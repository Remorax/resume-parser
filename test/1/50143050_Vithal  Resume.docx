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C4" w:rsidRDefault="00610FF8" w:rsidP="0025237E">
      <w:pPr>
        <w:jc w:val="both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VITHAL KRISHNAJI SHINDHE</w:t>
      </w:r>
      <w:r w:rsidR="00BB25C4">
        <w:rPr>
          <w:rFonts w:ascii="Cambria" w:hAnsi="Cambria" w:cs="Cambria"/>
          <w:b/>
          <w:sz w:val="28"/>
          <w:szCs w:val="28"/>
        </w:rPr>
        <w:tab/>
      </w:r>
      <w:r w:rsidR="00BB25C4">
        <w:rPr>
          <w:rFonts w:ascii="Cambria" w:hAnsi="Cambria" w:cs="Cambria"/>
          <w:b/>
          <w:sz w:val="28"/>
          <w:szCs w:val="28"/>
        </w:rPr>
        <w:tab/>
      </w:r>
      <w:r w:rsidR="00BB25C4">
        <w:rPr>
          <w:rFonts w:ascii="Cambria" w:hAnsi="Cambria" w:cs="Cambria"/>
          <w:b/>
          <w:sz w:val="28"/>
          <w:szCs w:val="28"/>
        </w:rPr>
        <w:tab/>
      </w:r>
      <w:r w:rsidR="00BB25C4">
        <w:rPr>
          <w:rFonts w:ascii="Cambria" w:hAnsi="Cambria" w:cs="Cambria"/>
          <w:b/>
          <w:sz w:val="28"/>
          <w:szCs w:val="28"/>
        </w:rPr>
        <w:tab/>
      </w:r>
    </w:p>
    <w:p w:rsidR="00BB25C4" w:rsidRDefault="00610FF8" w:rsidP="0025237E">
      <w:pPr>
        <w:jc w:val="both"/>
        <w:rPr>
          <w:rFonts w:ascii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Hospeth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Galli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Road, Near TMC </w:t>
      </w:r>
      <w:proofErr w:type="gramStart"/>
      <w:r>
        <w:rPr>
          <w:rFonts w:ascii="Cambria" w:eastAsia="Cambria" w:hAnsi="Cambria" w:cs="Cambria"/>
          <w:sz w:val="22"/>
          <w:szCs w:val="22"/>
        </w:rPr>
        <w:t xml:space="preserve">Corner </w:t>
      </w:r>
      <w:r w:rsidR="00BB25C4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Chikkodi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 w:rsidR="00BB25C4">
        <w:rPr>
          <w:rFonts w:ascii="Cambria" w:hAnsi="Cambria" w:cs="Cambria"/>
          <w:sz w:val="22"/>
          <w:szCs w:val="22"/>
        </w:rPr>
        <w:t>PIN-5</w:t>
      </w:r>
      <w:r>
        <w:rPr>
          <w:rFonts w:ascii="Cambria" w:hAnsi="Cambria" w:cs="Cambria"/>
          <w:sz w:val="22"/>
          <w:szCs w:val="22"/>
        </w:rPr>
        <w:t>91201</w:t>
      </w: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Email</w:t>
      </w:r>
      <w:r>
        <w:rPr>
          <w:rFonts w:ascii="Cambria" w:hAnsi="Cambria" w:cs="Cambria"/>
          <w:sz w:val="22"/>
          <w:szCs w:val="22"/>
        </w:rPr>
        <w:t>:</w:t>
      </w:r>
      <w:r w:rsidR="00610FF8">
        <w:rPr>
          <w:rFonts w:ascii="Cambria" w:hAnsi="Cambria" w:cs="Cambria"/>
          <w:sz w:val="22"/>
          <w:szCs w:val="22"/>
        </w:rPr>
        <w:t xml:space="preserve"> </w:t>
      </w:r>
      <w:r w:rsidR="00610FF8" w:rsidRPr="00610FF8">
        <w:rPr>
          <w:rFonts w:ascii="Cambria" w:hAnsi="Cambria" w:cs="Cambria"/>
          <w:color w:val="000000" w:themeColor="text1"/>
          <w:sz w:val="26"/>
          <w:szCs w:val="26"/>
        </w:rPr>
        <w:t>vcomat.ckd444@gmail.com</w:t>
      </w:r>
      <w:r w:rsidR="00610FF8">
        <w:rPr>
          <w:rFonts w:ascii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610FF8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b/>
          <w:sz w:val="22"/>
          <w:szCs w:val="22"/>
        </w:rPr>
        <w:t>Contact</w:t>
      </w:r>
      <w:r>
        <w:rPr>
          <w:rFonts w:ascii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610FF8">
        <w:rPr>
          <w:rFonts w:ascii="Cambria" w:hAnsi="Cambria" w:cs="Cambria"/>
          <w:sz w:val="22"/>
          <w:szCs w:val="22"/>
        </w:rPr>
        <w:t>+91-9591949444</w:t>
      </w:r>
      <w:r>
        <w:rPr>
          <w:rFonts w:ascii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1D5FB5">
        <w:rPr>
          <w:rFonts w:ascii="Cambria" w:hAnsi="Cambria" w:cs="Cambria"/>
          <w:sz w:val="22"/>
          <w:szCs w:val="22"/>
        </w:rPr>
        <w:t>+91-9</w:t>
      </w:r>
      <w:r w:rsidR="00610FF8">
        <w:rPr>
          <w:rFonts w:ascii="Cambria" w:hAnsi="Cambria" w:cs="Cambria"/>
          <w:sz w:val="22"/>
          <w:szCs w:val="22"/>
        </w:rPr>
        <w:t>945898666</w:t>
      </w:r>
    </w:p>
    <w:p w:rsidR="00BB25C4" w:rsidRDefault="00BB25C4" w:rsidP="0025237E">
      <w:pPr>
        <w:jc w:val="both"/>
      </w:pP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D.O.B: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 w:rsidR="00550897">
        <w:rPr>
          <w:rFonts w:ascii="Cambria" w:eastAsia="Cambria" w:hAnsi="Cambria" w:cs="Cambria"/>
          <w:sz w:val="22"/>
          <w:szCs w:val="22"/>
        </w:rPr>
        <w:t xml:space="preserve">16 </w:t>
      </w:r>
      <w:r w:rsidRPr="002B0920">
        <w:rPr>
          <w:rFonts w:ascii="Cambria" w:eastAsia="Cambria" w:hAnsi="Cambria" w:cs="Cambria"/>
          <w:b/>
          <w:sz w:val="22"/>
          <w:szCs w:val="22"/>
        </w:rPr>
        <w:t xml:space="preserve"> July’198</w:t>
      </w:r>
      <w:r w:rsidR="00550897">
        <w:rPr>
          <w:rFonts w:ascii="Cambria" w:eastAsia="Cambria" w:hAnsi="Cambria" w:cs="Cambria"/>
          <w:b/>
          <w:sz w:val="22"/>
          <w:szCs w:val="22"/>
        </w:rPr>
        <w:t>7</w:t>
      </w:r>
      <w:proofErr w:type="gramEnd"/>
      <w:r>
        <w:rPr>
          <w:rFonts w:ascii="Cambria" w:hAnsi="Cambria" w:cs="Cambria"/>
          <w:sz w:val="22"/>
          <w:szCs w:val="22"/>
        </w:rPr>
        <w:tab/>
      </w: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</w:p>
    <w:p w:rsidR="00610FF8" w:rsidRDefault="00610FF8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  <w:lang w:eastAsia="en-US" w:bidi="kn-IN"/>
        </w:rPr>
        <w:drawing>
          <wp:inline distT="0" distB="0" distL="0" distR="0">
            <wp:extent cx="6153150" cy="19050"/>
            <wp:effectExtent l="19050" t="19050" r="19050" b="190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0FF8" w:rsidRPr="00610FF8" w:rsidRDefault="00610FF8" w:rsidP="0025237E">
      <w:pPr>
        <w:jc w:val="both"/>
        <w:rPr>
          <w:rFonts w:ascii="Cambria" w:hAnsi="Cambria" w:cs="Cambria"/>
          <w:b/>
          <w:sz w:val="28"/>
          <w:szCs w:val="28"/>
        </w:rPr>
      </w:pPr>
      <w:r w:rsidRPr="00610FF8">
        <w:rPr>
          <w:rFonts w:ascii="Cambria" w:hAnsi="Cambria" w:cs="Cambria"/>
          <w:b/>
          <w:sz w:val="28"/>
          <w:szCs w:val="28"/>
        </w:rPr>
        <w:t>EDUCATIONAL</w:t>
      </w:r>
      <w:r w:rsidRPr="00610FF8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Pr="00610FF8">
        <w:rPr>
          <w:rFonts w:ascii="Cambria" w:hAnsi="Cambria" w:cs="Cambria"/>
          <w:b/>
          <w:sz w:val="28"/>
          <w:szCs w:val="28"/>
        </w:rPr>
        <w:t>CREDENTIALS</w:t>
      </w:r>
    </w:p>
    <w:p w:rsidR="00610FF8" w:rsidRDefault="00610FF8" w:rsidP="0025237E">
      <w:pPr>
        <w:jc w:val="both"/>
        <w:rPr>
          <w:rFonts w:ascii="Cambria" w:hAnsi="Cambria" w:cs="Cambria"/>
          <w:sz w:val="10"/>
          <w:szCs w:val="10"/>
        </w:rPr>
      </w:pPr>
    </w:p>
    <w:p w:rsidR="00610FF8" w:rsidRDefault="00610FF8" w:rsidP="0025237E">
      <w:pPr>
        <w:jc w:val="both"/>
        <w:rPr>
          <w:rFonts w:ascii="Cambria" w:hAnsi="Cambria" w:cs="Cambria"/>
          <w:sz w:val="10"/>
          <w:szCs w:val="10"/>
        </w:rPr>
      </w:pPr>
    </w:p>
    <w:p w:rsidR="00610FF8" w:rsidRDefault="00610FF8" w:rsidP="0025237E">
      <w:pPr>
        <w:jc w:val="both"/>
        <w:rPr>
          <w:rFonts w:ascii="Cambria" w:hAnsi="Cambria" w:cs="Cambria"/>
          <w:b/>
          <w:sz w:val="22"/>
          <w:szCs w:val="22"/>
        </w:rPr>
      </w:pPr>
      <w:proofErr w:type="gramStart"/>
      <w:r>
        <w:rPr>
          <w:rFonts w:ascii="Cambria" w:eastAsia="Cambria" w:hAnsi="Cambria" w:cs="Cambria"/>
          <w:b/>
          <w:sz w:val="22"/>
          <w:szCs w:val="22"/>
        </w:rPr>
        <w:t>B.COM  -</w:t>
      </w:r>
      <w:proofErr w:type="gramEnd"/>
      <w:r>
        <w:rPr>
          <w:rFonts w:ascii="Cambria" w:eastAsia="Cambria" w:hAnsi="Cambria" w:cs="Cambria"/>
          <w:b/>
          <w:sz w:val="22"/>
          <w:szCs w:val="22"/>
        </w:rPr>
        <w:t xml:space="preserve"> 74.28 </w:t>
      </w:r>
      <w:r>
        <w:rPr>
          <w:rFonts w:ascii="Cambria" w:hAnsi="Cambria" w:cs="Cambria"/>
          <w:b/>
          <w:sz w:val="22"/>
          <w:szCs w:val="22"/>
        </w:rPr>
        <w:t xml:space="preserve">% First Class </w:t>
      </w:r>
    </w:p>
    <w:p w:rsidR="00610FF8" w:rsidRDefault="00610FF8" w:rsidP="0025237E">
      <w:pPr>
        <w:jc w:val="both"/>
        <w:rPr>
          <w:rFonts w:ascii="Cambria" w:eastAsia="Cambria" w:hAnsi="Cambria" w:cs="Cambria"/>
          <w:sz w:val="22"/>
          <w:szCs w:val="22"/>
        </w:rPr>
      </w:pPr>
      <w:bookmarkStart w:id="0" w:name="OLE_LINK3"/>
      <w:bookmarkStart w:id="1" w:name="OLE_LINK4"/>
      <w:r>
        <w:rPr>
          <w:rFonts w:ascii="Cambria" w:eastAsia="Cambria" w:hAnsi="Cambria" w:cs="Cambria"/>
          <w:sz w:val="22"/>
          <w:szCs w:val="22"/>
        </w:rPr>
        <w:t xml:space="preserve">Karnataka University </w:t>
      </w:r>
      <w:proofErr w:type="spellStart"/>
      <w:r>
        <w:rPr>
          <w:rFonts w:ascii="Cambria" w:hAnsi="Cambria" w:cs="Cambria"/>
          <w:sz w:val="22"/>
          <w:szCs w:val="22"/>
        </w:rPr>
        <w:t>Dharwad</w:t>
      </w:r>
      <w:proofErr w:type="spellEnd"/>
      <w:proofErr w:type="gramStart"/>
      <w:r>
        <w:rPr>
          <w:rFonts w:ascii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9C0308">
        <w:rPr>
          <w:rFonts w:ascii="Cambria" w:eastAsia="Cambria" w:hAnsi="Cambria" w:cs="Cambria"/>
          <w:sz w:val="22"/>
          <w:szCs w:val="22"/>
        </w:rPr>
        <w:t xml:space="preserve"> Completed</w:t>
      </w:r>
      <w:proofErr w:type="gramEnd"/>
      <w:r w:rsidR="009C0308">
        <w:rPr>
          <w:rFonts w:ascii="Cambria" w:eastAsia="Cambria" w:hAnsi="Cambria" w:cs="Cambria"/>
          <w:sz w:val="22"/>
          <w:szCs w:val="22"/>
        </w:rPr>
        <w:t xml:space="preserve"> in </w:t>
      </w:r>
      <w:r>
        <w:rPr>
          <w:rFonts w:ascii="Cambria" w:hAnsi="Cambria" w:cs="Cambria"/>
          <w:sz w:val="22"/>
          <w:szCs w:val="22"/>
        </w:rPr>
        <w:t>Jun</w:t>
      </w:r>
      <w:r>
        <w:rPr>
          <w:rFonts w:ascii="Cambria" w:eastAsia="Cambria" w:hAnsi="Cambria" w:cs="Cambria"/>
          <w:sz w:val="22"/>
          <w:szCs w:val="22"/>
        </w:rPr>
        <w:t>’2008</w:t>
      </w:r>
    </w:p>
    <w:p w:rsidR="00610FF8" w:rsidRDefault="00610FF8" w:rsidP="0025237E">
      <w:pPr>
        <w:jc w:val="both"/>
        <w:rPr>
          <w:rFonts w:ascii="Cambria" w:hAnsi="Cambria" w:cs="Cambria"/>
          <w:b/>
          <w:sz w:val="10"/>
          <w:szCs w:val="10"/>
        </w:rPr>
      </w:pPr>
    </w:p>
    <w:bookmarkEnd w:id="0"/>
    <w:bookmarkEnd w:id="1"/>
    <w:p w:rsidR="00610FF8" w:rsidRDefault="00610FF8" w:rsidP="0025237E">
      <w:pPr>
        <w:jc w:val="both"/>
      </w:pPr>
    </w:p>
    <w:p w:rsidR="00610FF8" w:rsidRDefault="00610FF8" w:rsidP="0025237E">
      <w:pPr>
        <w:jc w:val="both"/>
        <w:rPr>
          <w:rFonts w:ascii="Cambria" w:hAnsi="Cambria" w:cs="Cambria"/>
          <w:sz w:val="10"/>
          <w:szCs w:val="10"/>
        </w:rPr>
      </w:pPr>
    </w:p>
    <w:p w:rsidR="00610FF8" w:rsidRDefault="00610FF8" w:rsidP="0025237E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Computer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hAnsi="Cambria" w:cs="Cambria"/>
          <w:b/>
          <w:sz w:val="22"/>
          <w:szCs w:val="22"/>
        </w:rPr>
        <w:t>Skills: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Basic,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Ms-Office,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Internet, Tally </w:t>
      </w:r>
      <w:proofErr w:type="gramStart"/>
      <w:r>
        <w:rPr>
          <w:rFonts w:ascii="Cambria" w:hAnsi="Cambria" w:cs="Cambria"/>
          <w:sz w:val="22"/>
          <w:szCs w:val="22"/>
        </w:rPr>
        <w:t>7.2 ,</w:t>
      </w:r>
      <w:proofErr w:type="gramEnd"/>
      <w:r>
        <w:rPr>
          <w:rFonts w:ascii="Cambria" w:hAnsi="Cambria" w:cs="Cambria"/>
          <w:sz w:val="22"/>
          <w:szCs w:val="22"/>
        </w:rPr>
        <w:t xml:space="preserve"> 9.0 &amp; </w:t>
      </w:r>
      <w:proofErr w:type="spellStart"/>
      <w:r>
        <w:rPr>
          <w:rFonts w:ascii="Cambria" w:hAnsi="Cambria" w:cs="Cambria"/>
          <w:sz w:val="22"/>
          <w:szCs w:val="22"/>
        </w:rPr>
        <w:t>Govt</w:t>
      </w:r>
      <w:proofErr w:type="spellEnd"/>
      <w:r>
        <w:rPr>
          <w:rFonts w:ascii="Cambria" w:hAnsi="Cambria" w:cs="Cambria"/>
          <w:sz w:val="22"/>
          <w:szCs w:val="22"/>
        </w:rPr>
        <w:t xml:space="preserve"> Unicode Soft </w:t>
      </w: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</w:p>
    <w:p w:rsidR="00610FF8" w:rsidRDefault="00610FF8" w:rsidP="0025237E">
      <w:pPr>
        <w:jc w:val="both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hAnsi="Cambria" w:cs="Cambria"/>
          <w:b/>
          <w:bCs/>
          <w:sz w:val="22"/>
          <w:szCs w:val="22"/>
        </w:rPr>
        <w:t>Spoken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  <w:r>
        <w:rPr>
          <w:rFonts w:ascii="Cambria" w:hAnsi="Cambria" w:cs="Cambria"/>
          <w:b/>
          <w:bCs/>
          <w:sz w:val="22"/>
          <w:szCs w:val="22"/>
        </w:rPr>
        <w:t>Languages:</w:t>
      </w: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  <w:proofErr w:type="gramStart"/>
      <w:r>
        <w:rPr>
          <w:rFonts w:ascii="Cambria" w:hAnsi="Cambria" w:cs="Cambria"/>
          <w:sz w:val="22"/>
          <w:szCs w:val="22"/>
        </w:rPr>
        <w:t>Kannada ,English</w:t>
      </w:r>
      <w:proofErr w:type="gramEnd"/>
      <w:r>
        <w:rPr>
          <w:rFonts w:ascii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Hindi,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Marathi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(Read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Write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both)</w:t>
      </w:r>
    </w:p>
    <w:p w:rsidR="00610FF8" w:rsidRDefault="00610FF8" w:rsidP="0025237E">
      <w:pPr>
        <w:jc w:val="both"/>
      </w:pPr>
    </w:p>
    <w:p w:rsidR="00610FF8" w:rsidRDefault="00610FF8" w:rsidP="0025237E">
      <w:pPr>
        <w:jc w:val="both"/>
      </w:pPr>
    </w:p>
    <w:p w:rsidR="00610FF8" w:rsidRDefault="00610FF8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  <w:lang w:eastAsia="en-US" w:bidi="kn-IN"/>
        </w:rPr>
        <w:drawing>
          <wp:inline distT="0" distB="0" distL="0" distR="0">
            <wp:extent cx="6153150" cy="19050"/>
            <wp:effectExtent l="19050" t="19050" r="19050" b="190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0FF8" w:rsidRDefault="00610FF8" w:rsidP="0025237E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    </w:t>
      </w:r>
    </w:p>
    <w:p w:rsidR="00610FF8" w:rsidRDefault="00610FF8" w:rsidP="0025237E">
      <w:pPr>
        <w:jc w:val="both"/>
      </w:pPr>
    </w:p>
    <w:p w:rsidR="00BB25C4" w:rsidRDefault="008B1BA8" w:rsidP="0025237E">
      <w:pPr>
        <w:jc w:val="both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noProof/>
          <w:sz w:val="22"/>
          <w:szCs w:val="22"/>
          <w:lang w:eastAsia="en-US" w:bidi="kn-IN"/>
        </w:rPr>
        <w:drawing>
          <wp:inline distT="0" distB="0" distL="0" distR="0">
            <wp:extent cx="6153150" cy="19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5C4" w:rsidRDefault="00BB25C4" w:rsidP="0025237E">
      <w:pPr>
        <w:jc w:val="both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BANKING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>OPERATIONS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>PROFESSIONAL</w:t>
      </w:r>
    </w:p>
    <w:p w:rsidR="00BB25C4" w:rsidRDefault="008B1BA8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  <w:lang w:eastAsia="en-US" w:bidi="kn-IN"/>
        </w:rPr>
        <w:drawing>
          <wp:inline distT="0" distB="0" distL="0" distR="0">
            <wp:extent cx="6153150" cy="190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5C4" w:rsidRDefault="00BB25C4" w:rsidP="0025237E">
      <w:pPr>
        <w:jc w:val="both"/>
        <w:rPr>
          <w:rFonts w:ascii="Cambria" w:hAnsi="Cambria" w:cs="Cambria"/>
          <w:b/>
          <w:sz w:val="22"/>
          <w:szCs w:val="22"/>
        </w:rPr>
      </w:pPr>
    </w:p>
    <w:p w:rsidR="00BB25C4" w:rsidRDefault="00BB25C4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PROFILE</w:t>
      </w:r>
    </w:p>
    <w:p w:rsidR="00BB25C4" w:rsidRDefault="00BB25C4" w:rsidP="0025237E">
      <w:pPr>
        <w:jc w:val="both"/>
        <w:rPr>
          <w:rFonts w:ascii="Cambria" w:hAnsi="Cambria" w:cs="Cambria"/>
          <w:sz w:val="10"/>
          <w:szCs w:val="10"/>
        </w:rPr>
      </w:pPr>
    </w:p>
    <w:p w:rsidR="00610FF8" w:rsidRDefault="00610FF8" w:rsidP="0025237E">
      <w:pPr>
        <w:numPr>
          <w:ilvl w:val="0"/>
          <w:numId w:val="2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To Obtain a Position in a growth positive </w:t>
      </w:r>
      <w:proofErr w:type="spellStart"/>
      <w:r>
        <w:rPr>
          <w:rFonts w:ascii="Cambria" w:hAnsi="Cambria" w:cs="Cambria"/>
          <w:sz w:val="22"/>
          <w:szCs w:val="22"/>
        </w:rPr>
        <w:t>Organisation</w:t>
      </w:r>
      <w:proofErr w:type="spellEnd"/>
      <w:r>
        <w:rPr>
          <w:rFonts w:ascii="Cambria" w:hAnsi="Cambria" w:cs="Cambria"/>
          <w:sz w:val="22"/>
          <w:szCs w:val="22"/>
        </w:rPr>
        <w:t xml:space="preserve"> this will utilize my skills an keep me update with every changing trends and banking an also marketing so as to achieve the organizational and as well as </w:t>
      </w:r>
      <w:proofErr w:type="spellStart"/>
      <w:r>
        <w:rPr>
          <w:rFonts w:ascii="Cambria" w:hAnsi="Cambria" w:cs="Cambria"/>
          <w:sz w:val="22"/>
          <w:szCs w:val="22"/>
        </w:rPr>
        <w:t>indivisual</w:t>
      </w:r>
      <w:proofErr w:type="spellEnd"/>
      <w:r>
        <w:rPr>
          <w:rFonts w:ascii="Cambria" w:hAnsi="Cambria" w:cs="Cambria"/>
          <w:sz w:val="22"/>
          <w:szCs w:val="22"/>
        </w:rPr>
        <w:t xml:space="preserve"> goals </w:t>
      </w:r>
    </w:p>
    <w:p w:rsidR="00610FF8" w:rsidRDefault="00610FF8" w:rsidP="0025237E">
      <w:pPr>
        <w:jc w:val="both"/>
        <w:rPr>
          <w:rFonts w:ascii="Cambria" w:hAnsi="Cambria" w:cs="Cambria"/>
          <w:sz w:val="22"/>
          <w:szCs w:val="22"/>
        </w:rPr>
      </w:pPr>
    </w:p>
    <w:p w:rsidR="00BB25C4" w:rsidRDefault="00BB25C4" w:rsidP="0025237E">
      <w:pPr>
        <w:numPr>
          <w:ilvl w:val="0"/>
          <w:numId w:val="2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Expertise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handling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wide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range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of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assignments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involved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Banking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covering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Back-office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Cash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Client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Servicing,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etc</w:t>
      </w:r>
    </w:p>
    <w:p w:rsidR="00150C6C" w:rsidRDefault="00150C6C" w:rsidP="0025237E">
      <w:pPr>
        <w:ind w:left="532"/>
        <w:jc w:val="both"/>
        <w:rPr>
          <w:rFonts w:ascii="Cambria" w:hAnsi="Cambria" w:cs="Cambria"/>
          <w:sz w:val="22"/>
          <w:szCs w:val="22"/>
        </w:rPr>
      </w:pPr>
    </w:p>
    <w:p w:rsidR="00BB25C4" w:rsidRDefault="00BB25C4" w:rsidP="0025237E">
      <w:pPr>
        <w:numPr>
          <w:ilvl w:val="0"/>
          <w:numId w:val="2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In-depth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understanding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of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various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aspects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including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Financial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Corporate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Finance,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Banking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&amp;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Financial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Services,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Portfolio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Depository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Services,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Risk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Institutional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Asset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Liability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</w:t>
      </w: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</w:p>
    <w:p w:rsidR="00BB25C4" w:rsidRDefault="00BB25C4" w:rsidP="0025237E">
      <w:pPr>
        <w:jc w:val="both"/>
        <w:rPr>
          <w:rFonts w:ascii="Cambria" w:hAnsi="Cambria" w:cs="Cambria"/>
          <w:sz w:val="10"/>
          <w:szCs w:val="10"/>
        </w:rPr>
      </w:pPr>
    </w:p>
    <w:p w:rsidR="00BB25C4" w:rsidRDefault="00BB25C4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Core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hAnsi="Cambria" w:cs="Cambria"/>
          <w:b/>
          <w:sz w:val="22"/>
          <w:szCs w:val="22"/>
        </w:rPr>
        <w:t>Competencies</w:t>
      </w: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Retail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Banking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hAnsi="Cambria" w:cs="Cambria"/>
          <w:sz w:val="22"/>
          <w:szCs w:val="22"/>
        </w:rPr>
        <w:t>Target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Achievement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Accounting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Functions</w:t>
      </w: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General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Banking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Banking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Reconciliation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Relationship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Management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sz w:val="22"/>
          <w:szCs w:val="22"/>
        </w:rPr>
        <w:t>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Cross-Selling</w:t>
      </w:r>
    </w:p>
    <w:p w:rsidR="00EF0939" w:rsidRDefault="00EF0939" w:rsidP="0025237E">
      <w:pPr>
        <w:jc w:val="both"/>
        <w:rPr>
          <w:rFonts w:ascii="Cambria" w:hAnsi="Cambria" w:cs="Cambria"/>
          <w:sz w:val="22"/>
          <w:szCs w:val="22"/>
        </w:rPr>
      </w:pPr>
    </w:p>
    <w:p w:rsidR="00EF0939" w:rsidRPr="00104533" w:rsidRDefault="00EF0939" w:rsidP="0025237E">
      <w:pPr>
        <w:jc w:val="both"/>
        <w:rPr>
          <w:rFonts w:asciiTheme="majorHAnsi" w:hAnsiTheme="majorHAnsi" w:cs="Tahoma"/>
          <w:sz w:val="32"/>
          <w:szCs w:val="32"/>
        </w:rPr>
      </w:pPr>
      <w:r w:rsidRPr="00104533">
        <w:rPr>
          <w:rFonts w:asciiTheme="majorHAnsi" w:hAnsiTheme="majorHAnsi" w:cs="Tahoma"/>
          <w:sz w:val="32"/>
          <w:szCs w:val="32"/>
        </w:rPr>
        <w:t xml:space="preserve">Hobbies </w:t>
      </w:r>
    </w:p>
    <w:p w:rsidR="00EF0939" w:rsidRPr="00097EF4" w:rsidRDefault="00EF0939" w:rsidP="0025237E">
      <w:pPr>
        <w:pStyle w:val="Heading8"/>
        <w:spacing w:line="360" w:lineRule="auto"/>
        <w:jc w:val="both"/>
        <w:rPr>
          <w:rFonts w:ascii="Georgia" w:hAnsi="Georgia"/>
          <w:sz w:val="20"/>
          <w:szCs w:val="18"/>
        </w:rPr>
      </w:pPr>
      <w:r w:rsidRPr="00104533">
        <w:rPr>
          <w:rFonts w:ascii="Georgia" w:hAnsi="Georgia"/>
          <w:noProof/>
          <w:sz w:val="20"/>
          <w:szCs w:val="18"/>
          <w:lang w:bidi="kn-IN"/>
        </w:rPr>
        <w:drawing>
          <wp:inline distT="0" distB="0" distL="0" distR="0">
            <wp:extent cx="6153150" cy="19050"/>
            <wp:effectExtent l="19050" t="19050" r="19050" b="190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F0939" w:rsidRPr="00EF0939" w:rsidRDefault="00EF0939" w:rsidP="0025237E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Cambria" w:hAnsi="Cambria"/>
          <w:sz w:val="22"/>
          <w:szCs w:val="22"/>
        </w:rPr>
      </w:pPr>
      <w:r w:rsidRPr="00EF0939">
        <w:rPr>
          <w:rFonts w:ascii="Cambria" w:hAnsi="Cambria"/>
          <w:sz w:val="22"/>
          <w:szCs w:val="22"/>
        </w:rPr>
        <w:t xml:space="preserve">Playing  Cricket  </w:t>
      </w:r>
      <w:r w:rsidR="009C0308">
        <w:rPr>
          <w:rFonts w:ascii="Cambria" w:hAnsi="Cambria"/>
          <w:sz w:val="22"/>
          <w:szCs w:val="22"/>
        </w:rPr>
        <w:t xml:space="preserve">and Foot Ball </w:t>
      </w:r>
    </w:p>
    <w:p w:rsidR="00EF0939" w:rsidRPr="00EF0939" w:rsidRDefault="009C0308" w:rsidP="0025237E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Listening  Music ,Watching Live </w:t>
      </w:r>
      <w:proofErr w:type="spellStart"/>
      <w:r>
        <w:rPr>
          <w:rFonts w:ascii="Cambria" w:hAnsi="Cambria"/>
          <w:sz w:val="22"/>
          <w:szCs w:val="22"/>
        </w:rPr>
        <w:t>Programes</w:t>
      </w:r>
      <w:proofErr w:type="spellEnd"/>
      <w:r>
        <w:rPr>
          <w:rFonts w:ascii="Cambria" w:hAnsi="Cambria"/>
          <w:sz w:val="22"/>
          <w:szCs w:val="22"/>
        </w:rPr>
        <w:t xml:space="preserve">  &amp; News </w:t>
      </w:r>
    </w:p>
    <w:p w:rsidR="00EF0939" w:rsidRDefault="00EF0939" w:rsidP="0025237E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Cambria" w:hAnsi="Cambria"/>
          <w:szCs w:val="18"/>
        </w:rPr>
      </w:pPr>
      <w:r w:rsidRPr="00EF0939">
        <w:rPr>
          <w:rFonts w:ascii="Cambria" w:hAnsi="Cambria"/>
          <w:sz w:val="22"/>
          <w:szCs w:val="22"/>
        </w:rPr>
        <w:t>Reading Books</w:t>
      </w:r>
      <w:r w:rsidRPr="00EF0939">
        <w:rPr>
          <w:rFonts w:ascii="Cambria" w:hAnsi="Cambria"/>
          <w:szCs w:val="18"/>
        </w:rPr>
        <w:t>.</w:t>
      </w:r>
      <w:r w:rsidR="009C0308">
        <w:rPr>
          <w:rFonts w:ascii="Cambria" w:hAnsi="Cambria"/>
          <w:szCs w:val="18"/>
        </w:rPr>
        <w:t xml:space="preserve"> </w:t>
      </w:r>
    </w:p>
    <w:p w:rsidR="00BB25C4" w:rsidRDefault="008B1BA8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  <w:lang w:eastAsia="en-US" w:bidi="kn-IN"/>
        </w:rPr>
        <w:lastRenderedPageBreak/>
        <w:drawing>
          <wp:inline distT="0" distB="0" distL="0" distR="0">
            <wp:extent cx="6153150" cy="1714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53150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5C4" w:rsidRPr="009C0308" w:rsidRDefault="00BB25C4" w:rsidP="0025237E">
      <w:pPr>
        <w:jc w:val="both"/>
        <w:rPr>
          <w:rFonts w:ascii="Cambria" w:hAnsi="Cambria" w:cs="Cambria"/>
          <w:b/>
          <w:i/>
          <w:iCs/>
          <w:sz w:val="28"/>
          <w:szCs w:val="28"/>
        </w:rPr>
      </w:pPr>
      <w:r w:rsidRPr="009C0308">
        <w:rPr>
          <w:rFonts w:ascii="Cambria" w:hAnsi="Cambria" w:cs="Cambria"/>
          <w:b/>
          <w:i/>
          <w:iCs/>
          <w:sz w:val="28"/>
          <w:szCs w:val="28"/>
        </w:rPr>
        <w:t>PROFESSIONAL</w:t>
      </w:r>
      <w:r w:rsidRPr="009C0308">
        <w:rPr>
          <w:rFonts w:ascii="Cambria" w:eastAsia="Cambria" w:hAnsi="Cambria" w:cs="Cambria"/>
          <w:b/>
          <w:i/>
          <w:iCs/>
          <w:sz w:val="28"/>
          <w:szCs w:val="28"/>
        </w:rPr>
        <w:t xml:space="preserve"> </w:t>
      </w:r>
      <w:r w:rsidRPr="009C0308">
        <w:rPr>
          <w:rFonts w:ascii="Cambria" w:hAnsi="Cambria" w:cs="Cambria"/>
          <w:b/>
          <w:i/>
          <w:iCs/>
          <w:sz w:val="28"/>
          <w:szCs w:val="28"/>
        </w:rPr>
        <w:t>EXPERIENCE</w:t>
      </w:r>
      <w:r w:rsidR="009C0308">
        <w:rPr>
          <w:rFonts w:ascii="Cambria" w:hAnsi="Cambria" w:cs="Cambria"/>
          <w:b/>
          <w:i/>
          <w:iCs/>
          <w:sz w:val="28"/>
          <w:szCs w:val="28"/>
        </w:rPr>
        <w:t xml:space="preserve"> </w:t>
      </w:r>
    </w:p>
    <w:p w:rsidR="00BB25C4" w:rsidRDefault="00BB25C4" w:rsidP="0025237E">
      <w:pPr>
        <w:jc w:val="both"/>
        <w:rPr>
          <w:rFonts w:ascii="Cambria" w:hAnsi="Cambria" w:cs="Cambria"/>
          <w:sz w:val="10"/>
          <w:szCs w:val="10"/>
        </w:rPr>
      </w:pPr>
    </w:p>
    <w:p w:rsidR="00550897" w:rsidRDefault="00EF0939" w:rsidP="0025237E">
      <w:pPr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</w:p>
    <w:p w:rsidR="00BB25C4" w:rsidRPr="00EF0939" w:rsidRDefault="00550897" w:rsidP="0025237E">
      <w:pPr>
        <w:jc w:val="both"/>
        <w:rPr>
          <w:rFonts w:ascii="Cambria" w:hAnsi="Cambria" w:cs="Cambria"/>
          <w:bCs/>
        </w:rPr>
      </w:pPr>
      <w:r w:rsidRPr="00671EC8">
        <w:rPr>
          <w:rFonts w:ascii="Cambria" w:hAnsi="Cambria" w:cs="Cambria"/>
          <w:b/>
        </w:rPr>
        <w:t xml:space="preserve">COMAT </w:t>
      </w:r>
      <w:proofErr w:type="gramStart"/>
      <w:r w:rsidRPr="00671EC8">
        <w:rPr>
          <w:rFonts w:ascii="Cambria" w:hAnsi="Cambria" w:cs="Cambria"/>
          <w:b/>
        </w:rPr>
        <w:t xml:space="preserve">TECHNOLOGIES  </w:t>
      </w:r>
      <w:proofErr w:type="spellStart"/>
      <w:r w:rsidRPr="00671EC8">
        <w:rPr>
          <w:rFonts w:ascii="Cambria" w:hAnsi="Cambria" w:cs="Cambria"/>
          <w:b/>
        </w:rPr>
        <w:t>Pvt</w:t>
      </w:r>
      <w:proofErr w:type="spellEnd"/>
      <w:proofErr w:type="gramEnd"/>
      <w:r w:rsidRPr="00671EC8">
        <w:rPr>
          <w:rFonts w:ascii="Cambria" w:hAnsi="Cambria" w:cs="Cambria"/>
          <w:b/>
        </w:rPr>
        <w:t xml:space="preserve"> Ltd  BANGALORE</w:t>
      </w:r>
      <w:r w:rsidRPr="00EF0939">
        <w:rPr>
          <w:rFonts w:ascii="Cambria" w:hAnsi="Cambria" w:cs="Cambria"/>
          <w:bCs/>
        </w:rPr>
        <w:t xml:space="preserve">  :</w:t>
      </w:r>
      <w:r w:rsidR="0013184A">
        <w:rPr>
          <w:rFonts w:ascii="Cambria" w:hAnsi="Cambria" w:cs="Cambria"/>
          <w:bCs/>
        </w:rPr>
        <w:t xml:space="preserve"> Under Revenue Dept-</w:t>
      </w:r>
      <w:r w:rsidRPr="00EF0939">
        <w:rPr>
          <w:rFonts w:ascii="Cambria" w:hAnsi="Cambria" w:cs="Cambria"/>
          <w:bCs/>
        </w:rPr>
        <w:t xml:space="preserve"> </w:t>
      </w:r>
      <w:proofErr w:type="spellStart"/>
      <w:r w:rsidRPr="00EF0939">
        <w:rPr>
          <w:rFonts w:ascii="Cambria" w:hAnsi="Cambria" w:cs="Cambria"/>
          <w:bCs/>
        </w:rPr>
        <w:t>Nemmadi</w:t>
      </w:r>
      <w:proofErr w:type="spellEnd"/>
      <w:r w:rsidRPr="00EF0939">
        <w:rPr>
          <w:rFonts w:ascii="Cambria" w:hAnsi="Cambria" w:cs="Cambria"/>
          <w:bCs/>
        </w:rPr>
        <w:t xml:space="preserve"> Project</w:t>
      </w:r>
      <w:r w:rsidR="00BB25C4" w:rsidRPr="00EF0939">
        <w:rPr>
          <w:rFonts w:ascii="Cambria" w:hAnsi="Cambria" w:cs="Cambria"/>
          <w:bCs/>
        </w:rPr>
        <w:tab/>
      </w:r>
      <w:r w:rsidR="00BB25C4" w:rsidRPr="00EF0939">
        <w:rPr>
          <w:rFonts w:ascii="Cambria" w:eastAsia="Cambria" w:hAnsi="Cambria" w:cs="Cambria"/>
          <w:bCs/>
        </w:rPr>
        <w:t xml:space="preserve">         </w:t>
      </w:r>
    </w:p>
    <w:p w:rsidR="00550897" w:rsidRDefault="00550897" w:rsidP="0025237E">
      <w:pPr>
        <w:jc w:val="both"/>
        <w:rPr>
          <w:rFonts w:ascii="Cambria" w:hAnsi="Cambria" w:cs="Cambria"/>
          <w:bCs/>
          <w:sz w:val="22"/>
          <w:szCs w:val="22"/>
        </w:rPr>
      </w:pPr>
      <w:proofErr w:type="spellStart"/>
      <w:r w:rsidRPr="00EF0939">
        <w:rPr>
          <w:rFonts w:ascii="Cambria" w:eastAsia="Cambria" w:hAnsi="Cambria" w:cs="Cambria"/>
          <w:bCs/>
          <w:sz w:val="26"/>
          <w:szCs w:val="26"/>
        </w:rPr>
        <w:t>Taluka</w:t>
      </w:r>
      <w:proofErr w:type="spellEnd"/>
      <w:r w:rsidRPr="00EF0939">
        <w:rPr>
          <w:rFonts w:ascii="Cambria" w:eastAsia="Cambria" w:hAnsi="Cambria" w:cs="Cambria"/>
          <w:bCs/>
          <w:sz w:val="26"/>
          <w:szCs w:val="26"/>
        </w:rPr>
        <w:t xml:space="preserve"> Co-</w:t>
      </w:r>
      <w:proofErr w:type="spellStart"/>
      <w:proofErr w:type="gramStart"/>
      <w:r w:rsidRPr="00EF0939">
        <w:rPr>
          <w:rFonts w:ascii="Cambria" w:eastAsia="Cambria" w:hAnsi="Cambria" w:cs="Cambria"/>
          <w:bCs/>
          <w:sz w:val="26"/>
          <w:szCs w:val="26"/>
        </w:rPr>
        <w:t>ordinater</w:t>
      </w:r>
      <w:proofErr w:type="spellEnd"/>
      <w:r w:rsidRPr="00EF0939">
        <w:rPr>
          <w:rFonts w:ascii="Cambria" w:eastAsia="Cambria" w:hAnsi="Cambria" w:cs="Cambria"/>
          <w:bCs/>
          <w:sz w:val="26"/>
          <w:szCs w:val="26"/>
        </w:rPr>
        <w:t xml:space="preserve"> </w:t>
      </w:r>
      <w:r w:rsidR="00EF0939" w:rsidRPr="00EF0939">
        <w:rPr>
          <w:rFonts w:ascii="Cambria" w:eastAsia="Cambria" w:hAnsi="Cambria" w:cs="Cambria"/>
          <w:bCs/>
          <w:sz w:val="26"/>
          <w:szCs w:val="26"/>
        </w:rPr>
        <w:t xml:space="preserve"> ,</w:t>
      </w:r>
      <w:proofErr w:type="gramEnd"/>
      <w:r w:rsidR="00EF0939" w:rsidRPr="00EF0939">
        <w:rPr>
          <w:rFonts w:ascii="Cambria" w:eastAsia="Cambria" w:hAnsi="Cambria" w:cs="Cambria"/>
          <w:bCs/>
          <w:sz w:val="26"/>
          <w:szCs w:val="26"/>
        </w:rPr>
        <w:t xml:space="preserve"> since Dec 01, 2008 To Feb 28,2011</w:t>
      </w:r>
      <w:r w:rsidRPr="00EF0939">
        <w:rPr>
          <w:rFonts w:ascii="Cambria" w:hAnsi="Cambria" w:cs="Cambria"/>
          <w:bCs/>
          <w:sz w:val="22"/>
          <w:szCs w:val="22"/>
        </w:rPr>
        <w:t xml:space="preserve"> </w:t>
      </w:r>
    </w:p>
    <w:p w:rsidR="00EF0939" w:rsidRPr="00EF0939" w:rsidRDefault="00EF0939" w:rsidP="0025237E">
      <w:pPr>
        <w:jc w:val="both"/>
        <w:rPr>
          <w:rFonts w:ascii="Cambria" w:eastAsia="Cambria" w:hAnsi="Cambria" w:cs="Cambria"/>
          <w:bCs/>
          <w:sz w:val="26"/>
          <w:szCs w:val="26"/>
        </w:rPr>
      </w:pPr>
    </w:p>
    <w:p w:rsidR="009C0308" w:rsidRDefault="009C0308" w:rsidP="009C0308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 w:rsidRPr="009C0308">
        <w:rPr>
          <w:rFonts w:ascii="Cambria" w:hAnsi="Cambria" w:cs="Cambria"/>
          <w:sz w:val="22"/>
          <w:szCs w:val="22"/>
        </w:rPr>
        <w:t xml:space="preserve">Worked as computer Operator and Account Section at </w:t>
      </w:r>
      <w:proofErr w:type="spellStart"/>
      <w:r w:rsidRPr="009C0308">
        <w:rPr>
          <w:rFonts w:ascii="Cambria" w:hAnsi="Cambria" w:cs="Cambria"/>
          <w:sz w:val="22"/>
          <w:szCs w:val="22"/>
        </w:rPr>
        <w:t>Nemmadi</w:t>
      </w:r>
      <w:proofErr w:type="spellEnd"/>
      <w:r w:rsidRPr="009C0308">
        <w:rPr>
          <w:rFonts w:ascii="Cambria" w:hAnsi="Cambria" w:cs="Cambria"/>
          <w:sz w:val="22"/>
          <w:szCs w:val="22"/>
        </w:rPr>
        <w:t xml:space="preserve"> Project </w:t>
      </w:r>
    </w:p>
    <w:p w:rsidR="009C0308" w:rsidRPr="009C0308" w:rsidRDefault="009C0308" w:rsidP="009C0308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 w:rsidRPr="009C0308">
        <w:rPr>
          <w:rFonts w:ascii="Cambria" w:hAnsi="Cambria" w:cs="Cambria"/>
          <w:sz w:val="22"/>
          <w:szCs w:val="22"/>
        </w:rPr>
        <w:t xml:space="preserve">Maintain of Re- </w:t>
      </w:r>
      <w:proofErr w:type="spellStart"/>
      <w:r w:rsidRPr="009C0308">
        <w:rPr>
          <w:rFonts w:ascii="Cambria" w:hAnsi="Cambria" w:cs="Cambria"/>
          <w:sz w:val="22"/>
          <w:szCs w:val="22"/>
        </w:rPr>
        <w:t>Consilation</w:t>
      </w:r>
      <w:proofErr w:type="spellEnd"/>
      <w:r w:rsidRPr="009C0308">
        <w:rPr>
          <w:rFonts w:ascii="Cambria" w:hAnsi="Cambria" w:cs="Cambria"/>
          <w:sz w:val="22"/>
          <w:szCs w:val="22"/>
        </w:rPr>
        <w:t xml:space="preserve"> report , </w:t>
      </w:r>
    </w:p>
    <w:p w:rsidR="009C0308" w:rsidRDefault="009C0308" w:rsidP="009C0308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Accountable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for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daily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including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Cash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Desk</w:t>
      </w:r>
      <w:proofErr w:type="gramStart"/>
      <w:r>
        <w:rPr>
          <w:rFonts w:ascii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hAnsi="Cambria" w:cs="Cambria"/>
          <w:sz w:val="22"/>
          <w:szCs w:val="22"/>
        </w:rPr>
        <w:t>&amp;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Customer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Query. </w:t>
      </w:r>
    </w:p>
    <w:p w:rsidR="00550897" w:rsidRPr="00EF0939" w:rsidRDefault="00550897" w:rsidP="0025237E">
      <w:pPr>
        <w:pStyle w:val="ListParagraph"/>
        <w:ind w:left="532"/>
        <w:jc w:val="both"/>
        <w:rPr>
          <w:rFonts w:ascii="Cambria" w:hAnsi="Cambria" w:cs="Cambria"/>
          <w:bCs/>
          <w:sz w:val="22"/>
          <w:szCs w:val="22"/>
        </w:rPr>
      </w:pPr>
      <w:r w:rsidRPr="00EF0939">
        <w:rPr>
          <w:rFonts w:ascii="Cambria" w:hAnsi="Cambria" w:cs="Cambria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</w:p>
    <w:p w:rsidR="00550897" w:rsidRPr="00671EC8" w:rsidRDefault="00550897" w:rsidP="0025237E">
      <w:pPr>
        <w:jc w:val="both"/>
        <w:rPr>
          <w:rFonts w:ascii="Cambria" w:hAnsi="Cambria" w:cs="Cambria"/>
          <w:b/>
        </w:rPr>
      </w:pPr>
      <w:r w:rsidRPr="00671EC8">
        <w:rPr>
          <w:rFonts w:ascii="Cambria" w:hAnsi="Cambria" w:cs="Cambria"/>
          <w:b/>
        </w:rPr>
        <w:t xml:space="preserve">MYSHORE IT </w:t>
      </w:r>
      <w:proofErr w:type="gramStart"/>
      <w:r w:rsidRPr="00671EC8">
        <w:rPr>
          <w:rFonts w:ascii="Cambria" w:hAnsi="Cambria" w:cs="Cambria"/>
          <w:b/>
        </w:rPr>
        <w:t xml:space="preserve">SOLUTIONS </w:t>
      </w:r>
      <w:r w:rsidR="00EF0939" w:rsidRPr="00671EC8">
        <w:rPr>
          <w:rFonts w:ascii="Cambria" w:hAnsi="Cambria" w:cs="Cambria"/>
          <w:b/>
        </w:rPr>
        <w:t xml:space="preserve"> </w:t>
      </w:r>
      <w:proofErr w:type="spellStart"/>
      <w:r w:rsidRPr="00671EC8">
        <w:rPr>
          <w:rFonts w:ascii="Cambria" w:hAnsi="Cambria" w:cs="Cambria"/>
          <w:b/>
        </w:rPr>
        <w:t>Pvt</w:t>
      </w:r>
      <w:proofErr w:type="spellEnd"/>
      <w:proofErr w:type="gramEnd"/>
      <w:r w:rsidRPr="00671EC8">
        <w:rPr>
          <w:rFonts w:ascii="Cambria" w:hAnsi="Cambria" w:cs="Cambria"/>
          <w:b/>
        </w:rPr>
        <w:t xml:space="preserve"> Ltd   : </w:t>
      </w:r>
      <w:r w:rsidR="0013184A">
        <w:rPr>
          <w:rFonts w:ascii="Cambria" w:hAnsi="Cambria" w:cs="Cambria"/>
          <w:bCs/>
        </w:rPr>
        <w:t>Under Revenue Dept-</w:t>
      </w:r>
      <w:r w:rsidR="0013184A" w:rsidRPr="00EF0939">
        <w:rPr>
          <w:rFonts w:ascii="Cambria" w:hAnsi="Cambria" w:cs="Cambria"/>
          <w:bCs/>
        </w:rPr>
        <w:t xml:space="preserve"> </w:t>
      </w:r>
      <w:proofErr w:type="spellStart"/>
      <w:r w:rsidR="0013184A" w:rsidRPr="00EF0939">
        <w:rPr>
          <w:rFonts w:ascii="Cambria" w:hAnsi="Cambria" w:cs="Cambria"/>
          <w:bCs/>
        </w:rPr>
        <w:t>Nemmadi</w:t>
      </w:r>
      <w:proofErr w:type="spellEnd"/>
      <w:r w:rsidR="0013184A" w:rsidRPr="00EF0939">
        <w:rPr>
          <w:rFonts w:ascii="Cambria" w:hAnsi="Cambria" w:cs="Cambria"/>
          <w:bCs/>
        </w:rPr>
        <w:t xml:space="preserve"> Project</w:t>
      </w:r>
      <w:r w:rsidRPr="00671EC8">
        <w:rPr>
          <w:rFonts w:ascii="Cambria" w:eastAsia="Cambria" w:hAnsi="Cambria" w:cs="Cambria"/>
          <w:b/>
        </w:rPr>
        <w:t xml:space="preserve">          </w:t>
      </w:r>
    </w:p>
    <w:p w:rsidR="00550897" w:rsidRDefault="00550897" w:rsidP="0025237E">
      <w:pPr>
        <w:jc w:val="both"/>
        <w:rPr>
          <w:rFonts w:ascii="Cambria" w:eastAsia="Cambria" w:hAnsi="Cambria" w:cs="Cambria"/>
          <w:bCs/>
          <w:sz w:val="26"/>
          <w:szCs w:val="26"/>
        </w:rPr>
      </w:pPr>
      <w:proofErr w:type="spellStart"/>
      <w:r w:rsidRPr="00EF0939">
        <w:rPr>
          <w:rFonts w:ascii="Cambria" w:eastAsia="Cambria" w:hAnsi="Cambria" w:cs="Cambria"/>
          <w:bCs/>
          <w:sz w:val="26"/>
          <w:szCs w:val="26"/>
        </w:rPr>
        <w:t>Taluka</w:t>
      </w:r>
      <w:proofErr w:type="spellEnd"/>
      <w:r w:rsidRPr="00EF0939">
        <w:rPr>
          <w:rFonts w:ascii="Cambria" w:eastAsia="Cambria" w:hAnsi="Cambria" w:cs="Cambria"/>
          <w:bCs/>
          <w:sz w:val="26"/>
          <w:szCs w:val="26"/>
        </w:rPr>
        <w:t xml:space="preserve"> Co-</w:t>
      </w:r>
      <w:proofErr w:type="spellStart"/>
      <w:proofErr w:type="gramStart"/>
      <w:r w:rsidRPr="00EF0939">
        <w:rPr>
          <w:rFonts w:ascii="Cambria" w:eastAsia="Cambria" w:hAnsi="Cambria" w:cs="Cambria"/>
          <w:bCs/>
          <w:sz w:val="26"/>
          <w:szCs w:val="26"/>
        </w:rPr>
        <w:t>ordinater</w:t>
      </w:r>
      <w:proofErr w:type="spellEnd"/>
      <w:r w:rsidR="00EF0939" w:rsidRPr="00EF0939">
        <w:rPr>
          <w:rFonts w:ascii="Cambria" w:eastAsia="Cambria" w:hAnsi="Cambria" w:cs="Cambria"/>
          <w:bCs/>
          <w:sz w:val="26"/>
          <w:szCs w:val="26"/>
        </w:rPr>
        <w:t xml:space="preserve"> ,</w:t>
      </w:r>
      <w:proofErr w:type="gramEnd"/>
      <w:r w:rsidR="00EF0939" w:rsidRPr="00EF0939">
        <w:rPr>
          <w:rFonts w:ascii="Cambria" w:eastAsia="Cambria" w:hAnsi="Cambria" w:cs="Cambria"/>
          <w:bCs/>
          <w:sz w:val="26"/>
          <w:szCs w:val="26"/>
        </w:rPr>
        <w:t xml:space="preserve"> since Mar 01, 2011 To Jan 31,2013</w:t>
      </w:r>
    </w:p>
    <w:p w:rsidR="00550897" w:rsidRPr="00EF0939" w:rsidRDefault="00550897" w:rsidP="0025237E">
      <w:pPr>
        <w:jc w:val="both"/>
        <w:rPr>
          <w:rFonts w:ascii="Cambria" w:hAnsi="Cambria" w:cs="Cambria"/>
          <w:sz w:val="26"/>
          <w:szCs w:val="26"/>
        </w:rPr>
      </w:pPr>
    </w:p>
    <w:p w:rsidR="00550897" w:rsidRDefault="00550897" w:rsidP="0025237E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bookmarkStart w:id="2" w:name="OLE_LINK1"/>
      <w:bookmarkStart w:id="3" w:name="OLE_LINK2"/>
      <w:r>
        <w:rPr>
          <w:rFonts w:ascii="Cambria" w:hAnsi="Cambria" w:cs="Cambria"/>
          <w:sz w:val="22"/>
          <w:szCs w:val="22"/>
        </w:rPr>
        <w:t xml:space="preserve">Worked as computer Operator and Account Section at </w:t>
      </w:r>
      <w:proofErr w:type="spellStart"/>
      <w:r>
        <w:rPr>
          <w:rFonts w:ascii="Cambria" w:hAnsi="Cambria" w:cs="Cambria"/>
          <w:sz w:val="22"/>
          <w:szCs w:val="22"/>
        </w:rPr>
        <w:t>Nemmadi</w:t>
      </w:r>
      <w:proofErr w:type="spellEnd"/>
      <w:r>
        <w:rPr>
          <w:rFonts w:ascii="Cambria" w:hAnsi="Cambria" w:cs="Cambria"/>
          <w:sz w:val="22"/>
          <w:szCs w:val="22"/>
        </w:rPr>
        <w:t xml:space="preserve"> Project of </w:t>
      </w:r>
      <w:proofErr w:type="spellStart"/>
      <w:r>
        <w:rPr>
          <w:rFonts w:ascii="Cambria" w:hAnsi="Cambria" w:cs="Cambria"/>
          <w:sz w:val="22"/>
          <w:szCs w:val="22"/>
        </w:rPr>
        <w:t>Chikkodi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hAnsi="Cambria" w:cs="Cambria"/>
          <w:sz w:val="22"/>
          <w:szCs w:val="22"/>
        </w:rPr>
        <w:t>Taluka</w:t>
      </w:r>
      <w:proofErr w:type="spellEnd"/>
      <w:r>
        <w:rPr>
          <w:rFonts w:ascii="Cambria" w:hAnsi="Cambria" w:cs="Cambria"/>
          <w:sz w:val="22"/>
          <w:szCs w:val="22"/>
        </w:rPr>
        <w:t xml:space="preserve"> also </w:t>
      </w:r>
      <w:proofErr w:type="spellStart"/>
      <w:r>
        <w:rPr>
          <w:rFonts w:ascii="Cambria" w:hAnsi="Cambria" w:cs="Cambria"/>
          <w:sz w:val="22"/>
          <w:szCs w:val="22"/>
        </w:rPr>
        <w:t>Athani</w:t>
      </w:r>
      <w:proofErr w:type="spellEnd"/>
      <w:r>
        <w:rPr>
          <w:rFonts w:ascii="Cambria" w:hAnsi="Cambria" w:cs="Cambria"/>
          <w:sz w:val="22"/>
          <w:szCs w:val="22"/>
        </w:rPr>
        <w:t xml:space="preserve"> and </w:t>
      </w:r>
      <w:proofErr w:type="spellStart"/>
      <w:r>
        <w:rPr>
          <w:rFonts w:ascii="Cambria" w:hAnsi="Cambria" w:cs="Cambria"/>
          <w:sz w:val="22"/>
          <w:szCs w:val="22"/>
        </w:rPr>
        <w:t>Raybag</w:t>
      </w:r>
      <w:proofErr w:type="spellEnd"/>
      <w:r>
        <w:rPr>
          <w:rFonts w:ascii="Cambria" w:hAnsi="Cambria" w:cs="Cambria"/>
          <w:sz w:val="22"/>
          <w:szCs w:val="22"/>
        </w:rPr>
        <w:t xml:space="preserve"> Total 24 </w:t>
      </w:r>
      <w:proofErr w:type="spellStart"/>
      <w:r>
        <w:rPr>
          <w:rFonts w:ascii="Cambria" w:hAnsi="Cambria" w:cs="Cambria"/>
          <w:sz w:val="22"/>
          <w:szCs w:val="22"/>
        </w:rPr>
        <w:t>Telecenter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bookmarkEnd w:id="2"/>
    <w:bookmarkEnd w:id="3"/>
    <w:p w:rsidR="00550897" w:rsidRDefault="00550897" w:rsidP="0025237E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Maintain of Re- </w:t>
      </w:r>
      <w:proofErr w:type="spellStart"/>
      <w:r>
        <w:rPr>
          <w:rFonts w:ascii="Cambria" w:hAnsi="Cambria" w:cs="Cambria"/>
          <w:sz w:val="22"/>
          <w:szCs w:val="22"/>
        </w:rPr>
        <w:t>Consilation</w:t>
      </w:r>
      <w:proofErr w:type="spellEnd"/>
      <w:r>
        <w:rPr>
          <w:rFonts w:ascii="Cambria" w:hAnsi="Cambria" w:cs="Cambria"/>
          <w:sz w:val="22"/>
          <w:szCs w:val="22"/>
        </w:rPr>
        <w:t xml:space="preserve"> report , </w:t>
      </w:r>
    </w:p>
    <w:p w:rsidR="00550897" w:rsidRDefault="00550897" w:rsidP="0025237E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Preparing Daily reports ,Monthly reports like Auto Verification report &amp; Travel  Reports , Deliverable report etc </w:t>
      </w:r>
    </w:p>
    <w:p w:rsidR="00550897" w:rsidRDefault="00550897" w:rsidP="0025237E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Accountable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for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daily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operations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including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Cash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Desk</w:t>
      </w:r>
      <w:proofErr w:type="gramStart"/>
      <w:r>
        <w:rPr>
          <w:rFonts w:ascii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hAnsi="Cambria" w:cs="Cambria"/>
          <w:sz w:val="22"/>
          <w:szCs w:val="22"/>
        </w:rPr>
        <w:t>&amp;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Customer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Query. </w:t>
      </w:r>
    </w:p>
    <w:p w:rsidR="00550897" w:rsidRDefault="00550897" w:rsidP="0025237E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Deftly handle Customer Services ,Operational efficiency  While achieving preset targets &amp; Maximum Cost Savings </w:t>
      </w: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</w:p>
    <w:p w:rsidR="00DD2F7C" w:rsidRDefault="00550897" w:rsidP="00DD2F7C">
      <w:pPr>
        <w:jc w:val="both"/>
        <w:rPr>
          <w:rFonts w:ascii="Calisto MT" w:hAnsi="Calisto MT" w:cs="Cambria"/>
          <w:b/>
          <w:bCs/>
        </w:rPr>
      </w:pPr>
      <w:r w:rsidRPr="00550897">
        <w:rPr>
          <w:rFonts w:ascii="Calisto MT" w:hAnsi="Calisto MT" w:cs="Cambria"/>
          <w:b/>
          <w:bCs/>
        </w:rPr>
        <w:t xml:space="preserve">Presently Working in HDFC BANK as </w:t>
      </w:r>
      <w:r w:rsidR="00763A54">
        <w:rPr>
          <w:rFonts w:ascii="Calisto MT" w:hAnsi="Calisto MT" w:cs="Cambria"/>
          <w:b/>
          <w:bCs/>
        </w:rPr>
        <w:t xml:space="preserve">SLI Department </w:t>
      </w:r>
      <w:r w:rsidRPr="00550897">
        <w:rPr>
          <w:rFonts w:ascii="Calisto MT" w:hAnsi="Calisto MT" w:cs="Cambria"/>
          <w:b/>
          <w:bCs/>
        </w:rPr>
        <w:t xml:space="preserve">Finance Co-Executive </w:t>
      </w:r>
    </w:p>
    <w:p w:rsidR="00DD2F7C" w:rsidRDefault="00DD2F7C" w:rsidP="00DD2F7C">
      <w:pPr>
        <w:jc w:val="both"/>
        <w:rPr>
          <w:rFonts w:ascii="Cambria" w:eastAsia="Cambria" w:hAnsi="Cambria" w:cs="Cambria"/>
          <w:bCs/>
          <w:sz w:val="26"/>
          <w:szCs w:val="26"/>
        </w:rPr>
      </w:pPr>
      <w:r>
        <w:rPr>
          <w:rFonts w:ascii="Calisto MT" w:hAnsi="Calisto MT" w:cs="Cambria"/>
          <w:b/>
          <w:bCs/>
        </w:rPr>
        <w:t xml:space="preserve">   </w:t>
      </w:r>
      <w:proofErr w:type="gramStart"/>
      <w:r>
        <w:rPr>
          <w:rFonts w:ascii="Cambria" w:eastAsia="Cambria" w:hAnsi="Cambria" w:cs="Cambria"/>
          <w:bCs/>
          <w:sz w:val="26"/>
          <w:szCs w:val="26"/>
        </w:rPr>
        <w:t>since</w:t>
      </w:r>
      <w:proofErr w:type="gramEnd"/>
      <w:r>
        <w:rPr>
          <w:rFonts w:ascii="Cambria" w:eastAsia="Cambria" w:hAnsi="Cambria" w:cs="Cambria"/>
          <w:bCs/>
          <w:sz w:val="26"/>
          <w:szCs w:val="26"/>
        </w:rPr>
        <w:t xml:space="preserve"> Mar 23, 2013</w:t>
      </w:r>
      <w:r w:rsidRPr="00EF0939">
        <w:rPr>
          <w:rFonts w:ascii="Cambria" w:eastAsia="Cambria" w:hAnsi="Cambria" w:cs="Cambria"/>
          <w:bCs/>
          <w:sz w:val="26"/>
          <w:szCs w:val="26"/>
        </w:rPr>
        <w:t xml:space="preserve"> To </w:t>
      </w:r>
      <w:r>
        <w:rPr>
          <w:rFonts w:ascii="Cambria" w:eastAsia="Cambria" w:hAnsi="Cambria" w:cs="Cambria"/>
          <w:bCs/>
          <w:sz w:val="26"/>
          <w:szCs w:val="26"/>
        </w:rPr>
        <w:t>Till Date ……</w:t>
      </w:r>
    </w:p>
    <w:p w:rsidR="00550897" w:rsidRDefault="00550897" w:rsidP="0025237E">
      <w:pPr>
        <w:jc w:val="both"/>
        <w:rPr>
          <w:rFonts w:ascii="Calisto MT" w:hAnsi="Calisto MT" w:cs="Cambria"/>
          <w:b/>
          <w:bCs/>
        </w:rPr>
      </w:pPr>
    </w:p>
    <w:p w:rsidR="004F5475" w:rsidRDefault="004F5475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Carry out field level checks in branch catchments area  Customer Business visit to Ensure stability and Repayment ability </w:t>
      </w:r>
    </w:p>
    <w:p w:rsidR="004F5475" w:rsidRDefault="004F5475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Attend Group </w:t>
      </w:r>
      <w:proofErr w:type="spellStart"/>
      <w:r>
        <w:rPr>
          <w:rFonts w:ascii="Cambria" w:hAnsi="Cambria" w:cs="Cambria"/>
          <w:sz w:val="22"/>
          <w:szCs w:val="22"/>
        </w:rPr>
        <w:t>Meeting,Loan</w:t>
      </w:r>
      <w:proofErr w:type="spellEnd"/>
      <w:r>
        <w:rPr>
          <w:rFonts w:ascii="Cambria" w:hAnsi="Cambria" w:cs="Cambria"/>
          <w:sz w:val="22"/>
          <w:szCs w:val="22"/>
        </w:rPr>
        <w:t xml:space="preserve"> utilizations checks ,Gathering Risk Triggers from the fiel</w:t>
      </w:r>
      <w:r w:rsidR="00EC28B6">
        <w:rPr>
          <w:rFonts w:ascii="Cambria" w:hAnsi="Cambria" w:cs="Cambria"/>
          <w:sz w:val="22"/>
          <w:szCs w:val="22"/>
        </w:rPr>
        <w:t>d</w:t>
      </w:r>
      <w:r>
        <w:rPr>
          <w:rFonts w:ascii="Cambria" w:hAnsi="Cambria" w:cs="Cambria"/>
          <w:sz w:val="22"/>
          <w:szCs w:val="22"/>
        </w:rPr>
        <w:t xml:space="preserve">s </w:t>
      </w:r>
    </w:p>
    <w:p w:rsidR="004F5475" w:rsidRDefault="004F5475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Populating Checklists and </w:t>
      </w:r>
      <w:proofErr w:type="spellStart"/>
      <w:r>
        <w:rPr>
          <w:rFonts w:ascii="Cambria" w:hAnsi="Cambria" w:cs="Cambria"/>
          <w:sz w:val="22"/>
          <w:szCs w:val="22"/>
        </w:rPr>
        <w:t>Compliting</w:t>
      </w:r>
      <w:proofErr w:type="spellEnd"/>
      <w:r>
        <w:rPr>
          <w:rFonts w:ascii="Cambria" w:hAnsi="Cambria" w:cs="Cambria"/>
          <w:sz w:val="22"/>
          <w:szCs w:val="22"/>
        </w:rPr>
        <w:t xml:space="preserve"> data </w:t>
      </w:r>
    </w:p>
    <w:p w:rsidR="00EC0C24" w:rsidRDefault="00EC0C24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KYC- Correctly  Collect from the Customers</w:t>
      </w:r>
    </w:p>
    <w:p w:rsidR="00EC0C24" w:rsidRDefault="00EC0C24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Made Insurance to the Customers </w:t>
      </w:r>
    </w:p>
    <w:p w:rsidR="004F5475" w:rsidRDefault="00EC0C24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Giving Leads to the Agree </w:t>
      </w:r>
      <w:proofErr w:type="gramStart"/>
      <w:r>
        <w:rPr>
          <w:rFonts w:ascii="Cambria" w:hAnsi="Cambria" w:cs="Cambria"/>
          <w:sz w:val="22"/>
          <w:szCs w:val="22"/>
        </w:rPr>
        <w:t>Loan ,Personal</w:t>
      </w:r>
      <w:proofErr w:type="gramEnd"/>
      <w:r>
        <w:rPr>
          <w:rFonts w:ascii="Cambria" w:hAnsi="Cambria" w:cs="Cambria"/>
          <w:sz w:val="22"/>
          <w:szCs w:val="22"/>
        </w:rPr>
        <w:t xml:space="preserve"> Loan , Two Wheeler Loan  &amp; S B Accounts Etc. </w:t>
      </w:r>
    </w:p>
    <w:p w:rsidR="00EC0C24" w:rsidRDefault="00EC0C24" w:rsidP="004F5475">
      <w:pPr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Supporting Supervisor in Curing and hand –holding of branches to improve their Process </w:t>
      </w:r>
      <w:proofErr w:type="gramStart"/>
      <w:r>
        <w:rPr>
          <w:rFonts w:ascii="Cambria" w:hAnsi="Cambria" w:cs="Cambria"/>
          <w:sz w:val="22"/>
          <w:szCs w:val="22"/>
        </w:rPr>
        <w:t>Compliance .</w:t>
      </w:r>
      <w:proofErr w:type="gramEnd"/>
    </w:p>
    <w:p w:rsidR="004F5475" w:rsidRPr="00550897" w:rsidRDefault="004F5475" w:rsidP="0025237E">
      <w:pPr>
        <w:jc w:val="both"/>
        <w:rPr>
          <w:rFonts w:ascii="Calisto MT" w:hAnsi="Calisto MT" w:cs="Cambria"/>
          <w:b/>
          <w:bCs/>
        </w:rPr>
      </w:pPr>
    </w:p>
    <w:p w:rsidR="00104533" w:rsidRPr="00CD6AFA" w:rsidRDefault="00EC460F" w:rsidP="0025237E">
      <w:pPr>
        <w:pStyle w:val="NormalWeb"/>
        <w:spacing w:line="360" w:lineRule="auto"/>
        <w:jc w:val="both"/>
        <w:rPr>
          <w:sz w:val="20"/>
          <w:szCs w:val="20"/>
        </w:rPr>
      </w:pPr>
      <w:r>
        <w:rPr>
          <w:rFonts w:ascii="Bookman Old Style" w:hAnsi="Bookman Old Style"/>
          <w:b/>
          <w:bCs/>
          <w:szCs w:val="18"/>
        </w:rPr>
        <w:t xml:space="preserve">           </w:t>
      </w:r>
      <w:r w:rsidR="00104533" w:rsidRPr="00104533">
        <w:rPr>
          <w:rFonts w:ascii="Georgia" w:hAnsi="Georgia" w:cs="Arial"/>
          <w:b/>
          <w:bCs/>
          <w:sz w:val="23"/>
          <w:szCs w:val="23"/>
        </w:rPr>
        <w:t xml:space="preserve">I  Consider Myself </w:t>
      </w:r>
      <w:proofErr w:type="spellStart"/>
      <w:r w:rsidR="00104533" w:rsidRPr="00104533">
        <w:rPr>
          <w:rFonts w:ascii="Georgia" w:hAnsi="Georgia" w:cs="Arial"/>
          <w:b/>
          <w:bCs/>
          <w:sz w:val="23"/>
          <w:szCs w:val="23"/>
        </w:rPr>
        <w:t>familier</w:t>
      </w:r>
      <w:proofErr w:type="spellEnd"/>
      <w:r w:rsidR="00104533" w:rsidRPr="00104533">
        <w:rPr>
          <w:rFonts w:ascii="Georgia" w:hAnsi="Georgia" w:cs="Arial"/>
          <w:b/>
          <w:bCs/>
          <w:sz w:val="23"/>
          <w:szCs w:val="23"/>
        </w:rPr>
        <w:t xml:space="preserve"> with aspects an also confident o</w:t>
      </w:r>
      <w:r w:rsidR="00104533">
        <w:rPr>
          <w:rFonts w:ascii="Georgia" w:hAnsi="Georgia" w:cs="Arial"/>
          <w:b/>
          <w:bCs/>
          <w:sz w:val="23"/>
          <w:szCs w:val="23"/>
        </w:rPr>
        <w:t xml:space="preserve">f my ability to work in a team </w:t>
      </w:r>
      <w:r w:rsidR="00104533" w:rsidRPr="00104533">
        <w:rPr>
          <w:rFonts w:ascii="Georgia" w:hAnsi="Georgia" w:cs="Arial"/>
          <w:b/>
          <w:bCs/>
          <w:sz w:val="23"/>
          <w:szCs w:val="23"/>
        </w:rPr>
        <w:t>I</w:t>
      </w:r>
      <w:r w:rsidR="00104533" w:rsidRPr="005A6124">
        <w:rPr>
          <w:rFonts w:ascii="Georgia" w:hAnsi="Georgia" w:cs="Arial"/>
          <w:b/>
          <w:bCs/>
          <w:sz w:val="22"/>
          <w:szCs w:val="20"/>
        </w:rPr>
        <w:t xml:space="preserve"> hereby declare that</w:t>
      </w:r>
      <w:r w:rsidR="00104533">
        <w:rPr>
          <w:rFonts w:ascii="Georgia" w:hAnsi="Georgia" w:cs="Arial"/>
          <w:b/>
          <w:bCs/>
          <w:sz w:val="22"/>
          <w:szCs w:val="20"/>
        </w:rPr>
        <w:t xml:space="preserve"> </w:t>
      </w:r>
      <w:r w:rsidR="00104533" w:rsidRPr="005A6124">
        <w:rPr>
          <w:rFonts w:ascii="Georgia" w:hAnsi="Georgia" w:cs="Arial"/>
          <w:b/>
          <w:bCs/>
          <w:sz w:val="22"/>
          <w:szCs w:val="20"/>
        </w:rPr>
        <w:t xml:space="preserve"> the above information provided by me is true and correct to the best of my knowledge</w:t>
      </w:r>
    </w:p>
    <w:p w:rsidR="0025237E" w:rsidRDefault="00104533" w:rsidP="0025237E">
      <w:pPr>
        <w:tabs>
          <w:tab w:val="left" w:pos="2865"/>
        </w:tabs>
        <w:jc w:val="both"/>
        <w:rPr>
          <w:rFonts w:ascii="Georgia" w:hAnsi="Georgia" w:cs="Arial"/>
          <w:b/>
          <w:sz w:val="30"/>
          <w:szCs w:val="30"/>
          <w:lang w:val="fr-FR"/>
        </w:rPr>
      </w:pP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>
        <w:rPr>
          <w:rFonts w:ascii="Georgia" w:hAnsi="Georgia" w:cs="Arial"/>
          <w:b/>
          <w:sz w:val="30"/>
          <w:szCs w:val="30"/>
          <w:lang w:val="fr-FR"/>
        </w:rPr>
        <w:tab/>
      </w:r>
      <w:r w:rsidR="0025237E">
        <w:rPr>
          <w:rFonts w:ascii="Georgia" w:hAnsi="Georgia" w:cs="Arial"/>
          <w:b/>
          <w:sz w:val="30"/>
          <w:szCs w:val="30"/>
          <w:lang w:val="fr-FR"/>
        </w:rPr>
        <w:t xml:space="preserve">           </w:t>
      </w:r>
    </w:p>
    <w:p w:rsidR="00104533" w:rsidRDefault="00104533" w:rsidP="009E2E39">
      <w:pPr>
        <w:tabs>
          <w:tab w:val="left" w:pos="2865"/>
        </w:tabs>
        <w:jc w:val="center"/>
        <w:rPr>
          <w:rFonts w:ascii="Monotype Corsiva" w:hAnsi="Monotype Corsiva" w:cs="Arial"/>
          <w:b/>
          <w:i/>
          <w:sz w:val="30"/>
          <w:szCs w:val="28"/>
          <w:lang w:val="fr-FR"/>
        </w:rPr>
      </w:pPr>
      <w:proofErr w:type="spellStart"/>
      <w:r w:rsidRPr="00A9320C">
        <w:rPr>
          <w:rFonts w:ascii="Monotype Corsiva" w:hAnsi="Monotype Corsiva" w:cs="Arial"/>
          <w:b/>
          <w:i/>
          <w:sz w:val="30"/>
          <w:szCs w:val="28"/>
          <w:lang w:val="fr-FR"/>
        </w:rPr>
        <w:t>Thanking</w:t>
      </w:r>
      <w:proofErr w:type="spellEnd"/>
      <w:r w:rsidRPr="00A9320C">
        <w:rPr>
          <w:rFonts w:ascii="Monotype Corsiva" w:hAnsi="Monotype Corsiva" w:cs="Arial"/>
          <w:b/>
          <w:i/>
          <w:sz w:val="30"/>
          <w:szCs w:val="28"/>
          <w:lang w:val="fr-FR"/>
        </w:rPr>
        <w:t xml:space="preserve"> You</w:t>
      </w:r>
    </w:p>
    <w:p w:rsidR="009E2E39" w:rsidRDefault="009E2E39" w:rsidP="0025237E">
      <w:pPr>
        <w:tabs>
          <w:tab w:val="left" w:pos="2865"/>
        </w:tabs>
        <w:jc w:val="both"/>
        <w:rPr>
          <w:rFonts w:ascii="Monotype Corsiva" w:hAnsi="Monotype Corsiva" w:cs="Arial"/>
          <w:b/>
          <w:i/>
          <w:sz w:val="30"/>
          <w:szCs w:val="28"/>
          <w:lang w:val="fr-FR"/>
        </w:rPr>
      </w:pPr>
      <w:r>
        <w:rPr>
          <w:rFonts w:ascii="Monotype Corsiva" w:hAnsi="Monotype Corsiva" w:cs="Arial"/>
          <w:b/>
          <w:i/>
          <w:sz w:val="30"/>
          <w:szCs w:val="28"/>
          <w:lang w:val="fr-FR"/>
        </w:rPr>
        <w:t xml:space="preserve">Place : </w:t>
      </w:r>
      <w:proofErr w:type="spellStart"/>
      <w:r>
        <w:rPr>
          <w:rFonts w:ascii="Monotype Corsiva" w:hAnsi="Monotype Corsiva" w:cs="Arial"/>
          <w:b/>
          <w:i/>
          <w:sz w:val="30"/>
          <w:szCs w:val="28"/>
          <w:lang w:val="fr-FR"/>
        </w:rPr>
        <w:t>Chikkodi</w:t>
      </w:r>
      <w:proofErr w:type="spellEnd"/>
    </w:p>
    <w:p w:rsidR="009E2E39" w:rsidRDefault="009E2E39" w:rsidP="0025237E">
      <w:pPr>
        <w:tabs>
          <w:tab w:val="left" w:pos="2865"/>
        </w:tabs>
        <w:jc w:val="both"/>
        <w:rPr>
          <w:rFonts w:ascii="Monotype Corsiva" w:hAnsi="Monotype Corsiva" w:cs="Arial"/>
          <w:b/>
          <w:i/>
          <w:sz w:val="30"/>
          <w:szCs w:val="28"/>
          <w:lang w:val="fr-FR"/>
        </w:rPr>
      </w:pPr>
      <w:r>
        <w:rPr>
          <w:rFonts w:ascii="Monotype Corsiva" w:hAnsi="Monotype Corsiva" w:cs="Arial"/>
          <w:b/>
          <w:i/>
          <w:sz w:val="30"/>
          <w:szCs w:val="28"/>
          <w:lang w:val="fr-FR"/>
        </w:rPr>
        <w:t>Date :</w:t>
      </w:r>
    </w:p>
    <w:p w:rsidR="00104533" w:rsidRPr="00CD6AFA" w:rsidRDefault="00104533" w:rsidP="0025237E">
      <w:pPr>
        <w:tabs>
          <w:tab w:val="left" w:pos="2865"/>
        </w:tabs>
        <w:jc w:val="both"/>
        <w:rPr>
          <w:rFonts w:ascii="Georgia" w:hAnsi="Georgia" w:cs="Arial"/>
          <w:b/>
          <w:sz w:val="30"/>
          <w:szCs w:val="30"/>
          <w:lang w:val="fr-FR"/>
        </w:rPr>
      </w:pPr>
      <w:r>
        <w:rPr>
          <w:rFonts w:ascii="Monotype Corsiva" w:hAnsi="Monotype Corsiva" w:cs="Arial"/>
          <w:b/>
          <w:i/>
          <w:sz w:val="30"/>
          <w:szCs w:val="28"/>
          <w:lang w:val="fr-FR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Monotype Corsiva" w:hAnsi="Monotype Corsiva" w:cs="Arial"/>
          <w:b/>
          <w:i/>
          <w:sz w:val="30"/>
          <w:szCs w:val="28"/>
          <w:lang w:val="fr-FR"/>
        </w:rPr>
        <w:t>Vithal</w:t>
      </w:r>
      <w:proofErr w:type="spellEnd"/>
      <w:r>
        <w:rPr>
          <w:rFonts w:ascii="Monotype Corsiva" w:hAnsi="Monotype Corsiva" w:cs="Arial"/>
          <w:b/>
          <w:i/>
          <w:sz w:val="30"/>
          <w:szCs w:val="28"/>
          <w:lang w:val="fr-FR"/>
        </w:rPr>
        <w:t xml:space="preserve"> </w:t>
      </w:r>
      <w:r w:rsidR="00EC460F">
        <w:rPr>
          <w:rFonts w:ascii="Monotype Corsiva" w:hAnsi="Monotype Corsiva" w:cs="Arial"/>
          <w:b/>
          <w:i/>
          <w:sz w:val="30"/>
          <w:szCs w:val="28"/>
          <w:lang w:val="fr-FR"/>
        </w:rPr>
        <w:t>k .</w:t>
      </w:r>
      <w:proofErr w:type="spellStart"/>
      <w:r>
        <w:rPr>
          <w:rFonts w:ascii="Monotype Corsiva" w:hAnsi="Monotype Corsiva" w:cs="Arial"/>
          <w:b/>
          <w:i/>
          <w:sz w:val="30"/>
          <w:szCs w:val="28"/>
          <w:lang w:val="fr-FR"/>
        </w:rPr>
        <w:t>Shindhe</w:t>
      </w:r>
      <w:proofErr w:type="spellEnd"/>
    </w:p>
    <w:p w:rsidR="00104533" w:rsidRDefault="00104533" w:rsidP="0025237E">
      <w:pPr>
        <w:suppressAutoHyphens w:val="0"/>
        <w:spacing w:line="360" w:lineRule="auto"/>
        <w:jc w:val="both"/>
        <w:rPr>
          <w:rFonts w:ascii="Georgia" w:hAnsi="Georgia"/>
          <w:b/>
          <w:bCs/>
          <w:szCs w:val="18"/>
        </w:rPr>
      </w:pPr>
    </w:p>
    <w:p w:rsidR="00BB25C4" w:rsidRDefault="00BB25C4" w:rsidP="0025237E">
      <w:pPr>
        <w:jc w:val="both"/>
        <w:rPr>
          <w:rFonts w:ascii="Cambria" w:hAnsi="Cambria" w:cs="Cambria"/>
          <w:sz w:val="22"/>
          <w:szCs w:val="22"/>
        </w:rPr>
      </w:pPr>
    </w:p>
    <w:sectPr w:rsidR="00BB25C4" w:rsidSect="004D4A66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"/>
      <w:lvlJc w:val="left"/>
      <w:pPr>
        <w:tabs>
          <w:tab w:val="num" w:pos="532"/>
        </w:tabs>
        <w:ind w:left="532" w:hanging="532"/>
      </w:pPr>
      <w:rPr>
        <w:rFonts w:ascii="Wingdings 3" w:hAnsi="Wingdings 3" w:cs="Times New Roman"/>
        <w:sz w:val="16"/>
        <w:szCs w:val="16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"/>
      <w:lvlJc w:val="left"/>
      <w:pPr>
        <w:tabs>
          <w:tab w:val="num" w:pos="532"/>
        </w:tabs>
        <w:ind w:left="532" w:hanging="532"/>
      </w:pPr>
      <w:rPr>
        <w:rFonts w:ascii="Wingdings 3" w:hAnsi="Wingdings 3" w:cs="Times New Roman"/>
        <w:sz w:val="16"/>
        <w:szCs w:val="16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252C0A"/>
    <w:multiLevelType w:val="hybridMultilevel"/>
    <w:tmpl w:val="12C2EF98"/>
    <w:lvl w:ilvl="0" w:tplc="48847E34">
      <w:start w:val="2"/>
      <w:numFmt w:val="bullet"/>
      <w:lvlText w:val=""/>
      <w:lvlJc w:val="left"/>
      <w:pPr>
        <w:ind w:left="405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33B31A4C"/>
    <w:multiLevelType w:val="hybridMultilevel"/>
    <w:tmpl w:val="62F4B69E"/>
    <w:lvl w:ilvl="0" w:tplc="4F18D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50C6C"/>
    <w:rsid w:val="00104533"/>
    <w:rsid w:val="0013184A"/>
    <w:rsid w:val="00150C6C"/>
    <w:rsid w:val="0015597A"/>
    <w:rsid w:val="001919EE"/>
    <w:rsid w:val="001A793E"/>
    <w:rsid w:val="001D5FB5"/>
    <w:rsid w:val="0025237E"/>
    <w:rsid w:val="002B0920"/>
    <w:rsid w:val="002B3FFE"/>
    <w:rsid w:val="004549FE"/>
    <w:rsid w:val="0048064D"/>
    <w:rsid w:val="004D4A66"/>
    <w:rsid w:val="004F5475"/>
    <w:rsid w:val="00550897"/>
    <w:rsid w:val="005E19D7"/>
    <w:rsid w:val="00610FF8"/>
    <w:rsid w:val="00671EC8"/>
    <w:rsid w:val="00763A54"/>
    <w:rsid w:val="008B1BA8"/>
    <w:rsid w:val="009C0308"/>
    <w:rsid w:val="009E2E39"/>
    <w:rsid w:val="00A62DDE"/>
    <w:rsid w:val="00AC6DEC"/>
    <w:rsid w:val="00B539D1"/>
    <w:rsid w:val="00BB25C4"/>
    <w:rsid w:val="00C21A79"/>
    <w:rsid w:val="00C57442"/>
    <w:rsid w:val="00CF177F"/>
    <w:rsid w:val="00DD2F7C"/>
    <w:rsid w:val="00E523AC"/>
    <w:rsid w:val="00EC0C24"/>
    <w:rsid w:val="00EC28B6"/>
    <w:rsid w:val="00EC460F"/>
    <w:rsid w:val="00EF0939"/>
    <w:rsid w:val="00F2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66"/>
    <w:pPr>
      <w:suppressAutoHyphens/>
    </w:pPr>
    <w:rPr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104533"/>
    <w:pPr>
      <w:keepNext/>
      <w:suppressAutoHyphens w:val="0"/>
      <w:outlineLvl w:val="7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4A66"/>
    <w:rPr>
      <w:rFonts w:ascii="Wingdings 3" w:hAnsi="Wingdings 3" w:cs="Times New Roman"/>
      <w:sz w:val="16"/>
      <w:szCs w:val="16"/>
    </w:rPr>
  </w:style>
  <w:style w:type="character" w:customStyle="1" w:styleId="WW8Num2z0">
    <w:name w:val="WW8Num2z0"/>
    <w:rsid w:val="004D4A66"/>
    <w:rPr>
      <w:rFonts w:ascii="Wingdings 3" w:hAnsi="Wingdings 3" w:cs="Times New Roman"/>
      <w:sz w:val="16"/>
      <w:szCs w:val="16"/>
    </w:rPr>
  </w:style>
  <w:style w:type="character" w:customStyle="1" w:styleId="WW8Num3z0">
    <w:name w:val="WW8Num3z0"/>
    <w:rsid w:val="004D4A66"/>
    <w:rPr>
      <w:rFonts w:ascii="Wingdings 2" w:hAnsi="Wingdings 2" w:cs="OpenSymbol"/>
    </w:rPr>
  </w:style>
  <w:style w:type="character" w:customStyle="1" w:styleId="WW8Num3z1">
    <w:name w:val="WW8Num3z1"/>
    <w:rsid w:val="004D4A66"/>
    <w:rPr>
      <w:rFonts w:ascii="OpenSymbol" w:hAnsi="OpenSymbol" w:cs="OpenSymbol"/>
    </w:rPr>
  </w:style>
  <w:style w:type="character" w:customStyle="1" w:styleId="Absatz-Standardschriftart">
    <w:name w:val="Absatz-Standardschriftart"/>
    <w:rsid w:val="004D4A66"/>
  </w:style>
  <w:style w:type="character" w:customStyle="1" w:styleId="WW8Num5z0">
    <w:name w:val="WW8Num5z0"/>
    <w:rsid w:val="004D4A66"/>
    <w:rPr>
      <w:rFonts w:ascii="Symbol" w:hAnsi="Symbol" w:cs="Symbol"/>
    </w:rPr>
  </w:style>
  <w:style w:type="character" w:customStyle="1" w:styleId="WW8Num6z0">
    <w:name w:val="WW8Num6z0"/>
    <w:rsid w:val="004D4A66"/>
    <w:rPr>
      <w:rFonts w:ascii="Symbol" w:hAnsi="Symbol" w:cs="Symbol"/>
    </w:rPr>
  </w:style>
  <w:style w:type="character" w:customStyle="1" w:styleId="WW8Num7z0">
    <w:name w:val="WW8Num7z0"/>
    <w:rsid w:val="004D4A66"/>
    <w:rPr>
      <w:rFonts w:ascii="Symbol" w:hAnsi="Symbol" w:cs="Symbol"/>
    </w:rPr>
  </w:style>
  <w:style w:type="character" w:customStyle="1" w:styleId="WW8Num8z0">
    <w:name w:val="WW8Num8z0"/>
    <w:rsid w:val="004D4A66"/>
    <w:rPr>
      <w:rFonts w:ascii="Symbol" w:hAnsi="Symbol" w:cs="Symbol"/>
    </w:rPr>
  </w:style>
  <w:style w:type="character" w:customStyle="1" w:styleId="WW8Num10z0">
    <w:name w:val="WW8Num10z0"/>
    <w:rsid w:val="004D4A66"/>
    <w:rPr>
      <w:rFonts w:ascii="Symbol" w:hAnsi="Symbol" w:cs="Symbol"/>
    </w:rPr>
  </w:style>
  <w:style w:type="character" w:customStyle="1" w:styleId="WW8Num11z0">
    <w:name w:val="WW8Num11z0"/>
    <w:rsid w:val="004D4A66"/>
    <w:rPr>
      <w:rFonts w:ascii="Wingdings" w:hAnsi="Wingdings" w:cs="Wingdings"/>
    </w:rPr>
  </w:style>
  <w:style w:type="character" w:customStyle="1" w:styleId="WW8Num13z0">
    <w:name w:val="WW8Num13z0"/>
    <w:rsid w:val="004D4A66"/>
    <w:rPr>
      <w:rFonts w:ascii="Wingdings 3" w:hAnsi="Wingdings 3" w:cs="Times New Roman"/>
      <w:sz w:val="16"/>
      <w:szCs w:val="16"/>
    </w:rPr>
  </w:style>
  <w:style w:type="character" w:customStyle="1" w:styleId="WW8Num13z1">
    <w:name w:val="WW8Num13z1"/>
    <w:rsid w:val="004D4A66"/>
    <w:rPr>
      <w:rFonts w:ascii="Courier New" w:hAnsi="Courier New" w:cs="Courier New"/>
    </w:rPr>
  </w:style>
  <w:style w:type="character" w:customStyle="1" w:styleId="WW8Num13z2">
    <w:name w:val="WW8Num13z2"/>
    <w:rsid w:val="004D4A66"/>
    <w:rPr>
      <w:rFonts w:ascii="Wingdings" w:hAnsi="Wingdings" w:cs="Wingdings"/>
    </w:rPr>
  </w:style>
  <w:style w:type="character" w:customStyle="1" w:styleId="WW8Num13z3">
    <w:name w:val="WW8Num13z3"/>
    <w:rsid w:val="004D4A66"/>
    <w:rPr>
      <w:rFonts w:ascii="Symbol" w:hAnsi="Symbol" w:cs="Symbol"/>
    </w:rPr>
  </w:style>
  <w:style w:type="character" w:customStyle="1" w:styleId="WW8Num14z0">
    <w:name w:val="WW8Num14z0"/>
    <w:rsid w:val="004D4A66"/>
    <w:rPr>
      <w:rFonts w:ascii="Wingdings" w:hAnsi="Wingdings" w:cs="Wingdings"/>
    </w:rPr>
  </w:style>
  <w:style w:type="character" w:customStyle="1" w:styleId="WW8Num14z1">
    <w:name w:val="WW8Num14z1"/>
    <w:rsid w:val="004D4A66"/>
    <w:rPr>
      <w:rFonts w:ascii="Courier New" w:hAnsi="Courier New" w:cs="Courier New"/>
    </w:rPr>
  </w:style>
  <w:style w:type="character" w:customStyle="1" w:styleId="WW8Num14z3">
    <w:name w:val="WW8Num14z3"/>
    <w:rsid w:val="004D4A66"/>
    <w:rPr>
      <w:rFonts w:ascii="Symbol" w:hAnsi="Symbol" w:cs="Symbol"/>
    </w:rPr>
  </w:style>
  <w:style w:type="character" w:customStyle="1" w:styleId="WW8Num15z0">
    <w:name w:val="WW8Num15z0"/>
    <w:rsid w:val="004D4A66"/>
    <w:rPr>
      <w:rFonts w:ascii="Wingdings" w:hAnsi="Wingdings" w:cs="Wingdings"/>
    </w:rPr>
  </w:style>
  <w:style w:type="character" w:customStyle="1" w:styleId="WW8Num15z1">
    <w:name w:val="WW8Num15z1"/>
    <w:rsid w:val="004D4A66"/>
    <w:rPr>
      <w:rFonts w:ascii="Courier New" w:hAnsi="Courier New" w:cs="Courier New"/>
    </w:rPr>
  </w:style>
  <w:style w:type="character" w:customStyle="1" w:styleId="WW8Num15z3">
    <w:name w:val="WW8Num15z3"/>
    <w:rsid w:val="004D4A66"/>
    <w:rPr>
      <w:rFonts w:ascii="Symbol" w:hAnsi="Symbol" w:cs="Symbol"/>
    </w:rPr>
  </w:style>
  <w:style w:type="character" w:customStyle="1" w:styleId="WW8Num16z0">
    <w:name w:val="WW8Num16z0"/>
    <w:rsid w:val="004D4A66"/>
    <w:rPr>
      <w:rFonts w:ascii="Wingdings 3" w:hAnsi="Wingdings 3" w:cs="Times New Roman"/>
      <w:sz w:val="16"/>
      <w:szCs w:val="16"/>
    </w:rPr>
  </w:style>
  <w:style w:type="character" w:customStyle="1" w:styleId="WW8Num16z1">
    <w:name w:val="WW8Num16z1"/>
    <w:rsid w:val="004D4A66"/>
    <w:rPr>
      <w:rFonts w:ascii="Courier New" w:hAnsi="Courier New" w:cs="Courier New"/>
    </w:rPr>
  </w:style>
  <w:style w:type="character" w:customStyle="1" w:styleId="WW8Num16z2">
    <w:name w:val="WW8Num16z2"/>
    <w:rsid w:val="004D4A66"/>
    <w:rPr>
      <w:rFonts w:ascii="Wingdings" w:hAnsi="Wingdings" w:cs="Wingdings"/>
    </w:rPr>
  </w:style>
  <w:style w:type="character" w:customStyle="1" w:styleId="WW8Num16z3">
    <w:name w:val="WW8Num16z3"/>
    <w:rsid w:val="004D4A66"/>
    <w:rPr>
      <w:rFonts w:ascii="Symbol" w:hAnsi="Symbol" w:cs="Symbol"/>
    </w:rPr>
  </w:style>
  <w:style w:type="character" w:customStyle="1" w:styleId="WW8Num17z0">
    <w:name w:val="WW8Num17z0"/>
    <w:rsid w:val="004D4A66"/>
    <w:rPr>
      <w:rFonts w:ascii="Wingdings" w:hAnsi="Wingdings" w:cs="Wingdings"/>
    </w:rPr>
  </w:style>
  <w:style w:type="character" w:customStyle="1" w:styleId="WW8Num17z1">
    <w:name w:val="WW8Num17z1"/>
    <w:rsid w:val="004D4A66"/>
    <w:rPr>
      <w:rFonts w:ascii="Courier New" w:hAnsi="Courier New" w:cs="Courier New"/>
    </w:rPr>
  </w:style>
  <w:style w:type="character" w:customStyle="1" w:styleId="WW8Num17z3">
    <w:name w:val="WW8Num17z3"/>
    <w:rsid w:val="004D4A66"/>
    <w:rPr>
      <w:rFonts w:ascii="Symbol" w:hAnsi="Symbol" w:cs="Symbol"/>
    </w:rPr>
  </w:style>
  <w:style w:type="character" w:customStyle="1" w:styleId="WW8Num18z0">
    <w:name w:val="WW8Num18z0"/>
    <w:rsid w:val="004D4A66"/>
    <w:rPr>
      <w:rFonts w:ascii="Symbol" w:hAnsi="Symbol" w:cs="Symbol"/>
    </w:rPr>
  </w:style>
  <w:style w:type="character" w:customStyle="1" w:styleId="WW8Num18z1">
    <w:name w:val="WW8Num18z1"/>
    <w:rsid w:val="004D4A66"/>
    <w:rPr>
      <w:rFonts w:ascii="Courier New" w:hAnsi="Courier New" w:cs="Courier New"/>
    </w:rPr>
  </w:style>
  <w:style w:type="character" w:customStyle="1" w:styleId="WW8Num18z2">
    <w:name w:val="WW8Num18z2"/>
    <w:rsid w:val="004D4A66"/>
    <w:rPr>
      <w:rFonts w:ascii="Wingdings" w:hAnsi="Wingdings" w:cs="Wingdings"/>
    </w:rPr>
  </w:style>
  <w:style w:type="character" w:customStyle="1" w:styleId="WW8Num19z0">
    <w:name w:val="WW8Num19z0"/>
    <w:rsid w:val="004D4A66"/>
    <w:rPr>
      <w:rFonts w:ascii="Wingdings 3" w:hAnsi="Wingdings 3" w:cs="Times New Roman"/>
      <w:sz w:val="16"/>
      <w:szCs w:val="16"/>
    </w:rPr>
  </w:style>
  <w:style w:type="character" w:customStyle="1" w:styleId="WW8Num19z1">
    <w:name w:val="WW8Num19z1"/>
    <w:rsid w:val="004D4A66"/>
    <w:rPr>
      <w:rFonts w:ascii="Courier New" w:hAnsi="Courier New" w:cs="Courier New"/>
    </w:rPr>
  </w:style>
  <w:style w:type="character" w:customStyle="1" w:styleId="WW8Num19z2">
    <w:name w:val="WW8Num19z2"/>
    <w:rsid w:val="004D4A66"/>
    <w:rPr>
      <w:rFonts w:ascii="Wingdings" w:hAnsi="Wingdings" w:cs="Wingdings"/>
    </w:rPr>
  </w:style>
  <w:style w:type="character" w:customStyle="1" w:styleId="WW8Num19z3">
    <w:name w:val="WW8Num19z3"/>
    <w:rsid w:val="004D4A66"/>
    <w:rPr>
      <w:rFonts w:ascii="Symbol" w:hAnsi="Symbol" w:cs="Symbol"/>
    </w:rPr>
  </w:style>
  <w:style w:type="character" w:customStyle="1" w:styleId="WW8Num20z0">
    <w:name w:val="WW8Num20z0"/>
    <w:rsid w:val="004D4A66"/>
    <w:rPr>
      <w:rFonts w:ascii="Wingdings 3" w:hAnsi="Wingdings 3" w:cs="Times New Roman"/>
      <w:sz w:val="16"/>
      <w:szCs w:val="16"/>
    </w:rPr>
  </w:style>
  <w:style w:type="character" w:customStyle="1" w:styleId="WW8Num20z1">
    <w:name w:val="WW8Num20z1"/>
    <w:rsid w:val="004D4A66"/>
    <w:rPr>
      <w:rFonts w:ascii="Courier New" w:hAnsi="Courier New" w:cs="Courier New"/>
    </w:rPr>
  </w:style>
  <w:style w:type="character" w:customStyle="1" w:styleId="WW8Num20z2">
    <w:name w:val="WW8Num20z2"/>
    <w:rsid w:val="004D4A66"/>
    <w:rPr>
      <w:rFonts w:ascii="Wingdings" w:hAnsi="Wingdings" w:cs="Wingdings"/>
    </w:rPr>
  </w:style>
  <w:style w:type="character" w:customStyle="1" w:styleId="WW8Num20z3">
    <w:name w:val="WW8Num20z3"/>
    <w:rsid w:val="004D4A66"/>
    <w:rPr>
      <w:rFonts w:ascii="Symbol" w:hAnsi="Symbol" w:cs="Symbol"/>
    </w:rPr>
  </w:style>
  <w:style w:type="character" w:customStyle="1" w:styleId="WW8Num21z0">
    <w:name w:val="WW8Num21z0"/>
    <w:rsid w:val="004D4A66"/>
    <w:rPr>
      <w:rFonts w:ascii="Symbol" w:hAnsi="Symbol" w:cs="Symbol"/>
    </w:rPr>
  </w:style>
  <w:style w:type="character" w:customStyle="1" w:styleId="WW8Num21z1">
    <w:name w:val="WW8Num21z1"/>
    <w:rsid w:val="004D4A66"/>
    <w:rPr>
      <w:rFonts w:ascii="Courier New" w:hAnsi="Courier New" w:cs="Courier New"/>
    </w:rPr>
  </w:style>
  <w:style w:type="character" w:customStyle="1" w:styleId="WW8Num21z2">
    <w:name w:val="WW8Num21z2"/>
    <w:rsid w:val="004D4A66"/>
    <w:rPr>
      <w:rFonts w:ascii="Wingdings" w:hAnsi="Wingdings" w:cs="Wingdings"/>
    </w:rPr>
  </w:style>
  <w:style w:type="character" w:customStyle="1" w:styleId="WW8Num22z0">
    <w:name w:val="WW8Num22z0"/>
    <w:rsid w:val="004D4A66"/>
    <w:rPr>
      <w:rFonts w:ascii="Wingdings 3" w:hAnsi="Wingdings 3" w:cs="Times New Roman"/>
      <w:sz w:val="16"/>
      <w:szCs w:val="16"/>
    </w:rPr>
  </w:style>
  <w:style w:type="character" w:customStyle="1" w:styleId="WW8Num22z1">
    <w:name w:val="WW8Num22z1"/>
    <w:rsid w:val="004D4A66"/>
    <w:rPr>
      <w:rFonts w:ascii="Courier New" w:hAnsi="Courier New" w:cs="Courier New"/>
    </w:rPr>
  </w:style>
  <w:style w:type="character" w:customStyle="1" w:styleId="WW8Num22z2">
    <w:name w:val="WW8Num22z2"/>
    <w:rsid w:val="004D4A66"/>
    <w:rPr>
      <w:rFonts w:ascii="Wingdings" w:hAnsi="Wingdings" w:cs="Wingdings"/>
    </w:rPr>
  </w:style>
  <w:style w:type="character" w:customStyle="1" w:styleId="WW8Num22z3">
    <w:name w:val="WW8Num22z3"/>
    <w:rsid w:val="004D4A66"/>
    <w:rPr>
      <w:rFonts w:ascii="Symbol" w:hAnsi="Symbol" w:cs="Symbol"/>
    </w:rPr>
  </w:style>
  <w:style w:type="character" w:customStyle="1" w:styleId="WW8Num23z0">
    <w:name w:val="WW8Num23z0"/>
    <w:rsid w:val="004D4A66"/>
    <w:rPr>
      <w:rFonts w:ascii="Wingdings 3" w:hAnsi="Wingdings 3" w:cs="Times New Roman"/>
      <w:sz w:val="16"/>
      <w:szCs w:val="16"/>
    </w:rPr>
  </w:style>
  <w:style w:type="character" w:customStyle="1" w:styleId="WW8Num23z1">
    <w:name w:val="WW8Num23z1"/>
    <w:rsid w:val="004D4A66"/>
    <w:rPr>
      <w:rFonts w:ascii="Courier New" w:hAnsi="Courier New" w:cs="Courier New"/>
    </w:rPr>
  </w:style>
  <w:style w:type="character" w:customStyle="1" w:styleId="WW8Num23z2">
    <w:name w:val="WW8Num23z2"/>
    <w:rsid w:val="004D4A66"/>
    <w:rPr>
      <w:rFonts w:ascii="Wingdings" w:hAnsi="Wingdings" w:cs="Wingdings"/>
    </w:rPr>
  </w:style>
  <w:style w:type="character" w:customStyle="1" w:styleId="WW8Num23z3">
    <w:name w:val="WW8Num23z3"/>
    <w:rsid w:val="004D4A66"/>
    <w:rPr>
      <w:rFonts w:ascii="Symbol" w:hAnsi="Symbol" w:cs="Symbol"/>
    </w:rPr>
  </w:style>
  <w:style w:type="character" w:customStyle="1" w:styleId="WW8Num24z0">
    <w:name w:val="WW8Num24z0"/>
    <w:rsid w:val="004D4A66"/>
    <w:rPr>
      <w:rFonts w:ascii="Wingdings 3" w:hAnsi="Wingdings 3" w:cs="Times New Roman"/>
      <w:sz w:val="16"/>
      <w:szCs w:val="16"/>
    </w:rPr>
  </w:style>
  <w:style w:type="character" w:customStyle="1" w:styleId="WW8Num24z1">
    <w:name w:val="WW8Num24z1"/>
    <w:rsid w:val="004D4A66"/>
    <w:rPr>
      <w:rFonts w:ascii="Courier New" w:hAnsi="Courier New" w:cs="Courier New"/>
    </w:rPr>
  </w:style>
  <w:style w:type="character" w:customStyle="1" w:styleId="WW8Num24z2">
    <w:name w:val="WW8Num24z2"/>
    <w:rsid w:val="004D4A66"/>
    <w:rPr>
      <w:rFonts w:ascii="Wingdings" w:hAnsi="Wingdings" w:cs="Wingdings"/>
    </w:rPr>
  </w:style>
  <w:style w:type="character" w:customStyle="1" w:styleId="WW8Num24z3">
    <w:name w:val="WW8Num24z3"/>
    <w:rsid w:val="004D4A66"/>
    <w:rPr>
      <w:rFonts w:ascii="Symbol" w:hAnsi="Symbol" w:cs="Symbol"/>
    </w:rPr>
  </w:style>
  <w:style w:type="character" w:customStyle="1" w:styleId="CharChar">
    <w:name w:val="Char Char"/>
    <w:basedOn w:val="DefaultParagraphFont"/>
    <w:rsid w:val="004D4A66"/>
    <w:rPr>
      <w:rFonts w:ascii="Palatino Linotype" w:eastAsia="Times New Roman" w:hAnsi="Palatino Linotype" w:cs="Times New Roman"/>
      <w:sz w:val="32"/>
      <w:szCs w:val="24"/>
    </w:rPr>
  </w:style>
  <w:style w:type="character" w:styleId="Hyperlink">
    <w:name w:val="Hyperlink"/>
    <w:basedOn w:val="DefaultParagraphFont"/>
    <w:rsid w:val="004D4A66"/>
    <w:rPr>
      <w:color w:val="0000FF"/>
      <w:u w:val="single"/>
    </w:rPr>
  </w:style>
  <w:style w:type="character" w:customStyle="1" w:styleId="Heading2CharCharCharCharCharCharCharCharChar">
    <w:name w:val="Heading 2 Char Char Char Char Char Char Char Char Char"/>
    <w:basedOn w:val="DefaultParagraphFont"/>
    <w:rsid w:val="004D4A66"/>
    <w:rPr>
      <w:rFonts w:ascii="Arial" w:hAnsi="Arial" w:cs="Arial"/>
      <w:b/>
      <w:bCs/>
      <w:i/>
      <w:iCs/>
      <w:sz w:val="28"/>
      <w:szCs w:val="28"/>
      <w:lang w:val="en-US" w:bidi="ar-SA"/>
    </w:rPr>
  </w:style>
  <w:style w:type="character" w:customStyle="1" w:styleId="Bullets">
    <w:name w:val="Bullets"/>
    <w:rsid w:val="004D4A6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D4A66"/>
    <w:pPr>
      <w:jc w:val="center"/>
    </w:pPr>
    <w:rPr>
      <w:rFonts w:ascii="Palatino Linotype" w:hAnsi="Palatino Linotype" w:cs="Palatino Linotype"/>
      <w:sz w:val="32"/>
    </w:rPr>
  </w:style>
  <w:style w:type="paragraph" w:styleId="BodyText">
    <w:name w:val="Body Text"/>
    <w:basedOn w:val="Normal"/>
    <w:rsid w:val="004D4A66"/>
    <w:pPr>
      <w:autoSpaceDE w:val="0"/>
    </w:pPr>
    <w:rPr>
      <w:rFonts w:ascii="Arial" w:eastAsia="SimSun" w:hAnsi="Arial" w:cs="Arial"/>
      <w:b/>
      <w:bCs/>
      <w:sz w:val="20"/>
      <w:szCs w:val="20"/>
    </w:rPr>
  </w:style>
  <w:style w:type="paragraph" w:styleId="List">
    <w:name w:val="List"/>
    <w:basedOn w:val="BodyText"/>
    <w:rsid w:val="004D4A66"/>
    <w:rPr>
      <w:rFonts w:cs="Mangal"/>
    </w:rPr>
  </w:style>
  <w:style w:type="paragraph" w:styleId="Caption">
    <w:name w:val="caption"/>
    <w:basedOn w:val="Normal"/>
    <w:next w:val="Normal"/>
    <w:qFormat/>
    <w:rsid w:val="004D4A66"/>
    <w:rPr>
      <w:rFonts w:ascii="Tahoma" w:hAnsi="Tahoma" w:cs="Tahoma"/>
      <w:b/>
      <w:bCs/>
      <w:sz w:val="20"/>
    </w:rPr>
  </w:style>
  <w:style w:type="paragraph" w:customStyle="1" w:styleId="Index">
    <w:name w:val="Index"/>
    <w:basedOn w:val="Normal"/>
    <w:rsid w:val="004D4A66"/>
    <w:pPr>
      <w:suppressLineNumbers/>
    </w:pPr>
    <w:rPr>
      <w:rFonts w:cs="Mangal"/>
    </w:rPr>
  </w:style>
  <w:style w:type="paragraph" w:styleId="NoSpacing">
    <w:name w:val="No Spacing"/>
    <w:qFormat/>
    <w:rsid w:val="004D4A66"/>
    <w:pPr>
      <w:suppressAutoHyphens/>
    </w:pPr>
    <w:rPr>
      <w:rFonts w:ascii="Calibri" w:hAnsi="Calibri"/>
      <w:sz w:val="22"/>
      <w:szCs w:val="22"/>
      <w:lang w:eastAsia="zh-CN"/>
    </w:rPr>
  </w:style>
  <w:style w:type="paragraph" w:customStyle="1" w:styleId="Tit">
    <w:name w:val="Tit"/>
    <w:basedOn w:val="Normal"/>
    <w:rsid w:val="004D4A66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rFonts w:eastAsia="SimSun"/>
      <w:b/>
      <w:bCs/>
    </w:rPr>
  </w:style>
  <w:style w:type="paragraph" w:customStyle="1" w:styleId="Objective">
    <w:name w:val="Objective"/>
    <w:basedOn w:val="Normal"/>
    <w:next w:val="BodyText"/>
    <w:rsid w:val="004D4A66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  <w:style w:type="paragraph" w:styleId="Subtitle">
    <w:name w:val="Subtitle"/>
    <w:basedOn w:val="Normal"/>
    <w:next w:val="BodyText"/>
    <w:qFormat/>
    <w:rsid w:val="004D4A66"/>
    <w:rPr>
      <w:rFonts w:ascii="Arial" w:hAnsi="Arial" w:cs="Arial"/>
      <w:b/>
      <w:bCs/>
      <w:sz w:val="28"/>
    </w:rPr>
  </w:style>
  <w:style w:type="paragraph" w:styleId="ListParagraph">
    <w:name w:val="List Paragraph"/>
    <w:basedOn w:val="Normal"/>
    <w:qFormat/>
    <w:rsid w:val="004D4A66"/>
    <w:pPr>
      <w:autoSpaceDE w:val="0"/>
      <w:ind w:left="7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F8"/>
    <w:rPr>
      <w:rFonts w:ascii="Tahoma" w:hAnsi="Tahoma" w:cs="Tahoma"/>
      <w:sz w:val="16"/>
      <w:szCs w:val="16"/>
      <w:lang w:eastAsia="zh-CN"/>
    </w:rPr>
  </w:style>
  <w:style w:type="character" w:customStyle="1" w:styleId="Heading8Char">
    <w:name w:val="Heading 8 Char"/>
    <w:basedOn w:val="DefaultParagraphFont"/>
    <w:link w:val="Heading8"/>
    <w:rsid w:val="00104533"/>
    <w:rPr>
      <w:b/>
      <w:sz w:val="24"/>
    </w:rPr>
  </w:style>
  <w:style w:type="paragraph" w:styleId="NormalWeb">
    <w:name w:val="Normal (Web)"/>
    <w:basedOn w:val="Normal"/>
    <w:rsid w:val="00104533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DCED-2956-4B63-AA3C-C21C794D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SURAJ ANDHALE</vt:lpstr>
    </vt:vector>
  </TitlesOfParts>
  <Company>Hewlett-Packard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 ANDHALE</dc:title>
  <dc:creator>Activated User</dc:creator>
  <cp:lastModifiedBy> COMAT</cp:lastModifiedBy>
  <cp:revision>23</cp:revision>
  <cp:lastPrinted>2013-10-28T05:20:00Z</cp:lastPrinted>
  <dcterms:created xsi:type="dcterms:W3CDTF">2013-09-20T09:46:00Z</dcterms:created>
  <dcterms:modified xsi:type="dcterms:W3CDTF">2013-10-29T14:07:00Z</dcterms:modified>
</cp:coreProperties>
</file>