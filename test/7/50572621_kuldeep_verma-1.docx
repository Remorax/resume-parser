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44F6" w:rsidRDefault="00DF44F6">
      <w:pPr>
        <w:pStyle w:val="Title"/>
        <w:ind w:left="2880" w:firstLine="720"/>
        <w:jc w:val="left"/>
        <w:rPr>
          <w:bCs/>
          <w:i/>
          <w:iCs/>
          <w:szCs w:val="24"/>
        </w:rPr>
      </w:pPr>
    </w:p>
    <w:p w:rsidR="00DF44F6" w:rsidRDefault="00DF44F6">
      <w:pPr>
        <w:pStyle w:val="Title"/>
        <w:ind w:left="2880" w:firstLine="720"/>
        <w:jc w:val="left"/>
        <w:rPr>
          <w:bCs/>
          <w:i/>
          <w:iCs/>
          <w:szCs w:val="24"/>
        </w:rPr>
      </w:pPr>
    </w:p>
    <w:p w:rsidR="00DF44F6" w:rsidRDefault="00DF44F6">
      <w:pPr>
        <w:pStyle w:val="Title"/>
        <w:ind w:left="2880" w:firstLine="720"/>
        <w:jc w:val="left"/>
        <w:rPr>
          <w:bCs/>
          <w:i/>
          <w:iCs/>
          <w:szCs w:val="24"/>
        </w:rPr>
      </w:pPr>
    </w:p>
    <w:p w:rsidR="00DF44F6" w:rsidRDefault="00DF44F6">
      <w:pPr>
        <w:pStyle w:val="Title"/>
        <w:ind w:left="2880" w:firstLine="720"/>
        <w:jc w:val="left"/>
        <w:rPr>
          <w:bCs/>
          <w:i/>
          <w:iCs/>
          <w:szCs w:val="24"/>
        </w:rPr>
      </w:pPr>
    </w:p>
    <w:p w:rsidR="009F392C" w:rsidRDefault="009F392C">
      <w:pPr>
        <w:pStyle w:val="Title"/>
        <w:ind w:left="2880" w:firstLine="720"/>
        <w:jc w:val="left"/>
        <w:rPr>
          <w:bCs/>
          <w:i/>
          <w:iCs/>
          <w:sz w:val="28"/>
          <w:szCs w:val="28"/>
          <w:u w:val="single"/>
        </w:rPr>
      </w:pPr>
    </w:p>
    <w:p w:rsidR="009F392C" w:rsidRDefault="009F392C">
      <w:pPr>
        <w:pStyle w:val="Title"/>
        <w:ind w:left="2880" w:firstLine="720"/>
        <w:jc w:val="left"/>
        <w:rPr>
          <w:bCs/>
          <w:i/>
          <w:iCs/>
          <w:sz w:val="28"/>
          <w:szCs w:val="28"/>
          <w:u w:val="single"/>
        </w:rPr>
      </w:pPr>
    </w:p>
    <w:p w:rsidR="00DF44F6" w:rsidRPr="00E86A1D" w:rsidRDefault="00DF44F6">
      <w:pPr>
        <w:pStyle w:val="Title"/>
        <w:ind w:left="2880" w:firstLine="720"/>
        <w:jc w:val="left"/>
        <w:rPr>
          <w:bCs/>
          <w:i/>
          <w:iCs/>
          <w:sz w:val="36"/>
          <w:szCs w:val="36"/>
          <w:u w:val="single"/>
        </w:rPr>
      </w:pPr>
      <w:r w:rsidRPr="00E86A1D">
        <w:rPr>
          <w:bCs/>
          <w:i/>
          <w:iCs/>
          <w:sz w:val="36"/>
          <w:szCs w:val="36"/>
          <w:u w:val="single"/>
        </w:rPr>
        <w:t>CURRICULUM-VITAE</w:t>
      </w:r>
    </w:p>
    <w:p w:rsidR="00DF44F6" w:rsidRDefault="00DF44F6">
      <w:pPr>
        <w:pStyle w:val="Title"/>
        <w:jc w:val="left"/>
        <w:rPr>
          <w:b w:val="0"/>
          <w:bCs/>
          <w:i/>
          <w:iCs/>
          <w:szCs w:val="24"/>
        </w:rPr>
      </w:pPr>
    </w:p>
    <w:p w:rsidR="00E86A1D" w:rsidRDefault="00E86A1D" w:rsidP="00E86A1D">
      <w:pPr>
        <w:pStyle w:val="Subtitle"/>
      </w:pPr>
    </w:p>
    <w:p w:rsidR="00E86A1D" w:rsidRPr="00E86A1D" w:rsidRDefault="00E86A1D" w:rsidP="00E86A1D">
      <w:pPr>
        <w:pStyle w:val="BodyText"/>
      </w:pPr>
    </w:p>
    <w:p w:rsidR="00DF44F6" w:rsidRDefault="00876631">
      <w:pPr>
        <w:pStyle w:val="Title"/>
        <w:jc w:val="left"/>
        <w:rPr>
          <w:bCs/>
          <w:iCs/>
          <w:sz w:val="26"/>
          <w:szCs w:val="26"/>
        </w:rPr>
      </w:pPr>
      <w:r>
        <w:rPr>
          <w:bCs/>
          <w:iCs/>
          <w:sz w:val="26"/>
          <w:szCs w:val="26"/>
        </w:rPr>
        <w:t>KULDEEP VERMA</w:t>
      </w:r>
    </w:p>
    <w:p w:rsidR="00DF44F6" w:rsidRDefault="00DF44F6" w:rsidP="00876631">
      <w:pPr>
        <w:pStyle w:val="Title"/>
        <w:jc w:val="left"/>
        <w:rPr>
          <w:b w:val="0"/>
          <w:bCs/>
          <w:iCs/>
          <w:szCs w:val="24"/>
        </w:rPr>
      </w:pPr>
      <w:r>
        <w:rPr>
          <w:b w:val="0"/>
          <w:bCs/>
          <w:iCs/>
          <w:szCs w:val="24"/>
        </w:rPr>
        <w:t xml:space="preserve">Communication </w:t>
      </w:r>
      <w:proofErr w:type="gramStart"/>
      <w:r>
        <w:rPr>
          <w:b w:val="0"/>
          <w:bCs/>
          <w:iCs/>
          <w:szCs w:val="24"/>
        </w:rPr>
        <w:t>Address :</w:t>
      </w:r>
      <w:proofErr w:type="gramEnd"/>
      <w:r>
        <w:rPr>
          <w:b w:val="0"/>
          <w:bCs/>
          <w:iCs/>
          <w:szCs w:val="24"/>
        </w:rPr>
        <w:t>-</w:t>
      </w:r>
      <w:r w:rsidR="00876631">
        <w:rPr>
          <w:b w:val="0"/>
          <w:bCs/>
          <w:iCs/>
          <w:szCs w:val="24"/>
        </w:rPr>
        <w:t>201/60A KRISHNA GALI NO-5 MAUJPUR DELHI 110053</w:t>
      </w:r>
      <w:r w:rsidR="00DE1CDA">
        <w:rPr>
          <w:b w:val="0"/>
          <w:bCs/>
          <w:iCs/>
          <w:szCs w:val="24"/>
        </w:rPr>
        <w:t xml:space="preserve">     </w:t>
      </w:r>
      <w:r w:rsidR="00876631">
        <w:rPr>
          <w:b w:val="0"/>
          <w:bCs/>
          <w:iCs/>
          <w:szCs w:val="24"/>
        </w:rPr>
        <w:t xml:space="preserve">                                  </w:t>
      </w:r>
      <w:r w:rsidR="00DE1CDA">
        <w:rPr>
          <w:b w:val="0"/>
          <w:bCs/>
          <w:iCs/>
          <w:szCs w:val="24"/>
        </w:rPr>
        <w:t xml:space="preserve"> </w:t>
      </w:r>
      <w:r w:rsidR="00876631">
        <w:rPr>
          <w:b w:val="0"/>
          <w:bCs/>
          <w:iCs/>
          <w:szCs w:val="24"/>
        </w:rPr>
        <w:t xml:space="preserve">                     </w:t>
      </w:r>
    </w:p>
    <w:p w:rsidR="00DF44F6" w:rsidRDefault="00DE1CDA">
      <w:pPr>
        <w:pStyle w:val="Title"/>
        <w:jc w:val="left"/>
        <w:rPr>
          <w:b w:val="0"/>
          <w:bCs/>
          <w:iCs/>
          <w:szCs w:val="24"/>
        </w:rPr>
      </w:pPr>
      <w:r>
        <w:rPr>
          <w:b w:val="0"/>
          <w:bCs/>
          <w:iCs/>
          <w:szCs w:val="24"/>
        </w:rPr>
        <w:t>Mob</w:t>
      </w:r>
      <w:r>
        <w:rPr>
          <w:b w:val="0"/>
          <w:bCs/>
          <w:iCs/>
          <w:szCs w:val="24"/>
        </w:rPr>
        <w:tab/>
      </w:r>
      <w:r>
        <w:rPr>
          <w:b w:val="0"/>
          <w:bCs/>
          <w:iCs/>
          <w:szCs w:val="24"/>
        </w:rPr>
        <w:tab/>
      </w:r>
      <w:r>
        <w:rPr>
          <w:b w:val="0"/>
          <w:bCs/>
          <w:iCs/>
          <w:szCs w:val="24"/>
        </w:rPr>
        <w:tab/>
        <w:t xml:space="preserve">     : 0</w:t>
      </w:r>
      <w:r w:rsidR="008F63CD">
        <w:rPr>
          <w:b w:val="0"/>
          <w:bCs/>
          <w:iCs/>
          <w:szCs w:val="24"/>
        </w:rPr>
        <w:t>9999221388</w:t>
      </w:r>
      <w:r w:rsidR="00DF44F6">
        <w:rPr>
          <w:b w:val="0"/>
          <w:bCs/>
          <w:iCs/>
          <w:szCs w:val="24"/>
        </w:rPr>
        <w:tab/>
      </w: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  <w:r>
        <w:rPr>
          <w:b w:val="0"/>
          <w:bCs/>
          <w:iCs/>
          <w:szCs w:val="24"/>
        </w:rPr>
        <w:t xml:space="preserve">Email             </w:t>
      </w:r>
      <w:r w:rsidR="00DE1CDA">
        <w:rPr>
          <w:b w:val="0"/>
          <w:bCs/>
          <w:iCs/>
          <w:szCs w:val="24"/>
        </w:rPr>
        <w:t xml:space="preserve">       </w:t>
      </w:r>
      <w:r w:rsidR="00876631">
        <w:rPr>
          <w:b w:val="0"/>
          <w:bCs/>
          <w:iCs/>
          <w:szCs w:val="24"/>
        </w:rPr>
        <w:t xml:space="preserve">            : kuldeepverma2010@rediffmail</w:t>
      </w:r>
      <w:r>
        <w:rPr>
          <w:b w:val="0"/>
          <w:bCs/>
          <w:iCs/>
          <w:szCs w:val="24"/>
        </w:rPr>
        <w:t>.com</w:t>
      </w:r>
    </w:p>
    <w:p w:rsidR="00DF44F6" w:rsidRDefault="00756222">
      <w:pPr>
        <w:pStyle w:val="Title"/>
        <w:jc w:val="left"/>
        <w:rPr>
          <w:b w:val="0"/>
          <w:bCs/>
          <w:i/>
          <w:iCs/>
          <w:szCs w:val="24"/>
        </w:rPr>
      </w:pPr>
      <w:r w:rsidRPr="00756222">
        <w:pict>
          <v:line id="_x0000_s1026" style="position:absolute;z-index:251657216" from="-3.6pt,6pt" to="486pt,6pt" strokeweight="1.59mm">
            <v:stroke joinstyle="miter"/>
          </v:line>
        </w:pict>
      </w:r>
      <w:r w:rsidR="00DF44F6">
        <w:rPr>
          <w:b w:val="0"/>
          <w:bCs/>
          <w:i/>
          <w:iCs/>
          <w:szCs w:val="24"/>
        </w:rPr>
        <w:br/>
      </w:r>
    </w:p>
    <w:p w:rsidR="00E86A1D" w:rsidRDefault="00E86A1D" w:rsidP="00E86A1D">
      <w:pPr>
        <w:pStyle w:val="Subtitle"/>
      </w:pPr>
    </w:p>
    <w:p w:rsidR="00E86A1D" w:rsidRPr="00E86A1D" w:rsidRDefault="00E86A1D" w:rsidP="00E86A1D">
      <w:pPr>
        <w:pStyle w:val="BodyText"/>
      </w:pPr>
    </w:p>
    <w:p w:rsidR="00E86A1D" w:rsidRPr="00E86A1D" w:rsidRDefault="00E86A1D" w:rsidP="00E86A1D">
      <w:pPr>
        <w:pStyle w:val="BodyText"/>
      </w:pPr>
    </w:p>
    <w:p w:rsidR="00DF44F6" w:rsidRDefault="00DF44F6">
      <w:pPr>
        <w:pStyle w:val="Title"/>
        <w:jc w:val="left"/>
        <w:rPr>
          <w:bCs/>
          <w:iCs/>
          <w:szCs w:val="24"/>
          <w:u w:val="single"/>
        </w:rPr>
      </w:pPr>
      <w:r>
        <w:rPr>
          <w:bCs/>
          <w:iCs/>
          <w:szCs w:val="24"/>
          <w:u w:val="single"/>
        </w:rPr>
        <w:t>Objective: -</w:t>
      </w:r>
      <w:r>
        <w:rPr>
          <w:bCs/>
          <w:iCs/>
          <w:szCs w:val="24"/>
          <w:u w:val="single"/>
        </w:rPr>
        <w:tab/>
      </w:r>
    </w:p>
    <w:p w:rsidR="00DF44F6" w:rsidRDefault="00DF44F6">
      <w:pPr>
        <w:pStyle w:val="Title"/>
        <w:jc w:val="left"/>
        <w:rPr>
          <w:bCs/>
          <w:iCs/>
          <w:szCs w:val="24"/>
        </w:rPr>
      </w:pPr>
    </w:p>
    <w:p w:rsidR="00DF44F6" w:rsidRDefault="00DF44F6">
      <w:pPr>
        <w:pStyle w:val="Title"/>
        <w:jc w:val="both"/>
        <w:rPr>
          <w:b w:val="0"/>
          <w:iCs/>
          <w:szCs w:val="24"/>
        </w:rPr>
      </w:pPr>
      <w:r>
        <w:rPr>
          <w:b w:val="0"/>
          <w:iCs/>
          <w:szCs w:val="24"/>
        </w:rPr>
        <w:t xml:space="preserve"> To join and work with an organization where I can apply my skills up to the best to achieve organization goal and to continuously strive to learn new skills in pursuance of objective of becoming a competent professional &amp; build a promising career.</w:t>
      </w:r>
    </w:p>
    <w:p w:rsidR="00DF44F6" w:rsidRDefault="00DF44F6">
      <w:pPr>
        <w:pStyle w:val="Title"/>
        <w:jc w:val="left"/>
        <w:rPr>
          <w:bCs/>
          <w:i/>
          <w:iCs/>
          <w:szCs w:val="24"/>
        </w:rPr>
      </w:pPr>
    </w:p>
    <w:p w:rsidR="00E86A1D" w:rsidRDefault="00E86A1D" w:rsidP="00E86A1D">
      <w:pPr>
        <w:pStyle w:val="Subtitle"/>
      </w:pPr>
    </w:p>
    <w:p w:rsidR="00E86A1D" w:rsidRPr="00E86A1D" w:rsidRDefault="00E86A1D" w:rsidP="00E86A1D">
      <w:pPr>
        <w:pStyle w:val="BodyText"/>
      </w:pPr>
    </w:p>
    <w:p w:rsidR="00DF44F6" w:rsidRDefault="00DF44F6">
      <w:pPr>
        <w:pStyle w:val="Heading9"/>
        <w:snapToGrid w:val="0"/>
        <w:rPr>
          <w:rFonts w:ascii="Times New Roman" w:hAnsi="Times New Roman" w:cs="Verdana"/>
          <w:i/>
          <w:iCs/>
          <w:sz w:val="24"/>
          <w:szCs w:val="24"/>
          <w:u w:val="single"/>
        </w:rPr>
      </w:pPr>
      <w:r>
        <w:rPr>
          <w:rFonts w:ascii="Times New Roman" w:hAnsi="Times New Roman" w:cs="Verdana"/>
          <w:i/>
          <w:iCs/>
          <w:sz w:val="24"/>
          <w:szCs w:val="24"/>
          <w:u w:val="single"/>
        </w:rPr>
        <w:t>An Overview:-</w:t>
      </w:r>
    </w:p>
    <w:p w:rsidR="00DF44F6" w:rsidRDefault="00DF44F6">
      <w:pPr>
        <w:widowControl w:val="0"/>
        <w:numPr>
          <w:ilvl w:val="0"/>
          <w:numId w:val="3"/>
        </w:numPr>
        <w:suppressAutoHyphens w:val="0"/>
        <w:autoSpaceDE w:val="0"/>
        <w:spacing w:after="60"/>
        <w:ind w:right="-525"/>
        <w:jc w:val="both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A result-oriented and dynamic professional wi</w:t>
      </w:r>
      <w:r w:rsidR="00DE1CDA">
        <w:rPr>
          <w:rFonts w:cs="Verdana"/>
          <w:sz w:val="24"/>
          <w:szCs w:val="24"/>
        </w:rPr>
        <w:t>th around 6</w:t>
      </w:r>
      <w:r>
        <w:rPr>
          <w:rFonts w:cs="Verdana"/>
          <w:sz w:val="24"/>
          <w:szCs w:val="24"/>
        </w:rPr>
        <w:t xml:space="preserve"> years of qualitative    experience in the areas of Retail Banking, Business Development, Sales &amp; Marketing, and Customer Relationship Management with reputed organizations in the Banking</w:t>
      </w:r>
      <w:proofErr w:type="gramStart"/>
      <w:r>
        <w:rPr>
          <w:rFonts w:cs="Verdana"/>
          <w:sz w:val="24"/>
          <w:szCs w:val="24"/>
        </w:rPr>
        <w:t>/  Financial</w:t>
      </w:r>
      <w:proofErr w:type="gramEnd"/>
      <w:r>
        <w:rPr>
          <w:rFonts w:cs="Verdana"/>
          <w:sz w:val="24"/>
          <w:szCs w:val="24"/>
        </w:rPr>
        <w:t xml:space="preserve"> Services industry. </w:t>
      </w:r>
    </w:p>
    <w:p w:rsidR="00DF44F6" w:rsidRDefault="00DF44F6">
      <w:pPr>
        <w:widowControl w:val="0"/>
        <w:numPr>
          <w:ilvl w:val="0"/>
          <w:numId w:val="3"/>
        </w:numPr>
        <w:suppressAutoHyphens w:val="0"/>
        <w:autoSpaceDE w:val="0"/>
        <w:spacing w:after="60"/>
        <w:jc w:val="both"/>
        <w:rPr>
          <w:rFonts w:cs="Verdana"/>
          <w:bCs/>
          <w:sz w:val="24"/>
          <w:szCs w:val="24"/>
        </w:rPr>
      </w:pPr>
      <w:r>
        <w:rPr>
          <w:rFonts w:cs="Verdana"/>
          <w:bCs/>
          <w:sz w:val="24"/>
          <w:szCs w:val="24"/>
        </w:rPr>
        <w:t>Experience in managing team of 12 -15 Sales Executives.</w:t>
      </w:r>
    </w:p>
    <w:p w:rsidR="00DF44F6" w:rsidRDefault="00DF44F6">
      <w:pPr>
        <w:widowControl w:val="0"/>
        <w:numPr>
          <w:ilvl w:val="0"/>
          <w:numId w:val="3"/>
        </w:numPr>
        <w:suppressAutoHyphens w:val="0"/>
        <w:autoSpaceDE w:val="0"/>
        <w:spacing w:after="60"/>
        <w:jc w:val="both"/>
        <w:rPr>
          <w:rFonts w:cs="Verdana"/>
          <w:bCs/>
          <w:sz w:val="24"/>
          <w:szCs w:val="24"/>
        </w:rPr>
      </w:pPr>
      <w:r>
        <w:rPr>
          <w:rFonts w:cs="Verdana"/>
          <w:bCs/>
          <w:sz w:val="24"/>
          <w:szCs w:val="24"/>
        </w:rPr>
        <w:t>Adept in managing &amp; leading teams for achieving assigned targets.</w:t>
      </w:r>
    </w:p>
    <w:p w:rsidR="009F392C" w:rsidRDefault="009F392C">
      <w:pPr>
        <w:pStyle w:val="BlockText"/>
        <w:ind w:left="0"/>
        <w:rPr>
          <w:rFonts w:ascii="Times New Roman" w:hAnsi="Times New Roman" w:cs="Verdana"/>
          <w:b/>
          <w:bCs/>
          <w:sz w:val="24"/>
          <w:szCs w:val="24"/>
          <w:u w:val="single"/>
        </w:rPr>
      </w:pPr>
    </w:p>
    <w:p w:rsidR="00E86A1D" w:rsidRDefault="00E86A1D">
      <w:pPr>
        <w:pStyle w:val="BlockText"/>
        <w:ind w:left="0"/>
        <w:rPr>
          <w:rFonts w:ascii="Times New Roman" w:hAnsi="Times New Roman" w:cs="Verdana"/>
          <w:b/>
          <w:bCs/>
          <w:sz w:val="24"/>
          <w:szCs w:val="24"/>
          <w:u w:val="single"/>
        </w:rPr>
      </w:pPr>
    </w:p>
    <w:p w:rsidR="00E86A1D" w:rsidRDefault="00E86A1D">
      <w:pPr>
        <w:pStyle w:val="BlockText"/>
        <w:ind w:left="0"/>
        <w:rPr>
          <w:rFonts w:ascii="Times New Roman" w:hAnsi="Times New Roman" w:cs="Verdana"/>
          <w:b/>
          <w:bCs/>
          <w:sz w:val="24"/>
          <w:szCs w:val="24"/>
          <w:u w:val="single"/>
        </w:rPr>
      </w:pPr>
    </w:p>
    <w:p w:rsidR="009F392C" w:rsidRDefault="009F392C">
      <w:pPr>
        <w:pStyle w:val="BlockText"/>
        <w:ind w:left="0"/>
        <w:rPr>
          <w:rFonts w:ascii="Times New Roman" w:hAnsi="Times New Roman" w:cs="Verdana"/>
          <w:b/>
          <w:bCs/>
          <w:sz w:val="24"/>
          <w:szCs w:val="24"/>
          <w:u w:val="single"/>
        </w:rPr>
      </w:pPr>
    </w:p>
    <w:p w:rsidR="00DF44F6" w:rsidRDefault="00DF44F6">
      <w:pPr>
        <w:pStyle w:val="BlockText"/>
        <w:ind w:left="0"/>
        <w:rPr>
          <w:rFonts w:ascii="Times New Roman" w:hAnsi="Times New Roman" w:cs="Verdana"/>
          <w:b/>
          <w:bCs/>
          <w:sz w:val="24"/>
          <w:szCs w:val="24"/>
        </w:rPr>
      </w:pPr>
      <w:r>
        <w:rPr>
          <w:rFonts w:ascii="Times New Roman" w:hAnsi="Times New Roman" w:cs="Verdana"/>
          <w:b/>
          <w:bCs/>
          <w:sz w:val="24"/>
          <w:szCs w:val="24"/>
          <w:u w:val="single"/>
        </w:rPr>
        <w:t>Core Competency:</w:t>
      </w:r>
      <w:r>
        <w:rPr>
          <w:rFonts w:ascii="Times New Roman" w:hAnsi="Times New Roman" w:cs="Verdana"/>
          <w:b/>
          <w:bCs/>
          <w:sz w:val="24"/>
          <w:szCs w:val="24"/>
        </w:rPr>
        <w:tab/>
      </w:r>
    </w:p>
    <w:p w:rsidR="00DF44F6" w:rsidRDefault="00DF44F6">
      <w:pPr>
        <w:pStyle w:val="BlockText"/>
        <w:numPr>
          <w:ilvl w:val="0"/>
          <w:numId w:val="2"/>
        </w:numPr>
        <w:tabs>
          <w:tab w:val="left" w:pos="720"/>
          <w:tab w:val="left" w:pos="1440"/>
        </w:tabs>
        <w:rPr>
          <w:rFonts w:ascii="Times New Roman" w:hAnsi="Times New Roman" w:cs="Verdana"/>
          <w:bCs/>
          <w:sz w:val="24"/>
          <w:szCs w:val="24"/>
          <w:lang w:val="en-US"/>
        </w:rPr>
      </w:pPr>
      <w:r>
        <w:rPr>
          <w:rFonts w:ascii="Times New Roman" w:hAnsi="Times New Roman" w:cs="Verdana"/>
          <w:bCs/>
          <w:sz w:val="24"/>
          <w:szCs w:val="24"/>
          <w:lang w:val="en-US"/>
        </w:rPr>
        <w:t>Customer Need Analysis and servicing accordingly.</w:t>
      </w:r>
    </w:p>
    <w:p w:rsidR="00DF44F6" w:rsidRDefault="00DF44F6">
      <w:pPr>
        <w:pStyle w:val="PlainText"/>
        <w:numPr>
          <w:ilvl w:val="0"/>
          <w:numId w:val="2"/>
        </w:numPr>
        <w:rPr>
          <w:rFonts w:ascii="Times New Roman" w:hAnsi="Times New Roman" w:cs="Verdana"/>
          <w:bCs/>
          <w:sz w:val="24"/>
          <w:szCs w:val="24"/>
        </w:rPr>
      </w:pPr>
      <w:r>
        <w:rPr>
          <w:rFonts w:ascii="Times New Roman" w:hAnsi="Times New Roman" w:cs="Verdana"/>
          <w:bCs/>
          <w:sz w:val="24"/>
          <w:szCs w:val="24"/>
        </w:rPr>
        <w:t>Ability to contribute significantly in successful marketing for various banking products</w:t>
      </w:r>
    </w:p>
    <w:p w:rsidR="00DF44F6" w:rsidRDefault="00DF44F6">
      <w:pPr>
        <w:pStyle w:val="PlainText"/>
        <w:numPr>
          <w:ilvl w:val="0"/>
          <w:numId w:val="2"/>
        </w:numPr>
        <w:rPr>
          <w:rFonts w:ascii="Times New Roman" w:hAnsi="Times New Roman" w:cs="Verdana"/>
          <w:bCs/>
          <w:sz w:val="24"/>
          <w:szCs w:val="24"/>
        </w:rPr>
      </w:pPr>
      <w:r>
        <w:rPr>
          <w:rFonts w:ascii="Times New Roman" w:hAnsi="Times New Roman" w:cs="Verdana"/>
          <w:bCs/>
          <w:sz w:val="24"/>
          <w:szCs w:val="24"/>
        </w:rPr>
        <w:t>Developing relationships with key decision-makers in target organizations.</w:t>
      </w:r>
    </w:p>
    <w:p w:rsidR="00DF44F6" w:rsidRDefault="00DF44F6">
      <w:pPr>
        <w:pStyle w:val="BlockText"/>
        <w:numPr>
          <w:ilvl w:val="0"/>
          <w:numId w:val="2"/>
        </w:numPr>
        <w:tabs>
          <w:tab w:val="left" w:pos="720"/>
          <w:tab w:val="left" w:pos="1440"/>
        </w:tabs>
        <w:rPr>
          <w:rFonts w:ascii="Times New Roman" w:hAnsi="Times New Roman" w:cs="Verdana"/>
          <w:bCs/>
          <w:sz w:val="24"/>
          <w:szCs w:val="24"/>
          <w:lang w:val="en-US"/>
        </w:rPr>
      </w:pPr>
      <w:r>
        <w:rPr>
          <w:rFonts w:ascii="Times New Roman" w:hAnsi="Times New Roman" w:cs="Verdana"/>
          <w:bCs/>
          <w:sz w:val="24"/>
          <w:szCs w:val="24"/>
          <w:lang w:val="en-US"/>
        </w:rPr>
        <w:t>Implementing process for sales and marketing operations for target achievement.</w:t>
      </w:r>
    </w:p>
    <w:p w:rsidR="00DF44F6" w:rsidRDefault="00DF44F6">
      <w:pPr>
        <w:pStyle w:val="BlockText"/>
        <w:tabs>
          <w:tab w:val="left" w:pos="720"/>
          <w:tab w:val="left" w:pos="1440"/>
        </w:tabs>
        <w:ind w:left="0"/>
        <w:rPr>
          <w:rFonts w:ascii="Times New Roman" w:hAnsi="Times New Roman"/>
          <w:sz w:val="24"/>
          <w:szCs w:val="24"/>
        </w:rPr>
      </w:pPr>
    </w:p>
    <w:p w:rsidR="00E86A1D" w:rsidRDefault="00E86A1D">
      <w:pPr>
        <w:pStyle w:val="BlockText"/>
        <w:tabs>
          <w:tab w:val="left" w:pos="720"/>
          <w:tab w:val="left" w:pos="1440"/>
        </w:tabs>
        <w:ind w:left="0"/>
        <w:rPr>
          <w:rFonts w:ascii="Times New Roman" w:hAnsi="Times New Roman"/>
          <w:sz w:val="24"/>
          <w:szCs w:val="24"/>
        </w:rPr>
      </w:pPr>
    </w:p>
    <w:p w:rsidR="00E86A1D" w:rsidRDefault="00E86A1D">
      <w:pPr>
        <w:pStyle w:val="BlockText"/>
        <w:tabs>
          <w:tab w:val="left" w:pos="720"/>
          <w:tab w:val="left" w:pos="1440"/>
        </w:tabs>
        <w:ind w:left="0"/>
        <w:rPr>
          <w:rFonts w:ascii="Times New Roman" w:hAnsi="Times New Roman"/>
          <w:sz w:val="24"/>
          <w:szCs w:val="24"/>
        </w:rPr>
      </w:pPr>
    </w:p>
    <w:p w:rsidR="00E86A1D" w:rsidRDefault="00E86A1D">
      <w:pPr>
        <w:pStyle w:val="BlockText"/>
        <w:tabs>
          <w:tab w:val="left" w:pos="720"/>
          <w:tab w:val="left" w:pos="1440"/>
        </w:tabs>
        <w:ind w:left="0"/>
        <w:rPr>
          <w:rFonts w:ascii="Times New Roman" w:hAnsi="Times New Roman"/>
          <w:sz w:val="24"/>
          <w:szCs w:val="24"/>
        </w:rPr>
      </w:pPr>
    </w:p>
    <w:p w:rsidR="00E86A1D" w:rsidRDefault="00E86A1D">
      <w:pPr>
        <w:pStyle w:val="BlockText"/>
        <w:tabs>
          <w:tab w:val="left" w:pos="720"/>
          <w:tab w:val="left" w:pos="1440"/>
        </w:tabs>
        <w:ind w:left="0"/>
        <w:rPr>
          <w:rFonts w:ascii="Times New Roman" w:hAnsi="Times New Roman"/>
          <w:sz w:val="24"/>
          <w:szCs w:val="24"/>
        </w:rPr>
      </w:pPr>
    </w:p>
    <w:p w:rsidR="00E86A1D" w:rsidRDefault="00E86A1D">
      <w:pPr>
        <w:pStyle w:val="BlockText"/>
        <w:tabs>
          <w:tab w:val="left" w:pos="720"/>
          <w:tab w:val="left" w:pos="1440"/>
        </w:tabs>
        <w:ind w:left="0"/>
        <w:rPr>
          <w:rFonts w:ascii="Times New Roman" w:hAnsi="Times New Roman"/>
          <w:sz w:val="24"/>
          <w:szCs w:val="24"/>
        </w:rPr>
      </w:pPr>
    </w:p>
    <w:p w:rsidR="00E86A1D" w:rsidRDefault="00E86A1D">
      <w:pPr>
        <w:pStyle w:val="BlockText"/>
        <w:tabs>
          <w:tab w:val="left" w:pos="720"/>
          <w:tab w:val="left" w:pos="1440"/>
        </w:tabs>
        <w:ind w:left="0"/>
        <w:rPr>
          <w:rFonts w:ascii="Times New Roman" w:hAnsi="Times New Roman"/>
          <w:sz w:val="24"/>
          <w:szCs w:val="24"/>
        </w:rPr>
      </w:pPr>
    </w:p>
    <w:p w:rsidR="00E86A1D" w:rsidRDefault="00E86A1D">
      <w:pPr>
        <w:pStyle w:val="BlockText"/>
        <w:tabs>
          <w:tab w:val="left" w:pos="720"/>
          <w:tab w:val="left" w:pos="1440"/>
        </w:tabs>
        <w:ind w:left="0"/>
        <w:rPr>
          <w:rFonts w:ascii="Times New Roman" w:hAnsi="Times New Roman"/>
          <w:sz w:val="24"/>
          <w:szCs w:val="24"/>
        </w:rPr>
      </w:pPr>
    </w:p>
    <w:p w:rsidR="00E86A1D" w:rsidRDefault="00E86A1D">
      <w:pPr>
        <w:pStyle w:val="BlockText"/>
        <w:tabs>
          <w:tab w:val="left" w:pos="720"/>
          <w:tab w:val="left" w:pos="1440"/>
        </w:tabs>
        <w:ind w:left="0"/>
        <w:rPr>
          <w:rFonts w:ascii="Times New Roman" w:hAnsi="Times New Roman"/>
          <w:sz w:val="24"/>
          <w:szCs w:val="24"/>
        </w:rPr>
      </w:pPr>
    </w:p>
    <w:p w:rsidR="00E86A1D" w:rsidRDefault="00E86A1D">
      <w:pPr>
        <w:pStyle w:val="BlockText"/>
        <w:tabs>
          <w:tab w:val="left" w:pos="720"/>
          <w:tab w:val="left" w:pos="1440"/>
        </w:tabs>
        <w:ind w:left="0"/>
        <w:rPr>
          <w:rFonts w:ascii="Times New Roman" w:hAnsi="Times New Roman"/>
          <w:sz w:val="24"/>
          <w:szCs w:val="24"/>
        </w:rPr>
      </w:pPr>
    </w:p>
    <w:p w:rsidR="00E86A1D" w:rsidRDefault="00E86A1D">
      <w:pPr>
        <w:pStyle w:val="BlockText"/>
        <w:tabs>
          <w:tab w:val="left" w:pos="720"/>
          <w:tab w:val="left" w:pos="1440"/>
        </w:tabs>
        <w:ind w:left="0"/>
        <w:rPr>
          <w:rFonts w:ascii="Times New Roman" w:hAnsi="Times New Roman"/>
          <w:sz w:val="24"/>
          <w:szCs w:val="24"/>
        </w:rPr>
      </w:pPr>
    </w:p>
    <w:p w:rsidR="00E86A1D" w:rsidRDefault="00E86A1D">
      <w:pPr>
        <w:pStyle w:val="BlockText"/>
        <w:tabs>
          <w:tab w:val="left" w:pos="720"/>
          <w:tab w:val="left" w:pos="1440"/>
        </w:tabs>
        <w:ind w:left="0"/>
        <w:rPr>
          <w:rFonts w:ascii="Times New Roman" w:hAnsi="Times New Roman"/>
          <w:sz w:val="24"/>
          <w:szCs w:val="24"/>
        </w:rPr>
      </w:pPr>
    </w:p>
    <w:p w:rsidR="009F392C" w:rsidRDefault="009F392C">
      <w:pPr>
        <w:pStyle w:val="Title"/>
        <w:jc w:val="left"/>
        <w:rPr>
          <w:bCs/>
          <w:i/>
          <w:iCs/>
          <w:szCs w:val="24"/>
        </w:rPr>
      </w:pPr>
    </w:p>
    <w:p w:rsidR="009F392C" w:rsidRDefault="009F392C">
      <w:pPr>
        <w:pStyle w:val="Title"/>
        <w:jc w:val="left"/>
        <w:rPr>
          <w:bCs/>
          <w:i/>
          <w:iCs/>
          <w:szCs w:val="24"/>
        </w:rPr>
      </w:pPr>
    </w:p>
    <w:p w:rsidR="00DF44F6" w:rsidRDefault="00DF44F6">
      <w:pPr>
        <w:pStyle w:val="Title"/>
        <w:jc w:val="left"/>
        <w:rPr>
          <w:bCs/>
          <w:i/>
          <w:iCs/>
          <w:szCs w:val="24"/>
        </w:rPr>
      </w:pPr>
      <w:r>
        <w:rPr>
          <w:bCs/>
          <w:i/>
          <w:iCs/>
          <w:szCs w:val="24"/>
        </w:rPr>
        <w:t>Working Experience</w:t>
      </w:r>
    </w:p>
    <w:p w:rsidR="00DF44F6" w:rsidRDefault="00756222">
      <w:pPr>
        <w:pStyle w:val="Title"/>
        <w:jc w:val="left"/>
        <w:rPr>
          <w:b w:val="0"/>
          <w:bCs/>
          <w:iCs/>
          <w:szCs w:val="24"/>
        </w:rPr>
      </w:pPr>
      <w:r w:rsidRPr="00756222">
        <w:pict>
          <v:line id="_x0000_s1027" style="position:absolute;z-index:251658240" from="-3.6pt,6pt" to="486pt,6pt" strokeweight="1.59mm">
            <v:stroke joinstyle="miter"/>
          </v:line>
        </w:pict>
      </w:r>
      <w:r w:rsidR="00DF44F6">
        <w:rPr>
          <w:b w:val="0"/>
          <w:bCs/>
          <w:i/>
          <w:iCs/>
          <w:szCs w:val="24"/>
        </w:rPr>
        <w:br/>
      </w:r>
      <w:r w:rsidR="0072540A">
        <w:rPr>
          <w:b w:val="0"/>
          <w:bCs/>
          <w:iCs/>
          <w:szCs w:val="24"/>
        </w:rPr>
        <w:t>RELIANCE LIFE INSURANCE</w:t>
      </w:r>
    </w:p>
    <w:p w:rsidR="0072540A" w:rsidRDefault="0072540A" w:rsidP="0072540A">
      <w:pPr>
        <w:pStyle w:val="Title"/>
        <w:jc w:val="left"/>
        <w:rPr>
          <w:bCs/>
          <w:iCs/>
          <w:szCs w:val="24"/>
        </w:rPr>
      </w:pPr>
      <w:proofErr w:type="gramStart"/>
      <w:r>
        <w:rPr>
          <w:bCs/>
          <w:iCs/>
          <w:szCs w:val="24"/>
        </w:rPr>
        <w:t>Designation :</w:t>
      </w:r>
      <w:proofErr w:type="gramEnd"/>
      <w:r>
        <w:rPr>
          <w:bCs/>
          <w:iCs/>
          <w:szCs w:val="24"/>
        </w:rPr>
        <w:t xml:space="preserve">-Sales Manager </w:t>
      </w:r>
    </w:p>
    <w:p w:rsidR="0072540A" w:rsidRDefault="0072540A" w:rsidP="0072540A">
      <w:pPr>
        <w:pStyle w:val="Title"/>
        <w:jc w:val="left"/>
        <w:rPr>
          <w:bCs/>
          <w:i/>
          <w:iCs/>
          <w:szCs w:val="24"/>
        </w:rPr>
      </w:pPr>
      <w:proofErr w:type="gramStart"/>
      <w:r>
        <w:rPr>
          <w:bCs/>
          <w:iCs/>
          <w:szCs w:val="24"/>
        </w:rPr>
        <w:t>Tenure :-</w:t>
      </w:r>
      <w:proofErr w:type="gramEnd"/>
      <w:r>
        <w:rPr>
          <w:bCs/>
          <w:iCs/>
          <w:szCs w:val="24"/>
        </w:rPr>
        <w:t xml:space="preserve"> From  11 Nov 2014 to 26 till date</w:t>
      </w:r>
    </w:p>
    <w:p w:rsidR="0072540A" w:rsidRDefault="0072540A" w:rsidP="0072540A">
      <w:pPr>
        <w:pStyle w:val="Title"/>
        <w:jc w:val="left"/>
        <w:rPr>
          <w:bCs/>
          <w:iCs/>
          <w:szCs w:val="24"/>
        </w:rPr>
      </w:pPr>
    </w:p>
    <w:p w:rsidR="0072540A" w:rsidRDefault="0072540A" w:rsidP="0072540A">
      <w:pPr>
        <w:pStyle w:val="Title"/>
        <w:jc w:val="both"/>
        <w:rPr>
          <w:b w:val="0"/>
          <w:bCs/>
          <w:iCs/>
          <w:szCs w:val="24"/>
        </w:rPr>
      </w:pPr>
      <w:r>
        <w:rPr>
          <w:bCs/>
          <w:iCs/>
          <w:szCs w:val="24"/>
        </w:rPr>
        <w:t>Job Profile:</w:t>
      </w:r>
      <w:r>
        <w:rPr>
          <w:b w:val="0"/>
          <w:bCs/>
          <w:iCs/>
          <w:szCs w:val="24"/>
        </w:rPr>
        <w:t xml:space="preserve"> Handling a team of 17 </w:t>
      </w:r>
      <w:proofErr w:type="gramStart"/>
      <w:r>
        <w:rPr>
          <w:b w:val="0"/>
          <w:bCs/>
          <w:iCs/>
          <w:szCs w:val="24"/>
        </w:rPr>
        <w:t>advisor</w:t>
      </w:r>
      <w:proofErr w:type="gramEnd"/>
      <w:r w:rsidR="00E86A1D">
        <w:rPr>
          <w:b w:val="0"/>
          <w:bCs/>
          <w:iCs/>
          <w:szCs w:val="24"/>
        </w:rPr>
        <w:t>, achieving insurance</w:t>
      </w:r>
      <w:r>
        <w:rPr>
          <w:b w:val="0"/>
          <w:bCs/>
          <w:iCs/>
          <w:szCs w:val="24"/>
        </w:rPr>
        <w:t xml:space="preserve"> target of every month, cross</w:t>
      </w:r>
      <w:r w:rsidR="00E86A1D">
        <w:rPr>
          <w:b w:val="0"/>
          <w:bCs/>
          <w:iCs/>
          <w:szCs w:val="24"/>
        </w:rPr>
        <w:t xml:space="preserve"> sell TPP product like health insurance and </w:t>
      </w:r>
      <w:r>
        <w:rPr>
          <w:b w:val="0"/>
          <w:bCs/>
          <w:iCs/>
          <w:szCs w:val="24"/>
        </w:rPr>
        <w:t xml:space="preserve">etc. Responsible for </w:t>
      </w:r>
      <w:r w:rsidR="00E86A1D">
        <w:rPr>
          <w:b w:val="0"/>
          <w:bCs/>
          <w:iCs/>
          <w:szCs w:val="24"/>
        </w:rPr>
        <w:t xml:space="preserve">all insurance call closed with advisors and </w:t>
      </w:r>
      <w:r>
        <w:rPr>
          <w:b w:val="0"/>
          <w:bCs/>
          <w:iCs/>
          <w:szCs w:val="24"/>
        </w:rPr>
        <w:t xml:space="preserve">login form to </w:t>
      </w:r>
      <w:proofErr w:type="gramStart"/>
      <w:r>
        <w:rPr>
          <w:b w:val="0"/>
          <w:bCs/>
          <w:iCs/>
          <w:szCs w:val="24"/>
        </w:rPr>
        <w:t>Branch .</w:t>
      </w:r>
      <w:proofErr w:type="gramEnd"/>
      <w:r>
        <w:rPr>
          <w:b w:val="0"/>
          <w:bCs/>
          <w:iCs/>
          <w:szCs w:val="24"/>
        </w:rPr>
        <w:t xml:space="preserve"> </w:t>
      </w:r>
      <w:proofErr w:type="gramStart"/>
      <w:r>
        <w:rPr>
          <w:b w:val="0"/>
          <w:bCs/>
          <w:iCs/>
          <w:szCs w:val="24"/>
        </w:rPr>
        <w:t xml:space="preserve">Responsible of recruitment, training of new </w:t>
      </w:r>
      <w:proofErr w:type="spellStart"/>
      <w:r>
        <w:rPr>
          <w:b w:val="0"/>
          <w:bCs/>
          <w:iCs/>
          <w:szCs w:val="24"/>
        </w:rPr>
        <w:t>joi</w:t>
      </w:r>
      <w:r w:rsidR="00E86A1D">
        <w:rPr>
          <w:b w:val="0"/>
          <w:bCs/>
          <w:iCs/>
          <w:szCs w:val="24"/>
        </w:rPr>
        <w:t>nees</w:t>
      </w:r>
      <w:proofErr w:type="spellEnd"/>
      <w:r w:rsidR="00E86A1D">
        <w:rPr>
          <w:b w:val="0"/>
          <w:bCs/>
          <w:iCs/>
          <w:szCs w:val="24"/>
        </w:rPr>
        <w:t>.</w:t>
      </w:r>
      <w:proofErr w:type="gramEnd"/>
    </w:p>
    <w:p w:rsidR="0072540A" w:rsidRDefault="0072540A" w:rsidP="0072540A">
      <w:pPr>
        <w:pStyle w:val="Subtitle"/>
        <w:rPr>
          <w:i w:val="0"/>
        </w:rPr>
      </w:pPr>
    </w:p>
    <w:p w:rsidR="00E86A1D" w:rsidRPr="00E86A1D" w:rsidRDefault="00E86A1D" w:rsidP="00E86A1D">
      <w:pPr>
        <w:pStyle w:val="BodyText"/>
      </w:pPr>
    </w:p>
    <w:p w:rsidR="0072540A" w:rsidRPr="0072540A" w:rsidRDefault="0072540A" w:rsidP="0072540A">
      <w:pPr>
        <w:pStyle w:val="Subtitle"/>
      </w:pPr>
    </w:p>
    <w:p w:rsidR="0072540A" w:rsidRPr="0072540A" w:rsidRDefault="0072540A" w:rsidP="0072540A">
      <w:pPr>
        <w:pStyle w:val="Subtitle"/>
        <w:rPr>
          <w:i w:val="0"/>
        </w:rPr>
      </w:pPr>
    </w:p>
    <w:p w:rsidR="00DF44F6" w:rsidRDefault="00DE1CDA">
      <w:pPr>
        <w:pStyle w:val="Title"/>
        <w:jc w:val="left"/>
        <w:rPr>
          <w:bCs/>
          <w:iCs/>
          <w:szCs w:val="24"/>
          <w:u w:val="single"/>
        </w:rPr>
      </w:pPr>
      <w:r>
        <w:rPr>
          <w:bCs/>
          <w:iCs/>
          <w:szCs w:val="24"/>
          <w:u w:val="single"/>
        </w:rPr>
        <w:t>INDUSIND</w:t>
      </w:r>
      <w:r w:rsidR="00DF44F6">
        <w:rPr>
          <w:bCs/>
          <w:iCs/>
          <w:szCs w:val="24"/>
          <w:u w:val="single"/>
        </w:rPr>
        <w:t xml:space="preserve"> BANK </w:t>
      </w:r>
      <w:proofErr w:type="gramStart"/>
      <w:r w:rsidR="00DF44F6">
        <w:rPr>
          <w:bCs/>
          <w:iCs/>
          <w:szCs w:val="24"/>
          <w:u w:val="single"/>
        </w:rPr>
        <w:t>LTD ,</w:t>
      </w:r>
      <w:proofErr w:type="gramEnd"/>
      <w:r w:rsidR="00DF44F6">
        <w:rPr>
          <w:bCs/>
          <w:iCs/>
          <w:szCs w:val="24"/>
          <w:u w:val="single"/>
        </w:rPr>
        <w:t xml:space="preserve"> Delhi. </w:t>
      </w:r>
    </w:p>
    <w:p w:rsidR="00DF44F6" w:rsidRDefault="00DE1CDA">
      <w:pPr>
        <w:pStyle w:val="Title"/>
        <w:jc w:val="left"/>
        <w:rPr>
          <w:bCs/>
          <w:iCs/>
          <w:szCs w:val="24"/>
        </w:rPr>
      </w:pPr>
      <w:proofErr w:type="gramStart"/>
      <w:r>
        <w:rPr>
          <w:bCs/>
          <w:iCs/>
          <w:szCs w:val="24"/>
        </w:rPr>
        <w:t>Designation :</w:t>
      </w:r>
      <w:proofErr w:type="gramEnd"/>
      <w:r>
        <w:rPr>
          <w:bCs/>
          <w:iCs/>
          <w:szCs w:val="24"/>
        </w:rPr>
        <w:t>-Associate Sales Manager</w:t>
      </w:r>
      <w:r w:rsidR="00DF44F6">
        <w:rPr>
          <w:bCs/>
          <w:iCs/>
          <w:szCs w:val="24"/>
        </w:rPr>
        <w:t xml:space="preserve"> (Saving &amp; Current Account)</w:t>
      </w:r>
    </w:p>
    <w:p w:rsidR="00DF44F6" w:rsidRDefault="00DF44F6">
      <w:pPr>
        <w:pStyle w:val="Title"/>
        <w:jc w:val="left"/>
        <w:rPr>
          <w:bCs/>
          <w:iCs/>
          <w:szCs w:val="24"/>
        </w:rPr>
      </w:pPr>
      <w:proofErr w:type="gramStart"/>
      <w:r>
        <w:rPr>
          <w:bCs/>
          <w:iCs/>
          <w:szCs w:val="24"/>
        </w:rPr>
        <w:t>Te</w:t>
      </w:r>
      <w:r w:rsidR="00876631">
        <w:rPr>
          <w:bCs/>
          <w:iCs/>
          <w:szCs w:val="24"/>
        </w:rPr>
        <w:t>nure :-</w:t>
      </w:r>
      <w:proofErr w:type="gramEnd"/>
      <w:r w:rsidR="00876631">
        <w:rPr>
          <w:bCs/>
          <w:iCs/>
          <w:szCs w:val="24"/>
        </w:rPr>
        <w:t xml:space="preserve"> From  19 May 2014</w:t>
      </w:r>
      <w:r w:rsidR="0072540A">
        <w:rPr>
          <w:bCs/>
          <w:iCs/>
          <w:szCs w:val="24"/>
        </w:rPr>
        <w:t xml:space="preserve"> to 26 Oct 2014</w:t>
      </w:r>
    </w:p>
    <w:p w:rsidR="00DF44F6" w:rsidRDefault="00DF44F6">
      <w:pPr>
        <w:pStyle w:val="Title"/>
        <w:jc w:val="left"/>
        <w:rPr>
          <w:bCs/>
          <w:iCs/>
          <w:szCs w:val="24"/>
        </w:rPr>
      </w:pPr>
    </w:p>
    <w:p w:rsidR="00DF44F6" w:rsidRDefault="00DF44F6">
      <w:pPr>
        <w:pStyle w:val="Title"/>
        <w:jc w:val="both"/>
        <w:rPr>
          <w:b w:val="0"/>
          <w:bCs/>
          <w:iCs/>
          <w:szCs w:val="24"/>
        </w:rPr>
      </w:pPr>
      <w:r>
        <w:rPr>
          <w:bCs/>
          <w:iCs/>
          <w:szCs w:val="24"/>
        </w:rPr>
        <w:t>Job Profile:</w:t>
      </w:r>
      <w:r>
        <w:rPr>
          <w:b w:val="0"/>
          <w:bCs/>
          <w:iCs/>
          <w:szCs w:val="24"/>
        </w:rPr>
        <w:t xml:space="preserve"> </w:t>
      </w:r>
      <w:r w:rsidR="00761D16">
        <w:rPr>
          <w:b w:val="0"/>
          <w:bCs/>
          <w:iCs/>
          <w:szCs w:val="24"/>
        </w:rPr>
        <w:t>Handling</w:t>
      </w:r>
      <w:r>
        <w:rPr>
          <w:b w:val="0"/>
          <w:bCs/>
          <w:iCs/>
          <w:szCs w:val="24"/>
        </w:rPr>
        <w:t xml:space="preserve"> CASA target of every month, cross sell TPP product like Insurance and generating the assets lead like HL, T/W Loan Personal Loan etc. </w:t>
      </w:r>
      <w:proofErr w:type="gramStart"/>
      <w:r>
        <w:rPr>
          <w:b w:val="0"/>
          <w:bCs/>
          <w:iCs/>
          <w:szCs w:val="24"/>
        </w:rPr>
        <w:t>Responsible for login form to Branch Back up Manager, follow up the form till opening of a/c. Responsibl</w:t>
      </w:r>
      <w:r w:rsidR="00761D16">
        <w:rPr>
          <w:b w:val="0"/>
          <w:bCs/>
          <w:iCs/>
          <w:szCs w:val="24"/>
        </w:rPr>
        <w:t>e</w:t>
      </w:r>
      <w:r>
        <w:rPr>
          <w:b w:val="0"/>
          <w:bCs/>
          <w:iCs/>
          <w:szCs w:val="24"/>
        </w:rPr>
        <w:t>.</w:t>
      </w:r>
      <w:proofErr w:type="gramEnd"/>
    </w:p>
    <w:p w:rsidR="00DF44F6" w:rsidRDefault="00DF44F6">
      <w:pPr>
        <w:pStyle w:val="Title"/>
        <w:jc w:val="left"/>
        <w:rPr>
          <w:b w:val="0"/>
          <w:bCs/>
          <w:i/>
          <w:iCs/>
          <w:szCs w:val="24"/>
        </w:rPr>
      </w:pPr>
    </w:p>
    <w:p w:rsidR="00DF44F6" w:rsidRDefault="00DF44F6">
      <w:pPr>
        <w:pStyle w:val="Title"/>
        <w:jc w:val="left"/>
        <w:rPr>
          <w:b w:val="0"/>
          <w:bCs/>
          <w:i/>
          <w:iCs/>
          <w:szCs w:val="24"/>
        </w:rPr>
      </w:pPr>
      <w:r>
        <w:rPr>
          <w:b w:val="0"/>
          <w:bCs/>
          <w:i/>
          <w:iCs/>
          <w:szCs w:val="24"/>
        </w:rPr>
        <w:t xml:space="preserve">                                                    .</w:t>
      </w:r>
    </w:p>
    <w:p w:rsidR="00DF44F6" w:rsidRDefault="00DF44F6">
      <w:pPr>
        <w:pStyle w:val="Title"/>
        <w:jc w:val="left"/>
        <w:rPr>
          <w:b w:val="0"/>
          <w:bCs/>
          <w:i/>
          <w:iCs/>
          <w:szCs w:val="24"/>
        </w:rPr>
      </w:pPr>
      <w:r>
        <w:rPr>
          <w:b w:val="0"/>
          <w:bCs/>
          <w:i/>
          <w:iCs/>
          <w:szCs w:val="24"/>
        </w:rPr>
        <w:t xml:space="preserve">                                                                                                           </w:t>
      </w:r>
    </w:p>
    <w:p w:rsidR="00761D16" w:rsidRDefault="00761D16" w:rsidP="00DE1CDA">
      <w:pPr>
        <w:pStyle w:val="Title"/>
        <w:jc w:val="left"/>
        <w:rPr>
          <w:bCs/>
          <w:iCs/>
          <w:szCs w:val="24"/>
          <w:u w:val="single"/>
        </w:rPr>
      </w:pPr>
    </w:p>
    <w:p w:rsidR="00876631" w:rsidRDefault="00876631" w:rsidP="00DE1CDA">
      <w:pPr>
        <w:pStyle w:val="Title"/>
        <w:jc w:val="left"/>
        <w:rPr>
          <w:bCs/>
          <w:iCs/>
          <w:szCs w:val="24"/>
          <w:u w:val="single"/>
        </w:rPr>
      </w:pPr>
    </w:p>
    <w:p w:rsidR="00E86A1D" w:rsidRPr="00E86A1D" w:rsidRDefault="00E86A1D" w:rsidP="00E86A1D">
      <w:pPr>
        <w:pStyle w:val="Subtitle"/>
      </w:pPr>
    </w:p>
    <w:p w:rsidR="00876631" w:rsidRDefault="00876631" w:rsidP="00DE1CDA">
      <w:pPr>
        <w:pStyle w:val="Title"/>
        <w:jc w:val="left"/>
        <w:rPr>
          <w:bCs/>
          <w:iCs/>
          <w:szCs w:val="24"/>
          <w:u w:val="single"/>
        </w:rPr>
      </w:pPr>
    </w:p>
    <w:p w:rsidR="00DE1CDA" w:rsidRDefault="00DE1CDA" w:rsidP="00DE1CDA">
      <w:pPr>
        <w:pStyle w:val="Title"/>
        <w:jc w:val="left"/>
        <w:rPr>
          <w:bCs/>
          <w:iCs/>
          <w:szCs w:val="24"/>
          <w:u w:val="single"/>
        </w:rPr>
      </w:pPr>
      <w:r>
        <w:rPr>
          <w:bCs/>
          <w:iCs/>
          <w:szCs w:val="24"/>
          <w:u w:val="single"/>
        </w:rPr>
        <w:t xml:space="preserve">HDFC BANK </w:t>
      </w:r>
      <w:proofErr w:type="gramStart"/>
      <w:r>
        <w:rPr>
          <w:bCs/>
          <w:iCs/>
          <w:szCs w:val="24"/>
          <w:u w:val="single"/>
        </w:rPr>
        <w:t>LTD ,</w:t>
      </w:r>
      <w:proofErr w:type="gramEnd"/>
      <w:r>
        <w:rPr>
          <w:bCs/>
          <w:iCs/>
          <w:szCs w:val="24"/>
          <w:u w:val="single"/>
        </w:rPr>
        <w:t xml:space="preserve"> Delhi. </w:t>
      </w:r>
    </w:p>
    <w:p w:rsidR="00DE1CDA" w:rsidRDefault="00DE1CDA" w:rsidP="00DE1CDA">
      <w:pPr>
        <w:pStyle w:val="Title"/>
        <w:jc w:val="left"/>
        <w:rPr>
          <w:bCs/>
          <w:iCs/>
          <w:szCs w:val="24"/>
        </w:rPr>
      </w:pPr>
      <w:proofErr w:type="gramStart"/>
      <w:r>
        <w:rPr>
          <w:bCs/>
          <w:iCs/>
          <w:szCs w:val="24"/>
        </w:rPr>
        <w:t>Designation :</w:t>
      </w:r>
      <w:proofErr w:type="gramEnd"/>
      <w:r>
        <w:rPr>
          <w:bCs/>
          <w:iCs/>
          <w:szCs w:val="24"/>
        </w:rPr>
        <w:t>-Team Leader (Saving &amp; Current Account)</w:t>
      </w:r>
    </w:p>
    <w:p w:rsidR="00DE1CDA" w:rsidRDefault="00DE1CDA" w:rsidP="00DE1CDA">
      <w:pPr>
        <w:pStyle w:val="Title"/>
        <w:jc w:val="left"/>
        <w:rPr>
          <w:bCs/>
          <w:iCs/>
          <w:szCs w:val="24"/>
        </w:rPr>
      </w:pPr>
      <w:proofErr w:type="gramStart"/>
      <w:r>
        <w:rPr>
          <w:bCs/>
          <w:iCs/>
          <w:szCs w:val="24"/>
        </w:rPr>
        <w:t>Tenure :-</w:t>
      </w:r>
      <w:proofErr w:type="gramEnd"/>
      <w:r>
        <w:rPr>
          <w:bCs/>
          <w:iCs/>
          <w:szCs w:val="24"/>
        </w:rPr>
        <w:t xml:space="preserve"> From </w:t>
      </w:r>
      <w:r w:rsidR="00876631">
        <w:rPr>
          <w:bCs/>
          <w:iCs/>
          <w:szCs w:val="24"/>
        </w:rPr>
        <w:t xml:space="preserve"> 24 June</w:t>
      </w:r>
      <w:r w:rsidR="00761D16">
        <w:rPr>
          <w:bCs/>
          <w:iCs/>
          <w:szCs w:val="24"/>
        </w:rPr>
        <w:t xml:space="preserve"> 2008</w:t>
      </w:r>
      <w:r>
        <w:rPr>
          <w:bCs/>
          <w:iCs/>
          <w:szCs w:val="24"/>
        </w:rPr>
        <w:t xml:space="preserve"> to</w:t>
      </w:r>
      <w:r w:rsidR="00876631">
        <w:rPr>
          <w:bCs/>
          <w:iCs/>
          <w:szCs w:val="24"/>
        </w:rPr>
        <w:t xml:space="preserve"> 17 May 2014</w:t>
      </w:r>
    </w:p>
    <w:p w:rsidR="00DE1CDA" w:rsidRDefault="00DE1CDA" w:rsidP="00DE1CDA">
      <w:pPr>
        <w:pStyle w:val="Title"/>
        <w:jc w:val="left"/>
        <w:rPr>
          <w:bCs/>
          <w:iCs/>
          <w:szCs w:val="24"/>
        </w:rPr>
      </w:pPr>
    </w:p>
    <w:p w:rsidR="00DE1CDA" w:rsidRDefault="00DE1CDA" w:rsidP="00DE1CDA">
      <w:pPr>
        <w:pStyle w:val="Title"/>
        <w:jc w:val="both"/>
        <w:rPr>
          <w:b w:val="0"/>
          <w:bCs/>
          <w:iCs/>
          <w:szCs w:val="24"/>
        </w:rPr>
      </w:pPr>
      <w:r>
        <w:rPr>
          <w:bCs/>
          <w:iCs/>
          <w:szCs w:val="24"/>
        </w:rPr>
        <w:t>Job Profile:</w:t>
      </w:r>
      <w:r>
        <w:rPr>
          <w:b w:val="0"/>
          <w:bCs/>
          <w:iCs/>
          <w:szCs w:val="24"/>
        </w:rPr>
        <w:t xml:space="preserve"> Handling a team of 15 executives, achieving CASA target of every month, cross sell TPP product like Insurance and generating the assets lead like HL, T/W Loan Personal Loan etc. </w:t>
      </w:r>
      <w:proofErr w:type="gramStart"/>
      <w:r>
        <w:rPr>
          <w:b w:val="0"/>
          <w:bCs/>
          <w:iCs/>
          <w:szCs w:val="24"/>
        </w:rPr>
        <w:t xml:space="preserve">Responsible for login form to Branch Back up Manager, follow up the form till opening of a/c. Responsible of recruitment, training of new </w:t>
      </w:r>
      <w:proofErr w:type="spellStart"/>
      <w:r>
        <w:rPr>
          <w:b w:val="0"/>
          <w:bCs/>
          <w:iCs/>
          <w:szCs w:val="24"/>
        </w:rPr>
        <w:t>joinees</w:t>
      </w:r>
      <w:proofErr w:type="spellEnd"/>
      <w:r>
        <w:rPr>
          <w:b w:val="0"/>
          <w:bCs/>
          <w:iCs/>
          <w:szCs w:val="24"/>
        </w:rPr>
        <w:t>.</w:t>
      </w:r>
      <w:proofErr w:type="gramEnd"/>
      <w:r>
        <w:rPr>
          <w:b w:val="0"/>
          <w:bCs/>
          <w:iCs/>
          <w:szCs w:val="24"/>
        </w:rPr>
        <w:t xml:space="preserve"> </w:t>
      </w:r>
      <w:proofErr w:type="gramStart"/>
      <w:r>
        <w:rPr>
          <w:b w:val="0"/>
          <w:bCs/>
          <w:iCs/>
          <w:szCs w:val="24"/>
        </w:rPr>
        <w:t>Responsible for individual targets for each executive.</w:t>
      </w:r>
      <w:proofErr w:type="gramEnd"/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  <w:r>
        <w:rPr>
          <w:b w:val="0"/>
          <w:bCs/>
          <w:iCs/>
          <w:szCs w:val="24"/>
        </w:rPr>
        <w:t xml:space="preserve">                                         </w:t>
      </w:r>
    </w:p>
    <w:p w:rsidR="00E86A1D" w:rsidRDefault="00E86A1D">
      <w:pPr>
        <w:pStyle w:val="Title"/>
        <w:jc w:val="left"/>
        <w:rPr>
          <w:bCs/>
          <w:iCs/>
          <w:szCs w:val="24"/>
          <w:u w:val="single"/>
        </w:rPr>
      </w:pPr>
    </w:p>
    <w:p w:rsidR="00E86A1D" w:rsidRDefault="00E86A1D">
      <w:pPr>
        <w:pStyle w:val="Title"/>
        <w:jc w:val="left"/>
        <w:rPr>
          <w:bCs/>
          <w:iCs/>
          <w:szCs w:val="24"/>
          <w:u w:val="single"/>
        </w:rPr>
      </w:pPr>
    </w:p>
    <w:p w:rsidR="00E86A1D" w:rsidRDefault="00E86A1D">
      <w:pPr>
        <w:pStyle w:val="Title"/>
        <w:jc w:val="left"/>
        <w:rPr>
          <w:bCs/>
          <w:iCs/>
          <w:szCs w:val="24"/>
          <w:u w:val="single"/>
        </w:rPr>
      </w:pPr>
    </w:p>
    <w:p w:rsidR="00E86A1D" w:rsidRDefault="00E86A1D">
      <w:pPr>
        <w:pStyle w:val="Title"/>
        <w:jc w:val="left"/>
        <w:rPr>
          <w:bCs/>
          <w:iCs/>
          <w:szCs w:val="24"/>
          <w:u w:val="single"/>
        </w:rPr>
      </w:pPr>
    </w:p>
    <w:p w:rsidR="00E86A1D" w:rsidRDefault="00E86A1D">
      <w:pPr>
        <w:pStyle w:val="Title"/>
        <w:jc w:val="left"/>
        <w:rPr>
          <w:bCs/>
          <w:iCs/>
          <w:szCs w:val="24"/>
          <w:u w:val="single"/>
        </w:rPr>
      </w:pPr>
    </w:p>
    <w:p w:rsidR="00E86A1D" w:rsidRDefault="00E86A1D">
      <w:pPr>
        <w:pStyle w:val="Title"/>
        <w:jc w:val="left"/>
        <w:rPr>
          <w:bCs/>
          <w:iCs/>
          <w:szCs w:val="24"/>
          <w:u w:val="single"/>
        </w:rPr>
      </w:pPr>
    </w:p>
    <w:p w:rsidR="00E86A1D" w:rsidRDefault="00E86A1D">
      <w:pPr>
        <w:pStyle w:val="Title"/>
        <w:jc w:val="left"/>
        <w:rPr>
          <w:bCs/>
          <w:iCs/>
          <w:szCs w:val="24"/>
          <w:u w:val="single"/>
        </w:rPr>
      </w:pPr>
    </w:p>
    <w:p w:rsidR="00E86A1D" w:rsidRDefault="00E86A1D">
      <w:pPr>
        <w:pStyle w:val="Title"/>
        <w:jc w:val="left"/>
        <w:rPr>
          <w:bCs/>
          <w:iCs/>
          <w:szCs w:val="24"/>
          <w:u w:val="single"/>
        </w:rPr>
      </w:pPr>
    </w:p>
    <w:p w:rsidR="00E86A1D" w:rsidRDefault="00E86A1D">
      <w:pPr>
        <w:pStyle w:val="Title"/>
        <w:jc w:val="left"/>
        <w:rPr>
          <w:bCs/>
          <w:iCs/>
          <w:szCs w:val="24"/>
          <w:u w:val="single"/>
        </w:rPr>
      </w:pPr>
    </w:p>
    <w:p w:rsidR="00E86A1D" w:rsidRDefault="00E86A1D">
      <w:pPr>
        <w:pStyle w:val="Title"/>
        <w:jc w:val="left"/>
        <w:rPr>
          <w:bCs/>
          <w:iCs/>
          <w:szCs w:val="24"/>
          <w:u w:val="single"/>
        </w:rPr>
      </w:pPr>
    </w:p>
    <w:p w:rsidR="00E86A1D" w:rsidRDefault="00E86A1D">
      <w:pPr>
        <w:pStyle w:val="Title"/>
        <w:jc w:val="left"/>
        <w:rPr>
          <w:bCs/>
          <w:iCs/>
          <w:szCs w:val="24"/>
          <w:u w:val="single"/>
        </w:rPr>
      </w:pPr>
    </w:p>
    <w:p w:rsidR="00E86A1D" w:rsidRDefault="00E86A1D">
      <w:pPr>
        <w:pStyle w:val="Title"/>
        <w:jc w:val="left"/>
        <w:rPr>
          <w:bCs/>
          <w:iCs/>
          <w:szCs w:val="24"/>
          <w:u w:val="single"/>
        </w:rPr>
      </w:pPr>
    </w:p>
    <w:p w:rsidR="00E86A1D" w:rsidRDefault="00E86A1D">
      <w:pPr>
        <w:pStyle w:val="Title"/>
        <w:jc w:val="left"/>
        <w:rPr>
          <w:bCs/>
          <w:iCs/>
          <w:szCs w:val="24"/>
          <w:u w:val="single"/>
        </w:rPr>
      </w:pPr>
    </w:p>
    <w:p w:rsidR="00DF44F6" w:rsidRDefault="00DF44F6">
      <w:pPr>
        <w:pStyle w:val="Title"/>
        <w:jc w:val="left"/>
        <w:rPr>
          <w:bCs/>
          <w:iCs/>
          <w:szCs w:val="24"/>
          <w:u w:val="single"/>
        </w:rPr>
      </w:pPr>
      <w:r>
        <w:rPr>
          <w:bCs/>
          <w:iCs/>
          <w:szCs w:val="24"/>
          <w:u w:val="single"/>
        </w:rPr>
        <w:t>Academic Qualification: -</w:t>
      </w:r>
    </w:p>
    <w:p w:rsidR="00DF44F6" w:rsidRDefault="00DF44F6">
      <w:pPr>
        <w:pStyle w:val="Title"/>
        <w:jc w:val="left"/>
        <w:rPr>
          <w:bCs/>
          <w:iCs/>
          <w:szCs w:val="24"/>
        </w:rPr>
      </w:pPr>
    </w:p>
    <w:p w:rsidR="00DF44F6" w:rsidRDefault="00876631">
      <w:pPr>
        <w:pStyle w:val="Title"/>
        <w:numPr>
          <w:ilvl w:val="0"/>
          <w:numId w:val="6"/>
        </w:numPr>
        <w:jc w:val="left"/>
        <w:rPr>
          <w:b w:val="0"/>
          <w:bCs/>
          <w:iCs/>
          <w:szCs w:val="24"/>
        </w:rPr>
      </w:pPr>
      <w:r>
        <w:rPr>
          <w:b w:val="0"/>
          <w:bCs/>
          <w:iCs/>
          <w:szCs w:val="24"/>
        </w:rPr>
        <w:t xml:space="preserve">M.A </w:t>
      </w:r>
      <w:proofErr w:type="gramStart"/>
      <w:r>
        <w:rPr>
          <w:b w:val="0"/>
          <w:bCs/>
          <w:iCs/>
          <w:szCs w:val="24"/>
        </w:rPr>
        <w:t xml:space="preserve">from  </w:t>
      </w:r>
      <w:proofErr w:type="spellStart"/>
      <w:r>
        <w:rPr>
          <w:b w:val="0"/>
          <w:bCs/>
          <w:iCs/>
          <w:szCs w:val="24"/>
        </w:rPr>
        <w:t>Shyam</w:t>
      </w:r>
      <w:proofErr w:type="spellEnd"/>
      <w:proofErr w:type="gramEnd"/>
      <w:r>
        <w:rPr>
          <w:b w:val="0"/>
          <w:bCs/>
          <w:iCs/>
          <w:szCs w:val="24"/>
        </w:rPr>
        <w:t xml:space="preserve"> </w:t>
      </w:r>
      <w:proofErr w:type="spellStart"/>
      <w:r>
        <w:rPr>
          <w:b w:val="0"/>
          <w:bCs/>
          <w:iCs/>
          <w:szCs w:val="24"/>
        </w:rPr>
        <w:t>Lal</w:t>
      </w:r>
      <w:proofErr w:type="spellEnd"/>
      <w:r>
        <w:rPr>
          <w:b w:val="0"/>
          <w:bCs/>
          <w:iCs/>
          <w:szCs w:val="24"/>
        </w:rPr>
        <w:t xml:space="preserve"> College (Delhi</w:t>
      </w:r>
      <w:r w:rsidR="00DF44F6">
        <w:rPr>
          <w:b w:val="0"/>
          <w:bCs/>
          <w:iCs/>
          <w:szCs w:val="24"/>
        </w:rPr>
        <w:t xml:space="preserve"> University</w:t>
      </w:r>
      <w:r>
        <w:rPr>
          <w:b w:val="0"/>
          <w:bCs/>
          <w:iCs/>
          <w:szCs w:val="24"/>
        </w:rPr>
        <w:t>) in 2007</w:t>
      </w:r>
    </w:p>
    <w:p w:rsidR="00876631" w:rsidRPr="008E016B" w:rsidRDefault="00876631" w:rsidP="008E016B">
      <w:pPr>
        <w:pStyle w:val="NoSpacing"/>
        <w:numPr>
          <w:ilvl w:val="0"/>
          <w:numId w:val="8"/>
        </w:numPr>
        <w:rPr>
          <w:sz w:val="22"/>
          <w:szCs w:val="22"/>
        </w:rPr>
      </w:pPr>
      <w:r w:rsidRPr="008E016B">
        <w:rPr>
          <w:sz w:val="22"/>
          <w:szCs w:val="22"/>
        </w:rPr>
        <w:t xml:space="preserve">B.A from  </w:t>
      </w:r>
      <w:proofErr w:type="spellStart"/>
      <w:r w:rsidRPr="008E016B">
        <w:rPr>
          <w:sz w:val="22"/>
          <w:szCs w:val="22"/>
        </w:rPr>
        <w:t>Shyam</w:t>
      </w:r>
      <w:proofErr w:type="spellEnd"/>
      <w:r w:rsidRPr="008E016B">
        <w:rPr>
          <w:sz w:val="22"/>
          <w:szCs w:val="22"/>
        </w:rPr>
        <w:t xml:space="preserve"> </w:t>
      </w:r>
      <w:proofErr w:type="spellStart"/>
      <w:r w:rsidRPr="008E016B">
        <w:rPr>
          <w:sz w:val="22"/>
          <w:szCs w:val="22"/>
        </w:rPr>
        <w:t>Lal</w:t>
      </w:r>
      <w:proofErr w:type="spellEnd"/>
      <w:r w:rsidRPr="008E016B">
        <w:rPr>
          <w:sz w:val="22"/>
          <w:szCs w:val="22"/>
        </w:rPr>
        <w:t xml:space="preserve"> College (Delhi University) in 200</w:t>
      </w:r>
      <w:r w:rsidR="008E016B" w:rsidRPr="008E016B">
        <w:rPr>
          <w:sz w:val="22"/>
          <w:szCs w:val="22"/>
        </w:rPr>
        <w:t>5</w:t>
      </w:r>
    </w:p>
    <w:p w:rsidR="00DF44F6" w:rsidRDefault="009F392C">
      <w:pPr>
        <w:pStyle w:val="Title"/>
        <w:numPr>
          <w:ilvl w:val="0"/>
          <w:numId w:val="6"/>
        </w:numPr>
        <w:jc w:val="left"/>
        <w:rPr>
          <w:b w:val="0"/>
          <w:bCs/>
          <w:iCs/>
          <w:szCs w:val="24"/>
        </w:rPr>
      </w:pPr>
      <w:r>
        <w:rPr>
          <w:b w:val="0"/>
          <w:bCs/>
          <w:iCs/>
          <w:szCs w:val="24"/>
        </w:rPr>
        <w:t>Intermediate passed from CBSE Board 2002</w:t>
      </w:r>
    </w:p>
    <w:p w:rsidR="00DF44F6" w:rsidRDefault="009F392C">
      <w:pPr>
        <w:pStyle w:val="Title"/>
        <w:numPr>
          <w:ilvl w:val="0"/>
          <w:numId w:val="6"/>
        </w:numPr>
        <w:jc w:val="left"/>
        <w:rPr>
          <w:b w:val="0"/>
          <w:bCs/>
          <w:iCs/>
          <w:szCs w:val="24"/>
        </w:rPr>
      </w:pPr>
      <w:r>
        <w:rPr>
          <w:b w:val="0"/>
          <w:bCs/>
          <w:iCs/>
          <w:szCs w:val="24"/>
        </w:rPr>
        <w:t>High school passed from CBSE Board 2000</w:t>
      </w: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</w:p>
    <w:p w:rsidR="00DF44F6" w:rsidRDefault="00DF44F6" w:rsidP="00761D16">
      <w:pPr>
        <w:pStyle w:val="Title"/>
        <w:ind w:left="720"/>
        <w:jc w:val="left"/>
        <w:rPr>
          <w:b w:val="0"/>
          <w:bCs/>
          <w:iCs/>
          <w:szCs w:val="24"/>
        </w:rPr>
      </w:pP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</w:p>
    <w:p w:rsidR="00DF44F6" w:rsidRDefault="00DF44F6">
      <w:pPr>
        <w:pStyle w:val="Title"/>
        <w:jc w:val="left"/>
        <w:rPr>
          <w:bCs/>
          <w:iCs/>
          <w:szCs w:val="24"/>
          <w:u w:val="single"/>
        </w:rPr>
      </w:pPr>
      <w:r>
        <w:rPr>
          <w:bCs/>
          <w:iCs/>
          <w:szCs w:val="24"/>
          <w:u w:val="single"/>
        </w:rPr>
        <w:t>Personal Details: -</w:t>
      </w:r>
    </w:p>
    <w:p w:rsidR="00DF44F6" w:rsidRDefault="00DF44F6">
      <w:pPr>
        <w:pStyle w:val="Title"/>
        <w:jc w:val="left"/>
        <w:rPr>
          <w:bCs/>
          <w:iCs/>
          <w:szCs w:val="24"/>
        </w:rPr>
      </w:pP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  <w:r>
        <w:rPr>
          <w:bCs/>
          <w:iCs/>
          <w:szCs w:val="24"/>
        </w:rPr>
        <w:t xml:space="preserve">     </w:t>
      </w:r>
      <w:r>
        <w:rPr>
          <w:bCs/>
          <w:iCs/>
          <w:szCs w:val="24"/>
        </w:rPr>
        <w:tab/>
        <w:t xml:space="preserve">                    Date of Birth</w:t>
      </w:r>
      <w:r>
        <w:rPr>
          <w:b w:val="0"/>
          <w:bCs/>
          <w:iCs/>
          <w:szCs w:val="24"/>
        </w:rPr>
        <w:tab/>
        <w:t xml:space="preserve"> </w:t>
      </w:r>
      <w:r>
        <w:rPr>
          <w:b w:val="0"/>
          <w:bCs/>
          <w:iCs/>
          <w:szCs w:val="24"/>
        </w:rPr>
        <w:tab/>
        <w:t xml:space="preserve">            </w:t>
      </w:r>
      <w:r>
        <w:rPr>
          <w:bCs/>
          <w:iCs/>
          <w:szCs w:val="24"/>
        </w:rPr>
        <w:t xml:space="preserve">:   </w:t>
      </w:r>
      <w:r w:rsidR="009F392C">
        <w:rPr>
          <w:b w:val="0"/>
          <w:bCs/>
          <w:iCs/>
          <w:szCs w:val="24"/>
        </w:rPr>
        <w:t xml:space="preserve">          13 August.1985</w:t>
      </w: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  <w:r>
        <w:rPr>
          <w:b w:val="0"/>
          <w:bCs/>
          <w:iCs/>
          <w:szCs w:val="24"/>
        </w:rPr>
        <w:t xml:space="preserve">                               </w:t>
      </w:r>
      <w:r>
        <w:rPr>
          <w:bCs/>
          <w:iCs/>
          <w:szCs w:val="24"/>
        </w:rPr>
        <w:t>Father’s Name</w:t>
      </w:r>
      <w:r>
        <w:rPr>
          <w:bCs/>
          <w:iCs/>
          <w:szCs w:val="24"/>
        </w:rPr>
        <w:tab/>
      </w:r>
      <w:r>
        <w:rPr>
          <w:b w:val="0"/>
          <w:bCs/>
          <w:iCs/>
          <w:szCs w:val="24"/>
        </w:rPr>
        <w:tab/>
        <w:t xml:space="preserve">            </w:t>
      </w:r>
      <w:r>
        <w:rPr>
          <w:bCs/>
          <w:iCs/>
          <w:szCs w:val="24"/>
        </w:rPr>
        <w:t>:</w:t>
      </w:r>
      <w:r w:rsidR="009F392C">
        <w:rPr>
          <w:b w:val="0"/>
          <w:bCs/>
          <w:iCs/>
          <w:szCs w:val="24"/>
        </w:rPr>
        <w:t xml:space="preserve">             </w:t>
      </w:r>
      <w:proofErr w:type="spellStart"/>
      <w:r w:rsidR="009F392C">
        <w:rPr>
          <w:b w:val="0"/>
          <w:bCs/>
          <w:iCs/>
          <w:szCs w:val="24"/>
        </w:rPr>
        <w:t>Shri</w:t>
      </w:r>
      <w:proofErr w:type="spellEnd"/>
      <w:r w:rsidR="009F392C">
        <w:rPr>
          <w:b w:val="0"/>
          <w:bCs/>
          <w:iCs/>
          <w:szCs w:val="24"/>
        </w:rPr>
        <w:t xml:space="preserve"> </w:t>
      </w:r>
      <w:proofErr w:type="spellStart"/>
      <w:r w:rsidR="009F392C">
        <w:rPr>
          <w:b w:val="0"/>
          <w:bCs/>
          <w:iCs/>
          <w:szCs w:val="24"/>
        </w:rPr>
        <w:t>Ved</w:t>
      </w:r>
      <w:proofErr w:type="spellEnd"/>
      <w:r w:rsidR="009F392C">
        <w:rPr>
          <w:b w:val="0"/>
          <w:bCs/>
          <w:iCs/>
          <w:szCs w:val="24"/>
        </w:rPr>
        <w:t xml:space="preserve"> </w:t>
      </w:r>
      <w:proofErr w:type="spellStart"/>
      <w:r w:rsidR="009F392C">
        <w:rPr>
          <w:b w:val="0"/>
          <w:bCs/>
          <w:iCs/>
          <w:szCs w:val="24"/>
        </w:rPr>
        <w:t>Prakash</w:t>
      </w:r>
      <w:proofErr w:type="spellEnd"/>
      <w:r w:rsidR="009F392C">
        <w:rPr>
          <w:b w:val="0"/>
          <w:bCs/>
          <w:iCs/>
          <w:szCs w:val="24"/>
        </w:rPr>
        <w:t xml:space="preserve"> </w:t>
      </w:r>
      <w:proofErr w:type="spellStart"/>
      <w:r w:rsidR="009F392C">
        <w:rPr>
          <w:b w:val="0"/>
          <w:bCs/>
          <w:iCs/>
          <w:szCs w:val="24"/>
        </w:rPr>
        <w:t>Verma</w:t>
      </w:r>
      <w:proofErr w:type="spellEnd"/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  <w:r>
        <w:rPr>
          <w:b w:val="0"/>
          <w:bCs/>
          <w:iCs/>
          <w:szCs w:val="24"/>
        </w:rPr>
        <w:t xml:space="preserve">                               </w:t>
      </w:r>
      <w:r>
        <w:rPr>
          <w:bCs/>
          <w:iCs/>
          <w:szCs w:val="24"/>
        </w:rPr>
        <w:t>Marital Status</w:t>
      </w:r>
      <w:r>
        <w:rPr>
          <w:bCs/>
          <w:iCs/>
          <w:szCs w:val="24"/>
        </w:rPr>
        <w:tab/>
      </w:r>
      <w:r>
        <w:rPr>
          <w:b w:val="0"/>
          <w:bCs/>
          <w:iCs/>
          <w:szCs w:val="24"/>
        </w:rPr>
        <w:tab/>
        <w:t xml:space="preserve">            </w:t>
      </w:r>
      <w:r>
        <w:rPr>
          <w:bCs/>
          <w:iCs/>
          <w:szCs w:val="24"/>
        </w:rPr>
        <w:t>:</w:t>
      </w:r>
      <w:r w:rsidR="00761D16">
        <w:rPr>
          <w:b w:val="0"/>
          <w:bCs/>
          <w:iCs/>
          <w:szCs w:val="24"/>
        </w:rPr>
        <w:tab/>
        <w:t xml:space="preserve">  Married</w:t>
      </w:r>
      <w:r>
        <w:rPr>
          <w:b w:val="0"/>
          <w:bCs/>
          <w:iCs/>
          <w:szCs w:val="24"/>
        </w:rPr>
        <w:t xml:space="preserve">                                                                                                                        </w:t>
      </w: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  <w:r>
        <w:rPr>
          <w:b w:val="0"/>
          <w:bCs/>
          <w:iCs/>
          <w:szCs w:val="24"/>
        </w:rPr>
        <w:t xml:space="preserve">                               </w:t>
      </w:r>
      <w:r>
        <w:rPr>
          <w:bCs/>
          <w:iCs/>
          <w:szCs w:val="24"/>
        </w:rPr>
        <w:t xml:space="preserve">Nationality                                  :             </w:t>
      </w:r>
      <w:r>
        <w:rPr>
          <w:b w:val="0"/>
          <w:bCs/>
          <w:iCs/>
          <w:szCs w:val="24"/>
        </w:rPr>
        <w:t>Indian</w:t>
      </w: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  <w:r>
        <w:rPr>
          <w:bCs/>
          <w:iCs/>
          <w:szCs w:val="24"/>
        </w:rPr>
        <w:t xml:space="preserve">                               Religion                                       :             </w:t>
      </w:r>
      <w:r w:rsidR="009F392C">
        <w:rPr>
          <w:b w:val="0"/>
          <w:bCs/>
          <w:iCs/>
          <w:szCs w:val="24"/>
        </w:rPr>
        <w:t>Hindu</w:t>
      </w: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  <w:r>
        <w:rPr>
          <w:b w:val="0"/>
          <w:bCs/>
          <w:iCs/>
          <w:szCs w:val="24"/>
        </w:rPr>
        <w:t xml:space="preserve">                               </w:t>
      </w:r>
      <w:r>
        <w:rPr>
          <w:bCs/>
          <w:iCs/>
          <w:szCs w:val="24"/>
        </w:rPr>
        <w:t xml:space="preserve">Sex         </w:t>
      </w:r>
      <w:r>
        <w:rPr>
          <w:b w:val="0"/>
          <w:bCs/>
          <w:iCs/>
          <w:szCs w:val="24"/>
        </w:rPr>
        <w:t xml:space="preserve">                                      </w:t>
      </w:r>
      <w:r>
        <w:rPr>
          <w:bCs/>
          <w:iCs/>
          <w:szCs w:val="24"/>
        </w:rPr>
        <w:t xml:space="preserve">:  </w:t>
      </w:r>
      <w:r>
        <w:rPr>
          <w:b w:val="0"/>
          <w:bCs/>
          <w:iCs/>
          <w:szCs w:val="24"/>
        </w:rPr>
        <w:t xml:space="preserve">           Male</w:t>
      </w: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</w:p>
    <w:p w:rsidR="00DF44F6" w:rsidRDefault="00DF44F6">
      <w:pPr>
        <w:pStyle w:val="Title"/>
        <w:jc w:val="left"/>
        <w:rPr>
          <w:b w:val="0"/>
          <w:bCs/>
          <w:iCs/>
          <w:szCs w:val="24"/>
        </w:rPr>
      </w:pPr>
      <w:r>
        <w:rPr>
          <w:bCs/>
          <w:iCs/>
          <w:szCs w:val="24"/>
        </w:rPr>
        <w:t xml:space="preserve">                               Languages known</w:t>
      </w:r>
      <w:r>
        <w:rPr>
          <w:b w:val="0"/>
          <w:bCs/>
          <w:iCs/>
          <w:szCs w:val="24"/>
        </w:rPr>
        <w:tab/>
      </w:r>
      <w:r>
        <w:rPr>
          <w:b w:val="0"/>
          <w:bCs/>
          <w:iCs/>
          <w:szCs w:val="24"/>
        </w:rPr>
        <w:tab/>
      </w:r>
      <w:r>
        <w:rPr>
          <w:bCs/>
          <w:iCs/>
          <w:szCs w:val="24"/>
        </w:rPr>
        <w:t>:</w:t>
      </w:r>
      <w:r>
        <w:rPr>
          <w:b w:val="0"/>
          <w:bCs/>
          <w:iCs/>
          <w:szCs w:val="24"/>
        </w:rPr>
        <w:tab/>
        <w:t xml:space="preserve">  Hindi &amp; English </w:t>
      </w:r>
    </w:p>
    <w:p w:rsidR="00DF44F6" w:rsidRDefault="00DF44F6">
      <w:pPr>
        <w:pStyle w:val="Title"/>
        <w:jc w:val="left"/>
        <w:rPr>
          <w:bCs/>
          <w:iCs/>
          <w:szCs w:val="24"/>
        </w:rPr>
      </w:pPr>
    </w:p>
    <w:p w:rsidR="00DF44F6" w:rsidRDefault="00DF44F6">
      <w:pPr>
        <w:pStyle w:val="Title"/>
        <w:jc w:val="left"/>
        <w:rPr>
          <w:bCs/>
          <w:iCs/>
          <w:szCs w:val="24"/>
        </w:rPr>
      </w:pPr>
    </w:p>
    <w:p w:rsidR="00DF44F6" w:rsidRDefault="00DF44F6">
      <w:pPr>
        <w:pStyle w:val="Title"/>
        <w:jc w:val="left"/>
        <w:rPr>
          <w:bCs/>
          <w:iCs/>
          <w:szCs w:val="24"/>
        </w:rPr>
      </w:pPr>
    </w:p>
    <w:p w:rsidR="00DF44F6" w:rsidRDefault="00DF44F6">
      <w:pPr>
        <w:pStyle w:val="Title"/>
        <w:jc w:val="left"/>
        <w:rPr>
          <w:bCs/>
          <w:iCs/>
          <w:szCs w:val="24"/>
        </w:rPr>
      </w:pPr>
    </w:p>
    <w:p w:rsidR="00DF44F6" w:rsidRDefault="00DF44F6">
      <w:pPr>
        <w:pStyle w:val="Title"/>
        <w:jc w:val="left"/>
        <w:rPr>
          <w:bCs/>
          <w:iCs/>
          <w:szCs w:val="24"/>
        </w:rPr>
      </w:pPr>
      <w:r>
        <w:rPr>
          <w:bCs/>
          <w:iCs/>
          <w:szCs w:val="24"/>
        </w:rPr>
        <w:t xml:space="preserve">Place: </w:t>
      </w:r>
      <w:r w:rsidR="009F392C">
        <w:rPr>
          <w:bCs/>
          <w:iCs/>
          <w:szCs w:val="24"/>
        </w:rPr>
        <w:t>Delhi</w:t>
      </w:r>
    </w:p>
    <w:p w:rsidR="00DF44F6" w:rsidRDefault="00DF44F6">
      <w:pPr>
        <w:pStyle w:val="Title"/>
        <w:jc w:val="left"/>
        <w:rPr>
          <w:bCs/>
          <w:iCs/>
          <w:szCs w:val="24"/>
        </w:rPr>
      </w:pPr>
    </w:p>
    <w:p w:rsidR="00DF44F6" w:rsidRDefault="00DF44F6">
      <w:pPr>
        <w:pStyle w:val="Title"/>
        <w:jc w:val="left"/>
        <w:rPr>
          <w:bCs/>
          <w:iCs/>
          <w:szCs w:val="24"/>
        </w:rPr>
      </w:pPr>
      <w:r>
        <w:rPr>
          <w:bCs/>
          <w:iCs/>
          <w:szCs w:val="24"/>
        </w:rPr>
        <w:t xml:space="preserve">Date: </w:t>
      </w:r>
      <w:r>
        <w:rPr>
          <w:b w:val="0"/>
          <w:bCs/>
          <w:iCs/>
          <w:szCs w:val="24"/>
        </w:rPr>
        <w:tab/>
      </w:r>
      <w:r>
        <w:rPr>
          <w:b w:val="0"/>
          <w:bCs/>
          <w:iCs/>
          <w:szCs w:val="24"/>
        </w:rPr>
        <w:tab/>
      </w:r>
      <w:r>
        <w:rPr>
          <w:b w:val="0"/>
          <w:bCs/>
          <w:iCs/>
          <w:szCs w:val="24"/>
        </w:rPr>
        <w:tab/>
        <w:t xml:space="preserve">                                                             </w:t>
      </w:r>
      <w:r>
        <w:rPr>
          <w:b w:val="0"/>
          <w:bCs/>
          <w:iCs/>
          <w:szCs w:val="24"/>
        </w:rPr>
        <w:tab/>
        <w:t xml:space="preserve">   </w:t>
      </w:r>
      <w:r w:rsidR="009F392C">
        <w:rPr>
          <w:bCs/>
          <w:iCs/>
          <w:szCs w:val="24"/>
        </w:rPr>
        <w:t>(</w:t>
      </w:r>
      <w:proofErr w:type="spellStart"/>
      <w:r w:rsidR="009F392C">
        <w:rPr>
          <w:bCs/>
          <w:iCs/>
          <w:szCs w:val="24"/>
        </w:rPr>
        <w:t>Kuldeep</w:t>
      </w:r>
      <w:proofErr w:type="spellEnd"/>
      <w:r w:rsidR="009F392C">
        <w:rPr>
          <w:bCs/>
          <w:iCs/>
          <w:szCs w:val="24"/>
        </w:rPr>
        <w:t xml:space="preserve"> </w:t>
      </w:r>
      <w:proofErr w:type="spellStart"/>
      <w:r w:rsidR="009F392C">
        <w:rPr>
          <w:bCs/>
          <w:iCs/>
          <w:szCs w:val="24"/>
        </w:rPr>
        <w:t>Verma</w:t>
      </w:r>
      <w:proofErr w:type="spellEnd"/>
      <w:r>
        <w:rPr>
          <w:bCs/>
          <w:iCs/>
          <w:szCs w:val="24"/>
        </w:rPr>
        <w:t>)</w:t>
      </w:r>
    </w:p>
    <w:sectPr w:rsidR="00DF44F6" w:rsidSect="00756222">
      <w:pgSz w:w="12240" w:h="15840"/>
      <w:pgMar w:top="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"/>
      <w:lvlJc w:val="left"/>
      <w:pPr>
        <w:tabs>
          <w:tab w:val="num" w:pos="2940"/>
        </w:tabs>
        <w:ind w:left="2940" w:hanging="360"/>
      </w:pPr>
      <w:rPr>
        <w:rFonts w:ascii="Wingdings" w:hAnsi="Wingdings" w:cs="OpenSymbol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OpenSymbol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28A505E1"/>
    <w:multiLevelType w:val="hybridMultilevel"/>
    <w:tmpl w:val="6542F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70410"/>
    <w:multiLevelType w:val="hybridMultilevel"/>
    <w:tmpl w:val="2DC40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compat/>
  <w:rsids>
    <w:rsidRoot w:val="00DE1CDA"/>
    <w:rsid w:val="00286532"/>
    <w:rsid w:val="0072540A"/>
    <w:rsid w:val="00756222"/>
    <w:rsid w:val="00761D16"/>
    <w:rsid w:val="007D4529"/>
    <w:rsid w:val="00876631"/>
    <w:rsid w:val="008E016B"/>
    <w:rsid w:val="008F63CD"/>
    <w:rsid w:val="009F392C"/>
    <w:rsid w:val="00DE1CDA"/>
    <w:rsid w:val="00DF44F6"/>
    <w:rsid w:val="00E86A1D"/>
    <w:rsid w:val="00FF4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222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756222"/>
    <w:pPr>
      <w:keepNext/>
      <w:tabs>
        <w:tab w:val="num" w:pos="432"/>
      </w:tabs>
      <w:ind w:left="432" w:hanging="432"/>
      <w:outlineLvl w:val="0"/>
    </w:pPr>
    <w:rPr>
      <w:b/>
      <w:bCs/>
      <w:sz w:val="28"/>
      <w:szCs w:val="24"/>
      <w:u w:val="single"/>
    </w:rPr>
  </w:style>
  <w:style w:type="paragraph" w:styleId="Heading2">
    <w:name w:val="heading 2"/>
    <w:basedOn w:val="Normal"/>
    <w:next w:val="Normal"/>
    <w:qFormat/>
    <w:rsid w:val="00756222"/>
    <w:pPr>
      <w:keepNext/>
      <w:tabs>
        <w:tab w:val="num" w:pos="576"/>
      </w:tabs>
      <w:ind w:left="576" w:hanging="576"/>
      <w:outlineLvl w:val="1"/>
    </w:pPr>
    <w:rPr>
      <w:b/>
      <w:bCs/>
      <w:sz w:val="28"/>
      <w:szCs w:val="24"/>
    </w:rPr>
  </w:style>
  <w:style w:type="paragraph" w:styleId="Heading9">
    <w:name w:val="heading 9"/>
    <w:basedOn w:val="Normal"/>
    <w:next w:val="Normal"/>
    <w:qFormat/>
    <w:rsid w:val="00756222"/>
    <w:pPr>
      <w:keepNext/>
      <w:tabs>
        <w:tab w:val="num" w:pos="1584"/>
      </w:tabs>
      <w:ind w:left="1584" w:hanging="1584"/>
      <w:outlineLvl w:val="8"/>
    </w:pPr>
    <w:rPr>
      <w:rFonts w:ascii="Trebuchet MS" w:hAnsi="Trebuchet MS" w:cs="Trebuchet MS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756222"/>
    <w:rPr>
      <w:rFonts w:ascii="Symbol" w:hAnsi="Symbol"/>
    </w:rPr>
  </w:style>
  <w:style w:type="character" w:customStyle="1" w:styleId="WW8Num2z0">
    <w:name w:val="WW8Num2z0"/>
    <w:rsid w:val="00756222"/>
    <w:rPr>
      <w:rFonts w:ascii="Symbol" w:hAnsi="Symbol"/>
    </w:rPr>
  </w:style>
  <w:style w:type="character" w:customStyle="1" w:styleId="WW8Num2z1">
    <w:name w:val="WW8Num2z1"/>
    <w:rsid w:val="00756222"/>
    <w:rPr>
      <w:rFonts w:ascii="Courier New" w:hAnsi="Courier New"/>
    </w:rPr>
  </w:style>
  <w:style w:type="character" w:customStyle="1" w:styleId="WW8Num2z2">
    <w:name w:val="WW8Num2z2"/>
    <w:rsid w:val="00756222"/>
    <w:rPr>
      <w:rFonts w:ascii="Wingdings" w:hAnsi="Wingdings"/>
    </w:rPr>
  </w:style>
  <w:style w:type="character" w:customStyle="1" w:styleId="WW8Num3z0">
    <w:name w:val="WW8Num3z0"/>
    <w:rsid w:val="00756222"/>
    <w:rPr>
      <w:rFonts w:ascii="Symbol" w:hAnsi="Symbol"/>
    </w:rPr>
  </w:style>
  <w:style w:type="character" w:customStyle="1" w:styleId="WW8Num3z1">
    <w:name w:val="WW8Num3z1"/>
    <w:rsid w:val="00756222"/>
    <w:rPr>
      <w:rFonts w:ascii="Courier New" w:hAnsi="Courier New" w:cs="Courier New"/>
    </w:rPr>
  </w:style>
  <w:style w:type="character" w:customStyle="1" w:styleId="WW8Num3z2">
    <w:name w:val="WW8Num3z2"/>
    <w:rsid w:val="00756222"/>
    <w:rPr>
      <w:rFonts w:ascii="Wingdings" w:hAnsi="Wingdings"/>
    </w:rPr>
  </w:style>
  <w:style w:type="character" w:customStyle="1" w:styleId="WW8Num4z0">
    <w:name w:val="WW8Num4z0"/>
    <w:rsid w:val="00756222"/>
    <w:rPr>
      <w:rFonts w:ascii="Symbol" w:hAnsi="Symbol"/>
    </w:rPr>
  </w:style>
  <w:style w:type="character" w:customStyle="1" w:styleId="WW8Num5z0">
    <w:name w:val="WW8Num5z0"/>
    <w:rsid w:val="00756222"/>
    <w:rPr>
      <w:rFonts w:ascii="Symbol" w:hAnsi="Symbol"/>
    </w:rPr>
  </w:style>
  <w:style w:type="character" w:customStyle="1" w:styleId="WW8Num6z1">
    <w:name w:val="WW8Num6z1"/>
    <w:rsid w:val="00756222"/>
    <w:rPr>
      <w:rFonts w:ascii="Symbol" w:hAnsi="Symbol"/>
      <w:color w:val="auto"/>
    </w:rPr>
  </w:style>
  <w:style w:type="character" w:customStyle="1" w:styleId="WW8Num7z0">
    <w:name w:val="WW8Num7z0"/>
    <w:rsid w:val="00756222"/>
    <w:rPr>
      <w:rFonts w:ascii="Wingdings" w:hAnsi="Wingdings"/>
    </w:rPr>
  </w:style>
  <w:style w:type="character" w:customStyle="1" w:styleId="WW8Num7z1">
    <w:name w:val="WW8Num7z1"/>
    <w:rsid w:val="00756222"/>
    <w:rPr>
      <w:rFonts w:ascii="Courier New" w:hAnsi="Courier New" w:cs="Courier New"/>
    </w:rPr>
  </w:style>
  <w:style w:type="character" w:customStyle="1" w:styleId="WW8Num7z3">
    <w:name w:val="WW8Num7z3"/>
    <w:rsid w:val="00756222"/>
    <w:rPr>
      <w:rFonts w:ascii="Symbol" w:hAnsi="Symbol"/>
    </w:rPr>
  </w:style>
  <w:style w:type="character" w:customStyle="1" w:styleId="WW8Num8z0">
    <w:name w:val="WW8Num8z0"/>
    <w:rsid w:val="00756222"/>
    <w:rPr>
      <w:rFonts w:ascii="Wingdings" w:hAnsi="Wingdings"/>
    </w:rPr>
  </w:style>
  <w:style w:type="character" w:customStyle="1" w:styleId="WW8Num8z1">
    <w:name w:val="WW8Num8z1"/>
    <w:rsid w:val="00756222"/>
    <w:rPr>
      <w:rFonts w:ascii="Courier New" w:hAnsi="Courier New" w:cs="Courier New"/>
    </w:rPr>
  </w:style>
  <w:style w:type="character" w:customStyle="1" w:styleId="WW8Num8z3">
    <w:name w:val="WW8Num8z3"/>
    <w:rsid w:val="00756222"/>
    <w:rPr>
      <w:rFonts w:ascii="Symbol" w:hAnsi="Symbol"/>
    </w:rPr>
  </w:style>
  <w:style w:type="character" w:customStyle="1" w:styleId="WW8Num9z0">
    <w:name w:val="WW8Num9z0"/>
    <w:rsid w:val="00756222"/>
    <w:rPr>
      <w:rFonts w:ascii="Symbol" w:hAnsi="Symbol"/>
    </w:rPr>
  </w:style>
  <w:style w:type="character" w:customStyle="1" w:styleId="WW8Num10z0">
    <w:name w:val="WW8Num10z0"/>
    <w:rsid w:val="00756222"/>
    <w:rPr>
      <w:rFonts w:ascii="Symbol" w:hAnsi="Symbol"/>
    </w:rPr>
  </w:style>
  <w:style w:type="character" w:customStyle="1" w:styleId="WW8Num11z0">
    <w:name w:val="WW8Num11z0"/>
    <w:rsid w:val="00756222"/>
    <w:rPr>
      <w:rFonts w:ascii="Wingdings" w:hAnsi="Wingdings"/>
    </w:rPr>
  </w:style>
  <w:style w:type="character" w:customStyle="1" w:styleId="WW8Num11z1">
    <w:name w:val="WW8Num11z1"/>
    <w:rsid w:val="00756222"/>
    <w:rPr>
      <w:rFonts w:ascii="Courier New" w:hAnsi="Courier New" w:cs="Courier New"/>
    </w:rPr>
  </w:style>
  <w:style w:type="character" w:customStyle="1" w:styleId="WW8Num11z3">
    <w:name w:val="WW8Num11z3"/>
    <w:rsid w:val="00756222"/>
    <w:rPr>
      <w:rFonts w:ascii="Symbol" w:hAnsi="Symbol"/>
    </w:rPr>
  </w:style>
  <w:style w:type="character" w:customStyle="1" w:styleId="Bullets">
    <w:name w:val="Bullets"/>
    <w:rsid w:val="0075622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75622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756222"/>
    <w:pPr>
      <w:jc w:val="both"/>
    </w:pPr>
    <w:rPr>
      <w:sz w:val="24"/>
    </w:rPr>
  </w:style>
  <w:style w:type="paragraph" w:styleId="List">
    <w:name w:val="List"/>
    <w:basedOn w:val="BodyText"/>
    <w:rsid w:val="00756222"/>
    <w:rPr>
      <w:rFonts w:cs="Tahoma"/>
    </w:rPr>
  </w:style>
  <w:style w:type="paragraph" w:styleId="Caption">
    <w:name w:val="caption"/>
    <w:basedOn w:val="Normal"/>
    <w:qFormat/>
    <w:rsid w:val="0075622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756222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756222"/>
    <w:pPr>
      <w:jc w:val="center"/>
    </w:pPr>
    <w:rPr>
      <w:b/>
      <w:sz w:val="24"/>
    </w:rPr>
  </w:style>
  <w:style w:type="paragraph" w:styleId="Subtitle">
    <w:name w:val="Subtitle"/>
    <w:basedOn w:val="Normal"/>
    <w:next w:val="BodyText"/>
    <w:qFormat/>
    <w:rsid w:val="00756222"/>
    <w:rPr>
      <w:b/>
      <w:i/>
      <w:sz w:val="24"/>
    </w:rPr>
  </w:style>
  <w:style w:type="paragraph" w:styleId="BlockText">
    <w:name w:val="Block Text"/>
    <w:basedOn w:val="Normal"/>
    <w:rsid w:val="00756222"/>
    <w:pPr>
      <w:ind w:left="-540" w:right="-720"/>
    </w:pPr>
    <w:rPr>
      <w:rFonts w:ascii="Tahoma" w:hAnsi="Tahoma" w:cs="Tahoma"/>
      <w:lang w:val="en-GB"/>
    </w:rPr>
  </w:style>
  <w:style w:type="paragraph" w:styleId="PlainText">
    <w:name w:val="Plain Text"/>
    <w:basedOn w:val="Normal"/>
    <w:rsid w:val="00756222"/>
    <w:pPr>
      <w:suppressAutoHyphens w:val="0"/>
    </w:pPr>
    <w:rPr>
      <w:rFonts w:ascii="Courier New" w:hAnsi="Courier New" w:cs="Courier New"/>
    </w:rPr>
  </w:style>
  <w:style w:type="paragraph" w:styleId="NoSpacing">
    <w:name w:val="No Spacing"/>
    <w:uiPriority w:val="1"/>
    <w:qFormat/>
    <w:rsid w:val="008E016B"/>
    <w:pPr>
      <w:suppressAutoHyphens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accounts</dc:creator>
  <cp:lastModifiedBy>AONE</cp:lastModifiedBy>
  <cp:revision>2</cp:revision>
  <cp:lastPrinted>2011-05-31T06:12:00Z</cp:lastPrinted>
  <dcterms:created xsi:type="dcterms:W3CDTF">2015-04-16T10:16:00Z</dcterms:created>
  <dcterms:modified xsi:type="dcterms:W3CDTF">2015-04-16T10:16:00Z</dcterms:modified>
</cp:coreProperties>
</file>