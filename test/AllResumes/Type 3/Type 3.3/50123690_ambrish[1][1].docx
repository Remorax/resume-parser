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30" w:rsidRPr="00267EE9" w:rsidRDefault="00EB3AA3" w:rsidP="00DD0690">
      <w:pPr>
        <w:pStyle w:val="Heading3"/>
        <w:ind w:left="0" w:firstLine="0"/>
        <w:rPr>
          <w:rFonts w:ascii="Cambria" w:hAnsi="Cambria"/>
          <w:sz w:val="48"/>
          <w:szCs w:val="48"/>
        </w:rPr>
      </w:pPr>
      <w:r>
        <w:t xml:space="preserve">   </w:t>
      </w:r>
      <w:r>
        <w:tab/>
      </w:r>
      <w:r>
        <w:tab/>
      </w:r>
      <w:r>
        <w:tab/>
      </w:r>
      <w:r w:rsidR="00DD0690">
        <w:t xml:space="preserve">                  </w:t>
      </w:r>
      <w:r w:rsidR="00DD0690" w:rsidRPr="00267EE9">
        <w:rPr>
          <w:rFonts w:ascii="Cambria" w:hAnsi="Cambria"/>
          <w:sz w:val="48"/>
          <w:szCs w:val="48"/>
        </w:rPr>
        <w:t xml:space="preserve">AMBRISH                                             </w:t>
      </w:r>
      <w:r w:rsidRPr="00267EE9">
        <w:rPr>
          <w:rFonts w:ascii="Cambria" w:hAnsi="Cambria"/>
          <w:sz w:val="48"/>
          <w:szCs w:val="48"/>
        </w:rPr>
        <w:t xml:space="preserve">  </w:t>
      </w:r>
      <w:r w:rsidR="00DD0690" w:rsidRPr="00267EE9">
        <w:rPr>
          <w:rFonts w:ascii="Cambria" w:hAnsi="Cambria"/>
          <w:sz w:val="48"/>
          <w:szCs w:val="48"/>
        </w:rPr>
        <w:t xml:space="preserve">                                     </w:t>
      </w:r>
      <w:r w:rsidRPr="00267EE9">
        <w:rPr>
          <w:rFonts w:ascii="Cambria" w:hAnsi="Cambria"/>
          <w:sz w:val="48"/>
          <w:szCs w:val="48"/>
        </w:rPr>
        <w:t xml:space="preserve">                                                                  </w:t>
      </w:r>
    </w:p>
    <w:p w:rsidR="00511330" w:rsidRPr="00267EE9" w:rsidRDefault="00EB3AA3">
      <w:pPr>
        <w:pBdr>
          <w:bottom w:val="single" w:sz="8" w:space="0" w:color="808080"/>
        </w:pBdr>
      </w:pPr>
      <w:r w:rsidRPr="00267EE9">
        <w:rPr>
          <w:rFonts w:ascii="Cambria" w:hAnsi="Cambria"/>
          <w:sz w:val="48"/>
          <w:szCs w:val="48"/>
        </w:rPr>
        <w:t xml:space="preserve">      </w:t>
      </w:r>
      <w:r w:rsidR="001547E6" w:rsidRPr="00267EE9">
        <w:rPr>
          <w:rFonts w:ascii="Cambria" w:hAnsi="Cambria"/>
        </w:rPr>
        <w:t>Email Id:ambrishgee@gmail.com</w:t>
      </w:r>
      <w:r w:rsidRPr="00267EE9">
        <w:rPr>
          <w:rFonts w:ascii="Cambria" w:hAnsi="Cambria"/>
        </w:rPr>
        <w:t xml:space="preserve">                                        </w:t>
      </w:r>
      <w:r w:rsidR="00DD0690" w:rsidRPr="00267EE9">
        <w:rPr>
          <w:rFonts w:ascii="Cambria" w:hAnsi="Cambria"/>
        </w:rPr>
        <w:t xml:space="preserve">     Ph no 9036161397</w:t>
      </w:r>
    </w:p>
    <w:p w:rsidR="00090D49" w:rsidRPr="00090D49" w:rsidRDefault="00090D49" w:rsidP="00090D49">
      <w:pPr>
        <w:pStyle w:val="Heading3"/>
        <w:rPr>
          <w:rFonts w:ascii="Cambria" w:hAnsi="Cambria"/>
          <w:sz w:val="28"/>
          <w:szCs w:val="28"/>
        </w:rPr>
      </w:pPr>
      <w:r w:rsidRPr="00090D49">
        <w:rPr>
          <w:rFonts w:ascii="Cambria" w:hAnsi="Cambria"/>
          <w:sz w:val="28"/>
          <w:szCs w:val="28"/>
        </w:rPr>
        <w:t>CAREER OBJECTIVE   :</w:t>
      </w:r>
    </w:p>
    <w:p w:rsidR="00511330" w:rsidRDefault="00EB3AA3" w:rsidP="00090D49">
      <w:pPr>
        <w:pStyle w:val="Caption"/>
        <w:jc w:val="both"/>
        <w:rPr>
          <w:i w:val="0"/>
        </w:rPr>
      </w:pPr>
      <w:r w:rsidRPr="00090D49">
        <w:rPr>
          <w:i w:val="0"/>
        </w:rPr>
        <w:t>I would like to utilize my marketing skills in Banking sector, respect of sales &amp; distribution, with team handling customer support and marketing analysis to chalk out a successful and challenging career in the world of marketing</w:t>
      </w:r>
    </w:p>
    <w:p w:rsidR="00090D49" w:rsidRPr="00090D49" w:rsidRDefault="00090D49" w:rsidP="00090D49">
      <w:pPr>
        <w:pStyle w:val="Caption"/>
        <w:jc w:val="both"/>
        <w:rPr>
          <w:i w:val="0"/>
        </w:rPr>
      </w:pPr>
    </w:p>
    <w:p w:rsidR="00511330" w:rsidRPr="00090D49" w:rsidRDefault="00EB3AA3">
      <w:pPr>
        <w:rPr>
          <w:rFonts w:ascii="Cambria" w:hAnsi="Cambria"/>
          <w:b/>
          <w:bCs/>
          <w:sz w:val="28"/>
          <w:szCs w:val="28"/>
        </w:rPr>
      </w:pPr>
      <w:r w:rsidRPr="00090D49">
        <w:rPr>
          <w:rFonts w:ascii="Cambria" w:hAnsi="Cambria"/>
          <w:b/>
          <w:bCs/>
          <w:sz w:val="28"/>
          <w:szCs w:val="28"/>
        </w:rPr>
        <w:t xml:space="preserve">WORKING EXPERIENCE </w:t>
      </w:r>
    </w:p>
    <w:p w:rsidR="00090D49" w:rsidRDefault="00090D49">
      <w:pPr>
        <w:rPr>
          <w:bCs/>
          <w:sz w:val="20"/>
          <w:szCs w:val="20"/>
          <w:u w:val="single"/>
        </w:rPr>
      </w:pPr>
    </w:p>
    <w:p w:rsidR="00090D49" w:rsidRPr="00090D49" w:rsidRDefault="00090D49">
      <w:pPr>
        <w:rPr>
          <w:rFonts w:ascii="Cambria" w:hAnsi="Cambria"/>
          <w:bCs/>
          <w:sz w:val="20"/>
          <w:szCs w:val="20"/>
        </w:rPr>
      </w:pPr>
    </w:p>
    <w:p w:rsidR="00090D49" w:rsidRPr="00090D49" w:rsidRDefault="00090D49" w:rsidP="00090D49">
      <w:pPr>
        <w:pStyle w:val="ListParagraph"/>
        <w:numPr>
          <w:ilvl w:val="0"/>
          <w:numId w:val="8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/>
          <w:b/>
          <w:bCs/>
        </w:rPr>
        <w:t xml:space="preserve">Presently working with </w:t>
      </w:r>
      <w:r w:rsidRPr="00090D49">
        <w:rPr>
          <w:rFonts w:ascii="Cambria" w:hAnsi="Cambria" w:cs="Arial"/>
          <w:b/>
        </w:rPr>
        <w:t>PNB MetLife (Karnataka Bank)</w:t>
      </w:r>
      <w:r w:rsidRPr="00090D49">
        <w:rPr>
          <w:rFonts w:ascii="Cambria" w:hAnsi="Cambria" w:cs="Arial"/>
          <w:sz w:val="20"/>
          <w:szCs w:val="20"/>
        </w:rPr>
        <w:t xml:space="preserve"> since 25</w:t>
      </w:r>
      <w:r w:rsidRPr="00090D49">
        <w:rPr>
          <w:rFonts w:ascii="Cambria" w:hAnsi="Cambria" w:cs="Arial"/>
          <w:sz w:val="20"/>
          <w:szCs w:val="20"/>
          <w:vertAlign w:val="superscript"/>
        </w:rPr>
        <w:t>th</w:t>
      </w:r>
      <w:r w:rsidRPr="00090D49">
        <w:rPr>
          <w:rFonts w:ascii="Cambria" w:hAnsi="Cambria" w:cs="Arial"/>
          <w:sz w:val="20"/>
          <w:szCs w:val="20"/>
        </w:rPr>
        <w:t xml:space="preserve"> Sep 2013 been consistent performer and also won many contests.</w:t>
      </w:r>
    </w:p>
    <w:p w:rsidR="00090D49" w:rsidRPr="00090D49" w:rsidRDefault="00090D49">
      <w:pPr>
        <w:rPr>
          <w:rFonts w:ascii="Cambria" w:hAnsi="Cambria"/>
          <w:bCs/>
          <w:sz w:val="20"/>
          <w:szCs w:val="20"/>
        </w:rPr>
      </w:pPr>
    </w:p>
    <w:p w:rsidR="00511330" w:rsidRPr="00090D49" w:rsidRDefault="00511330">
      <w:pPr>
        <w:rPr>
          <w:rFonts w:ascii="Cambria" w:hAnsi="Cambria"/>
          <w:bCs/>
          <w:sz w:val="20"/>
          <w:szCs w:val="20"/>
        </w:rPr>
      </w:pPr>
    </w:p>
    <w:p w:rsidR="00511330" w:rsidRPr="00090D49" w:rsidRDefault="00EB3AA3" w:rsidP="00090D49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090D49">
        <w:rPr>
          <w:rFonts w:ascii="Cambria" w:hAnsi="Cambria"/>
          <w:b/>
        </w:rPr>
        <w:t>HDFC LIFE INSURANCE COMPANY Ltd (PEENYA BRANCH)</w:t>
      </w:r>
    </w:p>
    <w:p w:rsidR="00511330" w:rsidRPr="00090D49" w:rsidRDefault="00090D4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</w:t>
      </w:r>
      <w:r w:rsidR="00EB3AA3" w:rsidRPr="00090D49">
        <w:rPr>
          <w:rFonts w:ascii="Cambria" w:hAnsi="Cambria"/>
          <w:sz w:val="20"/>
          <w:szCs w:val="20"/>
        </w:rPr>
        <w:t xml:space="preserve">BANK ASSURANCE OFFICER </w:t>
      </w:r>
      <w:r w:rsidR="00FA7C1E" w:rsidRPr="00090D49">
        <w:rPr>
          <w:rFonts w:ascii="Cambria" w:hAnsi="Cambria"/>
          <w:sz w:val="20"/>
          <w:szCs w:val="20"/>
        </w:rPr>
        <w:t>B-O in (BANK ASSURENCE-OFFIC</w:t>
      </w:r>
      <w:r w:rsidR="00EB3AA3" w:rsidRPr="00090D49">
        <w:rPr>
          <w:rFonts w:ascii="Cambria" w:hAnsi="Cambria"/>
          <w:sz w:val="20"/>
          <w:szCs w:val="20"/>
        </w:rPr>
        <w:t xml:space="preserve">ER) </w:t>
      </w:r>
    </w:p>
    <w:p w:rsidR="00511330" w:rsidRPr="00090D49" w:rsidRDefault="00090D4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Period</w:t>
      </w:r>
      <w:r w:rsidRPr="00090D49">
        <w:rPr>
          <w:rFonts w:ascii="Cambria" w:hAnsi="Cambria"/>
          <w:sz w:val="20"/>
          <w:szCs w:val="20"/>
        </w:rPr>
        <w:t>: 01</w:t>
      </w:r>
      <w:r w:rsidR="00EB3AA3" w:rsidRPr="00090D49">
        <w:rPr>
          <w:rFonts w:ascii="Cambria" w:hAnsi="Cambria"/>
          <w:sz w:val="20"/>
          <w:szCs w:val="20"/>
        </w:rPr>
        <w:t>-12-2011</w:t>
      </w:r>
      <w:r w:rsidR="00654FCB" w:rsidRPr="00090D49">
        <w:rPr>
          <w:rFonts w:ascii="Cambria" w:hAnsi="Cambria"/>
          <w:sz w:val="20"/>
          <w:szCs w:val="20"/>
        </w:rPr>
        <w:t xml:space="preserve"> to 23</w:t>
      </w:r>
      <w:r w:rsidR="00654FCB" w:rsidRPr="00090D49">
        <w:rPr>
          <w:rFonts w:ascii="Cambria" w:hAnsi="Cambria"/>
          <w:sz w:val="20"/>
          <w:szCs w:val="20"/>
          <w:vertAlign w:val="superscript"/>
        </w:rPr>
        <w:t>rd</w:t>
      </w:r>
      <w:r w:rsidR="00654FCB" w:rsidRPr="00090D49">
        <w:rPr>
          <w:rFonts w:ascii="Cambria" w:hAnsi="Cambria"/>
          <w:sz w:val="20"/>
          <w:szCs w:val="20"/>
        </w:rPr>
        <w:t xml:space="preserve"> September 2013 </w:t>
      </w:r>
    </w:p>
    <w:p w:rsidR="00090D49" w:rsidRPr="00090D49" w:rsidRDefault="00090D49">
      <w:pPr>
        <w:rPr>
          <w:rFonts w:ascii="Cambria" w:hAnsi="Cambria"/>
          <w:sz w:val="20"/>
          <w:szCs w:val="20"/>
        </w:rPr>
      </w:pPr>
    </w:p>
    <w:p w:rsidR="00511330" w:rsidRPr="00090D49" w:rsidRDefault="00EB3AA3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>Branch banking handling ( L-G)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Lead generate by Bank employees 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Lead generate by self  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Generate Bank income By Achieving  business targets 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>CASA support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Handling HNI Customer 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over all Bank growth </w:t>
      </w:r>
    </w:p>
    <w:p w:rsidR="00511330" w:rsidRPr="00090D49" w:rsidRDefault="00EB3AA3">
      <w:pPr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I have achieved 153% YTD target 2012-2013 </w:t>
      </w:r>
    </w:p>
    <w:p w:rsidR="00090D49" w:rsidRDefault="00090D49">
      <w:pPr>
        <w:rPr>
          <w:sz w:val="20"/>
          <w:szCs w:val="20"/>
        </w:rPr>
      </w:pPr>
    </w:p>
    <w:p w:rsidR="00511330" w:rsidRPr="00090D49" w:rsidRDefault="00090D49" w:rsidP="00090D49">
      <w:pPr>
        <w:pStyle w:val="ListParagraph"/>
        <w:numPr>
          <w:ilvl w:val="0"/>
          <w:numId w:val="8"/>
        </w:numPr>
        <w:rPr>
          <w:rFonts w:ascii="Cambria" w:hAnsi="Cambria" w:cs="Arial"/>
          <w:b/>
          <w:sz w:val="20"/>
          <w:szCs w:val="20"/>
        </w:rPr>
      </w:pPr>
      <w:r w:rsidRPr="00090D49">
        <w:rPr>
          <w:rFonts w:ascii="Arial" w:hAnsi="Arial" w:cs="Arial"/>
          <w:b/>
          <w:sz w:val="28"/>
          <w:szCs w:val="28"/>
        </w:rPr>
        <w:t xml:space="preserve"> </w:t>
      </w:r>
      <w:r w:rsidRPr="00090D49">
        <w:rPr>
          <w:rFonts w:ascii="Cambria" w:hAnsi="Cambria" w:cs="Arial"/>
          <w:b/>
          <w:sz w:val="20"/>
          <w:szCs w:val="20"/>
        </w:rPr>
        <w:t>IDBI BANK Ltd – Yelankha branch</w:t>
      </w:r>
    </w:p>
    <w:p w:rsidR="00090D49" w:rsidRPr="00090D49" w:rsidRDefault="00090D49" w:rsidP="00090D49">
      <w:p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              </w:t>
      </w:r>
      <w:r>
        <w:rPr>
          <w:rFonts w:ascii="Cambria" w:hAnsi="Cambria" w:cs="Arial"/>
          <w:sz w:val="20"/>
          <w:szCs w:val="20"/>
        </w:rPr>
        <w:t xml:space="preserve">    </w:t>
      </w:r>
      <w:r w:rsidRPr="00090D49">
        <w:rPr>
          <w:rFonts w:ascii="Cambria" w:hAnsi="Cambria" w:cs="Arial"/>
          <w:sz w:val="20"/>
          <w:szCs w:val="20"/>
        </w:rPr>
        <w:t>Sales Executive</w:t>
      </w:r>
    </w:p>
    <w:p w:rsidR="00511330" w:rsidRPr="00090D49" w:rsidRDefault="00090D49" w:rsidP="00090D49">
      <w:p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 xml:space="preserve">             </w:t>
      </w:r>
      <w:r>
        <w:rPr>
          <w:rFonts w:ascii="Cambria" w:hAnsi="Cambria" w:cs="Arial"/>
          <w:sz w:val="20"/>
          <w:szCs w:val="20"/>
        </w:rPr>
        <w:t xml:space="preserve">   </w:t>
      </w:r>
      <w:r w:rsidRPr="00090D49">
        <w:rPr>
          <w:rFonts w:ascii="Cambria" w:hAnsi="Cambria" w:cs="Arial"/>
          <w:sz w:val="20"/>
          <w:szCs w:val="20"/>
        </w:rPr>
        <w:t xml:space="preserve"> Period </w:t>
      </w:r>
      <w:r w:rsidR="00EB3AA3" w:rsidRPr="00090D49">
        <w:rPr>
          <w:rFonts w:ascii="Cambria" w:hAnsi="Cambria" w:cs="Arial"/>
          <w:sz w:val="20"/>
          <w:szCs w:val="20"/>
        </w:rPr>
        <w:t>01-02-2011</w:t>
      </w:r>
      <w:r w:rsidRPr="00090D49">
        <w:rPr>
          <w:rFonts w:ascii="Cambria" w:hAnsi="Cambria" w:cs="Arial"/>
          <w:sz w:val="20"/>
          <w:szCs w:val="20"/>
        </w:rPr>
        <w:t xml:space="preserve"> - </w:t>
      </w:r>
      <w:r w:rsidR="00EB3AA3" w:rsidRPr="00090D49">
        <w:rPr>
          <w:rFonts w:ascii="Cambria" w:hAnsi="Cambria" w:cs="Arial"/>
          <w:sz w:val="20"/>
          <w:szCs w:val="20"/>
        </w:rPr>
        <w:t>30-NOV-2011</w:t>
      </w:r>
    </w:p>
    <w:p w:rsidR="00090D49" w:rsidRPr="00090D49" w:rsidRDefault="00090D49" w:rsidP="00090D49">
      <w:pPr>
        <w:rPr>
          <w:rFonts w:ascii="Cambria" w:hAnsi="Cambria" w:cs="Arial"/>
          <w:sz w:val="20"/>
          <w:szCs w:val="20"/>
        </w:rPr>
      </w:pPr>
    </w:p>
    <w:p w:rsidR="00511330" w:rsidRPr="00090D49" w:rsidRDefault="00EB3AA3" w:rsidP="00090D49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>Account opening CASA supporting Ac</w:t>
      </w:r>
    </w:p>
    <w:p w:rsidR="00511330" w:rsidRPr="00090D49" w:rsidRDefault="00EB3AA3" w:rsidP="00090D49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>Handling queries of excreting and new customer</w:t>
      </w:r>
    </w:p>
    <w:p w:rsidR="00511330" w:rsidRPr="00090D49" w:rsidRDefault="00EB3AA3" w:rsidP="00090D49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090D49">
        <w:rPr>
          <w:rFonts w:ascii="Cambria" w:hAnsi="Cambria" w:cs="Arial"/>
          <w:sz w:val="20"/>
          <w:szCs w:val="20"/>
        </w:rPr>
        <w:t>Good relationship with the customers</w:t>
      </w:r>
    </w:p>
    <w:p w:rsidR="00511330" w:rsidRPr="00090D49" w:rsidRDefault="00511330">
      <w:pPr>
        <w:ind w:left="360"/>
        <w:rPr>
          <w:rFonts w:ascii="Cambria" w:hAnsi="Cambria" w:cs="Arial"/>
          <w:sz w:val="20"/>
          <w:szCs w:val="20"/>
        </w:rPr>
      </w:pPr>
    </w:p>
    <w:p w:rsidR="00511330" w:rsidRPr="00090D49" w:rsidRDefault="00511330" w:rsidP="00090D49">
      <w:pPr>
        <w:pStyle w:val="ListParagraph"/>
        <w:rPr>
          <w:rFonts w:ascii="Cambria" w:hAnsi="Cambria" w:cs="Arial"/>
          <w:sz w:val="20"/>
          <w:szCs w:val="20"/>
        </w:rPr>
      </w:pPr>
    </w:p>
    <w:p w:rsidR="00511330" w:rsidRPr="00267EE9" w:rsidRDefault="00EB3AA3">
      <w:pPr>
        <w:rPr>
          <w:rFonts w:ascii="Cambria" w:hAnsi="Cambria" w:cs="Arial"/>
          <w:b/>
          <w:bCs/>
          <w:iCs/>
          <w:sz w:val="28"/>
          <w:szCs w:val="28"/>
        </w:rPr>
      </w:pPr>
      <w:r w:rsidRPr="00267EE9">
        <w:rPr>
          <w:rFonts w:ascii="Cambria" w:hAnsi="Cambria" w:cs="Arial"/>
          <w:b/>
          <w:bCs/>
          <w:iCs/>
          <w:sz w:val="28"/>
          <w:szCs w:val="28"/>
        </w:rPr>
        <w:t xml:space="preserve">Soft ware </w:t>
      </w:r>
      <w:proofErr w:type="spellStart"/>
      <w:r w:rsidRPr="00267EE9">
        <w:rPr>
          <w:rFonts w:ascii="Cambria" w:hAnsi="Cambria" w:cs="Arial"/>
          <w:b/>
          <w:bCs/>
          <w:iCs/>
          <w:sz w:val="28"/>
          <w:szCs w:val="28"/>
        </w:rPr>
        <w:t>skills&amp;certifications</w:t>
      </w:r>
      <w:proofErr w:type="spellEnd"/>
    </w:p>
    <w:p w:rsidR="00511330" w:rsidRPr="00267EE9" w:rsidRDefault="00EB3AA3" w:rsidP="00267EE9">
      <w:pPr>
        <w:pStyle w:val="ListParagraph"/>
        <w:numPr>
          <w:ilvl w:val="0"/>
          <w:numId w:val="9"/>
        </w:num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br/>
        <w:t>Automation course for one year.</w:t>
      </w:r>
    </w:p>
    <w:p w:rsidR="00511330" w:rsidRPr="00267EE9" w:rsidRDefault="00EB3AA3" w:rsidP="00267EE9">
      <w:pPr>
        <w:pStyle w:val="ListParagraph"/>
        <w:numPr>
          <w:ilvl w:val="0"/>
          <w:numId w:val="9"/>
        </w:num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 xml:space="preserve">Operating </w:t>
      </w:r>
      <w:proofErr w:type="spellStart"/>
      <w:r w:rsidRPr="00267EE9">
        <w:rPr>
          <w:rFonts w:ascii="Cambria" w:hAnsi="Cambria" w:cs="Arial"/>
          <w:sz w:val="20"/>
          <w:szCs w:val="20"/>
        </w:rPr>
        <w:t>system:MS</w:t>
      </w:r>
      <w:proofErr w:type="spellEnd"/>
      <w:r w:rsidRPr="00267EE9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267EE9">
        <w:rPr>
          <w:rFonts w:ascii="Cambria" w:hAnsi="Cambria" w:cs="Arial"/>
          <w:sz w:val="20"/>
          <w:szCs w:val="20"/>
        </w:rPr>
        <w:t>Acess,Dbase</w:t>
      </w:r>
      <w:proofErr w:type="spellEnd"/>
    </w:p>
    <w:p w:rsidR="00511330" w:rsidRDefault="00EB3AA3" w:rsidP="00267EE9">
      <w:pPr>
        <w:pStyle w:val="ListParagraph"/>
        <w:numPr>
          <w:ilvl w:val="0"/>
          <w:numId w:val="9"/>
        </w:num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 xml:space="preserve">OFFICE TOLLS:MS Word </w:t>
      </w:r>
      <w:proofErr w:type="spellStart"/>
      <w:r w:rsidRPr="00267EE9">
        <w:rPr>
          <w:rFonts w:ascii="Cambria" w:hAnsi="Cambria" w:cs="Arial"/>
          <w:sz w:val="20"/>
          <w:szCs w:val="20"/>
        </w:rPr>
        <w:t>Excel,powerpoint</w:t>
      </w:r>
      <w:proofErr w:type="spellEnd"/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267EE9" w:rsidRP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511330" w:rsidRPr="00267EE9" w:rsidRDefault="00511330">
      <w:pPr>
        <w:rPr>
          <w:rFonts w:ascii="Cambria" w:hAnsi="Cambria" w:cs="Arial"/>
          <w:sz w:val="20"/>
          <w:szCs w:val="20"/>
        </w:rPr>
      </w:pPr>
    </w:p>
    <w:p w:rsidR="00511330" w:rsidRPr="00267EE9" w:rsidRDefault="00EB3AA3">
      <w:pPr>
        <w:rPr>
          <w:rFonts w:ascii="Cambria" w:hAnsi="Cambria" w:cs="Arial"/>
          <w:b/>
          <w:sz w:val="28"/>
          <w:szCs w:val="28"/>
        </w:rPr>
      </w:pPr>
      <w:r w:rsidRPr="00267EE9">
        <w:rPr>
          <w:rFonts w:ascii="Cambria" w:hAnsi="Cambria" w:cs="Arial"/>
          <w:b/>
          <w:sz w:val="28"/>
          <w:szCs w:val="28"/>
        </w:rPr>
        <w:t>Operational Skills:</w:t>
      </w:r>
    </w:p>
    <w:p w:rsidR="00511330" w:rsidRPr="00267EE9" w:rsidRDefault="00511330">
      <w:pPr>
        <w:rPr>
          <w:rFonts w:ascii="Cambria" w:hAnsi="Cambria" w:cs="Arial"/>
          <w:sz w:val="20"/>
          <w:szCs w:val="20"/>
        </w:rPr>
      </w:pPr>
    </w:p>
    <w:p w:rsidR="00511330" w:rsidRPr="00267EE9" w:rsidRDefault="00EB3AA3" w:rsidP="00267EE9">
      <w:pPr>
        <w:pStyle w:val="ListParagraph"/>
        <w:numPr>
          <w:ilvl w:val="0"/>
          <w:numId w:val="10"/>
        </w:num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>Preparation of MIS daily basis</w:t>
      </w:r>
    </w:p>
    <w:p w:rsidR="00511330" w:rsidRPr="00267EE9" w:rsidRDefault="00EB3AA3" w:rsidP="00267EE9">
      <w:pPr>
        <w:pStyle w:val="ListParagraph"/>
        <w:numPr>
          <w:ilvl w:val="0"/>
          <w:numId w:val="10"/>
        </w:numPr>
        <w:rPr>
          <w:rFonts w:ascii="Cambria" w:hAnsi="Cambria" w:cs="Arial"/>
          <w:sz w:val="20"/>
          <w:szCs w:val="20"/>
        </w:rPr>
      </w:pPr>
      <w:proofErr w:type="spellStart"/>
      <w:r w:rsidRPr="00267EE9">
        <w:rPr>
          <w:rFonts w:ascii="Cambria" w:hAnsi="Cambria" w:cs="Arial"/>
          <w:sz w:val="20"/>
          <w:szCs w:val="20"/>
        </w:rPr>
        <w:t>Montly</w:t>
      </w:r>
      <w:proofErr w:type="spellEnd"/>
      <w:r w:rsidRPr="00267EE9">
        <w:rPr>
          <w:rFonts w:ascii="Cambria" w:hAnsi="Cambria" w:cs="Arial"/>
          <w:sz w:val="20"/>
          <w:szCs w:val="20"/>
        </w:rPr>
        <w:t xml:space="preserve"> self assessment</w:t>
      </w:r>
    </w:p>
    <w:p w:rsidR="00511330" w:rsidRPr="00267EE9" w:rsidRDefault="00EB3AA3" w:rsidP="00267EE9">
      <w:pPr>
        <w:pStyle w:val="ListParagraph"/>
        <w:numPr>
          <w:ilvl w:val="0"/>
          <w:numId w:val="10"/>
        </w:num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>Best time management</w:t>
      </w:r>
    </w:p>
    <w:p w:rsidR="00511330" w:rsidRPr="00267EE9" w:rsidRDefault="00EB3AA3" w:rsidP="00267EE9">
      <w:pPr>
        <w:pStyle w:val="ListParagraph"/>
        <w:numPr>
          <w:ilvl w:val="0"/>
          <w:numId w:val="10"/>
        </w:num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>Monitoring the volume handled by individual’s</w:t>
      </w:r>
    </w:p>
    <w:p w:rsidR="00511330" w:rsidRPr="00267EE9" w:rsidRDefault="00511330">
      <w:pPr>
        <w:rPr>
          <w:rFonts w:ascii="Cambria" w:hAnsi="Cambria" w:cs="Arial"/>
          <w:sz w:val="20"/>
          <w:szCs w:val="20"/>
        </w:rPr>
      </w:pPr>
    </w:p>
    <w:p w:rsidR="00511330" w:rsidRPr="00267EE9" w:rsidRDefault="00EB3AA3">
      <w:pPr>
        <w:rPr>
          <w:rFonts w:ascii="Cambria" w:hAnsi="Cambria" w:cs="Arial"/>
          <w:b/>
          <w:bCs/>
          <w:sz w:val="28"/>
          <w:szCs w:val="28"/>
        </w:rPr>
      </w:pPr>
      <w:r w:rsidRPr="00267EE9">
        <w:rPr>
          <w:rFonts w:ascii="Cambria" w:hAnsi="Cambria" w:cs="Arial"/>
          <w:b/>
          <w:bCs/>
          <w:sz w:val="28"/>
          <w:szCs w:val="28"/>
        </w:rPr>
        <w:t>Personal Details</w:t>
      </w:r>
    </w:p>
    <w:p w:rsidR="00511330" w:rsidRPr="00267EE9" w:rsidRDefault="00EB3AA3">
      <w:pPr>
        <w:pStyle w:val="sectiontitle"/>
        <w:shd w:val="clear" w:color="auto" w:fill="C0C0C0"/>
        <w:rPr>
          <w:rFonts w:ascii="Cambria" w:hAnsi="Cambria"/>
          <w:sz w:val="20"/>
          <w:szCs w:val="20"/>
        </w:rPr>
      </w:pPr>
      <w:r w:rsidRPr="00267EE9">
        <w:rPr>
          <w:rFonts w:ascii="Cambria" w:hAnsi="Cambria"/>
          <w:sz w:val="20"/>
          <w:szCs w:val="20"/>
        </w:rPr>
        <w:t xml:space="preserve">ACADEMIC PROFILE:  </w:t>
      </w:r>
    </w:p>
    <w:p w:rsidR="00511330" w:rsidRPr="00267EE9" w:rsidRDefault="00EB3AA3">
      <w:pPr>
        <w:pStyle w:val="Objective"/>
        <w:numPr>
          <w:ilvl w:val="0"/>
          <w:numId w:val="5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uto"/>
        <w:jc w:val="left"/>
        <w:rPr>
          <w:rFonts w:ascii="Cambria" w:hAnsi="Cambria" w:cs="Arial"/>
          <w:b/>
          <w:sz w:val="24"/>
          <w:szCs w:val="24"/>
        </w:rPr>
      </w:pPr>
      <w:r w:rsidRPr="00267EE9">
        <w:rPr>
          <w:rFonts w:ascii="Cambria" w:hAnsi="Cambria"/>
          <w:b/>
          <w:sz w:val="24"/>
          <w:szCs w:val="24"/>
        </w:rPr>
        <w:t xml:space="preserve">Bachelor of Arts    </w:t>
      </w:r>
      <w:r w:rsidRPr="00267EE9">
        <w:rPr>
          <w:rFonts w:ascii="Cambria" w:hAnsi="Cambria" w:cs="Arial"/>
          <w:b/>
          <w:sz w:val="24"/>
          <w:szCs w:val="24"/>
        </w:rPr>
        <w:t>Bangalore university(2005—2008)</w:t>
      </w:r>
    </w:p>
    <w:p w:rsidR="00511330" w:rsidRPr="00267EE9" w:rsidRDefault="00511330">
      <w:pPr>
        <w:rPr>
          <w:rFonts w:ascii="Cambria" w:hAnsi="Cambria"/>
          <w:sz w:val="20"/>
          <w:szCs w:val="20"/>
        </w:rPr>
      </w:pPr>
    </w:p>
    <w:p w:rsidR="00511330" w:rsidRPr="00267EE9" w:rsidRDefault="00EB3AA3">
      <w:p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>Date of birth: 22 FEB 1987</w:t>
      </w:r>
    </w:p>
    <w:p w:rsidR="00511330" w:rsidRPr="00267EE9" w:rsidRDefault="00511330">
      <w:pPr>
        <w:rPr>
          <w:rFonts w:ascii="Cambria" w:hAnsi="Cambria" w:cs="Arial"/>
          <w:sz w:val="20"/>
          <w:szCs w:val="20"/>
        </w:rPr>
      </w:pPr>
    </w:p>
    <w:p w:rsidR="00511330" w:rsidRPr="00267EE9" w:rsidRDefault="00EB3AA3">
      <w:p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 xml:space="preserve">Languages Known: Kannada, English, Hindi and </w:t>
      </w:r>
      <w:proofErr w:type="spellStart"/>
      <w:r w:rsidRPr="00267EE9">
        <w:rPr>
          <w:rFonts w:ascii="Cambria" w:hAnsi="Cambria" w:cs="Arial"/>
          <w:sz w:val="20"/>
          <w:szCs w:val="20"/>
        </w:rPr>
        <w:t>Telgu</w:t>
      </w:r>
      <w:proofErr w:type="spellEnd"/>
    </w:p>
    <w:p w:rsidR="00511330" w:rsidRPr="00267EE9" w:rsidRDefault="00511330">
      <w:pPr>
        <w:rPr>
          <w:rFonts w:ascii="Cambria" w:hAnsi="Cambria"/>
          <w:sz w:val="20"/>
          <w:szCs w:val="20"/>
        </w:rPr>
      </w:pPr>
    </w:p>
    <w:p w:rsidR="00511330" w:rsidRDefault="00267EE9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Address for Communication:</w:t>
      </w:r>
    </w:p>
    <w:p w:rsidR="00267EE9" w:rsidRPr="00267EE9" w:rsidRDefault="00267EE9">
      <w:pPr>
        <w:rPr>
          <w:rFonts w:ascii="Cambria" w:hAnsi="Cambria" w:cs="Arial"/>
          <w:sz w:val="20"/>
          <w:szCs w:val="20"/>
        </w:rPr>
      </w:pPr>
    </w:p>
    <w:p w:rsidR="00267EE9" w:rsidRDefault="00EB3AA3">
      <w:pPr>
        <w:rPr>
          <w:rFonts w:ascii="Cambria" w:hAnsi="Cambria" w:cs="Arial"/>
          <w:b/>
          <w:sz w:val="20"/>
          <w:szCs w:val="20"/>
        </w:rPr>
      </w:pPr>
      <w:proofErr w:type="spellStart"/>
      <w:r w:rsidRPr="00267EE9">
        <w:rPr>
          <w:rFonts w:ascii="Cambria" w:hAnsi="Cambria" w:cs="Arial"/>
          <w:b/>
          <w:sz w:val="20"/>
          <w:szCs w:val="20"/>
        </w:rPr>
        <w:t>Ambr</w:t>
      </w:r>
      <w:r w:rsidR="00267EE9">
        <w:rPr>
          <w:rFonts w:ascii="Cambria" w:hAnsi="Cambria" w:cs="Arial"/>
          <w:b/>
          <w:sz w:val="20"/>
          <w:szCs w:val="20"/>
        </w:rPr>
        <w:t>ishachar</w:t>
      </w:r>
      <w:proofErr w:type="spellEnd"/>
      <w:r w:rsidR="00267EE9">
        <w:rPr>
          <w:rFonts w:ascii="Cambria" w:hAnsi="Cambria" w:cs="Arial"/>
          <w:b/>
          <w:sz w:val="20"/>
          <w:szCs w:val="20"/>
        </w:rPr>
        <w:t xml:space="preserve"> S/O </w:t>
      </w:r>
      <w:proofErr w:type="spellStart"/>
      <w:r w:rsidR="00267EE9">
        <w:rPr>
          <w:rFonts w:ascii="Cambria" w:hAnsi="Cambria" w:cs="Arial"/>
          <w:b/>
          <w:sz w:val="20"/>
          <w:szCs w:val="20"/>
        </w:rPr>
        <w:t>Venugopalachar</w:t>
      </w:r>
      <w:proofErr w:type="spellEnd"/>
    </w:p>
    <w:p w:rsidR="00511330" w:rsidRPr="00267EE9" w:rsidRDefault="00EB3AA3">
      <w:pPr>
        <w:rPr>
          <w:rFonts w:ascii="Cambria" w:hAnsi="Cambria" w:cs="Arial"/>
          <w:b/>
          <w:sz w:val="20"/>
          <w:szCs w:val="20"/>
        </w:rPr>
      </w:pPr>
      <w:proofErr w:type="spellStart"/>
      <w:r w:rsidRPr="00267EE9">
        <w:rPr>
          <w:rFonts w:ascii="Cambria" w:hAnsi="Cambria" w:cs="Arial"/>
          <w:b/>
          <w:sz w:val="20"/>
          <w:szCs w:val="20"/>
        </w:rPr>
        <w:t>ganigara</w:t>
      </w:r>
      <w:proofErr w:type="spellEnd"/>
      <w:r w:rsidRPr="00267EE9">
        <w:rPr>
          <w:rFonts w:ascii="Cambria" w:hAnsi="Cambria" w:cs="Arial"/>
          <w:b/>
          <w:sz w:val="20"/>
          <w:szCs w:val="20"/>
        </w:rPr>
        <w:t xml:space="preserve"> street </w:t>
      </w:r>
    </w:p>
    <w:p w:rsidR="00511330" w:rsidRPr="00267EE9" w:rsidRDefault="00EB3AA3">
      <w:pPr>
        <w:rPr>
          <w:rFonts w:ascii="Cambria" w:hAnsi="Cambria" w:cs="Arial"/>
          <w:b/>
          <w:sz w:val="20"/>
          <w:szCs w:val="20"/>
        </w:rPr>
      </w:pPr>
      <w:proofErr w:type="spellStart"/>
      <w:r w:rsidRPr="00267EE9">
        <w:rPr>
          <w:rFonts w:ascii="Cambria" w:hAnsi="Cambria" w:cs="Arial"/>
          <w:b/>
          <w:sz w:val="20"/>
          <w:szCs w:val="20"/>
        </w:rPr>
        <w:t>Devanahalli</w:t>
      </w:r>
      <w:proofErr w:type="spellEnd"/>
      <w:r w:rsidRPr="00267EE9">
        <w:rPr>
          <w:rFonts w:ascii="Cambria" w:hAnsi="Cambria" w:cs="Arial"/>
          <w:b/>
          <w:sz w:val="20"/>
          <w:szCs w:val="20"/>
        </w:rPr>
        <w:t xml:space="preserve"> </w:t>
      </w:r>
      <w:proofErr w:type="spellStart"/>
      <w:r w:rsidRPr="00267EE9">
        <w:rPr>
          <w:rFonts w:ascii="Cambria" w:hAnsi="Cambria" w:cs="Arial"/>
          <w:b/>
          <w:sz w:val="20"/>
          <w:szCs w:val="20"/>
        </w:rPr>
        <w:t>taluk</w:t>
      </w:r>
      <w:proofErr w:type="spellEnd"/>
    </w:p>
    <w:p w:rsidR="00511330" w:rsidRPr="00267EE9" w:rsidRDefault="00EB3AA3">
      <w:pPr>
        <w:rPr>
          <w:rFonts w:ascii="Cambria" w:hAnsi="Cambria" w:cs="Arial"/>
          <w:b/>
          <w:sz w:val="20"/>
          <w:szCs w:val="20"/>
        </w:rPr>
      </w:pPr>
      <w:r w:rsidRPr="00267EE9">
        <w:rPr>
          <w:rFonts w:ascii="Cambria" w:hAnsi="Cambria" w:cs="Arial"/>
          <w:b/>
          <w:sz w:val="20"/>
          <w:szCs w:val="20"/>
        </w:rPr>
        <w:t>Bangalore rural dist 562110</w:t>
      </w:r>
    </w:p>
    <w:p w:rsidR="00511330" w:rsidRPr="00267EE9" w:rsidRDefault="00EB3AA3">
      <w:pPr>
        <w:rPr>
          <w:rFonts w:ascii="Cambria" w:hAnsi="Cambria" w:cs="Arial"/>
          <w:b/>
          <w:sz w:val="20"/>
          <w:szCs w:val="20"/>
        </w:rPr>
      </w:pPr>
      <w:r w:rsidRPr="00267EE9">
        <w:rPr>
          <w:rFonts w:ascii="Cambria" w:hAnsi="Cambria" w:cs="Arial"/>
          <w:b/>
          <w:sz w:val="20"/>
          <w:szCs w:val="20"/>
        </w:rPr>
        <w:t>Mobil: 9036161397</w:t>
      </w:r>
      <w:r w:rsidRPr="00267EE9">
        <w:rPr>
          <w:rFonts w:ascii="Cambria" w:hAnsi="Cambria" w:cs="Arial"/>
          <w:b/>
          <w:sz w:val="20"/>
          <w:szCs w:val="20"/>
        </w:rPr>
        <w:tab/>
      </w:r>
    </w:p>
    <w:p w:rsidR="00267EE9" w:rsidRDefault="00267EE9">
      <w:pPr>
        <w:tabs>
          <w:tab w:val="left" w:pos="0"/>
        </w:tabs>
        <w:spacing w:line="360" w:lineRule="auto"/>
        <w:jc w:val="both"/>
        <w:rPr>
          <w:rFonts w:ascii="Cambria" w:hAnsi="Cambria" w:cs="Arial"/>
          <w:bCs/>
          <w:sz w:val="20"/>
          <w:szCs w:val="20"/>
        </w:rPr>
      </w:pPr>
    </w:p>
    <w:p w:rsidR="00511330" w:rsidRPr="00267EE9" w:rsidRDefault="00EB3AA3">
      <w:pPr>
        <w:tabs>
          <w:tab w:val="left" w:pos="0"/>
        </w:tabs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  <w:r w:rsidRPr="00267EE9">
        <w:rPr>
          <w:rFonts w:ascii="Cambria" w:hAnsi="Cambria" w:cs="Arial"/>
          <w:b/>
          <w:sz w:val="20"/>
          <w:szCs w:val="20"/>
        </w:rPr>
        <w:t>I hereby declare that the details furnished by me are true to the best of my knowledge</w:t>
      </w:r>
    </w:p>
    <w:p w:rsidR="00EB3AA3" w:rsidRDefault="00EB3AA3" w:rsidP="00267EE9">
      <w:pPr>
        <w:rPr>
          <w:rFonts w:ascii="Cambria" w:hAnsi="Cambria" w:cs="Arial"/>
          <w:sz w:val="20"/>
          <w:szCs w:val="20"/>
        </w:rPr>
      </w:pPr>
      <w:r w:rsidRPr="00267EE9">
        <w:rPr>
          <w:rFonts w:ascii="Cambria" w:hAnsi="Cambria" w:cs="Arial"/>
          <w:sz w:val="20"/>
          <w:szCs w:val="20"/>
        </w:rPr>
        <w:t xml:space="preserve">  </w:t>
      </w:r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Regards</w:t>
      </w:r>
    </w:p>
    <w:p w:rsidR="00267EE9" w:rsidRDefault="00267EE9" w:rsidP="00267EE9">
      <w:pPr>
        <w:rPr>
          <w:rFonts w:ascii="Cambria" w:hAnsi="Cambria" w:cs="Arial"/>
          <w:sz w:val="20"/>
          <w:szCs w:val="20"/>
        </w:rPr>
      </w:pPr>
    </w:p>
    <w:p w:rsidR="00267EE9" w:rsidRPr="00267EE9" w:rsidRDefault="00267EE9" w:rsidP="00267EE9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Ambrish</w:t>
      </w:r>
    </w:p>
    <w:sectPr w:rsidR="00267EE9" w:rsidRPr="00267EE9" w:rsidSect="00511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282E24BC"/>
    <w:multiLevelType w:val="hybridMultilevel"/>
    <w:tmpl w:val="99D63AE8"/>
    <w:lvl w:ilvl="0" w:tplc="883002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21849"/>
    <w:multiLevelType w:val="hybridMultilevel"/>
    <w:tmpl w:val="96E4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05BCC"/>
    <w:multiLevelType w:val="hybridMultilevel"/>
    <w:tmpl w:val="A99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E1512"/>
    <w:multiLevelType w:val="hybridMultilevel"/>
    <w:tmpl w:val="00900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221647"/>
    <w:multiLevelType w:val="hybridMultilevel"/>
    <w:tmpl w:val="96E0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7C3CAD"/>
    <w:rsid w:val="00090D49"/>
    <w:rsid w:val="001547E6"/>
    <w:rsid w:val="0024120C"/>
    <w:rsid w:val="002645B8"/>
    <w:rsid w:val="00267EE9"/>
    <w:rsid w:val="00511330"/>
    <w:rsid w:val="00654FCB"/>
    <w:rsid w:val="00690886"/>
    <w:rsid w:val="007C3CAD"/>
    <w:rsid w:val="00853487"/>
    <w:rsid w:val="00DD0690"/>
    <w:rsid w:val="00EB3AA3"/>
    <w:rsid w:val="00ED5E08"/>
    <w:rsid w:val="00FA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330"/>
    <w:pPr>
      <w:suppressAutoHyphens/>
    </w:pPr>
    <w:rPr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11330"/>
    <w:pPr>
      <w:tabs>
        <w:tab w:val="num" w:pos="432"/>
      </w:tabs>
      <w:spacing w:before="240" w:after="60"/>
      <w:ind w:left="43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511330"/>
    <w:pPr>
      <w:tabs>
        <w:tab w:val="num" w:pos="576"/>
      </w:tabs>
      <w:spacing w:before="240" w:after="60"/>
      <w:ind w:left="576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11330"/>
    <w:pPr>
      <w:tabs>
        <w:tab w:val="num" w:pos="720"/>
      </w:tabs>
      <w:spacing w:before="240" w:after="60"/>
      <w:ind w:left="720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11330"/>
    <w:pPr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11330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11330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1133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0">
    <w:name w:val="WW8Num2z0"/>
    <w:rsid w:val="0051133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1">
    <w:name w:val="WW8Num2z1"/>
    <w:rsid w:val="0051133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4">
    <w:name w:val="WW8Num2z4"/>
    <w:rsid w:val="00511330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51133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1">
    <w:name w:val="WW8Num3z1"/>
    <w:rsid w:val="00511330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4z0">
    <w:name w:val="WW8Num4z0"/>
    <w:rsid w:val="0051133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WW8Num5z0">
    <w:name w:val="WW8Num5z0"/>
    <w:rsid w:val="00511330"/>
    <w:rPr>
      <w:rFonts w:ascii="Symbol" w:hAnsi="Symbol"/>
    </w:rPr>
  </w:style>
  <w:style w:type="character" w:customStyle="1" w:styleId="WW8Num5z1">
    <w:name w:val="WW8Num5z1"/>
    <w:rsid w:val="00511330"/>
    <w:rPr>
      <w:rFonts w:ascii="Courier New" w:hAnsi="Courier New" w:cs="Courier New"/>
    </w:rPr>
  </w:style>
  <w:style w:type="character" w:customStyle="1" w:styleId="WW8Num5z2">
    <w:name w:val="WW8Num5z2"/>
    <w:rsid w:val="00511330"/>
    <w:rPr>
      <w:rFonts w:ascii="Wingdings" w:hAnsi="Wingdings"/>
    </w:rPr>
  </w:style>
  <w:style w:type="character" w:customStyle="1" w:styleId="WW8Num6z0">
    <w:name w:val="WW8Num6z0"/>
    <w:rsid w:val="00511330"/>
    <w:rPr>
      <w:rFonts w:ascii="Wingdings" w:hAnsi="Wingdings"/>
    </w:rPr>
  </w:style>
  <w:style w:type="character" w:customStyle="1" w:styleId="WW8Num6z1">
    <w:name w:val="WW8Num6z1"/>
    <w:rsid w:val="00511330"/>
    <w:rPr>
      <w:rFonts w:ascii="Courier New" w:hAnsi="Courier New" w:cs="Courier New"/>
    </w:rPr>
  </w:style>
  <w:style w:type="character" w:customStyle="1" w:styleId="WW8Num6z3">
    <w:name w:val="WW8Num6z3"/>
    <w:rsid w:val="00511330"/>
    <w:rPr>
      <w:rFonts w:ascii="Symbol" w:hAnsi="Symbol"/>
    </w:rPr>
  </w:style>
  <w:style w:type="paragraph" w:customStyle="1" w:styleId="Heading">
    <w:name w:val="Heading"/>
    <w:basedOn w:val="Normal"/>
    <w:next w:val="BodyText"/>
    <w:rsid w:val="0051133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511330"/>
    <w:pPr>
      <w:spacing w:after="120"/>
    </w:pPr>
  </w:style>
  <w:style w:type="paragraph" w:styleId="List">
    <w:name w:val="List"/>
    <w:basedOn w:val="BodyText"/>
    <w:rsid w:val="00511330"/>
    <w:rPr>
      <w:rFonts w:cs="Mangal"/>
    </w:rPr>
  </w:style>
  <w:style w:type="paragraph" w:styleId="Caption">
    <w:name w:val="caption"/>
    <w:basedOn w:val="Normal"/>
    <w:qFormat/>
    <w:rsid w:val="0051133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11330"/>
    <w:pPr>
      <w:suppressLineNumbers/>
    </w:pPr>
    <w:rPr>
      <w:rFonts w:cs="Mangal"/>
    </w:rPr>
  </w:style>
  <w:style w:type="paragraph" w:customStyle="1" w:styleId="sectiontitle">
    <w:name w:val="sectiontitle"/>
    <w:basedOn w:val="Normal"/>
    <w:rsid w:val="00511330"/>
    <w:pPr>
      <w:spacing w:before="280" w:after="280"/>
    </w:pPr>
    <w:rPr>
      <w:color w:val="auto"/>
      <w:lang w:val="en-GB"/>
    </w:rPr>
  </w:style>
  <w:style w:type="paragraph" w:customStyle="1" w:styleId="Objective">
    <w:name w:val="Objective"/>
    <w:basedOn w:val="Normal"/>
    <w:next w:val="BodyText"/>
    <w:rsid w:val="00511330"/>
    <w:pPr>
      <w:autoSpaceDE w:val="0"/>
      <w:spacing w:before="60" w:after="220" w:line="220" w:lineRule="atLeast"/>
      <w:jc w:val="both"/>
    </w:pPr>
    <w:rPr>
      <w:rFonts w:ascii="Garamond" w:hAnsi="Garamond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654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CAREER OBJECTIVE</vt:lpstr>
    </vt:vector>
  </TitlesOfParts>
  <Company>kbr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CAREER OBJECTIVE</dc:title>
  <dc:subject/>
  <dc:creator>g5</dc:creator>
  <cp:keywords/>
  <cp:lastModifiedBy>Admin</cp:lastModifiedBy>
  <cp:revision>2</cp:revision>
  <cp:lastPrinted>2013-09-04T13:00:00Z</cp:lastPrinted>
  <dcterms:created xsi:type="dcterms:W3CDTF">2014-04-03T11:20:00Z</dcterms:created>
  <dcterms:modified xsi:type="dcterms:W3CDTF">2014-04-03T11:20:00Z</dcterms:modified>
</cp:coreProperties>
</file>