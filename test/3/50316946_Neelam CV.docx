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FD0" w:rsidRDefault="00AC6FD0">
      <w:pPr>
        <w:rPr>
          <w:b/>
          <w:bCs/>
          <w:sz w:val="36"/>
          <w:szCs w:val="36"/>
          <w:u w:val="single"/>
        </w:rPr>
      </w:pPr>
    </w:p>
    <w:p w:rsidR="00AC6FD0" w:rsidRDefault="00AC6FD0">
      <w:pPr>
        <w:rPr>
          <w:b/>
          <w:bCs/>
          <w:sz w:val="36"/>
          <w:szCs w:val="36"/>
          <w:u w:val="single"/>
        </w:rPr>
      </w:pPr>
    </w:p>
    <w:p w:rsidR="00AC6FD0" w:rsidRPr="00AC6FD0" w:rsidRDefault="00AC6FD0" w:rsidP="00AC6FD0">
      <w:pPr>
        <w:jc w:val="center"/>
        <w:rPr>
          <w:b/>
          <w:bCs/>
          <w:sz w:val="40"/>
          <w:szCs w:val="40"/>
          <w:u w:val="single"/>
        </w:rPr>
      </w:pPr>
      <w:r w:rsidRPr="00AC6FD0">
        <w:rPr>
          <w:b/>
          <w:bCs/>
          <w:sz w:val="40"/>
          <w:szCs w:val="40"/>
          <w:u w:val="single"/>
        </w:rPr>
        <w:t>CURRICULUMVITAE</w:t>
      </w:r>
    </w:p>
    <w:p w:rsidR="00AC6FD0" w:rsidRPr="00AC6FD0" w:rsidRDefault="00AC6FD0" w:rsidP="00AC6FD0">
      <w:pPr>
        <w:jc w:val="center"/>
        <w:rPr>
          <w:b/>
          <w:bCs/>
          <w:sz w:val="40"/>
          <w:szCs w:val="40"/>
          <w:u w:val="single"/>
        </w:rPr>
      </w:pPr>
    </w:p>
    <w:p w:rsidR="00AC6FD0" w:rsidRPr="00663B77" w:rsidRDefault="00AC6FD0">
      <w:pPr>
        <w:rPr>
          <w:b/>
          <w:bCs/>
          <w:sz w:val="36"/>
          <w:szCs w:val="36"/>
          <w:u w:val="single"/>
        </w:rPr>
      </w:pPr>
    </w:p>
    <w:p w:rsidR="0029528A" w:rsidRDefault="00D54CCC">
      <w:pPr>
        <w:rPr>
          <w:rFonts w:eastAsia="Batang"/>
          <w:b/>
          <w:bCs/>
          <w:i/>
          <w:iCs/>
          <w:sz w:val="32"/>
          <w:szCs w:val="32"/>
          <w:lang w:val="en-GB"/>
        </w:rPr>
      </w:pPr>
      <w:proofErr w:type="gramStart"/>
      <w:r w:rsidRPr="00FC0BFA">
        <w:rPr>
          <w:rFonts w:eastAsia="Batang"/>
          <w:b/>
          <w:bCs/>
          <w:i/>
          <w:iCs/>
          <w:sz w:val="32"/>
          <w:szCs w:val="32"/>
          <w:lang w:val="en-GB"/>
        </w:rPr>
        <w:t>N</w:t>
      </w:r>
      <w:r w:rsidR="00AC6FD0">
        <w:rPr>
          <w:rFonts w:eastAsia="Batang"/>
          <w:b/>
          <w:bCs/>
          <w:i/>
          <w:iCs/>
          <w:sz w:val="32"/>
          <w:szCs w:val="32"/>
          <w:lang w:val="en-GB"/>
        </w:rPr>
        <w:t>EELAM  DHALLA</w:t>
      </w:r>
      <w:proofErr w:type="gramEnd"/>
      <w:r w:rsidR="008F03EA" w:rsidRPr="00FC0BFA">
        <w:rPr>
          <w:rFonts w:eastAsia="Batang"/>
          <w:b/>
          <w:bCs/>
          <w:i/>
          <w:iCs/>
          <w:sz w:val="32"/>
          <w:szCs w:val="32"/>
          <w:lang w:val="en-GB"/>
        </w:rPr>
        <w:t xml:space="preserve">      </w:t>
      </w:r>
    </w:p>
    <w:p w:rsidR="00D54CCC" w:rsidRPr="00FC0BFA" w:rsidRDefault="008F03EA">
      <w:pPr>
        <w:rPr>
          <w:rFonts w:eastAsia="Batang"/>
          <w:b/>
          <w:bCs/>
          <w:i/>
          <w:iCs/>
          <w:sz w:val="32"/>
          <w:szCs w:val="32"/>
          <w:lang w:val="en-GB"/>
        </w:rPr>
      </w:pPr>
      <w:r w:rsidRPr="00FC0BFA">
        <w:rPr>
          <w:rFonts w:eastAsia="Batang"/>
          <w:b/>
          <w:bCs/>
          <w:i/>
          <w:iCs/>
          <w:sz w:val="32"/>
          <w:szCs w:val="32"/>
          <w:lang w:val="en-GB"/>
        </w:rPr>
        <w:t xml:space="preserve">     </w:t>
      </w:r>
    </w:p>
    <w:p w:rsidR="0029528A" w:rsidRDefault="0029528A">
      <w:pPr>
        <w:rPr>
          <w:i/>
          <w:iCs/>
          <w:sz w:val="28"/>
          <w:szCs w:val="28"/>
        </w:rPr>
      </w:pPr>
      <w:r w:rsidRPr="0029528A">
        <w:rPr>
          <w:i/>
          <w:iCs/>
          <w:sz w:val="28"/>
          <w:szCs w:val="28"/>
        </w:rPr>
        <w:drawing>
          <wp:inline distT="0" distB="0" distL="0" distR="0">
            <wp:extent cx="1089232" cy="1282552"/>
            <wp:effectExtent l="38100" t="57150" r="110918" b="89048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707" cy="12995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528A" w:rsidRDefault="0029528A">
      <w:pPr>
        <w:rPr>
          <w:i/>
          <w:iCs/>
          <w:sz w:val="28"/>
          <w:szCs w:val="28"/>
        </w:rPr>
      </w:pPr>
    </w:p>
    <w:p w:rsidR="000F5545" w:rsidRDefault="008F03EA">
      <w:pPr>
        <w:rPr>
          <w:i/>
          <w:iCs/>
          <w:sz w:val="28"/>
          <w:szCs w:val="28"/>
        </w:rPr>
      </w:pPr>
      <w:r w:rsidRPr="005B01EE">
        <w:rPr>
          <w:i/>
          <w:iCs/>
          <w:sz w:val="28"/>
          <w:szCs w:val="28"/>
        </w:rPr>
        <w:t>Mobile</w:t>
      </w:r>
      <w:r w:rsidR="00F173C7" w:rsidRPr="005B01EE">
        <w:rPr>
          <w:i/>
          <w:iCs/>
          <w:sz w:val="28"/>
          <w:szCs w:val="28"/>
        </w:rPr>
        <w:t>-</w:t>
      </w:r>
      <w:r w:rsidR="00E735E3">
        <w:rPr>
          <w:i/>
          <w:iCs/>
          <w:sz w:val="28"/>
          <w:szCs w:val="28"/>
        </w:rPr>
        <w:t xml:space="preserve">7696337205, </w:t>
      </w:r>
    </w:p>
    <w:p w:rsidR="0029528A" w:rsidRDefault="0029528A">
      <w:pPr>
        <w:rPr>
          <w:i/>
          <w:iCs/>
          <w:sz w:val="28"/>
          <w:szCs w:val="28"/>
        </w:rPr>
      </w:pPr>
    </w:p>
    <w:p w:rsidR="00FC0BFA" w:rsidRDefault="003A740E" w:rsidP="0029528A">
      <w:pPr>
        <w:rPr>
          <w:sz w:val="36"/>
          <w:szCs w:val="36"/>
        </w:rPr>
      </w:pPr>
      <w:r w:rsidRPr="005B01EE">
        <w:rPr>
          <w:i/>
          <w:iCs/>
          <w:sz w:val="28"/>
          <w:szCs w:val="28"/>
        </w:rPr>
        <w:t>E-mail address:</w:t>
      </w:r>
      <w:r w:rsidR="00E74C38">
        <w:rPr>
          <w:i/>
          <w:iCs/>
          <w:sz w:val="28"/>
          <w:szCs w:val="28"/>
        </w:rPr>
        <w:t xml:space="preserve"> </w:t>
      </w:r>
      <w:r w:rsidR="00C8781B" w:rsidRPr="005B01EE">
        <w:rPr>
          <w:i/>
          <w:iCs/>
          <w:sz w:val="28"/>
          <w:szCs w:val="28"/>
        </w:rPr>
        <w:t xml:space="preserve"> </w:t>
      </w:r>
      <w:hyperlink r:id="rId6" w:history="1">
        <w:r w:rsidR="00B62F28" w:rsidRPr="005B01EE">
          <w:rPr>
            <w:i/>
            <w:iCs/>
            <w:sz w:val="28"/>
            <w:szCs w:val="28"/>
          </w:rPr>
          <w:t>neelam_dhalla@yahoo.com</w:t>
        </w:r>
      </w:hyperlink>
      <w:r w:rsidR="0029528A">
        <w:t xml:space="preserve">                 </w:t>
      </w:r>
      <w:r w:rsidR="00B62F28">
        <w:rPr>
          <w:color w:val="0000FF"/>
        </w:rPr>
        <w:t xml:space="preserve"> </w:t>
      </w:r>
      <w:r w:rsidR="00BE4E5C" w:rsidRPr="00A01F93">
        <w:rPr>
          <w:sz w:val="36"/>
          <w:szCs w:val="36"/>
        </w:rPr>
        <w:t xml:space="preserve"> </w:t>
      </w:r>
    </w:p>
    <w:p w:rsidR="000F5545" w:rsidRDefault="000F5545" w:rsidP="0029528A">
      <w:pPr>
        <w:jc w:val="right"/>
        <w:rPr>
          <w:i/>
          <w:iCs/>
          <w:sz w:val="28"/>
          <w:szCs w:val="28"/>
        </w:rPr>
      </w:pPr>
    </w:p>
    <w:p w:rsidR="004E4E97" w:rsidRPr="00663B77" w:rsidRDefault="00D54CCC">
      <w:pPr>
        <w:rPr>
          <w:b/>
          <w:bCs/>
          <w:sz w:val="36"/>
          <w:szCs w:val="36"/>
        </w:rPr>
      </w:pPr>
      <w:r w:rsidRPr="00663B77">
        <w:rPr>
          <w:b/>
          <w:bCs/>
          <w:sz w:val="36"/>
          <w:szCs w:val="36"/>
        </w:rPr>
        <w:t>-------------------------------</w:t>
      </w:r>
      <w:r w:rsidR="00BE4E5C" w:rsidRPr="00663B77">
        <w:rPr>
          <w:b/>
          <w:bCs/>
          <w:sz w:val="36"/>
          <w:szCs w:val="36"/>
        </w:rPr>
        <w:t xml:space="preserve">  </w:t>
      </w:r>
    </w:p>
    <w:p w:rsidR="003A740E" w:rsidRPr="005B01EE" w:rsidRDefault="004E4E97" w:rsidP="005B01EE">
      <w:pPr>
        <w:spacing w:after="120"/>
        <w:jc w:val="both"/>
        <w:rPr>
          <w:b/>
          <w:bCs/>
          <w:sz w:val="28"/>
          <w:szCs w:val="28"/>
          <w:u w:val="single"/>
        </w:rPr>
      </w:pPr>
      <w:r w:rsidRPr="005B01EE">
        <w:rPr>
          <w:b/>
          <w:bCs/>
          <w:sz w:val="28"/>
          <w:szCs w:val="28"/>
          <w:u w:val="single"/>
        </w:rPr>
        <w:t xml:space="preserve">Carrier </w:t>
      </w:r>
      <w:r w:rsidR="007A0090" w:rsidRPr="005B01EE">
        <w:rPr>
          <w:b/>
          <w:bCs/>
          <w:sz w:val="28"/>
          <w:szCs w:val="28"/>
          <w:u w:val="single"/>
        </w:rPr>
        <w:t>Objective</w:t>
      </w:r>
      <w:r w:rsidR="00FC0BFA">
        <w:rPr>
          <w:b/>
          <w:bCs/>
          <w:sz w:val="28"/>
          <w:szCs w:val="28"/>
          <w:u w:val="single"/>
        </w:rPr>
        <w:t>:</w:t>
      </w:r>
    </w:p>
    <w:p w:rsidR="00EF6C73" w:rsidRPr="00EF6C73" w:rsidRDefault="00EF6C73" w:rsidP="00EF6C73">
      <w:pPr>
        <w:contextualSpacing/>
        <w:rPr>
          <w:i/>
          <w:iCs/>
          <w:sz w:val="28"/>
          <w:szCs w:val="28"/>
        </w:rPr>
      </w:pPr>
      <w:r w:rsidRPr="00EF6C73">
        <w:rPr>
          <w:i/>
          <w:iCs/>
          <w:sz w:val="28"/>
          <w:szCs w:val="28"/>
        </w:rPr>
        <w:t>To achieve excellence by working as a dynamic professional, offering solutions to business using my analytical ability for organizational growth, seeking a challenging position that offers professional expertise and ample opportunity to learn and enrich my competencies in profession.</w:t>
      </w:r>
    </w:p>
    <w:p w:rsidR="00EF6C73" w:rsidRPr="00EF6C73" w:rsidRDefault="00EF6C73" w:rsidP="00EF6C73">
      <w:pPr>
        <w:contextualSpacing/>
        <w:rPr>
          <w:i/>
          <w:iCs/>
          <w:sz w:val="28"/>
          <w:szCs w:val="28"/>
        </w:rPr>
      </w:pPr>
    </w:p>
    <w:p w:rsidR="005B01EE" w:rsidRDefault="005B01EE" w:rsidP="005B01EE">
      <w:pPr>
        <w:shd w:val="clear" w:color="auto" w:fill="FFFFFF"/>
        <w:jc w:val="both"/>
        <w:rPr>
          <w:rFonts w:eastAsia="Batang"/>
          <w:b/>
          <w:bCs/>
          <w:i/>
          <w:iCs/>
          <w:sz w:val="28"/>
          <w:szCs w:val="28"/>
          <w:lang w:val="en-GB"/>
        </w:rPr>
      </w:pPr>
      <w:r w:rsidRPr="00D00342">
        <w:rPr>
          <w:rFonts w:eastAsia="Batang"/>
          <w:b/>
          <w:bCs/>
          <w:i/>
          <w:iCs/>
          <w:sz w:val="28"/>
          <w:szCs w:val="28"/>
          <w:lang w:val="en-GB"/>
        </w:rPr>
        <w:t>PROFESSIONAL SYNOPSIS</w:t>
      </w:r>
    </w:p>
    <w:p w:rsidR="00D721E5" w:rsidRPr="00BF39F3" w:rsidRDefault="00AB7EEE" w:rsidP="00D721E5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15" w:color="000000"/>
        </w:pBdr>
        <w:shd w:val="clear" w:color="auto" w:fill="FFFFFF"/>
        <w:spacing w:after="120"/>
        <w:jc w:val="both"/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eastAsia="Batang"/>
          <w:i/>
          <w:iCs/>
          <w:sz w:val="28"/>
          <w:szCs w:val="28"/>
          <w:lang w:val="en-GB"/>
        </w:rPr>
        <w:t xml:space="preserve">Graduation </w:t>
      </w:r>
      <w:r w:rsidRPr="00D00342">
        <w:rPr>
          <w:rFonts w:eastAsia="Batang"/>
          <w:i/>
          <w:iCs/>
          <w:sz w:val="28"/>
          <w:szCs w:val="28"/>
          <w:lang w:val="en-GB"/>
        </w:rPr>
        <w:t xml:space="preserve"> with</w:t>
      </w:r>
      <w:r w:rsidR="006F6E27">
        <w:rPr>
          <w:rFonts w:eastAsia="Batang"/>
          <w:i/>
          <w:iCs/>
          <w:sz w:val="28"/>
          <w:szCs w:val="28"/>
          <w:lang w:val="en-GB"/>
        </w:rPr>
        <w:t xml:space="preserve"> </w:t>
      </w:r>
      <w:r w:rsidRPr="00EF6C73">
        <w:rPr>
          <w:rFonts w:eastAsia="Batang"/>
          <w:b/>
          <w:bCs/>
          <w:i/>
          <w:iCs/>
          <w:sz w:val="28"/>
          <w:szCs w:val="28"/>
          <w:lang w:val="en-GB"/>
        </w:rPr>
        <w:t>5</w:t>
      </w:r>
      <w:r w:rsidRPr="00D00342">
        <w:rPr>
          <w:rFonts w:eastAsia="Batang"/>
          <w:b/>
          <w:bCs/>
          <w:i/>
          <w:iCs/>
          <w:sz w:val="28"/>
          <w:szCs w:val="28"/>
          <w:lang w:val="en-GB"/>
        </w:rPr>
        <w:t xml:space="preserve"> y</w:t>
      </w:r>
      <w:r w:rsidR="006F6E27">
        <w:rPr>
          <w:rFonts w:eastAsia="Batang"/>
          <w:b/>
          <w:bCs/>
          <w:i/>
          <w:iCs/>
          <w:sz w:val="28"/>
          <w:szCs w:val="28"/>
          <w:lang w:val="en-GB"/>
        </w:rPr>
        <w:t>ea</w:t>
      </w:r>
      <w:r w:rsidRPr="00D00342">
        <w:rPr>
          <w:rFonts w:eastAsia="Batang"/>
          <w:b/>
          <w:bCs/>
          <w:i/>
          <w:iCs/>
          <w:sz w:val="28"/>
          <w:szCs w:val="28"/>
          <w:lang w:val="en-GB"/>
        </w:rPr>
        <w:t>rs of experience</w:t>
      </w:r>
      <w:r w:rsidRPr="00D00342">
        <w:rPr>
          <w:rFonts w:eastAsia="Batang"/>
          <w:i/>
          <w:iCs/>
          <w:sz w:val="28"/>
          <w:szCs w:val="28"/>
          <w:lang w:val="en-GB"/>
        </w:rPr>
        <w:t xml:space="preserve"> in HRIS, HRM, </w:t>
      </w:r>
      <w:r w:rsidR="00FC0BFA">
        <w:rPr>
          <w:rFonts w:eastAsia="Batang"/>
          <w:i/>
          <w:iCs/>
          <w:sz w:val="28"/>
          <w:szCs w:val="28"/>
          <w:lang w:val="en-GB"/>
        </w:rPr>
        <w:t xml:space="preserve">Recruitment, </w:t>
      </w:r>
      <w:r w:rsidRPr="00D00342">
        <w:rPr>
          <w:rFonts w:eastAsia="Batang"/>
          <w:i/>
          <w:iCs/>
          <w:sz w:val="28"/>
          <w:szCs w:val="28"/>
          <w:lang w:val="en-GB"/>
        </w:rPr>
        <w:t xml:space="preserve">, PMS and </w:t>
      </w:r>
      <w:r>
        <w:rPr>
          <w:rFonts w:eastAsia="Batang"/>
          <w:i/>
          <w:iCs/>
          <w:sz w:val="28"/>
          <w:szCs w:val="28"/>
          <w:lang w:val="en-GB"/>
        </w:rPr>
        <w:t>Training &amp; Development, Payroll</w:t>
      </w:r>
      <w:r w:rsidR="0015441C" w:rsidRPr="0015441C">
        <w:rPr>
          <w:rFonts w:eastAsia="Batang"/>
          <w:i/>
          <w:iCs/>
          <w:sz w:val="28"/>
          <w:szCs w:val="28"/>
          <w:lang w:val="en-GB"/>
        </w:rPr>
        <w:t xml:space="preserve"> </w:t>
      </w:r>
      <w:r w:rsidR="0015441C" w:rsidRPr="00D00342">
        <w:rPr>
          <w:rFonts w:eastAsia="Batang"/>
          <w:i/>
          <w:iCs/>
          <w:sz w:val="28"/>
          <w:szCs w:val="28"/>
          <w:lang w:val="en-GB"/>
        </w:rPr>
        <w:t>, Exit Full</w:t>
      </w:r>
      <w:r>
        <w:rPr>
          <w:rFonts w:eastAsia="Batang"/>
          <w:i/>
          <w:iCs/>
          <w:sz w:val="28"/>
          <w:szCs w:val="28"/>
          <w:lang w:val="en-GB"/>
        </w:rPr>
        <w:t xml:space="preserve"> </w:t>
      </w:r>
      <w:r w:rsidR="0015441C" w:rsidRPr="00D00342">
        <w:rPr>
          <w:rFonts w:eastAsia="Batang"/>
          <w:i/>
          <w:iCs/>
          <w:sz w:val="28"/>
          <w:szCs w:val="28"/>
          <w:lang w:val="en-GB"/>
        </w:rPr>
        <w:t>&amp; Final Settlement</w:t>
      </w:r>
      <w:r w:rsidR="0015441C">
        <w:rPr>
          <w:rFonts w:eastAsia="Batang"/>
          <w:i/>
          <w:iCs/>
          <w:sz w:val="28"/>
          <w:szCs w:val="28"/>
          <w:lang w:val="en-GB"/>
        </w:rPr>
        <w:t>,</w:t>
      </w:r>
      <w:r w:rsidR="0015441C" w:rsidRPr="005B01EE">
        <w:rPr>
          <w:i/>
          <w:iCs/>
          <w:sz w:val="28"/>
          <w:szCs w:val="28"/>
        </w:rPr>
        <w:t>Time Office Administration, Statutory Compliance on Legal Registers, Salary &amp; Wages Administration, Grievance Redresser, HR MIS Report.</w:t>
      </w:r>
      <w:r w:rsidR="00EF6C73" w:rsidRPr="00EF6C73">
        <w:rPr>
          <w:rFonts w:ascii="Verdana" w:hAnsi="Verdana" w:cs="Tahoma"/>
          <w:b/>
          <w:sz w:val="16"/>
          <w:szCs w:val="16"/>
        </w:rPr>
        <w:t xml:space="preserve"> </w:t>
      </w:r>
      <w:proofErr w:type="gramStart"/>
      <w:r w:rsidR="00EF6C73" w:rsidRPr="00EF6C73">
        <w:rPr>
          <w:i/>
          <w:iCs/>
          <w:sz w:val="28"/>
          <w:szCs w:val="28"/>
        </w:rPr>
        <w:t>Rewards and Recog</w:t>
      </w:r>
      <w:r w:rsidR="005B0E3B">
        <w:rPr>
          <w:i/>
          <w:iCs/>
          <w:sz w:val="28"/>
          <w:szCs w:val="28"/>
        </w:rPr>
        <w:t>nition, Fun &amp; Welfare Activitie</w:t>
      </w:r>
      <w:r w:rsidR="002E2F3D">
        <w:rPr>
          <w:i/>
          <w:iCs/>
          <w:sz w:val="28"/>
          <w:szCs w:val="28"/>
        </w:rPr>
        <w:t>s</w:t>
      </w:r>
      <w:r w:rsidR="005B0E3B">
        <w:rPr>
          <w:i/>
          <w:iCs/>
          <w:sz w:val="28"/>
          <w:szCs w:val="28"/>
        </w:rPr>
        <w:t>.</w:t>
      </w:r>
      <w:proofErr w:type="gramEnd"/>
      <w:r w:rsidR="00D721E5" w:rsidRPr="00EF6C73">
        <w:rPr>
          <w:i/>
          <w:iCs/>
          <w:sz w:val="28"/>
          <w:szCs w:val="28"/>
        </w:rPr>
        <w:t xml:space="preserve"> </w:t>
      </w:r>
      <w:r w:rsidR="00D721E5" w:rsidRPr="002E2F3D">
        <w:rPr>
          <w:b/>
          <w:i/>
          <w:iCs/>
          <w:sz w:val="28"/>
          <w:szCs w:val="28"/>
        </w:rPr>
        <w:t xml:space="preserve">HR Officer Profile with </w:t>
      </w:r>
      <w:proofErr w:type="spellStart"/>
      <w:r w:rsidR="00D721E5" w:rsidRPr="002E2F3D">
        <w:rPr>
          <w:b/>
          <w:i/>
          <w:iCs/>
          <w:sz w:val="28"/>
          <w:szCs w:val="28"/>
        </w:rPr>
        <w:t>Abhishek</w:t>
      </w:r>
      <w:proofErr w:type="spellEnd"/>
      <w:r w:rsidR="00D721E5" w:rsidRPr="002E2F3D">
        <w:rPr>
          <w:b/>
          <w:i/>
          <w:iCs/>
          <w:sz w:val="28"/>
          <w:szCs w:val="28"/>
        </w:rPr>
        <w:t xml:space="preserve"> Industries Ltd &amp;</w:t>
      </w:r>
      <w:r w:rsidR="00D721E5" w:rsidRPr="00EF6C73">
        <w:rPr>
          <w:i/>
          <w:iCs/>
          <w:sz w:val="28"/>
          <w:szCs w:val="28"/>
        </w:rPr>
        <w:t xml:space="preserve"> </w:t>
      </w:r>
      <w:r w:rsidR="00D721E5" w:rsidRPr="00BF39F3">
        <w:rPr>
          <w:b/>
          <w:bCs/>
          <w:i/>
          <w:iCs/>
          <w:sz w:val="28"/>
          <w:szCs w:val="28"/>
        </w:rPr>
        <w:t>HR Executive</w:t>
      </w:r>
      <w:r w:rsidR="00D721E5" w:rsidRPr="00BF39F3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 xml:space="preserve"> Profile with  </w:t>
      </w:r>
      <w:proofErr w:type="spellStart"/>
      <w:r w:rsidR="00D721E5" w:rsidRPr="00BF39F3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>Paras</w:t>
      </w:r>
      <w:proofErr w:type="spellEnd"/>
      <w:r w:rsidR="00D721E5" w:rsidRPr="00BF39F3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 xml:space="preserve"> Spices Pvt. Ltd.</w:t>
      </w:r>
      <w:r w:rsidR="002E2F3D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="000F5545" w:rsidRPr="00BF39F3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 xml:space="preserve">and </w:t>
      </w:r>
      <w:proofErr w:type="spellStart"/>
      <w:r w:rsidR="000F5545" w:rsidRPr="00BF39F3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>Sr.Executive</w:t>
      </w:r>
      <w:proofErr w:type="spellEnd"/>
      <w:r w:rsidR="000F5545" w:rsidRPr="00BF39F3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 xml:space="preserve"> Profile with </w:t>
      </w:r>
      <w:proofErr w:type="spellStart"/>
      <w:r w:rsidR="000F5545" w:rsidRPr="00BF39F3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>Sportking</w:t>
      </w:r>
      <w:proofErr w:type="spellEnd"/>
      <w:r w:rsidR="000F5545" w:rsidRPr="00BF39F3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 xml:space="preserve"> Industries Ltd.</w:t>
      </w:r>
    </w:p>
    <w:p w:rsidR="00D721E5" w:rsidRDefault="00D721E5">
      <w:pPr>
        <w:rPr>
          <w:b/>
          <w:bCs/>
          <w:sz w:val="32"/>
          <w:szCs w:val="32"/>
          <w:u w:val="single"/>
        </w:rPr>
      </w:pPr>
    </w:p>
    <w:p w:rsidR="001060A0" w:rsidRDefault="001060A0">
      <w:pPr>
        <w:rPr>
          <w:b/>
          <w:bCs/>
          <w:sz w:val="32"/>
          <w:szCs w:val="32"/>
          <w:u w:val="single"/>
        </w:rPr>
      </w:pPr>
    </w:p>
    <w:p w:rsidR="001060A0" w:rsidRDefault="001060A0">
      <w:pPr>
        <w:rPr>
          <w:b/>
          <w:bCs/>
          <w:sz w:val="32"/>
          <w:szCs w:val="32"/>
          <w:u w:val="single"/>
        </w:rPr>
      </w:pPr>
    </w:p>
    <w:p w:rsidR="001060A0" w:rsidRDefault="001060A0">
      <w:pPr>
        <w:rPr>
          <w:b/>
          <w:bCs/>
          <w:sz w:val="32"/>
          <w:szCs w:val="32"/>
          <w:u w:val="single"/>
        </w:rPr>
      </w:pPr>
    </w:p>
    <w:p w:rsidR="000F5545" w:rsidRDefault="009F1F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Detail of Work </w:t>
      </w:r>
      <w:proofErr w:type="gramStart"/>
      <w:r>
        <w:rPr>
          <w:b/>
          <w:bCs/>
          <w:sz w:val="32"/>
          <w:szCs w:val="32"/>
          <w:u w:val="single"/>
        </w:rPr>
        <w:t>Experience :</w:t>
      </w:r>
      <w:proofErr w:type="gramEnd"/>
      <w:r>
        <w:rPr>
          <w:b/>
          <w:bCs/>
          <w:sz w:val="32"/>
          <w:szCs w:val="32"/>
          <w:u w:val="single"/>
        </w:rPr>
        <w:t>-</w:t>
      </w:r>
    </w:p>
    <w:p w:rsidR="000F5545" w:rsidRDefault="000F5545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Sportking</w:t>
      </w:r>
      <w:proofErr w:type="spellEnd"/>
      <w:r>
        <w:rPr>
          <w:b/>
          <w:bCs/>
          <w:sz w:val="32"/>
          <w:szCs w:val="32"/>
          <w:u w:val="single"/>
        </w:rPr>
        <w:t xml:space="preserve"> India </w:t>
      </w:r>
      <w:proofErr w:type="spellStart"/>
      <w:r>
        <w:rPr>
          <w:b/>
          <w:bCs/>
          <w:sz w:val="32"/>
          <w:szCs w:val="32"/>
          <w:u w:val="single"/>
        </w:rPr>
        <w:t>Ltd</w:t>
      </w:r>
      <w:proofErr w:type="gramStart"/>
      <w:r>
        <w:rPr>
          <w:b/>
          <w:bCs/>
          <w:sz w:val="32"/>
          <w:szCs w:val="32"/>
          <w:u w:val="single"/>
        </w:rPr>
        <w:t>,Bathinda</w:t>
      </w:r>
      <w:proofErr w:type="spellEnd"/>
      <w:proofErr w:type="gramEnd"/>
      <w:r>
        <w:rPr>
          <w:b/>
          <w:bCs/>
          <w:sz w:val="32"/>
          <w:szCs w:val="32"/>
          <w:u w:val="single"/>
        </w:rPr>
        <w:t xml:space="preserve"> November’2012 to till date </w:t>
      </w:r>
    </w:p>
    <w:p w:rsidR="000F5545" w:rsidRDefault="000F5545">
      <w:pPr>
        <w:rPr>
          <w:i/>
          <w:iCs/>
          <w:sz w:val="28"/>
          <w:szCs w:val="28"/>
        </w:rPr>
      </w:pPr>
      <w:r w:rsidRPr="00D73E92">
        <w:rPr>
          <w:i/>
          <w:iCs/>
          <w:sz w:val="28"/>
          <w:szCs w:val="28"/>
        </w:rPr>
        <w:t>Indoor &amp; Outdoor Recruitment</w:t>
      </w:r>
    </w:p>
    <w:p w:rsidR="00B771E3" w:rsidRDefault="00B771E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Selection &amp; Joining Formalities</w:t>
      </w:r>
    </w:p>
    <w:p w:rsidR="000F5545" w:rsidRPr="00D73E92" w:rsidRDefault="000F5545">
      <w:pPr>
        <w:rPr>
          <w:i/>
          <w:iCs/>
          <w:sz w:val="28"/>
          <w:szCs w:val="28"/>
        </w:rPr>
      </w:pPr>
      <w:r w:rsidRPr="00D73E92">
        <w:rPr>
          <w:i/>
          <w:iCs/>
          <w:sz w:val="28"/>
          <w:szCs w:val="28"/>
        </w:rPr>
        <w:t xml:space="preserve">Grievances Handling </w:t>
      </w:r>
      <w:r w:rsidR="00D73E92" w:rsidRPr="00D73E92">
        <w:rPr>
          <w:i/>
          <w:iCs/>
          <w:sz w:val="28"/>
          <w:szCs w:val="28"/>
        </w:rPr>
        <w:t>Redressed</w:t>
      </w:r>
    </w:p>
    <w:p w:rsidR="000F5545" w:rsidRPr="00D73E92" w:rsidRDefault="000F5545">
      <w:pPr>
        <w:rPr>
          <w:i/>
          <w:iCs/>
          <w:sz w:val="28"/>
          <w:szCs w:val="28"/>
        </w:rPr>
      </w:pPr>
      <w:r w:rsidRPr="00D73E92">
        <w:rPr>
          <w:i/>
          <w:iCs/>
          <w:sz w:val="28"/>
          <w:szCs w:val="28"/>
        </w:rPr>
        <w:t>Welfare Activities</w:t>
      </w:r>
      <w:r w:rsidR="002E2F3D">
        <w:rPr>
          <w:i/>
          <w:iCs/>
          <w:sz w:val="28"/>
          <w:szCs w:val="28"/>
        </w:rPr>
        <w:t xml:space="preserve"> and R&amp;R</w:t>
      </w:r>
    </w:p>
    <w:p w:rsidR="000F5545" w:rsidRPr="00D73E92" w:rsidRDefault="000F5545">
      <w:pPr>
        <w:rPr>
          <w:i/>
          <w:iCs/>
          <w:sz w:val="28"/>
          <w:szCs w:val="28"/>
        </w:rPr>
      </w:pPr>
      <w:r w:rsidRPr="00D73E92">
        <w:rPr>
          <w:i/>
          <w:iCs/>
          <w:sz w:val="28"/>
          <w:szCs w:val="28"/>
        </w:rPr>
        <w:t>Training &amp; Development</w:t>
      </w:r>
    </w:p>
    <w:p w:rsidR="000F5545" w:rsidRDefault="002E2F3D">
      <w:pPr>
        <w:rPr>
          <w:b/>
          <w:bCs/>
          <w:sz w:val="32"/>
          <w:szCs w:val="32"/>
          <w:u w:val="single"/>
        </w:rPr>
      </w:pPr>
      <w:r>
        <w:rPr>
          <w:i/>
          <w:iCs/>
          <w:sz w:val="28"/>
          <w:szCs w:val="28"/>
        </w:rPr>
        <w:t>Coordinate the all committees i.e. Health &amp; Safety, House Keeping, Canteen, Sexual Harassment and Works Committee.</w:t>
      </w:r>
    </w:p>
    <w:p w:rsidR="009F1FEC" w:rsidRDefault="009F1FEC">
      <w:pPr>
        <w:rPr>
          <w:b/>
          <w:bCs/>
          <w:sz w:val="32"/>
          <w:szCs w:val="32"/>
          <w:u w:val="single"/>
        </w:rPr>
      </w:pPr>
    </w:p>
    <w:p w:rsidR="009F1FEC" w:rsidRDefault="009F1FEC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D73E92">
        <w:rPr>
          <w:b/>
          <w:bCs/>
          <w:sz w:val="28"/>
          <w:szCs w:val="28"/>
          <w:u w:val="single"/>
        </w:rPr>
        <w:t>Paras</w:t>
      </w:r>
      <w:proofErr w:type="spellEnd"/>
      <w:r w:rsidRPr="00D73E92">
        <w:rPr>
          <w:b/>
          <w:bCs/>
          <w:sz w:val="28"/>
          <w:szCs w:val="28"/>
          <w:u w:val="single"/>
        </w:rPr>
        <w:t xml:space="preserve"> Spices </w:t>
      </w:r>
      <w:proofErr w:type="spellStart"/>
      <w:r w:rsidRPr="00D73E92">
        <w:rPr>
          <w:b/>
          <w:bCs/>
          <w:sz w:val="28"/>
          <w:szCs w:val="28"/>
          <w:u w:val="single"/>
        </w:rPr>
        <w:t>Pvt.Ltd.Moga</w:t>
      </w:r>
      <w:proofErr w:type="spellEnd"/>
      <w:r w:rsidR="005B01EE" w:rsidRPr="00D73E92">
        <w:rPr>
          <w:b/>
          <w:bCs/>
          <w:sz w:val="28"/>
          <w:szCs w:val="28"/>
          <w:u w:val="single"/>
        </w:rPr>
        <w:t>.</w:t>
      </w:r>
      <w:proofErr w:type="gramEnd"/>
      <w:r w:rsidR="005B01EE" w:rsidRPr="00D73E92">
        <w:rPr>
          <w:b/>
          <w:bCs/>
          <w:sz w:val="28"/>
          <w:szCs w:val="28"/>
          <w:u w:val="single"/>
        </w:rPr>
        <w:t xml:space="preserve"> June’2010</w:t>
      </w:r>
      <w:r w:rsidR="005B01EE">
        <w:rPr>
          <w:b/>
          <w:bCs/>
          <w:sz w:val="28"/>
          <w:szCs w:val="28"/>
          <w:u w:val="single"/>
        </w:rPr>
        <w:t xml:space="preserve"> – April’2011 as HR Executive</w:t>
      </w:r>
      <w:r w:rsidR="00E74C38">
        <w:rPr>
          <w:b/>
          <w:bCs/>
          <w:sz w:val="28"/>
          <w:szCs w:val="28"/>
          <w:u w:val="single"/>
        </w:rPr>
        <w:t xml:space="preserve"> </w:t>
      </w:r>
    </w:p>
    <w:p w:rsidR="00794E33" w:rsidRPr="005B01EE" w:rsidRDefault="009F1FEC">
      <w:pPr>
        <w:rPr>
          <w:i/>
          <w:iCs/>
          <w:sz w:val="28"/>
          <w:szCs w:val="28"/>
        </w:rPr>
      </w:pPr>
      <w:proofErr w:type="spellStart"/>
      <w:r w:rsidRPr="005B01EE">
        <w:rPr>
          <w:b/>
          <w:bCs/>
          <w:i/>
          <w:iCs/>
          <w:sz w:val="28"/>
          <w:szCs w:val="28"/>
        </w:rPr>
        <w:t>Functual</w:t>
      </w:r>
      <w:proofErr w:type="spellEnd"/>
      <w:r w:rsidRPr="005B01EE">
        <w:rPr>
          <w:b/>
          <w:bCs/>
          <w:i/>
          <w:iCs/>
          <w:sz w:val="28"/>
          <w:szCs w:val="28"/>
        </w:rPr>
        <w:t xml:space="preserve"> Experience:</w:t>
      </w:r>
      <w:r>
        <w:rPr>
          <w:b/>
          <w:bCs/>
        </w:rPr>
        <w:t xml:space="preserve"> </w:t>
      </w:r>
      <w:r w:rsidR="00A16600" w:rsidRPr="005B01EE">
        <w:rPr>
          <w:i/>
          <w:iCs/>
          <w:sz w:val="28"/>
          <w:szCs w:val="28"/>
        </w:rPr>
        <w:t xml:space="preserve">Time Office Administration, Statutory Compliance on Legal Registers, Salary &amp; Wages Administration, Grievance </w:t>
      </w:r>
      <w:r w:rsidR="00794E33" w:rsidRPr="005B01EE">
        <w:rPr>
          <w:i/>
          <w:iCs/>
          <w:sz w:val="28"/>
          <w:szCs w:val="28"/>
        </w:rPr>
        <w:t>Redresser, HR MIS Report.</w:t>
      </w:r>
    </w:p>
    <w:p w:rsidR="00E808A0" w:rsidRPr="005B01EE" w:rsidRDefault="00E808A0">
      <w:pPr>
        <w:rPr>
          <w:i/>
          <w:iCs/>
          <w:sz w:val="28"/>
          <w:szCs w:val="28"/>
        </w:rPr>
      </w:pPr>
    </w:p>
    <w:p w:rsidR="00E808A0" w:rsidRPr="00E808A0" w:rsidRDefault="00E808A0" w:rsidP="00E808A0">
      <w:pPr>
        <w:spacing w:after="120"/>
        <w:jc w:val="both"/>
        <w:rPr>
          <w:b/>
          <w:bCs/>
          <w:sz w:val="28"/>
          <w:szCs w:val="28"/>
          <w:u w:val="single"/>
        </w:rPr>
      </w:pPr>
      <w:r w:rsidRPr="00E808A0">
        <w:rPr>
          <w:rFonts w:eastAsia="Batang"/>
          <w:b/>
          <w:bCs/>
          <w:i/>
          <w:iCs/>
          <w:color w:val="808000"/>
          <w:sz w:val="28"/>
          <w:szCs w:val="28"/>
          <w:u w:val="single"/>
          <w:lang w:val="en-GB"/>
        </w:rPr>
        <w:t xml:space="preserve"> </w:t>
      </w:r>
      <w:r w:rsidRPr="00D73E92">
        <w:rPr>
          <w:b/>
          <w:bCs/>
          <w:sz w:val="28"/>
          <w:szCs w:val="28"/>
          <w:u w:val="single"/>
        </w:rPr>
        <w:t>Trident Group (</w:t>
      </w:r>
      <w:proofErr w:type="spellStart"/>
      <w:r w:rsidRPr="00D73E92">
        <w:rPr>
          <w:b/>
          <w:bCs/>
          <w:sz w:val="28"/>
          <w:szCs w:val="28"/>
          <w:u w:val="single"/>
        </w:rPr>
        <w:t>Abhishek</w:t>
      </w:r>
      <w:proofErr w:type="spellEnd"/>
      <w:r w:rsidRPr="00D73E92">
        <w:rPr>
          <w:b/>
          <w:bCs/>
          <w:sz w:val="28"/>
          <w:szCs w:val="28"/>
          <w:u w:val="single"/>
        </w:rPr>
        <w:t xml:space="preserve"> Industries Ltd). </w:t>
      </w:r>
      <w:proofErr w:type="gramStart"/>
      <w:r w:rsidRPr="00D73E92">
        <w:rPr>
          <w:b/>
          <w:bCs/>
          <w:sz w:val="28"/>
          <w:szCs w:val="28"/>
          <w:u w:val="single"/>
        </w:rPr>
        <w:t>October</w:t>
      </w:r>
      <w:r w:rsidRPr="00E808A0">
        <w:rPr>
          <w:b/>
          <w:bCs/>
          <w:sz w:val="28"/>
          <w:szCs w:val="28"/>
          <w:u w:val="single"/>
        </w:rPr>
        <w:t xml:space="preserve"> ’0</w:t>
      </w:r>
      <w:r>
        <w:rPr>
          <w:b/>
          <w:bCs/>
          <w:sz w:val="28"/>
          <w:szCs w:val="28"/>
          <w:u w:val="single"/>
        </w:rPr>
        <w:t xml:space="preserve">7 – May </w:t>
      </w:r>
      <w:r w:rsidRPr="00E808A0">
        <w:rPr>
          <w:b/>
          <w:bCs/>
          <w:sz w:val="28"/>
          <w:szCs w:val="28"/>
          <w:u w:val="single"/>
        </w:rPr>
        <w:t>’</w:t>
      </w:r>
      <w:r>
        <w:rPr>
          <w:b/>
          <w:bCs/>
          <w:sz w:val="28"/>
          <w:szCs w:val="28"/>
          <w:u w:val="single"/>
        </w:rPr>
        <w:t xml:space="preserve">10 as </w:t>
      </w:r>
      <w:r w:rsidR="005B01EE">
        <w:rPr>
          <w:b/>
          <w:bCs/>
          <w:sz w:val="28"/>
          <w:szCs w:val="28"/>
          <w:u w:val="single"/>
        </w:rPr>
        <w:t>HR</w:t>
      </w:r>
      <w:r>
        <w:rPr>
          <w:b/>
          <w:bCs/>
          <w:sz w:val="28"/>
          <w:szCs w:val="28"/>
          <w:u w:val="single"/>
        </w:rPr>
        <w:t xml:space="preserve"> </w:t>
      </w:r>
      <w:r w:rsidRPr="00E808A0">
        <w:rPr>
          <w:b/>
          <w:bCs/>
          <w:sz w:val="28"/>
          <w:szCs w:val="28"/>
          <w:u w:val="single"/>
        </w:rPr>
        <w:t>Officer.</w:t>
      </w:r>
      <w:proofErr w:type="gramEnd"/>
      <w:r w:rsidR="00E74C38">
        <w:rPr>
          <w:b/>
          <w:bCs/>
          <w:sz w:val="28"/>
          <w:szCs w:val="28"/>
          <w:u w:val="single"/>
        </w:rPr>
        <w:t xml:space="preserve"> </w:t>
      </w:r>
    </w:p>
    <w:p w:rsidR="00FC0BFA" w:rsidRDefault="00E808A0" w:rsidP="00E808A0">
      <w:pPr>
        <w:shd w:val="clear" w:color="auto" w:fill="FFFFFF"/>
        <w:spacing w:after="120"/>
        <w:jc w:val="both"/>
        <w:rPr>
          <w:i/>
          <w:iCs/>
          <w:sz w:val="28"/>
          <w:szCs w:val="28"/>
        </w:rPr>
      </w:pPr>
      <w:r w:rsidRPr="00D00342">
        <w:rPr>
          <w:i/>
          <w:iCs/>
          <w:sz w:val="28"/>
          <w:szCs w:val="28"/>
        </w:rPr>
        <w:t xml:space="preserve">Trident Group is a Rs. 22 billion enterprise, with the employee headcount of more than 9000. </w:t>
      </w:r>
      <w:proofErr w:type="spellStart"/>
      <w:r w:rsidRPr="00D00342">
        <w:rPr>
          <w:i/>
          <w:iCs/>
          <w:sz w:val="28"/>
          <w:szCs w:val="28"/>
        </w:rPr>
        <w:t>Abhishek</w:t>
      </w:r>
      <w:proofErr w:type="spellEnd"/>
      <w:r w:rsidRPr="00D00342">
        <w:rPr>
          <w:i/>
          <w:iCs/>
          <w:sz w:val="28"/>
          <w:szCs w:val="28"/>
        </w:rPr>
        <w:t xml:space="preserve"> Industries Ltd., the flagship company of the Group is one of the largest towel manufacturers of the world, one of the world's largest agro-based paper manufacturers and one of the largest yarn producers in India, with its business spanning across 40 countries. </w:t>
      </w:r>
      <w:proofErr w:type="spellStart"/>
      <w:proofErr w:type="gramStart"/>
      <w:r w:rsidRPr="00D00342">
        <w:rPr>
          <w:i/>
          <w:iCs/>
          <w:sz w:val="28"/>
          <w:szCs w:val="28"/>
        </w:rPr>
        <w:t>Abhishek</w:t>
      </w:r>
      <w:proofErr w:type="spellEnd"/>
      <w:r w:rsidRPr="00D00342">
        <w:rPr>
          <w:i/>
          <w:iCs/>
          <w:sz w:val="28"/>
          <w:szCs w:val="28"/>
        </w:rPr>
        <w:t xml:space="preserve"> industries has Yarn, Tow</w:t>
      </w:r>
      <w:r>
        <w:rPr>
          <w:i/>
          <w:iCs/>
          <w:sz w:val="28"/>
          <w:szCs w:val="28"/>
        </w:rPr>
        <w:t>el, Paper, Energy, IT,</w:t>
      </w:r>
      <w:r w:rsidRPr="00D00342">
        <w:rPr>
          <w:i/>
          <w:iCs/>
          <w:sz w:val="28"/>
          <w:szCs w:val="28"/>
        </w:rPr>
        <w:t xml:space="preserve"> sugar, Pulp.</w:t>
      </w:r>
      <w:proofErr w:type="gramEnd"/>
    </w:p>
    <w:p w:rsidR="00FC0BFA" w:rsidRDefault="00FC0BFA" w:rsidP="00E808A0">
      <w:pPr>
        <w:shd w:val="clear" w:color="auto" w:fill="FFFFFF"/>
        <w:spacing w:after="120"/>
        <w:jc w:val="both"/>
        <w:rPr>
          <w:i/>
          <w:iCs/>
          <w:sz w:val="28"/>
          <w:szCs w:val="28"/>
        </w:rPr>
      </w:pPr>
    </w:p>
    <w:p w:rsidR="00E808A0" w:rsidRPr="00D00342" w:rsidRDefault="00E808A0" w:rsidP="00E808A0">
      <w:pPr>
        <w:jc w:val="both"/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</w:pPr>
      <w:r w:rsidRPr="00D00342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 xml:space="preserve"> Key Functional </w:t>
      </w:r>
      <w:proofErr w:type="gramStart"/>
      <w:r w:rsidRPr="00D00342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>Areas :</w:t>
      </w:r>
      <w:proofErr w:type="gramEnd"/>
      <w:r w:rsidRPr="00D00342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:rsidR="00E808A0" w:rsidRPr="00D00342" w:rsidRDefault="00E808A0" w:rsidP="00E808A0">
      <w:pPr>
        <w:jc w:val="both"/>
        <w:rPr>
          <w:rFonts w:eastAsia="Batang"/>
          <w:i/>
          <w:iCs/>
          <w:color w:val="FF0000"/>
          <w:sz w:val="28"/>
          <w:szCs w:val="28"/>
          <w:lang w:val="en-GB"/>
        </w:rPr>
      </w:pPr>
    </w:p>
    <w:p w:rsidR="00E808A0" w:rsidRPr="00D00342" w:rsidRDefault="00E808A0" w:rsidP="00E808A0">
      <w:pPr>
        <w:jc w:val="both"/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</w:pPr>
      <w:proofErr w:type="gramStart"/>
      <w:r w:rsidRPr="00D00342"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  <w:t>Recruitment  Resourcing</w:t>
      </w:r>
      <w:proofErr w:type="gramEnd"/>
      <w:r w:rsidRPr="00D00342"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  <w:t xml:space="preserve"> &amp; Selection  </w:t>
      </w:r>
    </w:p>
    <w:p w:rsidR="00E808A0" w:rsidRPr="00D00342" w:rsidRDefault="00E808A0" w:rsidP="00E808A0">
      <w:pPr>
        <w:widowControl w:val="0"/>
        <w:numPr>
          <w:ilvl w:val="0"/>
          <w:numId w:val="8"/>
        </w:numPr>
        <w:tabs>
          <w:tab w:val="left" w:pos="7488"/>
        </w:tabs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Preparing profile, job description &amp; competencies for all the positions.</w:t>
      </w:r>
    </w:p>
    <w:p w:rsidR="00E808A0" w:rsidRPr="00D00342" w:rsidRDefault="00E808A0" w:rsidP="00E808A0">
      <w:pPr>
        <w:widowControl w:val="0"/>
        <w:numPr>
          <w:ilvl w:val="0"/>
          <w:numId w:val="8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 xml:space="preserve">Sourcing for the positions – Internal &amp; External Sourcing. </w:t>
      </w:r>
    </w:p>
    <w:p w:rsidR="00E808A0" w:rsidRPr="00D00342" w:rsidRDefault="00E808A0" w:rsidP="00E808A0">
      <w:pPr>
        <w:widowControl w:val="0"/>
        <w:numPr>
          <w:ilvl w:val="0"/>
          <w:numId w:val="8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Coordinate with account department for travel and joining reimbursement.</w:t>
      </w:r>
    </w:p>
    <w:p w:rsidR="00E808A0" w:rsidRPr="00D00342" w:rsidRDefault="00E808A0" w:rsidP="00E808A0">
      <w:pPr>
        <w:widowControl w:val="0"/>
        <w:numPr>
          <w:ilvl w:val="0"/>
          <w:numId w:val="8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 xml:space="preserve">Coordinating interview for IB, VP, Senior and middle level management </w:t>
      </w:r>
    </w:p>
    <w:p w:rsidR="00E808A0" w:rsidRPr="00D00342" w:rsidRDefault="00E808A0" w:rsidP="00E808A0">
      <w:pPr>
        <w:ind w:left="36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</w:p>
    <w:p w:rsidR="00E808A0" w:rsidRPr="00D00342" w:rsidRDefault="00E808A0" w:rsidP="00E808A0">
      <w:pPr>
        <w:jc w:val="both"/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</w:pPr>
      <w:r w:rsidRPr="00D00342"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  <w:t>Joining Formalities</w:t>
      </w:r>
    </w:p>
    <w:p w:rsidR="00E808A0" w:rsidRPr="00D00342" w:rsidRDefault="00E808A0" w:rsidP="00E808A0">
      <w:pPr>
        <w:widowControl w:val="0"/>
        <w:numPr>
          <w:ilvl w:val="0"/>
          <w:numId w:val="12"/>
        </w:numPr>
        <w:tabs>
          <w:tab w:val="left" w:pos="7488"/>
        </w:tabs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Coordinating the Joining process of employees.</w:t>
      </w:r>
    </w:p>
    <w:p w:rsidR="00E808A0" w:rsidRPr="00D00342" w:rsidRDefault="00E808A0" w:rsidP="00E808A0">
      <w:pPr>
        <w:widowControl w:val="0"/>
        <w:numPr>
          <w:ilvl w:val="0"/>
          <w:numId w:val="12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 xml:space="preserve">Creating position for the new </w:t>
      </w:r>
      <w:proofErr w:type="spellStart"/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joinees</w:t>
      </w:r>
      <w:proofErr w:type="spellEnd"/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 xml:space="preserve"> in S.A.P for generating salary code and maintain their personal files to keep a record.</w:t>
      </w:r>
    </w:p>
    <w:p w:rsidR="00E808A0" w:rsidRPr="00D00342" w:rsidRDefault="00E808A0" w:rsidP="00E808A0">
      <w:pPr>
        <w:widowControl w:val="0"/>
        <w:numPr>
          <w:ilvl w:val="0"/>
          <w:numId w:val="12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Completing the joining formalities and required documentations.</w:t>
      </w:r>
    </w:p>
    <w:p w:rsidR="00E808A0" w:rsidRPr="00D00342" w:rsidRDefault="00E808A0" w:rsidP="00E808A0">
      <w:pPr>
        <w:ind w:left="288" w:hanging="288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</w:p>
    <w:p w:rsidR="001060A0" w:rsidRDefault="001060A0" w:rsidP="00E808A0">
      <w:pPr>
        <w:spacing w:before="20" w:after="20"/>
        <w:jc w:val="both"/>
        <w:rPr>
          <w:b/>
          <w:bCs/>
          <w:i/>
          <w:iCs/>
          <w:sz w:val="28"/>
          <w:szCs w:val="28"/>
          <w:u w:val="single"/>
        </w:rPr>
      </w:pPr>
    </w:p>
    <w:p w:rsidR="001060A0" w:rsidRDefault="001060A0" w:rsidP="00E808A0">
      <w:pPr>
        <w:spacing w:before="20" w:after="20"/>
        <w:jc w:val="both"/>
        <w:rPr>
          <w:b/>
          <w:bCs/>
          <w:i/>
          <w:iCs/>
          <w:sz w:val="28"/>
          <w:szCs w:val="28"/>
          <w:u w:val="single"/>
        </w:rPr>
      </w:pPr>
    </w:p>
    <w:p w:rsidR="001060A0" w:rsidRDefault="001060A0" w:rsidP="00E808A0">
      <w:pPr>
        <w:spacing w:before="20" w:after="20"/>
        <w:jc w:val="both"/>
        <w:rPr>
          <w:b/>
          <w:bCs/>
          <w:i/>
          <w:iCs/>
          <w:sz w:val="28"/>
          <w:szCs w:val="28"/>
          <w:u w:val="single"/>
        </w:rPr>
      </w:pPr>
    </w:p>
    <w:p w:rsidR="00E808A0" w:rsidRPr="00D00342" w:rsidRDefault="00E808A0" w:rsidP="00E808A0">
      <w:pPr>
        <w:spacing w:before="20" w:after="20"/>
        <w:jc w:val="both"/>
        <w:rPr>
          <w:b/>
          <w:bCs/>
          <w:i/>
          <w:iCs/>
          <w:sz w:val="28"/>
          <w:szCs w:val="28"/>
          <w:u w:val="single"/>
        </w:rPr>
      </w:pPr>
      <w:r w:rsidRPr="00D00342">
        <w:rPr>
          <w:b/>
          <w:bCs/>
          <w:i/>
          <w:iCs/>
          <w:sz w:val="28"/>
          <w:szCs w:val="28"/>
          <w:u w:val="single"/>
        </w:rPr>
        <w:t>Compensation, Payroll/ attendance &amp; Benefits:</w:t>
      </w:r>
    </w:p>
    <w:p w:rsidR="00E808A0" w:rsidRPr="00D00342" w:rsidRDefault="00E808A0" w:rsidP="00E808A0">
      <w:pPr>
        <w:numPr>
          <w:ilvl w:val="0"/>
          <w:numId w:val="13"/>
        </w:numPr>
        <w:suppressAutoHyphens/>
        <w:spacing w:before="20" w:after="20"/>
        <w:jc w:val="both"/>
        <w:rPr>
          <w:i/>
          <w:iCs/>
          <w:sz w:val="28"/>
          <w:szCs w:val="28"/>
        </w:rPr>
      </w:pPr>
      <w:r w:rsidRPr="00D00342">
        <w:rPr>
          <w:i/>
          <w:iCs/>
          <w:sz w:val="28"/>
          <w:szCs w:val="28"/>
        </w:rPr>
        <w:t>Working out various remuneration policies, including pay packages for newly hired employees, and executing the same.</w:t>
      </w:r>
    </w:p>
    <w:p w:rsidR="00E808A0" w:rsidRDefault="00E808A0" w:rsidP="00E808A0">
      <w:pPr>
        <w:numPr>
          <w:ilvl w:val="0"/>
          <w:numId w:val="13"/>
        </w:numPr>
        <w:suppressAutoHyphens/>
        <w:spacing w:before="20" w:after="20"/>
        <w:jc w:val="both"/>
        <w:rPr>
          <w:i/>
          <w:iCs/>
          <w:sz w:val="28"/>
          <w:szCs w:val="28"/>
        </w:rPr>
      </w:pPr>
      <w:r w:rsidRPr="00D00342">
        <w:rPr>
          <w:i/>
          <w:iCs/>
          <w:sz w:val="28"/>
          <w:szCs w:val="28"/>
        </w:rPr>
        <w:t>Overseeing Attendance R</w:t>
      </w:r>
      <w:r w:rsidR="00342917">
        <w:rPr>
          <w:i/>
          <w:iCs/>
          <w:sz w:val="28"/>
          <w:szCs w:val="28"/>
        </w:rPr>
        <w:t xml:space="preserve">ecords, Leave, Leave Encashment </w:t>
      </w:r>
      <w:r w:rsidRPr="00D00342">
        <w:rPr>
          <w:i/>
          <w:iCs/>
          <w:sz w:val="28"/>
          <w:szCs w:val="28"/>
        </w:rPr>
        <w:t>etc. and Payroll preparation as well as Personnel files and records.</w:t>
      </w:r>
    </w:p>
    <w:p w:rsidR="004A773F" w:rsidRDefault="004A773F" w:rsidP="004A773F">
      <w:pPr>
        <w:suppressAutoHyphens/>
        <w:spacing w:before="20" w:after="20"/>
        <w:jc w:val="both"/>
        <w:rPr>
          <w:i/>
          <w:iCs/>
          <w:sz w:val="28"/>
          <w:szCs w:val="28"/>
        </w:rPr>
      </w:pPr>
    </w:p>
    <w:p w:rsidR="00E808A0" w:rsidRPr="00D00342" w:rsidRDefault="00E808A0" w:rsidP="00E808A0">
      <w:pPr>
        <w:jc w:val="both"/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</w:pPr>
      <w:r w:rsidRPr="00D00342"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  <w:t>Training &amp; Development (T&amp;D)</w:t>
      </w:r>
    </w:p>
    <w:p w:rsidR="00E808A0" w:rsidRPr="00D00342" w:rsidRDefault="00E808A0" w:rsidP="00E808A0">
      <w:pPr>
        <w:widowControl w:val="0"/>
        <w:numPr>
          <w:ilvl w:val="0"/>
          <w:numId w:val="11"/>
        </w:numPr>
        <w:tabs>
          <w:tab w:val="left" w:pos="7488"/>
        </w:tabs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Coordinating with the departmental heads for technical &amp; soft skills training identification.</w:t>
      </w:r>
    </w:p>
    <w:p w:rsidR="00E808A0" w:rsidRPr="00D00342" w:rsidRDefault="00E808A0" w:rsidP="00E808A0">
      <w:pPr>
        <w:widowControl w:val="0"/>
        <w:numPr>
          <w:ilvl w:val="0"/>
          <w:numId w:val="11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Conceptualising &amp; designing need-based training programs to enhance the efficiency &amp; productivity of employees.</w:t>
      </w:r>
    </w:p>
    <w:p w:rsidR="00E808A0" w:rsidRPr="00D00342" w:rsidRDefault="00E808A0" w:rsidP="00E808A0">
      <w:pPr>
        <w:widowControl w:val="0"/>
        <w:numPr>
          <w:ilvl w:val="0"/>
          <w:numId w:val="11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Preparing and finalizing the training calendar as per the requirement.</w:t>
      </w:r>
    </w:p>
    <w:p w:rsidR="00E808A0" w:rsidRPr="00D00342" w:rsidRDefault="00E808A0" w:rsidP="00E808A0">
      <w:pPr>
        <w:widowControl w:val="0"/>
        <w:numPr>
          <w:ilvl w:val="0"/>
          <w:numId w:val="11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Coordinating all in-house training.</w:t>
      </w:r>
    </w:p>
    <w:p w:rsidR="00E808A0" w:rsidRPr="00D00342" w:rsidRDefault="00E808A0" w:rsidP="00E808A0">
      <w:pPr>
        <w:widowControl w:val="0"/>
        <w:numPr>
          <w:ilvl w:val="0"/>
          <w:numId w:val="11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Taking feedback from Trainees for the effectiveness of training programs through pre and post assessment tools.</w:t>
      </w:r>
    </w:p>
    <w:p w:rsidR="00E808A0" w:rsidRDefault="00E808A0" w:rsidP="00E808A0">
      <w:pPr>
        <w:widowControl w:val="0"/>
        <w:numPr>
          <w:ilvl w:val="0"/>
          <w:numId w:val="11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 xml:space="preserve">Organizing, Coordinating and conducting orientation and Induction for new </w:t>
      </w:r>
      <w:proofErr w:type="spellStart"/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joinees</w:t>
      </w:r>
      <w:proofErr w:type="spellEnd"/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.</w:t>
      </w:r>
    </w:p>
    <w:p w:rsidR="00E808A0" w:rsidRPr="00D00342" w:rsidRDefault="00E808A0" w:rsidP="00E808A0">
      <w:pPr>
        <w:jc w:val="both"/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</w:pPr>
    </w:p>
    <w:p w:rsidR="00E808A0" w:rsidRPr="00D00342" w:rsidRDefault="00E808A0" w:rsidP="00E808A0">
      <w:pPr>
        <w:jc w:val="both"/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</w:pPr>
      <w:r w:rsidRPr="00D00342"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  <w:t>Performance Management System (P.M.S)</w:t>
      </w:r>
    </w:p>
    <w:p w:rsidR="00E808A0" w:rsidRPr="00D00342" w:rsidRDefault="00E808A0" w:rsidP="00E808A0">
      <w:pPr>
        <w:widowControl w:val="0"/>
        <w:numPr>
          <w:ilvl w:val="0"/>
          <w:numId w:val="14"/>
        </w:numPr>
        <w:tabs>
          <w:tab w:val="left" w:pos="7488"/>
        </w:tabs>
        <w:suppressAutoHyphens/>
        <w:autoSpaceDE w:val="0"/>
        <w:jc w:val="both"/>
        <w:rPr>
          <w:rFonts w:eastAsia="Batang"/>
          <w:i/>
          <w:iCs/>
          <w:sz w:val="28"/>
          <w:szCs w:val="28"/>
          <w:lang w:val="en-GB"/>
        </w:rPr>
      </w:pPr>
      <w:r w:rsidRPr="00D00342">
        <w:rPr>
          <w:rFonts w:eastAsia="Batang"/>
          <w:i/>
          <w:iCs/>
          <w:sz w:val="28"/>
          <w:szCs w:val="28"/>
          <w:lang w:val="en-GB"/>
        </w:rPr>
        <w:t>Actively involved in identifying the goals &amp; performance measures of an employee.</w:t>
      </w:r>
    </w:p>
    <w:p w:rsidR="00E808A0" w:rsidRPr="00D00342" w:rsidRDefault="00E808A0" w:rsidP="00E808A0">
      <w:pPr>
        <w:widowControl w:val="0"/>
        <w:numPr>
          <w:ilvl w:val="0"/>
          <w:numId w:val="14"/>
        </w:numPr>
        <w:suppressAutoHyphens/>
        <w:autoSpaceDE w:val="0"/>
        <w:jc w:val="both"/>
        <w:rPr>
          <w:rFonts w:eastAsia="Batang"/>
          <w:i/>
          <w:iCs/>
          <w:sz w:val="28"/>
          <w:szCs w:val="28"/>
          <w:lang w:val="en-GB"/>
        </w:rPr>
      </w:pPr>
      <w:r w:rsidRPr="00D00342">
        <w:rPr>
          <w:rFonts w:eastAsia="Batang"/>
          <w:i/>
          <w:iCs/>
          <w:sz w:val="28"/>
          <w:szCs w:val="28"/>
          <w:lang w:val="en-GB"/>
        </w:rPr>
        <w:t xml:space="preserve">Coordinating with departments to set targets against each </w:t>
      </w:r>
      <w:proofErr w:type="gramStart"/>
      <w:r w:rsidRPr="00D00342">
        <w:rPr>
          <w:rFonts w:eastAsia="Batang"/>
          <w:i/>
          <w:iCs/>
          <w:sz w:val="28"/>
          <w:szCs w:val="28"/>
          <w:lang w:val="en-GB"/>
        </w:rPr>
        <w:t>IPMs</w:t>
      </w:r>
      <w:proofErr w:type="gramEnd"/>
      <w:r w:rsidRPr="00D00342">
        <w:rPr>
          <w:rFonts w:eastAsia="Batang"/>
          <w:i/>
          <w:iCs/>
          <w:sz w:val="28"/>
          <w:szCs w:val="28"/>
          <w:lang w:val="en-GB"/>
        </w:rPr>
        <w:t xml:space="preserve"> of their department &amp; individuals.</w:t>
      </w:r>
    </w:p>
    <w:p w:rsidR="00E808A0" w:rsidRPr="00D00342" w:rsidRDefault="00E808A0" w:rsidP="00E808A0">
      <w:pPr>
        <w:widowControl w:val="0"/>
        <w:numPr>
          <w:ilvl w:val="0"/>
          <w:numId w:val="14"/>
        </w:numPr>
        <w:suppressAutoHyphens/>
        <w:autoSpaceDE w:val="0"/>
        <w:jc w:val="both"/>
        <w:rPr>
          <w:rFonts w:eastAsia="Batang"/>
          <w:i/>
          <w:iCs/>
          <w:sz w:val="28"/>
          <w:szCs w:val="28"/>
          <w:lang w:val="en-GB"/>
        </w:rPr>
      </w:pPr>
      <w:r w:rsidRPr="00D00342">
        <w:rPr>
          <w:rFonts w:eastAsia="Batang"/>
          <w:i/>
          <w:iCs/>
          <w:sz w:val="28"/>
          <w:szCs w:val="28"/>
          <w:lang w:val="en-GB"/>
        </w:rPr>
        <w:t xml:space="preserve">Ensuring smooth completion of online PMS cycle with in timelines for appraising the performance of employees. </w:t>
      </w:r>
    </w:p>
    <w:p w:rsidR="00E808A0" w:rsidRPr="00D00342" w:rsidRDefault="00E808A0" w:rsidP="00E808A0">
      <w:pPr>
        <w:widowControl w:val="0"/>
        <w:numPr>
          <w:ilvl w:val="0"/>
          <w:numId w:val="14"/>
        </w:numPr>
        <w:suppressAutoHyphens/>
        <w:autoSpaceDE w:val="0"/>
        <w:jc w:val="both"/>
        <w:rPr>
          <w:rFonts w:eastAsia="Batang"/>
          <w:i/>
          <w:iCs/>
          <w:sz w:val="28"/>
          <w:szCs w:val="28"/>
          <w:lang w:val="en-GB"/>
        </w:rPr>
      </w:pPr>
      <w:r w:rsidRPr="00D00342">
        <w:rPr>
          <w:rFonts w:eastAsia="Batang"/>
          <w:i/>
          <w:iCs/>
          <w:sz w:val="28"/>
          <w:szCs w:val="28"/>
          <w:lang w:val="en-GB"/>
        </w:rPr>
        <w:t xml:space="preserve">Member of Performance Appraisal Committee to appraise the employee’s performance at the end of each PMS Cycle against their IPMs Target </w:t>
      </w:r>
      <w:proofErr w:type="spellStart"/>
      <w:r w:rsidRPr="00D00342">
        <w:rPr>
          <w:rFonts w:eastAsia="Batang"/>
          <w:i/>
          <w:iCs/>
          <w:sz w:val="28"/>
          <w:szCs w:val="28"/>
          <w:lang w:val="en-GB"/>
        </w:rPr>
        <w:t>vs</w:t>
      </w:r>
      <w:proofErr w:type="spellEnd"/>
      <w:r w:rsidRPr="00D00342">
        <w:rPr>
          <w:rFonts w:eastAsia="Batang"/>
          <w:i/>
          <w:iCs/>
          <w:sz w:val="28"/>
          <w:szCs w:val="28"/>
          <w:lang w:val="en-GB"/>
        </w:rPr>
        <w:t xml:space="preserve"> Actual achievement &amp; employees competencies.</w:t>
      </w:r>
    </w:p>
    <w:p w:rsidR="00E808A0" w:rsidRPr="00D00342" w:rsidRDefault="00E808A0" w:rsidP="00E808A0">
      <w:pPr>
        <w:widowControl w:val="0"/>
        <w:numPr>
          <w:ilvl w:val="0"/>
          <w:numId w:val="7"/>
        </w:numPr>
        <w:suppressAutoHyphens/>
        <w:autoSpaceDE w:val="0"/>
        <w:jc w:val="both"/>
        <w:rPr>
          <w:rFonts w:eastAsia="Batang"/>
          <w:i/>
          <w:iCs/>
          <w:sz w:val="28"/>
          <w:szCs w:val="28"/>
          <w:lang w:val="en-GB"/>
        </w:rPr>
      </w:pPr>
      <w:r w:rsidRPr="00D00342">
        <w:rPr>
          <w:rFonts w:eastAsia="Batang"/>
          <w:i/>
          <w:iCs/>
          <w:sz w:val="28"/>
          <w:szCs w:val="28"/>
          <w:lang w:val="en-GB"/>
        </w:rPr>
        <w:t>Compiling the committee’s rating to identify the Star Performers, Average Performers or Poor Performers &amp; finalizing the variable pay or training need for employees.</w:t>
      </w:r>
    </w:p>
    <w:p w:rsidR="00E808A0" w:rsidRPr="00D00342" w:rsidRDefault="00E808A0" w:rsidP="00E808A0">
      <w:pPr>
        <w:pStyle w:val="Heading2"/>
        <w:jc w:val="both"/>
        <w:rPr>
          <w:rFonts w:ascii="Times New Roman" w:eastAsia="Batang" w:hAnsi="Times New Roman" w:cs="Times New Roman"/>
          <w:color w:val="000000"/>
          <w:u w:val="single"/>
        </w:rPr>
      </w:pPr>
      <w:r w:rsidRPr="00D00342">
        <w:rPr>
          <w:rFonts w:ascii="Times New Roman" w:eastAsia="Batang" w:hAnsi="Times New Roman" w:cs="Times New Roman"/>
          <w:color w:val="000000"/>
          <w:u w:val="single"/>
        </w:rPr>
        <w:t>Human Resource Information System (HRIS)</w:t>
      </w:r>
    </w:p>
    <w:p w:rsidR="00E808A0" w:rsidRPr="00D00342" w:rsidRDefault="00E808A0" w:rsidP="00E808A0">
      <w:pPr>
        <w:widowControl w:val="0"/>
        <w:numPr>
          <w:ilvl w:val="0"/>
          <w:numId w:val="7"/>
        </w:numPr>
        <w:tabs>
          <w:tab w:val="left" w:pos="7488"/>
        </w:tabs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Updating &amp; maintaining employee data (Trainings, Experience, Personnel Data, Salary, Increments and Promotions) in software</w:t>
      </w:r>
    </w:p>
    <w:p w:rsidR="00E808A0" w:rsidRPr="00D00342" w:rsidRDefault="00E808A0" w:rsidP="00E808A0">
      <w:pPr>
        <w:widowControl w:val="0"/>
        <w:numPr>
          <w:ilvl w:val="0"/>
          <w:numId w:val="7"/>
        </w:numPr>
        <w:suppressAutoHyphens/>
        <w:autoSpaceDE w:val="0"/>
        <w:jc w:val="both"/>
        <w:rPr>
          <w:rFonts w:eastAsia="Batang"/>
          <w:i/>
          <w:iCs/>
          <w:sz w:val="28"/>
          <w:szCs w:val="28"/>
          <w:lang w:val="en-GB"/>
        </w:rPr>
      </w:pPr>
      <w:r w:rsidRPr="00D00342">
        <w:rPr>
          <w:rFonts w:eastAsia="Batang"/>
          <w:i/>
          <w:iCs/>
          <w:sz w:val="28"/>
          <w:szCs w:val="28"/>
          <w:lang w:val="en-GB"/>
        </w:rPr>
        <w:t>Actively involved in effective functioning of organization’s HRIS and ensuring its purpose in a positive direction.</w:t>
      </w:r>
    </w:p>
    <w:p w:rsidR="00E808A0" w:rsidRPr="00D00342" w:rsidRDefault="00E808A0" w:rsidP="00E808A0">
      <w:pPr>
        <w:widowControl w:val="0"/>
        <w:numPr>
          <w:ilvl w:val="0"/>
          <w:numId w:val="7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Maintaining, updating and communicating HR related data’s to different departments as per the requirement.</w:t>
      </w:r>
    </w:p>
    <w:p w:rsidR="00E808A0" w:rsidRPr="00D00342" w:rsidRDefault="00E808A0" w:rsidP="00E808A0">
      <w:pPr>
        <w:widowControl w:val="0"/>
        <w:numPr>
          <w:ilvl w:val="0"/>
          <w:numId w:val="7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lastRenderedPageBreak/>
        <w:t>Updating and maintaining the deployment report.</w:t>
      </w:r>
    </w:p>
    <w:p w:rsidR="00E808A0" w:rsidRPr="00D00342" w:rsidRDefault="00E808A0" w:rsidP="00E808A0">
      <w:pPr>
        <w:jc w:val="both"/>
        <w:rPr>
          <w:rFonts w:eastAsia="Batang"/>
          <w:i/>
          <w:iCs/>
          <w:color w:val="000000"/>
          <w:sz w:val="28"/>
          <w:szCs w:val="28"/>
          <w:u w:val="single"/>
          <w:lang w:val="en-GB"/>
        </w:rPr>
      </w:pPr>
    </w:p>
    <w:p w:rsidR="00E808A0" w:rsidRPr="00D00342" w:rsidRDefault="00E808A0" w:rsidP="00E808A0">
      <w:pPr>
        <w:jc w:val="both"/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</w:pPr>
      <w:r w:rsidRPr="00D00342"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  <w:t xml:space="preserve">Exit </w:t>
      </w:r>
      <w:proofErr w:type="gramStart"/>
      <w:r w:rsidRPr="00D00342"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  <w:t>And</w:t>
      </w:r>
      <w:proofErr w:type="gramEnd"/>
      <w:r w:rsidRPr="00D00342">
        <w:rPr>
          <w:rFonts w:eastAsia="Batang"/>
          <w:b/>
          <w:bCs/>
          <w:i/>
          <w:iCs/>
          <w:color w:val="000000"/>
          <w:sz w:val="28"/>
          <w:szCs w:val="28"/>
          <w:u w:val="single"/>
          <w:lang w:val="en-GB"/>
        </w:rPr>
        <w:t xml:space="preserve"> Full &amp; Final Settlement.</w:t>
      </w:r>
    </w:p>
    <w:p w:rsidR="00E808A0" w:rsidRPr="00D00342" w:rsidRDefault="00E808A0" w:rsidP="00E808A0">
      <w:pPr>
        <w:widowControl w:val="0"/>
        <w:numPr>
          <w:ilvl w:val="0"/>
          <w:numId w:val="10"/>
        </w:numPr>
        <w:tabs>
          <w:tab w:val="left" w:pos="7488"/>
        </w:tabs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Ensuring for timely preparation of Full &amp; Final of all left employees on the same day of their leaving</w:t>
      </w:r>
    </w:p>
    <w:p w:rsidR="00E808A0" w:rsidRPr="00D00342" w:rsidRDefault="00E808A0" w:rsidP="00E808A0">
      <w:pPr>
        <w:widowControl w:val="0"/>
        <w:numPr>
          <w:ilvl w:val="0"/>
          <w:numId w:val="10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 xml:space="preserve">Ensuring for gratuity of all left employees who has  completed their 5 years </w:t>
      </w:r>
    </w:p>
    <w:p w:rsidR="00E808A0" w:rsidRPr="00D00342" w:rsidRDefault="00E808A0" w:rsidP="00E808A0">
      <w:pPr>
        <w:widowControl w:val="0"/>
        <w:numPr>
          <w:ilvl w:val="0"/>
          <w:numId w:val="10"/>
        </w:numPr>
        <w:suppressAutoHyphens/>
        <w:autoSpaceDE w:val="0"/>
        <w:jc w:val="both"/>
        <w:rPr>
          <w:rFonts w:eastAsia="Batang"/>
          <w:i/>
          <w:iCs/>
          <w:color w:val="000000"/>
          <w:sz w:val="28"/>
          <w:szCs w:val="28"/>
          <w:lang w:val="en-GB"/>
        </w:rPr>
      </w:pP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 xml:space="preserve"> Ensuring for prov</w:t>
      </w:r>
      <w:r w:rsidR="00342917">
        <w:rPr>
          <w:rFonts w:eastAsia="Batang"/>
          <w:i/>
          <w:iCs/>
          <w:color w:val="000000"/>
          <w:sz w:val="28"/>
          <w:szCs w:val="28"/>
          <w:lang w:val="en-GB"/>
        </w:rPr>
        <w:t xml:space="preserve">ident fund after completion </w:t>
      </w:r>
      <w:proofErr w:type="gramStart"/>
      <w:r w:rsidR="00342917">
        <w:rPr>
          <w:rFonts w:eastAsia="Batang"/>
          <w:i/>
          <w:iCs/>
          <w:color w:val="000000"/>
          <w:sz w:val="28"/>
          <w:szCs w:val="28"/>
          <w:lang w:val="en-GB"/>
        </w:rPr>
        <w:t xml:space="preserve">of </w:t>
      </w: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 xml:space="preserve"> </w:t>
      </w:r>
      <w:r w:rsidR="00342917">
        <w:rPr>
          <w:rFonts w:eastAsia="Batang"/>
          <w:i/>
          <w:iCs/>
          <w:color w:val="000000"/>
          <w:sz w:val="28"/>
          <w:szCs w:val="28"/>
          <w:lang w:val="en-GB"/>
        </w:rPr>
        <w:t>60</w:t>
      </w:r>
      <w:proofErr w:type="gramEnd"/>
      <w:r w:rsidR="00342917">
        <w:rPr>
          <w:rFonts w:eastAsia="Batang"/>
          <w:i/>
          <w:iCs/>
          <w:color w:val="000000"/>
          <w:sz w:val="28"/>
          <w:szCs w:val="28"/>
          <w:lang w:val="en-GB"/>
        </w:rPr>
        <w:t xml:space="preserve"> da</w:t>
      </w:r>
      <w:r w:rsidRPr="00D00342">
        <w:rPr>
          <w:rFonts w:eastAsia="Batang"/>
          <w:i/>
          <w:iCs/>
          <w:color w:val="000000"/>
          <w:sz w:val="28"/>
          <w:szCs w:val="28"/>
          <w:lang w:val="en-GB"/>
        </w:rPr>
        <w:t>ys of left employee.</w:t>
      </w:r>
    </w:p>
    <w:p w:rsidR="00E808A0" w:rsidRPr="00D00342" w:rsidRDefault="00E808A0" w:rsidP="00E808A0">
      <w:pPr>
        <w:jc w:val="both"/>
        <w:rPr>
          <w:rFonts w:eastAsia="Batang"/>
          <w:b/>
          <w:bCs/>
          <w:i/>
          <w:iCs/>
          <w:sz w:val="28"/>
          <w:szCs w:val="28"/>
          <w:lang w:val="en-GB"/>
        </w:rPr>
      </w:pPr>
    </w:p>
    <w:p w:rsidR="00E808A0" w:rsidRPr="00D00342" w:rsidRDefault="00E808A0" w:rsidP="00E808A0">
      <w:pPr>
        <w:spacing w:before="20" w:after="20"/>
        <w:jc w:val="both"/>
        <w:rPr>
          <w:b/>
          <w:bCs/>
          <w:i/>
          <w:iCs/>
          <w:sz w:val="28"/>
          <w:szCs w:val="28"/>
          <w:u w:val="single"/>
        </w:rPr>
      </w:pPr>
      <w:r w:rsidRPr="00D00342">
        <w:rPr>
          <w:b/>
          <w:bCs/>
          <w:i/>
          <w:iCs/>
          <w:sz w:val="28"/>
          <w:szCs w:val="28"/>
          <w:u w:val="single"/>
        </w:rPr>
        <w:t>Industrial Relations/ Employee Welfare</w:t>
      </w:r>
    </w:p>
    <w:p w:rsidR="00E808A0" w:rsidRPr="00D00342" w:rsidRDefault="00E808A0" w:rsidP="00E808A0">
      <w:pPr>
        <w:numPr>
          <w:ilvl w:val="0"/>
          <w:numId w:val="9"/>
        </w:numPr>
        <w:suppressAutoHyphens/>
        <w:spacing w:before="20" w:after="20"/>
        <w:jc w:val="both"/>
        <w:rPr>
          <w:i/>
          <w:iCs/>
          <w:sz w:val="28"/>
          <w:szCs w:val="28"/>
        </w:rPr>
      </w:pPr>
      <w:r w:rsidRPr="00D00342">
        <w:rPr>
          <w:i/>
          <w:iCs/>
          <w:sz w:val="28"/>
          <w:szCs w:val="28"/>
        </w:rPr>
        <w:t xml:space="preserve">Ensuring prompt resolution of employee grievances to maintain cordial management-         employee relations and managing contract </w:t>
      </w:r>
      <w:proofErr w:type="spellStart"/>
      <w:r w:rsidRPr="00D00342">
        <w:rPr>
          <w:i/>
          <w:iCs/>
          <w:sz w:val="28"/>
          <w:szCs w:val="28"/>
        </w:rPr>
        <w:t>labour</w:t>
      </w:r>
      <w:proofErr w:type="spellEnd"/>
      <w:r w:rsidRPr="00D00342">
        <w:rPr>
          <w:i/>
          <w:iCs/>
          <w:sz w:val="28"/>
          <w:szCs w:val="28"/>
        </w:rPr>
        <w:t>.</w:t>
      </w:r>
    </w:p>
    <w:p w:rsidR="00E808A0" w:rsidRPr="00D00342" w:rsidRDefault="00E808A0" w:rsidP="00E808A0">
      <w:pPr>
        <w:numPr>
          <w:ilvl w:val="0"/>
          <w:numId w:val="9"/>
        </w:numPr>
        <w:suppressAutoHyphens/>
        <w:spacing w:before="20" w:after="20"/>
        <w:jc w:val="both"/>
        <w:rPr>
          <w:i/>
          <w:iCs/>
          <w:sz w:val="28"/>
          <w:szCs w:val="28"/>
        </w:rPr>
      </w:pPr>
      <w:r w:rsidRPr="00D00342">
        <w:rPr>
          <w:i/>
          <w:iCs/>
          <w:sz w:val="28"/>
          <w:szCs w:val="28"/>
        </w:rPr>
        <w:t xml:space="preserve">Negotiating and amicably settling disputes and maintaining discipline &amp; harmonious working environment across all employee levels. </w:t>
      </w:r>
    </w:p>
    <w:p w:rsidR="00E808A0" w:rsidRPr="00D00342" w:rsidRDefault="00E808A0" w:rsidP="00E808A0">
      <w:pPr>
        <w:numPr>
          <w:ilvl w:val="0"/>
          <w:numId w:val="9"/>
        </w:numPr>
        <w:suppressAutoHyphens/>
        <w:spacing w:before="20" w:after="20"/>
        <w:jc w:val="both"/>
        <w:rPr>
          <w:i/>
          <w:iCs/>
          <w:sz w:val="28"/>
          <w:szCs w:val="28"/>
        </w:rPr>
      </w:pPr>
      <w:r w:rsidRPr="00D00342">
        <w:rPr>
          <w:i/>
          <w:iCs/>
          <w:sz w:val="28"/>
          <w:szCs w:val="28"/>
        </w:rPr>
        <w:t>Attending interpersonal issues arising at work place &amp; initiating self discipline activities.</w:t>
      </w:r>
    </w:p>
    <w:p w:rsidR="00E808A0" w:rsidRPr="00D00342" w:rsidRDefault="00E808A0" w:rsidP="00E808A0">
      <w:pPr>
        <w:numPr>
          <w:ilvl w:val="0"/>
          <w:numId w:val="9"/>
        </w:numPr>
        <w:suppressAutoHyphens/>
        <w:spacing w:before="20" w:after="20"/>
        <w:jc w:val="both"/>
        <w:rPr>
          <w:i/>
          <w:iCs/>
          <w:sz w:val="28"/>
          <w:szCs w:val="28"/>
        </w:rPr>
      </w:pPr>
      <w:r w:rsidRPr="00D00342">
        <w:rPr>
          <w:i/>
          <w:iCs/>
          <w:sz w:val="28"/>
          <w:szCs w:val="28"/>
        </w:rPr>
        <w:t>Implementing the personnel policy matters of the corporation.</w:t>
      </w:r>
    </w:p>
    <w:p w:rsidR="00E808A0" w:rsidRPr="005B01EE" w:rsidRDefault="00E808A0" w:rsidP="005B01EE">
      <w:pPr>
        <w:widowControl w:val="0"/>
        <w:numPr>
          <w:ilvl w:val="0"/>
          <w:numId w:val="9"/>
        </w:numPr>
        <w:suppressAutoHyphens/>
        <w:autoSpaceDE w:val="0"/>
        <w:jc w:val="both"/>
        <w:rPr>
          <w:b/>
          <w:bCs/>
          <w:sz w:val="32"/>
          <w:szCs w:val="32"/>
          <w:u w:val="single"/>
        </w:rPr>
      </w:pPr>
      <w:r w:rsidRPr="00D00342">
        <w:rPr>
          <w:i/>
          <w:iCs/>
          <w:sz w:val="28"/>
          <w:szCs w:val="28"/>
        </w:rPr>
        <w:t>Organizing and conducting training programs as per need analysis</w:t>
      </w:r>
    </w:p>
    <w:p w:rsidR="005B01EE" w:rsidRDefault="005B01EE" w:rsidP="005B01EE">
      <w:pPr>
        <w:widowControl w:val="0"/>
        <w:suppressAutoHyphens/>
        <w:autoSpaceDE w:val="0"/>
        <w:ind w:left="360"/>
        <w:jc w:val="both"/>
        <w:rPr>
          <w:b/>
          <w:bCs/>
          <w:sz w:val="32"/>
          <w:szCs w:val="32"/>
          <w:u w:val="single"/>
        </w:rPr>
      </w:pPr>
    </w:p>
    <w:p w:rsidR="00B253BC" w:rsidRDefault="00B253BC">
      <w:pPr>
        <w:rPr>
          <w:b/>
          <w:bCs/>
          <w:i/>
          <w:iCs/>
          <w:sz w:val="32"/>
          <w:szCs w:val="32"/>
          <w:u w:val="single"/>
        </w:rPr>
      </w:pPr>
      <w:r w:rsidRPr="00342917">
        <w:rPr>
          <w:b/>
          <w:bCs/>
          <w:i/>
          <w:iCs/>
          <w:sz w:val="32"/>
          <w:szCs w:val="32"/>
          <w:u w:val="single"/>
        </w:rPr>
        <w:t>Academic Credential:-</w:t>
      </w:r>
    </w:p>
    <w:p w:rsidR="004A773F" w:rsidRDefault="004A773F">
      <w:pPr>
        <w:rPr>
          <w:b/>
          <w:bCs/>
          <w:i/>
          <w:iCs/>
          <w:sz w:val="32"/>
          <w:szCs w:val="32"/>
          <w:u w:val="single"/>
        </w:rPr>
      </w:pPr>
    </w:p>
    <w:p w:rsidR="004A773F" w:rsidRPr="004A773F" w:rsidRDefault="004A773F">
      <w:pPr>
        <w:rPr>
          <w:b/>
          <w:bCs/>
          <w:i/>
          <w:iCs/>
          <w:sz w:val="32"/>
          <w:szCs w:val="32"/>
        </w:rPr>
      </w:pPr>
      <w:r w:rsidRPr="004A773F">
        <w:rPr>
          <w:b/>
          <w:bCs/>
          <w:i/>
          <w:iCs/>
          <w:sz w:val="32"/>
          <w:szCs w:val="32"/>
        </w:rPr>
        <w:t>MBA</w:t>
      </w:r>
      <w:r w:rsidRPr="004A773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                    Pursuing MBA in HR from Punjab Technical University</w:t>
      </w:r>
    </w:p>
    <w:p w:rsidR="00B62F28" w:rsidRPr="00342917" w:rsidRDefault="00B62F28">
      <w:pPr>
        <w:rPr>
          <w:b/>
          <w:bCs/>
          <w:i/>
          <w:iCs/>
          <w:sz w:val="32"/>
          <w:szCs w:val="32"/>
          <w:u w:val="single"/>
        </w:rPr>
      </w:pPr>
    </w:p>
    <w:p w:rsidR="00B62F28" w:rsidRPr="00342917" w:rsidRDefault="00342917" w:rsidP="00FC0BFA">
      <w:pPr>
        <w:tabs>
          <w:tab w:val="left" w:pos="2160"/>
        </w:tabs>
        <w:rPr>
          <w:i/>
          <w:iCs/>
          <w:sz w:val="28"/>
          <w:szCs w:val="28"/>
        </w:rPr>
      </w:pPr>
      <w:r w:rsidRPr="00342917">
        <w:rPr>
          <w:b/>
          <w:bCs/>
          <w:i/>
          <w:iCs/>
          <w:sz w:val="28"/>
          <w:szCs w:val="28"/>
        </w:rPr>
        <w:t>Graduation</w:t>
      </w:r>
      <w:r w:rsidRPr="00342917">
        <w:rPr>
          <w:i/>
          <w:iCs/>
          <w:sz w:val="28"/>
          <w:szCs w:val="28"/>
        </w:rPr>
        <w:t xml:space="preserve">   </w:t>
      </w:r>
      <w:r w:rsidR="00FC0BFA">
        <w:rPr>
          <w:i/>
          <w:iCs/>
          <w:sz w:val="28"/>
          <w:szCs w:val="28"/>
        </w:rPr>
        <w:t xml:space="preserve">        </w:t>
      </w:r>
      <w:r w:rsidRPr="00342917">
        <w:rPr>
          <w:i/>
          <w:iCs/>
          <w:sz w:val="28"/>
          <w:szCs w:val="28"/>
        </w:rPr>
        <w:t xml:space="preserve"> </w:t>
      </w:r>
      <w:r w:rsidR="00B62F28" w:rsidRPr="00342917">
        <w:rPr>
          <w:i/>
          <w:iCs/>
          <w:sz w:val="28"/>
          <w:szCs w:val="28"/>
        </w:rPr>
        <w:t>BSC-IT from Punjab Technical University in Year 2011</w:t>
      </w:r>
    </w:p>
    <w:p w:rsidR="00B62F28" w:rsidRPr="00342917" w:rsidRDefault="00342917" w:rsidP="00B62F2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</w:t>
      </w:r>
      <w:r w:rsidR="00B62F28" w:rsidRPr="00342917">
        <w:rPr>
          <w:i/>
          <w:iCs/>
          <w:sz w:val="28"/>
          <w:szCs w:val="28"/>
        </w:rPr>
        <w:t xml:space="preserve"> </w:t>
      </w:r>
      <w:r w:rsidR="00A70DD8">
        <w:rPr>
          <w:i/>
          <w:iCs/>
          <w:sz w:val="28"/>
          <w:szCs w:val="28"/>
        </w:rPr>
        <w:t xml:space="preserve">         </w:t>
      </w:r>
      <w:r w:rsidR="00B62F28" w:rsidRPr="00342917">
        <w:rPr>
          <w:i/>
          <w:iCs/>
          <w:sz w:val="28"/>
          <w:szCs w:val="28"/>
        </w:rPr>
        <w:t>Aggregate 68.4%</w:t>
      </w:r>
    </w:p>
    <w:p w:rsidR="00B62F28" w:rsidRPr="00342917" w:rsidRDefault="00B62F28" w:rsidP="00B62F28">
      <w:pPr>
        <w:rPr>
          <w:i/>
          <w:iCs/>
          <w:sz w:val="28"/>
          <w:szCs w:val="28"/>
        </w:rPr>
      </w:pPr>
    </w:p>
    <w:p w:rsidR="00D54CCC" w:rsidRPr="00342917" w:rsidRDefault="00342917">
      <w:pPr>
        <w:rPr>
          <w:i/>
          <w:iCs/>
          <w:sz w:val="28"/>
          <w:szCs w:val="28"/>
        </w:rPr>
      </w:pPr>
      <w:proofErr w:type="gramStart"/>
      <w:r w:rsidRPr="00342917">
        <w:rPr>
          <w:b/>
          <w:bCs/>
          <w:i/>
          <w:iCs/>
          <w:sz w:val="28"/>
          <w:szCs w:val="28"/>
        </w:rPr>
        <w:t>Diploma</w:t>
      </w:r>
      <w:r>
        <w:rPr>
          <w:b/>
          <w:bCs/>
          <w:i/>
          <w:iCs/>
          <w:sz w:val="28"/>
          <w:szCs w:val="28"/>
        </w:rPr>
        <w:t xml:space="preserve">       </w:t>
      </w:r>
      <w:r w:rsidR="00A70DD8">
        <w:rPr>
          <w:b/>
          <w:bCs/>
          <w:i/>
          <w:iCs/>
          <w:sz w:val="28"/>
          <w:szCs w:val="28"/>
        </w:rPr>
        <w:t xml:space="preserve">         </w:t>
      </w:r>
      <w:proofErr w:type="spellStart"/>
      <w:r w:rsidR="00D54CCC" w:rsidRPr="00342917">
        <w:rPr>
          <w:i/>
          <w:iCs/>
          <w:sz w:val="28"/>
          <w:szCs w:val="28"/>
        </w:rPr>
        <w:t>Diploma</w:t>
      </w:r>
      <w:proofErr w:type="spellEnd"/>
      <w:r w:rsidR="00D54CCC" w:rsidRPr="00342917">
        <w:rPr>
          <w:i/>
          <w:iCs/>
          <w:sz w:val="28"/>
          <w:szCs w:val="28"/>
        </w:rPr>
        <w:t xml:space="preserve"> in Electronics &amp; Communication </w:t>
      </w:r>
      <w:proofErr w:type="spellStart"/>
      <w:r w:rsidR="00D54CCC" w:rsidRPr="00342917">
        <w:rPr>
          <w:i/>
          <w:iCs/>
          <w:sz w:val="28"/>
          <w:szCs w:val="28"/>
        </w:rPr>
        <w:t>Engg</w:t>
      </w:r>
      <w:proofErr w:type="spellEnd"/>
      <w:r w:rsidR="004A773F">
        <w:rPr>
          <w:i/>
          <w:iCs/>
          <w:sz w:val="28"/>
          <w:szCs w:val="28"/>
        </w:rPr>
        <w:t>.</w:t>
      </w:r>
      <w:proofErr w:type="gramEnd"/>
      <w:r w:rsidR="003A740E" w:rsidRPr="00342917">
        <w:rPr>
          <w:i/>
          <w:iCs/>
          <w:sz w:val="28"/>
          <w:szCs w:val="28"/>
        </w:rPr>
        <w:t xml:space="preserve"> </w:t>
      </w:r>
      <w:proofErr w:type="gramStart"/>
      <w:r w:rsidR="003A740E" w:rsidRPr="00342917">
        <w:rPr>
          <w:i/>
          <w:iCs/>
          <w:sz w:val="28"/>
          <w:szCs w:val="28"/>
        </w:rPr>
        <w:t>in</w:t>
      </w:r>
      <w:proofErr w:type="gramEnd"/>
      <w:r w:rsidR="003A740E" w:rsidRPr="00342917">
        <w:rPr>
          <w:i/>
          <w:iCs/>
          <w:sz w:val="28"/>
          <w:szCs w:val="28"/>
        </w:rPr>
        <w:t xml:space="preserve"> Year 2007</w:t>
      </w:r>
    </w:p>
    <w:p w:rsidR="00D54CCC" w:rsidRPr="00342917" w:rsidRDefault="0034291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</w:t>
      </w:r>
      <w:r w:rsidR="00A70DD8">
        <w:rPr>
          <w:i/>
          <w:iCs/>
          <w:sz w:val="28"/>
          <w:szCs w:val="28"/>
        </w:rPr>
        <w:t xml:space="preserve">         </w:t>
      </w:r>
      <w:r>
        <w:rPr>
          <w:i/>
          <w:iCs/>
          <w:sz w:val="28"/>
          <w:szCs w:val="28"/>
        </w:rPr>
        <w:t xml:space="preserve"> </w:t>
      </w:r>
      <w:r w:rsidR="00B253BC" w:rsidRPr="00342917">
        <w:rPr>
          <w:i/>
          <w:iCs/>
          <w:sz w:val="28"/>
          <w:szCs w:val="28"/>
        </w:rPr>
        <w:t>Punjab State Technical Board &amp; Industrial Training</w:t>
      </w:r>
    </w:p>
    <w:p w:rsidR="00D54CCC" w:rsidRDefault="0034291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</w:t>
      </w:r>
      <w:r w:rsidR="00A70DD8">
        <w:rPr>
          <w:i/>
          <w:iCs/>
          <w:sz w:val="28"/>
          <w:szCs w:val="28"/>
        </w:rPr>
        <w:t xml:space="preserve">         </w:t>
      </w:r>
      <w:r w:rsidR="00D54CCC" w:rsidRPr="00342917">
        <w:rPr>
          <w:i/>
          <w:iCs/>
          <w:sz w:val="28"/>
          <w:szCs w:val="28"/>
        </w:rPr>
        <w:t>Aggregate 68.4%</w:t>
      </w:r>
    </w:p>
    <w:p w:rsidR="00342917" w:rsidRDefault="00342917">
      <w:pPr>
        <w:rPr>
          <w:i/>
          <w:iCs/>
          <w:sz w:val="28"/>
          <w:szCs w:val="28"/>
        </w:rPr>
      </w:pPr>
    </w:p>
    <w:p w:rsidR="003A740E" w:rsidRPr="00342917" w:rsidRDefault="00342917">
      <w:pPr>
        <w:rPr>
          <w:i/>
          <w:iCs/>
          <w:sz w:val="28"/>
          <w:szCs w:val="28"/>
        </w:rPr>
      </w:pPr>
      <w:proofErr w:type="gramStart"/>
      <w:r w:rsidRPr="00342917">
        <w:rPr>
          <w:b/>
          <w:bCs/>
          <w:i/>
          <w:iCs/>
          <w:sz w:val="28"/>
          <w:szCs w:val="28"/>
        </w:rPr>
        <w:t>+2</w:t>
      </w:r>
      <w:r>
        <w:rPr>
          <w:b/>
          <w:bCs/>
          <w:i/>
          <w:iCs/>
          <w:sz w:val="28"/>
          <w:szCs w:val="28"/>
        </w:rPr>
        <w:t xml:space="preserve">              </w:t>
      </w:r>
      <w:r w:rsidR="00A70DD8">
        <w:rPr>
          <w:b/>
          <w:bCs/>
          <w:i/>
          <w:iCs/>
          <w:sz w:val="28"/>
          <w:szCs w:val="28"/>
        </w:rPr>
        <w:t xml:space="preserve">          </w:t>
      </w:r>
      <w:r>
        <w:rPr>
          <w:b/>
          <w:bCs/>
          <w:i/>
          <w:iCs/>
          <w:sz w:val="28"/>
          <w:szCs w:val="28"/>
        </w:rPr>
        <w:t xml:space="preserve"> </w:t>
      </w:r>
      <w:r w:rsidR="00D54CCC" w:rsidRPr="00342917">
        <w:rPr>
          <w:i/>
          <w:iCs/>
          <w:sz w:val="28"/>
          <w:szCs w:val="28"/>
        </w:rPr>
        <w:t>12th (Arts)</w:t>
      </w:r>
      <w:r w:rsidR="003A740E" w:rsidRPr="00342917">
        <w:rPr>
          <w:i/>
          <w:iCs/>
          <w:sz w:val="28"/>
          <w:szCs w:val="28"/>
        </w:rPr>
        <w:t xml:space="preserve"> in year 2004</w:t>
      </w:r>
      <w:proofErr w:type="gramEnd"/>
      <w:r w:rsidR="003A740E" w:rsidRPr="00342917">
        <w:rPr>
          <w:i/>
          <w:iCs/>
          <w:sz w:val="28"/>
          <w:szCs w:val="28"/>
        </w:rPr>
        <w:t xml:space="preserve"> </w:t>
      </w:r>
    </w:p>
    <w:p w:rsidR="00D54CCC" w:rsidRPr="00342917" w:rsidRDefault="0034291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</w:t>
      </w:r>
      <w:r w:rsidR="00A70DD8">
        <w:rPr>
          <w:i/>
          <w:iCs/>
          <w:sz w:val="28"/>
          <w:szCs w:val="28"/>
        </w:rPr>
        <w:t xml:space="preserve">          </w:t>
      </w:r>
      <w:r>
        <w:rPr>
          <w:i/>
          <w:iCs/>
          <w:sz w:val="28"/>
          <w:szCs w:val="28"/>
        </w:rPr>
        <w:t xml:space="preserve"> Punjab State Education Board (</w:t>
      </w:r>
      <w:proofErr w:type="spellStart"/>
      <w:r>
        <w:rPr>
          <w:i/>
          <w:iCs/>
          <w:sz w:val="28"/>
          <w:szCs w:val="28"/>
        </w:rPr>
        <w:t>Mohali</w:t>
      </w:r>
      <w:proofErr w:type="spellEnd"/>
      <w:r>
        <w:rPr>
          <w:i/>
          <w:iCs/>
          <w:sz w:val="28"/>
          <w:szCs w:val="28"/>
        </w:rPr>
        <w:t>)</w:t>
      </w:r>
    </w:p>
    <w:p w:rsidR="00A05D35" w:rsidRDefault="0034291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</w:t>
      </w:r>
      <w:r w:rsidR="00A70DD8">
        <w:rPr>
          <w:i/>
          <w:iCs/>
          <w:sz w:val="28"/>
          <w:szCs w:val="28"/>
        </w:rPr>
        <w:t xml:space="preserve">            </w:t>
      </w:r>
      <w:r>
        <w:rPr>
          <w:i/>
          <w:iCs/>
          <w:sz w:val="28"/>
          <w:szCs w:val="28"/>
        </w:rPr>
        <w:t xml:space="preserve"> </w:t>
      </w:r>
      <w:r w:rsidR="00A05D35" w:rsidRPr="00342917">
        <w:rPr>
          <w:i/>
          <w:iCs/>
          <w:sz w:val="28"/>
          <w:szCs w:val="28"/>
        </w:rPr>
        <w:t>Aggregate 68.4%</w:t>
      </w:r>
    </w:p>
    <w:p w:rsidR="00A70DD8" w:rsidRPr="00342917" w:rsidRDefault="00A70DD8">
      <w:pPr>
        <w:rPr>
          <w:i/>
          <w:iCs/>
          <w:sz w:val="28"/>
          <w:szCs w:val="28"/>
        </w:rPr>
      </w:pPr>
    </w:p>
    <w:p w:rsidR="00A05D35" w:rsidRDefault="00342917" w:rsidP="00FC0BFA">
      <w:pPr>
        <w:tabs>
          <w:tab w:val="left" w:pos="1980"/>
          <w:tab w:val="left" w:pos="2160"/>
        </w:tabs>
        <w:rPr>
          <w:i/>
          <w:iCs/>
          <w:sz w:val="28"/>
          <w:szCs w:val="28"/>
        </w:rPr>
      </w:pPr>
      <w:r w:rsidRPr="00A70DD8">
        <w:rPr>
          <w:b/>
          <w:bCs/>
          <w:i/>
          <w:iCs/>
          <w:sz w:val="28"/>
          <w:szCs w:val="28"/>
        </w:rPr>
        <w:t>Matriculation</w:t>
      </w:r>
      <w:r w:rsidR="00A70DD8">
        <w:rPr>
          <w:b/>
          <w:bCs/>
          <w:i/>
          <w:iCs/>
          <w:sz w:val="28"/>
          <w:szCs w:val="28"/>
        </w:rPr>
        <w:t xml:space="preserve">   </w:t>
      </w:r>
      <w:r w:rsidR="00FC0BFA">
        <w:rPr>
          <w:b/>
          <w:bCs/>
          <w:i/>
          <w:iCs/>
          <w:sz w:val="28"/>
          <w:szCs w:val="28"/>
        </w:rPr>
        <w:t xml:space="preserve">   </w:t>
      </w:r>
      <w:r w:rsidR="00A05D35" w:rsidRPr="00342917">
        <w:rPr>
          <w:i/>
          <w:iCs/>
          <w:sz w:val="28"/>
          <w:szCs w:val="28"/>
        </w:rPr>
        <w:t xml:space="preserve">10th </w:t>
      </w:r>
      <w:r w:rsidR="003A740E" w:rsidRPr="00342917">
        <w:rPr>
          <w:i/>
          <w:iCs/>
          <w:sz w:val="28"/>
          <w:szCs w:val="28"/>
        </w:rPr>
        <w:t>in Year 2002</w:t>
      </w:r>
    </w:p>
    <w:p w:rsidR="00A70DD8" w:rsidRPr="00342917" w:rsidRDefault="00A70DD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</w:t>
      </w:r>
      <w:r w:rsidR="00FC0BFA"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Punjab State Education Board (</w:t>
      </w:r>
      <w:proofErr w:type="spellStart"/>
      <w:r>
        <w:rPr>
          <w:i/>
          <w:iCs/>
          <w:sz w:val="28"/>
          <w:szCs w:val="28"/>
        </w:rPr>
        <w:t>Mohali</w:t>
      </w:r>
      <w:proofErr w:type="spellEnd"/>
      <w:r>
        <w:rPr>
          <w:i/>
          <w:iCs/>
          <w:sz w:val="28"/>
          <w:szCs w:val="28"/>
        </w:rPr>
        <w:t>)</w:t>
      </w:r>
    </w:p>
    <w:p w:rsidR="00A05D35" w:rsidRPr="00342917" w:rsidRDefault="00A70DD8" w:rsidP="00FC0BFA">
      <w:pPr>
        <w:tabs>
          <w:tab w:val="left" w:pos="2160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</w:t>
      </w:r>
      <w:r w:rsidR="00FC0BFA">
        <w:rPr>
          <w:i/>
          <w:iCs/>
          <w:sz w:val="28"/>
          <w:szCs w:val="28"/>
        </w:rPr>
        <w:t xml:space="preserve">   </w:t>
      </w:r>
      <w:r w:rsidR="00A05D35" w:rsidRPr="00342917">
        <w:rPr>
          <w:i/>
          <w:iCs/>
          <w:sz w:val="28"/>
          <w:szCs w:val="28"/>
        </w:rPr>
        <w:t>Aggregate 70.4%</w:t>
      </w:r>
    </w:p>
    <w:p w:rsidR="008F03EA" w:rsidRPr="00342917" w:rsidRDefault="008F03EA">
      <w:pPr>
        <w:rPr>
          <w:i/>
          <w:iCs/>
          <w:sz w:val="28"/>
          <w:szCs w:val="28"/>
        </w:rPr>
      </w:pPr>
    </w:p>
    <w:p w:rsidR="00087536" w:rsidRDefault="00A70DD8" w:rsidP="00A70DD8">
      <w:pPr>
        <w:shd w:val="clear" w:color="auto" w:fill="FFFFFF"/>
        <w:spacing w:after="60"/>
        <w:jc w:val="both"/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</w:pPr>
      <w:proofErr w:type="gramStart"/>
      <w:r w:rsidRPr="00D00342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>IT</w:t>
      </w:r>
      <w:proofErr w:type="gramEnd"/>
      <w:r w:rsidRPr="00D00342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 xml:space="preserve"> Skill</w:t>
      </w:r>
    </w:p>
    <w:p w:rsidR="00A70DD8" w:rsidRPr="00D00342" w:rsidRDefault="00A70DD8" w:rsidP="00A70DD8">
      <w:pPr>
        <w:widowControl w:val="0"/>
        <w:numPr>
          <w:ilvl w:val="0"/>
          <w:numId w:val="15"/>
        </w:numPr>
        <w:tabs>
          <w:tab w:val="left" w:pos="7488"/>
        </w:tabs>
        <w:suppressAutoHyphens/>
        <w:autoSpaceDE w:val="0"/>
        <w:jc w:val="both"/>
        <w:rPr>
          <w:rFonts w:eastAsia="Batang"/>
          <w:i/>
          <w:iCs/>
          <w:sz w:val="28"/>
          <w:szCs w:val="28"/>
          <w:lang w:val="en-GB"/>
        </w:rPr>
      </w:pPr>
      <w:r w:rsidRPr="00D00342">
        <w:rPr>
          <w:rFonts w:eastAsia="Batang"/>
          <w:i/>
          <w:iCs/>
          <w:sz w:val="28"/>
          <w:szCs w:val="28"/>
          <w:lang w:val="en-GB"/>
        </w:rPr>
        <w:t>Well versed with working on MS- Word, Excel, Power Point and Internet Applications.</w:t>
      </w:r>
    </w:p>
    <w:p w:rsidR="00BF7E9A" w:rsidRPr="00E735E3" w:rsidRDefault="00A70DD8" w:rsidP="00100F0D">
      <w:pPr>
        <w:widowControl w:val="0"/>
        <w:numPr>
          <w:ilvl w:val="0"/>
          <w:numId w:val="15"/>
        </w:numPr>
        <w:suppressAutoHyphens/>
        <w:autoSpaceDE w:val="0"/>
        <w:jc w:val="both"/>
        <w:rPr>
          <w:i/>
          <w:iCs/>
          <w:sz w:val="28"/>
          <w:szCs w:val="28"/>
        </w:rPr>
      </w:pPr>
      <w:r w:rsidRPr="00D00342">
        <w:rPr>
          <w:rFonts w:eastAsia="Batang"/>
          <w:i/>
          <w:iCs/>
          <w:sz w:val="28"/>
          <w:szCs w:val="28"/>
          <w:lang w:val="en-GB"/>
        </w:rPr>
        <w:lastRenderedPageBreak/>
        <w:t>Working knowledge in S.A.P. Easy Software.</w:t>
      </w:r>
    </w:p>
    <w:p w:rsidR="00E735E3" w:rsidRPr="00342917" w:rsidRDefault="00E735E3" w:rsidP="00100F0D">
      <w:pPr>
        <w:widowControl w:val="0"/>
        <w:numPr>
          <w:ilvl w:val="0"/>
          <w:numId w:val="15"/>
        </w:numPr>
        <w:suppressAutoHyphens/>
        <w:autoSpaceDE w:val="0"/>
        <w:jc w:val="both"/>
        <w:rPr>
          <w:i/>
          <w:iCs/>
          <w:sz w:val="28"/>
          <w:szCs w:val="28"/>
        </w:rPr>
      </w:pPr>
      <w:r>
        <w:rPr>
          <w:rFonts w:eastAsia="Batang"/>
          <w:i/>
          <w:iCs/>
          <w:sz w:val="28"/>
          <w:szCs w:val="28"/>
          <w:lang w:val="en-GB"/>
        </w:rPr>
        <w:t xml:space="preserve">Good typing Speed in English, Hindi &amp; Punjabi </w:t>
      </w:r>
    </w:p>
    <w:p w:rsidR="00BF78FA" w:rsidRPr="00A70DD8" w:rsidRDefault="00BF78FA" w:rsidP="00A70DD8">
      <w:pPr>
        <w:shd w:val="clear" w:color="auto" w:fill="FFFFFF"/>
        <w:spacing w:after="60"/>
        <w:jc w:val="both"/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</w:pPr>
    </w:p>
    <w:p w:rsidR="00E92E43" w:rsidRPr="00342917" w:rsidRDefault="00E92E43" w:rsidP="00A70DD8">
      <w:pPr>
        <w:shd w:val="clear" w:color="auto" w:fill="FFFFFF"/>
        <w:spacing w:after="60"/>
        <w:jc w:val="both"/>
        <w:rPr>
          <w:i/>
          <w:iCs/>
          <w:sz w:val="28"/>
          <w:szCs w:val="28"/>
        </w:rPr>
      </w:pPr>
      <w:r w:rsidRPr="00A70DD8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>Achievements</w:t>
      </w:r>
    </w:p>
    <w:p w:rsidR="00B71116" w:rsidRPr="00342917" w:rsidRDefault="00CA41D4" w:rsidP="00100F0D">
      <w:pPr>
        <w:numPr>
          <w:ilvl w:val="0"/>
          <w:numId w:val="16"/>
        </w:numPr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 xml:space="preserve">I </w:t>
      </w:r>
      <w:r w:rsidR="00B32A7F" w:rsidRPr="00342917">
        <w:rPr>
          <w:i/>
          <w:iCs/>
          <w:sz w:val="28"/>
          <w:szCs w:val="28"/>
        </w:rPr>
        <w:t>have achieved</w:t>
      </w:r>
      <w:r w:rsidRPr="00342917">
        <w:rPr>
          <w:i/>
          <w:iCs/>
          <w:sz w:val="28"/>
          <w:szCs w:val="28"/>
        </w:rPr>
        <w:t xml:space="preserve"> </w:t>
      </w:r>
      <w:proofErr w:type="spellStart"/>
      <w:r w:rsidRPr="00342917">
        <w:rPr>
          <w:i/>
          <w:iCs/>
          <w:sz w:val="28"/>
          <w:szCs w:val="28"/>
        </w:rPr>
        <w:t>Prerna</w:t>
      </w:r>
      <w:proofErr w:type="spellEnd"/>
      <w:r w:rsidRPr="00342917">
        <w:rPr>
          <w:i/>
          <w:iCs/>
          <w:sz w:val="28"/>
          <w:szCs w:val="28"/>
        </w:rPr>
        <w:t xml:space="preserve"> Award for Continuous Growth &amp; Development in 18 April’08</w:t>
      </w:r>
      <w:r w:rsidR="00B32A7F" w:rsidRPr="00342917">
        <w:rPr>
          <w:i/>
          <w:iCs/>
          <w:sz w:val="28"/>
          <w:szCs w:val="28"/>
        </w:rPr>
        <w:t xml:space="preserve"> </w:t>
      </w:r>
      <w:r w:rsidR="00152AD6" w:rsidRPr="00342917">
        <w:rPr>
          <w:i/>
          <w:iCs/>
          <w:sz w:val="28"/>
          <w:szCs w:val="28"/>
        </w:rPr>
        <w:t>in TRIDENT</w:t>
      </w:r>
      <w:r w:rsidR="00B32A7F" w:rsidRPr="00342917">
        <w:rPr>
          <w:i/>
          <w:iCs/>
          <w:sz w:val="28"/>
          <w:szCs w:val="28"/>
        </w:rPr>
        <w:t>.</w:t>
      </w:r>
    </w:p>
    <w:p w:rsidR="008E3228" w:rsidRDefault="008E3228" w:rsidP="00100F0D">
      <w:pPr>
        <w:numPr>
          <w:ilvl w:val="0"/>
          <w:numId w:val="18"/>
        </w:numPr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 xml:space="preserve">I have achieved first prize with my team in Tug of War in Fit for the </w:t>
      </w:r>
      <w:r w:rsidR="00A70DD8">
        <w:rPr>
          <w:i/>
          <w:iCs/>
          <w:sz w:val="28"/>
          <w:szCs w:val="28"/>
        </w:rPr>
        <w:t xml:space="preserve">                                 </w:t>
      </w:r>
      <w:r w:rsidRPr="00342917">
        <w:rPr>
          <w:i/>
          <w:iCs/>
          <w:sz w:val="28"/>
          <w:szCs w:val="28"/>
        </w:rPr>
        <w:t>Mission.</w:t>
      </w:r>
    </w:p>
    <w:p w:rsidR="004A773F" w:rsidRPr="00FC5F6C" w:rsidRDefault="004A773F" w:rsidP="00FC5F6C">
      <w:pPr>
        <w:numPr>
          <w:ilvl w:val="0"/>
          <w:numId w:val="18"/>
        </w:numPr>
        <w:rPr>
          <w:i/>
          <w:iCs/>
          <w:sz w:val="28"/>
          <w:szCs w:val="28"/>
        </w:rPr>
      </w:pPr>
      <w:r w:rsidRPr="00FC5F6C">
        <w:rPr>
          <w:i/>
          <w:iCs/>
          <w:sz w:val="28"/>
          <w:szCs w:val="28"/>
        </w:rPr>
        <w:t>I have achieved award for excellent arrangements</w:t>
      </w:r>
      <w:r w:rsidR="00FC5F6C" w:rsidRPr="00FC5F6C">
        <w:rPr>
          <w:i/>
          <w:iCs/>
          <w:sz w:val="28"/>
          <w:szCs w:val="28"/>
        </w:rPr>
        <w:t xml:space="preserve"> in very short time period for New Year Treat in </w:t>
      </w:r>
      <w:proofErr w:type="spellStart"/>
      <w:r w:rsidR="00FC5F6C" w:rsidRPr="00FC5F6C">
        <w:rPr>
          <w:i/>
          <w:iCs/>
          <w:sz w:val="28"/>
          <w:szCs w:val="28"/>
        </w:rPr>
        <w:t>Sportking</w:t>
      </w:r>
      <w:proofErr w:type="spellEnd"/>
      <w:r w:rsidR="00FC5F6C" w:rsidRPr="00FC5F6C">
        <w:rPr>
          <w:i/>
          <w:iCs/>
          <w:sz w:val="28"/>
          <w:szCs w:val="28"/>
        </w:rPr>
        <w:t xml:space="preserve"> Industries.</w:t>
      </w:r>
    </w:p>
    <w:p w:rsidR="00AE4B75" w:rsidRPr="00342917" w:rsidRDefault="00AE4B75" w:rsidP="00AE4B75">
      <w:pPr>
        <w:ind w:left="360"/>
        <w:rPr>
          <w:i/>
          <w:iCs/>
          <w:sz w:val="28"/>
          <w:szCs w:val="28"/>
        </w:rPr>
      </w:pPr>
    </w:p>
    <w:p w:rsidR="00712E95" w:rsidRPr="00342917" w:rsidRDefault="00137DE0" w:rsidP="00BB4AA4">
      <w:pPr>
        <w:shd w:val="clear" w:color="auto" w:fill="FFFFFF"/>
        <w:spacing w:after="60"/>
        <w:jc w:val="both"/>
        <w:rPr>
          <w:i/>
          <w:iCs/>
          <w:sz w:val="28"/>
          <w:szCs w:val="28"/>
        </w:rPr>
      </w:pPr>
      <w:r w:rsidRPr="00A70DD8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>Strengths</w:t>
      </w:r>
    </w:p>
    <w:p w:rsidR="00137DE0" w:rsidRPr="00342917" w:rsidRDefault="00430606" w:rsidP="00100F0D">
      <w:pPr>
        <w:numPr>
          <w:ilvl w:val="0"/>
          <w:numId w:val="20"/>
        </w:numPr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>Passion for Excellence</w:t>
      </w:r>
    </w:p>
    <w:p w:rsidR="00430606" w:rsidRPr="00342917" w:rsidRDefault="00430606" w:rsidP="00100F0D">
      <w:pPr>
        <w:numPr>
          <w:ilvl w:val="0"/>
          <w:numId w:val="22"/>
        </w:numPr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>Positive Attitude</w:t>
      </w:r>
    </w:p>
    <w:p w:rsidR="00430606" w:rsidRPr="00342917" w:rsidRDefault="00430606" w:rsidP="00100F0D">
      <w:pPr>
        <w:numPr>
          <w:ilvl w:val="0"/>
          <w:numId w:val="24"/>
        </w:numPr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>Teamwork</w:t>
      </w:r>
    </w:p>
    <w:p w:rsidR="00430606" w:rsidRPr="00342917" w:rsidRDefault="00430606" w:rsidP="00100F0D">
      <w:pPr>
        <w:numPr>
          <w:ilvl w:val="0"/>
          <w:numId w:val="26"/>
        </w:numPr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>Confidence</w:t>
      </w:r>
    </w:p>
    <w:p w:rsidR="00430606" w:rsidRPr="00342917" w:rsidRDefault="00430606" w:rsidP="00100F0D">
      <w:pPr>
        <w:numPr>
          <w:ilvl w:val="0"/>
          <w:numId w:val="28"/>
        </w:numPr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>Presentation Skills.</w:t>
      </w:r>
    </w:p>
    <w:p w:rsidR="000B429E" w:rsidRPr="00342917" w:rsidRDefault="000B429E" w:rsidP="00100F0D">
      <w:pPr>
        <w:numPr>
          <w:ilvl w:val="0"/>
          <w:numId w:val="30"/>
        </w:numPr>
        <w:overflowPunct w:val="0"/>
        <w:spacing w:line="28" w:lineRule="atLeast"/>
        <w:jc w:val="both"/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>Good Observer.</w:t>
      </w:r>
    </w:p>
    <w:p w:rsidR="00BF7E9A" w:rsidRPr="00342917" w:rsidRDefault="00BF7E9A" w:rsidP="00100F0D">
      <w:pPr>
        <w:numPr>
          <w:ilvl w:val="0"/>
          <w:numId w:val="32"/>
        </w:numPr>
        <w:overflowPunct w:val="0"/>
        <w:spacing w:line="28" w:lineRule="atLeast"/>
        <w:jc w:val="both"/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>Adjustable</w:t>
      </w:r>
    </w:p>
    <w:p w:rsidR="00BB4AA4" w:rsidRDefault="00BB4AA4" w:rsidP="00A70DD8">
      <w:pPr>
        <w:ind w:left="360" w:hanging="360"/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</w:pPr>
    </w:p>
    <w:p w:rsidR="00A70DD8" w:rsidRDefault="00087536" w:rsidP="00A70DD8">
      <w:pPr>
        <w:ind w:left="360" w:hanging="360"/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</w:pPr>
      <w:r w:rsidRPr="00A70DD8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>P</w:t>
      </w:r>
      <w:r w:rsidR="00CD3FD5" w:rsidRPr="00A70DD8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 xml:space="preserve">ersonal </w:t>
      </w:r>
      <w:r w:rsidRPr="00A70DD8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>D</w:t>
      </w:r>
      <w:r w:rsidR="00CD3FD5" w:rsidRPr="00A70DD8">
        <w:rPr>
          <w:rFonts w:eastAsia="Batang"/>
          <w:b/>
          <w:bCs/>
          <w:i/>
          <w:iCs/>
          <w:sz w:val="28"/>
          <w:szCs w:val="28"/>
          <w:u w:val="single"/>
          <w:lang w:val="en-GB"/>
        </w:rPr>
        <w:t>etails</w:t>
      </w:r>
    </w:p>
    <w:p w:rsidR="00A70DD8" w:rsidRDefault="00A70DD8" w:rsidP="00815F69">
      <w:pPr>
        <w:tabs>
          <w:tab w:val="left" w:pos="3240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Name                         </w:t>
      </w:r>
      <w:r w:rsidR="00815F69">
        <w:rPr>
          <w:i/>
          <w:iCs/>
          <w:sz w:val="28"/>
          <w:szCs w:val="28"/>
        </w:rPr>
        <w:t xml:space="preserve">      </w:t>
      </w:r>
      <w:r>
        <w:rPr>
          <w:i/>
          <w:iCs/>
          <w:sz w:val="28"/>
          <w:szCs w:val="28"/>
        </w:rPr>
        <w:t xml:space="preserve"> </w:t>
      </w:r>
      <w:r w:rsidR="00815F69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   </w:t>
      </w:r>
      <w:proofErr w:type="spellStart"/>
      <w:r>
        <w:rPr>
          <w:i/>
          <w:iCs/>
          <w:sz w:val="28"/>
          <w:szCs w:val="28"/>
        </w:rPr>
        <w:t>Neelam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Dhalla</w:t>
      </w:r>
      <w:proofErr w:type="spellEnd"/>
    </w:p>
    <w:p w:rsidR="00386B59" w:rsidRPr="00342917" w:rsidRDefault="008F03EA" w:rsidP="00A70DD8">
      <w:pPr>
        <w:ind w:hanging="360"/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 xml:space="preserve">     </w:t>
      </w:r>
      <w:proofErr w:type="gramStart"/>
      <w:r w:rsidR="00357912" w:rsidRPr="00342917">
        <w:rPr>
          <w:i/>
          <w:iCs/>
          <w:sz w:val="28"/>
          <w:szCs w:val="28"/>
        </w:rPr>
        <w:t xml:space="preserve">Husband </w:t>
      </w:r>
      <w:r w:rsidR="006F30B2" w:rsidRPr="00342917">
        <w:rPr>
          <w:i/>
          <w:iCs/>
          <w:sz w:val="28"/>
          <w:szCs w:val="28"/>
        </w:rPr>
        <w:t>’s</w:t>
      </w:r>
      <w:proofErr w:type="gramEnd"/>
      <w:r w:rsidR="00087536" w:rsidRPr="00342917">
        <w:rPr>
          <w:i/>
          <w:iCs/>
          <w:sz w:val="28"/>
          <w:szCs w:val="28"/>
        </w:rPr>
        <w:t xml:space="preserve"> Name</w:t>
      </w:r>
      <w:r w:rsidR="00357912" w:rsidRPr="00342917">
        <w:rPr>
          <w:i/>
          <w:iCs/>
          <w:sz w:val="28"/>
          <w:szCs w:val="28"/>
        </w:rPr>
        <w:tab/>
      </w:r>
      <w:r w:rsidR="00815F69">
        <w:rPr>
          <w:i/>
          <w:iCs/>
          <w:sz w:val="28"/>
          <w:szCs w:val="28"/>
        </w:rPr>
        <w:t xml:space="preserve">          :</w:t>
      </w:r>
      <w:r w:rsidR="00A70DD8">
        <w:rPr>
          <w:i/>
          <w:iCs/>
          <w:sz w:val="28"/>
          <w:szCs w:val="28"/>
        </w:rPr>
        <w:t xml:space="preserve">    </w:t>
      </w:r>
      <w:r w:rsidR="00357912" w:rsidRPr="00342917">
        <w:rPr>
          <w:i/>
          <w:iCs/>
          <w:sz w:val="28"/>
          <w:szCs w:val="28"/>
        </w:rPr>
        <w:t>Mr.</w:t>
      </w:r>
      <w:r w:rsidR="00087536" w:rsidRPr="00342917">
        <w:rPr>
          <w:i/>
          <w:iCs/>
          <w:sz w:val="28"/>
          <w:szCs w:val="28"/>
        </w:rPr>
        <w:t xml:space="preserve"> </w:t>
      </w:r>
      <w:proofErr w:type="spellStart"/>
      <w:r w:rsidR="00357912" w:rsidRPr="00342917">
        <w:rPr>
          <w:i/>
          <w:iCs/>
          <w:sz w:val="28"/>
          <w:szCs w:val="28"/>
        </w:rPr>
        <w:t>Balram</w:t>
      </w:r>
      <w:proofErr w:type="spellEnd"/>
      <w:r w:rsidR="00357912" w:rsidRPr="00342917">
        <w:rPr>
          <w:i/>
          <w:iCs/>
          <w:sz w:val="28"/>
          <w:szCs w:val="28"/>
        </w:rPr>
        <w:t xml:space="preserve"> </w:t>
      </w:r>
      <w:proofErr w:type="spellStart"/>
      <w:r w:rsidR="00A70DD8">
        <w:rPr>
          <w:i/>
          <w:iCs/>
          <w:sz w:val="28"/>
          <w:szCs w:val="28"/>
        </w:rPr>
        <w:t>Dhalla</w:t>
      </w:r>
      <w:proofErr w:type="spellEnd"/>
    </w:p>
    <w:p w:rsidR="00386B59" w:rsidRPr="00342917" w:rsidRDefault="00087536" w:rsidP="00A266CF">
      <w:pPr>
        <w:ind w:left="-180" w:firstLine="180"/>
        <w:jc w:val="both"/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>Date of Birth</w:t>
      </w:r>
      <w:r w:rsidRPr="00342917">
        <w:rPr>
          <w:i/>
          <w:iCs/>
          <w:sz w:val="28"/>
          <w:szCs w:val="28"/>
        </w:rPr>
        <w:tab/>
      </w:r>
      <w:r w:rsidR="00A70DD8">
        <w:rPr>
          <w:i/>
          <w:iCs/>
          <w:sz w:val="28"/>
          <w:szCs w:val="28"/>
        </w:rPr>
        <w:t xml:space="preserve">  </w:t>
      </w:r>
      <w:r w:rsidR="00815F69">
        <w:rPr>
          <w:i/>
          <w:iCs/>
          <w:sz w:val="28"/>
          <w:szCs w:val="28"/>
        </w:rPr>
        <w:t xml:space="preserve">       </w:t>
      </w:r>
      <w:r w:rsidR="00A70DD8">
        <w:rPr>
          <w:i/>
          <w:iCs/>
          <w:sz w:val="28"/>
          <w:szCs w:val="28"/>
        </w:rPr>
        <w:t xml:space="preserve"> </w:t>
      </w:r>
      <w:r w:rsidR="00815F69">
        <w:rPr>
          <w:i/>
          <w:iCs/>
          <w:sz w:val="28"/>
          <w:szCs w:val="28"/>
        </w:rPr>
        <w:t>:</w:t>
      </w:r>
      <w:r w:rsidR="00A70DD8">
        <w:rPr>
          <w:i/>
          <w:iCs/>
          <w:sz w:val="28"/>
          <w:szCs w:val="28"/>
        </w:rPr>
        <w:t xml:space="preserve">  </w:t>
      </w:r>
      <w:r w:rsidR="00815F69">
        <w:rPr>
          <w:i/>
          <w:iCs/>
          <w:sz w:val="28"/>
          <w:szCs w:val="28"/>
        </w:rPr>
        <w:t xml:space="preserve"> </w:t>
      </w:r>
      <w:r w:rsidR="00A70DD8">
        <w:rPr>
          <w:i/>
          <w:iCs/>
          <w:sz w:val="28"/>
          <w:szCs w:val="28"/>
        </w:rPr>
        <w:t xml:space="preserve"> </w:t>
      </w:r>
      <w:r w:rsidR="000F4BA4" w:rsidRPr="00342917">
        <w:rPr>
          <w:i/>
          <w:iCs/>
          <w:sz w:val="28"/>
          <w:szCs w:val="28"/>
        </w:rPr>
        <w:t>12th September</w:t>
      </w:r>
      <w:r w:rsidRPr="00342917">
        <w:rPr>
          <w:i/>
          <w:iCs/>
          <w:sz w:val="28"/>
          <w:szCs w:val="28"/>
        </w:rPr>
        <w:t>, 1985</w:t>
      </w:r>
    </w:p>
    <w:p w:rsidR="00386B59" w:rsidRPr="00342917" w:rsidRDefault="00087536" w:rsidP="00A266CF">
      <w:pPr>
        <w:ind w:left="-180" w:firstLine="180"/>
        <w:jc w:val="both"/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>Marital Status</w:t>
      </w:r>
      <w:r w:rsidRPr="00342917">
        <w:rPr>
          <w:i/>
          <w:iCs/>
          <w:sz w:val="28"/>
          <w:szCs w:val="28"/>
        </w:rPr>
        <w:tab/>
      </w:r>
      <w:r w:rsidR="00815F69">
        <w:rPr>
          <w:i/>
          <w:iCs/>
          <w:sz w:val="28"/>
          <w:szCs w:val="28"/>
        </w:rPr>
        <w:t xml:space="preserve">        </w:t>
      </w:r>
      <w:r w:rsidR="00663B77" w:rsidRPr="00342917">
        <w:rPr>
          <w:i/>
          <w:iCs/>
          <w:sz w:val="28"/>
          <w:szCs w:val="28"/>
        </w:rPr>
        <w:t xml:space="preserve"> </w:t>
      </w:r>
      <w:r w:rsidRPr="00342917">
        <w:rPr>
          <w:i/>
          <w:iCs/>
          <w:sz w:val="28"/>
          <w:szCs w:val="28"/>
        </w:rPr>
        <w:t>:</w:t>
      </w:r>
      <w:r w:rsidR="00A70DD8">
        <w:rPr>
          <w:i/>
          <w:iCs/>
          <w:sz w:val="28"/>
          <w:szCs w:val="28"/>
        </w:rPr>
        <w:t xml:space="preserve">      </w:t>
      </w:r>
      <w:r w:rsidR="00357912" w:rsidRPr="00342917">
        <w:rPr>
          <w:i/>
          <w:iCs/>
          <w:sz w:val="28"/>
          <w:szCs w:val="28"/>
        </w:rPr>
        <w:t>Ma</w:t>
      </w:r>
      <w:r w:rsidR="00A70DD8">
        <w:rPr>
          <w:i/>
          <w:iCs/>
          <w:sz w:val="28"/>
          <w:szCs w:val="28"/>
        </w:rPr>
        <w:t>rried</w:t>
      </w:r>
    </w:p>
    <w:p w:rsidR="00BF7E9A" w:rsidRPr="00342917" w:rsidRDefault="00087536" w:rsidP="00815F69">
      <w:pPr>
        <w:jc w:val="both"/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>Nationality</w:t>
      </w:r>
      <w:r w:rsidRPr="00342917">
        <w:rPr>
          <w:i/>
          <w:iCs/>
          <w:sz w:val="28"/>
          <w:szCs w:val="28"/>
        </w:rPr>
        <w:tab/>
      </w:r>
      <w:r w:rsidRPr="00342917">
        <w:rPr>
          <w:i/>
          <w:iCs/>
          <w:sz w:val="28"/>
          <w:szCs w:val="28"/>
        </w:rPr>
        <w:tab/>
      </w:r>
      <w:r w:rsidR="00815F69">
        <w:rPr>
          <w:i/>
          <w:iCs/>
          <w:sz w:val="28"/>
          <w:szCs w:val="28"/>
        </w:rPr>
        <w:t xml:space="preserve">         </w:t>
      </w:r>
      <w:r w:rsidRPr="00342917">
        <w:rPr>
          <w:i/>
          <w:iCs/>
          <w:sz w:val="28"/>
          <w:szCs w:val="28"/>
        </w:rPr>
        <w:t>:</w:t>
      </w:r>
      <w:r w:rsidR="00A70DD8">
        <w:rPr>
          <w:i/>
          <w:iCs/>
          <w:sz w:val="28"/>
          <w:szCs w:val="28"/>
        </w:rPr>
        <w:t xml:space="preserve">      </w:t>
      </w:r>
      <w:r w:rsidRPr="00342917">
        <w:rPr>
          <w:i/>
          <w:iCs/>
          <w:sz w:val="28"/>
          <w:szCs w:val="28"/>
        </w:rPr>
        <w:t>Indian</w:t>
      </w:r>
    </w:p>
    <w:p w:rsidR="00815F69" w:rsidRDefault="008F03EA" w:rsidP="00A266CF">
      <w:pPr>
        <w:ind w:left="4320" w:hanging="4320"/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 xml:space="preserve">Permanent </w:t>
      </w:r>
    </w:p>
    <w:p w:rsidR="00815F69" w:rsidRDefault="008F03EA" w:rsidP="00A266CF">
      <w:pPr>
        <w:ind w:left="4320" w:hanging="4320"/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 xml:space="preserve">Address      </w:t>
      </w:r>
      <w:r w:rsidR="00663B77" w:rsidRPr="00342917">
        <w:rPr>
          <w:i/>
          <w:iCs/>
          <w:sz w:val="28"/>
          <w:szCs w:val="28"/>
        </w:rPr>
        <w:t xml:space="preserve"> </w:t>
      </w:r>
      <w:r w:rsidR="00815F69">
        <w:rPr>
          <w:i/>
          <w:iCs/>
          <w:sz w:val="28"/>
          <w:szCs w:val="28"/>
        </w:rPr>
        <w:t xml:space="preserve">                   :      </w:t>
      </w:r>
      <w:r w:rsidR="00357912" w:rsidRPr="00342917">
        <w:rPr>
          <w:i/>
          <w:iCs/>
          <w:sz w:val="28"/>
          <w:szCs w:val="28"/>
        </w:rPr>
        <w:t xml:space="preserve">Vijay </w:t>
      </w:r>
      <w:proofErr w:type="spellStart"/>
      <w:r w:rsidR="00357912" w:rsidRPr="00342917">
        <w:rPr>
          <w:i/>
          <w:iCs/>
          <w:sz w:val="28"/>
          <w:szCs w:val="28"/>
        </w:rPr>
        <w:t>Nagar</w:t>
      </w:r>
      <w:proofErr w:type="gramStart"/>
      <w:r w:rsidR="00357912" w:rsidRPr="00342917">
        <w:rPr>
          <w:i/>
          <w:iCs/>
          <w:sz w:val="28"/>
          <w:szCs w:val="28"/>
        </w:rPr>
        <w:t>,Str</w:t>
      </w:r>
      <w:r w:rsidR="00322313">
        <w:rPr>
          <w:i/>
          <w:iCs/>
          <w:sz w:val="28"/>
          <w:szCs w:val="28"/>
        </w:rPr>
        <w:t>e</w:t>
      </w:r>
      <w:r w:rsidR="00357912" w:rsidRPr="00342917">
        <w:rPr>
          <w:i/>
          <w:iCs/>
          <w:sz w:val="28"/>
          <w:szCs w:val="28"/>
        </w:rPr>
        <w:t>et</w:t>
      </w:r>
      <w:proofErr w:type="spellEnd"/>
      <w:proofErr w:type="gramEnd"/>
      <w:r w:rsidR="00357912" w:rsidRPr="00342917">
        <w:rPr>
          <w:i/>
          <w:iCs/>
          <w:sz w:val="28"/>
          <w:szCs w:val="28"/>
        </w:rPr>
        <w:t xml:space="preserve"> No-1,Opp</w:t>
      </w:r>
      <w:r w:rsidR="00E735E3">
        <w:rPr>
          <w:i/>
          <w:iCs/>
          <w:sz w:val="28"/>
          <w:szCs w:val="28"/>
        </w:rPr>
        <w:t xml:space="preserve"> New</w:t>
      </w:r>
      <w:r w:rsidR="00357912" w:rsidRPr="00342917">
        <w:rPr>
          <w:i/>
          <w:iCs/>
          <w:sz w:val="28"/>
          <w:szCs w:val="28"/>
        </w:rPr>
        <w:t xml:space="preserve"> g</w:t>
      </w:r>
      <w:r w:rsidR="00C554F1">
        <w:rPr>
          <w:i/>
          <w:iCs/>
          <w:sz w:val="28"/>
          <w:szCs w:val="28"/>
        </w:rPr>
        <w:t>r</w:t>
      </w:r>
      <w:r w:rsidR="00357912" w:rsidRPr="00342917">
        <w:rPr>
          <w:i/>
          <w:iCs/>
          <w:sz w:val="28"/>
          <w:szCs w:val="28"/>
        </w:rPr>
        <w:t>ain Market,</w:t>
      </w:r>
    </w:p>
    <w:p w:rsidR="00815F69" w:rsidRDefault="00815F69" w:rsidP="00A266CF">
      <w:pPr>
        <w:ind w:left="4320" w:hanging="43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   </w:t>
      </w:r>
      <w:proofErr w:type="spellStart"/>
      <w:r w:rsidR="00357912" w:rsidRPr="00342917">
        <w:rPr>
          <w:i/>
          <w:iCs/>
          <w:sz w:val="28"/>
          <w:szCs w:val="28"/>
        </w:rPr>
        <w:t>Moga</w:t>
      </w:r>
      <w:proofErr w:type="spellEnd"/>
      <w:r w:rsidR="00357912" w:rsidRPr="00342917">
        <w:rPr>
          <w:i/>
          <w:iCs/>
          <w:sz w:val="28"/>
          <w:szCs w:val="28"/>
        </w:rPr>
        <w:t xml:space="preserve"> </w:t>
      </w:r>
      <w:proofErr w:type="gramStart"/>
      <w:r w:rsidR="00357912" w:rsidRPr="00342917">
        <w:rPr>
          <w:i/>
          <w:iCs/>
          <w:sz w:val="28"/>
          <w:szCs w:val="28"/>
        </w:rPr>
        <w:t xml:space="preserve">Road </w:t>
      </w:r>
      <w:r w:rsidR="00A70DD8">
        <w:rPr>
          <w:i/>
          <w:iCs/>
          <w:sz w:val="28"/>
          <w:szCs w:val="28"/>
        </w:rPr>
        <w:t>,</w:t>
      </w:r>
      <w:proofErr w:type="spellStart"/>
      <w:r w:rsidR="00357912" w:rsidRPr="00342917">
        <w:rPr>
          <w:i/>
          <w:iCs/>
          <w:sz w:val="28"/>
          <w:szCs w:val="28"/>
        </w:rPr>
        <w:t>Kotkapura,</w:t>
      </w:r>
      <w:r w:rsidR="00A266CF" w:rsidRPr="00342917">
        <w:rPr>
          <w:i/>
          <w:iCs/>
          <w:sz w:val="28"/>
          <w:szCs w:val="28"/>
        </w:rPr>
        <w:t>Distt</w:t>
      </w:r>
      <w:proofErr w:type="gramEnd"/>
      <w:r w:rsidR="00A266CF" w:rsidRPr="00342917">
        <w:rPr>
          <w:i/>
          <w:iCs/>
          <w:sz w:val="28"/>
          <w:szCs w:val="28"/>
        </w:rPr>
        <w:t>-</w:t>
      </w:r>
      <w:r w:rsidR="00357912" w:rsidRPr="00342917">
        <w:rPr>
          <w:i/>
          <w:iCs/>
          <w:sz w:val="28"/>
          <w:szCs w:val="28"/>
        </w:rPr>
        <w:t>Faridkot</w:t>
      </w:r>
      <w:proofErr w:type="spellEnd"/>
      <w:r w:rsidR="00A266CF" w:rsidRPr="00342917">
        <w:rPr>
          <w:i/>
          <w:iCs/>
          <w:sz w:val="28"/>
          <w:szCs w:val="28"/>
        </w:rPr>
        <w:t xml:space="preserve">,    </w:t>
      </w:r>
    </w:p>
    <w:p w:rsidR="00357912" w:rsidRPr="00342917" w:rsidRDefault="00815F69" w:rsidP="00815F69">
      <w:pPr>
        <w:tabs>
          <w:tab w:val="left" w:pos="3240"/>
        </w:tabs>
        <w:ind w:left="4320" w:hanging="43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</w:t>
      </w:r>
      <w:r w:rsidR="00A266CF" w:rsidRPr="00342917">
        <w:rPr>
          <w:i/>
          <w:iCs/>
          <w:sz w:val="28"/>
          <w:szCs w:val="28"/>
        </w:rPr>
        <w:t xml:space="preserve">                Punjab</w:t>
      </w:r>
      <w:r w:rsidR="00357912" w:rsidRPr="00342917">
        <w:rPr>
          <w:i/>
          <w:iCs/>
          <w:sz w:val="28"/>
          <w:szCs w:val="28"/>
        </w:rPr>
        <w:t>, 151204</w:t>
      </w:r>
      <w:r w:rsidR="008F03EA" w:rsidRPr="00342917">
        <w:rPr>
          <w:i/>
          <w:iCs/>
          <w:sz w:val="28"/>
          <w:szCs w:val="28"/>
        </w:rPr>
        <w:t xml:space="preserve">                 </w:t>
      </w:r>
    </w:p>
    <w:p w:rsidR="002C6D0D" w:rsidRPr="00342917" w:rsidRDefault="008F03EA" w:rsidP="00A266CF">
      <w:pPr>
        <w:ind w:left="4320" w:hanging="4320"/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 xml:space="preserve">                                                                                                                         </w:t>
      </w:r>
    </w:p>
    <w:p w:rsidR="00357912" w:rsidRDefault="00386B59" w:rsidP="00815F69">
      <w:pPr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 xml:space="preserve">Languages Known    </w:t>
      </w:r>
      <w:r w:rsidR="00815F69">
        <w:rPr>
          <w:i/>
          <w:iCs/>
          <w:sz w:val="28"/>
          <w:szCs w:val="28"/>
        </w:rPr>
        <w:t xml:space="preserve">   </w:t>
      </w:r>
      <w:r w:rsidRPr="00342917">
        <w:rPr>
          <w:i/>
          <w:iCs/>
          <w:sz w:val="28"/>
          <w:szCs w:val="28"/>
        </w:rPr>
        <w:t xml:space="preserve">  :       </w:t>
      </w:r>
      <w:r w:rsidR="00D32828" w:rsidRPr="00342917">
        <w:rPr>
          <w:i/>
          <w:iCs/>
          <w:sz w:val="28"/>
          <w:szCs w:val="28"/>
        </w:rPr>
        <w:t xml:space="preserve">English, </w:t>
      </w:r>
      <w:proofErr w:type="gramStart"/>
      <w:r w:rsidR="00D32828" w:rsidRPr="00342917">
        <w:rPr>
          <w:i/>
          <w:iCs/>
          <w:sz w:val="28"/>
          <w:szCs w:val="28"/>
        </w:rPr>
        <w:t>Hindi</w:t>
      </w:r>
      <w:r w:rsidR="00950DF4" w:rsidRPr="00342917">
        <w:rPr>
          <w:i/>
          <w:iCs/>
          <w:sz w:val="28"/>
          <w:szCs w:val="28"/>
        </w:rPr>
        <w:t xml:space="preserve">  and</w:t>
      </w:r>
      <w:proofErr w:type="gramEnd"/>
      <w:r w:rsidR="00950DF4" w:rsidRPr="00342917">
        <w:rPr>
          <w:i/>
          <w:iCs/>
          <w:sz w:val="28"/>
          <w:szCs w:val="28"/>
        </w:rPr>
        <w:t xml:space="preserve"> </w:t>
      </w:r>
      <w:r w:rsidR="00D32828">
        <w:rPr>
          <w:i/>
          <w:iCs/>
          <w:sz w:val="28"/>
          <w:szCs w:val="28"/>
        </w:rPr>
        <w:t xml:space="preserve"> Punjabi</w:t>
      </w:r>
    </w:p>
    <w:p w:rsidR="00386B59" w:rsidRPr="00342917" w:rsidRDefault="00100F0D" w:rsidP="00815F69">
      <w:pPr>
        <w:tabs>
          <w:tab w:val="left" w:pos="2880"/>
          <w:tab w:val="left" w:pos="3060"/>
          <w:tab w:val="left" w:pos="3420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Gender</w:t>
      </w:r>
      <w:r w:rsidR="00815F69">
        <w:rPr>
          <w:i/>
          <w:iCs/>
          <w:sz w:val="28"/>
          <w:szCs w:val="28"/>
        </w:rPr>
        <w:t xml:space="preserve">          </w:t>
      </w:r>
      <w:r>
        <w:rPr>
          <w:i/>
          <w:iCs/>
          <w:sz w:val="28"/>
          <w:szCs w:val="28"/>
        </w:rPr>
        <w:t xml:space="preserve">     </w:t>
      </w:r>
      <w:r w:rsidR="00386B59" w:rsidRPr="00342917">
        <w:rPr>
          <w:i/>
          <w:iCs/>
          <w:sz w:val="28"/>
          <w:szCs w:val="28"/>
        </w:rPr>
        <w:t xml:space="preserve">      </w:t>
      </w:r>
      <w:r w:rsidR="00815F69">
        <w:rPr>
          <w:i/>
          <w:iCs/>
          <w:sz w:val="28"/>
          <w:szCs w:val="28"/>
        </w:rPr>
        <w:t xml:space="preserve">   </w:t>
      </w:r>
      <w:r w:rsidR="00386B59" w:rsidRPr="00342917">
        <w:rPr>
          <w:i/>
          <w:iCs/>
          <w:sz w:val="28"/>
          <w:szCs w:val="28"/>
        </w:rPr>
        <w:t xml:space="preserve">  :       Female </w:t>
      </w:r>
    </w:p>
    <w:p w:rsidR="00BF7E9A" w:rsidRPr="00342917" w:rsidRDefault="00BF7E9A" w:rsidP="00430606">
      <w:pPr>
        <w:ind w:left="360"/>
        <w:rPr>
          <w:i/>
          <w:iCs/>
          <w:sz w:val="28"/>
          <w:szCs w:val="28"/>
        </w:rPr>
      </w:pPr>
    </w:p>
    <w:p w:rsidR="00BF7E9A" w:rsidRPr="00342917" w:rsidRDefault="00BF7E9A" w:rsidP="00430606">
      <w:pPr>
        <w:ind w:left="360"/>
        <w:rPr>
          <w:i/>
          <w:iCs/>
          <w:sz w:val="28"/>
          <w:szCs w:val="28"/>
        </w:rPr>
      </w:pPr>
    </w:p>
    <w:p w:rsidR="00087536" w:rsidRPr="00342917" w:rsidRDefault="00087536" w:rsidP="00087536">
      <w:pPr>
        <w:jc w:val="both"/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>I hereby declare that the above mentioned details are true to the best of my knowledge.</w:t>
      </w:r>
    </w:p>
    <w:p w:rsidR="00087536" w:rsidRPr="00342917" w:rsidRDefault="00087536" w:rsidP="00087536">
      <w:pPr>
        <w:jc w:val="both"/>
        <w:rPr>
          <w:i/>
          <w:iCs/>
          <w:sz w:val="28"/>
          <w:szCs w:val="28"/>
        </w:rPr>
      </w:pPr>
    </w:p>
    <w:p w:rsidR="008E3228" w:rsidRPr="00342917" w:rsidRDefault="00087536" w:rsidP="008E3228">
      <w:pPr>
        <w:jc w:val="both"/>
        <w:rPr>
          <w:i/>
          <w:iCs/>
          <w:sz w:val="28"/>
          <w:szCs w:val="28"/>
        </w:rPr>
      </w:pPr>
      <w:r w:rsidRPr="00342917">
        <w:rPr>
          <w:i/>
          <w:iCs/>
          <w:sz w:val="28"/>
          <w:szCs w:val="28"/>
        </w:rPr>
        <w:t xml:space="preserve">Yours Sincerely </w:t>
      </w:r>
    </w:p>
    <w:p w:rsidR="00BE4E5C" w:rsidRPr="00342917" w:rsidRDefault="00357912" w:rsidP="008E3228">
      <w:pPr>
        <w:jc w:val="both"/>
        <w:rPr>
          <w:i/>
          <w:iCs/>
          <w:sz w:val="28"/>
          <w:szCs w:val="28"/>
        </w:rPr>
      </w:pPr>
      <w:proofErr w:type="spellStart"/>
      <w:r w:rsidRPr="00342917">
        <w:rPr>
          <w:i/>
          <w:iCs/>
          <w:sz w:val="28"/>
          <w:szCs w:val="28"/>
        </w:rPr>
        <w:t>Neelam</w:t>
      </w:r>
      <w:proofErr w:type="spellEnd"/>
      <w:r w:rsidRPr="00342917">
        <w:rPr>
          <w:i/>
          <w:iCs/>
          <w:sz w:val="28"/>
          <w:szCs w:val="28"/>
        </w:rPr>
        <w:t xml:space="preserve"> </w:t>
      </w:r>
      <w:proofErr w:type="spellStart"/>
      <w:r w:rsidRPr="00342917">
        <w:rPr>
          <w:i/>
          <w:iCs/>
          <w:sz w:val="28"/>
          <w:szCs w:val="28"/>
        </w:rPr>
        <w:t>Dhalla</w:t>
      </w:r>
      <w:proofErr w:type="spellEnd"/>
      <w:r w:rsidR="00BE4E5C" w:rsidRPr="00342917">
        <w:rPr>
          <w:i/>
          <w:iCs/>
          <w:sz w:val="28"/>
          <w:szCs w:val="28"/>
        </w:rPr>
        <w:t xml:space="preserve">                            </w:t>
      </w:r>
    </w:p>
    <w:p w:rsidR="000F73C4" w:rsidRPr="00342917" w:rsidRDefault="000F73C4">
      <w:pPr>
        <w:rPr>
          <w:i/>
          <w:iCs/>
          <w:sz w:val="28"/>
          <w:szCs w:val="28"/>
        </w:rPr>
      </w:pPr>
    </w:p>
    <w:sectPr w:rsidR="000F73C4" w:rsidRPr="00342917" w:rsidSect="00A266CF">
      <w:pgSz w:w="12240" w:h="15840"/>
      <w:pgMar w:top="72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/>
        <w:sz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/>
        <w:sz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/>
        <w:sz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/>
        <w:sz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/>
        <w:sz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/>
        <w:sz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/>
        <w:sz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/>
        <w:sz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/>
        <w:sz w:val="18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866663C"/>
    <w:multiLevelType w:val="hybridMultilevel"/>
    <w:tmpl w:val="A15CD6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CB353E5"/>
    <w:multiLevelType w:val="hybridMultilevel"/>
    <w:tmpl w:val="5F8E1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F18342F"/>
    <w:multiLevelType w:val="hybridMultilevel"/>
    <w:tmpl w:val="58A07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34A38E5"/>
    <w:multiLevelType w:val="hybridMultilevel"/>
    <w:tmpl w:val="DDFC8D1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53E27D6"/>
    <w:multiLevelType w:val="hybridMultilevel"/>
    <w:tmpl w:val="D2440F5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6492DEE"/>
    <w:multiLevelType w:val="hybridMultilevel"/>
    <w:tmpl w:val="57326A14"/>
    <w:lvl w:ilvl="0" w:tplc="95C4E77E">
      <w:numFmt w:val="bullet"/>
      <w:lvlText w:val=""/>
      <w:lvlJc w:val="left"/>
      <w:pPr>
        <w:tabs>
          <w:tab w:val="num" w:pos="1110"/>
        </w:tabs>
        <w:ind w:left="1110" w:hanging="75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0C750D"/>
    <w:multiLevelType w:val="hybridMultilevel"/>
    <w:tmpl w:val="7EBA0E3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B7E74F9"/>
    <w:multiLevelType w:val="hybridMultilevel"/>
    <w:tmpl w:val="8B94325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098204B"/>
    <w:multiLevelType w:val="hybridMultilevel"/>
    <w:tmpl w:val="CB88DFFA"/>
    <w:lvl w:ilvl="0" w:tplc="E082A028"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EA1C20"/>
    <w:multiLevelType w:val="hybridMultilevel"/>
    <w:tmpl w:val="4E848C70"/>
    <w:lvl w:ilvl="0" w:tplc="F22C4C8E"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202428F"/>
    <w:multiLevelType w:val="hybridMultilevel"/>
    <w:tmpl w:val="6F3238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E44AE8"/>
    <w:multiLevelType w:val="hybridMultilevel"/>
    <w:tmpl w:val="F25C33BA"/>
    <w:lvl w:ilvl="0" w:tplc="06E04218">
      <w:numFmt w:val="bullet"/>
      <w:lvlText w:val=""/>
      <w:lvlJc w:val="left"/>
      <w:pPr>
        <w:tabs>
          <w:tab w:val="num" w:pos="1110"/>
        </w:tabs>
        <w:ind w:left="1110" w:hanging="75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C65A64"/>
    <w:multiLevelType w:val="hybridMultilevel"/>
    <w:tmpl w:val="030C486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976D3F"/>
    <w:multiLevelType w:val="hybridMultilevel"/>
    <w:tmpl w:val="70504CC0"/>
    <w:lvl w:ilvl="0" w:tplc="D4E63714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DE4610"/>
    <w:multiLevelType w:val="hybridMultilevel"/>
    <w:tmpl w:val="4D68EEB8"/>
    <w:lvl w:ilvl="0" w:tplc="C0F29194"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01312D"/>
    <w:multiLevelType w:val="hybridMultilevel"/>
    <w:tmpl w:val="91F29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F75A7F"/>
    <w:multiLevelType w:val="hybridMultilevel"/>
    <w:tmpl w:val="CD9EC8A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A95127"/>
    <w:multiLevelType w:val="hybridMultilevel"/>
    <w:tmpl w:val="E55216E8"/>
    <w:lvl w:ilvl="0" w:tplc="69820068"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820BAA"/>
    <w:multiLevelType w:val="hybridMultilevel"/>
    <w:tmpl w:val="EA6009CE"/>
    <w:lvl w:ilvl="0" w:tplc="5B7AC040"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DB0520"/>
    <w:multiLevelType w:val="hybridMultilevel"/>
    <w:tmpl w:val="BE22BE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7C49EB"/>
    <w:multiLevelType w:val="hybridMultilevel"/>
    <w:tmpl w:val="5694C158"/>
    <w:lvl w:ilvl="0" w:tplc="DB447C34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eastAsia="Times New Roman" w:hAnsi="Symbol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DA05BCE"/>
    <w:multiLevelType w:val="hybridMultilevel"/>
    <w:tmpl w:val="934C54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22194C"/>
    <w:multiLevelType w:val="hybridMultilevel"/>
    <w:tmpl w:val="F0FED1FC"/>
    <w:lvl w:ilvl="0" w:tplc="2F8C67D6">
      <w:numFmt w:val="bullet"/>
      <w:lvlText w:val=""/>
      <w:lvlJc w:val="left"/>
      <w:pPr>
        <w:tabs>
          <w:tab w:val="num" w:pos="1140"/>
        </w:tabs>
        <w:ind w:left="1140" w:hanging="78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23"/>
  </w:num>
  <w:num w:numId="4">
    <w:abstractNumId w:val="25"/>
  </w:num>
  <w:num w:numId="5">
    <w:abstractNumId w:val="1"/>
  </w:num>
  <w:num w:numId="6">
    <w:abstractNumId w:val="11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8"/>
  </w:num>
  <w:num w:numId="14">
    <w:abstractNumId w:val="9"/>
  </w:num>
  <w:num w:numId="15">
    <w:abstractNumId w:val="7"/>
  </w:num>
  <w:num w:numId="16">
    <w:abstractNumId w:val="17"/>
  </w:num>
  <w:num w:numId="17">
    <w:abstractNumId w:val="26"/>
  </w:num>
  <w:num w:numId="18">
    <w:abstractNumId w:val="10"/>
  </w:num>
  <w:num w:numId="19">
    <w:abstractNumId w:val="32"/>
  </w:num>
  <w:num w:numId="20">
    <w:abstractNumId w:val="20"/>
  </w:num>
  <w:num w:numId="21">
    <w:abstractNumId w:val="18"/>
  </w:num>
  <w:num w:numId="22">
    <w:abstractNumId w:val="14"/>
  </w:num>
  <w:num w:numId="23">
    <w:abstractNumId w:val="24"/>
  </w:num>
  <w:num w:numId="24">
    <w:abstractNumId w:val="29"/>
  </w:num>
  <w:num w:numId="25">
    <w:abstractNumId w:val="27"/>
  </w:num>
  <w:num w:numId="26">
    <w:abstractNumId w:val="13"/>
  </w:num>
  <w:num w:numId="27">
    <w:abstractNumId w:val="19"/>
  </w:num>
  <w:num w:numId="28">
    <w:abstractNumId w:val="16"/>
  </w:num>
  <w:num w:numId="29">
    <w:abstractNumId w:val="28"/>
  </w:num>
  <w:num w:numId="30">
    <w:abstractNumId w:val="22"/>
  </w:num>
  <w:num w:numId="31">
    <w:abstractNumId w:val="15"/>
  </w:num>
  <w:num w:numId="32">
    <w:abstractNumId w:val="31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/>
  <w:rsids>
    <w:rsidRoot w:val="00BE4E5C"/>
    <w:rsid w:val="00003413"/>
    <w:rsid w:val="00026537"/>
    <w:rsid w:val="00087536"/>
    <w:rsid w:val="000B429E"/>
    <w:rsid w:val="000F4BA4"/>
    <w:rsid w:val="000F5545"/>
    <w:rsid w:val="000F73C4"/>
    <w:rsid w:val="00100F0D"/>
    <w:rsid w:val="001060A0"/>
    <w:rsid w:val="00137DE0"/>
    <w:rsid w:val="00152AD6"/>
    <w:rsid w:val="0015441C"/>
    <w:rsid w:val="00164E5E"/>
    <w:rsid w:val="001D7458"/>
    <w:rsid w:val="00211041"/>
    <w:rsid w:val="002652B7"/>
    <w:rsid w:val="002942A6"/>
    <w:rsid w:val="0029528A"/>
    <w:rsid w:val="002C6D0D"/>
    <w:rsid w:val="002D4B12"/>
    <w:rsid w:val="002E2F3D"/>
    <w:rsid w:val="00322313"/>
    <w:rsid w:val="00342917"/>
    <w:rsid w:val="00353666"/>
    <w:rsid w:val="00357912"/>
    <w:rsid w:val="003718EE"/>
    <w:rsid w:val="00384416"/>
    <w:rsid w:val="00386B59"/>
    <w:rsid w:val="003A740E"/>
    <w:rsid w:val="003C4B02"/>
    <w:rsid w:val="003E358C"/>
    <w:rsid w:val="003E6371"/>
    <w:rsid w:val="00430606"/>
    <w:rsid w:val="00483253"/>
    <w:rsid w:val="004A773F"/>
    <w:rsid w:val="004E4E97"/>
    <w:rsid w:val="00547A57"/>
    <w:rsid w:val="0056266A"/>
    <w:rsid w:val="005B01EE"/>
    <w:rsid w:val="005B0E3B"/>
    <w:rsid w:val="00613B9F"/>
    <w:rsid w:val="00636076"/>
    <w:rsid w:val="00636543"/>
    <w:rsid w:val="00663938"/>
    <w:rsid w:val="00663B77"/>
    <w:rsid w:val="0068679B"/>
    <w:rsid w:val="006A3C81"/>
    <w:rsid w:val="006B0D38"/>
    <w:rsid w:val="006F30B2"/>
    <w:rsid w:val="006F6E27"/>
    <w:rsid w:val="006F7244"/>
    <w:rsid w:val="0070157C"/>
    <w:rsid w:val="00712E95"/>
    <w:rsid w:val="00794E33"/>
    <w:rsid w:val="007A0090"/>
    <w:rsid w:val="007B473C"/>
    <w:rsid w:val="007C2C3C"/>
    <w:rsid w:val="007F6B59"/>
    <w:rsid w:val="00806AD4"/>
    <w:rsid w:val="00815F69"/>
    <w:rsid w:val="00831E75"/>
    <w:rsid w:val="0083552A"/>
    <w:rsid w:val="00853111"/>
    <w:rsid w:val="0086254E"/>
    <w:rsid w:val="00886035"/>
    <w:rsid w:val="00897329"/>
    <w:rsid w:val="008E3228"/>
    <w:rsid w:val="008E3409"/>
    <w:rsid w:val="008F03EA"/>
    <w:rsid w:val="008F05E4"/>
    <w:rsid w:val="00950DF4"/>
    <w:rsid w:val="0099146C"/>
    <w:rsid w:val="009A59C5"/>
    <w:rsid w:val="009B3799"/>
    <w:rsid w:val="009F1FEC"/>
    <w:rsid w:val="00A01F93"/>
    <w:rsid w:val="00A05D35"/>
    <w:rsid w:val="00A07B63"/>
    <w:rsid w:val="00A16600"/>
    <w:rsid w:val="00A266CF"/>
    <w:rsid w:val="00A70DD8"/>
    <w:rsid w:val="00A83E2E"/>
    <w:rsid w:val="00A87CB5"/>
    <w:rsid w:val="00AB7EEE"/>
    <w:rsid w:val="00AC46C9"/>
    <w:rsid w:val="00AC6FD0"/>
    <w:rsid w:val="00AE4B75"/>
    <w:rsid w:val="00AF0108"/>
    <w:rsid w:val="00B253BC"/>
    <w:rsid w:val="00B32A7F"/>
    <w:rsid w:val="00B34084"/>
    <w:rsid w:val="00B34345"/>
    <w:rsid w:val="00B62F28"/>
    <w:rsid w:val="00B71116"/>
    <w:rsid w:val="00B771E3"/>
    <w:rsid w:val="00B90770"/>
    <w:rsid w:val="00BB4AA4"/>
    <w:rsid w:val="00BE4E5C"/>
    <w:rsid w:val="00BF39F3"/>
    <w:rsid w:val="00BF78FA"/>
    <w:rsid w:val="00BF7E9A"/>
    <w:rsid w:val="00C05B29"/>
    <w:rsid w:val="00C554F1"/>
    <w:rsid w:val="00C854FD"/>
    <w:rsid w:val="00C8781B"/>
    <w:rsid w:val="00CA41D4"/>
    <w:rsid w:val="00CD3FD5"/>
    <w:rsid w:val="00CD4AA2"/>
    <w:rsid w:val="00CE49FD"/>
    <w:rsid w:val="00D00342"/>
    <w:rsid w:val="00D07700"/>
    <w:rsid w:val="00D32828"/>
    <w:rsid w:val="00D54CCC"/>
    <w:rsid w:val="00D617B7"/>
    <w:rsid w:val="00D721E5"/>
    <w:rsid w:val="00D73E92"/>
    <w:rsid w:val="00DC3419"/>
    <w:rsid w:val="00DE1473"/>
    <w:rsid w:val="00DF1446"/>
    <w:rsid w:val="00E17EE3"/>
    <w:rsid w:val="00E21D26"/>
    <w:rsid w:val="00E6010A"/>
    <w:rsid w:val="00E735E3"/>
    <w:rsid w:val="00E74C38"/>
    <w:rsid w:val="00E7659D"/>
    <w:rsid w:val="00E808A0"/>
    <w:rsid w:val="00E92E43"/>
    <w:rsid w:val="00EC3B69"/>
    <w:rsid w:val="00ED7713"/>
    <w:rsid w:val="00EF6C73"/>
    <w:rsid w:val="00F173C7"/>
    <w:rsid w:val="00F540D0"/>
    <w:rsid w:val="00F72252"/>
    <w:rsid w:val="00FA1EA8"/>
    <w:rsid w:val="00FC0BFA"/>
    <w:rsid w:val="00FC5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041"/>
    <w:pPr>
      <w:spacing w:after="0" w:line="240" w:lineRule="auto"/>
    </w:pPr>
    <w:rPr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08A0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7536"/>
    <w:pPr>
      <w:keepNext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808A0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11041"/>
    <w:rPr>
      <w:rFonts w:ascii="Cambria" w:hAnsi="Cambria" w:cs="Cambri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663B77"/>
    <w:pPr>
      <w:widowControl w:val="0"/>
      <w:suppressAutoHyphens/>
      <w:spacing w:after="120"/>
    </w:pPr>
    <w:rPr>
      <w:rFonts w:ascii="Nimbus Roman No9 L" w:hAnsi="Nimbus Roman No9 L" w:cs="Nimbus Roman No9 L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63B77"/>
    <w:rPr>
      <w:rFonts w:ascii="Nimbus Roman No9 L" w:hAnsi="Nimbus Roman No9 L" w:cs="Nimbus Roman No9 L"/>
      <w:sz w:val="24"/>
      <w:szCs w:val="24"/>
      <w:lang w:val="en-US" w:eastAsia="en-IN"/>
    </w:rPr>
  </w:style>
  <w:style w:type="character" w:styleId="Hyperlink">
    <w:name w:val="Hyperlink"/>
    <w:basedOn w:val="DefaultParagraphFont"/>
    <w:uiPriority w:val="99"/>
    <w:rsid w:val="00CE49F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28A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88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elam_dhalla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1007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 </Company>
  <LinksUpToDate>false</LinksUpToDate>
  <CharactersWithSpaces>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vinodjoshi</dc:creator>
  <cp:lastModifiedBy>abc</cp:lastModifiedBy>
  <cp:revision>11</cp:revision>
  <dcterms:created xsi:type="dcterms:W3CDTF">2014-01-06T09:56:00Z</dcterms:created>
  <dcterms:modified xsi:type="dcterms:W3CDTF">2014-07-11T23:49:00Z</dcterms:modified>
</cp:coreProperties>
</file>