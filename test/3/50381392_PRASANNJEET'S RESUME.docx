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65407" w:rsidRDefault="009270E5" w:rsidP="00F9487E">
      <w:pPr>
        <w:ind w:left="-1417"/>
        <w:jc w:val="center"/>
      </w:pPr>
      <w:r w:rsidRPr="009270E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45pt;margin-top:81.75pt;width:415.85pt;height:680.25pt;z-index:251657728;mso-wrap-distance-left:9.05pt;mso-wrap-distance-right:9.05pt" stroked="f">
            <v:fill opacity="0" color2="black"/>
            <v:textbox style="mso-next-textbox:#_x0000_s1028" inset="0,0,0,0">
              <w:txbxContent>
                <w:p w:rsidR="006A2935" w:rsidRDefault="006A2935">
                  <w:pPr>
                    <w:pStyle w:val="Heading1"/>
                    <w:tabs>
                      <w:tab w:val="left" w:pos="0"/>
                    </w:tabs>
                    <w:spacing w:before="0" w:after="0"/>
                    <w:rPr>
                      <w:rFonts w:ascii="Times New Roman" w:hAnsi="Times New Roman"/>
                      <w:color w:val="2323DC"/>
                      <w:sz w:val="24"/>
                      <w:lang w:val="en-US"/>
                    </w:rPr>
                  </w:pPr>
                </w:p>
                <w:p w:rsidR="006A2935" w:rsidRDefault="006A2935">
                  <w:pPr>
                    <w:pStyle w:val="Heading1"/>
                    <w:tabs>
                      <w:tab w:val="left" w:pos="0"/>
                    </w:tabs>
                    <w:spacing w:before="0" w:after="0"/>
                    <w:rPr>
                      <w:rFonts w:ascii="Times New Roman" w:hAnsi="Times New Roman"/>
                      <w:color w:val="2323DC"/>
                      <w:sz w:val="24"/>
                      <w:lang w:val="en-US"/>
                    </w:rPr>
                  </w:pPr>
                </w:p>
                <w:p w:rsidR="006A2935" w:rsidRDefault="006A2935">
                  <w:pPr>
                    <w:pStyle w:val="Heading1"/>
                    <w:tabs>
                      <w:tab w:val="left" w:pos="0"/>
                    </w:tabs>
                    <w:spacing w:before="0" w:after="0"/>
                    <w:rPr>
                      <w:rFonts w:ascii="Times New Roman" w:hAnsi="Times New Roman"/>
                      <w:color w:val="2323DC"/>
                      <w:sz w:val="24"/>
                      <w:lang w:val="en-US"/>
                    </w:rPr>
                  </w:pPr>
                </w:p>
                <w:p w:rsidR="006A2935" w:rsidRDefault="006A2935">
                  <w:pPr>
                    <w:pStyle w:val="Heading1"/>
                    <w:tabs>
                      <w:tab w:val="left" w:pos="0"/>
                    </w:tabs>
                    <w:spacing w:before="0" w:after="0"/>
                    <w:rPr>
                      <w:rFonts w:ascii="Times New Roman" w:hAnsi="Times New Roman"/>
                      <w:color w:val="2323DC"/>
                      <w:sz w:val="24"/>
                      <w:lang w:val="en-US"/>
                    </w:rPr>
                  </w:pPr>
                </w:p>
                <w:p w:rsidR="006A2935" w:rsidRDefault="006A2935">
                  <w:pPr>
                    <w:pStyle w:val="Heading1"/>
                    <w:tabs>
                      <w:tab w:val="left" w:pos="0"/>
                    </w:tabs>
                    <w:spacing w:before="0" w:after="0"/>
                    <w:rPr>
                      <w:rFonts w:ascii="Times New Roman" w:hAnsi="Times New Roman"/>
                      <w:color w:val="2323DC"/>
                      <w:sz w:val="26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2323DC"/>
                      <w:sz w:val="26"/>
                      <w:lang w:val="en-US"/>
                    </w:rPr>
                    <w:t>Career Goal</w:t>
                  </w:r>
                </w:p>
                <w:p w:rsidR="006A2935" w:rsidRDefault="006A2935">
                  <w:pPr>
                    <w:pStyle w:val="BodyText"/>
                    <w:ind w:right="29"/>
                    <w:jc w:val="both"/>
                    <w:rPr>
                      <w:rFonts w:cs="Arial"/>
                      <w:i/>
                      <w:color w:val="666699"/>
                      <w:szCs w:val="20"/>
                      <w:lang w:val="en-US"/>
                    </w:rPr>
                  </w:pPr>
                </w:p>
                <w:p w:rsidR="006A2935" w:rsidRDefault="006A2935">
                  <w:pPr>
                    <w:pStyle w:val="Soustitre"/>
                    <w:rPr>
                      <w:sz w:val="22"/>
                    </w:rPr>
                  </w:pPr>
                  <w:r>
                    <w:rPr>
                      <w:sz w:val="22"/>
                    </w:rPr>
                    <w:t>To excel in my profession by increasing the sphere of my knowledge, improving the quality of work through experience, constantly redefining my skills and building a mutually beneficial association with the organization to pursue my career aspirations.</w:t>
                  </w:r>
                </w:p>
                <w:p w:rsidR="006A2935" w:rsidRDefault="006A2935">
                  <w:pPr>
                    <w:pStyle w:val="Heading1"/>
                    <w:tabs>
                      <w:tab w:val="left" w:pos="0"/>
                    </w:tabs>
                    <w:spacing w:before="0" w:after="0"/>
                    <w:rPr>
                      <w:rFonts w:ascii="Times New Roman" w:hAnsi="Times New Roman"/>
                      <w:color w:val="2323DC"/>
                      <w:sz w:val="26"/>
                      <w:lang w:val="en-US"/>
                    </w:rPr>
                  </w:pPr>
                </w:p>
                <w:p w:rsidR="006A2935" w:rsidRDefault="006A2935">
                  <w:pPr>
                    <w:pStyle w:val="Heading1"/>
                    <w:tabs>
                      <w:tab w:val="left" w:pos="0"/>
                    </w:tabs>
                    <w:spacing w:before="0" w:after="0"/>
                    <w:rPr>
                      <w:rFonts w:ascii="Times New Roman" w:hAnsi="Times New Roman"/>
                      <w:color w:val="2323DC"/>
                      <w:sz w:val="26"/>
                      <w:lang w:val="en-US"/>
                    </w:rPr>
                  </w:pPr>
                </w:p>
                <w:p w:rsidR="006A2935" w:rsidRDefault="006A2935">
                  <w:pPr>
                    <w:pStyle w:val="Heading1"/>
                    <w:tabs>
                      <w:tab w:val="left" w:pos="0"/>
                    </w:tabs>
                    <w:spacing w:before="0" w:after="0"/>
                    <w:rPr>
                      <w:rFonts w:ascii="Times New Roman" w:hAnsi="Times New Roman"/>
                      <w:color w:val="2323DC"/>
                      <w:sz w:val="26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2323DC"/>
                      <w:sz w:val="26"/>
                      <w:lang w:val="en-US"/>
                    </w:rPr>
                    <w:t>Work Experience</w:t>
                  </w:r>
                </w:p>
                <w:p w:rsidR="006A2935" w:rsidRDefault="006A2935">
                  <w:pPr>
                    <w:pStyle w:val="Soustitre"/>
                    <w:rPr>
                      <w:sz w:val="22"/>
                    </w:rPr>
                  </w:pPr>
                </w:p>
                <w:p w:rsidR="006A2935" w:rsidRDefault="006A2935">
                  <w:pPr>
                    <w:pStyle w:val="Soustitre"/>
                    <w:rPr>
                      <w:sz w:val="22"/>
                    </w:rPr>
                  </w:pPr>
                  <w:r>
                    <w:rPr>
                      <w:sz w:val="22"/>
                    </w:rPr>
                    <w:t>Name – HDFC SECURITIES  LTD</w:t>
                  </w:r>
                </w:p>
                <w:p w:rsidR="006A2935" w:rsidRDefault="006A2935">
                  <w:pPr>
                    <w:pStyle w:val="Soustitre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Experience –  </w:t>
                  </w:r>
                </w:p>
                <w:p w:rsidR="006A2935" w:rsidRDefault="006A2935" w:rsidP="00221DD2">
                  <w:pPr>
                    <w:pStyle w:val="Soustitre"/>
                    <w:ind w:left="0" w:firstLine="36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From Oct-2012 to May-2014 as a HSL </w:t>
                  </w:r>
                  <w:proofErr w:type="spellStart"/>
                  <w:r>
                    <w:rPr>
                      <w:sz w:val="22"/>
                    </w:rPr>
                    <w:t>Coex</w:t>
                  </w:r>
                  <w:proofErr w:type="spellEnd"/>
                  <w:r>
                    <w:rPr>
                      <w:sz w:val="22"/>
                    </w:rPr>
                    <w:t xml:space="preserve"> in </w:t>
                  </w:r>
                  <w:proofErr w:type="spellStart"/>
                  <w:r>
                    <w:rPr>
                      <w:sz w:val="22"/>
                    </w:rPr>
                    <w:t>Baran</w:t>
                  </w:r>
                  <w:proofErr w:type="spellEnd"/>
                  <w:r>
                    <w:rPr>
                      <w:sz w:val="22"/>
                    </w:rPr>
                    <w:t xml:space="preserve"> Branch &amp; also sale </w:t>
                  </w:r>
                </w:p>
                <w:p w:rsidR="006A2935" w:rsidRDefault="006A2935" w:rsidP="00221DD2">
                  <w:pPr>
                    <w:pStyle w:val="Soustitre"/>
                    <w:ind w:left="0" w:firstLine="360"/>
                    <w:rPr>
                      <w:sz w:val="22"/>
                    </w:rPr>
                  </w:pPr>
                  <w:r>
                    <w:rPr>
                      <w:sz w:val="22"/>
                    </w:rPr>
                    <w:t>other banking products like LI,GI,RD,FD,SB,CA etc.</w:t>
                  </w:r>
                </w:p>
                <w:p w:rsidR="006A2935" w:rsidRDefault="006A2935" w:rsidP="00221DD2">
                  <w:pPr>
                    <w:pStyle w:val="Soustitre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From June 2014 to March 2015 as a Relationship Manager of Udaipur </w:t>
                  </w:r>
                </w:p>
                <w:p w:rsidR="006A2935" w:rsidRDefault="006A2935" w:rsidP="00221DD2">
                  <w:pPr>
                    <w:pStyle w:val="Soustitre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Cluster, Managing team of HSL </w:t>
                  </w:r>
                  <w:proofErr w:type="spellStart"/>
                  <w:r>
                    <w:rPr>
                      <w:sz w:val="22"/>
                    </w:rPr>
                    <w:t>coex’s</w:t>
                  </w:r>
                  <w:proofErr w:type="spellEnd"/>
                  <w:r>
                    <w:rPr>
                      <w:sz w:val="22"/>
                    </w:rPr>
                    <w:t xml:space="preserve"> numbers 12 &amp; all branches of cluster </w:t>
                  </w:r>
                </w:p>
                <w:p w:rsidR="006A2935" w:rsidRDefault="006A2935" w:rsidP="00221DD2">
                  <w:pPr>
                    <w:pStyle w:val="Soustitre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regarding </w:t>
                  </w:r>
                  <w:proofErr w:type="spellStart"/>
                  <w:r>
                    <w:rPr>
                      <w:sz w:val="22"/>
                    </w:rPr>
                    <w:t>demat</w:t>
                  </w:r>
                  <w:proofErr w:type="spellEnd"/>
                  <w:r>
                    <w:rPr>
                      <w:sz w:val="22"/>
                    </w:rPr>
                    <w:t xml:space="preserve"> &amp; trading.</w:t>
                  </w:r>
                </w:p>
                <w:p w:rsidR="006A2935" w:rsidRDefault="006A2935">
                  <w:pPr>
                    <w:pStyle w:val="Soustitre"/>
                    <w:rPr>
                      <w:bCs/>
                      <w:sz w:val="22"/>
                    </w:rPr>
                  </w:pPr>
                  <w:r>
                    <w:rPr>
                      <w:sz w:val="22"/>
                    </w:rPr>
                    <w:t xml:space="preserve">About Organization – HDFC Securities is a leading Private sector Broking  Company operating successfully since 2000. As a major player in the Broking  Industry, we have a geographical presence across India with 249 </w:t>
                  </w:r>
                  <w:r>
                    <w:rPr>
                      <w:bCs/>
                      <w:sz w:val="22"/>
                    </w:rPr>
                    <w:t>Branches.</w:t>
                  </w:r>
                </w:p>
                <w:p w:rsidR="006A2935" w:rsidRDefault="006A2935">
                  <w:pPr>
                    <w:pStyle w:val="Soustitre"/>
                    <w:rPr>
                      <w:bCs/>
                      <w:sz w:val="22"/>
                    </w:rPr>
                  </w:pPr>
                  <w:r>
                    <w:rPr>
                      <w:bCs/>
                      <w:sz w:val="22"/>
                    </w:rPr>
                    <w:t>Name  – Axis Securities Ltd.</w:t>
                  </w:r>
                </w:p>
                <w:p w:rsidR="006A2935" w:rsidRDefault="006A2935">
                  <w:pPr>
                    <w:pStyle w:val="Soustitre"/>
                    <w:rPr>
                      <w:bCs/>
                      <w:sz w:val="22"/>
                    </w:rPr>
                  </w:pPr>
                  <w:r>
                    <w:rPr>
                      <w:bCs/>
                      <w:sz w:val="22"/>
                    </w:rPr>
                    <w:t xml:space="preserve">Experience – From 24 March 2015 to till date as a Team Leader Managing Clusters &amp; team regarding </w:t>
                  </w:r>
                  <w:proofErr w:type="spellStart"/>
                  <w:r>
                    <w:rPr>
                      <w:bCs/>
                      <w:sz w:val="22"/>
                    </w:rPr>
                    <w:t>demat</w:t>
                  </w:r>
                  <w:proofErr w:type="spellEnd"/>
                  <w:r>
                    <w:rPr>
                      <w:bCs/>
                      <w:sz w:val="22"/>
                    </w:rPr>
                    <w:t xml:space="preserve"> &amp; trading account (Axis Direct A/c).</w:t>
                  </w:r>
                </w:p>
                <w:p w:rsidR="006A2935" w:rsidRDefault="006A2935">
                  <w:pPr>
                    <w:pStyle w:val="Soustitre"/>
                    <w:rPr>
                      <w:szCs w:val="18"/>
                    </w:rPr>
                  </w:pPr>
                  <w:r>
                    <w:rPr>
                      <w:bCs/>
                      <w:sz w:val="22"/>
                    </w:rPr>
                    <w:t xml:space="preserve">About Organization – Axis Securities Ltd. is the third leading private sector broking &amp; non banking financial company operating successfully since 2008. </w:t>
                  </w:r>
                </w:p>
                <w:p w:rsidR="006A2935" w:rsidRDefault="006A2935">
                  <w:pPr>
                    <w:pStyle w:val="Soustitre"/>
                    <w:rPr>
                      <w:szCs w:val="18"/>
                    </w:rPr>
                  </w:pPr>
                </w:p>
                <w:p w:rsidR="006A2935" w:rsidRDefault="006A2935">
                  <w:pPr>
                    <w:pStyle w:val="Heading1"/>
                    <w:tabs>
                      <w:tab w:val="left" w:pos="0"/>
                    </w:tabs>
                    <w:spacing w:before="240"/>
                    <w:rPr>
                      <w:rFonts w:ascii="Times New Roman" w:hAnsi="Times New Roman"/>
                      <w:color w:val="2323DC"/>
                      <w:sz w:val="26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2323DC"/>
                      <w:sz w:val="26"/>
                      <w:lang w:val="en-US"/>
                    </w:rPr>
                    <w:t>Job Profile</w:t>
                  </w:r>
                </w:p>
                <w:p w:rsidR="006A2935" w:rsidRDefault="006A2935">
                  <w:pPr>
                    <w:pStyle w:val="Exprience"/>
                    <w:spacing w:before="0" w:after="0"/>
                    <w:ind w:left="540"/>
                    <w:rPr>
                      <w:b/>
                      <w:bCs/>
                      <w:sz w:val="22"/>
                      <w:lang w:val="en-US"/>
                    </w:rPr>
                  </w:pPr>
                </w:p>
                <w:p w:rsidR="006A2935" w:rsidRDefault="006A2935" w:rsidP="00624289">
                  <w:pPr>
                    <w:pStyle w:val="Exprience"/>
                    <w:tabs>
                      <w:tab w:val="clear" w:pos="1418"/>
                      <w:tab w:val="left" w:pos="878"/>
                    </w:tabs>
                    <w:spacing w:before="0" w:after="0"/>
                    <w:rPr>
                      <w:b/>
                      <w:bCs/>
                      <w:color w:val="2323DC"/>
                      <w:sz w:val="26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color w:val="2323DC"/>
                      <w:sz w:val="26"/>
                      <w:szCs w:val="24"/>
                      <w:lang w:val="en-US"/>
                    </w:rPr>
                    <w:t xml:space="preserve">              Designation:-  RM( Relationship Manager)</w:t>
                  </w:r>
                </w:p>
                <w:p w:rsidR="006A2935" w:rsidRPr="00855AFA" w:rsidRDefault="006A2935" w:rsidP="00624289">
                  <w:pPr>
                    <w:pStyle w:val="Exprience"/>
                    <w:tabs>
                      <w:tab w:val="clear" w:pos="1418"/>
                      <w:tab w:val="left" w:pos="878"/>
                    </w:tabs>
                    <w:spacing w:before="0" w:after="0"/>
                  </w:pPr>
                  <w:r>
                    <w:rPr>
                      <w:b/>
                      <w:bCs/>
                      <w:color w:val="2323DC"/>
                      <w:sz w:val="26"/>
                      <w:szCs w:val="24"/>
                      <w:lang w:val="en-US"/>
                    </w:rPr>
                    <w:t xml:space="preserve">              Department:- Retail sales</w:t>
                  </w:r>
                </w:p>
                <w:p w:rsidR="006A2935" w:rsidRDefault="006A2935" w:rsidP="004D143B">
                  <w:pPr>
                    <w:pStyle w:val="Exprience"/>
                    <w:pBdr>
                      <w:between w:val="single" w:sz="4" w:space="1" w:color="auto"/>
                    </w:pBdr>
                    <w:tabs>
                      <w:tab w:val="clear" w:pos="1418"/>
                      <w:tab w:val="left" w:pos="878"/>
                    </w:tabs>
                    <w:spacing w:before="0" w:after="0"/>
                    <w:rPr>
                      <w:b/>
                      <w:bCs/>
                      <w:color w:val="2323DC"/>
                      <w:sz w:val="26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color w:val="2323DC"/>
                      <w:sz w:val="26"/>
                      <w:szCs w:val="24"/>
                      <w:lang w:val="en-US"/>
                    </w:rPr>
                    <w:t xml:space="preserve">              Branch        :-  Udaipur(Raj.)</w:t>
                  </w:r>
                </w:p>
                <w:p w:rsidR="006A2935" w:rsidRDefault="006A2935" w:rsidP="004D143B">
                  <w:pPr>
                    <w:pStyle w:val="Exprience"/>
                    <w:pBdr>
                      <w:between w:val="single" w:sz="4" w:space="1" w:color="auto"/>
                    </w:pBdr>
                    <w:tabs>
                      <w:tab w:val="clear" w:pos="1418"/>
                      <w:tab w:val="left" w:pos="878"/>
                    </w:tabs>
                    <w:spacing w:before="0" w:after="0"/>
                    <w:rPr>
                      <w:b/>
                      <w:bCs/>
                      <w:color w:val="2323DC"/>
                      <w:sz w:val="26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color w:val="2323DC"/>
                      <w:sz w:val="26"/>
                      <w:szCs w:val="24"/>
                      <w:lang w:val="en-US"/>
                    </w:rPr>
                    <w:tab/>
                    <w:t>Designation :- TL( Team Leader)</w:t>
                  </w:r>
                </w:p>
                <w:p w:rsidR="006A2935" w:rsidRDefault="006A2935">
                  <w:pPr>
                    <w:pStyle w:val="Exprience"/>
                    <w:tabs>
                      <w:tab w:val="clear" w:pos="1418"/>
                      <w:tab w:val="left" w:pos="878"/>
                    </w:tabs>
                    <w:spacing w:before="0" w:after="0"/>
                    <w:rPr>
                      <w:b/>
                      <w:bCs/>
                      <w:color w:val="2323DC"/>
                      <w:sz w:val="26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color w:val="2323DC"/>
                      <w:sz w:val="26"/>
                      <w:szCs w:val="24"/>
                      <w:lang w:val="en-US"/>
                    </w:rPr>
                    <w:tab/>
                    <w:t xml:space="preserve">Department :- </w:t>
                  </w:r>
                  <w:r w:rsidR="006D5C8E">
                    <w:rPr>
                      <w:b/>
                      <w:bCs/>
                      <w:color w:val="2323DC"/>
                      <w:sz w:val="26"/>
                      <w:szCs w:val="24"/>
                      <w:lang w:val="en-US"/>
                    </w:rPr>
                    <w:t>Retail Broking</w:t>
                  </w:r>
                  <w:r>
                    <w:rPr>
                      <w:b/>
                      <w:bCs/>
                      <w:color w:val="2323DC"/>
                      <w:sz w:val="26"/>
                      <w:szCs w:val="24"/>
                      <w:lang w:val="en-US"/>
                    </w:rPr>
                    <w:tab/>
                  </w:r>
                </w:p>
                <w:p w:rsidR="006A2935" w:rsidRDefault="006D5C8E">
                  <w:pPr>
                    <w:pStyle w:val="Exprience"/>
                    <w:tabs>
                      <w:tab w:val="clear" w:pos="1418"/>
                      <w:tab w:val="left" w:pos="878"/>
                    </w:tabs>
                    <w:spacing w:before="0" w:after="0"/>
                    <w:rPr>
                      <w:b/>
                      <w:bCs/>
                      <w:color w:val="2323DC"/>
                      <w:sz w:val="26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color w:val="2323DC"/>
                      <w:sz w:val="26"/>
                      <w:szCs w:val="24"/>
                      <w:lang w:val="en-US"/>
                    </w:rPr>
                    <w:tab/>
                    <w:t>Branch</w:t>
                  </w:r>
                  <w:r>
                    <w:rPr>
                      <w:b/>
                      <w:bCs/>
                      <w:color w:val="2323DC"/>
                      <w:sz w:val="26"/>
                      <w:szCs w:val="24"/>
                      <w:lang w:val="en-US"/>
                    </w:rPr>
                    <w:tab/>
                    <w:t xml:space="preserve">  :- Udaipur(Raj.)</w:t>
                  </w:r>
                </w:p>
                <w:p w:rsidR="006A2935" w:rsidRDefault="006A2935" w:rsidP="004D143B">
                  <w:pPr>
                    <w:pStyle w:val="Heading1"/>
                    <w:spacing w:before="240"/>
                    <w:rPr>
                      <w:rFonts w:ascii="Times New Roman" w:hAnsi="Times New Roman"/>
                      <w:color w:val="0000FF"/>
                      <w:szCs w:val="28"/>
                      <w:lang w:val="en-US"/>
                    </w:rPr>
                  </w:pPr>
                </w:p>
                <w:p w:rsidR="006A2935" w:rsidRPr="004D143B" w:rsidRDefault="006A2935" w:rsidP="004D143B">
                  <w:pPr>
                    <w:rPr>
                      <w:lang w:val="en-US"/>
                    </w:rPr>
                  </w:pPr>
                </w:p>
                <w:p w:rsidR="006A2935" w:rsidRDefault="006A2935">
                  <w:pPr>
                    <w:pStyle w:val="Exprience"/>
                    <w:numPr>
                      <w:ilvl w:val="0"/>
                      <w:numId w:val="2"/>
                    </w:numPr>
                    <w:tabs>
                      <w:tab w:val="left" w:pos="1260"/>
                    </w:tabs>
                    <w:spacing w:before="60" w:after="0"/>
                    <w:jc w:val="both"/>
                    <w:rPr>
                      <w:iCs/>
                      <w:sz w:val="22"/>
                      <w:szCs w:val="22"/>
                      <w:lang w:val="en-US"/>
                    </w:rPr>
                  </w:pPr>
                  <w:r w:rsidRPr="003943C9">
                    <w:rPr>
                      <w:iCs/>
                      <w:sz w:val="22"/>
                      <w:szCs w:val="22"/>
                      <w:lang w:val="en-US"/>
                    </w:rPr>
                    <w:t xml:space="preserve">Handling all queries related to </w:t>
                  </w:r>
                  <w:proofErr w:type="spellStart"/>
                  <w:r w:rsidRPr="003943C9">
                    <w:rPr>
                      <w:iCs/>
                      <w:sz w:val="22"/>
                      <w:szCs w:val="22"/>
                      <w:lang w:val="en-US"/>
                    </w:rPr>
                    <w:t>Demat</w:t>
                  </w:r>
                  <w:proofErr w:type="spellEnd"/>
                  <w:r w:rsidRPr="003943C9">
                    <w:rPr>
                      <w:iCs/>
                      <w:sz w:val="22"/>
                      <w:szCs w:val="22"/>
                      <w:lang w:val="en-US"/>
                    </w:rPr>
                    <w:t xml:space="preserve"> &amp; Trading A/C with Bank Branches</w:t>
                  </w:r>
                </w:p>
                <w:p w:rsidR="006A2935" w:rsidRPr="004D143B" w:rsidRDefault="006A2935" w:rsidP="004D143B">
                  <w:pPr>
                    <w:numPr>
                      <w:ilvl w:val="0"/>
                      <w:numId w:val="2"/>
                    </w:numPr>
                    <w:spacing w:line="26" w:lineRule="atLeast"/>
                    <w:jc w:val="both"/>
                    <w:rPr>
                      <w:sz w:val="22"/>
                      <w:szCs w:val="22"/>
                    </w:rPr>
                  </w:pPr>
                  <w:r w:rsidRPr="004D143B">
                    <w:rPr>
                      <w:sz w:val="22"/>
                      <w:szCs w:val="22"/>
                    </w:rPr>
                    <w:t>Team Leading and mo</w:t>
                  </w:r>
                  <w:r>
                    <w:rPr>
                      <w:sz w:val="22"/>
                      <w:szCs w:val="22"/>
                    </w:rPr>
                    <w:t>tivating to build cohesive team</w:t>
                  </w:r>
                  <w:r w:rsidRPr="004D143B">
                    <w:rPr>
                      <w:sz w:val="22"/>
                      <w:szCs w:val="22"/>
                    </w:rPr>
                    <w:t xml:space="preserve"> and</w:t>
                  </w:r>
                  <w:r>
                    <w:rPr>
                      <w:sz w:val="22"/>
                      <w:szCs w:val="22"/>
                    </w:rPr>
                    <w:t xml:space="preserve"> achieve objectives and targets.</w:t>
                  </w:r>
                </w:p>
                <w:p w:rsidR="006A2935" w:rsidRPr="003943C9" w:rsidRDefault="006A2935" w:rsidP="000D0C79">
                  <w:pPr>
                    <w:pStyle w:val="Exprience"/>
                    <w:numPr>
                      <w:ilvl w:val="0"/>
                      <w:numId w:val="2"/>
                    </w:numPr>
                    <w:tabs>
                      <w:tab w:val="left" w:pos="1260"/>
                    </w:tabs>
                    <w:spacing w:before="60" w:after="0"/>
                    <w:jc w:val="both"/>
                    <w:rPr>
                      <w:iCs/>
                      <w:sz w:val="22"/>
                      <w:szCs w:val="22"/>
                      <w:lang w:val="en-US"/>
                    </w:rPr>
                  </w:pPr>
                  <w:r>
                    <w:rPr>
                      <w:iCs/>
                      <w:sz w:val="22"/>
                      <w:szCs w:val="22"/>
                      <w:lang w:val="en-US"/>
                    </w:rPr>
                    <w:t xml:space="preserve">Supporting Bank Branches to achieve their </w:t>
                  </w:r>
                  <w:proofErr w:type="spellStart"/>
                  <w:r>
                    <w:rPr>
                      <w:iCs/>
                      <w:sz w:val="22"/>
                      <w:szCs w:val="22"/>
                      <w:lang w:val="en-US"/>
                    </w:rPr>
                    <w:t>Demat</w:t>
                  </w:r>
                  <w:proofErr w:type="spellEnd"/>
                  <w:r>
                    <w:rPr>
                      <w:iCs/>
                      <w:sz w:val="22"/>
                      <w:szCs w:val="22"/>
                      <w:lang w:val="en-US"/>
                    </w:rPr>
                    <w:t xml:space="preserve"> Trading Targets.</w:t>
                  </w:r>
                </w:p>
                <w:p w:rsidR="006A2935" w:rsidRPr="00E00DB2" w:rsidRDefault="006A2935" w:rsidP="00067296">
                  <w:pPr>
                    <w:pStyle w:val="Exprience"/>
                    <w:numPr>
                      <w:ilvl w:val="0"/>
                      <w:numId w:val="2"/>
                    </w:numPr>
                    <w:tabs>
                      <w:tab w:val="left" w:pos="1260"/>
                    </w:tabs>
                    <w:spacing w:before="60" w:after="0"/>
                    <w:jc w:val="both"/>
                    <w:rPr>
                      <w:iCs/>
                      <w:sz w:val="22"/>
                      <w:szCs w:val="22"/>
                      <w:lang w:val="en-US"/>
                    </w:rPr>
                  </w:pPr>
                  <w:r>
                    <w:rPr>
                      <w:iCs/>
                      <w:sz w:val="22"/>
                      <w:szCs w:val="22"/>
                      <w:lang w:val="en-US"/>
                    </w:rPr>
                    <w:t xml:space="preserve">Managing classic portfolio of classic managed customers and generating </w:t>
                  </w:r>
                  <w:r w:rsidRPr="00E00DB2">
                    <w:rPr>
                      <w:iCs/>
                      <w:sz w:val="22"/>
                      <w:szCs w:val="22"/>
                      <w:lang w:val="en-US"/>
                    </w:rPr>
                    <w:t>through classic portfolio.</w:t>
                  </w:r>
                </w:p>
                <w:p w:rsidR="006A2935" w:rsidRPr="00067296" w:rsidRDefault="006A2935" w:rsidP="00067296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Pr="009270E5">
        <w:rPr>
          <w:noProof/>
          <w:lang w:val="en-IN" w:eastAsia="en-IN"/>
        </w:rPr>
        <w:pict>
          <v:shape id="_x0000_s1031" type="#_x0000_t202" style="position:absolute;left:0;text-align:left;margin-left:370.85pt;margin-top:129.75pt;width:143.85pt;height:604.5pt;z-index:251659776;mso-wrap-distance-left:9.05pt;mso-wrap-distance-right:9.05pt" strokecolor="#339" strokeweight="1pt">
            <v:fill opacity="0" color2="black"/>
            <v:stroke color2="#cc6"/>
            <v:textbox style="mso-next-textbox:#_x0000_s1031" inset="8.45pt,4.85pt,8.45pt,4.85pt">
              <w:txbxContent>
                <w:p w:rsidR="006A2935" w:rsidRDefault="006A2935" w:rsidP="003943C9"/>
                <w:p w:rsidR="006A2935" w:rsidRDefault="006A2935" w:rsidP="003943C9">
                  <w:pPr>
                    <w:pStyle w:val="STUTitre"/>
                    <w:spacing w:after="120"/>
                    <w:jc w:val="center"/>
                    <w:rPr>
                      <w:color w:val="0000FF"/>
                      <w:sz w:val="18"/>
                      <w:lang w:val="en-US"/>
                    </w:rPr>
                  </w:pPr>
                  <w:r>
                    <w:rPr>
                      <w:color w:val="0000FF"/>
                      <w:sz w:val="18"/>
                      <w:lang w:val="en-US"/>
                    </w:rPr>
                    <w:t>Civil Statistics</w:t>
                  </w:r>
                </w:p>
                <w:p w:rsidR="006A2935" w:rsidRDefault="006A2935" w:rsidP="003943C9">
                  <w:pPr>
                    <w:pStyle w:val="STUInformation"/>
                    <w:rPr>
                      <w:i/>
                      <w:iCs/>
                      <w:color w:val="0000FF"/>
                      <w:sz w:val="18"/>
                      <w:lang w:val="en-US"/>
                    </w:rPr>
                  </w:pPr>
                  <w:r>
                    <w:rPr>
                      <w:i/>
                      <w:iCs/>
                      <w:color w:val="0000FF"/>
                      <w:sz w:val="18"/>
                      <w:lang w:val="en-US"/>
                    </w:rPr>
                    <w:t>Date of Birth 15.01.1993</w:t>
                  </w:r>
                </w:p>
                <w:p w:rsidR="006A2935" w:rsidRDefault="006A2935" w:rsidP="003943C9">
                  <w:pPr>
                    <w:pStyle w:val="STUInformation"/>
                    <w:rPr>
                      <w:sz w:val="18"/>
                      <w:lang w:val="en-US"/>
                    </w:rPr>
                  </w:pPr>
                  <w:r>
                    <w:rPr>
                      <w:i/>
                      <w:iCs/>
                      <w:color w:val="0000FF"/>
                      <w:sz w:val="18"/>
                      <w:lang w:val="en-US"/>
                    </w:rPr>
                    <w:t>Nationality:</w:t>
                  </w:r>
                  <w:r>
                    <w:rPr>
                      <w:i/>
                      <w:iCs/>
                      <w:color w:val="333399"/>
                      <w:sz w:val="18"/>
                      <w:lang w:val="en-US"/>
                    </w:rPr>
                    <w:t xml:space="preserve"> </w:t>
                  </w:r>
                  <w:r>
                    <w:rPr>
                      <w:sz w:val="18"/>
                      <w:lang w:val="en-US"/>
                    </w:rPr>
                    <w:t>Indian</w:t>
                  </w:r>
                </w:p>
                <w:p w:rsidR="006A2935" w:rsidRDefault="006A2935" w:rsidP="003943C9">
                  <w:pPr>
                    <w:pStyle w:val="STUInformation"/>
                    <w:rPr>
                      <w:sz w:val="18"/>
                      <w:lang w:val="en-US"/>
                    </w:rPr>
                  </w:pPr>
                  <w:r>
                    <w:rPr>
                      <w:i/>
                      <w:iCs/>
                      <w:color w:val="0000FF"/>
                      <w:sz w:val="18"/>
                      <w:lang w:val="en-US"/>
                    </w:rPr>
                    <w:t>Marital status</w:t>
                  </w:r>
                  <w:r>
                    <w:rPr>
                      <w:i/>
                      <w:iCs/>
                      <w:color w:val="333399"/>
                      <w:sz w:val="18"/>
                      <w:lang w:val="en-US"/>
                    </w:rPr>
                    <w:t>:</w:t>
                  </w:r>
                  <w:r>
                    <w:rPr>
                      <w:sz w:val="18"/>
                      <w:lang w:val="en-US"/>
                    </w:rPr>
                    <w:t xml:space="preserve"> Unmarried</w:t>
                  </w:r>
                </w:p>
                <w:p w:rsidR="006A2935" w:rsidRDefault="006A2935" w:rsidP="003943C9">
                  <w:pPr>
                    <w:pStyle w:val="STUInformation"/>
                    <w:jc w:val="center"/>
                    <w:rPr>
                      <w:color w:val="000080"/>
                      <w:sz w:val="18"/>
                      <w:lang w:val="fr-FR"/>
                    </w:rPr>
                  </w:pPr>
                  <w:r>
                    <w:rPr>
                      <w:color w:val="000080"/>
                      <w:sz w:val="18"/>
                      <w:lang w:val="fr-FR"/>
                    </w:rPr>
                    <w:t>_____________</w:t>
                  </w:r>
                </w:p>
                <w:p w:rsidR="006A2935" w:rsidRDefault="006A2935" w:rsidP="003943C9">
                  <w:pPr>
                    <w:pStyle w:val="STUTitre"/>
                    <w:spacing w:after="120"/>
                    <w:jc w:val="center"/>
                    <w:rPr>
                      <w:color w:val="0000FF"/>
                      <w:sz w:val="18"/>
                      <w:lang w:val="fr-FR"/>
                    </w:rPr>
                  </w:pPr>
                  <w:proofErr w:type="spellStart"/>
                  <w:r>
                    <w:rPr>
                      <w:color w:val="0000FF"/>
                      <w:sz w:val="18"/>
                      <w:lang w:val="fr-FR"/>
                    </w:rPr>
                    <w:t>Address</w:t>
                  </w:r>
                  <w:proofErr w:type="spellEnd"/>
                </w:p>
                <w:p w:rsidR="006A2935" w:rsidRDefault="006A2935" w:rsidP="003943C9">
                  <w:pPr>
                    <w:pStyle w:val="STUTitre"/>
                    <w:spacing w:before="0" w:after="0"/>
                    <w:rPr>
                      <w:rFonts w:ascii="Palatino Linotype" w:hAnsi="Palatino Linotype"/>
                      <w:b w:val="0"/>
                      <w:bCs/>
                      <w:i/>
                      <w:iCs/>
                      <w:color w:val="333399"/>
                      <w:sz w:val="18"/>
                      <w:lang w:val="fr-FR"/>
                    </w:rPr>
                  </w:pPr>
                  <w:r>
                    <w:rPr>
                      <w:rFonts w:ascii="Palatino Linotype" w:hAnsi="Palatino Linotype"/>
                      <w:b w:val="0"/>
                      <w:bCs/>
                      <w:i/>
                      <w:iCs/>
                      <w:color w:val="0000FF"/>
                      <w:sz w:val="18"/>
                      <w:lang w:val="fr-FR"/>
                    </w:rPr>
                    <w:t xml:space="preserve">Permanent </w:t>
                  </w:r>
                  <w:proofErr w:type="spellStart"/>
                  <w:r>
                    <w:rPr>
                      <w:rFonts w:ascii="Palatino Linotype" w:hAnsi="Palatino Linotype"/>
                      <w:b w:val="0"/>
                      <w:bCs/>
                      <w:i/>
                      <w:iCs/>
                      <w:color w:val="0000FF"/>
                      <w:sz w:val="18"/>
                      <w:lang w:val="fr-FR"/>
                    </w:rPr>
                    <w:t>Residence</w:t>
                  </w:r>
                  <w:proofErr w:type="spellEnd"/>
                  <w:r>
                    <w:rPr>
                      <w:rFonts w:ascii="Palatino Linotype" w:hAnsi="Palatino Linotype"/>
                      <w:b w:val="0"/>
                      <w:bCs/>
                      <w:i/>
                      <w:iCs/>
                      <w:color w:val="333399"/>
                      <w:sz w:val="18"/>
                      <w:lang w:val="fr-FR"/>
                    </w:rPr>
                    <w:t> :</w:t>
                  </w:r>
                </w:p>
                <w:p w:rsidR="006A2935" w:rsidRDefault="006A2935" w:rsidP="003943C9">
                  <w:pPr>
                    <w:pStyle w:val="STUInformation"/>
                    <w:rPr>
                      <w:bCs/>
                      <w:sz w:val="18"/>
                      <w:lang w:val="fr-FR"/>
                    </w:rPr>
                  </w:pPr>
                  <w:r>
                    <w:rPr>
                      <w:bCs/>
                      <w:sz w:val="18"/>
                      <w:lang w:val="fr-FR"/>
                    </w:rPr>
                    <w:t xml:space="preserve">S/O </w:t>
                  </w:r>
                  <w:proofErr w:type="spellStart"/>
                  <w:r>
                    <w:rPr>
                      <w:bCs/>
                      <w:sz w:val="18"/>
                      <w:lang w:val="fr-FR"/>
                    </w:rPr>
                    <w:t>Lalit</w:t>
                  </w:r>
                  <w:proofErr w:type="spellEnd"/>
                  <w:r>
                    <w:rPr>
                      <w:bCs/>
                      <w:sz w:val="18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bCs/>
                      <w:sz w:val="18"/>
                      <w:lang w:val="fr-FR"/>
                    </w:rPr>
                    <w:t>Kishor</w:t>
                  </w:r>
                  <w:proofErr w:type="spellEnd"/>
                  <w:r>
                    <w:rPr>
                      <w:bCs/>
                      <w:sz w:val="18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bCs/>
                      <w:sz w:val="18"/>
                      <w:lang w:val="fr-FR"/>
                    </w:rPr>
                    <w:t>Pathak</w:t>
                  </w:r>
                  <w:proofErr w:type="spellEnd"/>
                  <w:r>
                    <w:rPr>
                      <w:bCs/>
                      <w:sz w:val="18"/>
                      <w:lang w:val="fr-FR"/>
                    </w:rPr>
                    <w:t>,</w:t>
                  </w:r>
                </w:p>
                <w:p w:rsidR="006A2935" w:rsidRDefault="006A2935" w:rsidP="003943C9">
                  <w:pPr>
                    <w:pStyle w:val="STUInformation"/>
                    <w:rPr>
                      <w:bCs/>
                      <w:sz w:val="18"/>
                      <w:lang w:val="fr-FR"/>
                    </w:rPr>
                  </w:pPr>
                  <w:proofErr w:type="spellStart"/>
                  <w:r>
                    <w:rPr>
                      <w:bCs/>
                      <w:sz w:val="18"/>
                      <w:lang w:val="fr-FR"/>
                    </w:rPr>
                    <w:t>Near</w:t>
                  </w:r>
                  <w:proofErr w:type="spellEnd"/>
                  <w:r>
                    <w:rPr>
                      <w:bCs/>
                      <w:sz w:val="18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bCs/>
                      <w:sz w:val="18"/>
                      <w:lang w:val="fr-FR"/>
                    </w:rPr>
                    <w:t>Sunaro</w:t>
                  </w:r>
                  <w:proofErr w:type="spellEnd"/>
                  <w:r>
                    <w:rPr>
                      <w:bCs/>
                      <w:sz w:val="18"/>
                      <w:lang w:val="fr-FR"/>
                    </w:rPr>
                    <w:t xml:space="preserve"> ka </w:t>
                  </w:r>
                  <w:proofErr w:type="spellStart"/>
                  <w:r>
                    <w:rPr>
                      <w:bCs/>
                      <w:sz w:val="18"/>
                      <w:lang w:val="fr-FR"/>
                    </w:rPr>
                    <w:t>nohara</w:t>
                  </w:r>
                  <w:proofErr w:type="spellEnd"/>
                  <w:r>
                    <w:rPr>
                      <w:bCs/>
                      <w:sz w:val="18"/>
                      <w:lang w:val="fr-FR"/>
                    </w:rPr>
                    <w:t>,</w:t>
                  </w:r>
                </w:p>
                <w:p w:rsidR="006A2935" w:rsidRDefault="006A2935" w:rsidP="003943C9">
                  <w:pPr>
                    <w:pStyle w:val="STUInformation"/>
                    <w:rPr>
                      <w:bCs/>
                      <w:sz w:val="18"/>
                      <w:lang w:val="fr-FR"/>
                    </w:rPr>
                  </w:pPr>
                  <w:proofErr w:type="spellStart"/>
                  <w:r>
                    <w:rPr>
                      <w:bCs/>
                      <w:sz w:val="18"/>
                      <w:lang w:val="fr-FR"/>
                    </w:rPr>
                    <w:t>Choumukha</w:t>
                  </w:r>
                  <w:proofErr w:type="spellEnd"/>
                  <w:r>
                    <w:rPr>
                      <w:bCs/>
                      <w:sz w:val="18"/>
                      <w:lang w:val="fr-FR"/>
                    </w:rPr>
                    <w:t xml:space="preserve"> Bazar,</w:t>
                  </w:r>
                </w:p>
                <w:p w:rsidR="006A2935" w:rsidRDefault="006A2935" w:rsidP="003943C9">
                  <w:pPr>
                    <w:pStyle w:val="STUInformation"/>
                    <w:rPr>
                      <w:bCs/>
                      <w:sz w:val="18"/>
                      <w:lang w:val="fr-FR"/>
                    </w:rPr>
                  </w:pPr>
                  <w:r>
                    <w:rPr>
                      <w:bCs/>
                      <w:sz w:val="18"/>
                      <w:lang w:val="fr-FR"/>
                    </w:rPr>
                    <w:t>Baran</w:t>
                  </w:r>
                </w:p>
                <w:p w:rsidR="006A2935" w:rsidRDefault="006A2935" w:rsidP="003943C9">
                  <w:pPr>
                    <w:pStyle w:val="STUInformation"/>
                    <w:rPr>
                      <w:bCs/>
                      <w:color w:val="0000FF"/>
                      <w:sz w:val="18"/>
                      <w:lang w:val="fr-FR"/>
                    </w:rPr>
                  </w:pPr>
                  <w:r>
                    <w:rPr>
                      <w:bCs/>
                      <w:i/>
                      <w:iCs/>
                      <w:color w:val="0000FF"/>
                      <w:sz w:val="18"/>
                      <w:lang w:val="fr-FR"/>
                    </w:rPr>
                    <w:t>E-mail :</w:t>
                  </w:r>
                  <w:r>
                    <w:rPr>
                      <w:bCs/>
                      <w:color w:val="0000FF"/>
                      <w:sz w:val="18"/>
                      <w:lang w:val="fr-FR"/>
                    </w:rPr>
                    <w:t xml:space="preserve"> </w:t>
                  </w:r>
                </w:p>
                <w:p w:rsidR="006A2935" w:rsidRDefault="006A2935" w:rsidP="003943C9">
                  <w:pPr>
                    <w:pStyle w:val="STUInformation"/>
                    <w:rPr>
                      <w:bCs/>
                      <w:sz w:val="18"/>
                      <w:lang w:val="fr-FR"/>
                    </w:rPr>
                  </w:pPr>
                  <w:r>
                    <w:rPr>
                      <w:bCs/>
                      <w:sz w:val="18"/>
                      <w:lang w:val="fr-FR"/>
                    </w:rPr>
                    <w:t>Jeetprasann7788@gmail.com</w:t>
                  </w:r>
                </w:p>
                <w:p w:rsidR="006A2935" w:rsidRDefault="006A2935" w:rsidP="003943C9">
                  <w:pPr>
                    <w:pStyle w:val="STUInformation"/>
                    <w:rPr>
                      <w:bCs/>
                      <w:sz w:val="18"/>
                      <w:lang w:val="fr-FR"/>
                    </w:rPr>
                  </w:pPr>
                  <w:r>
                    <w:rPr>
                      <w:rFonts w:ascii="Palatino Linotype" w:hAnsi="Palatino Linotype"/>
                      <w:i/>
                      <w:iCs/>
                      <w:color w:val="0000FF"/>
                      <w:sz w:val="18"/>
                      <w:lang w:val="fr-FR"/>
                    </w:rPr>
                    <w:t>Mobile </w:t>
                  </w:r>
                  <w:r>
                    <w:rPr>
                      <w:rFonts w:ascii="Palatino Linotype" w:hAnsi="Palatino Linotype"/>
                      <w:i/>
                      <w:iCs/>
                      <w:color w:val="333399"/>
                      <w:sz w:val="18"/>
                      <w:lang w:val="fr-FR"/>
                    </w:rPr>
                    <w:t xml:space="preserve">: </w:t>
                  </w:r>
                  <w:r>
                    <w:rPr>
                      <w:bCs/>
                      <w:sz w:val="18"/>
                      <w:lang w:val="fr-FR"/>
                    </w:rPr>
                    <w:t xml:space="preserve">+918104695657    </w:t>
                  </w:r>
                </w:p>
                <w:p w:rsidR="006A2935" w:rsidRDefault="006A2935" w:rsidP="003943C9">
                  <w:pPr>
                    <w:pStyle w:val="STUInformation"/>
                    <w:jc w:val="center"/>
                    <w:rPr>
                      <w:color w:val="000080"/>
                      <w:sz w:val="18"/>
                      <w:lang w:val="fr-FR"/>
                    </w:rPr>
                  </w:pPr>
                  <w:r>
                    <w:rPr>
                      <w:color w:val="000080"/>
                      <w:sz w:val="18"/>
                      <w:lang w:val="fr-FR"/>
                    </w:rPr>
                    <w:t>_____________</w:t>
                  </w:r>
                </w:p>
                <w:p w:rsidR="006A2935" w:rsidRDefault="006A2935" w:rsidP="003943C9">
                  <w:pPr>
                    <w:pStyle w:val="STUTitre"/>
                    <w:spacing w:after="120"/>
                    <w:jc w:val="center"/>
                    <w:rPr>
                      <w:color w:val="0000FF"/>
                      <w:sz w:val="18"/>
                      <w:lang w:val="en-US"/>
                    </w:rPr>
                  </w:pPr>
                  <w:r>
                    <w:rPr>
                      <w:color w:val="0000FF"/>
                      <w:sz w:val="18"/>
                      <w:lang w:val="en-US"/>
                    </w:rPr>
                    <w:t>Languages</w:t>
                  </w:r>
                </w:p>
                <w:p w:rsidR="006A2935" w:rsidRDefault="006A2935" w:rsidP="003943C9">
                  <w:pPr>
                    <w:pStyle w:val="STUTitre"/>
                    <w:spacing w:before="0" w:after="0"/>
                    <w:rPr>
                      <w:b w:val="0"/>
                      <w:bCs/>
                      <w:sz w:val="18"/>
                      <w:lang w:val="en-US"/>
                    </w:rPr>
                  </w:pPr>
                  <w:r>
                    <w:rPr>
                      <w:rFonts w:ascii="Palatino Linotype" w:hAnsi="Palatino Linotype"/>
                      <w:b w:val="0"/>
                      <w:bCs/>
                      <w:i/>
                      <w:iCs/>
                      <w:color w:val="0000FF"/>
                      <w:sz w:val="18"/>
                      <w:lang w:val="en-US"/>
                    </w:rPr>
                    <w:t>Hindi:</w:t>
                  </w:r>
                  <w:r>
                    <w:rPr>
                      <w:rFonts w:ascii="Palatino Linotype" w:hAnsi="Palatino Linotype"/>
                      <w:b w:val="0"/>
                      <w:bCs/>
                      <w:i/>
                      <w:iCs/>
                      <w:color w:val="333399"/>
                      <w:sz w:val="18"/>
                      <w:lang w:val="en-US"/>
                    </w:rPr>
                    <w:t xml:space="preserve"> </w:t>
                  </w:r>
                  <w:r>
                    <w:rPr>
                      <w:rFonts w:ascii="Palatino Linotype" w:hAnsi="Palatino Linotype"/>
                      <w:b w:val="0"/>
                      <w:bCs/>
                      <w:sz w:val="18"/>
                      <w:lang w:val="en-US"/>
                    </w:rPr>
                    <w:t>Mother</w:t>
                  </w:r>
                  <w:r>
                    <w:rPr>
                      <w:b w:val="0"/>
                      <w:bCs/>
                      <w:sz w:val="18"/>
                      <w:lang w:val="en-US"/>
                    </w:rPr>
                    <w:t xml:space="preserve"> tongue</w:t>
                  </w:r>
                </w:p>
                <w:p w:rsidR="006A2935" w:rsidRDefault="006A2935" w:rsidP="003943C9">
                  <w:pPr>
                    <w:pStyle w:val="STUTitre"/>
                    <w:spacing w:before="0" w:after="0"/>
                    <w:rPr>
                      <w:rFonts w:ascii="Palatino Linotype" w:hAnsi="Palatino Linotype"/>
                      <w:b w:val="0"/>
                      <w:bCs/>
                      <w:i/>
                      <w:iCs/>
                      <w:color w:val="0000FF"/>
                      <w:sz w:val="18"/>
                      <w:lang w:val="en-US"/>
                    </w:rPr>
                  </w:pPr>
                  <w:r>
                    <w:rPr>
                      <w:rFonts w:ascii="Palatino Linotype" w:hAnsi="Palatino Linotype"/>
                      <w:b w:val="0"/>
                      <w:bCs/>
                      <w:i/>
                      <w:iCs/>
                      <w:color w:val="0000FF"/>
                      <w:sz w:val="18"/>
                      <w:lang w:val="en-US"/>
                    </w:rPr>
                    <w:t>English:</w:t>
                  </w:r>
                </w:p>
                <w:p w:rsidR="006A2935" w:rsidRDefault="006A2935" w:rsidP="003943C9">
                  <w:pPr>
                    <w:pStyle w:val="STUTitre"/>
                    <w:spacing w:before="0" w:after="0"/>
                    <w:jc w:val="center"/>
                    <w:rPr>
                      <w:color w:val="000080"/>
                      <w:sz w:val="18"/>
                      <w:lang w:val="fr-FR"/>
                    </w:rPr>
                  </w:pPr>
                  <w:r>
                    <w:rPr>
                      <w:color w:val="000080"/>
                      <w:sz w:val="18"/>
                      <w:lang w:val="fr-FR"/>
                    </w:rPr>
                    <w:t>_____________</w:t>
                  </w:r>
                </w:p>
                <w:p w:rsidR="006A2935" w:rsidRDefault="006A2935" w:rsidP="003943C9">
                  <w:pPr>
                    <w:pStyle w:val="STUTitre"/>
                    <w:spacing w:after="120"/>
                    <w:jc w:val="center"/>
                    <w:rPr>
                      <w:color w:val="0000FF"/>
                      <w:sz w:val="18"/>
                      <w:lang w:val="en-US"/>
                    </w:rPr>
                  </w:pPr>
                  <w:r>
                    <w:rPr>
                      <w:color w:val="0000FF"/>
                      <w:sz w:val="18"/>
                      <w:lang w:val="en-US"/>
                    </w:rPr>
                    <w:t>InfoTech Skills</w:t>
                  </w:r>
                </w:p>
                <w:p w:rsidR="006A2935" w:rsidRDefault="006A2935" w:rsidP="003943C9">
                  <w:pPr>
                    <w:pStyle w:val="STUInformation"/>
                    <w:rPr>
                      <w:sz w:val="18"/>
                      <w:lang w:val="en-US"/>
                    </w:rPr>
                  </w:pPr>
                  <w:r>
                    <w:rPr>
                      <w:i/>
                      <w:iCs/>
                      <w:color w:val="0000FF"/>
                      <w:sz w:val="18"/>
                      <w:lang w:val="en-US"/>
                    </w:rPr>
                    <w:t>Desktop:</w:t>
                  </w:r>
                  <w:r>
                    <w:rPr>
                      <w:i/>
                      <w:iCs/>
                      <w:color w:val="000080"/>
                      <w:sz w:val="18"/>
                      <w:lang w:val="en-US"/>
                    </w:rPr>
                    <w:t xml:space="preserve"> </w:t>
                  </w:r>
                  <w:r>
                    <w:rPr>
                      <w:sz w:val="18"/>
                      <w:lang w:val="en-US"/>
                    </w:rPr>
                    <w:t>MS</w:t>
                  </w:r>
                  <w:r>
                    <w:rPr>
                      <w:i/>
                      <w:iCs/>
                      <w:color w:val="000080"/>
                      <w:sz w:val="18"/>
                      <w:lang w:val="en-US"/>
                    </w:rPr>
                    <w:t>-</w:t>
                  </w:r>
                  <w:r>
                    <w:rPr>
                      <w:sz w:val="18"/>
                      <w:lang w:val="en-US"/>
                    </w:rPr>
                    <w:t xml:space="preserve">Word, Excel, PowerPoint               </w:t>
                  </w:r>
                </w:p>
                <w:p w:rsidR="006A2935" w:rsidRDefault="006A2935" w:rsidP="003943C9">
                  <w:pPr>
                    <w:pStyle w:val="STUInformation"/>
                    <w:jc w:val="center"/>
                    <w:rPr>
                      <w:color w:val="000080"/>
                      <w:sz w:val="18"/>
                      <w:lang w:val="en-US"/>
                    </w:rPr>
                  </w:pPr>
                  <w:r>
                    <w:rPr>
                      <w:color w:val="000080"/>
                      <w:sz w:val="18"/>
                      <w:lang w:val="en-US"/>
                    </w:rPr>
                    <w:t>_____________</w:t>
                  </w:r>
                </w:p>
                <w:p w:rsidR="006A2935" w:rsidRDefault="006A2935" w:rsidP="003943C9">
                  <w:pPr>
                    <w:pStyle w:val="STUTitre"/>
                    <w:spacing w:after="120"/>
                    <w:jc w:val="center"/>
                    <w:rPr>
                      <w:color w:val="0000FF"/>
                      <w:sz w:val="18"/>
                      <w:lang w:val="en-US"/>
                    </w:rPr>
                  </w:pPr>
                  <w:r>
                    <w:rPr>
                      <w:color w:val="0000FF"/>
                      <w:sz w:val="18"/>
                      <w:lang w:val="en-US"/>
                    </w:rPr>
                    <w:t>Interest</w:t>
                  </w:r>
                </w:p>
                <w:p w:rsidR="006A2935" w:rsidRDefault="006A2935" w:rsidP="003943C9">
                  <w:pPr>
                    <w:pStyle w:val="STUTitre"/>
                    <w:spacing w:before="0" w:after="0"/>
                    <w:rPr>
                      <w:b w:val="0"/>
                      <w:sz w:val="18"/>
                      <w:szCs w:val="18"/>
                    </w:rPr>
                  </w:pPr>
                  <w:r>
                    <w:rPr>
                      <w:b w:val="0"/>
                      <w:sz w:val="18"/>
                      <w:szCs w:val="18"/>
                    </w:rPr>
                    <w:t xml:space="preserve"> Music, Hang Out with Friends </w:t>
                  </w:r>
                </w:p>
                <w:p w:rsidR="006A2935" w:rsidRDefault="006A2935" w:rsidP="003943C9">
                  <w:pPr>
                    <w:pStyle w:val="STUInformation"/>
                    <w:jc w:val="center"/>
                    <w:rPr>
                      <w:color w:val="000080"/>
                      <w:sz w:val="18"/>
                      <w:lang w:val="fr-FR"/>
                    </w:rPr>
                  </w:pPr>
                  <w:r>
                    <w:rPr>
                      <w:color w:val="000080"/>
                      <w:sz w:val="18"/>
                      <w:lang w:val="fr-FR"/>
                    </w:rPr>
                    <w:t>_____________</w:t>
                  </w:r>
                </w:p>
                <w:p w:rsidR="006A2935" w:rsidRDefault="006A2935" w:rsidP="003943C9">
                  <w:pPr>
                    <w:pStyle w:val="STUInformation"/>
                    <w:spacing w:before="120" w:after="120"/>
                    <w:jc w:val="center"/>
                    <w:rPr>
                      <w:b/>
                      <w:bCs/>
                      <w:color w:val="0000FF"/>
                      <w:sz w:val="18"/>
                      <w:lang w:val="fr-FR"/>
                    </w:rPr>
                  </w:pPr>
                  <w:proofErr w:type="spellStart"/>
                  <w:r>
                    <w:rPr>
                      <w:b/>
                      <w:bCs/>
                      <w:color w:val="0000FF"/>
                      <w:sz w:val="18"/>
                      <w:lang w:val="fr-FR"/>
                    </w:rPr>
                    <w:t>Other</w:t>
                  </w:r>
                  <w:proofErr w:type="spellEnd"/>
                  <w:r>
                    <w:rPr>
                      <w:b/>
                      <w:bCs/>
                      <w:color w:val="0000FF"/>
                      <w:sz w:val="18"/>
                      <w:lang w:val="fr-FR"/>
                    </w:rPr>
                    <w:t xml:space="preserve"> information</w:t>
                  </w:r>
                </w:p>
                <w:p w:rsidR="006A2935" w:rsidRDefault="006A2935" w:rsidP="003943C9">
                  <w:pPr>
                    <w:pStyle w:val="STUInformation"/>
                    <w:rPr>
                      <w:bCs/>
                      <w:i/>
                      <w:iCs/>
                      <w:color w:val="0000FF"/>
                      <w:sz w:val="18"/>
                      <w:lang w:val="en-US"/>
                    </w:rPr>
                  </w:pPr>
                  <w:r>
                    <w:rPr>
                      <w:bCs/>
                      <w:i/>
                      <w:iCs/>
                      <w:color w:val="0000FF"/>
                      <w:sz w:val="18"/>
                      <w:lang w:val="en-US"/>
                    </w:rPr>
                    <w:t xml:space="preserve">  CCC</w:t>
                  </w:r>
                </w:p>
                <w:p w:rsidR="006A2935" w:rsidRPr="00185BD0" w:rsidRDefault="006A2935" w:rsidP="003943C9">
                  <w:pPr>
                    <w:pStyle w:val="STUInformation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. </w:t>
                  </w:r>
                  <w:r>
                    <w:rPr>
                      <w:color w:val="000080"/>
                      <w:sz w:val="18"/>
                      <w:lang w:val="fr-FR"/>
                    </w:rPr>
                    <w:t>_____________</w:t>
                  </w:r>
                </w:p>
                <w:p w:rsidR="006A2935" w:rsidRDefault="006A2935" w:rsidP="003943C9">
                  <w:pPr>
                    <w:pStyle w:val="STUTitre"/>
                    <w:spacing w:after="120"/>
                    <w:jc w:val="center"/>
                    <w:rPr>
                      <w:color w:val="0000FF"/>
                      <w:sz w:val="18"/>
                      <w:lang w:val="fr-FR"/>
                    </w:rPr>
                  </w:pPr>
                  <w:proofErr w:type="spellStart"/>
                  <w:r>
                    <w:rPr>
                      <w:color w:val="0000FF"/>
                      <w:sz w:val="18"/>
                      <w:lang w:val="fr-FR"/>
                    </w:rPr>
                    <w:t>Strengths</w:t>
                  </w:r>
                  <w:proofErr w:type="spellEnd"/>
                </w:p>
                <w:p w:rsidR="006A2935" w:rsidRDefault="006A2935" w:rsidP="003943C9">
                  <w:pPr>
                    <w:pStyle w:val="STUTitre"/>
                    <w:spacing w:after="120"/>
                    <w:jc w:val="center"/>
                    <w:rPr>
                      <w:color w:val="333399"/>
                      <w:sz w:val="18"/>
                      <w:lang w:val="fr-FR"/>
                    </w:rPr>
                  </w:pPr>
                </w:p>
                <w:p w:rsidR="006A2935" w:rsidRDefault="006A2935" w:rsidP="003943C9">
                  <w:pPr>
                    <w:pStyle w:val="STUTitre"/>
                    <w:spacing w:before="0" w:after="0"/>
                    <w:rPr>
                      <w:b w:val="0"/>
                      <w:bCs/>
                      <w:sz w:val="18"/>
                    </w:rPr>
                  </w:pPr>
                  <w:r>
                    <w:rPr>
                      <w:b w:val="0"/>
                      <w:bCs/>
                      <w:sz w:val="18"/>
                    </w:rPr>
                    <w:t xml:space="preserve">Self Confidence, </w:t>
                  </w:r>
                </w:p>
                <w:p w:rsidR="006A2935" w:rsidRDefault="006A2935" w:rsidP="003943C9">
                  <w:pPr>
                    <w:pStyle w:val="STUTitre"/>
                    <w:spacing w:before="0" w:after="0"/>
                    <w:rPr>
                      <w:b w:val="0"/>
                      <w:bCs/>
                      <w:sz w:val="18"/>
                    </w:rPr>
                  </w:pPr>
                  <w:r>
                    <w:rPr>
                      <w:b w:val="0"/>
                      <w:bCs/>
                      <w:sz w:val="18"/>
                    </w:rPr>
                    <w:t>Good decision making ability</w:t>
                  </w:r>
                </w:p>
                <w:p w:rsidR="006A2935" w:rsidRDefault="006A2935" w:rsidP="003943C9">
                  <w:pPr>
                    <w:pStyle w:val="STUTitre"/>
                    <w:spacing w:before="0" w:after="0"/>
                    <w:rPr>
                      <w:b w:val="0"/>
                      <w:bCs/>
                      <w:sz w:val="18"/>
                    </w:rPr>
                  </w:pPr>
                  <w:r>
                    <w:rPr>
                      <w:b w:val="0"/>
                      <w:bCs/>
                      <w:sz w:val="18"/>
                    </w:rPr>
                    <w:t>Strong sense of responsibility</w:t>
                  </w:r>
                </w:p>
                <w:p w:rsidR="006A2935" w:rsidRDefault="006A2935" w:rsidP="003943C9">
                  <w:pPr>
                    <w:pStyle w:val="STUInformation"/>
                    <w:rPr>
                      <w:sz w:val="18"/>
                      <w:lang w:val="en-US"/>
                    </w:rPr>
                  </w:pPr>
                </w:p>
                <w:p w:rsidR="006A2935" w:rsidRDefault="006A2935" w:rsidP="003943C9">
                  <w:pPr>
                    <w:pStyle w:val="STUInformation"/>
                    <w:jc w:val="center"/>
                    <w:rPr>
                      <w:color w:val="000080"/>
                      <w:sz w:val="18"/>
                      <w:lang w:val="fr-FR"/>
                    </w:rPr>
                  </w:pPr>
                  <w:r>
                    <w:rPr>
                      <w:color w:val="000080"/>
                      <w:sz w:val="18"/>
                      <w:lang w:val="fr-FR"/>
                    </w:rPr>
                    <w:t>_____________</w:t>
                  </w:r>
                </w:p>
                <w:p w:rsidR="006A2935" w:rsidRDefault="006A2935" w:rsidP="003943C9">
                  <w:pPr>
                    <w:pStyle w:val="STUInformation"/>
                    <w:rPr>
                      <w:sz w:val="18"/>
                      <w:lang w:val="en-US"/>
                    </w:rPr>
                  </w:pPr>
                </w:p>
                <w:p w:rsidR="006A2935" w:rsidRDefault="006A2935" w:rsidP="003943C9">
                  <w:pPr>
                    <w:pStyle w:val="STUTitre"/>
                    <w:spacing w:after="120"/>
                    <w:jc w:val="center"/>
                    <w:rPr>
                      <w:color w:val="333399"/>
                      <w:sz w:val="18"/>
                      <w:lang w:val="fr-FR"/>
                    </w:rPr>
                  </w:pPr>
                  <w:proofErr w:type="spellStart"/>
                  <w:r>
                    <w:rPr>
                      <w:color w:val="0000FF"/>
                      <w:sz w:val="18"/>
                      <w:lang w:val="fr-FR"/>
                    </w:rPr>
                    <w:t>Geographic</w:t>
                  </w:r>
                  <w:proofErr w:type="spellEnd"/>
                  <w:r>
                    <w:rPr>
                      <w:color w:val="0000FF"/>
                      <w:sz w:val="18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color w:val="0000FF"/>
                      <w:sz w:val="18"/>
                      <w:lang w:val="fr-FR"/>
                    </w:rPr>
                    <w:t>mobility</w:t>
                  </w:r>
                  <w:proofErr w:type="spellEnd"/>
                  <w:r>
                    <w:rPr>
                      <w:color w:val="333399"/>
                      <w:sz w:val="18"/>
                      <w:lang w:val="fr-FR"/>
                    </w:rPr>
                    <w:t>:</w:t>
                  </w:r>
                </w:p>
                <w:p w:rsidR="006A2935" w:rsidRDefault="006A2935" w:rsidP="003943C9">
                  <w:pPr>
                    <w:pStyle w:val="STUTitre"/>
                    <w:pBdr>
                      <w:bottom w:val="single" w:sz="12" w:space="1" w:color="auto"/>
                    </w:pBdr>
                    <w:spacing w:before="0" w:after="0"/>
                    <w:jc w:val="center"/>
                    <w:rPr>
                      <w:b w:val="0"/>
                      <w:bCs/>
                      <w:sz w:val="18"/>
                    </w:rPr>
                  </w:pPr>
                  <w:r>
                    <w:rPr>
                      <w:b w:val="0"/>
                      <w:bCs/>
                      <w:sz w:val="18"/>
                    </w:rPr>
                    <w:t>Open to all</w:t>
                  </w:r>
                </w:p>
                <w:p w:rsidR="006A2935" w:rsidRDefault="006A2935" w:rsidP="003943C9">
                  <w:pPr>
                    <w:pStyle w:val="STUTitre"/>
                    <w:pBdr>
                      <w:bottom w:val="single" w:sz="12" w:space="1" w:color="auto"/>
                    </w:pBdr>
                    <w:spacing w:before="0" w:after="0"/>
                    <w:jc w:val="center"/>
                    <w:rPr>
                      <w:b w:val="0"/>
                      <w:bCs/>
                      <w:sz w:val="18"/>
                    </w:rPr>
                  </w:pPr>
                </w:p>
                <w:p w:rsidR="006A2935" w:rsidRDefault="006A2935" w:rsidP="003943C9">
                  <w:pPr>
                    <w:pStyle w:val="STUInformation"/>
                    <w:jc w:val="center"/>
                    <w:rPr>
                      <w:color w:val="000080"/>
                      <w:sz w:val="18"/>
                      <w:lang w:val="fr-FR"/>
                    </w:rPr>
                  </w:pPr>
                </w:p>
                <w:p w:rsidR="006A2935" w:rsidRPr="00752C19" w:rsidRDefault="006A2935" w:rsidP="003943C9">
                  <w:pPr>
                    <w:pStyle w:val="STUTitre"/>
                    <w:spacing w:after="120"/>
                    <w:jc w:val="center"/>
                    <w:rPr>
                      <w:color w:val="0000FF"/>
                      <w:sz w:val="18"/>
                      <w:lang w:val="fr-FR"/>
                    </w:rPr>
                  </w:pPr>
                  <w:proofErr w:type="spellStart"/>
                  <w:r w:rsidRPr="00752C19">
                    <w:rPr>
                      <w:color w:val="0000FF"/>
                      <w:sz w:val="18"/>
                      <w:lang w:val="fr-FR"/>
                    </w:rPr>
                    <w:t>Reference</w:t>
                  </w:r>
                  <w:proofErr w:type="spellEnd"/>
                  <w:r w:rsidRPr="00752C19">
                    <w:rPr>
                      <w:color w:val="0000FF"/>
                      <w:sz w:val="18"/>
                      <w:lang w:val="fr-FR"/>
                    </w:rPr>
                    <w:t>:</w:t>
                  </w:r>
                </w:p>
                <w:p w:rsidR="006A2935" w:rsidRDefault="006A2935" w:rsidP="003943C9">
                  <w:pPr>
                    <w:pStyle w:val="STUInformation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 xml:space="preserve">       </w:t>
                  </w:r>
                  <w:proofErr w:type="spellStart"/>
                  <w:r>
                    <w:rPr>
                      <w:sz w:val="18"/>
                      <w:lang w:val="en-US"/>
                    </w:rPr>
                    <w:t>Lokesh</w:t>
                  </w:r>
                  <w:proofErr w:type="spellEnd"/>
                  <w:r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lang w:val="en-US"/>
                    </w:rPr>
                    <w:t>Pareek</w:t>
                  </w:r>
                  <w:proofErr w:type="spellEnd"/>
                  <w:r>
                    <w:rPr>
                      <w:sz w:val="18"/>
                      <w:lang w:val="en-US"/>
                    </w:rPr>
                    <w:t xml:space="preserve"> (BM)</w:t>
                  </w:r>
                </w:p>
                <w:p w:rsidR="006A2935" w:rsidRDefault="006A2935" w:rsidP="003943C9">
                  <w:pPr>
                    <w:pStyle w:val="STUInformation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 xml:space="preserve">          </w:t>
                  </w:r>
                  <w:proofErr w:type="spellStart"/>
                  <w:r>
                    <w:rPr>
                      <w:sz w:val="18"/>
                      <w:lang w:val="en-US"/>
                    </w:rPr>
                    <w:t>Ranibarod</w:t>
                  </w:r>
                  <w:proofErr w:type="spellEnd"/>
                  <w:r>
                    <w:rPr>
                      <w:sz w:val="18"/>
                      <w:lang w:val="en-US"/>
                    </w:rPr>
                    <w:t xml:space="preserve">  </w:t>
                  </w:r>
                  <w:proofErr w:type="spellStart"/>
                  <w:r>
                    <w:rPr>
                      <w:sz w:val="18"/>
                      <w:lang w:val="en-US"/>
                    </w:rPr>
                    <w:t>Baran</w:t>
                  </w:r>
                  <w:proofErr w:type="spellEnd"/>
                </w:p>
                <w:p w:rsidR="006A2935" w:rsidRDefault="006A2935" w:rsidP="003943C9"/>
              </w:txbxContent>
            </v:textbox>
          </v:shape>
        </w:pict>
      </w:r>
      <w:r w:rsidRPr="009270E5">
        <w:pict>
          <v:shape id="_x0000_s1026" type="#_x0000_t202" style="position:absolute;left:0;text-align:left;margin-left:-27pt;margin-top:81.75pt;width:287.6pt;height:26.6pt;z-index:251655680;mso-wrap-distance-left:9.05pt;mso-wrap-distance-right:9.05pt" stroked="f">
            <v:fill opacity="0" color2="black"/>
            <v:textbox inset="0,0,0,0">
              <w:txbxContent>
                <w:p w:rsidR="006A2935" w:rsidRDefault="006A2935">
                  <w:pPr>
                    <w:rPr>
                      <w:b/>
                      <w:bCs/>
                      <w:color w:val="000080"/>
                      <w:sz w:val="40"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color w:val="000080"/>
                      <w:sz w:val="40"/>
                      <w:lang w:val="en-US"/>
                    </w:rPr>
                    <w:t>Prasannjeet</w:t>
                  </w:r>
                  <w:proofErr w:type="spellEnd"/>
                  <w:r>
                    <w:rPr>
                      <w:b/>
                      <w:bCs/>
                      <w:color w:val="000080"/>
                      <w:sz w:val="4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000080"/>
                      <w:sz w:val="40"/>
                      <w:lang w:val="en-US"/>
                    </w:rPr>
                    <w:t>Pathak</w:t>
                  </w:r>
                  <w:proofErr w:type="spellEnd"/>
                </w:p>
                <w:p w:rsidR="006A2935" w:rsidRDefault="006A2935">
                  <w:pPr>
                    <w:rPr>
                      <w:b/>
                      <w:bCs/>
                      <w:color w:val="000080"/>
                      <w:sz w:val="40"/>
                      <w:lang w:val="en-US"/>
                    </w:rPr>
                  </w:pPr>
                  <w:r>
                    <w:rPr>
                      <w:b/>
                      <w:bCs/>
                      <w:color w:val="000080"/>
                      <w:sz w:val="40"/>
                      <w:lang w:val="en-US"/>
                    </w:rPr>
                    <w:t xml:space="preserve"> </w:t>
                  </w:r>
                </w:p>
                <w:p w:rsidR="006A2935" w:rsidRDefault="006A2935">
                  <w:pPr>
                    <w:pStyle w:val="Heading3"/>
                    <w:ind w:left="0" w:firstLine="0"/>
                    <w:rPr>
                      <w:rFonts w:ascii="Times New Roman" w:hAnsi="Times New Roman"/>
                    </w:rPr>
                  </w:pPr>
                </w:p>
              </w:txbxContent>
            </v:textbox>
          </v:shape>
        </w:pict>
      </w:r>
      <w:r w:rsidRPr="009270E5">
        <w:pict>
          <v:line id="_x0000_s1027" style="position:absolute;left:0;text-align:left;z-index:251656704" from="-45pt,129.75pt" to="522pt,129.75pt" strokecolor="navy" strokeweight="1.06mm">
            <v:stroke color2="#ffff7f" joinstyle="miter"/>
          </v:line>
        </w:pict>
      </w:r>
      <w:bookmarkStart w:id="0" w:name="OLE_LINK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2.25pt;height:734.25pt" filled="t">
            <v:fill color2="black"/>
            <v:imagedata r:id="rId6" o:title=""/>
          </v:shape>
        </w:pict>
      </w:r>
      <w:r w:rsidRPr="009270E5">
        <w:lastRenderedPageBreak/>
        <w:pict>
          <v:shape id="_x0000_s1029" type="#_x0000_t202" style="position:absolute;left:0;text-align:left;margin-left:-21.8pt;margin-top:63pt;width:457.15pt;height:660.75pt;z-index:251658752;mso-wrap-distance-left:9.05pt;mso-wrap-distance-right:9.05pt;mso-position-horizontal-relative:text;mso-position-vertical-relative:text" stroked="f">
            <v:fill opacity="0" color2="black"/>
            <v:textbox inset="0,0,0,0">
              <w:txbxContent>
                <w:p w:rsidR="006A2935" w:rsidRDefault="006A2935">
                  <w:pPr>
                    <w:pStyle w:val="Soustitre"/>
                  </w:pPr>
                </w:p>
                <w:p w:rsidR="006A2935" w:rsidRDefault="006A2935" w:rsidP="00067296">
                  <w:pPr>
                    <w:pStyle w:val="Heading1"/>
                    <w:spacing w:before="0" w:after="0"/>
                    <w:rPr>
                      <w:rFonts w:ascii="Times New Roman" w:hAnsi="Times New Roman"/>
                      <w:color w:val="0000FF"/>
                      <w:sz w:val="26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FF"/>
                      <w:sz w:val="26"/>
                      <w:lang w:val="en-US"/>
                    </w:rPr>
                    <w:t>Education Qualification</w:t>
                  </w:r>
                </w:p>
                <w:p w:rsidR="006A2935" w:rsidRDefault="006A2935" w:rsidP="00067296">
                  <w:pPr>
                    <w:pStyle w:val="Comptences"/>
                    <w:tabs>
                      <w:tab w:val="clear" w:pos="1260"/>
                    </w:tabs>
                    <w:ind w:left="0" w:firstLine="0"/>
                    <w:rPr>
                      <w:b/>
                      <w:lang w:val="en-US"/>
                    </w:rPr>
                  </w:pPr>
                </w:p>
                <w:p w:rsidR="006A2935" w:rsidRDefault="006A2935" w:rsidP="00067296">
                  <w:pPr>
                    <w:pStyle w:val="Comptences"/>
                    <w:tabs>
                      <w:tab w:val="clear" w:pos="1260"/>
                    </w:tabs>
                    <w:ind w:left="0" w:firstLine="0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APEX COLLEGE BARAN</w:t>
                  </w:r>
                </w:p>
                <w:p w:rsidR="006A2935" w:rsidRDefault="006A2935" w:rsidP="00067296">
                  <w:pPr>
                    <w:pStyle w:val="Comptences"/>
                    <w:tabs>
                      <w:tab w:val="clear" w:pos="1260"/>
                    </w:tabs>
                    <w:ind w:left="540" w:firstLine="18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B.B.A ( Bachelor of  Business Administration)</w:t>
                  </w:r>
                </w:p>
                <w:p w:rsidR="006A2935" w:rsidRDefault="006A2935" w:rsidP="00067296">
                  <w:pPr>
                    <w:pStyle w:val="Comptences"/>
                    <w:tabs>
                      <w:tab w:val="clear" w:pos="1260"/>
                    </w:tabs>
                    <w:ind w:left="540" w:firstLine="18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Kota University</w:t>
                  </w:r>
                </w:p>
                <w:p w:rsidR="006A2935" w:rsidRDefault="006A2935" w:rsidP="00067296">
                  <w:pPr>
                    <w:pStyle w:val="Exprience"/>
                    <w:spacing w:before="60" w:after="0"/>
                    <w:ind w:left="1260"/>
                    <w:jc w:val="both"/>
                    <w:rPr>
                      <w:rFonts w:ascii="Garamond" w:hAnsi="Garamond"/>
                      <w:szCs w:val="22"/>
                    </w:rPr>
                  </w:pPr>
                </w:p>
                <w:p w:rsidR="006A2935" w:rsidRDefault="006A2935" w:rsidP="00067296">
                  <w:pPr>
                    <w:rPr>
                      <w:b/>
                    </w:rPr>
                  </w:pPr>
                  <w:r>
                    <w:rPr>
                      <w:b/>
                    </w:rPr>
                    <w:t>PG COLLEGE BARAN</w:t>
                  </w:r>
                </w:p>
                <w:p w:rsidR="006A2935" w:rsidRPr="000679E7" w:rsidRDefault="006A2935" w:rsidP="00221DD2">
                  <w:pPr>
                    <w:ind w:firstLine="720"/>
                  </w:pPr>
                  <w:r w:rsidRPr="000679E7">
                    <w:t xml:space="preserve"> M.Com Final (EAFM)</w:t>
                  </w:r>
                  <w:r>
                    <w:t xml:space="preserve"> (Result Awaited)</w:t>
                  </w:r>
                </w:p>
                <w:p w:rsidR="006A2935" w:rsidRDefault="006A2935">
                  <w:pPr>
                    <w:spacing w:line="360" w:lineRule="auto"/>
                    <w:rPr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bCs/>
                      <w:sz w:val="22"/>
                      <w:szCs w:val="22"/>
                      <w:lang w:val="en-US"/>
                    </w:rPr>
                    <w:t xml:space="preserve">    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ab/>
                    <w:t>Kota University</w:t>
                  </w:r>
                </w:p>
                <w:p w:rsidR="006A2935" w:rsidRDefault="006A2935">
                  <w:pPr>
                    <w:pStyle w:val="Exprience"/>
                    <w:spacing w:before="0" w:after="0"/>
                    <w:ind w:left="900"/>
                    <w:rPr>
                      <w:b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 xml:space="preserve">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ab/>
                  </w:r>
                </w:p>
                <w:p w:rsidR="006A2935" w:rsidRDefault="006A2935">
                  <w:pPr>
                    <w:pStyle w:val="Exprience"/>
                    <w:spacing w:before="0" w:after="0"/>
                    <w:rPr>
                      <w:bCs/>
                      <w:sz w:val="22"/>
                      <w:szCs w:val="22"/>
                      <w:u w:val="single"/>
                      <w:lang w:val="en-US"/>
                    </w:rPr>
                  </w:pPr>
                </w:p>
                <w:p w:rsidR="006A2935" w:rsidRDefault="006A2935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6A2935" w:rsidRDefault="006A2935" w:rsidP="00067296">
                  <w:pPr>
                    <w:pStyle w:val="Heading1"/>
                    <w:tabs>
                      <w:tab w:val="clear" w:pos="0"/>
                    </w:tabs>
                    <w:spacing w:before="240"/>
                    <w:ind w:left="0" w:firstLine="0"/>
                    <w:rPr>
                      <w:rFonts w:ascii="Times New Roman" w:hAnsi="Times New Roman"/>
                      <w:color w:val="0000FF"/>
                      <w:sz w:val="26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FF"/>
                      <w:sz w:val="26"/>
                      <w:lang w:val="en-US"/>
                    </w:rPr>
                    <w:t>Extra Curriculum activities and achievements</w:t>
                  </w:r>
                </w:p>
                <w:p w:rsidR="006A2935" w:rsidRDefault="006A2935">
                  <w:pPr>
                    <w:pStyle w:val="Exprience"/>
                    <w:spacing w:before="60" w:after="0"/>
                    <w:ind w:left="540"/>
                    <w:rPr>
                      <w:i/>
                      <w:iCs/>
                      <w:sz w:val="20"/>
                      <w:lang w:val="en-US"/>
                    </w:rPr>
                  </w:pPr>
                </w:p>
                <w:p w:rsidR="006A2935" w:rsidRPr="000679E7" w:rsidRDefault="006A2935">
                  <w:pPr>
                    <w:widowControl w:val="0"/>
                    <w:numPr>
                      <w:ilvl w:val="0"/>
                      <w:numId w:val="6"/>
                    </w:numPr>
                    <w:tabs>
                      <w:tab w:val="left" w:pos="630"/>
                    </w:tabs>
                    <w:autoSpaceDE w:val="0"/>
                    <w:ind w:left="1170" w:hanging="720"/>
                    <w:jc w:val="both"/>
                    <w:rPr>
                      <w:color w:val="000000"/>
                    </w:rPr>
                  </w:pPr>
                  <w:r w:rsidRPr="000679E7">
                    <w:t>Participating in District Level Badminton Tournament.</w:t>
                  </w:r>
                  <w:r w:rsidRPr="000679E7">
                    <w:rPr>
                      <w:color w:val="000000"/>
                    </w:rPr>
                    <w:t xml:space="preserve"> </w:t>
                  </w:r>
                </w:p>
                <w:p w:rsidR="006A2935" w:rsidRDefault="006A2935">
                  <w:pPr>
                    <w:widowControl w:val="0"/>
                    <w:numPr>
                      <w:ilvl w:val="0"/>
                      <w:numId w:val="6"/>
                    </w:numPr>
                    <w:tabs>
                      <w:tab w:val="left" w:pos="630"/>
                    </w:tabs>
                    <w:autoSpaceDE w:val="0"/>
                    <w:ind w:left="1170" w:hanging="720"/>
                    <w:jc w:val="both"/>
                    <w:rPr>
                      <w:color w:val="000000"/>
                    </w:rPr>
                  </w:pPr>
                  <w:r w:rsidRPr="000679E7">
                    <w:rPr>
                      <w:color w:val="000000"/>
                    </w:rPr>
                    <w:t>Participating in Anchoring in College Fresher Party.</w:t>
                  </w:r>
                </w:p>
                <w:p w:rsidR="006A2935" w:rsidRDefault="006A2935" w:rsidP="00221DD2">
                  <w:pPr>
                    <w:widowControl w:val="0"/>
                    <w:tabs>
                      <w:tab w:val="left" w:pos="630"/>
                    </w:tabs>
                    <w:autoSpaceDE w:val="0"/>
                    <w:ind w:left="1170"/>
                    <w:jc w:val="both"/>
                    <w:rPr>
                      <w:color w:val="000000"/>
                    </w:rPr>
                  </w:pPr>
                </w:p>
                <w:p w:rsidR="006A2935" w:rsidRDefault="006A2935" w:rsidP="00221DD2">
                  <w:pPr>
                    <w:widowControl w:val="0"/>
                    <w:tabs>
                      <w:tab w:val="left" w:pos="630"/>
                    </w:tabs>
                    <w:autoSpaceDE w:val="0"/>
                    <w:jc w:val="both"/>
                    <w:rPr>
                      <w:color w:val="000000"/>
                    </w:rPr>
                  </w:pPr>
                </w:p>
                <w:p w:rsidR="006A2935" w:rsidRDefault="006A2935" w:rsidP="000679E7">
                  <w:pPr>
                    <w:widowControl w:val="0"/>
                    <w:tabs>
                      <w:tab w:val="left" w:pos="630"/>
                    </w:tabs>
                    <w:autoSpaceDE w:val="0"/>
                    <w:ind w:left="1170"/>
                    <w:jc w:val="both"/>
                    <w:rPr>
                      <w:color w:val="000000"/>
                    </w:rPr>
                  </w:pPr>
                </w:p>
                <w:p w:rsidR="006A2935" w:rsidRDefault="006A2935" w:rsidP="000679E7">
                  <w:pPr>
                    <w:widowControl w:val="0"/>
                    <w:tabs>
                      <w:tab w:val="left" w:pos="630"/>
                    </w:tabs>
                    <w:autoSpaceDE w:val="0"/>
                    <w:ind w:left="1170"/>
                    <w:jc w:val="both"/>
                    <w:rPr>
                      <w:color w:val="000000"/>
                    </w:rPr>
                  </w:pPr>
                </w:p>
                <w:p w:rsidR="006A2935" w:rsidRPr="000679E7" w:rsidRDefault="006A2935" w:rsidP="000679E7">
                  <w:pPr>
                    <w:widowControl w:val="0"/>
                    <w:tabs>
                      <w:tab w:val="left" w:pos="630"/>
                    </w:tabs>
                    <w:autoSpaceDE w:val="0"/>
                    <w:ind w:left="1170"/>
                    <w:jc w:val="both"/>
                    <w:rPr>
                      <w:color w:val="000000"/>
                    </w:rPr>
                  </w:pPr>
                </w:p>
                <w:p w:rsidR="006A2935" w:rsidRDefault="006A2935">
                  <w:pPr>
                    <w:pStyle w:val="Exprience"/>
                    <w:spacing w:before="60" w:after="0"/>
                    <w:ind w:left="540"/>
                    <w:jc w:val="both"/>
                    <w:rPr>
                      <w:lang w:val="en-US"/>
                    </w:rPr>
                  </w:pPr>
                </w:p>
                <w:p w:rsidR="006A2935" w:rsidRPr="000679E7" w:rsidRDefault="006A2935" w:rsidP="000679E7">
                  <w:pPr>
                    <w:spacing w:line="26" w:lineRule="atLeast"/>
                    <w:rPr>
                      <w:i/>
                    </w:rPr>
                  </w:pPr>
                  <w:r>
                    <w:rPr>
                      <w:i/>
                    </w:rPr>
                    <w:t>I present my CV</w:t>
                  </w:r>
                  <w:r w:rsidRPr="000679E7">
                    <w:rPr>
                      <w:i/>
                    </w:rPr>
                    <w:t xml:space="preserve"> as the first step in exploring the possibilities of the employment with your organization. I also declare that all the above information is true to the best of my knowledge.</w:t>
                  </w:r>
                </w:p>
                <w:p w:rsidR="006A2935" w:rsidRDefault="006A2935" w:rsidP="000679E7">
                  <w:pPr>
                    <w:spacing w:line="26" w:lineRule="atLeast"/>
                    <w:rPr>
                      <w:i/>
                    </w:rPr>
                  </w:pPr>
                </w:p>
                <w:p w:rsidR="006A2935" w:rsidRDefault="006A2935" w:rsidP="000679E7">
                  <w:pPr>
                    <w:spacing w:line="26" w:lineRule="atLeast"/>
                    <w:rPr>
                      <w:b/>
                    </w:rPr>
                  </w:pPr>
                  <w:r>
                    <w:t xml:space="preserve">     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                                              </w:t>
                  </w:r>
                  <w:r>
                    <w:tab/>
                    <w:t xml:space="preserve">                                                                                                                  Place:</w:t>
                  </w:r>
                  <w:r>
                    <w:rPr>
                      <w:b/>
                    </w:rPr>
                    <w:t xml:space="preserve"> Udaipur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 xml:space="preserve">          Yours Sincerely</w:t>
                  </w:r>
                </w:p>
                <w:p w:rsidR="006A2935" w:rsidRDefault="006A2935" w:rsidP="000679E7">
                  <w:pPr>
                    <w:spacing w:line="26" w:lineRule="atLeast"/>
                    <w:rPr>
                      <w:b/>
                    </w:rPr>
                  </w:pPr>
                </w:p>
                <w:p w:rsidR="006A2935" w:rsidRDefault="006A2935" w:rsidP="000679E7">
                  <w:pPr>
                    <w:spacing w:line="26" w:lineRule="atLeast"/>
                    <w:rPr>
                      <w:b/>
                      <w:sz w:val="22"/>
                      <w:szCs w:val="22"/>
                    </w:rPr>
                  </w:pPr>
                  <w:r>
                    <w:t>Date:</w:t>
                  </w:r>
                  <w:r>
                    <w:rPr>
                      <w:sz w:val="32"/>
                      <w:szCs w:val="32"/>
                    </w:rPr>
                    <w:tab/>
                  </w:r>
                  <w:r w:rsidR="00152D90">
                    <w:t>06.08</w:t>
                  </w:r>
                  <w:r>
                    <w:t>.2015</w:t>
                  </w:r>
                  <w:r>
                    <w:rPr>
                      <w:sz w:val="32"/>
                      <w:szCs w:val="32"/>
                    </w:rPr>
                    <w:tab/>
                  </w:r>
                  <w:r>
                    <w:rPr>
                      <w:sz w:val="32"/>
                      <w:szCs w:val="32"/>
                    </w:rPr>
                    <w:tab/>
                  </w:r>
                  <w:r>
                    <w:rPr>
                      <w:sz w:val="32"/>
                      <w:szCs w:val="32"/>
                    </w:rPr>
                    <w:tab/>
                  </w:r>
                  <w:r>
                    <w:rPr>
                      <w:sz w:val="32"/>
                      <w:szCs w:val="32"/>
                    </w:rPr>
                    <w:tab/>
                  </w:r>
                  <w:r>
                    <w:rPr>
                      <w:sz w:val="32"/>
                      <w:szCs w:val="32"/>
                    </w:rPr>
                    <w:tab/>
                  </w:r>
                  <w:r>
                    <w:rPr>
                      <w:sz w:val="32"/>
                      <w:szCs w:val="32"/>
                    </w:rPr>
                    <w:tab/>
                  </w:r>
                  <w:r>
                    <w:rPr>
                      <w:sz w:val="32"/>
                      <w:szCs w:val="32"/>
                    </w:rPr>
                    <w:tab/>
                  </w:r>
                  <w:r>
                    <w:rPr>
                      <w:b/>
                    </w:rPr>
                    <w:t xml:space="preserve">          </w:t>
                  </w:r>
                  <w:proofErr w:type="spellStart"/>
                  <w:r>
                    <w:rPr>
                      <w:b/>
                    </w:rPr>
                    <w:t>Prasaanjeet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Pathak</w:t>
                  </w:r>
                  <w:proofErr w:type="spellEnd"/>
                </w:p>
                <w:p w:rsidR="006A2935" w:rsidRDefault="006A2935">
                  <w:pPr>
                    <w:pStyle w:val="Exprience"/>
                    <w:spacing w:before="60" w:after="0"/>
                    <w:ind w:left="540"/>
                    <w:jc w:val="both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Pr="009270E5">
        <w:rPr>
          <w:rFonts w:ascii="Arial" w:hAnsi="Arial" w:cs="Arial"/>
          <w:sz w:val="20"/>
        </w:rPr>
        <w:pict>
          <v:shape id="_x0000_i1026" type="#_x0000_t75" style="width:620.25pt;height:909pt" filled="t">
            <v:fill color2="black"/>
            <v:imagedata r:id="rId6" o:title=""/>
          </v:shape>
        </w:pict>
      </w:r>
    </w:p>
    <w:sectPr w:rsidR="00165407" w:rsidSect="004610C9">
      <w:pgSz w:w="11906" w:h="16838"/>
      <w:pgMar w:top="0" w:right="1411" w:bottom="994" w:left="141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/>
        <w:sz w:val="22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/>
        <w:sz w:val="22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/>
        <w:sz w:val="22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6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5AFA"/>
    <w:rsid w:val="000055A5"/>
    <w:rsid w:val="00067296"/>
    <w:rsid w:val="000679E7"/>
    <w:rsid w:val="000D0C79"/>
    <w:rsid w:val="00152D90"/>
    <w:rsid w:val="00165407"/>
    <w:rsid w:val="00175601"/>
    <w:rsid w:val="00185BD0"/>
    <w:rsid w:val="00221DD2"/>
    <w:rsid w:val="00335CA7"/>
    <w:rsid w:val="003943C9"/>
    <w:rsid w:val="00422120"/>
    <w:rsid w:val="004610C9"/>
    <w:rsid w:val="004D143B"/>
    <w:rsid w:val="004F1661"/>
    <w:rsid w:val="004F42CE"/>
    <w:rsid w:val="00624289"/>
    <w:rsid w:val="006A2935"/>
    <w:rsid w:val="006B013A"/>
    <w:rsid w:val="006D5C8E"/>
    <w:rsid w:val="006F0A60"/>
    <w:rsid w:val="00752C19"/>
    <w:rsid w:val="007C6D11"/>
    <w:rsid w:val="007F7831"/>
    <w:rsid w:val="00855AFA"/>
    <w:rsid w:val="008A6930"/>
    <w:rsid w:val="00915EE8"/>
    <w:rsid w:val="009270E5"/>
    <w:rsid w:val="00963378"/>
    <w:rsid w:val="009952DB"/>
    <w:rsid w:val="009A475F"/>
    <w:rsid w:val="00A25488"/>
    <w:rsid w:val="00B30D87"/>
    <w:rsid w:val="00B5508E"/>
    <w:rsid w:val="00BE5790"/>
    <w:rsid w:val="00C06F3D"/>
    <w:rsid w:val="00C35370"/>
    <w:rsid w:val="00DB0B57"/>
    <w:rsid w:val="00E00DB2"/>
    <w:rsid w:val="00E80CEB"/>
    <w:rsid w:val="00ED738B"/>
    <w:rsid w:val="00F05617"/>
    <w:rsid w:val="00F9341D"/>
    <w:rsid w:val="00F9487E"/>
    <w:rsid w:val="00FF6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0C9"/>
    <w:pPr>
      <w:suppressAutoHyphens/>
    </w:pPr>
    <w:rPr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qFormat/>
    <w:rsid w:val="004610C9"/>
    <w:pPr>
      <w:keepNext/>
      <w:pBdr>
        <w:bottom w:val="single" w:sz="8" w:space="1" w:color="808080"/>
      </w:pBdr>
      <w:tabs>
        <w:tab w:val="num" w:pos="0"/>
      </w:tabs>
      <w:spacing w:before="360" w:after="60"/>
      <w:ind w:left="432" w:hanging="432"/>
      <w:outlineLvl w:val="0"/>
    </w:pPr>
    <w:rPr>
      <w:rFonts w:ascii="Arial" w:hAnsi="Arial"/>
      <w:b/>
      <w:color w:val="C0C0C0"/>
      <w:kern w:val="1"/>
      <w:sz w:val="28"/>
      <w:szCs w:val="20"/>
    </w:rPr>
  </w:style>
  <w:style w:type="paragraph" w:styleId="Heading2">
    <w:name w:val="heading 2"/>
    <w:basedOn w:val="Normal"/>
    <w:next w:val="Normal"/>
    <w:qFormat/>
    <w:rsid w:val="004610C9"/>
    <w:pPr>
      <w:keepNext/>
      <w:tabs>
        <w:tab w:val="num" w:pos="0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610C9"/>
    <w:pPr>
      <w:keepNext/>
      <w:tabs>
        <w:tab w:val="num" w:pos="0"/>
      </w:tabs>
      <w:ind w:left="7200" w:firstLine="720"/>
      <w:outlineLvl w:val="2"/>
    </w:pPr>
    <w:rPr>
      <w:rFonts w:ascii="Palatino Linotype" w:hAnsi="Palatino Linotype"/>
      <w:b/>
      <w:bCs/>
      <w:color w:val="000080"/>
      <w:sz w:val="28"/>
      <w:lang w:val="en-US"/>
    </w:rPr>
  </w:style>
  <w:style w:type="paragraph" w:styleId="Heading4">
    <w:name w:val="heading 4"/>
    <w:basedOn w:val="Normal"/>
    <w:next w:val="Normal"/>
    <w:qFormat/>
    <w:rsid w:val="004610C9"/>
    <w:pPr>
      <w:keepNext/>
      <w:tabs>
        <w:tab w:val="num" w:pos="0"/>
      </w:tabs>
      <w:ind w:left="864" w:hanging="864"/>
      <w:jc w:val="center"/>
      <w:outlineLvl w:val="3"/>
    </w:pPr>
    <w:rPr>
      <w:rFonts w:ascii="Palatino Linotype" w:hAnsi="Palatino Linotype"/>
      <w:b/>
      <w:bCs/>
      <w:color w:val="666699"/>
      <w:sz w:val="26"/>
      <w:lang w:val="en-US"/>
    </w:rPr>
  </w:style>
  <w:style w:type="paragraph" w:styleId="Heading5">
    <w:name w:val="heading 5"/>
    <w:basedOn w:val="Normal"/>
    <w:next w:val="Normal"/>
    <w:qFormat/>
    <w:rsid w:val="004610C9"/>
    <w:pPr>
      <w:keepNext/>
      <w:tabs>
        <w:tab w:val="num" w:pos="0"/>
      </w:tabs>
      <w:ind w:left="540"/>
      <w:outlineLvl w:val="4"/>
    </w:pPr>
    <w:rPr>
      <w:rFonts w:ascii="Book Antiqua" w:hAnsi="Book Antiqua"/>
      <w:i/>
      <w:sz w:val="20"/>
      <w:lang w:val="en-US"/>
    </w:rPr>
  </w:style>
  <w:style w:type="paragraph" w:styleId="Heading9">
    <w:name w:val="heading 9"/>
    <w:basedOn w:val="Normal"/>
    <w:next w:val="Normal"/>
    <w:qFormat/>
    <w:rsid w:val="004610C9"/>
    <w:pPr>
      <w:keepNext/>
      <w:tabs>
        <w:tab w:val="left" w:pos="-270"/>
        <w:tab w:val="num" w:pos="0"/>
      </w:tabs>
      <w:ind w:right="-1350"/>
      <w:outlineLvl w:val="8"/>
    </w:pPr>
    <w:rPr>
      <w:rFonts w:ascii="Arial" w:hAnsi="Arial"/>
      <w:b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4610C9"/>
    <w:rPr>
      <w:rFonts w:ascii="Symbol" w:hAnsi="Symbol"/>
      <w:sz w:val="22"/>
    </w:rPr>
  </w:style>
  <w:style w:type="character" w:customStyle="1" w:styleId="WW8Num3z0">
    <w:name w:val="WW8Num3z0"/>
    <w:rsid w:val="004610C9"/>
    <w:rPr>
      <w:rFonts w:ascii="Symbol" w:hAnsi="Symbol"/>
      <w:sz w:val="22"/>
    </w:rPr>
  </w:style>
  <w:style w:type="character" w:customStyle="1" w:styleId="WW8Num4z0">
    <w:name w:val="WW8Num4z0"/>
    <w:rsid w:val="004610C9"/>
    <w:rPr>
      <w:rFonts w:ascii="Wingdings" w:hAnsi="Wingdings"/>
      <w:sz w:val="22"/>
    </w:rPr>
  </w:style>
  <w:style w:type="character" w:customStyle="1" w:styleId="WW8Num5z0">
    <w:name w:val="WW8Num5z0"/>
    <w:rsid w:val="004610C9"/>
    <w:rPr>
      <w:rFonts w:ascii="Symbol" w:hAnsi="Symbol"/>
    </w:rPr>
  </w:style>
  <w:style w:type="character" w:customStyle="1" w:styleId="WW8Num6z0">
    <w:name w:val="WW8Num6z0"/>
    <w:rsid w:val="004610C9"/>
    <w:rPr>
      <w:rFonts w:ascii="Symbol" w:hAnsi="Symbol"/>
    </w:rPr>
  </w:style>
  <w:style w:type="character" w:customStyle="1" w:styleId="Absatz-Standardschriftart">
    <w:name w:val="Absatz-Standardschriftart"/>
    <w:rsid w:val="004610C9"/>
  </w:style>
  <w:style w:type="character" w:customStyle="1" w:styleId="WW-Absatz-Standardschriftart">
    <w:name w:val="WW-Absatz-Standardschriftart"/>
    <w:rsid w:val="004610C9"/>
  </w:style>
  <w:style w:type="character" w:customStyle="1" w:styleId="WW-Absatz-Standardschriftart1">
    <w:name w:val="WW-Absatz-Standardschriftart1"/>
    <w:rsid w:val="004610C9"/>
  </w:style>
  <w:style w:type="character" w:customStyle="1" w:styleId="WW-Absatz-Standardschriftart11">
    <w:name w:val="WW-Absatz-Standardschriftart11"/>
    <w:rsid w:val="004610C9"/>
  </w:style>
  <w:style w:type="character" w:customStyle="1" w:styleId="WW-Absatz-Standardschriftart111">
    <w:name w:val="WW-Absatz-Standardschriftart111"/>
    <w:rsid w:val="004610C9"/>
  </w:style>
  <w:style w:type="character" w:customStyle="1" w:styleId="WW-Absatz-Standardschriftart1111">
    <w:name w:val="WW-Absatz-Standardschriftart1111"/>
    <w:rsid w:val="004610C9"/>
  </w:style>
  <w:style w:type="character" w:customStyle="1" w:styleId="WW-Absatz-Standardschriftart11111">
    <w:name w:val="WW-Absatz-Standardschriftart11111"/>
    <w:rsid w:val="004610C9"/>
  </w:style>
  <w:style w:type="character" w:customStyle="1" w:styleId="WW8Num5z1">
    <w:name w:val="WW8Num5z1"/>
    <w:rsid w:val="004610C9"/>
    <w:rPr>
      <w:rFonts w:ascii="Courier New" w:hAnsi="Courier New" w:cs="Courier New"/>
    </w:rPr>
  </w:style>
  <w:style w:type="character" w:customStyle="1" w:styleId="WW8Num5z2">
    <w:name w:val="WW8Num5z2"/>
    <w:rsid w:val="004610C9"/>
    <w:rPr>
      <w:rFonts w:ascii="Wingdings" w:hAnsi="Wingdings"/>
    </w:rPr>
  </w:style>
  <w:style w:type="character" w:customStyle="1" w:styleId="WW8Num6z1">
    <w:name w:val="WW8Num6z1"/>
    <w:rsid w:val="004610C9"/>
    <w:rPr>
      <w:rFonts w:ascii="Courier New" w:hAnsi="Courier New" w:cs="Courier New"/>
    </w:rPr>
  </w:style>
  <w:style w:type="character" w:customStyle="1" w:styleId="WW8Num6z2">
    <w:name w:val="WW8Num6z2"/>
    <w:rsid w:val="004610C9"/>
    <w:rPr>
      <w:rFonts w:ascii="Wingdings" w:hAnsi="Wingdings"/>
    </w:rPr>
  </w:style>
  <w:style w:type="character" w:customStyle="1" w:styleId="WW8Num7z0">
    <w:name w:val="WW8Num7z0"/>
    <w:rsid w:val="004610C9"/>
    <w:rPr>
      <w:rFonts w:ascii="Symbol" w:hAnsi="Symbol"/>
    </w:rPr>
  </w:style>
  <w:style w:type="character" w:customStyle="1" w:styleId="WW8Num8z0">
    <w:name w:val="WW8Num8z0"/>
    <w:rsid w:val="004610C9"/>
    <w:rPr>
      <w:rFonts w:ascii="Wingdings" w:hAnsi="Wingdings"/>
    </w:rPr>
  </w:style>
  <w:style w:type="character" w:customStyle="1" w:styleId="WW8Num8z1">
    <w:name w:val="WW8Num8z1"/>
    <w:rsid w:val="004610C9"/>
    <w:rPr>
      <w:rFonts w:ascii="Courier New" w:hAnsi="Courier New" w:cs="Courier New"/>
    </w:rPr>
  </w:style>
  <w:style w:type="character" w:customStyle="1" w:styleId="WW8Num8z3">
    <w:name w:val="WW8Num8z3"/>
    <w:rsid w:val="004610C9"/>
    <w:rPr>
      <w:rFonts w:ascii="Symbol" w:hAnsi="Symbol"/>
    </w:rPr>
  </w:style>
  <w:style w:type="character" w:customStyle="1" w:styleId="WW8Num9z0">
    <w:name w:val="WW8Num9z0"/>
    <w:rsid w:val="004610C9"/>
    <w:rPr>
      <w:rFonts w:ascii="Wingdings" w:hAnsi="Wingdings"/>
    </w:rPr>
  </w:style>
  <w:style w:type="character" w:customStyle="1" w:styleId="WW8Num10z0">
    <w:name w:val="WW8Num10z0"/>
    <w:rsid w:val="004610C9"/>
    <w:rPr>
      <w:rFonts w:ascii="Wingdings" w:hAnsi="Wingdings"/>
      <w:sz w:val="22"/>
    </w:rPr>
  </w:style>
  <w:style w:type="character" w:customStyle="1" w:styleId="WW8Num11z0">
    <w:name w:val="WW8Num11z0"/>
    <w:rsid w:val="004610C9"/>
    <w:rPr>
      <w:rFonts w:ascii="Symbol" w:hAnsi="Symbol"/>
    </w:rPr>
  </w:style>
  <w:style w:type="character" w:customStyle="1" w:styleId="WW8Num11z1">
    <w:name w:val="WW8Num11z1"/>
    <w:rsid w:val="004610C9"/>
    <w:rPr>
      <w:rFonts w:ascii="Courier New" w:hAnsi="Courier New" w:cs="Courier New"/>
    </w:rPr>
  </w:style>
  <w:style w:type="character" w:customStyle="1" w:styleId="WW8Num11z2">
    <w:name w:val="WW8Num11z2"/>
    <w:rsid w:val="004610C9"/>
    <w:rPr>
      <w:rFonts w:ascii="Wingdings" w:hAnsi="Wingdings"/>
    </w:rPr>
  </w:style>
  <w:style w:type="character" w:customStyle="1" w:styleId="WW8Num12z0">
    <w:name w:val="WW8Num12z0"/>
    <w:rsid w:val="004610C9"/>
    <w:rPr>
      <w:rFonts w:ascii="Symbol" w:hAnsi="Symbol"/>
    </w:rPr>
  </w:style>
  <w:style w:type="character" w:customStyle="1" w:styleId="WW8Num12z1">
    <w:name w:val="WW8Num12z1"/>
    <w:rsid w:val="004610C9"/>
    <w:rPr>
      <w:rFonts w:ascii="Courier New" w:hAnsi="Courier New" w:cs="Courier New"/>
    </w:rPr>
  </w:style>
  <w:style w:type="character" w:customStyle="1" w:styleId="WW8Num12z2">
    <w:name w:val="WW8Num12z2"/>
    <w:rsid w:val="004610C9"/>
    <w:rPr>
      <w:rFonts w:ascii="Wingdings" w:hAnsi="Wingdings"/>
    </w:rPr>
  </w:style>
  <w:style w:type="character" w:customStyle="1" w:styleId="WW8Num13z0">
    <w:name w:val="WW8Num13z0"/>
    <w:rsid w:val="004610C9"/>
    <w:rPr>
      <w:rFonts w:ascii="Symbol" w:hAnsi="Symbol"/>
    </w:rPr>
  </w:style>
  <w:style w:type="character" w:customStyle="1" w:styleId="WW8Num13z1">
    <w:name w:val="WW8Num13z1"/>
    <w:rsid w:val="004610C9"/>
    <w:rPr>
      <w:rFonts w:ascii="Courier New" w:hAnsi="Courier New" w:cs="Courier New"/>
    </w:rPr>
  </w:style>
  <w:style w:type="character" w:customStyle="1" w:styleId="WW8Num13z2">
    <w:name w:val="WW8Num13z2"/>
    <w:rsid w:val="004610C9"/>
    <w:rPr>
      <w:rFonts w:ascii="Wingdings" w:hAnsi="Wingdings"/>
    </w:rPr>
  </w:style>
  <w:style w:type="character" w:customStyle="1" w:styleId="WW8Num14z0">
    <w:name w:val="WW8Num14z0"/>
    <w:rsid w:val="004610C9"/>
    <w:rPr>
      <w:rFonts w:ascii="Wingdings" w:hAnsi="Wingdings"/>
    </w:rPr>
  </w:style>
  <w:style w:type="character" w:customStyle="1" w:styleId="WW8Num14z3">
    <w:name w:val="WW8Num14z3"/>
    <w:rsid w:val="004610C9"/>
    <w:rPr>
      <w:rFonts w:ascii="Symbol" w:hAnsi="Symbol"/>
    </w:rPr>
  </w:style>
  <w:style w:type="character" w:customStyle="1" w:styleId="WW8Num14z4">
    <w:name w:val="WW8Num14z4"/>
    <w:rsid w:val="004610C9"/>
    <w:rPr>
      <w:rFonts w:ascii="Courier New" w:hAnsi="Courier New"/>
    </w:rPr>
  </w:style>
  <w:style w:type="character" w:customStyle="1" w:styleId="WW8Num15z0">
    <w:name w:val="WW8Num15z0"/>
    <w:rsid w:val="004610C9"/>
    <w:rPr>
      <w:rFonts w:ascii="Symbol" w:hAnsi="Symbol"/>
    </w:rPr>
  </w:style>
  <w:style w:type="character" w:customStyle="1" w:styleId="WW8Num15z1">
    <w:name w:val="WW8Num15z1"/>
    <w:rsid w:val="004610C9"/>
    <w:rPr>
      <w:rFonts w:ascii="Courier New" w:hAnsi="Courier New" w:cs="Courier New"/>
    </w:rPr>
  </w:style>
  <w:style w:type="character" w:customStyle="1" w:styleId="WW8Num15z2">
    <w:name w:val="WW8Num15z2"/>
    <w:rsid w:val="004610C9"/>
    <w:rPr>
      <w:rFonts w:ascii="Wingdings" w:hAnsi="Wingdings"/>
    </w:rPr>
  </w:style>
  <w:style w:type="character" w:customStyle="1" w:styleId="WW8Num16z0">
    <w:name w:val="WW8Num16z0"/>
    <w:rsid w:val="004610C9"/>
    <w:rPr>
      <w:rFonts w:ascii="Wingdings" w:hAnsi="Wingdings"/>
    </w:rPr>
  </w:style>
  <w:style w:type="character" w:customStyle="1" w:styleId="WW8NumSt14z0">
    <w:name w:val="WW8NumSt14z0"/>
    <w:rsid w:val="004610C9"/>
    <w:rPr>
      <w:rFonts w:ascii="Symbol" w:hAnsi="Symbol" w:cs="Times New Roman"/>
    </w:rPr>
  </w:style>
  <w:style w:type="character" w:styleId="Hyperlink">
    <w:name w:val="Hyperlink"/>
    <w:rsid w:val="004610C9"/>
    <w:rPr>
      <w:color w:val="0000FF"/>
      <w:u w:val="single"/>
    </w:rPr>
  </w:style>
  <w:style w:type="character" w:customStyle="1" w:styleId="Heading1Char">
    <w:name w:val="Heading 1 Char"/>
    <w:rsid w:val="004610C9"/>
    <w:rPr>
      <w:rFonts w:ascii="Arial" w:hAnsi="Arial"/>
      <w:b/>
      <w:color w:val="C0C0C0"/>
      <w:kern w:val="1"/>
      <w:sz w:val="28"/>
      <w:lang w:val="en-GB"/>
    </w:rPr>
  </w:style>
  <w:style w:type="paragraph" w:customStyle="1" w:styleId="Heading">
    <w:name w:val="Heading"/>
    <w:basedOn w:val="Normal"/>
    <w:next w:val="BodyText"/>
    <w:rsid w:val="004610C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4610C9"/>
    <w:rPr>
      <w:rFonts w:ascii="Arial" w:hAnsi="Arial"/>
      <w:sz w:val="22"/>
    </w:rPr>
  </w:style>
  <w:style w:type="paragraph" w:styleId="List">
    <w:name w:val="List"/>
    <w:basedOn w:val="BodyText"/>
    <w:rsid w:val="004610C9"/>
    <w:rPr>
      <w:rFonts w:cs="Tahoma"/>
    </w:rPr>
  </w:style>
  <w:style w:type="paragraph" w:styleId="Caption">
    <w:name w:val="caption"/>
    <w:basedOn w:val="Normal"/>
    <w:qFormat/>
    <w:rsid w:val="004610C9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4610C9"/>
    <w:pPr>
      <w:suppressLineNumbers/>
    </w:pPr>
    <w:rPr>
      <w:rFonts w:cs="Tahoma"/>
    </w:rPr>
  </w:style>
  <w:style w:type="paragraph" w:customStyle="1" w:styleId="style12">
    <w:name w:val="style 12"/>
    <w:basedOn w:val="Normal"/>
    <w:rsid w:val="004610C9"/>
    <w:pPr>
      <w:ind w:left="964"/>
    </w:pPr>
    <w:rPr>
      <w:szCs w:val="20"/>
    </w:rPr>
  </w:style>
  <w:style w:type="paragraph" w:customStyle="1" w:styleId="Exprience">
    <w:name w:val="Expérience"/>
    <w:basedOn w:val="Normal"/>
    <w:rsid w:val="004610C9"/>
    <w:pPr>
      <w:tabs>
        <w:tab w:val="left" w:pos="1418"/>
      </w:tabs>
      <w:spacing w:before="240" w:after="120"/>
    </w:pPr>
    <w:rPr>
      <w:szCs w:val="20"/>
    </w:rPr>
  </w:style>
  <w:style w:type="paragraph" w:customStyle="1" w:styleId="Soustitre">
    <w:name w:val="Sous titre"/>
    <w:basedOn w:val="Heading2"/>
    <w:rsid w:val="004610C9"/>
    <w:pPr>
      <w:tabs>
        <w:tab w:val="clear" w:pos="0"/>
      </w:tabs>
      <w:spacing w:before="120" w:after="120"/>
      <w:ind w:left="360" w:firstLine="0"/>
    </w:pPr>
    <w:rPr>
      <w:bCs w:val="0"/>
      <w:iCs w:val="0"/>
      <w:color w:val="0000FF"/>
      <w:sz w:val="20"/>
      <w:szCs w:val="20"/>
      <w:lang w:val="en-US"/>
    </w:rPr>
  </w:style>
  <w:style w:type="paragraph" w:customStyle="1" w:styleId="Comptences">
    <w:name w:val="Compétences"/>
    <w:basedOn w:val="style12"/>
    <w:rsid w:val="004610C9"/>
    <w:pPr>
      <w:tabs>
        <w:tab w:val="left" w:pos="993"/>
        <w:tab w:val="num" w:pos="1260"/>
      </w:tabs>
      <w:spacing w:before="60"/>
      <w:ind w:left="993" w:hanging="357"/>
      <w:jc w:val="both"/>
    </w:pPr>
  </w:style>
  <w:style w:type="paragraph" w:customStyle="1" w:styleId="STUTitre">
    <w:name w:val="STUTitre"/>
    <w:basedOn w:val="Normal"/>
    <w:rsid w:val="004610C9"/>
    <w:pPr>
      <w:spacing w:before="120" w:after="60"/>
      <w:ind w:left="34"/>
    </w:pPr>
    <w:rPr>
      <w:b/>
      <w:sz w:val="20"/>
      <w:szCs w:val="20"/>
      <w:lang w:val="en-AU"/>
    </w:rPr>
  </w:style>
  <w:style w:type="paragraph" w:customStyle="1" w:styleId="STUInformation">
    <w:name w:val="STUInformation"/>
    <w:basedOn w:val="Normal"/>
    <w:rsid w:val="004610C9"/>
    <w:pPr>
      <w:tabs>
        <w:tab w:val="left" w:pos="1985"/>
      </w:tabs>
      <w:ind w:left="34"/>
    </w:pPr>
    <w:rPr>
      <w:sz w:val="20"/>
      <w:szCs w:val="20"/>
      <w:lang w:val="en-AU"/>
    </w:rPr>
  </w:style>
  <w:style w:type="paragraph" w:customStyle="1" w:styleId="dtailexprience">
    <w:name w:val="détail expérience"/>
    <w:basedOn w:val="Normal"/>
    <w:rsid w:val="004610C9"/>
    <w:pPr>
      <w:tabs>
        <w:tab w:val="num" w:pos="360"/>
        <w:tab w:val="left" w:pos="1843"/>
      </w:tabs>
      <w:ind w:left="1843" w:hanging="283"/>
      <w:jc w:val="both"/>
    </w:pPr>
    <w:rPr>
      <w:sz w:val="20"/>
      <w:szCs w:val="20"/>
    </w:rPr>
  </w:style>
  <w:style w:type="paragraph" w:customStyle="1" w:styleId="Exemple">
    <w:name w:val="Exemple"/>
    <w:basedOn w:val="Normal"/>
    <w:rsid w:val="004610C9"/>
    <w:pPr>
      <w:spacing w:before="80"/>
      <w:ind w:left="1985"/>
    </w:pPr>
    <w:rPr>
      <w:i/>
      <w:iCs/>
      <w:szCs w:val="20"/>
    </w:rPr>
  </w:style>
  <w:style w:type="paragraph" w:customStyle="1" w:styleId="STUHeader">
    <w:name w:val="STUHeader"/>
    <w:basedOn w:val="Normal"/>
    <w:rsid w:val="004610C9"/>
    <w:pPr>
      <w:tabs>
        <w:tab w:val="right" w:pos="10274"/>
      </w:tabs>
    </w:pPr>
    <w:rPr>
      <w:sz w:val="20"/>
      <w:szCs w:val="20"/>
      <w:lang w:val="en-AU"/>
    </w:rPr>
  </w:style>
  <w:style w:type="paragraph" w:styleId="BodyText2">
    <w:name w:val="Body Text 2"/>
    <w:basedOn w:val="Normal"/>
    <w:rsid w:val="004610C9"/>
    <w:pPr>
      <w:tabs>
        <w:tab w:val="left" w:pos="-270"/>
        <w:tab w:val="left" w:pos="270"/>
      </w:tabs>
      <w:ind w:right="-36"/>
    </w:pPr>
    <w:rPr>
      <w:rFonts w:ascii="Arial" w:hAnsi="Arial"/>
      <w:sz w:val="22"/>
      <w:szCs w:val="20"/>
      <w:lang w:val="en-US"/>
    </w:rPr>
  </w:style>
  <w:style w:type="paragraph" w:customStyle="1" w:styleId="Framecontents">
    <w:name w:val="Frame contents"/>
    <w:basedOn w:val="BodyText"/>
    <w:rsid w:val="004610C9"/>
  </w:style>
  <w:style w:type="paragraph" w:styleId="ListParagraph">
    <w:name w:val="List Paragraph"/>
    <w:basedOn w:val="Normal"/>
    <w:qFormat/>
    <w:rsid w:val="000679E7"/>
    <w:pPr>
      <w:ind w:left="720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1AE82-2F27-4AC4-80A3-F216C821C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 - Anil Jain</vt:lpstr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 - Anil Jain</dc:title>
  <dc:subject>Résumé - Anil Jain</dc:subject>
  <dc:creator>Anil Jain</dc:creator>
  <cp:keywords/>
  <cp:lastModifiedBy>l0495</cp:lastModifiedBy>
  <cp:revision>12</cp:revision>
  <cp:lastPrinted>2011-01-26T12:33:00Z</cp:lastPrinted>
  <dcterms:created xsi:type="dcterms:W3CDTF">2015-04-15T06:56:00Z</dcterms:created>
  <dcterms:modified xsi:type="dcterms:W3CDTF">2015-08-06T09:08:00Z</dcterms:modified>
</cp:coreProperties>
</file>