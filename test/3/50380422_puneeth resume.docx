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F25" w:rsidRDefault="00196F25" w:rsidP="004F71F9">
      <w:pPr>
        <w:pStyle w:val="Header"/>
        <w:tabs>
          <w:tab w:val="left" w:pos="720"/>
        </w:tabs>
        <w:jc w:val="center"/>
        <w:rPr>
          <w:rFonts w:ascii="New Century Schoolbook" w:hAnsi="New Century Schoolbook" w:cs="Arial"/>
          <w:b/>
          <w:bCs/>
          <w:sz w:val="28"/>
          <w:szCs w:val="28"/>
          <w:u w:val="single"/>
        </w:rPr>
      </w:pPr>
      <w:r w:rsidRPr="004F71F9">
        <w:rPr>
          <w:rFonts w:ascii="New Century Schoolbook" w:hAnsi="New Century Schoolbook" w:cs="Arial"/>
          <w:b/>
          <w:bCs/>
          <w:sz w:val="28"/>
          <w:szCs w:val="28"/>
          <w:u w:val="single"/>
        </w:rPr>
        <w:t>RESUME</w:t>
      </w:r>
    </w:p>
    <w:p w:rsidR="00196F25" w:rsidRPr="004F71F9" w:rsidRDefault="00196F25" w:rsidP="004F71F9">
      <w:pPr>
        <w:pStyle w:val="Header"/>
        <w:tabs>
          <w:tab w:val="left" w:pos="720"/>
        </w:tabs>
        <w:jc w:val="center"/>
        <w:rPr>
          <w:rFonts w:ascii="New Century Schoolbook" w:hAnsi="New Century Schoolbook" w:cs="Arial"/>
          <w:b/>
          <w:bCs/>
          <w:sz w:val="28"/>
          <w:szCs w:val="28"/>
          <w:u w:val="single"/>
        </w:rPr>
      </w:pPr>
    </w:p>
    <w:p w:rsidR="00196F25" w:rsidRPr="00C27B51" w:rsidRDefault="00196F25" w:rsidP="007A4776">
      <w:pPr>
        <w:pStyle w:val="Header"/>
        <w:tabs>
          <w:tab w:val="left" w:pos="720"/>
        </w:tabs>
        <w:rPr>
          <w:rFonts w:ascii="New Century Schoolbook" w:hAnsi="New Century Schoolbook" w:cs="Arial"/>
          <w:b/>
          <w:bCs/>
          <w:sz w:val="28"/>
          <w:szCs w:val="28"/>
        </w:rPr>
      </w:pPr>
      <w:r>
        <w:rPr>
          <w:noProof/>
          <w:lang w:eastAsia="en-US"/>
        </w:rPr>
        <w:pict>
          <v:shape id="_x0000_s1026" type="#_x0000_t75" style="position:absolute;margin-left:412.5pt;margin-top:10.9pt;width:95.05pt;height:121.9pt;z-index:251659776" filled="t" fillcolor="black" stroked="t" strokeweight="1pt">
            <v:imagedata r:id="rId7" o:title=""/>
          </v:shape>
        </w:pict>
      </w:r>
      <w:r>
        <w:rPr>
          <w:rFonts w:ascii="New Century Schoolbook" w:hAnsi="New Century Schoolbook" w:cs="Arial"/>
          <w:b/>
          <w:bCs/>
          <w:sz w:val="28"/>
          <w:szCs w:val="28"/>
        </w:rPr>
        <w:t xml:space="preserve">Puneeth.M.Bhat                                                            </w:t>
      </w:r>
    </w:p>
    <w:p w:rsidR="00196F25" w:rsidRPr="00EE01A7" w:rsidRDefault="00196F25" w:rsidP="007A4776">
      <w:pPr>
        <w:pStyle w:val="Header"/>
        <w:tabs>
          <w:tab w:val="left" w:pos="720"/>
        </w:tabs>
        <w:rPr>
          <w:rFonts w:ascii="Times New Roman" w:hAnsi="Times New Roman" w:cs="Times New Roman"/>
          <w:sz w:val="16"/>
          <w:szCs w:val="16"/>
        </w:rPr>
      </w:pPr>
    </w:p>
    <w:p w:rsidR="00196F25" w:rsidRDefault="00196F25" w:rsidP="00CE5C89">
      <w:pPr>
        <w:pStyle w:val="Header"/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C27B51">
        <w:rPr>
          <w:rFonts w:ascii="Times New Roman" w:hAnsi="Times New Roman" w:cs="Times New Roman"/>
          <w:sz w:val="28"/>
          <w:szCs w:val="28"/>
        </w:rPr>
        <w:t>D/No</w:t>
      </w:r>
      <w:r>
        <w:rPr>
          <w:rFonts w:ascii="Times New Roman" w:hAnsi="Times New Roman" w:cs="Times New Roman"/>
          <w:sz w:val="28"/>
          <w:szCs w:val="28"/>
        </w:rPr>
        <w:t xml:space="preserve"> 9-128/1</w:t>
      </w:r>
    </w:p>
    <w:p w:rsidR="00196F25" w:rsidRPr="004F71F9" w:rsidRDefault="00196F25" w:rsidP="00CE5C89">
      <w:pPr>
        <w:pStyle w:val="Header"/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“Vishwas”, Kuntalpady    </w:t>
      </w:r>
    </w:p>
    <w:p w:rsidR="00196F25" w:rsidRDefault="00196F25" w:rsidP="00CE5C89">
      <w:pPr>
        <w:pStyle w:val="Header"/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Shakthinagar</w:t>
      </w:r>
    </w:p>
    <w:p w:rsidR="00196F25" w:rsidRDefault="00196F25" w:rsidP="00CE5C89">
      <w:pPr>
        <w:pStyle w:val="Header"/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Mangalore-575016</w:t>
      </w:r>
    </w:p>
    <w:p w:rsidR="00196F25" w:rsidRDefault="00196F25" w:rsidP="00CE5C89">
      <w:pPr>
        <w:pStyle w:val="Header"/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Karnataka</w:t>
      </w:r>
    </w:p>
    <w:p w:rsidR="00196F25" w:rsidRDefault="00196F25" w:rsidP="00CE5C89">
      <w:pPr>
        <w:pStyle w:val="Header"/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Mob-9886748162</w:t>
      </w:r>
    </w:p>
    <w:p w:rsidR="00196F25" w:rsidRDefault="00196F25" w:rsidP="00CE5C89">
      <w:pPr>
        <w:pStyle w:val="Header"/>
        <w:tabs>
          <w:tab w:val="left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Puneethm1982@gmail.com</w:t>
      </w:r>
    </w:p>
    <w:p w:rsidR="00196F25" w:rsidRPr="00EE01A7" w:rsidRDefault="00196F25" w:rsidP="005B082A">
      <w:pPr>
        <w:pStyle w:val="Header"/>
        <w:tabs>
          <w:tab w:val="left" w:pos="72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196F25" w:rsidRPr="005B082A" w:rsidRDefault="00196F25" w:rsidP="005B082A">
      <w:pPr>
        <w:pBdr>
          <w:top w:val="single" w:sz="12" w:space="31" w:color="auto"/>
        </w:pBdr>
        <w:tabs>
          <w:tab w:val="left" w:pos="3505"/>
        </w:tabs>
        <w:autoSpaceDE w:val="0"/>
        <w:jc w:val="both"/>
        <w:rPr>
          <w:rFonts w:ascii="Century Gothic" w:hAnsi="Century Gothic" w:cs="Arial"/>
          <w:sz w:val="18"/>
        </w:rPr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.6pt;margin-top:26.3pt;width:540.45pt;height:29.5pt;z-index:251654656;mso-wrap-distance-left:9.05pt;mso-wrap-distance-right:9.05pt" fillcolor="silver" strokecolor="silver" strokeweight=".5pt">
            <v:fill color2="#3f3f3f"/>
            <v:stroke color2="#3f3f3f"/>
            <v:shadow on="t"/>
            <v:textbox style="mso-next-textbox:#_x0000_s1027" inset="7.45pt,3.85pt,7.45pt,3.85pt">
              <w:txbxContent>
                <w:p w:rsidR="00196F25" w:rsidRPr="003603D0" w:rsidRDefault="00196F25" w:rsidP="007A4776">
                  <w:pPr>
                    <w:pStyle w:val="Heading6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603D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Career Objective:   </w:t>
                  </w:r>
                </w:p>
              </w:txbxContent>
            </v:textbox>
          </v:shape>
        </w:pict>
      </w:r>
    </w:p>
    <w:p w:rsidR="00196F25" w:rsidRDefault="00196F25" w:rsidP="005B082A">
      <w:pPr>
        <w:pBdr>
          <w:top w:val="single" w:sz="12" w:space="31" w:color="auto"/>
        </w:pBdr>
        <w:tabs>
          <w:tab w:val="left" w:pos="3505"/>
        </w:tabs>
        <w:autoSpaceDE w:val="0"/>
        <w:jc w:val="both"/>
        <w:rPr>
          <w:rFonts w:ascii="Century Gothic" w:hAnsi="Century Gothic" w:cs="Arial"/>
          <w:b/>
          <w:bCs/>
          <w:sz w:val="20"/>
        </w:rPr>
      </w:pPr>
    </w:p>
    <w:p w:rsidR="00196F25" w:rsidRDefault="00196F25" w:rsidP="005B082A">
      <w:pPr>
        <w:pBdr>
          <w:top w:val="single" w:sz="12" w:space="31" w:color="auto"/>
        </w:pBdr>
        <w:tabs>
          <w:tab w:val="left" w:pos="3505"/>
        </w:tabs>
        <w:autoSpaceDE w:val="0"/>
        <w:jc w:val="both"/>
        <w:rPr>
          <w:rFonts w:ascii="Times New Roman" w:hAnsi="Times New Roman" w:cs="Times New Roman"/>
          <w:bCs/>
          <w:szCs w:val="24"/>
        </w:rPr>
      </w:pPr>
    </w:p>
    <w:p w:rsidR="00196F25" w:rsidRPr="00204B94" w:rsidRDefault="00196F25" w:rsidP="005B082A">
      <w:pPr>
        <w:pBdr>
          <w:top w:val="single" w:sz="12" w:space="31" w:color="auto"/>
        </w:pBdr>
        <w:tabs>
          <w:tab w:val="left" w:pos="3505"/>
        </w:tabs>
        <w:autoSpaceDE w:val="0"/>
        <w:jc w:val="both"/>
        <w:rPr>
          <w:rFonts w:ascii="Times New Roman" w:hAnsi="Times New Roman" w:cs="Times New Roman"/>
          <w:bCs/>
          <w:sz w:val="10"/>
          <w:szCs w:val="10"/>
        </w:rPr>
      </w:pPr>
    </w:p>
    <w:p w:rsidR="00196F25" w:rsidRDefault="00196F25" w:rsidP="005B082A">
      <w:pPr>
        <w:pBdr>
          <w:top w:val="single" w:sz="12" w:space="31" w:color="auto"/>
        </w:pBdr>
        <w:tabs>
          <w:tab w:val="left" w:pos="3505"/>
        </w:tabs>
        <w:autoSpaceDE w:val="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      </w:t>
      </w:r>
      <w:r w:rsidRPr="008D74F6">
        <w:rPr>
          <w:rFonts w:ascii="Times New Roman" w:hAnsi="Times New Roman" w:cs="Times New Roman"/>
          <w:bCs/>
          <w:szCs w:val="24"/>
        </w:rPr>
        <w:t>To work towards accomplishing the best in terms of productivity in a</w:t>
      </w:r>
      <w:r>
        <w:rPr>
          <w:rFonts w:ascii="Times New Roman" w:hAnsi="Times New Roman" w:cs="Times New Roman"/>
          <w:bCs/>
          <w:szCs w:val="24"/>
        </w:rPr>
        <w:t xml:space="preserve"> customer oriented industry by m</w:t>
      </w:r>
      <w:r w:rsidRPr="008D74F6">
        <w:rPr>
          <w:rFonts w:ascii="Times New Roman" w:hAnsi="Times New Roman" w:cs="Times New Roman"/>
          <w:bCs/>
          <w:szCs w:val="24"/>
        </w:rPr>
        <w:t>otivating people in doing things right, be able to set benchmarks for others to follow and also to gain relevant industrial exposure so as to grow career-wise.</w:t>
      </w:r>
    </w:p>
    <w:p w:rsidR="00196F25" w:rsidRDefault="00196F25" w:rsidP="005B082A">
      <w:pPr>
        <w:pBdr>
          <w:top w:val="single" w:sz="12" w:space="31" w:color="auto"/>
        </w:pBdr>
        <w:tabs>
          <w:tab w:val="left" w:pos="3505"/>
        </w:tabs>
        <w:autoSpaceDE w:val="0"/>
        <w:jc w:val="both"/>
        <w:rPr>
          <w:rFonts w:ascii="Times New Roman" w:hAnsi="Times New Roman" w:cs="Times New Roman"/>
          <w:bCs/>
          <w:szCs w:val="24"/>
        </w:rPr>
      </w:pPr>
    </w:p>
    <w:p w:rsidR="00196F25" w:rsidRDefault="00196F25" w:rsidP="005B082A">
      <w:pPr>
        <w:pBdr>
          <w:top w:val="single" w:sz="12" w:space="31" w:color="auto"/>
        </w:pBdr>
        <w:tabs>
          <w:tab w:val="left" w:pos="3505"/>
        </w:tabs>
        <w:autoSpaceDE w:val="0"/>
        <w:jc w:val="both"/>
        <w:rPr>
          <w:rFonts w:ascii="Times New Roman" w:hAnsi="Times New Roman" w:cs="Times New Roman"/>
          <w:bCs/>
          <w:szCs w:val="24"/>
        </w:rPr>
      </w:pPr>
    </w:p>
    <w:p w:rsidR="00196F25" w:rsidRDefault="00196F25" w:rsidP="005B082A">
      <w:pPr>
        <w:pBdr>
          <w:top w:val="single" w:sz="12" w:space="31" w:color="auto"/>
        </w:pBdr>
        <w:tabs>
          <w:tab w:val="left" w:pos="3505"/>
        </w:tabs>
        <w:autoSpaceDE w:val="0"/>
        <w:jc w:val="both"/>
      </w:pPr>
      <w:r>
        <w:rPr>
          <w:noProof/>
          <w:lang w:eastAsia="en-US"/>
        </w:rPr>
      </w:r>
      <w:r>
        <w:pict>
          <v:rect id="_x0000_s1028" style="width:540.45pt;height:23.9pt;mso-position-horizontal-relative:char;mso-position-vertical-relative:line;v-text-anchor:middle" fillcolor="#666" strokecolor="#666" strokeweight="1pt">
            <v:fill color2="#ccc" angle="-45" focus="-50%" type="gradient"/>
            <v:stroke joinstyle="round"/>
            <v:shadow on="t" color="#7f7f7f" opacity=".5"/>
            <v:textbox style="mso-next-textbox:#_x0000_s1028">
              <w:txbxContent>
                <w:p w:rsidR="00196F25" w:rsidRPr="003603D0" w:rsidRDefault="00196F25" w:rsidP="007A477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603D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Strength:</w:t>
                  </w:r>
                </w:p>
              </w:txbxContent>
            </v:textbox>
            <w10:anchorlock/>
          </v:rect>
        </w:pict>
      </w:r>
    </w:p>
    <w:p w:rsidR="00196F25" w:rsidRPr="008D74F6" w:rsidRDefault="00196F25" w:rsidP="005B082A">
      <w:pPr>
        <w:pBdr>
          <w:top w:val="single" w:sz="12" w:space="31" w:color="auto"/>
        </w:pBdr>
        <w:tabs>
          <w:tab w:val="left" w:pos="3505"/>
        </w:tabs>
        <w:autoSpaceDE w:val="0"/>
        <w:jc w:val="both"/>
        <w:rPr>
          <w:rFonts w:ascii="Times New Roman" w:hAnsi="Times New Roman" w:cs="Times New Roman"/>
          <w:bCs/>
          <w:szCs w:val="24"/>
        </w:rPr>
      </w:pPr>
    </w:p>
    <w:p w:rsidR="00196F25" w:rsidRDefault="00196F25" w:rsidP="005B082A">
      <w:pPr>
        <w:pBdr>
          <w:top w:val="single" w:sz="12" w:space="31" w:color="auto"/>
        </w:pBdr>
        <w:tabs>
          <w:tab w:val="left" w:pos="3505"/>
        </w:tabs>
        <w:autoSpaceDE w:val="0"/>
        <w:jc w:val="both"/>
        <w:rPr>
          <w:rFonts w:ascii="Century Gothic" w:hAnsi="Century Gothic" w:cs="Arial"/>
          <w:b/>
          <w:bCs/>
          <w:sz w:val="20"/>
        </w:rPr>
      </w:pPr>
    </w:p>
    <w:p w:rsidR="00196F25" w:rsidRPr="00C27B51" w:rsidRDefault="00196F25" w:rsidP="005B082A">
      <w:pPr>
        <w:pBdr>
          <w:top w:val="single" w:sz="12" w:space="31" w:color="auto"/>
        </w:pBdr>
        <w:tabs>
          <w:tab w:val="left" w:pos="3505"/>
        </w:tabs>
        <w:autoSpaceDE w:val="0"/>
        <w:jc w:val="both"/>
        <w:rPr>
          <w:rFonts w:ascii="Times New Roman" w:hAnsi="Times New Roman" w:cs="Times New Roman"/>
          <w:szCs w:val="24"/>
        </w:rPr>
      </w:pPr>
      <w:r w:rsidRPr="003603D0"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zCs w:val="24"/>
        </w:rPr>
        <w:t>Go getter, Flexible and V</w:t>
      </w:r>
      <w:r w:rsidRPr="00C27B51">
        <w:rPr>
          <w:rFonts w:ascii="Times New Roman" w:hAnsi="Times New Roman" w:cs="Times New Roman"/>
          <w:szCs w:val="24"/>
        </w:rPr>
        <w:t>ersatile t</w:t>
      </w:r>
      <w:r>
        <w:rPr>
          <w:rFonts w:ascii="Times New Roman" w:hAnsi="Times New Roman" w:cs="Times New Roman"/>
          <w:szCs w:val="24"/>
        </w:rPr>
        <w:t>eam player, willing to take on Challenging roles &amp; T</w:t>
      </w:r>
      <w:r w:rsidRPr="00C27B51">
        <w:rPr>
          <w:rFonts w:ascii="Times New Roman" w:hAnsi="Times New Roman" w:cs="Times New Roman"/>
          <w:szCs w:val="24"/>
        </w:rPr>
        <w:t>ough assignments, Excellent Interpersonal skills, People Management, People Motivation and Proactive Decision-maker</w:t>
      </w:r>
      <w:r>
        <w:rPr>
          <w:rFonts w:ascii="Times New Roman" w:hAnsi="Times New Roman" w:cs="Times New Roman"/>
          <w:szCs w:val="24"/>
        </w:rPr>
        <w:t>.</w:t>
      </w:r>
    </w:p>
    <w:p w:rsidR="00196F25" w:rsidRDefault="00196F25" w:rsidP="005B082A">
      <w:pPr>
        <w:pBdr>
          <w:top w:val="single" w:sz="12" w:space="31" w:color="auto"/>
        </w:pBdr>
        <w:tabs>
          <w:tab w:val="left" w:pos="3505"/>
        </w:tabs>
        <w:autoSpaceDE w:val="0"/>
        <w:jc w:val="both"/>
        <w:rPr>
          <w:rFonts w:ascii="Century Gothic" w:hAnsi="Century Gothic" w:cs="Arial"/>
          <w:b/>
          <w:bCs/>
          <w:sz w:val="20"/>
        </w:rPr>
      </w:pPr>
    </w:p>
    <w:p w:rsidR="00196F25" w:rsidRDefault="00196F25" w:rsidP="007A4776">
      <w:pPr>
        <w:rPr>
          <w:rFonts w:ascii="New Century Schoolbook" w:hAnsi="New Century Schoolbook"/>
          <w:b/>
          <w:bCs/>
          <w:iCs/>
          <w:szCs w:val="27"/>
        </w:rPr>
      </w:pPr>
    </w:p>
    <w:p w:rsidR="00196F25" w:rsidRDefault="00196F25" w:rsidP="007A4776">
      <w:pPr>
        <w:rPr>
          <w:rFonts w:ascii="New Century Schoolbook" w:hAnsi="New Century Schoolbook"/>
          <w:b/>
          <w:bCs/>
          <w:iCs/>
          <w:szCs w:val="27"/>
        </w:rPr>
      </w:pPr>
      <w:r>
        <w:rPr>
          <w:noProof/>
          <w:lang w:eastAsia="en-US"/>
        </w:rPr>
        <w:pict>
          <v:shape id="_x0000_s1029" type="#_x0000_t202" style="position:absolute;margin-left:.3pt;margin-top:11.2pt;width:540.45pt;height:23.1pt;z-index:251655680;mso-wrap-distance-left:9.05pt;mso-wrap-distance-right:9.05pt" fillcolor="silver" strokecolor="silver" strokeweight=".5pt">
            <v:fill color2="#3f3f3f"/>
            <v:stroke color2="#3f3f3f"/>
            <v:shadow on="t"/>
            <v:textbox style="mso-next-textbox:#_x0000_s1029" inset="7.45pt,3.85pt,7.45pt,3.85pt">
              <w:txbxContent>
                <w:p w:rsidR="00196F25" w:rsidRPr="003603D0" w:rsidRDefault="00196F25" w:rsidP="007A4776">
                  <w:pPr>
                    <w:pStyle w:val="Heading6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603D0">
                    <w:rPr>
                      <w:rFonts w:ascii="Times New Roman" w:hAnsi="Times New Roman" w:cs="Times New Roman"/>
                      <w:sz w:val="28"/>
                      <w:szCs w:val="28"/>
                    </w:rPr>
                    <w:t>Professional Competencies:</w:t>
                  </w:r>
                </w:p>
                <w:p w:rsidR="00196F25" w:rsidRPr="007E0D54" w:rsidRDefault="00196F25" w:rsidP="007A4776"/>
              </w:txbxContent>
            </v:textbox>
          </v:shape>
        </w:pict>
      </w:r>
    </w:p>
    <w:p w:rsidR="00196F25" w:rsidRDefault="00196F25" w:rsidP="007A4776">
      <w:pPr>
        <w:spacing w:line="360" w:lineRule="auto"/>
        <w:ind w:left="360"/>
        <w:rPr>
          <w:rFonts w:ascii="New Century Schoolbook" w:hAnsi="New Century Schoolbook"/>
          <w:bCs/>
          <w:iCs/>
          <w:szCs w:val="27"/>
        </w:rPr>
      </w:pPr>
    </w:p>
    <w:p w:rsidR="00196F25" w:rsidRDefault="00196F25" w:rsidP="007A4776">
      <w:pPr>
        <w:spacing w:line="360" w:lineRule="auto"/>
        <w:ind w:left="720"/>
        <w:rPr>
          <w:rFonts w:ascii="New Century Schoolbook" w:hAnsi="New Century Schoolbook"/>
          <w:bCs/>
          <w:iCs/>
          <w:szCs w:val="27"/>
        </w:rPr>
      </w:pPr>
    </w:p>
    <w:p w:rsidR="00196F25" w:rsidRPr="00204B94" w:rsidRDefault="00196F25" w:rsidP="007A4776">
      <w:pPr>
        <w:spacing w:line="360" w:lineRule="auto"/>
        <w:ind w:left="720"/>
        <w:rPr>
          <w:rFonts w:ascii="New Century Schoolbook" w:hAnsi="New Century Schoolbook"/>
          <w:bCs/>
          <w:iCs/>
          <w:sz w:val="8"/>
          <w:szCs w:val="7"/>
        </w:rPr>
      </w:pPr>
    </w:p>
    <w:p w:rsidR="00196F25" w:rsidRPr="003603D0" w:rsidRDefault="00196F25" w:rsidP="007A477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iCs/>
          <w:szCs w:val="27"/>
        </w:rPr>
      </w:pPr>
      <w:r w:rsidRPr="003603D0">
        <w:rPr>
          <w:rFonts w:ascii="Times New Roman" w:hAnsi="Times New Roman" w:cs="Times New Roman"/>
          <w:bCs/>
          <w:iCs/>
          <w:szCs w:val="27"/>
        </w:rPr>
        <w:t>High Organizational Skills.</w:t>
      </w:r>
    </w:p>
    <w:p w:rsidR="00196F25" w:rsidRPr="003603D0" w:rsidRDefault="00196F25" w:rsidP="007A477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iCs/>
          <w:szCs w:val="27"/>
        </w:rPr>
      </w:pPr>
      <w:r w:rsidRPr="003603D0">
        <w:rPr>
          <w:rFonts w:ascii="Times New Roman" w:hAnsi="Times New Roman" w:cs="Times New Roman"/>
          <w:bCs/>
          <w:iCs/>
          <w:szCs w:val="27"/>
        </w:rPr>
        <w:t>Good Listener and Communicator.</w:t>
      </w:r>
    </w:p>
    <w:p w:rsidR="00196F25" w:rsidRPr="003603D0" w:rsidRDefault="00196F25" w:rsidP="007A477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iCs/>
          <w:szCs w:val="27"/>
        </w:rPr>
      </w:pPr>
      <w:r w:rsidRPr="003603D0">
        <w:rPr>
          <w:rFonts w:ascii="Times New Roman" w:hAnsi="Times New Roman" w:cs="Times New Roman"/>
          <w:bCs/>
          <w:iCs/>
          <w:szCs w:val="27"/>
        </w:rPr>
        <w:t>Can work as a Key Member of a Team.</w:t>
      </w:r>
    </w:p>
    <w:p w:rsidR="00196F25" w:rsidRPr="003603D0" w:rsidRDefault="00196F25" w:rsidP="007A477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iCs/>
          <w:szCs w:val="27"/>
        </w:rPr>
      </w:pPr>
      <w:r w:rsidRPr="003603D0">
        <w:rPr>
          <w:rFonts w:ascii="Times New Roman" w:hAnsi="Times New Roman" w:cs="Times New Roman"/>
          <w:bCs/>
          <w:iCs/>
          <w:szCs w:val="27"/>
        </w:rPr>
        <w:t>Commitment to Personal and Professional Growth.</w:t>
      </w:r>
    </w:p>
    <w:p w:rsidR="00196F25" w:rsidRPr="003603D0" w:rsidRDefault="00196F25" w:rsidP="007A477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3603D0">
        <w:rPr>
          <w:rFonts w:ascii="Times New Roman" w:hAnsi="Times New Roman" w:cs="Times New Roman"/>
        </w:rPr>
        <w:t>Presentation and Training Skills</w:t>
      </w:r>
      <w:r w:rsidRPr="003603D0">
        <w:rPr>
          <w:rFonts w:ascii="Times New Roman" w:hAnsi="Times New Roman" w:cs="Times New Roman"/>
          <w:u w:val="single"/>
        </w:rPr>
        <w:t>.</w:t>
      </w:r>
    </w:p>
    <w:p w:rsidR="00196F25" w:rsidRPr="003603D0" w:rsidRDefault="00196F25" w:rsidP="007A477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3603D0">
        <w:rPr>
          <w:rFonts w:ascii="Times New Roman" w:hAnsi="Times New Roman" w:cs="Times New Roman"/>
        </w:rPr>
        <w:t>Maintaining better Customer Relationship.</w:t>
      </w:r>
    </w:p>
    <w:p w:rsidR="00196F25" w:rsidRPr="003603D0" w:rsidRDefault="00196F25" w:rsidP="007A477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u w:val="single"/>
        </w:rPr>
      </w:pPr>
      <w:r w:rsidRPr="003603D0">
        <w:rPr>
          <w:rFonts w:ascii="Times New Roman" w:hAnsi="Times New Roman" w:cs="Times New Roman"/>
        </w:rPr>
        <w:t>Dedication and Hard Working.</w:t>
      </w:r>
    </w:p>
    <w:p w:rsidR="00196F25" w:rsidRPr="003603D0" w:rsidRDefault="00196F25" w:rsidP="007A477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603D0">
        <w:rPr>
          <w:rFonts w:ascii="Times New Roman" w:hAnsi="Times New Roman" w:cs="Times New Roman"/>
        </w:rPr>
        <w:t>Excellence in Target Settings.</w:t>
      </w:r>
    </w:p>
    <w:p w:rsidR="00196F25" w:rsidRDefault="00196F25" w:rsidP="007A477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196F25" w:rsidRPr="00204B94" w:rsidRDefault="00196F25" w:rsidP="007A4776">
      <w:pPr>
        <w:pStyle w:val="ListParagraph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196F25" w:rsidRDefault="00196F25" w:rsidP="007A477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196F25" w:rsidRPr="007A09E2" w:rsidRDefault="00196F25" w:rsidP="007A09E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/>
        </w:rPr>
        <w:pict>
          <v:shape id="_x0000_s1030" type="#_x0000_t202" style="position:absolute;left:0;text-align:left;margin-left:.3pt;margin-top:-14.5pt;width:546.25pt;height:24.25pt;z-index:251656704;mso-wrap-distance-left:9.05pt;mso-wrap-distance-right:9.05pt" fillcolor="silver" strokecolor="silver" strokeweight=".5pt">
            <v:fill color2="#3f3f3f"/>
            <v:stroke color2="#3f3f3f"/>
            <v:shadow on="t"/>
            <v:textbox inset="7.45pt,3.85pt,7.45pt,3.85pt">
              <w:txbxContent>
                <w:p w:rsidR="00196F25" w:rsidRPr="003603D0" w:rsidRDefault="00196F25" w:rsidP="000C7E3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603D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Professional Experience:</w:t>
                  </w:r>
                </w:p>
                <w:p w:rsidR="00196F25" w:rsidRDefault="00196F25" w:rsidP="007A4776">
                  <w:pPr>
                    <w:pStyle w:val="Heading6"/>
                    <w:numPr>
                      <w:ilvl w:val="5"/>
                      <w:numId w:val="2"/>
                    </w:numPr>
                    <w:tabs>
                      <w:tab w:val="clear" w:pos="0"/>
                      <w:tab w:val="num" w:pos="792"/>
                    </w:tabs>
                    <w:suppressAutoHyphens/>
                    <w:autoSpaceDE/>
                    <w:ind w:left="792" w:hanging="1152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:    </w:t>
                  </w:r>
                </w:p>
              </w:txbxContent>
            </v:textbox>
          </v:shape>
        </w:pict>
      </w:r>
    </w:p>
    <w:p w:rsidR="00196F25" w:rsidRPr="00757A6C" w:rsidRDefault="00196F25" w:rsidP="00357834">
      <w:pPr>
        <w:pStyle w:val="BodyTextIndent2"/>
        <w:spacing w:line="360" w:lineRule="auto"/>
        <w:ind w:left="0" w:firstLine="0"/>
        <w:jc w:val="center"/>
        <w:rPr>
          <w:rFonts w:ascii="Times New Roman" w:hAnsi="Times New Roman" w:cs="Times New Roman"/>
          <w:bCs w:val="0"/>
          <w:sz w:val="28"/>
          <w:szCs w:val="28"/>
        </w:rPr>
      </w:pPr>
      <w:r w:rsidRPr="00757A6C">
        <w:rPr>
          <w:rFonts w:ascii="Times New Roman" w:hAnsi="Times New Roman" w:cs="Times New Roman"/>
          <w:bCs w:val="0"/>
          <w:sz w:val="28"/>
          <w:szCs w:val="28"/>
        </w:rPr>
        <w:t>EXIDE LIFE</w:t>
      </w:r>
    </w:p>
    <w:p w:rsidR="00196F25" w:rsidRPr="00757A6C" w:rsidRDefault="00196F25" w:rsidP="00357834">
      <w:pPr>
        <w:pStyle w:val="BodyTextIndent2"/>
        <w:spacing w:line="360" w:lineRule="auto"/>
        <w:ind w:left="0" w:firstLine="0"/>
        <w:jc w:val="center"/>
        <w:rPr>
          <w:rFonts w:ascii="Times New Roman" w:hAnsi="Times New Roman" w:cs="Times New Roman"/>
          <w:bCs w:val="0"/>
          <w:sz w:val="28"/>
          <w:szCs w:val="28"/>
        </w:rPr>
      </w:pPr>
      <w:r w:rsidRPr="00757A6C">
        <w:rPr>
          <w:rFonts w:ascii="Times New Roman" w:hAnsi="Times New Roman" w:cs="Times New Roman"/>
          <w:bCs w:val="0"/>
          <w:sz w:val="28"/>
          <w:szCs w:val="28"/>
        </w:rPr>
        <w:t>Working as Senior Territory Manager from 30/06/2014.</w:t>
      </w:r>
    </w:p>
    <w:p w:rsidR="00196F25" w:rsidRPr="00757A6C" w:rsidRDefault="00196F25" w:rsidP="00357834">
      <w:pPr>
        <w:pStyle w:val="BodyTextIndent2"/>
        <w:spacing w:line="360" w:lineRule="auto"/>
        <w:ind w:left="0" w:firstLine="0"/>
        <w:jc w:val="center"/>
        <w:rPr>
          <w:rFonts w:ascii="Times New Roman" w:hAnsi="Times New Roman" w:cs="Times New Roman"/>
          <w:bCs w:val="0"/>
          <w:sz w:val="28"/>
          <w:szCs w:val="28"/>
        </w:rPr>
      </w:pPr>
      <w:r w:rsidRPr="00757A6C">
        <w:rPr>
          <w:rFonts w:ascii="Times New Roman" w:hAnsi="Times New Roman" w:cs="Times New Roman"/>
          <w:bCs w:val="0"/>
          <w:sz w:val="28"/>
          <w:szCs w:val="28"/>
        </w:rPr>
        <w:t>Job description:Handling co-operative channel with team of sales officers.</w:t>
      </w:r>
    </w:p>
    <w:p w:rsidR="00196F25" w:rsidRPr="00757A6C" w:rsidRDefault="00196F25" w:rsidP="00357834">
      <w:pPr>
        <w:pStyle w:val="BodyTextIndent2"/>
        <w:spacing w:line="360" w:lineRule="auto"/>
        <w:ind w:left="0" w:firstLine="0"/>
        <w:jc w:val="center"/>
        <w:rPr>
          <w:rFonts w:ascii="Times New Roman" w:hAnsi="Times New Roman" w:cs="Times New Roman"/>
          <w:bCs w:val="0"/>
          <w:sz w:val="28"/>
          <w:szCs w:val="28"/>
        </w:rPr>
      </w:pPr>
    </w:p>
    <w:p w:rsidR="00196F25" w:rsidRPr="00757A6C" w:rsidRDefault="00196F25" w:rsidP="00357834">
      <w:pPr>
        <w:pStyle w:val="BodyTextIndent2"/>
        <w:spacing w:line="360" w:lineRule="auto"/>
        <w:ind w:left="0" w:firstLine="0"/>
        <w:jc w:val="center"/>
        <w:rPr>
          <w:rFonts w:ascii="Times New Roman" w:hAnsi="Times New Roman" w:cs="Times New Roman"/>
          <w:bCs w:val="0"/>
          <w:sz w:val="2"/>
          <w:szCs w:val="2"/>
        </w:rPr>
      </w:pPr>
    </w:p>
    <w:p w:rsidR="00196F25" w:rsidRPr="00757A6C" w:rsidRDefault="00196F25" w:rsidP="00357834">
      <w:pPr>
        <w:pStyle w:val="BodyTextIndent2"/>
        <w:spacing w:line="360" w:lineRule="auto"/>
        <w:ind w:left="0" w:firstLine="0"/>
        <w:jc w:val="center"/>
        <w:rPr>
          <w:rFonts w:ascii="Times New Roman" w:hAnsi="Times New Roman" w:cs="Times New Roman"/>
          <w:bCs w:val="0"/>
          <w:sz w:val="28"/>
          <w:szCs w:val="28"/>
        </w:rPr>
      </w:pPr>
      <w:r w:rsidRPr="00757A6C">
        <w:rPr>
          <w:rFonts w:ascii="Times New Roman" w:hAnsi="Times New Roman" w:cs="Times New Roman"/>
          <w:bCs w:val="0"/>
          <w:sz w:val="28"/>
          <w:szCs w:val="28"/>
        </w:rPr>
        <w:t>HDFC LIFE Pvt.Ltd., Mangalore.</w:t>
      </w:r>
    </w:p>
    <w:p w:rsidR="00196F25" w:rsidRPr="00757A6C" w:rsidRDefault="00196F25" w:rsidP="00D72DE5">
      <w:pPr>
        <w:pStyle w:val="BodyTextIndent2"/>
        <w:spacing w:line="360" w:lineRule="auto"/>
        <w:ind w:left="3600" w:firstLine="720"/>
        <w:rPr>
          <w:rFonts w:ascii="Times New Roman" w:hAnsi="Times New Roman" w:cs="Times New Roman"/>
          <w:bCs w:val="0"/>
          <w:sz w:val="28"/>
          <w:szCs w:val="28"/>
        </w:rPr>
      </w:pPr>
      <w:r w:rsidRPr="00757A6C">
        <w:rPr>
          <w:rFonts w:ascii="Times New Roman" w:hAnsi="Times New Roman" w:cs="Times New Roman"/>
          <w:bCs w:val="0"/>
          <w:sz w:val="28"/>
          <w:szCs w:val="28"/>
        </w:rPr>
        <w:t xml:space="preserve"> Sales Manager</w:t>
      </w:r>
    </w:p>
    <w:p w:rsidR="00196F25" w:rsidRDefault="00196F25" w:rsidP="00357834">
      <w:pPr>
        <w:pStyle w:val="BodyTextIndent2"/>
        <w:spacing w:line="360" w:lineRule="auto"/>
        <w:jc w:val="center"/>
        <w:rPr>
          <w:rFonts w:ascii="Times New Roman" w:hAnsi="Times New Roman" w:cs="Times New Roman"/>
          <w:bCs w:val="0"/>
          <w:sz w:val="28"/>
          <w:szCs w:val="28"/>
        </w:rPr>
      </w:pPr>
      <w:r>
        <w:rPr>
          <w:rFonts w:ascii="Times New Roman" w:hAnsi="Times New Roman" w:cs="Times New Roman"/>
          <w:bCs w:val="0"/>
          <w:sz w:val="28"/>
          <w:szCs w:val="28"/>
        </w:rPr>
        <w:t>09-05-2009 – 27-06-2014</w:t>
      </w:r>
    </w:p>
    <w:p w:rsidR="00196F25" w:rsidRDefault="00196F25" w:rsidP="000C7E3D">
      <w:pPr>
        <w:pStyle w:val="BodyTextIndent2"/>
        <w:spacing w:line="360" w:lineRule="auto"/>
        <w:ind w:left="142" w:hanging="1276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I                        I had</w:t>
      </w:r>
      <w:r w:rsidRPr="003603D0"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 xml:space="preserve">grown from Sales Development Manager to </w:t>
      </w:r>
      <w:r>
        <w:rPr>
          <w:rFonts w:ascii="Times New Roman" w:hAnsi="Times New Roman" w:cs="Times New Roman"/>
          <w:sz w:val="24"/>
        </w:rPr>
        <w:t>Sales Manager</w:t>
      </w:r>
      <w:r>
        <w:rPr>
          <w:rFonts w:ascii="Times New Roman" w:hAnsi="Times New Roman" w:cs="Times New Roman"/>
          <w:b w:val="0"/>
          <w:sz w:val="24"/>
        </w:rPr>
        <w:t xml:space="preserve"> over last 5 years. I have total </w:t>
      </w:r>
      <w:r>
        <w:rPr>
          <w:rFonts w:ascii="Times New Roman" w:hAnsi="Times New Roman" w:cs="Times New Roman"/>
          <w:sz w:val="24"/>
        </w:rPr>
        <w:t>seven years experience in this industry.</w:t>
      </w:r>
      <w:r w:rsidRPr="003603D0">
        <w:rPr>
          <w:rFonts w:ascii="Times New Roman" w:hAnsi="Times New Roman" w:cs="Times New Roman"/>
          <w:b w:val="0"/>
          <w:sz w:val="24"/>
        </w:rPr>
        <w:t xml:space="preserve"> </w:t>
      </w:r>
    </w:p>
    <w:p w:rsidR="00196F25" w:rsidRPr="00204B94" w:rsidRDefault="00196F25" w:rsidP="000C7E3D">
      <w:pPr>
        <w:pStyle w:val="BodyTextIndent2"/>
        <w:tabs>
          <w:tab w:val="left" w:pos="360"/>
        </w:tabs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04B94">
        <w:rPr>
          <w:rFonts w:ascii="Times New Roman" w:hAnsi="Times New Roman" w:cs="Times New Roman"/>
          <w:bCs w:val="0"/>
          <w:sz w:val="24"/>
          <w:szCs w:val="24"/>
        </w:rPr>
        <w:t>Responsibilities:</w:t>
      </w:r>
    </w:p>
    <w:p w:rsidR="00196F25" w:rsidRPr="00B733C3" w:rsidRDefault="00196F25" w:rsidP="00B733C3">
      <w:pPr>
        <w:pStyle w:val="BodyTextIndent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27B51">
        <w:rPr>
          <w:rFonts w:ascii="Times New Roman" w:hAnsi="Times New Roman" w:cs="Times New Roman"/>
          <w:b w:val="0"/>
          <w:bCs w:val="0"/>
          <w:sz w:val="24"/>
          <w:szCs w:val="24"/>
        </w:rPr>
        <w:t>Handling an in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dependent Financial Consultant and Business Leaders.</w:t>
      </w:r>
    </w:p>
    <w:p w:rsidR="00196F25" w:rsidRPr="00B733C3" w:rsidRDefault="00196F25" w:rsidP="00B733C3">
      <w:pPr>
        <w:pStyle w:val="BodyTextIndent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27B51">
        <w:rPr>
          <w:rFonts w:ascii="Times New Roman" w:hAnsi="Times New Roman" w:cs="Times New Roman"/>
          <w:b w:val="0"/>
          <w:bCs w:val="0"/>
          <w:sz w:val="24"/>
          <w:szCs w:val="24"/>
        </w:rPr>
        <w:t>Continuously Driving &amp; Ensuring Recruitment of Financial Consultants and Good Licensing Management to Build the Strong D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istribution Base.</w:t>
      </w:r>
    </w:p>
    <w:p w:rsidR="00196F25" w:rsidRDefault="00196F25" w:rsidP="000C7E3D">
      <w:pPr>
        <w:pStyle w:val="BodyTextIndent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27B51">
        <w:rPr>
          <w:rFonts w:ascii="Times New Roman" w:hAnsi="Times New Roman" w:cs="Times New Roman"/>
          <w:b w:val="0"/>
          <w:bCs w:val="0"/>
          <w:sz w:val="24"/>
          <w:szCs w:val="24"/>
        </w:rPr>
        <w:t>Drive Various Contests &amp; Initiatives of the Company to Enhance the Business.</w:t>
      </w:r>
    </w:p>
    <w:p w:rsidR="00196F25" w:rsidRPr="00B733C3" w:rsidRDefault="00196F25" w:rsidP="00B733C3">
      <w:pPr>
        <w:pStyle w:val="BodyTextIndent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Joint Field Work with Finacial consultant for Business  &amp; HNI Case Closings.</w:t>
      </w:r>
      <w:r w:rsidRPr="00B733C3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:rsidR="00196F25" w:rsidRPr="00204B94" w:rsidRDefault="00196F25" w:rsidP="007D09ED">
      <w:pPr>
        <w:pStyle w:val="BodyTextIndent2"/>
        <w:spacing w:line="360" w:lineRule="auto"/>
        <w:ind w:left="0" w:firstLine="0"/>
        <w:jc w:val="both"/>
        <w:rPr>
          <w:rFonts w:ascii="Times New Roman" w:hAnsi="Times New Roman" w:cs="Times New Roman"/>
          <w:bCs w:val="0"/>
          <w:sz w:val="16"/>
          <w:szCs w:val="16"/>
        </w:rPr>
      </w:pPr>
    </w:p>
    <w:p w:rsidR="00196F25" w:rsidRPr="007A08DA" w:rsidRDefault="00196F25" w:rsidP="007A08DA">
      <w:pPr>
        <w:pStyle w:val="BodyTextIndent2"/>
        <w:spacing w:line="360" w:lineRule="auto"/>
        <w:ind w:left="360" w:firstLine="0"/>
        <w:rPr>
          <w:rFonts w:ascii="Times New Roman" w:hAnsi="Times New Roman" w:cs="Times New Roman"/>
          <w:bCs w:val="0"/>
          <w:sz w:val="24"/>
          <w:szCs w:val="24"/>
        </w:rPr>
      </w:pPr>
      <w:r w:rsidRPr="007A08DA">
        <w:rPr>
          <w:rFonts w:ascii="Times New Roman" w:hAnsi="Times New Roman" w:cs="Times New Roman"/>
          <w:bCs w:val="0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bCs w:val="0"/>
          <w:sz w:val="24"/>
          <w:szCs w:val="24"/>
        </w:rPr>
        <w:t xml:space="preserve">      </w:t>
      </w:r>
      <w:r w:rsidRPr="007A08DA">
        <w:rPr>
          <w:rFonts w:ascii="Times New Roman" w:hAnsi="Times New Roman" w:cs="Times New Roman"/>
          <w:bCs w:val="0"/>
          <w:sz w:val="24"/>
          <w:szCs w:val="24"/>
        </w:rPr>
        <w:t xml:space="preserve"> ICICI PRUDENTIAL LIFE INSURANCE</w:t>
      </w:r>
      <w:r w:rsidRPr="007A08DA">
        <w:rPr>
          <w:rFonts w:ascii="Times New Roman" w:hAnsi="Times New Roman" w:cs="Times New Roman"/>
          <w:bCs w:val="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 w:val="0"/>
          <w:sz w:val="28"/>
          <w:szCs w:val="28"/>
          <w:u w:val="single"/>
        </w:rPr>
        <w:t xml:space="preserve"> </w:t>
      </w:r>
    </w:p>
    <w:p w:rsidR="00196F25" w:rsidRPr="00357834" w:rsidRDefault="00196F25" w:rsidP="007A4776">
      <w:pPr>
        <w:pStyle w:val="BodyTextIndent2"/>
        <w:spacing w:line="360" w:lineRule="auto"/>
        <w:jc w:val="center"/>
        <w:rPr>
          <w:rFonts w:ascii="Times New Roman" w:hAnsi="Times New Roman" w:cs="Times New Roman"/>
          <w:bCs w:val="0"/>
          <w:sz w:val="28"/>
          <w:szCs w:val="28"/>
        </w:rPr>
      </w:pPr>
      <w:r>
        <w:rPr>
          <w:rFonts w:ascii="Times New Roman" w:hAnsi="Times New Roman" w:cs="Times New Roman"/>
          <w:bCs w:val="0"/>
          <w:sz w:val="28"/>
          <w:szCs w:val="28"/>
        </w:rPr>
        <w:t>FINANCIAL SERVICE COSULTANT</w:t>
      </w:r>
    </w:p>
    <w:p w:rsidR="00196F25" w:rsidRPr="005D4523" w:rsidRDefault="00196F25" w:rsidP="005D4523">
      <w:pPr>
        <w:pStyle w:val="BodyTextIndent2"/>
        <w:spacing w:line="360" w:lineRule="auto"/>
        <w:jc w:val="center"/>
        <w:rPr>
          <w:rFonts w:ascii="Times New Roman" w:hAnsi="Times New Roman" w:cs="Times New Roman"/>
          <w:bCs w:val="0"/>
          <w:sz w:val="28"/>
          <w:szCs w:val="28"/>
        </w:rPr>
      </w:pPr>
      <w:r>
        <w:rPr>
          <w:rFonts w:ascii="Times New Roman" w:hAnsi="Times New Roman" w:cs="Times New Roman"/>
          <w:bCs w:val="0"/>
          <w:sz w:val="28"/>
          <w:szCs w:val="28"/>
        </w:rPr>
        <w:t>From 06-08-2007 TO 30-04-2009</w:t>
      </w:r>
    </w:p>
    <w:p w:rsidR="00196F25" w:rsidRDefault="00196F25" w:rsidP="007A4776">
      <w:pPr>
        <w:pStyle w:val="BodyTextIndent2"/>
        <w:spacing w:line="360" w:lineRule="auto"/>
        <w:ind w:left="142" w:hanging="1276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New Century Schoolbook" w:hAnsi="New Century Schoolbook"/>
          <w:b w:val="0"/>
          <w:sz w:val="24"/>
        </w:rPr>
        <w:t xml:space="preserve">                                </w:t>
      </w:r>
      <w:r w:rsidRPr="003603D0">
        <w:rPr>
          <w:rFonts w:ascii="Times New Roman" w:hAnsi="Times New Roman" w:cs="Times New Roman"/>
          <w:b w:val="0"/>
          <w:sz w:val="24"/>
          <w:szCs w:val="18"/>
        </w:rPr>
        <w:t xml:space="preserve">  </w:t>
      </w:r>
      <w:r>
        <w:rPr>
          <w:rFonts w:ascii="Times New Roman" w:hAnsi="Times New Roman" w:cs="Times New Roman"/>
          <w:b w:val="0"/>
          <w:sz w:val="24"/>
          <w:szCs w:val="18"/>
        </w:rPr>
        <w:t>Joined as a Financial Service Consultant Banca assurance department with ICICI Bank as partner.</w:t>
      </w:r>
    </w:p>
    <w:p w:rsidR="00196F25" w:rsidRPr="00204B94" w:rsidRDefault="00196F25" w:rsidP="007A4776">
      <w:pPr>
        <w:rPr>
          <w:rFonts w:ascii="Times New Roman" w:hAnsi="Times New Roman" w:cs="Times New Roman"/>
          <w:b/>
        </w:rPr>
      </w:pPr>
      <w:r w:rsidRPr="00204B94">
        <w:rPr>
          <w:rFonts w:ascii="Times New Roman" w:hAnsi="Times New Roman" w:cs="Times New Roman"/>
          <w:b/>
        </w:rPr>
        <w:t>Responsibilities:</w:t>
      </w:r>
    </w:p>
    <w:p w:rsidR="00196F25" w:rsidRDefault="00196F25" w:rsidP="007A4776">
      <w:pPr>
        <w:rPr>
          <w:b/>
          <w:u w:val="single"/>
        </w:rPr>
      </w:pPr>
    </w:p>
    <w:p w:rsidR="00196F25" w:rsidRPr="003603D0" w:rsidRDefault="00196F25" w:rsidP="007A4776">
      <w:pPr>
        <w:numPr>
          <w:ilvl w:val="0"/>
          <w:numId w:val="6"/>
        </w:numPr>
        <w:tabs>
          <w:tab w:val="num" w:pos="990"/>
          <w:tab w:val="left" w:pos="1080"/>
        </w:tabs>
        <w:spacing w:before="120"/>
        <w:ind w:left="990" w:hanging="270"/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Building good relationship with Bank staffs(I-Bank)</w:t>
      </w:r>
    </w:p>
    <w:p w:rsidR="00196F25" w:rsidRPr="003603D0" w:rsidRDefault="00196F25" w:rsidP="007A4776">
      <w:pPr>
        <w:numPr>
          <w:ilvl w:val="0"/>
          <w:numId w:val="6"/>
        </w:numPr>
        <w:tabs>
          <w:tab w:val="num" w:pos="990"/>
          <w:tab w:val="left" w:pos="1080"/>
        </w:tabs>
        <w:spacing w:before="120"/>
        <w:ind w:left="990" w:hanging="270"/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  <w:lang w:val="en-IN"/>
        </w:rPr>
        <w:t>Selling Insurance product to Bank customer.</w:t>
      </w:r>
    </w:p>
    <w:p w:rsidR="00196F25" w:rsidRPr="003603D0" w:rsidRDefault="00196F25" w:rsidP="007A4776">
      <w:pPr>
        <w:numPr>
          <w:ilvl w:val="0"/>
          <w:numId w:val="6"/>
        </w:numPr>
        <w:tabs>
          <w:tab w:val="num" w:pos="990"/>
          <w:tab w:val="left" w:pos="1080"/>
        </w:tabs>
        <w:spacing w:before="120"/>
        <w:ind w:left="990" w:hanging="270"/>
        <w:jc w:val="both"/>
        <w:rPr>
          <w:rFonts w:ascii="Times New Roman" w:hAnsi="Times New Roman" w:cs="Times New Roman"/>
          <w:szCs w:val="18"/>
        </w:rPr>
      </w:pPr>
      <w:r w:rsidRPr="003603D0">
        <w:rPr>
          <w:rFonts w:ascii="Times New Roman" w:hAnsi="Times New Roman" w:cs="Times New Roman"/>
          <w:szCs w:val="18"/>
        </w:rPr>
        <w:t xml:space="preserve">Providing continuous support to </w:t>
      </w:r>
      <w:r>
        <w:rPr>
          <w:rFonts w:ascii="Times New Roman" w:hAnsi="Times New Roman" w:cs="Times New Roman"/>
          <w:szCs w:val="18"/>
          <w:lang w:val="en-IN"/>
        </w:rPr>
        <w:t>bank staff to achieve revenue targets.</w:t>
      </w:r>
    </w:p>
    <w:p w:rsidR="00196F25" w:rsidRPr="006F48FF" w:rsidRDefault="00196F25" w:rsidP="007A4776">
      <w:pPr>
        <w:numPr>
          <w:ilvl w:val="0"/>
          <w:numId w:val="6"/>
        </w:numPr>
        <w:tabs>
          <w:tab w:val="num" w:pos="990"/>
        </w:tabs>
        <w:spacing w:before="120"/>
        <w:ind w:left="990" w:hanging="270"/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  <w:lang w:val="en-IN"/>
        </w:rPr>
        <w:t>Self lead generation through walk-in customer and achieving targets.</w:t>
      </w:r>
    </w:p>
    <w:p w:rsidR="00196F25" w:rsidRDefault="00196F25" w:rsidP="006F48FF">
      <w:pPr>
        <w:spacing w:before="120"/>
        <w:ind w:left="990"/>
        <w:jc w:val="both"/>
        <w:rPr>
          <w:rFonts w:ascii="Times New Roman" w:hAnsi="Times New Roman" w:cs="Times New Roman"/>
          <w:szCs w:val="18"/>
          <w:lang w:val="en-IN"/>
        </w:rPr>
      </w:pPr>
      <w:r>
        <w:rPr>
          <w:rFonts w:ascii="Times New Roman" w:hAnsi="Times New Roman" w:cs="Times New Roman"/>
          <w:szCs w:val="18"/>
          <w:lang w:val="en-IN"/>
        </w:rPr>
        <w:t xml:space="preserve">                           </w:t>
      </w:r>
      <w:r w:rsidRPr="00C95C76">
        <w:rPr>
          <w:rFonts w:ascii="Times New Roman" w:hAnsi="Times New Roman" w:cs="Times New Roman"/>
          <w:b/>
          <w:szCs w:val="18"/>
          <w:lang w:val="en-IN"/>
        </w:rPr>
        <w:t>HBL</w:t>
      </w:r>
      <w:r>
        <w:rPr>
          <w:rFonts w:ascii="Times New Roman" w:hAnsi="Times New Roman" w:cs="Times New Roman"/>
          <w:szCs w:val="18"/>
          <w:lang w:val="en-IN"/>
        </w:rPr>
        <w:t xml:space="preserve"> </w:t>
      </w:r>
      <w:r w:rsidRPr="00C95C76">
        <w:rPr>
          <w:rFonts w:ascii="Times New Roman" w:hAnsi="Times New Roman" w:cs="Times New Roman"/>
          <w:b/>
          <w:szCs w:val="18"/>
          <w:lang w:val="en-IN"/>
        </w:rPr>
        <w:t>GLOBAL</w:t>
      </w:r>
      <w:r>
        <w:rPr>
          <w:rFonts w:ascii="Times New Roman" w:hAnsi="Times New Roman" w:cs="Times New Roman"/>
          <w:szCs w:val="18"/>
          <w:lang w:val="en-IN"/>
        </w:rPr>
        <w:t xml:space="preserve"> </w:t>
      </w:r>
      <w:r w:rsidRPr="00C95C76">
        <w:rPr>
          <w:rFonts w:ascii="Times New Roman" w:hAnsi="Times New Roman" w:cs="Times New Roman"/>
          <w:b/>
          <w:szCs w:val="18"/>
          <w:lang w:val="en-IN"/>
        </w:rPr>
        <w:t>PVT</w:t>
      </w:r>
      <w:r>
        <w:rPr>
          <w:rFonts w:ascii="Times New Roman" w:hAnsi="Times New Roman" w:cs="Times New Roman"/>
          <w:szCs w:val="18"/>
          <w:lang w:val="en-IN"/>
        </w:rPr>
        <w:t xml:space="preserve"> </w:t>
      </w:r>
      <w:r w:rsidRPr="00C95C76">
        <w:rPr>
          <w:rFonts w:ascii="Times New Roman" w:hAnsi="Times New Roman" w:cs="Times New Roman"/>
          <w:b/>
          <w:szCs w:val="18"/>
          <w:lang w:val="en-IN"/>
        </w:rPr>
        <w:t>LTD</w:t>
      </w:r>
    </w:p>
    <w:p w:rsidR="00196F25" w:rsidRPr="00EE01A7" w:rsidRDefault="00196F25" w:rsidP="006F48FF">
      <w:pPr>
        <w:tabs>
          <w:tab w:val="left" w:pos="2130"/>
        </w:tabs>
        <w:spacing w:before="120"/>
        <w:ind w:left="990"/>
        <w:jc w:val="both"/>
        <w:rPr>
          <w:rFonts w:ascii="Times New Roman" w:hAnsi="Times New Roman" w:cs="Times New Roman"/>
          <w:b/>
          <w:bCs/>
          <w:szCs w:val="18"/>
          <w:lang w:val="en-IN"/>
        </w:rPr>
      </w:pPr>
      <w:r w:rsidRPr="00EE01A7">
        <w:rPr>
          <w:rFonts w:ascii="Times New Roman" w:hAnsi="Times New Roman" w:cs="Times New Roman"/>
          <w:b/>
          <w:bCs/>
          <w:szCs w:val="18"/>
          <w:lang w:val="en-IN"/>
        </w:rPr>
        <w:t xml:space="preserve">                          From      2005           to    2007</w:t>
      </w:r>
    </w:p>
    <w:p w:rsidR="00196F25" w:rsidRDefault="00196F25" w:rsidP="006F48FF">
      <w:pPr>
        <w:tabs>
          <w:tab w:val="left" w:pos="2130"/>
        </w:tabs>
        <w:spacing w:before="120"/>
        <w:ind w:left="990"/>
        <w:jc w:val="both"/>
        <w:rPr>
          <w:rFonts w:ascii="Times New Roman" w:hAnsi="Times New Roman" w:cs="Times New Roman"/>
          <w:szCs w:val="18"/>
          <w:lang w:val="en-IN"/>
        </w:rPr>
      </w:pPr>
      <w:r>
        <w:rPr>
          <w:rFonts w:ascii="Times New Roman" w:hAnsi="Times New Roman" w:cs="Times New Roman"/>
          <w:szCs w:val="18"/>
          <w:lang w:val="en-IN"/>
        </w:rPr>
        <w:t>Joined as Sales Executive of Personal Loan product of HDFC BANK and promoted as team leader in</w:t>
      </w:r>
    </w:p>
    <w:p w:rsidR="00196F25" w:rsidRPr="00FE4B01" w:rsidRDefault="00196F25" w:rsidP="006F48FF">
      <w:pPr>
        <w:tabs>
          <w:tab w:val="left" w:pos="2130"/>
        </w:tabs>
        <w:spacing w:before="120"/>
        <w:ind w:left="990"/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  <w:lang w:val="en-IN"/>
        </w:rPr>
        <w:t>Two years period.</w:t>
      </w:r>
    </w:p>
    <w:p w:rsidR="00196F25" w:rsidRPr="006F48FF" w:rsidRDefault="00196F25" w:rsidP="006F48FF">
      <w:pPr>
        <w:pStyle w:val="Heading6"/>
        <w:rPr>
          <w:rFonts w:ascii="Times New Roman" w:hAnsi="Times New Roman" w:cs="Times New Roman"/>
          <w:sz w:val="28"/>
          <w:szCs w:val="28"/>
          <w:u w:val="single"/>
        </w:rPr>
      </w:pPr>
    </w:p>
    <w:p w:rsidR="00196F25" w:rsidRPr="003603D0" w:rsidRDefault="00196F25" w:rsidP="00FE4B01">
      <w:pPr>
        <w:spacing w:before="120"/>
        <w:jc w:val="both"/>
        <w:rPr>
          <w:rFonts w:ascii="Times New Roman" w:hAnsi="Times New Roman" w:cs="Times New Roman"/>
          <w:szCs w:val="18"/>
        </w:rPr>
      </w:pPr>
    </w:p>
    <w:p w:rsidR="00196F25" w:rsidRPr="00FE4B01" w:rsidRDefault="00196F25" w:rsidP="00FE4B01">
      <w:pPr>
        <w:tabs>
          <w:tab w:val="center" w:pos="4392"/>
        </w:tabs>
        <w:jc w:val="both"/>
        <w:rPr>
          <w:rFonts w:ascii="New Century Schoolbook" w:hAnsi="New Century Schoolbook"/>
          <w:bCs/>
          <w:spacing w:val="20"/>
          <w:position w:val="6"/>
          <w:szCs w:val="18"/>
        </w:rPr>
      </w:pPr>
      <w:r>
        <w:rPr>
          <w:rFonts w:ascii="New Century Schoolbook" w:hAnsi="New Century Schoolbook"/>
          <w:color w:val="000000"/>
          <w:spacing w:val="20"/>
          <w:position w:val="6"/>
          <w:szCs w:val="18"/>
        </w:rPr>
        <w:t xml:space="preserve">       </w:t>
      </w:r>
      <w:r>
        <w:rPr>
          <w:rFonts w:ascii="New Century Schoolbook" w:hAnsi="New Century Schoolbook"/>
          <w:szCs w:val="18"/>
        </w:rPr>
        <w:t xml:space="preserve">              </w:t>
      </w:r>
    </w:p>
    <w:p w:rsidR="00196F25" w:rsidRPr="00204B94" w:rsidRDefault="00196F25" w:rsidP="006F48FF">
      <w:pPr>
        <w:pStyle w:val="BodyTextIndent"/>
        <w:tabs>
          <w:tab w:val="left" w:pos="180"/>
          <w:tab w:val="left" w:pos="810"/>
          <w:tab w:val="left" w:pos="1710"/>
        </w:tabs>
        <w:ind w:left="0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196F25" w:rsidRPr="00C95C76" w:rsidRDefault="00196F25" w:rsidP="00204B94">
      <w:pPr>
        <w:pStyle w:val="TableContents"/>
        <w:ind w:left="142"/>
        <w:rPr>
          <w:rFonts w:ascii="Times New Roman" w:hAnsi="Times New Roman" w:cs="Times New Roman"/>
          <w:szCs w:val="18"/>
        </w:rPr>
      </w:pPr>
      <w:r>
        <w:rPr>
          <w:noProof/>
          <w:lang w:eastAsia="en-US"/>
        </w:rPr>
        <w:pict>
          <v:shape id="_x0000_s1031" type="#_x0000_t202" style="position:absolute;left:0;text-align:left;margin-left:5.5pt;margin-top:-.3pt;width:539.7pt;height:22.55pt;z-index:251658752;mso-wrap-distance-left:9.05pt;mso-wrap-distance-right:9.05pt" fillcolor="silver" strokecolor="silver" strokeweight=".5pt">
            <v:fill color2="#3f3f3f"/>
            <v:stroke color2="#3f3f3f"/>
            <v:shadow on="t"/>
            <v:textbox style="mso-next-textbox:#_x0000_s1031" inset="7.45pt,3.85pt,7.45pt,3.85pt">
              <w:txbxContent>
                <w:p w:rsidR="00196F25" w:rsidRPr="00412FD0" w:rsidRDefault="00196F25" w:rsidP="00204B94">
                  <w:pPr>
                    <w:pStyle w:val="BodyTextIndent"/>
                    <w:tabs>
                      <w:tab w:val="left" w:pos="180"/>
                      <w:tab w:val="left" w:pos="810"/>
                      <w:tab w:val="left" w:pos="1710"/>
                    </w:tabs>
                    <w:ind w:left="0"/>
                    <w:jc w:val="both"/>
                    <w:rPr>
                      <w:rFonts w:ascii="New Century Schoolbook" w:hAnsi="New Century Schoolbook" w:cs="Arial"/>
                      <w:b/>
                      <w:szCs w:val="18"/>
                    </w:rPr>
                  </w:pPr>
                  <w:r>
                    <w:rPr>
                      <w:rFonts w:ascii="New Century Schoolbook" w:hAnsi="New Century Schoolbook" w:cs="Arial"/>
                      <w:b/>
                      <w:szCs w:val="18"/>
                    </w:rPr>
                    <w:t>Personal details</w:t>
                  </w:r>
                </w:p>
                <w:p w:rsidR="00196F25" w:rsidRPr="00204B94" w:rsidRDefault="00196F25" w:rsidP="00204B94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szCs w:val="18"/>
        </w:rPr>
        <w:t xml:space="preserve"> </w:t>
      </w:r>
    </w:p>
    <w:p w:rsidR="00196F25" w:rsidRDefault="00196F25" w:rsidP="00090AF8">
      <w:pPr>
        <w:pStyle w:val="BodyTextIndent"/>
        <w:tabs>
          <w:tab w:val="left" w:pos="180"/>
          <w:tab w:val="left" w:pos="810"/>
          <w:tab w:val="left" w:pos="1710"/>
        </w:tabs>
        <w:ind w:left="0"/>
        <w:jc w:val="center"/>
        <w:rPr>
          <w:rFonts w:ascii="New Century Schoolbook" w:hAnsi="New Century Schoolbook" w:cs="Arial"/>
          <w:szCs w:val="18"/>
        </w:rPr>
      </w:pPr>
    </w:p>
    <w:p w:rsidR="00196F25" w:rsidRPr="00384B31" w:rsidRDefault="00196F25" w:rsidP="00090AF8">
      <w:pPr>
        <w:rPr>
          <w:rFonts w:ascii="Times New Roman" w:hAnsi="Times New Roman" w:cs="Times New Roman"/>
          <w:b/>
          <w:sz w:val="4"/>
          <w:szCs w:val="2"/>
          <w:u w:val="single"/>
        </w:rPr>
      </w:pPr>
    </w:p>
    <w:p w:rsidR="00196F25" w:rsidRPr="00204B94" w:rsidRDefault="00196F25" w:rsidP="00204B94">
      <w:pPr>
        <w:pStyle w:val="BodyTextIndent"/>
        <w:numPr>
          <w:ilvl w:val="0"/>
          <w:numId w:val="15"/>
        </w:numPr>
        <w:tabs>
          <w:tab w:val="left" w:pos="180"/>
          <w:tab w:val="left" w:pos="810"/>
          <w:tab w:val="left" w:pos="1710"/>
        </w:tabs>
        <w:jc w:val="both"/>
        <w:rPr>
          <w:rFonts w:ascii="New Century Schoolbook" w:hAnsi="New Century Schoolbook"/>
          <w:szCs w:val="18"/>
        </w:rPr>
      </w:pPr>
      <w:r w:rsidRPr="004D2B1C">
        <w:rPr>
          <w:rFonts w:ascii="Times New Roman" w:hAnsi="Times New Roman" w:cs="Times New Roman"/>
          <w:szCs w:val="24"/>
        </w:rPr>
        <w:t>Name</w:t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 w:rsidRPr="004D2B1C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>Puneeth.M.Bhat</w:t>
      </w:r>
    </w:p>
    <w:p w:rsidR="00196F25" w:rsidRPr="00204B94" w:rsidRDefault="00196F25" w:rsidP="00204B94">
      <w:pPr>
        <w:pStyle w:val="BodyTextIndent"/>
        <w:numPr>
          <w:ilvl w:val="0"/>
          <w:numId w:val="15"/>
        </w:numPr>
        <w:tabs>
          <w:tab w:val="left" w:pos="180"/>
          <w:tab w:val="left" w:pos="810"/>
          <w:tab w:val="left" w:pos="1710"/>
        </w:tabs>
        <w:jc w:val="both"/>
        <w:rPr>
          <w:rFonts w:ascii="Times New Roman" w:hAnsi="Times New Roman"/>
          <w:szCs w:val="18"/>
        </w:rPr>
      </w:pPr>
      <w:r w:rsidRPr="00204B94">
        <w:rPr>
          <w:rFonts w:ascii="Times New Roman" w:hAnsi="Times New Roman"/>
        </w:rPr>
        <w:t>Date Of Birth</w:t>
      </w:r>
      <w:r w:rsidRPr="00204B94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04B9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ab/>
      </w:r>
      <w:r w:rsidRPr="00204B94">
        <w:rPr>
          <w:rFonts w:ascii="Times New Roman" w:hAnsi="Times New Roman"/>
        </w:rPr>
        <w:t>04</w:t>
      </w:r>
      <w:r w:rsidRPr="00204B94">
        <w:rPr>
          <w:rFonts w:ascii="Times New Roman" w:hAnsi="Times New Roman"/>
          <w:vertAlign w:val="superscript"/>
        </w:rPr>
        <w:t>th</w:t>
      </w:r>
      <w:r w:rsidRPr="00204B94">
        <w:rPr>
          <w:rFonts w:ascii="Times New Roman" w:hAnsi="Times New Roman"/>
        </w:rPr>
        <w:t xml:space="preserve"> September 1982</w:t>
      </w:r>
    </w:p>
    <w:p w:rsidR="00196F25" w:rsidRPr="00204B94" w:rsidRDefault="00196F25" w:rsidP="00204B94">
      <w:pPr>
        <w:pStyle w:val="BodyTextIndent"/>
        <w:numPr>
          <w:ilvl w:val="0"/>
          <w:numId w:val="15"/>
        </w:numPr>
        <w:tabs>
          <w:tab w:val="left" w:pos="180"/>
          <w:tab w:val="left" w:pos="810"/>
          <w:tab w:val="left" w:pos="1710"/>
        </w:tabs>
        <w:jc w:val="both"/>
        <w:rPr>
          <w:rFonts w:ascii="Times New Roman" w:hAnsi="Times New Roman"/>
          <w:szCs w:val="18"/>
        </w:rPr>
      </w:pPr>
      <w:r w:rsidRPr="00204B94">
        <w:rPr>
          <w:rFonts w:ascii="Times New Roman" w:hAnsi="Times New Roman"/>
        </w:rPr>
        <w:t>Gender</w:t>
      </w:r>
      <w:r w:rsidRPr="00204B94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04B94">
        <w:rPr>
          <w:rFonts w:ascii="Times New Roman" w:hAnsi="Times New Roman"/>
        </w:rPr>
        <w:t>:</w:t>
      </w:r>
      <w:r w:rsidRPr="00204B94">
        <w:rPr>
          <w:rFonts w:ascii="Times New Roman" w:hAnsi="Times New Roman"/>
        </w:rPr>
        <w:tab/>
      </w:r>
      <w:r w:rsidRPr="00204B94">
        <w:rPr>
          <w:rFonts w:ascii="Times New Roman" w:hAnsi="Times New Roman"/>
          <w:bCs/>
        </w:rPr>
        <w:t>Male</w:t>
      </w:r>
    </w:p>
    <w:p w:rsidR="00196F25" w:rsidRPr="00204B94" w:rsidRDefault="00196F25" w:rsidP="00204B94">
      <w:pPr>
        <w:pStyle w:val="BodyTextIndent"/>
        <w:numPr>
          <w:ilvl w:val="0"/>
          <w:numId w:val="15"/>
        </w:numPr>
        <w:tabs>
          <w:tab w:val="left" w:pos="180"/>
          <w:tab w:val="left" w:pos="810"/>
          <w:tab w:val="left" w:pos="1710"/>
        </w:tabs>
        <w:jc w:val="both"/>
        <w:rPr>
          <w:rFonts w:ascii="Times New Roman" w:hAnsi="Times New Roman"/>
          <w:szCs w:val="18"/>
        </w:rPr>
      </w:pPr>
      <w:r w:rsidRPr="00204B94">
        <w:rPr>
          <w:rFonts w:ascii="Times New Roman" w:hAnsi="Times New Roman"/>
        </w:rPr>
        <w:t>Languages known</w:t>
      </w:r>
      <w:r w:rsidRPr="00204B94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04B94">
        <w:rPr>
          <w:rFonts w:ascii="Times New Roman" w:hAnsi="Times New Roman"/>
        </w:rPr>
        <w:t>:</w:t>
      </w:r>
      <w:r w:rsidRPr="00204B94">
        <w:rPr>
          <w:rFonts w:ascii="Times New Roman" w:hAnsi="Times New Roman"/>
        </w:rPr>
        <w:tab/>
        <w:t xml:space="preserve">English, Kannada, Malayalam, Hindi, </w:t>
      </w:r>
      <w:r w:rsidRPr="00204B94">
        <w:rPr>
          <w:rFonts w:ascii="Times New Roman" w:hAnsi="Times New Roman" w:cs="Times New Roman"/>
          <w:bCs/>
          <w:szCs w:val="24"/>
        </w:rPr>
        <w:t>Tulu.</w:t>
      </w:r>
    </w:p>
    <w:p w:rsidR="00196F25" w:rsidRPr="00204B94" w:rsidRDefault="00196F25" w:rsidP="00204B94">
      <w:pPr>
        <w:pStyle w:val="BodyTextIndent"/>
        <w:numPr>
          <w:ilvl w:val="0"/>
          <w:numId w:val="15"/>
        </w:numPr>
        <w:tabs>
          <w:tab w:val="left" w:pos="180"/>
          <w:tab w:val="left" w:pos="810"/>
          <w:tab w:val="left" w:pos="1710"/>
        </w:tabs>
        <w:jc w:val="both"/>
        <w:rPr>
          <w:rFonts w:ascii="Times New Roman" w:hAnsi="Times New Roman"/>
          <w:szCs w:val="18"/>
        </w:rPr>
      </w:pPr>
      <w:r w:rsidRPr="00204B94">
        <w:rPr>
          <w:rFonts w:ascii="Times New Roman" w:hAnsi="Times New Roman"/>
        </w:rPr>
        <w:t>Hobbies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04B94">
        <w:rPr>
          <w:rFonts w:ascii="Times New Roman" w:hAnsi="Times New Roman"/>
        </w:rPr>
        <w:t>:</w:t>
      </w:r>
      <w:r w:rsidRPr="00204B94">
        <w:rPr>
          <w:rFonts w:ascii="Times New Roman" w:hAnsi="Times New Roman"/>
        </w:rPr>
        <w:tab/>
        <w:t>Reading, Listening to Music,</w:t>
      </w:r>
      <w:r>
        <w:rPr>
          <w:rFonts w:ascii="Times New Roman" w:hAnsi="Times New Roman"/>
        </w:rPr>
        <w:t xml:space="preserve"> </w:t>
      </w:r>
      <w:r w:rsidRPr="00204B94">
        <w:rPr>
          <w:rFonts w:ascii="Times New Roman" w:hAnsi="Times New Roman"/>
        </w:rPr>
        <w:t>Agriculture and travelling.</w:t>
      </w:r>
    </w:p>
    <w:p w:rsidR="00196F25" w:rsidRPr="00384B31" w:rsidRDefault="00196F25" w:rsidP="00204B94">
      <w:pPr>
        <w:pStyle w:val="BodyTextIndent"/>
        <w:numPr>
          <w:ilvl w:val="0"/>
          <w:numId w:val="15"/>
        </w:numPr>
        <w:tabs>
          <w:tab w:val="left" w:pos="180"/>
          <w:tab w:val="left" w:pos="810"/>
          <w:tab w:val="left" w:pos="1710"/>
        </w:tabs>
        <w:jc w:val="both"/>
        <w:rPr>
          <w:rFonts w:ascii="Times New Roman" w:hAnsi="Times New Roman"/>
          <w:szCs w:val="18"/>
        </w:rPr>
      </w:pPr>
      <w:r w:rsidRPr="00204B94">
        <w:rPr>
          <w:rFonts w:ascii="Times New Roman" w:hAnsi="Times New Roman"/>
        </w:rPr>
        <w:t>Address</w:t>
      </w:r>
      <w:r w:rsidRPr="00204B94">
        <w:rPr>
          <w:rFonts w:ascii="Times New Roman" w:hAnsi="Times New Roman"/>
        </w:rPr>
        <w:tab/>
      </w:r>
      <w:r w:rsidRPr="00204B94">
        <w:rPr>
          <w:rFonts w:ascii="Times New Roman" w:hAnsi="Times New Roman"/>
        </w:rPr>
        <w:tab/>
      </w:r>
      <w:r w:rsidRPr="00204B94">
        <w:rPr>
          <w:rFonts w:ascii="Times New Roman" w:hAnsi="Times New Roman"/>
        </w:rPr>
        <w:tab/>
      </w:r>
      <w:r w:rsidRPr="00204B94">
        <w:rPr>
          <w:rFonts w:ascii="Times New Roman" w:hAnsi="Times New Roman"/>
        </w:rPr>
        <w:tab/>
        <w:t>:</w:t>
      </w:r>
      <w:r w:rsidRPr="00204B94">
        <w:rPr>
          <w:rFonts w:ascii="Times New Roman" w:hAnsi="Times New Roman"/>
        </w:rPr>
        <w:tab/>
        <w:t>D.No.9-128/1</w:t>
      </w:r>
    </w:p>
    <w:p w:rsidR="00196F25" w:rsidRDefault="00196F25" w:rsidP="00384B31">
      <w:pPr>
        <w:pStyle w:val="BodyTextIndent"/>
        <w:tabs>
          <w:tab w:val="left" w:pos="180"/>
          <w:tab w:val="left" w:pos="810"/>
          <w:tab w:val="left" w:pos="1710"/>
        </w:tabs>
        <w:ind w:left="100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04B94">
        <w:rPr>
          <w:rFonts w:ascii="Times New Roman" w:hAnsi="Times New Roman"/>
        </w:rPr>
        <w:t>Vishwas Kuntalpady,</w:t>
      </w:r>
    </w:p>
    <w:p w:rsidR="00196F25" w:rsidRDefault="00196F25" w:rsidP="00384B31">
      <w:pPr>
        <w:pStyle w:val="BodyTextIndent"/>
        <w:tabs>
          <w:tab w:val="left" w:pos="180"/>
          <w:tab w:val="left" w:pos="810"/>
          <w:tab w:val="left" w:pos="1710"/>
        </w:tabs>
        <w:spacing w:after="0"/>
        <w:ind w:left="10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04B94">
        <w:rPr>
          <w:rFonts w:ascii="Times New Roman" w:hAnsi="Times New Roman"/>
        </w:rPr>
        <w:t>Shakthinagar</w:t>
      </w:r>
    </w:p>
    <w:p w:rsidR="00196F25" w:rsidRPr="00204B94" w:rsidRDefault="00196F25" w:rsidP="00384B31">
      <w:pPr>
        <w:pStyle w:val="BodyTextIndent"/>
        <w:tabs>
          <w:tab w:val="left" w:pos="180"/>
          <w:tab w:val="left" w:pos="810"/>
          <w:tab w:val="left" w:pos="1710"/>
        </w:tabs>
        <w:ind w:left="1005"/>
        <w:jc w:val="both"/>
        <w:rPr>
          <w:rFonts w:ascii="Times New Roman" w:hAnsi="Times New Roman"/>
          <w:szCs w:val="18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04B94">
        <w:rPr>
          <w:rFonts w:ascii="Times New Roman" w:hAnsi="Times New Roman"/>
        </w:rPr>
        <w:t>Mangalore-575016</w:t>
      </w:r>
    </w:p>
    <w:p w:rsidR="00196F25" w:rsidRPr="00384B31" w:rsidRDefault="00196F25" w:rsidP="00090AF8">
      <w:pPr>
        <w:pStyle w:val="ListParagraph"/>
        <w:rPr>
          <w:rFonts w:ascii="Times New Roman" w:hAnsi="Times New Roman" w:cs="Times New Roman"/>
          <w:bCs/>
          <w:sz w:val="10"/>
          <w:szCs w:val="10"/>
        </w:rPr>
      </w:pPr>
    </w:p>
    <w:p w:rsidR="00196F25" w:rsidRPr="00384B31" w:rsidRDefault="00196F25">
      <w:pPr>
        <w:rPr>
          <w:sz w:val="8"/>
          <w:szCs w:val="2"/>
        </w:rPr>
      </w:pPr>
    </w:p>
    <w:p w:rsidR="00196F25" w:rsidRDefault="00196F25"/>
    <w:p w:rsidR="00196F25" w:rsidRDefault="00196F25">
      <w:r>
        <w:rPr>
          <w:noProof/>
          <w:lang w:eastAsia="en-US"/>
        </w:rPr>
        <w:pict>
          <v:shape id="_x0000_s1032" type="#_x0000_t202" style="position:absolute;margin-left:1.05pt;margin-top:-7.5pt;width:539.7pt;height:22.55pt;z-index:251657728;mso-wrap-distance-left:9.05pt;mso-wrap-distance-right:9.05pt" fillcolor="silver" strokecolor="silver" strokeweight=".5pt">
            <v:fill color2="#3f3f3f"/>
            <v:stroke color2="#3f3f3f"/>
            <v:shadow on="t"/>
            <v:textbox style="mso-next-textbox:#_x0000_s1032" inset="7.45pt,3.85pt,7.45pt,3.85pt">
              <w:txbxContent>
                <w:p w:rsidR="00196F25" w:rsidRPr="004D2B1C" w:rsidRDefault="00196F25" w:rsidP="00090AF8">
                  <w:pPr>
                    <w:pStyle w:val="Heading6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D2B1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Academic Qualification: </w:t>
                  </w:r>
                </w:p>
              </w:txbxContent>
            </v:textbox>
          </v:shape>
        </w:pict>
      </w:r>
    </w:p>
    <w:p w:rsidR="00196F25" w:rsidRDefault="00196F25">
      <w:r>
        <w:t xml:space="preserve">       </w:t>
      </w:r>
    </w:p>
    <w:p w:rsidR="00196F25" w:rsidRPr="00384B31" w:rsidRDefault="00196F25">
      <w:pPr>
        <w:rPr>
          <w:sz w:val="8"/>
          <w:szCs w:val="2"/>
        </w:rPr>
      </w:pPr>
    </w:p>
    <w:p w:rsidR="00196F25" w:rsidRDefault="00196F25"/>
    <w:tbl>
      <w:tblPr>
        <w:tblW w:w="11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762"/>
        <w:gridCol w:w="2762"/>
        <w:gridCol w:w="2762"/>
        <w:gridCol w:w="2762"/>
      </w:tblGrid>
      <w:tr w:rsidR="00196F25" w:rsidTr="00357834">
        <w:trPr>
          <w:trHeight w:val="819"/>
        </w:trPr>
        <w:tc>
          <w:tcPr>
            <w:tcW w:w="2762" w:type="dxa"/>
          </w:tcPr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57834">
              <w:rPr>
                <w:rFonts w:ascii="Times New Roman" w:hAnsi="Times New Roman" w:cs="Times New Roman"/>
                <w:b/>
                <w:szCs w:val="24"/>
              </w:rPr>
              <w:t>Examination Passed</w:t>
            </w:r>
          </w:p>
        </w:tc>
        <w:tc>
          <w:tcPr>
            <w:tcW w:w="2762" w:type="dxa"/>
          </w:tcPr>
          <w:p w:rsidR="00196F25" w:rsidRPr="00357834" w:rsidRDefault="00196F25" w:rsidP="00384B31">
            <w:pPr>
              <w:rPr>
                <w:rFonts w:ascii="Times New Roman" w:hAnsi="Times New Roman" w:cs="Times New Roman"/>
                <w:szCs w:val="24"/>
              </w:rPr>
            </w:pPr>
          </w:p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57834">
              <w:rPr>
                <w:rFonts w:ascii="Times New Roman" w:hAnsi="Times New Roman" w:cs="Times New Roman"/>
                <w:b/>
                <w:szCs w:val="24"/>
              </w:rPr>
              <w:t>Institution</w:t>
            </w:r>
          </w:p>
        </w:tc>
        <w:tc>
          <w:tcPr>
            <w:tcW w:w="2762" w:type="dxa"/>
          </w:tcPr>
          <w:p w:rsidR="00196F25" w:rsidRPr="00357834" w:rsidRDefault="00196F25" w:rsidP="00384B31">
            <w:pPr>
              <w:rPr>
                <w:rFonts w:ascii="Times New Roman" w:hAnsi="Times New Roman" w:cs="Times New Roman"/>
                <w:szCs w:val="24"/>
              </w:rPr>
            </w:pPr>
          </w:p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57834">
              <w:rPr>
                <w:rFonts w:ascii="Times New Roman" w:hAnsi="Times New Roman" w:cs="Times New Roman"/>
                <w:b/>
                <w:szCs w:val="24"/>
              </w:rPr>
              <w:t>Year Of Passing</w:t>
            </w:r>
          </w:p>
        </w:tc>
        <w:tc>
          <w:tcPr>
            <w:tcW w:w="2762" w:type="dxa"/>
          </w:tcPr>
          <w:p w:rsidR="00196F25" w:rsidRPr="00357834" w:rsidRDefault="00196F25" w:rsidP="00384B31">
            <w:pPr>
              <w:rPr>
                <w:rFonts w:ascii="Times New Roman" w:hAnsi="Times New Roman" w:cs="Times New Roman"/>
                <w:szCs w:val="24"/>
              </w:rPr>
            </w:pPr>
          </w:p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Percentage</w:t>
            </w:r>
            <w:r w:rsidRPr="00357834">
              <w:rPr>
                <w:rFonts w:ascii="Times New Roman" w:hAnsi="Times New Roman" w:cs="Times New Roman"/>
                <w:b/>
                <w:szCs w:val="24"/>
              </w:rPr>
              <w:t xml:space="preserve"> Obtained</w:t>
            </w:r>
          </w:p>
        </w:tc>
      </w:tr>
      <w:tr w:rsidR="00196F25" w:rsidTr="00357834">
        <w:trPr>
          <w:trHeight w:val="819"/>
        </w:trPr>
        <w:tc>
          <w:tcPr>
            <w:tcW w:w="2762" w:type="dxa"/>
          </w:tcPr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57834">
              <w:rPr>
                <w:rFonts w:ascii="Times New Roman" w:hAnsi="Times New Roman" w:cs="Times New Roman"/>
                <w:b/>
                <w:szCs w:val="24"/>
              </w:rPr>
              <w:t>SSLC</w:t>
            </w:r>
          </w:p>
        </w:tc>
        <w:tc>
          <w:tcPr>
            <w:tcW w:w="2762" w:type="dxa"/>
          </w:tcPr>
          <w:p w:rsidR="00196F25" w:rsidRDefault="00196F25" w:rsidP="00384B3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M.S.C.H.S Neerchal,</w:t>
            </w:r>
          </w:p>
          <w:p w:rsidR="00196F25" w:rsidRPr="00357834" w:rsidRDefault="00196F25" w:rsidP="00384B3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Kasaragod,Kerala</w:t>
            </w:r>
          </w:p>
        </w:tc>
        <w:tc>
          <w:tcPr>
            <w:tcW w:w="2762" w:type="dxa"/>
          </w:tcPr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April 1999</w:t>
            </w:r>
          </w:p>
        </w:tc>
        <w:tc>
          <w:tcPr>
            <w:tcW w:w="2762" w:type="dxa"/>
          </w:tcPr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58%</w:t>
            </w:r>
          </w:p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96F25" w:rsidTr="00357834">
        <w:trPr>
          <w:trHeight w:val="870"/>
        </w:trPr>
        <w:tc>
          <w:tcPr>
            <w:tcW w:w="2762" w:type="dxa"/>
          </w:tcPr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57834">
              <w:rPr>
                <w:rFonts w:ascii="Times New Roman" w:hAnsi="Times New Roman" w:cs="Times New Roman"/>
                <w:b/>
                <w:szCs w:val="24"/>
              </w:rPr>
              <w:t>PUC</w:t>
            </w:r>
          </w:p>
        </w:tc>
        <w:tc>
          <w:tcPr>
            <w:tcW w:w="2762" w:type="dxa"/>
          </w:tcPr>
          <w:p w:rsidR="00196F25" w:rsidRPr="00357834" w:rsidRDefault="00196F25" w:rsidP="00384B31">
            <w:pPr>
              <w:rPr>
                <w:rFonts w:ascii="Times New Roman" w:hAnsi="Times New Roman" w:cs="Times New Roman"/>
                <w:szCs w:val="24"/>
              </w:rPr>
            </w:pPr>
          </w:p>
          <w:p w:rsidR="00196F25" w:rsidRPr="00357834" w:rsidRDefault="00196F25" w:rsidP="00384B3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Tagore college,</w:t>
            </w:r>
            <w:smartTag w:uri="urn:schemas-microsoft-com:office:smarttags" w:element="PlaceType">
              <w:smartTag w:uri="urn:schemas-microsoft-com:office:smarttags" w:element="PlaceType">
                <w:r>
                  <w:rPr>
                    <w:rFonts w:ascii="Times New Roman" w:hAnsi="Times New Roman" w:cs="Times New Roman"/>
                    <w:szCs w:val="24"/>
                  </w:rPr>
                  <w:t>Calicut</w:t>
                </w:r>
              </w:smartTag>
              <w:r>
                <w:rPr>
                  <w:rFonts w:ascii="Times New Roman" w:hAnsi="Times New Roman" w:cs="Times New Roman"/>
                  <w:szCs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 w:cs="Times New Roman"/>
                    <w:szCs w:val="24"/>
                  </w:rPr>
                  <w:t>University</w:t>
                </w:r>
              </w:smartTag>
            </w:smartTag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2762" w:type="dxa"/>
          </w:tcPr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September 2002</w:t>
            </w:r>
          </w:p>
        </w:tc>
        <w:tc>
          <w:tcPr>
            <w:tcW w:w="2762" w:type="dxa"/>
          </w:tcPr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48%</w:t>
            </w:r>
          </w:p>
        </w:tc>
      </w:tr>
      <w:tr w:rsidR="00196F25" w:rsidTr="00357834">
        <w:trPr>
          <w:trHeight w:val="1168"/>
        </w:trPr>
        <w:tc>
          <w:tcPr>
            <w:tcW w:w="2762" w:type="dxa"/>
          </w:tcPr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B.B.M</w:t>
            </w:r>
          </w:p>
        </w:tc>
        <w:tc>
          <w:tcPr>
            <w:tcW w:w="2762" w:type="dxa"/>
          </w:tcPr>
          <w:p w:rsidR="00196F25" w:rsidRPr="00357834" w:rsidRDefault="00196F25" w:rsidP="00384B31">
            <w:pPr>
              <w:rPr>
                <w:rFonts w:ascii="Times New Roman" w:hAnsi="Times New Roman" w:cs="Times New Roman"/>
                <w:szCs w:val="24"/>
              </w:rPr>
            </w:pPr>
          </w:p>
          <w:p w:rsidR="00196F25" w:rsidRPr="00357834" w:rsidRDefault="00196F25" w:rsidP="00384B31">
            <w:pPr>
              <w:rPr>
                <w:rFonts w:ascii="Times New Roman" w:hAnsi="Times New Roman" w:cs="Times New Roman"/>
                <w:szCs w:val="24"/>
              </w:rPr>
            </w:pPr>
            <w:smartTag w:uri="urn:schemas-microsoft-com:office:smarttags" w:element="PlaceType">
              <w:smartTag w:uri="urn:schemas-microsoft-com:office:smarttags" w:element="PlaceType">
                <w:r>
                  <w:rPr>
                    <w:rFonts w:ascii="Times New Roman" w:hAnsi="Times New Roman" w:cs="Times New Roman"/>
                    <w:szCs w:val="24"/>
                  </w:rPr>
                  <w:t>Vivekananda</w:t>
                </w:r>
              </w:smartTag>
              <w:r>
                <w:rPr>
                  <w:rFonts w:ascii="Times New Roman" w:hAnsi="Times New Roman" w:cs="Times New Roman"/>
                  <w:szCs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 w:cs="Times New Roman"/>
                    <w:szCs w:val="24"/>
                  </w:rPr>
                  <w:t>College</w:t>
                </w:r>
              </w:smartTag>
            </w:smartTag>
            <w:r>
              <w:rPr>
                <w:rFonts w:ascii="Times New Roman" w:hAnsi="Times New Roman" w:cs="Times New Roman"/>
                <w:szCs w:val="24"/>
              </w:rPr>
              <w:t>,Puttur</w:t>
            </w:r>
          </w:p>
        </w:tc>
        <w:tc>
          <w:tcPr>
            <w:tcW w:w="2762" w:type="dxa"/>
          </w:tcPr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57834">
              <w:rPr>
                <w:rFonts w:ascii="Times New Roman" w:hAnsi="Times New Roman" w:cs="Times New Roman"/>
                <w:szCs w:val="24"/>
              </w:rPr>
              <w:t xml:space="preserve">April </w:t>
            </w:r>
            <w:r>
              <w:rPr>
                <w:rFonts w:ascii="Times New Roman" w:hAnsi="Times New Roman" w:cs="Times New Roman"/>
                <w:szCs w:val="24"/>
              </w:rPr>
              <w:t>2004</w:t>
            </w:r>
          </w:p>
        </w:tc>
        <w:tc>
          <w:tcPr>
            <w:tcW w:w="2762" w:type="dxa"/>
          </w:tcPr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196F25" w:rsidRPr="00357834" w:rsidRDefault="00196F25" w:rsidP="00384B31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196F25" w:rsidRPr="00253E1F" w:rsidRDefault="00196F25" w:rsidP="00384B31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61%</w:t>
            </w:r>
          </w:p>
        </w:tc>
      </w:tr>
    </w:tbl>
    <w:p w:rsidR="00196F25" w:rsidRDefault="00196F25"/>
    <w:p w:rsidR="00196F25" w:rsidRPr="00384B31" w:rsidRDefault="00196F25">
      <w:pPr>
        <w:rPr>
          <w:sz w:val="8"/>
          <w:szCs w:val="2"/>
        </w:rPr>
      </w:pPr>
    </w:p>
    <w:p w:rsidR="00196F25" w:rsidRDefault="00196F25"/>
    <w:p w:rsidR="00196F25" w:rsidRPr="00E97A5E" w:rsidRDefault="00196F25" w:rsidP="00C27B51">
      <w:pPr>
        <w:rPr>
          <w:rFonts w:ascii="Times New Roman" w:hAnsi="Times New Roman" w:cs="Times New Roman"/>
        </w:rPr>
      </w:pPr>
      <w:r w:rsidRPr="00E97A5E">
        <w:rPr>
          <w:rFonts w:ascii="Times New Roman" w:hAnsi="Times New Roman" w:cs="Times New Roman"/>
        </w:rPr>
        <w:t>The information furnished above is true to the best of my knowledge and belief.</w:t>
      </w:r>
    </w:p>
    <w:p w:rsidR="00196F25" w:rsidRDefault="00196F25"/>
    <w:p w:rsidR="00196F25" w:rsidRDefault="00196F25"/>
    <w:p w:rsidR="00196F25" w:rsidRPr="00384B31" w:rsidRDefault="00196F25">
      <w:pPr>
        <w:rPr>
          <w:sz w:val="16"/>
          <w:szCs w:val="12"/>
        </w:rPr>
      </w:pPr>
    </w:p>
    <w:p w:rsidR="00196F25" w:rsidRDefault="00196F25"/>
    <w:p w:rsidR="00196F25" w:rsidRPr="005B082A" w:rsidRDefault="00196F25">
      <w:pPr>
        <w:rPr>
          <w:rFonts w:ascii="Times New Roman" w:hAnsi="Times New Roman" w:cs="Times New Roman"/>
          <w:b/>
          <w:lang w:val="fr-LU"/>
        </w:rPr>
      </w:pPr>
      <w:r w:rsidRPr="005B082A">
        <w:rPr>
          <w:rFonts w:ascii="Times New Roman" w:hAnsi="Times New Roman" w:cs="Times New Roman"/>
          <w:b/>
          <w:lang w:val="fr-LU"/>
        </w:rPr>
        <w:t xml:space="preserve">Place: Mangalore                                                                                                                      Regards          </w:t>
      </w:r>
    </w:p>
    <w:p w:rsidR="00196F25" w:rsidRPr="005B082A" w:rsidRDefault="00196F25">
      <w:pPr>
        <w:rPr>
          <w:lang w:val="fr-LU"/>
        </w:rPr>
      </w:pPr>
      <w:r w:rsidRPr="005B082A">
        <w:rPr>
          <w:rFonts w:ascii="Times New Roman" w:hAnsi="Times New Roman" w:cs="Times New Roman"/>
          <w:b/>
          <w:lang w:val="fr-LU"/>
        </w:rPr>
        <w:t>Date</w:t>
      </w:r>
      <w:r w:rsidRPr="005B082A">
        <w:rPr>
          <w:lang w:val="fr-LU"/>
        </w:rPr>
        <w:t xml:space="preserve">:                                                                                                                                                        </w:t>
      </w:r>
    </w:p>
    <w:p w:rsidR="00196F25" w:rsidRPr="005B082A" w:rsidRDefault="00196F25">
      <w:pPr>
        <w:rPr>
          <w:lang w:val="fr-LU"/>
        </w:rPr>
      </w:pPr>
    </w:p>
    <w:p w:rsidR="00196F25" w:rsidRPr="005B082A" w:rsidRDefault="00196F25">
      <w:pPr>
        <w:rPr>
          <w:rFonts w:ascii="Times New Roman" w:hAnsi="Times New Roman" w:cs="Times New Roman"/>
          <w:b/>
          <w:lang w:val="fr-LU"/>
        </w:rPr>
      </w:pPr>
      <w:r w:rsidRPr="005B082A">
        <w:rPr>
          <w:lang w:val="fr-LU"/>
        </w:rPr>
        <w:t xml:space="preserve">                                                                                                                            (</w:t>
      </w:r>
      <w:r w:rsidRPr="005B082A">
        <w:rPr>
          <w:rFonts w:ascii="Times New Roman" w:hAnsi="Times New Roman" w:cs="Times New Roman"/>
          <w:b/>
          <w:lang w:val="fr-LU"/>
        </w:rPr>
        <w:t>Puneeth.M.Bhat)</w:t>
      </w:r>
    </w:p>
    <w:p w:rsidR="00196F25" w:rsidRPr="005B082A" w:rsidRDefault="00196F25">
      <w:pPr>
        <w:rPr>
          <w:lang w:val="fr-LU"/>
        </w:rPr>
      </w:pPr>
    </w:p>
    <w:sectPr w:rsidR="00196F25" w:rsidRPr="005B082A" w:rsidSect="007A4776">
      <w:pgSz w:w="12240" w:h="15840"/>
      <w:pgMar w:top="720" w:right="720" w:bottom="720" w:left="72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F25" w:rsidRDefault="00196F25" w:rsidP="008231D6">
      <w:r>
        <w:separator/>
      </w:r>
    </w:p>
  </w:endnote>
  <w:endnote w:type="continuationSeparator" w:id="0">
    <w:p w:rsidR="00196F25" w:rsidRDefault="00196F25" w:rsidP="008231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Zurich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ew Century Schoolbook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F25" w:rsidRDefault="00196F25" w:rsidP="008231D6">
      <w:r>
        <w:separator/>
      </w:r>
    </w:p>
  </w:footnote>
  <w:footnote w:type="continuationSeparator" w:id="0">
    <w:p w:rsidR="00196F25" w:rsidRDefault="00196F25" w:rsidP="008231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0.5pt;height:10.5pt" o:bullet="t">
        <v:imagedata r:id="rId1" o:title=""/>
      </v:shape>
    </w:pict>
  </w:numPicBullet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Ø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name w:val="WW8Num5"/>
    <w:lvl w:ilvl="0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/>
        <w:sz w:val="18"/>
      </w:rPr>
    </w:lvl>
  </w:abstractNum>
  <w:abstractNum w:abstractNumId="3">
    <w:nsid w:val="0F253726"/>
    <w:multiLevelType w:val="hybridMultilevel"/>
    <w:tmpl w:val="5C2A0B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3055344"/>
    <w:multiLevelType w:val="hybridMultilevel"/>
    <w:tmpl w:val="2BACE490"/>
    <w:lvl w:ilvl="0" w:tplc="0409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5">
    <w:nsid w:val="196B5364"/>
    <w:multiLevelType w:val="hybridMultilevel"/>
    <w:tmpl w:val="AFF835AC"/>
    <w:lvl w:ilvl="0" w:tplc="40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6">
    <w:nsid w:val="2FCF6566"/>
    <w:multiLevelType w:val="hybridMultilevel"/>
    <w:tmpl w:val="746E3ECE"/>
    <w:lvl w:ilvl="0" w:tplc="40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>
    <w:nsid w:val="358329FA"/>
    <w:multiLevelType w:val="hybridMultilevel"/>
    <w:tmpl w:val="67243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8B475F"/>
    <w:multiLevelType w:val="hybridMultilevel"/>
    <w:tmpl w:val="B94895DA"/>
    <w:lvl w:ilvl="0" w:tplc="40090005">
      <w:start w:val="1"/>
      <w:numFmt w:val="bullet"/>
      <w:lvlText w:val=""/>
      <w:lvlJc w:val="left"/>
      <w:pPr>
        <w:ind w:left="12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9">
    <w:nsid w:val="3C8C7AAF"/>
    <w:multiLevelType w:val="hybridMultilevel"/>
    <w:tmpl w:val="BAC4A4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728E9"/>
    <w:multiLevelType w:val="hybridMultilevel"/>
    <w:tmpl w:val="6600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FB4089"/>
    <w:multiLevelType w:val="hybridMultilevel"/>
    <w:tmpl w:val="90B86168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2">
    <w:nsid w:val="5A425E8F"/>
    <w:multiLevelType w:val="hybridMultilevel"/>
    <w:tmpl w:val="8B3CF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3A4672"/>
    <w:multiLevelType w:val="hybridMultilevel"/>
    <w:tmpl w:val="ACC465A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3"/>
  </w:num>
  <w:num w:numId="5">
    <w:abstractNumId w:val="1"/>
  </w:num>
  <w:num w:numId="6">
    <w:abstractNumId w:val="11"/>
  </w:num>
  <w:num w:numId="7">
    <w:abstractNumId w:val="2"/>
  </w:num>
  <w:num w:numId="8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12"/>
  </w:num>
  <w:num w:numId="12">
    <w:abstractNumId w:val="5"/>
  </w:num>
  <w:num w:numId="13">
    <w:abstractNumId w:val="8"/>
  </w:num>
  <w:num w:numId="14">
    <w:abstractNumId w:val="6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4776"/>
    <w:rsid w:val="000427C2"/>
    <w:rsid w:val="00045B78"/>
    <w:rsid w:val="00090AF8"/>
    <w:rsid w:val="00090EF2"/>
    <w:rsid w:val="00094ECF"/>
    <w:rsid w:val="000C7E3D"/>
    <w:rsid w:val="001207C3"/>
    <w:rsid w:val="00147615"/>
    <w:rsid w:val="00195F6B"/>
    <w:rsid w:val="00196F25"/>
    <w:rsid w:val="00204B94"/>
    <w:rsid w:val="00253E1F"/>
    <w:rsid w:val="002839DC"/>
    <w:rsid w:val="002A03AD"/>
    <w:rsid w:val="002B11AE"/>
    <w:rsid w:val="002C2BE4"/>
    <w:rsid w:val="002C7F98"/>
    <w:rsid w:val="003159B4"/>
    <w:rsid w:val="003264E7"/>
    <w:rsid w:val="00357834"/>
    <w:rsid w:val="003603D0"/>
    <w:rsid w:val="00384B31"/>
    <w:rsid w:val="003A6117"/>
    <w:rsid w:val="00412FD0"/>
    <w:rsid w:val="00427B37"/>
    <w:rsid w:val="00443D05"/>
    <w:rsid w:val="004D2B1C"/>
    <w:rsid w:val="004D7AC8"/>
    <w:rsid w:val="004F48D3"/>
    <w:rsid w:val="004F71F9"/>
    <w:rsid w:val="00553A4C"/>
    <w:rsid w:val="005B082A"/>
    <w:rsid w:val="005D4523"/>
    <w:rsid w:val="00617435"/>
    <w:rsid w:val="00621169"/>
    <w:rsid w:val="00651071"/>
    <w:rsid w:val="00662204"/>
    <w:rsid w:val="00695289"/>
    <w:rsid w:val="006C3E66"/>
    <w:rsid w:val="006F48FF"/>
    <w:rsid w:val="00757A6C"/>
    <w:rsid w:val="007861D2"/>
    <w:rsid w:val="00791DF1"/>
    <w:rsid w:val="00792B46"/>
    <w:rsid w:val="007A08DA"/>
    <w:rsid w:val="007A09E2"/>
    <w:rsid w:val="007A4776"/>
    <w:rsid w:val="007D09ED"/>
    <w:rsid w:val="007E0D54"/>
    <w:rsid w:val="007F36B6"/>
    <w:rsid w:val="008231D6"/>
    <w:rsid w:val="0088237F"/>
    <w:rsid w:val="008A6932"/>
    <w:rsid w:val="008D50BF"/>
    <w:rsid w:val="008D74F6"/>
    <w:rsid w:val="008D76E4"/>
    <w:rsid w:val="0092459B"/>
    <w:rsid w:val="009729E2"/>
    <w:rsid w:val="009A2B62"/>
    <w:rsid w:val="00A3016F"/>
    <w:rsid w:val="00B011A2"/>
    <w:rsid w:val="00B15684"/>
    <w:rsid w:val="00B56996"/>
    <w:rsid w:val="00B733C3"/>
    <w:rsid w:val="00C27B51"/>
    <w:rsid w:val="00C4280D"/>
    <w:rsid w:val="00C51387"/>
    <w:rsid w:val="00C7204F"/>
    <w:rsid w:val="00C95C76"/>
    <w:rsid w:val="00CA3BDC"/>
    <w:rsid w:val="00CE5C89"/>
    <w:rsid w:val="00CF326D"/>
    <w:rsid w:val="00D576AF"/>
    <w:rsid w:val="00D72DE5"/>
    <w:rsid w:val="00DC0776"/>
    <w:rsid w:val="00E245B1"/>
    <w:rsid w:val="00E97A5E"/>
    <w:rsid w:val="00ED6C84"/>
    <w:rsid w:val="00EE01A7"/>
    <w:rsid w:val="00F049E5"/>
    <w:rsid w:val="00F30071"/>
    <w:rsid w:val="00F35D90"/>
    <w:rsid w:val="00F86F46"/>
    <w:rsid w:val="00FC6C19"/>
    <w:rsid w:val="00FE4B01"/>
    <w:rsid w:val="00FF7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776"/>
    <w:pPr>
      <w:widowControl w:val="0"/>
      <w:suppressAutoHyphens/>
    </w:pPr>
    <w:rPr>
      <w:rFonts w:ascii="Zurich BT" w:eastAsia="Arial Unicode MS" w:hAnsi="Zurich BT" w:cs="Tahoma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90AF8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4776"/>
    <w:pPr>
      <w:keepNext/>
      <w:widowControl/>
      <w:suppressAutoHyphens w:val="0"/>
      <w:autoSpaceDE w:val="0"/>
      <w:outlineLvl w:val="5"/>
    </w:pPr>
    <w:rPr>
      <w:rFonts w:ascii="Arial" w:eastAsia="Times New Roman" w:hAnsi="Arial" w:cs="Arial"/>
      <w:b/>
      <w:bCs/>
      <w:sz w:val="20"/>
      <w:szCs w:val="19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90AF8"/>
    <w:pPr>
      <w:keepNext/>
      <w:framePr w:hSpace="180" w:wrap="around" w:vAnchor="page" w:hAnchor="margin" w:x="198" w:y="2446"/>
      <w:jc w:val="center"/>
      <w:outlineLvl w:val="6"/>
    </w:pPr>
    <w:rPr>
      <w:rFonts w:ascii="New Century Schoolbook" w:hAnsi="New Century Schoolbook"/>
      <w:b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90AF8"/>
    <w:rPr>
      <w:rFonts w:ascii="Cambria" w:hAnsi="Cambria" w:cs="Times New Roman"/>
      <w:b/>
      <w:bCs/>
      <w:color w:val="365F91"/>
      <w:sz w:val="28"/>
      <w:szCs w:val="28"/>
      <w:lang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7A4776"/>
    <w:rPr>
      <w:rFonts w:ascii="Arial" w:hAnsi="Arial" w:cs="Arial"/>
      <w:b/>
      <w:bCs/>
      <w:sz w:val="19"/>
      <w:szCs w:val="19"/>
      <w:lang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90AF8"/>
    <w:rPr>
      <w:rFonts w:ascii="New Century Schoolbook" w:eastAsia="Arial Unicode MS" w:hAnsi="New Century Schoolbook" w:cs="Tahoma"/>
      <w:b/>
      <w:sz w:val="27"/>
      <w:szCs w:val="27"/>
      <w:lang w:eastAsia="ar-SA" w:bidi="ar-SA"/>
    </w:rPr>
  </w:style>
  <w:style w:type="paragraph" w:styleId="Header">
    <w:name w:val="header"/>
    <w:basedOn w:val="Normal"/>
    <w:link w:val="HeaderChar"/>
    <w:uiPriority w:val="99"/>
    <w:rsid w:val="007A47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A4776"/>
    <w:rPr>
      <w:rFonts w:ascii="Zurich BT" w:eastAsia="Arial Unicode MS" w:hAnsi="Zurich BT" w:cs="Tahoma"/>
      <w:sz w:val="20"/>
      <w:szCs w:val="20"/>
      <w:lang w:eastAsia="ar-SA" w:bidi="ar-SA"/>
    </w:rPr>
  </w:style>
  <w:style w:type="paragraph" w:styleId="ListParagraph">
    <w:name w:val="List Paragraph"/>
    <w:basedOn w:val="Normal"/>
    <w:uiPriority w:val="99"/>
    <w:qFormat/>
    <w:rsid w:val="007A4776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rsid w:val="007A4776"/>
    <w:pPr>
      <w:widowControl/>
      <w:suppressAutoHyphens w:val="0"/>
      <w:autoSpaceDE w:val="0"/>
      <w:ind w:left="1800" w:hanging="1800"/>
    </w:pPr>
    <w:rPr>
      <w:rFonts w:ascii="Arial" w:eastAsia="Times New Roman" w:hAnsi="Arial" w:cs="Arial"/>
      <w:b/>
      <w:bCs/>
      <w:sz w:val="18"/>
      <w:szCs w:val="19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7A4776"/>
    <w:rPr>
      <w:rFonts w:ascii="Arial" w:hAnsi="Arial" w:cs="Arial"/>
      <w:b/>
      <w:bCs/>
      <w:sz w:val="19"/>
      <w:szCs w:val="19"/>
      <w:lang w:eastAsia="ar-SA" w:bidi="ar-SA"/>
    </w:rPr>
  </w:style>
  <w:style w:type="character" w:customStyle="1" w:styleId="WW8Num6z0">
    <w:name w:val="WW8Num6z0"/>
    <w:uiPriority w:val="99"/>
    <w:rsid w:val="007A4776"/>
    <w:rPr>
      <w:rFonts w:ascii="StarSymbol" w:hAnsi="StarSymbol"/>
      <w:sz w:val="18"/>
    </w:rPr>
  </w:style>
  <w:style w:type="paragraph" w:styleId="BodyTextIndent">
    <w:name w:val="Body Text Indent"/>
    <w:basedOn w:val="Normal"/>
    <w:link w:val="BodyTextIndentChar"/>
    <w:uiPriority w:val="99"/>
    <w:rsid w:val="007A477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7A4776"/>
    <w:rPr>
      <w:rFonts w:ascii="Zurich BT" w:eastAsia="Arial Unicode MS" w:hAnsi="Zurich BT" w:cs="Tahoma"/>
      <w:sz w:val="20"/>
      <w:szCs w:val="20"/>
      <w:lang w:eastAsia="ar-SA" w:bidi="ar-SA"/>
    </w:rPr>
  </w:style>
  <w:style w:type="paragraph" w:styleId="BodyText">
    <w:name w:val="Body Text"/>
    <w:basedOn w:val="Normal"/>
    <w:link w:val="BodyTextChar"/>
    <w:uiPriority w:val="99"/>
    <w:rsid w:val="007A47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4776"/>
    <w:rPr>
      <w:rFonts w:ascii="Zurich BT" w:eastAsia="Arial Unicode MS" w:hAnsi="Zurich BT" w:cs="Tahoma"/>
      <w:sz w:val="20"/>
      <w:szCs w:val="20"/>
      <w:lang w:eastAsia="ar-SA" w:bidi="ar-SA"/>
    </w:rPr>
  </w:style>
  <w:style w:type="paragraph" w:customStyle="1" w:styleId="TableContents">
    <w:name w:val="Table Contents"/>
    <w:basedOn w:val="BodyText"/>
    <w:uiPriority w:val="99"/>
    <w:rsid w:val="007A4776"/>
    <w:pPr>
      <w:suppressLineNumbers/>
    </w:pPr>
  </w:style>
  <w:style w:type="character" w:styleId="Hyperlink">
    <w:name w:val="Hyperlink"/>
    <w:basedOn w:val="DefaultParagraphFont"/>
    <w:uiPriority w:val="99"/>
    <w:rsid w:val="00090AF8"/>
    <w:rPr>
      <w:rFonts w:cs="Times New Roman"/>
      <w:color w:val="000080"/>
      <w:u w:val="single"/>
    </w:rPr>
  </w:style>
  <w:style w:type="table" w:styleId="TableGrid">
    <w:name w:val="Table Grid"/>
    <w:basedOn w:val="TableNormal"/>
    <w:uiPriority w:val="99"/>
    <w:rsid w:val="00090AF8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rsid w:val="008231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31D6"/>
    <w:rPr>
      <w:rFonts w:ascii="Zurich BT" w:eastAsia="Arial Unicode MS" w:hAnsi="Zurich BT" w:cs="Tahoma"/>
      <w:sz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</TotalTime>
  <Pages>3</Pages>
  <Words>546</Words>
  <Characters>3117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A1</cp:lastModifiedBy>
  <cp:revision>26</cp:revision>
  <dcterms:created xsi:type="dcterms:W3CDTF">2012-09-07T14:49:00Z</dcterms:created>
  <dcterms:modified xsi:type="dcterms:W3CDTF">2014-09-13T06:06:00Z</dcterms:modified>
</cp:coreProperties>
</file>