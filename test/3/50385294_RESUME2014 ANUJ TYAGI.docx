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89" w:rsidRDefault="00495C89" w:rsidP="00495C89">
      <w:pPr>
        <w:pStyle w:val="Title"/>
        <w:rPr>
          <w:iCs/>
          <w:u w:val="single"/>
        </w:rPr>
      </w:pPr>
      <w:r>
        <w:rPr>
          <w:iCs/>
          <w:u w:val="single"/>
        </w:rPr>
        <w:t>RESUME</w:t>
      </w:r>
    </w:p>
    <w:p w:rsidR="00495C89" w:rsidRDefault="00495C89" w:rsidP="00495C89">
      <w:pPr>
        <w:pStyle w:val="Title"/>
        <w:rPr>
          <w:iCs/>
          <w:u w:val="single"/>
        </w:rPr>
      </w:pPr>
    </w:p>
    <w:p w:rsidR="00495C89" w:rsidRDefault="00495C89" w:rsidP="00495C89">
      <w:pPr>
        <w:rPr>
          <w:b/>
          <w:iCs/>
        </w:rPr>
      </w:pPr>
    </w:p>
    <w:p w:rsidR="00495C89" w:rsidRDefault="00495C89" w:rsidP="00495C89">
      <w:pPr>
        <w:pStyle w:val="Subtitle"/>
        <w:rPr>
          <w:iCs/>
        </w:rPr>
      </w:pPr>
      <w:r>
        <w:rPr>
          <w:iCs/>
        </w:rPr>
        <w:t xml:space="preserve">ANUJ KUMAR TYAGI                                                  </w:t>
      </w:r>
    </w:p>
    <w:p w:rsidR="00495C89" w:rsidRDefault="00495C89" w:rsidP="00495C89">
      <w:pPr>
        <w:pStyle w:val="Subtitle"/>
        <w:rPr>
          <w:iCs/>
          <w:sz w:val="20"/>
          <w:szCs w:val="20"/>
        </w:rPr>
      </w:pPr>
    </w:p>
    <w:p w:rsidR="00495C89" w:rsidRDefault="00495C89" w:rsidP="00495C89">
      <w:pPr>
        <w:pStyle w:val="Subtitle"/>
        <w:rPr>
          <w:iCs/>
          <w:sz w:val="20"/>
          <w:szCs w:val="20"/>
        </w:rPr>
      </w:pPr>
      <w:r>
        <w:rPr>
          <w:iCs/>
          <w:sz w:val="20"/>
          <w:szCs w:val="20"/>
        </w:rPr>
        <w:t>9-A</w:t>
      </w:r>
      <w:proofErr w:type="gramStart"/>
      <w:r>
        <w:rPr>
          <w:iCs/>
          <w:sz w:val="20"/>
          <w:szCs w:val="20"/>
        </w:rPr>
        <w:t>,Rampuram</w:t>
      </w:r>
      <w:proofErr w:type="gramEnd"/>
      <w:r>
        <w:rPr>
          <w:iCs/>
          <w:sz w:val="20"/>
          <w:szCs w:val="20"/>
        </w:rPr>
        <w:t xml:space="preserve"> Colony </w:t>
      </w:r>
    </w:p>
    <w:p w:rsidR="00495C89" w:rsidRDefault="00495C89" w:rsidP="00495C89">
      <w:pPr>
        <w:pStyle w:val="BodyText"/>
        <w:rPr>
          <w:b/>
          <w:i w:val="0"/>
        </w:rPr>
      </w:pPr>
      <w:proofErr w:type="spellStart"/>
      <w:r>
        <w:rPr>
          <w:b/>
          <w:i w:val="0"/>
        </w:rPr>
        <w:t>Opp</w:t>
      </w:r>
      <w:proofErr w:type="spellEnd"/>
      <w:r>
        <w:rPr>
          <w:b/>
          <w:i w:val="0"/>
        </w:rPr>
        <w:t xml:space="preserve"> –</w:t>
      </w:r>
      <w:proofErr w:type="spellStart"/>
      <w:r>
        <w:rPr>
          <w:b/>
          <w:i w:val="0"/>
        </w:rPr>
        <w:t>Vikas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Bhawan</w:t>
      </w:r>
      <w:proofErr w:type="gramStart"/>
      <w:r>
        <w:rPr>
          <w:b/>
          <w:i w:val="0"/>
        </w:rPr>
        <w:t>,Meerut</w:t>
      </w:r>
      <w:proofErr w:type="spellEnd"/>
      <w:proofErr w:type="gramEnd"/>
      <w:r>
        <w:rPr>
          <w:b/>
          <w:i w:val="0"/>
        </w:rPr>
        <w:t xml:space="preserve"> Road</w:t>
      </w:r>
    </w:p>
    <w:p w:rsidR="00495C89" w:rsidRDefault="00495C89" w:rsidP="00495C89">
      <w:pPr>
        <w:pStyle w:val="BodyText"/>
        <w:rPr>
          <w:b/>
          <w:i w:val="0"/>
        </w:rPr>
      </w:pPr>
      <w:r>
        <w:rPr>
          <w:b/>
          <w:i w:val="0"/>
        </w:rPr>
        <w:t>MuzaffarNagar-251001</w:t>
      </w:r>
    </w:p>
    <w:p w:rsidR="00495C89" w:rsidRDefault="00495C89" w:rsidP="00495C89">
      <w:pPr>
        <w:pStyle w:val="BodyText"/>
        <w:rPr>
          <w:b/>
          <w:i w:val="0"/>
          <w:lang w:val="it-IT"/>
        </w:rPr>
      </w:pPr>
      <w:r>
        <w:rPr>
          <w:b/>
          <w:i w:val="0"/>
          <w:iCs/>
          <w:lang w:val="pt-BR"/>
        </w:rPr>
        <w:t xml:space="preserve">Cell no-09837139438   //   </w:t>
      </w:r>
      <w:bookmarkStart w:id="0" w:name="_GoBack"/>
      <w:bookmarkEnd w:id="0"/>
      <w:r>
        <w:rPr>
          <w:b/>
          <w:i w:val="0"/>
          <w:lang w:val="it-IT"/>
        </w:rPr>
        <w:fldChar w:fldCharType="begin"/>
      </w:r>
      <w:r>
        <w:rPr>
          <w:b/>
          <w:i w:val="0"/>
          <w:lang w:val="it-IT"/>
        </w:rPr>
        <w:instrText xml:space="preserve"> HYPERLINK "mailto:E.Mail-anuj.gurukul@gmail.com" </w:instrText>
      </w:r>
      <w:r>
        <w:rPr>
          <w:b/>
          <w:i w:val="0"/>
          <w:lang w:val="it-IT"/>
        </w:rPr>
        <w:fldChar w:fldCharType="separate"/>
      </w:r>
      <w:r>
        <w:rPr>
          <w:rStyle w:val="Hyperlink"/>
          <w:b/>
          <w:i w:val="0"/>
          <w:lang w:val="it-IT"/>
        </w:rPr>
        <w:t>E.Mail-anuj.gurukul@gmail.com</w:t>
      </w:r>
      <w:r>
        <w:rPr>
          <w:b/>
          <w:i w:val="0"/>
          <w:lang w:val="it-IT"/>
        </w:rPr>
        <w:fldChar w:fldCharType="end"/>
      </w:r>
    </w:p>
    <w:p w:rsidR="00495C89" w:rsidRDefault="00495C89" w:rsidP="00495C89">
      <w:pPr>
        <w:pStyle w:val="BodyText"/>
        <w:rPr>
          <w:b/>
          <w:i w:val="0"/>
          <w:iCs/>
          <w:lang w:val="pt-BR"/>
        </w:rPr>
      </w:pPr>
    </w:p>
    <w:tbl>
      <w:tblPr>
        <w:tblW w:w="9315" w:type="dxa"/>
        <w:tblLayout w:type="fixed"/>
        <w:tblLook w:val="04A0"/>
      </w:tblPr>
      <w:tblGrid>
        <w:gridCol w:w="9315"/>
      </w:tblGrid>
      <w:tr w:rsidR="00495C89" w:rsidTr="00495C89">
        <w:tc>
          <w:tcPr>
            <w:tcW w:w="9310" w:type="dxa"/>
            <w:shd w:val="clear" w:color="auto" w:fill="C0C0C0"/>
            <w:hideMark/>
          </w:tcPr>
          <w:p w:rsidR="00495C89" w:rsidRDefault="00495C89">
            <w:pPr>
              <w:pStyle w:val="Heading2"/>
              <w:tabs>
                <w:tab w:val="left" w:pos="0"/>
              </w:tabs>
              <w:snapToGrid w:val="0"/>
              <w:spacing w:line="276" w:lineRule="auto"/>
              <w:jc w:val="left"/>
              <w:rPr>
                <w:i w:val="0"/>
                <w:iCs/>
                <w:shd w:val="clear" w:color="auto" w:fill="C0C0C0"/>
              </w:rPr>
            </w:pPr>
            <w:r>
              <w:rPr>
                <w:i w:val="0"/>
                <w:iCs/>
                <w:shd w:val="clear" w:color="auto" w:fill="C0C0C0"/>
              </w:rPr>
              <w:t xml:space="preserve">EDUCATION                                                                                                                   </w:t>
            </w:r>
          </w:p>
        </w:tc>
      </w:tr>
    </w:tbl>
    <w:p w:rsidR="00495C89" w:rsidRDefault="00495C89" w:rsidP="00495C89">
      <w:pPr>
        <w:jc w:val="both"/>
      </w:pPr>
    </w:p>
    <w:tbl>
      <w:tblPr>
        <w:tblW w:w="0" w:type="auto"/>
        <w:tblLayout w:type="fixed"/>
        <w:tblLook w:val="04A0"/>
      </w:tblPr>
      <w:tblGrid>
        <w:gridCol w:w="1278"/>
        <w:gridCol w:w="3240"/>
        <w:gridCol w:w="3330"/>
        <w:gridCol w:w="810"/>
      </w:tblGrid>
      <w:tr w:rsidR="00495C89" w:rsidTr="00495C89">
        <w:tc>
          <w:tcPr>
            <w:tcW w:w="1278" w:type="dxa"/>
            <w:hideMark/>
          </w:tcPr>
          <w:p w:rsidR="00495C89" w:rsidRDefault="00495C89">
            <w:pPr>
              <w:snapToGrid w:val="0"/>
              <w:spacing w:line="276" w:lineRule="auto"/>
              <w:jc w:val="both"/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>2002-2004</w:t>
            </w:r>
          </w:p>
        </w:tc>
        <w:tc>
          <w:tcPr>
            <w:tcW w:w="3240" w:type="dxa"/>
            <w:hideMark/>
          </w:tcPr>
          <w:p w:rsidR="00495C89" w:rsidRDefault="00495C89">
            <w:pPr>
              <w:snapToGrid w:val="0"/>
              <w:spacing w:line="276" w:lineRule="auto"/>
              <w:jc w:val="both"/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 xml:space="preserve">M.B.A  </w:t>
            </w:r>
            <w:proofErr w:type="spellStart"/>
            <w:r>
              <w:rPr>
                <w:b/>
                <w:bCs/>
                <w:iCs/>
                <w:sz w:val="24"/>
              </w:rPr>
              <w:t>specialization:Finance</w:t>
            </w:r>
            <w:proofErr w:type="spellEnd"/>
            <w:r>
              <w:rPr>
                <w:b/>
                <w:bCs/>
                <w:iCs/>
                <w:sz w:val="24"/>
              </w:rPr>
              <w:t xml:space="preserve"> (major)&amp; Marketing (minor)</w:t>
            </w:r>
          </w:p>
        </w:tc>
        <w:tc>
          <w:tcPr>
            <w:tcW w:w="3330" w:type="dxa"/>
          </w:tcPr>
          <w:p w:rsidR="00495C89" w:rsidRDefault="00495C89">
            <w:pPr>
              <w:snapToGrid w:val="0"/>
              <w:spacing w:line="276" w:lineRule="auto"/>
              <w:jc w:val="both"/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 xml:space="preserve">S. D. Collage of </w:t>
            </w:r>
            <w:proofErr w:type="spellStart"/>
            <w:r>
              <w:rPr>
                <w:b/>
                <w:bCs/>
                <w:iCs/>
                <w:sz w:val="24"/>
              </w:rPr>
              <w:t>Mgnt</w:t>
            </w:r>
            <w:proofErr w:type="spellEnd"/>
            <w:r>
              <w:rPr>
                <w:b/>
                <w:bCs/>
                <w:iCs/>
                <w:sz w:val="24"/>
              </w:rPr>
              <w:t xml:space="preserve"> studies</w:t>
            </w:r>
          </w:p>
          <w:p w:rsidR="00495C89" w:rsidRDefault="00495C89">
            <w:pPr>
              <w:spacing w:line="276" w:lineRule="auto"/>
              <w:jc w:val="both"/>
              <w:rPr>
                <w:b/>
                <w:bCs/>
                <w:iCs/>
                <w:sz w:val="24"/>
              </w:rPr>
            </w:pPr>
            <w:proofErr w:type="spellStart"/>
            <w:r>
              <w:rPr>
                <w:b/>
                <w:bCs/>
                <w:iCs/>
                <w:sz w:val="24"/>
              </w:rPr>
              <w:t>U.P.TechnicalUniversity</w:t>
            </w:r>
            <w:proofErr w:type="spellEnd"/>
            <w:r>
              <w:rPr>
                <w:b/>
                <w:bCs/>
                <w:iCs/>
                <w:sz w:val="24"/>
              </w:rPr>
              <w:t xml:space="preserve">, </w:t>
            </w:r>
            <w:proofErr w:type="spellStart"/>
            <w:r>
              <w:rPr>
                <w:b/>
                <w:bCs/>
                <w:iCs/>
                <w:sz w:val="24"/>
              </w:rPr>
              <w:t>Lucknow</w:t>
            </w:r>
            <w:proofErr w:type="spellEnd"/>
          </w:p>
          <w:p w:rsidR="00495C89" w:rsidRDefault="00495C89">
            <w:pPr>
              <w:spacing w:line="276" w:lineRule="auto"/>
              <w:jc w:val="both"/>
              <w:rPr>
                <w:b/>
                <w:bCs/>
                <w:iCs/>
                <w:sz w:val="24"/>
              </w:rPr>
            </w:pPr>
          </w:p>
        </w:tc>
        <w:tc>
          <w:tcPr>
            <w:tcW w:w="810" w:type="dxa"/>
            <w:hideMark/>
          </w:tcPr>
          <w:p w:rsidR="00495C89" w:rsidRDefault="00495C89">
            <w:pPr>
              <w:snapToGrid w:val="0"/>
              <w:spacing w:line="276" w:lineRule="auto"/>
              <w:jc w:val="both"/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>63 %</w:t>
            </w:r>
          </w:p>
        </w:tc>
      </w:tr>
      <w:tr w:rsidR="00495C89" w:rsidTr="00495C89">
        <w:trPr>
          <w:trHeight w:val="675"/>
        </w:trPr>
        <w:tc>
          <w:tcPr>
            <w:tcW w:w="1278" w:type="dxa"/>
            <w:hideMark/>
          </w:tcPr>
          <w:p w:rsidR="00495C89" w:rsidRDefault="00495C89">
            <w:pPr>
              <w:snapToGrid w:val="0"/>
              <w:spacing w:line="276" w:lineRule="auto"/>
              <w:jc w:val="both"/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>1999-2002</w:t>
            </w:r>
          </w:p>
        </w:tc>
        <w:tc>
          <w:tcPr>
            <w:tcW w:w="3240" w:type="dxa"/>
            <w:hideMark/>
          </w:tcPr>
          <w:p w:rsidR="00495C89" w:rsidRDefault="00495C89">
            <w:pPr>
              <w:pStyle w:val="Heading7"/>
              <w:tabs>
                <w:tab w:val="left" w:pos="0"/>
              </w:tabs>
              <w:snapToGrid w:val="0"/>
              <w:spacing w:line="276" w:lineRule="auto"/>
            </w:pPr>
            <w:r>
              <w:t>B.B.A</w:t>
            </w:r>
          </w:p>
        </w:tc>
        <w:tc>
          <w:tcPr>
            <w:tcW w:w="3330" w:type="dxa"/>
          </w:tcPr>
          <w:p w:rsidR="00495C89" w:rsidRDefault="00495C89">
            <w:pPr>
              <w:snapToGrid w:val="0"/>
              <w:spacing w:line="276" w:lineRule="auto"/>
              <w:jc w:val="both"/>
              <w:rPr>
                <w:b/>
                <w:bCs/>
                <w:iCs/>
                <w:sz w:val="24"/>
                <w:lang w:val="nl-NL"/>
              </w:rPr>
            </w:pPr>
            <w:r>
              <w:rPr>
                <w:b/>
                <w:bCs/>
                <w:iCs/>
                <w:sz w:val="24"/>
                <w:lang w:val="nl-NL"/>
              </w:rPr>
              <w:t>S. D. Collage of Mgnt studies C.C.S.University.Meerut</w:t>
            </w:r>
          </w:p>
          <w:p w:rsidR="00495C89" w:rsidRDefault="00495C89">
            <w:pPr>
              <w:spacing w:line="276" w:lineRule="auto"/>
              <w:jc w:val="both"/>
              <w:rPr>
                <w:b/>
                <w:bCs/>
                <w:iCs/>
                <w:sz w:val="24"/>
                <w:lang w:val="nl-NL"/>
              </w:rPr>
            </w:pPr>
          </w:p>
        </w:tc>
        <w:tc>
          <w:tcPr>
            <w:tcW w:w="810" w:type="dxa"/>
            <w:hideMark/>
          </w:tcPr>
          <w:p w:rsidR="00495C89" w:rsidRDefault="00495C89">
            <w:pPr>
              <w:snapToGrid w:val="0"/>
              <w:spacing w:line="276" w:lineRule="auto"/>
              <w:jc w:val="both"/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>62 %</w:t>
            </w:r>
          </w:p>
        </w:tc>
      </w:tr>
      <w:tr w:rsidR="00495C89" w:rsidTr="00495C89">
        <w:trPr>
          <w:trHeight w:val="387"/>
        </w:trPr>
        <w:tc>
          <w:tcPr>
            <w:tcW w:w="1278" w:type="dxa"/>
            <w:hideMark/>
          </w:tcPr>
          <w:p w:rsidR="00495C89" w:rsidRDefault="00495C89">
            <w:pPr>
              <w:snapToGrid w:val="0"/>
              <w:spacing w:line="276" w:lineRule="auto"/>
              <w:jc w:val="both"/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>1997-1999</w:t>
            </w:r>
          </w:p>
        </w:tc>
        <w:tc>
          <w:tcPr>
            <w:tcW w:w="3240" w:type="dxa"/>
            <w:hideMark/>
          </w:tcPr>
          <w:p w:rsidR="00495C89" w:rsidRDefault="00495C89">
            <w:pPr>
              <w:pStyle w:val="Heading7"/>
              <w:tabs>
                <w:tab w:val="left" w:pos="0"/>
              </w:tabs>
              <w:snapToGrid w:val="0"/>
              <w:spacing w:line="276" w:lineRule="auto"/>
            </w:pPr>
            <w:r>
              <w:t>Class XII</w:t>
            </w:r>
          </w:p>
        </w:tc>
        <w:tc>
          <w:tcPr>
            <w:tcW w:w="3330" w:type="dxa"/>
            <w:hideMark/>
          </w:tcPr>
          <w:p w:rsidR="00495C89" w:rsidRDefault="00495C89">
            <w:pPr>
              <w:pStyle w:val="Heading7"/>
              <w:tabs>
                <w:tab w:val="left" w:pos="0"/>
              </w:tabs>
              <w:snapToGrid w:val="0"/>
              <w:spacing w:line="276" w:lineRule="auto"/>
            </w:pPr>
            <w:r>
              <w:t xml:space="preserve">D.A.V Inter </w:t>
            </w:r>
            <w:proofErr w:type="spellStart"/>
            <w:r>
              <w:t>collage</w:t>
            </w:r>
            <w:proofErr w:type="gramStart"/>
            <w:r>
              <w:t>,Allahabad</w:t>
            </w:r>
            <w:proofErr w:type="spellEnd"/>
            <w:proofErr w:type="gramEnd"/>
            <w:r>
              <w:t xml:space="preserve"> board</w:t>
            </w:r>
          </w:p>
        </w:tc>
        <w:tc>
          <w:tcPr>
            <w:tcW w:w="810" w:type="dxa"/>
            <w:hideMark/>
          </w:tcPr>
          <w:p w:rsidR="00495C89" w:rsidRDefault="00495C89">
            <w:pPr>
              <w:snapToGrid w:val="0"/>
              <w:spacing w:line="276" w:lineRule="auto"/>
              <w:jc w:val="both"/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>72 %</w:t>
            </w:r>
          </w:p>
        </w:tc>
      </w:tr>
    </w:tbl>
    <w:p w:rsidR="00495C89" w:rsidRDefault="00495C89" w:rsidP="00495C89">
      <w:pPr>
        <w:jc w:val="both"/>
      </w:pPr>
    </w:p>
    <w:tbl>
      <w:tblPr>
        <w:tblW w:w="0" w:type="auto"/>
        <w:tblLayout w:type="fixed"/>
        <w:tblLook w:val="04A0"/>
      </w:tblPr>
      <w:tblGrid>
        <w:gridCol w:w="9310"/>
      </w:tblGrid>
      <w:tr w:rsidR="00495C89" w:rsidTr="00495C89">
        <w:tc>
          <w:tcPr>
            <w:tcW w:w="9310" w:type="dxa"/>
            <w:shd w:val="clear" w:color="auto" w:fill="CCCCCC"/>
            <w:hideMark/>
          </w:tcPr>
          <w:p w:rsidR="00495C89" w:rsidRDefault="00495C89">
            <w:pPr>
              <w:pStyle w:val="Heading2"/>
              <w:tabs>
                <w:tab w:val="left" w:pos="0"/>
              </w:tabs>
              <w:snapToGrid w:val="0"/>
              <w:spacing w:line="276" w:lineRule="auto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SYNOPSIS</w:t>
            </w:r>
          </w:p>
        </w:tc>
      </w:tr>
    </w:tbl>
    <w:p w:rsidR="00495C89" w:rsidRDefault="00495C89" w:rsidP="00495C89">
      <w:pPr>
        <w:pStyle w:val="Heading2"/>
        <w:tabs>
          <w:tab w:val="left" w:pos="0"/>
        </w:tabs>
        <w:jc w:val="left"/>
      </w:pPr>
    </w:p>
    <w:p w:rsidR="00495C89" w:rsidRDefault="00495C89" w:rsidP="00495C89">
      <w:pPr>
        <w:pStyle w:val="BodyText2"/>
        <w:pBdr>
          <w:bottom w:val="none" w:sz="0" w:space="0" w:color="auto"/>
        </w:pBdr>
        <w:spacing w:line="240" w:lineRule="auto"/>
        <w:rPr>
          <w:b/>
          <w:iCs/>
          <w:sz w:val="24"/>
        </w:rPr>
      </w:pPr>
      <w:proofErr w:type="gramStart"/>
      <w:r>
        <w:rPr>
          <w:b/>
          <w:iCs/>
          <w:sz w:val="24"/>
        </w:rPr>
        <w:t>About  8</w:t>
      </w:r>
      <w:proofErr w:type="gramEnd"/>
      <w:r>
        <w:rPr>
          <w:b/>
          <w:iCs/>
          <w:sz w:val="24"/>
        </w:rPr>
        <w:t xml:space="preserve"> Year Experience of NBFC &amp; 6 Months experience in Banking Sector.</w:t>
      </w:r>
    </w:p>
    <w:p w:rsidR="00495C89" w:rsidRDefault="00495C89" w:rsidP="00495C89">
      <w:pPr>
        <w:jc w:val="both"/>
        <w:rPr>
          <w:iCs/>
        </w:rPr>
      </w:pPr>
    </w:p>
    <w:p w:rsidR="00495C89" w:rsidRDefault="00495C89" w:rsidP="00495C89">
      <w:pPr>
        <w:pStyle w:val="Heading2"/>
        <w:shd w:val="clear" w:color="auto" w:fill="CCCCCC"/>
        <w:tabs>
          <w:tab w:val="left" w:pos="0"/>
        </w:tabs>
        <w:jc w:val="left"/>
        <w:rPr>
          <w:i w:val="0"/>
          <w:iCs/>
        </w:rPr>
      </w:pPr>
      <w:r>
        <w:rPr>
          <w:i w:val="0"/>
          <w:iCs/>
        </w:rPr>
        <w:t>AREA OF EXPOUSER</w:t>
      </w:r>
    </w:p>
    <w:p w:rsidR="00495C89" w:rsidRDefault="00495C89" w:rsidP="00495C89">
      <w:pPr>
        <w:rPr>
          <w:iCs/>
        </w:rPr>
      </w:pPr>
    </w:p>
    <w:p w:rsidR="00495C89" w:rsidRDefault="00495C89" w:rsidP="00495C89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  <w:u w:val="single"/>
        </w:rPr>
        <w:t>Sales &amp; Marketing</w:t>
      </w:r>
      <w:r>
        <w:rPr>
          <w:b/>
          <w:bCs/>
          <w:iCs/>
          <w:sz w:val="24"/>
          <w:szCs w:val="24"/>
        </w:rPr>
        <w:t>-</w:t>
      </w:r>
    </w:p>
    <w:p w:rsidR="00495C89" w:rsidRDefault="00495C89" w:rsidP="00495C89">
      <w:pPr>
        <w:jc w:val="both"/>
        <w:rPr>
          <w:b/>
          <w:iCs/>
          <w:sz w:val="24"/>
          <w:szCs w:val="24"/>
        </w:rPr>
      </w:pPr>
      <w:proofErr w:type="gramStart"/>
      <w:r>
        <w:rPr>
          <w:b/>
          <w:iCs/>
          <w:sz w:val="24"/>
          <w:szCs w:val="24"/>
        </w:rPr>
        <w:t>Designing and implementing the sales and Marketing operation and accountable for growth.</w:t>
      </w:r>
      <w:proofErr w:type="gramEnd"/>
    </w:p>
    <w:p w:rsidR="00495C89" w:rsidRDefault="00495C89" w:rsidP="00495C89">
      <w:pPr>
        <w:jc w:val="both"/>
        <w:rPr>
          <w:b/>
          <w:iCs/>
          <w:sz w:val="24"/>
          <w:szCs w:val="24"/>
        </w:rPr>
      </w:pPr>
      <w:proofErr w:type="gramStart"/>
      <w:r>
        <w:rPr>
          <w:b/>
          <w:iCs/>
          <w:sz w:val="24"/>
          <w:szCs w:val="24"/>
        </w:rPr>
        <w:t>Responsible of achieving sales objectives with the help of sufficient sales support.</w:t>
      </w:r>
      <w:proofErr w:type="gramEnd"/>
    </w:p>
    <w:p w:rsidR="00495C89" w:rsidRDefault="00495C89" w:rsidP="00495C89">
      <w:pPr>
        <w:pStyle w:val="BodyText3"/>
        <w:rPr>
          <w:b/>
          <w:iCs/>
          <w:szCs w:val="24"/>
        </w:rPr>
      </w:pPr>
    </w:p>
    <w:p w:rsidR="00495C89" w:rsidRDefault="00495C89" w:rsidP="00495C89">
      <w:pPr>
        <w:pStyle w:val="BodyText3"/>
        <w:rPr>
          <w:b/>
          <w:iCs/>
          <w:szCs w:val="24"/>
        </w:rPr>
      </w:pPr>
      <w:r>
        <w:rPr>
          <w:b/>
          <w:iCs/>
          <w:szCs w:val="24"/>
        </w:rPr>
        <w:t>Organize promotional activities for the enhancing brand awareness &amp; visibility resulting in increased sales.</w:t>
      </w:r>
    </w:p>
    <w:p w:rsidR="00495C89" w:rsidRDefault="00495C89" w:rsidP="00495C89">
      <w:pPr>
        <w:jc w:val="both"/>
        <w:rPr>
          <w:b/>
          <w:iCs/>
          <w:sz w:val="24"/>
          <w:szCs w:val="24"/>
        </w:rPr>
      </w:pPr>
    </w:p>
    <w:p w:rsidR="00495C89" w:rsidRDefault="00495C89" w:rsidP="00495C89">
      <w:pPr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To make the MIS of business done on the daily bases and report to the immediate boss.</w:t>
      </w:r>
    </w:p>
    <w:p w:rsidR="00495C89" w:rsidRDefault="00495C89" w:rsidP="00495C89">
      <w:pPr>
        <w:jc w:val="both"/>
        <w:rPr>
          <w:b/>
          <w:iCs/>
          <w:sz w:val="24"/>
          <w:szCs w:val="24"/>
        </w:rPr>
      </w:pPr>
    </w:p>
    <w:p w:rsidR="00495C89" w:rsidRDefault="00495C89" w:rsidP="00495C89">
      <w:pPr>
        <w:jc w:val="both"/>
        <w:rPr>
          <w:b/>
          <w:iCs/>
          <w:sz w:val="24"/>
          <w:szCs w:val="24"/>
        </w:rPr>
      </w:pPr>
    </w:p>
    <w:p w:rsidR="00495C89" w:rsidRDefault="00495C89" w:rsidP="00495C89">
      <w:pPr>
        <w:jc w:val="both"/>
        <w:rPr>
          <w:b/>
          <w:iCs/>
          <w:sz w:val="24"/>
          <w:szCs w:val="24"/>
        </w:rPr>
      </w:pPr>
    </w:p>
    <w:p w:rsidR="00495C89" w:rsidRDefault="00495C89" w:rsidP="00495C89">
      <w:pPr>
        <w:jc w:val="both"/>
        <w:rPr>
          <w:b/>
          <w:iCs/>
          <w:sz w:val="24"/>
          <w:szCs w:val="24"/>
        </w:rPr>
      </w:pPr>
    </w:p>
    <w:p w:rsidR="00495C89" w:rsidRDefault="00495C89" w:rsidP="00495C89">
      <w:pPr>
        <w:jc w:val="both"/>
        <w:rPr>
          <w:b/>
          <w:iCs/>
          <w:sz w:val="24"/>
          <w:szCs w:val="24"/>
        </w:rPr>
      </w:pPr>
    </w:p>
    <w:p w:rsidR="00495C89" w:rsidRDefault="00495C89" w:rsidP="00495C89">
      <w:pPr>
        <w:jc w:val="both"/>
        <w:rPr>
          <w:b/>
          <w:iCs/>
          <w:sz w:val="24"/>
          <w:szCs w:val="24"/>
        </w:rPr>
      </w:pPr>
    </w:p>
    <w:p w:rsidR="00495C89" w:rsidRDefault="00495C89" w:rsidP="00495C89">
      <w:pPr>
        <w:pStyle w:val="Heading1"/>
        <w:tabs>
          <w:tab w:val="left" w:pos="0"/>
        </w:tabs>
        <w:jc w:val="left"/>
        <w:rPr>
          <w:i w:val="0"/>
          <w:iCs/>
        </w:rPr>
      </w:pPr>
      <w:r>
        <w:rPr>
          <w:i w:val="0"/>
          <w:iCs/>
        </w:rPr>
        <w:lastRenderedPageBreak/>
        <w:t>Relationship management-</w:t>
      </w:r>
    </w:p>
    <w:p w:rsidR="00495C89" w:rsidRDefault="00495C89" w:rsidP="00495C89">
      <w:pPr>
        <w:jc w:val="both"/>
        <w:rPr>
          <w:b/>
          <w:iCs/>
          <w:sz w:val="24"/>
        </w:rPr>
      </w:pPr>
      <w:proofErr w:type="gramStart"/>
      <w:r>
        <w:rPr>
          <w:b/>
          <w:iCs/>
          <w:sz w:val="24"/>
        </w:rPr>
        <w:t>Interaction with the customer who are walking in the branch and to attain their query.</w:t>
      </w:r>
      <w:proofErr w:type="gramEnd"/>
    </w:p>
    <w:p w:rsidR="00495C89" w:rsidRDefault="00495C89" w:rsidP="00495C89">
      <w:pPr>
        <w:jc w:val="both"/>
        <w:rPr>
          <w:b/>
          <w:iCs/>
          <w:sz w:val="24"/>
        </w:rPr>
      </w:pPr>
    </w:p>
    <w:p w:rsidR="00495C89" w:rsidRDefault="00495C89" w:rsidP="00495C89">
      <w:pPr>
        <w:jc w:val="both"/>
        <w:rPr>
          <w:b/>
          <w:iCs/>
          <w:sz w:val="24"/>
        </w:rPr>
      </w:pPr>
      <w:proofErr w:type="spellStart"/>
      <w:r>
        <w:rPr>
          <w:b/>
          <w:iCs/>
          <w:sz w:val="24"/>
        </w:rPr>
        <w:t>Devlope</w:t>
      </w:r>
      <w:proofErr w:type="spellEnd"/>
      <w:r>
        <w:rPr>
          <w:b/>
          <w:iCs/>
          <w:sz w:val="24"/>
        </w:rPr>
        <w:t xml:space="preserve"> and maintain relationship with the HNI Customers through cross selling of other products.</w:t>
      </w:r>
    </w:p>
    <w:p w:rsidR="00495C89" w:rsidRDefault="00495C89" w:rsidP="00495C89">
      <w:pPr>
        <w:jc w:val="both"/>
        <w:rPr>
          <w:b/>
          <w:iCs/>
          <w:sz w:val="24"/>
        </w:rPr>
      </w:pPr>
    </w:p>
    <w:p w:rsidR="00495C89" w:rsidRPr="00495C89" w:rsidRDefault="00495C89" w:rsidP="00495C89">
      <w:pPr>
        <w:jc w:val="both"/>
        <w:rPr>
          <w:b/>
          <w:iCs/>
          <w:sz w:val="24"/>
        </w:rPr>
      </w:pPr>
      <w:r>
        <w:rPr>
          <w:b/>
          <w:iCs/>
          <w:sz w:val="24"/>
        </w:rPr>
        <w:t xml:space="preserve">Identify and network with financially strong and reliable channel partners of business resulting in deeper market </w:t>
      </w:r>
      <w:proofErr w:type="gramStart"/>
      <w:r>
        <w:rPr>
          <w:b/>
          <w:iCs/>
          <w:sz w:val="24"/>
        </w:rPr>
        <w:t>penetration .</w:t>
      </w:r>
      <w:proofErr w:type="gramEnd"/>
    </w:p>
    <w:p w:rsidR="00495C89" w:rsidRDefault="00495C89" w:rsidP="00495C89">
      <w:pPr>
        <w:jc w:val="both"/>
        <w:rPr>
          <w:b/>
          <w:iCs/>
        </w:rPr>
      </w:pPr>
    </w:p>
    <w:p w:rsidR="00495C89" w:rsidRDefault="00495C89" w:rsidP="00495C89">
      <w:pPr>
        <w:jc w:val="both"/>
        <w:rPr>
          <w:b/>
          <w:iCs/>
        </w:rPr>
      </w:pPr>
    </w:p>
    <w:p w:rsidR="00495C89" w:rsidRDefault="00495C89" w:rsidP="00495C89">
      <w:pPr>
        <w:pStyle w:val="Heading2"/>
        <w:shd w:val="clear" w:color="auto" w:fill="CCCCCC"/>
        <w:tabs>
          <w:tab w:val="left" w:pos="0"/>
        </w:tabs>
        <w:jc w:val="left"/>
        <w:rPr>
          <w:i w:val="0"/>
          <w:iCs/>
        </w:rPr>
      </w:pPr>
      <w:r>
        <w:rPr>
          <w:i w:val="0"/>
          <w:iCs/>
        </w:rPr>
        <w:t>PROFESSIONAL EXPERIENCE</w:t>
      </w:r>
    </w:p>
    <w:p w:rsidR="00495C89" w:rsidRDefault="00495C89" w:rsidP="00495C89"/>
    <w:p w:rsidR="00495C89" w:rsidRDefault="00495C89" w:rsidP="00495C89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  <w:iCs/>
          <w:sz w:val="24"/>
        </w:rPr>
      </w:pPr>
      <w:r>
        <w:rPr>
          <w:b/>
          <w:bCs/>
          <w:iCs/>
          <w:sz w:val="24"/>
        </w:rPr>
        <w:t xml:space="preserve">Having 7 months experience with HDFC Bank </w:t>
      </w:r>
      <w:proofErr w:type="gramStart"/>
      <w:r>
        <w:rPr>
          <w:b/>
          <w:bCs/>
          <w:iCs/>
          <w:sz w:val="24"/>
        </w:rPr>
        <w:t>ltd(</w:t>
      </w:r>
      <w:proofErr w:type="gramEnd"/>
      <w:r>
        <w:rPr>
          <w:b/>
          <w:bCs/>
          <w:iCs/>
          <w:sz w:val="24"/>
        </w:rPr>
        <w:t xml:space="preserve">  USED CAR LOAN DEPT)</w:t>
      </w:r>
      <w:r>
        <w:rPr>
          <w:b/>
          <w:iCs/>
          <w:sz w:val="24"/>
        </w:rPr>
        <w:t xml:space="preserve"> . </w:t>
      </w:r>
      <w:proofErr w:type="gramStart"/>
      <w:r>
        <w:rPr>
          <w:b/>
          <w:iCs/>
          <w:sz w:val="24"/>
        </w:rPr>
        <w:t>from</w:t>
      </w:r>
      <w:proofErr w:type="gramEnd"/>
      <w:r>
        <w:rPr>
          <w:b/>
          <w:iCs/>
          <w:sz w:val="24"/>
        </w:rPr>
        <w:t xml:space="preserve"> Nov 04 to May 05 Handling  GK.II Branch. I was dealing in Refinance and overdraft.</w:t>
      </w:r>
    </w:p>
    <w:p w:rsidR="00495C89" w:rsidRDefault="00495C89" w:rsidP="00495C89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bCs/>
          <w:iCs/>
          <w:sz w:val="24"/>
        </w:rPr>
        <w:t xml:space="preserve">Having 6 months experience </w:t>
      </w:r>
      <w:proofErr w:type="spellStart"/>
      <w:r>
        <w:rPr>
          <w:b/>
          <w:bCs/>
          <w:iCs/>
          <w:sz w:val="24"/>
        </w:rPr>
        <w:t>with</w:t>
      </w:r>
      <w:r>
        <w:rPr>
          <w:b/>
          <w:iCs/>
          <w:sz w:val="24"/>
        </w:rPr>
        <w:t>ICICI</w:t>
      </w:r>
      <w:proofErr w:type="spellEnd"/>
      <w:r>
        <w:rPr>
          <w:b/>
          <w:bCs/>
          <w:iCs/>
          <w:sz w:val="24"/>
        </w:rPr>
        <w:t xml:space="preserve"> BANK LTD .From</w:t>
      </w:r>
      <w:r>
        <w:rPr>
          <w:b/>
          <w:sz w:val="24"/>
          <w:szCs w:val="24"/>
        </w:rPr>
        <w:t xml:space="preserve">Jun05 To Nov 05 as </w:t>
      </w:r>
    </w:p>
    <w:p w:rsidR="00495C89" w:rsidRDefault="00495C89" w:rsidP="00495C89">
      <w:pPr>
        <w:shd w:val="clear" w:color="auto" w:fill="FFFFFF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Dept.Relationshipexecutive</w:t>
      </w:r>
      <w:proofErr w:type="gramStart"/>
      <w:r>
        <w:rPr>
          <w:b/>
          <w:sz w:val="24"/>
          <w:szCs w:val="24"/>
        </w:rPr>
        <w:t>,Working</w:t>
      </w:r>
      <w:proofErr w:type="spellEnd"/>
      <w:proofErr w:type="gramEnd"/>
      <w:r>
        <w:rPr>
          <w:b/>
          <w:sz w:val="24"/>
          <w:szCs w:val="24"/>
        </w:rPr>
        <w:t xml:space="preserve"> in SEG  Group &amp; Handling a team of MRE.</w:t>
      </w:r>
    </w:p>
    <w:p w:rsidR="00495C89" w:rsidRDefault="00495C89" w:rsidP="00495C89">
      <w:pPr>
        <w:shd w:val="clear" w:color="auto" w:fill="FFFFFF"/>
        <w:rPr>
          <w:b/>
          <w:sz w:val="24"/>
          <w:szCs w:val="24"/>
        </w:rPr>
      </w:pPr>
    </w:p>
    <w:p w:rsidR="00495C89" w:rsidRDefault="00495C89" w:rsidP="00495C89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From 22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Jan06 to 31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Jan09 working Exp with </w:t>
      </w:r>
      <w:r>
        <w:rPr>
          <w:b/>
          <w:bCs/>
          <w:sz w:val="24"/>
          <w:szCs w:val="24"/>
        </w:rPr>
        <w:t>KOTAK SECURITIES LTD Meerut Branch</w:t>
      </w:r>
      <w:r>
        <w:rPr>
          <w:b/>
          <w:sz w:val="24"/>
          <w:szCs w:val="24"/>
        </w:rPr>
        <w:t xml:space="preserve"> as a </w:t>
      </w:r>
      <w:proofErr w:type="gramStart"/>
      <w:r>
        <w:rPr>
          <w:b/>
          <w:sz w:val="24"/>
          <w:szCs w:val="24"/>
        </w:rPr>
        <w:t>Relationship  Manager</w:t>
      </w:r>
      <w:proofErr w:type="gramEnd"/>
      <w:r>
        <w:rPr>
          <w:b/>
          <w:sz w:val="24"/>
          <w:szCs w:val="24"/>
        </w:rPr>
        <w:t>.</w:t>
      </w:r>
    </w:p>
    <w:p w:rsidR="00495C89" w:rsidRDefault="00495C89" w:rsidP="00495C89">
      <w:pPr>
        <w:spacing w:line="360" w:lineRule="auto"/>
        <w:ind w:left="720"/>
        <w:jc w:val="both"/>
        <w:rPr>
          <w:b/>
          <w:sz w:val="24"/>
          <w:szCs w:val="24"/>
        </w:rPr>
      </w:pPr>
    </w:p>
    <w:p w:rsidR="00495C89" w:rsidRDefault="00495C89" w:rsidP="00495C89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From 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Feb 09 to 15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April 13 working Exp with </w:t>
      </w:r>
      <w:r>
        <w:rPr>
          <w:b/>
          <w:bCs/>
          <w:sz w:val="24"/>
          <w:szCs w:val="24"/>
        </w:rPr>
        <w:t xml:space="preserve">RELIGARE SECURITIES LTD </w:t>
      </w:r>
      <w:proofErr w:type="spellStart"/>
      <w:r>
        <w:rPr>
          <w:b/>
          <w:bCs/>
          <w:sz w:val="24"/>
          <w:szCs w:val="24"/>
        </w:rPr>
        <w:t>Muzaffarnagar</w:t>
      </w:r>
      <w:proofErr w:type="spellEnd"/>
      <w:r>
        <w:rPr>
          <w:b/>
          <w:bCs/>
          <w:sz w:val="24"/>
          <w:szCs w:val="24"/>
        </w:rPr>
        <w:t xml:space="preserve"> Branch</w:t>
      </w:r>
      <w:r>
        <w:rPr>
          <w:b/>
          <w:sz w:val="24"/>
          <w:szCs w:val="24"/>
        </w:rPr>
        <w:t xml:space="preserve"> as a Branch Manager.</w:t>
      </w:r>
    </w:p>
    <w:p w:rsidR="00495C89" w:rsidRDefault="00495C89" w:rsidP="00495C89">
      <w:pPr>
        <w:ind w:left="360"/>
        <w:jc w:val="both"/>
        <w:rPr>
          <w:b/>
          <w:iCs/>
          <w:sz w:val="24"/>
        </w:rPr>
      </w:pPr>
    </w:p>
    <w:p w:rsidR="00495C89" w:rsidRDefault="00495C89" w:rsidP="00495C89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From 16</w:t>
      </w:r>
      <w:r>
        <w:rPr>
          <w:b/>
          <w:sz w:val="24"/>
          <w:szCs w:val="24"/>
          <w:vertAlign w:val="superscript"/>
        </w:rPr>
        <w:t xml:space="preserve">th </w:t>
      </w:r>
      <w:r>
        <w:rPr>
          <w:b/>
          <w:sz w:val="24"/>
          <w:szCs w:val="24"/>
        </w:rPr>
        <w:t xml:space="preserve">April 13 to </w:t>
      </w:r>
      <w:proofErr w:type="gramStart"/>
      <w:r>
        <w:rPr>
          <w:b/>
          <w:sz w:val="24"/>
          <w:szCs w:val="24"/>
        </w:rPr>
        <w:t>30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 April</w:t>
      </w:r>
      <w:proofErr w:type="gramEnd"/>
      <w:r>
        <w:rPr>
          <w:b/>
          <w:sz w:val="24"/>
          <w:szCs w:val="24"/>
        </w:rPr>
        <w:t xml:space="preserve"> 14 working Exp with EDELWEISS  FINANCIAL ADVISORS </w:t>
      </w:r>
      <w:proofErr w:type="spellStart"/>
      <w:r>
        <w:rPr>
          <w:b/>
          <w:sz w:val="24"/>
          <w:szCs w:val="24"/>
        </w:rPr>
        <w:t>Dehradun</w:t>
      </w:r>
      <w:proofErr w:type="spellEnd"/>
      <w:r>
        <w:rPr>
          <w:b/>
          <w:sz w:val="24"/>
          <w:szCs w:val="24"/>
        </w:rPr>
        <w:t xml:space="preserve"> Branch as a Branch Manager.</w:t>
      </w:r>
    </w:p>
    <w:p w:rsidR="00495C89" w:rsidRDefault="00495C89" w:rsidP="00495C89">
      <w:pPr>
        <w:pStyle w:val="ListParagraph"/>
        <w:rPr>
          <w:b/>
          <w:sz w:val="24"/>
          <w:szCs w:val="24"/>
        </w:rPr>
      </w:pPr>
    </w:p>
    <w:p w:rsidR="00495C89" w:rsidRDefault="00495C89" w:rsidP="00495C89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From 05</w:t>
      </w:r>
      <w:r>
        <w:rPr>
          <w:b/>
          <w:sz w:val="24"/>
          <w:szCs w:val="24"/>
          <w:vertAlign w:val="superscript"/>
        </w:rPr>
        <w:t xml:space="preserve">th </w:t>
      </w:r>
      <w:r>
        <w:rPr>
          <w:b/>
          <w:sz w:val="24"/>
          <w:szCs w:val="24"/>
        </w:rPr>
        <w:t xml:space="preserve">Aug 14 to </w:t>
      </w:r>
      <w:proofErr w:type="gramStart"/>
      <w:r>
        <w:rPr>
          <w:b/>
          <w:sz w:val="24"/>
          <w:szCs w:val="24"/>
        </w:rPr>
        <w:t>Present</w:t>
      </w:r>
      <w:proofErr w:type="gramEnd"/>
      <w:r>
        <w:rPr>
          <w:b/>
          <w:sz w:val="24"/>
          <w:szCs w:val="24"/>
        </w:rPr>
        <w:t xml:space="preserve"> working with KARVY STOCK BROKING LTD </w:t>
      </w:r>
      <w:proofErr w:type="spellStart"/>
      <w:r>
        <w:rPr>
          <w:b/>
          <w:sz w:val="24"/>
          <w:szCs w:val="24"/>
        </w:rPr>
        <w:t>Muzaffarnagar</w:t>
      </w:r>
      <w:proofErr w:type="spellEnd"/>
      <w:r>
        <w:rPr>
          <w:b/>
          <w:sz w:val="24"/>
          <w:szCs w:val="24"/>
        </w:rPr>
        <w:t xml:space="preserve"> Branch as a Asst Manager.</w:t>
      </w:r>
    </w:p>
    <w:p w:rsidR="00495C89" w:rsidRDefault="00495C89" w:rsidP="00495C89">
      <w:pPr>
        <w:pStyle w:val="ListParagraph"/>
        <w:rPr>
          <w:b/>
          <w:sz w:val="24"/>
          <w:szCs w:val="24"/>
        </w:rPr>
      </w:pPr>
    </w:p>
    <w:p w:rsidR="00495C89" w:rsidRDefault="00495C89" w:rsidP="00495C89">
      <w:p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</w:p>
    <w:p w:rsidR="00495C89" w:rsidRDefault="00495C89" w:rsidP="00495C89">
      <w:p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</w:p>
    <w:p w:rsidR="00495C89" w:rsidRDefault="00495C89" w:rsidP="00495C89">
      <w:p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</w:p>
    <w:p w:rsidR="00495C89" w:rsidRDefault="00495C89" w:rsidP="00495C89">
      <w:p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</w:p>
    <w:p w:rsidR="00495C89" w:rsidRDefault="00495C89" w:rsidP="00495C89">
      <w:p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</w:p>
    <w:p w:rsidR="00495C89" w:rsidRDefault="00495C89" w:rsidP="00495C89">
      <w:p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</w:p>
    <w:p w:rsidR="00495C89" w:rsidRDefault="00495C89" w:rsidP="00495C89">
      <w:pPr>
        <w:spacing w:line="360" w:lineRule="auto"/>
        <w:ind w:left="720"/>
        <w:jc w:val="both"/>
        <w:rPr>
          <w:sz w:val="24"/>
          <w:szCs w:val="24"/>
        </w:rPr>
      </w:pPr>
    </w:p>
    <w:p w:rsidR="00495C89" w:rsidRDefault="00495C89" w:rsidP="00495C89">
      <w:pPr>
        <w:shd w:val="clear" w:color="auto" w:fill="C0C0C0"/>
        <w:tabs>
          <w:tab w:val="left" w:pos="0"/>
          <w:tab w:val="left" w:pos="720"/>
        </w:tabs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SUMMER INTERNSHIP</w:t>
      </w:r>
    </w:p>
    <w:p w:rsidR="00495C89" w:rsidRDefault="00495C89" w:rsidP="00495C89">
      <w:pPr>
        <w:rPr>
          <w:iCs/>
        </w:rPr>
      </w:pPr>
    </w:p>
    <w:p w:rsidR="00495C89" w:rsidRDefault="00495C89" w:rsidP="00495C89">
      <w:pPr>
        <w:numPr>
          <w:ilvl w:val="0"/>
          <w:numId w:val="2"/>
        </w:numPr>
        <w:tabs>
          <w:tab w:val="left" w:pos="360"/>
        </w:tabs>
        <w:spacing w:line="360" w:lineRule="auto"/>
        <w:rPr>
          <w:b/>
          <w:iCs/>
          <w:sz w:val="24"/>
        </w:rPr>
      </w:pPr>
      <w:r>
        <w:rPr>
          <w:iCs/>
        </w:rPr>
        <w:tab/>
      </w:r>
      <w:r>
        <w:rPr>
          <w:b/>
          <w:iCs/>
          <w:sz w:val="24"/>
        </w:rPr>
        <w:t xml:space="preserve">Topic- H.R. Practices in the light of TQM in BHEL, Hardwar I </w:t>
      </w:r>
      <w:proofErr w:type="spellStart"/>
      <w:r>
        <w:rPr>
          <w:b/>
          <w:iCs/>
          <w:sz w:val="24"/>
        </w:rPr>
        <w:t>findout</w:t>
      </w:r>
      <w:proofErr w:type="spellEnd"/>
      <w:r>
        <w:rPr>
          <w:b/>
          <w:iCs/>
          <w:sz w:val="24"/>
        </w:rPr>
        <w:t xml:space="preserve"> that the mostly    employees are satisfied to the policy and the also think that the total quality management is applicable in the every activity in </w:t>
      </w:r>
      <w:proofErr w:type="spellStart"/>
      <w:r>
        <w:rPr>
          <w:b/>
          <w:iCs/>
          <w:sz w:val="24"/>
        </w:rPr>
        <w:t>organisation.basically</w:t>
      </w:r>
      <w:proofErr w:type="spellEnd"/>
      <w:r>
        <w:rPr>
          <w:b/>
          <w:iCs/>
          <w:sz w:val="24"/>
        </w:rPr>
        <w:t xml:space="preserve"> we can say that the TQM IS THE BEST WAY for increasing the  productivity and the quality of  product as well as </w:t>
      </w:r>
      <w:proofErr w:type="spellStart"/>
      <w:r>
        <w:rPr>
          <w:b/>
          <w:iCs/>
          <w:sz w:val="24"/>
        </w:rPr>
        <w:t>manpoweralso</w:t>
      </w:r>
      <w:proofErr w:type="spellEnd"/>
      <w:r>
        <w:rPr>
          <w:b/>
          <w:iCs/>
          <w:sz w:val="24"/>
        </w:rPr>
        <w:t>.</w:t>
      </w:r>
    </w:p>
    <w:p w:rsidR="00495C89" w:rsidRDefault="00495C89" w:rsidP="00495C89">
      <w:pPr>
        <w:spacing w:line="360" w:lineRule="auto"/>
        <w:rPr>
          <w:b/>
          <w:iCs/>
          <w:sz w:val="24"/>
        </w:rPr>
      </w:pPr>
      <w:r>
        <w:rPr>
          <w:b/>
          <w:iCs/>
          <w:sz w:val="24"/>
        </w:rPr>
        <w:tab/>
      </w:r>
      <w:r>
        <w:rPr>
          <w:b/>
          <w:iCs/>
          <w:sz w:val="24"/>
        </w:rPr>
        <w:tab/>
      </w:r>
      <w:r>
        <w:rPr>
          <w:b/>
          <w:iCs/>
          <w:sz w:val="24"/>
        </w:rPr>
        <w:tab/>
        <w:t>Duration</w:t>
      </w:r>
      <w:r>
        <w:rPr>
          <w:b/>
          <w:iCs/>
          <w:sz w:val="24"/>
        </w:rPr>
        <w:tab/>
        <w:t>-</w:t>
      </w:r>
      <w:r>
        <w:rPr>
          <w:b/>
          <w:iCs/>
          <w:sz w:val="24"/>
        </w:rPr>
        <w:tab/>
        <w:t>2 Months</w:t>
      </w:r>
    </w:p>
    <w:p w:rsidR="00495C89" w:rsidRDefault="00495C89" w:rsidP="00495C89">
      <w:pPr>
        <w:numPr>
          <w:ilvl w:val="0"/>
          <w:numId w:val="2"/>
        </w:numPr>
        <w:tabs>
          <w:tab w:val="left" w:pos="360"/>
        </w:tabs>
        <w:spacing w:line="360" w:lineRule="auto"/>
        <w:rPr>
          <w:b/>
          <w:iCs/>
          <w:sz w:val="24"/>
        </w:rPr>
      </w:pPr>
      <w:r>
        <w:rPr>
          <w:b/>
          <w:iCs/>
          <w:sz w:val="24"/>
        </w:rPr>
        <w:t>Topic-Marketing Segmentation &amp; Customer Response efficacy BANK Products,</w:t>
      </w:r>
    </w:p>
    <w:p w:rsidR="00495C89" w:rsidRDefault="00495C89" w:rsidP="00495C89">
      <w:pPr>
        <w:pStyle w:val="BodyText"/>
        <w:rPr>
          <w:b/>
          <w:i w:val="0"/>
          <w:iCs/>
          <w:sz w:val="24"/>
        </w:rPr>
      </w:pPr>
      <w:proofErr w:type="spellStart"/>
      <w:r>
        <w:rPr>
          <w:b/>
          <w:i w:val="0"/>
          <w:iCs/>
          <w:sz w:val="24"/>
        </w:rPr>
        <w:t>Dehradun.here</w:t>
      </w:r>
      <w:proofErr w:type="spellEnd"/>
      <w:r>
        <w:rPr>
          <w:b/>
          <w:i w:val="0"/>
          <w:iCs/>
          <w:sz w:val="24"/>
        </w:rPr>
        <w:t xml:space="preserve"> in this study I </w:t>
      </w:r>
      <w:proofErr w:type="spellStart"/>
      <w:r>
        <w:rPr>
          <w:b/>
          <w:i w:val="0"/>
          <w:iCs/>
          <w:sz w:val="24"/>
        </w:rPr>
        <w:t>findout</w:t>
      </w:r>
      <w:proofErr w:type="spellEnd"/>
      <w:r>
        <w:rPr>
          <w:b/>
          <w:i w:val="0"/>
          <w:iCs/>
          <w:sz w:val="24"/>
        </w:rPr>
        <w:t xml:space="preserve"> that </w:t>
      </w:r>
      <w:proofErr w:type="gramStart"/>
      <w:r>
        <w:rPr>
          <w:b/>
          <w:i w:val="0"/>
          <w:iCs/>
          <w:sz w:val="24"/>
        </w:rPr>
        <w:t>mostly  customer</w:t>
      </w:r>
      <w:proofErr w:type="gramEnd"/>
      <w:r>
        <w:rPr>
          <w:b/>
          <w:i w:val="0"/>
          <w:iCs/>
          <w:sz w:val="24"/>
        </w:rPr>
        <w:t xml:space="preserve"> are satisfied to the services which are provides by the ICICI </w:t>
      </w:r>
      <w:proofErr w:type="spellStart"/>
      <w:r>
        <w:rPr>
          <w:b/>
          <w:i w:val="0"/>
          <w:iCs/>
          <w:sz w:val="24"/>
        </w:rPr>
        <w:t>BANK.but</w:t>
      </w:r>
      <w:proofErr w:type="spellEnd"/>
      <w:r>
        <w:rPr>
          <w:b/>
          <w:i w:val="0"/>
          <w:iCs/>
          <w:sz w:val="24"/>
        </w:rPr>
        <w:t xml:space="preserve"> some of them are not satisfied due to some problems which are </w:t>
      </w:r>
      <w:proofErr w:type="spellStart"/>
      <w:r>
        <w:rPr>
          <w:b/>
          <w:i w:val="0"/>
          <w:iCs/>
          <w:sz w:val="24"/>
        </w:rPr>
        <w:t>faceing</w:t>
      </w:r>
      <w:proofErr w:type="spellEnd"/>
      <w:r>
        <w:rPr>
          <w:b/>
          <w:i w:val="0"/>
          <w:iCs/>
          <w:sz w:val="24"/>
        </w:rPr>
        <w:t xml:space="preserve"> by them.  </w:t>
      </w:r>
    </w:p>
    <w:p w:rsidR="00495C89" w:rsidRDefault="00495C89" w:rsidP="00495C89">
      <w:pPr>
        <w:spacing w:line="360" w:lineRule="auto"/>
        <w:rPr>
          <w:b/>
          <w:iCs/>
          <w:sz w:val="24"/>
        </w:rPr>
      </w:pPr>
      <w:r>
        <w:rPr>
          <w:b/>
          <w:iCs/>
          <w:sz w:val="24"/>
        </w:rPr>
        <w:tab/>
      </w:r>
      <w:r>
        <w:rPr>
          <w:b/>
          <w:iCs/>
          <w:sz w:val="24"/>
        </w:rPr>
        <w:tab/>
      </w:r>
      <w:r>
        <w:rPr>
          <w:b/>
          <w:iCs/>
          <w:sz w:val="24"/>
        </w:rPr>
        <w:tab/>
        <w:t>Duration</w:t>
      </w:r>
      <w:r>
        <w:rPr>
          <w:b/>
          <w:iCs/>
          <w:sz w:val="24"/>
        </w:rPr>
        <w:tab/>
        <w:t>-              6 Months</w:t>
      </w:r>
    </w:p>
    <w:p w:rsidR="00495C89" w:rsidRDefault="00495C89" w:rsidP="00495C89">
      <w:pPr>
        <w:spacing w:line="360" w:lineRule="auto"/>
        <w:rPr>
          <w:b/>
          <w:iCs/>
          <w:sz w:val="24"/>
        </w:rPr>
      </w:pPr>
    </w:p>
    <w:p w:rsidR="00495C89" w:rsidRDefault="00495C89" w:rsidP="00495C89">
      <w:pPr>
        <w:numPr>
          <w:ilvl w:val="0"/>
          <w:numId w:val="2"/>
        </w:numPr>
        <w:tabs>
          <w:tab w:val="left" w:pos="360"/>
        </w:tabs>
        <w:spacing w:line="360" w:lineRule="auto"/>
        <w:rPr>
          <w:b/>
          <w:iCs/>
          <w:sz w:val="24"/>
        </w:rPr>
      </w:pPr>
      <w:r>
        <w:rPr>
          <w:b/>
          <w:iCs/>
          <w:sz w:val="24"/>
        </w:rPr>
        <w:t xml:space="preserve">Topic- A study of  Multiple Loan Schemes of State Bank of India, </w:t>
      </w:r>
      <w:proofErr w:type="spellStart"/>
      <w:r>
        <w:rPr>
          <w:b/>
          <w:iCs/>
          <w:sz w:val="24"/>
        </w:rPr>
        <w:t>Muzaffarnagar.in</w:t>
      </w:r>
      <w:proofErr w:type="spellEnd"/>
      <w:r>
        <w:rPr>
          <w:b/>
          <w:iCs/>
          <w:sz w:val="24"/>
        </w:rPr>
        <w:t xml:space="preserve"> this study I come to know that what type of loan schemes are provides by the SBI .what are the rate of </w:t>
      </w:r>
      <w:proofErr w:type="spellStart"/>
      <w:r>
        <w:rPr>
          <w:b/>
          <w:iCs/>
          <w:sz w:val="24"/>
        </w:rPr>
        <w:t>intrests</w:t>
      </w:r>
      <w:proofErr w:type="spellEnd"/>
      <w:r>
        <w:rPr>
          <w:b/>
          <w:iCs/>
          <w:sz w:val="24"/>
        </w:rPr>
        <w:t xml:space="preserve"> and what are the requiring documents they needed.</w:t>
      </w:r>
    </w:p>
    <w:p w:rsidR="00495C89" w:rsidRDefault="00495C89" w:rsidP="00495C89">
      <w:pPr>
        <w:spacing w:line="360" w:lineRule="auto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Duration</w:t>
      </w:r>
      <w:r>
        <w:rPr>
          <w:b/>
          <w:iCs/>
          <w:sz w:val="24"/>
        </w:rPr>
        <w:tab/>
        <w:t xml:space="preserve">-    </w:t>
      </w:r>
      <w:r>
        <w:rPr>
          <w:b/>
          <w:iCs/>
          <w:sz w:val="24"/>
        </w:rPr>
        <w:tab/>
        <w:t>2 Months</w:t>
      </w:r>
    </w:p>
    <w:p w:rsidR="00495C89" w:rsidRDefault="00495C89" w:rsidP="00495C89">
      <w:pPr>
        <w:spacing w:line="360" w:lineRule="auto"/>
        <w:rPr>
          <w:iCs/>
        </w:rPr>
      </w:pPr>
    </w:p>
    <w:p w:rsidR="00495C89" w:rsidRDefault="00495C89" w:rsidP="00495C89">
      <w:pPr>
        <w:spacing w:line="360" w:lineRule="auto"/>
        <w:rPr>
          <w:iCs/>
        </w:rPr>
      </w:pPr>
    </w:p>
    <w:p w:rsidR="00495C89" w:rsidRDefault="00495C89" w:rsidP="00495C89">
      <w:pPr>
        <w:spacing w:line="360" w:lineRule="auto"/>
        <w:rPr>
          <w:iCs/>
        </w:rPr>
      </w:pPr>
    </w:p>
    <w:p w:rsidR="00495C89" w:rsidRDefault="00495C89" w:rsidP="00495C89">
      <w:pPr>
        <w:spacing w:line="360" w:lineRule="auto"/>
        <w:rPr>
          <w:iCs/>
        </w:rPr>
      </w:pPr>
    </w:p>
    <w:tbl>
      <w:tblPr>
        <w:tblW w:w="0" w:type="auto"/>
        <w:tblLayout w:type="fixed"/>
        <w:tblLook w:val="04A0"/>
      </w:tblPr>
      <w:tblGrid>
        <w:gridCol w:w="9310"/>
      </w:tblGrid>
      <w:tr w:rsidR="00495C89" w:rsidTr="00495C89">
        <w:tc>
          <w:tcPr>
            <w:tcW w:w="9310" w:type="dxa"/>
            <w:shd w:val="clear" w:color="auto" w:fill="CCCCCC"/>
            <w:hideMark/>
          </w:tcPr>
          <w:p w:rsidR="00495C89" w:rsidRDefault="00495C89">
            <w:pPr>
              <w:pStyle w:val="Heading5"/>
              <w:tabs>
                <w:tab w:val="left" w:pos="0"/>
              </w:tabs>
              <w:snapToGrid w:val="0"/>
              <w:rPr>
                <w:i w:val="0"/>
                <w:iCs/>
              </w:rPr>
            </w:pPr>
            <w:r>
              <w:rPr>
                <w:i w:val="0"/>
                <w:iCs/>
              </w:rPr>
              <w:t>CORPORATE PROJECTS</w:t>
            </w:r>
          </w:p>
        </w:tc>
      </w:tr>
    </w:tbl>
    <w:p w:rsidR="00495C89" w:rsidRDefault="00495C89" w:rsidP="00495C89">
      <w:pPr>
        <w:spacing w:line="360" w:lineRule="auto"/>
      </w:pPr>
    </w:p>
    <w:p w:rsidR="00495C89" w:rsidRDefault="00495C89" w:rsidP="00495C89">
      <w:pPr>
        <w:spacing w:line="360" w:lineRule="auto"/>
        <w:rPr>
          <w:b/>
          <w:iCs/>
          <w:sz w:val="24"/>
          <w:szCs w:val="24"/>
        </w:rPr>
      </w:pPr>
      <w:proofErr w:type="gramStart"/>
      <w:r>
        <w:rPr>
          <w:b/>
          <w:iCs/>
          <w:sz w:val="24"/>
          <w:szCs w:val="24"/>
        </w:rPr>
        <w:t>Summer Training in B.H.E.L. Hardwar during BBA study.</w:t>
      </w:r>
      <w:proofErr w:type="gramEnd"/>
    </w:p>
    <w:p w:rsidR="00495C89" w:rsidRDefault="00495C89" w:rsidP="00495C89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Summer training in ICICI Bank, </w:t>
      </w:r>
      <w:proofErr w:type="spellStart"/>
      <w:r>
        <w:rPr>
          <w:b/>
          <w:iCs/>
          <w:sz w:val="24"/>
          <w:szCs w:val="24"/>
        </w:rPr>
        <w:t>Dehradun</w:t>
      </w:r>
      <w:proofErr w:type="spellEnd"/>
      <w:r>
        <w:rPr>
          <w:b/>
          <w:iCs/>
          <w:sz w:val="24"/>
          <w:szCs w:val="24"/>
        </w:rPr>
        <w:t xml:space="preserve"> during MBA study.</w:t>
      </w:r>
    </w:p>
    <w:p w:rsidR="00495C89" w:rsidRDefault="00495C89" w:rsidP="00495C89">
      <w:pPr>
        <w:spacing w:line="360" w:lineRule="auto"/>
        <w:rPr>
          <w:b/>
          <w:iCs/>
          <w:sz w:val="24"/>
          <w:szCs w:val="24"/>
        </w:rPr>
      </w:pPr>
      <w:proofErr w:type="gramStart"/>
      <w:r>
        <w:rPr>
          <w:b/>
          <w:iCs/>
          <w:sz w:val="24"/>
          <w:szCs w:val="24"/>
        </w:rPr>
        <w:t xml:space="preserve">Research Project in SBI, </w:t>
      </w:r>
      <w:proofErr w:type="spellStart"/>
      <w:r>
        <w:rPr>
          <w:b/>
          <w:iCs/>
          <w:sz w:val="24"/>
          <w:szCs w:val="24"/>
        </w:rPr>
        <w:t>Muzaffarnagar</w:t>
      </w:r>
      <w:proofErr w:type="spellEnd"/>
      <w:r>
        <w:rPr>
          <w:b/>
          <w:iCs/>
          <w:sz w:val="24"/>
          <w:szCs w:val="24"/>
        </w:rPr>
        <w:t xml:space="preserve"> during MBA study.</w:t>
      </w:r>
      <w:proofErr w:type="gramEnd"/>
    </w:p>
    <w:p w:rsidR="00495C89" w:rsidRDefault="00495C89" w:rsidP="00495C89">
      <w:pPr>
        <w:spacing w:line="360" w:lineRule="auto"/>
        <w:rPr>
          <w:iCs/>
        </w:rPr>
      </w:pPr>
    </w:p>
    <w:p w:rsidR="00495C89" w:rsidRDefault="00495C89" w:rsidP="00495C89">
      <w:pPr>
        <w:pStyle w:val="Heading2"/>
        <w:shd w:val="clear" w:color="auto" w:fill="CCCCCC"/>
        <w:tabs>
          <w:tab w:val="left" w:pos="0"/>
        </w:tabs>
        <w:jc w:val="left"/>
        <w:rPr>
          <w:i w:val="0"/>
          <w:iCs/>
        </w:rPr>
      </w:pPr>
      <w:r>
        <w:rPr>
          <w:i w:val="0"/>
          <w:iCs/>
        </w:rPr>
        <w:t>PROFESSIONAL TRAINING &amp; ACHIEVEMENT</w:t>
      </w:r>
    </w:p>
    <w:p w:rsidR="00495C89" w:rsidRDefault="00495C89" w:rsidP="00495C89">
      <w:pPr>
        <w:numPr>
          <w:ilvl w:val="0"/>
          <w:numId w:val="3"/>
        </w:numPr>
      </w:pPr>
    </w:p>
    <w:p w:rsidR="00495C89" w:rsidRDefault="00495C89" w:rsidP="00495C89">
      <w:pPr>
        <w:numPr>
          <w:ilvl w:val="0"/>
          <w:numId w:val="3"/>
        </w:numPr>
      </w:pPr>
    </w:p>
    <w:p w:rsidR="00495C89" w:rsidRDefault="00495C89" w:rsidP="00495C8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Passion to succeed at </w:t>
      </w:r>
      <w:proofErr w:type="spellStart"/>
      <w:r>
        <w:rPr>
          <w:b/>
          <w:sz w:val="24"/>
          <w:szCs w:val="24"/>
        </w:rPr>
        <w:t>Religare</w:t>
      </w:r>
      <w:proofErr w:type="spellEnd"/>
      <w:r>
        <w:rPr>
          <w:b/>
          <w:sz w:val="24"/>
          <w:szCs w:val="24"/>
        </w:rPr>
        <w:t>.</w:t>
      </w:r>
    </w:p>
    <w:p w:rsidR="00495C89" w:rsidRDefault="00495C89" w:rsidP="00495C89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Deligence</w:t>
      </w:r>
      <w:proofErr w:type="spellEnd"/>
      <w:r>
        <w:rPr>
          <w:b/>
          <w:sz w:val="24"/>
          <w:szCs w:val="24"/>
        </w:rPr>
        <w:t xml:space="preserve"> to excel at </w:t>
      </w:r>
      <w:proofErr w:type="spellStart"/>
      <w:r>
        <w:rPr>
          <w:b/>
          <w:sz w:val="24"/>
          <w:szCs w:val="24"/>
        </w:rPr>
        <w:t>Religare</w:t>
      </w:r>
      <w:proofErr w:type="spellEnd"/>
      <w:r>
        <w:rPr>
          <w:b/>
          <w:sz w:val="24"/>
          <w:szCs w:val="24"/>
        </w:rPr>
        <w:t>.</w:t>
      </w:r>
    </w:p>
    <w:p w:rsidR="00495C89" w:rsidRDefault="00495C89" w:rsidP="00495C8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Recently Get a Price </w:t>
      </w:r>
      <w:proofErr w:type="gramStart"/>
      <w:r>
        <w:rPr>
          <w:b/>
          <w:sz w:val="24"/>
          <w:szCs w:val="24"/>
        </w:rPr>
        <w:t>of  Black</w:t>
      </w:r>
      <w:proofErr w:type="gramEnd"/>
      <w:r>
        <w:rPr>
          <w:b/>
          <w:sz w:val="24"/>
          <w:szCs w:val="24"/>
        </w:rPr>
        <w:t xml:space="preserve"> berry &amp;</w:t>
      </w:r>
      <w:proofErr w:type="spellStart"/>
      <w:r>
        <w:rPr>
          <w:b/>
          <w:sz w:val="24"/>
          <w:szCs w:val="24"/>
        </w:rPr>
        <w:t>Digi</w:t>
      </w:r>
      <w:proofErr w:type="spellEnd"/>
      <w:r>
        <w:rPr>
          <w:b/>
          <w:sz w:val="24"/>
          <w:szCs w:val="24"/>
        </w:rPr>
        <w:t xml:space="preserve"> cam  in the JFM contest2012. </w:t>
      </w:r>
    </w:p>
    <w:p w:rsidR="00495C89" w:rsidRDefault="00495C89" w:rsidP="00495C8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Get a top ten position in RPL contest 2012.</w:t>
      </w:r>
    </w:p>
    <w:p w:rsidR="00495C89" w:rsidRDefault="00495C89" w:rsidP="00495C89">
      <w:pPr>
        <w:spacing w:line="360" w:lineRule="auto"/>
        <w:rPr>
          <w:iCs/>
        </w:rPr>
      </w:pPr>
    </w:p>
    <w:p w:rsidR="00495C89" w:rsidRDefault="00495C89" w:rsidP="00495C89">
      <w:pPr>
        <w:pStyle w:val="Heading4"/>
        <w:shd w:val="clear" w:color="auto" w:fill="CCCCCC"/>
        <w:tabs>
          <w:tab w:val="left" w:pos="0"/>
        </w:tabs>
      </w:pPr>
      <w:r>
        <w:t>COMPUTER PROFICIENCY</w:t>
      </w:r>
    </w:p>
    <w:p w:rsidR="00495C89" w:rsidRDefault="00495C89" w:rsidP="00495C89">
      <w:pPr>
        <w:spacing w:line="360" w:lineRule="auto"/>
        <w:jc w:val="center"/>
        <w:rPr>
          <w:iCs/>
        </w:rPr>
      </w:pPr>
    </w:p>
    <w:p w:rsidR="00495C89" w:rsidRDefault="00495C89" w:rsidP="00495C89">
      <w:pPr>
        <w:spacing w:line="360" w:lineRule="auto"/>
        <w:rPr>
          <w:b/>
          <w:iCs/>
          <w:sz w:val="24"/>
        </w:rPr>
      </w:pPr>
      <w:proofErr w:type="gramStart"/>
      <w:r>
        <w:rPr>
          <w:b/>
          <w:iCs/>
          <w:sz w:val="24"/>
        </w:rPr>
        <w:t>MS-Word, Excel, Tally Course.</w:t>
      </w:r>
      <w:proofErr w:type="gramEnd"/>
    </w:p>
    <w:p w:rsidR="00495C89" w:rsidRDefault="00495C89" w:rsidP="00495C89">
      <w:pPr>
        <w:spacing w:line="360" w:lineRule="auto"/>
        <w:rPr>
          <w:iCs/>
        </w:rPr>
      </w:pPr>
    </w:p>
    <w:p w:rsidR="00495C89" w:rsidRDefault="00495C89" w:rsidP="00495C89">
      <w:pPr>
        <w:pStyle w:val="Heading5"/>
        <w:shd w:val="clear" w:color="auto" w:fill="CCCCCC"/>
        <w:tabs>
          <w:tab w:val="left" w:pos="0"/>
        </w:tabs>
        <w:rPr>
          <w:bCs w:val="0"/>
          <w:i w:val="0"/>
          <w:iCs/>
        </w:rPr>
      </w:pPr>
      <w:r>
        <w:rPr>
          <w:bCs w:val="0"/>
          <w:i w:val="0"/>
          <w:iCs/>
        </w:rPr>
        <w:t>EXTRA CURRICULAR ACTIVITIES AND INTREST</w:t>
      </w:r>
    </w:p>
    <w:p w:rsidR="00495C89" w:rsidRDefault="00495C89" w:rsidP="00495C89">
      <w:pPr>
        <w:spacing w:line="360" w:lineRule="auto"/>
        <w:jc w:val="center"/>
        <w:rPr>
          <w:iCs/>
        </w:rPr>
      </w:pPr>
    </w:p>
    <w:p w:rsidR="00495C89" w:rsidRDefault="00495C89" w:rsidP="00495C89">
      <w:pPr>
        <w:spacing w:line="360" w:lineRule="auto"/>
        <w:rPr>
          <w:b/>
          <w:iCs/>
          <w:sz w:val="24"/>
        </w:rPr>
      </w:pPr>
      <w:proofErr w:type="gramStart"/>
      <w:r>
        <w:rPr>
          <w:b/>
          <w:iCs/>
          <w:sz w:val="24"/>
        </w:rPr>
        <w:t>Presentation at College level – on Role at Information.</w:t>
      </w:r>
      <w:proofErr w:type="gramEnd"/>
    </w:p>
    <w:p w:rsidR="00495C89" w:rsidRDefault="00495C89" w:rsidP="00495C89">
      <w:pPr>
        <w:spacing w:line="360" w:lineRule="auto"/>
        <w:rPr>
          <w:b/>
          <w:iCs/>
          <w:sz w:val="24"/>
        </w:rPr>
      </w:pPr>
      <w:proofErr w:type="gramStart"/>
      <w:r>
        <w:rPr>
          <w:b/>
          <w:iCs/>
          <w:sz w:val="24"/>
        </w:rPr>
        <w:t>Technology in the economy development of country.</w:t>
      </w:r>
      <w:proofErr w:type="gramEnd"/>
    </w:p>
    <w:p w:rsidR="00495C89" w:rsidRDefault="00495C89" w:rsidP="00495C89">
      <w:pPr>
        <w:pStyle w:val="Heading5"/>
        <w:shd w:val="clear" w:color="auto" w:fill="CCCCCC"/>
        <w:tabs>
          <w:tab w:val="left" w:pos="0"/>
        </w:tabs>
        <w:rPr>
          <w:bCs w:val="0"/>
          <w:i w:val="0"/>
          <w:iCs/>
        </w:rPr>
      </w:pPr>
      <w:r>
        <w:rPr>
          <w:bCs w:val="0"/>
          <w:i w:val="0"/>
          <w:iCs/>
        </w:rPr>
        <w:t>PRESONAL DETAILS</w:t>
      </w:r>
    </w:p>
    <w:p w:rsidR="00495C89" w:rsidRDefault="00495C89" w:rsidP="00495C89">
      <w:pPr>
        <w:rPr>
          <w:iCs/>
          <w:sz w:val="24"/>
        </w:rPr>
      </w:pPr>
    </w:p>
    <w:p w:rsidR="00495C89" w:rsidRDefault="00495C89" w:rsidP="00495C89">
      <w:pPr>
        <w:spacing w:line="360" w:lineRule="auto"/>
        <w:rPr>
          <w:b/>
          <w:iCs/>
          <w:sz w:val="24"/>
        </w:rPr>
      </w:pPr>
      <w:r>
        <w:rPr>
          <w:b/>
          <w:iCs/>
          <w:sz w:val="24"/>
        </w:rPr>
        <w:t>Father’s Name</w:t>
      </w:r>
      <w:r>
        <w:rPr>
          <w:b/>
          <w:iCs/>
          <w:sz w:val="24"/>
        </w:rPr>
        <w:tab/>
      </w:r>
      <w:r>
        <w:rPr>
          <w:b/>
          <w:iCs/>
          <w:sz w:val="24"/>
        </w:rPr>
        <w:tab/>
        <w:t xml:space="preserve">          :</w:t>
      </w:r>
      <w:r>
        <w:rPr>
          <w:b/>
          <w:iCs/>
          <w:sz w:val="24"/>
        </w:rPr>
        <w:tab/>
      </w:r>
      <w:proofErr w:type="spellStart"/>
      <w:r>
        <w:rPr>
          <w:b/>
          <w:iCs/>
          <w:sz w:val="24"/>
        </w:rPr>
        <w:t>Lt.Sh</w:t>
      </w:r>
      <w:proofErr w:type="spellEnd"/>
      <w:r>
        <w:rPr>
          <w:b/>
          <w:iCs/>
          <w:sz w:val="24"/>
        </w:rPr>
        <w:t xml:space="preserve">. </w:t>
      </w:r>
      <w:proofErr w:type="spellStart"/>
      <w:r>
        <w:rPr>
          <w:b/>
          <w:iCs/>
          <w:sz w:val="24"/>
        </w:rPr>
        <w:t>Rajendra</w:t>
      </w:r>
      <w:proofErr w:type="spellEnd"/>
      <w:r>
        <w:rPr>
          <w:b/>
          <w:iCs/>
          <w:sz w:val="24"/>
        </w:rPr>
        <w:t xml:space="preserve"> Kumar </w:t>
      </w:r>
      <w:proofErr w:type="spellStart"/>
      <w:r>
        <w:rPr>
          <w:b/>
          <w:iCs/>
          <w:sz w:val="24"/>
        </w:rPr>
        <w:t>Tyagi</w:t>
      </w:r>
      <w:proofErr w:type="spellEnd"/>
    </w:p>
    <w:p w:rsidR="00495C89" w:rsidRDefault="00495C89" w:rsidP="00495C89">
      <w:pPr>
        <w:spacing w:line="360" w:lineRule="auto"/>
        <w:rPr>
          <w:b/>
          <w:iCs/>
          <w:sz w:val="24"/>
        </w:rPr>
      </w:pPr>
      <w:r>
        <w:rPr>
          <w:b/>
          <w:iCs/>
          <w:sz w:val="24"/>
        </w:rPr>
        <w:t>DOB</w:t>
      </w:r>
      <w:r>
        <w:rPr>
          <w:b/>
          <w:iCs/>
          <w:sz w:val="24"/>
        </w:rPr>
        <w:tab/>
      </w:r>
      <w:r>
        <w:rPr>
          <w:b/>
          <w:iCs/>
          <w:sz w:val="24"/>
        </w:rPr>
        <w:tab/>
      </w:r>
      <w:r>
        <w:rPr>
          <w:b/>
          <w:iCs/>
          <w:sz w:val="24"/>
        </w:rPr>
        <w:tab/>
        <w:t xml:space="preserve">          :</w:t>
      </w:r>
      <w:r>
        <w:rPr>
          <w:b/>
          <w:iCs/>
          <w:sz w:val="24"/>
        </w:rPr>
        <w:tab/>
        <w:t xml:space="preserve">            17-11-1980</w:t>
      </w:r>
    </w:p>
    <w:p w:rsidR="00495C89" w:rsidRDefault="00495C89" w:rsidP="00495C89">
      <w:pPr>
        <w:spacing w:line="360" w:lineRule="auto"/>
        <w:rPr>
          <w:b/>
          <w:iCs/>
          <w:sz w:val="24"/>
        </w:rPr>
      </w:pPr>
      <w:r>
        <w:rPr>
          <w:b/>
          <w:iCs/>
          <w:sz w:val="24"/>
        </w:rPr>
        <w:t>Sex</w:t>
      </w:r>
      <w:r>
        <w:rPr>
          <w:b/>
          <w:iCs/>
          <w:sz w:val="24"/>
        </w:rPr>
        <w:tab/>
        <w:t xml:space="preserve">                                   :           Male</w:t>
      </w:r>
    </w:p>
    <w:p w:rsidR="00495C89" w:rsidRDefault="00495C89" w:rsidP="00495C89">
      <w:pPr>
        <w:pStyle w:val="Heading6"/>
        <w:tabs>
          <w:tab w:val="left" w:pos="0"/>
        </w:tabs>
        <w:rPr>
          <w:b/>
          <w:i w:val="0"/>
          <w:iCs/>
        </w:rPr>
      </w:pPr>
      <w:r>
        <w:rPr>
          <w:b/>
          <w:i w:val="0"/>
          <w:iCs/>
        </w:rPr>
        <w:t>Nationality</w:t>
      </w:r>
      <w:r>
        <w:rPr>
          <w:b/>
          <w:i w:val="0"/>
          <w:iCs/>
        </w:rPr>
        <w:tab/>
      </w:r>
      <w:r>
        <w:rPr>
          <w:b/>
          <w:i w:val="0"/>
          <w:iCs/>
        </w:rPr>
        <w:tab/>
        <w:t xml:space="preserve">          :</w:t>
      </w:r>
      <w:r>
        <w:rPr>
          <w:b/>
          <w:i w:val="0"/>
          <w:iCs/>
        </w:rPr>
        <w:tab/>
        <w:t xml:space="preserve">           Indian</w:t>
      </w:r>
    </w:p>
    <w:p w:rsidR="00495C89" w:rsidRDefault="00495C89" w:rsidP="00495C89">
      <w:pPr>
        <w:spacing w:line="360" w:lineRule="auto"/>
        <w:rPr>
          <w:b/>
          <w:iCs/>
          <w:sz w:val="24"/>
        </w:rPr>
      </w:pPr>
      <w:r>
        <w:rPr>
          <w:b/>
          <w:iCs/>
          <w:sz w:val="24"/>
        </w:rPr>
        <w:t>Language Known</w:t>
      </w:r>
      <w:r>
        <w:rPr>
          <w:b/>
          <w:iCs/>
          <w:sz w:val="24"/>
        </w:rPr>
        <w:tab/>
        <w:t xml:space="preserve">         :            English &amp; Hindi</w:t>
      </w:r>
    </w:p>
    <w:p w:rsidR="00495C89" w:rsidRDefault="00495C89" w:rsidP="00495C89">
      <w:pPr>
        <w:pStyle w:val="Heading5"/>
        <w:shd w:val="clear" w:color="auto" w:fill="CCCCCC"/>
        <w:tabs>
          <w:tab w:val="left" w:pos="0"/>
        </w:tabs>
        <w:rPr>
          <w:bCs w:val="0"/>
          <w:i w:val="0"/>
          <w:iCs/>
        </w:rPr>
      </w:pPr>
      <w:r>
        <w:rPr>
          <w:bCs w:val="0"/>
          <w:i w:val="0"/>
          <w:iCs/>
        </w:rPr>
        <w:t>HOBBIES</w:t>
      </w:r>
    </w:p>
    <w:p w:rsidR="00495C89" w:rsidRDefault="00495C89" w:rsidP="00495C89">
      <w:pPr>
        <w:rPr>
          <w:iCs/>
        </w:rPr>
      </w:pPr>
    </w:p>
    <w:p w:rsidR="00495C89" w:rsidRDefault="00495C89" w:rsidP="00495C89">
      <w:pPr>
        <w:spacing w:line="360" w:lineRule="auto"/>
        <w:rPr>
          <w:b/>
          <w:iCs/>
          <w:sz w:val="24"/>
        </w:rPr>
      </w:pPr>
      <w:proofErr w:type="gramStart"/>
      <w:r>
        <w:rPr>
          <w:b/>
          <w:iCs/>
          <w:sz w:val="24"/>
        </w:rPr>
        <w:t>Internet surfing, Making friends, and discussion with people.</w:t>
      </w:r>
      <w:proofErr w:type="gramEnd"/>
    </w:p>
    <w:p w:rsidR="00495C89" w:rsidRDefault="00495C89" w:rsidP="00495C89">
      <w:pPr>
        <w:spacing w:line="360" w:lineRule="auto"/>
        <w:rPr>
          <w:b/>
          <w:iCs/>
          <w:sz w:val="24"/>
        </w:rPr>
      </w:pPr>
    </w:p>
    <w:p w:rsidR="00495C89" w:rsidRDefault="00495C89" w:rsidP="00495C89">
      <w:pPr>
        <w:spacing w:line="360" w:lineRule="auto"/>
        <w:rPr>
          <w:b/>
          <w:iCs/>
          <w:sz w:val="24"/>
        </w:rPr>
      </w:pPr>
    </w:p>
    <w:p w:rsidR="00495C89" w:rsidRDefault="00495C89" w:rsidP="00495C89">
      <w:pPr>
        <w:spacing w:line="360" w:lineRule="auto"/>
        <w:rPr>
          <w:b/>
          <w:iCs/>
          <w:sz w:val="24"/>
        </w:rPr>
      </w:pPr>
    </w:p>
    <w:p w:rsidR="00495C89" w:rsidRDefault="00495C89" w:rsidP="00495C89">
      <w:pPr>
        <w:spacing w:line="360" w:lineRule="auto"/>
        <w:rPr>
          <w:b/>
          <w:iCs/>
          <w:sz w:val="24"/>
        </w:rPr>
      </w:pPr>
    </w:p>
    <w:p w:rsidR="00495C89" w:rsidRDefault="00495C89" w:rsidP="00495C89">
      <w:pPr>
        <w:rPr>
          <w:iCs/>
          <w:sz w:val="24"/>
        </w:rPr>
      </w:pPr>
    </w:p>
    <w:p w:rsidR="00495C89" w:rsidRDefault="00495C89" w:rsidP="00495C89">
      <w:pPr>
        <w:rPr>
          <w:b/>
          <w:iCs/>
          <w:sz w:val="24"/>
        </w:rPr>
      </w:pPr>
      <w:r>
        <w:rPr>
          <w:b/>
          <w:iCs/>
          <w:sz w:val="24"/>
        </w:rPr>
        <w:t>(</w:t>
      </w:r>
      <w:proofErr w:type="spellStart"/>
      <w:r>
        <w:rPr>
          <w:b/>
          <w:iCs/>
          <w:sz w:val="24"/>
        </w:rPr>
        <w:t>Anuj</w:t>
      </w:r>
      <w:proofErr w:type="spellEnd"/>
      <w:r>
        <w:rPr>
          <w:b/>
          <w:iCs/>
          <w:sz w:val="24"/>
        </w:rPr>
        <w:t xml:space="preserve"> Kumar </w:t>
      </w:r>
      <w:proofErr w:type="spellStart"/>
      <w:r>
        <w:rPr>
          <w:b/>
          <w:iCs/>
          <w:sz w:val="24"/>
        </w:rPr>
        <w:t>Tyagi</w:t>
      </w:r>
      <w:proofErr w:type="spellEnd"/>
      <w:r>
        <w:rPr>
          <w:b/>
          <w:iCs/>
          <w:sz w:val="24"/>
        </w:rPr>
        <w:t xml:space="preserve">) </w:t>
      </w:r>
    </w:p>
    <w:p w:rsidR="000775E6" w:rsidRDefault="000775E6"/>
    <w:sectPr w:rsidR="000775E6" w:rsidSect="0013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num w:numId="1">
    <w:abstractNumId w:val="2"/>
    <w:lvlOverride w:ilvl="0"/>
  </w:num>
  <w:num w:numId="2">
    <w:abstractNumId w:val="1"/>
    <w:lvlOverride w:ilv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495C89"/>
    <w:rsid w:val="000775E6"/>
    <w:rsid w:val="00137E33"/>
    <w:rsid w:val="0049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8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95C89"/>
    <w:pPr>
      <w:keepNext/>
      <w:tabs>
        <w:tab w:val="num" w:pos="0"/>
      </w:tabs>
      <w:spacing w:line="360" w:lineRule="auto"/>
      <w:jc w:val="center"/>
      <w:outlineLvl w:val="0"/>
    </w:pPr>
    <w:rPr>
      <w:b/>
      <w:i/>
      <w:sz w:val="24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495C89"/>
    <w:pPr>
      <w:keepNext/>
      <w:tabs>
        <w:tab w:val="num" w:pos="0"/>
      </w:tabs>
      <w:jc w:val="right"/>
      <w:outlineLvl w:val="1"/>
    </w:pPr>
    <w:rPr>
      <w:b/>
      <w:i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95C89"/>
    <w:pPr>
      <w:keepNext/>
      <w:tabs>
        <w:tab w:val="num" w:pos="0"/>
      </w:tabs>
      <w:spacing w:line="360" w:lineRule="auto"/>
      <w:outlineLvl w:val="3"/>
    </w:pPr>
    <w:rPr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495C89"/>
    <w:pPr>
      <w:keepNext/>
      <w:tabs>
        <w:tab w:val="num" w:pos="0"/>
      </w:tabs>
      <w:spacing w:line="36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95C89"/>
    <w:pPr>
      <w:keepNext/>
      <w:tabs>
        <w:tab w:val="num" w:pos="0"/>
      </w:tabs>
      <w:spacing w:line="360" w:lineRule="auto"/>
      <w:outlineLvl w:val="5"/>
    </w:pPr>
    <w:rPr>
      <w:i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495C89"/>
    <w:pPr>
      <w:keepNext/>
      <w:tabs>
        <w:tab w:val="num" w:pos="0"/>
      </w:tabs>
      <w:jc w:val="both"/>
      <w:outlineLvl w:val="6"/>
    </w:pPr>
    <w:rPr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5C89"/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495C89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495C89"/>
    <w:rPr>
      <w:rFonts w:ascii="Times New Roman" w:eastAsia="Times New Roman" w:hAnsi="Times New Roman" w:cs="Times New Roman"/>
      <w:b/>
      <w:iCs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495C89"/>
    <w:rPr>
      <w:rFonts w:ascii="Times New Roman" w:eastAsia="Times New Roman" w:hAnsi="Times New Roman" w:cs="Times New Roman"/>
      <w:b/>
      <w:bCs/>
      <w:i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95C89"/>
    <w:rPr>
      <w:rFonts w:ascii="Times New Roman" w:eastAsia="Times New Roman" w:hAnsi="Times New Roman" w:cs="Times New Roman"/>
      <w:i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495C89"/>
    <w:rPr>
      <w:rFonts w:ascii="Times New Roman" w:eastAsia="Times New Roman" w:hAnsi="Times New Roman" w:cs="Times New Roman"/>
      <w:b/>
      <w:bCs/>
      <w:iCs/>
      <w:sz w:val="24"/>
      <w:szCs w:val="20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495C89"/>
    <w:rPr>
      <w:color w:val="0000FF" w:themeColor="hyperlink"/>
      <w:u w:val="single"/>
    </w:rPr>
  </w:style>
  <w:style w:type="paragraph" w:styleId="Subtitle">
    <w:name w:val="Subtitle"/>
    <w:basedOn w:val="Normal"/>
    <w:next w:val="BodyText"/>
    <w:link w:val="SubtitleChar"/>
    <w:qFormat/>
    <w:rsid w:val="00495C89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95C89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495C89"/>
    <w:pPr>
      <w:jc w:val="center"/>
    </w:pPr>
    <w:rPr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495C89"/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495C89"/>
    <w:pPr>
      <w:spacing w:line="360" w:lineRule="auto"/>
    </w:pPr>
    <w:rPr>
      <w:i/>
    </w:rPr>
  </w:style>
  <w:style w:type="character" w:customStyle="1" w:styleId="BodyTextChar">
    <w:name w:val="Body Text Char"/>
    <w:basedOn w:val="DefaultParagraphFont"/>
    <w:link w:val="BodyText"/>
    <w:semiHidden/>
    <w:rsid w:val="00495C89"/>
    <w:rPr>
      <w:rFonts w:ascii="Times New Roman" w:eastAsia="Times New Roman" w:hAnsi="Times New Roman" w:cs="Times New Roman"/>
      <w:i/>
      <w:sz w:val="20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495C89"/>
    <w:pPr>
      <w:pBdr>
        <w:bottom w:val="single" w:sz="4" w:space="1" w:color="000000"/>
      </w:pBd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semiHidden/>
    <w:rsid w:val="00495C8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3">
    <w:name w:val="Body Text 3"/>
    <w:basedOn w:val="Normal"/>
    <w:link w:val="BodyText3Char"/>
    <w:semiHidden/>
    <w:unhideWhenUsed/>
    <w:rsid w:val="00495C89"/>
    <w:pPr>
      <w:jc w:val="both"/>
    </w:pPr>
    <w:rPr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495C8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495C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2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644</Words>
  <Characters>3672</Characters>
  <Application>Microsoft Office Word</Application>
  <DocSecurity>0</DocSecurity>
  <Lines>30</Lines>
  <Paragraphs>8</Paragraphs>
  <ScaleCrop>false</ScaleCrop>
  <Company>Grizli777</Company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TYAGI</dc:creator>
  <cp:lastModifiedBy>ANUJ TYAGI</cp:lastModifiedBy>
  <cp:revision>1</cp:revision>
  <dcterms:created xsi:type="dcterms:W3CDTF">2014-10-10T11:39:00Z</dcterms:created>
  <dcterms:modified xsi:type="dcterms:W3CDTF">2014-10-10T11:43:00Z</dcterms:modified>
</cp:coreProperties>
</file>