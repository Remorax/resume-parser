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E4" w:rsidRDefault="007E496F">
      <w:pPr>
        <w:spacing w:before="59"/>
        <w:ind w:left="2320"/>
        <w:rPr>
          <w:sz w:val="28"/>
          <w:szCs w:val="28"/>
        </w:rPr>
      </w:pPr>
      <w:r w:rsidRPr="007E496F">
        <w:pict>
          <v:group id="_x0000_s1042" style="position:absolute;left:0;text-align:left;margin-left:66.35pt;margin-top:22.25pt;width:489.3pt;height:122.3pt;z-index:-251662848;mso-position-horizontal-relative:page;mso-position-vertical-relative:page" coordorigin="1327,445" coordsize="9786,2446">
            <v:group id="_x0000_s1043" style="position:absolute;left:1337;top:456;width:2030;height:0" coordorigin="1337,456" coordsize="2030,0">
              <v:shape id="_x0000_s1057" style="position:absolute;left:1337;top:456;width:2030;height:0" coordorigin="1337,456" coordsize="2030,0" path="m1337,456r2031,e" filled="f" strokeweight=".58pt">
                <v:path arrowok="t"/>
              </v:shape>
              <v:group id="_x0000_s1044" style="position:absolute;left:3377;top:456;width:7725;height:0" coordorigin="3377,456" coordsize="7725,0">
                <v:shape id="_x0000_s1056" style="position:absolute;left:3377;top:456;width:7725;height:0" coordorigin="3377,456" coordsize="7725,0" path="m3377,456r7725,e" filled="f" strokeweight=".58pt">
                  <v:path arrowok="t"/>
                </v:shape>
                <v:group id="_x0000_s1045" style="position:absolute;left:1332;top:451;width:0;height:2434" coordorigin="1332,451" coordsize="0,2434">
                  <v:shape id="_x0000_s1055" style="position:absolute;left:1332;top:451;width:0;height:2434" coordorigin="1332,451" coordsize="0,2434" path="m1332,451r,2434e" filled="f" strokeweight=".58pt">
                    <v:path arrowok="t"/>
                  </v:shape>
                  <v:group id="_x0000_s1046" style="position:absolute;left:1337;top:2880;width:2030;height:0" coordorigin="1337,2880" coordsize="2030,0">
                    <v:shape id="_x0000_s1054" style="position:absolute;left:1337;top:2880;width:2030;height:0" coordorigin="1337,2880" coordsize="2030,0" path="m1337,2880r2031,e" filled="f" strokeweight=".58pt">
                      <v:path arrowok="t"/>
                    </v:shape>
                    <v:group id="_x0000_s1047" style="position:absolute;left:3372;top:451;width:0;height:2434" coordorigin="3372,451" coordsize="0,2434">
                      <v:shape id="_x0000_s1053" style="position:absolute;left:3372;top:451;width:0;height:2434" coordorigin="3372,451" coordsize="0,2434" path="m3372,451r,2434e" filled="f" strokeweight=".58pt">
                        <v:path arrowok="t"/>
                      </v:shape>
                      <v:group id="_x0000_s1048" style="position:absolute;left:3377;top:2880;width:7725;height:0" coordorigin="3377,2880" coordsize="7725,0">
                        <v:shape id="_x0000_s1052" style="position:absolute;left:3377;top:2880;width:7725;height:0" coordorigin="3377,2880" coordsize="7725,0" path="m3377,2880r7725,e" filled="f" strokeweight=".58pt">
                          <v:path arrowok="t"/>
                        </v:shape>
                        <v:group id="_x0000_s1049" style="position:absolute;left:11107;top:451;width:0;height:2434" coordorigin="11107,451" coordsize="0,2434">
                          <v:shape id="_x0000_s1051" style="position:absolute;left:11107;top:451;width:0;height:2434" coordorigin="11107,451" coordsize="0,2434" path="m11107,451r,2434e" filled="f" strokeweight=".58pt">
                            <v:path arrowok="t"/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50" type="#_x0000_t75" style="position:absolute;left:1440;top:460;width:1770;height:2360">
                            <v:imagedata r:id="rId5" o:title="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proofErr w:type="gramStart"/>
      <w:r w:rsidR="001C3703">
        <w:rPr>
          <w:b/>
          <w:sz w:val="28"/>
          <w:szCs w:val="28"/>
        </w:rPr>
        <w:t>PU</w:t>
      </w:r>
      <w:r w:rsidR="001C3703">
        <w:rPr>
          <w:b/>
          <w:spacing w:val="1"/>
          <w:sz w:val="28"/>
          <w:szCs w:val="28"/>
        </w:rPr>
        <w:t>N</w:t>
      </w:r>
      <w:r w:rsidR="001C3703">
        <w:rPr>
          <w:b/>
          <w:spacing w:val="-2"/>
          <w:sz w:val="28"/>
          <w:szCs w:val="28"/>
        </w:rPr>
        <w:t>E</w:t>
      </w:r>
      <w:r w:rsidR="001C3703">
        <w:rPr>
          <w:b/>
          <w:sz w:val="28"/>
          <w:szCs w:val="28"/>
        </w:rPr>
        <w:t xml:space="preserve">ET </w:t>
      </w:r>
      <w:r w:rsidR="001C3703">
        <w:rPr>
          <w:b/>
          <w:spacing w:val="5"/>
          <w:sz w:val="28"/>
          <w:szCs w:val="28"/>
        </w:rPr>
        <w:t xml:space="preserve"> </w:t>
      </w:r>
      <w:r w:rsidR="001C3703">
        <w:rPr>
          <w:b/>
          <w:sz w:val="28"/>
          <w:szCs w:val="28"/>
        </w:rPr>
        <w:t>KAK</w:t>
      </w:r>
      <w:r w:rsidR="001C3703">
        <w:rPr>
          <w:b/>
          <w:spacing w:val="-2"/>
          <w:sz w:val="28"/>
          <w:szCs w:val="28"/>
        </w:rPr>
        <w:t>R</w:t>
      </w:r>
      <w:r w:rsidR="001C3703">
        <w:rPr>
          <w:b/>
          <w:sz w:val="28"/>
          <w:szCs w:val="28"/>
        </w:rPr>
        <w:t>A</w:t>
      </w:r>
      <w:proofErr w:type="gramEnd"/>
    </w:p>
    <w:p w:rsidR="00A808E4" w:rsidRDefault="001C3703" w:rsidP="003A75E4">
      <w:pPr>
        <w:tabs>
          <w:tab w:val="left" w:pos="8880"/>
        </w:tabs>
        <w:spacing w:line="260" w:lineRule="exact"/>
        <w:ind w:left="2320"/>
      </w:pPr>
      <w:r>
        <w:rPr>
          <w:b/>
          <w:sz w:val="24"/>
          <w:szCs w:val="24"/>
        </w:rPr>
        <w:t xml:space="preserve">Email </w:t>
      </w:r>
      <w:proofErr w:type="gramStart"/>
      <w:r>
        <w:rPr>
          <w:b/>
          <w:sz w:val="24"/>
          <w:szCs w:val="24"/>
        </w:rPr>
        <w:t>Add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s</w:t>
      </w:r>
      <w:r>
        <w:rPr>
          <w:b/>
          <w:spacing w:val="-23"/>
          <w:sz w:val="24"/>
          <w:szCs w:val="24"/>
        </w:rPr>
        <w:t xml:space="preserve"> </w:t>
      </w:r>
      <w:r>
        <w:rPr>
          <w:b/>
          <w:w w:val="93"/>
          <w:sz w:val="24"/>
          <w:szCs w:val="24"/>
        </w:rPr>
        <w:t>:</w:t>
      </w:r>
      <w:proofErr w:type="gramEnd"/>
      <w:r>
        <w:rPr>
          <w:b/>
          <w:spacing w:val="-8"/>
          <w:w w:val="93"/>
          <w:sz w:val="24"/>
          <w:szCs w:val="24"/>
        </w:rPr>
        <w:t xml:space="preserve"> </w:t>
      </w:r>
      <w:hyperlink r:id="rId6">
        <w:r>
          <w:rPr>
            <w:color w:val="0000FF"/>
            <w:w w:val="93"/>
            <w:sz w:val="24"/>
            <w:szCs w:val="24"/>
            <w:u w:val="single" w:color="0000FF"/>
          </w:rPr>
          <w:t>k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a</w:t>
        </w:r>
        <w:r>
          <w:rPr>
            <w:color w:val="0000FF"/>
            <w:w w:val="93"/>
            <w:sz w:val="24"/>
            <w:szCs w:val="24"/>
            <w:u w:val="single" w:color="0000FF"/>
          </w:rPr>
          <w:t>krap</w:t>
        </w:r>
        <w:r>
          <w:rPr>
            <w:color w:val="0000FF"/>
            <w:spacing w:val="-2"/>
            <w:w w:val="93"/>
            <w:sz w:val="24"/>
            <w:szCs w:val="24"/>
            <w:u w:val="single" w:color="0000FF"/>
          </w:rPr>
          <w:t>u</w:t>
        </w:r>
        <w:r>
          <w:rPr>
            <w:color w:val="0000FF"/>
            <w:w w:val="93"/>
            <w:sz w:val="24"/>
            <w:szCs w:val="24"/>
            <w:u w:val="single" w:color="0000FF"/>
          </w:rPr>
          <w:t>n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e</w:t>
        </w:r>
        <w:r>
          <w:rPr>
            <w:color w:val="0000FF"/>
            <w:w w:val="93"/>
            <w:sz w:val="24"/>
            <w:szCs w:val="24"/>
            <w:u w:val="single" w:color="0000FF"/>
          </w:rPr>
          <w:t>et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@</w:t>
        </w:r>
        <w:r>
          <w:rPr>
            <w:color w:val="0000FF"/>
            <w:w w:val="93"/>
            <w:sz w:val="24"/>
            <w:szCs w:val="24"/>
            <w:u w:val="single" w:color="0000FF"/>
          </w:rPr>
          <w:t>gm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a</w:t>
        </w:r>
        <w:r>
          <w:rPr>
            <w:color w:val="0000FF"/>
            <w:spacing w:val="-2"/>
            <w:w w:val="93"/>
            <w:sz w:val="24"/>
            <w:szCs w:val="24"/>
            <w:u w:val="single" w:color="0000FF"/>
          </w:rPr>
          <w:t>i</w:t>
        </w:r>
        <w:r>
          <w:rPr>
            <w:color w:val="0000FF"/>
            <w:w w:val="93"/>
            <w:sz w:val="24"/>
            <w:szCs w:val="24"/>
            <w:u w:val="single" w:color="0000FF"/>
          </w:rPr>
          <w:t>l.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c</w:t>
        </w:r>
        <w:r>
          <w:rPr>
            <w:color w:val="0000FF"/>
            <w:w w:val="93"/>
            <w:sz w:val="24"/>
            <w:szCs w:val="24"/>
            <w:u w:val="single" w:color="0000FF"/>
          </w:rPr>
          <w:t>o</w:t>
        </w:r>
        <w:r>
          <w:rPr>
            <w:color w:val="0000FF"/>
            <w:spacing w:val="1"/>
            <w:w w:val="93"/>
            <w:sz w:val="24"/>
            <w:szCs w:val="24"/>
            <w:u w:val="single" w:color="0000FF"/>
          </w:rPr>
          <w:t>m</w:t>
        </w:r>
        <w:r>
          <w:rPr>
            <w:color w:val="000000"/>
            <w:w w:val="93"/>
            <w:sz w:val="24"/>
            <w:szCs w:val="24"/>
          </w:rPr>
          <w:t xml:space="preserve">, </w:t>
        </w:r>
        <w:r>
          <w:rPr>
            <w:color w:val="000000"/>
            <w:spacing w:val="8"/>
            <w:w w:val="93"/>
            <w:sz w:val="24"/>
            <w:szCs w:val="24"/>
          </w:rPr>
          <w:t xml:space="preserve"> </w:t>
        </w:r>
      </w:hyperlink>
      <w:hyperlink r:id="rId7">
        <w:r>
          <w:rPr>
            <w:color w:val="0000FF"/>
            <w:w w:val="93"/>
            <w:sz w:val="24"/>
            <w:szCs w:val="24"/>
            <w:u w:val="single" w:color="0000FF"/>
          </w:rPr>
          <w:t>k</w:t>
        </w:r>
        <w:r>
          <w:rPr>
            <w:color w:val="0000FF"/>
            <w:spacing w:val="-1"/>
            <w:w w:val="93"/>
            <w:sz w:val="24"/>
            <w:szCs w:val="24"/>
            <w:u w:val="single" w:color="0000FF"/>
          </w:rPr>
          <w:t>a</w:t>
        </w:r>
        <w:r>
          <w:rPr>
            <w:color w:val="0000FF"/>
            <w:w w:val="97"/>
            <w:sz w:val="24"/>
            <w:szCs w:val="24"/>
            <w:u w:val="single" w:color="0000FF"/>
          </w:rPr>
          <w:t>krap</w:t>
        </w:r>
        <w:r>
          <w:rPr>
            <w:color w:val="0000FF"/>
            <w:spacing w:val="-2"/>
            <w:w w:val="97"/>
            <w:sz w:val="24"/>
            <w:szCs w:val="24"/>
            <w:u w:val="single" w:color="0000FF"/>
          </w:rPr>
          <w:t>u</w:t>
        </w:r>
        <w:r>
          <w:rPr>
            <w:color w:val="0000FF"/>
            <w:w w:val="98"/>
            <w:sz w:val="24"/>
            <w:szCs w:val="24"/>
            <w:u w:val="single" w:color="0000FF"/>
          </w:rPr>
          <w:t>n</w:t>
        </w:r>
        <w:r>
          <w:rPr>
            <w:color w:val="0000FF"/>
            <w:spacing w:val="1"/>
            <w:w w:val="98"/>
            <w:sz w:val="24"/>
            <w:szCs w:val="24"/>
            <w:u w:val="single" w:color="0000FF"/>
          </w:rPr>
          <w:t>e</w:t>
        </w:r>
        <w:r>
          <w:rPr>
            <w:color w:val="0000FF"/>
            <w:w w:val="99"/>
            <w:sz w:val="24"/>
            <w:szCs w:val="24"/>
            <w:u w:val="single" w:color="0000FF"/>
          </w:rPr>
          <w:t>et</w:t>
        </w:r>
        <w:r>
          <w:rPr>
            <w:color w:val="0000FF"/>
            <w:spacing w:val="1"/>
            <w:w w:val="99"/>
            <w:sz w:val="24"/>
            <w:szCs w:val="24"/>
            <w:u w:val="single" w:color="0000FF"/>
          </w:rPr>
          <w:t>@</w:t>
        </w:r>
        <w:r>
          <w:rPr>
            <w:color w:val="0000FF"/>
            <w:spacing w:val="-2"/>
            <w:w w:val="83"/>
            <w:sz w:val="24"/>
            <w:szCs w:val="24"/>
            <w:u w:val="single" w:color="0000FF"/>
          </w:rPr>
          <w:t>y</w:t>
        </w:r>
        <w:r>
          <w:rPr>
            <w:color w:val="0000FF"/>
            <w:spacing w:val="1"/>
            <w:w w:val="91"/>
            <w:sz w:val="24"/>
            <w:szCs w:val="24"/>
            <w:u w:val="single" w:color="0000FF"/>
          </w:rPr>
          <w:t>a</w:t>
        </w:r>
        <w:r>
          <w:rPr>
            <w:color w:val="0000FF"/>
            <w:w w:val="98"/>
            <w:sz w:val="24"/>
            <w:szCs w:val="24"/>
            <w:u w:val="single" w:color="0000FF"/>
          </w:rPr>
          <w:t>hoo.in</w:t>
        </w:r>
      </w:hyperlink>
      <w:r w:rsidR="003A75E4">
        <w:tab/>
      </w:r>
    </w:p>
    <w:p w:rsidR="00A808E4" w:rsidRDefault="001C3703" w:rsidP="003A75E4">
      <w:pPr>
        <w:tabs>
          <w:tab w:val="left" w:pos="3690"/>
        </w:tabs>
        <w:spacing w:line="260" w:lineRule="exact"/>
        <w:ind w:left="2320"/>
        <w:rPr>
          <w:sz w:val="22"/>
          <w:szCs w:val="22"/>
        </w:rPr>
      </w:pP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tact</w:t>
      </w:r>
      <w:r>
        <w:rPr>
          <w:b/>
          <w:spacing w:val="-22"/>
          <w:sz w:val="24"/>
          <w:szCs w:val="24"/>
        </w:rPr>
        <w:t xml:space="preserve"> </w:t>
      </w:r>
      <w:proofErr w:type="gramStart"/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ber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w w:val="89"/>
          <w:sz w:val="24"/>
          <w:szCs w:val="24"/>
        </w:rPr>
        <w:t>:</w:t>
      </w:r>
      <w:proofErr w:type="gramEnd"/>
      <w:r>
        <w:rPr>
          <w:b/>
          <w:spacing w:val="-1"/>
          <w:w w:val="89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91</w:t>
      </w:r>
      <w:r>
        <w:rPr>
          <w:spacing w:val="-1"/>
          <w:w w:val="89"/>
          <w:sz w:val="24"/>
          <w:szCs w:val="24"/>
        </w:rPr>
        <w:t>-</w:t>
      </w:r>
      <w:r>
        <w:rPr>
          <w:w w:val="89"/>
          <w:sz w:val="24"/>
          <w:szCs w:val="24"/>
        </w:rPr>
        <w:t>9</w:t>
      </w:r>
      <w:r>
        <w:rPr>
          <w:spacing w:val="3"/>
          <w:w w:val="89"/>
          <w:sz w:val="24"/>
          <w:szCs w:val="24"/>
        </w:rPr>
        <w:t>9</w:t>
      </w:r>
      <w:r>
        <w:rPr>
          <w:w w:val="89"/>
          <w:sz w:val="24"/>
          <w:szCs w:val="24"/>
        </w:rPr>
        <w:t>837</w:t>
      </w:r>
      <w:r>
        <w:rPr>
          <w:spacing w:val="1"/>
          <w:w w:val="89"/>
          <w:sz w:val="24"/>
          <w:szCs w:val="24"/>
        </w:rPr>
        <w:t>5</w:t>
      </w:r>
      <w:r>
        <w:rPr>
          <w:w w:val="89"/>
          <w:sz w:val="24"/>
          <w:szCs w:val="24"/>
        </w:rPr>
        <w:t>518</w:t>
      </w:r>
      <w:r>
        <w:rPr>
          <w:spacing w:val="1"/>
          <w:w w:val="89"/>
          <w:sz w:val="24"/>
          <w:szCs w:val="24"/>
        </w:rPr>
        <w:t>7</w:t>
      </w:r>
      <w:r w:rsidR="0034630E">
        <w:rPr>
          <w:w w:val="89"/>
          <w:sz w:val="24"/>
          <w:szCs w:val="24"/>
        </w:rPr>
        <w:t>, 91-9610017569</w:t>
      </w:r>
    </w:p>
    <w:p w:rsidR="003A75E4" w:rsidRDefault="003A75E4">
      <w:pPr>
        <w:spacing w:line="260" w:lineRule="exact"/>
        <w:ind w:left="2320"/>
        <w:rPr>
          <w:sz w:val="22"/>
          <w:szCs w:val="22"/>
        </w:rPr>
      </w:pPr>
    </w:p>
    <w:p w:rsidR="003A75E4" w:rsidRDefault="001C3703">
      <w:pPr>
        <w:spacing w:line="260" w:lineRule="exact"/>
        <w:ind w:left="2320"/>
        <w:rPr>
          <w:b/>
          <w:spacing w:val="29"/>
          <w:w w:val="78"/>
          <w:sz w:val="24"/>
          <w:szCs w:val="24"/>
        </w:rPr>
      </w:pP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rm</w:t>
      </w:r>
      <w:r>
        <w:rPr>
          <w:b/>
          <w:sz w:val="24"/>
          <w:szCs w:val="24"/>
        </w:rPr>
        <w:t>ane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4"/>
          <w:sz w:val="24"/>
          <w:szCs w:val="24"/>
        </w:rPr>
        <w:t xml:space="preserve"> </w:t>
      </w:r>
      <w:proofErr w:type="gramStart"/>
      <w:r>
        <w:rPr>
          <w:b/>
          <w:spacing w:val="1"/>
          <w:w w:val="90"/>
          <w:sz w:val="24"/>
          <w:szCs w:val="24"/>
        </w:rPr>
        <w:t>A</w:t>
      </w:r>
      <w:r>
        <w:rPr>
          <w:b/>
          <w:w w:val="99"/>
          <w:sz w:val="24"/>
          <w:szCs w:val="24"/>
        </w:rPr>
        <w:t>d</w:t>
      </w:r>
      <w:r>
        <w:rPr>
          <w:b/>
          <w:spacing w:val="-1"/>
          <w:w w:val="99"/>
          <w:sz w:val="24"/>
          <w:szCs w:val="24"/>
        </w:rPr>
        <w:t>d</w:t>
      </w:r>
      <w:r>
        <w:rPr>
          <w:b/>
          <w:spacing w:val="-1"/>
          <w:w w:val="77"/>
          <w:sz w:val="24"/>
          <w:szCs w:val="24"/>
        </w:rPr>
        <w:t>r</w:t>
      </w:r>
      <w:r>
        <w:rPr>
          <w:b/>
          <w:w w:val="106"/>
          <w:sz w:val="24"/>
          <w:szCs w:val="24"/>
        </w:rPr>
        <w:t>e</w:t>
      </w:r>
      <w:r>
        <w:rPr>
          <w:b/>
          <w:spacing w:val="1"/>
          <w:w w:val="106"/>
          <w:sz w:val="24"/>
          <w:szCs w:val="24"/>
        </w:rPr>
        <w:t>s</w:t>
      </w:r>
      <w:r>
        <w:rPr>
          <w:b/>
          <w:w w:val="107"/>
          <w:sz w:val="24"/>
          <w:szCs w:val="24"/>
        </w:rPr>
        <w:t>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w w:val="78"/>
          <w:sz w:val="24"/>
          <w:szCs w:val="24"/>
        </w:rPr>
        <w:t>:</w:t>
      </w:r>
      <w:proofErr w:type="gramEnd"/>
      <w:r>
        <w:rPr>
          <w:b/>
          <w:spacing w:val="29"/>
          <w:w w:val="78"/>
          <w:sz w:val="24"/>
          <w:szCs w:val="24"/>
        </w:rPr>
        <w:t xml:space="preserve"> </w:t>
      </w:r>
    </w:p>
    <w:p w:rsidR="003A75E4" w:rsidRDefault="001C3703">
      <w:pPr>
        <w:spacing w:line="260" w:lineRule="exact"/>
        <w:ind w:left="2320"/>
        <w:rPr>
          <w:spacing w:val="19"/>
          <w:w w:val="94"/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3,</w:t>
      </w:r>
      <w:r>
        <w:rPr>
          <w:spacing w:val="-15"/>
          <w:sz w:val="24"/>
          <w:szCs w:val="24"/>
        </w:rPr>
        <w:t xml:space="preserve"> </w:t>
      </w:r>
      <w:r w:rsidR="0034630E">
        <w:rPr>
          <w:spacing w:val="-1"/>
          <w:sz w:val="24"/>
          <w:szCs w:val="24"/>
        </w:rPr>
        <w:t>2nd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loor,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w w:val="94"/>
          <w:sz w:val="24"/>
          <w:szCs w:val="24"/>
        </w:rPr>
        <w:t>B</w:t>
      </w:r>
      <w:r>
        <w:rPr>
          <w:w w:val="94"/>
          <w:sz w:val="24"/>
          <w:szCs w:val="24"/>
        </w:rPr>
        <w:t>h</w:t>
      </w:r>
      <w:r>
        <w:rPr>
          <w:spacing w:val="1"/>
          <w:w w:val="94"/>
          <w:sz w:val="24"/>
          <w:szCs w:val="24"/>
        </w:rPr>
        <w:t>a</w:t>
      </w:r>
      <w:r>
        <w:rPr>
          <w:w w:val="94"/>
          <w:sz w:val="24"/>
          <w:szCs w:val="24"/>
        </w:rPr>
        <w:t>gir</w:t>
      </w:r>
      <w:r>
        <w:rPr>
          <w:spacing w:val="1"/>
          <w:w w:val="94"/>
          <w:sz w:val="24"/>
          <w:szCs w:val="24"/>
        </w:rPr>
        <w:t>a</w:t>
      </w:r>
      <w:r>
        <w:rPr>
          <w:w w:val="94"/>
          <w:sz w:val="24"/>
          <w:szCs w:val="24"/>
        </w:rPr>
        <w:t>th</w:t>
      </w:r>
      <w:proofErr w:type="spellEnd"/>
      <w:r>
        <w:rPr>
          <w:spacing w:val="27"/>
          <w:w w:val="94"/>
          <w:sz w:val="24"/>
          <w:szCs w:val="24"/>
        </w:rPr>
        <w:t xml:space="preserve"> </w:t>
      </w:r>
      <w:r>
        <w:rPr>
          <w:spacing w:val="1"/>
          <w:w w:val="94"/>
          <w:sz w:val="24"/>
          <w:szCs w:val="24"/>
        </w:rPr>
        <w:t>C</w:t>
      </w:r>
      <w:r>
        <w:rPr>
          <w:w w:val="94"/>
          <w:sz w:val="24"/>
          <w:szCs w:val="24"/>
        </w:rPr>
        <w:t>olon</w:t>
      </w:r>
      <w:r>
        <w:rPr>
          <w:spacing w:val="1"/>
          <w:w w:val="94"/>
          <w:sz w:val="24"/>
          <w:szCs w:val="24"/>
        </w:rPr>
        <w:t>y</w:t>
      </w:r>
      <w:r>
        <w:rPr>
          <w:w w:val="94"/>
          <w:sz w:val="24"/>
          <w:szCs w:val="24"/>
        </w:rPr>
        <w:t>,</w:t>
      </w:r>
      <w:r>
        <w:rPr>
          <w:spacing w:val="19"/>
          <w:w w:val="94"/>
          <w:sz w:val="24"/>
          <w:szCs w:val="24"/>
        </w:rPr>
        <w:t xml:space="preserve"> </w:t>
      </w:r>
    </w:p>
    <w:p w:rsidR="00A808E4" w:rsidRDefault="0034630E">
      <w:pPr>
        <w:spacing w:line="260" w:lineRule="exact"/>
        <w:ind w:left="2320"/>
        <w:rPr>
          <w:sz w:val="24"/>
          <w:szCs w:val="24"/>
        </w:rPr>
      </w:pPr>
      <w:r>
        <w:rPr>
          <w:spacing w:val="5"/>
          <w:w w:val="94"/>
          <w:sz w:val="24"/>
          <w:szCs w:val="24"/>
        </w:rPr>
        <w:t xml:space="preserve">Near </w:t>
      </w:r>
      <w:proofErr w:type="spellStart"/>
      <w:r>
        <w:rPr>
          <w:spacing w:val="5"/>
          <w:w w:val="94"/>
          <w:sz w:val="24"/>
          <w:szCs w:val="24"/>
        </w:rPr>
        <w:t>Chomu</w:t>
      </w:r>
      <w:proofErr w:type="spellEnd"/>
      <w:r>
        <w:rPr>
          <w:spacing w:val="5"/>
          <w:w w:val="94"/>
          <w:sz w:val="24"/>
          <w:szCs w:val="24"/>
        </w:rPr>
        <w:t xml:space="preserve"> </w:t>
      </w:r>
      <w:proofErr w:type="spellStart"/>
      <w:r>
        <w:rPr>
          <w:spacing w:val="5"/>
          <w:w w:val="94"/>
          <w:sz w:val="24"/>
          <w:szCs w:val="24"/>
        </w:rPr>
        <w:t>House</w:t>
      </w:r>
      <w:proofErr w:type="gramStart"/>
      <w:r>
        <w:rPr>
          <w:spacing w:val="5"/>
          <w:w w:val="94"/>
          <w:sz w:val="24"/>
          <w:szCs w:val="24"/>
        </w:rPr>
        <w:t>,</w:t>
      </w:r>
      <w:r w:rsidR="001C3703">
        <w:rPr>
          <w:spacing w:val="5"/>
          <w:w w:val="94"/>
          <w:sz w:val="24"/>
          <w:szCs w:val="24"/>
        </w:rPr>
        <w:t>C</w:t>
      </w:r>
      <w:proofErr w:type="spellEnd"/>
      <w:proofErr w:type="gramEnd"/>
      <w:r w:rsidR="001C3703">
        <w:rPr>
          <w:spacing w:val="-1"/>
          <w:w w:val="94"/>
          <w:sz w:val="24"/>
          <w:szCs w:val="24"/>
        </w:rPr>
        <w:t>-s</w:t>
      </w:r>
      <w:r w:rsidR="001C3703">
        <w:rPr>
          <w:w w:val="94"/>
          <w:sz w:val="24"/>
          <w:szCs w:val="24"/>
        </w:rPr>
        <w:t>ch</w:t>
      </w:r>
      <w:r w:rsidR="001C3703">
        <w:rPr>
          <w:spacing w:val="1"/>
          <w:w w:val="94"/>
          <w:sz w:val="24"/>
          <w:szCs w:val="24"/>
        </w:rPr>
        <w:t>e</w:t>
      </w:r>
      <w:r w:rsidR="001C3703">
        <w:rPr>
          <w:w w:val="94"/>
          <w:sz w:val="24"/>
          <w:szCs w:val="24"/>
        </w:rPr>
        <w:t>me,</w:t>
      </w:r>
      <w:r w:rsidR="001C3703">
        <w:rPr>
          <w:spacing w:val="29"/>
          <w:w w:val="94"/>
          <w:sz w:val="24"/>
          <w:szCs w:val="24"/>
        </w:rPr>
        <w:t xml:space="preserve"> </w:t>
      </w:r>
      <w:proofErr w:type="spellStart"/>
      <w:r w:rsidR="001C3703">
        <w:rPr>
          <w:sz w:val="24"/>
          <w:szCs w:val="24"/>
        </w:rPr>
        <w:t>Jaip</w:t>
      </w:r>
      <w:r w:rsidR="001C3703">
        <w:rPr>
          <w:spacing w:val="-2"/>
          <w:sz w:val="24"/>
          <w:szCs w:val="24"/>
        </w:rPr>
        <w:t>u</w:t>
      </w:r>
      <w:r w:rsidR="001C3703">
        <w:rPr>
          <w:sz w:val="24"/>
          <w:szCs w:val="24"/>
        </w:rPr>
        <w:t>r</w:t>
      </w:r>
      <w:proofErr w:type="spellEnd"/>
      <w:r w:rsidR="003D4EAA">
        <w:rPr>
          <w:spacing w:val="-21"/>
          <w:sz w:val="24"/>
          <w:szCs w:val="24"/>
        </w:rPr>
        <w:t>.</w:t>
      </w:r>
    </w:p>
    <w:p w:rsidR="00A808E4" w:rsidRDefault="001C3703">
      <w:pPr>
        <w:spacing w:line="260" w:lineRule="exact"/>
        <w:ind w:left="2320"/>
        <w:rPr>
          <w:sz w:val="24"/>
          <w:szCs w:val="24"/>
        </w:rPr>
      </w:pPr>
      <w:r>
        <w:rPr>
          <w:sz w:val="24"/>
          <w:szCs w:val="24"/>
        </w:rPr>
        <w:t>302001</w:t>
      </w:r>
    </w:p>
    <w:p w:rsidR="003A75E4" w:rsidRDefault="003A75E4" w:rsidP="003A75E4">
      <w:pPr>
        <w:spacing w:line="260" w:lineRule="exact"/>
        <w:ind w:left="2320"/>
        <w:rPr>
          <w:sz w:val="24"/>
          <w:szCs w:val="24"/>
        </w:rPr>
      </w:pPr>
    </w:p>
    <w:p w:rsidR="00A808E4" w:rsidRDefault="001C3703">
      <w:pPr>
        <w:spacing w:line="260" w:lineRule="exact"/>
        <w:ind w:left="232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808E4" w:rsidRDefault="00A808E4">
      <w:pPr>
        <w:spacing w:line="100" w:lineRule="exact"/>
        <w:rPr>
          <w:sz w:val="11"/>
          <w:szCs w:val="11"/>
        </w:rPr>
      </w:pPr>
    </w:p>
    <w:p w:rsidR="00A808E4" w:rsidRDefault="00A808E4">
      <w:pPr>
        <w:spacing w:line="200" w:lineRule="exact"/>
      </w:pPr>
    </w:p>
    <w:p w:rsidR="00A808E4" w:rsidRDefault="001C3703">
      <w:pPr>
        <w:tabs>
          <w:tab w:val="left" w:pos="9920"/>
        </w:tabs>
        <w:spacing w:before="23"/>
        <w:ind w:left="78" w:right="73"/>
        <w:jc w:val="center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 xml:space="preserve">   </w:t>
      </w:r>
      <w:r>
        <w:rPr>
          <w:b/>
          <w:spacing w:val="1"/>
          <w:w w:val="101"/>
          <w:sz w:val="22"/>
          <w:szCs w:val="22"/>
          <w:u w:val="single" w:color="000000"/>
        </w:rPr>
        <w:t>P</w:t>
      </w:r>
      <w:r>
        <w:rPr>
          <w:b/>
          <w:w w:val="99"/>
          <w:sz w:val="22"/>
          <w:szCs w:val="22"/>
          <w:u w:val="single" w:color="000000"/>
        </w:rPr>
        <w:t>R</w:t>
      </w:r>
      <w:r>
        <w:rPr>
          <w:b/>
          <w:spacing w:val="-2"/>
          <w:w w:val="99"/>
          <w:sz w:val="22"/>
          <w:szCs w:val="22"/>
          <w:u w:val="single" w:color="000000"/>
        </w:rPr>
        <w:t>O</w:t>
      </w:r>
      <w:r>
        <w:rPr>
          <w:b/>
          <w:spacing w:val="1"/>
          <w:w w:val="101"/>
          <w:sz w:val="22"/>
          <w:szCs w:val="22"/>
          <w:u w:val="single" w:color="000000"/>
        </w:rPr>
        <w:t>F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spacing w:val="-1"/>
          <w:w w:val="95"/>
          <w:sz w:val="22"/>
          <w:szCs w:val="22"/>
          <w:u w:val="single" w:color="000000"/>
        </w:rPr>
        <w:t>L</w:t>
      </w:r>
      <w:r>
        <w:rPr>
          <w:b/>
          <w:w w:val="106"/>
          <w:sz w:val="22"/>
          <w:szCs w:val="22"/>
          <w:u w:val="single" w:color="000000"/>
        </w:rPr>
        <w:t>E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w w:val="98"/>
          <w:sz w:val="22"/>
          <w:szCs w:val="22"/>
          <w:u w:val="single" w:color="000000"/>
        </w:rPr>
        <w:t>SU</w:t>
      </w:r>
      <w:r>
        <w:rPr>
          <w:b/>
          <w:spacing w:val="-1"/>
          <w:w w:val="98"/>
          <w:sz w:val="22"/>
          <w:szCs w:val="22"/>
          <w:u w:val="single" w:color="000000"/>
        </w:rPr>
        <w:t>M</w:t>
      </w:r>
      <w:r>
        <w:rPr>
          <w:b/>
          <w:spacing w:val="-1"/>
          <w:w w:val="97"/>
          <w:sz w:val="22"/>
          <w:szCs w:val="22"/>
          <w:u w:val="single" w:color="000000"/>
        </w:rPr>
        <w:t>M</w:t>
      </w:r>
      <w:r>
        <w:rPr>
          <w:b/>
          <w:spacing w:val="-1"/>
          <w:w w:val="91"/>
          <w:sz w:val="22"/>
          <w:szCs w:val="22"/>
          <w:u w:val="single" w:color="000000"/>
        </w:rPr>
        <w:t>A</w:t>
      </w:r>
      <w:r>
        <w:rPr>
          <w:b/>
          <w:w w:val="94"/>
          <w:sz w:val="22"/>
          <w:szCs w:val="22"/>
          <w:u w:val="single" w:color="000000"/>
        </w:rPr>
        <w:t>RY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ab/>
      </w:r>
    </w:p>
    <w:p w:rsidR="00A808E4" w:rsidRDefault="00A808E4">
      <w:pPr>
        <w:spacing w:before="18" w:line="260" w:lineRule="exact"/>
        <w:rPr>
          <w:sz w:val="26"/>
          <w:szCs w:val="26"/>
        </w:rPr>
      </w:pPr>
    </w:p>
    <w:p w:rsidR="00A808E4" w:rsidRDefault="001C3703">
      <w:pPr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l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t</w:t>
      </w:r>
      <w:r>
        <w:rPr>
          <w:spacing w:val="-2"/>
          <w:w w:val="96"/>
          <w:sz w:val="22"/>
          <w:szCs w:val="22"/>
        </w:rPr>
        <w:t>i</w:t>
      </w:r>
      <w:r>
        <w:rPr>
          <w:w w:val="96"/>
          <w:sz w:val="22"/>
          <w:szCs w:val="22"/>
        </w:rPr>
        <w:t>on</w:t>
      </w:r>
      <w:r>
        <w:rPr>
          <w:spacing w:val="-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hip</w:t>
      </w:r>
      <w:r>
        <w:rPr>
          <w:spacing w:val="6"/>
          <w:w w:val="96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man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g</w:t>
      </w:r>
      <w:r>
        <w:rPr>
          <w:spacing w:val="-1"/>
          <w:w w:val="96"/>
          <w:sz w:val="22"/>
          <w:szCs w:val="22"/>
        </w:rPr>
        <w:t>e</w:t>
      </w:r>
      <w:r>
        <w:rPr>
          <w:spacing w:val="-2"/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nt</w:t>
      </w:r>
      <w:r>
        <w:rPr>
          <w:spacing w:val="12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ong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c</w:t>
      </w:r>
      <w:r>
        <w:rPr>
          <w:spacing w:val="-2"/>
          <w:w w:val="97"/>
          <w:sz w:val="22"/>
          <w:szCs w:val="22"/>
        </w:rPr>
        <w:t>o</w:t>
      </w:r>
      <w:r>
        <w:rPr>
          <w:w w:val="97"/>
          <w:sz w:val="22"/>
          <w:szCs w:val="22"/>
        </w:rPr>
        <w:t>mmuni</w:t>
      </w:r>
      <w:r>
        <w:rPr>
          <w:spacing w:val="-1"/>
          <w:w w:val="97"/>
          <w:sz w:val="22"/>
          <w:szCs w:val="22"/>
        </w:rPr>
        <w:t>ca</w:t>
      </w:r>
      <w:r>
        <w:rPr>
          <w:w w:val="97"/>
          <w:sz w:val="22"/>
          <w:szCs w:val="22"/>
        </w:rPr>
        <w:t>t</w:t>
      </w:r>
      <w:r>
        <w:rPr>
          <w:spacing w:val="-2"/>
          <w:w w:val="97"/>
          <w:sz w:val="22"/>
          <w:szCs w:val="22"/>
        </w:rPr>
        <w:t>i</w:t>
      </w:r>
      <w:r>
        <w:rPr>
          <w:w w:val="97"/>
          <w:sz w:val="22"/>
          <w:szCs w:val="22"/>
        </w:rPr>
        <w:t>on</w:t>
      </w:r>
      <w:r>
        <w:rPr>
          <w:spacing w:val="6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p</w:t>
      </w:r>
      <w:r>
        <w:rPr>
          <w:spacing w:val="1"/>
          <w:w w:val="97"/>
          <w:sz w:val="22"/>
          <w:szCs w:val="22"/>
        </w:rPr>
        <w:t>r</w:t>
      </w:r>
      <w:r>
        <w:rPr>
          <w:spacing w:val="-3"/>
          <w:w w:val="97"/>
          <w:sz w:val="22"/>
          <w:szCs w:val="22"/>
        </w:rPr>
        <w:t>e</w:t>
      </w:r>
      <w:r>
        <w:rPr>
          <w:spacing w:val="1"/>
          <w:w w:val="97"/>
          <w:sz w:val="22"/>
          <w:szCs w:val="22"/>
        </w:rPr>
        <w:t>s</w:t>
      </w:r>
      <w:r>
        <w:rPr>
          <w:spacing w:val="-1"/>
          <w:w w:val="97"/>
          <w:sz w:val="22"/>
          <w:szCs w:val="22"/>
        </w:rPr>
        <w:t>e</w:t>
      </w:r>
      <w:r>
        <w:rPr>
          <w:w w:val="97"/>
          <w:sz w:val="22"/>
          <w:szCs w:val="22"/>
        </w:rPr>
        <w:t>ntati</w:t>
      </w:r>
      <w:r>
        <w:rPr>
          <w:spacing w:val="-2"/>
          <w:w w:val="97"/>
          <w:sz w:val="22"/>
          <w:szCs w:val="22"/>
        </w:rPr>
        <w:t>o</w:t>
      </w:r>
      <w:r>
        <w:rPr>
          <w:w w:val="97"/>
          <w:sz w:val="22"/>
          <w:szCs w:val="22"/>
        </w:rPr>
        <w:t>n</w:t>
      </w:r>
      <w:r>
        <w:rPr>
          <w:spacing w:val="11"/>
          <w:w w:val="97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s</w:t>
      </w:r>
      <w:r>
        <w:rPr>
          <w:w w:val="88"/>
          <w:sz w:val="22"/>
          <w:szCs w:val="22"/>
        </w:rPr>
        <w:t>ki</w:t>
      </w:r>
      <w:r>
        <w:rPr>
          <w:spacing w:val="-1"/>
          <w:w w:val="88"/>
          <w:sz w:val="22"/>
          <w:szCs w:val="22"/>
        </w:rPr>
        <w:t>l</w:t>
      </w:r>
      <w:r>
        <w:rPr>
          <w:spacing w:val="-3"/>
          <w:w w:val="82"/>
          <w:sz w:val="22"/>
          <w:szCs w:val="22"/>
        </w:rPr>
        <w:t>l</w:t>
      </w:r>
      <w:r>
        <w:rPr>
          <w:spacing w:val="1"/>
          <w:w w:val="94"/>
          <w:sz w:val="22"/>
          <w:szCs w:val="22"/>
        </w:rPr>
        <w:t>s</w:t>
      </w:r>
      <w:r>
        <w:rPr>
          <w:w w:val="87"/>
          <w:sz w:val="22"/>
          <w:szCs w:val="22"/>
        </w:rPr>
        <w:t>.</w:t>
      </w:r>
      <w:proofErr w:type="gramEnd"/>
    </w:p>
    <w:p w:rsidR="00A808E4" w:rsidRDefault="001C3703">
      <w:pPr>
        <w:spacing w:before="11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bility</w:t>
      </w:r>
      <w:r>
        <w:rPr>
          <w:spacing w:val="5"/>
          <w:w w:val="9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na</w:t>
      </w:r>
      <w:r>
        <w:rPr>
          <w:spacing w:val="-1"/>
          <w:w w:val="95"/>
          <w:sz w:val="22"/>
          <w:szCs w:val="22"/>
        </w:rPr>
        <w:t>g</w:t>
      </w:r>
      <w:r>
        <w:rPr>
          <w:w w:val="95"/>
          <w:sz w:val="22"/>
          <w:szCs w:val="22"/>
        </w:rPr>
        <w:t>e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p</w:t>
      </w:r>
      <w:r>
        <w:rPr>
          <w:spacing w:val="-1"/>
          <w:w w:val="95"/>
          <w:sz w:val="22"/>
          <w:szCs w:val="22"/>
        </w:rPr>
        <w:t>e</w:t>
      </w:r>
      <w:r>
        <w:rPr>
          <w:spacing w:val="-2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fo</w:t>
      </w:r>
      <w:r>
        <w:rPr>
          <w:spacing w:val="-1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n</w:t>
      </w:r>
      <w:r>
        <w:rPr>
          <w:spacing w:val="-1"/>
          <w:w w:val="95"/>
          <w:sz w:val="22"/>
          <w:szCs w:val="22"/>
        </w:rPr>
        <w:t>c</w:t>
      </w:r>
      <w:r>
        <w:rPr>
          <w:w w:val="95"/>
          <w:sz w:val="22"/>
          <w:szCs w:val="22"/>
        </w:rPr>
        <w:t>e</w:t>
      </w:r>
      <w:r>
        <w:rPr>
          <w:spacing w:val="32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t</w:t>
      </w:r>
      <w:r>
        <w:rPr>
          <w:spacing w:val="1"/>
          <w:w w:val="96"/>
          <w:sz w:val="22"/>
          <w:szCs w:val="22"/>
        </w:rPr>
        <w:t>r</w:t>
      </w:r>
      <w:r>
        <w:rPr>
          <w:w w:val="96"/>
          <w:sz w:val="22"/>
          <w:szCs w:val="22"/>
        </w:rPr>
        <w:t>ing</w:t>
      </w:r>
      <w:r>
        <w:rPr>
          <w:spacing w:val="-1"/>
          <w:w w:val="96"/>
          <w:sz w:val="22"/>
          <w:szCs w:val="22"/>
        </w:rPr>
        <w:t>e</w:t>
      </w:r>
      <w:r>
        <w:rPr>
          <w:spacing w:val="-2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t</w:t>
      </w:r>
      <w:r>
        <w:rPr>
          <w:spacing w:val="9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timelin</w:t>
      </w:r>
      <w:r>
        <w:rPr>
          <w:spacing w:val="-3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9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Und</w:t>
      </w:r>
      <w:r>
        <w:rPr>
          <w:spacing w:val="-1"/>
          <w:w w:val="96"/>
          <w:sz w:val="22"/>
          <w:szCs w:val="22"/>
        </w:rPr>
        <w:t>e</w:t>
      </w:r>
      <w:r>
        <w:rPr>
          <w:spacing w:val="1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tanding</w:t>
      </w:r>
      <w:r>
        <w:rPr>
          <w:spacing w:val="12"/>
          <w:w w:val="9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acc</w:t>
      </w:r>
      <w:r>
        <w:rPr>
          <w:w w:val="96"/>
          <w:sz w:val="22"/>
          <w:szCs w:val="22"/>
        </w:rPr>
        <w:t>ounti</w:t>
      </w:r>
      <w:r>
        <w:rPr>
          <w:spacing w:val="-2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g</w:t>
      </w:r>
      <w:r>
        <w:rPr>
          <w:spacing w:val="3"/>
          <w:w w:val="9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w w:val="91"/>
          <w:sz w:val="22"/>
          <w:szCs w:val="22"/>
        </w:rPr>
        <w:t>f</w:t>
      </w:r>
      <w:r>
        <w:rPr>
          <w:w w:val="91"/>
          <w:sz w:val="22"/>
          <w:szCs w:val="22"/>
        </w:rPr>
        <w:t>in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n</w:t>
      </w:r>
      <w:r>
        <w:rPr>
          <w:spacing w:val="-1"/>
          <w:w w:val="91"/>
          <w:sz w:val="22"/>
          <w:szCs w:val="22"/>
        </w:rPr>
        <w:t>c</w:t>
      </w:r>
      <w:r>
        <w:rPr>
          <w:w w:val="91"/>
          <w:sz w:val="22"/>
          <w:szCs w:val="22"/>
        </w:rPr>
        <w:t>i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l</w:t>
      </w:r>
      <w:r>
        <w:rPr>
          <w:spacing w:val="21"/>
          <w:w w:val="91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na</w:t>
      </w:r>
      <w:r>
        <w:rPr>
          <w:spacing w:val="-1"/>
          <w:w w:val="91"/>
          <w:sz w:val="22"/>
          <w:szCs w:val="22"/>
        </w:rPr>
        <w:t>ly</w:t>
      </w:r>
      <w:r>
        <w:rPr>
          <w:spacing w:val="1"/>
          <w:w w:val="91"/>
          <w:sz w:val="22"/>
          <w:szCs w:val="22"/>
        </w:rPr>
        <w:t>s</w:t>
      </w:r>
      <w:r>
        <w:rPr>
          <w:w w:val="91"/>
          <w:sz w:val="22"/>
          <w:szCs w:val="22"/>
        </w:rPr>
        <w:t>is</w:t>
      </w:r>
      <w:r>
        <w:rPr>
          <w:spacing w:val="6"/>
          <w:w w:val="9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.</w:t>
      </w:r>
      <w:proofErr w:type="gramEnd"/>
    </w:p>
    <w:p w:rsidR="00A808E4" w:rsidRDefault="00A808E4">
      <w:pPr>
        <w:spacing w:before="1" w:line="240" w:lineRule="exact"/>
        <w:rPr>
          <w:sz w:val="24"/>
          <w:szCs w:val="24"/>
        </w:rPr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40" style="position:absolute;left:0;text-align:left;margin-left:63.75pt;margin-top:14.65pt;width:492.75pt;height:0;z-index:-251660800;mso-position-horizontal-relative:page" coordorigin="1275,293" coordsize="9855,0">
            <v:shape id="_x0000_s1041" style="position:absolute;left:1275;top:293;width:9855;height:0" coordorigin="1275,293" coordsize="9855,0" path="m1275,293r9855,e" filled="f">
              <v:path arrowok="t"/>
            </v:shape>
            <w10:wrap anchorx="page"/>
          </v:group>
        </w:pict>
      </w:r>
      <w:r w:rsidR="001C3703">
        <w:rPr>
          <w:b/>
          <w:spacing w:val="-1"/>
          <w:sz w:val="22"/>
          <w:szCs w:val="22"/>
        </w:rPr>
        <w:t>CA</w:t>
      </w:r>
      <w:r w:rsidR="001C3703">
        <w:rPr>
          <w:b/>
          <w:sz w:val="22"/>
          <w:szCs w:val="22"/>
        </w:rPr>
        <w:t>R</w:t>
      </w:r>
      <w:r w:rsidR="001C3703">
        <w:rPr>
          <w:b/>
          <w:spacing w:val="-1"/>
          <w:sz w:val="22"/>
          <w:szCs w:val="22"/>
        </w:rPr>
        <w:t>E</w:t>
      </w:r>
      <w:r w:rsidR="001C3703">
        <w:rPr>
          <w:b/>
          <w:sz w:val="22"/>
          <w:szCs w:val="22"/>
        </w:rPr>
        <w:t>ER</w:t>
      </w:r>
      <w:r w:rsidR="001C3703">
        <w:rPr>
          <w:b/>
          <w:spacing w:val="-19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OB</w:t>
      </w:r>
      <w:r w:rsidR="001C3703">
        <w:rPr>
          <w:b/>
          <w:spacing w:val="1"/>
          <w:sz w:val="22"/>
          <w:szCs w:val="22"/>
        </w:rPr>
        <w:t>J</w:t>
      </w:r>
      <w:r w:rsidR="001C3703">
        <w:rPr>
          <w:b/>
          <w:sz w:val="22"/>
          <w:szCs w:val="22"/>
        </w:rPr>
        <w:t>E</w:t>
      </w:r>
      <w:r w:rsidR="001C3703">
        <w:rPr>
          <w:b/>
          <w:spacing w:val="-1"/>
          <w:sz w:val="22"/>
          <w:szCs w:val="22"/>
        </w:rPr>
        <w:t>CTIV</w:t>
      </w:r>
      <w:r w:rsidR="001C3703">
        <w:rPr>
          <w:b/>
          <w:sz w:val="22"/>
          <w:szCs w:val="22"/>
        </w:rPr>
        <w:t>E</w:t>
      </w:r>
    </w:p>
    <w:p w:rsidR="00A808E4" w:rsidRDefault="00A808E4">
      <w:pPr>
        <w:spacing w:before="7" w:line="240" w:lineRule="exact"/>
        <w:rPr>
          <w:sz w:val="24"/>
          <w:szCs w:val="24"/>
        </w:rPr>
      </w:pPr>
    </w:p>
    <w:p w:rsidR="00A808E4" w:rsidRDefault="001C3703">
      <w:pPr>
        <w:spacing w:line="240" w:lineRule="exact"/>
        <w:ind w:left="280" w:right="913"/>
        <w:rPr>
          <w:sz w:val="22"/>
          <w:szCs w:val="22"/>
        </w:rPr>
      </w:pP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th</w:t>
      </w:r>
      <w:r>
        <w:rPr>
          <w:spacing w:val="-20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o</w:t>
      </w:r>
      <w:r>
        <w:rPr>
          <w:spacing w:val="1"/>
          <w:w w:val="95"/>
          <w:sz w:val="22"/>
          <w:szCs w:val="22"/>
        </w:rPr>
        <w:t>r</w:t>
      </w:r>
      <w:r>
        <w:rPr>
          <w:spacing w:val="-3"/>
          <w:w w:val="95"/>
          <w:sz w:val="22"/>
          <w:szCs w:val="22"/>
        </w:rPr>
        <w:t>i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nted</w:t>
      </w:r>
      <w:r>
        <w:rPr>
          <w:spacing w:val="24"/>
          <w:w w:val="95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>c</w:t>
      </w:r>
      <w:r>
        <w:rPr>
          <w:w w:val="95"/>
          <w:sz w:val="22"/>
          <w:szCs w:val="22"/>
        </w:rPr>
        <w:t>ha</w:t>
      </w:r>
      <w:r>
        <w:rPr>
          <w:spacing w:val="-1"/>
          <w:w w:val="95"/>
          <w:sz w:val="22"/>
          <w:szCs w:val="22"/>
        </w:rPr>
        <w:t>l</w:t>
      </w:r>
      <w:r>
        <w:rPr>
          <w:w w:val="95"/>
          <w:sz w:val="22"/>
          <w:szCs w:val="22"/>
        </w:rPr>
        <w:t>l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nging</w:t>
      </w:r>
      <w:r>
        <w:rPr>
          <w:spacing w:val="-17"/>
          <w:w w:val="9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nviro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wh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pacing w:val="-18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na</w:t>
      </w:r>
      <w:r>
        <w:rPr>
          <w:spacing w:val="-1"/>
          <w:w w:val="91"/>
          <w:sz w:val="22"/>
          <w:szCs w:val="22"/>
        </w:rPr>
        <w:t>ly</w:t>
      </w:r>
      <w:r>
        <w:rPr>
          <w:w w:val="91"/>
          <w:sz w:val="22"/>
          <w:szCs w:val="22"/>
        </w:rPr>
        <w:t>tic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l</w:t>
      </w:r>
      <w:r>
        <w:rPr>
          <w:spacing w:val="7"/>
          <w:w w:val="9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8"/>
          <w:sz w:val="22"/>
          <w:szCs w:val="22"/>
        </w:rPr>
        <w:t xml:space="preserve"> </w:t>
      </w:r>
      <w:r>
        <w:rPr>
          <w:w w:val="91"/>
          <w:sz w:val="22"/>
          <w:szCs w:val="22"/>
        </w:rPr>
        <w:t>m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na</w:t>
      </w:r>
      <w:r>
        <w:rPr>
          <w:spacing w:val="-1"/>
          <w:w w:val="91"/>
          <w:sz w:val="22"/>
          <w:szCs w:val="22"/>
        </w:rPr>
        <w:t>ge</w:t>
      </w:r>
      <w:r>
        <w:rPr>
          <w:spacing w:val="1"/>
          <w:w w:val="91"/>
          <w:sz w:val="22"/>
          <w:szCs w:val="22"/>
        </w:rPr>
        <w:t>r</w:t>
      </w:r>
      <w:r>
        <w:rPr>
          <w:w w:val="91"/>
          <w:sz w:val="22"/>
          <w:szCs w:val="22"/>
        </w:rPr>
        <w:t>i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l</w:t>
      </w:r>
      <w:r>
        <w:rPr>
          <w:spacing w:val="28"/>
          <w:w w:val="91"/>
          <w:sz w:val="22"/>
          <w:szCs w:val="22"/>
        </w:rPr>
        <w:t xml:space="preserve"> </w:t>
      </w:r>
      <w:r>
        <w:rPr>
          <w:spacing w:val="1"/>
          <w:w w:val="91"/>
          <w:sz w:val="22"/>
          <w:szCs w:val="22"/>
        </w:rPr>
        <w:t>s</w:t>
      </w:r>
      <w:r>
        <w:rPr>
          <w:w w:val="91"/>
          <w:sz w:val="22"/>
          <w:szCs w:val="22"/>
        </w:rPr>
        <w:t>ki</w:t>
      </w:r>
      <w:r>
        <w:rPr>
          <w:spacing w:val="-1"/>
          <w:w w:val="91"/>
          <w:sz w:val="22"/>
          <w:szCs w:val="22"/>
        </w:rPr>
        <w:t>l</w:t>
      </w:r>
      <w:r>
        <w:rPr>
          <w:w w:val="91"/>
          <w:sz w:val="22"/>
          <w:szCs w:val="22"/>
        </w:rPr>
        <w:t>ls</w:t>
      </w:r>
      <w:r>
        <w:rPr>
          <w:spacing w:val="-1"/>
          <w:w w:val="9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w w:val="93"/>
          <w:sz w:val="22"/>
          <w:szCs w:val="22"/>
        </w:rPr>
        <w:t>utili</w:t>
      </w:r>
      <w:r>
        <w:rPr>
          <w:spacing w:val="-1"/>
          <w:w w:val="93"/>
          <w:sz w:val="22"/>
          <w:szCs w:val="22"/>
        </w:rPr>
        <w:t>ze</w:t>
      </w:r>
      <w:r>
        <w:rPr>
          <w:w w:val="93"/>
          <w:sz w:val="22"/>
          <w:szCs w:val="22"/>
        </w:rPr>
        <w:t>d</w:t>
      </w:r>
      <w:r>
        <w:rPr>
          <w:spacing w:val="8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o</w:t>
      </w:r>
      <w:r>
        <w:rPr>
          <w:sz w:val="22"/>
          <w:szCs w:val="22"/>
        </w:rPr>
        <w:t>ptim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m.</w:t>
      </w:r>
    </w:p>
    <w:p w:rsidR="00A808E4" w:rsidRDefault="00A808E4">
      <w:pPr>
        <w:spacing w:before="19" w:line="220" w:lineRule="exact"/>
        <w:rPr>
          <w:sz w:val="22"/>
          <w:szCs w:val="22"/>
        </w:rPr>
      </w:pPr>
    </w:p>
    <w:p w:rsidR="00A808E4" w:rsidRDefault="001C3703">
      <w:pPr>
        <w:tabs>
          <w:tab w:val="left" w:pos="9920"/>
        </w:tabs>
        <w:ind w:left="78" w:right="73"/>
        <w:jc w:val="center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 xml:space="preserve">   </w:t>
      </w:r>
      <w:r>
        <w:rPr>
          <w:b/>
          <w:spacing w:val="-1"/>
          <w:w w:val="91"/>
          <w:sz w:val="22"/>
          <w:szCs w:val="22"/>
          <w:u w:val="single" w:color="000000"/>
        </w:rPr>
        <w:t>A</w:t>
      </w:r>
      <w:r>
        <w:rPr>
          <w:b/>
          <w:spacing w:val="-1"/>
          <w:w w:val="94"/>
          <w:sz w:val="22"/>
          <w:szCs w:val="22"/>
          <w:u w:val="single" w:color="000000"/>
        </w:rPr>
        <w:t>C</w:t>
      </w:r>
      <w:r>
        <w:rPr>
          <w:b/>
          <w:spacing w:val="-1"/>
          <w:w w:val="91"/>
          <w:sz w:val="22"/>
          <w:szCs w:val="22"/>
          <w:u w:val="single" w:color="000000"/>
        </w:rPr>
        <w:t>A</w:t>
      </w:r>
      <w:r>
        <w:rPr>
          <w:b/>
          <w:w w:val="103"/>
          <w:sz w:val="22"/>
          <w:szCs w:val="22"/>
          <w:u w:val="single" w:color="000000"/>
        </w:rPr>
        <w:t>DE</w:t>
      </w:r>
      <w:r>
        <w:rPr>
          <w:b/>
          <w:spacing w:val="-1"/>
          <w:w w:val="103"/>
          <w:sz w:val="22"/>
          <w:szCs w:val="22"/>
          <w:u w:val="single" w:color="000000"/>
        </w:rPr>
        <w:t>M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w w:val="94"/>
          <w:sz w:val="22"/>
          <w:szCs w:val="22"/>
          <w:u w:val="single" w:color="000000"/>
        </w:rPr>
        <w:t>C</w:t>
      </w:r>
      <w:r>
        <w:rPr>
          <w:b/>
          <w:spacing w:val="-1"/>
          <w:sz w:val="22"/>
          <w:szCs w:val="22"/>
          <w:u w:val="single" w:color="000000"/>
        </w:rPr>
        <w:t xml:space="preserve"> </w:t>
      </w:r>
      <w:r>
        <w:rPr>
          <w:b/>
          <w:spacing w:val="1"/>
          <w:w w:val="101"/>
          <w:sz w:val="22"/>
          <w:szCs w:val="22"/>
          <w:u w:val="single" w:color="000000"/>
        </w:rPr>
        <w:t>P</w:t>
      </w:r>
      <w:r>
        <w:rPr>
          <w:b/>
          <w:sz w:val="22"/>
          <w:szCs w:val="22"/>
          <w:u w:val="single" w:color="000000"/>
        </w:rPr>
        <w:t>RO</w:t>
      </w:r>
      <w:r>
        <w:rPr>
          <w:b/>
          <w:spacing w:val="1"/>
          <w:sz w:val="22"/>
          <w:szCs w:val="22"/>
          <w:u w:val="single" w:color="000000"/>
        </w:rPr>
        <w:t>F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spacing w:val="-1"/>
          <w:w w:val="95"/>
          <w:sz w:val="22"/>
          <w:szCs w:val="22"/>
          <w:u w:val="single" w:color="000000"/>
        </w:rPr>
        <w:t>L</w:t>
      </w:r>
      <w:r>
        <w:rPr>
          <w:b/>
          <w:w w:val="106"/>
          <w:sz w:val="22"/>
          <w:szCs w:val="22"/>
          <w:u w:val="single" w:color="000000"/>
        </w:rPr>
        <w:t>E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ab/>
      </w:r>
    </w:p>
    <w:p w:rsidR="00A808E4" w:rsidRDefault="00A808E4">
      <w:pPr>
        <w:spacing w:before="20" w:line="260" w:lineRule="exact"/>
        <w:rPr>
          <w:sz w:val="26"/>
          <w:szCs w:val="26"/>
        </w:rPr>
      </w:pPr>
    </w:p>
    <w:p w:rsidR="00A808E4" w:rsidRDefault="001C3703">
      <w:pPr>
        <w:tabs>
          <w:tab w:val="left" w:pos="640"/>
        </w:tabs>
        <w:spacing w:line="240" w:lineRule="exact"/>
        <w:ind w:left="640" w:right="411" w:hanging="3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b/>
          <w:spacing w:val="-1"/>
          <w:w w:val="96"/>
          <w:sz w:val="22"/>
          <w:szCs w:val="22"/>
        </w:rPr>
        <w:t>M</w:t>
      </w:r>
      <w:r>
        <w:rPr>
          <w:b/>
          <w:w w:val="96"/>
          <w:sz w:val="22"/>
          <w:szCs w:val="22"/>
        </w:rPr>
        <w:t>a</w:t>
      </w:r>
      <w:r>
        <w:rPr>
          <w:b/>
          <w:spacing w:val="-1"/>
          <w:w w:val="96"/>
          <w:sz w:val="22"/>
          <w:szCs w:val="22"/>
        </w:rPr>
        <w:t>s</w:t>
      </w:r>
      <w:r>
        <w:rPr>
          <w:b/>
          <w:w w:val="96"/>
          <w:sz w:val="22"/>
          <w:szCs w:val="22"/>
        </w:rPr>
        <w:t>ter</w:t>
      </w:r>
      <w:r>
        <w:rPr>
          <w:b/>
          <w:spacing w:val="4"/>
          <w:w w:val="96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Busine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s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pacing w:val="-1"/>
          <w:w w:val="97"/>
          <w:sz w:val="22"/>
          <w:szCs w:val="22"/>
        </w:rPr>
        <w:t>A</w:t>
      </w:r>
      <w:r>
        <w:rPr>
          <w:b/>
          <w:spacing w:val="-2"/>
          <w:w w:val="97"/>
          <w:sz w:val="22"/>
          <w:szCs w:val="22"/>
        </w:rPr>
        <w:t>d</w:t>
      </w:r>
      <w:r>
        <w:rPr>
          <w:b/>
          <w:spacing w:val="1"/>
          <w:w w:val="97"/>
          <w:sz w:val="22"/>
          <w:szCs w:val="22"/>
        </w:rPr>
        <w:t>m</w:t>
      </w:r>
      <w:r>
        <w:rPr>
          <w:b/>
          <w:spacing w:val="-2"/>
          <w:w w:val="97"/>
          <w:sz w:val="22"/>
          <w:szCs w:val="22"/>
        </w:rPr>
        <w:t>i</w:t>
      </w:r>
      <w:r>
        <w:rPr>
          <w:b/>
          <w:w w:val="97"/>
          <w:sz w:val="22"/>
          <w:szCs w:val="22"/>
        </w:rPr>
        <w:t>n</w:t>
      </w:r>
      <w:r>
        <w:rPr>
          <w:b/>
          <w:spacing w:val="1"/>
          <w:w w:val="97"/>
          <w:sz w:val="22"/>
          <w:szCs w:val="22"/>
        </w:rPr>
        <w:t>i</w:t>
      </w:r>
      <w:r>
        <w:rPr>
          <w:b/>
          <w:spacing w:val="-1"/>
          <w:w w:val="97"/>
          <w:sz w:val="22"/>
          <w:szCs w:val="22"/>
        </w:rPr>
        <w:t>s</w:t>
      </w:r>
      <w:r>
        <w:rPr>
          <w:b/>
          <w:w w:val="97"/>
          <w:sz w:val="22"/>
          <w:szCs w:val="22"/>
        </w:rPr>
        <w:t>t</w:t>
      </w:r>
      <w:r>
        <w:rPr>
          <w:b/>
          <w:spacing w:val="1"/>
          <w:w w:val="97"/>
          <w:sz w:val="22"/>
          <w:szCs w:val="22"/>
        </w:rPr>
        <w:t>r</w:t>
      </w:r>
      <w:r>
        <w:rPr>
          <w:b/>
          <w:spacing w:val="-3"/>
          <w:w w:val="97"/>
          <w:sz w:val="22"/>
          <w:szCs w:val="22"/>
        </w:rPr>
        <w:t>a</w:t>
      </w:r>
      <w:r>
        <w:rPr>
          <w:b/>
          <w:w w:val="97"/>
          <w:sz w:val="22"/>
          <w:szCs w:val="22"/>
        </w:rPr>
        <w:t>t</w:t>
      </w:r>
      <w:r>
        <w:rPr>
          <w:b/>
          <w:spacing w:val="1"/>
          <w:w w:val="97"/>
          <w:sz w:val="22"/>
          <w:szCs w:val="22"/>
        </w:rPr>
        <w:t>i</w:t>
      </w:r>
      <w:r>
        <w:rPr>
          <w:b/>
          <w:spacing w:val="-2"/>
          <w:w w:val="97"/>
          <w:sz w:val="22"/>
          <w:szCs w:val="22"/>
        </w:rPr>
        <w:t>o</w:t>
      </w:r>
      <w:r>
        <w:rPr>
          <w:b/>
          <w:w w:val="97"/>
          <w:sz w:val="22"/>
          <w:szCs w:val="22"/>
        </w:rPr>
        <w:t>n,</w:t>
      </w:r>
      <w:r>
        <w:rPr>
          <w:b/>
          <w:spacing w:val="10"/>
          <w:w w:val="9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F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ance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w w:val="97"/>
          <w:sz w:val="22"/>
          <w:szCs w:val="22"/>
        </w:rPr>
        <w:t>M</w:t>
      </w:r>
      <w:r>
        <w:rPr>
          <w:b/>
          <w:spacing w:val="-3"/>
          <w:w w:val="97"/>
          <w:sz w:val="22"/>
          <w:szCs w:val="22"/>
        </w:rPr>
        <w:t>a</w:t>
      </w:r>
      <w:r>
        <w:rPr>
          <w:b/>
          <w:spacing w:val="-1"/>
          <w:w w:val="77"/>
          <w:sz w:val="22"/>
          <w:szCs w:val="22"/>
        </w:rPr>
        <w:t>r</w:t>
      </w:r>
      <w:r>
        <w:rPr>
          <w:b/>
          <w:w w:val="99"/>
          <w:sz w:val="22"/>
          <w:szCs w:val="22"/>
        </w:rPr>
        <w:t>ket</w:t>
      </w:r>
      <w:r>
        <w:rPr>
          <w:b/>
          <w:spacing w:val="1"/>
          <w:w w:val="99"/>
          <w:sz w:val="22"/>
          <w:szCs w:val="22"/>
        </w:rPr>
        <w:t>i</w:t>
      </w:r>
      <w:r>
        <w:rPr>
          <w:b/>
          <w:spacing w:val="-2"/>
          <w:w w:val="99"/>
          <w:sz w:val="22"/>
          <w:szCs w:val="22"/>
        </w:rPr>
        <w:t>n</w:t>
      </w:r>
      <w:r>
        <w:rPr>
          <w:b/>
          <w:w w:val="108"/>
          <w:sz w:val="22"/>
          <w:szCs w:val="22"/>
        </w:rPr>
        <w:t>g</w:t>
      </w:r>
      <w:r>
        <w:rPr>
          <w:b/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bodh</w:t>
      </w:r>
      <w:proofErr w:type="spellEnd"/>
      <w:r>
        <w:rPr>
          <w:spacing w:val="-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tit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"/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na</w:t>
      </w:r>
      <w:r>
        <w:rPr>
          <w:spacing w:val="-1"/>
          <w:w w:val="95"/>
          <w:sz w:val="22"/>
          <w:szCs w:val="22"/>
        </w:rPr>
        <w:t>ge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e</w:t>
      </w:r>
      <w:r>
        <w:rPr>
          <w:spacing w:val="-2"/>
          <w:w w:val="95"/>
          <w:sz w:val="22"/>
          <w:szCs w:val="22"/>
        </w:rPr>
        <w:t>n</w:t>
      </w:r>
      <w:r>
        <w:rPr>
          <w:w w:val="95"/>
          <w:sz w:val="22"/>
          <w:szCs w:val="22"/>
        </w:rPr>
        <w:t>t</w:t>
      </w:r>
      <w:r>
        <w:rPr>
          <w:spacing w:val="1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 xml:space="preserve">&amp; </w:t>
      </w:r>
      <w:r>
        <w:rPr>
          <w:spacing w:val="-1"/>
          <w:sz w:val="22"/>
          <w:szCs w:val="22"/>
        </w:rPr>
        <w:t>Ca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ee</w:t>
      </w:r>
      <w:r>
        <w:rPr>
          <w:sz w:val="22"/>
          <w:szCs w:val="22"/>
        </w:rPr>
        <w:t>r</w:t>
      </w:r>
      <w:r>
        <w:rPr>
          <w:spacing w:val="29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Studi</w:t>
      </w:r>
      <w:r>
        <w:rPr>
          <w:spacing w:val="-1"/>
          <w:w w:val="93"/>
          <w:sz w:val="22"/>
          <w:szCs w:val="22"/>
        </w:rPr>
        <w:t>e</w:t>
      </w:r>
      <w:r>
        <w:rPr>
          <w:spacing w:val="2"/>
          <w:w w:val="93"/>
          <w:sz w:val="22"/>
          <w:szCs w:val="22"/>
        </w:rPr>
        <w:t>s</w:t>
      </w:r>
      <w:r>
        <w:rPr>
          <w:w w:val="93"/>
          <w:sz w:val="22"/>
          <w:szCs w:val="22"/>
        </w:rPr>
        <w:t>,</w:t>
      </w:r>
      <w:r>
        <w:rPr>
          <w:spacing w:val="5"/>
          <w:w w:val="93"/>
          <w:sz w:val="22"/>
          <w:szCs w:val="22"/>
        </w:rPr>
        <w:t xml:space="preserve"> </w:t>
      </w:r>
      <w:proofErr w:type="spellStart"/>
      <w:r>
        <w:rPr>
          <w:spacing w:val="1"/>
          <w:w w:val="93"/>
          <w:sz w:val="22"/>
          <w:szCs w:val="22"/>
        </w:rPr>
        <w:t>J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ipur</w:t>
      </w:r>
      <w:proofErr w:type="spellEnd"/>
      <w:r>
        <w:rPr>
          <w:w w:val="93"/>
          <w:sz w:val="22"/>
          <w:szCs w:val="22"/>
        </w:rPr>
        <w:t>(</w:t>
      </w:r>
      <w:r>
        <w:rPr>
          <w:spacing w:val="-3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ffil</w:t>
      </w:r>
      <w:r>
        <w:rPr>
          <w:spacing w:val="-3"/>
          <w:w w:val="93"/>
          <w:sz w:val="22"/>
          <w:szCs w:val="22"/>
        </w:rPr>
        <w:t>i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ted</w:t>
      </w:r>
      <w:r>
        <w:rPr>
          <w:spacing w:val="9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j</w:t>
      </w:r>
      <w:r>
        <w:rPr>
          <w:spacing w:val="-1"/>
          <w:w w:val="94"/>
          <w:sz w:val="22"/>
          <w:szCs w:val="22"/>
        </w:rPr>
        <w:t>as</w:t>
      </w:r>
      <w:r>
        <w:rPr>
          <w:w w:val="94"/>
          <w:sz w:val="22"/>
          <w:szCs w:val="22"/>
        </w:rPr>
        <w:t>than</w:t>
      </w:r>
      <w:r>
        <w:rPr>
          <w:spacing w:val="12"/>
          <w:w w:val="94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T</w:t>
      </w:r>
      <w:r>
        <w:rPr>
          <w:spacing w:val="-1"/>
          <w:w w:val="94"/>
          <w:sz w:val="22"/>
          <w:szCs w:val="22"/>
        </w:rPr>
        <w:t>ec</w:t>
      </w:r>
      <w:r>
        <w:rPr>
          <w:w w:val="94"/>
          <w:sz w:val="22"/>
          <w:szCs w:val="22"/>
        </w:rPr>
        <w:t>hnic</w:t>
      </w:r>
      <w:r>
        <w:rPr>
          <w:spacing w:val="-2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l</w:t>
      </w:r>
      <w:r>
        <w:rPr>
          <w:spacing w:val="15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Uni</w:t>
      </w:r>
      <w:r>
        <w:rPr>
          <w:spacing w:val="-1"/>
          <w:w w:val="94"/>
          <w:sz w:val="22"/>
          <w:szCs w:val="22"/>
        </w:rPr>
        <w:t>ve</w:t>
      </w:r>
      <w:r>
        <w:rPr>
          <w:spacing w:val="1"/>
          <w:w w:val="94"/>
          <w:sz w:val="22"/>
          <w:szCs w:val="22"/>
        </w:rPr>
        <w:t>rs</w:t>
      </w:r>
      <w:r>
        <w:rPr>
          <w:w w:val="94"/>
          <w:sz w:val="22"/>
          <w:szCs w:val="22"/>
        </w:rPr>
        <w:t>ity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ota)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6"/>
          <w:sz w:val="22"/>
          <w:szCs w:val="22"/>
        </w:rPr>
        <w:t xml:space="preserve"> </w:t>
      </w:r>
      <w:r>
        <w:rPr>
          <w:b/>
          <w:w w:val="90"/>
          <w:sz w:val="22"/>
          <w:szCs w:val="22"/>
        </w:rPr>
        <w:t>2</w:t>
      </w:r>
      <w:r>
        <w:rPr>
          <w:b/>
          <w:spacing w:val="-1"/>
          <w:w w:val="90"/>
          <w:sz w:val="22"/>
          <w:szCs w:val="22"/>
        </w:rPr>
        <w:t>01</w:t>
      </w:r>
      <w:r>
        <w:rPr>
          <w:b/>
          <w:w w:val="90"/>
          <w:sz w:val="22"/>
          <w:szCs w:val="22"/>
        </w:rPr>
        <w:t>4</w:t>
      </w:r>
      <w:r>
        <w:rPr>
          <w:b/>
          <w:spacing w:val="6"/>
          <w:w w:val="9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69%.</w:t>
      </w:r>
    </w:p>
    <w:p w:rsidR="00A808E4" w:rsidRDefault="001C3703">
      <w:pPr>
        <w:spacing w:before="7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achelor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-1"/>
          <w:w w:val="94"/>
          <w:sz w:val="22"/>
          <w:szCs w:val="22"/>
        </w:rPr>
        <w:t>C</w:t>
      </w:r>
      <w:r>
        <w:rPr>
          <w:b/>
          <w:spacing w:val="-2"/>
          <w:w w:val="104"/>
          <w:sz w:val="22"/>
          <w:szCs w:val="22"/>
        </w:rPr>
        <w:t>o</w:t>
      </w:r>
      <w:r>
        <w:rPr>
          <w:b/>
          <w:spacing w:val="1"/>
          <w:w w:val="101"/>
          <w:sz w:val="22"/>
          <w:szCs w:val="22"/>
        </w:rPr>
        <w:t>mm</w:t>
      </w:r>
      <w:r>
        <w:rPr>
          <w:b/>
          <w:spacing w:val="-3"/>
          <w:w w:val="106"/>
          <w:sz w:val="22"/>
          <w:szCs w:val="22"/>
        </w:rPr>
        <w:t>e</w:t>
      </w:r>
      <w:r>
        <w:rPr>
          <w:b/>
          <w:spacing w:val="1"/>
          <w:w w:val="77"/>
          <w:sz w:val="22"/>
          <w:szCs w:val="22"/>
        </w:rPr>
        <w:t>r</w:t>
      </w:r>
      <w:r>
        <w:rPr>
          <w:b/>
          <w:w w:val="106"/>
          <w:sz w:val="22"/>
          <w:szCs w:val="22"/>
        </w:rPr>
        <w:t>c</w:t>
      </w:r>
      <w:r>
        <w:rPr>
          <w:b/>
          <w:spacing w:val="-1"/>
          <w:w w:val="106"/>
          <w:sz w:val="22"/>
          <w:szCs w:val="22"/>
        </w:rPr>
        <w:t>e</w:t>
      </w:r>
      <w:r>
        <w:rPr>
          <w:b/>
          <w:w w:val="104"/>
          <w:sz w:val="22"/>
          <w:szCs w:val="22"/>
        </w:rPr>
        <w:t>,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w w:val="88"/>
          <w:sz w:val="22"/>
          <w:szCs w:val="22"/>
        </w:rPr>
        <w:t>S.</w:t>
      </w:r>
      <w:r>
        <w:rPr>
          <w:spacing w:val="-1"/>
          <w:w w:val="88"/>
          <w:sz w:val="22"/>
          <w:szCs w:val="22"/>
        </w:rPr>
        <w:t>S</w:t>
      </w:r>
      <w:r>
        <w:rPr>
          <w:w w:val="88"/>
          <w:sz w:val="22"/>
          <w:szCs w:val="22"/>
        </w:rPr>
        <w:t>.Jain</w:t>
      </w:r>
      <w:proofErr w:type="spellEnd"/>
      <w:r>
        <w:rPr>
          <w:spacing w:val="13"/>
          <w:w w:val="8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bodh</w:t>
      </w:r>
      <w:proofErr w:type="spellEnd"/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PG</w:t>
      </w:r>
      <w:r>
        <w:rPr>
          <w:spacing w:val="11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Col</w:t>
      </w:r>
      <w:r>
        <w:rPr>
          <w:spacing w:val="-3"/>
          <w:w w:val="92"/>
          <w:sz w:val="22"/>
          <w:szCs w:val="22"/>
        </w:rPr>
        <w:t>l</w:t>
      </w:r>
      <w:r>
        <w:rPr>
          <w:spacing w:val="-1"/>
          <w:w w:val="92"/>
          <w:sz w:val="22"/>
          <w:szCs w:val="22"/>
        </w:rPr>
        <w:t>e</w:t>
      </w:r>
      <w:r>
        <w:rPr>
          <w:w w:val="92"/>
          <w:sz w:val="22"/>
          <w:szCs w:val="22"/>
        </w:rPr>
        <w:t>g</w:t>
      </w:r>
      <w:r>
        <w:rPr>
          <w:spacing w:val="-1"/>
          <w:w w:val="92"/>
          <w:sz w:val="22"/>
          <w:szCs w:val="22"/>
        </w:rPr>
        <w:t>e</w:t>
      </w:r>
      <w:r>
        <w:rPr>
          <w:w w:val="92"/>
          <w:sz w:val="22"/>
          <w:szCs w:val="22"/>
        </w:rPr>
        <w:t>,</w:t>
      </w:r>
      <w:r>
        <w:rPr>
          <w:spacing w:val="5"/>
          <w:w w:val="92"/>
          <w:sz w:val="22"/>
          <w:szCs w:val="22"/>
        </w:rPr>
        <w:t xml:space="preserve"> </w:t>
      </w:r>
      <w:proofErr w:type="spellStart"/>
      <w:r>
        <w:rPr>
          <w:w w:val="92"/>
          <w:sz w:val="22"/>
          <w:szCs w:val="22"/>
        </w:rPr>
        <w:t>Jaipur</w:t>
      </w:r>
      <w:proofErr w:type="spellEnd"/>
      <w:r>
        <w:rPr>
          <w:spacing w:val="15"/>
          <w:w w:val="92"/>
          <w:sz w:val="22"/>
          <w:szCs w:val="22"/>
        </w:rPr>
        <w:t xml:space="preserve"> </w:t>
      </w:r>
      <w:r>
        <w:rPr>
          <w:spacing w:val="1"/>
          <w:w w:val="92"/>
          <w:sz w:val="22"/>
          <w:szCs w:val="22"/>
        </w:rPr>
        <w:t>(</w:t>
      </w:r>
      <w:r>
        <w:rPr>
          <w:spacing w:val="-1"/>
          <w:w w:val="92"/>
          <w:sz w:val="22"/>
          <w:szCs w:val="22"/>
        </w:rPr>
        <w:t>A</w:t>
      </w:r>
      <w:r>
        <w:rPr>
          <w:spacing w:val="-2"/>
          <w:w w:val="92"/>
          <w:sz w:val="22"/>
          <w:szCs w:val="22"/>
        </w:rPr>
        <w:t>f</w:t>
      </w:r>
      <w:r>
        <w:rPr>
          <w:w w:val="92"/>
          <w:sz w:val="22"/>
          <w:szCs w:val="22"/>
        </w:rPr>
        <w:t>fili</w:t>
      </w:r>
      <w:r>
        <w:rPr>
          <w:spacing w:val="-1"/>
          <w:w w:val="92"/>
          <w:sz w:val="22"/>
          <w:szCs w:val="22"/>
        </w:rPr>
        <w:t>a</w:t>
      </w:r>
      <w:r>
        <w:rPr>
          <w:w w:val="92"/>
          <w:sz w:val="22"/>
          <w:szCs w:val="22"/>
        </w:rPr>
        <w:t>ted</w:t>
      </w:r>
      <w:r>
        <w:rPr>
          <w:spacing w:val="13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95"/>
          <w:sz w:val="22"/>
          <w:szCs w:val="22"/>
        </w:rPr>
        <w:t>R</w:t>
      </w:r>
      <w:r>
        <w:rPr>
          <w:spacing w:val="-1"/>
          <w:w w:val="95"/>
          <w:sz w:val="22"/>
          <w:szCs w:val="22"/>
        </w:rPr>
        <w:t>a</w:t>
      </w:r>
      <w:r>
        <w:rPr>
          <w:spacing w:val="-3"/>
          <w:w w:val="95"/>
          <w:sz w:val="22"/>
          <w:szCs w:val="22"/>
        </w:rPr>
        <w:t>j</w:t>
      </w:r>
      <w:r>
        <w:rPr>
          <w:spacing w:val="-1"/>
          <w:w w:val="95"/>
          <w:sz w:val="22"/>
          <w:szCs w:val="22"/>
        </w:rPr>
        <w:t>a</w:t>
      </w:r>
      <w:r>
        <w:rPr>
          <w:spacing w:val="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than</w:t>
      </w:r>
      <w:r>
        <w:rPr>
          <w:spacing w:val="5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Uni</w:t>
      </w:r>
      <w:r>
        <w:rPr>
          <w:spacing w:val="-1"/>
          <w:sz w:val="22"/>
          <w:szCs w:val="22"/>
        </w:rPr>
        <w:t>ve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ity</w:t>
      </w:r>
      <w:r w:rsidR="006D4C13">
        <w:rPr>
          <w:sz w:val="22"/>
          <w:szCs w:val="22"/>
        </w:rPr>
        <w:t>,</w:t>
      </w:r>
    </w:p>
    <w:p w:rsidR="00A808E4" w:rsidRDefault="006D4C13">
      <w:pPr>
        <w:spacing w:line="240" w:lineRule="exact"/>
        <w:ind w:left="6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Jaipur</w:t>
      </w:r>
      <w:proofErr w:type="spellEnd"/>
      <w:r w:rsidR="001C3703">
        <w:rPr>
          <w:sz w:val="22"/>
          <w:szCs w:val="22"/>
        </w:rPr>
        <w:t>)</w:t>
      </w:r>
      <w:r w:rsidR="001C3703">
        <w:rPr>
          <w:spacing w:val="-10"/>
          <w:sz w:val="22"/>
          <w:szCs w:val="22"/>
        </w:rPr>
        <w:t xml:space="preserve"> </w:t>
      </w:r>
      <w:r w:rsidR="001C3703">
        <w:rPr>
          <w:sz w:val="22"/>
          <w:szCs w:val="22"/>
        </w:rPr>
        <w:t>in</w:t>
      </w:r>
      <w:r w:rsidR="001C3703">
        <w:rPr>
          <w:spacing w:val="-9"/>
          <w:sz w:val="22"/>
          <w:szCs w:val="22"/>
        </w:rPr>
        <w:t xml:space="preserve"> </w:t>
      </w:r>
      <w:r w:rsidR="001C3703">
        <w:rPr>
          <w:b/>
          <w:w w:val="90"/>
          <w:sz w:val="22"/>
          <w:szCs w:val="22"/>
        </w:rPr>
        <w:t>2</w:t>
      </w:r>
      <w:r w:rsidR="001C3703">
        <w:rPr>
          <w:b/>
          <w:spacing w:val="-1"/>
          <w:w w:val="90"/>
          <w:sz w:val="22"/>
          <w:szCs w:val="22"/>
        </w:rPr>
        <w:t>01</w:t>
      </w:r>
      <w:r w:rsidR="001C3703">
        <w:rPr>
          <w:b/>
          <w:w w:val="90"/>
          <w:sz w:val="22"/>
          <w:szCs w:val="22"/>
        </w:rPr>
        <w:t>2</w:t>
      </w:r>
      <w:r w:rsidR="001C3703">
        <w:rPr>
          <w:b/>
          <w:spacing w:val="6"/>
          <w:w w:val="90"/>
          <w:sz w:val="22"/>
          <w:szCs w:val="22"/>
        </w:rPr>
        <w:t xml:space="preserve"> </w:t>
      </w:r>
      <w:r w:rsidR="001C3703">
        <w:rPr>
          <w:spacing w:val="-1"/>
          <w:sz w:val="22"/>
          <w:szCs w:val="22"/>
        </w:rPr>
        <w:t>w</w:t>
      </w:r>
      <w:r w:rsidR="001C3703">
        <w:rPr>
          <w:sz w:val="22"/>
          <w:szCs w:val="22"/>
        </w:rPr>
        <w:t>ith</w:t>
      </w:r>
      <w:r w:rsidR="001C3703">
        <w:rPr>
          <w:spacing w:val="-17"/>
          <w:sz w:val="22"/>
          <w:szCs w:val="22"/>
        </w:rPr>
        <w:t xml:space="preserve"> </w:t>
      </w:r>
      <w:r w:rsidR="001C3703">
        <w:rPr>
          <w:spacing w:val="-2"/>
          <w:sz w:val="22"/>
          <w:szCs w:val="22"/>
        </w:rPr>
        <w:t>6</w:t>
      </w:r>
      <w:r w:rsidR="001C3703">
        <w:rPr>
          <w:sz w:val="22"/>
          <w:szCs w:val="22"/>
        </w:rPr>
        <w:t>0</w:t>
      </w:r>
      <w:r w:rsidR="001C3703">
        <w:rPr>
          <w:spacing w:val="-1"/>
          <w:sz w:val="22"/>
          <w:szCs w:val="22"/>
        </w:rPr>
        <w:t>.</w:t>
      </w:r>
      <w:r w:rsidR="001C3703">
        <w:rPr>
          <w:sz w:val="22"/>
          <w:szCs w:val="22"/>
        </w:rPr>
        <w:t>9</w:t>
      </w:r>
      <w:r w:rsidR="001C3703">
        <w:rPr>
          <w:spacing w:val="-1"/>
          <w:sz w:val="22"/>
          <w:szCs w:val="22"/>
        </w:rPr>
        <w:t>4</w:t>
      </w:r>
      <w:r w:rsidR="001C3703">
        <w:rPr>
          <w:sz w:val="22"/>
          <w:szCs w:val="22"/>
        </w:rPr>
        <w:t>%.</w:t>
      </w:r>
      <w:proofErr w:type="gramEnd"/>
    </w:p>
    <w:p w:rsidR="00A808E4" w:rsidRPr="0034630E" w:rsidRDefault="001C3703" w:rsidP="0034630E">
      <w:pPr>
        <w:pStyle w:val="ListParagraph"/>
        <w:numPr>
          <w:ilvl w:val="0"/>
          <w:numId w:val="3"/>
        </w:numPr>
        <w:spacing w:before="9"/>
        <w:rPr>
          <w:sz w:val="22"/>
          <w:szCs w:val="22"/>
        </w:rPr>
      </w:pPr>
      <w:r w:rsidRPr="0034630E">
        <w:rPr>
          <w:b/>
          <w:w w:val="99"/>
          <w:sz w:val="22"/>
          <w:szCs w:val="22"/>
        </w:rPr>
        <w:t>Seni</w:t>
      </w:r>
      <w:r w:rsidRPr="0034630E">
        <w:rPr>
          <w:b/>
          <w:spacing w:val="-2"/>
          <w:w w:val="104"/>
          <w:sz w:val="22"/>
          <w:szCs w:val="22"/>
        </w:rPr>
        <w:t>o</w:t>
      </w:r>
      <w:r w:rsidRPr="0034630E">
        <w:rPr>
          <w:b/>
          <w:w w:val="77"/>
          <w:sz w:val="22"/>
          <w:szCs w:val="22"/>
        </w:rPr>
        <w:t>r</w:t>
      </w:r>
      <w:r w:rsidRPr="0034630E">
        <w:rPr>
          <w:b/>
          <w:spacing w:val="1"/>
          <w:sz w:val="22"/>
          <w:szCs w:val="22"/>
        </w:rPr>
        <w:t xml:space="preserve"> </w:t>
      </w:r>
      <w:r w:rsidRPr="0034630E">
        <w:rPr>
          <w:b/>
          <w:w w:val="96"/>
          <w:sz w:val="22"/>
          <w:szCs w:val="22"/>
        </w:rPr>
        <w:t>Sec</w:t>
      </w:r>
      <w:r w:rsidRPr="0034630E">
        <w:rPr>
          <w:b/>
          <w:spacing w:val="-3"/>
          <w:w w:val="96"/>
          <w:sz w:val="22"/>
          <w:szCs w:val="22"/>
        </w:rPr>
        <w:t>o</w:t>
      </w:r>
      <w:r w:rsidRPr="0034630E">
        <w:rPr>
          <w:b/>
          <w:w w:val="96"/>
          <w:sz w:val="22"/>
          <w:szCs w:val="22"/>
        </w:rPr>
        <w:t>n</w:t>
      </w:r>
      <w:r w:rsidRPr="0034630E">
        <w:rPr>
          <w:b/>
          <w:spacing w:val="1"/>
          <w:w w:val="96"/>
          <w:sz w:val="22"/>
          <w:szCs w:val="22"/>
        </w:rPr>
        <w:t>d</w:t>
      </w:r>
      <w:r w:rsidRPr="0034630E">
        <w:rPr>
          <w:b/>
          <w:w w:val="96"/>
          <w:sz w:val="22"/>
          <w:szCs w:val="22"/>
        </w:rPr>
        <w:t>a</w:t>
      </w:r>
      <w:r w:rsidRPr="0034630E">
        <w:rPr>
          <w:b/>
          <w:spacing w:val="-2"/>
          <w:w w:val="96"/>
          <w:sz w:val="22"/>
          <w:szCs w:val="22"/>
        </w:rPr>
        <w:t>r</w:t>
      </w:r>
      <w:r w:rsidRPr="0034630E">
        <w:rPr>
          <w:b/>
          <w:w w:val="96"/>
          <w:sz w:val="22"/>
          <w:szCs w:val="22"/>
        </w:rPr>
        <w:t>y</w:t>
      </w:r>
      <w:r w:rsidRPr="0034630E">
        <w:rPr>
          <w:b/>
          <w:spacing w:val="10"/>
          <w:w w:val="96"/>
          <w:sz w:val="22"/>
          <w:szCs w:val="22"/>
        </w:rPr>
        <w:t xml:space="preserve"> </w:t>
      </w:r>
      <w:r w:rsidRPr="0034630E">
        <w:rPr>
          <w:b/>
          <w:sz w:val="22"/>
          <w:szCs w:val="22"/>
        </w:rPr>
        <w:t>Sch</w:t>
      </w:r>
      <w:r w:rsidRPr="0034630E">
        <w:rPr>
          <w:b/>
          <w:spacing w:val="-2"/>
          <w:sz w:val="22"/>
          <w:szCs w:val="22"/>
        </w:rPr>
        <w:t>o</w:t>
      </w:r>
      <w:r w:rsidRPr="0034630E">
        <w:rPr>
          <w:b/>
          <w:sz w:val="22"/>
          <w:szCs w:val="22"/>
        </w:rPr>
        <w:t xml:space="preserve">ol, </w:t>
      </w:r>
      <w:r w:rsidRPr="0034630E">
        <w:rPr>
          <w:b/>
          <w:spacing w:val="-1"/>
          <w:w w:val="94"/>
          <w:sz w:val="22"/>
          <w:szCs w:val="22"/>
        </w:rPr>
        <w:t>C</w:t>
      </w:r>
      <w:r w:rsidRPr="0034630E">
        <w:rPr>
          <w:b/>
          <w:w w:val="102"/>
          <w:sz w:val="22"/>
          <w:szCs w:val="22"/>
        </w:rPr>
        <w:t>o</w:t>
      </w:r>
      <w:r w:rsidRPr="0034630E">
        <w:rPr>
          <w:b/>
          <w:spacing w:val="1"/>
          <w:w w:val="102"/>
          <w:sz w:val="22"/>
          <w:szCs w:val="22"/>
        </w:rPr>
        <w:t>m</w:t>
      </w:r>
      <w:r w:rsidRPr="0034630E">
        <w:rPr>
          <w:b/>
          <w:spacing w:val="1"/>
          <w:w w:val="101"/>
          <w:sz w:val="22"/>
          <w:szCs w:val="22"/>
        </w:rPr>
        <w:t>m</w:t>
      </w:r>
      <w:r w:rsidRPr="0034630E">
        <w:rPr>
          <w:b/>
          <w:spacing w:val="-3"/>
          <w:w w:val="106"/>
          <w:sz w:val="22"/>
          <w:szCs w:val="22"/>
        </w:rPr>
        <w:t>e</w:t>
      </w:r>
      <w:r w:rsidRPr="0034630E">
        <w:rPr>
          <w:b/>
          <w:spacing w:val="1"/>
          <w:w w:val="77"/>
          <w:sz w:val="22"/>
          <w:szCs w:val="22"/>
        </w:rPr>
        <w:t>r</w:t>
      </w:r>
      <w:r w:rsidRPr="0034630E">
        <w:rPr>
          <w:b/>
          <w:w w:val="106"/>
          <w:sz w:val="22"/>
          <w:szCs w:val="22"/>
        </w:rPr>
        <w:t>ce</w:t>
      </w:r>
      <w:r w:rsidRPr="0034630E">
        <w:rPr>
          <w:b/>
          <w:spacing w:val="-2"/>
          <w:sz w:val="22"/>
          <w:szCs w:val="22"/>
        </w:rPr>
        <w:t xml:space="preserve"> </w:t>
      </w:r>
      <w:r w:rsidRPr="0034630E">
        <w:rPr>
          <w:sz w:val="22"/>
          <w:szCs w:val="22"/>
        </w:rPr>
        <w:t>f</w:t>
      </w:r>
      <w:r w:rsidRPr="0034630E">
        <w:rPr>
          <w:spacing w:val="1"/>
          <w:sz w:val="22"/>
          <w:szCs w:val="22"/>
        </w:rPr>
        <w:t>r</w:t>
      </w:r>
      <w:r w:rsidRPr="0034630E">
        <w:rPr>
          <w:sz w:val="22"/>
          <w:szCs w:val="22"/>
        </w:rPr>
        <w:t>om</w:t>
      </w:r>
      <w:r w:rsidRPr="0034630E">
        <w:rPr>
          <w:spacing w:val="-3"/>
          <w:sz w:val="22"/>
          <w:szCs w:val="22"/>
        </w:rPr>
        <w:t xml:space="preserve"> </w:t>
      </w:r>
      <w:proofErr w:type="spellStart"/>
      <w:r w:rsidRPr="0034630E">
        <w:rPr>
          <w:spacing w:val="1"/>
          <w:w w:val="95"/>
          <w:sz w:val="22"/>
          <w:szCs w:val="22"/>
        </w:rPr>
        <w:t>M</w:t>
      </w:r>
      <w:r w:rsidRPr="0034630E">
        <w:rPr>
          <w:spacing w:val="-1"/>
          <w:w w:val="95"/>
          <w:sz w:val="22"/>
          <w:szCs w:val="22"/>
        </w:rPr>
        <w:t>a</w:t>
      </w:r>
      <w:r w:rsidRPr="0034630E">
        <w:rPr>
          <w:w w:val="95"/>
          <w:sz w:val="22"/>
          <w:szCs w:val="22"/>
        </w:rPr>
        <w:t>h</w:t>
      </w:r>
      <w:r w:rsidRPr="0034630E">
        <w:rPr>
          <w:spacing w:val="-3"/>
          <w:w w:val="95"/>
          <w:sz w:val="22"/>
          <w:szCs w:val="22"/>
        </w:rPr>
        <w:t>e</w:t>
      </w:r>
      <w:r w:rsidRPr="0034630E">
        <w:rPr>
          <w:spacing w:val="1"/>
          <w:w w:val="95"/>
          <w:sz w:val="22"/>
          <w:szCs w:val="22"/>
        </w:rPr>
        <w:t>s</w:t>
      </w:r>
      <w:r w:rsidRPr="0034630E">
        <w:rPr>
          <w:w w:val="95"/>
          <w:sz w:val="22"/>
          <w:szCs w:val="22"/>
        </w:rPr>
        <w:t>h</w:t>
      </w:r>
      <w:r w:rsidRPr="0034630E">
        <w:rPr>
          <w:spacing w:val="-3"/>
          <w:w w:val="95"/>
          <w:sz w:val="22"/>
          <w:szCs w:val="22"/>
        </w:rPr>
        <w:t>w</w:t>
      </w:r>
      <w:r w:rsidRPr="0034630E">
        <w:rPr>
          <w:spacing w:val="-1"/>
          <w:w w:val="95"/>
          <w:sz w:val="22"/>
          <w:szCs w:val="22"/>
        </w:rPr>
        <w:t>a</w:t>
      </w:r>
      <w:r w:rsidRPr="0034630E">
        <w:rPr>
          <w:spacing w:val="1"/>
          <w:w w:val="95"/>
          <w:sz w:val="22"/>
          <w:szCs w:val="22"/>
        </w:rPr>
        <w:t>r</w:t>
      </w:r>
      <w:r w:rsidRPr="0034630E">
        <w:rPr>
          <w:w w:val="95"/>
          <w:sz w:val="22"/>
          <w:szCs w:val="22"/>
        </w:rPr>
        <w:t>i</w:t>
      </w:r>
      <w:proofErr w:type="spellEnd"/>
      <w:r w:rsidRPr="0034630E">
        <w:rPr>
          <w:spacing w:val="-2"/>
          <w:w w:val="95"/>
          <w:sz w:val="22"/>
          <w:szCs w:val="22"/>
        </w:rPr>
        <w:t xml:space="preserve"> </w:t>
      </w:r>
      <w:r w:rsidRPr="0034630E">
        <w:rPr>
          <w:spacing w:val="1"/>
          <w:w w:val="95"/>
          <w:sz w:val="22"/>
          <w:szCs w:val="22"/>
        </w:rPr>
        <w:t>I</w:t>
      </w:r>
      <w:r w:rsidRPr="0034630E">
        <w:rPr>
          <w:w w:val="95"/>
          <w:sz w:val="22"/>
          <w:szCs w:val="22"/>
        </w:rPr>
        <w:t>nt</w:t>
      </w:r>
      <w:r w:rsidRPr="0034630E">
        <w:rPr>
          <w:spacing w:val="-2"/>
          <w:w w:val="95"/>
          <w:sz w:val="22"/>
          <w:szCs w:val="22"/>
        </w:rPr>
        <w:t>e</w:t>
      </w:r>
      <w:r w:rsidRPr="0034630E">
        <w:rPr>
          <w:spacing w:val="1"/>
          <w:w w:val="95"/>
          <w:sz w:val="22"/>
          <w:szCs w:val="22"/>
        </w:rPr>
        <w:t>r</w:t>
      </w:r>
      <w:r w:rsidRPr="0034630E">
        <w:rPr>
          <w:w w:val="95"/>
          <w:sz w:val="22"/>
          <w:szCs w:val="22"/>
        </w:rPr>
        <w:t>nation</w:t>
      </w:r>
      <w:r w:rsidRPr="0034630E">
        <w:rPr>
          <w:spacing w:val="-1"/>
          <w:w w:val="95"/>
          <w:sz w:val="22"/>
          <w:szCs w:val="22"/>
        </w:rPr>
        <w:t>a</w:t>
      </w:r>
      <w:r w:rsidRPr="0034630E">
        <w:rPr>
          <w:w w:val="95"/>
          <w:sz w:val="22"/>
          <w:szCs w:val="22"/>
        </w:rPr>
        <w:t>l</w:t>
      </w:r>
      <w:r w:rsidRPr="0034630E">
        <w:rPr>
          <w:spacing w:val="33"/>
          <w:w w:val="95"/>
          <w:sz w:val="22"/>
          <w:szCs w:val="22"/>
        </w:rPr>
        <w:t xml:space="preserve"> </w:t>
      </w:r>
      <w:proofErr w:type="gramStart"/>
      <w:r w:rsidRPr="0034630E">
        <w:rPr>
          <w:w w:val="95"/>
          <w:sz w:val="22"/>
          <w:szCs w:val="22"/>
        </w:rPr>
        <w:t>S</w:t>
      </w:r>
      <w:r w:rsidRPr="0034630E">
        <w:rPr>
          <w:spacing w:val="-1"/>
          <w:w w:val="95"/>
          <w:sz w:val="22"/>
          <w:szCs w:val="22"/>
        </w:rPr>
        <w:t>c</w:t>
      </w:r>
      <w:r w:rsidRPr="0034630E">
        <w:rPr>
          <w:w w:val="95"/>
          <w:sz w:val="22"/>
          <w:szCs w:val="22"/>
        </w:rPr>
        <w:t>h</w:t>
      </w:r>
      <w:r w:rsidRPr="0034630E">
        <w:rPr>
          <w:spacing w:val="-2"/>
          <w:w w:val="95"/>
          <w:sz w:val="22"/>
          <w:szCs w:val="22"/>
        </w:rPr>
        <w:t>o</w:t>
      </w:r>
      <w:r w:rsidRPr="0034630E">
        <w:rPr>
          <w:w w:val="95"/>
          <w:sz w:val="22"/>
          <w:szCs w:val="22"/>
        </w:rPr>
        <w:t>ol</w:t>
      </w:r>
      <w:r w:rsidR="0034630E" w:rsidRPr="0034630E">
        <w:rPr>
          <w:w w:val="95"/>
          <w:sz w:val="22"/>
          <w:szCs w:val="22"/>
        </w:rPr>
        <w:t>(</w:t>
      </w:r>
      <w:proofErr w:type="gramEnd"/>
      <w:r w:rsidR="0034630E" w:rsidRPr="0034630E">
        <w:rPr>
          <w:w w:val="95"/>
          <w:sz w:val="22"/>
          <w:szCs w:val="22"/>
        </w:rPr>
        <w:t>CBSE)</w:t>
      </w:r>
      <w:r w:rsidRPr="0034630E">
        <w:rPr>
          <w:w w:val="95"/>
          <w:sz w:val="22"/>
          <w:szCs w:val="22"/>
        </w:rPr>
        <w:t xml:space="preserve">, </w:t>
      </w:r>
      <w:proofErr w:type="spellStart"/>
      <w:r w:rsidRPr="0034630E">
        <w:rPr>
          <w:w w:val="95"/>
          <w:sz w:val="22"/>
          <w:szCs w:val="22"/>
        </w:rPr>
        <w:t>K</w:t>
      </w:r>
      <w:r w:rsidRPr="0034630E">
        <w:rPr>
          <w:spacing w:val="-1"/>
          <w:w w:val="95"/>
          <w:sz w:val="22"/>
          <w:szCs w:val="22"/>
        </w:rPr>
        <w:t>is</w:t>
      </w:r>
      <w:r w:rsidRPr="0034630E">
        <w:rPr>
          <w:w w:val="95"/>
          <w:sz w:val="22"/>
          <w:szCs w:val="22"/>
        </w:rPr>
        <w:t>han</w:t>
      </w:r>
      <w:r w:rsidRPr="0034630E">
        <w:rPr>
          <w:spacing w:val="-1"/>
          <w:w w:val="95"/>
          <w:sz w:val="22"/>
          <w:szCs w:val="22"/>
        </w:rPr>
        <w:t>ga</w:t>
      </w:r>
      <w:r w:rsidRPr="0034630E">
        <w:rPr>
          <w:spacing w:val="1"/>
          <w:w w:val="95"/>
          <w:sz w:val="22"/>
          <w:szCs w:val="22"/>
        </w:rPr>
        <w:t>r</w:t>
      </w:r>
      <w:r w:rsidRPr="0034630E">
        <w:rPr>
          <w:w w:val="95"/>
          <w:sz w:val="22"/>
          <w:szCs w:val="22"/>
        </w:rPr>
        <w:t>h</w:t>
      </w:r>
      <w:proofErr w:type="spellEnd"/>
      <w:r w:rsidRPr="0034630E">
        <w:rPr>
          <w:spacing w:val="19"/>
          <w:w w:val="95"/>
          <w:sz w:val="22"/>
          <w:szCs w:val="22"/>
        </w:rPr>
        <w:t xml:space="preserve"> </w:t>
      </w:r>
      <w:r w:rsidRPr="0034630E">
        <w:rPr>
          <w:sz w:val="22"/>
          <w:szCs w:val="22"/>
        </w:rPr>
        <w:t>in</w:t>
      </w:r>
      <w:r w:rsidRPr="0034630E">
        <w:rPr>
          <w:spacing w:val="-7"/>
          <w:sz w:val="22"/>
          <w:szCs w:val="22"/>
        </w:rPr>
        <w:t xml:space="preserve"> </w:t>
      </w:r>
      <w:r w:rsidRPr="0034630E">
        <w:rPr>
          <w:b/>
          <w:w w:val="94"/>
          <w:sz w:val="22"/>
          <w:szCs w:val="22"/>
        </w:rPr>
        <w:t>2009</w:t>
      </w:r>
      <w:r w:rsidR="0034630E" w:rsidRPr="0034630E">
        <w:rPr>
          <w:b/>
          <w:w w:val="94"/>
          <w:sz w:val="22"/>
          <w:szCs w:val="22"/>
        </w:rPr>
        <w:t xml:space="preserve">             with 74.8%.                            </w:t>
      </w:r>
      <w:r w:rsidR="0034630E" w:rsidRPr="0034630E">
        <w:rPr>
          <w:b/>
          <w:spacing w:val="3"/>
          <w:w w:val="94"/>
          <w:sz w:val="22"/>
          <w:szCs w:val="22"/>
        </w:rPr>
        <w:t xml:space="preserve">                          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sz w:val="22"/>
          <w:szCs w:val="22"/>
        </w:rPr>
        <w:t>Second</w:t>
      </w:r>
      <w:r>
        <w:rPr>
          <w:b/>
          <w:spacing w:val="-3"/>
          <w:w w:val="96"/>
          <w:sz w:val="22"/>
          <w:szCs w:val="22"/>
        </w:rPr>
        <w:t>a</w:t>
      </w:r>
      <w:r>
        <w:rPr>
          <w:b/>
          <w:spacing w:val="1"/>
          <w:w w:val="77"/>
          <w:sz w:val="22"/>
          <w:szCs w:val="22"/>
        </w:rPr>
        <w:t>r</w:t>
      </w:r>
      <w:r>
        <w:rPr>
          <w:b/>
          <w:w w:val="94"/>
          <w:sz w:val="22"/>
          <w:szCs w:val="22"/>
        </w:rPr>
        <w:t>y</w:t>
      </w:r>
      <w:r>
        <w:rPr>
          <w:b/>
          <w:sz w:val="22"/>
          <w:szCs w:val="22"/>
        </w:rPr>
        <w:t xml:space="preserve"> S</w:t>
      </w:r>
      <w:r>
        <w:rPr>
          <w:b/>
          <w:spacing w:val="-3"/>
          <w:sz w:val="22"/>
          <w:szCs w:val="22"/>
        </w:rPr>
        <w:t>c</w:t>
      </w:r>
      <w:r>
        <w:rPr>
          <w:b/>
          <w:sz w:val="22"/>
          <w:szCs w:val="22"/>
        </w:rPr>
        <w:t>hool,</w:t>
      </w:r>
      <w:r>
        <w:rPr>
          <w:b/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93"/>
          <w:sz w:val="22"/>
          <w:szCs w:val="22"/>
        </w:rPr>
        <w:t>M</w:t>
      </w:r>
      <w:r>
        <w:rPr>
          <w:spacing w:val="-1"/>
          <w:w w:val="93"/>
          <w:sz w:val="22"/>
          <w:szCs w:val="22"/>
        </w:rPr>
        <w:t>a</w:t>
      </w:r>
      <w:r>
        <w:rPr>
          <w:spacing w:val="1"/>
          <w:w w:val="93"/>
          <w:sz w:val="22"/>
          <w:szCs w:val="22"/>
        </w:rPr>
        <w:t>r</w:t>
      </w:r>
      <w:r>
        <w:rPr>
          <w:w w:val="93"/>
          <w:sz w:val="22"/>
          <w:szCs w:val="22"/>
        </w:rPr>
        <w:t>y</w:t>
      </w:r>
      <w:r>
        <w:rPr>
          <w:spacing w:val="-2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S</w:t>
      </w:r>
      <w:r>
        <w:rPr>
          <w:spacing w:val="-1"/>
          <w:w w:val="93"/>
          <w:sz w:val="22"/>
          <w:szCs w:val="22"/>
        </w:rPr>
        <w:t>c</w:t>
      </w:r>
      <w:r>
        <w:rPr>
          <w:w w:val="93"/>
          <w:sz w:val="22"/>
          <w:szCs w:val="22"/>
        </w:rPr>
        <w:t>hool</w:t>
      </w:r>
      <w:r w:rsidR="0034630E">
        <w:rPr>
          <w:spacing w:val="18"/>
          <w:w w:val="93"/>
          <w:sz w:val="22"/>
          <w:szCs w:val="22"/>
        </w:rPr>
        <w:t xml:space="preserve"> (CBSE)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j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w w:val="93"/>
          <w:sz w:val="22"/>
          <w:szCs w:val="22"/>
        </w:rPr>
        <w:t>i</w:t>
      </w:r>
      <w:r>
        <w:rPr>
          <w:w w:val="93"/>
          <w:sz w:val="22"/>
          <w:szCs w:val="22"/>
        </w:rPr>
        <w:t>n</w:t>
      </w:r>
      <w:r>
        <w:rPr>
          <w:spacing w:val="7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20</w:t>
      </w:r>
      <w:r>
        <w:rPr>
          <w:spacing w:val="-1"/>
          <w:w w:val="93"/>
          <w:sz w:val="22"/>
          <w:szCs w:val="22"/>
        </w:rPr>
        <w:t>0</w:t>
      </w:r>
      <w:r>
        <w:rPr>
          <w:w w:val="93"/>
          <w:sz w:val="22"/>
          <w:szCs w:val="22"/>
        </w:rPr>
        <w:t>7</w:t>
      </w:r>
      <w:r>
        <w:rPr>
          <w:spacing w:val="8"/>
          <w:w w:val="9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69.</w:t>
      </w:r>
      <w:r>
        <w:rPr>
          <w:spacing w:val="-3"/>
          <w:sz w:val="22"/>
          <w:szCs w:val="22"/>
        </w:rPr>
        <w:t>4</w:t>
      </w:r>
      <w:r>
        <w:rPr>
          <w:sz w:val="22"/>
          <w:szCs w:val="22"/>
        </w:rPr>
        <w:t>%.</w:t>
      </w:r>
    </w:p>
    <w:p w:rsidR="00A808E4" w:rsidRDefault="00A808E4">
      <w:pPr>
        <w:spacing w:before="3" w:line="240" w:lineRule="exact"/>
        <w:rPr>
          <w:sz w:val="24"/>
          <w:szCs w:val="24"/>
        </w:rPr>
      </w:pPr>
    </w:p>
    <w:p w:rsidR="00A808E4" w:rsidRDefault="001C3703">
      <w:pPr>
        <w:tabs>
          <w:tab w:val="left" w:pos="9920"/>
        </w:tabs>
        <w:ind w:left="76" w:right="71"/>
        <w:jc w:val="center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 xml:space="preserve">   </w:t>
      </w:r>
      <w:r>
        <w:rPr>
          <w:b/>
          <w:spacing w:val="-1"/>
          <w:w w:val="89"/>
          <w:sz w:val="22"/>
          <w:szCs w:val="22"/>
          <w:u w:val="single" w:color="000000"/>
        </w:rPr>
        <w:t>W</w:t>
      </w:r>
      <w:r>
        <w:rPr>
          <w:b/>
          <w:w w:val="95"/>
          <w:sz w:val="22"/>
          <w:szCs w:val="22"/>
          <w:u w:val="single" w:color="000000"/>
        </w:rPr>
        <w:t>OR</w:t>
      </w:r>
      <w:r>
        <w:rPr>
          <w:b/>
          <w:spacing w:val="-1"/>
          <w:w w:val="95"/>
          <w:sz w:val="22"/>
          <w:szCs w:val="22"/>
          <w:u w:val="single" w:color="000000"/>
        </w:rPr>
        <w:t>K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spacing w:val="1"/>
          <w:w w:val="117"/>
          <w:sz w:val="22"/>
          <w:szCs w:val="22"/>
          <w:u w:val="single" w:color="000000"/>
        </w:rPr>
        <w:t>N</w:t>
      </w:r>
      <w:r>
        <w:rPr>
          <w:b/>
          <w:w w:val="94"/>
          <w:sz w:val="22"/>
          <w:szCs w:val="22"/>
          <w:u w:val="single" w:color="000000"/>
        </w:rPr>
        <w:t>G</w:t>
      </w:r>
      <w:r>
        <w:rPr>
          <w:b/>
          <w:sz w:val="22"/>
          <w:szCs w:val="22"/>
          <w:u w:val="single" w:color="000000"/>
        </w:rPr>
        <w:t xml:space="preserve"> E</w:t>
      </w:r>
      <w:r>
        <w:rPr>
          <w:b/>
          <w:spacing w:val="-4"/>
          <w:sz w:val="22"/>
          <w:szCs w:val="22"/>
          <w:u w:val="single" w:color="000000"/>
        </w:rPr>
        <w:t>X</w:t>
      </w:r>
      <w:r>
        <w:rPr>
          <w:b/>
          <w:spacing w:val="1"/>
          <w:w w:val="101"/>
          <w:sz w:val="22"/>
          <w:szCs w:val="22"/>
          <w:u w:val="single" w:color="000000"/>
        </w:rPr>
        <w:t>P</w:t>
      </w:r>
      <w:r>
        <w:rPr>
          <w:b/>
          <w:w w:val="101"/>
          <w:sz w:val="22"/>
          <w:szCs w:val="22"/>
          <w:u w:val="single" w:color="000000"/>
        </w:rPr>
        <w:t>E</w:t>
      </w:r>
      <w:r>
        <w:rPr>
          <w:b/>
          <w:spacing w:val="-1"/>
          <w:w w:val="101"/>
          <w:sz w:val="22"/>
          <w:szCs w:val="22"/>
          <w:u w:val="single" w:color="000000"/>
        </w:rPr>
        <w:t>R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w w:val="112"/>
          <w:sz w:val="22"/>
          <w:szCs w:val="22"/>
          <w:u w:val="single" w:color="000000"/>
        </w:rPr>
        <w:t>E</w:t>
      </w:r>
      <w:r>
        <w:rPr>
          <w:b/>
          <w:spacing w:val="-2"/>
          <w:w w:val="112"/>
          <w:sz w:val="22"/>
          <w:szCs w:val="22"/>
          <w:u w:val="single" w:color="000000"/>
        </w:rPr>
        <w:t>N</w:t>
      </w:r>
      <w:r>
        <w:rPr>
          <w:b/>
          <w:spacing w:val="-1"/>
          <w:w w:val="94"/>
          <w:sz w:val="22"/>
          <w:szCs w:val="22"/>
          <w:u w:val="single" w:color="000000"/>
        </w:rPr>
        <w:t>C</w:t>
      </w:r>
      <w:r>
        <w:rPr>
          <w:b/>
          <w:w w:val="106"/>
          <w:sz w:val="22"/>
          <w:szCs w:val="22"/>
          <w:u w:val="single" w:color="000000"/>
        </w:rPr>
        <w:t>E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</w:t>
      </w:r>
      <w:r>
        <w:rPr>
          <w:b/>
          <w:spacing w:val="1"/>
          <w:w w:val="117"/>
          <w:sz w:val="22"/>
          <w:szCs w:val="22"/>
          <w:u w:val="single" w:color="000000"/>
        </w:rPr>
        <w:t>N</w:t>
      </w:r>
      <w:r>
        <w:rPr>
          <w:b/>
          <w:w w:val="99"/>
          <w:sz w:val="22"/>
          <w:szCs w:val="22"/>
          <w:u w:val="single" w:color="000000"/>
        </w:rPr>
        <w:t>ov.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w w:val="94"/>
          <w:sz w:val="22"/>
          <w:szCs w:val="22"/>
          <w:u w:val="single" w:color="000000"/>
        </w:rPr>
        <w:t>2</w:t>
      </w:r>
      <w:r>
        <w:rPr>
          <w:b/>
          <w:spacing w:val="-1"/>
          <w:w w:val="94"/>
          <w:sz w:val="22"/>
          <w:szCs w:val="22"/>
          <w:u w:val="single" w:color="000000"/>
        </w:rPr>
        <w:t>0</w:t>
      </w:r>
      <w:r>
        <w:rPr>
          <w:b/>
          <w:spacing w:val="-1"/>
          <w:w w:val="79"/>
          <w:sz w:val="22"/>
          <w:szCs w:val="22"/>
          <w:u w:val="single" w:color="000000"/>
        </w:rPr>
        <w:t>1</w:t>
      </w:r>
      <w:r>
        <w:rPr>
          <w:b/>
          <w:w w:val="94"/>
          <w:sz w:val="22"/>
          <w:szCs w:val="22"/>
          <w:u w:val="single" w:color="000000"/>
        </w:rPr>
        <w:t>4</w:t>
      </w:r>
      <w:r>
        <w:rPr>
          <w:b/>
          <w:spacing w:val="1"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>–</w:t>
      </w:r>
      <w:r w:rsidR="001512D2">
        <w:rPr>
          <w:b/>
          <w:spacing w:val="-1"/>
          <w:w w:val="103"/>
          <w:sz w:val="22"/>
          <w:szCs w:val="22"/>
          <w:u w:val="single" w:color="000000"/>
        </w:rPr>
        <w:t xml:space="preserve"> April 2015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ab/>
      </w:r>
    </w:p>
    <w:p w:rsidR="00A808E4" w:rsidRDefault="00A808E4">
      <w:pPr>
        <w:spacing w:before="1" w:line="240" w:lineRule="exact"/>
        <w:rPr>
          <w:sz w:val="24"/>
          <w:szCs w:val="24"/>
        </w:rPr>
      </w:pPr>
    </w:p>
    <w:p w:rsidR="001C3703" w:rsidRDefault="007E496F">
      <w:pPr>
        <w:spacing w:line="468" w:lineRule="auto"/>
        <w:ind w:left="280" w:right="824"/>
        <w:rPr>
          <w:b/>
          <w:sz w:val="22"/>
          <w:szCs w:val="22"/>
        </w:rPr>
      </w:pPr>
      <w:r w:rsidRPr="007E496F">
        <w:pict>
          <v:group id="_x0000_s1038" style="position:absolute;left:0;text-align:left;margin-left:63.75pt;margin-top:40.2pt;width:492.75pt;height:0;z-index:-251661824;mso-position-horizontal-relative:page" coordorigin="1275,804" coordsize="9855,0">
            <v:shape id="_x0000_s1039" style="position:absolute;left:1275;top:804;width:9855;height:0" coordorigin="1275,804" coordsize="9855,0" path="m1275,804r9855,e" filled="f">
              <v:path arrowok="t"/>
            </v:shape>
            <w10:wrap anchorx="page"/>
          </v:group>
        </w:pict>
      </w:r>
      <w:r w:rsidR="001C3703">
        <w:rPr>
          <w:spacing w:val="-1"/>
          <w:w w:val="94"/>
          <w:sz w:val="22"/>
          <w:szCs w:val="22"/>
        </w:rPr>
        <w:t>Worked</w:t>
      </w:r>
      <w:r w:rsidR="003A75E4">
        <w:rPr>
          <w:spacing w:val="8"/>
          <w:w w:val="94"/>
          <w:sz w:val="22"/>
          <w:szCs w:val="22"/>
        </w:rPr>
        <w:t xml:space="preserve"> </w:t>
      </w:r>
      <w:r w:rsidR="001C3703">
        <w:rPr>
          <w:spacing w:val="-1"/>
          <w:sz w:val="22"/>
          <w:szCs w:val="22"/>
        </w:rPr>
        <w:t>w</w:t>
      </w:r>
      <w:r w:rsidR="001C3703">
        <w:rPr>
          <w:sz w:val="22"/>
          <w:szCs w:val="22"/>
        </w:rPr>
        <w:t>ith</w:t>
      </w:r>
      <w:r w:rsidR="001C3703">
        <w:rPr>
          <w:spacing w:val="-16"/>
          <w:sz w:val="22"/>
          <w:szCs w:val="22"/>
        </w:rPr>
        <w:t xml:space="preserve"> </w:t>
      </w:r>
      <w:r w:rsidR="001C3703">
        <w:rPr>
          <w:b/>
          <w:spacing w:val="-1"/>
          <w:sz w:val="22"/>
          <w:szCs w:val="22"/>
        </w:rPr>
        <w:t>A</w:t>
      </w:r>
      <w:r w:rsidR="001C3703">
        <w:rPr>
          <w:b/>
          <w:sz w:val="22"/>
          <w:szCs w:val="22"/>
        </w:rPr>
        <w:t>xis</w:t>
      </w:r>
      <w:r w:rsidR="001C3703">
        <w:rPr>
          <w:b/>
          <w:spacing w:val="-10"/>
          <w:sz w:val="22"/>
          <w:szCs w:val="22"/>
        </w:rPr>
        <w:t xml:space="preserve"> </w:t>
      </w:r>
      <w:r w:rsidR="001C3703">
        <w:rPr>
          <w:b/>
          <w:spacing w:val="-1"/>
          <w:sz w:val="22"/>
          <w:szCs w:val="22"/>
        </w:rPr>
        <w:t>B</w:t>
      </w:r>
      <w:r w:rsidR="001C3703">
        <w:rPr>
          <w:b/>
          <w:sz w:val="22"/>
          <w:szCs w:val="22"/>
        </w:rPr>
        <w:t>ank</w:t>
      </w:r>
      <w:r w:rsidR="001C3703">
        <w:rPr>
          <w:b/>
          <w:spacing w:val="-8"/>
          <w:sz w:val="22"/>
          <w:szCs w:val="22"/>
        </w:rPr>
        <w:t xml:space="preserve"> </w:t>
      </w:r>
      <w:r w:rsidR="001C3703">
        <w:rPr>
          <w:b/>
          <w:spacing w:val="-1"/>
          <w:sz w:val="22"/>
          <w:szCs w:val="22"/>
        </w:rPr>
        <w:t>L</w:t>
      </w:r>
      <w:r w:rsidR="001C3703">
        <w:rPr>
          <w:b/>
          <w:sz w:val="22"/>
          <w:szCs w:val="22"/>
        </w:rPr>
        <w:t>t</w:t>
      </w:r>
      <w:r w:rsidR="001C3703">
        <w:rPr>
          <w:b/>
          <w:spacing w:val="1"/>
          <w:sz w:val="22"/>
          <w:szCs w:val="22"/>
        </w:rPr>
        <w:t>d</w:t>
      </w:r>
      <w:r w:rsidR="001C3703">
        <w:rPr>
          <w:b/>
          <w:sz w:val="22"/>
          <w:szCs w:val="22"/>
        </w:rPr>
        <w:t>.</w:t>
      </w:r>
      <w:r w:rsidR="001C3703">
        <w:rPr>
          <w:b/>
          <w:spacing w:val="-13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as</w:t>
      </w:r>
      <w:r w:rsidR="001C3703">
        <w:rPr>
          <w:b/>
          <w:spacing w:val="1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an</w:t>
      </w:r>
      <w:r w:rsidR="001C3703">
        <w:rPr>
          <w:b/>
          <w:spacing w:val="-5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A</w:t>
      </w:r>
      <w:r w:rsidR="001C3703">
        <w:rPr>
          <w:b/>
          <w:spacing w:val="-1"/>
          <w:sz w:val="22"/>
          <w:szCs w:val="22"/>
        </w:rPr>
        <w:t>ss</w:t>
      </w:r>
      <w:r w:rsidR="001C3703">
        <w:rPr>
          <w:b/>
          <w:sz w:val="22"/>
          <w:szCs w:val="22"/>
        </w:rPr>
        <w:t>ista</w:t>
      </w:r>
      <w:r w:rsidR="001C3703">
        <w:rPr>
          <w:b/>
          <w:spacing w:val="-2"/>
          <w:sz w:val="22"/>
          <w:szCs w:val="22"/>
        </w:rPr>
        <w:t>n</w:t>
      </w:r>
      <w:r w:rsidR="001C3703">
        <w:rPr>
          <w:b/>
          <w:sz w:val="22"/>
          <w:szCs w:val="22"/>
        </w:rPr>
        <w:t>t</w:t>
      </w:r>
      <w:r w:rsidR="001C3703">
        <w:rPr>
          <w:b/>
          <w:spacing w:val="-15"/>
          <w:sz w:val="22"/>
          <w:szCs w:val="22"/>
        </w:rPr>
        <w:t xml:space="preserve"> </w:t>
      </w:r>
      <w:r w:rsidR="001C3703">
        <w:rPr>
          <w:b/>
          <w:spacing w:val="-1"/>
          <w:w w:val="97"/>
          <w:sz w:val="22"/>
          <w:szCs w:val="22"/>
        </w:rPr>
        <w:t>M</w:t>
      </w:r>
      <w:r w:rsidR="001C3703">
        <w:rPr>
          <w:b/>
          <w:w w:val="97"/>
          <w:sz w:val="22"/>
          <w:szCs w:val="22"/>
        </w:rPr>
        <w:t>anager</w:t>
      </w:r>
      <w:r w:rsidR="0034630E">
        <w:rPr>
          <w:b/>
          <w:w w:val="97"/>
          <w:sz w:val="22"/>
          <w:szCs w:val="22"/>
        </w:rPr>
        <w:t>, Jodhpur</w:t>
      </w:r>
      <w:r w:rsidR="001C3703">
        <w:rPr>
          <w:b/>
          <w:spacing w:val="1"/>
          <w:w w:val="97"/>
          <w:sz w:val="22"/>
          <w:szCs w:val="22"/>
        </w:rPr>
        <w:t xml:space="preserve"> </w:t>
      </w:r>
      <w:r w:rsidR="001C3703">
        <w:rPr>
          <w:b/>
          <w:spacing w:val="1"/>
          <w:sz w:val="22"/>
          <w:szCs w:val="22"/>
        </w:rPr>
        <w:t>(</w:t>
      </w:r>
      <w:proofErr w:type="gramStart"/>
      <w:r w:rsidR="001C3703">
        <w:rPr>
          <w:b/>
          <w:sz w:val="22"/>
          <w:szCs w:val="22"/>
        </w:rPr>
        <w:t>R</w:t>
      </w:r>
      <w:r w:rsidR="001C3703">
        <w:rPr>
          <w:b/>
          <w:spacing w:val="-3"/>
          <w:sz w:val="22"/>
          <w:szCs w:val="22"/>
        </w:rPr>
        <w:t>e</w:t>
      </w:r>
      <w:r w:rsidR="001C3703">
        <w:rPr>
          <w:b/>
          <w:sz w:val="22"/>
          <w:szCs w:val="22"/>
        </w:rPr>
        <w:t>tail</w:t>
      </w:r>
      <w:r w:rsidR="0034630E">
        <w:rPr>
          <w:b/>
          <w:sz w:val="22"/>
          <w:szCs w:val="22"/>
        </w:rPr>
        <w:t xml:space="preserve"> </w:t>
      </w:r>
      <w:r w:rsidR="001C3703">
        <w:rPr>
          <w:b/>
          <w:spacing w:val="-9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B</w:t>
      </w:r>
      <w:r w:rsidR="001C3703">
        <w:rPr>
          <w:b/>
          <w:spacing w:val="-2"/>
          <w:sz w:val="22"/>
          <w:szCs w:val="22"/>
        </w:rPr>
        <w:t>r</w:t>
      </w:r>
      <w:r w:rsidR="001C3703">
        <w:rPr>
          <w:b/>
          <w:sz w:val="22"/>
          <w:szCs w:val="22"/>
        </w:rPr>
        <w:t>anch</w:t>
      </w:r>
      <w:proofErr w:type="gramEnd"/>
      <w:r w:rsidR="001C3703">
        <w:rPr>
          <w:b/>
          <w:spacing w:val="-22"/>
          <w:sz w:val="22"/>
          <w:szCs w:val="22"/>
        </w:rPr>
        <w:t xml:space="preserve"> </w:t>
      </w:r>
      <w:r w:rsidR="001C3703">
        <w:rPr>
          <w:b/>
          <w:spacing w:val="-1"/>
          <w:sz w:val="22"/>
          <w:szCs w:val="22"/>
        </w:rPr>
        <w:t>B</w:t>
      </w:r>
      <w:r w:rsidR="001C3703">
        <w:rPr>
          <w:b/>
          <w:sz w:val="22"/>
          <w:szCs w:val="22"/>
        </w:rPr>
        <w:t>anki</w:t>
      </w:r>
      <w:r w:rsidR="001C3703">
        <w:rPr>
          <w:b/>
          <w:spacing w:val="-2"/>
          <w:sz w:val="22"/>
          <w:szCs w:val="22"/>
        </w:rPr>
        <w:t>n</w:t>
      </w:r>
      <w:r w:rsidR="001C3703">
        <w:rPr>
          <w:b/>
          <w:sz w:val="22"/>
          <w:szCs w:val="22"/>
        </w:rPr>
        <w:t>g</w:t>
      </w:r>
      <w:r w:rsidR="001C3703">
        <w:rPr>
          <w:b/>
          <w:spacing w:val="1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 xml:space="preserve">) </w:t>
      </w:r>
    </w:p>
    <w:p w:rsidR="00A808E4" w:rsidRDefault="001C3703">
      <w:pPr>
        <w:spacing w:line="468" w:lineRule="auto"/>
        <w:ind w:left="280" w:right="824"/>
        <w:rPr>
          <w:sz w:val="22"/>
          <w:szCs w:val="22"/>
        </w:rPr>
      </w:pPr>
      <w:r>
        <w:rPr>
          <w:b/>
          <w:spacing w:val="1"/>
          <w:w w:val="75"/>
          <w:sz w:val="22"/>
          <w:szCs w:val="22"/>
        </w:rPr>
        <w:t>J</w:t>
      </w:r>
      <w:r>
        <w:rPr>
          <w:b/>
          <w:w w:val="102"/>
          <w:sz w:val="22"/>
          <w:szCs w:val="22"/>
        </w:rPr>
        <w:t>OB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pacing w:val="-1"/>
          <w:w w:val="94"/>
          <w:sz w:val="22"/>
          <w:szCs w:val="22"/>
        </w:rPr>
        <w:t>AXI</w:t>
      </w:r>
      <w:r>
        <w:rPr>
          <w:b/>
          <w:w w:val="94"/>
          <w:sz w:val="22"/>
          <w:szCs w:val="22"/>
        </w:rPr>
        <w:t>S</w:t>
      </w:r>
      <w:r>
        <w:rPr>
          <w:b/>
          <w:spacing w:val="2"/>
          <w:w w:val="9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BA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K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-1"/>
          <w:w w:val="95"/>
          <w:sz w:val="22"/>
          <w:szCs w:val="22"/>
        </w:rPr>
        <w:t>L</w:t>
      </w:r>
      <w:r>
        <w:rPr>
          <w:b/>
          <w:spacing w:val="-1"/>
          <w:w w:val="103"/>
          <w:sz w:val="22"/>
          <w:szCs w:val="22"/>
        </w:rPr>
        <w:t>T</w:t>
      </w:r>
      <w:r>
        <w:rPr>
          <w:b/>
          <w:spacing w:val="2"/>
          <w:w w:val="108"/>
          <w:sz w:val="22"/>
          <w:szCs w:val="22"/>
        </w:rPr>
        <w:t>D</w:t>
      </w:r>
      <w:r>
        <w:rPr>
          <w:b/>
          <w:w w:val="78"/>
          <w:sz w:val="22"/>
          <w:szCs w:val="22"/>
        </w:rPr>
        <w:t>:</w:t>
      </w:r>
    </w:p>
    <w:p w:rsidR="00A808E4" w:rsidRDefault="001C3703">
      <w:pPr>
        <w:spacing w:before="33"/>
        <w:ind w:left="336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w w:val="101"/>
          <w:sz w:val="22"/>
          <w:szCs w:val="22"/>
        </w:rPr>
        <w:t>O</w:t>
      </w:r>
      <w:r>
        <w:rPr>
          <w:b/>
          <w:spacing w:val="1"/>
          <w:w w:val="101"/>
          <w:sz w:val="22"/>
          <w:szCs w:val="22"/>
        </w:rPr>
        <w:t>P</w:t>
      </w:r>
      <w:r>
        <w:rPr>
          <w:b/>
          <w:w w:val="101"/>
          <w:sz w:val="22"/>
          <w:szCs w:val="22"/>
        </w:rPr>
        <w:t>E</w:t>
      </w:r>
      <w:r>
        <w:rPr>
          <w:b/>
          <w:spacing w:val="-1"/>
          <w:w w:val="101"/>
          <w:sz w:val="22"/>
          <w:szCs w:val="22"/>
        </w:rPr>
        <w:t>R</w:t>
      </w:r>
      <w:r>
        <w:rPr>
          <w:b/>
          <w:spacing w:val="-1"/>
          <w:w w:val="91"/>
          <w:sz w:val="22"/>
          <w:szCs w:val="22"/>
        </w:rPr>
        <w:t>A</w:t>
      </w:r>
      <w:r>
        <w:rPr>
          <w:b/>
          <w:spacing w:val="-1"/>
          <w:w w:val="103"/>
          <w:sz w:val="22"/>
          <w:szCs w:val="22"/>
        </w:rPr>
        <w:t>T</w:t>
      </w:r>
      <w:r>
        <w:rPr>
          <w:b/>
          <w:spacing w:val="-1"/>
          <w:w w:val="102"/>
          <w:sz w:val="22"/>
          <w:szCs w:val="22"/>
        </w:rPr>
        <w:t>I</w:t>
      </w:r>
      <w:r>
        <w:rPr>
          <w:b/>
          <w:spacing w:val="-2"/>
          <w:w w:val="102"/>
          <w:sz w:val="22"/>
          <w:szCs w:val="22"/>
        </w:rPr>
        <w:t>O</w:t>
      </w:r>
      <w:r>
        <w:rPr>
          <w:b/>
          <w:spacing w:val="-1"/>
          <w:w w:val="117"/>
          <w:sz w:val="22"/>
          <w:szCs w:val="22"/>
        </w:rPr>
        <w:t>N</w:t>
      </w:r>
      <w:r>
        <w:rPr>
          <w:b/>
          <w:w w:val="86"/>
          <w:sz w:val="22"/>
          <w:szCs w:val="22"/>
        </w:rPr>
        <w:t>S: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desk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ce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bankin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11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95"/>
          <w:sz w:val="22"/>
          <w:szCs w:val="22"/>
        </w:rPr>
        <w:t>R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l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tio</w:t>
      </w:r>
      <w:r>
        <w:rPr>
          <w:spacing w:val="-2"/>
          <w:w w:val="95"/>
          <w:sz w:val="22"/>
          <w:szCs w:val="22"/>
        </w:rPr>
        <w:t>n</w:t>
      </w:r>
      <w:r>
        <w:rPr>
          <w:spacing w:val="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hip</w:t>
      </w:r>
      <w:r>
        <w:rPr>
          <w:spacing w:val="1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bank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ng</w:t>
      </w:r>
      <w:r>
        <w:rPr>
          <w:spacing w:val="10"/>
          <w:w w:val="9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l</w:t>
      </w:r>
      <w:r>
        <w:rPr>
          <w:spacing w:val="-2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mited</w:t>
      </w:r>
      <w:r>
        <w:rPr>
          <w:spacing w:val="-3"/>
          <w:w w:val="95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xpo</w:t>
      </w:r>
      <w:r>
        <w:rPr>
          <w:spacing w:val="-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ure</w:t>
      </w:r>
      <w:r>
        <w:rPr>
          <w:spacing w:val="15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tin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9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5"/>
          <w:sz w:val="22"/>
          <w:szCs w:val="22"/>
        </w:rPr>
        <w:t xml:space="preserve"> </w:t>
      </w:r>
      <w:r>
        <w:rPr>
          <w:spacing w:val="1"/>
          <w:w w:val="91"/>
          <w:sz w:val="22"/>
          <w:szCs w:val="22"/>
        </w:rPr>
        <w:t>s</w:t>
      </w:r>
      <w:r>
        <w:rPr>
          <w:spacing w:val="-1"/>
          <w:w w:val="91"/>
          <w:sz w:val="22"/>
          <w:szCs w:val="22"/>
        </w:rPr>
        <w:t>e</w:t>
      </w:r>
      <w:r>
        <w:rPr>
          <w:w w:val="91"/>
          <w:sz w:val="22"/>
          <w:szCs w:val="22"/>
        </w:rPr>
        <w:t>lling</w:t>
      </w:r>
      <w:r>
        <w:rPr>
          <w:spacing w:val="5"/>
          <w:w w:val="9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v</w:t>
      </w:r>
      <w:r>
        <w:rPr>
          <w:spacing w:val="-1"/>
          <w:w w:val="94"/>
          <w:sz w:val="22"/>
          <w:szCs w:val="22"/>
        </w:rPr>
        <w:t>a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i</w:t>
      </w:r>
      <w:r>
        <w:rPr>
          <w:spacing w:val="-2"/>
          <w:w w:val="94"/>
          <w:sz w:val="22"/>
          <w:szCs w:val="22"/>
        </w:rPr>
        <w:t>o</w:t>
      </w:r>
      <w:r>
        <w:rPr>
          <w:w w:val="94"/>
          <w:sz w:val="22"/>
          <w:szCs w:val="22"/>
        </w:rPr>
        <w:t>us</w:t>
      </w:r>
      <w:r>
        <w:rPr>
          <w:spacing w:val="10"/>
          <w:w w:val="94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ta</w:t>
      </w:r>
      <w:r>
        <w:rPr>
          <w:spacing w:val="-1"/>
          <w:w w:val="94"/>
          <w:sz w:val="22"/>
          <w:szCs w:val="22"/>
        </w:rPr>
        <w:t>i</w:t>
      </w:r>
      <w:r>
        <w:rPr>
          <w:w w:val="94"/>
          <w:sz w:val="22"/>
          <w:szCs w:val="22"/>
        </w:rPr>
        <w:t>l</w:t>
      </w:r>
      <w:r>
        <w:rPr>
          <w:spacing w:val="-2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b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nking</w:t>
      </w:r>
      <w:r>
        <w:rPr>
          <w:spacing w:val="14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spacing w:val="-1"/>
          <w:w w:val="93"/>
          <w:sz w:val="22"/>
          <w:szCs w:val="22"/>
        </w:rPr>
        <w:t>C</w:t>
      </w:r>
      <w:r>
        <w:rPr>
          <w:w w:val="93"/>
          <w:sz w:val="22"/>
          <w:szCs w:val="22"/>
        </w:rPr>
        <w:t>l</w:t>
      </w:r>
      <w:r>
        <w:rPr>
          <w:spacing w:val="-1"/>
          <w:w w:val="93"/>
          <w:sz w:val="22"/>
          <w:szCs w:val="22"/>
        </w:rPr>
        <w:t>ea</w:t>
      </w:r>
      <w:r>
        <w:rPr>
          <w:spacing w:val="1"/>
          <w:w w:val="93"/>
          <w:sz w:val="22"/>
          <w:szCs w:val="22"/>
        </w:rPr>
        <w:t>r</w:t>
      </w:r>
      <w:r>
        <w:rPr>
          <w:w w:val="93"/>
          <w:sz w:val="22"/>
          <w:szCs w:val="22"/>
        </w:rPr>
        <w:t>ing</w:t>
      </w:r>
      <w:proofErr w:type="gramEnd"/>
      <w:r>
        <w:rPr>
          <w:spacing w:val="4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function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(Outw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808E4" w:rsidRDefault="00A808E4">
      <w:pPr>
        <w:spacing w:before="4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KI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G: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ure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ac</w:t>
      </w:r>
      <w:r>
        <w:rPr>
          <w:w w:val="96"/>
          <w:sz w:val="22"/>
          <w:szCs w:val="22"/>
        </w:rPr>
        <w:t>hi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v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nt</w:t>
      </w:r>
      <w:r>
        <w:rPr>
          <w:spacing w:val="4"/>
          <w:w w:val="9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ov</w:t>
      </w:r>
      <w:r>
        <w:rPr>
          <w:spacing w:val="-1"/>
          <w:w w:val="93"/>
          <w:sz w:val="22"/>
          <w:szCs w:val="22"/>
        </w:rPr>
        <w:t>e</w:t>
      </w:r>
      <w:r>
        <w:rPr>
          <w:spacing w:val="-2"/>
          <w:w w:val="93"/>
          <w:sz w:val="22"/>
          <w:szCs w:val="22"/>
        </w:rPr>
        <w:t>r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ll</w:t>
      </w:r>
      <w:r>
        <w:rPr>
          <w:spacing w:val="7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targ</w:t>
      </w:r>
      <w:r>
        <w:rPr>
          <w:spacing w:val="-1"/>
          <w:w w:val="94"/>
          <w:sz w:val="22"/>
          <w:szCs w:val="22"/>
        </w:rPr>
        <w:t>e</w:t>
      </w:r>
      <w:r>
        <w:rPr>
          <w:spacing w:val="-2"/>
          <w:w w:val="94"/>
          <w:sz w:val="22"/>
          <w:szCs w:val="22"/>
        </w:rPr>
        <w:t>t</w:t>
      </w:r>
      <w:r>
        <w:rPr>
          <w:w w:val="94"/>
          <w:sz w:val="22"/>
          <w:szCs w:val="22"/>
        </w:rPr>
        <w:t>s</w:t>
      </w:r>
      <w:r>
        <w:rPr>
          <w:spacing w:val="15"/>
          <w:w w:val="94"/>
          <w:sz w:val="22"/>
          <w:szCs w:val="22"/>
        </w:rPr>
        <w:t xml:space="preserve"> </w:t>
      </w:r>
      <w:r>
        <w:rPr>
          <w:spacing w:val="2"/>
          <w:w w:val="94"/>
          <w:sz w:val="22"/>
          <w:szCs w:val="22"/>
        </w:rPr>
        <w:t>b</w:t>
      </w:r>
      <w:r>
        <w:rPr>
          <w:w w:val="94"/>
          <w:sz w:val="22"/>
          <w:szCs w:val="22"/>
        </w:rPr>
        <w:t>y</w:t>
      </w:r>
      <w:r>
        <w:rPr>
          <w:spacing w:val="-1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g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n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t</w:t>
      </w:r>
      <w:r>
        <w:rPr>
          <w:spacing w:val="-2"/>
          <w:w w:val="94"/>
          <w:sz w:val="22"/>
          <w:szCs w:val="22"/>
        </w:rPr>
        <w:t>i</w:t>
      </w:r>
      <w:r>
        <w:rPr>
          <w:w w:val="94"/>
          <w:sz w:val="22"/>
          <w:szCs w:val="22"/>
        </w:rPr>
        <w:t>ng</w:t>
      </w:r>
      <w:r>
        <w:rPr>
          <w:spacing w:val="12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busin</w:t>
      </w:r>
      <w:r>
        <w:rPr>
          <w:spacing w:val="-3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w w:val="94"/>
          <w:sz w:val="22"/>
          <w:szCs w:val="22"/>
        </w:rPr>
        <w:t>s</w:t>
      </w:r>
      <w:r>
        <w:rPr>
          <w:spacing w:val="19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K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y</w:t>
      </w:r>
      <w:r>
        <w:rPr>
          <w:spacing w:val="3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l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tio</w:t>
      </w:r>
      <w:r>
        <w:rPr>
          <w:spacing w:val="-2"/>
          <w:w w:val="96"/>
          <w:sz w:val="22"/>
          <w:szCs w:val="22"/>
        </w:rPr>
        <w:t>n</w:t>
      </w:r>
      <w:r>
        <w:rPr>
          <w:spacing w:val="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hip</w:t>
      </w:r>
      <w:r>
        <w:rPr>
          <w:spacing w:val="3"/>
          <w:w w:val="96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na</w:t>
      </w:r>
      <w:r>
        <w:rPr>
          <w:spacing w:val="-1"/>
          <w:w w:val="96"/>
          <w:sz w:val="22"/>
          <w:szCs w:val="22"/>
        </w:rPr>
        <w:t>ge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nt</w:t>
      </w:r>
      <w:r>
        <w:rPr>
          <w:spacing w:val="8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s</w:t>
      </w:r>
      <w:r>
        <w:rPr>
          <w:spacing w:val="-3"/>
          <w:w w:val="96"/>
          <w:sz w:val="22"/>
          <w:szCs w:val="22"/>
        </w:rPr>
        <w:t>u</w:t>
      </w:r>
      <w:r>
        <w:rPr>
          <w:w w:val="96"/>
          <w:sz w:val="22"/>
          <w:szCs w:val="22"/>
        </w:rPr>
        <w:t>p</w:t>
      </w:r>
      <w:r>
        <w:rPr>
          <w:spacing w:val="-1"/>
          <w:w w:val="96"/>
          <w:sz w:val="22"/>
          <w:szCs w:val="22"/>
        </w:rPr>
        <w:t>e</w:t>
      </w:r>
      <w:r>
        <w:rPr>
          <w:spacing w:val="1"/>
          <w:w w:val="96"/>
          <w:sz w:val="22"/>
          <w:szCs w:val="22"/>
        </w:rPr>
        <w:t>r</w:t>
      </w:r>
      <w:r>
        <w:rPr>
          <w:w w:val="96"/>
          <w:sz w:val="22"/>
          <w:szCs w:val="22"/>
        </w:rPr>
        <w:t>v</w:t>
      </w:r>
      <w:r>
        <w:rPr>
          <w:spacing w:val="-3"/>
          <w:w w:val="96"/>
          <w:sz w:val="22"/>
          <w:szCs w:val="22"/>
        </w:rPr>
        <w:t>i</w:t>
      </w:r>
      <w:r>
        <w:rPr>
          <w:spacing w:val="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ion</w:t>
      </w:r>
      <w:r>
        <w:rPr>
          <w:spacing w:val="1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86"/>
          <w:sz w:val="22"/>
          <w:szCs w:val="22"/>
        </w:rPr>
        <w:t>a</w:t>
      </w:r>
      <w:r>
        <w:rPr>
          <w:w w:val="86"/>
          <w:sz w:val="22"/>
          <w:szCs w:val="22"/>
        </w:rPr>
        <w:t>ll</w:t>
      </w:r>
      <w:r>
        <w:rPr>
          <w:spacing w:val="9"/>
          <w:w w:val="86"/>
          <w:sz w:val="22"/>
          <w:szCs w:val="22"/>
        </w:rPr>
        <w:t xml:space="preserve"> </w:t>
      </w:r>
      <w:r>
        <w:rPr>
          <w:sz w:val="22"/>
          <w:szCs w:val="22"/>
        </w:rPr>
        <w:t>HNW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og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Own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86"/>
          <w:sz w:val="22"/>
          <w:szCs w:val="22"/>
        </w:rPr>
        <w:t>a</w:t>
      </w:r>
      <w:r>
        <w:rPr>
          <w:w w:val="86"/>
          <w:sz w:val="22"/>
          <w:szCs w:val="22"/>
        </w:rPr>
        <w:t>ll</w:t>
      </w:r>
      <w:r>
        <w:rPr>
          <w:spacing w:val="9"/>
          <w:w w:val="86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bank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ng</w:t>
      </w:r>
      <w:r>
        <w:rPr>
          <w:spacing w:val="1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ob</w:t>
      </w:r>
      <w:r>
        <w:rPr>
          <w:spacing w:val="-3"/>
          <w:w w:val="95"/>
          <w:sz w:val="22"/>
          <w:szCs w:val="22"/>
        </w:rPr>
        <w:t>j</w:t>
      </w:r>
      <w:r>
        <w:rPr>
          <w:spacing w:val="-1"/>
          <w:w w:val="95"/>
          <w:sz w:val="22"/>
          <w:szCs w:val="22"/>
        </w:rPr>
        <w:t>ec</w:t>
      </w:r>
      <w:r>
        <w:rPr>
          <w:w w:val="95"/>
          <w:sz w:val="22"/>
          <w:szCs w:val="22"/>
        </w:rPr>
        <w:t>tiv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s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ov</w:t>
      </w:r>
      <w:r>
        <w:rPr>
          <w:spacing w:val="-1"/>
          <w:w w:val="93"/>
          <w:sz w:val="22"/>
          <w:szCs w:val="22"/>
        </w:rPr>
        <w:t>e</w:t>
      </w:r>
      <w:r>
        <w:rPr>
          <w:spacing w:val="1"/>
          <w:w w:val="93"/>
          <w:sz w:val="22"/>
          <w:szCs w:val="22"/>
        </w:rPr>
        <w:t>r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ll</w:t>
      </w:r>
      <w:r>
        <w:rPr>
          <w:spacing w:val="7"/>
          <w:w w:val="9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visi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S</w:t>
      </w:r>
      <w:r>
        <w:rPr>
          <w:spacing w:val="-1"/>
          <w:w w:val="93"/>
          <w:sz w:val="22"/>
          <w:szCs w:val="22"/>
        </w:rPr>
        <w:t>c</w:t>
      </w:r>
      <w:r>
        <w:rPr>
          <w:spacing w:val="1"/>
          <w:w w:val="93"/>
          <w:sz w:val="22"/>
          <w:szCs w:val="22"/>
        </w:rPr>
        <w:t>r</w:t>
      </w:r>
      <w:r>
        <w:rPr>
          <w:w w:val="93"/>
          <w:sz w:val="22"/>
          <w:szCs w:val="22"/>
        </w:rPr>
        <w:t>utiny</w:t>
      </w:r>
      <w:r>
        <w:rPr>
          <w:spacing w:val="5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acc</w:t>
      </w:r>
      <w:r>
        <w:rPr>
          <w:sz w:val="22"/>
          <w:szCs w:val="22"/>
        </w:rPr>
        <w:t>ount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opening</w:t>
      </w:r>
      <w:r>
        <w:rPr>
          <w:spacing w:val="1"/>
          <w:w w:val="9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acc</w:t>
      </w:r>
      <w:r>
        <w:rPr>
          <w:sz w:val="22"/>
          <w:szCs w:val="22"/>
        </w:rPr>
        <w:t>ounts</w:t>
      </w:r>
      <w:r>
        <w:rPr>
          <w:spacing w:val="-17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>w</w:t>
      </w:r>
      <w:r>
        <w:rPr>
          <w:w w:val="95"/>
          <w:sz w:val="22"/>
          <w:szCs w:val="22"/>
        </w:rPr>
        <w:t>i</w:t>
      </w:r>
      <w:r>
        <w:rPr>
          <w:spacing w:val="-2"/>
          <w:w w:val="95"/>
          <w:sz w:val="22"/>
          <w:szCs w:val="22"/>
        </w:rPr>
        <w:t>t</w:t>
      </w:r>
      <w:r>
        <w:rPr>
          <w:w w:val="95"/>
          <w:sz w:val="22"/>
          <w:szCs w:val="22"/>
        </w:rPr>
        <w:t>hin</w:t>
      </w:r>
      <w:r>
        <w:rPr>
          <w:spacing w:val="5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C</w:t>
      </w:r>
      <w:r>
        <w:rPr>
          <w:spacing w:val="-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11"/>
        <w:ind w:left="28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uring</w:t>
      </w:r>
      <w:proofErr w:type="gramEnd"/>
      <w:r>
        <w:rPr>
          <w:spacing w:val="-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ooth</w:t>
      </w:r>
      <w:r>
        <w:rPr>
          <w:spacing w:val="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fun</w:t>
      </w:r>
      <w:r>
        <w:rPr>
          <w:spacing w:val="-1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ti</w:t>
      </w:r>
      <w:r>
        <w:rPr>
          <w:spacing w:val="-2"/>
          <w:w w:val="96"/>
          <w:sz w:val="22"/>
          <w:szCs w:val="22"/>
        </w:rPr>
        <w:t>o</w:t>
      </w:r>
      <w:r>
        <w:rPr>
          <w:w w:val="96"/>
          <w:sz w:val="22"/>
          <w:szCs w:val="22"/>
        </w:rPr>
        <w:t>ni</w:t>
      </w:r>
      <w:r>
        <w:rPr>
          <w:spacing w:val="-2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g</w:t>
      </w:r>
      <w:r>
        <w:rPr>
          <w:spacing w:val="12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w w:val="92"/>
          <w:sz w:val="22"/>
          <w:szCs w:val="22"/>
        </w:rPr>
        <w:t>mail</w:t>
      </w:r>
      <w:r>
        <w:rPr>
          <w:spacing w:val="-1"/>
          <w:w w:val="92"/>
          <w:sz w:val="22"/>
          <w:szCs w:val="22"/>
        </w:rPr>
        <w:t>i</w:t>
      </w:r>
      <w:r>
        <w:rPr>
          <w:w w:val="92"/>
          <w:sz w:val="22"/>
          <w:szCs w:val="22"/>
        </w:rPr>
        <w:t>ng</w:t>
      </w:r>
      <w:r>
        <w:rPr>
          <w:spacing w:val="9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-18"/>
          <w:sz w:val="22"/>
          <w:szCs w:val="22"/>
        </w:rPr>
        <w:t xml:space="preserve"> </w:t>
      </w:r>
      <w:r>
        <w:rPr>
          <w:spacing w:val="-1"/>
          <w:w w:val="92"/>
          <w:sz w:val="22"/>
          <w:szCs w:val="22"/>
        </w:rPr>
        <w:t>ac</w:t>
      </w:r>
      <w:r>
        <w:rPr>
          <w:w w:val="92"/>
          <w:sz w:val="22"/>
          <w:szCs w:val="22"/>
        </w:rPr>
        <w:t>tiviti</w:t>
      </w:r>
      <w:r>
        <w:rPr>
          <w:spacing w:val="-1"/>
          <w:w w:val="92"/>
          <w:sz w:val="22"/>
          <w:szCs w:val="22"/>
        </w:rPr>
        <w:t>e</w:t>
      </w:r>
      <w:r>
        <w:rPr>
          <w:spacing w:val="1"/>
          <w:w w:val="92"/>
          <w:sz w:val="22"/>
          <w:szCs w:val="22"/>
        </w:rPr>
        <w:t>s</w:t>
      </w:r>
      <w:r>
        <w:rPr>
          <w:w w:val="92"/>
          <w:sz w:val="22"/>
          <w:szCs w:val="22"/>
        </w:rPr>
        <w:t>,</w:t>
      </w:r>
      <w:r>
        <w:rPr>
          <w:spacing w:val="3"/>
          <w:w w:val="92"/>
          <w:sz w:val="22"/>
          <w:szCs w:val="22"/>
        </w:rPr>
        <w:t xml:space="preserve"> </w:t>
      </w:r>
      <w:r>
        <w:rPr>
          <w:spacing w:val="-2"/>
          <w:w w:val="92"/>
          <w:sz w:val="22"/>
          <w:szCs w:val="22"/>
        </w:rPr>
        <w:t>d</w:t>
      </w:r>
      <w:r>
        <w:rPr>
          <w:spacing w:val="-1"/>
          <w:w w:val="92"/>
          <w:sz w:val="22"/>
          <w:szCs w:val="22"/>
        </w:rPr>
        <w:t>e</w:t>
      </w:r>
      <w:r>
        <w:rPr>
          <w:w w:val="92"/>
          <w:sz w:val="22"/>
          <w:szCs w:val="22"/>
        </w:rPr>
        <w:t>li</w:t>
      </w:r>
      <w:r>
        <w:rPr>
          <w:spacing w:val="-1"/>
          <w:w w:val="92"/>
          <w:sz w:val="22"/>
          <w:szCs w:val="22"/>
        </w:rPr>
        <w:t>ve</w:t>
      </w:r>
      <w:r>
        <w:rPr>
          <w:spacing w:val="1"/>
          <w:w w:val="92"/>
          <w:sz w:val="22"/>
          <w:szCs w:val="22"/>
        </w:rPr>
        <w:t>r</w:t>
      </w:r>
      <w:r>
        <w:rPr>
          <w:spacing w:val="-1"/>
          <w:w w:val="92"/>
          <w:sz w:val="22"/>
          <w:szCs w:val="22"/>
        </w:rPr>
        <w:t>a</w:t>
      </w:r>
      <w:r>
        <w:rPr>
          <w:w w:val="92"/>
          <w:sz w:val="22"/>
          <w:szCs w:val="22"/>
        </w:rPr>
        <w:t>bl</w:t>
      </w:r>
      <w:r>
        <w:rPr>
          <w:spacing w:val="-1"/>
          <w:w w:val="92"/>
          <w:sz w:val="22"/>
          <w:szCs w:val="22"/>
        </w:rPr>
        <w:t>e</w:t>
      </w:r>
      <w:r>
        <w:rPr>
          <w:w w:val="92"/>
          <w:sz w:val="22"/>
          <w:szCs w:val="22"/>
        </w:rPr>
        <w:t>s</w:t>
      </w:r>
      <w:r>
        <w:rPr>
          <w:spacing w:val="24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ge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nt.</w:t>
      </w:r>
    </w:p>
    <w:p w:rsidR="00A808E4" w:rsidRDefault="001C3703">
      <w:pPr>
        <w:spacing w:before="9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omplaints</w:t>
      </w:r>
      <w:r>
        <w:rPr>
          <w:spacing w:val="7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Handl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ng.</w:t>
      </w:r>
      <w:proofErr w:type="gramEnd"/>
    </w:p>
    <w:p w:rsidR="00A808E4" w:rsidRDefault="00A808E4">
      <w:pPr>
        <w:spacing w:before="1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USINESS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w w:val="92"/>
          <w:sz w:val="22"/>
          <w:szCs w:val="22"/>
        </w:rPr>
        <w:t>A</w:t>
      </w:r>
      <w:r>
        <w:rPr>
          <w:b/>
          <w:spacing w:val="-4"/>
          <w:w w:val="92"/>
          <w:sz w:val="22"/>
          <w:szCs w:val="22"/>
        </w:rPr>
        <w:t>C</w:t>
      </w:r>
      <w:r>
        <w:rPr>
          <w:b/>
          <w:w w:val="101"/>
          <w:sz w:val="22"/>
          <w:szCs w:val="22"/>
        </w:rPr>
        <w:t>QUIS</w:t>
      </w:r>
      <w:r>
        <w:rPr>
          <w:b/>
          <w:spacing w:val="-1"/>
          <w:w w:val="101"/>
          <w:sz w:val="22"/>
          <w:szCs w:val="22"/>
        </w:rPr>
        <w:t>I</w:t>
      </w:r>
      <w:r>
        <w:rPr>
          <w:b/>
          <w:spacing w:val="-1"/>
          <w:w w:val="103"/>
          <w:sz w:val="22"/>
          <w:szCs w:val="22"/>
        </w:rPr>
        <w:t>T</w:t>
      </w:r>
      <w:r>
        <w:rPr>
          <w:b/>
          <w:spacing w:val="-1"/>
          <w:w w:val="102"/>
          <w:sz w:val="22"/>
          <w:szCs w:val="22"/>
        </w:rPr>
        <w:t>I</w:t>
      </w:r>
      <w:r>
        <w:rPr>
          <w:b/>
          <w:w w:val="109"/>
          <w:sz w:val="22"/>
          <w:szCs w:val="22"/>
        </w:rPr>
        <w:t>O</w:t>
      </w:r>
      <w:r>
        <w:rPr>
          <w:b/>
          <w:spacing w:val="1"/>
          <w:w w:val="109"/>
          <w:sz w:val="22"/>
          <w:szCs w:val="22"/>
        </w:rPr>
        <w:t>N</w:t>
      </w:r>
      <w:r>
        <w:rPr>
          <w:b/>
          <w:w w:val="78"/>
          <w:sz w:val="22"/>
          <w:szCs w:val="22"/>
        </w:rPr>
        <w:t>:</w:t>
      </w:r>
    </w:p>
    <w:p w:rsidR="00A808E4" w:rsidRDefault="001C3703">
      <w:pPr>
        <w:spacing w:before="12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9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intera</w:t>
      </w:r>
      <w:r>
        <w:rPr>
          <w:spacing w:val="-1"/>
          <w:w w:val="97"/>
          <w:sz w:val="22"/>
          <w:szCs w:val="22"/>
        </w:rPr>
        <w:t>c</w:t>
      </w:r>
      <w:r>
        <w:rPr>
          <w:w w:val="97"/>
          <w:sz w:val="22"/>
          <w:szCs w:val="22"/>
        </w:rPr>
        <w:t>ti</w:t>
      </w:r>
      <w:r>
        <w:rPr>
          <w:spacing w:val="-2"/>
          <w:w w:val="97"/>
          <w:sz w:val="22"/>
          <w:szCs w:val="22"/>
        </w:rPr>
        <w:t>o</w:t>
      </w:r>
      <w:r>
        <w:rPr>
          <w:w w:val="97"/>
          <w:sz w:val="22"/>
          <w:szCs w:val="22"/>
        </w:rPr>
        <w:t>n</w:t>
      </w:r>
      <w:r>
        <w:rPr>
          <w:spacing w:val="3"/>
          <w:w w:val="9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-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acc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3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op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ning,</w:t>
      </w:r>
      <w:r>
        <w:rPr>
          <w:spacing w:val="1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p</w:t>
      </w:r>
      <w:r>
        <w:rPr>
          <w:spacing w:val="-1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oviding</w:t>
      </w:r>
      <w:r>
        <w:rPr>
          <w:spacing w:val="13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d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ta</w:t>
      </w:r>
      <w:r>
        <w:rPr>
          <w:spacing w:val="-1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ls</w:t>
      </w:r>
      <w:r>
        <w:rPr>
          <w:spacing w:val="-5"/>
          <w:w w:val="9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out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ban</w:t>
      </w:r>
      <w:r>
        <w:rPr>
          <w:spacing w:val="-1"/>
          <w:w w:val="95"/>
          <w:sz w:val="22"/>
          <w:szCs w:val="22"/>
        </w:rPr>
        <w:t>k</w:t>
      </w:r>
      <w:r>
        <w:rPr>
          <w:w w:val="95"/>
          <w:sz w:val="22"/>
          <w:szCs w:val="22"/>
        </w:rPr>
        <w:t>ing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  <w:proofErr w:type="gramEnd"/>
    </w:p>
    <w:p w:rsidR="00A808E4" w:rsidRDefault="001C3703">
      <w:pPr>
        <w:spacing w:before="9"/>
        <w:ind w:left="280"/>
        <w:rPr>
          <w:sz w:val="22"/>
          <w:szCs w:val="22"/>
        </w:rPr>
        <w:sectPr w:rsidR="00A808E4">
          <w:pgSz w:w="12240" w:h="15840"/>
          <w:pgMar w:top="380" w:right="1000" w:bottom="280" w:left="1160" w:header="720" w:footer="720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C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ea</w:t>
      </w:r>
      <w:r>
        <w:rPr>
          <w:w w:val="94"/>
          <w:sz w:val="22"/>
          <w:szCs w:val="22"/>
        </w:rPr>
        <w:t>ting</w:t>
      </w:r>
      <w:r>
        <w:rPr>
          <w:spacing w:val="11"/>
          <w:w w:val="94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awa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n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w w:val="94"/>
          <w:sz w:val="22"/>
          <w:szCs w:val="22"/>
        </w:rPr>
        <w:t>s</w:t>
      </w:r>
      <w:r>
        <w:rPr>
          <w:spacing w:val="10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-3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v</w:t>
      </w:r>
      <w:r>
        <w:rPr>
          <w:spacing w:val="-4"/>
          <w:w w:val="95"/>
          <w:sz w:val="22"/>
          <w:szCs w:val="22"/>
        </w:rPr>
        <w:t>a</w:t>
      </w:r>
      <w:r>
        <w:rPr>
          <w:spacing w:val="1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ious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Para</w:t>
      </w:r>
      <w:r>
        <w:rPr>
          <w:spacing w:val="1"/>
          <w:w w:val="95"/>
          <w:sz w:val="22"/>
          <w:szCs w:val="22"/>
        </w:rPr>
        <w:t>-</w:t>
      </w:r>
      <w:r>
        <w:rPr>
          <w:w w:val="95"/>
          <w:sz w:val="22"/>
          <w:szCs w:val="22"/>
        </w:rPr>
        <w:t>ban</w:t>
      </w:r>
      <w:r>
        <w:rPr>
          <w:spacing w:val="-1"/>
          <w:w w:val="95"/>
          <w:sz w:val="22"/>
          <w:szCs w:val="22"/>
        </w:rPr>
        <w:t>k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ng</w:t>
      </w:r>
      <w:r>
        <w:rPr>
          <w:spacing w:val="9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ts</w:t>
      </w:r>
    </w:p>
    <w:p w:rsidR="00A808E4" w:rsidRDefault="001C3703">
      <w:pPr>
        <w:tabs>
          <w:tab w:val="left" w:pos="9920"/>
        </w:tabs>
        <w:spacing w:before="57"/>
        <w:ind w:left="78" w:right="73"/>
        <w:jc w:val="center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lastRenderedPageBreak/>
        <w:t xml:space="preserve">   </w:t>
      </w:r>
      <w:r>
        <w:rPr>
          <w:b/>
          <w:w w:val="98"/>
          <w:sz w:val="22"/>
          <w:szCs w:val="22"/>
          <w:u w:val="single" w:color="000000"/>
        </w:rPr>
        <w:t>SUM</w:t>
      </w:r>
      <w:r>
        <w:rPr>
          <w:b/>
          <w:spacing w:val="-1"/>
          <w:w w:val="98"/>
          <w:sz w:val="22"/>
          <w:szCs w:val="22"/>
          <w:u w:val="single" w:color="000000"/>
        </w:rPr>
        <w:t>M</w:t>
      </w:r>
      <w:r>
        <w:rPr>
          <w:b/>
          <w:w w:val="101"/>
          <w:sz w:val="22"/>
          <w:szCs w:val="22"/>
          <w:u w:val="single" w:color="000000"/>
        </w:rPr>
        <w:t>ER</w:t>
      </w:r>
      <w:r>
        <w:rPr>
          <w:b/>
          <w:spacing w:val="-1"/>
          <w:sz w:val="22"/>
          <w:szCs w:val="22"/>
          <w:u w:val="single" w:color="000000"/>
        </w:rPr>
        <w:t xml:space="preserve"> 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spacing w:val="1"/>
          <w:w w:val="117"/>
          <w:sz w:val="22"/>
          <w:szCs w:val="22"/>
          <w:u w:val="single" w:color="000000"/>
        </w:rPr>
        <w:t>N</w:t>
      </w:r>
      <w:r>
        <w:rPr>
          <w:b/>
          <w:spacing w:val="-1"/>
          <w:w w:val="103"/>
          <w:sz w:val="22"/>
          <w:szCs w:val="22"/>
          <w:u w:val="single" w:color="000000"/>
        </w:rPr>
        <w:t>T</w:t>
      </w:r>
      <w:r>
        <w:rPr>
          <w:b/>
          <w:w w:val="101"/>
          <w:sz w:val="22"/>
          <w:szCs w:val="22"/>
          <w:u w:val="single" w:color="000000"/>
        </w:rPr>
        <w:t>E</w:t>
      </w:r>
      <w:r>
        <w:rPr>
          <w:b/>
          <w:spacing w:val="-3"/>
          <w:w w:val="101"/>
          <w:sz w:val="22"/>
          <w:szCs w:val="22"/>
          <w:u w:val="single" w:color="000000"/>
        </w:rPr>
        <w:t>R</w:t>
      </w:r>
      <w:r>
        <w:rPr>
          <w:b/>
          <w:spacing w:val="1"/>
          <w:w w:val="117"/>
          <w:sz w:val="22"/>
          <w:szCs w:val="22"/>
          <w:u w:val="single" w:color="000000"/>
        </w:rPr>
        <w:t>N</w:t>
      </w:r>
      <w:r>
        <w:rPr>
          <w:b/>
          <w:spacing w:val="-2"/>
          <w:w w:val="92"/>
          <w:sz w:val="22"/>
          <w:szCs w:val="22"/>
          <w:u w:val="single" w:color="000000"/>
        </w:rPr>
        <w:t>S</w:t>
      </w:r>
      <w:r>
        <w:rPr>
          <w:b/>
          <w:spacing w:val="1"/>
          <w:w w:val="111"/>
          <w:sz w:val="22"/>
          <w:szCs w:val="22"/>
          <w:u w:val="single" w:color="000000"/>
        </w:rPr>
        <w:t>H</w:t>
      </w:r>
      <w:r>
        <w:rPr>
          <w:b/>
          <w:spacing w:val="-1"/>
          <w:w w:val="102"/>
          <w:sz w:val="22"/>
          <w:szCs w:val="22"/>
          <w:u w:val="single" w:color="000000"/>
        </w:rPr>
        <w:t>I</w:t>
      </w:r>
      <w:r>
        <w:rPr>
          <w:b/>
          <w:w w:val="101"/>
          <w:sz w:val="22"/>
          <w:szCs w:val="22"/>
          <w:u w:val="single" w:color="000000"/>
        </w:rPr>
        <w:t>P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</w:t>
      </w:r>
      <w:r>
        <w:rPr>
          <w:b/>
          <w:spacing w:val="-25"/>
          <w:sz w:val="22"/>
          <w:szCs w:val="22"/>
          <w:u w:val="single" w:color="000000"/>
        </w:rPr>
        <w:t xml:space="preserve"> </w:t>
      </w:r>
      <w:r>
        <w:rPr>
          <w:b/>
          <w:w w:val="94"/>
          <w:sz w:val="22"/>
          <w:szCs w:val="22"/>
          <w:u w:val="single" w:color="000000"/>
        </w:rPr>
        <w:t>20</w:t>
      </w:r>
      <w:r>
        <w:rPr>
          <w:b/>
          <w:spacing w:val="-1"/>
          <w:sz w:val="22"/>
          <w:szCs w:val="22"/>
          <w:u w:val="single" w:color="000000"/>
        </w:rPr>
        <w:t xml:space="preserve"> </w:t>
      </w:r>
      <w:r>
        <w:rPr>
          <w:b/>
          <w:spacing w:val="-1"/>
          <w:w w:val="97"/>
          <w:sz w:val="22"/>
          <w:szCs w:val="22"/>
          <w:u w:val="single" w:color="000000"/>
        </w:rPr>
        <w:t>M</w:t>
      </w:r>
      <w:r>
        <w:rPr>
          <w:b/>
          <w:w w:val="95"/>
          <w:sz w:val="22"/>
          <w:szCs w:val="22"/>
          <w:u w:val="single" w:color="000000"/>
        </w:rPr>
        <w:t>ay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spacing w:val="-1"/>
          <w:w w:val="94"/>
          <w:sz w:val="22"/>
          <w:szCs w:val="22"/>
          <w:u w:val="single" w:color="000000"/>
        </w:rPr>
        <w:t>2</w:t>
      </w:r>
      <w:r>
        <w:rPr>
          <w:b/>
          <w:w w:val="86"/>
          <w:sz w:val="22"/>
          <w:szCs w:val="22"/>
          <w:u w:val="single" w:color="000000"/>
        </w:rPr>
        <w:t>0</w:t>
      </w:r>
      <w:r>
        <w:rPr>
          <w:b/>
          <w:spacing w:val="-1"/>
          <w:w w:val="86"/>
          <w:sz w:val="22"/>
          <w:szCs w:val="22"/>
          <w:u w:val="single" w:color="000000"/>
        </w:rPr>
        <w:t>1</w:t>
      </w:r>
      <w:r>
        <w:rPr>
          <w:b/>
          <w:w w:val="94"/>
          <w:sz w:val="22"/>
          <w:szCs w:val="22"/>
          <w:u w:val="single" w:color="000000"/>
        </w:rPr>
        <w:t>3</w:t>
      </w:r>
      <w:r>
        <w:rPr>
          <w:b/>
          <w:sz w:val="22"/>
          <w:szCs w:val="22"/>
          <w:u w:val="single" w:color="000000"/>
        </w:rPr>
        <w:t xml:space="preserve"> </w:t>
      </w:r>
      <w:proofErr w:type="gramStart"/>
      <w:r>
        <w:rPr>
          <w:b/>
          <w:sz w:val="22"/>
          <w:szCs w:val="22"/>
          <w:u w:val="single" w:color="000000"/>
        </w:rPr>
        <w:t xml:space="preserve">–  </w:t>
      </w:r>
      <w:r>
        <w:rPr>
          <w:b/>
          <w:w w:val="94"/>
          <w:sz w:val="22"/>
          <w:szCs w:val="22"/>
          <w:u w:val="single" w:color="000000"/>
        </w:rPr>
        <w:t>30</w:t>
      </w:r>
      <w:proofErr w:type="gramEnd"/>
      <w:r>
        <w:rPr>
          <w:b/>
          <w:spacing w:val="-3"/>
          <w:sz w:val="22"/>
          <w:szCs w:val="22"/>
          <w:u w:val="single" w:color="000000"/>
        </w:rPr>
        <w:t xml:space="preserve"> </w:t>
      </w:r>
      <w:r>
        <w:rPr>
          <w:b/>
          <w:spacing w:val="1"/>
          <w:w w:val="75"/>
          <w:sz w:val="22"/>
          <w:szCs w:val="22"/>
          <w:u w:val="single" w:color="000000"/>
        </w:rPr>
        <w:t>J</w:t>
      </w:r>
      <w:r>
        <w:rPr>
          <w:b/>
          <w:w w:val="99"/>
          <w:sz w:val="22"/>
          <w:szCs w:val="22"/>
          <w:u w:val="single" w:color="000000"/>
        </w:rPr>
        <w:t>u</w:t>
      </w:r>
      <w:r>
        <w:rPr>
          <w:b/>
          <w:spacing w:val="1"/>
          <w:w w:val="99"/>
          <w:sz w:val="22"/>
          <w:szCs w:val="22"/>
          <w:u w:val="single" w:color="000000"/>
        </w:rPr>
        <w:t>n</w:t>
      </w:r>
      <w:r>
        <w:rPr>
          <w:b/>
          <w:w w:val="106"/>
          <w:sz w:val="22"/>
          <w:szCs w:val="22"/>
          <w:u w:val="single" w:color="000000"/>
        </w:rPr>
        <w:t>e</w:t>
      </w:r>
      <w:r>
        <w:rPr>
          <w:b/>
          <w:spacing w:val="-5"/>
          <w:sz w:val="22"/>
          <w:szCs w:val="22"/>
          <w:u w:val="single" w:color="000000"/>
        </w:rPr>
        <w:t xml:space="preserve"> </w:t>
      </w:r>
      <w:r>
        <w:rPr>
          <w:b/>
          <w:w w:val="94"/>
          <w:sz w:val="22"/>
          <w:szCs w:val="22"/>
          <w:u w:val="single" w:color="000000"/>
        </w:rPr>
        <w:t>2</w:t>
      </w:r>
      <w:r>
        <w:rPr>
          <w:b/>
          <w:spacing w:val="-1"/>
          <w:w w:val="94"/>
          <w:sz w:val="22"/>
          <w:szCs w:val="22"/>
          <w:u w:val="single" w:color="000000"/>
        </w:rPr>
        <w:t>0</w:t>
      </w:r>
      <w:r>
        <w:rPr>
          <w:b/>
          <w:spacing w:val="-1"/>
          <w:w w:val="79"/>
          <w:sz w:val="22"/>
          <w:szCs w:val="22"/>
          <w:u w:val="single" w:color="000000"/>
        </w:rPr>
        <w:t>1</w:t>
      </w:r>
      <w:r>
        <w:rPr>
          <w:b/>
          <w:w w:val="94"/>
          <w:sz w:val="22"/>
          <w:szCs w:val="22"/>
          <w:u w:val="single" w:color="000000"/>
        </w:rPr>
        <w:t>3</w:t>
      </w:r>
      <w:r>
        <w:rPr>
          <w:b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ab/>
      </w:r>
    </w:p>
    <w:p w:rsidR="00A808E4" w:rsidRDefault="00A808E4">
      <w:pPr>
        <w:spacing w:before="2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w w:val="93"/>
          <w:sz w:val="22"/>
          <w:szCs w:val="22"/>
        </w:rPr>
        <w:t>O</w:t>
      </w:r>
      <w:r>
        <w:rPr>
          <w:b/>
          <w:spacing w:val="1"/>
          <w:w w:val="93"/>
          <w:sz w:val="22"/>
          <w:szCs w:val="22"/>
        </w:rPr>
        <w:t>r</w:t>
      </w:r>
      <w:r>
        <w:rPr>
          <w:b/>
          <w:w w:val="102"/>
          <w:sz w:val="22"/>
          <w:szCs w:val="22"/>
        </w:rPr>
        <w:t>g</w:t>
      </w:r>
      <w:r>
        <w:rPr>
          <w:b/>
          <w:spacing w:val="-2"/>
          <w:w w:val="10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w w:val="99"/>
          <w:sz w:val="22"/>
          <w:szCs w:val="22"/>
        </w:rPr>
        <w:t>za</w:t>
      </w:r>
      <w:r>
        <w:rPr>
          <w:b/>
          <w:spacing w:val="-2"/>
          <w:w w:val="99"/>
          <w:sz w:val="22"/>
          <w:szCs w:val="22"/>
        </w:rPr>
        <w:t>t</w:t>
      </w:r>
      <w:r>
        <w:rPr>
          <w:b/>
          <w:w w:val="101"/>
          <w:sz w:val="22"/>
          <w:szCs w:val="22"/>
        </w:rPr>
        <w:t>io</w:t>
      </w:r>
      <w:r>
        <w:rPr>
          <w:b/>
          <w:spacing w:val="1"/>
          <w:w w:val="101"/>
          <w:sz w:val="22"/>
          <w:szCs w:val="22"/>
        </w:rPr>
        <w:t>n</w:t>
      </w:r>
      <w:r>
        <w:rPr>
          <w:b/>
          <w:w w:val="78"/>
          <w:sz w:val="22"/>
          <w:szCs w:val="22"/>
        </w:rPr>
        <w:t>:</w:t>
      </w:r>
      <w:r>
        <w:rPr>
          <w:b/>
          <w:sz w:val="22"/>
          <w:szCs w:val="22"/>
        </w:rPr>
        <w:t xml:space="preserve">               </w:t>
      </w:r>
      <w:r>
        <w:rPr>
          <w:b/>
          <w:spacing w:val="-13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Shr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e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Ce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td.</w:t>
      </w:r>
    </w:p>
    <w:p w:rsidR="00A808E4" w:rsidRDefault="001C3703">
      <w:pPr>
        <w:spacing w:line="240" w:lineRule="exact"/>
        <w:ind w:left="280"/>
        <w:rPr>
          <w:sz w:val="22"/>
          <w:szCs w:val="22"/>
        </w:rPr>
      </w:pPr>
      <w:r>
        <w:rPr>
          <w:b/>
          <w:spacing w:val="1"/>
          <w:w w:val="101"/>
          <w:sz w:val="22"/>
          <w:szCs w:val="22"/>
        </w:rPr>
        <w:t>P</w:t>
      </w:r>
      <w:r>
        <w:rPr>
          <w:b/>
          <w:spacing w:val="1"/>
          <w:w w:val="77"/>
          <w:sz w:val="22"/>
          <w:szCs w:val="22"/>
        </w:rPr>
        <w:t>r</w:t>
      </w:r>
      <w:r>
        <w:rPr>
          <w:b/>
          <w:spacing w:val="-2"/>
          <w:w w:val="104"/>
          <w:sz w:val="22"/>
          <w:szCs w:val="22"/>
        </w:rPr>
        <w:t>o</w:t>
      </w:r>
      <w:r>
        <w:rPr>
          <w:b/>
          <w:w w:val="97"/>
          <w:sz w:val="22"/>
          <w:szCs w:val="22"/>
        </w:rPr>
        <w:t>ject</w:t>
      </w:r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i</w:t>
      </w:r>
      <w:r>
        <w:rPr>
          <w:b/>
          <w:sz w:val="22"/>
          <w:szCs w:val="22"/>
        </w:rPr>
        <w:t xml:space="preserve">tle:               </w:t>
      </w:r>
      <w:r>
        <w:rPr>
          <w:b/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</w:rPr>
        <w:t>Ca</w:t>
      </w:r>
      <w:r>
        <w:rPr>
          <w:w w:val="93"/>
          <w:sz w:val="22"/>
          <w:szCs w:val="22"/>
        </w:rPr>
        <w:t>pital</w:t>
      </w:r>
      <w:r>
        <w:rPr>
          <w:spacing w:val="10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Ca</w:t>
      </w:r>
      <w:r>
        <w:rPr>
          <w:w w:val="94"/>
          <w:sz w:val="22"/>
          <w:szCs w:val="22"/>
        </w:rPr>
        <w:t>pital</w:t>
      </w:r>
      <w:r>
        <w:rPr>
          <w:spacing w:val="3"/>
          <w:w w:val="94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S</w:t>
      </w:r>
      <w:r>
        <w:rPr>
          <w:w w:val="94"/>
          <w:sz w:val="22"/>
          <w:szCs w:val="22"/>
        </w:rPr>
        <w:t>t</w:t>
      </w:r>
      <w:r>
        <w:rPr>
          <w:spacing w:val="-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u</w:t>
      </w:r>
      <w:r>
        <w:rPr>
          <w:spacing w:val="-1"/>
          <w:w w:val="94"/>
          <w:sz w:val="22"/>
          <w:szCs w:val="22"/>
        </w:rPr>
        <w:t>c</w:t>
      </w:r>
      <w:r>
        <w:rPr>
          <w:w w:val="94"/>
          <w:sz w:val="22"/>
          <w:szCs w:val="22"/>
        </w:rPr>
        <w:t>tu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e</w:t>
      </w:r>
      <w:r>
        <w:rPr>
          <w:spacing w:val="22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w w:val="94"/>
          <w:sz w:val="22"/>
          <w:szCs w:val="22"/>
        </w:rPr>
        <w:t>S</w:t>
      </w:r>
      <w:r>
        <w:rPr>
          <w:w w:val="94"/>
          <w:sz w:val="22"/>
          <w:szCs w:val="22"/>
        </w:rPr>
        <w:t>h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e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Ce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Ltd.</w:t>
      </w:r>
    </w:p>
    <w:p w:rsidR="00A808E4" w:rsidRDefault="001C3703">
      <w:pPr>
        <w:spacing w:line="240" w:lineRule="exact"/>
        <w:ind w:left="2440" w:right="401" w:hanging="2160"/>
        <w:rPr>
          <w:sz w:val="22"/>
          <w:szCs w:val="22"/>
        </w:rPr>
      </w:pPr>
      <w:r>
        <w:rPr>
          <w:b/>
          <w:sz w:val="22"/>
          <w:szCs w:val="22"/>
        </w:rPr>
        <w:t>De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cr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n:                 </w:t>
      </w:r>
      <w:r>
        <w:rPr>
          <w:b/>
          <w:spacing w:val="7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oj</w:t>
      </w:r>
      <w:r>
        <w:rPr>
          <w:spacing w:val="-1"/>
          <w:sz w:val="22"/>
          <w:szCs w:val="22"/>
        </w:rPr>
        <w:t>ec</w:t>
      </w:r>
      <w:r>
        <w:rPr>
          <w:sz w:val="22"/>
          <w:szCs w:val="22"/>
        </w:rPr>
        <w:t>t</w:t>
      </w:r>
      <w:proofErr w:type="gramEnd"/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ut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92"/>
          <w:sz w:val="22"/>
          <w:szCs w:val="22"/>
        </w:rPr>
        <w:t>a</w:t>
      </w:r>
      <w:r>
        <w:rPr>
          <w:w w:val="92"/>
          <w:sz w:val="22"/>
          <w:szCs w:val="22"/>
        </w:rPr>
        <w:t>na</w:t>
      </w:r>
      <w:r>
        <w:rPr>
          <w:spacing w:val="-1"/>
          <w:w w:val="92"/>
          <w:sz w:val="22"/>
          <w:szCs w:val="22"/>
        </w:rPr>
        <w:t>lyz</w:t>
      </w:r>
      <w:r>
        <w:rPr>
          <w:w w:val="92"/>
          <w:sz w:val="22"/>
          <w:szCs w:val="22"/>
        </w:rPr>
        <w:t xml:space="preserve">e </w:t>
      </w:r>
      <w:r>
        <w:rPr>
          <w:spacing w:val="17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7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Op</w:t>
      </w:r>
      <w:r>
        <w:rPr>
          <w:spacing w:val="1"/>
          <w:w w:val="98"/>
          <w:sz w:val="22"/>
          <w:szCs w:val="22"/>
        </w:rPr>
        <w:t>t</w:t>
      </w:r>
      <w:r>
        <w:rPr>
          <w:w w:val="98"/>
          <w:sz w:val="22"/>
          <w:szCs w:val="22"/>
        </w:rPr>
        <w:t>im</w:t>
      </w:r>
      <w:r>
        <w:rPr>
          <w:spacing w:val="-1"/>
          <w:w w:val="98"/>
          <w:sz w:val="22"/>
          <w:szCs w:val="22"/>
        </w:rPr>
        <w:t>a</w:t>
      </w:r>
      <w:r>
        <w:rPr>
          <w:w w:val="98"/>
          <w:sz w:val="22"/>
          <w:szCs w:val="22"/>
        </w:rPr>
        <w:t xml:space="preserve">l </w:t>
      </w:r>
      <w:r>
        <w:rPr>
          <w:spacing w:val="7"/>
          <w:w w:val="9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Ca</w:t>
      </w:r>
      <w:r>
        <w:rPr>
          <w:sz w:val="22"/>
          <w:szCs w:val="22"/>
        </w:rPr>
        <w:t>pital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-1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ompany</w:t>
      </w:r>
      <w:r>
        <w:rPr>
          <w:spacing w:val="6"/>
          <w:w w:val="9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in</w:t>
      </w:r>
      <w:r>
        <w:rPr>
          <w:spacing w:val="-1"/>
          <w:w w:val="95"/>
          <w:sz w:val="22"/>
          <w:szCs w:val="22"/>
        </w:rPr>
        <w:t>c</w:t>
      </w:r>
      <w:r>
        <w:rPr>
          <w:spacing w:val="-3"/>
          <w:w w:val="95"/>
          <w:sz w:val="22"/>
          <w:szCs w:val="22"/>
        </w:rPr>
        <w:t>u</w:t>
      </w:r>
      <w:r>
        <w:rPr>
          <w:spacing w:val="1"/>
          <w:w w:val="95"/>
          <w:sz w:val="22"/>
          <w:szCs w:val="22"/>
        </w:rPr>
        <w:t>rr</w:t>
      </w:r>
      <w:r>
        <w:rPr>
          <w:w w:val="95"/>
          <w:sz w:val="22"/>
          <w:szCs w:val="22"/>
        </w:rPr>
        <w:t>ing</w:t>
      </w:r>
      <w:r>
        <w:rPr>
          <w:spacing w:val="8"/>
          <w:w w:val="9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</w:rPr>
        <w:t>ca</w:t>
      </w:r>
      <w:r>
        <w:rPr>
          <w:w w:val="93"/>
          <w:sz w:val="22"/>
          <w:szCs w:val="22"/>
        </w:rPr>
        <w:t>pital</w:t>
      </w:r>
      <w:r>
        <w:rPr>
          <w:spacing w:val="8"/>
          <w:w w:val="93"/>
          <w:sz w:val="22"/>
          <w:szCs w:val="22"/>
        </w:rPr>
        <w:t xml:space="preserve"> </w:t>
      </w:r>
      <w:r>
        <w:rPr>
          <w:spacing w:val="-1"/>
          <w:w w:val="8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</w:t>
      </w:r>
      <w:r>
        <w:rPr>
          <w:w w:val="94"/>
          <w:sz w:val="22"/>
          <w:szCs w:val="22"/>
        </w:rPr>
        <w:t>v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w w:val="97"/>
          <w:sz w:val="22"/>
          <w:szCs w:val="22"/>
        </w:rPr>
        <w:t>ted.</w:t>
      </w:r>
    </w:p>
    <w:p w:rsidR="00A808E4" w:rsidRDefault="00A808E4">
      <w:pPr>
        <w:spacing w:before="19" w:line="220" w:lineRule="exact"/>
        <w:rPr>
          <w:sz w:val="22"/>
          <w:szCs w:val="22"/>
        </w:rPr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36" style="position:absolute;left:0;text-align:left;margin-left:63.75pt;margin-top:14.95pt;width:492.75pt;height:0;z-index:-251659776;mso-position-horizontal-relative:page" coordorigin="1275,299" coordsize="9855,0">
            <v:shape id="_x0000_s1037" style="position:absolute;left:1275;top:299;width:9855;height:0" coordorigin="1275,299" coordsize="9855,0" path="m1275,299r9855,e" filled="f">
              <v:path arrowok="t"/>
            </v:shape>
            <w10:wrap anchorx="page"/>
          </v:group>
        </w:pict>
      </w:r>
      <w:r w:rsidR="001C3703">
        <w:rPr>
          <w:b/>
          <w:spacing w:val="-1"/>
          <w:w w:val="97"/>
          <w:sz w:val="22"/>
          <w:szCs w:val="22"/>
        </w:rPr>
        <w:t>ACA</w:t>
      </w:r>
      <w:r w:rsidR="001C3703">
        <w:rPr>
          <w:b/>
          <w:w w:val="97"/>
          <w:sz w:val="22"/>
          <w:szCs w:val="22"/>
        </w:rPr>
        <w:t>DE</w:t>
      </w:r>
      <w:r w:rsidR="001C3703">
        <w:rPr>
          <w:b/>
          <w:spacing w:val="-1"/>
          <w:w w:val="97"/>
          <w:sz w:val="22"/>
          <w:szCs w:val="22"/>
        </w:rPr>
        <w:t>MI</w:t>
      </w:r>
      <w:r w:rsidR="001C3703">
        <w:rPr>
          <w:b/>
          <w:w w:val="97"/>
          <w:sz w:val="22"/>
          <w:szCs w:val="22"/>
        </w:rPr>
        <w:t>C</w:t>
      </w:r>
      <w:r w:rsidR="001C3703">
        <w:rPr>
          <w:b/>
          <w:spacing w:val="8"/>
          <w:w w:val="97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&amp;</w:t>
      </w:r>
      <w:r w:rsidR="001C3703">
        <w:rPr>
          <w:b/>
          <w:spacing w:val="-7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L</w:t>
      </w:r>
      <w:r w:rsidR="001C3703">
        <w:rPr>
          <w:b/>
          <w:spacing w:val="-2"/>
          <w:sz w:val="22"/>
          <w:szCs w:val="22"/>
        </w:rPr>
        <w:t>I</w:t>
      </w:r>
      <w:r w:rsidR="001C3703">
        <w:rPr>
          <w:b/>
          <w:spacing w:val="-1"/>
          <w:sz w:val="22"/>
          <w:szCs w:val="22"/>
        </w:rPr>
        <w:t>V</w:t>
      </w:r>
      <w:r w:rsidR="001C3703">
        <w:rPr>
          <w:b/>
          <w:sz w:val="22"/>
          <w:szCs w:val="22"/>
        </w:rPr>
        <w:t>E</w:t>
      </w:r>
      <w:r w:rsidR="001C3703">
        <w:rPr>
          <w:b/>
          <w:spacing w:val="-9"/>
          <w:sz w:val="22"/>
          <w:szCs w:val="22"/>
        </w:rPr>
        <w:t xml:space="preserve"> </w:t>
      </w:r>
      <w:r w:rsidR="001C3703">
        <w:rPr>
          <w:b/>
          <w:spacing w:val="1"/>
          <w:sz w:val="22"/>
          <w:szCs w:val="22"/>
        </w:rPr>
        <w:t>P</w:t>
      </w:r>
      <w:r w:rsidR="001C3703">
        <w:rPr>
          <w:b/>
          <w:sz w:val="22"/>
          <w:szCs w:val="22"/>
        </w:rPr>
        <w:t>RO</w:t>
      </w:r>
      <w:r w:rsidR="001C3703">
        <w:rPr>
          <w:b/>
          <w:spacing w:val="1"/>
          <w:sz w:val="22"/>
          <w:szCs w:val="22"/>
        </w:rPr>
        <w:t>J</w:t>
      </w:r>
      <w:r w:rsidR="001C3703">
        <w:rPr>
          <w:b/>
          <w:sz w:val="22"/>
          <w:szCs w:val="22"/>
        </w:rPr>
        <w:t>E</w:t>
      </w:r>
      <w:r w:rsidR="001C3703">
        <w:rPr>
          <w:b/>
          <w:spacing w:val="-1"/>
          <w:sz w:val="22"/>
          <w:szCs w:val="22"/>
        </w:rPr>
        <w:t>C</w:t>
      </w:r>
      <w:r w:rsidR="001C3703">
        <w:rPr>
          <w:b/>
          <w:sz w:val="22"/>
          <w:szCs w:val="22"/>
        </w:rPr>
        <w:t>T</w:t>
      </w:r>
    </w:p>
    <w:p w:rsidR="00A808E4" w:rsidRDefault="00A808E4">
      <w:pPr>
        <w:spacing w:before="1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1</w:t>
      </w:r>
      <w:r>
        <w:rPr>
          <w:b/>
          <w:sz w:val="22"/>
          <w:szCs w:val="22"/>
        </w:rPr>
        <w:t xml:space="preserve">.  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w w:val="93"/>
          <w:sz w:val="22"/>
          <w:szCs w:val="22"/>
        </w:rPr>
        <w:t>O</w:t>
      </w:r>
      <w:r>
        <w:rPr>
          <w:b/>
          <w:spacing w:val="1"/>
          <w:w w:val="93"/>
          <w:sz w:val="22"/>
          <w:szCs w:val="22"/>
        </w:rPr>
        <w:t>r</w:t>
      </w:r>
      <w:r>
        <w:rPr>
          <w:b/>
          <w:w w:val="102"/>
          <w:sz w:val="22"/>
          <w:szCs w:val="22"/>
        </w:rPr>
        <w:t>g</w:t>
      </w:r>
      <w:r>
        <w:rPr>
          <w:b/>
          <w:spacing w:val="-2"/>
          <w:w w:val="10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w w:val="99"/>
          <w:sz w:val="22"/>
          <w:szCs w:val="22"/>
        </w:rPr>
        <w:t>za</w:t>
      </w:r>
      <w:r>
        <w:rPr>
          <w:b/>
          <w:spacing w:val="-2"/>
          <w:w w:val="99"/>
          <w:sz w:val="22"/>
          <w:szCs w:val="22"/>
        </w:rPr>
        <w:t>t</w:t>
      </w:r>
      <w:r>
        <w:rPr>
          <w:b/>
          <w:w w:val="101"/>
          <w:sz w:val="22"/>
          <w:szCs w:val="22"/>
        </w:rPr>
        <w:t>io</w:t>
      </w:r>
      <w:r>
        <w:rPr>
          <w:b/>
          <w:spacing w:val="1"/>
          <w:w w:val="101"/>
          <w:sz w:val="22"/>
          <w:szCs w:val="22"/>
        </w:rPr>
        <w:t>n</w:t>
      </w:r>
      <w:r>
        <w:rPr>
          <w:b/>
          <w:w w:val="78"/>
          <w:sz w:val="22"/>
          <w:szCs w:val="22"/>
        </w:rPr>
        <w:t>:</w:t>
      </w:r>
      <w:r>
        <w:rPr>
          <w:b/>
          <w:sz w:val="22"/>
          <w:szCs w:val="22"/>
        </w:rPr>
        <w:t xml:space="preserve">                     </w:t>
      </w:r>
      <w:r>
        <w:rPr>
          <w:b/>
          <w:spacing w:val="18"/>
          <w:sz w:val="22"/>
          <w:szCs w:val="22"/>
        </w:rPr>
        <w:t xml:space="preserve"> </w:t>
      </w:r>
      <w:proofErr w:type="spellStart"/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nuk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mpa</w:t>
      </w:r>
      <w:proofErr w:type="spellEnd"/>
      <w:r>
        <w:rPr>
          <w:spacing w:val="27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Build</w:t>
      </w:r>
      <w:r>
        <w:rPr>
          <w:spacing w:val="-3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s</w:t>
      </w:r>
      <w:r>
        <w:rPr>
          <w:spacing w:val="1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Pvt.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w w:val="91"/>
          <w:sz w:val="22"/>
          <w:szCs w:val="22"/>
        </w:rPr>
        <w:t>(</w:t>
      </w:r>
      <w:r>
        <w:rPr>
          <w:spacing w:val="1"/>
          <w:w w:val="91"/>
          <w:sz w:val="22"/>
          <w:szCs w:val="22"/>
        </w:rPr>
        <w:t>L</w:t>
      </w:r>
      <w:r>
        <w:rPr>
          <w:w w:val="91"/>
          <w:sz w:val="22"/>
          <w:szCs w:val="22"/>
        </w:rPr>
        <w:t>ive</w:t>
      </w:r>
      <w:r>
        <w:rPr>
          <w:spacing w:val="4"/>
          <w:w w:val="9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oj</w:t>
      </w:r>
      <w:r>
        <w:rPr>
          <w:spacing w:val="-1"/>
          <w:sz w:val="22"/>
          <w:szCs w:val="22"/>
        </w:rPr>
        <w:t>ec</w:t>
      </w:r>
      <w:r>
        <w:rPr>
          <w:sz w:val="22"/>
          <w:szCs w:val="22"/>
        </w:rPr>
        <w:t>t)</w:t>
      </w:r>
    </w:p>
    <w:p w:rsidR="00A808E4" w:rsidRDefault="001C3703">
      <w:pPr>
        <w:spacing w:before="1" w:line="240" w:lineRule="exact"/>
        <w:ind w:left="3161" w:right="1054" w:hanging="2521"/>
        <w:rPr>
          <w:sz w:val="22"/>
          <w:szCs w:val="22"/>
        </w:rPr>
      </w:pPr>
      <w:proofErr w:type="gramStart"/>
      <w:r>
        <w:rPr>
          <w:b/>
          <w:spacing w:val="1"/>
          <w:w w:val="101"/>
          <w:sz w:val="22"/>
          <w:szCs w:val="22"/>
        </w:rPr>
        <w:t>P</w:t>
      </w:r>
      <w:r>
        <w:rPr>
          <w:b/>
          <w:spacing w:val="1"/>
          <w:w w:val="77"/>
          <w:sz w:val="22"/>
          <w:szCs w:val="22"/>
        </w:rPr>
        <w:t>r</w:t>
      </w:r>
      <w:r>
        <w:rPr>
          <w:b/>
          <w:spacing w:val="-2"/>
          <w:w w:val="104"/>
          <w:sz w:val="22"/>
          <w:szCs w:val="22"/>
        </w:rPr>
        <w:t>o</w:t>
      </w:r>
      <w:r>
        <w:rPr>
          <w:b/>
          <w:w w:val="97"/>
          <w:sz w:val="22"/>
          <w:szCs w:val="22"/>
        </w:rPr>
        <w:t>ject</w:t>
      </w:r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i</w:t>
      </w:r>
      <w:r>
        <w:rPr>
          <w:b/>
          <w:sz w:val="22"/>
          <w:szCs w:val="22"/>
        </w:rPr>
        <w:t xml:space="preserve">tle:                      </w:t>
      </w:r>
      <w:r>
        <w:rPr>
          <w:b/>
          <w:spacing w:val="28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Surv</w:t>
      </w:r>
      <w:r>
        <w:rPr>
          <w:spacing w:val="-1"/>
          <w:w w:val="92"/>
          <w:sz w:val="22"/>
          <w:szCs w:val="22"/>
        </w:rPr>
        <w:t>e</w:t>
      </w:r>
      <w:r>
        <w:rPr>
          <w:w w:val="92"/>
          <w:sz w:val="22"/>
          <w:szCs w:val="22"/>
        </w:rPr>
        <w:t>y</w:t>
      </w:r>
      <w:r>
        <w:rPr>
          <w:spacing w:val="4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f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nding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spacing w:val="-2"/>
          <w:w w:val="95"/>
          <w:sz w:val="22"/>
          <w:szCs w:val="22"/>
        </w:rPr>
        <w:t>p</w:t>
      </w:r>
      <w:r>
        <w:rPr>
          <w:w w:val="95"/>
          <w:sz w:val="22"/>
          <w:szCs w:val="22"/>
        </w:rPr>
        <w:t>otenti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l</w:t>
      </w:r>
      <w:r>
        <w:rPr>
          <w:spacing w:val="21"/>
          <w:w w:val="9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i</w:t>
      </w:r>
      <w:r>
        <w:rPr>
          <w:w w:val="97"/>
          <w:sz w:val="22"/>
          <w:szCs w:val="22"/>
        </w:rPr>
        <w:t>nt</w:t>
      </w:r>
      <w:r>
        <w:rPr>
          <w:spacing w:val="-2"/>
          <w:w w:val="97"/>
          <w:sz w:val="22"/>
          <w:szCs w:val="22"/>
        </w:rPr>
        <w:t>e</w:t>
      </w:r>
      <w:r>
        <w:rPr>
          <w:spacing w:val="1"/>
          <w:w w:val="97"/>
          <w:sz w:val="22"/>
          <w:szCs w:val="22"/>
        </w:rPr>
        <w:t>r</w:t>
      </w:r>
      <w:r>
        <w:rPr>
          <w:spacing w:val="-1"/>
          <w:w w:val="97"/>
          <w:sz w:val="22"/>
          <w:szCs w:val="22"/>
        </w:rPr>
        <w:t>e</w:t>
      </w:r>
      <w:r>
        <w:rPr>
          <w:spacing w:val="1"/>
          <w:w w:val="97"/>
          <w:sz w:val="22"/>
          <w:szCs w:val="22"/>
        </w:rPr>
        <w:t>s</w:t>
      </w:r>
      <w:r>
        <w:rPr>
          <w:w w:val="97"/>
          <w:sz w:val="22"/>
          <w:szCs w:val="22"/>
        </w:rPr>
        <w:t>ted</w:t>
      </w:r>
      <w:r>
        <w:rPr>
          <w:spacing w:val="1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inv</w:t>
      </w:r>
      <w:r>
        <w:rPr>
          <w:spacing w:val="-1"/>
          <w:w w:val="95"/>
          <w:sz w:val="22"/>
          <w:szCs w:val="22"/>
        </w:rPr>
        <w:t>e</w:t>
      </w:r>
      <w:r>
        <w:rPr>
          <w:spacing w:val="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t</w:t>
      </w:r>
      <w:r>
        <w:rPr>
          <w:spacing w:val="2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in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ty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i</w:t>
      </w:r>
      <w:r>
        <w:rPr>
          <w:w w:val="94"/>
          <w:sz w:val="22"/>
          <w:szCs w:val="22"/>
        </w:rPr>
        <w:t>n</w:t>
      </w:r>
      <w:r>
        <w:rPr>
          <w:spacing w:val="5"/>
          <w:w w:val="9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ip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proofErr w:type="spellEnd"/>
      <w:r>
        <w:rPr>
          <w:sz w:val="22"/>
          <w:szCs w:val="22"/>
        </w:rPr>
        <w:t>.</w:t>
      </w:r>
      <w:proofErr w:type="gramEnd"/>
    </w:p>
    <w:p w:rsidR="00A808E4" w:rsidRDefault="001C3703">
      <w:pPr>
        <w:spacing w:line="240" w:lineRule="exact"/>
        <w:ind w:left="604" w:right="699"/>
        <w:jc w:val="center"/>
        <w:rPr>
          <w:sz w:val="22"/>
          <w:szCs w:val="22"/>
        </w:rPr>
      </w:pPr>
      <w:r>
        <w:rPr>
          <w:b/>
          <w:sz w:val="22"/>
          <w:szCs w:val="22"/>
        </w:rPr>
        <w:t>De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cr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n:                       </w:t>
      </w:r>
      <w:r>
        <w:rPr>
          <w:b/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oj</w:t>
      </w:r>
      <w:r>
        <w:rPr>
          <w:spacing w:val="-1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4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w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s</w:t>
      </w:r>
      <w:r>
        <w:rPr>
          <w:spacing w:val="3"/>
          <w:w w:val="93"/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</w:rPr>
        <w:t>ca</w:t>
      </w:r>
      <w:r>
        <w:rPr>
          <w:spacing w:val="1"/>
          <w:w w:val="93"/>
          <w:sz w:val="22"/>
          <w:szCs w:val="22"/>
        </w:rPr>
        <w:t>rr</w:t>
      </w:r>
      <w:r>
        <w:rPr>
          <w:w w:val="93"/>
          <w:sz w:val="22"/>
          <w:szCs w:val="22"/>
        </w:rPr>
        <w:t>i</w:t>
      </w:r>
      <w:r>
        <w:rPr>
          <w:spacing w:val="-1"/>
          <w:w w:val="93"/>
          <w:sz w:val="22"/>
          <w:szCs w:val="22"/>
        </w:rPr>
        <w:t>e</w:t>
      </w:r>
      <w:r>
        <w:rPr>
          <w:w w:val="93"/>
          <w:sz w:val="22"/>
          <w:szCs w:val="22"/>
        </w:rPr>
        <w:t>d</w:t>
      </w:r>
      <w:r>
        <w:rPr>
          <w:spacing w:val="13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know</w:t>
      </w:r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bout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ce</w:t>
      </w:r>
      <w:r>
        <w:rPr>
          <w:sz w:val="22"/>
          <w:szCs w:val="22"/>
        </w:rPr>
        <w:t>ption</w:t>
      </w:r>
      <w:r>
        <w:rPr>
          <w:spacing w:val="-15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tow</w:t>
      </w:r>
      <w:r>
        <w:rPr>
          <w:spacing w:val="-1"/>
          <w:w w:val="96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w w:val="97"/>
          <w:sz w:val="22"/>
          <w:szCs w:val="22"/>
        </w:rPr>
        <w:t>ds</w:t>
      </w:r>
    </w:p>
    <w:p w:rsidR="00A808E4" w:rsidRDefault="001C3703">
      <w:pPr>
        <w:spacing w:line="240" w:lineRule="exact"/>
        <w:ind w:left="3161"/>
        <w:rPr>
          <w:sz w:val="22"/>
          <w:szCs w:val="22"/>
        </w:rPr>
      </w:pPr>
      <w:proofErr w:type="gramStart"/>
      <w:r>
        <w:rPr>
          <w:sz w:val="22"/>
          <w:szCs w:val="22"/>
        </w:rPr>
        <w:t>their</w:t>
      </w:r>
      <w:proofErr w:type="gramEnd"/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inv</w:t>
      </w:r>
      <w:r>
        <w:rPr>
          <w:spacing w:val="-3"/>
          <w:w w:val="95"/>
          <w:sz w:val="22"/>
          <w:szCs w:val="22"/>
        </w:rPr>
        <w:t>e</w:t>
      </w:r>
      <w:r>
        <w:rPr>
          <w:spacing w:val="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t</w:t>
      </w:r>
      <w:r>
        <w:rPr>
          <w:spacing w:val="4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ty.</w:t>
      </w:r>
    </w:p>
    <w:p w:rsidR="00A808E4" w:rsidRDefault="00A808E4">
      <w:pPr>
        <w:spacing w:before="2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sz w:val="22"/>
          <w:szCs w:val="22"/>
        </w:rPr>
        <w:t xml:space="preserve">2.  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1"/>
          <w:w w:val="101"/>
          <w:sz w:val="22"/>
          <w:szCs w:val="22"/>
        </w:rPr>
        <w:t>P</w:t>
      </w:r>
      <w:r>
        <w:rPr>
          <w:b/>
          <w:spacing w:val="1"/>
          <w:w w:val="77"/>
          <w:sz w:val="22"/>
          <w:szCs w:val="22"/>
        </w:rPr>
        <w:t>r</w:t>
      </w:r>
      <w:r>
        <w:rPr>
          <w:b/>
          <w:spacing w:val="-2"/>
          <w:w w:val="104"/>
          <w:sz w:val="22"/>
          <w:szCs w:val="22"/>
        </w:rPr>
        <w:t>o</w:t>
      </w:r>
      <w:r>
        <w:rPr>
          <w:b/>
          <w:w w:val="97"/>
          <w:sz w:val="22"/>
          <w:szCs w:val="22"/>
        </w:rPr>
        <w:t>ject</w:t>
      </w:r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i</w:t>
      </w:r>
      <w:r>
        <w:rPr>
          <w:b/>
          <w:sz w:val="22"/>
          <w:szCs w:val="22"/>
        </w:rPr>
        <w:t xml:space="preserve">tle:                      </w:t>
      </w:r>
      <w:r>
        <w:rPr>
          <w:b/>
          <w:spacing w:val="28"/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</w:rPr>
        <w:t>Va</w:t>
      </w:r>
      <w:r>
        <w:rPr>
          <w:w w:val="93"/>
          <w:sz w:val="22"/>
          <w:szCs w:val="22"/>
        </w:rPr>
        <w:t>lue</w:t>
      </w:r>
      <w:r>
        <w:rPr>
          <w:spacing w:val="3"/>
          <w:w w:val="9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6"/>
          <w:sz w:val="22"/>
          <w:szCs w:val="22"/>
        </w:rPr>
        <w:t xml:space="preserve"> </w:t>
      </w:r>
      <w:proofErr w:type="gramStart"/>
      <w:r>
        <w:rPr>
          <w:w w:val="91"/>
          <w:sz w:val="22"/>
          <w:szCs w:val="22"/>
        </w:rPr>
        <w:t>S</w:t>
      </w:r>
      <w:r>
        <w:rPr>
          <w:spacing w:val="-1"/>
          <w:w w:val="91"/>
          <w:sz w:val="22"/>
          <w:szCs w:val="22"/>
        </w:rPr>
        <w:t>e</w:t>
      </w:r>
      <w:r>
        <w:rPr>
          <w:spacing w:val="1"/>
          <w:w w:val="91"/>
          <w:sz w:val="22"/>
          <w:szCs w:val="22"/>
        </w:rPr>
        <w:t>r</w:t>
      </w:r>
      <w:r>
        <w:rPr>
          <w:w w:val="91"/>
          <w:sz w:val="22"/>
          <w:szCs w:val="22"/>
        </w:rPr>
        <w:t>vi</w:t>
      </w:r>
      <w:r>
        <w:rPr>
          <w:spacing w:val="-1"/>
          <w:w w:val="91"/>
          <w:sz w:val="22"/>
          <w:szCs w:val="22"/>
        </w:rPr>
        <w:t>ce</w:t>
      </w:r>
      <w:r>
        <w:rPr>
          <w:spacing w:val="1"/>
          <w:w w:val="91"/>
          <w:sz w:val="22"/>
          <w:szCs w:val="22"/>
        </w:rPr>
        <w:t>s</w:t>
      </w:r>
      <w:r>
        <w:rPr>
          <w:w w:val="91"/>
          <w:sz w:val="22"/>
          <w:szCs w:val="22"/>
        </w:rPr>
        <w:t>(</w:t>
      </w:r>
      <w:proofErr w:type="gramEnd"/>
      <w:r>
        <w:rPr>
          <w:w w:val="91"/>
          <w:sz w:val="22"/>
          <w:szCs w:val="22"/>
        </w:rPr>
        <w:t>V</w:t>
      </w:r>
      <w:r>
        <w:rPr>
          <w:spacing w:val="-1"/>
          <w:w w:val="91"/>
          <w:sz w:val="22"/>
          <w:szCs w:val="22"/>
        </w:rPr>
        <w:t>A</w:t>
      </w:r>
      <w:r>
        <w:rPr>
          <w:w w:val="91"/>
          <w:sz w:val="22"/>
          <w:szCs w:val="22"/>
        </w:rPr>
        <w:t>S)</w:t>
      </w:r>
      <w:r>
        <w:rPr>
          <w:spacing w:val="5"/>
          <w:w w:val="9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tel</w:t>
      </w:r>
      <w:r>
        <w:rPr>
          <w:spacing w:val="-1"/>
          <w:w w:val="96"/>
          <w:sz w:val="22"/>
          <w:szCs w:val="22"/>
        </w:rPr>
        <w:t>ec</w:t>
      </w:r>
      <w:r>
        <w:rPr>
          <w:w w:val="96"/>
          <w:sz w:val="22"/>
          <w:szCs w:val="22"/>
        </w:rPr>
        <w:t>om</w:t>
      </w:r>
      <w:r>
        <w:rPr>
          <w:spacing w:val="6"/>
          <w:w w:val="9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ind</w:t>
      </w:r>
      <w:r>
        <w:rPr>
          <w:spacing w:val="-3"/>
          <w:w w:val="97"/>
          <w:sz w:val="22"/>
          <w:szCs w:val="22"/>
        </w:rPr>
        <w:t>u</w:t>
      </w:r>
      <w:r>
        <w:rPr>
          <w:spacing w:val="1"/>
          <w:w w:val="94"/>
          <w:sz w:val="22"/>
          <w:szCs w:val="22"/>
        </w:rPr>
        <w:t>s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r</w:t>
      </w:r>
      <w:r>
        <w:rPr>
          <w:w w:val="83"/>
          <w:sz w:val="22"/>
          <w:szCs w:val="22"/>
        </w:rPr>
        <w:t>y</w:t>
      </w:r>
      <w:r>
        <w:rPr>
          <w:w w:val="87"/>
          <w:sz w:val="22"/>
          <w:szCs w:val="22"/>
        </w:rPr>
        <w:t>.</w:t>
      </w:r>
      <w:r>
        <w:rPr>
          <w:spacing w:val="-2"/>
          <w:w w:val="87"/>
          <w:sz w:val="22"/>
          <w:szCs w:val="22"/>
        </w:rPr>
        <w:t>(</w:t>
      </w:r>
      <w:r>
        <w:rPr>
          <w:spacing w:val="1"/>
          <w:w w:val="94"/>
          <w:sz w:val="22"/>
          <w:szCs w:val="22"/>
        </w:rPr>
        <w:t>R</w:t>
      </w:r>
      <w:r>
        <w:rPr>
          <w:spacing w:val="-3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spacing w:val="-1"/>
          <w:w w:val="94"/>
          <w:sz w:val="22"/>
          <w:szCs w:val="22"/>
        </w:rPr>
        <w:t>e</w:t>
      </w:r>
      <w:r>
        <w:rPr>
          <w:spacing w:val="-1"/>
          <w:w w:val="9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c</w:t>
      </w:r>
      <w:r>
        <w:rPr>
          <w:w w:val="96"/>
          <w:sz w:val="22"/>
          <w:szCs w:val="22"/>
        </w:rPr>
        <w:t>h)</w:t>
      </w:r>
    </w:p>
    <w:p w:rsidR="00A808E4" w:rsidRDefault="001C3703">
      <w:pPr>
        <w:spacing w:before="1" w:line="240" w:lineRule="exact"/>
        <w:ind w:left="3161" w:right="402" w:hanging="2521"/>
        <w:rPr>
          <w:sz w:val="22"/>
          <w:szCs w:val="22"/>
        </w:rPr>
      </w:pPr>
      <w:r>
        <w:rPr>
          <w:b/>
          <w:sz w:val="22"/>
          <w:szCs w:val="22"/>
        </w:rPr>
        <w:t>De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cr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n:                       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2"/>
          <w:sz w:val="22"/>
          <w:szCs w:val="22"/>
        </w:rPr>
        <w:t xml:space="preserve"> </w:t>
      </w:r>
      <w:proofErr w:type="gramStart"/>
      <w:r>
        <w:rPr>
          <w:spacing w:val="1"/>
          <w:w w:val="93"/>
          <w:sz w:val="22"/>
          <w:szCs w:val="22"/>
        </w:rPr>
        <w:t>s</w:t>
      </w:r>
      <w:r>
        <w:rPr>
          <w:w w:val="93"/>
          <w:sz w:val="22"/>
          <w:szCs w:val="22"/>
        </w:rPr>
        <w:t>urv</w:t>
      </w:r>
      <w:r>
        <w:rPr>
          <w:spacing w:val="-1"/>
          <w:w w:val="93"/>
          <w:sz w:val="22"/>
          <w:szCs w:val="22"/>
        </w:rPr>
        <w:t>e</w:t>
      </w:r>
      <w:r>
        <w:rPr>
          <w:w w:val="93"/>
          <w:sz w:val="22"/>
          <w:szCs w:val="22"/>
        </w:rPr>
        <w:t xml:space="preserve">y </w:t>
      </w:r>
      <w:r>
        <w:rPr>
          <w:spacing w:val="9"/>
          <w:w w:val="9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ca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lue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w w:val="93"/>
          <w:sz w:val="22"/>
          <w:szCs w:val="22"/>
        </w:rPr>
        <w:t>s</w:t>
      </w:r>
      <w:r>
        <w:rPr>
          <w:spacing w:val="-1"/>
          <w:w w:val="93"/>
          <w:sz w:val="22"/>
          <w:szCs w:val="22"/>
        </w:rPr>
        <w:t>e</w:t>
      </w:r>
      <w:r>
        <w:rPr>
          <w:spacing w:val="1"/>
          <w:w w:val="93"/>
          <w:sz w:val="22"/>
          <w:szCs w:val="22"/>
        </w:rPr>
        <w:t>r</w:t>
      </w:r>
      <w:r>
        <w:rPr>
          <w:w w:val="93"/>
          <w:sz w:val="22"/>
          <w:szCs w:val="22"/>
        </w:rPr>
        <w:t>vi</w:t>
      </w:r>
      <w:r>
        <w:rPr>
          <w:spacing w:val="-1"/>
          <w:w w:val="93"/>
          <w:sz w:val="22"/>
          <w:szCs w:val="22"/>
        </w:rPr>
        <w:t>ce</w:t>
      </w:r>
      <w:r>
        <w:rPr>
          <w:w w:val="93"/>
          <w:sz w:val="22"/>
          <w:szCs w:val="22"/>
        </w:rPr>
        <w:t>s</w:t>
      </w:r>
      <w:r>
        <w:rPr>
          <w:spacing w:val="8"/>
          <w:w w:val="9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ovid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odaf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Airc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</w:p>
    <w:p w:rsidR="00A808E4" w:rsidRDefault="00A808E4">
      <w:pPr>
        <w:spacing w:before="18" w:line="260" w:lineRule="exact"/>
        <w:rPr>
          <w:sz w:val="26"/>
          <w:szCs w:val="26"/>
        </w:rPr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34" style="position:absolute;left:0;text-align:left;margin-left:63.75pt;margin-top:14.3pt;width:492.75pt;height:0;z-index:-251658752;mso-position-horizontal-relative:page" coordorigin="1275,286" coordsize="9855,0">
            <v:shape id="_x0000_s1035" style="position:absolute;left:1275;top:286;width:9855;height:0" coordorigin="1275,286" coordsize="9855,0" path="m1275,286r9855,e" filled="f">
              <v:path arrowok="t"/>
            </v:shape>
            <w10:wrap anchorx="page"/>
          </v:group>
        </w:pict>
      </w:r>
      <w:r w:rsidR="001C3703">
        <w:rPr>
          <w:b/>
          <w:spacing w:val="1"/>
          <w:sz w:val="22"/>
          <w:szCs w:val="22"/>
        </w:rPr>
        <w:t>P</w:t>
      </w:r>
      <w:r w:rsidR="001C3703">
        <w:rPr>
          <w:b/>
          <w:sz w:val="22"/>
          <w:szCs w:val="22"/>
        </w:rPr>
        <w:t>R</w:t>
      </w:r>
      <w:r w:rsidR="001C3703">
        <w:rPr>
          <w:b/>
          <w:spacing w:val="-1"/>
          <w:sz w:val="22"/>
          <w:szCs w:val="22"/>
        </w:rPr>
        <w:t>E</w:t>
      </w:r>
      <w:r w:rsidR="001C3703">
        <w:rPr>
          <w:b/>
          <w:sz w:val="22"/>
          <w:szCs w:val="22"/>
        </w:rPr>
        <w:t>S</w:t>
      </w:r>
      <w:r w:rsidR="001C3703">
        <w:rPr>
          <w:b/>
          <w:spacing w:val="-3"/>
          <w:sz w:val="22"/>
          <w:szCs w:val="22"/>
        </w:rPr>
        <w:t>E</w:t>
      </w:r>
      <w:r w:rsidR="001C3703">
        <w:rPr>
          <w:b/>
          <w:spacing w:val="1"/>
          <w:sz w:val="22"/>
          <w:szCs w:val="22"/>
        </w:rPr>
        <w:t>N</w:t>
      </w:r>
      <w:r w:rsidR="001C3703">
        <w:rPr>
          <w:b/>
          <w:spacing w:val="-1"/>
          <w:sz w:val="22"/>
          <w:szCs w:val="22"/>
        </w:rPr>
        <w:t>TATI</w:t>
      </w:r>
      <w:r w:rsidR="001C3703">
        <w:rPr>
          <w:b/>
          <w:sz w:val="22"/>
          <w:szCs w:val="22"/>
        </w:rPr>
        <w:t>O</w:t>
      </w:r>
      <w:r w:rsidR="001C3703">
        <w:rPr>
          <w:b/>
          <w:spacing w:val="1"/>
          <w:sz w:val="22"/>
          <w:szCs w:val="22"/>
        </w:rPr>
        <w:t>N</w:t>
      </w:r>
      <w:r w:rsidR="001C3703">
        <w:rPr>
          <w:b/>
          <w:sz w:val="22"/>
          <w:szCs w:val="22"/>
        </w:rPr>
        <w:t>S</w:t>
      </w:r>
      <w:r w:rsidR="001C3703">
        <w:rPr>
          <w:b/>
          <w:spacing w:val="46"/>
          <w:sz w:val="22"/>
          <w:szCs w:val="22"/>
        </w:rPr>
        <w:t xml:space="preserve"> </w:t>
      </w:r>
      <w:r w:rsidR="001C3703">
        <w:rPr>
          <w:b/>
          <w:spacing w:val="-1"/>
          <w:sz w:val="22"/>
          <w:szCs w:val="22"/>
        </w:rPr>
        <w:t>AN</w:t>
      </w:r>
      <w:r w:rsidR="001C3703">
        <w:rPr>
          <w:b/>
          <w:sz w:val="22"/>
          <w:szCs w:val="22"/>
        </w:rPr>
        <w:t>D</w:t>
      </w:r>
      <w:r w:rsidR="001C3703">
        <w:rPr>
          <w:b/>
          <w:spacing w:val="25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SEM</w:t>
      </w:r>
      <w:r w:rsidR="001C3703">
        <w:rPr>
          <w:b/>
          <w:spacing w:val="-2"/>
          <w:sz w:val="22"/>
          <w:szCs w:val="22"/>
        </w:rPr>
        <w:t>I</w:t>
      </w:r>
      <w:r w:rsidR="001C3703">
        <w:rPr>
          <w:b/>
          <w:spacing w:val="1"/>
          <w:sz w:val="22"/>
          <w:szCs w:val="22"/>
        </w:rPr>
        <w:t>N</w:t>
      </w:r>
      <w:r w:rsidR="001C3703">
        <w:rPr>
          <w:b/>
          <w:spacing w:val="-1"/>
          <w:sz w:val="22"/>
          <w:szCs w:val="22"/>
        </w:rPr>
        <w:t>A</w:t>
      </w:r>
      <w:r w:rsidR="001C3703">
        <w:rPr>
          <w:b/>
          <w:sz w:val="22"/>
          <w:szCs w:val="22"/>
        </w:rPr>
        <w:t>RS</w:t>
      </w:r>
    </w:p>
    <w:p w:rsidR="00A808E4" w:rsidRDefault="00A808E4">
      <w:pPr>
        <w:spacing w:before="12" w:line="220" w:lineRule="exact"/>
        <w:rPr>
          <w:sz w:val="22"/>
          <w:szCs w:val="22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le:                                           </w:t>
      </w:r>
      <w:r>
        <w:rPr>
          <w:spacing w:val="1"/>
          <w:w w:val="106"/>
          <w:sz w:val="22"/>
          <w:szCs w:val="22"/>
        </w:rPr>
        <w:t>I</w:t>
      </w:r>
      <w:r>
        <w:rPr>
          <w:w w:val="97"/>
          <w:sz w:val="22"/>
          <w:szCs w:val="22"/>
        </w:rPr>
        <w:t>nv</w:t>
      </w:r>
      <w:r>
        <w:rPr>
          <w:spacing w:val="-1"/>
          <w:w w:val="97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spacing w:val="-2"/>
          <w:w w:val="105"/>
          <w:sz w:val="22"/>
          <w:szCs w:val="22"/>
        </w:rPr>
        <w:t>t</w:t>
      </w:r>
      <w:r>
        <w:rPr>
          <w:w w:val="101"/>
          <w:sz w:val="22"/>
          <w:szCs w:val="22"/>
        </w:rPr>
        <w:t>o</w:t>
      </w:r>
      <w:r>
        <w:rPr>
          <w:spacing w:val="1"/>
          <w:w w:val="101"/>
          <w:sz w:val="22"/>
          <w:szCs w:val="22"/>
        </w:rPr>
        <w:t>r</w:t>
      </w:r>
      <w:r>
        <w:rPr>
          <w:spacing w:val="-3"/>
          <w:w w:val="66"/>
          <w:sz w:val="22"/>
          <w:szCs w:val="22"/>
        </w:rPr>
        <w:t>’</w:t>
      </w:r>
      <w:r>
        <w:rPr>
          <w:w w:val="94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awa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n</w:t>
      </w:r>
      <w:r>
        <w:rPr>
          <w:spacing w:val="-1"/>
          <w:w w:val="94"/>
          <w:sz w:val="22"/>
          <w:szCs w:val="22"/>
        </w:rPr>
        <w:t>es</w:t>
      </w:r>
      <w:r>
        <w:rPr>
          <w:w w:val="94"/>
          <w:sz w:val="22"/>
          <w:szCs w:val="22"/>
        </w:rPr>
        <w:t>s</w:t>
      </w:r>
      <w:r>
        <w:rPr>
          <w:spacing w:val="8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f</w:t>
      </w:r>
      <w:r>
        <w:rPr>
          <w:spacing w:val="-3"/>
          <w:w w:val="93"/>
          <w:sz w:val="22"/>
          <w:szCs w:val="22"/>
        </w:rPr>
        <w:t>i</w:t>
      </w:r>
      <w:r>
        <w:rPr>
          <w:w w:val="93"/>
          <w:sz w:val="22"/>
          <w:szCs w:val="22"/>
        </w:rPr>
        <w:t>nan</w:t>
      </w:r>
      <w:r>
        <w:rPr>
          <w:spacing w:val="-1"/>
          <w:w w:val="93"/>
          <w:sz w:val="22"/>
          <w:szCs w:val="22"/>
        </w:rPr>
        <w:t>c</w:t>
      </w:r>
      <w:r>
        <w:rPr>
          <w:w w:val="93"/>
          <w:sz w:val="22"/>
          <w:szCs w:val="22"/>
        </w:rPr>
        <w:t>i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l</w:t>
      </w:r>
      <w:r>
        <w:rPr>
          <w:spacing w:val="6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t.</w:t>
      </w:r>
    </w:p>
    <w:p w:rsidR="00A808E4" w:rsidRDefault="001C3703">
      <w:pPr>
        <w:spacing w:before="1" w:line="240" w:lineRule="exact"/>
        <w:ind w:left="3161" w:right="403" w:hanging="2881"/>
        <w:rPr>
          <w:sz w:val="22"/>
          <w:szCs w:val="22"/>
        </w:rPr>
      </w:pPr>
      <w:r>
        <w:rPr>
          <w:b/>
          <w:w w:val="107"/>
          <w:sz w:val="22"/>
          <w:szCs w:val="22"/>
        </w:rPr>
        <w:t>De</w:t>
      </w:r>
      <w:r>
        <w:rPr>
          <w:b/>
          <w:spacing w:val="-1"/>
          <w:w w:val="107"/>
          <w:sz w:val="22"/>
          <w:szCs w:val="22"/>
        </w:rPr>
        <w:t>s</w:t>
      </w:r>
      <w:r>
        <w:rPr>
          <w:b/>
          <w:w w:val="94"/>
          <w:sz w:val="22"/>
          <w:szCs w:val="22"/>
        </w:rPr>
        <w:t>cr</w:t>
      </w:r>
      <w:r>
        <w:rPr>
          <w:b/>
          <w:spacing w:val="1"/>
          <w:w w:val="94"/>
          <w:sz w:val="22"/>
          <w:szCs w:val="22"/>
        </w:rPr>
        <w:t>i</w:t>
      </w:r>
      <w:r>
        <w:rPr>
          <w:b/>
          <w:spacing w:val="-2"/>
          <w:w w:val="99"/>
          <w:sz w:val="22"/>
          <w:szCs w:val="22"/>
        </w:rPr>
        <w:t>p</w:t>
      </w:r>
      <w:r>
        <w:rPr>
          <w:b/>
          <w:w w:val="97"/>
          <w:sz w:val="22"/>
          <w:szCs w:val="22"/>
        </w:rPr>
        <w:t>t</w:t>
      </w:r>
      <w:r>
        <w:rPr>
          <w:b/>
          <w:spacing w:val="1"/>
          <w:w w:val="97"/>
          <w:sz w:val="22"/>
          <w:szCs w:val="22"/>
        </w:rPr>
        <w:t>i</w:t>
      </w:r>
      <w:r>
        <w:rPr>
          <w:b/>
          <w:spacing w:val="-2"/>
          <w:w w:val="104"/>
          <w:sz w:val="22"/>
          <w:szCs w:val="22"/>
        </w:rPr>
        <w:t>o</w:t>
      </w:r>
      <w:r>
        <w:rPr>
          <w:b/>
          <w:spacing w:val="1"/>
          <w:w w:val="99"/>
          <w:sz w:val="22"/>
          <w:szCs w:val="22"/>
        </w:rPr>
        <w:t>n</w:t>
      </w:r>
      <w:r>
        <w:rPr>
          <w:w w:val="79"/>
          <w:sz w:val="22"/>
          <w:szCs w:val="22"/>
        </w:rPr>
        <w:t>:</w:t>
      </w:r>
      <w:r>
        <w:rPr>
          <w:sz w:val="22"/>
          <w:szCs w:val="22"/>
        </w:rPr>
        <w:t xml:space="preserve">                               </w:t>
      </w:r>
      <w:r>
        <w:rPr>
          <w:spacing w:val="-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ide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tuden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fin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n</w:t>
      </w:r>
      <w:r>
        <w:rPr>
          <w:spacing w:val="2"/>
          <w:w w:val="93"/>
          <w:sz w:val="22"/>
          <w:szCs w:val="22"/>
        </w:rPr>
        <w:t>c</w:t>
      </w:r>
      <w:r>
        <w:rPr>
          <w:w w:val="93"/>
          <w:sz w:val="22"/>
          <w:szCs w:val="22"/>
        </w:rPr>
        <w:t>i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l</w:t>
      </w:r>
      <w:r>
        <w:rPr>
          <w:spacing w:val="48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ndia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3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to </w:t>
      </w:r>
      <w:r>
        <w:rPr>
          <w:w w:val="95"/>
          <w:sz w:val="22"/>
          <w:szCs w:val="22"/>
        </w:rPr>
        <w:t>inv</w:t>
      </w:r>
      <w:r>
        <w:rPr>
          <w:spacing w:val="-1"/>
          <w:w w:val="95"/>
          <w:sz w:val="22"/>
          <w:szCs w:val="22"/>
        </w:rPr>
        <w:t>e</w:t>
      </w:r>
      <w:r>
        <w:rPr>
          <w:spacing w:val="1"/>
          <w:w w:val="95"/>
          <w:sz w:val="22"/>
          <w:szCs w:val="22"/>
        </w:rPr>
        <w:t>s</w:t>
      </w:r>
      <w:r>
        <w:rPr>
          <w:w w:val="95"/>
          <w:sz w:val="22"/>
          <w:szCs w:val="22"/>
        </w:rPr>
        <w:t>t</w:t>
      </w:r>
      <w:r>
        <w:rPr>
          <w:spacing w:val="4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w w:val="95"/>
          <w:sz w:val="22"/>
          <w:szCs w:val="22"/>
        </w:rPr>
        <w:t>s</w:t>
      </w:r>
      <w:r>
        <w:rPr>
          <w:spacing w:val="-1"/>
          <w:w w:val="95"/>
          <w:sz w:val="22"/>
          <w:szCs w:val="22"/>
        </w:rPr>
        <w:t>ec</w:t>
      </w:r>
      <w:r>
        <w:rPr>
          <w:w w:val="95"/>
          <w:sz w:val="22"/>
          <w:szCs w:val="22"/>
        </w:rPr>
        <w:t>uriti</w:t>
      </w:r>
      <w:r>
        <w:rPr>
          <w:spacing w:val="-3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s</w:t>
      </w:r>
      <w:r>
        <w:rPr>
          <w:spacing w:val="-4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t</w:t>
      </w:r>
      <w:r>
        <w:rPr>
          <w:spacing w:val="1"/>
          <w:w w:val="95"/>
          <w:sz w:val="22"/>
          <w:szCs w:val="22"/>
        </w:rPr>
        <w:t>r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d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ng</w:t>
      </w:r>
      <w:r>
        <w:rPr>
          <w:spacing w:val="10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money</w:t>
      </w:r>
      <w:r>
        <w:rPr>
          <w:spacing w:val="1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t.</w:t>
      </w:r>
    </w:p>
    <w:p w:rsidR="00A808E4" w:rsidRDefault="00A808E4">
      <w:pPr>
        <w:spacing w:before="2" w:line="100" w:lineRule="exact"/>
        <w:rPr>
          <w:sz w:val="10"/>
          <w:szCs w:val="10"/>
        </w:rPr>
      </w:pPr>
    </w:p>
    <w:p w:rsidR="00A808E4" w:rsidRDefault="00A808E4">
      <w:pPr>
        <w:spacing w:line="200" w:lineRule="exact"/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32" style="position:absolute;left:0;text-align:left;margin-left:63.75pt;margin-top:15.85pt;width:492.75pt;height:0;z-index:-251655680;mso-position-horizontal-relative:page" coordorigin="1275,317" coordsize="9855,0">
            <v:shape id="_x0000_s1033" style="position:absolute;left:1275;top:317;width:9855;height:0" coordorigin="1275,317" coordsize="9855,0" path="m1275,317r9855,e" filled="f">
              <v:path arrowok="t"/>
            </v:shape>
            <w10:wrap anchorx="page"/>
          </v:group>
        </w:pict>
      </w:r>
      <w:proofErr w:type="gramStart"/>
      <w:r w:rsidR="001C3703">
        <w:rPr>
          <w:b/>
          <w:spacing w:val="-1"/>
          <w:sz w:val="22"/>
          <w:szCs w:val="22"/>
        </w:rPr>
        <w:t>I</w:t>
      </w:r>
      <w:r w:rsidR="001C3703">
        <w:rPr>
          <w:b/>
          <w:sz w:val="22"/>
          <w:szCs w:val="22"/>
        </w:rPr>
        <w:t>T</w:t>
      </w:r>
      <w:proofErr w:type="gramEnd"/>
      <w:r w:rsidR="001C3703">
        <w:rPr>
          <w:b/>
          <w:spacing w:val="6"/>
          <w:sz w:val="22"/>
          <w:szCs w:val="22"/>
        </w:rPr>
        <w:t xml:space="preserve"> </w:t>
      </w:r>
      <w:r w:rsidR="001C3703">
        <w:rPr>
          <w:b/>
          <w:spacing w:val="1"/>
          <w:w w:val="101"/>
          <w:sz w:val="22"/>
          <w:szCs w:val="22"/>
        </w:rPr>
        <w:t>P</w:t>
      </w:r>
      <w:r w:rsidR="001C3703">
        <w:rPr>
          <w:b/>
          <w:w w:val="99"/>
          <w:sz w:val="22"/>
          <w:szCs w:val="22"/>
        </w:rPr>
        <w:t>R</w:t>
      </w:r>
      <w:r w:rsidR="001C3703">
        <w:rPr>
          <w:b/>
          <w:spacing w:val="-2"/>
          <w:w w:val="99"/>
          <w:sz w:val="22"/>
          <w:szCs w:val="22"/>
        </w:rPr>
        <w:t>O</w:t>
      </w:r>
      <w:r w:rsidR="001C3703">
        <w:rPr>
          <w:b/>
          <w:spacing w:val="1"/>
          <w:w w:val="101"/>
          <w:sz w:val="22"/>
          <w:szCs w:val="22"/>
        </w:rPr>
        <w:t>F</w:t>
      </w:r>
      <w:r w:rsidR="001C3703">
        <w:rPr>
          <w:b/>
          <w:spacing w:val="-1"/>
          <w:w w:val="102"/>
          <w:sz w:val="22"/>
          <w:szCs w:val="22"/>
        </w:rPr>
        <w:t>I</w:t>
      </w:r>
      <w:r w:rsidR="001C3703">
        <w:rPr>
          <w:b/>
          <w:spacing w:val="-1"/>
          <w:w w:val="94"/>
          <w:sz w:val="22"/>
          <w:szCs w:val="22"/>
        </w:rPr>
        <w:t>C</w:t>
      </w:r>
      <w:r w:rsidR="001C3703">
        <w:rPr>
          <w:b/>
          <w:spacing w:val="-1"/>
          <w:w w:val="102"/>
          <w:sz w:val="22"/>
          <w:szCs w:val="22"/>
        </w:rPr>
        <w:t>I</w:t>
      </w:r>
      <w:r w:rsidR="001C3703">
        <w:rPr>
          <w:b/>
          <w:w w:val="102"/>
          <w:sz w:val="22"/>
          <w:szCs w:val="22"/>
        </w:rPr>
        <w:t>ENCY</w:t>
      </w:r>
    </w:p>
    <w:p w:rsidR="00A808E4" w:rsidRDefault="00A808E4">
      <w:pPr>
        <w:spacing w:before="6" w:line="100" w:lineRule="exact"/>
        <w:rPr>
          <w:sz w:val="11"/>
          <w:szCs w:val="11"/>
        </w:rPr>
      </w:pPr>
    </w:p>
    <w:p w:rsidR="00A808E4" w:rsidRDefault="00A808E4">
      <w:pPr>
        <w:spacing w:line="200" w:lineRule="exact"/>
      </w:pPr>
    </w:p>
    <w:p w:rsidR="00A808E4" w:rsidRDefault="001C3703">
      <w:pPr>
        <w:ind w:left="280"/>
        <w:rPr>
          <w:sz w:val="22"/>
          <w:szCs w:val="22"/>
        </w:rPr>
      </w:pPr>
      <w:r>
        <w:rPr>
          <w:spacing w:val="1"/>
          <w:w w:val="90"/>
          <w:sz w:val="22"/>
          <w:szCs w:val="22"/>
        </w:rPr>
        <w:t>M</w:t>
      </w:r>
      <w:r>
        <w:rPr>
          <w:w w:val="90"/>
          <w:sz w:val="22"/>
          <w:szCs w:val="22"/>
        </w:rPr>
        <w:t>S</w:t>
      </w:r>
      <w:r>
        <w:rPr>
          <w:spacing w:val="9"/>
          <w:w w:val="9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ffi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I</w:t>
      </w:r>
      <w:r>
        <w:rPr>
          <w:sz w:val="22"/>
          <w:szCs w:val="22"/>
        </w:rPr>
        <w:t>ntern</w:t>
      </w:r>
      <w:r>
        <w:rPr>
          <w:spacing w:val="-3"/>
          <w:w w:val="94"/>
          <w:sz w:val="22"/>
          <w:szCs w:val="22"/>
        </w:rPr>
        <w:t>e</w:t>
      </w:r>
      <w:r>
        <w:rPr>
          <w:w w:val="105"/>
          <w:sz w:val="22"/>
          <w:szCs w:val="22"/>
        </w:rPr>
        <w:t>t</w:t>
      </w:r>
    </w:p>
    <w:p w:rsidR="00A808E4" w:rsidRDefault="00A808E4">
      <w:pPr>
        <w:spacing w:before="6" w:line="100" w:lineRule="exact"/>
        <w:rPr>
          <w:sz w:val="11"/>
          <w:szCs w:val="11"/>
        </w:rPr>
      </w:pPr>
    </w:p>
    <w:p w:rsidR="00A808E4" w:rsidRDefault="00A808E4">
      <w:pPr>
        <w:spacing w:line="200" w:lineRule="exact"/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30" style="position:absolute;left:0;text-align:left;margin-left:63.75pt;margin-top:15.95pt;width:492.75pt;height:0;z-index:-251657728;mso-position-horizontal-relative:page" coordorigin="1275,319" coordsize="9855,0">
            <v:shape id="_x0000_s1031" style="position:absolute;left:1275;top:319;width:9855;height:0" coordorigin="1275,319" coordsize="9855,0" path="m1275,319r9855,e" filled="f">
              <v:path arrowok="t"/>
            </v:shape>
            <w10:wrap anchorx="page"/>
          </v:group>
        </w:pict>
      </w:r>
      <w:r w:rsidR="001C3703">
        <w:rPr>
          <w:b/>
          <w:sz w:val="22"/>
          <w:szCs w:val="22"/>
        </w:rPr>
        <w:t>E</w:t>
      </w:r>
      <w:r w:rsidR="001C3703">
        <w:rPr>
          <w:b/>
          <w:spacing w:val="-1"/>
          <w:sz w:val="22"/>
          <w:szCs w:val="22"/>
        </w:rPr>
        <w:t>XT</w:t>
      </w:r>
      <w:r w:rsidR="001C3703">
        <w:rPr>
          <w:b/>
          <w:sz w:val="22"/>
          <w:szCs w:val="22"/>
        </w:rPr>
        <w:t>RA</w:t>
      </w:r>
      <w:r w:rsidR="001C3703">
        <w:rPr>
          <w:b/>
          <w:spacing w:val="-16"/>
          <w:sz w:val="22"/>
          <w:szCs w:val="22"/>
        </w:rPr>
        <w:t xml:space="preserve"> </w:t>
      </w:r>
      <w:r w:rsidR="001C3703">
        <w:rPr>
          <w:b/>
          <w:spacing w:val="-1"/>
          <w:w w:val="97"/>
          <w:sz w:val="22"/>
          <w:szCs w:val="22"/>
        </w:rPr>
        <w:t>C</w:t>
      </w:r>
      <w:r w:rsidR="001C3703">
        <w:rPr>
          <w:b/>
          <w:w w:val="97"/>
          <w:sz w:val="22"/>
          <w:szCs w:val="22"/>
        </w:rPr>
        <w:t>UR</w:t>
      </w:r>
      <w:r w:rsidR="001C3703">
        <w:rPr>
          <w:b/>
          <w:spacing w:val="-1"/>
          <w:w w:val="97"/>
          <w:sz w:val="22"/>
          <w:szCs w:val="22"/>
        </w:rPr>
        <w:t>RIC</w:t>
      </w:r>
      <w:r w:rsidR="001C3703">
        <w:rPr>
          <w:b/>
          <w:w w:val="97"/>
          <w:sz w:val="22"/>
          <w:szCs w:val="22"/>
        </w:rPr>
        <w:t>U</w:t>
      </w:r>
      <w:r w:rsidR="001C3703">
        <w:rPr>
          <w:b/>
          <w:spacing w:val="-1"/>
          <w:w w:val="97"/>
          <w:sz w:val="22"/>
          <w:szCs w:val="22"/>
        </w:rPr>
        <w:t>LA</w:t>
      </w:r>
      <w:r w:rsidR="001C3703">
        <w:rPr>
          <w:b/>
          <w:w w:val="97"/>
          <w:sz w:val="22"/>
          <w:szCs w:val="22"/>
        </w:rPr>
        <w:t>R</w:t>
      </w:r>
      <w:r w:rsidR="001C3703">
        <w:rPr>
          <w:b/>
          <w:spacing w:val="4"/>
          <w:w w:val="97"/>
          <w:sz w:val="22"/>
          <w:szCs w:val="22"/>
        </w:rPr>
        <w:t xml:space="preserve"> </w:t>
      </w:r>
      <w:r w:rsidR="001C3703">
        <w:rPr>
          <w:b/>
          <w:spacing w:val="-1"/>
          <w:w w:val="91"/>
          <w:sz w:val="22"/>
          <w:szCs w:val="22"/>
        </w:rPr>
        <w:t>A</w:t>
      </w:r>
      <w:r w:rsidR="001C3703">
        <w:rPr>
          <w:b/>
          <w:spacing w:val="-1"/>
          <w:w w:val="94"/>
          <w:sz w:val="22"/>
          <w:szCs w:val="22"/>
        </w:rPr>
        <w:t>C</w:t>
      </w:r>
      <w:r w:rsidR="001C3703">
        <w:rPr>
          <w:b/>
          <w:spacing w:val="1"/>
          <w:w w:val="111"/>
          <w:sz w:val="22"/>
          <w:szCs w:val="22"/>
        </w:rPr>
        <w:t>H</w:t>
      </w:r>
      <w:r w:rsidR="001C3703">
        <w:rPr>
          <w:b/>
          <w:spacing w:val="-1"/>
          <w:w w:val="102"/>
          <w:sz w:val="22"/>
          <w:szCs w:val="22"/>
        </w:rPr>
        <w:t>I</w:t>
      </w:r>
      <w:r w:rsidR="001C3703">
        <w:rPr>
          <w:b/>
          <w:w w:val="99"/>
          <w:sz w:val="22"/>
          <w:szCs w:val="22"/>
        </w:rPr>
        <w:t>E</w:t>
      </w:r>
      <w:r w:rsidR="001C3703">
        <w:rPr>
          <w:b/>
          <w:spacing w:val="-1"/>
          <w:w w:val="99"/>
          <w:sz w:val="22"/>
          <w:szCs w:val="22"/>
        </w:rPr>
        <w:t>V</w:t>
      </w:r>
      <w:r w:rsidR="001C3703">
        <w:rPr>
          <w:b/>
          <w:w w:val="101"/>
          <w:sz w:val="22"/>
          <w:szCs w:val="22"/>
        </w:rPr>
        <w:t>E</w:t>
      </w:r>
      <w:r w:rsidR="001C3703">
        <w:rPr>
          <w:b/>
          <w:spacing w:val="-1"/>
          <w:w w:val="101"/>
          <w:sz w:val="22"/>
          <w:szCs w:val="22"/>
        </w:rPr>
        <w:t>M</w:t>
      </w:r>
      <w:r w:rsidR="001C3703">
        <w:rPr>
          <w:b/>
          <w:w w:val="105"/>
          <w:sz w:val="22"/>
          <w:szCs w:val="22"/>
        </w:rPr>
        <w:t>ENTS</w:t>
      </w:r>
    </w:p>
    <w:p w:rsidR="00A808E4" w:rsidRDefault="00A808E4">
      <w:pPr>
        <w:spacing w:before="1" w:line="240" w:lineRule="exact"/>
        <w:rPr>
          <w:sz w:val="24"/>
          <w:szCs w:val="24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proofErr w:type="gramStart"/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proofErr w:type="gramEnd"/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ole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2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l</w:t>
      </w:r>
      <w:r>
        <w:rPr>
          <w:spacing w:val="-1"/>
          <w:w w:val="94"/>
          <w:sz w:val="22"/>
          <w:szCs w:val="22"/>
        </w:rPr>
        <w:t>ea</w:t>
      </w:r>
      <w:r>
        <w:rPr>
          <w:w w:val="94"/>
          <w:sz w:val="22"/>
          <w:szCs w:val="22"/>
        </w:rPr>
        <w:t>d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r</w:t>
      </w:r>
      <w:r>
        <w:rPr>
          <w:spacing w:val="3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v</w:t>
      </w:r>
      <w:r>
        <w:rPr>
          <w:spacing w:val="-1"/>
          <w:w w:val="95"/>
          <w:sz w:val="22"/>
          <w:szCs w:val="22"/>
        </w:rPr>
        <w:t>a</w:t>
      </w:r>
      <w:r>
        <w:rPr>
          <w:spacing w:val="1"/>
          <w:w w:val="95"/>
          <w:sz w:val="22"/>
          <w:szCs w:val="22"/>
        </w:rPr>
        <w:t>r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ous</w:t>
      </w:r>
      <w:r>
        <w:rPr>
          <w:spacing w:val="2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na</w:t>
      </w:r>
      <w:r>
        <w:rPr>
          <w:spacing w:val="-1"/>
          <w:w w:val="95"/>
          <w:sz w:val="22"/>
          <w:szCs w:val="22"/>
        </w:rPr>
        <w:t>ge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nt</w:t>
      </w:r>
      <w:r>
        <w:rPr>
          <w:spacing w:val="20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c</w:t>
      </w:r>
      <w:r>
        <w:rPr>
          <w:w w:val="94"/>
          <w:sz w:val="22"/>
          <w:szCs w:val="22"/>
        </w:rPr>
        <w:t>ultural</w:t>
      </w:r>
      <w:r>
        <w:rPr>
          <w:spacing w:val="9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oj</w:t>
      </w:r>
      <w:r>
        <w:rPr>
          <w:spacing w:val="-1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A808E4" w:rsidRDefault="001C3703">
      <w:pPr>
        <w:spacing w:before="6"/>
        <w:ind w:left="280"/>
        <w:rPr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  <w:w w:val="94"/>
          <w:sz w:val="22"/>
          <w:szCs w:val="22"/>
        </w:rPr>
        <w:t>Ac</w:t>
      </w:r>
      <w:r>
        <w:rPr>
          <w:w w:val="94"/>
          <w:sz w:val="22"/>
          <w:szCs w:val="22"/>
        </w:rPr>
        <w:t>tive</w:t>
      </w:r>
      <w:r>
        <w:rPr>
          <w:spacing w:val="2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Par</w:t>
      </w:r>
      <w:r>
        <w:rPr>
          <w:spacing w:val="1"/>
          <w:w w:val="94"/>
          <w:sz w:val="22"/>
          <w:szCs w:val="22"/>
        </w:rPr>
        <w:t>t</w:t>
      </w:r>
      <w:r>
        <w:rPr>
          <w:w w:val="94"/>
          <w:sz w:val="22"/>
          <w:szCs w:val="22"/>
        </w:rPr>
        <w:t>i</w:t>
      </w:r>
      <w:r>
        <w:rPr>
          <w:spacing w:val="-1"/>
          <w:w w:val="94"/>
          <w:sz w:val="22"/>
          <w:szCs w:val="22"/>
        </w:rPr>
        <w:t>c</w:t>
      </w:r>
      <w:r>
        <w:rPr>
          <w:w w:val="94"/>
          <w:sz w:val="22"/>
          <w:szCs w:val="22"/>
        </w:rPr>
        <w:t>ip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nt</w:t>
      </w:r>
      <w:r>
        <w:rPr>
          <w:spacing w:val="28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D</w:t>
      </w:r>
      <w:r>
        <w:rPr>
          <w:spacing w:val="1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a</w:t>
      </w:r>
      <w:r>
        <w:rPr>
          <w:spacing w:val="-2"/>
          <w:w w:val="96"/>
          <w:sz w:val="22"/>
          <w:szCs w:val="22"/>
        </w:rPr>
        <w:t>t</w:t>
      </w:r>
      <w:r>
        <w:rPr>
          <w:w w:val="96"/>
          <w:sz w:val="22"/>
          <w:szCs w:val="22"/>
        </w:rPr>
        <w:t>i</w:t>
      </w:r>
      <w:r>
        <w:rPr>
          <w:spacing w:val="-1"/>
          <w:w w:val="96"/>
          <w:sz w:val="22"/>
          <w:szCs w:val="22"/>
        </w:rPr>
        <w:t>c</w:t>
      </w:r>
      <w:r>
        <w:rPr>
          <w:spacing w:val="1"/>
          <w:w w:val="96"/>
          <w:sz w:val="22"/>
          <w:szCs w:val="22"/>
        </w:rPr>
        <w:t>s</w:t>
      </w:r>
      <w:r>
        <w:rPr>
          <w:w w:val="96"/>
          <w:sz w:val="22"/>
          <w:szCs w:val="22"/>
        </w:rPr>
        <w:t>,</w:t>
      </w:r>
      <w:r>
        <w:rPr>
          <w:spacing w:val="7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c</w:t>
      </w:r>
      <w:r>
        <w:rPr>
          <w:w w:val="94"/>
          <w:sz w:val="22"/>
          <w:szCs w:val="22"/>
        </w:rPr>
        <w:t>ult</w:t>
      </w:r>
      <w:r>
        <w:rPr>
          <w:spacing w:val="-2"/>
          <w:w w:val="94"/>
          <w:sz w:val="22"/>
          <w:szCs w:val="22"/>
        </w:rPr>
        <w:t>u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a</w:t>
      </w:r>
      <w:r>
        <w:rPr>
          <w:w w:val="94"/>
          <w:sz w:val="22"/>
          <w:szCs w:val="22"/>
        </w:rPr>
        <w:t>l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8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na</w:t>
      </w:r>
      <w:r>
        <w:rPr>
          <w:spacing w:val="-1"/>
          <w:w w:val="96"/>
          <w:sz w:val="22"/>
          <w:szCs w:val="22"/>
        </w:rPr>
        <w:t>ge</w:t>
      </w:r>
      <w:r>
        <w:rPr>
          <w:w w:val="96"/>
          <w:sz w:val="22"/>
          <w:szCs w:val="22"/>
        </w:rPr>
        <w:t>m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nt</w:t>
      </w:r>
      <w:r>
        <w:rPr>
          <w:spacing w:val="8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ev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nts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ol</w:t>
      </w:r>
      <w:r>
        <w:rPr>
          <w:spacing w:val="-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c</w:t>
      </w:r>
      <w:r>
        <w:rPr>
          <w:w w:val="91"/>
          <w:sz w:val="22"/>
          <w:szCs w:val="22"/>
        </w:rPr>
        <w:t>oll</w:t>
      </w:r>
      <w:r>
        <w:rPr>
          <w:spacing w:val="-1"/>
          <w:w w:val="91"/>
          <w:sz w:val="22"/>
          <w:szCs w:val="22"/>
        </w:rPr>
        <w:t>e</w:t>
      </w:r>
      <w:r>
        <w:rPr>
          <w:w w:val="91"/>
          <w:sz w:val="22"/>
          <w:szCs w:val="22"/>
        </w:rPr>
        <w:t>ge</w:t>
      </w:r>
      <w:r>
        <w:rPr>
          <w:spacing w:val="10"/>
          <w:w w:val="9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l.</w:t>
      </w:r>
    </w:p>
    <w:p w:rsidR="00A808E4" w:rsidRDefault="001C3703">
      <w:pPr>
        <w:spacing w:before="6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2"/>
          <w:szCs w:val="22"/>
        </w:rPr>
        <w:t>Mr</w:t>
      </w:r>
      <w:r>
        <w:rPr>
          <w:sz w:val="22"/>
          <w:szCs w:val="22"/>
        </w:rPr>
        <w:t>.</w:t>
      </w:r>
      <w:r>
        <w:rPr>
          <w:spacing w:val="-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es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‘</w:t>
      </w:r>
      <w:proofErr w:type="spellStart"/>
      <w:r>
        <w:rPr>
          <w:w w:val="94"/>
          <w:sz w:val="22"/>
          <w:szCs w:val="22"/>
        </w:rPr>
        <w:t>S</w:t>
      </w:r>
      <w:r>
        <w:rPr>
          <w:spacing w:val="-1"/>
          <w:w w:val="94"/>
          <w:sz w:val="22"/>
          <w:szCs w:val="22"/>
        </w:rPr>
        <w:t>u</w:t>
      </w:r>
      <w:r>
        <w:rPr>
          <w:w w:val="94"/>
          <w:sz w:val="22"/>
          <w:szCs w:val="22"/>
        </w:rPr>
        <w:t>bo</w:t>
      </w:r>
      <w:r>
        <w:rPr>
          <w:spacing w:val="-2"/>
          <w:w w:val="94"/>
          <w:sz w:val="22"/>
          <w:szCs w:val="22"/>
        </w:rPr>
        <w:t>d</w:t>
      </w:r>
      <w:r>
        <w:rPr>
          <w:w w:val="94"/>
          <w:sz w:val="22"/>
          <w:szCs w:val="22"/>
        </w:rPr>
        <w:t>h</w:t>
      </w:r>
      <w:proofErr w:type="spellEnd"/>
      <w:r>
        <w:rPr>
          <w:spacing w:val="8"/>
          <w:w w:val="9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tute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a</w:t>
      </w:r>
      <w:r>
        <w:rPr>
          <w:w w:val="95"/>
          <w:sz w:val="22"/>
          <w:szCs w:val="22"/>
        </w:rPr>
        <w:t>na</w:t>
      </w:r>
      <w:r>
        <w:rPr>
          <w:spacing w:val="-1"/>
          <w:w w:val="95"/>
          <w:sz w:val="22"/>
          <w:szCs w:val="22"/>
        </w:rPr>
        <w:t>ge</w:t>
      </w:r>
      <w:r>
        <w:rPr>
          <w:w w:val="95"/>
          <w:sz w:val="22"/>
          <w:szCs w:val="22"/>
        </w:rPr>
        <w:t>m</w:t>
      </w:r>
      <w:r>
        <w:rPr>
          <w:spacing w:val="-1"/>
          <w:w w:val="95"/>
          <w:sz w:val="22"/>
          <w:szCs w:val="22"/>
        </w:rPr>
        <w:t>e</w:t>
      </w:r>
      <w:r>
        <w:rPr>
          <w:w w:val="95"/>
          <w:sz w:val="22"/>
          <w:szCs w:val="22"/>
        </w:rPr>
        <w:t>nt</w:t>
      </w:r>
      <w:r>
        <w:rPr>
          <w:spacing w:val="12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>Ca</w:t>
      </w:r>
      <w:r>
        <w:rPr>
          <w:spacing w:val="-2"/>
          <w:w w:val="95"/>
          <w:sz w:val="22"/>
          <w:szCs w:val="22"/>
        </w:rPr>
        <w:t>r</w:t>
      </w:r>
      <w:r>
        <w:rPr>
          <w:spacing w:val="-1"/>
          <w:w w:val="95"/>
          <w:sz w:val="22"/>
          <w:szCs w:val="22"/>
        </w:rPr>
        <w:t>ee</w:t>
      </w:r>
      <w:r>
        <w:rPr>
          <w:w w:val="95"/>
          <w:sz w:val="22"/>
          <w:szCs w:val="22"/>
        </w:rPr>
        <w:t>r</w:t>
      </w:r>
      <w:r>
        <w:rPr>
          <w:spacing w:val="5"/>
          <w:w w:val="95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Studi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s</w:t>
      </w:r>
      <w:r>
        <w:rPr>
          <w:w w:val="66"/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pacing w:val="-2"/>
          <w:w w:val="95"/>
          <w:sz w:val="22"/>
          <w:szCs w:val="22"/>
        </w:rPr>
        <w:t>(</w:t>
      </w:r>
      <w:r>
        <w:rPr>
          <w:spacing w:val="-1"/>
          <w:w w:val="95"/>
          <w:sz w:val="22"/>
          <w:szCs w:val="22"/>
        </w:rPr>
        <w:t>R</w:t>
      </w:r>
      <w:r>
        <w:rPr>
          <w:spacing w:val="1"/>
          <w:w w:val="95"/>
          <w:sz w:val="22"/>
          <w:szCs w:val="22"/>
        </w:rPr>
        <w:t>T</w:t>
      </w:r>
      <w:r>
        <w:rPr>
          <w:w w:val="95"/>
          <w:sz w:val="22"/>
          <w:szCs w:val="22"/>
        </w:rPr>
        <w:t>U)</w:t>
      </w:r>
      <w:r>
        <w:rPr>
          <w:spacing w:val="4"/>
          <w:w w:val="9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2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>).</w:t>
      </w:r>
      <w:proofErr w:type="gramEnd"/>
    </w:p>
    <w:p w:rsidR="00A808E4" w:rsidRDefault="001C3703">
      <w:pPr>
        <w:spacing w:before="6"/>
        <w:ind w:left="280"/>
        <w:rPr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  <w:w w:val="95"/>
          <w:sz w:val="22"/>
          <w:szCs w:val="22"/>
        </w:rPr>
        <w:t>Ca</w:t>
      </w:r>
      <w:r>
        <w:rPr>
          <w:w w:val="95"/>
          <w:sz w:val="22"/>
          <w:szCs w:val="22"/>
        </w:rPr>
        <w:t>ptain</w:t>
      </w:r>
      <w:r>
        <w:rPr>
          <w:spacing w:val="8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ece</w:t>
      </w:r>
      <w:r>
        <w:rPr>
          <w:w w:val="94"/>
          <w:sz w:val="22"/>
          <w:szCs w:val="22"/>
        </w:rPr>
        <w:t>iv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d</w:t>
      </w:r>
      <w:r>
        <w:rPr>
          <w:spacing w:val="6"/>
          <w:w w:val="94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ce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ti</w:t>
      </w:r>
      <w:r>
        <w:rPr>
          <w:spacing w:val="1"/>
          <w:w w:val="94"/>
          <w:sz w:val="22"/>
          <w:szCs w:val="22"/>
        </w:rPr>
        <w:t>f</w:t>
      </w:r>
      <w:r>
        <w:rPr>
          <w:w w:val="94"/>
          <w:sz w:val="22"/>
          <w:szCs w:val="22"/>
        </w:rPr>
        <w:t>i</w:t>
      </w:r>
      <w:r>
        <w:rPr>
          <w:spacing w:val="-1"/>
          <w:w w:val="94"/>
          <w:sz w:val="22"/>
          <w:szCs w:val="22"/>
        </w:rPr>
        <w:t>ca</w:t>
      </w:r>
      <w:r>
        <w:rPr>
          <w:w w:val="94"/>
          <w:sz w:val="22"/>
          <w:szCs w:val="22"/>
        </w:rPr>
        <w:t>tes</w:t>
      </w:r>
      <w:r>
        <w:rPr>
          <w:spacing w:val="7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int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-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hool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1"/>
          <w:sz w:val="22"/>
          <w:szCs w:val="22"/>
        </w:rPr>
        <w:t>ve</w:t>
      </w:r>
      <w:r>
        <w:rPr>
          <w:sz w:val="22"/>
          <w:szCs w:val="22"/>
        </w:rPr>
        <w:t>l.</w:t>
      </w:r>
    </w:p>
    <w:p w:rsidR="00A808E4" w:rsidRDefault="001C3703">
      <w:pPr>
        <w:spacing w:before="6"/>
        <w:ind w:left="280"/>
        <w:rPr>
          <w:sz w:val="22"/>
          <w:szCs w:val="22"/>
        </w:rPr>
      </w:pPr>
      <w:proofErr w:type="gramStart"/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2"/>
          <w:szCs w:val="22"/>
        </w:rPr>
        <w:t>Hou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ca</w:t>
      </w:r>
      <w:r>
        <w:rPr>
          <w:w w:val="96"/>
          <w:sz w:val="22"/>
          <w:szCs w:val="22"/>
        </w:rPr>
        <w:t>p</w:t>
      </w:r>
      <w:r>
        <w:rPr>
          <w:spacing w:val="1"/>
          <w:w w:val="96"/>
          <w:sz w:val="22"/>
          <w:szCs w:val="22"/>
        </w:rPr>
        <w:t>t</w:t>
      </w:r>
      <w:r>
        <w:rPr>
          <w:spacing w:val="-1"/>
          <w:w w:val="96"/>
          <w:sz w:val="22"/>
          <w:szCs w:val="22"/>
        </w:rPr>
        <w:t>a</w:t>
      </w:r>
      <w:r>
        <w:rPr>
          <w:w w:val="96"/>
          <w:sz w:val="22"/>
          <w:szCs w:val="22"/>
        </w:rPr>
        <w:t>in</w:t>
      </w:r>
      <w:r>
        <w:rPr>
          <w:spacing w:val="3"/>
          <w:w w:val="9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hool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0th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12th.</w:t>
      </w:r>
      <w:proofErr w:type="gramEnd"/>
    </w:p>
    <w:p w:rsidR="00A808E4" w:rsidRDefault="00A808E4">
      <w:pPr>
        <w:spacing w:before="4" w:line="100" w:lineRule="exact"/>
        <w:rPr>
          <w:sz w:val="10"/>
          <w:szCs w:val="10"/>
        </w:rPr>
      </w:pPr>
    </w:p>
    <w:p w:rsidR="00A808E4" w:rsidRDefault="00A808E4">
      <w:pPr>
        <w:spacing w:line="200" w:lineRule="exact"/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28" style="position:absolute;left:0;text-align:left;margin-left:63.75pt;margin-top:15.45pt;width:492.75pt;height:0;z-index:-251656704;mso-position-horizontal-relative:page" coordorigin="1275,309" coordsize="9855,0">
            <v:shape id="_x0000_s1029" style="position:absolute;left:1275;top:309;width:9855;height:0" coordorigin="1275,309" coordsize="9855,0" path="m1275,309r9855,e" filled="f">
              <v:path arrowok="t"/>
            </v:shape>
            <w10:wrap anchorx="page"/>
          </v:group>
        </w:pict>
      </w:r>
      <w:r w:rsidR="001C3703">
        <w:rPr>
          <w:b/>
          <w:spacing w:val="1"/>
          <w:sz w:val="22"/>
          <w:szCs w:val="22"/>
        </w:rPr>
        <w:t>P</w:t>
      </w:r>
      <w:r w:rsidR="001C3703">
        <w:rPr>
          <w:b/>
          <w:sz w:val="22"/>
          <w:szCs w:val="22"/>
        </w:rPr>
        <w:t>E</w:t>
      </w:r>
      <w:r w:rsidR="001C3703">
        <w:rPr>
          <w:b/>
          <w:spacing w:val="-1"/>
          <w:sz w:val="22"/>
          <w:szCs w:val="22"/>
        </w:rPr>
        <w:t>R</w:t>
      </w:r>
      <w:r w:rsidR="001C3703">
        <w:rPr>
          <w:b/>
          <w:sz w:val="22"/>
          <w:szCs w:val="22"/>
        </w:rPr>
        <w:t>S</w:t>
      </w:r>
      <w:r w:rsidR="001C3703">
        <w:rPr>
          <w:b/>
          <w:spacing w:val="-2"/>
          <w:sz w:val="22"/>
          <w:szCs w:val="22"/>
        </w:rPr>
        <w:t>O</w:t>
      </w:r>
      <w:r w:rsidR="001C3703">
        <w:rPr>
          <w:b/>
          <w:spacing w:val="1"/>
          <w:sz w:val="22"/>
          <w:szCs w:val="22"/>
        </w:rPr>
        <w:t>N</w:t>
      </w:r>
      <w:r w:rsidR="001C3703">
        <w:rPr>
          <w:b/>
          <w:spacing w:val="-1"/>
          <w:sz w:val="22"/>
          <w:szCs w:val="22"/>
        </w:rPr>
        <w:t>A</w:t>
      </w:r>
      <w:r w:rsidR="001C3703">
        <w:rPr>
          <w:b/>
          <w:sz w:val="22"/>
          <w:szCs w:val="22"/>
        </w:rPr>
        <w:t>L</w:t>
      </w:r>
      <w:r w:rsidR="001C3703">
        <w:rPr>
          <w:b/>
          <w:spacing w:val="3"/>
          <w:sz w:val="22"/>
          <w:szCs w:val="22"/>
        </w:rPr>
        <w:t xml:space="preserve"> </w:t>
      </w:r>
      <w:r w:rsidR="001C3703">
        <w:rPr>
          <w:b/>
          <w:sz w:val="22"/>
          <w:szCs w:val="22"/>
        </w:rPr>
        <w:t>DE</w:t>
      </w:r>
      <w:r w:rsidR="001C3703">
        <w:rPr>
          <w:b/>
          <w:spacing w:val="-1"/>
          <w:sz w:val="22"/>
          <w:szCs w:val="22"/>
        </w:rPr>
        <w:t>TAIL</w:t>
      </w:r>
      <w:r w:rsidR="001C3703">
        <w:rPr>
          <w:b/>
          <w:sz w:val="22"/>
          <w:szCs w:val="22"/>
        </w:rPr>
        <w:t>S</w:t>
      </w:r>
    </w:p>
    <w:p w:rsidR="00A808E4" w:rsidRDefault="00A808E4">
      <w:pPr>
        <w:spacing w:before="12" w:line="220" w:lineRule="exact"/>
        <w:rPr>
          <w:sz w:val="22"/>
          <w:szCs w:val="22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w w:val="94"/>
          <w:sz w:val="22"/>
          <w:szCs w:val="22"/>
        </w:rPr>
        <w:t>Fath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’s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nam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 xml:space="preserve">:                              </w:t>
      </w:r>
      <w:r>
        <w:rPr>
          <w:spacing w:val="32"/>
          <w:w w:val="9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Mr</w:t>
      </w:r>
      <w:r>
        <w:rPr>
          <w:sz w:val="22"/>
          <w:szCs w:val="22"/>
        </w:rPr>
        <w:t>.</w:t>
      </w:r>
      <w:r>
        <w:rPr>
          <w:spacing w:val="-19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ovind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</w:p>
    <w:p w:rsidR="00A808E4" w:rsidRDefault="001C3703">
      <w:pPr>
        <w:spacing w:line="240" w:lineRule="exact"/>
        <w:ind w:left="280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ir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h:                       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proofErr w:type="spellStart"/>
      <w:r>
        <w:rPr>
          <w:position w:val="5"/>
          <w:sz w:val="14"/>
          <w:szCs w:val="14"/>
        </w:rPr>
        <w:t>th</w:t>
      </w:r>
      <w:proofErr w:type="spellEnd"/>
      <w:r>
        <w:rPr>
          <w:spacing w:val="10"/>
          <w:position w:val="5"/>
          <w:sz w:val="14"/>
          <w:szCs w:val="14"/>
        </w:rPr>
        <w:t xml:space="preserve"> 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p</w:t>
      </w:r>
      <w:r>
        <w:rPr>
          <w:spacing w:val="1"/>
          <w:w w:val="93"/>
          <w:sz w:val="22"/>
          <w:szCs w:val="22"/>
        </w:rPr>
        <w:t>r</w:t>
      </w:r>
      <w:r>
        <w:rPr>
          <w:w w:val="93"/>
          <w:sz w:val="22"/>
          <w:szCs w:val="22"/>
        </w:rPr>
        <w:t>il</w:t>
      </w:r>
      <w:r>
        <w:rPr>
          <w:spacing w:val="7"/>
          <w:w w:val="9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9</w:t>
      </w:r>
      <w:r>
        <w:rPr>
          <w:spacing w:val="-1"/>
          <w:sz w:val="22"/>
          <w:szCs w:val="22"/>
        </w:rPr>
        <w:t>9</w:t>
      </w:r>
      <w:r>
        <w:rPr>
          <w:sz w:val="22"/>
          <w:szCs w:val="22"/>
        </w:rPr>
        <w:t>1</w:t>
      </w:r>
    </w:p>
    <w:p w:rsidR="00A808E4" w:rsidRDefault="001C3703">
      <w:pPr>
        <w:spacing w:line="240" w:lineRule="exact"/>
        <w:ind w:left="280"/>
        <w:rPr>
          <w:sz w:val="22"/>
          <w:szCs w:val="22"/>
        </w:rPr>
      </w:pPr>
      <w:r>
        <w:rPr>
          <w:w w:val="93"/>
          <w:sz w:val="22"/>
          <w:szCs w:val="22"/>
        </w:rPr>
        <w:t>L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ngu</w:t>
      </w:r>
      <w:r>
        <w:rPr>
          <w:spacing w:val="-1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g</w:t>
      </w:r>
      <w:r>
        <w:rPr>
          <w:spacing w:val="-1"/>
          <w:w w:val="93"/>
          <w:sz w:val="22"/>
          <w:szCs w:val="22"/>
        </w:rPr>
        <w:t>e</w:t>
      </w:r>
      <w:r>
        <w:rPr>
          <w:w w:val="93"/>
          <w:sz w:val="22"/>
          <w:szCs w:val="22"/>
        </w:rPr>
        <w:t>s</w:t>
      </w:r>
      <w:r>
        <w:rPr>
          <w:spacing w:val="10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n:                    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E</w:t>
      </w:r>
      <w:r>
        <w:rPr>
          <w:w w:val="96"/>
          <w:sz w:val="22"/>
          <w:szCs w:val="22"/>
        </w:rPr>
        <w:t>nglish</w:t>
      </w:r>
      <w:r>
        <w:rPr>
          <w:spacing w:val="6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ndi</w:t>
      </w:r>
    </w:p>
    <w:p w:rsidR="00A808E4" w:rsidRDefault="00A808E4">
      <w:pPr>
        <w:spacing w:before="1" w:line="140" w:lineRule="exact"/>
        <w:rPr>
          <w:sz w:val="14"/>
          <w:szCs w:val="14"/>
        </w:rPr>
      </w:pPr>
    </w:p>
    <w:p w:rsidR="00A808E4" w:rsidRDefault="00A808E4">
      <w:pPr>
        <w:spacing w:line="200" w:lineRule="exact"/>
      </w:pPr>
    </w:p>
    <w:p w:rsidR="00A808E4" w:rsidRDefault="00A808E4">
      <w:pPr>
        <w:spacing w:line="200" w:lineRule="exact"/>
      </w:pPr>
    </w:p>
    <w:p w:rsidR="00A808E4" w:rsidRDefault="007E496F">
      <w:pPr>
        <w:ind w:left="280"/>
        <w:rPr>
          <w:sz w:val="22"/>
          <w:szCs w:val="22"/>
        </w:rPr>
      </w:pPr>
      <w:r w:rsidRPr="007E496F">
        <w:pict>
          <v:group id="_x0000_s1026" style="position:absolute;left:0;text-align:left;margin-left:63.75pt;margin-top:15.4pt;width:492.75pt;height:0;z-index:-251654656;mso-position-horizontal-relative:page" coordorigin="1275,308" coordsize="9855,0">
            <v:shape id="_x0000_s1027" style="position:absolute;left:1275;top:308;width:9855;height:0" coordorigin="1275,308" coordsize="9855,0" path="m1275,308r9855,e" filled="f">
              <v:path arrowok="t"/>
            </v:shape>
            <w10:wrap anchorx="page"/>
          </v:group>
        </w:pict>
      </w:r>
      <w:r w:rsidR="001C3703">
        <w:rPr>
          <w:b/>
          <w:w w:val="101"/>
          <w:sz w:val="22"/>
          <w:szCs w:val="22"/>
        </w:rPr>
        <w:t>DEC</w:t>
      </w:r>
      <w:r w:rsidR="001C3703">
        <w:rPr>
          <w:b/>
          <w:spacing w:val="-2"/>
          <w:w w:val="101"/>
          <w:sz w:val="22"/>
          <w:szCs w:val="22"/>
        </w:rPr>
        <w:t>L</w:t>
      </w:r>
      <w:r w:rsidR="001C3703">
        <w:rPr>
          <w:b/>
          <w:spacing w:val="-1"/>
          <w:w w:val="91"/>
          <w:sz w:val="22"/>
          <w:szCs w:val="22"/>
        </w:rPr>
        <w:t>A</w:t>
      </w:r>
      <w:r w:rsidR="001C3703">
        <w:rPr>
          <w:b/>
          <w:w w:val="94"/>
          <w:sz w:val="22"/>
          <w:szCs w:val="22"/>
        </w:rPr>
        <w:t>R</w:t>
      </w:r>
      <w:r w:rsidR="001C3703">
        <w:rPr>
          <w:b/>
          <w:spacing w:val="-1"/>
          <w:w w:val="94"/>
          <w:sz w:val="22"/>
          <w:szCs w:val="22"/>
        </w:rPr>
        <w:t>A</w:t>
      </w:r>
      <w:r w:rsidR="001C3703">
        <w:rPr>
          <w:b/>
          <w:spacing w:val="-1"/>
          <w:w w:val="103"/>
          <w:sz w:val="22"/>
          <w:szCs w:val="22"/>
        </w:rPr>
        <w:t>T</w:t>
      </w:r>
      <w:r w:rsidR="001C3703">
        <w:rPr>
          <w:b/>
          <w:spacing w:val="-1"/>
          <w:w w:val="102"/>
          <w:sz w:val="22"/>
          <w:szCs w:val="22"/>
        </w:rPr>
        <w:t>I</w:t>
      </w:r>
      <w:r w:rsidR="001C3703">
        <w:rPr>
          <w:b/>
          <w:w w:val="109"/>
          <w:sz w:val="22"/>
          <w:szCs w:val="22"/>
        </w:rPr>
        <w:t>ON</w:t>
      </w:r>
    </w:p>
    <w:p w:rsidR="00A808E4" w:rsidRDefault="00A808E4">
      <w:pPr>
        <w:spacing w:before="12" w:line="220" w:lineRule="exact"/>
        <w:rPr>
          <w:sz w:val="22"/>
          <w:szCs w:val="22"/>
        </w:rPr>
      </w:pPr>
    </w:p>
    <w:p w:rsidR="00A808E4" w:rsidRDefault="001C3703">
      <w:pPr>
        <w:ind w:left="280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h</w:t>
      </w:r>
      <w:r>
        <w:rPr>
          <w:spacing w:val="-1"/>
          <w:w w:val="94"/>
          <w:sz w:val="22"/>
          <w:szCs w:val="22"/>
        </w:rPr>
        <w:t>e</w:t>
      </w:r>
      <w:r>
        <w:rPr>
          <w:spacing w:val="1"/>
          <w:w w:val="94"/>
          <w:sz w:val="22"/>
          <w:szCs w:val="22"/>
        </w:rPr>
        <w:t>r</w:t>
      </w:r>
      <w:r>
        <w:rPr>
          <w:spacing w:val="-1"/>
          <w:w w:val="94"/>
          <w:sz w:val="22"/>
          <w:szCs w:val="22"/>
        </w:rPr>
        <w:t>e</w:t>
      </w:r>
      <w:r>
        <w:rPr>
          <w:w w:val="94"/>
          <w:sz w:val="22"/>
          <w:szCs w:val="22"/>
        </w:rPr>
        <w:t>by</w:t>
      </w:r>
      <w:r>
        <w:rPr>
          <w:spacing w:val="14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d</w:t>
      </w:r>
      <w:r>
        <w:rPr>
          <w:spacing w:val="-1"/>
          <w:w w:val="94"/>
          <w:sz w:val="22"/>
          <w:szCs w:val="22"/>
        </w:rPr>
        <w:t>ec</w:t>
      </w:r>
      <w:r>
        <w:rPr>
          <w:w w:val="94"/>
          <w:sz w:val="22"/>
          <w:szCs w:val="22"/>
        </w:rPr>
        <w:t>l</w:t>
      </w:r>
      <w:r>
        <w:rPr>
          <w:spacing w:val="-1"/>
          <w:w w:val="94"/>
          <w:sz w:val="22"/>
          <w:szCs w:val="22"/>
        </w:rPr>
        <w:t>a</w:t>
      </w:r>
      <w:r>
        <w:rPr>
          <w:spacing w:val="1"/>
          <w:w w:val="94"/>
          <w:sz w:val="22"/>
          <w:szCs w:val="22"/>
        </w:rPr>
        <w:t>r</w:t>
      </w:r>
      <w:r>
        <w:rPr>
          <w:w w:val="94"/>
          <w:sz w:val="22"/>
          <w:szCs w:val="22"/>
        </w:rPr>
        <w:t>e</w:t>
      </w:r>
      <w:r>
        <w:rPr>
          <w:spacing w:val="3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bove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ntion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4"/>
          <w:sz w:val="22"/>
          <w:szCs w:val="22"/>
        </w:rPr>
        <w:t xml:space="preserve"> </w:t>
      </w:r>
      <w:proofErr w:type="gramStart"/>
      <w:r>
        <w:rPr>
          <w:w w:val="92"/>
          <w:sz w:val="22"/>
          <w:szCs w:val="22"/>
        </w:rPr>
        <w:t>i</w:t>
      </w:r>
      <w:r>
        <w:rPr>
          <w:spacing w:val="-2"/>
          <w:w w:val="92"/>
          <w:sz w:val="22"/>
          <w:szCs w:val="22"/>
        </w:rPr>
        <w:t>n</w:t>
      </w:r>
      <w:r>
        <w:rPr>
          <w:w w:val="92"/>
          <w:sz w:val="22"/>
          <w:szCs w:val="22"/>
        </w:rPr>
        <w:t>fo</w:t>
      </w:r>
      <w:r>
        <w:rPr>
          <w:spacing w:val="-1"/>
          <w:w w:val="92"/>
          <w:sz w:val="22"/>
          <w:szCs w:val="22"/>
        </w:rPr>
        <w:t>r</w:t>
      </w:r>
      <w:r>
        <w:rPr>
          <w:w w:val="92"/>
          <w:sz w:val="22"/>
          <w:szCs w:val="22"/>
        </w:rPr>
        <w:t>m</w:t>
      </w:r>
      <w:r>
        <w:rPr>
          <w:spacing w:val="-1"/>
          <w:w w:val="92"/>
          <w:sz w:val="22"/>
          <w:szCs w:val="22"/>
        </w:rPr>
        <w:t>a</w:t>
      </w:r>
      <w:r>
        <w:rPr>
          <w:w w:val="92"/>
          <w:sz w:val="22"/>
          <w:szCs w:val="22"/>
        </w:rPr>
        <w:t xml:space="preserve">tion </w:t>
      </w:r>
      <w:r>
        <w:rPr>
          <w:spacing w:val="13"/>
          <w:w w:val="92"/>
          <w:sz w:val="22"/>
          <w:szCs w:val="22"/>
        </w:rPr>
        <w:t xml:space="preserve"> </w:t>
      </w:r>
      <w:r>
        <w:rPr>
          <w:spacing w:val="-2"/>
          <w:w w:val="92"/>
          <w:sz w:val="22"/>
          <w:szCs w:val="22"/>
        </w:rPr>
        <w:t>i</w:t>
      </w:r>
      <w:r>
        <w:rPr>
          <w:w w:val="92"/>
          <w:sz w:val="22"/>
          <w:szCs w:val="22"/>
        </w:rPr>
        <w:t>s</w:t>
      </w:r>
      <w:proofErr w:type="gramEnd"/>
      <w:r>
        <w:rPr>
          <w:spacing w:val="1"/>
          <w:w w:val="9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tr</w:t>
      </w:r>
      <w:r>
        <w:rPr>
          <w:sz w:val="22"/>
          <w:szCs w:val="22"/>
        </w:rPr>
        <w:t>ue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 b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A808E4" w:rsidRDefault="00A808E4">
      <w:pPr>
        <w:spacing w:before="7" w:line="100" w:lineRule="exact"/>
        <w:rPr>
          <w:sz w:val="11"/>
          <w:szCs w:val="11"/>
        </w:rPr>
      </w:pPr>
    </w:p>
    <w:p w:rsidR="00A808E4" w:rsidRDefault="00A808E4">
      <w:pPr>
        <w:spacing w:line="200" w:lineRule="exact"/>
      </w:pPr>
    </w:p>
    <w:p w:rsidR="00A808E4" w:rsidRDefault="00A808E4">
      <w:pPr>
        <w:spacing w:line="200" w:lineRule="exact"/>
      </w:pPr>
    </w:p>
    <w:p w:rsidR="00A808E4" w:rsidRDefault="00A808E4">
      <w:pPr>
        <w:spacing w:line="200" w:lineRule="exact"/>
      </w:pPr>
    </w:p>
    <w:p w:rsidR="00A808E4" w:rsidRDefault="00BA4AD8">
      <w:pPr>
        <w:ind w:left="280"/>
        <w:rPr>
          <w:sz w:val="22"/>
          <w:szCs w:val="22"/>
        </w:rPr>
      </w:pPr>
      <w:proofErr w:type="spellStart"/>
      <w:r>
        <w:rPr>
          <w:spacing w:val="1"/>
          <w:w w:val="86"/>
          <w:sz w:val="22"/>
          <w:szCs w:val="22"/>
        </w:rPr>
        <w:t>Jaipur</w:t>
      </w:r>
      <w:proofErr w:type="spellEnd"/>
      <w:r w:rsidR="001C3703">
        <w:rPr>
          <w:spacing w:val="-37"/>
          <w:sz w:val="22"/>
          <w:szCs w:val="22"/>
        </w:rPr>
        <w:t xml:space="preserve"> </w:t>
      </w:r>
      <w:r w:rsidR="0034630E">
        <w:rPr>
          <w:sz w:val="22"/>
          <w:szCs w:val="22"/>
        </w:rPr>
        <w:t xml:space="preserve">                </w:t>
      </w:r>
      <w:r w:rsidR="001C3703">
        <w:rPr>
          <w:sz w:val="22"/>
          <w:szCs w:val="22"/>
        </w:rPr>
        <w:t xml:space="preserve">                                                                                                             </w:t>
      </w:r>
      <w:r w:rsidR="001C3703">
        <w:rPr>
          <w:spacing w:val="21"/>
          <w:sz w:val="22"/>
          <w:szCs w:val="22"/>
        </w:rPr>
        <w:t xml:space="preserve"> </w:t>
      </w:r>
      <w:proofErr w:type="spellStart"/>
      <w:r w:rsidR="001C3703">
        <w:rPr>
          <w:sz w:val="22"/>
          <w:szCs w:val="22"/>
        </w:rPr>
        <w:t>Pune</w:t>
      </w:r>
      <w:r w:rsidR="001C3703">
        <w:rPr>
          <w:spacing w:val="-1"/>
          <w:sz w:val="22"/>
          <w:szCs w:val="22"/>
        </w:rPr>
        <w:t>e</w:t>
      </w:r>
      <w:r w:rsidR="001C3703">
        <w:rPr>
          <w:sz w:val="22"/>
          <w:szCs w:val="22"/>
        </w:rPr>
        <w:t>t</w:t>
      </w:r>
      <w:proofErr w:type="spellEnd"/>
      <w:r w:rsidR="001C3703">
        <w:rPr>
          <w:spacing w:val="-8"/>
          <w:sz w:val="22"/>
          <w:szCs w:val="22"/>
        </w:rPr>
        <w:t xml:space="preserve"> </w:t>
      </w:r>
      <w:proofErr w:type="spellStart"/>
      <w:r w:rsidR="001C3703">
        <w:rPr>
          <w:sz w:val="22"/>
          <w:szCs w:val="22"/>
        </w:rPr>
        <w:t>K</w:t>
      </w:r>
      <w:r w:rsidR="001C3703">
        <w:rPr>
          <w:spacing w:val="-1"/>
          <w:sz w:val="22"/>
          <w:szCs w:val="22"/>
        </w:rPr>
        <w:t>a</w:t>
      </w:r>
      <w:r w:rsidR="001C3703">
        <w:rPr>
          <w:sz w:val="22"/>
          <w:szCs w:val="22"/>
        </w:rPr>
        <w:t>kra</w:t>
      </w:r>
      <w:proofErr w:type="spellEnd"/>
    </w:p>
    <w:sectPr w:rsidR="00A808E4" w:rsidSect="00A808E4">
      <w:pgSz w:w="12240" w:h="15840"/>
      <w:pgMar w:top="1120" w:right="10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83900"/>
    <w:multiLevelType w:val="hybridMultilevel"/>
    <w:tmpl w:val="86A4D0B2"/>
    <w:lvl w:ilvl="0" w:tplc="D946DCD6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364C3DB5"/>
    <w:multiLevelType w:val="multilevel"/>
    <w:tmpl w:val="4080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FD03206"/>
    <w:multiLevelType w:val="hybridMultilevel"/>
    <w:tmpl w:val="795AFC8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E4"/>
    <w:rsid w:val="001024AC"/>
    <w:rsid w:val="001512D2"/>
    <w:rsid w:val="001C3703"/>
    <w:rsid w:val="00270BC4"/>
    <w:rsid w:val="0034630E"/>
    <w:rsid w:val="003A75E4"/>
    <w:rsid w:val="003D4EAA"/>
    <w:rsid w:val="006D4C13"/>
    <w:rsid w:val="007E496F"/>
    <w:rsid w:val="00A808E4"/>
    <w:rsid w:val="00BA4AD8"/>
    <w:rsid w:val="00D43FA3"/>
    <w:rsid w:val="00D71366"/>
    <w:rsid w:val="00D71BFF"/>
    <w:rsid w:val="00E7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46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krapuneet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krapunee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pc</cp:lastModifiedBy>
  <cp:revision>14</cp:revision>
  <dcterms:created xsi:type="dcterms:W3CDTF">2015-04-14T08:48:00Z</dcterms:created>
  <dcterms:modified xsi:type="dcterms:W3CDTF">2015-06-22T14:47:00Z</dcterms:modified>
</cp:coreProperties>
</file>