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0C81" w:rsidRDefault="00914589">
      <w:pPr>
        <w:tabs>
          <w:tab w:val="right" w:pos="9630"/>
        </w:tabs>
        <w:ind w:right="-108"/>
        <w:jc w:val="right"/>
        <w:rPr>
          <w:rStyle w:val="Strong"/>
          <w:color w:val="000000"/>
          <w:sz w:val="44"/>
        </w:rPr>
      </w:pPr>
      <w:r>
        <w:rPr>
          <w:rStyle w:val="Strong"/>
          <w:color w:val="000000"/>
          <w:sz w:val="44"/>
        </w:rPr>
        <w:t>Mehul Ghaghra</w:t>
      </w:r>
    </w:p>
    <w:p w:rsidR="00670C81" w:rsidRDefault="00670C81">
      <w:pPr>
        <w:tabs>
          <w:tab w:val="right" w:pos="9630"/>
        </w:tabs>
        <w:ind w:right="-108"/>
        <w:jc w:val="right"/>
      </w:pPr>
      <w:r>
        <w:rPr>
          <w:rStyle w:val="Strong"/>
          <w:bCs/>
          <w:color w:val="000000"/>
        </w:rPr>
        <w:t>Address:</w:t>
      </w:r>
      <w:r w:rsidR="0030220C">
        <w:rPr>
          <w:rStyle w:val="Strong"/>
          <w:bCs/>
          <w:color w:val="000000"/>
        </w:rPr>
        <w:t xml:space="preserve"> </w:t>
      </w:r>
      <w:r w:rsidR="0030220C" w:rsidRPr="0030220C">
        <w:rPr>
          <w:rStyle w:val="Strong"/>
          <w:b w:val="0"/>
          <w:bCs/>
          <w:color w:val="000000"/>
        </w:rPr>
        <w:t>Main Road, Patel Street, Lalpur 361170</w:t>
      </w:r>
      <w:r>
        <w:rPr>
          <w:rStyle w:val="Strong"/>
          <w:bCs/>
          <w:color w:val="000000"/>
        </w:rPr>
        <w:t xml:space="preserve"> </w:t>
      </w:r>
    </w:p>
    <w:p w:rsidR="00670C81" w:rsidRDefault="00670C81">
      <w:pPr>
        <w:jc w:val="right"/>
        <w:rPr>
          <w:color w:val="000000"/>
        </w:rPr>
      </w:pPr>
      <w:r>
        <w:rPr>
          <w:b/>
          <w:bCs/>
        </w:rPr>
        <w:t>Mobile:</w:t>
      </w:r>
      <w:r w:rsidR="0030220C">
        <w:t xml:space="preserve"> 9033395915</w:t>
      </w:r>
      <w:r>
        <w:t xml:space="preserve"> </w:t>
      </w:r>
      <w:r>
        <w:rPr>
          <w:b/>
          <w:bCs/>
          <w:color w:val="000000"/>
        </w:rPr>
        <w:t>E-mail:</w:t>
      </w:r>
      <w:r w:rsidR="0030220C">
        <w:rPr>
          <w:color w:val="000000"/>
        </w:rPr>
        <w:t xml:space="preserve"> </w:t>
      </w:r>
      <w:hyperlink r:id="rId5" w:history="1">
        <w:r w:rsidR="00222F88" w:rsidRPr="003E2C58">
          <w:rPr>
            <w:rStyle w:val="Hyperlink"/>
          </w:rPr>
          <w:t>mehulghaghra@yahoo.com</w:t>
        </w:r>
      </w:hyperlink>
    </w:p>
    <w:p w:rsidR="00222F88" w:rsidRDefault="00222F88">
      <w:pPr>
        <w:jc w:val="right"/>
        <w:rPr>
          <w:color w:val="000000"/>
        </w:rPr>
      </w:pPr>
    </w:p>
    <w:p w:rsidR="00670C81" w:rsidRDefault="002F445B">
      <w:pPr>
        <w:tabs>
          <w:tab w:val="left" w:pos="9540"/>
        </w:tabs>
        <w:jc w:val="center"/>
      </w:pPr>
      <w:r>
        <w:rPr>
          <w:noProof/>
          <w:lang w:eastAsia="en-US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12700</wp:posOffset>
            </wp:positionV>
            <wp:extent cx="5413375" cy="210185"/>
            <wp:effectExtent l="19050" t="19050" r="15875" b="18415"/>
            <wp:wrapTight wrapText="bothSides">
              <wp:wrapPolygon edited="0">
                <wp:start x="-76" y="-1958"/>
                <wp:lineTo x="-76" y="23492"/>
                <wp:lineTo x="21663" y="23492"/>
                <wp:lineTo x="21663" y="-1958"/>
                <wp:lineTo x="-76" y="-195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10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2F88" w:rsidRDefault="00222F88">
      <w:pPr>
        <w:pStyle w:val="Heading5"/>
        <w:tabs>
          <w:tab w:val="left" w:pos="720"/>
          <w:tab w:val="left" w:pos="2355"/>
        </w:tabs>
        <w:rPr>
          <w:rStyle w:val="Strong"/>
          <w:bCs/>
          <w:sz w:val="32"/>
          <w:szCs w:val="32"/>
          <w:u w:val="single"/>
        </w:rPr>
      </w:pPr>
    </w:p>
    <w:p w:rsidR="00670C81" w:rsidRPr="00D50FDF" w:rsidRDefault="00670C81">
      <w:pPr>
        <w:pStyle w:val="Heading5"/>
        <w:tabs>
          <w:tab w:val="left" w:pos="720"/>
          <w:tab w:val="left" w:pos="2355"/>
        </w:tabs>
        <w:rPr>
          <w:rStyle w:val="Strong"/>
          <w:bCs/>
          <w:sz w:val="32"/>
          <w:szCs w:val="32"/>
          <w:u w:val="single"/>
        </w:rPr>
      </w:pPr>
      <w:r w:rsidRPr="00D50FDF">
        <w:rPr>
          <w:rStyle w:val="Strong"/>
          <w:bCs/>
          <w:sz w:val="32"/>
          <w:szCs w:val="32"/>
          <w:u w:val="single"/>
        </w:rPr>
        <w:t>Objective</w:t>
      </w:r>
    </w:p>
    <w:p w:rsidR="00670C81" w:rsidRDefault="00670C81">
      <w:pPr>
        <w:rPr>
          <w:sz w:val="28"/>
        </w:rPr>
      </w:pPr>
    </w:p>
    <w:p w:rsidR="00670C81" w:rsidRDefault="00670C81" w:rsidP="005B4D24">
      <w:pPr>
        <w:jc w:val="both"/>
        <w:rPr>
          <w:rFonts w:cs="Andalus"/>
          <w:b/>
        </w:rPr>
      </w:pPr>
      <w:r w:rsidRPr="001C7629">
        <w:rPr>
          <w:b/>
        </w:rPr>
        <w:t>I am looking forward to varied and challenging assignment in a work environment, which fosters learning, and provide an opportunity, to implement some of the best system and practices available in the industry</w:t>
      </w:r>
      <w:r w:rsidRPr="001C7629">
        <w:rPr>
          <w:rFonts w:cs="Andalus"/>
          <w:b/>
        </w:rPr>
        <w:t>.</w:t>
      </w:r>
    </w:p>
    <w:p w:rsidR="00D50FDF" w:rsidRDefault="00D50FDF" w:rsidP="005B4D24">
      <w:pPr>
        <w:jc w:val="both"/>
        <w:rPr>
          <w:rFonts w:cs="Andalus"/>
          <w:b/>
        </w:rPr>
      </w:pPr>
    </w:p>
    <w:p w:rsidR="00D50FDF" w:rsidRPr="00D50FDF" w:rsidRDefault="00D50FDF" w:rsidP="00D50FDF">
      <w:pPr>
        <w:jc w:val="both"/>
        <w:rPr>
          <w:b/>
          <w:sz w:val="32"/>
          <w:szCs w:val="32"/>
          <w:u w:val="single"/>
        </w:rPr>
      </w:pPr>
      <w:r w:rsidRPr="00D50FDF">
        <w:rPr>
          <w:b/>
          <w:sz w:val="32"/>
          <w:szCs w:val="32"/>
          <w:u w:val="single"/>
        </w:rPr>
        <w:t>Strengths</w:t>
      </w:r>
    </w:p>
    <w:p w:rsidR="00D50FDF" w:rsidRDefault="00D50FDF" w:rsidP="00D50FDF">
      <w:pPr>
        <w:jc w:val="both"/>
        <w:rPr>
          <w:b/>
          <w:u w:val="single"/>
        </w:rPr>
      </w:pPr>
    </w:p>
    <w:p w:rsidR="00D50FDF" w:rsidRDefault="00D50FDF" w:rsidP="00D50FDF">
      <w:pPr>
        <w:jc w:val="both"/>
      </w:pPr>
      <w:r>
        <w:t>Analytical approach, Innovative ideas, High-energy level, Effective Persuasive Ability, Dedication and Commitment to deliver.</w:t>
      </w:r>
    </w:p>
    <w:p w:rsidR="00670C81" w:rsidRDefault="00670C81">
      <w:pPr>
        <w:pStyle w:val="Title"/>
        <w:jc w:val="both"/>
        <w:rPr>
          <w:sz w:val="22"/>
          <w:u w:val="single"/>
        </w:rPr>
      </w:pPr>
    </w:p>
    <w:p w:rsidR="00670C81" w:rsidRPr="00222F88" w:rsidRDefault="00670C81">
      <w:pPr>
        <w:pStyle w:val="Title"/>
        <w:tabs>
          <w:tab w:val="left" w:pos="6940"/>
        </w:tabs>
        <w:jc w:val="left"/>
        <w:rPr>
          <w:sz w:val="28"/>
          <w:szCs w:val="28"/>
          <w:u w:val="single"/>
        </w:rPr>
      </w:pPr>
      <w:r w:rsidRPr="00222F88">
        <w:rPr>
          <w:sz w:val="28"/>
          <w:szCs w:val="28"/>
          <w:u w:val="single"/>
        </w:rPr>
        <w:t>Professional Work Experience</w:t>
      </w:r>
    </w:p>
    <w:p w:rsidR="00670C81" w:rsidRPr="00222F88" w:rsidRDefault="00670C81">
      <w:pPr>
        <w:rPr>
          <w:sz w:val="28"/>
          <w:szCs w:val="28"/>
        </w:rPr>
      </w:pPr>
    </w:p>
    <w:p w:rsidR="005B4D24" w:rsidRPr="00222F88" w:rsidRDefault="005B4D24" w:rsidP="005B4D24">
      <w:pPr>
        <w:numPr>
          <w:ilvl w:val="0"/>
          <w:numId w:val="8"/>
        </w:numPr>
        <w:rPr>
          <w:b/>
          <w:sz w:val="28"/>
          <w:szCs w:val="28"/>
        </w:rPr>
      </w:pPr>
      <w:r w:rsidRPr="00222F88">
        <w:rPr>
          <w:b/>
          <w:sz w:val="28"/>
          <w:szCs w:val="28"/>
        </w:rPr>
        <w:t xml:space="preserve">HDFC BANK LTD. </w:t>
      </w:r>
    </w:p>
    <w:p w:rsidR="00670C81" w:rsidRPr="00222F88" w:rsidRDefault="0030220C" w:rsidP="005B4D24">
      <w:pPr>
        <w:ind w:left="360"/>
        <w:rPr>
          <w:b/>
          <w:sz w:val="28"/>
          <w:szCs w:val="28"/>
        </w:rPr>
      </w:pPr>
      <w:r w:rsidRPr="00222F88">
        <w:rPr>
          <w:b/>
          <w:sz w:val="28"/>
          <w:szCs w:val="28"/>
        </w:rPr>
        <w:t xml:space="preserve">      Brach Sales Officer</w:t>
      </w:r>
    </w:p>
    <w:p w:rsidR="00670C81" w:rsidRPr="00222F88" w:rsidRDefault="0030220C" w:rsidP="0030220C">
      <w:pPr>
        <w:pStyle w:val="PreformattedText"/>
        <w:ind w:firstLine="720"/>
        <w:rPr>
          <w:rFonts w:ascii="Times New Roman" w:hAnsi="Times New Roman"/>
          <w:b/>
          <w:sz w:val="28"/>
          <w:szCs w:val="28"/>
        </w:rPr>
      </w:pPr>
      <w:r w:rsidRPr="00222F88">
        <w:rPr>
          <w:rFonts w:ascii="Times New Roman" w:hAnsi="Times New Roman"/>
          <w:b/>
          <w:sz w:val="28"/>
          <w:szCs w:val="28"/>
        </w:rPr>
        <w:t>From 28</w:t>
      </w:r>
      <w:r w:rsidRPr="00222F88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Pr="00222F88">
        <w:rPr>
          <w:rFonts w:ascii="Times New Roman" w:hAnsi="Times New Roman"/>
          <w:b/>
          <w:sz w:val="28"/>
          <w:szCs w:val="28"/>
        </w:rPr>
        <w:t xml:space="preserve"> Jan 2013</w:t>
      </w:r>
      <w:r w:rsidR="00670C81" w:rsidRPr="00222F88">
        <w:rPr>
          <w:rFonts w:ascii="Times New Roman" w:hAnsi="Times New Roman"/>
          <w:b/>
          <w:sz w:val="28"/>
          <w:szCs w:val="28"/>
        </w:rPr>
        <w:t xml:space="preserve"> – Till date</w:t>
      </w:r>
    </w:p>
    <w:p w:rsidR="00670C81" w:rsidRDefault="00670C81">
      <w:pPr>
        <w:pStyle w:val="Preformatted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p w:rsidR="0030220C" w:rsidRPr="00222F88" w:rsidRDefault="0030220C">
      <w:pPr>
        <w:pStyle w:val="PreformattedText"/>
        <w:rPr>
          <w:rFonts w:ascii="Times New Roman" w:hAnsi="Times New Roman"/>
          <w:b/>
          <w:sz w:val="28"/>
          <w:szCs w:val="28"/>
        </w:rPr>
      </w:pPr>
      <w:r w:rsidRPr="00222F88">
        <w:rPr>
          <w:rFonts w:ascii="Times New Roman" w:hAnsi="Times New Roman"/>
          <w:b/>
          <w:sz w:val="28"/>
          <w:szCs w:val="28"/>
        </w:rPr>
        <w:t xml:space="preserve">Achievement: </w:t>
      </w:r>
    </w:p>
    <w:p w:rsidR="0030220C" w:rsidRPr="00222F88" w:rsidRDefault="0030220C">
      <w:pPr>
        <w:pStyle w:val="PreformattedText"/>
        <w:rPr>
          <w:rFonts w:ascii="Times New Roman" w:hAnsi="Times New Roman"/>
          <w:sz w:val="28"/>
          <w:szCs w:val="28"/>
        </w:rPr>
      </w:pPr>
    </w:p>
    <w:p w:rsidR="0030220C" w:rsidRPr="00222F88" w:rsidRDefault="00222F88" w:rsidP="00222F88">
      <w:pPr>
        <w:pStyle w:val="Preformatted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22F88">
        <w:rPr>
          <w:rFonts w:ascii="Times New Roman" w:hAnsi="Times New Roman"/>
          <w:sz w:val="24"/>
          <w:szCs w:val="24"/>
        </w:rPr>
        <w:t xml:space="preserve">I have achieved </w:t>
      </w:r>
      <w:r w:rsidR="0030220C" w:rsidRPr="00222F88">
        <w:rPr>
          <w:rFonts w:ascii="Times New Roman" w:hAnsi="Times New Roman"/>
          <w:sz w:val="24"/>
          <w:szCs w:val="24"/>
        </w:rPr>
        <w:t>productivity of CASA account</w:t>
      </w:r>
      <w:r w:rsidRPr="00222F88">
        <w:rPr>
          <w:rFonts w:ascii="Times New Roman" w:hAnsi="Times New Roman"/>
          <w:sz w:val="24"/>
          <w:szCs w:val="24"/>
        </w:rPr>
        <w:t xml:space="preserve"> in month of month in last 2 years.</w:t>
      </w:r>
    </w:p>
    <w:p w:rsidR="00222F88" w:rsidRPr="00222F88" w:rsidRDefault="00222F88" w:rsidP="00222F88">
      <w:pPr>
        <w:pStyle w:val="Preformatted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22F88">
        <w:rPr>
          <w:rFonts w:ascii="Times New Roman" w:hAnsi="Times New Roman"/>
          <w:sz w:val="24"/>
          <w:szCs w:val="24"/>
        </w:rPr>
        <w:t>I have sources 1.5 to 2 lac Li month of month in Last 2 years</w:t>
      </w:r>
    </w:p>
    <w:p w:rsidR="00222F88" w:rsidRPr="00222F88" w:rsidRDefault="00222F88" w:rsidP="00222F88">
      <w:pPr>
        <w:pStyle w:val="Preformatted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22F88">
        <w:rPr>
          <w:rFonts w:ascii="Times New Roman" w:hAnsi="Times New Roman"/>
          <w:sz w:val="24"/>
          <w:szCs w:val="24"/>
        </w:rPr>
        <w:t>I have qualified in Dec 2014 IRP in Port Blair.</w:t>
      </w:r>
    </w:p>
    <w:p w:rsidR="00222F88" w:rsidRPr="00222F88" w:rsidRDefault="00222F88" w:rsidP="00222F88">
      <w:pPr>
        <w:pStyle w:val="Preformatted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22F88">
        <w:rPr>
          <w:rFonts w:ascii="Times New Roman" w:hAnsi="Times New Roman"/>
          <w:sz w:val="24"/>
          <w:szCs w:val="24"/>
        </w:rPr>
        <w:t>I have retail assets product knowledge, I have sourced average 3 to 4 retails assets product every month.</w:t>
      </w:r>
    </w:p>
    <w:p w:rsidR="0030220C" w:rsidRPr="00222F88" w:rsidRDefault="00222F88" w:rsidP="00222F88">
      <w:pPr>
        <w:pStyle w:val="Preformatted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22F88">
        <w:rPr>
          <w:rFonts w:ascii="Times New Roman" w:hAnsi="Times New Roman"/>
          <w:sz w:val="24"/>
          <w:szCs w:val="24"/>
        </w:rPr>
        <w:t>I have Generate the Lead of CV loan of Rs. 52 Lac in last financial year.</w:t>
      </w:r>
    </w:p>
    <w:p w:rsidR="00222F88" w:rsidRPr="00222F88" w:rsidRDefault="00222F88" w:rsidP="00222F88">
      <w:pPr>
        <w:pStyle w:val="PreformattedText"/>
        <w:rPr>
          <w:rFonts w:ascii="Times New Roman" w:hAnsi="Times New Roman"/>
          <w:sz w:val="24"/>
          <w:szCs w:val="24"/>
        </w:rPr>
      </w:pPr>
    </w:p>
    <w:p w:rsidR="00222F88" w:rsidRPr="00222F88" w:rsidRDefault="00222F88" w:rsidP="00222F88">
      <w:pPr>
        <w:pStyle w:val="PreformattedText"/>
        <w:rPr>
          <w:rFonts w:ascii="Times New Roman" w:hAnsi="Times New Roman"/>
          <w:sz w:val="24"/>
          <w:szCs w:val="24"/>
        </w:rPr>
      </w:pPr>
    </w:p>
    <w:p w:rsidR="007B5DA3" w:rsidRDefault="007B5DA3" w:rsidP="007B5DA3">
      <w:pPr>
        <w:pStyle w:val="Heading4"/>
        <w:widowControl w:val="0"/>
        <w:numPr>
          <w:ilvl w:val="3"/>
          <w:numId w:val="0"/>
        </w:numPr>
        <w:tabs>
          <w:tab w:val="left" w:pos="0"/>
        </w:tabs>
        <w:jc w:val="both"/>
        <w:rPr>
          <w:rFonts w:ascii="Trebuchet MS" w:hAnsi="Trebuchet MS" w:cs="Tahoma"/>
          <w:szCs w:val="20"/>
          <w:lang/>
        </w:rPr>
      </w:pPr>
    </w:p>
    <w:p w:rsidR="007B5DA3" w:rsidRDefault="007B5DA3">
      <w:pPr>
        <w:pStyle w:val="Subtitle"/>
        <w:jc w:val="left"/>
        <w:rPr>
          <w:sz w:val="32"/>
          <w:szCs w:val="32"/>
          <w:u w:val="single"/>
        </w:rPr>
      </w:pPr>
    </w:p>
    <w:p w:rsidR="00670C81" w:rsidRPr="0059287B" w:rsidRDefault="00670C81">
      <w:pPr>
        <w:pStyle w:val="Subtitle"/>
        <w:jc w:val="left"/>
        <w:rPr>
          <w:sz w:val="32"/>
          <w:szCs w:val="32"/>
          <w:u w:val="single"/>
        </w:rPr>
      </w:pPr>
      <w:r w:rsidRPr="0059287B">
        <w:rPr>
          <w:sz w:val="32"/>
          <w:szCs w:val="32"/>
          <w:u w:val="single"/>
        </w:rPr>
        <w:t>Education</w:t>
      </w:r>
    </w:p>
    <w:p w:rsidR="00670C81" w:rsidRDefault="00670C81">
      <w:pPr>
        <w:pStyle w:val="Subtitle"/>
        <w:jc w:val="left"/>
        <w:rPr>
          <w:sz w:val="22"/>
        </w:rPr>
      </w:pPr>
    </w:p>
    <w:p w:rsidR="00670C81" w:rsidRDefault="0030220C">
      <w:pPr>
        <w:pStyle w:val="Subtitle"/>
        <w:numPr>
          <w:ilvl w:val="0"/>
          <w:numId w:val="1"/>
        </w:numPr>
        <w:tabs>
          <w:tab w:val="left" w:pos="720"/>
        </w:tabs>
        <w:jc w:val="both"/>
        <w:rPr>
          <w:b w:val="0"/>
          <w:sz w:val="22"/>
        </w:rPr>
      </w:pPr>
      <w:r>
        <w:rPr>
          <w:sz w:val="22"/>
        </w:rPr>
        <w:t>Graduation: Bachelor of Engineer In Information Technology from Saradar Patel University in 2010.</w:t>
      </w:r>
    </w:p>
    <w:p w:rsidR="00670C81" w:rsidRDefault="00670C81">
      <w:pPr>
        <w:pStyle w:val="Subtitle"/>
        <w:numPr>
          <w:ilvl w:val="0"/>
          <w:numId w:val="1"/>
        </w:numPr>
        <w:tabs>
          <w:tab w:val="left" w:pos="720"/>
        </w:tabs>
        <w:jc w:val="both"/>
        <w:rPr>
          <w:b w:val="0"/>
          <w:sz w:val="22"/>
        </w:rPr>
      </w:pPr>
      <w:r>
        <w:rPr>
          <w:sz w:val="22"/>
        </w:rPr>
        <w:t>HSC</w:t>
      </w:r>
      <w:r>
        <w:rPr>
          <w:b w:val="0"/>
          <w:sz w:val="22"/>
        </w:rPr>
        <w:t xml:space="preserve"> </w:t>
      </w:r>
      <w:r w:rsidR="0030220C">
        <w:rPr>
          <w:b w:val="0"/>
          <w:sz w:val="22"/>
        </w:rPr>
        <w:t xml:space="preserve">  :  Gujarat higher Secondary Board, Jamnagar, 2006</w:t>
      </w:r>
    </w:p>
    <w:p w:rsidR="00670C81" w:rsidRDefault="00670C81">
      <w:pPr>
        <w:pStyle w:val="Subtitle"/>
        <w:numPr>
          <w:ilvl w:val="0"/>
          <w:numId w:val="1"/>
        </w:numPr>
        <w:tabs>
          <w:tab w:val="left" w:pos="720"/>
        </w:tabs>
        <w:jc w:val="both"/>
        <w:rPr>
          <w:b w:val="0"/>
          <w:sz w:val="22"/>
        </w:rPr>
      </w:pPr>
      <w:r>
        <w:rPr>
          <w:sz w:val="22"/>
        </w:rPr>
        <w:t>SSC</w:t>
      </w:r>
      <w:r w:rsidR="0030220C">
        <w:rPr>
          <w:b w:val="0"/>
          <w:sz w:val="22"/>
        </w:rPr>
        <w:t xml:space="preserve">    :  Gujarat SSC board, Jamnagar 2004.</w:t>
      </w:r>
    </w:p>
    <w:p w:rsidR="007B5DA3" w:rsidRDefault="007B5DA3">
      <w:pPr>
        <w:pStyle w:val="Subtitle"/>
        <w:jc w:val="both"/>
        <w:rPr>
          <w:sz w:val="32"/>
          <w:szCs w:val="32"/>
          <w:u w:val="single"/>
        </w:rPr>
      </w:pPr>
    </w:p>
    <w:p w:rsidR="007B5DA3" w:rsidRDefault="007B5DA3">
      <w:pPr>
        <w:pStyle w:val="Subtitle"/>
        <w:jc w:val="both"/>
        <w:rPr>
          <w:sz w:val="32"/>
          <w:szCs w:val="32"/>
          <w:u w:val="single"/>
        </w:rPr>
      </w:pPr>
    </w:p>
    <w:p w:rsidR="00670C81" w:rsidRPr="0059287B" w:rsidRDefault="00670C81">
      <w:pPr>
        <w:pStyle w:val="Subtitle"/>
        <w:jc w:val="both"/>
        <w:rPr>
          <w:sz w:val="32"/>
          <w:szCs w:val="32"/>
          <w:u w:val="single"/>
        </w:rPr>
      </w:pPr>
      <w:r w:rsidRPr="0059287B">
        <w:rPr>
          <w:sz w:val="32"/>
          <w:szCs w:val="32"/>
          <w:u w:val="single"/>
        </w:rPr>
        <w:lastRenderedPageBreak/>
        <w:t>Computer Knowledge</w:t>
      </w:r>
    </w:p>
    <w:p w:rsidR="00670C81" w:rsidRDefault="00670C81">
      <w:pPr>
        <w:pStyle w:val="Subtitle"/>
        <w:jc w:val="both"/>
        <w:rPr>
          <w:sz w:val="24"/>
          <w:szCs w:val="22"/>
          <w:u w:val="single"/>
        </w:rPr>
      </w:pPr>
    </w:p>
    <w:p w:rsidR="00D50FDF" w:rsidRDefault="00F90B11" w:rsidP="00F90B11">
      <w:pPr>
        <w:jc w:val="both"/>
        <w:rPr>
          <w:sz w:val="22"/>
          <w:szCs w:val="22"/>
        </w:rPr>
      </w:pPr>
      <w:r>
        <w:rPr>
          <w:b/>
          <w:bCs/>
          <w:sz w:val="28"/>
        </w:rPr>
        <w:t xml:space="preserve"> </w:t>
      </w:r>
      <w:r w:rsidR="00670C81" w:rsidRPr="00F90B11">
        <w:rPr>
          <w:bCs/>
          <w:sz w:val="22"/>
          <w:szCs w:val="22"/>
        </w:rPr>
        <w:t>Operating System</w:t>
      </w:r>
      <w:r>
        <w:rPr>
          <w:bCs/>
          <w:sz w:val="22"/>
          <w:szCs w:val="22"/>
        </w:rPr>
        <w:t>,</w:t>
      </w:r>
      <w:r w:rsidR="00670C81" w:rsidRPr="00F90B11">
        <w:rPr>
          <w:sz w:val="22"/>
          <w:szCs w:val="22"/>
        </w:rPr>
        <w:t xml:space="preserve"> </w:t>
      </w:r>
    </w:p>
    <w:p w:rsidR="00670C81" w:rsidRPr="00F90B11" w:rsidRDefault="00D50FDF" w:rsidP="00F90B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90B11">
        <w:rPr>
          <w:sz w:val="22"/>
          <w:szCs w:val="22"/>
        </w:rPr>
        <w:t>MS-DOS, WINDOWS 98, Windows Xp</w:t>
      </w:r>
    </w:p>
    <w:p w:rsidR="00670C81" w:rsidRPr="00F90B11" w:rsidRDefault="00670C81" w:rsidP="00F90B11">
      <w:pPr>
        <w:jc w:val="both"/>
        <w:rPr>
          <w:sz w:val="22"/>
          <w:szCs w:val="22"/>
        </w:rPr>
      </w:pPr>
      <w:r w:rsidRPr="00F90B11">
        <w:rPr>
          <w:b/>
          <w:bCs/>
          <w:sz w:val="22"/>
          <w:szCs w:val="22"/>
        </w:rPr>
        <w:t xml:space="preserve"> </w:t>
      </w:r>
      <w:r w:rsidRPr="00F90B11">
        <w:rPr>
          <w:bCs/>
          <w:sz w:val="22"/>
          <w:szCs w:val="22"/>
        </w:rPr>
        <w:t>MS-Office 2000</w:t>
      </w:r>
      <w:r w:rsidR="00F90B11">
        <w:rPr>
          <w:bCs/>
          <w:sz w:val="22"/>
          <w:szCs w:val="22"/>
        </w:rPr>
        <w:t>,</w:t>
      </w:r>
      <w:r w:rsidRPr="00F90B11">
        <w:rPr>
          <w:sz w:val="22"/>
          <w:szCs w:val="22"/>
        </w:rPr>
        <w:t xml:space="preserve"> Word, Excel &amp; Power Point </w:t>
      </w:r>
    </w:p>
    <w:p w:rsidR="00D50FDF" w:rsidRDefault="00F90B11" w:rsidP="00F90B11">
      <w:pPr>
        <w:jc w:val="both"/>
        <w:rPr>
          <w:sz w:val="22"/>
          <w:szCs w:val="22"/>
        </w:rPr>
      </w:pPr>
      <w:r w:rsidRPr="00F90B11">
        <w:rPr>
          <w:bCs/>
          <w:sz w:val="22"/>
          <w:szCs w:val="22"/>
        </w:rPr>
        <w:t xml:space="preserve"> </w:t>
      </w:r>
      <w:r w:rsidR="00670C81" w:rsidRPr="00F90B11">
        <w:rPr>
          <w:bCs/>
          <w:sz w:val="22"/>
          <w:szCs w:val="22"/>
        </w:rPr>
        <w:t>Internet-Multimedia</w:t>
      </w:r>
      <w:r>
        <w:rPr>
          <w:bCs/>
          <w:sz w:val="22"/>
          <w:szCs w:val="22"/>
        </w:rPr>
        <w:t>,</w:t>
      </w:r>
      <w:r w:rsidR="00670C81" w:rsidRPr="00F90B11">
        <w:rPr>
          <w:sz w:val="22"/>
          <w:szCs w:val="22"/>
        </w:rPr>
        <w:t xml:space="preserve"> </w:t>
      </w:r>
    </w:p>
    <w:p w:rsidR="00670C81" w:rsidRPr="00F90B11" w:rsidRDefault="00D50FDF" w:rsidP="00F90B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70C81" w:rsidRPr="00F90B11">
        <w:rPr>
          <w:sz w:val="22"/>
          <w:szCs w:val="22"/>
        </w:rPr>
        <w:t>Surfing, Mailing, Outlook Express </w:t>
      </w:r>
    </w:p>
    <w:p w:rsidR="007B5DA3" w:rsidRDefault="007B5DA3">
      <w:pPr>
        <w:pStyle w:val="Heading8"/>
        <w:jc w:val="left"/>
        <w:rPr>
          <w:rStyle w:val="Strong"/>
          <w:sz w:val="32"/>
          <w:szCs w:val="32"/>
          <w:u w:val="single"/>
        </w:rPr>
      </w:pPr>
    </w:p>
    <w:p w:rsidR="0030220C" w:rsidRDefault="0030220C" w:rsidP="0030220C"/>
    <w:p w:rsidR="0030220C" w:rsidRDefault="0030220C" w:rsidP="0030220C"/>
    <w:p w:rsidR="0030220C" w:rsidRPr="0030220C" w:rsidRDefault="0030220C" w:rsidP="0030220C"/>
    <w:p w:rsidR="007B5DA3" w:rsidRDefault="007B5DA3">
      <w:pPr>
        <w:pStyle w:val="Heading8"/>
        <w:jc w:val="left"/>
        <w:rPr>
          <w:rStyle w:val="Strong"/>
          <w:sz w:val="32"/>
          <w:szCs w:val="32"/>
          <w:u w:val="single"/>
        </w:rPr>
      </w:pPr>
    </w:p>
    <w:p w:rsidR="00670C81" w:rsidRPr="0059287B" w:rsidRDefault="00670C81">
      <w:pPr>
        <w:pStyle w:val="Heading8"/>
        <w:jc w:val="left"/>
        <w:rPr>
          <w:rStyle w:val="Strong"/>
          <w:sz w:val="32"/>
          <w:szCs w:val="32"/>
          <w:u w:val="single"/>
        </w:rPr>
      </w:pPr>
      <w:r w:rsidRPr="0059287B">
        <w:rPr>
          <w:rStyle w:val="Strong"/>
          <w:sz w:val="32"/>
          <w:szCs w:val="32"/>
          <w:u w:val="single"/>
        </w:rPr>
        <w:t>Personal Details</w:t>
      </w:r>
    </w:p>
    <w:p w:rsidR="00670C81" w:rsidRDefault="00670C81">
      <w:pPr>
        <w:rPr>
          <w:sz w:val="22"/>
          <w:szCs w:val="22"/>
        </w:rPr>
      </w:pPr>
    </w:p>
    <w:p w:rsidR="00670C81" w:rsidRDefault="00670C81">
      <w:pPr>
        <w:numPr>
          <w:ilvl w:val="0"/>
          <w:numId w:val="6"/>
        </w:numPr>
        <w:tabs>
          <w:tab w:val="left" w:pos="7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Father Name            :  Shr</w:t>
      </w:r>
      <w:r w:rsidR="0030220C">
        <w:rPr>
          <w:color w:val="000000"/>
          <w:sz w:val="22"/>
          <w:szCs w:val="22"/>
        </w:rPr>
        <w:t>i. Jentibhai Ghaghra</w:t>
      </w:r>
    </w:p>
    <w:p w:rsidR="00670C81" w:rsidRDefault="00670C81">
      <w:pPr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Date of Birth          </w:t>
      </w:r>
      <w:r w:rsidR="00F90B11">
        <w:rPr>
          <w:sz w:val="22"/>
          <w:szCs w:val="22"/>
        </w:rPr>
        <w:t xml:space="preserve"> </w:t>
      </w:r>
      <w:r w:rsidR="0030220C">
        <w:rPr>
          <w:sz w:val="22"/>
          <w:szCs w:val="22"/>
        </w:rPr>
        <w:t xml:space="preserve"> :  21</w:t>
      </w:r>
      <w:r w:rsidR="0030220C" w:rsidRPr="0030220C">
        <w:rPr>
          <w:sz w:val="22"/>
          <w:szCs w:val="22"/>
          <w:vertAlign w:val="superscript"/>
        </w:rPr>
        <w:t>st</w:t>
      </w:r>
      <w:r w:rsidR="0030220C">
        <w:rPr>
          <w:sz w:val="22"/>
          <w:szCs w:val="22"/>
        </w:rPr>
        <w:t xml:space="preserve"> Feb 1989.</w:t>
      </w:r>
    </w:p>
    <w:p w:rsidR="00670C81" w:rsidRDefault="00670C81">
      <w:pPr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Contact No              </w:t>
      </w:r>
      <w:r w:rsidR="00F90B11">
        <w:rPr>
          <w:sz w:val="22"/>
          <w:szCs w:val="22"/>
        </w:rPr>
        <w:t xml:space="preserve"> </w:t>
      </w:r>
      <w:r w:rsidR="0030220C">
        <w:rPr>
          <w:sz w:val="22"/>
          <w:szCs w:val="22"/>
        </w:rPr>
        <w:t>:  +919033395915</w:t>
      </w:r>
    </w:p>
    <w:p w:rsidR="00670C81" w:rsidRDefault="00670C81">
      <w:pPr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Languages              </w:t>
      </w:r>
      <w:r w:rsidR="00F90B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:   English, Hindi, Gujarati.</w:t>
      </w:r>
    </w:p>
    <w:p w:rsidR="00670C81" w:rsidRDefault="00670C81" w:rsidP="0030220C">
      <w:pPr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Permanent Address</w:t>
      </w:r>
      <w:r w:rsidR="00F90B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:  </w:t>
      </w:r>
      <w:r w:rsidRPr="0030220C">
        <w:rPr>
          <w:sz w:val="22"/>
          <w:szCs w:val="22"/>
        </w:rPr>
        <w:t xml:space="preserve"> </w:t>
      </w:r>
      <w:r w:rsidR="0030220C" w:rsidRPr="0030220C">
        <w:rPr>
          <w:rStyle w:val="Strong"/>
          <w:b w:val="0"/>
          <w:bCs/>
          <w:color w:val="000000"/>
        </w:rPr>
        <w:t>Main Road, Patel Street, Lalpur 361170.</w:t>
      </w:r>
      <w:r w:rsidRPr="0030220C">
        <w:rPr>
          <w:b/>
          <w:sz w:val="22"/>
          <w:szCs w:val="22"/>
        </w:rPr>
        <w:t>.</w:t>
      </w:r>
    </w:p>
    <w:p w:rsidR="00670C81" w:rsidRDefault="00F90B11">
      <w:pPr>
        <w:numPr>
          <w:ilvl w:val="0"/>
          <w:numId w:val="2"/>
        </w:numPr>
        <w:tabs>
          <w:tab w:val="left" w:pos="720"/>
        </w:tabs>
        <w:rPr>
          <w:b/>
          <w:sz w:val="22"/>
          <w:szCs w:val="22"/>
        </w:rPr>
      </w:pPr>
      <w:r>
        <w:rPr>
          <w:sz w:val="22"/>
          <w:szCs w:val="22"/>
        </w:rPr>
        <w:t>Marital</w:t>
      </w:r>
      <w:r w:rsidR="00670C81">
        <w:rPr>
          <w:sz w:val="22"/>
          <w:szCs w:val="22"/>
        </w:rPr>
        <w:t xml:space="preserve"> Status         </w:t>
      </w:r>
      <w:r>
        <w:rPr>
          <w:sz w:val="22"/>
          <w:szCs w:val="22"/>
        </w:rPr>
        <w:t xml:space="preserve">  :  </w:t>
      </w:r>
      <w:r w:rsidR="00670C81">
        <w:rPr>
          <w:sz w:val="22"/>
          <w:szCs w:val="22"/>
        </w:rPr>
        <w:t xml:space="preserve"> Married</w:t>
      </w:r>
      <w:r w:rsidR="00670C81">
        <w:rPr>
          <w:b/>
          <w:sz w:val="22"/>
          <w:szCs w:val="22"/>
        </w:rPr>
        <w:t xml:space="preserve">                                                                      </w:t>
      </w:r>
    </w:p>
    <w:p w:rsidR="007B5DA3" w:rsidRDefault="007B5DA3">
      <w:pPr>
        <w:jc w:val="both"/>
        <w:rPr>
          <w:b/>
          <w:sz w:val="32"/>
          <w:szCs w:val="32"/>
          <w:u w:val="single"/>
        </w:rPr>
      </w:pPr>
    </w:p>
    <w:p w:rsidR="007B5DA3" w:rsidRDefault="007B5DA3">
      <w:pPr>
        <w:jc w:val="both"/>
        <w:rPr>
          <w:b/>
          <w:sz w:val="32"/>
          <w:szCs w:val="32"/>
          <w:u w:val="single"/>
        </w:rPr>
      </w:pPr>
    </w:p>
    <w:p w:rsidR="00670C81" w:rsidRPr="00222F88" w:rsidRDefault="00670C81" w:rsidP="007B5DA3">
      <w:pPr>
        <w:ind w:left="720" w:firstLine="270"/>
        <w:jc w:val="both"/>
        <w:rPr>
          <w:b/>
          <w:i/>
          <w:sz w:val="32"/>
          <w:szCs w:val="28"/>
        </w:rPr>
      </w:pPr>
      <w:r w:rsidRPr="00222F88">
        <w:rPr>
          <w:b/>
          <w:i/>
          <w:sz w:val="32"/>
          <w:szCs w:val="28"/>
        </w:rPr>
        <w:tab/>
      </w:r>
      <w:r w:rsidRPr="00222F88">
        <w:rPr>
          <w:b/>
          <w:i/>
          <w:sz w:val="32"/>
          <w:szCs w:val="28"/>
        </w:rPr>
        <w:tab/>
      </w:r>
      <w:r w:rsidRPr="00222F88">
        <w:rPr>
          <w:b/>
          <w:i/>
          <w:sz w:val="32"/>
          <w:szCs w:val="28"/>
        </w:rPr>
        <w:tab/>
        <w:t xml:space="preserve">               </w:t>
      </w:r>
    </w:p>
    <w:sectPr w:rsidR="00670C81" w:rsidRPr="00222F88">
      <w:footnotePr>
        <w:pos w:val="beneathText"/>
      </w:footnotePr>
      <w:pgSz w:w="12240" w:h="15840"/>
      <w:pgMar w:top="14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dalus">
    <w:charset w:val="B2"/>
    <w:family w:val="auto"/>
    <w:pitch w:val="variable"/>
    <w:sig w:usb0="00002001" w:usb1="00000000" w:usb2="00000000" w:usb3="00000000" w:csb0="0000004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(%1)"/>
      <w:lvlJc w:val="left"/>
      <w:pPr>
        <w:tabs>
          <w:tab w:val="num" w:pos="990"/>
        </w:tabs>
        <w:ind w:left="99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15464BFC"/>
    <w:multiLevelType w:val="hybridMultilevel"/>
    <w:tmpl w:val="8D00AE56"/>
    <w:lvl w:ilvl="0" w:tplc="354C1B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B3F85"/>
    <w:multiLevelType w:val="hybridMultilevel"/>
    <w:tmpl w:val="3698BF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D10F06"/>
    <w:multiLevelType w:val="hybridMultilevel"/>
    <w:tmpl w:val="0456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B65D9"/>
    <w:multiLevelType w:val="hybridMultilevel"/>
    <w:tmpl w:val="185E0BDC"/>
    <w:lvl w:ilvl="0" w:tplc="FB34A5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631BC0"/>
    <w:multiLevelType w:val="hybridMultilevel"/>
    <w:tmpl w:val="895E6622"/>
    <w:lvl w:ilvl="0" w:tplc="354C1B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3512A"/>
    <w:multiLevelType w:val="hybridMultilevel"/>
    <w:tmpl w:val="074AE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070D3A"/>
    <w:multiLevelType w:val="hybridMultilevel"/>
    <w:tmpl w:val="3C38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D6BE8"/>
    <w:multiLevelType w:val="hybridMultilevel"/>
    <w:tmpl w:val="C8366A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A03A05"/>
    <w:multiLevelType w:val="hybridMultilevel"/>
    <w:tmpl w:val="2C24C236"/>
    <w:lvl w:ilvl="0" w:tplc="354C1B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13"/>
  </w:num>
  <w:num w:numId="12">
    <w:abstractNumId w:val="11"/>
  </w:num>
  <w:num w:numId="13">
    <w:abstractNumId w:val="15"/>
  </w:num>
  <w:num w:numId="14">
    <w:abstractNumId w:val="7"/>
  </w:num>
  <w:num w:numId="15">
    <w:abstractNumId w:val="1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5B4D24"/>
    <w:rsid w:val="00094C13"/>
    <w:rsid w:val="001C7629"/>
    <w:rsid w:val="00222F88"/>
    <w:rsid w:val="002A2B90"/>
    <w:rsid w:val="002F445B"/>
    <w:rsid w:val="0030220C"/>
    <w:rsid w:val="003D5510"/>
    <w:rsid w:val="0059287B"/>
    <w:rsid w:val="005B4D24"/>
    <w:rsid w:val="00670C81"/>
    <w:rsid w:val="007B5DA3"/>
    <w:rsid w:val="008530F5"/>
    <w:rsid w:val="00914589"/>
    <w:rsid w:val="00D50FDF"/>
    <w:rsid w:val="00F90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spacing w:after="120"/>
      <w:jc w:val="both"/>
      <w:outlineLvl w:val="0"/>
    </w:pPr>
    <w:rPr>
      <w:rFonts w:ascii="Verdana" w:hAnsi="Verdana"/>
      <w:b/>
      <w:sz w:val="20"/>
    </w:rPr>
  </w:style>
  <w:style w:type="paragraph" w:styleId="Heading2">
    <w:name w:val="heading 2"/>
    <w:basedOn w:val="Normal"/>
    <w:next w:val="Normal"/>
    <w:qFormat/>
    <w:rsid w:val="007B5DA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Verdana" w:hAnsi="Verdana"/>
      <w:b/>
      <w:bCs/>
      <w:i/>
      <w:i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ind w:left="720"/>
      <w:jc w:val="both"/>
      <w:outlineLvl w:val="5"/>
    </w:pPr>
    <w:rPr>
      <w:szCs w:val="20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pPr>
      <w:keepNext/>
      <w:spacing w:after="120"/>
      <w:jc w:val="both"/>
      <w:outlineLvl w:val="8"/>
    </w:pPr>
    <w:rPr>
      <w:b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styleId="DefaultParagraphFont0">
    <w:name w:val="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  <w:bCs w:val="0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40"/>
    </w:rPr>
  </w:style>
  <w:style w:type="paragraph" w:styleId="Subtitle">
    <w:name w:val="Subtitle"/>
    <w:basedOn w:val="Normal"/>
    <w:next w:val="BodyText"/>
    <w:qFormat/>
    <w:pPr>
      <w:jc w:val="center"/>
    </w:pPr>
    <w:rPr>
      <w:b/>
      <w:sz w:val="20"/>
      <w:szCs w:val="20"/>
    </w:rPr>
  </w:style>
  <w:style w:type="paragraph" w:styleId="BodyTextIndent">
    <w:name w:val="Body Text Indent"/>
    <w:basedOn w:val="Normal"/>
    <w:semiHidden/>
    <w:pPr>
      <w:ind w:left="1440" w:hanging="1440"/>
      <w:jc w:val="both"/>
    </w:pPr>
    <w:rPr>
      <w:rFonts w:ascii="Verdana" w:hAnsi="Verdana"/>
      <w:sz w:val="20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character" w:styleId="CommentReference">
    <w:name w:val="annotation reference"/>
    <w:rsid w:val="007B5DA3"/>
    <w:rPr>
      <w:sz w:val="16"/>
      <w:szCs w:val="16"/>
    </w:rPr>
  </w:style>
  <w:style w:type="paragraph" w:styleId="BalloonText">
    <w:name w:val="Balloon Text"/>
    <w:basedOn w:val="Normal"/>
    <w:semiHidden/>
    <w:rsid w:val="007B5D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ehulghaghr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ANIL KUMAR SINGH</vt:lpstr>
    </vt:vector>
  </TitlesOfParts>
  <Company/>
  <LinksUpToDate>false</LinksUpToDate>
  <CharactersWithSpaces>1805</CharactersWithSpaces>
  <SharedDoc>false</SharedDoc>
  <HLinks>
    <vt:vector size="6" baseType="variant">
      <vt:variant>
        <vt:i4>7929928</vt:i4>
      </vt:variant>
      <vt:variant>
        <vt:i4>0</vt:i4>
      </vt:variant>
      <vt:variant>
        <vt:i4>0</vt:i4>
      </vt:variant>
      <vt:variant>
        <vt:i4>5</vt:i4>
      </vt:variant>
      <vt:variant>
        <vt:lpwstr>mailto:mehulghaghra@yahoo.com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 KUMAR SINGH</dc:title>
  <dc:subject/>
  <dc:creator>PC</dc:creator>
  <cp:keywords/>
  <dc:description/>
  <cp:lastModifiedBy>H0392</cp:lastModifiedBy>
  <cp:revision>2</cp:revision>
  <cp:lastPrinted>2011-03-07T11:21:00Z</cp:lastPrinted>
  <dcterms:created xsi:type="dcterms:W3CDTF">2015-05-28T06:53:00Z</dcterms:created>
  <dcterms:modified xsi:type="dcterms:W3CDTF">2015-05-28T06:53:00Z</dcterms:modified>
</cp:coreProperties>
</file>