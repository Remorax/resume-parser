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42" w:rsidRDefault="003E4D42">
      <w:pPr>
        <w:jc w:val="both"/>
        <w:rPr>
          <w:sz w:val="22"/>
        </w:rPr>
      </w:pPr>
    </w:p>
    <w:p w:rsidR="00F6109D" w:rsidRDefault="00F6109D">
      <w:pPr>
        <w:jc w:val="both"/>
        <w:rPr>
          <w:sz w:val="22"/>
        </w:rPr>
      </w:pPr>
    </w:p>
    <w:p w:rsidR="00F6109D" w:rsidRDefault="00F6109D">
      <w:pPr>
        <w:jc w:val="both"/>
        <w:rPr>
          <w:sz w:val="22"/>
        </w:rPr>
      </w:pPr>
    </w:p>
    <w:p w:rsidR="000B4145" w:rsidRDefault="000B4145" w:rsidP="000B4145">
      <w:pPr>
        <w:shd w:val="pct12" w:color="auto" w:fill="auto"/>
        <w:ind w:right="-54"/>
        <w:jc w:val="center"/>
        <w:rPr>
          <w:b/>
          <w:sz w:val="28"/>
          <w:szCs w:val="28"/>
        </w:rPr>
      </w:pPr>
      <w:r w:rsidRPr="000B4145">
        <w:rPr>
          <w:b/>
          <w:sz w:val="28"/>
          <w:szCs w:val="28"/>
        </w:rPr>
        <w:t>CURRICULUM VITAE</w:t>
      </w:r>
    </w:p>
    <w:p w:rsidR="00F66A02" w:rsidRPr="000B4145" w:rsidRDefault="00F66A02" w:rsidP="000B4145">
      <w:pPr>
        <w:shd w:val="pct12" w:color="auto" w:fill="auto"/>
        <w:ind w:right="-54"/>
        <w:jc w:val="center"/>
        <w:rPr>
          <w:b/>
          <w:sz w:val="28"/>
          <w:szCs w:val="28"/>
        </w:rPr>
      </w:pPr>
    </w:p>
    <w:tbl>
      <w:tblPr>
        <w:tblW w:w="10170" w:type="dxa"/>
        <w:tblInd w:w="-19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92"/>
        <w:gridCol w:w="6478"/>
      </w:tblGrid>
      <w:tr w:rsidR="003E4D42" w:rsidTr="003971A6">
        <w:tblPrEx>
          <w:tblCellMar>
            <w:top w:w="0" w:type="dxa"/>
            <w:bottom w:w="0" w:type="dxa"/>
          </w:tblCellMar>
        </w:tblPrEx>
        <w:trPr>
          <w:cantSplit/>
          <w:trHeight w:val="6682"/>
        </w:trPr>
        <w:tc>
          <w:tcPr>
            <w:tcW w:w="3692" w:type="dxa"/>
            <w:shd w:val="pct10" w:color="auto" w:fill="auto"/>
          </w:tcPr>
          <w:p w:rsidR="003E4D42" w:rsidRDefault="007946C2">
            <w:pPr>
              <w:pStyle w:val="Nome"/>
              <w:ind w:left="0" w:firstLine="0"/>
              <w:jc w:val="both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dinesh  kumar prajapati</w:t>
            </w:r>
          </w:p>
          <w:p w:rsidR="003E4D42" w:rsidRDefault="003E4D42">
            <w:pPr>
              <w:jc w:val="both"/>
              <w:rPr>
                <w:sz w:val="22"/>
              </w:rPr>
            </w:pPr>
          </w:p>
          <w:p w:rsidR="00F6109D" w:rsidRDefault="00A051BE">
            <w:pPr>
              <w:jc w:val="both"/>
              <w:rPr>
                <w:b/>
                <w:color w:val="0000FF"/>
                <w:sz w:val="22"/>
              </w:rPr>
            </w:pPr>
            <w:r>
              <w:rPr>
                <w:b/>
                <w:sz w:val="22"/>
              </w:rPr>
              <w:t>Emai</w:t>
            </w:r>
            <w:r w:rsidR="00ED3174">
              <w:rPr>
                <w:b/>
                <w:sz w:val="22"/>
              </w:rPr>
              <w:t>l</w:t>
            </w:r>
            <w:r>
              <w:rPr>
                <w:b/>
                <w:sz w:val="22"/>
              </w:rPr>
              <w:t>—</w:t>
            </w:r>
            <w:r w:rsidR="007763AB" w:rsidRPr="007763AB">
              <w:rPr>
                <w:rFonts w:hint="cs"/>
                <w:bCs/>
                <w:sz w:val="22"/>
                <w:szCs w:val="22"/>
                <w:cs/>
                <w:lang w:bidi="hi-IN"/>
              </w:rPr>
              <w:t>prajapati.dinesh344</w:t>
            </w:r>
            <w:r w:rsidR="007946C2">
              <w:rPr>
                <w:b/>
                <w:sz w:val="22"/>
              </w:rPr>
              <w:t>@</w:t>
            </w:r>
            <w:r w:rsidR="007763AB" w:rsidRPr="007763AB">
              <w:rPr>
                <w:rFonts w:hint="cs"/>
                <w:bCs/>
                <w:sz w:val="22"/>
                <w:szCs w:val="22"/>
                <w:cs/>
                <w:lang w:bidi="hi-IN"/>
              </w:rPr>
              <w:t>g</w:t>
            </w:r>
            <w:r w:rsidR="007946C2">
              <w:rPr>
                <w:b/>
                <w:sz w:val="22"/>
              </w:rPr>
              <w:t>mail.com</w:t>
            </w:r>
          </w:p>
          <w:p w:rsidR="003E4D42" w:rsidRDefault="003E4D42">
            <w:pPr>
              <w:jc w:val="both"/>
              <w:rPr>
                <w:b/>
                <w:color w:val="0000FF"/>
                <w:sz w:val="22"/>
              </w:rPr>
            </w:pPr>
          </w:p>
          <w:p w:rsidR="003E4D42" w:rsidRDefault="003E4D42">
            <w:pPr>
              <w:jc w:val="both"/>
              <w:rPr>
                <w:b/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 xml:space="preserve"> </w:t>
            </w:r>
          </w:p>
          <w:p w:rsidR="003E4D42" w:rsidRDefault="003E4D42">
            <w:pPr>
              <w:jc w:val="both"/>
              <w:rPr>
                <w:b/>
                <w:sz w:val="22"/>
              </w:rPr>
            </w:pPr>
          </w:p>
          <w:p w:rsidR="003E4D42" w:rsidRDefault="003E4D42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Contact No</w:t>
            </w:r>
          </w:p>
          <w:p w:rsidR="003E4D42" w:rsidRPr="007946C2" w:rsidRDefault="003E4D42">
            <w:pPr>
              <w:jc w:val="both"/>
              <w:rPr>
                <w:b/>
                <w:sz w:val="22"/>
              </w:rPr>
            </w:pPr>
            <w:r>
              <w:rPr>
                <w:sz w:val="30"/>
              </w:rPr>
              <w:sym w:font="Webdings" w:char="F0C8"/>
            </w:r>
            <w:r>
              <w:rPr>
                <w:sz w:val="22"/>
              </w:rPr>
              <w:t xml:space="preserve">: </w:t>
            </w:r>
            <w:r w:rsidR="001A3608">
              <w:rPr>
                <w:sz w:val="22"/>
              </w:rPr>
              <w:t>0</w:t>
            </w:r>
            <w:r w:rsidR="007946C2">
              <w:rPr>
                <w:sz w:val="22"/>
              </w:rPr>
              <w:t>9648370344</w:t>
            </w:r>
          </w:p>
          <w:p w:rsidR="004A04B7" w:rsidRDefault="004A04B7" w:rsidP="004A04B7">
            <w:pPr>
              <w:pStyle w:val="Heading6"/>
              <w:jc w:val="both"/>
              <w:rPr>
                <w:sz w:val="22"/>
              </w:rPr>
            </w:pPr>
            <w:r>
              <w:rPr>
                <w:sz w:val="22"/>
              </w:rPr>
              <w:t>Permanent Address</w:t>
            </w:r>
          </w:p>
          <w:p w:rsidR="003E4D42" w:rsidRDefault="003E4D42">
            <w:pPr>
              <w:rPr>
                <w:lang w:val="fr-FR"/>
              </w:rPr>
            </w:pPr>
          </w:p>
          <w:p w:rsidR="003E4D42" w:rsidRDefault="007946C2">
            <w:pPr>
              <w:jc w:val="both"/>
              <w:rPr>
                <w:sz w:val="22"/>
                <w:lang w:val="fr-FR"/>
              </w:rPr>
            </w:pPr>
            <w:proofErr w:type="spellStart"/>
            <w:r>
              <w:rPr>
                <w:sz w:val="22"/>
                <w:lang w:val="fr-FR"/>
              </w:rPr>
              <w:t>Vill</w:t>
            </w:r>
            <w:proofErr w:type="spellEnd"/>
            <w:r>
              <w:rPr>
                <w:sz w:val="22"/>
                <w:lang w:val="fr-FR"/>
              </w:rPr>
              <w:t xml:space="preserve">- </w:t>
            </w:r>
            <w:proofErr w:type="spellStart"/>
            <w:r>
              <w:rPr>
                <w:sz w:val="22"/>
                <w:lang w:val="fr-FR"/>
              </w:rPr>
              <w:t>Kamrruddinpur</w:t>
            </w:r>
            <w:proofErr w:type="spellEnd"/>
            <w:r w:rsidR="003E4D42">
              <w:rPr>
                <w:sz w:val="22"/>
                <w:lang w:val="fr-FR"/>
              </w:rPr>
              <w:t>,</w:t>
            </w:r>
          </w:p>
          <w:p w:rsidR="003E4D42" w:rsidRDefault="007946C2">
            <w:pPr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Post </w:t>
            </w:r>
            <w:proofErr w:type="spellStart"/>
            <w:r>
              <w:rPr>
                <w:sz w:val="22"/>
                <w:lang w:val="fr-FR"/>
              </w:rPr>
              <w:t>Anei</w:t>
            </w:r>
            <w:proofErr w:type="spellEnd"/>
            <w:r w:rsidR="004A04B7">
              <w:rPr>
                <w:sz w:val="22"/>
                <w:lang w:val="fr-FR"/>
              </w:rPr>
              <w:t>,</w:t>
            </w:r>
          </w:p>
          <w:p w:rsidR="003E4D42" w:rsidRDefault="007946C2">
            <w:pPr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Jaunpur</w:t>
            </w:r>
          </w:p>
          <w:p w:rsidR="003E4D42" w:rsidRDefault="004A04B7">
            <w:pPr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Uttar Pradesh,</w:t>
            </w:r>
          </w:p>
          <w:p w:rsidR="003E4D42" w:rsidRDefault="003E4D42">
            <w:pPr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India.</w:t>
            </w:r>
          </w:p>
          <w:p w:rsidR="003E4D42" w:rsidRDefault="004A04B7">
            <w:pPr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Pin </w:t>
            </w:r>
            <w:r w:rsidR="000B4145">
              <w:rPr>
                <w:sz w:val="22"/>
                <w:lang w:val="fr-FR"/>
              </w:rPr>
              <w:t>–</w:t>
            </w:r>
            <w:r w:rsidR="007946C2">
              <w:rPr>
                <w:sz w:val="22"/>
                <w:lang w:val="fr-FR"/>
              </w:rPr>
              <w:t xml:space="preserve"> 221201</w:t>
            </w:r>
          </w:p>
          <w:p w:rsidR="003E4D42" w:rsidRPr="00D4367F" w:rsidRDefault="003E4D42">
            <w:pPr>
              <w:jc w:val="both"/>
              <w:rPr>
                <w:sz w:val="22"/>
                <w:szCs w:val="22"/>
              </w:rPr>
            </w:pPr>
          </w:p>
          <w:p w:rsidR="003E4D42" w:rsidRDefault="003E4D42">
            <w:pPr>
              <w:jc w:val="both"/>
              <w:rPr>
                <w:sz w:val="22"/>
              </w:rPr>
            </w:pPr>
          </w:p>
          <w:p w:rsidR="003E4D42" w:rsidRDefault="003E4D42">
            <w:pPr>
              <w:pStyle w:val="Heading1"/>
              <w:jc w:val="both"/>
              <w:rPr>
                <w:sz w:val="22"/>
              </w:rPr>
            </w:pPr>
            <w:r>
              <w:rPr>
                <w:sz w:val="22"/>
              </w:rPr>
              <w:t>Personal Profile</w:t>
            </w:r>
          </w:p>
          <w:p w:rsidR="003E4D42" w:rsidRDefault="003E4D42"/>
          <w:p w:rsidR="003E4D42" w:rsidRDefault="003E4D4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Date of Birth   </w:t>
            </w:r>
            <w:r w:rsidR="007946C2">
              <w:rPr>
                <w:sz w:val="22"/>
              </w:rPr>
              <w:t>02-01</w:t>
            </w:r>
            <w:r w:rsidR="004A04B7">
              <w:rPr>
                <w:sz w:val="22"/>
              </w:rPr>
              <w:t>-</w:t>
            </w:r>
            <w:r w:rsidR="007946C2">
              <w:rPr>
                <w:sz w:val="22"/>
              </w:rPr>
              <w:t>1978</w:t>
            </w:r>
          </w:p>
          <w:p w:rsidR="003E4D42" w:rsidRDefault="003E4D4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Sex                  </w:t>
            </w:r>
            <w:r w:rsidR="004A04B7">
              <w:rPr>
                <w:sz w:val="22"/>
              </w:rPr>
              <w:t>m</w:t>
            </w:r>
            <w:r>
              <w:rPr>
                <w:sz w:val="22"/>
              </w:rPr>
              <w:t>ale</w:t>
            </w:r>
          </w:p>
          <w:p w:rsidR="003E4D42" w:rsidRDefault="004A04B7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Nationality       </w:t>
            </w:r>
            <w:r w:rsidR="003E4D42">
              <w:rPr>
                <w:sz w:val="22"/>
              </w:rPr>
              <w:t>Indian</w:t>
            </w:r>
          </w:p>
          <w:p w:rsidR="003E4D42" w:rsidRPr="003971A6" w:rsidRDefault="007946C2" w:rsidP="004468F0">
            <w:pPr>
              <w:jc w:val="both"/>
              <w:rPr>
                <w:sz w:val="22"/>
              </w:rPr>
            </w:pPr>
            <w:r>
              <w:rPr>
                <w:sz w:val="22"/>
              </w:rPr>
              <w:t>Marital Status   Married</w:t>
            </w:r>
          </w:p>
        </w:tc>
        <w:tc>
          <w:tcPr>
            <w:tcW w:w="6478" w:type="dxa"/>
          </w:tcPr>
          <w:p w:rsidR="003E4D42" w:rsidRPr="008F3DA8" w:rsidRDefault="003E4D42" w:rsidP="000B4145">
            <w:pPr>
              <w:pStyle w:val="Tit"/>
              <w:shd w:val="pct10" w:color="auto" w:fill="auto"/>
              <w:ind w:left="0" w:right="-155" w:firstLine="0"/>
              <w:jc w:val="both"/>
              <w:rPr>
                <w:szCs w:val="24"/>
              </w:rPr>
            </w:pPr>
            <w:r w:rsidRPr="008F3DA8">
              <w:rPr>
                <w:szCs w:val="24"/>
              </w:rPr>
              <w:t>Objective</w:t>
            </w:r>
            <w:r w:rsidR="008F3DA8">
              <w:rPr>
                <w:szCs w:val="24"/>
              </w:rPr>
              <w:t>:</w:t>
            </w:r>
          </w:p>
          <w:p w:rsidR="003E4D42" w:rsidRDefault="003E4D42">
            <w:pPr>
              <w:pStyle w:val="BodyText2"/>
              <w:tabs>
                <w:tab w:val="left" w:pos="4500"/>
              </w:tabs>
              <w:ind w:right="-540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To continually develop my skills in a</w:t>
            </w:r>
            <w:r>
              <w:rPr>
                <w:b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knowledge based</w:t>
            </w:r>
            <w:r>
              <w:rPr>
                <w:b/>
                <w:iCs/>
                <w:szCs w:val="22"/>
              </w:rPr>
              <w:t xml:space="preserve"> </w:t>
            </w:r>
            <w:r>
              <w:rPr>
                <w:bCs/>
                <w:iCs/>
                <w:szCs w:val="22"/>
              </w:rPr>
              <w:t xml:space="preserve">business </w:t>
            </w:r>
          </w:p>
          <w:p w:rsidR="003E4D42" w:rsidRDefault="003E4D42">
            <w:pPr>
              <w:pStyle w:val="BodyText2"/>
              <w:tabs>
                <w:tab w:val="left" w:pos="4500"/>
              </w:tabs>
              <w:ind w:right="-540"/>
              <w:rPr>
                <w:iCs/>
                <w:szCs w:val="22"/>
              </w:rPr>
            </w:pPr>
            <w:r>
              <w:rPr>
                <w:bCs/>
                <w:iCs/>
                <w:szCs w:val="22"/>
              </w:rPr>
              <w:t>environment</w:t>
            </w:r>
            <w:r>
              <w:rPr>
                <w:b/>
                <w:iCs/>
                <w:szCs w:val="22"/>
              </w:rPr>
              <w:t xml:space="preserve"> </w:t>
            </w:r>
            <w:r>
              <w:rPr>
                <w:bCs/>
                <w:iCs/>
                <w:szCs w:val="22"/>
              </w:rPr>
              <w:t>and</w:t>
            </w:r>
            <w:r>
              <w:rPr>
                <w:b/>
                <w:iCs/>
                <w:szCs w:val="22"/>
              </w:rPr>
              <w:t xml:space="preserve"> </w:t>
            </w:r>
            <w:r>
              <w:rPr>
                <w:bCs/>
                <w:iCs/>
                <w:szCs w:val="22"/>
              </w:rPr>
              <w:t>contribute purposefully for the</w:t>
            </w:r>
            <w:r>
              <w:rPr>
                <w:b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Growth of the</w:t>
            </w:r>
          </w:p>
          <w:p w:rsidR="003E4D42" w:rsidRDefault="003E4D42">
            <w:pPr>
              <w:pStyle w:val="BodyText2"/>
              <w:tabs>
                <w:tab w:val="left" w:pos="4500"/>
              </w:tabs>
              <w:ind w:right="-540"/>
              <w:rPr>
                <w:bCs/>
                <w:iCs/>
                <w:szCs w:val="22"/>
              </w:rPr>
            </w:pPr>
            <w:proofErr w:type="gramStart"/>
            <w:r>
              <w:rPr>
                <w:iCs/>
                <w:szCs w:val="22"/>
              </w:rPr>
              <w:t>Organization</w:t>
            </w:r>
            <w:r>
              <w:rPr>
                <w:b/>
                <w:iCs/>
                <w:szCs w:val="22"/>
              </w:rPr>
              <w:t xml:space="preserve"> </w:t>
            </w:r>
            <w:r w:rsidR="00297774">
              <w:rPr>
                <w:bCs/>
                <w:iCs/>
                <w:szCs w:val="22"/>
              </w:rPr>
              <w:t>.</w:t>
            </w:r>
            <w:proofErr w:type="gramEnd"/>
          </w:p>
          <w:p w:rsidR="003E4D42" w:rsidRDefault="003E4D42">
            <w:pPr>
              <w:jc w:val="both"/>
              <w:rPr>
                <w:rFonts w:ascii="Bookman Old Style" w:hAnsi="Bookman Old Style"/>
              </w:rPr>
            </w:pPr>
          </w:p>
          <w:p w:rsidR="00235407" w:rsidRPr="007946C2" w:rsidRDefault="003E4D42" w:rsidP="007946C2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8F3DA8">
              <w:rPr>
                <w:szCs w:val="24"/>
              </w:rPr>
              <w:t>Experience Summary</w:t>
            </w:r>
            <w:r w:rsidR="008F3DA8">
              <w:rPr>
                <w:szCs w:val="24"/>
              </w:rPr>
              <w:t>:</w:t>
            </w:r>
          </w:p>
          <w:p w:rsidR="002B0B82" w:rsidRDefault="007946C2" w:rsidP="0023540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with</w:t>
            </w:r>
            <w:r w:rsidR="002B0B82">
              <w:rPr>
                <w:sz w:val="22"/>
                <w:szCs w:val="22"/>
              </w:rPr>
              <w:t xml:space="preserve"> ICICI BANK</w:t>
            </w:r>
            <w:r>
              <w:rPr>
                <w:sz w:val="22"/>
                <w:szCs w:val="22"/>
              </w:rPr>
              <w:t xml:space="preserve"> from Nov.2008 to till date</w:t>
            </w:r>
            <w:r w:rsidR="002B0B82">
              <w:rPr>
                <w:sz w:val="22"/>
                <w:szCs w:val="22"/>
              </w:rPr>
              <w:t>.</w:t>
            </w:r>
          </w:p>
          <w:p w:rsidR="003E4D42" w:rsidRDefault="003E4D42">
            <w:pPr>
              <w:jc w:val="both"/>
              <w:rPr>
                <w:rFonts w:ascii="Bookman Old Style" w:hAnsi="Bookman Old Style"/>
              </w:rPr>
            </w:pPr>
          </w:p>
          <w:p w:rsidR="003E4D42" w:rsidRPr="008F3DA8" w:rsidRDefault="00727A0C">
            <w:pPr>
              <w:pStyle w:val="Tit"/>
              <w:shd w:val="pct10" w:color="auto" w:fill="auto"/>
              <w:ind w:left="0" w:right="-155" w:firstLine="0"/>
              <w:jc w:val="both"/>
              <w:rPr>
                <w:szCs w:val="24"/>
              </w:rPr>
            </w:pPr>
            <w:r w:rsidRPr="008F3DA8">
              <w:rPr>
                <w:szCs w:val="24"/>
              </w:rPr>
              <w:t>Skills &amp; Abilities</w:t>
            </w:r>
            <w:r w:rsidR="008F3DA8">
              <w:rPr>
                <w:szCs w:val="24"/>
              </w:rPr>
              <w:t>:</w:t>
            </w:r>
          </w:p>
          <w:p w:rsidR="00727A0C" w:rsidRPr="00781ADD" w:rsidRDefault="00727A0C" w:rsidP="00727A0C">
            <w:pPr>
              <w:pStyle w:val="Datatesto"/>
              <w:spacing w:after="0"/>
              <w:ind w:left="0" w:firstLine="0"/>
              <w:jc w:val="both"/>
              <w:rPr>
                <w:b/>
                <w:szCs w:val="22"/>
              </w:rPr>
            </w:pPr>
            <w:r w:rsidRPr="00781ADD">
              <w:rPr>
                <w:b/>
                <w:szCs w:val="22"/>
              </w:rPr>
              <w:t>Marketing Skills:</w:t>
            </w:r>
          </w:p>
          <w:p w:rsidR="00781ADD" w:rsidRDefault="00781ADD" w:rsidP="00781ADD">
            <w:pPr>
              <w:pStyle w:val="Datatesto"/>
              <w:numPr>
                <w:ilvl w:val="0"/>
                <w:numId w:val="21"/>
              </w:numPr>
              <w:spacing w:after="0"/>
              <w:jc w:val="both"/>
              <w:rPr>
                <w:szCs w:val="22"/>
              </w:rPr>
            </w:pPr>
            <w:r w:rsidRPr="00781ADD">
              <w:rPr>
                <w:szCs w:val="22"/>
              </w:rPr>
              <w:t>Designed</w:t>
            </w:r>
            <w:r w:rsidR="00C60FC3">
              <w:rPr>
                <w:szCs w:val="22"/>
              </w:rPr>
              <w:t xml:space="preserve"> and</w:t>
            </w:r>
            <w:r w:rsidRPr="00781ADD">
              <w:rPr>
                <w:szCs w:val="22"/>
              </w:rPr>
              <w:t xml:space="preserve"> implemented </w:t>
            </w:r>
            <w:r w:rsidR="00C60FC3">
              <w:rPr>
                <w:szCs w:val="22"/>
              </w:rPr>
              <w:t xml:space="preserve">strategies provided by </w:t>
            </w:r>
            <w:r w:rsidRPr="00781ADD">
              <w:rPr>
                <w:szCs w:val="22"/>
              </w:rPr>
              <w:t xml:space="preserve">marketing and </w:t>
            </w:r>
            <w:r w:rsidR="00C60FC3">
              <w:rPr>
                <w:szCs w:val="22"/>
              </w:rPr>
              <w:t>planning department.</w:t>
            </w:r>
          </w:p>
          <w:p w:rsidR="00781ADD" w:rsidRPr="002F0135" w:rsidRDefault="00781ADD" w:rsidP="002F0135">
            <w:pPr>
              <w:pStyle w:val="Datatesto"/>
              <w:numPr>
                <w:ilvl w:val="0"/>
                <w:numId w:val="21"/>
              </w:numPr>
              <w:spacing w:after="0"/>
              <w:jc w:val="both"/>
              <w:rPr>
                <w:szCs w:val="22"/>
              </w:rPr>
            </w:pPr>
            <w:r w:rsidRPr="00781ADD">
              <w:rPr>
                <w:szCs w:val="22"/>
              </w:rPr>
              <w:t xml:space="preserve">Evaluated target markets </w:t>
            </w:r>
            <w:proofErr w:type="gramStart"/>
            <w:r w:rsidR="00FA19E8">
              <w:rPr>
                <w:szCs w:val="22"/>
              </w:rPr>
              <w:t>and  took</w:t>
            </w:r>
            <w:proofErr w:type="gramEnd"/>
            <w:r w:rsidR="00FA19E8">
              <w:rPr>
                <w:szCs w:val="22"/>
              </w:rPr>
              <w:t xml:space="preserve"> leads.</w:t>
            </w:r>
          </w:p>
          <w:p w:rsidR="003E4D42" w:rsidRDefault="003E4D42" w:rsidP="00781ADD">
            <w:pPr>
              <w:jc w:val="both"/>
              <w:rPr>
                <w:sz w:val="22"/>
                <w:szCs w:val="22"/>
              </w:rPr>
            </w:pPr>
          </w:p>
          <w:p w:rsidR="00781ADD" w:rsidRPr="00781ADD" w:rsidRDefault="00781ADD" w:rsidP="00781ADD">
            <w:pPr>
              <w:jc w:val="both"/>
              <w:rPr>
                <w:b/>
                <w:sz w:val="22"/>
                <w:szCs w:val="22"/>
              </w:rPr>
            </w:pPr>
            <w:r w:rsidRPr="00781ADD">
              <w:rPr>
                <w:b/>
                <w:sz w:val="22"/>
                <w:szCs w:val="22"/>
              </w:rPr>
              <w:t>Communication Skills:</w:t>
            </w:r>
          </w:p>
          <w:p w:rsidR="00781ADD" w:rsidRPr="00781ADD" w:rsidRDefault="00781ADD" w:rsidP="00781ADD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81ADD">
              <w:rPr>
                <w:sz w:val="22"/>
                <w:szCs w:val="22"/>
              </w:rPr>
              <w:t xml:space="preserve">Promoted products and services; generated leads and initiated sales. </w:t>
            </w:r>
          </w:p>
          <w:p w:rsidR="00781ADD" w:rsidRPr="00781ADD" w:rsidRDefault="00781ADD" w:rsidP="00781ADD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81ADD">
              <w:rPr>
                <w:sz w:val="22"/>
                <w:szCs w:val="22"/>
              </w:rPr>
              <w:t>Established and improved client communications; maintained ongoing relatio</w:t>
            </w:r>
            <w:r w:rsidR="00196FD1">
              <w:rPr>
                <w:sz w:val="22"/>
                <w:szCs w:val="22"/>
              </w:rPr>
              <w:t>nships and built good rapport with the clients.</w:t>
            </w:r>
            <w:r w:rsidRPr="00781ADD">
              <w:rPr>
                <w:sz w:val="22"/>
                <w:szCs w:val="22"/>
              </w:rPr>
              <w:t xml:space="preserve"> </w:t>
            </w:r>
          </w:p>
          <w:p w:rsidR="003E4D42" w:rsidRPr="007946C2" w:rsidRDefault="00196FD1" w:rsidP="007946C2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Addressed customer inquiries; </w:t>
            </w:r>
            <w:r w:rsidR="00781ADD" w:rsidRPr="00781ADD">
              <w:rPr>
                <w:sz w:val="22"/>
                <w:szCs w:val="22"/>
              </w:rPr>
              <w:t xml:space="preserve">interpreted and delivered information; proposed </w:t>
            </w:r>
            <w:r>
              <w:rPr>
                <w:sz w:val="22"/>
                <w:szCs w:val="22"/>
              </w:rPr>
              <w:t>suggestions; provided guidance.</w:t>
            </w:r>
          </w:p>
          <w:p w:rsidR="003E4D42" w:rsidRPr="00086DC7" w:rsidRDefault="003E4D42" w:rsidP="00086DC7">
            <w:pPr>
              <w:pStyle w:val="Tit"/>
              <w:shd w:val="pct10" w:color="auto" w:fill="auto"/>
              <w:ind w:left="0" w:firstLine="0"/>
              <w:jc w:val="both"/>
              <w:rPr>
                <w:szCs w:val="24"/>
              </w:rPr>
            </w:pPr>
          </w:p>
        </w:tc>
      </w:tr>
    </w:tbl>
    <w:p w:rsidR="003971A6" w:rsidRDefault="003971A6" w:rsidP="00F66A02">
      <w:pPr>
        <w:pStyle w:val="Tit"/>
        <w:shd w:val="pct10" w:color="auto" w:fill="auto"/>
        <w:ind w:left="0" w:right="-155" w:firstLine="0"/>
        <w:jc w:val="both"/>
        <w:rPr>
          <w:szCs w:val="24"/>
        </w:rPr>
      </w:pPr>
    </w:p>
    <w:p w:rsidR="00F66A02" w:rsidRPr="003971A6" w:rsidRDefault="00F66A02" w:rsidP="003971A6">
      <w:pPr>
        <w:pStyle w:val="Tit"/>
        <w:shd w:val="pct10" w:color="auto" w:fill="auto"/>
        <w:ind w:left="0" w:right="-155" w:firstLine="0"/>
        <w:jc w:val="both"/>
        <w:rPr>
          <w:szCs w:val="24"/>
        </w:rPr>
      </w:pPr>
      <w:r w:rsidRPr="008F3DA8">
        <w:rPr>
          <w:szCs w:val="24"/>
        </w:rPr>
        <w:t>Academic Profile: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9"/>
        <w:gridCol w:w="3250"/>
        <w:gridCol w:w="3250"/>
      </w:tblGrid>
      <w:tr w:rsidR="0038345D" w:rsidRPr="00A926F6">
        <w:tc>
          <w:tcPr>
            <w:tcW w:w="3249" w:type="dxa"/>
          </w:tcPr>
          <w:p w:rsidR="0038345D" w:rsidRPr="00A926F6" w:rsidRDefault="0038345D">
            <w:pPr>
              <w:rPr>
                <w:b/>
                <w:sz w:val="22"/>
                <w:szCs w:val="22"/>
              </w:rPr>
            </w:pPr>
            <w:r w:rsidRPr="00A926F6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3250" w:type="dxa"/>
          </w:tcPr>
          <w:p w:rsidR="0038345D" w:rsidRPr="00A926F6" w:rsidRDefault="0038345D">
            <w:pPr>
              <w:rPr>
                <w:b/>
                <w:sz w:val="22"/>
                <w:szCs w:val="22"/>
              </w:rPr>
            </w:pPr>
            <w:r w:rsidRPr="00A926F6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3250" w:type="dxa"/>
          </w:tcPr>
          <w:p w:rsidR="0038345D" w:rsidRPr="00A926F6" w:rsidRDefault="0038345D">
            <w:pPr>
              <w:rPr>
                <w:b/>
                <w:sz w:val="22"/>
                <w:szCs w:val="22"/>
              </w:rPr>
            </w:pPr>
            <w:r w:rsidRPr="00A926F6">
              <w:rPr>
                <w:b/>
                <w:sz w:val="22"/>
                <w:szCs w:val="22"/>
              </w:rPr>
              <w:t>Passing Year</w:t>
            </w:r>
          </w:p>
        </w:tc>
      </w:tr>
      <w:tr w:rsidR="007946C2" w:rsidRPr="00A926F6">
        <w:trPr>
          <w:gridAfter w:val="1"/>
          <w:wAfter w:w="3249" w:type="dxa"/>
        </w:trPr>
        <w:tc>
          <w:tcPr>
            <w:tcW w:w="3250" w:type="dxa"/>
          </w:tcPr>
          <w:p w:rsidR="007946C2" w:rsidRPr="00A926F6" w:rsidRDefault="007946C2" w:rsidP="00EB3722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:rsidR="007946C2" w:rsidRPr="00A926F6" w:rsidRDefault="007946C2">
            <w:pPr>
              <w:rPr>
                <w:sz w:val="22"/>
                <w:szCs w:val="22"/>
              </w:rPr>
            </w:pPr>
          </w:p>
        </w:tc>
      </w:tr>
      <w:tr w:rsidR="0038345D" w:rsidRPr="00A926F6">
        <w:tc>
          <w:tcPr>
            <w:tcW w:w="3249" w:type="dxa"/>
          </w:tcPr>
          <w:p w:rsidR="0038345D" w:rsidRPr="00A926F6" w:rsidRDefault="0038345D">
            <w:pPr>
              <w:rPr>
                <w:sz w:val="22"/>
                <w:szCs w:val="22"/>
              </w:rPr>
            </w:pPr>
            <w:r w:rsidRPr="00A926F6">
              <w:rPr>
                <w:sz w:val="22"/>
                <w:szCs w:val="22"/>
              </w:rPr>
              <w:t>B</w:t>
            </w:r>
            <w:r w:rsidR="00A051BE">
              <w:rPr>
                <w:sz w:val="22"/>
                <w:szCs w:val="22"/>
              </w:rPr>
              <w:t>A</w:t>
            </w:r>
          </w:p>
        </w:tc>
        <w:tc>
          <w:tcPr>
            <w:tcW w:w="3250" w:type="dxa"/>
          </w:tcPr>
          <w:p w:rsidR="0038345D" w:rsidRPr="00A926F6" w:rsidRDefault="007946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Mahatma Gandhi </w:t>
            </w:r>
            <w:proofErr w:type="spellStart"/>
            <w:r>
              <w:rPr>
                <w:sz w:val="22"/>
                <w:szCs w:val="22"/>
              </w:rPr>
              <w:t>Kashi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Vidyapeeth</w:t>
            </w:r>
            <w:proofErr w:type="spellEnd"/>
            <w:r>
              <w:rPr>
                <w:sz w:val="22"/>
                <w:szCs w:val="22"/>
              </w:rPr>
              <w:t xml:space="preserve"> Varanasi</w:t>
            </w:r>
          </w:p>
        </w:tc>
        <w:tc>
          <w:tcPr>
            <w:tcW w:w="3250" w:type="dxa"/>
          </w:tcPr>
          <w:p w:rsidR="0038345D" w:rsidRPr="00A926F6" w:rsidRDefault="00EB3722">
            <w:pPr>
              <w:rPr>
                <w:sz w:val="22"/>
                <w:szCs w:val="22"/>
              </w:rPr>
            </w:pPr>
            <w:r w:rsidRPr="00A926F6">
              <w:rPr>
                <w:sz w:val="22"/>
                <w:szCs w:val="22"/>
              </w:rPr>
              <w:t>200</w:t>
            </w:r>
            <w:r w:rsidR="007946C2">
              <w:rPr>
                <w:sz w:val="22"/>
                <w:szCs w:val="22"/>
              </w:rPr>
              <w:t>1</w:t>
            </w:r>
          </w:p>
        </w:tc>
      </w:tr>
      <w:tr w:rsidR="0038345D" w:rsidRPr="00A926F6">
        <w:tc>
          <w:tcPr>
            <w:tcW w:w="3249" w:type="dxa"/>
          </w:tcPr>
          <w:p w:rsidR="0038345D" w:rsidRPr="00A926F6" w:rsidRDefault="00EB3722">
            <w:pPr>
              <w:rPr>
                <w:sz w:val="22"/>
                <w:szCs w:val="22"/>
              </w:rPr>
            </w:pPr>
            <w:r w:rsidRPr="00A926F6">
              <w:rPr>
                <w:sz w:val="22"/>
                <w:szCs w:val="22"/>
              </w:rPr>
              <w:t>HSC</w:t>
            </w:r>
          </w:p>
        </w:tc>
        <w:tc>
          <w:tcPr>
            <w:tcW w:w="3250" w:type="dxa"/>
          </w:tcPr>
          <w:p w:rsidR="0038345D" w:rsidRPr="00A926F6" w:rsidRDefault="007946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 P Board</w:t>
            </w:r>
          </w:p>
        </w:tc>
        <w:tc>
          <w:tcPr>
            <w:tcW w:w="3250" w:type="dxa"/>
          </w:tcPr>
          <w:p w:rsidR="0038345D" w:rsidRPr="00A926F6" w:rsidRDefault="007946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1997</w:t>
            </w:r>
          </w:p>
        </w:tc>
      </w:tr>
      <w:tr w:rsidR="0038345D" w:rsidRPr="00A926F6">
        <w:tc>
          <w:tcPr>
            <w:tcW w:w="3249" w:type="dxa"/>
          </w:tcPr>
          <w:p w:rsidR="0038345D" w:rsidRPr="00A926F6" w:rsidRDefault="00EB3722">
            <w:pPr>
              <w:rPr>
                <w:sz w:val="22"/>
                <w:szCs w:val="22"/>
              </w:rPr>
            </w:pPr>
            <w:r w:rsidRPr="00A926F6">
              <w:rPr>
                <w:sz w:val="22"/>
                <w:szCs w:val="22"/>
              </w:rPr>
              <w:t>SSC</w:t>
            </w:r>
          </w:p>
        </w:tc>
        <w:tc>
          <w:tcPr>
            <w:tcW w:w="3250" w:type="dxa"/>
          </w:tcPr>
          <w:p w:rsidR="0038345D" w:rsidRPr="00A926F6" w:rsidRDefault="007946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 P Board</w:t>
            </w:r>
          </w:p>
        </w:tc>
        <w:tc>
          <w:tcPr>
            <w:tcW w:w="3250" w:type="dxa"/>
          </w:tcPr>
          <w:p w:rsidR="0038345D" w:rsidRPr="00A926F6" w:rsidRDefault="007946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1994</w:t>
            </w:r>
          </w:p>
        </w:tc>
      </w:tr>
    </w:tbl>
    <w:p w:rsidR="003E4D42" w:rsidRDefault="003E4D42" w:rsidP="007946C2">
      <w:pPr>
        <w:rPr>
          <w:b/>
          <w:u w:val="single"/>
        </w:rPr>
      </w:pPr>
      <w:r>
        <w:rPr>
          <w:sz w:val="22"/>
          <w:szCs w:val="22"/>
        </w:rPr>
        <w:t xml:space="preserve">                                        </w:t>
      </w:r>
    </w:p>
    <w:p w:rsidR="008833AF" w:rsidRDefault="007E2044" w:rsidP="008833AF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</w:t>
      </w:r>
      <w:r w:rsidR="008833AF">
        <w:rPr>
          <w:b/>
          <w:bCs/>
          <w:sz w:val="24"/>
          <w:szCs w:val="24"/>
        </w:rPr>
        <w:t>ties:</w:t>
      </w:r>
    </w:p>
    <w:p w:rsidR="000B4145" w:rsidRDefault="000B4145" w:rsidP="00F66A02">
      <w:pPr>
        <w:pStyle w:val="BodyText"/>
        <w:numPr>
          <w:ilvl w:val="0"/>
          <w:numId w:val="22"/>
        </w:numPr>
        <w:spacing w:line="240" w:lineRule="auto"/>
      </w:pPr>
      <w:r>
        <w:t>Responsible for Product Promotion.</w:t>
      </w:r>
    </w:p>
    <w:p w:rsidR="000B4145" w:rsidRDefault="000B4145" w:rsidP="00F66A02">
      <w:pPr>
        <w:pStyle w:val="BodyText"/>
        <w:numPr>
          <w:ilvl w:val="0"/>
          <w:numId w:val="22"/>
        </w:numPr>
        <w:spacing w:line="240" w:lineRule="auto"/>
      </w:pPr>
      <w:r>
        <w:t>Responsible for Product Marketing and Sales.</w:t>
      </w:r>
    </w:p>
    <w:p w:rsidR="000B4145" w:rsidRDefault="001A3608" w:rsidP="001A3608">
      <w:pPr>
        <w:pStyle w:val="BodyText"/>
        <w:spacing w:line="240" w:lineRule="auto"/>
      </w:pPr>
      <w:r>
        <w:t xml:space="preserve">     </w:t>
      </w:r>
      <w:r w:rsidR="000B4145">
        <w:t>Handling</w:t>
      </w:r>
      <w:r w:rsidR="00EA51E4">
        <w:t xml:space="preserve"> orders and solving problems </w:t>
      </w:r>
      <w:r>
        <w:t>in case</w:t>
      </w:r>
      <w:r w:rsidR="00EA51E4">
        <w:t xml:space="preserve"> of</w:t>
      </w:r>
      <w:r w:rsidR="000B4145">
        <w:t xml:space="preserve"> product if any.</w:t>
      </w:r>
    </w:p>
    <w:p w:rsidR="002851BB" w:rsidRPr="007946C2" w:rsidRDefault="002851BB" w:rsidP="007946C2">
      <w:pPr>
        <w:pStyle w:val="BodyText"/>
        <w:spacing w:line="240" w:lineRule="auto"/>
        <w:rPr>
          <w:rFonts w:ascii="Arial Black" w:hAnsi="Arial Black"/>
          <w:szCs w:val="22"/>
        </w:rPr>
      </w:pPr>
    </w:p>
    <w:p w:rsidR="003E4D42" w:rsidRPr="008F3DA8" w:rsidRDefault="002851BB" w:rsidP="002851BB">
      <w:pPr>
        <w:pStyle w:val="Tit"/>
        <w:shd w:val="pct10" w:color="auto" w:fill="auto"/>
        <w:ind w:left="0" w:right="-155" w:firstLine="0"/>
        <w:jc w:val="both"/>
        <w:rPr>
          <w:szCs w:val="24"/>
        </w:rPr>
      </w:pPr>
      <w:r w:rsidRPr="008F3DA8">
        <w:rPr>
          <w:szCs w:val="24"/>
        </w:rPr>
        <w:t>Extra Curricular Activities</w:t>
      </w:r>
      <w:r w:rsidR="008F3DA8">
        <w:rPr>
          <w:szCs w:val="24"/>
        </w:rPr>
        <w:t>:</w:t>
      </w:r>
      <w:r w:rsidR="008F3DA8">
        <w:rPr>
          <w:szCs w:val="24"/>
        </w:rPr>
        <w:tab/>
      </w:r>
    </w:p>
    <w:p w:rsidR="00F66A02" w:rsidRDefault="003E4D42" w:rsidP="00F66A02">
      <w:pPr>
        <w:pStyle w:val="BodyText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Personal Skills:</w:t>
      </w:r>
      <w:r>
        <w:cr/>
      </w:r>
      <w:r>
        <w:rPr>
          <w:sz w:val="24"/>
          <w:szCs w:val="24"/>
        </w:rPr>
        <w:t xml:space="preserve">Comprehensive Problem solving abilities, </w:t>
      </w:r>
      <w:r w:rsidR="002F02DA">
        <w:rPr>
          <w:sz w:val="24"/>
          <w:szCs w:val="24"/>
        </w:rPr>
        <w:t xml:space="preserve">Good </w:t>
      </w:r>
      <w:r>
        <w:rPr>
          <w:sz w:val="24"/>
          <w:szCs w:val="24"/>
        </w:rPr>
        <w:t>verbal and written communication skills, ability to deal with people, willingness to learn, Team facilitator.</w:t>
      </w:r>
      <w:r>
        <w:rPr>
          <w:sz w:val="24"/>
          <w:szCs w:val="24"/>
        </w:rPr>
        <w:cr/>
      </w:r>
    </w:p>
    <w:p w:rsidR="00730117" w:rsidRDefault="003E4D42" w:rsidP="00F66A02">
      <w:pPr>
        <w:pStyle w:val="BodyText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Hobbies:</w:t>
      </w:r>
      <w:r>
        <w:cr/>
      </w:r>
      <w:r>
        <w:rPr>
          <w:sz w:val="24"/>
          <w:szCs w:val="24"/>
        </w:rPr>
        <w:t xml:space="preserve"> </w:t>
      </w:r>
      <w:proofErr w:type="spellStart"/>
      <w:r w:rsidR="004468F0">
        <w:rPr>
          <w:sz w:val="24"/>
          <w:szCs w:val="24"/>
        </w:rPr>
        <w:t>Badmintion</w:t>
      </w:r>
      <w:proofErr w:type="gramStart"/>
      <w:r w:rsidR="004468F0">
        <w:rPr>
          <w:sz w:val="24"/>
          <w:szCs w:val="24"/>
        </w:rPr>
        <w:t>,watching</w:t>
      </w:r>
      <w:proofErr w:type="spellEnd"/>
      <w:proofErr w:type="gramEnd"/>
      <w:r w:rsidR="004468F0">
        <w:rPr>
          <w:sz w:val="24"/>
          <w:szCs w:val="24"/>
        </w:rPr>
        <w:t xml:space="preserve"> </w:t>
      </w:r>
      <w:proofErr w:type="spellStart"/>
      <w:r w:rsidR="004468F0">
        <w:rPr>
          <w:sz w:val="24"/>
          <w:szCs w:val="24"/>
        </w:rPr>
        <w:t>hollywood</w:t>
      </w:r>
      <w:proofErr w:type="spellEnd"/>
      <w:r w:rsidR="004468F0">
        <w:rPr>
          <w:sz w:val="24"/>
          <w:szCs w:val="24"/>
        </w:rPr>
        <w:t xml:space="preserve"> movies</w:t>
      </w:r>
      <w:r w:rsidR="00730117">
        <w:rPr>
          <w:sz w:val="24"/>
          <w:szCs w:val="24"/>
        </w:rPr>
        <w:t>.</w:t>
      </w:r>
    </w:p>
    <w:p w:rsidR="00BB4796" w:rsidRDefault="00BB4796" w:rsidP="00F66A02">
      <w:pPr>
        <w:pStyle w:val="BodyText"/>
        <w:spacing w:line="240" w:lineRule="auto"/>
        <w:rPr>
          <w:sz w:val="24"/>
          <w:szCs w:val="24"/>
        </w:rPr>
      </w:pPr>
    </w:p>
    <w:p w:rsidR="00BB4796" w:rsidRPr="00BB4796" w:rsidRDefault="00BB4796" w:rsidP="00F66A02">
      <w:pPr>
        <w:pStyle w:val="BodyText"/>
        <w:spacing w:line="240" w:lineRule="auto"/>
        <w:rPr>
          <w:b/>
          <w:sz w:val="24"/>
          <w:szCs w:val="24"/>
        </w:rPr>
      </w:pPr>
      <w:r w:rsidRPr="00BB4796">
        <w:rPr>
          <w:b/>
          <w:sz w:val="24"/>
          <w:szCs w:val="24"/>
        </w:rPr>
        <w:t>Reference:</w:t>
      </w:r>
    </w:p>
    <w:p w:rsidR="00BB4796" w:rsidRDefault="00BB4796" w:rsidP="00BB4796">
      <w:pPr>
        <w:tabs>
          <w:tab w:val="left" w:pos="1620"/>
          <w:tab w:val="left" w:pos="1980"/>
          <w:tab w:val="left" w:pos="3420"/>
        </w:tabs>
        <w:rPr>
          <w:rFonts w:ascii="Impact" w:hAnsi="Impact"/>
          <w:u w:val="single"/>
        </w:rPr>
      </w:pPr>
      <w:r>
        <w:rPr>
          <w:sz w:val="24"/>
          <w:szCs w:val="24"/>
        </w:rPr>
        <w:t xml:space="preserve"> </w:t>
      </w:r>
    </w:p>
    <w:p w:rsidR="00BB4796" w:rsidRPr="00BB4796" w:rsidRDefault="007946C2" w:rsidP="00BB4796">
      <w:pPr>
        <w:tabs>
          <w:tab w:val="left" w:pos="1620"/>
          <w:tab w:val="left" w:pos="19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Dinesh</w:t>
      </w:r>
      <w:proofErr w:type="spellEnd"/>
      <w:r>
        <w:rPr>
          <w:sz w:val="24"/>
          <w:szCs w:val="24"/>
        </w:rPr>
        <w:t xml:space="preserve"> Kumar </w:t>
      </w:r>
    </w:p>
    <w:p w:rsidR="00BB4796" w:rsidRPr="00BB4796" w:rsidRDefault="007763AB" w:rsidP="00BB4796">
      <w:pPr>
        <w:tabs>
          <w:tab w:val="left" w:pos="1620"/>
          <w:tab w:val="left" w:pos="19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Designation: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cs/>
          <w:lang w:bidi="hi-IN"/>
        </w:rPr>
        <w:t>RRM</w:t>
      </w:r>
    </w:p>
    <w:p w:rsidR="00BB4796" w:rsidRDefault="002B0B82" w:rsidP="00BB4796">
      <w:pPr>
        <w:tabs>
          <w:tab w:val="left" w:pos="1620"/>
          <w:tab w:val="left" w:pos="1980"/>
          <w:tab w:val="left" w:pos="3420"/>
        </w:tabs>
        <w:rPr>
          <w:rFonts w:cstheme="minorBidi" w:hint="cs"/>
          <w:sz w:val="24"/>
          <w:szCs w:val="21"/>
          <w:lang w:bidi="hi-IN"/>
        </w:rPr>
      </w:pPr>
      <w:r>
        <w:rPr>
          <w:sz w:val="24"/>
          <w:szCs w:val="24"/>
        </w:rPr>
        <w:t>Location: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Anpara</w:t>
      </w:r>
      <w:proofErr w:type="spellEnd"/>
    </w:p>
    <w:p w:rsidR="007763AB" w:rsidRPr="007763AB" w:rsidRDefault="007763AB" w:rsidP="00BB4796">
      <w:pPr>
        <w:tabs>
          <w:tab w:val="left" w:pos="1620"/>
          <w:tab w:val="left" w:pos="1980"/>
          <w:tab w:val="left" w:pos="3420"/>
        </w:tabs>
        <w:rPr>
          <w:rFonts w:hint="cs"/>
          <w:sz w:val="22"/>
          <w:szCs w:val="22"/>
          <w:lang w:bidi="hi-IN"/>
        </w:rPr>
      </w:pPr>
      <w:r w:rsidRPr="007763AB">
        <w:rPr>
          <w:rFonts w:hint="cs"/>
          <w:sz w:val="22"/>
          <w:szCs w:val="22"/>
          <w:cs/>
          <w:lang w:bidi="hi-IN"/>
        </w:rPr>
        <w:t>Mobile No.:</w:t>
      </w:r>
      <w:r w:rsidRPr="007763AB">
        <w:rPr>
          <w:rFonts w:hint="cs"/>
          <w:sz w:val="22"/>
          <w:szCs w:val="22"/>
          <w:cs/>
          <w:lang w:bidi="hi-IN"/>
        </w:rPr>
        <w:tab/>
        <w:t>08853000750</w:t>
      </w:r>
    </w:p>
    <w:p w:rsidR="00BB4796" w:rsidRPr="00BB4796" w:rsidRDefault="00BB4796" w:rsidP="00BB4796">
      <w:pPr>
        <w:tabs>
          <w:tab w:val="left" w:pos="1620"/>
          <w:tab w:val="left" w:pos="1980"/>
          <w:tab w:val="left" w:pos="3420"/>
        </w:tabs>
        <w:rPr>
          <w:sz w:val="24"/>
          <w:szCs w:val="24"/>
        </w:rPr>
      </w:pPr>
    </w:p>
    <w:p w:rsidR="00BB4796" w:rsidRPr="00BB4796" w:rsidRDefault="002B0B82" w:rsidP="00BB4796">
      <w:pPr>
        <w:tabs>
          <w:tab w:val="left" w:pos="1620"/>
          <w:tab w:val="left" w:pos="1980"/>
          <w:tab w:val="left" w:pos="3420"/>
        </w:tabs>
        <w:rPr>
          <w:rFonts w:hint="cs"/>
          <w:sz w:val="24"/>
          <w:szCs w:val="24"/>
          <w:lang w:bidi="hi-IN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7763AB">
        <w:rPr>
          <w:rFonts w:hint="cs"/>
          <w:sz w:val="24"/>
          <w:szCs w:val="24"/>
          <w:cs/>
          <w:lang w:bidi="hi-IN"/>
        </w:rPr>
        <w:t>Manish Narayan Jha</w:t>
      </w:r>
    </w:p>
    <w:p w:rsidR="00BB4796" w:rsidRPr="00BB4796" w:rsidRDefault="002B0B82" w:rsidP="00BB4796">
      <w:pPr>
        <w:tabs>
          <w:tab w:val="left" w:pos="1620"/>
          <w:tab w:val="left" w:pos="19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Designation: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Branch </w:t>
      </w:r>
      <w:r w:rsidR="00BB4796" w:rsidRPr="00BB4796">
        <w:rPr>
          <w:sz w:val="24"/>
          <w:szCs w:val="24"/>
        </w:rPr>
        <w:t xml:space="preserve"> Manager</w:t>
      </w:r>
      <w:proofErr w:type="gramEnd"/>
    </w:p>
    <w:p w:rsidR="00BB4796" w:rsidRDefault="002B0B82" w:rsidP="00BB4796">
      <w:pPr>
        <w:tabs>
          <w:tab w:val="left" w:pos="1620"/>
          <w:tab w:val="left" w:pos="1980"/>
          <w:tab w:val="left" w:pos="3420"/>
        </w:tabs>
        <w:rPr>
          <w:rFonts w:hint="cs"/>
          <w:sz w:val="24"/>
          <w:szCs w:val="24"/>
          <w:lang w:bidi="hi-IN"/>
        </w:rPr>
      </w:pPr>
      <w:r>
        <w:rPr>
          <w:sz w:val="24"/>
          <w:szCs w:val="24"/>
        </w:rPr>
        <w:t>Location:</w:t>
      </w:r>
      <w:r>
        <w:rPr>
          <w:sz w:val="24"/>
          <w:szCs w:val="24"/>
        </w:rPr>
        <w:tab/>
      </w:r>
      <w:r w:rsidR="007763AB">
        <w:rPr>
          <w:rFonts w:hint="cs"/>
          <w:sz w:val="24"/>
          <w:szCs w:val="24"/>
          <w:cs/>
          <w:lang w:bidi="hi-IN"/>
        </w:rPr>
        <w:t>Ghazipur</w:t>
      </w:r>
    </w:p>
    <w:p w:rsidR="007763AB" w:rsidRPr="007763AB" w:rsidRDefault="007763AB" w:rsidP="00BB4796">
      <w:pPr>
        <w:tabs>
          <w:tab w:val="left" w:pos="1620"/>
          <w:tab w:val="left" w:pos="1980"/>
          <w:tab w:val="left" w:pos="3420"/>
        </w:tabs>
        <w:rPr>
          <w:rFonts w:hint="cs"/>
          <w:sz w:val="22"/>
          <w:szCs w:val="22"/>
          <w:lang w:bidi="hi-IN"/>
        </w:rPr>
      </w:pPr>
      <w:r w:rsidRPr="007763AB">
        <w:rPr>
          <w:rFonts w:hint="cs"/>
          <w:sz w:val="22"/>
          <w:szCs w:val="22"/>
          <w:cs/>
          <w:lang w:bidi="hi-IN"/>
        </w:rPr>
        <w:t>Mobile No.:</w:t>
      </w:r>
      <w:r w:rsidRPr="007763AB">
        <w:rPr>
          <w:rFonts w:hint="cs"/>
          <w:sz w:val="22"/>
          <w:szCs w:val="22"/>
          <w:cs/>
          <w:lang w:bidi="hi-IN"/>
        </w:rPr>
        <w:tab/>
        <w:t>09005302029</w:t>
      </w:r>
      <w:r w:rsidRPr="007763AB">
        <w:rPr>
          <w:rFonts w:hint="cs"/>
          <w:sz w:val="22"/>
          <w:szCs w:val="22"/>
          <w:cs/>
          <w:lang w:bidi="hi-IN"/>
        </w:rPr>
        <w:tab/>
      </w:r>
    </w:p>
    <w:p w:rsidR="00BB4796" w:rsidRDefault="00BB4796" w:rsidP="00F66A02">
      <w:pPr>
        <w:pStyle w:val="BodyText"/>
        <w:spacing w:line="240" w:lineRule="auto"/>
        <w:rPr>
          <w:sz w:val="24"/>
          <w:szCs w:val="24"/>
        </w:rPr>
      </w:pPr>
    </w:p>
    <w:p w:rsidR="00730117" w:rsidRDefault="00730117" w:rsidP="00F66A02">
      <w:pPr>
        <w:pStyle w:val="BodyText"/>
        <w:spacing w:line="240" w:lineRule="auto"/>
        <w:rPr>
          <w:sz w:val="24"/>
          <w:szCs w:val="24"/>
        </w:rPr>
      </w:pPr>
    </w:p>
    <w:p w:rsidR="003E4D42" w:rsidRDefault="003E4D42" w:rsidP="00F66A02">
      <w:pPr>
        <w:pStyle w:val="BodyText"/>
        <w:spacing w:line="240" w:lineRule="auto"/>
        <w:rPr>
          <w:b/>
          <w:sz w:val="24"/>
        </w:rPr>
      </w:pPr>
      <w:r>
        <w:rPr>
          <w:b/>
          <w:sz w:val="24"/>
          <w:szCs w:val="24"/>
        </w:rPr>
        <w:t>Declaration:</w:t>
      </w:r>
      <w:r>
        <w:rPr>
          <w:b/>
          <w:sz w:val="24"/>
          <w:szCs w:val="24"/>
        </w:rPr>
        <w:cr/>
      </w:r>
      <w:r w:rsidR="00730117">
        <w:rPr>
          <w:szCs w:val="22"/>
        </w:rPr>
        <w:t xml:space="preserve">I hereby declare that the above </w:t>
      </w:r>
      <w:r>
        <w:rPr>
          <w:szCs w:val="22"/>
        </w:rPr>
        <w:t>mentioned details are true to the best of my knowledge and belief.</w:t>
      </w:r>
      <w:r>
        <w:rPr>
          <w:b/>
          <w:szCs w:val="22"/>
        </w:rPr>
        <w:cr/>
      </w:r>
    </w:p>
    <w:p w:rsidR="002B0B82" w:rsidRDefault="002B0B82" w:rsidP="009F00D4">
      <w:pPr>
        <w:pStyle w:val="BodyText"/>
        <w:rPr>
          <w:b/>
          <w:sz w:val="24"/>
        </w:rPr>
      </w:pPr>
    </w:p>
    <w:p w:rsidR="002B0B82" w:rsidRDefault="003E4D42" w:rsidP="009F00D4">
      <w:pPr>
        <w:pStyle w:val="BodyText"/>
        <w:rPr>
          <w:rFonts w:hint="cs"/>
          <w:b/>
          <w:sz w:val="24"/>
          <w:lang w:bidi="hi-IN"/>
        </w:rPr>
      </w:pPr>
      <w:r w:rsidRPr="008F3DA8">
        <w:rPr>
          <w:b/>
          <w:sz w:val="24"/>
        </w:rPr>
        <w:t>D</w:t>
      </w:r>
      <w:r w:rsidR="002B0B82">
        <w:rPr>
          <w:b/>
          <w:sz w:val="24"/>
        </w:rPr>
        <w:t>ate:-</w:t>
      </w:r>
      <w:r w:rsidR="007763AB" w:rsidRPr="007763AB">
        <w:rPr>
          <w:rFonts w:hint="cs"/>
          <w:bCs/>
          <w:szCs w:val="22"/>
          <w:cs/>
          <w:lang w:bidi="hi-IN"/>
        </w:rPr>
        <w:t>15/01/2015</w:t>
      </w:r>
    </w:p>
    <w:p w:rsidR="009F00D4" w:rsidRDefault="003E4D42" w:rsidP="009F00D4">
      <w:pPr>
        <w:pStyle w:val="BodyText"/>
      </w:pPr>
      <w:r w:rsidRPr="008F3DA8">
        <w:rPr>
          <w:b/>
          <w:sz w:val="24"/>
        </w:rPr>
        <w:t>Place:</w:t>
      </w:r>
      <w:r>
        <w:rPr>
          <w:sz w:val="24"/>
        </w:rPr>
        <w:t xml:space="preserve"> </w:t>
      </w:r>
      <w:proofErr w:type="spellStart"/>
      <w:r w:rsidR="002B0B82">
        <w:rPr>
          <w:sz w:val="24"/>
        </w:rPr>
        <w:t>Anpara</w:t>
      </w:r>
      <w:proofErr w:type="spellEnd"/>
      <w:r w:rsidR="008F3DA8">
        <w:rPr>
          <w:sz w:val="24"/>
        </w:rPr>
        <w:tab/>
      </w:r>
      <w:r w:rsidR="008F3DA8">
        <w:rPr>
          <w:sz w:val="24"/>
        </w:rPr>
        <w:tab/>
      </w:r>
      <w:r w:rsidR="008F3DA8">
        <w:rPr>
          <w:sz w:val="24"/>
        </w:rPr>
        <w:tab/>
      </w:r>
      <w:r w:rsidR="008F3DA8">
        <w:rPr>
          <w:sz w:val="24"/>
        </w:rPr>
        <w:tab/>
        <w:t xml:space="preserve">       </w:t>
      </w:r>
      <w:r w:rsidR="008F3DA8">
        <w:rPr>
          <w:sz w:val="24"/>
        </w:rPr>
        <w:tab/>
      </w:r>
      <w:r w:rsidR="008F3DA8">
        <w:rPr>
          <w:sz w:val="24"/>
        </w:rPr>
        <w:tab/>
      </w:r>
      <w:r w:rsidR="008F3DA8">
        <w:rPr>
          <w:sz w:val="24"/>
        </w:rPr>
        <w:tab/>
        <w:t xml:space="preserve">                   </w:t>
      </w:r>
      <w:r w:rsidR="009F00D4">
        <w:rPr>
          <w:sz w:val="24"/>
        </w:rPr>
        <w:t xml:space="preserve">                          </w:t>
      </w:r>
      <w:r w:rsidR="009F00D4">
        <w:rPr>
          <w:b/>
          <w:sz w:val="24"/>
        </w:rPr>
        <w:t xml:space="preserve">                                                                                                                    </w:t>
      </w:r>
    </w:p>
    <w:p w:rsidR="003E4D42" w:rsidRDefault="009F00D4">
      <w:pPr>
        <w:pStyle w:val="BodyText"/>
      </w:pPr>
      <w:r>
        <w:rPr>
          <w:sz w:val="24"/>
        </w:rPr>
        <w:t xml:space="preserve">                                                                           </w:t>
      </w:r>
      <w:r w:rsidR="003E4D42" w:rsidRPr="008F3DA8">
        <w:rPr>
          <w:b/>
          <w:sz w:val="24"/>
        </w:rPr>
        <w:t xml:space="preserve"> </w:t>
      </w:r>
      <w:r w:rsidR="003E4D42" w:rsidRPr="008F3DA8">
        <w:rPr>
          <w:b/>
          <w:sz w:val="24"/>
        </w:rPr>
        <w:cr/>
      </w:r>
      <w:r>
        <w:rPr>
          <w:b/>
          <w:sz w:val="24"/>
        </w:rPr>
        <w:t xml:space="preserve">                                                                                                       </w:t>
      </w:r>
      <w:r w:rsidR="003971A6">
        <w:rPr>
          <w:b/>
          <w:sz w:val="24"/>
        </w:rPr>
        <w:t xml:space="preserve">        (</w:t>
      </w:r>
      <w:proofErr w:type="spellStart"/>
      <w:r w:rsidR="003971A6">
        <w:rPr>
          <w:b/>
          <w:sz w:val="24"/>
        </w:rPr>
        <w:t>Dinesh</w:t>
      </w:r>
      <w:proofErr w:type="spellEnd"/>
      <w:r w:rsidR="003971A6">
        <w:rPr>
          <w:b/>
          <w:sz w:val="24"/>
        </w:rPr>
        <w:t xml:space="preserve"> Kumar </w:t>
      </w:r>
      <w:proofErr w:type="spellStart"/>
      <w:r w:rsidR="003971A6">
        <w:rPr>
          <w:b/>
          <w:sz w:val="24"/>
        </w:rPr>
        <w:t>Prajapati</w:t>
      </w:r>
      <w:proofErr w:type="spellEnd"/>
      <w:r>
        <w:rPr>
          <w:b/>
          <w:sz w:val="24"/>
        </w:rPr>
        <w:t>)</w:t>
      </w:r>
    </w:p>
    <w:sectPr w:rsidR="003E4D42">
      <w:pgSz w:w="12240" w:h="15840"/>
      <w:pgMar w:top="922" w:right="1267" w:bottom="10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647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4">
    <w:nsid w:val="0A243912"/>
    <w:multiLevelType w:val="hybridMultilevel"/>
    <w:tmpl w:val="EC0E8C32"/>
    <w:lvl w:ilvl="0" w:tplc="4D144AF4">
      <w:start w:val="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B592A"/>
    <w:multiLevelType w:val="hybridMultilevel"/>
    <w:tmpl w:val="DB10A5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D9962CE"/>
    <w:multiLevelType w:val="hybridMultilevel"/>
    <w:tmpl w:val="9E2694B0"/>
    <w:lvl w:ilvl="0" w:tplc="EB282522">
      <w:start w:val="6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F7D62"/>
    <w:multiLevelType w:val="hybridMultilevel"/>
    <w:tmpl w:val="AFB0799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D275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011B92"/>
    <w:multiLevelType w:val="multilevel"/>
    <w:tmpl w:val="DECC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6F018D"/>
    <w:multiLevelType w:val="hybridMultilevel"/>
    <w:tmpl w:val="EAAA373C"/>
    <w:lvl w:ilvl="0" w:tplc="5ED8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3C3302F"/>
    <w:multiLevelType w:val="hybridMultilevel"/>
    <w:tmpl w:val="7DA8F2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8D53310"/>
    <w:multiLevelType w:val="hybridMultilevel"/>
    <w:tmpl w:val="658412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DB83A8F"/>
    <w:multiLevelType w:val="hybridMultilevel"/>
    <w:tmpl w:val="B91E49B8"/>
    <w:lvl w:ilvl="0" w:tplc="A31C1332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>
    <w:nsid w:val="374E6807"/>
    <w:multiLevelType w:val="multilevel"/>
    <w:tmpl w:val="912AA0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CCD34E7"/>
    <w:multiLevelType w:val="hybridMultilevel"/>
    <w:tmpl w:val="3FF88412"/>
    <w:lvl w:ilvl="0" w:tplc="249607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C38EB"/>
    <w:multiLevelType w:val="hybridMultilevel"/>
    <w:tmpl w:val="912AA0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9631FD1"/>
    <w:multiLevelType w:val="hybridMultilevel"/>
    <w:tmpl w:val="1C9E55F8"/>
    <w:lvl w:ilvl="0" w:tplc="86BC415E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F965F0"/>
    <w:multiLevelType w:val="hybridMultilevel"/>
    <w:tmpl w:val="0616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4A5E60"/>
    <w:multiLevelType w:val="hybridMultilevel"/>
    <w:tmpl w:val="A906BBF0"/>
    <w:lvl w:ilvl="0" w:tplc="EA1E020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4B03BDD"/>
    <w:multiLevelType w:val="hybridMultilevel"/>
    <w:tmpl w:val="A906BBF0"/>
    <w:lvl w:ilvl="0" w:tplc="EA1E020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7492E12"/>
    <w:multiLevelType w:val="hybridMultilevel"/>
    <w:tmpl w:val="4110985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142D5"/>
    <w:multiLevelType w:val="hybridMultilevel"/>
    <w:tmpl w:val="49AE297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3">
    <w:nsid w:val="6CD86415"/>
    <w:multiLevelType w:val="hybridMultilevel"/>
    <w:tmpl w:val="A906BBF0"/>
    <w:lvl w:ilvl="0" w:tplc="EA1E020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04971F6"/>
    <w:multiLevelType w:val="hybridMultilevel"/>
    <w:tmpl w:val="CF84A91C"/>
    <w:lvl w:ilvl="0" w:tplc="EB282522">
      <w:start w:val="6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A3398"/>
    <w:multiLevelType w:val="hybridMultilevel"/>
    <w:tmpl w:val="62B2E0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105EB"/>
    <w:multiLevelType w:val="hybridMultilevel"/>
    <w:tmpl w:val="469C6562"/>
    <w:lvl w:ilvl="0" w:tplc="98A69150">
      <w:start w:val="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6"/>
  </w:num>
  <w:num w:numId="6">
    <w:abstractNumId w:val="8"/>
    <w:lvlOverride w:ilvl="0"/>
  </w:num>
  <w:num w:numId="7">
    <w:abstractNumId w:val="13"/>
  </w:num>
  <w:num w:numId="8">
    <w:abstractNumId w:val="19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5"/>
  </w:num>
  <w:num w:numId="15">
    <w:abstractNumId w:val="10"/>
  </w:num>
  <w:num w:numId="16">
    <w:abstractNumId w:val="20"/>
  </w:num>
  <w:num w:numId="17">
    <w:abstractNumId w:val="17"/>
  </w:num>
  <w:num w:numId="18">
    <w:abstractNumId w:val="23"/>
  </w:num>
  <w:num w:numId="19">
    <w:abstractNumId w:val="9"/>
  </w:num>
  <w:num w:numId="20">
    <w:abstractNumId w:val="22"/>
  </w:num>
  <w:num w:numId="21">
    <w:abstractNumId w:val="21"/>
  </w:num>
  <w:num w:numId="22">
    <w:abstractNumId w:val="25"/>
  </w:num>
  <w:num w:numId="23">
    <w:abstractNumId w:val="4"/>
  </w:num>
  <w:num w:numId="24">
    <w:abstractNumId w:val="26"/>
  </w:num>
  <w:num w:numId="25">
    <w:abstractNumId w:val="24"/>
  </w:num>
  <w:num w:numId="26">
    <w:abstractNumId w:val="6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2001F"/>
    <w:rsid w:val="00034152"/>
    <w:rsid w:val="00054BA7"/>
    <w:rsid w:val="00076A84"/>
    <w:rsid w:val="00086DC7"/>
    <w:rsid w:val="000B2851"/>
    <w:rsid w:val="000B4145"/>
    <w:rsid w:val="000C4418"/>
    <w:rsid w:val="000C6F3C"/>
    <w:rsid w:val="000E79BB"/>
    <w:rsid w:val="001035B3"/>
    <w:rsid w:val="001460A7"/>
    <w:rsid w:val="001667AE"/>
    <w:rsid w:val="00170FFB"/>
    <w:rsid w:val="00196FD1"/>
    <w:rsid w:val="001A1B2A"/>
    <w:rsid w:val="001A3608"/>
    <w:rsid w:val="00200B6F"/>
    <w:rsid w:val="0022001F"/>
    <w:rsid w:val="002242C8"/>
    <w:rsid w:val="00235407"/>
    <w:rsid w:val="00260B62"/>
    <w:rsid w:val="002851BB"/>
    <w:rsid w:val="00297774"/>
    <w:rsid w:val="002B0B82"/>
    <w:rsid w:val="002E7488"/>
    <w:rsid w:val="002E7698"/>
    <w:rsid w:val="002F0135"/>
    <w:rsid w:val="002F02DA"/>
    <w:rsid w:val="00300701"/>
    <w:rsid w:val="00326906"/>
    <w:rsid w:val="00366619"/>
    <w:rsid w:val="0037007E"/>
    <w:rsid w:val="0038345D"/>
    <w:rsid w:val="003850B2"/>
    <w:rsid w:val="003971A6"/>
    <w:rsid w:val="003C3A6C"/>
    <w:rsid w:val="003E4D42"/>
    <w:rsid w:val="0041193B"/>
    <w:rsid w:val="004138F0"/>
    <w:rsid w:val="00423614"/>
    <w:rsid w:val="004317F3"/>
    <w:rsid w:val="004319AC"/>
    <w:rsid w:val="00445261"/>
    <w:rsid w:val="004468F0"/>
    <w:rsid w:val="004A04B7"/>
    <w:rsid w:val="004B7ABB"/>
    <w:rsid w:val="004C08B7"/>
    <w:rsid w:val="004E0A89"/>
    <w:rsid w:val="004F0436"/>
    <w:rsid w:val="00510856"/>
    <w:rsid w:val="00575661"/>
    <w:rsid w:val="005C6A74"/>
    <w:rsid w:val="005E7713"/>
    <w:rsid w:val="0060040A"/>
    <w:rsid w:val="00606F6D"/>
    <w:rsid w:val="0061161A"/>
    <w:rsid w:val="00616050"/>
    <w:rsid w:val="00626D49"/>
    <w:rsid w:val="00644A20"/>
    <w:rsid w:val="00646AE5"/>
    <w:rsid w:val="00655750"/>
    <w:rsid w:val="006750C4"/>
    <w:rsid w:val="006B4C4A"/>
    <w:rsid w:val="006C2ED6"/>
    <w:rsid w:val="006D5E3C"/>
    <w:rsid w:val="006E629F"/>
    <w:rsid w:val="006F7422"/>
    <w:rsid w:val="00707987"/>
    <w:rsid w:val="00717182"/>
    <w:rsid w:val="00726886"/>
    <w:rsid w:val="00727A0C"/>
    <w:rsid w:val="00730117"/>
    <w:rsid w:val="00751446"/>
    <w:rsid w:val="007528AC"/>
    <w:rsid w:val="00756B92"/>
    <w:rsid w:val="00775B20"/>
    <w:rsid w:val="007763AB"/>
    <w:rsid w:val="00781ADD"/>
    <w:rsid w:val="00794650"/>
    <w:rsid w:val="007946C2"/>
    <w:rsid w:val="007B1580"/>
    <w:rsid w:val="007E2044"/>
    <w:rsid w:val="00805DCC"/>
    <w:rsid w:val="008069F0"/>
    <w:rsid w:val="00861F81"/>
    <w:rsid w:val="008833AF"/>
    <w:rsid w:val="008B3551"/>
    <w:rsid w:val="008F3DA8"/>
    <w:rsid w:val="009162F5"/>
    <w:rsid w:val="00927914"/>
    <w:rsid w:val="009301C2"/>
    <w:rsid w:val="0093231D"/>
    <w:rsid w:val="009460EC"/>
    <w:rsid w:val="009564E0"/>
    <w:rsid w:val="009708E7"/>
    <w:rsid w:val="009724B7"/>
    <w:rsid w:val="00990B4A"/>
    <w:rsid w:val="00991FCF"/>
    <w:rsid w:val="009E4C74"/>
    <w:rsid w:val="009F00D4"/>
    <w:rsid w:val="00A02448"/>
    <w:rsid w:val="00A051BE"/>
    <w:rsid w:val="00A22DF4"/>
    <w:rsid w:val="00A2596C"/>
    <w:rsid w:val="00A926F6"/>
    <w:rsid w:val="00AB330B"/>
    <w:rsid w:val="00AB7DC5"/>
    <w:rsid w:val="00AD745A"/>
    <w:rsid w:val="00AF7C57"/>
    <w:rsid w:val="00B46E80"/>
    <w:rsid w:val="00BB4796"/>
    <w:rsid w:val="00BC3421"/>
    <w:rsid w:val="00BC5A00"/>
    <w:rsid w:val="00BE5022"/>
    <w:rsid w:val="00C12D32"/>
    <w:rsid w:val="00C46CFA"/>
    <w:rsid w:val="00C5599D"/>
    <w:rsid w:val="00C60FC3"/>
    <w:rsid w:val="00C961A7"/>
    <w:rsid w:val="00CA5AEB"/>
    <w:rsid w:val="00CD363C"/>
    <w:rsid w:val="00CF6C3C"/>
    <w:rsid w:val="00D03359"/>
    <w:rsid w:val="00D0342A"/>
    <w:rsid w:val="00D4367F"/>
    <w:rsid w:val="00D55BE2"/>
    <w:rsid w:val="00D6020A"/>
    <w:rsid w:val="00D71561"/>
    <w:rsid w:val="00D85F02"/>
    <w:rsid w:val="00D90A14"/>
    <w:rsid w:val="00D960A6"/>
    <w:rsid w:val="00D96DE8"/>
    <w:rsid w:val="00D9709C"/>
    <w:rsid w:val="00DA0E3D"/>
    <w:rsid w:val="00DA6078"/>
    <w:rsid w:val="00DE14C3"/>
    <w:rsid w:val="00E10688"/>
    <w:rsid w:val="00E11B11"/>
    <w:rsid w:val="00E35F97"/>
    <w:rsid w:val="00E37707"/>
    <w:rsid w:val="00E41A0E"/>
    <w:rsid w:val="00E60579"/>
    <w:rsid w:val="00E82F5A"/>
    <w:rsid w:val="00E85936"/>
    <w:rsid w:val="00EA51E4"/>
    <w:rsid w:val="00EB3722"/>
    <w:rsid w:val="00EB67D9"/>
    <w:rsid w:val="00ED3174"/>
    <w:rsid w:val="00F07B69"/>
    <w:rsid w:val="00F6109D"/>
    <w:rsid w:val="00F66A02"/>
    <w:rsid w:val="00F67CB7"/>
    <w:rsid w:val="00F81E26"/>
    <w:rsid w:val="00F91989"/>
    <w:rsid w:val="00FA19E8"/>
    <w:rsid w:val="00FD102E"/>
    <w:rsid w:val="00FD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F0"/>
    <w:rPr>
      <w:lang w:bidi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z w:val="22"/>
      <w:shd w:val="pct25" w:color="000000" w:fill="FFFFFF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BodyText">
    <w:name w:val="Body Text"/>
    <w:basedOn w:val="Normal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</w:style>
  <w:style w:type="paragraph" w:styleId="BlockText">
    <w:name w:val="Block Text"/>
    <w:basedOn w:val="Normal"/>
    <w:pPr>
      <w:ind w:left="1440" w:right="396"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ControlData">
    <w:name w:val="Control Data"/>
    <w:basedOn w:val="Normal"/>
    <w:pPr>
      <w:spacing w:after="120"/>
    </w:pPr>
    <w:rPr>
      <w:rFonts w:ascii="Tahoma" w:hAnsi="Tahoma"/>
      <w:lang w:bidi="ar-SA"/>
    </w:rPr>
  </w:style>
  <w:style w:type="paragraph" w:customStyle="1" w:styleId="tabletext">
    <w:name w:val="table text"/>
    <w:rPr>
      <w:rFonts w:ascii="Tahoma" w:hAnsi="Tahoma"/>
      <w:noProof/>
      <w:lang w:bidi="ar-SA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qFormat/>
    <w:pPr>
      <w:jc w:val="center"/>
    </w:pPr>
    <w:rPr>
      <w:b/>
      <w:sz w:val="32"/>
      <w:lang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lang w:bidi="ar-SA"/>
    </w:rPr>
  </w:style>
  <w:style w:type="paragraph" w:styleId="ListParagraph">
    <w:name w:val="List Paragraph"/>
    <w:basedOn w:val="Normal"/>
    <w:uiPriority w:val="34"/>
    <w:qFormat/>
    <w:rsid w:val="004138F0"/>
    <w:pPr>
      <w:ind w:left="720"/>
    </w:pPr>
  </w:style>
  <w:style w:type="table" w:styleId="TableGrid">
    <w:name w:val="Table Grid"/>
    <w:basedOn w:val="TableNormal"/>
    <w:uiPriority w:val="59"/>
    <w:rsid w:val="003834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Toshiba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>Lijeesh v.k</dc:creator>
  <cp:keywords/>
  <cp:lastModifiedBy>COM4</cp:lastModifiedBy>
  <cp:revision>2</cp:revision>
  <cp:lastPrinted>2010-02-04T06:42:00Z</cp:lastPrinted>
  <dcterms:created xsi:type="dcterms:W3CDTF">2015-01-19T08:46:00Z</dcterms:created>
  <dcterms:modified xsi:type="dcterms:W3CDTF">2015-01-19T08:46:00Z</dcterms:modified>
</cp:coreProperties>
</file>