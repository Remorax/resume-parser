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6DF" w:rsidRPr="00D17B94" w:rsidRDefault="000F46DF">
      <w:pPr>
        <w:tabs>
          <w:tab w:val="left" w:pos="2880"/>
          <w:tab w:val="left" w:pos="3330"/>
          <w:tab w:val="left" w:pos="3690"/>
        </w:tabs>
        <w:rPr>
          <w:rFonts w:ascii="Verdana" w:hAnsi="Verdana"/>
          <w:b/>
          <w:iCs/>
          <w:smallCaps/>
          <w:color w:val="000000"/>
        </w:rPr>
      </w:pPr>
      <w:r w:rsidRPr="00D17B94">
        <w:rPr>
          <w:rFonts w:ascii="Verdana" w:hAnsi="Verdana"/>
          <w:b/>
          <w:iCs/>
          <w:smallCaps/>
          <w:color w:val="000000"/>
        </w:rPr>
        <w:t xml:space="preserve">    </w:t>
      </w:r>
      <w:r w:rsidRPr="00D17B94">
        <w:rPr>
          <w:rFonts w:ascii="Verdana" w:hAnsi="Verdana"/>
          <w:b/>
          <w:iCs/>
          <w:smallCaps/>
          <w:color w:val="000000"/>
        </w:rPr>
        <w:tab/>
      </w:r>
      <w:r w:rsidRPr="00D17B94">
        <w:rPr>
          <w:rFonts w:ascii="Verdana" w:hAnsi="Verdana"/>
          <w:b/>
          <w:iCs/>
          <w:smallCaps/>
          <w:color w:val="000000"/>
        </w:rPr>
        <w:tab/>
      </w:r>
      <w:r w:rsidRPr="00D17B94">
        <w:rPr>
          <w:rFonts w:ascii="Verdana" w:hAnsi="Verdana"/>
          <w:b/>
          <w:iCs/>
          <w:smallCaps/>
          <w:color w:val="000000"/>
        </w:rPr>
        <w:tab/>
      </w:r>
      <w:r w:rsidRPr="00D17B94">
        <w:rPr>
          <w:rFonts w:ascii="Verdana" w:hAnsi="Verdana"/>
          <w:b/>
          <w:iCs/>
          <w:smallCaps/>
          <w:color w:val="000000"/>
        </w:rPr>
        <w:tab/>
      </w:r>
      <w:r w:rsidRPr="00D17B94">
        <w:rPr>
          <w:rFonts w:ascii="Verdana" w:hAnsi="Verdana"/>
          <w:b/>
          <w:iCs/>
          <w:smallCaps/>
          <w:color w:val="000000"/>
        </w:rPr>
        <w:tab/>
      </w:r>
      <w:r w:rsidRPr="00D17B94">
        <w:rPr>
          <w:rFonts w:ascii="Verdana" w:hAnsi="Verdana"/>
          <w:b/>
          <w:iCs/>
          <w:smallCaps/>
          <w:color w:val="000000"/>
        </w:rPr>
        <w:tab/>
      </w:r>
      <w:r w:rsidRPr="00D17B94">
        <w:rPr>
          <w:rFonts w:ascii="Verdana" w:hAnsi="Verdana"/>
          <w:b/>
          <w:iCs/>
          <w:smallCaps/>
          <w:color w:val="000000"/>
        </w:rPr>
        <w:tab/>
        <w:t xml:space="preserve">        </w:t>
      </w:r>
    </w:p>
    <w:p w:rsidR="006922EF" w:rsidRDefault="003B19BC" w:rsidP="006922EF">
      <w:pPr>
        <w:tabs>
          <w:tab w:val="left" w:pos="2880"/>
          <w:tab w:val="left" w:pos="3330"/>
          <w:tab w:val="left" w:pos="3690"/>
        </w:tabs>
        <w:ind w:left="3690" w:hanging="3690"/>
        <w:jc w:val="center"/>
        <w:rPr>
          <w:rFonts w:ascii="Verdana" w:hAnsi="Verdana"/>
          <w:b/>
          <w:iCs/>
          <w:smallCaps/>
          <w:color w:val="000000"/>
          <w:sz w:val="36"/>
          <w:szCs w:val="36"/>
        </w:rPr>
      </w:pPr>
      <w:r w:rsidRPr="003B19BC">
        <w:rPr>
          <w:rFonts w:ascii="Verdana" w:hAnsi="Verdana"/>
          <w:noProof/>
          <w:lang w:eastAsia="en-US"/>
        </w:rPr>
        <w:pict>
          <v:line id="_x0000_s1041" style="position:absolute;left:0;text-align:left;z-index:251662848" from="339.45pt,9.7pt" to="524.7pt,9.7pt" strokeweight="1.59mm">
            <v:stroke joinstyle="miter"/>
          </v:line>
        </w:pict>
      </w:r>
      <w:r w:rsidRPr="003B19BC">
        <w:rPr>
          <w:rFonts w:ascii="Verdana" w:hAnsi="Verdana"/>
        </w:rPr>
        <w:pict>
          <v:line id="_x0000_s1027" style="position:absolute;left:0;text-align:left;z-index:251653632" from="-1.2pt,9.7pt" to="184.2pt,9.7pt" strokeweight="1.59mm">
            <v:stroke joinstyle="miter"/>
          </v:line>
        </w:pict>
      </w:r>
      <w:r w:rsidR="000F46DF" w:rsidRPr="00D17B94">
        <w:rPr>
          <w:rFonts w:ascii="Verdana" w:hAnsi="Verdana"/>
          <w:b/>
          <w:iCs/>
          <w:smallCaps/>
          <w:color w:val="000000"/>
          <w:sz w:val="36"/>
          <w:szCs w:val="36"/>
        </w:rPr>
        <w:t>SUMIT HIRA</w:t>
      </w:r>
      <w:r w:rsidR="006922EF">
        <w:rPr>
          <w:rFonts w:ascii="Verdana" w:hAnsi="Verdana"/>
          <w:b/>
          <w:iCs/>
          <w:smallCaps/>
          <w:color w:val="000000"/>
          <w:sz w:val="36"/>
          <w:szCs w:val="36"/>
        </w:rPr>
        <w:t xml:space="preserve"> </w:t>
      </w:r>
    </w:p>
    <w:p w:rsidR="000F46DF" w:rsidRPr="00D17B94" w:rsidRDefault="000F46DF">
      <w:pPr>
        <w:rPr>
          <w:rFonts w:ascii="Verdana" w:hAnsi="Verdana"/>
        </w:rPr>
      </w:pPr>
      <w:r w:rsidRPr="00D17B94">
        <w:rPr>
          <w:rFonts w:ascii="Verdana" w:hAnsi="Verdana"/>
          <w:color w:val="000000"/>
        </w:rPr>
        <w:t>B-</w:t>
      </w:r>
      <w:r w:rsidRPr="00D17B94">
        <w:rPr>
          <w:rFonts w:ascii="Verdana" w:hAnsi="Verdana"/>
          <w:caps/>
          <w:color w:val="000000"/>
        </w:rPr>
        <w:t>131, G</w:t>
      </w:r>
      <w:r w:rsidRPr="00D17B94">
        <w:rPr>
          <w:rFonts w:ascii="Verdana" w:hAnsi="Verdana"/>
          <w:color w:val="000000"/>
        </w:rPr>
        <w:t>andhi Vihar, Near</w:t>
      </w:r>
      <w:r w:rsidRPr="00D17B94">
        <w:rPr>
          <w:rFonts w:ascii="Verdana" w:hAnsi="Verdana"/>
        </w:rPr>
        <w:t xml:space="preserve">                 </w:t>
      </w:r>
      <w:r w:rsidRPr="00D17B94">
        <w:rPr>
          <w:rFonts w:ascii="Verdana" w:hAnsi="Verdana"/>
        </w:rPr>
        <w:tab/>
        <w:t xml:space="preserve">         </w:t>
      </w:r>
      <w:r w:rsidRPr="00D17B94">
        <w:rPr>
          <w:rFonts w:ascii="Verdana" w:hAnsi="Verdana"/>
        </w:rPr>
        <w:tab/>
      </w:r>
      <w:r w:rsidRPr="00D17B94">
        <w:rPr>
          <w:rFonts w:ascii="Verdana" w:hAnsi="Verdana"/>
        </w:rPr>
        <w:tab/>
      </w:r>
      <w:r w:rsidRPr="00D17B94">
        <w:rPr>
          <w:rFonts w:ascii="Verdana" w:hAnsi="Verdana"/>
        </w:rPr>
        <w:tab/>
      </w:r>
      <w:r w:rsidR="001F6481">
        <w:rPr>
          <w:rFonts w:ascii="Verdana" w:hAnsi="Verdana"/>
        </w:rPr>
        <w:tab/>
        <w:t xml:space="preserve">         Cell: +91-8800</w:t>
      </w:r>
      <w:r w:rsidR="00F24A19">
        <w:rPr>
          <w:rFonts w:ascii="Verdana" w:hAnsi="Verdana"/>
        </w:rPr>
        <w:t>-</w:t>
      </w:r>
      <w:r w:rsidR="001F6481">
        <w:rPr>
          <w:rFonts w:ascii="Verdana" w:hAnsi="Verdana"/>
        </w:rPr>
        <w:t>755</w:t>
      </w:r>
      <w:r w:rsidR="00F24A19">
        <w:rPr>
          <w:rFonts w:ascii="Verdana" w:hAnsi="Verdana"/>
        </w:rPr>
        <w:t>-</w:t>
      </w:r>
      <w:r w:rsidR="001F6481">
        <w:rPr>
          <w:rFonts w:ascii="Verdana" w:hAnsi="Verdana"/>
        </w:rPr>
        <w:t>858</w:t>
      </w:r>
      <w:r w:rsidRPr="00D17B94">
        <w:rPr>
          <w:rFonts w:ascii="Verdana" w:hAnsi="Verdana"/>
        </w:rPr>
        <w:t xml:space="preserve"> </w:t>
      </w:r>
    </w:p>
    <w:p w:rsidR="000F46DF" w:rsidRPr="00D17B94" w:rsidRDefault="000F46DF">
      <w:pPr>
        <w:rPr>
          <w:rFonts w:ascii="Verdana" w:hAnsi="Verdana"/>
        </w:rPr>
      </w:pPr>
      <w:r w:rsidRPr="00D17B94">
        <w:rPr>
          <w:rFonts w:ascii="Verdana" w:hAnsi="Verdana"/>
          <w:color w:val="000000"/>
        </w:rPr>
        <w:t xml:space="preserve">Mukherjee Nagar, </w:t>
      </w:r>
      <w:smartTag w:uri="urn:schemas-microsoft-com:office:smarttags" w:element="place">
        <w:smartTag w:uri="urn:schemas-microsoft-com:office:smarttags" w:element="City">
          <w:r w:rsidRPr="00D17B94">
            <w:rPr>
              <w:rFonts w:ascii="Verdana" w:hAnsi="Verdana"/>
            </w:rPr>
            <w:t>Delhi</w:t>
          </w:r>
        </w:smartTag>
      </w:smartTag>
      <w:r w:rsidRPr="00D17B94">
        <w:rPr>
          <w:rFonts w:ascii="Verdana" w:hAnsi="Verdana"/>
        </w:rPr>
        <w:t xml:space="preserve"> - 110009      </w:t>
      </w:r>
      <w:r w:rsidRPr="00D17B94">
        <w:rPr>
          <w:rFonts w:ascii="Verdana" w:hAnsi="Verdana"/>
        </w:rPr>
        <w:tab/>
      </w:r>
      <w:r w:rsidRPr="00D17B94">
        <w:rPr>
          <w:rFonts w:ascii="Verdana" w:hAnsi="Verdana"/>
        </w:rPr>
        <w:tab/>
        <w:t xml:space="preserve">         </w:t>
      </w:r>
      <w:r w:rsidRPr="00D17B94">
        <w:rPr>
          <w:rFonts w:ascii="Verdana" w:hAnsi="Verdana"/>
        </w:rPr>
        <w:tab/>
      </w:r>
      <w:r w:rsidRPr="00D17B94">
        <w:rPr>
          <w:rFonts w:ascii="Verdana" w:hAnsi="Verdana"/>
        </w:rPr>
        <w:tab/>
        <w:t xml:space="preserve">         </w:t>
      </w:r>
      <w:r w:rsidRPr="00D17B94">
        <w:rPr>
          <w:rFonts w:ascii="Verdana" w:hAnsi="Verdana"/>
        </w:rPr>
        <w:tab/>
        <w:t xml:space="preserve">Date of Birth: </w:t>
      </w:r>
      <w:smartTag w:uri="urn:schemas-microsoft-com:office:smarttags" w:element="date">
        <w:smartTagPr>
          <w:attr w:name="Month" w:val="8"/>
          <w:attr w:name="Day" w:val="19"/>
          <w:attr w:name="Year" w:val="1983"/>
        </w:smartTagPr>
        <w:r w:rsidRPr="00D17B94">
          <w:rPr>
            <w:rFonts w:ascii="Verdana" w:hAnsi="Verdana"/>
          </w:rPr>
          <w:t>August 19, 1983</w:t>
        </w:r>
      </w:smartTag>
    </w:p>
    <w:p w:rsidR="000F46DF" w:rsidRPr="00D17B94" w:rsidRDefault="001F6481">
      <w:pPr>
        <w:pStyle w:val="BodyText3"/>
        <w:jc w:val="left"/>
      </w:pPr>
      <w:r>
        <w:t>Email: sumithira2@g</w:t>
      </w:r>
      <w:r w:rsidR="000F46DF" w:rsidRPr="00D17B94">
        <w:t xml:space="preserve">mail.com   </w:t>
      </w:r>
      <w:r w:rsidR="000F46DF" w:rsidRPr="00D17B94">
        <w:tab/>
      </w:r>
      <w:r w:rsidR="000F46DF" w:rsidRPr="00D17B94">
        <w:tab/>
      </w:r>
      <w:r w:rsidR="000F46DF" w:rsidRPr="00D17B94">
        <w:tab/>
      </w:r>
      <w:r w:rsidR="000F46DF" w:rsidRPr="00D17B94">
        <w:tab/>
        <w:t xml:space="preserve">              </w:t>
      </w:r>
    </w:p>
    <w:p w:rsidR="000F46DF" w:rsidRPr="00D17B94" w:rsidRDefault="003B19BC">
      <w:pPr>
        <w:tabs>
          <w:tab w:val="left" w:pos="2880"/>
          <w:tab w:val="left" w:pos="3330"/>
          <w:tab w:val="left" w:pos="3690"/>
        </w:tabs>
        <w:ind w:left="3690" w:hanging="3690"/>
        <w:jc w:val="both"/>
        <w:rPr>
          <w:rFonts w:ascii="Verdana" w:hAnsi="Verdana"/>
          <w:b/>
          <w:i/>
          <w:color w:val="000000"/>
          <w:lang w:val="en-IN"/>
        </w:rPr>
      </w:pPr>
      <w:r w:rsidRPr="003B19BC">
        <w:rPr>
          <w:rFonts w:ascii="Verdana" w:hAnsi="Verdana"/>
        </w:rPr>
        <w:pict>
          <v:line id="_x0000_s1029" style="position:absolute;left:0;text-align:left;z-index:251654656" from="0,4.55pt" to="526.5pt,4.55pt" strokeweight="1.59mm">
            <v:stroke joinstyle="miter"/>
          </v:line>
        </w:pict>
      </w:r>
    </w:p>
    <w:p w:rsidR="000F46DF" w:rsidRPr="00D17B94" w:rsidRDefault="003B19BC">
      <w:pPr>
        <w:tabs>
          <w:tab w:val="left" w:pos="2880"/>
          <w:tab w:val="left" w:pos="3330"/>
          <w:tab w:val="left" w:pos="3690"/>
        </w:tabs>
        <w:ind w:left="3690" w:hanging="3690"/>
        <w:jc w:val="both"/>
        <w:rPr>
          <w:rFonts w:ascii="Verdana" w:hAnsi="Verdana"/>
          <w:b/>
          <w:i/>
          <w:color w:val="000000"/>
          <w:lang w:val="en-IN"/>
        </w:rPr>
      </w:pPr>
      <w:r w:rsidRPr="003B19BC">
        <w:rPr>
          <w:rFonts w:ascii="Verdana" w:hAnsi="Verdan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.25pt;margin-top:3.5pt;width:521.85pt;height:17.85pt;z-index:251657728;mso-wrap-distance-left:9.05pt;mso-wrap-distance-right:9.05pt" fillcolor="#eaeaea" stroked="f">
            <v:fill color2="#151515"/>
            <v:textbox inset="0,0,0,0">
              <w:txbxContent>
                <w:p w:rsidR="000F46DF" w:rsidRDefault="000F46DF" w:rsidP="00CB4654">
                  <w:pPr>
                    <w:tabs>
                      <w:tab w:val="left" w:pos="2880"/>
                      <w:tab w:val="left" w:pos="3330"/>
                      <w:tab w:val="left" w:pos="3690"/>
                    </w:tabs>
                    <w:ind w:left="3690" w:hanging="3690"/>
                    <w:jc w:val="center"/>
                    <w:rPr>
                      <w:rFonts w:ascii="Verdana" w:hAnsi="Verdana"/>
                      <w:b/>
                      <w:iCs/>
                      <w:smallCaps/>
                      <w:color w:val="000000"/>
                      <w:sz w:val="21"/>
                    </w:rPr>
                  </w:pPr>
                  <w:r>
                    <w:rPr>
                      <w:rFonts w:ascii="Verdana" w:hAnsi="Verdana"/>
                      <w:b/>
                      <w:iCs/>
                      <w:smallCaps/>
                      <w:color w:val="000000"/>
                      <w:sz w:val="21"/>
                    </w:rPr>
                    <w:t>Objective</w:t>
                  </w:r>
                </w:p>
                <w:p w:rsidR="000F46DF" w:rsidRDefault="000F46DF">
                  <w:pPr>
                    <w:pStyle w:val="Heading4"/>
                    <w:tabs>
                      <w:tab w:val="clear" w:pos="2880"/>
                      <w:tab w:val="clear" w:pos="3330"/>
                    </w:tabs>
                    <w:spacing w:line="240" w:lineRule="auto"/>
                    <w:ind w:left="3690"/>
                  </w:pPr>
                </w:p>
                <w:p w:rsidR="000F46DF" w:rsidRDefault="000F46DF">
                  <w:pPr>
                    <w:rPr>
                      <w:b/>
                      <w:bCs/>
                      <w:i/>
                      <w:iCs/>
                      <w:sz w:val="24"/>
                    </w:rPr>
                  </w:pPr>
                </w:p>
              </w:txbxContent>
            </v:textbox>
          </v:shape>
        </w:pict>
      </w:r>
    </w:p>
    <w:p w:rsidR="000F46DF" w:rsidRPr="00D17B94" w:rsidRDefault="000F46DF">
      <w:pPr>
        <w:pStyle w:val="Heading5"/>
        <w:tabs>
          <w:tab w:val="left" w:pos="270"/>
        </w:tabs>
        <w:spacing w:line="240" w:lineRule="auto"/>
        <w:ind w:left="270"/>
        <w:rPr>
          <w:rFonts w:ascii="Verdana" w:hAnsi="Verdana"/>
          <w:sz w:val="20"/>
        </w:rPr>
      </w:pPr>
    </w:p>
    <w:p w:rsidR="000F46DF" w:rsidRPr="00D17B94" w:rsidRDefault="000F46DF">
      <w:pPr>
        <w:pStyle w:val="Heading5"/>
        <w:tabs>
          <w:tab w:val="left" w:pos="270"/>
        </w:tabs>
        <w:spacing w:line="240" w:lineRule="auto"/>
        <w:ind w:left="270"/>
        <w:rPr>
          <w:rFonts w:ascii="Verdana" w:hAnsi="Verdana"/>
          <w:sz w:val="20"/>
        </w:rPr>
      </w:pPr>
      <w:r w:rsidRPr="00D17B94">
        <w:rPr>
          <w:rFonts w:ascii="Verdana" w:hAnsi="Verdana"/>
          <w:sz w:val="20"/>
        </w:rPr>
        <w:t xml:space="preserve">To contribute best individual efforts and team spirit in achieving the organizational mission, vision and goals and to have continuous self-development by learning and exposure through new assignments. </w:t>
      </w:r>
    </w:p>
    <w:p w:rsidR="000F46DF" w:rsidRPr="00D17B94" w:rsidRDefault="003B19BC">
      <w:pPr>
        <w:pStyle w:val="Footer"/>
        <w:tabs>
          <w:tab w:val="clear" w:pos="4320"/>
          <w:tab w:val="clear" w:pos="8640"/>
        </w:tabs>
        <w:rPr>
          <w:rFonts w:ascii="Verdana" w:hAnsi="Verdana"/>
          <w:lang w:val="en-IN"/>
        </w:rPr>
      </w:pPr>
      <w:r w:rsidRPr="003B19BC">
        <w:rPr>
          <w:rFonts w:ascii="Verdana" w:hAnsi="Verdana"/>
        </w:rPr>
        <w:pict>
          <v:shape id="_x0000_s1031" type="#_x0000_t202" style="position:absolute;margin-left:2.25pt;margin-top:13.25pt;width:521.85pt;height:17.85pt;z-index:251656704;mso-wrap-distance-left:9.05pt;mso-wrap-distance-right:9.05pt" fillcolor="#eaeaea" stroked="f">
            <v:fill color2="#151515"/>
            <v:textbox style="mso-next-textbox:#_x0000_s1031" inset="0,0,0,0">
              <w:txbxContent>
                <w:p w:rsidR="000F46DF" w:rsidRDefault="000F46DF">
                  <w:pPr>
                    <w:pStyle w:val="Heading4"/>
                    <w:tabs>
                      <w:tab w:val="clear" w:pos="2880"/>
                      <w:tab w:val="clear" w:pos="3330"/>
                    </w:tabs>
                    <w:spacing w:line="240" w:lineRule="auto"/>
                    <w:ind w:left="3690"/>
                    <w:rPr>
                      <w:rFonts w:ascii="Verdana" w:hAnsi="Verdana"/>
                      <w:i w:val="0"/>
                      <w:iCs w:val="0"/>
                      <w:smallCaps/>
                      <w:sz w:val="21"/>
                    </w:rPr>
                  </w:pPr>
                  <w:r>
                    <w:rPr>
                      <w:rFonts w:ascii="Verdana" w:hAnsi="Verdana"/>
                      <w:i w:val="0"/>
                      <w:iCs w:val="0"/>
                      <w:smallCaps/>
                      <w:sz w:val="21"/>
                    </w:rPr>
                    <w:t>Industry Information</w:t>
                  </w:r>
                </w:p>
                <w:p w:rsidR="000F46DF" w:rsidRDefault="000F46DF">
                  <w:pPr>
                    <w:rPr>
                      <w:b/>
                      <w:bCs/>
                      <w:i/>
                      <w:iCs/>
                      <w:sz w:val="24"/>
                    </w:rPr>
                  </w:pPr>
                </w:p>
              </w:txbxContent>
            </v:textbox>
          </v:shape>
        </w:pict>
      </w:r>
    </w:p>
    <w:p w:rsidR="000F46DF" w:rsidRPr="00D17B94" w:rsidRDefault="000F46DF">
      <w:pPr>
        <w:tabs>
          <w:tab w:val="left" w:pos="4050"/>
          <w:tab w:val="left" w:pos="4320"/>
          <w:tab w:val="left" w:pos="4500"/>
        </w:tabs>
        <w:ind w:left="4320" w:hanging="3870"/>
        <w:jc w:val="both"/>
        <w:rPr>
          <w:rFonts w:ascii="Verdana" w:hAnsi="Verdana"/>
        </w:rPr>
      </w:pPr>
    </w:p>
    <w:p w:rsidR="000F46DF" w:rsidRPr="00D17B94" w:rsidRDefault="000F46DF">
      <w:pPr>
        <w:tabs>
          <w:tab w:val="left" w:pos="4050"/>
          <w:tab w:val="left" w:pos="4320"/>
          <w:tab w:val="left" w:pos="4500"/>
        </w:tabs>
        <w:ind w:left="4320" w:hanging="4050"/>
        <w:jc w:val="both"/>
        <w:rPr>
          <w:rFonts w:ascii="Verdana" w:hAnsi="Verdana"/>
        </w:rPr>
      </w:pPr>
    </w:p>
    <w:p w:rsidR="000F46DF" w:rsidRPr="00D17B94" w:rsidRDefault="000F46DF">
      <w:pPr>
        <w:tabs>
          <w:tab w:val="left" w:pos="4050"/>
          <w:tab w:val="left" w:pos="4320"/>
          <w:tab w:val="left" w:pos="4500"/>
        </w:tabs>
        <w:ind w:left="4320" w:hanging="4050"/>
        <w:jc w:val="both"/>
        <w:rPr>
          <w:rFonts w:ascii="Verdana" w:hAnsi="Verdana"/>
        </w:rPr>
      </w:pPr>
      <w:r w:rsidRPr="00D17B94">
        <w:rPr>
          <w:rStyle w:val="Strong"/>
          <w:rFonts w:ascii="Verdana" w:hAnsi="Verdana"/>
        </w:rPr>
        <w:t>Total Years of Experience</w:t>
      </w:r>
      <w:r w:rsidRPr="00D17B94">
        <w:rPr>
          <w:rFonts w:ascii="Verdana" w:hAnsi="Verdana"/>
        </w:rPr>
        <w:tab/>
        <w:t>:</w:t>
      </w:r>
      <w:r w:rsidRPr="00D17B94">
        <w:rPr>
          <w:rFonts w:ascii="Verdana" w:hAnsi="Verdana"/>
        </w:rPr>
        <w:tab/>
      </w:r>
      <w:r w:rsidR="00487C4B">
        <w:rPr>
          <w:rFonts w:ascii="Verdana" w:hAnsi="Verdana"/>
          <w:b/>
          <w:bCs/>
        </w:rPr>
        <w:t>6</w:t>
      </w:r>
      <w:r w:rsidRPr="00D17B94">
        <w:rPr>
          <w:rFonts w:ascii="Verdana" w:hAnsi="Verdana"/>
          <w:b/>
          <w:bCs/>
        </w:rPr>
        <w:t xml:space="preserve"> Years</w:t>
      </w:r>
      <w:r w:rsidRPr="00D17B94">
        <w:rPr>
          <w:rFonts w:ascii="Verdana" w:hAnsi="Verdana"/>
        </w:rPr>
        <w:t xml:space="preserve"> </w:t>
      </w:r>
    </w:p>
    <w:p w:rsidR="000F46DF" w:rsidRPr="00D17B94" w:rsidRDefault="000F46DF">
      <w:pPr>
        <w:tabs>
          <w:tab w:val="left" w:pos="4050"/>
          <w:tab w:val="left" w:pos="4320"/>
          <w:tab w:val="left" w:pos="4500"/>
        </w:tabs>
        <w:ind w:left="4320" w:hanging="4050"/>
        <w:jc w:val="both"/>
        <w:rPr>
          <w:rFonts w:ascii="Verdana" w:hAnsi="Verdana"/>
        </w:rPr>
      </w:pPr>
      <w:r w:rsidRPr="00D17B94">
        <w:rPr>
          <w:rStyle w:val="Strong"/>
          <w:rFonts w:ascii="Verdana" w:hAnsi="Verdana"/>
        </w:rPr>
        <w:t>Current Domain</w:t>
      </w:r>
      <w:r w:rsidRPr="00D17B94">
        <w:rPr>
          <w:rFonts w:ascii="Verdana" w:hAnsi="Verdana"/>
          <w:b/>
        </w:rPr>
        <w:tab/>
      </w:r>
      <w:r w:rsidRPr="00D17B94">
        <w:rPr>
          <w:rFonts w:ascii="Verdana" w:hAnsi="Verdana"/>
        </w:rPr>
        <w:t>:</w:t>
      </w:r>
      <w:r w:rsidRPr="00D17B94">
        <w:rPr>
          <w:rFonts w:ascii="Verdana" w:hAnsi="Verdana"/>
        </w:rPr>
        <w:tab/>
        <w:t>Insurance</w:t>
      </w:r>
    </w:p>
    <w:p w:rsidR="000F46DF" w:rsidRPr="00D17B94" w:rsidRDefault="00F24A19">
      <w:pPr>
        <w:tabs>
          <w:tab w:val="left" w:pos="4050"/>
          <w:tab w:val="left" w:pos="4320"/>
          <w:tab w:val="left" w:pos="4500"/>
        </w:tabs>
        <w:ind w:left="4320" w:hanging="4050"/>
        <w:jc w:val="both"/>
        <w:rPr>
          <w:rFonts w:ascii="Verdana" w:hAnsi="Verdana"/>
          <w:b/>
        </w:rPr>
      </w:pPr>
      <w:r>
        <w:rPr>
          <w:rStyle w:val="Strong"/>
          <w:rFonts w:ascii="Verdana" w:hAnsi="Verdana"/>
        </w:rPr>
        <w:t>Last</w:t>
      </w:r>
      <w:r w:rsidR="000F46DF" w:rsidRPr="00D17B94">
        <w:rPr>
          <w:rStyle w:val="Strong"/>
          <w:rFonts w:ascii="Verdana" w:hAnsi="Verdana"/>
        </w:rPr>
        <w:t xml:space="preserve"> Designation</w:t>
      </w:r>
      <w:r w:rsidR="000F46DF" w:rsidRPr="00D17B94">
        <w:rPr>
          <w:rFonts w:ascii="Verdana" w:hAnsi="Verdana"/>
          <w:b/>
        </w:rPr>
        <w:tab/>
      </w:r>
      <w:r w:rsidR="000F46DF" w:rsidRPr="00D17B94">
        <w:rPr>
          <w:rFonts w:ascii="Verdana" w:hAnsi="Verdana"/>
          <w:bCs/>
        </w:rPr>
        <w:t>:</w:t>
      </w:r>
      <w:r w:rsidR="000F46DF" w:rsidRPr="00D17B94">
        <w:rPr>
          <w:rFonts w:ascii="Verdana" w:hAnsi="Verdana"/>
          <w:bCs/>
        </w:rPr>
        <w:tab/>
      </w:r>
      <w:r w:rsidR="001F6481">
        <w:rPr>
          <w:rFonts w:ascii="Verdana" w:hAnsi="Verdana"/>
          <w:b/>
        </w:rPr>
        <w:t>Associate Sales Manager</w:t>
      </w:r>
    </w:p>
    <w:p w:rsidR="000F46DF" w:rsidRPr="00D17B94" w:rsidRDefault="000F46DF">
      <w:pPr>
        <w:tabs>
          <w:tab w:val="left" w:pos="4050"/>
          <w:tab w:val="left" w:pos="4320"/>
          <w:tab w:val="left" w:pos="4500"/>
        </w:tabs>
        <w:ind w:left="4320" w:hanging="4050"/>
        <w:jc w:val="both"/>
        <w:rPr>
          <w:rFonts w:ascii="Verdana" w:hAnsi="Verdana"/>
        </w:rPr>
      </w:pPr>
      <w:r w:rsidRPr="00D17B94">
        <w:rPr>
          <w:rFonts w:ascii="Verdana" w:hAnsi="Verdana"/>
          <w:b/>
          <w:bCs/>
        </w:rPr>
        <w:t>Current Location</w:t>
      </w:r>
      <w:r w:rsidRPr="00D17B94">
        <w:rPr>
          <w:rFonts w:ascii="Verdana" w:hAnsi="Verdana"/>
        </w:rPr>
        <w:tab/>
        <w:t>:</w:t>
      </w:r>
      <w:r w:rsidRPr="00D17B94">
        <w:rPr>
          <w:rFonts w:ascii="Verdana" w:hAnsi="Verdana"/>
        </w:rPr>
        <w:tab/>
        <w:t>Delhi</w:t>
      </w:r>
    </w:p>
    <w:p w:rsidR="000F46DF" w:rsidRPr="00D17B94" w:rsidRDefault="000F46DF">
      <w:pPr>
        <w:tabs>
          <w:tab w:val="left" w:pos="4050"/>
          <w:tab w:val="left" w:pos="4320"/>
          <w:tab w:val="left" w:pos="4500"/>
        </w:tabs>
        <w:ind w:left="4320" w:hanging="4050"/>
        <w:jc w:val="both"/>
        <w:rPr>
          <w:rFonts w:ascii="Verdana" w:hAnsi="Verdana"/>
        </w:rPr>
      </w:pPr>
      <w:r w:rsidRPr="00D17B94">
        <w:rPr>
          <w:rStyle w:val="Strong"/>
          <w:rFonts w:ascii="Verdana" w:hAnsi="Verdana"/>
        </w:rPr>
        <w:t>Location Preference</w:t>
      </w:r>
      <w:r w:rsidR="001F6481">
        <w:rPr>
          <w:rFonts w:ascii="Verdana" w:hAnsi="Verdana"/>
        </w:rPr>
        <w:tab/>
        <w:t>:</w:t>
      </w:r>
      <w:r w:rsidR="001F6481">
        <w:rPr>
          <w:rFonts w:ascii="Verdana" w:hAnsi="Verdana"/>
        </w:rPr>
        <w:tab/>
        <w:t>Anywhere</w:t>
      </w:r>
    </w:p>
    <w:p w:rsidR="000F46DF" w:rsidRPr="00D17B94" w:rsidRDefault="003B19BC">
      <w:pPr>
        <w:jc w:val="both"/>
        <w:rPr>
          <w:rFonts w:ascii="Verdana" w:hAnsi="Verdana"/>
          <w:lang w:val="en-IN"/>
        </w:rPr>
      </w:pPr>
      <w:r w:rsidRPr="003B19BC">
        <w:rPr>
          <w:rFonts w:ascii="Verdana" w:hAnsi="Verdana"/>
        </w:rPr>
        <w:pict>
          <v:shape id="_x0000_s1030" type="#_x0000_t202" style="position:absolute;left:0;text-align:left;margin-left:2.25pt;margin-top:11.2pt;width:521.85pt;height:17.85pt;z-index:251655680;mso-wrap-distance-left:9.05pt;mso-wrap-distance-right:9.05pt" fillcolor="#eaeaea" stroked="f">
            <v:fill color2="#151515"/>
            <v:textbox inset="0,0,0,0">
              <w:txbxContent>
                <w:p w:rsidR="000F46DF" w:rsidRDefault="000F46DF" w:rsidP="00CB4654">
                  <w:pPr>
                    <w:tabs>
                      <w:tab w:val="left" w:pos="2880"/>
                      <w:tab w:val="left" w:pos="3330"/>
                      <w:tab w:val="left" w:pos="3690"/>
                    </w:tabs>
                    <w:ind w:left="3690" w:hanging="3690"/>
                    <w:jc w:val="center"/>
                    <w:rPr>
                      <w:rFonts w:ascii="Verdana" w:hAnsi="Verdana"/>
                      <w:b/>
                      <w:iCs/>
                      <w:smallCaps/>
                      <w:color w:val="000000"/>
                      <w:sz w:val="21"/>
                    </w:rPr>
                  </w:pPr>
                  <w:r>
                    <w:rPr>
                      <w:rFonts w:ascii="Verdana" w:hAnsi="Verdana"/>
                      <w:b/>
                      <w:iCs/>
                      <w:smallCaps/>
                      <w:color w:val="000000"/>
                      <w:sz w:val="21"/>
                    </w:rPr>
                    <w:t>Experience Summary</w:t>
                  </w:r>
                </w:p>
                <w:p w:rsidR="000F46DF" w:rsidRDefault="000F46DF">
                  <w:pPr>
                    <w:rPr>
                      <w:b/>
                      <w:bCs/>
                      <w:i/>
                      <w:iCs/>
                      <w:sz w:val="24"/>
                    </w:rPr>
                  </w:pPr>
                </w:p>
              </w:txbxContent>
            </v:textbox>
          </v:shape>
        </w:pict>
      </w:r>
    </w:p>
    <w:p w:rsidR="000F46DF" w:rsidRPr="00D17B94" w:rsidRDefault="000F46DF">
      <w:pPr>
        <w:tabs>
          <w:tab w:val="left" w:pos="2880"/>
          <w:tab w:val="left" w:pos="3330"/>
          <w:tab w:val="left" w:pos="3690"/>
        </w:tabs>
        <w:ind w:left="3690" w:hanging="3690"/>
        <w:jc w:val="both"/>
        <w:rPr>
          <w:rFonts w:ascii="Verdana" w:hAnsi="Verdana"/>
          <w:b/>
          <w:i/>
          <w:color w:val="000000"/>
        </w:rPr>
      </w:pPr>
    </w:p>
    <w:p w:rsidR="000F46DF" w:rsidRPr="00D17B94" w:rsidRDefault="000F46DF">
      <w:pPr>
        <w:tabs>
          <w:tab w:val="left" w:pos="2880"/>
          <w:tab w:val="left" w:pos="3330"/>
          <w:tab w:val="left" w:pos="3690"/>
        </w:tabs>
        <w:ind w:left="3690" w:hanging="3690"/>
        <w:jc w:val="both"/>
        <w:rPr>
          <w:rFonts w:ascii="Verdana" w:hAnsi="Verdana"/>
        </w:rPr>
      </w:pPr>
    </w:p>
    <w:p w:rsidR="00C6282D" w:rsidRDefault="0036305E" w:rsidP="00C6282D">
      <w:pPr>
        <w:numPr>
          <w:ilvl w:val="0"/>
          <w:numId w:val="9"/>
        </w:numPr>
        <w:jc w:val="both"/>
        <w:rPr>
          <w:rFonts w:ascii="Verdana" w:hAnsi="Verdana"/>
        </w:rPr>
      </w:pPr>
      <w:r>
        <w:rPr>
          <w:rFonts w:ascii="Verdana" w:hAnsi="Verdana"/>
        </w:rPr>
        <w:t>6</w:t>
      </w:r>
      <w:r w:rsidR="000F46DF" w:rsidRPr="00D17B94">
        <w:rPr>
          <w:rFonts w:ascii="Verdana" w:hAnsi="Verdana"/>
        </w:rPr>
        <w:t xml:space="preserve"> years of extensive experience in</w:t>
      </w:r>
      <w:r w:rsidR="000F46DF" w:rsidRPr="00D17B94">
        <w:rPr>
          <w:rFonts w:ascii="Verdana" w:hAnsi="Verdana" w:cs="Arial"/>
        </w:rPr>
        <w:t xml:space="preserve"> Marketing Management, Business Development, </w:t>
      </w:r>
      <w:r w:rsidR="00B867C9" w:rsidRPr="00D17B94">
        <w:rPr>
          <w:rFonts w:ascii="Verdana" w:hAnsi="Verdana" w:cs="Arial"/>
        </w:rPr>
        <w:t>and Client</w:t>
      </w:r>
      <w:r w:rsidR="000F46DF" w:rsidRPr="00D17B94">
        <w:rPr>
          <w:rFonts w:ascii="Verdana" w:hAnsi="Verdana" w:cs="Arial"/>
        </w:rPr>
        <w:t xml:space="preserve"> Relationship Management.</w:t>
      </w:r>
      <w:r w:rsidR="000F46DF" w:rsidRPr="00D17B94">
        <w:rPr>
          <w:rFonts w:ascii="Verdana" w:hAnsi="Verdana"/>
        </w:rPr>
        <w:t xml:space="preserve"> </w:t>
      </w:r>
    </w:p>
    <w:p w:rsidR="00C6282D" w:rsidRDefault="000F46DF" w:rsidP="00C6282D">
      <w:pPr>
        <w:numPr>
          <w:ilvl w:val="0"/>
          <w:numId w:val="9"/>
        </w:numPr>
        <w:jc w:val="both"/>
        <w:rPr>
          <w:rFonts w:ascii="Verdana" w:hAnsi="Verdana" w:cs="Arial"/>
        </w:rPr>
      </w:pPr>
      <w:r w:rsidRPr="00D17B94">
        <w:rPr>
          <w:rFonts w:ascii="Verdana" w:hAnsi="Verdana" w:cs="Arial"/>
        </w:rPr>
        <w:t xml:space="preserve">A keen learner with </w:t>
      </w:r>
      <w:r w:rsidR="00B867C9" w:rsidRPr="00D17B94">
        <w:rPr>
          <w:rFonts w:ascii="Verdana" w:hAnsi="Verdana" w:cs="Arial"/>
        </w:rPr>
        <w:t>flair</w:t>
      </w:r>
      <w:r w:rsidRPr="00D17B94">
        <w:rPr>
          <w:rFonts w:ascii="Verdana" w:hAnsi="Verdana" w:cs="Arial"/>
        </w:rPr>
        <w:t xml:space="preserve"> </w:t>
      </w:r>
      <w:r w:rsidR="00B867C9" w:rsidRPr="00D17B94">
        <w:rPr>
          <w:rFonts w:ascii="Verdana" w:hAnsi="Verdana" w:cs="Arial"/>
        </w:rPr>
        <w:t xml:space="preserve">for </w:t>
      </w:r>
      <w:r w:rsidRPr="00D17B94">
        <w:rPr>
          <w:rFonts w:ascii="Verdana" w:hAnsi="Verdana" w:cs="Arial"/>
        </w:rPr>
        <w:t xml:space="preserve">adopting emerging trends and addressing industry requirements to achieve organizational objectives and profitability norms. </w:t>
      </w:r>
    </w:p>
    <w:p w:rsidR="000F46DF" w:rsidRPr="00D17B94" w:rsidRDefault="000F46DF" w:rsidP="00C6282D">
      <w:pPr>
        <w:numPr>
          <w:ilvl w:val="0"/>
          <w:numId w:val="9"/>
        </w:numPr>
        <w:jc w:val="both"/>
        <w:rPr>
          <w:rFonts w:ascii="Verdana" w:hAnsi="Verdana" w:cs="Verdana"/>
        </w:rPr>
      </w:pPr>
      <w:r w:rsidRPr="00D17B94">
        <w:rPr>
          <w:rFonts w:ascii="Verdana" w:hAnsi="Verdana" w:cs="Arial"/>
        </w:rPr>
        <w:t>P</w:t>
      </w:r>
      <w:r w:rsidRPr="00D17B94">
        <w:rPr>
          <w:rFonts w:ascii="Verdana" w:hAnsi="Verdana" w:cs="Verdana"/>
        </w:rPr>
        <w:t>ossess motivational management style with a record of building an efficient sales team, An effective communicator with exceptional relationship management skills with the ability to relate to people at any level of business and management.</w:t>
      </w:r>
    </w:p>
    <w:p w:rsidR="000F46DF" w:rsidRPr="00D17B94" w:rsidRDefault="003B19BC">
      <w:pPr>
        <w:ind w:left="270"/>
        <w:jc w:val="both"/>
        <w:rPr>
          <w:rFonts w:ascii="Verdana" w:hAnsi="Verdana"/>
        </w:rPr>
      </w:pPr>
      <w:r w:rsidRPr="003B19BC">
        <w:rPr>
          <w:rFonts w:ascii="Verdana" w:hAnsi="Verdana"/>
        </w:rPr>
        <w:pict>
          <v:shape id="_x0000_s1033" type="#_x0000_t202" style="position:absolute;left:0;text-align:left;margin-left:2.25pt;margin-top:6.8pt;width:521.85pt;height:17.85pt;z-index:251658752;mso-wrap-distance-left:9.05pt;mso-wrap-distance-right:9.05pt" fillcolor="#eaeaea" stroked="f">
            <v:fill color2="#151515"/>
            <v:textbox inset="0,0,0,0">
              <w:txbxContent>
                <w:p w:rsidR="000F46DF" w:rsidRDefault="000F46DF" w:rsidP="00CB4654">
                  <w:pPr>
                    <w:tabs>
                      <w:tab w:val="left" w:pos="2880"/>
                      <w:tab w:val="left" w:pos="3330"/>
                      <w:tab w:val="left" w:pos="3690"/>
                      <w:tab w:val="left" w:pos="3780"/>
                      <w:tab w:val="left" w:pos="3960"/>
                    </w:tabs>
                    <w:ind w:left="3686" w:hanging="3686"/>
                    <w:jc w:val="center"/>
                    <w:rPr>
                      <w:rFonts w:ascii="Verdana" w:hAnsi="Verdana"/>
                      <w:b/>
                      <w:bCs/>
                      <w:smallCaps/>
                      <w:color w:val="000000"/>
                      <w:sz w:val="21"/>
                      <w:szCs w:val="24"/>
                    </w:rPr>
                  </w:pPr>
                  <w:r>
                    <w:rPr>
                      <w:rFonts w:ascii="Verdana" w:hAnsi="Verdana"/>
                      <w:b/>
                      <w:bCs/>
                      <w:smallCaps/>
                      <w:color w:val="000000"/>
                      <w:sz w:val="21"/>
                      <w:szCs w:val="24"/>
                    </w:rPr>
                    <w:t>Career Snapshot</w:t>
                  </w:r>
                </w:p>
                <w:p w:rsidR="000F46DF" w:rsidRDefault="000F46DF">
                  <w:pPr>
                    <w:tabs>
                      <w:tab w:val="left" w:pos="2880"/>
                      <w:tab w:val="left" w:pos="3330"/>
                      <w:tab w:val="left" w:pos="3690"/>
                    </w:tabs>
                    <w:ind w:left="3690" w:hanging="3690"/>
                    <w:jc w:val="both"/>
                    <w:rPr>
                      <w:b/>
                      <w:i/>
                      <w:color w:val="000000"/>
                      <w:sz w:val="24"/>
                    </w:rPr>
                  </w:pPr>
                </w:p>
                <w:p w:rsidR="000F46DF" w:rsidRDefault="000F46DF">
                  <w:pPr>
                    <w:rPr>
                      <w:b/>
                      <w:bCs/>
                      <w:i/>
                      <w:iCs/>
                      <w:sz w:val="24"/>
                    </w:rPr>
                  </w:pPr>
                </w:p>
              </w:txbxContent>
            </v:textbox>
          </v:shape>
        </w:pict>
      </w:r>
    </w:p>
    <w:p w:rsidR="000F46DF" w:rsidRPr="00D17B94" w:rsidRDefault="000F46DF">
      <w:pPr>
        <w:tabs>
          <w:tab w:val="left" w:pos="2880"/>
          <w:tab w:val="left" w:pos="3330"/>
          <w:tab w:val="left" w:pos="3690"/>
          <w:tab w:val="left" w:pos="3780"/>
          <w:tab w:val="left" w:pos="3960"/>
        </w:tabs>
        <w:ind w:left="3686" w:hanging="3686"/>
        <w:jc w:val="both"/>
        <w:rPr>
          <w:rFonts w:ascii="Verdana" w:hAnsi="Verdana"/>
          <w:b/>
          <w:bCs/>
          <w:i/>
          <w:iCs/>
          <w:color w:val="000000"/>
          <w:szCs w:val="24"/>
        </w:rPr>
      </w:pPr>
    </w:p>
    <w:p w:rsidR="00A0111D" w:rsidRDefault="003B19BC" w:rsidP="003A551E">
      <w:pPr>
        <w:pStyle w:val="BodyTextIndent3"/>
        <w:ind w:left="0" w:firstLine="270"/>
        <w:rPr>
          <w:rFonts w:ascii="Verdana" w:hAnsi="Verdana"/>
          <w:b/>
          <w:iCs/>
          <w:smallCaps/>
          <w:color w:val="000000"/>
          <w:sz w:val="22"/>
        </w:rPr>
      </w:pPr>
      <w:r w:rsidRPr="003B19BC">
        <w:rPr>
          <w:rFonts w:ascii="Verdana" w:hAnsi="Verdana"/>
          <w:sz w:val="20"/>
          <w:szCs w:val="20"/>
        </w:rPr>
        <w:pict>
          <v:shape id="_x0000_s1039" type="#_x0000_t202" style="position:absolute;left:0;text-align:left;margin-left:0;margin-top:16.15pt;width:473.95pt;height:88.45pt;z-index:251661824;mso-wrap-distance-left:9.05pt;mso-wrap-distance-right:9.05pt;mso-position-horizontal:center;mso-position-horizontal-relative:margin" stroked="f">
            <v:fill opacity="0" color2="black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2268"/>
                    <w:gridCol w:w="3808"/>
                    <w:gridCol w:w="3404"/>
                  </w:tblGrid>
                  <w:tr w:rsidR="000F46DF">
                    <w:trPr>
                      <w:cantSplit/>
                      <w:trHeight w:val="202"/>
                    </w:trPr>
                    <w:tc>
                      <w:tcPr>
                        <w:tcW w:w="2268" w:type="dxa"/>
                        <w:tcBorders>
                          <w:bottom w:val="single" w:sz="8" w:space="0" w:color="FFFFFF"/>
                        </w:tcBorders>
                        <w:shd w:val="clear" w:color="auto" w:fill="CCCCCC"/>
                      </w:tcPr>
                      <w:p w:rsidR="000F46DF" w:rsidRDefault="000F46DF">
                        <w:pPr>
                          <w:pStyle w:val="Heading6"/>
                          <w:tabs>
                            <w:tab w:val="left" w:pos="0"/>
                          </w:tabs>
                          <w:snapToGrid w:val="0"/>
                          <w:ind w:left="0"/>
                          <w:jc w:val="center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</w:rPr>
                          <w:t>Organization</w:t>
                        </w:r>
                      </w:p>
                    </w:tc>
                    <w:tc>
                      <w:tcPr>
                        <w:tcW w:w="3808" w:type="dxa"/>
                        <w:tcBorders>
                          <w:left w:val="single" w:sz="8" w:space="0" w:color="FFFFFF"/>
                          <w:bottom w:val="single" w:sz="8" w:space="0" w:color="FFFFFF"/>
                        </w:tcBorders>
                        <w:shd w:val="clear" w:color="auto" w:fill="CCCCCC"/>
                      </w:tcPr>
                      <w:p w:rsidR="000F46DF" w:rsidRDefault="000F46DF">
                        <w:pPr>
                          <w:pStyle w:val="Heading6"/>
                          <w:tabs>
                            <w:tab w:val="left" w:pos="0"/>
                          </w:tabs>
                          <w:snapToGrid w:val="0"/>
                          <w:ind w:left="0"/>
                          <w:jc w:val="center"/>
                          <w:rPr>
                            <w:rFonts w:ascii="Verdana" w:hAnsi="Verdana"/>
                            <w:bCs/>
                            <w:smallCaps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mallCaps/>
                            <w:sz w:val="20"/>
                          </w:rPr>
                          <w:t>Tenure</w:t>
                        </w:r>
                      </w:p>
                    </w:tc>
                    <w:tc>
                      <w:tcPr>
                        <w:tcW w:w="3404" w:type="dxa"/>
                        <w:tcBorders>
                          <w:left w:val="single" w:sz="8" w:space="0" w:color="FFFFFF"/>
                          <w:bottom w:val="single" w:sz="8" w:space="0" w:color="FFFFFF"/>
                        </w:tcBorders>
                        <w:shd w:val="clear" w:color="auto" w:fill="CCCCCC"/>
                      </w:tcPr>
                      <w:p w:rsidR="000F46DF" w:rsidRDefault="000F46DF">
                        <w:pPr>
                          <w:pStyle w:val="Heading6"/>
                          <w:tabs>
                            <w:tab w:val="left" w:pos="0"/>
                          </w:tabs>
                          <w:snapToGrid w:val="0"/>
                          <w:ind w:left="0"/>
                          <w:jc w:val="center"/>
                          <w:rPr>
                            <w:rFonts w:ascii="Verdana" w:hAnsi="Verdana"/>
                            <w:bCs/>
                            <w:smallCaps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mallCaps/>
                            <w:sz w:val="20"/>
                          </w:rPr>
                          <w:t>Designation</w:t>
                        </w:r>
                      </w:p>
                    </w:tc>
                  </w:tr>
                  <w:tr w:rsidR="003F1BA0">
                    <w:trPr>
                      <w:cantSplit/>
                      <w:trHeight w:val="432"/>
                    </w:trPr>
                    <w:tc>
                      <w:tcPr>
                        <w:tcW w:w="2268" w:type="dxa"/>
                        <w:tcBorders>
                          <w:bottom w:val="single" w:sz="8" w:space="0" w:color="FFFFFF"/>
                        </w:tcBorders>
                        <w:shd w:val="clear" w:color="auto" w:fill="F2F2F2"/>
                        <w:vAlign w:val="center"/>
                      </w:tcPr>
                      <w:p w:rsidR="003F1BA0" w:rsidRDefault="003F1BA0">
                        <w:pPr>
                          <w:snapToGrid w:val="0"/>
                          <w:rPr>
                            <w:rFonts w:ascii="Verdana" w:hAnsi="Verdana"/>
                            <w:bCs/>
                            <w:szCs w:val="22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Cs w:val="22"/>
                          </w:rPr>
                          <w:t>Max Life Insurance</w:t>
                        </w:r>
                      </w:p>
                    </w:tc>
                    <w:tc>
                      <w:tcPr>
                        <w:tcW w:w="3808" w:type="dxa"/>
                        <w:tcBorders>
                          <w:left w:val="single" w:sz="8" w:space="0" w:color="FFFFFF"/>
                          <w:bottom w:val="single" w:sz="8" w:space="0" w:color="FFFFFF"/>
                        </w:tcBorders>
                        <w:shd w:val="clear" w:color="auto" w:fill="F2F2F2"/>
                        <w:vAlign w:val="center"/>
                      </w:tcPr>
                      <w:p w:rsidR="003F1BA0" w:rsidRDefault="003F1BA0" w:rsidP="001F6481">
                        <w:pPr>
                          <w:snapToGrid w:val="0"/>
                          <w:rPr>
                            <w:rFonts w:ascii="Verdana" w:hAnsi="Verdana"/>
                            <w:bCs/>
                          </w:rPr>
                        </w:pPr>
                        <w:r>
                          <w:rPr>
                            <w:rFonts w:ascii="Verdana" w:hAnsi="Verdana"/>
                            <w:bCs/>
                          </w:rPr>
                          <w:t>June, 2012 – Present</w:t>
                        </w:r>
                      </w:p>
                    </w:tc>
                    <w:tc>
                      <w:tcPr>
                        <w:tcW w:w="3404" w:type="dxa"/>
                        <w:tcBorders>
                          <w:left w:val="single" w:sz="8" w:space="0" w:color="FFFFFF"/>
                          <w:bottom w:val="single" w:sz="8" w:space="0" w:color="FFFFFF"/>
                        </w:tcBorders>
                        <w:shd w:val="clear" w:color="auto" w:fill="F2F2F2"/>
                        <w:vAlign w:val="center"/>
                      </w:tcPr>
                      <w:p w:rsidR="003F1BA0" w:rsidRDefault="003F1BA0">
                        <w:pPr>
                          <w:snapToGrid w:val="0"/>
                          <w:rPr>
                            <w:rFonts w:ascii="Verdana" w:hAnsi="Verdana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 w:val="18"/>
                            <w:szCs w:val="18"/>
                          </w:rPr>
                          <w:t>Associate Sales Manager</w:t>
                        </w:r>
                      </w:p>
                    </w:tc>
                  </w:tr>
                  <w:tr w:rsidR="001F6481">
                    <w:trPr>
                      <w:cantSplit/>
                      <w:trHeight w:val="285"/>
                    </w:trPr>
                    <w:tc>
                      <w:tcPr>
                        <w:tcW w:w="2268" w:type="dxa"/>
                        <w:tcBorders>
                          <w:bottom w:val="single" w:sz="8" w:space="0" w:color="FFFFFF"/>
                        </w:tcBorders>
                        <w:shd w:val="clear" w:color="auto" w:fill="F2F2F2"/>
                        <w:vAlign w:val="center"/>
                      </w:tcPr>
                      <w:p w:rsidR="001F6481" w:rsidRDefault="001F6481">
                        <w:pPr>
                          <w:snapToGrid w:val="0"/>
                          <w:rPr>
                            <w:rFonts w:ascii="Verdana" w:hAnsi="Verdana"/>
                            <w:bCs/>
                            <w:szCs w:val="22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Cs w:val="22"/>
                          </w:rPr>
                          <w:t>Aviva Life Insurance</w:t>
                        </w:r>
                      </w:p>
                    </w:tc>
                    <w:tc>
                      <w:tcPr>
                        <w:tcW w:w="3808" w:type="dxa"/>
                        <w:tcBorders>
                          <w:left w:val="single" w:sz="8" w:space="0" w:color="FFFFFF"/>
                          <w:bottom w:val="single" w:sz="8" w:space="0" w:color="FFFFFF"/>
                        </w:tcBorders>
                        <w:shd w:val="clear" w:color="auto" w:fill="F2F2F2"/>
                      </w:tcPr>
                      <w:p w:rsidR="001F6481" w:rsidRDefault="001F6481">
                        <w:pPr>
                          <w:snapToGrid w:val="0"/>
                          <w:rPr>
                            <w:rFonts w:ascii="Verdana" w:hAnsi="Verdana"/>
                            <w:bCs/>
                          </w:rPr>
                        </w:pPr>
                        <w:r>
                          <w:rPr>
                            <w:rFonts w:ascii="Verdana" w:hAnsi="Verdana"/>
                            <w:bCs/>
                          </w:rPr>
                          <w:t>January, 2010 – August, 2011</w:t>
                        </w:r>
                      </w:p>
                    </w:tc>
                    <w:tc>
                      <w:tcPr>
                        <w:tcW w:w="3404" w:type="dxa"/>
                        <w:tcBorders>
                          <w:left w:val="single" w:sz="8" w:space="0" w:color="FFFFFF"/>
                          <w:bottom w:val="single" w:sz="8" w:space="0" w:color="FFFFFF"/>
                        </w:tcBorders>
                        <w:shd w:val="clear" w:color="auto" w:fill="F2F2F2"/>
                      </w:tcPr>
                      <w:p w:rsidR="001F6481" w:rsidRDefault="001F6481">
                        <w:pPr>
                          <w:snapToGrid w:val="0"/>
                          <w:rPr>
                            <w:rFonts w:ascii="Verdana" w:hAnsi="Verdana"/>
                            <w:bCs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 w:val="18"/>
                            <w:szCs w:val="18"/>
                          </w:rPr>
                          <w:t>Key Relationship Manager</w:t>
                        </w:r>
                      </w:p>
                    </w:tc>
                  </w:tr>
                  <w:tr w:rsidR="001F6481">
                    <w:trPr>
                      <w:cantSplit/>
                      <w:trHeight w:val="315"/>
                    </w:trPr>
                    <w:tc>
                      <w:tcPr>
                        <w:tcW w:w="2268" w:type="dxa"/>
                        <w:tcBorders>
                          <w:top w:val="single" w:sz="8" w:space="0" w:color="FFFFFF"/>
                          <w:bottom w:val="single" w:sz="8" w:space="0" w:color="FFFFFF"/>
                        </w:tcBorders>
                        <w:shd w:val="clear" w:color="auto" w:fill="F2F2F2"/>
                        <w:vAlign w:val="center"/>
                      </w:tcPr>
                      <w:p w:rsidR="001F6481" w:rsidRDefault="001F6481">
                        <w:pPr>
                          <w:snapToGrid w:val="0"/>
                          <w:rPr>
                            <w:rFonts w:ascii="Verdana" w:hAnsi="Verdana"/>
                            <w:bCs/>
                            <w:szCs w:val="22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Cs w:val="22"/>
                          </w:rPr>
                          <w:t>Bajaj Capital Ltd.</w:t>
                        </w:r>
                      </w:p>
                    </w:tc>
                    <w:tc>
                      <w:tcPr>
                        <w:tcW w:w="3808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</w:tcBorders>
                        <w:shd w:val="clear" w:color="auto" w:fill="F2F2F2"/>
                        <w:vAlign w:val="center"/>
                      </w:tcPr>
                      <w:p w:rsidR="001F6481" w:rsidRDefault="00D77BC2">
                        <w:pPr>
                          <w:snapToGrid w:val="0"/>
                          <w:rPr>
                            <w:rFonts w:ascii="Verdana" w:hAnsi="Verdana"/>
                            <w:bCs/>
                          </w:rPr>
                        </w:pPr>
                        <w:r>
                          <w:rPr>
                            <w:rFonts w:ascii="Verdana" w:hAnsi="Verdana"/>
                            <w:bCs/>
                          </w:rPr>
                          <w:t>January, 2008 – February</w:t>
                        </w:r>
                        <w:r w:rsidR="008F1C44">
                          <w:rPr>
                            <w:rFonts w:ascii="Verdana" w:hAnsi="Verdana"/>
                            <w:bCs/>
                          </w:rPr>
                          <w:t>, 2009</w:t>
                        </w:r>
                      </w:p>
                    </w:tc>
                    <w:tc>
                      <w:tcPr>
                        <w:tcW w:w="3404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</w:tcBorders>
                        <w:shd w:val="clear" w:color="auto" w:fill="F2F2F2"/>
                        <w:vAlign w:val="center"/>
                      </w:tcPr>
                      <w:p w:rsidR="001F6481" w:rsidRDefault="001F6481">
                        <w:pPr>
                          <w:snapToGrid w:val="0"/>
                          <w:jc w:val="both"/>
                          <w:rPr>
                            <w:rFonts w:ascii="Verdana" w:hAnsi="Verdana"/>
                            <w:bCs/>
                          </w:rPr>
                        </w:pPr>
                        <w:r>
                          <w:rPr>
                            <w:rFonts w:ascii="Verdana" w:hAnsi="Verdana"/>
                            <w:bCs/>
                          </w:rPr>
                          <w:t>Sales Manager</w:t>
                        </w:r>
                      </w:p>
                    </w:tc>
                  </w:tr>
                  <w:tr w:rsidR="001F6481">
                    <w:trPr>
                      <w:cantSplit/>
                      <w:trHeight w:val="315"/>
                    </w:trPr>
                    <w:tc>
                      <w:tcPr>
                        <w:tcW w:w="2268" w:type="dxa"/>
                        <w:tcBorders>
                          <w:top w:val="single" w:sz="8" w:space="0" w:color="FFFFFF"/>
                          <w:bottom w:val="single" w:sz="8" w:space="0" w:color="FFFFFF"/>
                        </w:tcBorders>
                        <w:shd w:val="clear" w:color="auto" w:fill="F2F2F2"/>
                        <w:vAlign w:val="center"/>
                      </w:tcPr>
                      <w:p w:rsidR="001F6481" w:rsidRDefault="001F6481">
                        <w:pPr>
                          <w:snapToGrid w:val="0"/>
                          <w:rPr>
                            <w:rFonts w:ascii="Verdana" w:hAnsi="Verdana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Cs w:val="22"/>
                          </w:rPr>
                          <w:t xml:space="preserve">Max </w:t>
                        </w:r>
                        <w:smartTag w:uri="urn:schemas-microsoft-com:office:smarttags" w:element="place">
                          <w:smartTag w:uri="urn:schemas-microsoft-com:office:smarttags" w:element="State">
                            <w:r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New York</w:t>
                            </w:r>
                          </w:smartTag>
                        </w:smartTag>
                        <w:r>
                          <w:rPr>
                            <w:rFonts w:ascii="Verdana" w:hAnsi="Verdana"/>
                            <w:bCs/>
                            <w:szCs w:val="22"/>
                          </w:rPr>
                          <w:t xml:space="preserve"> Life</w:t>
                        </w:r>
                      </w:p>
                    </w:tc>
                    <w:tc>
                      <w:tcPr>
                        <w:tcW w:w="3808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</w:tcBorders>
                        <w:shd w:val="clear" w:color="auto" w:fill="F2F2F2"/>
                        <w:vAlign w:val="center"/>
                      </w:tcPr>
                      <w:p w:rsidR="001F6481" w:rsidRDefault="001F6481">
                        <w:pPr>
                          <w:snapToGrid w:val="0"/>
                          <w:rPr>
                            <w:rFonts w:ascii="Verdana" w:hAnsi="Verdana"/>
                            <w:bCs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Cs/>
                          </w:rPr>
                          <w:t>June, 2006 – December, 2007</w:t>
                        </w:r>
                      </w:p>
                    </w:tc>
                    <w:tc>
                      <w:tcPr>
                        <w:tcW w:w="3404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</w:tcBorders>
                        <w:shd w:val="clear" w:color="auto" w:fill="F2F2F2"/>
                        <w:vAlign w:val="center"/>
                      </w:tcPr>
                      <w:p w:rsidR="001F6481" w:rsidRDefault="001F6481">
                        <w:pPr>
                          <w:snapToGrid w:val="0"/>
                          <w:jc w:val="both"/>
                          <w:rPr>
                            <w:rFonts w:ascii="Verdana" w:hAnsi="Verdana"/>
                            <w:bCs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Cs/>
                          </w:rPr>
                          <w:t>Financial Planning Manager</w:t>
                        </w:r>
                      </w:p>
                    </w:tc>
                  </w:tr>
                </w:tbl>
                <w:p w:rsidR="003B19BC" w:rsidRDefault="003B19BC"/>
              </w:txbxContent>
            </v:textbox>
            <w10:wrap type="square" side="largest" anchorx="margin"/>
          </v:shape>
        </w:pict>
      </w:r>
    </w:p>
    <w:p w:rsidR="009F2E40" w:rsidRDefault="009F2E40" w:rsidP="003A551E">
      <w:pPr>
        <w:pStyle w:val="BodyTextIndent3"/>
        <w:ind w:left="0" w:firstLine="270"/>
        <w:rPr>
          <w:rFonts w:ascii="Verdana" w:hAnsi="Verdana"/>
          <w:b/>
          <w:iCs/>
          <w:smallCaps/>
          <w:color w:val="000000"/>
          <w:sz w:val="22"/>
        </w:rPr>
      </w:pPr>
    </w:p>
    <w:p w:rsidR="000F46DF" w:rsidRPr="00510D2D" w:rsidRDefault="00C1593D" w:rsidP="003A551E">
      <w:pPr>
        <w:pStyle w:val="BodyTextIndent3"/>
        <w:ind w:left="0" w:firstLine="270"/>
        <w:rPr>
          <w:rStyle w:val="secondarybodycopy1"/>
          <w:color w:val="000000"/>
          <w:sz w:val="20"/>
          <w:szCs w:val="20"/>
        </w:rPr>
      </w:pPr>
      <w:r>
        <w:rPr>
          <w:rFonts w:ascii="Verdana" w:hAnsi="Verdana"/>
          <w:b/>
          <w:iCs/>
          <w:smallCaps/>
          <w:color w:val="000000"/>
          <w:sz w:val="22"/>
        </w:rPr>
        <w:t>Max</w:t>
      </w:r>
      <w:r w:rsidR="00B867C9" w:rsidRPr="00951F1A">
        <w:rPr>
          <w:rFonts w:ascii="Verdana" w:hAnsi="Verdana"/>
          <w:b/>
          <w:iCs/>
          <w:smallCaps/>
          <w:color w:val="000000"/>
          <w:sz w:val="22"/>
        </w:rPr>
        <w:t xml:space="preserve"> Life Insurance Company Limited</w:t>
      </w:r>
      <w:r>
        <w:rPr>
          <w:rStyle w:val="secondarybodycopy1"/>
          <w:b/>
          <w:bCs/>
          <w:color w:val="000000"/>
          <w:sz w:val="22"/>
          <w:szCs w:val="20"/>
        </w:rPr>
        <w:t xml:space="preserve">  </w:t>
      </w:r>
      <w:r>
        <w:rPr>
          <w:rStyle w:val="secondarybodycopy1"/>
          <w:b/>
          <w:bCs/>
          <w:color w:val="000000"/>
          <w:sz w:val="22"/>
          <w:szCs w:val="20"/>
        </w:rPr>
        <w:tab/>
      </w:r>
      <w:r>
        <w:rPr>
          <w:rStyle w:val="secondarybodycopy1"/>
          <w:b/>
          <w:bCs/>
          <w:color w:val="000000"/>
          <w:sz w:val="22"/>
          <w:szCs w:val="20"/>
        </w:rPr>
        <w:tab/>
      </w:r>
      <w:r>
        <w:rPr>
          <w:rStyle w:val="secondarybodycopy1"/>
          <w:b/>
          <w:bCs/>
          <w:color w:val="000000"/>
          <w:sz w:val="22"/>
          <w:szCs w:val="20"/>
        </w:rPr>
        <w:tab/>
        <w:t xml:space="preserve">     Associate Sales </w:t>
      </w:r>
      <w:r w:rsidR="00B867C9" w:rsidRPr="00951F1A">
        <w:rPr>
          <w:rStyle w:val="secondarybodycopy1"/>
          <w:b/>
          <w:bCs/>
          <w:color w:val="000000"/>
          <w:sz w:val="22"/>
          <w:szCs w:val="20"/>
        </w:rPr>
        <w:t>Manager</w:t>
      </w:r>
    </w:p>
    <w:p w:rsidR="000F46DF" w:rsidRPr="00D17B94" w:rsidRDefault="000F46DF">
      <w:pPr>
        <w:spacing w:before="40"/>
        <w:ind w:left="274"/>
        <w:jc w:val="both"/>
        <w:rPr>
          <w:rFonts w:ascii="Verdana" w:hAnsi="Verdana"/>
          <w:b/>
        </w:rPr>
      </w:pPr>
      <w:r w:rsidRPr="00D17B94">
        <w:rPr>
          <w:rFonts w:ascii="Verdana" w:hAnsi="Verdana"/>
          <w:b/>
        </w:rPr>
        <w:t>Key Deliverables:</w:t>
      </w:r>
    </w:p>
    <w:p w:rsidR="00510D2D" w:rsidRPr="00510D2D" w:rsidRDefault="00510D2D" w:rsidP="00510D2D">
      <w:pPr>
        <w:numPr>
          <w:ilvl w:val="0"/>
          <w:numId w:val="7"/>
        </w:numPr>
        <w:rPr>
          <w:rFonts w:ascii="Verdana" w:hAnsi="Verdana"/>
        </w:rPr>
      </w:pPr>
      <w:r w:rsidRPr="00510D2D">
        <w:rPr>
          <w:rFonts w:ascii="Verdana" w:hAnsi="Verdana"/>
        </w:rPr>
        <w:t xml:space="preserve">Provide support in </w:t>
      </w:r>
      <w:r w:rsidR="00493E20">
        <w:rPr>
          <w:rFonts w:ascii="Verdana" w:hAnsi="Verdana"/>
        </w:rPr>
        <w:t>Sales of Life Insurance products</w:t>
      </w:r>
      <w:r w:rsidRPr="00510D2D">
        <w:rPr>
          <w:rFonts w:ascii="Verdana" w:hAnsi="Verdana"/>
        </w:rPr>
        <w:t xml:space="preserve"> through </w:t>
      </w:r>
      <w:r w:rsidR="00493E20">
        <w:rPr>
          <w:rFonts w:ascii="Verdana" w:hAnsi="Verdana"/>
        </w:rPr>
        <w:t>Axis Bank</w:t>
      </w:r>
      <w:r w:rsidRPr="00510D2D">
        <w:rPr>
          <w:rFonts w:ascii="Verdana" w:hAnsi="Verdana"/>
        </w:rPr>
        <w:t xml:space="preserve"> customers at branches across assigned locations.                                                                                                     </w:t>
      </w:r>
    </w:p>
    <w:p w:rsidR="00510D2D" w:rsidRPr="00510D2D" w:rsidRDefault="00510D2D" w:rsidP="00B867C9">
      <w:pPr>
        <w:numPr>
          <w:ilvl w:val="0"/>
          <w:numId w:val="7"/>
        </w:numPr>
        <w:spacing w:before="40"/>
        <w:jc w:val="both"/>
        <w:rPr>
          <w:rFonts w:ascii="Verdana" w:hAnsi="Verdana"/>
        </w:rPr>
      </w:pPr>
      <w:r w:rsidRPr="00510D2D">
        <w:rPr>
          <w:rFonts w:ascii="Verdana" w:hAnsi="Verdana"/>
        </w:rPr>
        <w:t>Driving and motivating the branch operation</w:t>
      </w:r>
      <w:r>
        <w:rPr>
          <w:rFonts w:ascii="Verdana" w:hAnsi="Verdana"/>
        </w:rPr>
        <w:t xml:space="preserve">al </w:t>
      </w:r>
      <w:r w:rsidRPr="00510D2D">
        <w:rPr>
          <w:rFonts w:ascii="Verdana" w:hAnsi="Verdana"/>
        </w:rPr>
        <w:t>staff, through converting generated leads</w:t>
      </w:r>
      <w:r w:rsidR="003A551E">
        <w:rPr>
          <w:rFonts w:ascii="Verdana" w:hAnsi="Verdana"/>
        </w:rPr>
        <w:t xml:space="preserve"> as well as t</w:t>
      </w:r>
      <w:r w:rsidR="003A551E" w:rsidRPr="003A551E">
        <w:rPr>
          <w:rFonts w:ascii="Verdana" w:hAnsi="Verdana"/>
        </w:rPr>
        <w:t>apping the right database of the branch and ensure authentic documentation</w:t>
      </w:r>
      <w:r w:rsidR="003A551E">
        <w:rPr>
          <w:rFonts w:ascii="Verdana" w:hAnsi="Verdana"/>
        </w:rPr>
        <w:t>.</w:t>
      </w:r>
    </w:p>
    <w:p w:rsidR="003B2F1F" w:rsidRDefault="00493E20" w:rsidP="003A551E">
      <w:pPr>
        <w:numPr>
          <w:ilvl w:val="0"/>
          <w:numId w:val="7"/>
        </w:numPr>
        <w:spacing w:before="40"/>
        <w:jc w:val="both"/>
        <w:rPr>
          <w:rFonts w:ascii="Verdana" w:hAnsi="Verdana"/>
        </w:rPr>
      </w:pPr>
      <w:r>
        <w:rPr>
          <w:rFonts w:ascii="Verdana" w:hAnsi="Verdana"/>
        </w:rPr>
        <w:t>Taking care of after sales services like issuance of policy, renewals etc.</w:t>
      </w:r>
    </w:p>
    <w:p w:rsidR="00493E20" w:rsidRDefault="00493E20" w:rsidP="003A551E">
      <w:pPr>
        <w:numPr>
          <w:ilvl w:val="0"/>
          <w:numId w:val="7"/>
        </w:numPr>
        <w:spacing w:before="40"/>
        <w:jc w:val="both"/>
        <w:rPr>
          <w:rFonts w:ascii="Verdana" w:hAnsi="Verdana"/>
        </w:rPr>
      </w:pPr>
      <w:r>
        <w:rPr>
          <w:rFonts w:ascii="Verdana" w:hAnsi="Verdana"/>
        </w:rPr>
        <w:t>Provide training to all bank staff and do join calls with bank RM’s and other staff.</w:t>
      </w:r>
    </w:p>
    <w:p w:rsidR="00493E20" w:rsidRDefault="00034D70" w:rsidP="003A551E">
      <w:pPr>
        <w:numPr>
          <w:ilvl w:val="0"/>
          <w:numId w:val="7"/>
        </w:numPr>
        <w:spacing w:before="40"/>
        <w:jc w:val="both"/>
        <w:rPr>
          <w:rFonts w:ascii="Verdana" w:hAnsi="Verdana"/>
        </w:rPr>
      </w:pPr>
      <w:r>
        <w:rPr>
          <w:rFonts w:ascii="Verdana" w:hAnsi="Verdana"/>
        </w:rPr>
        <w:t>Launch R&amp;</w:t>
      </w:r>
      <w:r w:rsidR="00493E20">
        <w:rPr>
          <w:rFonts w:ascii="Verdana" w:hAnsi="Verdana"/>
        </w:rPr>
        <w:t>R for the bank staff to develop the business for the company.</w:t>
      </w:r>
    </w:p>
    <w:p w:rsidR="002314E6" w:rsidRDefault="002314E6" w:rsidP="002314E6">
      <w:pPr>
        <w:numPr>
          <w:ilvl w:val="0"/>
          <w:numId w:val="7"/>
        </w:numPr>
        <w:spacing w:before="40"/>
        <w:jc w:val="both"/>
        <w:rPr>
          <w:rFonts w:ascii="Verdana" w:hAnsi="Verdana"/>
        </w:rPr>
      </w:pPr>
      <w:r>
        <w:rPr>
          <w:rFonts w:ascii="Verdana" w:hAnsi="Verdana"/>
        </w:rPr>
        <w:t>D</w:t>
      </w:r>
      <w:r w:rsidRPr="00D17B94">
        <w:rPr>
          <w:rFonts w:ascii="Verdana" w:hAnsi="Verdana"/>
        </w:rPr>
        <w:t>rafting MIS reports.</w:t>
      </w:r>
    </w:p>
    <w:p w:rsidR="00687AAC" w:rsidRPr="00D17B94" w:rsidRDefault="003D2D33" w:rsidP="0036305E">
      <w:pPr>
        <w:spacing w:before="40"/>
        <w:ind w:firstLine="36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Achievements</w:t>
      </w:r>
      <w:r w:rsidR="00687AAC" w:rsidRPr="00D17B94">
        <w:rPr>
          <w:rFonts w:ascii="Verdana" w:hAnsi="Verdana"/>
          <w:b/>
        </w:rPr>
        <w:t>:</w:t>
      </w:r>
    </w:p>
    <w:p w:rsidR="00687AAC" w:rsidRDefault="00687AAC" w:rsidP="00687AAC">
      <w:pPr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Join as Relationship Associate and got pr</w:t>
      </w:r>
      <w:r w:rsidR="003D2D33">
        <w:rPr>
          <w:rFonts w:ascii="Verdana" w:hAnsi="Verdana"/>
        </w:rPr>
        <w:t>o</w:t>
      </w:r>
      <w:r>
        <w:rPr>
          <w:rFonts w:ascii="Verdana" w:hAnsi="Verdana"/>
        </w:rPr>
        <w:t xml:space="preserve">moted within a year and </w:t>
      </w:r>
      <w:r w:rsidR="005914A6">
        <w:rPr>
          <w:rFonts w:ascii="Verdana" w:hAnsi="Verdana"/>
        </w:rPr>
        <w:t>designated</w:t>
      </w:r>
      <w:r>
        <w:rPr>
          <w:rFonts w:ascii="Verdana" w:hAnsi="Verdana"/>
        </w:rPr>
        <w:t xml:space="preserve"> as Associate Sales Manager.</w:t>
      </w:r>
    </w:p>
    <w:p w:rsidR="00687AAC" w:rsidRPr="00510D2D" w:rsidRDefault="00687AAC" w:rsidP="00687AAC">
      <w:pPr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Qualify for international Reward and Recognition conference at </w:t>
      </w:r>
      <w:r w:rsidR="005914A6">
        <w:rPr>
          <w:rFonts w:ascii="Verdana" w:hAnsi="Verdana"/>
        </w:rPr>
        <w:t>Hong Kong</w:t>
      </w:r>
      <w:r>
        <w:rPr>
          <w:rFonts w:ascii="Verdana" w:hAnsi="Verdana"/>
        </w:rPr>
        <w:t>.</w:t>
      </w:r>
      <w:r w:rsidRPr="00510D2D">
        <w:rPr>
          <w:rFonts w:ascii="Verdana" w:hAnsi="Verdana"/>
        </w:rPr>
        <w:t xml:space="preserve">      </w:t>
      </w:r>
    </w:p>
    <w:p w:rsidR="000F46DF" w:rsidRDefault="000F46DF">
      <w:pPr>
        <w:pBdr>
          <w:bottom w:val="single" w:sz="4" w:space="1" w:color="000000"/>
        </w:pBdr>
        <w:spacing w:before="100" w:after="100"/>
        <w:ind w:left="274"/>
        <w:rPr>
          <w:rFonts w:ascii="Verdana" w:hAnsi="Verdana"/>
        </w:rPr>
      </w:pPr>
    </w:p>
    <w:p w:rsidR="000911A8" w:rsidRPr="00510D2D" w:rsidRDefault="000911A8" w:rsidP="000911A8">
      <w:pPr>
        <w:pStyle w:val="BodyTextIndent3"/>
        <w:ind w:left="0" w:firstLine="270"/>
        <w:rPr>
          <w:rStyle w:val="secondarybodycopy1"/>
          <w:color w:val="000000"/>
          <w:sz w:val="20"/>
          <w:szCs w:val="20"/>
        </w:rPr>
      </w:pPr>
      <w:r w:rsidRPr="00951F1A">
        <w:rPr>
          <w:rFonts w:ascii="Verdana" w:hAnsi="Verdana"/>
          <w:b/>
          <w:iCs/>
          <w:smallCaps/>
          <w:color w:val="000000"/>
          <w:sz w:val="22"/>
        </w:rPr>
        <w:t>Aviva Life Insurance Company Limited</w:t>
      </w:r>
      <w:r>
        <w:rPr>
          <w:rStyle w:val="secondarybodycopy1"/>
          <w:b/>
          <w:bCs/>
          <w:color w:val="000000"/>
          <w:sz w:val="22"/>
          <w:szCs w:val="20"/>
        </w:rPr>
        <w:t xml:space="preserve">  </w:t>
      </w:r>
      <w:r>
        <w:rPr>
          <w:rStyle w:val="secondarybodycopy1"/>
          <w:b/>
          <w:bCs/>
          <w:color w:val="000000"/>
          <w:sz w:val="22"/>
          <w:szCs w:val="20"/>
        </w:rPr>
        <w:tab/>
      </w:r>
      <w:r>
        <w:rPr>
          <w:rStyle w:val="secondarybodycopy1"/>
          <w:b/>
          <w:bCs/>
          <w:color w:val="000000"/>
          <w:sz w:val="22"/>
          <w:szCs w:val="20"/>
        </w:rPr>
        <w:tab/>
      </w:r>
      <w:r>
        <w:rPr>
          <w:rStyle w:val="secondarybodycopy1"/>
          <w:b/>
          <w:bCs/>
          <w:color w:val="000000"/>
          <w:sz w:val="22"/>
          <w:szCs w:val="20"/>
        </w:rPr>
        <w:tab/>
        <w:t>Key Relationship</w:t>
      </w:r>
      <w:r w:rsidRPr="00951F1A">
        <w:rPr>
          <w:rStyle w:val="secondarybodycopy1"/>
          <w:b/>
          <w:bCs/>
          <w:color w:val="000000"/>
          <w:sz w:val="22"/>
          <w:szCs w:val="20"/>
        </w:rPr>
        <w:t xml:space="preserve"> Manager</w:t>
      </w:r>
    </w:p>
    <w:p w:rsidR="000911A8" w:rsidRPr="00D17B94" w:rsidRDefault="000911A8" w:rsidP="000911A8">
      <w:pPr>
        <w:spacing w:before="40"/>
        <w:ind w:left="274"/>
        <w:jc w:val="both"/>
        <w:rPr>
          <w:rFonts w:ascii="Verdana" w:hAnsi="Verdana"/>
          <w:b/>
        </w:rPr>
      </w:pPr>
      <w:r w:rsidRPr="00D17B94">
        <w:rPr>
          <w:rFonts w:ascii="Verdana" w:hAnsi="Verdana"/>
          <w:b/>
        </w:rPr>
        <w:t>Key Deliverables:</w:t>
      </w:r>
    </w:p>
    <w:p w:rsidR="000911A8" w:rsidRDefault="000911A8" w:rsidP="000911A8">
      <w:pPr>
        <w:numPr>
          <w:ilvl w:val="0"/>
          <w:numId w:val="7"/>
        </w:numPr>
        <w:spacing w:before="40"/>
        <w:jc w:val="both"/>
        <w:rPr>
          <w:rFonts w:ascii="Verdana" w:hAnsi="Verdana"/>
        </w:rPr>
      </w:pPr>
      <w:r w:rsidRPr="00D17B94">
        <w:rPr>
          <w:rFonts w:ascii="Verdana" w:hAnsi="Verdana"/>
        </w:rPr>
        <w:t>Assist</w:t>
      </w:r>
      <w:r>
        <w:rPr>
          <w:rFonts w:ascii="Verdana" w:hAnsi="Verdana"/>
        </w:rPr>
        <w:t>ed</w:t>
      </w:r>
      <w:r w:rsidRPr="00D17B94">
        <w:rPr>
          <w:rFonts w:ascii="Verdana" w:hAnsi="Verdana"/>
        </w:rPr>
        <w:t xml:space="preserve"> to achieve a robust financial health of the company through incessant growth in business volumes in </w:t>
      </w:r>
      <w:smartTag w:uri="urn:schemas-microsoft-com:office:smarttags" w:element="City">
        <w:smartTag w:uri="urn:schemas-microsoft-com:office:smarttags" w:element="place">
          <w:r w:rsidRPr="00D17B94">
            <w:rPr>
              <w:rFonts w:ascii="Verdana" w:hAnsi="Verdana"/>
            </w:rPr>
            <w:t>Delhi</w:t>
          </w:r>
        </w:smartTag>
      </w:smartTag>
      <w:r w:rsidRPr="00D17B94">
        <w:rPr>
          <w:rFonts w:ascii="Verdana" w:hAnsi="Verdana"/>
        </w:rPr>
        <w:t xml:space="preserve"> and NCR region.</w:t>
      </w:r>
    </w:p>
    <w:p w:rsidR="000911A8" w:rsidRPr="003A551E" w:rsidRDefault="000911A8" w:rsidP="000911A8">
      <w:pPr>
        <w:numPr>
          <w:ilvl w:val="0"/>
          <w:numId w:val="7"/>
        </w:numPr>
        <w:spacing w:before="40"/>
        <w:jc w:val="both"/>
        <w:rPr>
          <w:rFonts w:ascii="Verdana" w:hAnsi="Verdana"/>
        </w:rPr>
      </w:pPr>
      <w:r>
        <w:rPr>
          <w:rFonts w:ascii="Verdana" w:hAnsi="Verdana"/>
        </w:rPr>
        <w:t>Established</w:t>
      </w:r>
      <w:r w:rsidRPr="00D17B94">
        <w:rPr>
          <w:rFonts w:ascii="Verdana" w:hAnsi="Verdana"/>
        </w:rPr>
        <w:t xml:space="preserve"> strategic alliances / tie-ups with financially strong and relia</w:t>
      </w:r>
      <w:r>
        <w:rPr>
          <w:rFonts w:ascii="Verdana" w:hAnsi="Verdana"/>
        </w:rPr>
        <w:t>ble channel partners. Developed</w:t>
      </w:r>
      <w:r w:rsidRPr="00D17B94">
        <w:rPr>
          <w:rFonts w:ascii="Verdana" w:hAnsi="Verdana"/>
        </w:rPr>
        <w:t xml:space="preserve"> new business partners to expand product</w:t>
      </w:r>
      <w:r>
        <w:rPr>
          <w:rFonts w:ascii="Verdana" w:hAnsi="Verdana"/>
        </w:rPr>
        <w:t xml:space="preserve"> reach in the market and worked</w:t>
      </w:r>
      <w:r w:rsidRPr="00D17B94">
        <w:rPr>
          <w:rFonts w:ascii="Verdana" w:hAnsi="Verdana"/>
        </w:rPr>
        <w:t xml:space="preserve"> in close interaction with the dealers and distributors </w:t>
      </w:r>
      <w:r>
        <w:rPr>
          <w:rFonts w:ascii="Verdana" w:hAnsi="Verdana"/>
        </w:rPr>
        <w:t xml:space="preserve">(BSA’s) </w:t>
      </w:r>
      <w:r w:rsidRPr="00D17B94">
        <w:rPr>
          <w:rFonts w:ascii="Verdana" w:hAnsi="Verdana"/>
        </w:rPr>
        <w:t>to assist them to promote the product.</w:t>
      </w:r>
    </w:p>
    <w:p w:rsidR="000911A8" w:rsidRDefault="000911A8" w:rsidP="000911A8">
      <w:pPr>
        <w:numPr>
          <w:ilvl w:val="0"/>
          <w:numId w:val="7"/>
        </w:numPr>
        <w:spacing w:before="40"/>
        <w:jc w:val="both"/>
        <w:rPr>
          <w:rFonts w:ascii="Verdana" w:hAnsi="Verdana"/>
        </w:rPr>
      </w:pPr>
      <w:r w:rsidRPr="00D17B94">
        <w:rPr>
          <w:rFonts w:ascii="Verdana" w:hAnsi="Verdana"/>
        </w:rPr>
        <w:t>Significantly identified and generated business with prospective clients by different channels like Policy bazaar, Open market and cross selling to existing customers.</w:t>
      </w:r>
    </w:p>
    <w:p w:rsidR="009646EB" w:rsidRPr="00D17B94" w:rsidRDefault="003D2D33" w:rsidP="009646EB">
      <w:pPr>
        <w:spacing w:before="40"/>
        <w:ind w:left="274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Achievements</w:t>
      </w:r>
      <w:r w:rsidR="009646EB" w:rsidRPr="00D17B94">
        <w:rPr>
          <w:rFonts w:ascii="Verdana" w:hAnsi="Verdana"/>
          <w:b/>
        </w:rPr>
        <w:t>:</w:t>
      </w:r>
    </w:p>
    <w:p w:rsidR="009646EB" w:rsidRPr="003D2D33" w:rsidRDefault="009646EB" w:rsidP="009646EB">
      <w:pPr>
        <w:numPr>
          <w:ilvl w:val="0"/>
          <w:numId w:val="7"/>
        </w:numPr>
        <w:spacing w:before="40"/>
        <w:jc w:val="both"/>
        <w:rPr>
          <w:rFonts w:ascii="Verdana" w:hAnsi="Verdana"/>
        </w:rPr>
      </w:pPr>
      <w:r w:rsidRPr="003D2D33">
        <w:rPr>
          <w:rFonts w:ascii="Verdana" w:hAnsi="Verdana"/>
        </w:rPr>
        <w:t xml:space="preserve">Join as Financial Planning Consultant and got promoted twice in a year and last </w:t>
      </w:r>
      <w:r w:rsidR="003D2D33">
        <w:rPr>
          <w:rFonts w:ascii="Verdana" w:hAnsi="Verdana"/>
        </w:rPr>
        <w:t>designation</w:t>
      </w:r>
      <w:r w:rsidRPr="003D2D33">
        <w:rPr>
          <w:rFonts w:ascii="Verdana" w:hAnsi="Verdana"/>
        </w:rPr>
        <w:t xml:space="preserve"> was as Key Relationship Manager.</w:t>
      </w:r>
    </w:p>
    <w:p w:rsidR="000911A8" w:rsidRPr="00D17B94" w:rsidRDefault="000911A8" w:rsidP="000911A8">
      <w:pPr>
        <w:pBdr>
          <w:bottom w:val="single" w:sz="4" w:space="1" w:color="000000"/>
        </w:pBdr>
        <w:spacing w:before="100" w:after="100"/>
        <w:ind w:left="274"/>
        <w:rPr>
          <w:rFonts w:ascii="Verdana" w:hAnsi="Verdana"/>
        </w:rPr>
      </w:pPr>
    </w:p>
    <w:p w:rsidR="000F46DF" w:rsidRPr="00951F1A" w:rsidRDefault="000F46DF">
      <w:pPr>
        <w:pBdr>
          <w:bottom w:val="single" w:sz="4" w:space="1" w:color="000000"/>
        </w:pBdr>
        <w:spacing w:before="100" w:after="100"/>
        <w:ind w:left="274"/>
        <w:rPr>
          <w:rStyle w:val="secondarybodycopy1"/>
          <w:b/>
          <w:bCs/>
          <w:color w:val="000000"/>
          <w:sz w:val="22"/>
          <w:szCs w:val="20"/>
        </w:rPr>
      </w:pPr>
      <w:r w:rsidRPr="00951F1A">
        <w:rPr>
          <w:rFonts w:ascii="Verdana" w:hAnsi="Verdana"/>
          <w:b/>
          <w:iCs/>
          <w:smallCaps/>
          <w:color w:val="000000"/>
          <w:sz w:val="22"/>
        </w:rPr>
        <w:t>B</w:t>
      </w:r>
      <w:r w:rsidRPr="00951F1A">
        <w:rPr>
          <w:rStyle w:val="secondarybodycopy1"/>
          <w:b/>
          <w:bCs/>
          <w:color w:val="000000"/>
          <w:sz w:val="22"/>
          <w:szCs w:val="20"/>
        </w:rPr>
        <w:t xml:space="preserve">ajaj Capital Insurance Broking Limited  </w:t>
      </w:r>
      <w:r w:rsidRPr="00951F1A">
        <w:rPr>
          <w:rStyle w:val="secondarybodycopy1"/>
          <w:b/>
          <w:bCs/>
          <w:color w:val="000000"/>
          <w:sz w:val="22"/>
          <w:szCs w:val="20"/>
        </w:rPr>
        <w:tab/>
      </w:r>
      <w:r w:rsidRPr="00951F1A">
        <w:rPr>
          <w:rStyle w:val="secondarybodycopy1"/>
          <w:b/>
          <w:bCs/>
          <w:color w:val="000000"/>
          <w:sz w:val="22"/>
          <w:szCs w:val="20"/>
        </w:rPr>
        <w:tab/>
      </w:r>
      <w:r w:rsidRPr="00951F1A">
        <w:rPr>
          <w:rStyle w:val="secondarybodycopy1"/>
          <w:b/>
          <w:bCs/>
          <w:color w:val="000000"/>
          <w:sz w:val="22"/>
          <w:szCs w:val="20"/>
        </w:rPr>
        <w:tab/>
      </w:r>
      <w:r w:rsidRPr="00951F1A">
        <w:rPr>
          <w:rStyle w:val="secondarybodycopy1"/>
          <w:b/>
          <w:bCs/>
          <w:color w:val="000000"/>
          <w:sz w:val="22"/>
          <w:szCs w:val="20"/>
        </w:rPr>
        <w:tab/>
        <w:t xml:space="preserve"> Sales Manager </w:t>
      </w:r>
    </w:p>
    <w:p w:rsidR="000F46DF" w:rsidRPr="00D17B94" w:rsidRDefault="000F46DF">
      <w:pPr>
        <w:spacing w:before="40"/>
        <w:ind w:left="274"/>
        <w:jc w:val="both"/>
        <w:rPr>
          <w:rFonts w:ascii="Verdana" w:hAnsi="Verdana"/>
          <w:b/>
        </w:rPr>
      </w:pPr>
      <w:r w:rsidRPr="00D17B94">
        <w:rPr>
          <w:rFonts w:ascii="Verdana" w:hAnsi="Verdana"/>
          <w:b/>
        </w:rPr>
        <w:t>Key Deliverables:</w:t>
      </w:r>
    </w:p>
    <w:p w:rsidR="00B867C9" w:rsidRPr="00D17B94" w:rsidRDefault="000F46DF" w:rsidP="00B867C9">
      <w:pPr>
        <w:numPr>
          <w:ilvl w:val="0"/>
          <w:numId w:val="7"/>
        </w:numPr>
        <w:spacing w:before="40"/>
        <w:jc w:val="both"/>
        <w:rPr>
          <w:rFonts w:ascii="Verdana" w:hAnsi="Verdana"/>
        </w:rPr>
      </w:pPr>
      <w:r w:rsidRPr="00D17B94">
        <w:rPr>
          <w:rFonts w:ascii="Verdana" w:hAnsi="Verdana" w:cs="Arial"/>
        </w:rPr>
        <w:t>Demonstrated abilities by t</w:t>
      </w:r>
      <w:r w:rsidRPr="00D17B94">
        <w:rPr>
          <w:rFonts w:ascii="Verdana" w:hAnsi="Verdana"/>
        </w:rPr>
        <w:t xml:space="preserve">apping areas of growth &amp; acquiring </w:t>
      </w:r>
      <w:r w:rsidRPr="00D17B94">
        <w:rPr>
          <w:rFonts w:ascii="Verdana" w:hAnsi="Verdana" w:cs="Arial"/>
        </w:rPr>
        <w:t>customer base in wired areas</w:t>
      </w:r>
      <w:r w:rsidRPr="00D17B94">
        <w:rPr>
          <w:rFonts w:ascii="Verdana" w:hAnsi="Verdana"/>
        </w:rPr>
        <w:t>.</w:t>
      </w:r>
    </w:p>
    <w:p w:rsidR="00B867C9" w:rsidRPr="00D17B94" w:rsidRDefault="000F46DF" w:rsidP="00B867C9">
      <w:pPr>
        <w:numPr>
          <w:ilvl w:val="0"/>
          <w:numId w:val="7"/>
        </w:numPr>
        <w:spacing w:before="40"/>
        <w:jc w:val="both"/>
        <w:rPr>
          <w:rFonts w:ascii="Verdana" w:hAnsi="Verdana"/>
        </w:rPr>
      </w:pPr>
      <w:r w:rsidRPr="00D17B94">
        <w:rPr>
          <w:rFonts w:ascii="Verdana" w:hAnsi="Verdana" w:cs="Arial"/>
        </w:rPr>
        <w:t>Ensured quantity as well as quality sales and provided effective after sales services.</w:t>
      </w:r>
    </w:p>
    <w:p w:rsidR="00B867C9" w:rsidRPr="00D17B94" w:rsidRDefault="000F46DF" w:rsidP="00B867C9">
      <w:pPr>
        <w:numPr>
          <w:ilvl w:val="0"/>
          <w:numId w:val="7"/>
        </w:numPr>
        <w:spacing w:before="40"/>
        <w:jc w:val="both"/>
        <w:rPr>
          <w:rFonts w:ascii="Verdana" w:hAnsi="Verdana"/>
        </w:rPr>
      </w:pPr>
      <w:r w:rsidRPr="00D17B94">
        <w:rPr>
          <w:rFonts w:ascii="Verdana" w:hAnsi="Verdana"/>
        </w:rPr>
        <w:t>Maintaining exact projections and effective monitoring of business plans in a weekly basis.</w:t>
      </w:r>
    </w:p>
    <w:p w:rsidR="00B867C9" w:rsidRPr="00D17B94" w:rsidRDefault="000F46DF" w:rsidP="00B867C9">
      <w:pPr>
        <w:numPr>
          <w:ilvl w:val="0"/>
          <w:numId w:val="7"/>
        </w:numPr>
        <w:spacing w:before="40"/>
        <w:jc w:val="both"/>
        <w:rPr>
          <w:rFonts w:ascii="Verdana" w:hAnsi="Verdana"/>
        </w:rPr>
      </w:pPr>
      <w:r w:rsidRPr="00D17B94">
        <w:rPr>
          <w:rFonts w:ascii="Verdana" w:hAnsi="Verdana" w:cs="Arial"/>
        </w:rPr>
        <w:t xml:space="preserve">Holds the distinction of appointing team of 10 Members out of which 4 People got promotion because of </w:t>
      </w:r>
      <w:r w:rsidR="00B867C9" w:rsidRPr="00D17B94">
        <w:rPr>
          <w:rFonts w:ascii="Verdana" w:hAnsi="Verdana" w:cs="Arial"/>
        </w:rPr>
        <w:t>their</w:t>
      </w:r>
      <w:r w:rsidRPr="00D17B94">
        <w:rPr>
          <w:rFonts w:ascii="Verdana" w:hAnsi="Verdana" w:cs="Arial"/>
        </w:rPr>
        <w:t xml:space="preserve"> performance.</w:t>
      </w:r>
    </w:p>
    <w:p w:rsidR="000F46DF" w:rsidRPr="00D17B94" w:rsidRDefault="000F46DF" w:rsidP="00B867C9">
      <w:pPr>
        <w:numPr>
          <w:ilvl w:val="0"/>
          <w:numId w:val="7"/>
        </w:numPr>
        <w:spacing w:before="40"/>
        <w:jc w:val="both"/>
        <w:rPr>
          <w:rFonts w:ascii="Verdana" w:hAnsi="Verdana"/>
        </w:rPr>
      </w:pPr>
      <w:r w:rsidRPr="00D17B94">
        <w:rPr>
          <w:rFonts w:ascii="Verdana" w:hAnsi="Verdana"/>
        </w:rPr>
        <w:t>Performing all assigned tasks related to report absconding and handling the resignation of MT’s in order to avoid the excess payment to them.</w:t>
      </w:r>
    </w:p>
    <w:p w:rsidR="000F46DF" w:rsidRPr="00D17B94" w:rsidRDefault="000F46DF">
      <w:pPr>
        <w:pBdr>
          <w:bottom w:val="single" w:sz="4" w:space="1" w:color="000000"/>
        </w:pBdr>
        <w:spacing w:before="100" w:after="100"/>
        <w:ind w:left="274"/>
        <w:rPr>
          <w:rFonts w:ascii="Verdana" w:hAnsi="Verdana"/>
        </w:rPr>
      </w:pPr>
    </w:p>
    <w:p w:rsidR="000F46DF" w:rsidRPr="00951F1A" w:rsidRDefault="000F46DF">
      <w:pPr>
        <w:pBdr>
          <w:bottom w:val="single" w:sz="4" w:space="1" w:color="000000"/>
        </w:pBdr>
        <w:spacing w:before="100" w:after="100"/>
        <w:ind w:left="274"/>
        <w:rPr>
          <w:rFonts w:ascii="Verdana" w:hAnsi="Verdana"/>
          <w:b/>
          <w:bCs/>
          <w:sz w:val="22"/>
        </w:rPr>
      </w:pPr>
      <w:r w:rsidRPr="00951F1A">
        <w:rPr>
          <w:rStyle w:val="secondarybodycopy1"/>
          <w:b/>
          <w:bCs/>
          <w:color w:val="000000"/>
          <w:sz w:val="22"/>
          <w:szCs w:val="20"/>
        </w:rPr>
        <w:t xml:space="preserve">Max </w:t>
      </w:r>
      <w:smartTag w:uri="urn:schemas-microsoft-com:office:smarttags" w:element="place">
        <w:smartTag w:uri="urn:schemas-microsoft-com:office:smarttags" w:element="State">
          <w:r w:rsidRPr="00951F1A">
            <w:rPr>
              <w:rStyle w:val="secondarybodycopy1"/>
              <w:b/>
              <w:bCs/>
              <w:color w:val="000000"/>
              <w:sz w:val="22"/>
              <w:szCs w:val="20"/>
            </w:rPr>
            <w:t>New York</w:t>
          </w:r>
        </w:smartTag>
      </w:smartTag>
      <w:r w:rsidRPr="00951F1A">
        <w:rPr>
          <w:rFonts w:ascii="Verdana" w:hAnsi="Verdana"/>
          <w:b/>
          <w:sz w:val="22"/>
        </w:rPr>
        <w:t xml:space="preserve"> Life  </w:t>
      </w:r>
      <w:r w:rsidRPr="00951F1A">
        <w:rPr>
          <w:rFonts w:ascii="Verdana" w:hAnsi="Verdana"/>
          <w:b/>
          <w:sz w:val="22"/>
        </w:rPr>
        <w:tab/>
      </w:r>
      <w:r w:rsidRPr="00951F1A">
        <w:rPr>
          <w:rFonts w:ascii="Verdana" w:hAnsi="Verdana"/>
          <w:b/>
          <w:sz w:val="22"/>
        </w:rPr>
        <w:tab/>
      </w:r>
      <w:r w:rsidRPr="00951F1A">
        <w:rPr>
          <w:rFonts w:ascii="Verdana" w:hAnsi="Verdana"/>
          <w:b/>
          <w:sz w:val="22"/>
        </w:rPr>
        <w:tab/>
      </w:r>
      <w:r w:rsidRPr="00951F1A">
        <w:rPr>
          <w:rFonts w:ascii="Verdana" w:hAnsi="Verdana"/>
          <w:b/>
          <w:sz w:val="22"/>
        </w:rPr>
        <w:tab/>
      </w:r>
      <w:r w:rsidRPr="00951F1A">
        <w:rPr>
          <w:rFonts w:ascii="Verdana" w:hAnsi="Verdana"/>
          <w:b/>
          <w:sz w:val="22"/>
        </w:rPr>
        <w:tab/>
      </w:r>
      <w:r w:rsidRPr="00951F1A">
        <w:rPr>
          <w:rFonts w:ascii="Verdana" w:hAnsi="Verdana"/>
          <w:b/>
          <w:sz w:val="22"/>
        </w:rPr>
        <w:tab/>
      </w:r>
      <w:r w:rsidRPr="00951F1A">
        <w:rPr>
          <w:rFonts w:ascii="Verdana" w:hAnsi="Verdana"/>
          <w:b/>
          <w:bCs/>
          <w:sz w:val="22"/>
        </w:rPr>
        <w:t>Financial Planning Manager</w:t>
      </w:r>
    </w:p>
    <w:p w:rsidR="000F46DF" w:rsidRPr="00D17B94" w:rsidRDefault="000F46DF">
      <w:pPr>
        <w:spacing w:before="40"/>
        <w:ind w:left="300"/>
        <w:jc w:val="both"/>
        <w:rPr>
          <w:rFonts w:ascii="Verdana" w:hAnsi="Verdana"/>
          <w:b/>
        </w:rPr>
      </w:pPr>
      <w:r w:rsidRPr="00D17B94">
        <w:rPr>
          <w:rFonts w:ascii="Verdana" w:hAnsi="Verdana"/>
          <w:b/>
        </w:rPr>
        <w:t>Key Deliverables:</w:t>
      </w:r>
    </w:p>
    <w:p w:rsidR="00B867C9" w:rsidRPr="00D17B94" w:rsidRDefault="000F46DF" w:rsidP="00B867C9">
      <w:pPr>
        <w:numPr>
          <w:ilvl w:val="0"/>
          <w:numId w:val="7"/>
        </w:numPr>
        <w:spacing w:before="40"/>
        <w:jc w:val="both"/>
        <w:rPr>
          <w:rFonts w:ascii="Verdana" w:hAnsi="Verdana"/>
        </w:rPr>
      </w:pPr>
      <w:r w:rsidRPr="00D17B94">
        <w:rPr>
          <w:rFonts w:ascii="Verdana" w:hAnsi="Verdana"/>
        </w:rPr>
        <w:t>Mapping prospective clients; handling the recognition and delivering presentations on investment cum insurance plans; regularly dealing with client’s portfolios.</w:t>
      </w:r>
    </w:p>
    <w:p w:rsidR="00CD7EBA" w:rsidRDefault="000F46DF" w:rsidP="00B867C9">
      <w:pPr>
        <w:numPr>
          <w:ilvl w:val="0"/>
          <w:numId w:val="7"/>
        </w:numPr>
        <w:spacing w:before="40"/>
        <w:jc w:val="both"/>
        <w:rPr>
          <w:rFonts w:ascii="Verdana" w:hAnsi="Verdana"/>
        </w:rPr>
      </w:pPr>
      <w:r w:rsidRPr="00D17B94">
        <w:rPr>
          <w:rFonts w:ascii="Verdana" w:hAnsi="Verdana"/>
        </w:rPr>
        <w:t>Rendering effective services to existing clients</w:t>
      </w:r>
      <w:r w:rsidR="00CD7EBA">
        <w:rPr>
          <w:rFonts w:ascii="Verdana" w:hAnsi="Verdana"/>
        </w:rPr>
        <w:t>.</w:t>
      </w:r>
      <w:r w:rsidRPr="00D17B94">
        <w:rPr>
          <w:rFonts w:ascii="Verdana" w:hAnsi="Verdana"/>
        </w:rPr>
        <w:t xml:space="preserve"> </w:t>
      </w:r>
    </w:p>
    <w:p w:rsidR="000F46DF" w:rsidRPr="00D17B94" w:rsidRDefault="00CD7EBA" w:rsidP="00B867C9">
      <w:pPr>
        <w:numPr>
          <w:ilvl w:val="0"/>
          <w:numId w:val="7"/>
        </w:numPr>
        <w:spacing w:before="40"/>
        <w:jc w:val="both"/>
        <w:rPr>
          <w:rFonts w:ascii="Verdana" w:hAnsi="Verdana"/>
        </w:rPr>
      </w:pPr>
      <w:r>
        <w:rPr>
          <w:rFonts w:ascii="Verdana" w:hAnsi="Verdana"/>
        </w:rPr>
        <w:t>D</w:t>
      </w:r>
      <w:r w:rsidR="000F46DF" w:rsidRPr="00D17B94">
        <w:rPr>
          <w:rFonts w:ascii="Verdana" w:hAnsi="Verdana"/>
        </w:rPr>
        <w:t>rafting MIS reports.</w:t>
      </w:r>
    </w:p>
    <w:p w:rsidR="000F46DF" w:rsidRPr="00D17B94" w:rsidRDefault="000F46DF">
      <w:pPr>
        <w:tabs>
          <w:tab w:val="left" w:pos="900"/>
        </w:tabs>
        <w:spacing w:before="40"/>
        <w:ind w:left="540"/>
        <w:jc w:val="both"/>
        <w:rPr>
          <w:rFonts w:ascii="Verdana" w:hAnsi="Verdana"/>
          <w:sz w:val="17"/>
          <w:szCs w:val="17"/>
        </w:rPr>
      </w:pPr>
    </w:p>
    <w:p w:rsidR="000F46DF" w:rsidRPr="00D17B94" w:rsidRDefault="003B19BC">
      <w:pPr>
        <w:pBdr>
          <w:bottom w:val="single" w:sz="4" w:space="1" w:color="000000"/>
        </w:pBdr>
        <w:tabs>
          <w:tab w:val="left" w:pos="450"/>
        </w:tabs>
        <w:spacing w:after="120"/>
        <w:ind w:left="270"/>
        <w:rPr>
          <w:rFonts w:ascii="Verdana" w:hAnsi="Verdana"/>
          <w:lang w:val="en-IN"/>
        </w:rPr>
      </w:pPr>
      <w:r w:rsidRPr="003B19BC">
        <w:rPr>
          <w:rFonts w:ascii="Verdana" w:hAnsi="Verdana"/>
        </w:rPr>
        <w:pict>
          <v:shape id="_x0000_s1034" type="#_x0000_t202" style="position:absolute;left:0;text-align:left;margin-left:2.25pt;margin-top:1.5pt;width:521.85pt;height:17.85pt;z-index:251659776;mso-wrap-distance-left:9.05pt;mso-wrap-distance-right:9.05pt" fillcolor="#eaeaea" stroked="f">
            <v:fill color2="#151515"/>
            <v:textbox style="mso-next-textbox:#_x0000_s1034" inset="0,0,0,0">
              <w:txbxContent>
                <w:p w:rsidR="000F46DF" w:rsidRDefault="000F46DF" w:rsidP="00CB4654">
                  <w:pPr>
                    <w:tabs>
                      <w:tab w:val="left" w:pos="2880"/>
                      <w:tab w:val="left" w:pos="3330"/>
                      <w:tab w:val="left" w:pos="3690"/>
                      <w:tab w:val="left" w:pos="3780"/>
                      <w:tab w:val="left" w:pos="3960"/>
                    </w:tabs>
                    <w:ind w:left="3686" w:hanging="3686"/>
                    <w:jc w:val="center"/>
                    <w:rPr>
                      <w:rFonts w:ascii="Verdana" w:hAnsi="Verdana"/>
                      <w:b/>
                      <w:bCs/>
                      <w:smallCaps/>
                      <w:color w:val="000000"/>
                      <w:szCs w:val="24"/>
                    </w:rPr>
                  </w:pPr>
                  <w:r>
                    <w:rPr>
                      <w:rFonts w:ascii="Verdana" w:hAnsi="Verdana"/>
                      <w:b/>
                      <w:bCs/>
                      <w:smallCaps/>
                      <w:color w:val="000000"/>
                      <w:szCs w:val="24"/>
                    </w:rPr>
                    <w:t>Academic Qualification</w:t>
                  </w:r>
                </w:p>
                <w:p w:rsidR="000F46DF" w:rsidRDefault="000F46DF">
                  <w:pPr>
                    <w:tabs>
                      <w:tab w:val="left" w:pos="2880"/>
                      <w:tab w:val="left" w:pos="3330"/>
                      <w:tab w:val="left" w:pos="3690"/>
                    </w:tabs>
                    <w:ind w:left="3690" w:hanging="3690"/>
                    <w:jc w:val="both"/>
                    <w:rPr>
                      <w:b/>
                      <w:i/>
                      <w:color w:val="000000"/>
                      <w:sz w:val="24"/>
                    </w:rPr>
                  </w:pPr>
                </w:p>
                <w:p w:rsidR="000F46DF" w:rsidRDefault="000F46DF">
                  <w:pPr>
                    <w:rPr>
                      <w:b/>
                      <w:bCs/>
                      <w:i/>
                      <w:iCs/>
                      <w:sz w:val="24"/>
                    </w:rPr>
                  </w:pPr>
                </w:p>
              </w:txbxContent>
            </v:textbox>
          </v:shape>
        </w:pict>
      </w:r>
    </w:p>
    <w:p w:rsidR="000F46DF" w:rsidRPr="00D17B94" w:rsidRDefault="003B19BC">
      <w:pPr>
        <w:rPr>
          <w:rFonts w:ascii="Verdana" w:hAnsi="Verdana"/>
        </w:rPr>
      </w:pPr>
      <w:r w:rsidRPr="003B19BC">
        <w:rPr>
          <w:rFonts w:ascii="Verdana" w:hAnsi="Verdana"/>
        </w:rPr>
        <w:pict>
          <v:shape id="_x0000_s1026" type="#_x0000_t202" style="position:absolute;margin-left:25.05pt;margin-top:8.15pt;width:399.25pt;height:72.85pt;z-index:251652608;mso-wrap-distance-left:9.05pt;mso-wrap-distance-right:9.05pt;mso-position-horizontal-relative:margin" stroked="f">
            <v:fill opacity="0" color2="black"/>
            <v:textbox style="mso-next-textbox:#_x0000_s1026"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3213"/>
                    <w:gridCol w:w="2708"/>
                    <w:gridCol w:w="2065"/>
                  </w:tblGrid>
                  <w:tr w:rsidR="000F46DF">
                    <w:trPr>
                      <w:cantSplit/>
                      <w:trHeight w:val="360"/>
                    </w:trPr>
                    <w:tc>
                      <w:tcPr>
                        <w:tcW w:w="3213" w:type="dxa"/>
                        <w:tcBorders>
                          <w:bottom w:val="single" w:sz="8" w:space="0" w:color="FFFFFF"/>
                        </w:tcBorders>
                        <w:shd w:val="clear" w:color="auto" w:fill="CCCCCC"/>
                      </w:tcPr>
                      <w:p w:rsidR="000F46DF" w:rsidRDefault="000F46DF">
                        <w:pPr>
                          <w:pStyle w:val="Heading6"/>
                          <w:tabs>
                            <w:tab w:val="left" w:pos="0"/>
                          </w:tabs>
                          <w:snapToGrid w:val="0"/>
                          <w:ind w:left="0"/>
                          <w:jc w:val="center"/>
                          <w:rPr>
                            <w:rFonts w:ascii="Verdana" w:hAnsi="Verdana"/>
                            <w:bCs/>
                            <w:smallCaps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mallCaps/>
                            <w:sz w:val="20"/>
                          </w:rPr>
                          <w:t>Degree/ Diploma</w:t>
                        </w:r>
                      </w:p>
                    </w:tc>
                    <w:tc>
                      <w:tcPr>
                        <w:tcW w:w="2708" w:type="dxa"/>
                        <w:tcBorders>
                          <w:left w:val="single" w:sz="8" w:space="0" w:color="FFFFFF"/>
                          <w:bottom w:val="single" w:sz="8" w:space="0" w:color="FFFFFF"/>
                        </w:tcBorders>
                        <w:shd w:val="clear" w:color="auto" w:fill="CCCCCC"/>
                      </w:tcPr>
                      <w:p w:rsidR="000F46DF" w:rsidRDefault="000F46DF">
                        <w:pPr>
                          <w:pStyle w:val="Heading6"/>
                          <w:tabs>
                            <w:tab w:val="left" w:pos="0"/>
                          </w:tabs>
                          <w:snapToGrid w:val="0"/>
                          <w:ind w:left="0"/>
                          <w:jc w:val="center"/>
                          <w:rPr>
                            <w:rFonts w:ascii="Verdana" w:hAnsi="Verdana"/>
                            <w:bCs/>
                            <w:smallCaps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mallCaps/>
                            <w:sz w:val="20"/>
                          </w:rPr>
                          <w:t>University/Board</w:t>
                        </w:r>
                      </w:p>
                    </w:tc>
                    <w:tc>
                      <w:tcPr>
                        <w:tcW w:w="2065" w:type="dxa"/>
                        <w:tcBorders>
                          <w:left w:val="single" w:sz="8" w:space="0" w:color="FFFFFF"/>
                          <w:bottom w:val="single" w:sz="8" w:space="0" w:color="FFFFFF"/>
                        </w:tcBorders>
                        <w:shd w:val="clear" w:color="auto" w:fill="CCCCCC"/>
                      </w:tcPr>
                      <w:p w:rsidR="000F46DF" w:rsidRDefault="000F46DF">
                        <w:pPr>
                          <w:pStyle w:val="Heading6"/>
                          <w:tabs>
                            <w:tab w:val="left" w:pos="0"/>
                          </w:tabs>
                          <w:snapToGrid w:val="0"/>
                          <w:ind w:left="0"/>
                          <w:jc w:val="center"/>
                          <w:rPr>
                            <w:rFonts w:ascii="Verdana" w:hAnsi="Verdana"/>
                            <w:bCs/>
                            <w:smallCaps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mallCaps/>
                            <w:sz w:val="20"/>
                          </w:rPr>
                          <w:t>Year of Passing</w:t>
                        </w:r>
                      </w:p>
                    </w:tc>
                  </w:tr>
                  <w:tr w:rsidR="000F46DF">
                    <w:trPr>
                      <w:cantSplit/>
                      <w:trHeight w:val="342"/>
                    </w:trPr>
                    <w:tc>
                      <w:tcPr>
                        <w:tcW w:w="3213" w:type="dxa"/>
                        <w:tcBorders>
                          <w:top w:val="single" w:sz="8" w:space="0" w:color="FFFFFF"/>
                          <w:bottom w:val="single" w:sz="8" w:space="0" w:color="FFFFFF"/>
                        </w:tcBorders>
                        <w:shd w:val="clear" w:color="auto" w:fill="F2F2F2"/>
                      </w:tcPr>
                      <w:p w:rsidR="000F46DF" w:rsidRDefault="000F46DF">
                        <w:pPr>
                          <w:snapToGrid w:val="0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</w:rPr>
                          <w:t>MBA - Finance</w:t>
                        </w:r>
                      </w:p>
                    </w:tc>
                    <w:tc>
                      <w:tcPr>
                        <w:tcW w:w="2708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</w:tcBorders>
                        <w:shd w:val="clear" w:color="auto" w:fill="F2F2F2"/>
                      </w:tcPr>
                      <w:p w:rsidR="000F46DF" w:rsidRDefault="000F46DF">
                        <w:pPr>
                          <w:snapToGrid w:val="0"/>
                          <w:rPr>
                            <w:rFonts w:ascii="Verdana" w:hAnsi="Verdana"/>
                          </w:rPr>
                        </w:pPr>
                        <w:smartTag w:uri="urn:schemas-microsoft-com:office:smarttags" w:element="place">
                          <w:smartTag w:uri="urn:schemas-microsoft-com:office:smarttags" w:element="PlaceName">
                            <w:r>
                              <w:rPr>
                                <w:rFonts w:ascii="Verdana" w:hAnsi="Verdana"/>
                              </w:rPr>
                              <w:t>Symbiosis</w:t>
                            </w:r>
                          </w:smartTag>
                          <w:r>
                            <w:rPr>
                              <w:rFonts w:ascii="Verdana" w:hAnsi="Verdana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Verdana" w:hAnsi="Verdana"/>
                              </w:rPr>
                              <w:t>University</w:t>
                            </w:r>
                          </w:smartTag>
                        </w:smartTag>
                      </w:p>
                    </w:tc>
                    <w:tc>
                      <w:tcPr>
                        <w:tcW w:w="2065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</w:tcBorders>
                        <w:shd w:val="clear" w:color="auto" w:fill="F2F2F2"/>
                      </w:tcPr>
                      <w:p w:rsidR="000F46DF" w:rsidRDefault="00F24A19">
                        <w:pPr>
                          <w:snapToGrid w:val="0"/>
                          <w:rPr>
                            <w:rFonts w:ascii="Verdana" w:hAnsi="Verdana"/>
                            <w:bCs/>
                          </w:rPr>
                        </w:pPr>
                        <w:r>
                          <w:rPr>
                            <w:rFonts w:ascii="Verdana" w:hAnsi="Verdana"/>
                            <w:bCs/>
                          </w:rPr>
                          <w:t>2011</w:t>
                        </w:r>
                      </w:p>
                    </w:tc>
                  </w:tr>
                  <w:tr w:rsidR="000F46DF">
                    <w:trPr>
                      <w:cantSplit/>
                      <w:trHeight w:val="378"/>
                    </w:trPr>
                    <w:tc>
                      <w:tcPr>
                        <w:tcW w:w="3213" w:type="dxa"/>
                        <w:tcBorders>
                          <w:top w:val="single" w:sz="8" w:space="0" w:color="FFFFFF"/>
                          <w:bottom w:val="single" w:sz="8" w:space="0" w:color="FFFFFF"/>
                        </w:tcBorders>
                        <w:shd w:val="clear" w:color="auto" w:fill="F2F2F2"/>
                      </w:tcPr>
                      <w:p w:rsidR="000F46DF" w:rsidRDefault="000F46DF">
                        <w:pPr>
                          <w:snapToGrid w:val="0"/>
                          <w:rPr>
                            <w:rFonts w:ascii="Verdana" w:hAnsi="Verdana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Cs w:val="24"/>
                          </w:rPr>
                          <w:t xml:space="preserve">B. Com </w:t>
                        </w:r>
                        <w:r>
                          <w:rPr>
                            <w:rFonts w:ascii="Verdana" w:hAnsi="Verdana"/>
                            <w:szCs w:val="24"/>
                          </w:rPr>
                          <w:t>(Pass)</w:t>
                        </w:r>
                      </w:p>
                    </w:tc>
                    <w:tc>
                      <w:tcPr>
                        <w:tcW w:w="2708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</w:tcBorders>
                        <w:shd w:val="clear" w:color="auto" w:fill="F2F2F2"/>
                      </w:tcPr>
                      <w:p w:rsidR="000F46DF" w:rsidRDefault="000F46DF">
                        <w:pPr>
                          <w:snapToGrid w:val="0"/>
                          <w:rPr>
                            <w:rFonts w:ascii="Verdana" w:hAnsi="Verdana"/>
                            <w:bCs/>
                            <w:szCs w:val="24"/>
                          </w:rPr>
                        </w:pPr>
                        <w:smartTag w:uri="urn:schemas-microsoft-com:office:smarttags" w:element="place">
                          <w:smartTag w:uri="urn:schemas-microsoft-com:office:smarttags" w:element="PlaceName">
                            <w:r>
                              <w:rPr>
                                <w:rFonts w:ascii="Verdana" w:hAnsi="Verdana"/>
                                <w:bCs/>
                                <w:szCs w:val="24"/>
                              </w:rPr>
                              <w:t>Delhi</w:t>
                            </w:r>
                          </w:smartTag>
                          <w:r>
                            <w:rPr>
                              <w:rFonts w:ascii="Verdana" w:hAnsi="Verdana"/>
                              <w:bCs/>
                              <w:szCs w:val="24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Verdana" w:hAnsi="Verdana"/>
                                <w:bCs/>
                                <w:szCs w:val="24"/>
                              </w:rPr>
                              <w:t>University</w:t>
                            </w:r>
                          </w:smartTag>
                        </w:smartTag>
                        <w:r>
                          <w:rPr>
                            <w:rFonts w:ascii="Verdana" w:hAnsi="Verdana"/>
                            <w:bCs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065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</w:tcBorders>
                        <w:shd w:val="clear" w:color="auto" w:fill="F2F2F2"/>
                      </w:tcPr>
                      <w:p w:rsidR="000F46DF" w:rsidRDefault="000F46DF">
                        <w:pPr>
                          <w:snapToGrid w:val="0"/>
                          <w:jc w:val="both"/>
                          <w:rPr>
                            <w:rFonts w:ascii="Verdana" w:hAnsi="Verdana"/>
                            <w:bCs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Cs w:val="24"/>
                          </w:rPr>
                          <w:t>2004</w:t>
                        </w:r>
                      </w:p>
                    </w:tc>
                  </w:tr>
                  <w:tr w:rsidR="000F46DF">
                    <w:trPr>
                      <w:cantSplit/>
                      <w:trHeight w:val="378"/>
                    </w:trPr>
                    <w:tc>
                      <w:tcPr>
                        <w:tcW w:w="3213" w:type="dxa"/>
                        <w:tcBorders>
                          <w:top w:val="single" w:sz="8" w:space="0" w:color="FFFFFF"/>
                        </w:tcBorders>
                        <w:shd w:val="clear" w:color="auto" w:fill="F2F2F2"/>
                      </w:tcPr>
                      <w:p w:rsidR="000F46DF" w:rsidRDefault="000F46DF">
                        <w:pPr>
                          <w:snapToGrid w:val="0"/>
                          <w:rPr>
                            <w:rFonts w:ascii="Verdana" w:hAnsi="Verdana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Cs w:val="24"/>
                          </w:rPr>
                          <w:t xml:space="preserve">10 + 2 </w:t>
                        </w:r>
                        <w:r>
                          <w:rPr>
                            <w:rFonts w:ascii="Verdana" w:hAnsi="Verdana"/>
                            <w:szCs w:val="24"/>
                          </w:rPr>
                          <w:t>(Commerce Stream)</w:t>
                        </w:r>
                      </w:p>
                    </w:tc>
                    <w:tc>
                      <w:tcPr>
                        <w:tcW w:w="2708" w:type="dxa"/>
                        <w:tcBorders>
                          <w:top w:val="single" w:sz="8" w:space="0" w:color="FFFFFF"/>
                          <w:left w:val="single" w:sz="8" w:space="0" w:color="FFFFFF"/>
                        </w:tcBorders>
                        <w:shd w:val="clear" w:color="auto" w:fill="F2F2F2"/>
                      </w:tcPr>
                      <w:p w:rsidR="000F46DF" w:rsidRDefault="000F46DF">
                        <w:pPr>
                          <w:snapToGrid w:val="0"/>
                          <w:rPr>
                            <w:rFonts w:ascii="Verdana" w:hAnsi="Verdana"/>
                            <w:bCs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Cs w:val="24"/>
                          </w:rPr>
                          <w:t>CBSE</w:t>
                        </w:r>
                      </w:p>
                    </w:tc>
                    <w:tc>
                      <w:tcPr>
                        <w:tcW w:w="2065" w:type="dxa"/>
                        <w:tcBorders>
                          <w:top w:val="single" w:sz="8" w:space="0" w:color="FFFFFF"/>
                          <w:left w:val="single" w:sz="8" w:space="0" w:color="FFFFFF"/>
                        </w:tcBorders>
                        <w:shd w:val="clear" w:color="auto" w:fill="F2F2F2"/>
                      </w:tcPr>
                      <w:p w:rsidR="000F46DF" w:rsidRDefault="000F46DF">
                        <w:pPr>
                          <w:snapToGrid w:val="0"/>
                          <w:jc w:val="both"/>
                          <w:rPr>
                            <w:rFonts w:ascii="Verdana" w:hAnsi="Verdana"/>
                            <w:bCs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Cs w:val="24"/>
                          </w:rPr>
                          <w:t>2001</w:t>
                        </w:r>
                      </w:p>
                    </w:tc>
                  </w:tr>
                </w:tbl>
                <w:p w:rsidR="003B19BC" w:rsidRDefault="003B19BC"/>
              </w:txbxContent>
            </v:textbox>
            <w10:wrap type="square" side="largest" anchorx="margin"/>
          </v:shape>
        </w:pict>
      </w:r>
    </w:p>
    <w:p w:rsidR="000F46DF" w:rsidRPr="00D17B94" w:rsidRDefault="000F46DF">
      <w:pPr>
        <w:rPr>
          <w:rFonts w:ascii="Verdana" w:hAnsi="Verdana"/>
        </w:rPr>
      </w:pPr>
    </w:p>
    <w:p w:rsidR="000F46DF" w:rsidRPr="00D17B94" w:rsidRDefault="000F46DF">
      <w:pPr>
        <w:rPr>
          <w:rFonts w:ascii="Verdana" w:hAnsi="Verdana"/>
        </w:rPr>
      </w:pPr>
    </w:p>
    <w:p w:rsidR="000F46DF" w:rsidRPr="00D17B94" w:rsidRDefault="000F46DF">
      <w:pPr>
        <w:rPr>
          <w:rFonts w:ascii="Verdana" w:hAnsi="Verdana"/>
        </w:rPr>
      </w:pPr>
    </w:p>
    <w:p w:rsidR="000F46DF" w:rsidRPr="00D17B94" w:rsidRDefault="000F46DF">
      <w:pPr>
        <w:rPr>
          <w:rFonts w:ascii="Verdana" w:hAnsi="Verdana"/>
        </w:rPr>
      </w:pPr>
    </w:p>
    <w:p w:rsidR="000F46DF" w:rsidRPr="00D17B94" w:rsidRDefault="000F46DF">
      <w:pPr>
        <w:rPr>
          <w:rFonts w:ascii="Verdana" w:hAnsi="Verdana"/>
        </w:rPr>
      </w:pPr>
    </w:p>
    <w:p w:rsidR="000F46DF" w:rsidRPr="00D17B94" w:rsidRDefault="000F46DF">
      <w:pPr>
        <w:tabs>
          <w:tab w:val="left" w:pos="2340"/>
          <w:tab w:val="left" w:pos="5760"/>
          <w:tab w:val="left" w:pos="6030"/>
        </w:tabs>
        <w:ind w:left="1170"/>
        <w:jc w:val="both"/>
        <w:rPr>
          <w:rFonts w:ascii="Verdana" w:hAnsi="Verdana"/>
          <w:bCs/>
          <w:iCs/>
          <w:szCs w:val="24"/>
        </w:rPr>
      </w:pPr>
    </w:p>
    <w:p w:rsidR="000F46DF" w:rsidRPr="00D17B94" w:rsidRDefault="000F46DF">
      <w:pPr>
        <w:tabs>
          <w:tab w:val="left" w:pos="4590"/>
          <w:tab w:val="left" w:pos="4860"/>
        </w:tabs>
        <w:jc w:val="both"/>
        <w:rPr>
          <w:rFonts w:ascii="Verdana" w:hAnsi="Verdana"/>
          <w:bCs/>
          <w:iCs/>
        </w:rPr>
      </w:pPr>
    </w:p>
    <w:p w:rsidR="000F46DF" w:rsidRPr="00D17B94" w:rsidRDefault="003B19BC">
      <w:pPr>
        <w:tabs>
          <w:tab w:val="left" w:pos="4590"/>
          <w:tab w:val="left" w:pos="4860"/>
        </w:tabs>
        <w:ind w:left="4410" w:hanging="3960"/>
        <w:jc w:val="both"/>
        <w:rPr>
          <w:rFonts w:ascii="Verdana" w:hAnsi="Verdana"/>
          <w:bCs/>
          <w:iCs/>
          <w:szCs w:val="24"/>
        </w:rPr>
      </w:pPr>
      <w:r w:rsidRPr="003B19BC">
        <w:rPr>
          <w:rFonts w:ascii="Verdana" w:hAnsi="Verdana"/>
        </w:rPr>
        <w:pict>
          <v:shape id="_x0000_s1035" type="#_x0000_t202" style="position:absolute;left:0;text-align:left;margin-left:2.25pt;margin-top:-.45pt;width:521.85pt;height:17.85pt;z-index:251660800;mso-wrap-distance-left:9.05pt;mso-wrap-distance-right:9.05pt" fillcolor="#eaeaea" stroked="f">
            <v:fill color2="#151515"/>
            <v:textbox inset="0,0,0,0">
              <w:txbxContent>
                <w:p w:rsidR="000F46DF" w:rsidRDefault="000F46DF" w:rsidP="00CB4654">
                  <w:pPr>
                    <w:pStyle w:val="BodyText"/>
                    <w:tabs>
                      <w:tab w:val="left" w:pos="1080"/>
                      <w:tab w:val="left" w:pos="2790"/>
                    </w:tabs>
                    <w:spacing w:line="240" w:lineRule="auto"/>
                    <w:jc w:val="center"/>
                    <w:rPr>
                      <w:rFonts w:ascii="Verdana" w:hAnsi="Verdana"/>
                      <w:b/>
                      <w:bCs/>
                      <w:smallCaps/>
                      <w:sz w:val="21"/>
                      <w:szCs w:val="26"/>
                    </w:rPr>
                  </w:pPr>
                  <w:r>
                    <w:rPr>
                      <w:rFonts w:ascii="Verdana" w:hAnsi="Verdana"/>
                      <w:b/>
                      <w:bCs/>
                      <w:smallCaps/>
                      <w:sz w:val="21"/>
                      <w:szCs w:val="26"/>
                    </w:rPr>
                    <w:t>Personal Information</w:t>
                  </w:r>
                </w:p>
                <w:p w:rsidR="000F46DF" w:rsidRDefault="000F46DF">
                  <w:pPr>
                    <w:tabs>
                      <w:tab w:val="left" w:pos="2880"/>
                      <w:tab w:val="left" w:pos="3330"/>
                      <w:tab w:val="left" w:pos="3690"/>
                      <w:tab w:val="left" w:pos="3780"/>
                      <w:tab w:val="left" w:pos="3960"/>
                    </w:tabs>
                    <w:ind w:left="3686" w:hanging="3686"/>
                    <w:jc w:val="both"/>
                    <w:rPr>
                      <w:b/>
                      <w:bCs/>
                      <w:i/>
                      <w:iCs/>
                      <w:smallCaps/>
                      <w:color w:val="000000"/>
                      <w:sz w:val="24"/>
                      <w:szCs w:val="24"/>
                    </w:rPr>
                  </w:pPr>
                </w:p>
                <w:p w:rsidR="000F46DF" w:rsidRDefault="000F46DF">
                  <w:pPr>
                    <w:tabs>
                      <w:tab w:val="left" w:pos="2880"/>
                      <w:tab w:val="left" w:pos="3330"/>
                      <w:tab w:val="left" w:pos="3690"/>
                    </w:tabs>
                    <w:ind w:left="3690" w:hanging="3690"/>
                    <w:jc w:val="both"/>
                    <w:rPr>
                      <w:b/>
                      <w:i/>
                      <w:color w:val="000000"/>
                      <w:sz w:val="24"/>
                    </w:rPr>
                  </w:pPr>
                </w:p>
                <w:p w:rsidR="000F46DF" w:rsidRDefault="000F46DF">
                  <w:pPr>
                    <w:rPr>
                      <w:b/>
                      <w:bCs/>
                      <w:i/>
                      <w:iCs/>
                      <w:sz w:val="24"/>
                    </w:rPr>
                  </w:pPr>
                </w:p>
              </w:txbxContent>
            </v:textbox>
            <w10:wrap type="square"/>
          </v:shape>
        </w:pict>
      </w:r>
      <w:r w:rsidR="000F46DF" w:rsidRPr="00D17B94">
        <w:rPr>
          <w:rFonts w:ascii="Verdana" w:hAnsi="Verdana"/>
          <w:b/>
          <w:iCs/>
          <w:szCs w:val="24"/>
        </w:rPr>
        <w:t>Father’s Name</w:t>
      </w:r>
      <w:r w:rsidR="000F46DF" w:rsidRPr="00D17B94">
        <w:rPr>
          <w:rFonts w:ascii="Verdana" w:hAnsi="Verdana"/>
          <w:bCs/>
          <w:iCs/>
          <w:szCs w:val="24"/>
        </w:rPr>
        <w:tab/>
        <w:t>:</w:t>
      </w:r>
      <w:r w:rsidR="000F46DF" w:rsidRPr="00D17B94">
        <w:rPr>
          <w:rFonts w:ascii="Verdana" w:hAnsi="Verdana"/>
          <w:bCs/>
          <w:iCs/>
          <w:szCs w:val="24"/>
        </w:rPr>
        <w:tab/>
        <w:t xml:space="preserve">Mr. Om Prakash Hira </w:t>
      </w:r>
    </w:p>
    <w:p w:rsidR="000F46DF" w:rsidRPr="00D17B94" w:rsidRDefault="000F46DF">
      <w:pPr>
        <w:tabs>
          <w:tab w:val="left" w:pos="4590"/>
          <w:tab w:val="left" w:pos="4860"/>
        </w:tabs>
        <w:ind w:left="4410" w:hanging="3960"/>
        <w:jc w:val="both"/>
        <w:rPr>
          <w:rFonts w:ascii="Verdana" w:hAnsi="Verdana"/>
          <w:bCs/>
          <w:color w:val="000000"/>
          <w:szCs w:val="24"/>
        </w:rPr>
      </w:pPr>
      <w:r w:rsidRPr="00D17B94">
        <w:rPr>
          <w:rFonts w:ascii="Verdana" w:hAnsi="Verdana"/>
          <w:b/>
          <w:color w:val="000000"/>
          <w:szCs w:val="24"/>
        </w:rPr>
        <w:t>Native Place</w:t>
      </w:r>
      <w:r w:rsidRPr="00D17B94">
        <w:rPr>
          <w:rFonts w:ascii="Verdana" w:hAnsi="Verdana"/>
          <w:bCs/>
          <w:color w:val="000000"/>
          <w:szCs w:val="24"/>
        </w:rPr>
        <w:tab/>
        <w:t>:</w:t>
      </w:r>
      <w:r w:rsidRPr="00D17B94">
        <w:rPr>
          <w:rFonts w:ascii="Verdana" w:hAnsi="Verdana"/>
          <w:bCs/>
          <w:color w:val="000000"/>
          <w:szCs w:val="24"/>
        </w:rPr>
        <w:tab/>
      </w:r>
      <w:smartTag w:uri="urn:schemas-microsoft-com:office:smarttags" w:element="place">
        <w:smartTag w:uri="urn:schemas-microsoft-com:office:smarttags" w:element="City">
          <w:r w:rsidRPr="00D17B94">
            <w:rPr>
              <w:rFonts w:ascii="Verdana" w:hAnsi="Verdana"/>
              <w:bCs/>
              <w:color w:val="000000"/>
              <w:szCs w:val="24"/>
            </w:rPr>
            <w:t>Delhi</w:t>
          </w:r>
        </w:smartTag>
        <w:r w:rsidRPr="00D17B94">
          <w:rPr>
            <w:rFonts w:ascii="Verdana" w:hAnsi="Verdana"/>
            <w:bCs/>
            <w:color w:val="000000"/>
            <w:szCs w:val="24"/>
          </w:rPr>
          <w:t xml:space="preserve">, </w:t>
        </w:r>
        <w:smartTag w:uri="urn:schemas-microsoft-com:office:smarttags" w:element="country-region">
          <w:r w:rsidRPr="00D17B94">
            <w:rPr>
              <w:rFonts w:ascii="Verdana" w:hAnsi="Verdana"/>
              <w:bCs/>
              <w:color w:val="000000"/>
              <w:szCs w:val="24"/>
            </w:rPr>
            <w:t>India</w:t>
          </w:r>
        </w:smartTag>
      </w:smartTag>
    </w:p>
    <w:p w:rsidR="000F46DF" w:rsidRPr="00D17B94" w:rsidRDefault="000F46DF">
      <w:pPr>
        <w:tabs>
          <w:tab w:val="left" w:pos="4590"/>
          <w:tab w:val="left" w:pos="4860"/>
        </w:tabs>
        <w:ind w:left="4410" w:hanging="3960"/>
        <w:jc w:val="both"/>
        <w:rPr>
          <w:rFonts w:ascii="Verdana" w:hAnsi="Verdana"/>
          <w:bCs/>
          <w:color w:val="000000"/>
          <w:szCs w:val="24"/>
        </w:rPr>
      </w:pPr>
      <w:r w:rsidRPr="00D17B94">
        <w:rPr>
          <w:rFonts w:ascii="Verdana" w:hAnsi="Verdana"/>
          <w:b/>
          <w:color w:val="000000"/>
          <w:szCs w:val="24"/>
        </w:rPr>
        <w:t>Marital Status</w:t>
      </w:r>
      <w:r w:rsidR="004C01AD">
        <w:rPr>
          <w:rFonts w:ascii="Verdana" w:hAnsi="Verdana"/>
          <w:bCs/>
          <w:color w:val="000000"/>
          <w:szCs w:val="24"/>
        </w:rPr>
        <w:tab/>
        <w:t>:</w:t>
      </w:r>
      <w:r w:rsidR="004C01AD">
        <w:rPr>
          <w:rFonts w:ascii="Verdana" w:hAnsi="Verdana"/>
          <w:bCs/>
          <w:color w:val="000000"/>
          <w:szCs w:val="24"/>
        </w:rPr>
        <w:tab/>
        <w:t>Married</w:t>
      </w:r>
    </w:p>
    <w:p w:rsidR="000F46DF" w:rsidRPr="00D17B94" w:rsidRDefault="000F46DF">
      <w:pPr>
        <w:tabs>
          <w:tab w:val="left" w:pos="4590"/>
          <w:tab w:val="left" w:pos="4860"/>
        </w:tabs>
        <w:ind w:left="4410" w:hanging="3960"/>
        <w:jc w:val="both"/>
        <w:rPr>
          <w:rFonts w:ascii="Verdana" w:hAnsi="Verdana"/>
          <w:bCs/>
          <w:color w:val="000000"/>
          <w:szCs w:val="24"/>
        </w:rPr>
      </w:pPr>
      <w:r w:rsidRPr="00D17B94">
        <w:rPr>
          <w:rFonts w:ascii="Verdana" w:hAnsi="Verdana"/>
          <w:b/>
          <w:color w:val="000000"/>
          <w:szCs w:val="24"/>
        </w:rPr>
        <w:t>Languages Known</w:t>
      </w:r>
      <w:r w:rsidR="009666A6">
        <w:rPr>
          <w:rFonts w:ascii="Verdana" w:hAnsi="Verdana"/>
          <w:bCs/>
          <w:color w:val="000000"/>
          <w:szCs w:val="24"/>
        </w:rPr>
        <w:tab/>
        <w:t>:</w:t>
      </w:r>
      <w:r w:rsidR="009666A6">
        <w:rPr>
          <w:rFonts w:ascii="Verdana" w:hAnsi="Verdana"/>
          <w:bCs/>
          <w:color w:val="000000"/>
          <w:szCs w:val="24"/>
        </w:rPr>
        <w:tab/>
        <w:t>English,</w:t>
      </w:r>
      <w:r w:rsidRPr="00D17B94">
        <w:rPr>
          <w:rFonts w:ascii="Verdana" w:hAnsi="Verdana"/>
          <w:bCs/>
          <w:color w:val="000000"/>
          <w:szCs w:val="24"/>
        </w:rPr>
        <w:t xml:space="preserve"> Hindi</w:t>
      </w:r>
      <w:r w:rsidR="009666A6">
        <w:rPr>
          <w:rFonts w:ascii="Verdana" w:hAnsi="Verdana"/>
          <w:bCs/>
          <w:color w:val="000000"/>
          <w:szCs w:val="24"/>
        </w:rPr>
        <w:t xml:space="preserve"> &amp; Punjabi</w:t>
      </w:r>
    </w:p>
    <w:p w:rsidR="000F46DF" w:rsidRPr="00D17B94" w:rsidRDefault="000F46DF">
      <w:pPr>
        <w:tabs>
          <w:tab w:val="left" w:pos="180"/>
          <w:tab w:val="left" w:pos="450"/>
        </w:tabs>
        <w:jc w:val="right"/>
        <w:rPr>
          <w:rFonts w:ascii="Verdana" w:hAnsi="Verdana"/>
          <w:b/>
        </w:rPr>
      </w:pPr>
    </w:p>
    <w:p w:rsidR="000F46DF" w:rsidRPr="00D17B94" w:rsidRDefault="000F46DF">
      <w:pPr>
        <w:tabs>
          <w:tab w:val="left" w:pos="180"/>
          <w:tab w:val="left" w:pos="450"/>
        </w:tabs>
        <w:jc w:val="right"/>
        <w:rPr>
          <w:rFonts w:ascii="Verdana" w:hAnsi="Verdana"/>
          <w:b/>
        </w:rPr>
      </w:pPr>
    </w:p>
    <w:p w:rsidR="000F46DF" w:rsidRPr="00D17B94" w:rsidRDefault="000F46DF">
      <w:pPr>
        <w:tabs>
          <w:tab w:val="left" w:pos="180"/>
          <w:tab w:val="left" w:pos="450"/>
        </w:tabs>
        <w:jc w:val="right"/>
        <w:rPr>
          <w:rFonts w:ascii="Verdana" w:hAnsi="Verdana"/>
          <w:b/>
        </w:rPr>
      </w:pPr>
    </w:p>
    <w:p w:rsidR="00DE1834" w:rsidRDefault="0036305E" w:rsidP="0036305E">
      <w:pPr>
        <w:tabs>
          <w:tab w:val="left" w:pos="180"/>
          <w:tab w:val="left" w:pos="450"/>
        </w:tabs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</w:p>
    <w:p w:rsidR="000F46DF" w:rsidRPr="00D17B94" w:rsidRDefault="00DE1834" w:rsidP="0036305E">
      <w:pPr>
        <w:tabs>
          <w:tab w:val="left" w:pos="180"/>
          <w:tab w:val="left" w:pos="450"/>
        </w:tabs>
        <w:rPr>
          <w:rFonts w:ascii="Verdana" w:hAnsi="Verdana"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="000F46DF" w:rsidRPr="00D17B94">
        <w:rPr>
          <w:rFonts w:ascii="Verdana" w:hAnsi="Verdana"/>
          <w:b/>
        </w:rPr>
        <w:t>(Sumit Hira)</w:t>
      </w:r>
    </w:p>
    <w:sectPr w:rsidR="000F46DF" w:rsidRPr="00D17B94" w:rsidSect="003B19BC">
      <w:footerReference w:type="default" r:id="rId7"/>
      <w:footnotePr>
        <w:pos w:val="beneathText"/>
      </w:footnotePr>
      <w:pgSz w:w="12240" w:h="15840"/>
      <w:pgMar w:top="720" w:right="939" w:bottom="776" w:left="93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6A3" w:rsidRDefault="009316A3">
      <w:r>
        <w:separator/>
      </w:r>
    </w:p>
  </w:endnote>
  <w:endnote w:type="continuationSeparator" w:id="1">
    <w:p w:rsidR="009316A3" w:rsidRDefault="009316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6DF" w:rsidRDefault="003B19BC">
    <w:pPr>
      <w:pStyle w:val="Footer"/>
      <w:tabs>
        <w:tab w:val="clear" w:pos="8640"/>
        <w:tab w:val="right" w:pos="10170"/>
      </w:tabs>
      <w:rPr>
        <w:rFonts w:ascii="Verdana" w:hAnsi="Verdana"/>
      </w:rPr>
    </w:pPr>
    <w:r w:rsidRPr="003B19B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.05pt;width:4.9pt;height:11.4pt;z-index:251657728;mso-wrap-distance-left:0;mso-wrap-distance-right:0;mso-position-horizontal:center;mso-position-horizontal-relative:margin" stroked="f">
          <v:fill opacity="0" color2="black"/>
          <v:textbox inset="0,0,0,0">
            <w:txbxContent>
              <w:p w:rsidR="000F46DF" w:rsidRDefault="003B19BC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0F46DF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271BE3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  <w:r w:rsidR="000F46DF">
      <w:rPr>
        <w:rFonts w:ascii="Verdana" w:hAnsi="Verdana"/>
      </w:rPr>
      <w:t>Email: s</w:t>
    </w:r>
    <w:r w:rsidR="000911A8">
      <w:rPr>
        <w:rFonts w:ascii="Verdana" w:hAnsi="Verdana"/>
      </w:rPr>
      <w:t>umit</w:t>
    </w:r>
    <w:r w:rsidR="000F46DF">
      <w:rPr>
        <w:rFonts w:ascii="Verdana" w:hAnsi="Verdana"/>
      </w:rPr>
      <w:t>hira</w:t>
    </w:r>
    <w:r w:rsidR="000911A8">
      <w:rPr>
        <w:rFonts w:ascii="Verdana" w:hAnsi="Verdana"/>
      </w:rPr>
      <w:t>2</w:t>
    </w:r>
    <w:r w:rsidR="000F46DF">
      <w:rPr>
        <w:rFonts w:ascii="Verdana" w:hAnsi="Verdana"/>
      </w:rPr>
      <w:t>@</w:t>
    </w:r>
    <w:r w:rsidR="000911A8">
      <w:rPr>
        <w:rFonts w:ascii="Verdana" w:hAnsi="Verdana"/>
      </w:rPr>
      <w:t>gmail</w:t>
    </w:r>
    <w:r w:rsidR="000F46DF">
      <w:rPr>
        <w:rFonts w:ascii="Verdana" w:hAnsi="Verdana"/>
      </w:rPr>
      <w:t xml:space="preserve">.com </w:t>
    </w:r>
    <w:r w:rsidR="000F46DF">
      <w:rPr>
        <w:rFonts w:ascii="Verdana" w:hAnsi="Verdana"/>
      </w:rPr>
      <w:tab/>
    </w:r>
    <w:r w:rsidR="000F46DF">
      <w:rPr>
        <w:rFonts w:ascii="Verdana" w:hAnsi="Verdana"/>
      </w:rPr>
      <w:tab/>
      <w:t xml:space="preserve">     </w:t>
    </w:r>
    <w:r w:rsidR="000911A8">
      <w:rPr>
        <w:rFonts w:ascii="Verdana" w:hAnsi="Verdana"/>
      </w:rPr>
      <w:t xml:space="preserve">              Cell: 8800</w:t>
    </w:r>
    <w:r w:rsidR="00380651">
      <w:rPr>
        <w:rFonts w:ascii="Verdana" w:hAnsi="Verdana"/>
      </w:rPr>
      <w:t>-</w:t>
    </w:r>
    <w:r w:rsidR="000911A8">
      <w:rPr>
        <w:rFonts w:ascii="Verdana" w:hAnsi="Verdana"/>
      </w:rPr>
      <w:t>755</w:t>
    </w:r>
    <w:r w:rsidR="00380651">
      <w:rPr>
        <w:rFonts w:ascii="Verdana" w:hAnsi="Verdana"/>
      </w:rPr>
      <w:t>-</w:t>
    </w:r>
    <w:r w:rsidR="000911A8">
      <w:rPr>
        <w:rFonts w:ascii="Verdana" w:hAnsi="Verdana"/>
      </w:rPr>
      <w:t>858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6A3" w:rsidRDefault="009316A3">
      <w:r>
        <w:separator/>
      </w:r>
    </w:p>
  </w:footnote>
  <w:footnote w:type="continuationSeparator" w:id="1">
    <w:p w:rsidR="009316A3" w:rsidRDefault="009316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/>
        <w:sz w:val="2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/>
        <w:b/>
      </w:rPr>
    </w:lvl>
  </w:abstractNum>
  <w:abstractNum w:abstractNumId="4">
    <w:nsid w:val="03A20F2E"/>
    <w:multiLevelType w:val="hybridMultilevel"/>
    <w:tmpl w:val="14848B4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047F20F7"/>
    <w:multiLevelType w:val="hybridMultilevel"/>
    <w:tmpl w:val="D6E253A2"/>
    <w:lvl w:ilvl="0" w:tplc="69AC57A6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2A6F33"/>
    <w:multiLevelType w:val="hybridMultilevel"/>
    <w:tmpl w:val="9190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BA6461"/>
    <w:multiLevelType w:val="hybridMultilevel"/>
    <w:tmpl w:val="69F2FCD2"/>
    <w:lvl w:ilvl="0" w:tplc="92404CD6">
      <w:start w:val="2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500648">
      <w:start w:val="199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6E42E7"/>
    <w:multiLevelType w:val="hybridMultilevel"/>
    <w:tmpl w:val="9DFA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465724"/>
    <w:rsid w:val="00034D70"/>
    <w:rsid w:val="000911A8"/>
    <w:rsid w:val="000B0511"/>
    <w:rsid w:val="000D308E"/>
    <w:rsid w:val="000E3D86"/>
    <w:rsid w:val="000F46DF"/>
    <w:rsid w:val="00126128"/>
    <w:rsid w:val="0016375F"/>
    <w:rsid w:val="00192D41"/>
    <w:rsid w:val="001C2FEF"/>
    <w:rsid w:val="001F6481"/>
    <w:rsid w:val="00211B1A"/>
    <w:rsid w:val="0021213E"/>
    <w:rsid w:val="002314E6"/>
    <w:rsid w:val="00241C18"/>
    <w:rsid w:val="002603E9"/>
    <w:rsid w:val="00271BE3"/>
    <w:rsid w:val="00287FE2"/>
    <w:rsid w:val="002A0792"/>
    <w:rsid w:val="002C2523"/>
    <w:rsid w:val="003037C6"/>
    <w:rsid w:val="00315153"/>
    <w:rsid w:val="003422CA"/>
    <w:rsid w:val="00352F6C"/>
    <w:rsid w:val="00360F07"/>
    <w:rsid w:val="0036305E"/>
    <w:rsid w:val="003702E9"/>
    <w:rsid w:val="00370CA9"/>
    <w:rsid w:val="00380651"/>
    <w:rsid w:val="003A551E"/>
    <w:rsid w:val="003B19BC"/>
    <w:rsid w:val="003B2F1F"/>
    <w:rsid w:val="003B3B4E"/>
    <w:rsid w:val="003C0A0D"/>
    <w:rsid w:val="003C4725"/>
    <w:rsid w:val="003D2D33"/>
    <w:rsid w:val="003D7516"/>
    <w:rsid w:val="003F1BA0"/>
    <w:rsid w:val="004202F0"/>
    <w:rsid w:val="00437FDC"/>
    <w:rsid w:val="00445DD2"/>
    <w:rsid w:val="00465724"/>
    <w:rsid w:val="00467B11"/>
    <w:rsid w:val="00481BF1"/>
    <w:rsid w:val="00487C4B"/>
    <w:rsid w:val="00493E20"/>
    <w:rsid w:val="004960FD"/>
    <w:rsid w:val="004C01AD"/>
    <w:rsid w:val="004C5CDE"/>
    <w:rsid w:val="00510D2D"/>
    <w:rsid w:val="00525D71"/>
    <w:rsid w:val="00540D1F"/>
    <w:rsid w:val="00541BC3"/>
    <w:rsid w:val="00542A4A"/>
    <w:rsid w:val="00542EC9"/>
    <w:rsid w:val="00556219"/>
    <w:rsid w:val="00562415"/>
    <w:rsid w:val="005914A6"/>
    <w:rsid w:val="005D7D6F"/>
    <w:rsid w:val="00610A10"/>
    <w:rsid w:val="00620C67"/>
    <w:rsid w:val="006520DF"/>
    <w:rsid w:val="00663843"/>
    <w:rsid w:val="006668F2"/>
    <w:rsid w:val="00687AAC"/>
    <w:rsid w:val="006922EF"/>
    <w:rsid w:val="006A7A1D"/>
    <w:rsid w:val="006C7C6A"/>
    <w:rsid w:val="006F491B"/>
    <w:rsid w:val="006F5C0C"/>
    <w:rsid w:val="00724063"/>
    <w:rsid w:val="00731E3D"/>
    <w:rsid w:val="00740EB4"/>
    <w:rsid w:val="007A6466"/>
    <w:rsid w:val="00836AA9"/>
    <w:rsid w:val="0085234B"/>
    <w:rsid w:val="0086004C"/>
    <w:rsid w:val="0086415C"/>
    <w:rsid w:val="008D74A1"/>
    <w:rsid w:val="008E603E"/>
    <w:rsid w:val="008F1C44"/>
    <w:rsid w:val="00906EFF"/>
    <w:rsid w:val="00912B8A"/>
    <w:rsid w:val="00914740"/>
    <w:rsid w:val="00921C99"/>
    <w:rsid w:val="009316A3"/>
    <w:rsid w:val="00932B75"/>
    <w:rsid w:val="00951F1A"/>
    <w:rsid w:val="009646EB"/>
    <w:rsid w:val="009666A6"/>
    <w:rsid w:val="009870BD"/>
    <w:rsid w:val="009A1902"/>
    <w:rsid w:val="009E37A6"/>
    <w:rsid w:val="009F1CE4"/>
    <w:rsid w:val="009F2E40"/>
    <w:rsid w:val="00A0111D"/>
    <w:rsid w:val="00A230F3"/>
    <w:rsid w:val="00A24E1C"/>
    <w:rsid w:val="00A37717"/>
    <w:rsid w:val="00A81213"/>
    <w:rsid w:val="00A94DB6"/>
    <w:rsid w:val="00AB7FDA"/>
    <w:rsid w:val="00AC55D4"/>
    <w:rsid w:val="00AD5008"/>
    <w:rsid w:val="00AE3440"/>
    <w:rsid w:val="00B11278"/>
    <w:rsid w:val="00B12236"/>
    <w:rsid w:val="00B2041B"/>
    <w:rsid w:val="00B27824"/>
    <w:rsid w:val="00B67D78"/>
    <w:rsid w:val="00B867C9"/>
    <w:rsid w:val="00BB1423"/>
    <w:rsid w:val="00BE2641"/>
    <w:rsid w:val="00C109EC"/>
    <w:rsid w:val="00C1593D"/>
    <w:rsid w:val="00C211D7"/>
    <w:rsid w:val="00C37785"/>
    <w:rsid w:val="00C407CF"/>
    <w:rsid w:val="00C6282D"/>
    <w:rsid w:val="00C7404A"/>
    <w:rsid w:val="00C850FB"/>
    <w:rsid w:val="00CB08FB"/>
    <w:rsid w:val="00CB4654"/>
    <w:rsid w:val="00CD7EBA"/>
    <w:rsid w:val="00D16A36"/>
    <w:rsid w:val="00D17B94"/>
    <w:rsid w:val="00D25C6D"/>
    <w:rsid w:val="00D25D87"/>
    <w:rsid w:val="00D57164"/>
    <w:rsid w:val="00D7295F"/>
    <w:rsid w:val="00D77BC2"/>
    <w:rsid w:val="00DC23C7"/>
    <w:rsid w:val="00DE1834"/>
    <w:rsid w:val="00DF0268"/>
    <w:rsid w:val="00E53994"/>
    <w:rsid w:val="00EB3867"/>
    <w:rsid w:val="00ED518E"/>
    <w:rsid w:val="00EF0FEE"/>
    <w:rsid w:val="00F14655"/>
    <w:rsid w:val="00F24A19"/>
    <w:rsid w:val="00F755C7"/>
    <w:rsid w:val="00FB2ED2"/>
    <w:rsid w:val="00FD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date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BC"/>
    <w:pPr>
      <w:suppressAutoHyphens/>
    </w:pPr>
    <w:rPr>
      <w:lang w:val="en-US" w:eastAsia="ar-SA"/>
    </w:rPr>
  </w:style>
  <w:style w:type="paragraph" w:styleId="Heading4">
    <w:name w:val="heading 4"/>
    <w:basedOn w:val="Normal"/>
    <w:next w:val="Normal"/>
    <w:qFormat/>
    <w:rsid w:val="003B19BC"/>
    <w:pPr>
      <w:keepNext/>
      <w:tabs>
        <w:tab w:val="num" w:pos="0"/>
        <w:tab w:val="left" w:pos="2880"/>
        <w:tab w:val="left" w:pos="3330"/>
        <w:tab w:val="left" w:pos="3690"/>
      </w:tabs>
      <w:spacing w:line="360" w:lineRule="auto"/>
      <w:jc w:val="both"/>
      <w:outlineLvl w:val="3"/>
    </w:pPr>
    <w:rPr>
      <w:b/>
      <w:i/>
      <w:iCs/>
      <w:sz w:val="24"/>
    </w:rPr>
  </w:style>
  <w:style w:type="paragraph" w:styleId="Heading5">
    <w:name w:val="heading 5"/>
    <w:basedOn w:val="Normal"/>
    <w:next w:val="Normal"/>
    <w:qFormat/>
    <w:rsid w:val="003B19BC"/>
    <w:pPr>
      <w:keepNext/>
      <w:tabs>
        <w:tab w:val="num" w:pos="0"/>
      </w:tabs>
      <w:spacing w:line="360" w:lineRule="auto"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3B19BC"/>
    <w:pPr>
      <w:keepNext/>
      <w:tabs>
        <w:tab w:val="num" w:pos="0"/>
        <w:tab w:val="left" w:pos="2880"/>
        <w:tab w:val="left" w:pos="3330"/>
        <w:tab w:val="left" w:pos="3420"/>
        <w:tab w:val="left" w:pos="3510"/>
      </w:tabs>
      <w:ind w:left="450"/>
      <w:jc w:val="both"/>
      <w:outlineLvl w:val="5"/>
    </w:pPr>
    <w:rPr>
      <w:b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3B19BC"/>
    <w:rPr>
      <w:b/>
      <w:bCs/>
    </w:rPr>
  </w:style>
  <w:style w:type="character" w:styleId="PageNumber">
    <w:name w:val="page number"/>
    <w:basedOn w:val="DefaultParagraphFont"/>
    <w:semiHidden/>
    <w:rsid w:val="003B19BC"/>
  </w:style>
  <w:style w:type="character" w:customStyle="1" w:styleId="secondarybodycopy1">
    <w:name w:val="secondarybodycopy1"/>
    <w:rsid w:val="003B19BC"/>
    <w:rPr>
      <w:rFonts w:ascii="Verdana" w:hAnsi="Verdana"/>
      <w:color w:val="666666"/>
      <w:sz w:val="15"/>
      <w:szCs w:val="15"/>
    </w:rPr>
  </w:style>
  <w:style w:type="paragraph" w:styleId="BodyText">
    <w:name w:val="Body Text"/>
    <w:basedOn w:val="Normal"/>
    <w:semiHidden/>
    <w:rsid w:val="003B19BC"/>
    <w:pPr>
      <w:tabs>
        <w:tab w:val="left" w:pos="1260"/>
        <w:tab w:val="left" w:pos="1620"/>
        <w:tab w:val="left" w:pos="2835"/>
        <w:tab w:val="left" w:pos="2880"/>
        <w:tab w:val="left" w:pos="3105"/>
        <w:tab w:val="left" w:pos="3330"/>
        <w:tab w:val="left" w:pos="3690"/>
      </w:tabs>
      <w:spacing w:line="360" w:lineRule="auto"/>
    </w:pPr>
    <w:rPr>
      <w:sz w:val="24"/>
    </w:rPr>
  </w:style>
  <w:style w:type="paragraph" w:styleId="BodyTextIndent3">
    <w:name w:val="Body Text Indent 3"/>
    <w:basedOn w:val="Normal"/>
    <w:semiHidden/>
    <w:rsid w:val="003B19BC"/>
    <w:pPr>
      <w:tabs>
        <w:tab w:val="left" w:pos="270"/>
      </w:tabs>
      <w:ind w:left="270" w:hanging="1166"/>
      <w:jc w:val="both"/>
    </w:pPr>
    <w:rPr>
      <w:sz w:val="24"/>
      <w:szCs w:val="24"/>
    </w:rPr>
  </w:style>
  <w:style w:type="paragraph" w:styleId="Footer">
    <w:name w:val="footer"/>
    <w:basedOn w:val="Normal"/>
    <w:semiHidden/>
    <w:rsid w:val="003B19BC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semiHidden/>
    <w:rsid w:val="003B19BC"/>
    <w:pPr>
      <w:jc w:val="center"/>
    </w:pPr>
    <w:rPr>
      <w:rFonts w:ascii="Verdana" w:hAnsi="Verdana"/>
    </w:rPr>
  </w:style>
  <w:style w:type="paragraph" w:styleId="Header">
    <w:name w:val="header"/>
    <w:basedOn w:val="Normal"/>
    <w:semiHidden/>
    <w:rsid w:val="003B19BC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3B19BC"/>
    <w:pPr>
      <w:pBdr>
        <w:bottom w:val="single" w:sz="4" w:space="0" w:color="000000"/>
      </w:pBdr>
      <w:spacing w:before="100" w:after="100"/>
      <w:ind w:left="274"/>
    </w:pPr>
  </w:style>
  <w:style w:type="paragraph" w:styleId="BalloonText">
    <w:name w:val="Balloon Text"/>
    <w:basedOn w:val="Normal"/>
    <w:semiHidden/>
    <w:rsid w:val="00380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&lt;arabianhorse&gt;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Sumit Hira</cp:lastModifiedBy>
  <cp:revision>2</cp:revision>
  <cp:lastPrinted>2012-04-11T05:30:00Z</cp:lastPrinted>
  <dcterms:created xsi:type="dcterms:W3CDTF">2014-10-31T17:49:00Z</dcterms:created>
  <dcterms:modified xsi:type="dcterms:W3CDTF">2014-10-31T17:49:00Z</dcterms:modified>
</cp:coreProperties>
</file>