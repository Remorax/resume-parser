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AAA" w:rsidRPr="00E45A0F" w:rsidRDefault="00AF4AAA" w:rsidP="00AF4AAA">
      <w:pPr>
        <w:jc w:val="both"/>
        <w:rPr>
          <w:b/>
          <w:i/>
          <w:sz w:val="32"/>
          <w:szCs w:val="32"/>
        </w:rPr>
      </w:pPr>
      <w:r w:rsidRPr="00E45A0F">
        <w:rPr>
          <w:b/>
          <w:i/>
          <w:sz w:val="32"/>
          <w:szCs w:val="32"/>
        </w:rPr>
        <w:t>Kind Attention:</w:t>
      </w:r>
    </w:p>
    <w:p w:rsidR="00AF4AAA" w:rsidRPr="00E45A0F" w:rsidRDefault="00AF4AAA" w:rsidP="00AF4AAA">
      <w:pPr>
        <w:jc w:val="both"/>
        <w:rPr>
          <w:b/>
          <w:i/>
          <w:sz w:val="32"/>
          <w:szCs w:val="32"/>
        </w:rPr>
      </w:pPr>
    </w:p>
    <w:p w:rsidR="00AF4AAA" w:rsidRPr="00E45A0F" w:rsidRDefault="00AF4AAA" w:rsidP="00AF4AAA">
      <w:pPr>
        <w:jc w:val="both"/>
        <w:rPr>
          <w:b/>
          <w:i/>
          <w:sz w:val="32"/>
          <w:szCs w:val="32"/>
        </w:rPr>
      </w:pPr>
    </w:p>
    <w:p w:rsidR="00AF4AAA" w:rsidRPr="00E45A0F" w:rsidRDefault="00AF4AAA" w:rsidP="00AF4AAA">
      <w:pPr>
        <w:jc w:val="both"/>
        <w:rPr>
          <w:i/>
          <w:sz w:val="32"/>
          <w:szCs w:val="32"/>
        </w:rPr>
      </w:pPr>
      <w:r w:rsidRPr="00E45A0F">
        <w:rPr>
          <w:i/>
          <w:sz w:val="32"/>
          <w:szCs w:val="32"/>
        </w:rPr>
        <w:t>To</w:t>
      </w:r>
    </w:p>
    <w:p w:rsidR="00AF4AAA" w:rsidRPr="00E45A0F" w:rsidRDefault="00AF4AAA" w:rsidP="00AF4AAA">
      <w:pPr>
        <w:jc w:val="both"/>
        <w:rPr>
          <w:i/>
          <w:sz w:val="32"/>
          <w:szCs w:val="32"/>
        </w:rPr>
      </w:pPr>
    </w:p>
    <w:p w:rsidR="00AF4AAA" w:rsidRPr="00E45A0F" w:rsidRDefault="00AF4AAA" w:rsidP="00AF4AAA">
      <w:pPr>
        <w:pStyle w:val="Heading5"/>
        <w:numPr>
          <w:ilvl w:val="4"/>
          <w:numId w:val="1"/>
        </w:numPr>
        <w:tabs>
          <w:tab w:val="left" w:pos="0"/>
        </w:tabs>
        <w:rPr>
          <w:iCs w:val="0"/>
          <w:szCs w:val="32"/>
        </w:rPr>
      </w:pPr>
      <w:r w:rsidRPr="00E45A0F">
        <w:rPr>
          <w:iCs w:val="0"/>
          <w:szCs w:val="32"/>
        </w:rPr>
        <w:t xml:space="preserve">The </w:t>
      </w:r>
      <w:proofErr w:type="spellStart"/>
      <w:r w:rsidRPr="00E45A0F">
        <w:rPr>
          <w:iCs w:val="0"/>
          <w:szCs w:val="32"/>
        </w:rPr>
        <w:t>H.R.Manager</w:t>
      </w:r>
      <w:proofErr w:type="spellEnd"/>
    </w:p>
    <w:p w:rsidR="00AF4AAA" w:rsidRPr="00E45A0F" w:rsidRDefault="00AF4AAA" w:rsidP="00AF4AAA">
      <w:pPr>
        <w:ind w:left="720" w:firstLine="720"/>
        <w:jc w:val="both"/>
        <w:rPr>
          <w:i/>
          <w:sz w:val="32"/>
          <w:szCs w:val="32"/>
        </w:rPr>
      </w:pPr>
      <w:r w:rsidRPr="00E45A0F">
        <w:rPr>
          <w:i/>
          <w:sz w:val="32"/>
          <w:szCs w:val="32"/>
        </w:rPr>
        <w:t xml:space="preserve"> </w:t>
      </w:r>
    </w:p>
    <w:p w:rsidR="00AF4AAA" w:rsidRPr="00E45A0F" w:rsidRDefault="00AF4AAA" w:rsidP="00AF4AAA">
      <w:pPr>
        <w:jc w:val="both"/>
        <w:rPr>
          <w:i/>
          <w:sz w:val="32"/>
          <w:szCs w:val="32"/>
        </w:rPr>
      </w:pPr>
    </w:p>
    <w:p w:rsidR="00AF4AAA" w:rsidRPr="00E45A0F" w:rsidRDefault="00AF4AAA" w:rsidP="00AF4AAA">
      <w:pPr>
        <w:jc w:val="both"/>
        <w:rPr>
          <w:i/>
          <w:sz w:val="32"/>
          <w:szCs w:val="32"/>
        </w:rPr>
      </w:pPr>
    </w:p>
    <w:p w:rsidR="00AF4AAA" w:rsidRPr="00E45A0F" w:rsidRDefault="00AF4AAA" w:rsidP="00AF4AAA">
      <w:pPr>
        <w:jc w:val="both"/>
        <w:rPr>
          <w:i/>
          <w:sz w:val="32"/>
          <w:szCs w:val="32"/>
        </w:rPr>
      </w:pPr>
    </w:p>
    <w:p w:rsidR="00AF4AAA" w:rsidRPr="00E45A0F" w:rsidRDefault="00AF4AAA" w:rsidP="00AF4AAA">
      <w:pPr>
        <w:jc w:val="both"/>
        <w:rPr>
          <w:b/>
          <w:i/>
          <w:sz w:val="32"/>
          <w:szCs w:val="32"/>
          <w:u w:val="single"/>
        </w:rPr>
      </w:pPr>
      <w:r w:rsidRPr="00E45A0F">
        <w:rPr>
          <w:b/>
          <w:i/>
          <w:sz w:val="32"/>
          <w:szCs w:val="32"/>
          <w:u w:val="single"/>
        </w:rPr>
        <w:t xml:space="preserve">Subject: Application for Suitable Post </w:t>
      </w:r>
    </w:p>
    <w:p w:rsidR="00AF4AAA" w:rsidRPr="00E45A0F" w:rsidRDefault="00AF4AAA" w:rsidP="00AF4AAA">
      <w:pPr>
        <w:jc w:val="both"/>
        <w:rPr>
          <w:i/>
          <w:sz w:val="32"/>
          <w:szCs w:val="32"/>
        </w:rPr>
      </w:pPr>
    </w:p>
    <w:p w:rsidR="00AF4AAA" w:rsidRPr="00E45A0F" w:rsidRDefault="00AF4AAA" w:rsidP="00AF4AAA">
      <w:pPr>
        <w:jc w:val="both"/>
        <w:rPr>
          <w:i/>
          <w:sz w:val="32"/>
          <w:szCs w:val="32"/>
        </w:rPr>
      </w:pPr>
      <w:r w:rsidRPr="00E45A0F">
        <w:rPr>
          <w:i/>
          <w:sz w:val="32"/>
          <w:szCs w:val="32"/>
        </w:rPr>
        <w:t xml:space="preserve"> Respected sir,</w:t>
      </w:r>
    </w:p>
    <w:p w:rsidR="00CF31C0" w:rsidRDefault="00AF4AAA" w:rsidP="00AF4AAA">
      <w:pPr>
        <w:jc w:val="both"/>
        <w:rPr>
          <w:i/>
          <w:sz w:val="32"/>
          <w:szCs w:val="32"/>
        </w:rPr>
      </w:pPr>
      <w:r w:rsidRPr="00E45A0F">
        <w:rPr>
          <w:i/>
          <w:sz w:val="32"/>
          <w:szCs w:val="32"/>
        </w:rPr>
        <w:t xml:space="preserve">                     Accept my sincere regards,</w:t>
      </w:r>
    </w:p>
    <w:p w:rsidR="00AF4AAA" w:rsidRPr="00E45A0F" w:rsidRDefault="00AF4AAA" w:rsidP="00AF4AAA">
      <w:pPr>
        <w:jc w:val="both"/>
        <w:rPr>
          <w:i/>
          <w:sz w:val="32"/>
          <w:szCs w:val="32"/>
        </w:rPr>
      </w:pPr>
      <w:r w:rsidRPr="00E45A0F">
        <w:rPr>
          <w:i/>
          <w:sz w:val="32"/>
          <w:szCs w:val="32"/>
        </w:rPr>
        <w:t xml:space="preserve"> I have come to know through some reliable source that you have a suitable post vacant in your organization for which I am forwarding my resume. As per requirement specified by you, I place </w:t>
      </w:r>
      <w:proofErr w:type="spellStart"/>
      <w:r w:rsidRPr="00E45A0F">
        <w:rPr>
          <w:i/>
          <w:sz w:val="32"/>
          <w:szCs w:val="32"/>
        </w:rPr>
        <w:t>my self</w:t>
      </w:r>
      <w:proofErr w:type="spellEnd"/>
      <w:r w:rsidRPr="00E45A0F">
        <w:rPr>
          <w:i/>
          <w:sz w:val="32"/>
          <w:szCs w:val="32"/>
        </w:rPr>
        <w:t xml:space="preserve"> adequately qualified and acquainting you with my personality, I would add that I am person of high ideals, total commitment and great endurance of sheer hard work.</w:t>
      </w:r>
    </w:p>
    <w:p w:rsidR="00AF4AAA" w:rsidRPr="00E45A0F" w:rsidRDefault="00CF31C0" w:rsidP="00AF4AAA">
      <w:pPr>
        <w:jc w:val="both"/>
        <w:rPr>
          <w:i/>
          <w:sz w:val="32"/>
          <w:szCs w:val="32"/>
        </w:rPr>
      </w:pPr>
      <w:r>
        <w:rPr>
          <w:i/>
          <w:sz w:val="32"/>
          <w:szCs w:val="32"/>
        </w:rPr>
        <w:t xml:space="preserve">                  I </w:t>
      </w:r>
      <w:proofErr w:type="gramStart"/>
      <w:r>
        <w:rPr>
          <w:i/>
          <w:sz w:val="32"/>
          <w:szCs w:val="32"/>
        </w:rPr>
        <w:t>I</w:t>
      </w:r>
      <w:r w:rsidR="00AF4AAA" w:rsidRPr="00E45A0F">
        <w:rPr>
          <w:i/>
          <w:sz w:val="32"/>
          <w:szCs w:val="32"/>
        </w:rPr>
        <w:t>ntend</w:t>
      </w:r>
      <w:proofErr w:type="gramEnd"/>
      <w:r w:rsidR="00AF4AAA" w:rsidRPr="00E45A0F">
        <w:rPr>
          <w:i/>
          <w:sz w:val="32"/>
          <w:szCs w:val="32"/>
        </w:rPr>
        <w:t xml:space="preserve"> my career growth with your esteemed organization in order to enhance my potential and serve you with conviction. I believe in devotion to job, which will be helpful in fulfilling your requirements and my development. </w:t>
      </w:r>
    </w:p>
    <w:p w:rsidR="00AF4AAA" w:rsidRPr="00E45A0F" w:rsidRDefault="00AF4AAA" w:rsidP="00AF4AAA">
      <w:pPr>
        <w:jc w:val="both"/>
        <w:rPr>
          <w:i/>
          <w:sz w:val="32"/>
          <w:szCs w:val="32"/>
        </w:rPr>
      </w:pPr>
    </w:p>
    <w:p w:rsidR="00AF4AAA" w:rsidRPr="00E45A0F" w:rsidRDefault="00AF4AAA" w:rsidP="00AF4AAA">
      <w:pPr>
        <w:jc w:val="both"/>
        <w:rPr>
          <w:i/>
          <w:sz w:val="32"/>
          <w:szCs w:val="32"/>
        </w:rPr>
      </w:pPr>
      <w:r w:rsidRPr="00E45A0F">
        <w:rPr>
          <w:i/>
          <w:sz w:val="32"/>
          <w:szCs w:val="32"/>
        </w:rPr>
        <w:t xml:space="preserve">Thanking you, </w:t>
      </w:r>
    </w:p>
    <w:p w:rsidR="00AF4AAA" w:rsidRPr="00E45A0F" w:rsidRDefault="00AF4AAA" w:rsidP="00AF4AAA">
      <w:pPr>
        <w:jc w:val="both"/>
        <w:rPr>
          <w:i/>
          <w:sz w:val="32"/>
          <w:szCs w:val="32"/>
        </w:rPr>
      </w:pPr>
    </w:p>
    <w:p w:rsidR="00AF4AAA" w:rsidRPr="00E45A0F" w:rsidRDefault="00AF4AAA" w:rsidP="00AF4AAA">
      <w:pPr>
        <w:jc w:val="both"/>
        <w:rPr>
          <w:i/>
          <w:sz w:val="32"/>
          <w:szCs w:val="32"/>
        </w:rPr>
      </w:pPr>
      <w:r w:rsidRPr="00E45A0F">
        <w:rPr>
          <w:i/>
          <w:sz w:val="32"/>
          <w:szCs w:val="32"/>
        </w:rPr>
        <w:t xml:space="preserve">Yours Sincerely, </w:t>
      </w:r>
    </w:p>
    <w:p w:rsidR="00AF4AAA" w:rsidRPr="00E45A0F" w:rsidRDefault="00AF4AAA" w:rsidP="00AF4AAA">
      <w:pPr>
        <w:jc w:val="both"/>
        <w:rPr>
          <w:i/>
          <w:sz w:val="32"/>
          <w:szCs w:val="32"/>
        </w:rPr>
      </w:pPr>
      <w:r w:rsidRPr="00E45A0F">
        <w:rPr>
          <w:i/>
          <w:sz w:val="32"/>
          <w:szCs w:val="32"/>
        </w:rPr>
        <w:t xml:space="preserve"> </w:t>
      </w:r>
    </w:p>
    <w:p w:rsidR="00AF4AAA" w:rsidRPr="00E45A0F" w:rsidRDefault="00AF4AAA" w:rsidP="00AF4AAA">
      <w:pPr>
        <w:jc w:val="both"/>
        <w:rPr>
          <w:i/>
          <w:sz w:val="32"/>
          <w:szCs w:val="32"/>
        </w:rPr>
      </w:pPr>
    </w:p>
    <w:p w:rsidR="00AF4AAA" w:rsidRPr="00E45A0F" w:rsidRDefault="00E45A0F" w:rsidP="00AF4AAA">
      <w:pPr>
        <w:jc w:val="both"/>
        <w:rPr>
          <w:b/>
          <w:i/>
          <w:sz w:val="32"/>
          <w:szCs w:val="32"/>
        </w:rPr>
      </w:pPr>
      <w:r>
        <w:rPr>
          <w:b/>
          <w:i/>
          <w:sz w:val="32"/>
          <w:szCs w:val="32"/>
        </w:rPr>
        <w:t xml:space="preserve">ROHIT </w:t>
      </w:r>
    </w:p>
    <w:p w:rsidR="00AF4AAA" w:rsidRPr="00E45A0F" w:rsidRDefault="00AF4AAA" w:rsidP="00AF4AAA">
      <w:pPr>
        <w:jc w:val="both"/>
        <w:rPr>
          <w:b/>
          <w:i/>
          <w:sz w:val="18"/>
          <w:szCs w:val="18"/>
        </w:rPr>
      </w:pPr>
      <w:r w:rsidRPr="00E45A0F">
        <w:rPr>
          <w:i/>
          <w:sz w:val="32"/>
          <w:szCs w:val="32"/>
        </w:rPr>
        <w:t>Mobile</w:t>
      </w:r>
      <w:proofErr w:type="gramStart"/>
      <w:r w:rsidRPr="00E45A0F">
        <w:rPr>
          <w:i/>
          <w:sz w:val="32"/>
          <w:szCs w:val="32"/>
        </w:rPr>
        <w:t>:09813953171</w:t>
      </w:r>
      <w:proofErr w:type="gramEnd"/>
      <w:r w:rsidRPr="00E45A0F">
        <w:rPr>
          <w:i/>
          <w:sz w:val="18"/>
          <w:szCs w:val="18"/>
        </w:rPr>
        <w:tab/>
      </w:r>
    </w:p>
    <w:p w:rsidR="00AF4AAA" w:rsidRPr="00E45A0F" w:rsidRDefault="00AF4AAA" w:rsidP="00AF4AAA">
      <w:pPr>
        <w:jc w:val="both"/>
        <w:rPr>
          <w:b/>
          <w:i/>
          <w:sz w:val="18"/>
          <w:szCs w:val="18"/>
        </w:rPr>
      </w:pPr>
    </w:p>
    <w:p w:rsidR="00AF4AAA" w:rsidRPr="00E45A0F" w:rsidRDefault="00AF4AAA" w:rsidP="00AF4AAA">
      <w:pPr>
        <w:jc w:val="both"/>
        <w:rPr>
          <w:b/>
          <w:i/>
          <w:sz w:val="18"/>
          <w:szCs w:val="18"/>
        </w:rPr>
      </w:pPr>
    </w:p>
    <w:p w:rsidR="00AF4AAA" w:rsidRPr="00E45A0F" w:rsidRDefault="00AF4AAA" w:rsidP="00AF4AAA">
      <w:pPr>
        <w:jc w:val="both"/>
        <w:rPr>
          <w:b/>
          <w:i/>
          <w:sz w:val="18"/>
          <w:szCs w:val="18"/>
        </w:rPr>
      </w:pPr>
    </w:p>
    <w:p w:rsidR="00AF4AAA" w:rsidRPr="00E45A0F" w:rsidRDefault="00AF4AAA" w:rsidP="00AF4AAA">
      <w:pPr>
        <w:jc w:val="both"/>
        <w:rPr>
          <w:b/>
          <w:i/>
          <w:sz w:val="18"/>
          <w:szCs w:val="18"/>
        </w:rPr>
      </w:pPr>
    </w:p>
    <w:p w:rsidR="00AF4AAA" w:rsidRPr="00E45A0F" w:rsidRDefault="00AF4AAA" w:rsidP="00E45A0F">
      <w:pPr>
        <w:pStyle w:val="Address2"/>
        <w:framePr w:w="5491" w:h="2866" w:hRule="exact" w:hSpace="180" w:wrap="around" w:vAnchor="text" w:hAnchor="page" w:x="6764" w:y="-404"/>
        <w:rPr>
          <w:rFonts w:ascii="Copperplate Gothic Bold" w:hAnsi="Copperplate Gothic Bold"/>
          <w:b/>
          <w:sz w:val="24"/>
          <w:szCs w:val="24"/>
        </w:rPr>
      </w:pPr>
    </w:p>
    <w:p w:rsidR="00AF4AAA" w:rsidRPr="00E45A0F" w:rsidRDefault="00AF4AAA" w:rsidP="00E45A0F">
      <w:pPr>
        <w:pStyle w:val="Address2"/>
        <w:framePr w:w="5491" w:h="2866" w:hRule="exact" w:hSpace="180" w:wrap="around" w:vAnchor="text" w:hAnchor="page" w:x="6764" w:y="-404"/>
        <w:rPr>
          <w:rFonts w:ascii="Copperplate Gothic Bold" w:hAnsi="Copperplate Gothic Bold"/>
          <w:b/>
          <w:sz w:val="24"/>
          <w:szCs w:val="24"/>
        </w:rPr>
      </w:pPr>
      <w:proofErr w:type="spellStart"/>
      <w:r w:rsidRPr="00E45A0F">
        <w:rPr>
          <w:rFonts w:ascii="Copperplate Gothic Bold" w:hAnsi="Copperplate Gothic Bold"/>
          <w:b/>
          <w:sz w:val="24"/>
          <w:szCs w:val="24"/>
        </w:rPr>
        <w:t>Rohit</w:t>
      </w:r>
      <w:proofErr w:type="spellEnd"/>
    </w:p>
    <w:p w:rsidR="00AF4AAA" w:rsidRPr="00E45A0F" w:rsidRDefault="00AF4AAA" w:rsidP="00E45A0F">
      <w:pPr>
        <w:pStyle w:val="Address2"/>
        <w:framePr w:w="5491" w:h="2866" w:hRule="exact" w:hSpace="180" w:wrap="around" w:vAnchor="text" w:hAnchor="page" w:x="6764" w:y="-404"/>
        <w:ind w:left="-18"/>
        <w:rPr>
          <w:rFonts w:ascii="Copperplate Gothic Bold" w:hAnsi="Copperplate Gothic Bold"/>
          <w:b/>
          <w:sz w:val="24"/>
          <w:szCs w:val="24"/>
        </w:rPr>
      </w:pPr>
      <w:r w:rsidRPr="00E45A0F">
        <w:rPr>
          <w:rFonts w:ascii="Copperplate Gothic Bold" w:hAnsi="Copperplate Gothic Bold"/>
          <w:b/>
          <w:sz w:val="24"/>
          <w:szCs w:val="24"/>
        </w:rPr>
        <w:t>House No. 31-B,</w:t>
      </w:r>
    </w:p>
    <w:p w:rsidR="00AF4AAA" w:rsidRPr="00E45A0F" w:rsidRDefault="00AF4AAA" w:rsidP="00E45A0F">
      <w:pPr>
        <w:pStyle w:val="Address2"/>
        <w:framePr w:w="5491" w:h="2866" w:hRule="exact" w:hSpace="180" w:wrap="around" w:vAnchor="text" w:hAnchor="page" w:x="6764" w:y="-404"/>
        <w:ind w:left="-18"/>
        <w:rPr>
          <w:rFonts w:ascii="Copperplate Gothic Bold" w:hAnsi="Copperplate Gothic Bold"/>
          <w:b/>
          <w:sz w:val="24"/>
          <w:szCs w:val="24"/>
        </w:rPr>
      </w:pPr>
      <w:r w:rsidRPr="00E45A0F">
        <w:rPr>
          <w:rFonts w:ascii="Copperplate Gothic Bold" w:hAnsi="Copperplate Gothic Bold"/>
          <w:b/>
          <w:sz w:val="24"/>
          <w:szCs w:val="24"/>
        </w:rPr>
        <w:t>Street No. 2,</w:t>
      </w:r>
    </w:p>
    <w:p w:rsidR="00AF4AAA" w:rsidRPr="00E45A0F" w:rsidRDefault="00AF4AAA" w:rsidP="00E45A0F">
      <w:pPr>
        <w:pStyle w:val="Address2"/>
        <w:framePr w:w="5491" w:h="2866" w:hRule="exact" w:hSpace="180" w:wrap="around" w:vAnchor="text" w:hAnchor="page" w:x="6764" w:y="-404"/>
        <w:ind w:left="-18"/>
        <w:rPr>
          <w:rFonts w:ascii="Copperplate Gothic Bold" w:hAnsi="Copperplate Gothic Bold"/>
          <w:b/>
          <w:sz w:val="24"/>
          <w:szCs w:val="24"/>
        </w:rPr>
      </w:pPr>
      <w:proofErr w:type="spellStart"/>
      <w:r w:rsidRPr="00E45A0F">
        <w:rPr>
          <w:rFonts w:ascii="Copperplate Gothic Bold" w:hAnsi="Copperplate Gothic Bold"/>
          <w:b/>
          <w:sz w:val="24"/>
          <w:szCs w:val="24"/>
        </w:rPr>
        <w:t>Jawahar</w:t>
      </w:r>
      <w:proofErr w:type="spellEnd"/>
      <w:r w:rsidRPr="00E45A0F">
        <w:rPr>
          <w:rFonts w:ascii="Copperplate Gothic Bold" w:hAnsi="Copperplate Gothic Bold"/>
          <w:b/>
          <w:sz w:val="24"/>
          <w:szCs w:val="24"/>
        </w:rPr>
        <w:t xml:space="preserve"> Nagar,</w:t>
      </w:r>
    </w:p>
    <w:p w:rsidR="00AF4AAA" w:rsidRPr="00E45A0F" w:rsidRDefault="00AF4AAA" w:rsidP="00E45A0F">
      <w:pPr>
        <w:pStyle w:val="Address2"/>
        <w:framePr w:w="5491" w:h="2866" w:hRule="exact" w:hSpace="180" w:wrap="around" w:vAnchor="text" w:hAnchor="page" w:x="6764" w:y="-404"/>
        <w:ind w:left="-18"/>
        <w:rPr>
          <w:rFonts w:ascii="Copperplate Gothic Bold" w:hAnsi="Copperplate Gothic Bold"/>
          <w:b/>
          <w:sz w:val="24"/>
          <w:szCs w:val="24"/>
        </w:rPr>
      </w:pPr>
      <w:proofErr w:type="spellStart"/>
      <w:r w:rsidRPr="00E45A0F">
        <w:rPr>
          <w:rFonts w:ascii="Copperplate Gothic Bold" w:hAnsi="Copperplate Gothic Bold"/>
          <w:b/>
          <w:sz w:val="24"/>
          <w:szCs w:val="24"/>
        </w:rPr>
        <w:t>Hisar</w:t>
      </w:r>
      <w:proofErr w:type="spellEnd"/>
      <w:r w:rsidRPr="00E45A0F">
        <w:rPr>
          <w:rFonts w:ascii="Copperplate Gothic Bold" w:hAnsi="Copperplate Gothic Bold"/>
          <w:b/>
          <w:sz w:val="24"/>
          <w:szCs w:val="24"/>
        </w:rPr>
        <w:t xml:space="preserve"> – 125001</w:t>
      </w:r>
    </w:p>
    <w:p w:rsidR="00AF4AAA" w:rsidRPr="00E45A0F" w:rsidRDefault="00AF4AAA" w:rsidP="00E45A0F">
      <w:pPr>
        <w:pStyle w:val="Address1"/>
        <w:framePr w:w="5491" w:h="2866" w:hRule="exact" w:hSpace="180" w:wrap="around" w:vAnchor="text" w:hAnchor="page" w:x="6764" w:y="-404"/>
        <w:rPr>
          <w:rFonts w:ascii="Copperplate Gothic Bold" w:hAnsi="Copperplate Gothic Bold"/>
          <w:b/>
          <w:sz w:val="24"/>
          <w:szCs w:val="24"/>
        </w:rPr>
      </w:pPr>
      <w:proofErr w:type="gramStart"/>
      <w:r w:rsidRPr="00E45A0F">
        <w:rPr>
          <w:rFonts w:ascii="Copperplate Gothic Bold" w:hAnsi="Copperplate Gothic Bold"/>
          <w:b/>
          <w:sz w:val="24"/>
          <w:szCs w:val="24"/>
        </w:rPr>
        <w:t>Mobile :-</w:t>
      </w:r>
      <w:proofErr w:type="gramEnd"/>
      <w:r w:rsidRPr="00E45A0F">
        <w:rPr>
          <w:rFonts w:ascii="Copperplate Gothic Bold" w:hAnsi="Copperplate Gothic Bold"/>
          <w:b/>
          <w:sz w:val="24"/>
          <w:szCs w:val="24"/>
        </w:rPr>
        <w:t xml:space="preserve"> +919813953171</w:t>
      </w:r>
    </w:p>
    <w:p w:rsidR="00AF4AAA" w:rsidRPr="00E45A0F" w:rsidRDefault="00AF4AAA" w:rsidP="00E45A0F">
      <w:pPr>
        <w:pStyle w:val="Address1"/>
        <w:framePr w:w="5491" w:h="2866" w:hRule="exact" w:hSpace="180" w:wrap="around" w:vAnchor="text" w:hAnchor="page" w:x="6764" w:y="-404"/>
        <w:rPr>
          <w:rFonts w:ascii="Copperplate Gothic Bold" w:hAnsi="Copperplate Gothic Bold"/>
          <w:b/>
          <w:sz w:val="24"/>
          <w:szCs w:val="24"/>
        </w:rPr>
      </w:pPr>
      <w:r w:rsidRPr="00E45A0F">
        <w:rPr>
          <w:rFonts w:ascii="Copperplate Gothic Bold" w:hAnsi="Copperplate Gothic Bold"/>
          <w:b/>
          <w:sz w:val="24"/>
          <w:szCs w:val="24"/>
        </w:rPr>
        <w:t xml:space="preserve">                +919991684409</w:t>
      </w:r>
    </w:p>
    <w:p w:rsidR="00AF4AAA" w:rsidRPr="00E45A0F" w:rsidRDefault="00CF31C0" w:rsidP="00E45A0F">
      <w:pPr>
        <w:pStyle w:val="Address1"/>
        <w:framePr w:w="5491" w:h="2866" w:hRule="exact" w:hSpace="180" w:wrap="around" w:vAnchor="text" w:hAnchor="page" w:x="6764" w:y="-404"/>
        <w:rPr>
          <w:rFonts w:ascii="Copperplate Gothic Bold" w:hAnsi="Copperplate Gothic Bold"/>
          <w:b/>
          <w:sz w:val="24"/>
          <w:szCs w:val="24"/>
        </w:rPr>
      </w:pPr>
      <w:hyperlink r:id="rId6" w:history="1">
        <w:r w:rsidR="00AF4AAA" w:rsidRPr="00E45A0F">
          <w:rPr>
            <w:rStyle w:val="Hyperlink"/>
            <w:rFonts w:ascii="Copperplate Gothic Bold" w:hAnsi="Copperplate Gothic Bold"/>
            <w:b/>
            <w:sz w:val="24"/>
            <w:szCs w:val="24"/>
          </w:rPr>
          <w:t>rohittanwar91@gmail.com</w:t>
        </w:r>
      </w:hyperlink>
    </w:p>
    <w:p w:rsidR="00AF4AAA" w:rsidRPr="00E45A0F" w:rsidRDefault="00AF4AAA" w:rsidP="00AF4AAA">
      <w:pPr>
        <w:jc w:val="both"/>
        <w:rPr>
          <w:b/>
          <w:sz w:val="18"/>
          <w:szCs w:val="18"/>
        </w:rPr>
      </w:pPr>
      <w:r w:rsidRPr="00E45A0F">
        <w:rPr>
          <w:noProof/>
          <w:sz w:val="18"/>
          <w:szCs w:val="18"/>
          <w:lang w:eastAsia="en-US"/>
        </w:rPr>
        <w:drawing>
          <wp:inline distT="0" distB="0" distL="0" distR="0" wp14:anchorId="1F32B1BD" wp14:editId="76D95B73">
            <wp:extent cx="1133475" cy="1409700"/>
            <wp:effectExtent l="0" t="0" r="9525" b="0"/>
            <wp:docPr id="4" name="Picture 3" descr="G:\wdng or othrs\Other office etc\Photo and sign\rohit pik.jpg"/>
            <wp:cNvGraphicFramePr/>
            <a:graphic xmlns:a="http://schemas.openxmlformats.org/drawingml/2006/main">
              <a:graphicData uri="http://schemas.openxmlformats.org/drawingml/2006/picture">
                <pic:pic xmlns:pic="http://schemas.openxmlformats.org/drawingml/2006/picture">
                  <pic:nvPicPr>
                    <pic:cNvPr id="4" name="Picture 3" descr="G:\wdng or othrs\Other office etc\Photo and sign\rohit pik.jpg"/>
                    <pic:cNvPicPr/>
                  </pic:nvPicPr>
                  <pic:blipFill>
                    <a:blip r:embed="rId7" cstate="print"/>
                    <a:srcRect/>
                    <a:stretch>
                      <a:fillRect/>
                    </a:stretch>
                  </pic:blipFill>
                  <pic:spPr bwMode="auto">
                    <a:xfrm>
                      <a:off x="0" y="0"/>
                      <a:ext cx="1133475" cy="1409700"/>
                    </a:xfrm>
                    <a:prstGeom prst="rect">
                      <a:avLst/>
                    </a:prstGeom>
                    <a:noFill/>
                    <a:ln w="9525">
                      <a:noFill/>
                      <a:miter lim="800000"/>
                      <a:headEnd/>
                      <a:tailEnd/>
                    </a:ln>
                  </pic:spPr>
                </pic:pic>
              </a:graphicData>
            </a:graphic>
          </wp:inline>
        </w:drawing>
      </w:r>
    </w:p>
    <w:p w:rsidR="00AF4AAA" w:rsidRPr="00E45A0F" w:rsidRDefault="00AF4AAA" w:rsidP="00AF4AAA">
      <w:pPr>
        <w:jc w:val="both"/>
        <w:rPr>
          <w:b/>
          <w:i/>
          <w:sz w:val="18"/>
          <w:szCs w:val="18"/>
        </w:rPr>
      </w:pPr>
    </w:p>
    <w:p w:rsidR="00AF4AAA" w:rsidRPr="00E45A0F" w:rsidRDefault="00AF4AAA" w:rsidP="00AF4AAA">
      <w:pPr>
        <w:jc w:val="both"/>
        <w:rPr>
          <w:b/>
          <w:i/>
          <w:sz w:val="18"/>
          <w:szCs w:val="18"/>
        </w:rPr>
      </w:pPr>
    </w:p>
    <w:p w:rsidR="00AF4AAA" w:rsidRPr="00E45A0F" w:rsidRDefault="00AF4AAA" w:rsidP="00AF4AAA">
      <w:pPr>
        <w:pStyle w:val="CityState"/>
        <w:keepNext w:val="0"/>
        <w:spacing w:after="0" w:line="240" w:lineRule="auto"/>
        <w:rPr>
          <w:b/>
          <w:sz w:val="18"/>
          <w:szCs w:val="18"/>
          <w14:shadow w14:blurRad="50800" w14:dist="38100" w14:dir="2700000" w14:sx="100000" w14:sy="100000" w14:kx="0" w14:ky="0" w14:algn="tl">
            <w14:srgbClr w14:val="000000">
              <w14:alpha w14:val="60000"/>
            </w14:srgbClr>
          </w14:shadow>
        </w:rPr>
      </w:pPr>
    </w:p>
    <w:p w:rsidR="00AF4AAA" w:rsidRPr="00E45A0F" w:rsidRDefault="00AF4AAA" w:rsidP="00AF4AAA">
      <w:pPr>
        <w:pStyle w:val="CityState"/>
        <w:keepNext w:val="0"/>
        <w:spacing w:after="0" w:line="240" w:lineRule="auto"/>
        <w:rPr>
          <w:rFonts w:ascii="Times New Roman" w:eastAsia="Times New Roman" w:hAnsi="Times New Roman"/>
          <w:spacing w:val="0"/>
          <w:sz w:val="40"/>
          <w:szCs w:val="40"/>
          <w14:shadow w14:blurRad="50800" w14:dist="38100" w14:dir="2700000" w14:sx="100000" w14:sy="100000" w14:kx="0" w14:ky="0" w14:algn="tl">
            <w14:srgbClr w14:val="000000">
              <w14:alpha w14:val="60000"/>
            </w14:srgbClr>
          </w14:shadow>
        </w:rPr>
      </w:pPr>
      <w:proofErr w:type="spellStart"/>
      <w:r w:rsidRPr="00E45A0F">
        <w:rPr>
          <w:sz w:val="40"/>
          <w:szCs w:val="40"/>
          <w14:shadow w14:blurRad="50800" w14:dist="38100" w14:dir="2700000" w14:sx="100000" w14:sy="100000" w14:kx="0" w14:ky="0" w14:algn="tl">
            <w14:srgbClr w14:val="000000">
              <w14:alpha w14:val="60000"/>
            </w14:srgbClr>
          </w14:shadow>
        </w:rPr>
        <w:t>Rohit</w:t>
      </w:r>
      <w:proofErr w:type="spellEnd"/>
      <w:r w:rsidRPr="00E45A0F">
        <w:rPr>
          <w:sz w:val="40"/>
          <w:szCs w:val="40"/>
          <w14:shadow w14:blurRad="50800" w14:dist="38100" w14:dir="2700000" w14:sx="100000" w14:sy="100000" w14:kx="0" w14:ky="0" w14:algn="tl">
            <w14:srgbClr w14:val="000000">
              <w14:alpha w14:val="60000"/>
            </w14:srgbClr>
          </w14:shadow>
        </w:rPr>
        <w:tab/>
      </w:r>
    </w:p>
    <w:p w:rsidR="00AF4AAA" w:rsidRPr="00E45A0F" w:rsidRDefault="00AF4AAA" w:rsidP="00AF4AAA">
      <w:pPr>
        <w:rPr>
          <w:rFonts w:ascii="Times" w:hAnsi="Times"/>
          <w:sz w:val="18"/>
          <w:szCs w:val="18"/>
        </w:rPr>
      </w:pPr>
      <w:r w:rsidRPr="00E45A0F">
        <w:rPr>
          <w:noProof/>
          <w:sz w:val="18"/>
          <w:szCs w:val="18"/>
          <w:lang w:eastAsia="en-US"/>
        </w:rPr>
        <mc:AlternateContent>
          <mc:Choice Requires="wps">
            <w:drawing>
              <wp:anchor distT="0" distB="0" distL="114300" distR="114300" simplePos="0" relativeHeight="251658240" behindDoc="0" locked="0" layoutInCell="1" allowOverlap="1" wp14:anchorId="0B964909" wp14:editId="1F7C944C">
                <wp:simplePos x="0" y="0"/>
                <wp:positionH relativeFrom="column">
                  <wp:posOffset>-43815</wp:posOffset>
                </wp:positionH>
                <wp:positionV relativeFrom="paragraph">
                  <wp:posOffset>34925</wp:posOffset>
                </wp:positionV>
                <wp:extent cx="5715000" cy="0"/>
                <wp:effectExtent l="22860" t="25400" r="24765" b="222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2.75pt" to="446.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" strokeweight="3pt">
                <v:stroke linestyle="thinThin"/>
              </v:line>
            </w:pict>
          </mc:Fallback>
        </mc:AlternateContent>
      </w:r>
    </w:p>
    <w:tbl>
      <w:tblPr>
        <w:tblW w:w="92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35" w:color="000000" w:fill="000000"/>
        <w:tblLayout w:type="fixed"/>
        <w:tblLook w:val="04A0" w:firstRow="1" w:lastRow="0" w:firstColumn="1" w:lastColumn="0" w:noHBand="0" w:noVBand="1"/>
      </w:tblPr>
      <w:tblGrid>
        <w:gridCol w:w="9210"/>
      </w:tblGrid>
      <w:tr w:rsidR="00AF4AAA" w:rsidRPr="00E45A0F" w:rsidTr="002C5273">
        <w:trPr>
          <w:trHeight w:val="53"/>
        </w:trPr>
        <w:tc>
          <w:tcPr>
            <w:tcW w:w="9210" w:type="dxa"/>
            <w:tcBorders>
              <w:top w:val="single" w:sz="4" w:space="0" w:color="auto"/>
              <w:left w:val="single" w:sz="4" w:space="0" w:color="auto"/>
              <w:bottom w:val="single" w:sz="4" w:space="0" w:color="auto"/>
              <w:right w:val="single" w:sz="4" w:space="0" w:color="auto"/>
            </w:tcBorders>
            <w:shd w:val="pct35" w:color="000000" w:fill="000000"/>
            <w:hideMark/>
          </w:tcPr>
          <w:p w:rsidR="00AF4AAA" w:rsidRPr="002C5273" w:rsidRDefault="00AF4AAA">
            <w:pPr>
              <w:pStyle w:val="Heading1"/>
              <w:tabs>
                <w:tab w:val="left" w:pos="1950"/>
                <w:tab w:val="left" w:pos="2310"/>
              </w:tabs>
              <w:spacing w:line="276" w:lineRule="auto"/>
              <w:rPr>
                <w:rFonts w:ascii="Verdana" w:eastAsia="Times New Roman" w:hAnsi="Verdana"/>
                <w:color w:val="FFFFFF"/>
                <w:sz w:val="20"/>
                <w:szCs w:val="20"/>
              </w:rPr>
            </w:pPr>
            <w:r w:rsidRPr="002C5273">
              <w:rPr>
                <w:rFonts w:ascii="Verdana" w:hAnsi="Verdana"/>
                <w:color w:val="FFFFFF"/>
                <w:sz w:val="20"/>
                <w:szCs w:val="20"/>
              </w:rPr>
              <w:t>Career Objective</w:t>
            </w:r>
          </w:p>
        </w:tc>
      </w:tr>
    </w:tbl>
    <w:p w:rsidR="00AF4AAA" w:rsidRPr="00E45A0F" w:rsidRDefault="00AF4AAA" w:rsidP="00AF4AAA">
      <w:pPr>
        <w:tabs>
          <w:tab w:val="left" w:pos="945"/>
        </w:tabs>
        <w:rPr>
          <w:sz w:val="18"/>
          <w:szCs w:val="18"/>
        </w:rPr>
      </w:pPr>
    </w:p>
    <w:p w:rsidR="00AF4AAA" w:rsidRPr="00E45A0F" w:rsidRDefault="00AF4AAA" w:rsidP="00E03026">
      <w:pPr>
        <w:pStyle w:val="BodyText"/>
        <w:rPr>
          <w:sz w:val="18"/>
          <w:szCs w:val="18"/>
        </w:rPr>
      </w:pPr>
      <w:r w:rsidRPr="002C5273">
        <w:rPr>
          <w:b/>
          <w:sz w:val="18"/>
          <w:szCs w:val="18"/>
        </w:rPr>
        <w:t>To become an indispensable asset in the human ware of any organization in the financial services sector by redressing the mix core of competence and professional experience, eventually scaling the corporate ladder of hierarchy by diligent performance</w:t>
      </w:r>
      <w:r w:rsidRPr="00E45A0F">
        <w:rPr>
          <w:sz w:val="18"/>
          <w:szCs w:val="18"/>
        </w:rPr>
        <w:t>.</w:t>
      </w:r>
    </w:p>
    <w:p w:rsidR="00AF4AAA" w:rsidRPr="00E45A0F" w:rsidRDefault="00AF4AAA" w:rsidP="00AF4AAA">
      <w:pPr>
        <w:rPr>
          <w:rFonts w:ascii="Verdana" w:hAnsi="Verdana"/>
          <w:sz w:val="18"/>
          <w:szCs w:val="18"/>
        </w:rPr>
      </w:pP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35" w:color="000000" w:fill="000000"/>
        <w:tblLayout w:type="fixed"/>
        <w:tblLook w:val="04A0" w:firstRow="1" w:lastRow="0" w:firstColumn="1" w:lastColumn="0" w:noHBand="0" w:noVBand="1"/>
      </w:tblPr>
      <w:tblGrid>
        <w:gridCol w:w="9360"/>
      </w:tblGrid>
      <w:tr w:rsidR="00AF4AAA" w:rsidRPr="00E45A0F" w:rsidTr="00AF4AAA">
        <w:trPr>
          <w:trHeight w:val="188"/>
        </w:trPr>
        <w:tc>
          <w:tcPr>
            <w:tcW w:w="9360" w:type="dxa"/>
            <w:tcBorders>
              <w:top w:val="single" w:sz="4" w:space="0" w:color="auto"/>
              <w:left w:val="single" w:sz="4" w:space="0" w:color="auto"/>
              <w:bottom w:val="single" w:sz="4" w:space="0" w:color="auto"/>
              <w:right w:val="single" w:sz="4" w:space="0" w:color="auto"/>
            </w:tcBorders>
            <w:shd w:val="pct35" w:color="000000" w:fill="000000"/>
            <w:hideMark/>
          </w:tcPr>
          <w:p w:rsidR="00AF4AAA" w:rsidRPr="00E45A0F" w:rsidRDefault="00AF4AAA">
            <w:pPr>
              <w:pStyle w:val="Heading1"/>
              <w:tabs>
                <w:tab w:val="left" w:pos="1950"/>
                <w:tab w:val="left" w:pos="2310"/>
              </w:tabs>
              <w:spacing w:line="276" w:lineRule="auto"/>
              <w:rPr>
                <w:rFonts w:ascii="Verdana" w:eastAsia="Times New Roman" w:hAnsi="Verdana"/>
                <w:color w:val="FFFFFF"/>
                <w:sz w:val="18"/>
                <w:szCs w:val="18"/>
              </w:rPr>
            </w:pPr>
            <w:r w:rsidRPr="00E45A0F">
              <w:rPr>
                <w:rFonts w:ascii="Verdana" w:hAnsi="Verdana"/>
                <w:color w:val="FFFFFF"/>
                <w:sz w:val="18"/>
                <w:szCs w:val="18"/>
              </w:rPr>
              <w:t>TOTAL WORK EXPERIENCE</w:t>
            </w:r>
          </w:p>
        </w:tc>
      </w:tr>
    </w:tbl>
    <w:p w:rsidR="00AF4AAA" w:rsidRPr="00E45A0F" w:rsidRDefault="00AF4AAA" w:rsidP="00AF4AAA">
      <w:pPr>
        <w:pStyle w:val="BodyText"/>
        <w:rPr>
          <w:rFonts w:ascii="Verdana" w:hAnsi="Verdana"/>
          <w:sz w:val="18"/>
          <w:szCs w:val="18"/>
        </w:rPr>
      </w:pPr>
    </w:p>
    <w:p w:rsidR="00AF4AAA" w:rsidRPr="00E03026" w:rsidRDefault="00AF4AAA" w:rsidP="00E03026">
      <w:pPr>
        <w:pStyle w:val="BodyText"/>
        <w:numPr>
          <w:ilvl w:val="0"/>
          <w:numId w:val="2"/>
        </w:numPr>
        <w:ind w:left="360"/>
        <w:rPr>
          <w:rFonts w:ascii="Verdana" w:hAnsi="Verdana"/>
          <w:b/>
          <w:sz w:val="20"/>
        </w:rPr>
      </w:pPr>
      <w:r w:rsidRPr="00E03026">
        <w:rPr>
          <w:rFonts w:ascii="Verdana" w:hAnsi="Verdana"/>
          <w:b/>
          <w:sz w:val="20"/>
        </w:rPr>
        <w:t>1 YEAR 4 MONTHS</w:t>
      </w:r>
    </w:p>
    <w:p w:rsidR="00AF4AAA" w:rsidRPr="00DD4EB9" w:rsidRDefault="00AF4AAA" w:rsidP="00AF4AAA">
      <w:pPr>
        <w:pStyle w:val="NormalWeb"/>
        <w:numPr>
          <w:ilvl w:val="0"/>
          <w:numId w:val="4"/>
        </w:numPr>
        <w:ind w:right="15"/>
        <w:jc w:val="both"/>
        <w:rPr>
          <w:b/>
          <w:sz w:val="22"/>
          <w:szCs w:val="22"/>
        </w:rPr>
      </w:pPr>
      <w:r w:rsidRPr="00DD4EB9">
        <w:rPr>
          <w:b/>
          <w:sz w:val="22"/>
          <w:szCs w:val="22"/>
        </w:rPr>
        <w:t xml:space="preserve">AXIS BANK LIMITED, a well-known brand and in private banking industry </w:t>
      </w:r>
    </w:p>
    <w:p w:rsidR="00AF4AAA" w:rsidRPr="00E03026" w:rsidRDefault="00AF4AAA" w:rsidP="00E03026">
      <w:pPr>
        <w:pStyle w:val="ListParagraph"/>
        <w:numPr>
          <w:ilvl w:val="0"/>
          <w:numId w:val="10"/>
        </w:numPr>
        <w:tabs>
          <w:tab w:val="left" w:pos="720"/>
        </w:tabs>
        <w:jc w:val="both"/>
        <w:rPr>
          <w:sz w:val="22"/>
          <w:szCs w:val="22"/>
        </w:rPr>
      </w:pPr>
      <w:r w:rsidRPr="00E03026">
        <w:rPr>
          <w:sz w:val="22"/>
          <w:szCs w:val="22"/>
        </w:rPr>
        <w:t>Duration:</w:t>
      </w:r>
      <w:r w:rsidRPr="00E03026">
        <w:rPr>
          <w:b/>
          <w:sz w:val="22"/>
          <w:szCs w:val="22"/>
        </w:rPr>
        <w:t xml:space="preserve"> </w:t>
      </w:r>
      <w:r w:rsidRPr="00E03026">
        <w:rPr>
          <w:sz w:val="22"/>
          <w:szCs w:val="22"/>
        </w:rPr>
        <w:t xml:space="preserve"> </w:t>
      </w:r>
      <w:r w:rsidRPr="00E03026">
        <w:rPr>
          <w:sz w:val="22"/>
          <w:szCs w:val="22"/>
        </w:rPr>
        <w:tab/>
        <w:t>Since 11</w:t>
      </w:r>
      <w:r w:rsidRPr="00E03026">
        <w:rPr>
          <w:sz w:val="22"/>
          <w:szCs w:val="22"/>
          <w:vertAlign w:val="superscript"/>
        </w:rPr>
        <w:t>th</w:t>
      </w:r>
      <w:r w:rsidRPr="00E03026">
        <w:rPr>
          <w:sz w:val="22"/>
          <w:szCs w:val="22"/>
        </w:rPr>
        <w:t xml:space="preserve"> JULY, 2013 to 29</w:t>
      </w:r>
      <w:r w:rsidRPr="00E03026">
        <w:rPr>
          <w:sz w:val="22"/>
          <w:szCs w:val="22"/>
          <w:vertAlign w:val="superscript"/>
        </w:rPr>
        <w:t>TH</w:t>
      </w:r>
      <w:r w:rsidRPr="00E03026">
        <w:rPr>
          <w:sz w:val="22"/>
          <w:szCs w:val="22"/>
        </w:rPr>
        <w:t xml:space="preserve"> NOVENBER 2014</w:t>
      </w:r>
      <w:r w:rsidRPr="00E03026">
        <w:rPr>
          <w:sz w:val="22"/>
          <w:szCs w:val="22"/>
        </w:rPr>
        <w:tab/>
      </w:r>
    </w:p>
    <w:p w:rsidR="00AF4AAA" w:rsidRPr="00DD4EB9" w:rsidRDefault="00AF4AAA" w:rsidP="00DD4EB9">
      <w:pPr>
        <w:pStyle w:val="ListParagraph"/>
        <w:numPr>
          <w:ilvl w:val="0"/>
          <w:numId w:val="10"/>
        </w:numPr>
        <w:tabs>
          <w:tab w:val="left" w:pos="720"/>
        </w:tabs>
        <w:jc w:val="both"/>
        <w:rPr>
          <w:b/>
          <w:sz w:val="22"/>
          <w:szCs w:val="22"/>
        </w:rPr>
      </w:pPr>
      <w:r w:rsidRPr="00DD4EB9">
        <w:rPr>
          <w:sz w:val="22"/>
          <w:szCs w:val="22"/>
        </w:rPr>
        <w:t xml:space="preserve">Designation:   </w:t>
      </w:r>
      <w:r w:rsidR="002C5273" w:rsidRPr="00DD4EB9">
        <w:rPr>
          <w:sz w:val="22"/>
          <w:szCs w:val="22"/>
        </w:rPr>
        <w:t xml:space="preserve">     </w:t>
      </w:r>
      <w:r w:rsidRPr="00DD4EB9">
        <w:rPr>
          <w:b/>
          <w:sz w:val="22"/>
          <w:szCs w:val="22"/>
        </w:rPr>
        <w:t xml:space="preserve"> ASSISTANT  MANAGER  -BRANCH BANKING</w:t>
      </w:r>
    </w:p>
    <w:p w:rsidR="00AF4AAA" w:rsidRPr="00E03026" w:rsidRDefault="00AF4AAA" w:rsidP="00DD4EB9">
      <w:pPr>
        <w:pStyle w:val="ListParagraph"/>
        <w:numPr>
          <w:ilvl w:val="0"/>
          <w:numId w:val="10"/>
        </w:numPr>
        <w:tabs>
          <w:tab w:val="left" w:pos="720"/>
        </w:tabs>
        <w:jc w:val="both"/>
        <w:rPr>
          <w:sz w:val="22"/>
          <w:szCs w:val="22"/>
        </w:rPr>
      </w:pPr>
      <w:r w:rsidRPr="00E03026">
        <w:rPr>
          <w:sz w:val="22"/>
          <w:szCs w:val="22"/>
        </w:rPr>
        <w:t>Territory:</w:t>
      </w:r>
      <w:r w:rsidR="00DD4EB9">
        <w:rPr>
          <w:sz w:val="22"/>
          <w:szCs w:val="22"/>
        </w:rPr>
        <w:t xml:space="preserve"> </w:t>
      </w:r>
      <w:r w:rsidRPr="00E03026">
        <w:rPr>
          <w:sz w:val="22"/>
          <w:szCs w:val="22"/>
        </w:rPr>
        <w:tab/>
        <w:t xml:space="preserve"> </w:t>
      </w:r>
      <w:proofErr w:type="spellStart"/>
      <w:r w:rsidRPr="00E03026">
        <w:rPr>
          <w:sz w:val="22"/>
          <w:szCs w:val="22"/>
        </w:rPr>
        <w:t>Badhawar</w:t>
      </w:r>
      <w:proofErr w:type="spellEnd"/>
      <w:r w:rsidRPr="00E03026">
        <w:rPr>
          <w:sz w:val="22"/>
          <w:szCs w:val="22"/>
        </w:rPr>
        <w:t xml:space="preserve"> Branch</w:t>
      </w:r>
    </w:p>
    <w:p w:rsidR="00AF4AAA" w:rsidRPr="002C5273" w:rsidRDefault="00AF4AAA" w:rsidP="00AF4AAA">
      <w:pPr>
        <w:jc w:val="both"/>
        <w:rPr>
          <w:sz w:val="20"/>
          <w:szCs w:val="20"/>
        </w:rPr>
      </w:pPr>
    </w:p>
    <w:p w:rsidR="00AF4AAA" w:rsidRPr="002C5273" w:rsidRDefault="00AF4AAA" w:rsidP="00AF4AAA">
      <w:pPr>
        <w:jc w:val="both"/>
        <w:rPr>
          <w:sz w:val="20"/>
          <w:szCs w:val="20"/>
          <w:u w:val="single"/>
        </w:rPr>
      </w:pPr>
      <w:r w:rsidRPr="002C5273">
        <w:rPr>
          <w:sz w:val="20"/>
          <w:szCs w:val="20"/>
          <w:u w:val="single"/>
        </w:rPr>
        <w:t>KRA’s</w:t>
      </w:r>
    </w:p>
    <w:p w:rsidR="00E45A0F" w:rsidRPr="002C5273" w:rsidRDefault="00E45A0F" w:rsidP="00E45A0F">
      <w:pPr>
        <w:numPr>
          <w:ilvl w:val="0"/>
          <w:numId w:val="6"/>
        </w:numPr>
        <w:tabs>
          <w:tab w:val="left" w:pos="720"/>
        </w:tabs>
        <w:rPr>
          <w:sz w:val="20"/>
          <w:szCs w:val="20"/>
        </w:rPr>
      </w:pPr>
      <w:r w:rsidRPr="002C5273">
        <w:rPr>
          <w:sz w:val="20"/>
          <w:szCs w:val="20"/>
        </w:rPr>
        <w:t>Overseeing and handling various banking operations - Teller, Clearing operations etc.</w:t>
      </w:r>
    </w:p>
    <w:p w:rsidR="00E45A0F" w:rsidRPr="002C5273" w:rsidRDefault="00E45A0F" w:rsidP="00E45A0F">
      <w:pPr>
        <w:numPr>
          <w:ilvl w:val="0"/>
          <w:numId w:val="6"/>
        </w:numPr>
        <w:tabs>
          <w:tab w:val="left" w:pos="720"/>
        </w:tabs>
        <w:rPr>
          <w:sz w:val="20"/>
          <w:szCs w:val="20"/>
        </w:rPr>
      </w:pPr>
      <w:r w:rsidRPr="002C5273">
        <w:rPr>
          <w:sz w:val="20"/>
          <w:szCs w:val="20"/>
        </w:rPr>
        <w:t>Looking after customer transfer request and demand drafts.</w:t>
      </w:r>
    </w:p>
    <w:p w:rsidR="00AF4AAA" w:rsidRPr="002C5273" w:rsidRDefault="00AF4AAA" w:rsidP="00AF4AAA">
      <w:pPr>
        <w:numPr>
          <w:ilvl w:val="0"/>
          <w:numId w:val="6"/>
        </w:numPr>
        <w:tabs>
          <w:tab w:val="left" w:pos="720"/>
        </w:tabs>
        <w:jc w:val="both"/>
        <w:rPr>
          <w:sz w:val="20"/>
          <w:szCs w:val="20"/>
        </w:rPr>
      </w:pPr>
      <w:r w:rsidRPr="002C5273">
        <w:rPr>
          <w:sz w:val="20"/>
          <w:szCs w:val="20"/>
        </w:rPr>
        <w:t>To look after the sales of various products under the umbrella of CASA.</w:t>
      </w:r>
    </w:p>
    <w:p w:rsidR="00AF4AAA" w:rsidRPr="002C5273" w:rsidRDefault="00AF4AAA" w:rsidP="00AF4AAA">
      <w:pPr>
        <w:numPr>
          <w:ilvl w:val="0"/>
          <w:numId w:val="6"/>
        </w:numPr>
        <w:tabs>
          <w:tab w:val="left" w:pos="720"/>
        </w:tabs>
        <w:jc w:val="both"/>
        <w:rPr>
          <w:sz w:val="20"/>
          <w:szCs w:val="20"/>
        </w:rPr>
      </w:pPr>
      <w:r w:rsidRPr="002C5273">
        <w:rPr>
          <w:sz w:val="20"/>
          <w:szCs w:val="20"/>
        </w:rPr>
        <w:t>To achieve the Budgeted Targets i.e. Numbers, Values, Third Party Products.</w:t>
      </w:r>
    </w:p>
    <w:p w:rsidR="00AF4AAA" w:rsidRPr="002C5273" w:rsidRDefault="00AF4AAA" w:rsidP="00AF4AAA">
      <w:pPr>
        <w:numPr>
          <w:ilvl w:val="0"/>
          <w:numId w:val="6"/>
        </w:numPr>
        <w:tabs>
          <w:tab w:val="left" w:pos="720"/>
        </w:tabs>
        <w:rPr>
          <w:sz w:val="20"/>
          <w:szCs w:val="20"/>
        </w:rPr>
      </w:pPr>
      <w:r w:rsidRPr="002C5273">
        <w:rPr>
          <w:sz w:val="20"/>
          <w:szCs w:val="20"/>
        </w:rPr>
        <w:t>To organize &amp; co-ordinate different Promotional Campaign’s.</w:t>
      </w:r>
    </w:p>
    <w:p w:rsidR="00AF4AAA" w:rsidRPr="002C5273" w:rsidRDefault="00AF4AAA" w:rsidP="00AF4AAA">
      <w:pPr>
        <w:numPr>
          <w:ilvl w:val="0"/>
          <w:numId w:val="7"/>
        </w:numPr>
        <w:tabs>
          <w:tab w:val="left" w:pos="720"/>
        </w:tabs>
        <w:ind w:left="720"/>
        <w:rPr>
          <w:sz w:val="20"/>
          <w:szCs w:val="20"/>
        </w:rPr>
      </w:pPr>
      <w:r w:rsidRPr="002C5273">
        <w:rPr>
          <w:sz w:val="20"/>
          <w:szCs w:val="20"/>
        </w:rPr>
        <w:t>To co-ordinate various scheme being handled by branch from time to time.</w:t>
      </w:r>
    </w:p>
    <w:p w:rsidR="00AF4AAA" w:rsidRPr="002C5273" w:rsidRDefault="00AF4AAA" w:rsidP="00AF4AAA">
      <w:pPr>
        <w:numPr>
          <w:ilvl w:val="0"/>
          <w:numId w:val="8"/>
        </w:numPr>
        <w:tabs>
          <w:tab w:val="left" w:pos="720"/>
        </w:tabs>
        <w:jc w:val="both"/>
        <w:rPr>
          <w:sz w:val="20"/>
          <w:szCs w:val="20"/>
        </w:rPr>
      </w:pPr>
      <w:r w:rsidRPr="002C5273">
        <w:rPr>
          <w:sz w:val="20"/>
          <w:szCs w:val="20"/>
        </w:rPr>
        <w:t xml:space="preserve">Co-coordinating with customers and identifying solutions to their queries for improving   </w:t>
      </w:r>
    </w:p>
    <w:p w:rsidR="00AF4AAA" w:rsidRPr="002C5273" w:rsidRDefault="002C5273" w:rsidP="002C5273">
      <w:pPr>
        <w:tabs>
          <w:tab w:val="left" w:pos="720"/>
        </w:tabs>
        <w:ind w:left="360"/>
        <w:rPr>
          <w:sz w:val="20"/>
          <w:szCs w:val="20"/>
        </w:rPr>
      </w:pPr>
      <w:r w:rsidRPr="002C5273">
        <w:rPr>
          <w:sz w:val="20"/>
          <w:szCs w:val="20"/>
        </w:rPr>
        <w:t xml:space="preserve">       </w:t>
      </w:r>
      <w:r w:rsidR="00AF4AAA" w:rsidRPr="002C5273">
        <w:rPr>
          <w:sz w:val="20"/>
          <w:szCs w:val="20"/>
        </w:rPr>
        <w:t xml:space="preserve">  </w:t>
      </w:r>
      <w:proofErr w:type="gramStart"/>
      <w:r w:rsidR="00AF4AAA" w:rsidRPr="002C5273">
        <w:rPr>
          <w:sz w:val="20"/>
          <w:szCs w:val="20"/>
        </w:rPr>
        <w:t>functionality</w:t>
      </w:r>
      <w:proofErr w:type="gramEnd"/>
      <w:r w:rsidR="00AF4AAA" w:rsidRPr="002C5273">
        <w:rPr>
          <w:sz w:val="20"/>
          <w:szCs w:val="20"/>
        </w:rPr>
        <w:t xml:space="preserve"> and delivery service quality</w:t>
      </w:r>
    </w:p>
    <w:p w:rsidR="00DD4EB9" w:rsidRPr="00E45A0F" w:rsidRDefault="00DD4EB9" w:rsidP="00DD4EB9">
      <w:pPr>
        <w:pStyle w:val="BodyText"/>
        <w:rPr>
          <w:rFonts w:ascii="Verdana" w:hAnsi="Verdana"/>
          <w:sz w:val="18"/>
          <w:szCs w:val="1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35" w:color="000000" w:fill="000000"/>
        <w:tblLayout w:type="fixed"/>
        <w:tblLook w:val="04A0" w:firstRow="1" w:lastRow="0" w:firstColumn="1" w:lastColumn="0" w:noHBand="0" w:noVBand="1"/>
      </w:tblPr>
      <w:tblGrid>
        <w:gridCol w:w="9360"/>
      </w:tblGrid>
      <w:tr w:rsidR="00DD4EB9" w:rsidRPr="00E45A0F" w:rsidTr="004A17A8">
        <w:trPr>
          <w:trHeight w:val="270"/>
        </w:trPr>
        <w:tc>
          <w:tcPr>
            <w:tcW w:w="9360" w:type="dxa"/>
            <w:tcBorders>
              <w:top w:val="single" w:sz="4" w:space="0" w:color="auto"/>
              <w:left w:val="single" w:sz="4" w:space="0" w:color="auto"/>
              <w:bottom w:val="single" w:sz="4" w:space="0" w:color="auto"/>
              <w:right w:val="single" w:sz="4" w:space="0" w:color="auto"/>
            </w:tcBorders>
            <w:shd w:val="pct35" w:color="000000" w:fill="000000"/>
            <w:hideMark/>
          </w:tcPr>
          <w:p w:rsidR="00DD4EB9" w:rsidRPr="00DD4EB9" w:rsidRDefault="00DD4EB9" w:rsidP="004A17A8">
            <w:pPr>
              <w:pStyle w:val="Heading1"/>
              <w:spacing w:line="276" w:lineRule="auto"/>
              <w:rPr>
                <w:rFonts w:ascii="Verdana" w:eastAsia="Times New Roman" w:hAnsi="Verdana"/>
                <w:color w:val="FFFFFF"/>
                <w:sz w:val="22"/>
                <w:szCs w:val="22"/>
              </w:rPr>
            </w:pPr>
            <w:proofErr w:type="spellStart"/>
            <w:r w:rsidRPr="00DD4EB9">
              <w:rPr>
                <w:rFonts w:ascii="Verdana" w:hAnsi="Verdana"/>
                <w:color w:val="FFFFFF"/>
                <w:sz w:val="22"/>
                <w:szCs w:val="22"/>
              </w:rPr>
              <w:t>Self Analysis</w:t>
            </w:r>
            <w:proofErr w:type="spellEnd"/>
          </w:p>
        </w:tc>
      </w:tr>
    </w:tbl>
    <w:p w:rsidR="00DD4EB9" w:rsidRPr="00E45A0F" w:rsidRDefault="00DD4EB9" w:rsidP="00DD4EB9">
      <w:pPr>
        <w:ind w:right="-630"/>
        <w:jc w:val="both"/>
        <w:rPr>
          <w:sz w:val="18"/>
          <w:szCs w:val="18"/>
        </w:rPr>
      </w:pPr>
    </w:p>
    <w:tbl>
      <w:tblPr>
        <w:tblW w:w="937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9378"/>
      </w:tblGrid>
      <w:tr w:rsidR="00DD4EB9" w:rsidRPr="00E45A0F" w:rsidTr="004A17A8">
        <w:tc>
          <w:tcPr>
            <w:tcW w:w="9378" w:type="dxa"/>
            <w:tcBorders>
              <w:top w:val="single" w:sz="4" w:space="0" w:color="999999"/>
              <w:left w:val="single" w:sz="4" w:space="0" w:color="999999"/>
              <w:bottom w:val="single" w:sz="4" w:space="0" w:color="999999"/>
              <w:right w:val="single" w:sz="4" w:space="0" w:color="999999"/>
            </w:tcBorders>
            <w:hideMark/>
          </w:tcPr>
          <w:p w:rsidR="00DD4EB9" w:rsidRPr="00DD4EB9" w:rsidRDefault="00DD4EB9" w:rsidP="004A17A8">
            <w:pPr>
              <w:numPr>
                <w:ilvl w:val="0"/>
                <w:numId w:val="3"/>
              </w:numPr>
              <w:suppressAutoHyphens w:val="0"/>
              <w:spacing w:line="360" w:lineRule="auto"/>
              <w:jc w:val="both"/>
              <w:rPr>
                <w:rFonts w:ascii="Arial Rounded MT Bold" w:hAnsi="Arial Rounded MT Bold"/>
              </w:rPr>
            </w:pPr>
            <w:r w:rsidRPr="00DD4EB9">
              <w:rPr>
                <w:rFonts w:ascii="Arial Rounded MT Bold" w:hAnsi="Arial Rounded MT Bold"/>
              </w:rPr>
              <w:t>Ability to work in team.</w:t>
            </w:r>
          </w:p>
          <w:p w:rsidR="00DD4EB9" w:rsidRPr="00DD4EB9" w:rsidRDefault="00DD4EB9" w:rsidP="004A17A8">
            <w:pPr>
              <w:numPr>
                <w:ilvl w:val="0"/>
                <w:numId w:val="3"/>
              </w:numPr>
              <w:suppressAutoHyphens w:val="0"/>
              <w:spacing w:line="360" w:lineRule="auto"/>
              <w:jc w:val="both"/>
              <w:rPr>
                <w:rFonts w:ascii="Arial Rounded MT Bold" w:hAnsi="Arial Rounded MT Bold"/>
              </w:rPr>
            </w:pPr>
            <w:r w:rsidRPr="00DD4EB9">
              <w:rPr>
                <w:rFonts w:ascii="Arial Rounded MT Bold" w:hAnsi="Arial Rounded MT Bold"/>
              </w:rPr>
              <w:t>Adaptability to every work environment.</w:t>
            </w:r>
          </w:p>
          <w:p w:rsidR="00DD4EB9" w:rsidRPr="00DD4EB9" w:rsidRDefault="00DD4EB9" w:rsidP="004A17A8">
            <w:pPr>
              <w:numPr>
                <w:ilvl w:val="0"/>
                <w:numId w:val="3"/>
              </w:numPr>
              <w:suppressAutoHyphens w:val="0"/>
              <w:spacing w:line="360" w:lineRule="auto"/>
              <w:jc w:val="both"/>
              <w:rPr>
                <w:rFonts w:ascii="Arial Rounded MT Bold" w:hAnsi="Arial Rounded MT Bold"/>
              </w:rPr>
            </w:pPr>
            <w:r w:rsidRPr="00DD4EB9">
              <w:rPr>
                <w:rFonts w:ascii="Arial Rounded MT Bold" w:hAnsi="Arial Rounded MT Bold"/>
              </w:rPr>
              <w:t>Good pickup and keen learner.</w:t>
            </w:r>
          </w:p>
          <w:p w:rsidR="00DD4EB9" w:rsidRPr="00DD4EB9" w:rsidRDefault="00DD4EB9" w:rsidP="00DD4EB9">
            <w:pPr>
              <w:numPr>
                <w:ilvl w:val="0"/>
                <w:numId w:val="3"/>
              </w:numPr>
              <w:suppressAutoHyphens w:val="0"/>
              <w:spacing w:line="360" w:lineRule="auto"/>
              <w:jc w:val="both"/>
              <w:rPr>
                <w:rFonts w:ascii="Arial Rounded MT Bold" w:hAnsi="Arial Rounded MT Bold"/>
              </w:rPr>
            </w:pPr>
            <w:r w:rsidRPr="00DD4EB9">
              <w:rPr>
                <w:rFonts w:ascii="Arial Rounded MT Bold" w:hAnsi="Arial Rounded MT Bold"/>
              </w:rPr>
              <w:t>Positive attitude and friendly nature.</w:t>
            </w:r>
          </w:p>
          <w:p w:rsidR="00DD4EB9" w:rsidRPr="00DD4EB9" w:rsidRDefault="00DD4EB9" w:rsidP="00DD4EB9">
            <w:pPr>
              <w:numPr>
                <w:ilvl w:val="0"/>
                <w:numId w:val="3"/>
              </w:numPr>
              <w:suppressAutoHyphens w:val="0"/>
              <w:spacing w:line="360" w:lineRule="auto"/>
              <w:jc w:val="both"/>
              <w:rPr>
                <w:rFonts w:ascii="Arial Rounded MT Bold" w:hAnsi="Arial Rounded MT Bold"/>
                <w:sz w:val="18"/>
                <w:szCs w:val="18"/>
              </w:rPr>
            </w:pPr>
            <w:r w:rsidRPr="00DD4EB9">
              <w:rPr>
                <w:rFonts w:ascii="Arial Rounded MT Bold" w:hAnsi="Arial Rounded MT Bold"/>
                <w:iCs/>
              </w:rPr>
              <w:t>Self-motivating, Time conscious, Open to learn</w:t>
            </w:r>
            <w:r w:rsidRPr="00DD4EB9">
              <w:rPr>
                <w:rFonts w:ascii="Arial Rounded MT Bold" w:hAnsi="Arial Rounded MT Bold"/>
                <w:iCs/>
                <w:sz w:val="28"/>
              </w:rPr>
              <w:t>.</w:t>
            </w:r>
          </w:p>
          <w:p w:rsidR="00DD4EB9" w:rsidRPr="00DD4EB9" w:rsidRDefault="00DD4EB9" w:rsidP="00DD4EB9">
            <w:pPr>
              <w:numPr>
                <w:ilvl w:val="0"/>
                <w:numId w:val="3"/>
              </w:numPr>
              <w:suppressAutoHyphens w:val="0"/>
              <w:spacing w:line="360" w:lineRule="auto"/>
              <w:jc w:val="both"/>
              <w:rPr>
                <w:rFonts w:ascii="Verdana" w:hAnsi="Verdana"/>
                <w:sz w:val="18"/>
                <w:szCs w:val="18"/>
              </w:rPr>
            </w:pPr>
            <w:r w:rsidRPr="00DD4EB9">
              <w:rPr>
                <w:rFonts w:ascii="Arial Rounded MT Bold" w:hAnsi="Arial Rounded MT Bold"/>
                <w:iCs/>
              </w:rPr>
              <w:t>Sometimes emotional and Money minded</w:t>
            </w:r>
          </w:p>
        </w:tc>
      </w:tr>
    </w:tbl>
    <w:p w:rsidR="00AF4AAA" w:rsidRPr="00E45A0F" w:rsidRDefault="00AF4AAA" w:rsidP="00AF4AAA">
      <w:pPr>
        <w:rPr>
          <w:sz w:val="18"/>
          <w:szCs w:val="18"/>
        </w:rPr>
      </w:pPr>
    </w:p>
    <w:tbl>
      <w:tblPr>
        <w:tblW w:w="93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088"/>
        <w:gridCol w:w="2339"/>
        <w:gridCol w:w="2213"/>
        <w:gridCol w:w="2735"/>
      </w:tblGrid>
      <w:tr w:rsidR="00AF4AAA" w:rsidRPr="00E45A0F" w:rsidTr="00AF4AAA">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jc w:val="center"/>
              <w:rPr>
                <w:rFonts w:ascii="Verdana" w:hAnsi="Verdana"/>
                <w:b/>
                <w:sz w:val="18"/>
                <w:szCs w:val="18"/>
              </w:rPr>
            </w:pPr>
            <w:r w:rsidRPr="00E45A0F">
              <w:rPr>
                <w:rFonts w:ascii="Verdana" w:hAnsi="Verdana"/>
                <w:b/>
                <w:sz w:val="18"/>
                <w:szCs w:val="18"/>
              </w:rPr>
              <w:t>Examination</w:t>
            </w:r>
          </w:p>
        </w:tc>
        <w:tc>
          <w:tcPr>
            <w:tcW w:w="2340"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jc w:val="center"/>
              <w:rPr>
                <w:rFonts w:ascii="Verdana" w:hAnsi="Verdana"/>
                <w:b/>
                <w:sz w:val="18"/>
                <w:szCs w:val="18"/>
              </w:rPr>
            </w:pPr>
            <w:r w:rsidRPr="00E45A0F">
              <w:rPr>
                <w:rFonts w:ascii="Verdana" w:hAnsi="Verdana"/>
                <w:b/>
                <w:sz w:val="18"/>
                <w:szCs w:val="18"/>
              </w:rPr>
              <w:t>Period</w:t>
            </w:r>
          </w:p>
        </w:tc>
        <w:tc>
          <w:tcPr>
            <w:tcW w:w="2214"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jc w:val="center"/>
              <w:rPr>
                <w:rFonts w:ascii="Verdana" w:hAnsi="Verdana"/>
                <w:b/>
                <w:sz w:val="18"/>
                <w:szCs w:val="18"/>
              </w:rPr>
            </w:pPr>
            <w:r w:rsidRPr="00E45A0F">
              <w:rPr>
                <w:rFonts w:ascii="Verdana" w:hAnsi="Verdana"/>
                <w:b/>
                <w:sz w:val="18"/>
                <w:szCs w:val="18"/>
              </w:rPr>
              <w:t>Board/University</w:t>
            </w:r>
          </w:p>
        </w:tc>
        <w:tc>
          <w:tcPr>
            <w:tcW w:w="2736" w:type="dxa"/>
            <w:tcBorders>
              <w:top w:val="single" w:sz="4" w:space="0" w:color="999999"/>
              <w:left w:val="single" w:sz="4" w:space="0" w:color="999999"/>
              <w:bottom w:val="single" w:sz="4" w:space="0" w:color="999999"/>
              <w:right w:val="single" w:sz="4" w:space="0" w:color="999999"/>
            </w:tcBorders>
          </w:tcPr>
          <w:p w:rsidR="00AF4AAA" w:rsidRPr="00E45A0F" w:rsidRDefault="00AF4AAA">
            <w:pPr>
              <w:spacing w:line="276" w:lineRule="auto"/>
              <w:jc w:val="center"/>
              <w:rPr>
                <w:rFonts w:ascii="Verdana" w:hAnsi="Verdana"/>
                <w:b/>
                <w:sz w:val="18"/>
                <w:szCs w:val="18"/>
              </w:rPr>
            </w:pPr>
            <w:r w:rsidRPr="00E45A0F">
              <w:rPr>
                <w:rFonts w:ascii="Verdana" w:hAnsi="Verdana"/>
                <w:b/>
                <w:sz w:val="18"/>
                <w:szCs w:val="18"/>
              </w:rPr>
              <w:t>Percentage/Grade</w:t>
            </w:r>
          </w:p>
          <w:p w:rsidR="00AF4AAA" w:rsidRPr="00E45A0F" w:rsidRDefault="00AF4AAA">
            <w:pPr>
              <w:spacing w:line="276" w:lineRule="auto"/>
              <w:jc w:val="center"/>
              <w:rPr>
                <w:rFonts w:ascii="Verdana" w:hAnsi="Verdana"/>
                <w:b/>
                <w:sz w:val="18"/>
                <w:szCs w:val="18"/>
              </w:rPr>
            </w:pPr>
          </w:p>
        </w:tc>
      </w:tr>
      <w:tr w:rsidR="00AF4AAA" w:rsidRPr="00E45A0F" w:rsidTr="00AF4AAA">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b/>
                <w:sz w:val="18"/>
                <w:szCs w:val="18"/>
              </w:rPr>
            </w:pPr>
            <w:r w:rsidRPr="00E45A0F">
              <w:rPr>
                <w:rFonts w:ascii="Verdana" w:hAnsi="Verdana"/>
                <w:b/>
                <w:sz w:val="18"/>
                <w:szCs w:val="18"/>
              </w:rPr>
              <w:t>10th</w:t>
            </w:r>
          </w:p>
        </w:tc>
        <w:tc>
          <w:tcPr>
            <w:tcW w:w="2340"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sz w:val="18"/>
                <w:szCs w:val="18"/>
              </w:rPr>
            </w:pPr>
            <w:r w:rsidRPr="00E45A0F">
              <w:rPr>
                <w:rFonts w:ascii="Verdana" w:hAnsi="Verdana"/>
                <w:sz w:val="18"/>
                <w:szCs w:val="18"/>
              </w:rPr>
              <w:t>2006</w:t>
            </w:r>
          </w:p>
        </w:tc>
        <w:tc>
          <w:tcPr>
            <w:tcW w:w="2214"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b/>
                <w:bCs/>
                <w:sz w:val="18"/>
                <w:szCs w:val="18"/>
              </w:rPr>
            </w:pPr>
            <w:r w:rsidRPr="00E45A0F">
              <w:rPr>
                <w:rFonts w:ascii="Verdana" w:hAnsi="Verdana"/>
                <w:b/>
                <w:bCs/>
                <w:sz w:val="18"/>
                <w:szCs w:val="18"/>
              </w:rPr>
              <w:t xml:space="preserve">HBSE </w:t>
            </w:r>
            <w:proofErr w:type="spellStart"/>
            <w:r w:rsidRPr="00E45A0F">
              <w:rPr>
                <w:rFonts w:ascii="Verdana" w:hAnsi="Verdana"/>
                <w:b/>
                <w:bCs/>
                <w:sz w:val="18"/>
                <w:szCs w:val="18"/>
              </w:rPr>
              <w:t>Bhiwani</w:t>
            </w:r>
            <w:proofErr w:type="spellEnd"/>
          </w:p>
        </w:tc>
        <w:tc>
          <w:tcPr>
            <w:tcW w:w="2736" w:type="dxa"/>
            <w:tcBorders>
              <w:top w:val="single" w:sz="4" w:space="0" w:color="999999"/>
              <w:left w:val="single" w:sz="4" w:space="0" w:color="999999"/>
              <w:bottom w:val="single" w:sz="4" w:space="0" w:color="999999"/>
              <w:right w:val="single" w:sz="4" w:space="0" w:color="999999"/>
            </w:tcBorders>
          </w:tcPr>
          <w:p w:rsidR="00AF4AAA" w:rsidRPr="00E45A0F" w:rsidRDefault="00AF4AAA">
            <w:pPr>
              <w:spacing w:line="276" w:lineRule="auto"/>
              <w:rPr>
                <w:rFonts w:ascii="Verdana" w:hAnsi="Verdana"/>
                <w:sz w:val="18"/>
                <w:szCs w:val="18"/>
              </w:rPr>
            </w:pPr>
            <w:r w:rsidRPr="00E45A0F">
              <w:rPr>
                <w:rFonts w:ascii="Verdana" w:hAnsi="Verdana"/>
                <w:sz w:val="18"/>
                <w:szCs w:val="18"/>
              </w:rPr>
              <w:t>88%</w:t>
            </w:r>
          </w:p>
          <w:p w:rsidR="00AF4AAA" w:rsidRPr="00E45A0F" w:rsidRDefault="00AF4AAA">
            <w:pPr>
              <w:spacing w:line="276" w:lineRule="auto"/>
              <w:rPr>
                <w:rFonts w:ascii="Verdana" w:hAnsi="Verdana"/>
                <w:sz w:val="18"/>
                <w:szCs w:val="18"/>
              </w:rPr>
            </w:pPr>
          </w:p>
        </w:tc>
      </w:tr>
      <w:tr w:rsidR="00AF4AAA" w:rsidRPr="00E45A0F" w:rsidTr="00DD4EB9">
        <w:trPr>
          <w:trHeight w:val="1511"/>
        </w:trPr>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b/>
                <w:sz w:val="18"/>
                <w:szCs w:val="18"/>
              </w:rPr>
            </w:pPr>
            <w:r w:rsidRPr="00E45A0F">
              <w:rPr>
                <w:rFonts w:ascii="Verdana" w:hAnsi="Verdana"/>
                <w:b/>
                <w:sz w:val="18"/>
                <w:szCs w:val="18"/>
              </w:rPr>
              <w:t>10+2</w:t>
            </w:r>
          </w:p>
        </w:tc>
        <w:tc>
          <w:tcPr>
            <w:tcW w:w="2340"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sz w:val="18"/>
                <w:szCs w:val="18"/>
              </w:rPr>
            </w:pPr>
            <w:r w:rsidRPr="00E45A0F">
              <w:rPr>
                <w:rFonts w:ascii="Verdana" w:hAnsi="Verdana"/>
                <w:sz w:val="18"/>
                <w:szCs w:val="18"/>
              </w:rPr>
              <w:t>2008</w:t>
            </w:r>
          </w:p>
        </w:tc>
        <w:tc>
          <w:tcPr>
            <w:tcW w:w="2214"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pStyle w:val="Heading1"/>
              <w:spacing w:line="276" w:lineRule="auto"/>
              <w:rPr>
                <w:rFonts w:ascii="Verdana" w:eastAsia="Times New Roman" w:hAnsi="Verdana"/>
                <w:sz w:val="18"/>
                <w:szCs w:val="18"/>
              </w:rPr>
            </w:pPr>
            <w:r w:rsidRPr="00E45A0F">
              <w:rPr>
                <w:rFonts w:ascii="Verdana" w:hAnsi="Verdana"/>
                <w:bCs w:val="0"/>
                <w:sz w:val="18"/>
                <w:szCs w:val="18"/>
              </w:rPr>
              <w:t>CBSE New Delhi</w:t>
            </w:r>
          </w:p>
        </w:tc>
        <w:tc>
          <w:tcPr>
            <w:tcW w:w="2736" w:type="dxa"/>
            <w:tcBorders>
              <w:top w:val="single" w:sz="4" w:space="0" w:color="999999"/>
              <w:left w:val="single" w:sz="4" w:space="0" w:color="999999"/>
              <w:bottom w:val="single" w:sz="4" w:space="0" w:color="999999"/>
              <w:right w:val="single" w:sz="4" w:space="0" w:color="999999"/>
            </w:tcBorders>
          </w:tcPr>
          <w:p w:rsidR="00AF4AAA" w:rsidRPr="00E45A0F" w:rsidRDefault="00AF4AAA">
            <w:pPr>
              <w:spacing w:line="276" w:lineRule="auto"/>
              <w:rPr>
                <w:rFonts w:ascii="Verdana" w:hAnsi="Verdana"/>
                <w:sz w:val="18"/>
                <w:szCs w:val="18"/>
              </w:rPr>
            </w:pPr>
            <w:r w:rsidRPr="00E45A0F">
              <w:rPr>
                <w:rFonts w:ascii="Verdana" w:hAnsi="Verdana"/>
                <w:sz w:val="18"/>
                <w:szCs w:val="18"/>
              </w:rPr>
              <w:t>61%</w:t>
            </w:r>
          </w:p>
          <w:p w:rsidR="00AF4AAA" w:rsidRPr="00E45A0F" w:rsidRDefault="00AF4AAA">
            <w:pPr>
              <w:spacing w:line="276" w:lineRule="auto"/>
              <w:rPr>
                <w:rFonts w:ascii="Verdana" w:hAnsi="Verdana"/>
                <w:sz w:val="18"/>
                <w:szCs w:val="18"/>
              </w:rPr>
            </w:pPr>
          </w:p>
        </w:tc>
      </w:tr>
      <w:tr w:rsidR="00AF4AAA" w:rsidRPr="00E45A0F" w:rsidTr="00AF4AAA">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b/>
                <w:sz w:val="18"/>
                <w:szCs w:val="18"/>
              </w:rPr>
            </w:pPr>
            <w:r w:rsidRPr="00E45A0F">
              <w:rPr>
                <w:rFonts w:ascii="Verdana" w:hAnsi="Verdana"/>
                <w:b/>
                <w:sz w:val="18"/>
                <w:szCs w:val="18"/>
              </w:rPr>
              <w:t>B.Com.</w:t>
            </w:r>
          </w:p>
        </w:tc>
        <w:tc>
          <w:tcPr>
            <w:tcW w:w="2340"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sz w:val="18"/>
                <w:szCs w:val="18"/>
              </w:rPr>
            </w:pPr>
            <w:r w:rsidRPr="00E45A0F">
              <w:rPr>
                <w:rFonts w:ascii="Verdana" w:hAnsi="Verdana"/>
                <w:sz w:val="18"/>
                <w:szCs w:val="18"/>
              </w:rPr>
              <w:t>2011</w:t>
            </w:r>
          </w:p>
        </w:tc>
        <w:tc>
          <w:tcPr>
            <w:tcW w:w="2214"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pStyle w:val="Heading1"/>
              <w:spacing w:line="276" w:lineRule="auto"/>
              <w:rPr>
                <w:rFonts w:ascii="Verdana" w:eastAsia="Times New Roman" w:hAnsi="Verdana"/>
                <w:sz w:val="18"/>
                <w:szCs w:val="18"/>
              </w:rPr>
            </w:pPr>
            <w:proofErr w:type="spellStart"/>
            <w:r w:rsidRPr="00E45A0F">
              <w:rPr>
                <w:rFonts w:ascii="Verdana" w:hAnsi="Verdana"/>
                <w:bCs w:val="0"/>
                <w:sz w:val="18"/>
                <w:szCs w:val="18"/>
              </w:rPr>
              <w:t>Kurukshetra</w:t>
            </w:r>
            <w:proofErr w:type="spellEnd"/>
            <w:r w:rsidRPr="00E45A0F">
              <w:rPr>
                <w:rFonts w:ascii="Verdana" w:hAnsi="Verdana"/>
                <w:bCs w:val="0"/>
                <w:sz w:val="18"/>
                <w:szCs w:val="18"/>
              </w:rPr>
              <w:t xml:space="preserve"> University</w:t>
            </w:r>
          </w:p>
        </w:tc>
        <w:tc>
          <w:tcPr>
            <w:tcW w:w="2736"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sz w:val="18"/>
                <w:szCs w:val="18"/>
              </w:rPr>
            </w:pPr>
            <w:r w:rsidRPr="00E45A0F">
              <w:rPr>
                <w:rFonts w:ascii="Verdana" w:hAnsi="Verdana"/>
                <w:sz w:val="18"/>
                <w:szCs w:val="18"/>
              </w:rPr>
              <w:t>60%</w:t>
            </w:r>
          </w:p>
        </w:tc>
      </w:tr>
      <w:tr w:rsidR="00AF4AAA" w:rsidRPr="00E45A0F" w:rsidTr="00AF4AAA">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b/>
                <w:sz w:val="18"/>
                <w:szCs w:val="18"/>
              </w:rPr>
            </w:pPr>
            <w:r w:rsidRPr="00E45A0F">
              <w:rPr>
                <w:rFonts w:ascii="Verdana" w:hAnsi="Verdana"/>
                <w:b/>
                <w:sz w:val="18"/>
                <w:szCs w:val="18"/>
              </w:rPr>
              <w:t>MBA</w:t>
            </w:r>
          </w:p>
        </w:tc>
        <w:tc>
          <w:tcPr>
            <w:tcW w:w="2340"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sz w:val="18"/>
                <w:szCs w:val="18"/>
              </w:rPr>
            </w:pPr>
            <w:r w:rsidRPr="00E45A0F">
              <w:rPr>
                <w:rFonts w:ascii="Verdana" w:hAnsi="Verdana"/>
                <w:sz w:val="18"/>
                <w:szCs w:val="18"/>
              </w:rPr>
              <w:t>2013</w:t>
            </w:r>
          </w:p>
        </w:tc>
        <w:tc>
          <w:tcPr>
            <w:tcW w:w="2214"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pStyle w:val="Heading1"/>
              <w:spacing w:line="276" w:lineRule="auto"/>
              <w:rPr>
                <w:rFonts w:ascii="Verdana" w:eastAsia="Times New Roman" w:hAnsi="Verdana"/>
                <w:sz w:val="18"/>
                <w:szCs w:val="18"/>
              </w:rPr>
            </w:pPr>
            <w:r w:rsidRPr="00E45A0F">
              <w:rPr>
                <w:rFonts w:ascii="Verdana" w:hAnsi="Verdana"/>
                <w:bCs w:val="0"/>
                <w:sz w:val="18"/>
                <w:szCs w:val="18"/>
              </w:rPr>
              <w:t xml:space="preserve">G.J.U. OF S&amp;T </w:t>
            </w:r>
            <w:proofErr w:type="spellStart"/>
            <w:r w:rsidRPr="00E45A0F">
              <w:rPr>
                <w:rFonts w:ascii="Verdana" w:hAnsi="Verdana"/>
                <w:bCs w:val="0"/>
                <w:sz w:val="18"/>
                <w:szCs w:val="18"/>
              </w:rPr>
              <w:t>Hisar</w:t>
            </w:r>
            <w:proofErr w:type="spellEnd"/>
          </w:p>
        </w:tc>
        <w:tc>
          <w:tcPr>
            <w:tcW w:w="2736"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rPr>
                <w:rFonts w:ascii="Verdana" w:hAnsi="Verdana"/>
                <w:sz w:val="18"/>
                <w:szCs w:val="18"/>
              </w:rPr>
            </w:pPr>
            <w:r w:rsidRPr="00E45A0F">
              <w:rPr>
                <w:rFonts w:ascii="Verdana" w:hAnsi="Verdana"/>
                <w:sz w:val="18"/>
                <w:szCs w:val="18"/>
              </w:rPr>
              <w:t>64.7</w:t>
            </w:r>
          </w:p>
        </w:tc>
      </w:tr>
    </w:tbl>
    <w:p w:rsidR="00AF4AAA" w:rsidRPr="00E45A0F" w:rsidRDefault="00AF4AAA" w:rsidP="00AF4AAA">
      <w:pPr>
        <w:pStyle w:val="BodyText"/>
        <w:rPr>
          <w:sz w:val="18"/>
          <w:szCs w:val="18"/>
        </w:rPr>
      </w:pPr>
      <w:r w:rsidRPr="00E45A0F">
        <w:rPr>
          <w:sz w:val="18"/>
          <w:szCs w:val="18"/>
        </w:rPr>
        <w:tab/>
      </w:r>
    </w:p>
    <w:p w:rsidR="00AF4AAA" w:rsidRPr="00E45A0F" w:rsidRDefault="00AF4AAA" w:rsidP="00AF4AAA">
      <w:pPr>
        <w:pStyle w:val="CityState"/>
        <w:keepNext w:val="0"/>
        <w:spacing w:after="0" w:line="240" w:lineRule="auto"/>
        <w:rPr>
          <w:rFonts w:eastAsia="Times New Roman"/>
          <w:spacing w:val="0"/>
          <w:sz w:val="18"/>
          <w:szCs w:val="18"/>
        </w:rPr>
      </w:pPr>
    </w:p>
    <w:p w:rsidR="00AF4AAA" w:rsidRDefault="00AF4AAA" w:rsidP="00AF4AAA">
      <w:pPr>
        <w:ind w:right="-630"/>
        <w:jc w:val="both"/>
        <w:rPr>
          <w:sz w:val="18"/>
          <w:szCs w:val="18"/>
        </w:rPr>
      </w:pPr>
    </w:p>
    <w:p w:rsidR="00DD4EB9" w:rsidRPr="00E45A0F" w:rsidRDefault="00DD4EB9" w:rsidP="00AF4AAA">
      <w:pPr>
        <w:ind w:right="-630"/>
        <w:jc w:val="both"/>
        <w:rPr>
          <w:sz w:val="18"/>
          <w:szCs w:val="18"/>
        </w:rPr>
      </w:pPr>
    </w:p>
    <w:p w:rsidR="00AF4AAA" w:rsidRPr="00E45A0F" w:rsidRDefault="00AF4AAA" w:rsidP="00AF4AAA">
      <w:pPr>
        <w:ind w:right="-630"/>
        <w:jc w:val="both"/>
        <w:rPr>
          <w:sz w:val="18"/>
          <w:szCs w:val="18"/>
        </w:rPr>
      </w:pPr>
    </w:p>
    <w:p w:rsidR="00AF4AAA" w:rsidRPr="00E45A0F" w:rsidRDefault="00AF4AAA" w:rsidP="00AF4AAA">
      <w:pPr>
        <w:ind w:right="-630"/>
        <w:jc w:val="both"/>
        <w:rPr>
          <w:sz w:val="18"/>
          <w:szCs w:val="1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35" w:color="000000" w:fill="000000"/>
        <w:tblLayout w:type="fixed"/>
        <w:tblLook w:val="04A0" w:firstRow="1" w:lastRow="0" w:firstColumn="1" w:lastColumn="0" w:noHBand="0" w:noVBand="1"/>
      </w:tblPr>
      <w:tblGrid>
        <w:gridCol w:w="9360"/>
      </w:tblGrid>
      <w:tr w:rsidR="00AF4AAA" w:rsidRPr="00E45A0F" w:rsidTr="00AF4AAA">
        <w:trPr>
          <w:trHeight w:val="270"/>
        </w:trPr>
        <w:tc>
          <w:tcPr>
            <w:tcW w:w="9360" w:type="dxa"/>
            <w:tcBorders>
              <w:top w:val="single" w:sz="4" w:space="0" w:color="auto"/>
              <w:left w:val="single" w:sz="4" w:space="0" w:color="auto"/>
              <w:bottom w:val="single" w:sz="4" w:space="0" w:color="auto"/>
              <w:right w:val="single" w:sz="4" w:space="0" w:color="auto"/>
            </w:tcBorders>
            <w:shd w:val="pct35" w:color="000000" w:fill="000000"/>
            <w:hideMark/>
          </w:tcPr>
          <w:p w:rsidR="00AF4AAA" w:rsidRPr="00DD4EB9" w:rsidRDefault="00AF4AAA">
            <w:pPr>
              <w:pStyle w:val="Heading1"/>
              <w:spacing w:line="276" w:lineRule="auto"/>
              <w:rPr>
                <w:rFonts w:ascii="Verdana" w:eastAsia="Times New Roman" w:hAnsi="Verdana"/>
                <w:color w:val="FFFFFF"/>
                <w:sz w:val="22"/>
                <w:szCs w:val="22"/>
              </w:rPr>
            </w:pPr>
            <w:r w:rsidRPr="00DD4EB9">
              <w:rPr>
                <w:rFonts w:ascii="Verdana" w:hAnsi="Verdana"/>
                <w:color w:val="FFFFFF"/>
                <w:sz w:val="22"/>
                <w:szCs w:val="22"/>
              </w:rPr>
              <w:t>Personal Profile</w:t>
            </w:r>
          </w:p>
        </w:tc>
      </w:tr>
    </w:tbl>
    <w:p w:rsidR="00AF4AAA" w:rsidRPr="00E45A0F" w:rsidRDefault="00AF4AAA" w:rsidP="00AF4AAA">
      <w:pPr>
        <w:jc w:val="both"/>
        <w:rPr>
          <w:sz w:val="18"/>
          <w:szCs w:val="18"/>
        </w:rPr>
      </w:pPr>
    </w:p>
    <w:tbl>
      <w:tblPr>
        <w:tblW w:w="937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088"/>
        <w:gridCol w:w="7290"/>
      </w:tblGrid>
      <w:tr w:rsidR="00AF4AAA" w:rsidRPr="00E45A0F" w:rsidTr="00AF4AAA">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jc w:val="both"/>
              <w:rPr>
                <w:rFonts w:ascii="Verdana" w:hAnsi="Verdana"/>
                <w:b/>
                <w:sz w:val="18"/>
                <w:szCs w:val="18"/>
              </w:rPr>
            </w:pPr>
            <w:r w:rsidRPr="00E45A0F">
              <w:rPr>
                <w:rFonts w:ascii="Verdana" w:hAnsi="Verdana"/>
                <w:b/>
                <w:sz w:val="18"/>
                <w:szCs w:val="18"/>
              </w:rPr>
              <w:t>Date of Birth</w:t>
            </w:r>
          </w:p>
        </w:tc>
        <w:tc>
          <w:tcPr>
            <w:tcW w:w="7290" w:type="dxa"/>
            <w:tcBorders>
              <w:top w:val="single" w:sz="4" w:space="0" w:color="999999"/>
              <w:left w:val="single" w:sz="4" w:space="0" w:color="999999"/>
              <w:bottom w:val="single" w:sz="4" w:space="0" w:color="999999"/>
              <w:right w:val="single" w:sz="4" w:space="0" w:color="999999"/>
            </w:tcBorders>
          </w:tcPr>
          <w:p w:rsidR="00AF4AAA" w:rsidRPr="00E45A0F" w:rsidRDefault="00AF4AAA">
            <w:pPr>
              <w:spacing w:line="276" w:lineRule="auto"/>
              <w:jc w:val="both"/>
              <w:rPr>
                <w:rFonts w:ascii="Verdana" w:hAnsi="Verdana"/>
                <w:sz w:val="18"/>
                <w:szCs w:val="18"/>
              </w:rPr>
            </w:pPr>
            <w:r w:rsidRPr="00E45A0F">
              <w:rPr>
                <w:rFonts w:ascii="Verdana" w:hAnsi="Verdana"/>
                <w:sz w:val="18"/>
                <w:szCs w:val="18"/>
              </w:rPr>
              <w:t>8</w:t>
            </w:r>
            <w:r w:rsidRPr="00E45A0F">
              <w:rPr>
                <w:rFonts w:ascii="Verdana" w:hAnsi="Verdana"/>
                <w:sz w:val="18"/>
                <w:szCs w:val="18"/>
                <w:vertAlign w:val="superscript"/>
              </w:rPr>
              <w:t xml:space="preserve">th </w:t>
            </w:r>
            <w:r w:rsidRPr="00E45A0F">
              <w:rPr>
                <w:rFonts w:ascii="Verdana" w:hAnsi="Verdana"/>
                <w:sz w:val="18"/>
                <w:szCs w:val="18"/>
              </w:rPr>
              <w:t xml:space="preserve"> February, 1990</w:t>
            </w:r>
          </w:p>
          <w:p w:rsidR="00AF4AAA" w:rsidRPr="00E45A0F" w:rsidRDefault="00AF4AAA">
            <w:pPr>
              <w:spacing w:line="276" w:lineRule="auto"/>
              <w:jc w:val="both"/>
              <w:rPr>
                <w:rFonts w:ascii="Verdana" w:hAnsi="Verdana"/>
                <w:sz w:val="18"/>
                <w:szCs w:val="18"/>
              </w:rPr>
            </w:pPr>
          </w:p>
        </w:tc>
      </w:tr>
      <w:tr w:rsidR="00AF4AAA" w:rsidRPr="00E45A0F" w:rsidTr="00AF4AAA">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jc w:val="both"/>
              <w:rPr>
                <w:rFonts w:ascii="Verdana" w:hAnsi="Verdana"/>
                <w:b/>
                <w:sz w:val="18"/>
                <w:szCs w:val="18"/>
              </w:rPr>
            </w:pPr>
            <w:r w:rsidRPr="00E45A0F">
              <w:rPr>
                <w:rFonts w:ascii="Verdana" w:hAnsi="Verdana"/>
                <w:b/>
                <w:sz w:val="18"/>
                <w:szCs w:val="18"/>
              </w:rPr>
              <w:t>Gender</w:t>
            </w:r>
          </w:p>
        </w:tc>
        <w:tc>
          <w:tcPr>
            <w:tcW w:w="7290" w:type="dxa"/>
            <w:tcBorders>
              <w:top w:val="single" w:sz="4" w:space="0" w:color="999999"/>
              <w:left w:val="single" w:sz="4" w:space="0" w:color="999999"/>
              <w:bottom w:val="single" w:sz="4" w:space="0" w:color="999999"/>
              <w:right w:val="single" w:sz="4" w:space="0" w:color="999999"/>
            </w:tcBorders>
          </w:tcPr>
          <w:p w:rsidR="00AF4AAA" w:rsidRPr="00E45A0F" w:rsidRDefault="00AF4AAA">
            <w:pPr>
              <w:spacing w:line="276" w:lineRule="auto"/>
              <w:jc w:val="both"/>
              <w:rPr>
                <w:rFonts w:ascii="Verdana" w:hAnsi="Verdana"/>
                <w:sz w:val="18"/>
                <w:szCs w:val="18"/>
              </w:rPr>
            </w:pPr>
            <w:r w:rsidRPr="00E45A0F">
              <w:rPr>
                <w:rFonts w:ascii="Verdana" w:hAnsi="Verdana"/>
                <w:sz w:val="18"/>
                <w:szCs w:val="18"/>
              </w:rPr>
              <w:t>Male</w:t>
            </w:r>
          </w:p>
          <w:p w:rsidR="00AF4AAA" w:rsidRPr="00E45A0F" w:rsidRDefault="00AF4AAA">
            <w:pPr>
              <w:spacing w:line="276" w:lineRule="auto"/>
              <w:jc w:val="both"/>
              <w:rPr>
                <w:rFonts w:ascii="Verdana" w:hAnsi="Verdana"/>
                <w:sz w:val="18"/>
                <w:szCs w:val="18"/>
              </w:rPr>
            </w:pPr>
          </w:p>
        </w:tc>
      </w:tr>
      <w:tr w:rsidR="00AF4AAA" w:rsidRPr="00E45A0F" w:rsidTr="00AF4AAA">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jc w:val="both"/>
              <w:rPr>
                <w:rFonts w:ascii="Verdana" w:hAnsi="Verdana"/>
                <w:b/>
                <w:sz w:val="18"/>
                <w:szCs w:val="18"/>
              </w:rPr>
            </w:pPr>
            <w:r w:rsidRPr="00E45A0F">
              <w:rPr>
                <w:rFonts w:ascii="Verdana" w:hAnsi="Verdana"/>
                <w:b/>
                <w:sz w:val="18"/>
                <w:szCs w:val="18"/>
              </w:rPr>
              <w:t>Marital Status</w:t>
            </w:r>
          </w:p>
        </w:tc>
        <w:tc>
          <w:tcPr>
            <w:tcW w:w="7290" w:type="dxa"/>
            <w:tcBorders>
              <w:top w:val="single" w:sz="4" w:space="0" w:color="999999"/>
              <w:left w:val="single" w:sz="4" w:space="0" w:color="999999"/>
              <w:bottom w:val="single" w:sz="4" w:space="0" w:color="999999"/>
              <w:right w:val="single" w:sz="4" w:space="0" w:color="999999"/>
            </w:tcBorders>
          </w:tcPr>
          <w:p w:rsidR="00AF4AAA" w:rsidRPr="00E45A0F" w:rsidRDefault="00AF4AAA">
            <w:pPr>
              <w:spacing w:line="276" w:lineRule="auto"/>
              <w:jc w:val="both"/>
              <w:rPr>
                <w:rFonts w:ascii="Verdana" w:hAnsi="Verdana"/>
                <w:sz w:val="18"/>
                <w:szCs w:val="18"/>
              </w:rPr>
            </w:pPr>
            <w:r w:rsidRPr="00E45A0F">
              <w:rPr>
                <w:rFonts w:ascii="Verdana" w:hAnsi="Verdana"/>
                <w:sz w:val="18"/>
                <w:szCs w:val="18"/>
              </w:rPr>
              <w:t>Unmarried</w:t>
            </w:r>
          </w:p>
          <w:p w:rsidR="00AF4AAA" w:rsidRPr="00E45A0F" w:rsidRDefault="00AF4AAA">
            <w:pPr>
              <w:spacing w:line="276" w:lineRule="auto"/>
              <w:jc w:val="both"/>
              <w:rPr>
                <w:rFonts w:ascii="Verdana" w:hAnsi="Verdana"/>
                <w:sz w:val="18"/>
                <w:szCs w:val="18"/>
              </w:rPr>
            </w:pPr>
          </w:p>
        </w:tc>
      </w:tr>
      <w:tr w:rsidR="00AF4AAA" w:rsidRPr="00E45A0F" w:rsidTr="00AF4AAA">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jc w:val="both"/>
              <w:rPr>
                <w:rFonts w:ascii="Verdana" w:hAnsi="Verdana"/>
                <w:b/>
                <w:sz w:val="18"/>
                <w:szCs w:val="18"/>
              </w:rPr>
            </w:pPr>
            <w:r w:rsidRPr="00E45A0F">
              <w:rPr>
                <w:rFonts w:ascii="Verdana" w:hAnsi="Verdana"/>
                <w:b/>
                <w:sz w:val="18"/>
                <w:szCs w:val="18"/>
              </w:rPr>
              <w:t>Father’ Name</w:t>
            </w:r>
          </w:p>
        </w:tc>
        <w:tc>
          <w:tcPr>
            <w:tcW w:w="7290" w:type="dxa"/>
            <w:tcBorders>
              <w:top w:val="single" w:sz="4" w:space="0" w:color="999999"/>
              <w:left w:val="single" w:sz="4" w:space="0" w:color="999999"/>
              <w:bottom w:val="single" w:sz="4" w:space="0" w:color="999999"/>
              <w:right w:val="single" w:sz="4" w:space="0" w:color="999999"/>
            </w:tcBorders>
          </w:tcPr>
          <w:p w:rsidR="00AF4AAA" w:rsidRPr="00E45A0F" w:rsidRDefault="00AF4AAA">
            <w:pPr>
              <w:spacing w:line="276" w:lineRule="auto"/>
              <w:jc w:val="both"/>
              <w:rPr>
                <w:rFonts w:ascii="Verdana" w:hAnsi="Verdana"/>
                <w:sz w:val="18"/>
                <w:szCs w:val="18"/>
              </w:rPr>
            </w:pPr>
            <w:r w:rsidRPr="00E45A0F">
              <w:rPr>
                <w:rFonts w:ascii="Verdana" w:hAnsi="Verdana"/>
                <w:sz w:val="18"/>
                <w:szCs w:val="18"/>
              </w:rPr>
              <w:t>Sh. Karan Singh</w:t>
            </w:r>
          </w:p>
          <w:p w:rsidR="00AF4AAA" w:rsidRPr="00E45A0F" w:rsidRDefault="00AF4AAA">
            <w:pPr>
              <w:spacing w:line="276" w:lineRule="auto"/>
              <w:jc w:val="both"/>
              <w:rPr>
                <w:rFonts w:ascii="Verdana" w:hAnsi="Verdana"/>
                <w:sz w:val="18"/>
                <w:szCs w:val="18"/>
              </w:rPr>
            </w:pPr>
          </w:p>
        </w:tc>
      </w:tr>
      <w:tr w:rsidR="00AF4AAA" w:rsidRPr="00E45A0F" w:rsidTr="00AF4AAA">
        <w:trPr>
          <w:trHeight w:val="332"/>
        </w:trPr>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jc w:val="both"/>
              <w:rPr>
                <w:rFonts w:ascii="Verdana" w:hAnsi="Verdana"/>
                <w:b/>
                <w:sz w:val="18"/>
                <w:szCs w:val="18"/>
              </w:rPr>
            </w:pPr>
            <w:r w:rsidRPr="00E45A0F">
              <w:rPr>
                <w:rFonts w:ascii="Verdana" w:hAnsi="Verdana"/>
                <w:b/>
                <w:sz w:val="18"/>
                <w:szCs w:val="18"/>
              </w:rPr>
              <w:t>Address</w:t>
            </w:r>
          </w:p>
        </w:tc>
        <w:tc>
          <w:tcPr>
            <w:tcW w:w="7290" w:type="dxa"/>
            <w:tcBorders>
              <w:top w:val="single" w:sz="4" w:space="0" w:color="999999"/>
              <w:left w:val="single" w:sz="4" w:space="0" w:color="999999"/>
              <w:bottom w:val="single" w:sz="4" w:space="0" w:color="999999"/>
              <w:right w:val="single" w:sz="4" w:space="0" w:color="999999"/>
            </w:tcBorders>
          </w:tcPr>
          <w:p w:rsidR="00AF4AAA" w:rsidRPr="00E45A0F" w:rsidRDefault="00AF4AAA">
            <w:pPr>
              <w:spacing w:line="276" w:lineRule="auto"/>
              <w:jc w:val="both"/>
              <w:rPr>
                <w:rFonts w:ascii="Verdana" w:hAnsi="Verdana"/>
                <w:bCs/>
                <w:sz w:val="18"/>
                <w:szCs w:val="18"/>
              </w:rPr>
            </w:pPr>
            <w:r w:rsidRPr="00E45A0F">
              <w:rPr>
                <w:rFonts w:ascii="Verdana" w:hAnsi="Verdana"/>
                <w:bCs/>
                <w:sz w:val="18"/>
                <w:szCs w:val="18"/>
              </w:rPr>
              <w:t xml:space="preserve">House No. 31B – Street No-2, </w:t>
            </w:r>
            <w:proofErr w:type="spellStart"/>
            <w:r w:rsidRPr="00E45A0F">
              <w:rPr>
                <w:rFonts w:ascii="Verdana" w:hAnsi="Verdana"/>
                <w:bCs/>
                <w:sz w:val="18"/>
                <w:szCs w:val="18"/>
              </w:rPr>
              <w:t>Jawahar</w:t>
            </w:r>
            <w:proofErr w:type="spellEnd"/>
            <w:r w:rsidRPr="00E45A0F">
              <w:rPr>
                <w:rFonts w:ascii="Verdana" w:hAnsi="Verdana"/>
                <w:bCs/>
                <w:sz w:val="18"/>
                <w:szCs w:val="18"/>
              </w:rPr>
              <w:t xml:space="preserve"> Nagar, </w:t>
            </w:r>
            <w:proofErr w:type="spellStart"/>
            <w:r w:rsidRPr="00E45A0F">
              <w:rPr>
                <w:rFonts w:ascii="Verdana" w:hAnsi="Verdana"/>
                <w:bCs/>
                <w:sz w:val="18"/>
                <w:szCs w:val="18"/>
              </w:rPr>
              <w:t>Hisar</w:t>
            </w:r>
            <w:proofErr w:type="spellEnd"/>
            <w:r w:rsidRPr="00E45A0F">
              <w:rPr>
                <w:rFonts w:ascii="Verdana" w:hAnsi="Verdana"/>
                <w:bCs/>
                <w:sz w:val="18"/>
                <w:szCs w:val="18"/>
              </w:rPr>
              <w:t xml:space="preserve"> – 125001</w:t>
            </w:r>
          </w:p>
          <w:p w:rsidR="00AF4AAA" w:rsidRPr="00E45A0F" w:rsidRDefault="00AF4AAA">
            <w:pPr>
              <w:spacing w:line="276" w:lineRule="auto"/>
              <w:jc w:val="both"/>
              <w:rPr>
                <w:rFonts w:ascii="Verdana" w:hAnsi="Verdana"/>
                <w:sz w:val="18"/>
                <w:szCs w:val="18"/>
              </w:rPr>
            </w:pPr>
          </w:p>
        </w:tc>
      </w:tr>
      <w:tr w:rsidR="00AF4AAA" w:rsidRPr="00E45A0F" w:rsidTr="00AF4AAA">
        <w:tc>
          <w:tcPr>
            <w:tcW w:w="2088"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pPr>
              <w:spacing w:line="276" w:lineRule="auto"/>
              <w:jc w:val="both"/>
              <w:rPr>
                <w:rFonts w:ascii="Verdana" w:hAnsi="Verdana"/>
                <w:b/>
                <w:sz w:val="18"/>
                <w:szCs w:val="18"/>
              </w:rPr>
            </w:pPr>
            <w:r w:rsidRPr="00E45A0F">
              <w:rPr>
                <w:rFonts w:ascii="Verdana" w:hAnsi="Verdana"/>
                <w:b/>
                <w:sz w:val="18"/>
                <w:szCs w:val="18"/>
              </w:rPr>
              <w:t>Phone</w:t>
            </w:r>
          </w:p>
        </w:tc>
        <w:tc>
          <w:tcPr>
            <w:tcW w:w="7290" w:type="dxa"/>
            <w:tcBorders>
              <w:top w:val="single" w:sz="4" w:space="0" w:color="999999"/>
              <w:left w:val="single" w:sz="4" w:space="0" w:color="999999"/>
              <w:bottom w:val="single" w:sz="4" w:space="0" w:color="999999"/>
              <w:right w:val="single" w:sz="4" w:space="0" w:color="999999"/>
            </w:tcBorders>
          </w:tcPr>
          <w:p w:rsidR="00AF4AAA" w:rsidRPr="00E45A0F" w:rsidRDefault="00AF4AAA">
            <w:pPr>
              <w:pStyle w:val="Address1"/>
              <w:rPr>
                <w:rFonts w:ascii="Verdana" w:hAnsi="Verdana"/>
                <w:bCs/>
                <w:sz w:val="18"/>
                <w:szCs w:val="18"/>
              </w:rPr>
            </w:pPr>
            <w:r w:rsidRPr="00E45A0F">
              <w:rPr>
                <w:rFonts w:ascii="Verdana" w:hAnsi="Verdana"/>
                <w:bCs/>
                <w:sz w:val="18"/>
                <w:szCs w:val="18"/>
              </w:rPr>
              <w:t>+919813953171</w:t>
            </w:r>
          </w:p>
          <w:p w:rsidR="00AF4AAA" w:rsidRPr="00E45A0F" w:rsidRDefault="00AF4AAA">
            <w:pPr>
              <w:pStyle w:val="Address1"/>
              <w:rPr>
                <w:rFonts w:ascii="Verdana" w:hAnsi="Verdana"/>
                <w:bCs/>
                <w:sz w:val="18"/>
                <w:szCs w:val="18"/>
              </w:rPr>
            </w:pPr>
          </w:p>
        </w:tc>
      </w:tr>
    </w:tbl>
    <w:p w:rsidR="00AF4AAA" w:rsidRPr="00E45A0F" w:rsidRDefault="00AF4AAA" w:rsidP="00AF4AAA">
      <w:pPr>
        <w:jc w:val="both"/>
        <w:rPr>
          <w:rFonts w:ascii="Verdana" w:hAnsi="Verdana"/>
          <w:sz w:val="18"/>
          <w:szCs w:val="1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35" w:color="000000" w:fill="000000"/>
        <w:tblLayout w:type="fixed"/>
        <w:tblLook w:val="04A0" w:firstRow="1" w:lastRow="0" w:firstColumn="1" w:lastColumn="0" w:noHBand="0" w:noVBand="1"/>
      </w:tblPr>
      <w:tblGrid>
        <w:gridCol w:w="9360"/>
      </w:tblGrid>
      <w:tr w:rsidR="00AF4AAA" w:rsidRPr="00E45A0F" w:rsidTr="00AF4AAA">
        <w:trPr>
          <w:trHeight w:val="270"/>
        </w:trPr>
        <w:tc>
          <w:tcPr>
            <w:tcW w:w="9360" w:type="dxa"/>
            <w:tcBorders>
              <w:top w:val="single" w:sz="4" w:space="0" w:color="auto"/>
              <w:left w:val="single" w:sz="4" w:space="0" w:color="auto"/>
              <w:bottom w:val="single" w:sz="4" w:space="0" w:color="auto"/>
              <w:right w:val="single" w:sz="4" w:space="0" w:color="auto"/>
            </w:tcBorders>
            <w:shd w:val="pct35" w:color="000000" w:fill="000000"/>
            <w:hideMark/>
          </w:tcPr>
          <w:p w:rsidR="00AF4AAA" w:rsidRPr="00E45A0F" w:rsidRDefault="00AF4AAA">
            <w:pPr>
              <w:pStyle w:val="Heading1"/>
              <w:spacing w:line="276" w:lineRule="auto"/>
              <w:rPr>
                <w:rFonts w:ascii="Verdana" w:eastAsia="Times New Roman" w:hAnsi="Verdana"/>
                <w:color w:val="FFFFFF"/>
                <w:sz w:val="18"/>
                <w:szCs w:val="18"/>
              </w:rPr>
            </w:pPr>
            <w:r w:rsidRPr="00E45A0F">
              <w:rPr>
                <w:rFonts w:ascii="Verdana" w:hAnsi="Verdana"/>
                <w:color w:val="FFFFFF"/>
                <w:sz w:val="18"/>
                <w:szCs w:val="18"/>
              </w:rPr>
              <w:t>ACHIEVEMENTS</w:t>
            </w:r>
          </w:p>
        </w:tc>
      </w:tr>
    </w:tbl>
    <w:p w:rsidR="00AF4AAA" w:rsidRPr="00E45A0F" w:rsidRDefault="00AF4AAA" w:rsidP="00AF4AAA">
      <w:pPr>
        <w:jc w:val="both"/>
        <w:rPr>
          <w:rFonts w:ascii="Verdana" w:hAnsi="Verdana"/>
          <w:sz w:val="18"/>
          <w:szCs w:val="18"/>
        </w:rPr>
      </w:pPr>
    </w:p>
    <w:tbl>
      <w:tblPr>
        <w:tblW w:w="88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8890"/>
      </w:tblGrid>
      <w:tr w:rsidR="00AF4AAA" w:rsidRPr="00E45A0F" w:rsidTr="00E45A0F">
        <w:trPr>
          <w:trHeight w:val="2704"/>
        </w:trPr>
        <w:tc>
          <w:tcPr>
            <w:tcW w:w="8890" w:type="dxa"/>
            <w:tcBorders>
              <w:top w:val="single" w:sz="4" w:space="0" w:color="999999"/>
              <w:left w:val="single" w:sz="4" w:space="0" w:color="999999"/>
              <w:bottom w:val="single" w:sz="4" w:space="0" w:color="999999"/>
              <w:right w:val="single" w:sz="4" w:space="0" w:color="999999"/>
            </w:tcBorders>
            <w:hideMark/>
          </w:tcPr>
          <w:p w:rsidR="00AF4AAA" w:rsidRPr="00E45A0F" w:rsidRDefault="00AF4AAA" w:rsidP="00AF4AAA">
            <w:pPr>
              <w:numPr>
                <w:ilvl w:val="0"/>
                <w:numId w:val="3"/>
              </w:numPr>
              <w:suppressAutoHyphens w:val="0"/>
              <w:spacing w:line="360" w:lineRule="auto"/>
              <w:jc w:val="both"/>
              <w:rPr>
                <w:rFonts w:ascii="Verdana" w:hAnsi="Verdana"/>
                <w:sz w:val="18"/>
                <w:szCs w:val="18"/>
              </w:rPr>
            </w:pPr>
            <w:r w:rsidRPr="00E45A0F">
              <w:rPr>
                <w:rFonts w:ascii="Verdana" w:hAnsi="Verdana"/>
                <w:b/>
                <w:sz w:val="18"/>
                <w:szCs w:val="18"/>
              </w:rPr>
              <w:t>CERTIFICATE OF MERIT</w:t>
            </w:r>
            <w:r w:rsidRPr="00E45A0F">
              <w:rPr>
                <w:rFonts w:ascii="Verdana" w:hAnsi="Verdana"/>
                <w:sz w:val="18"/>
                <w:szCs w:val="18"/>
              </w:rPr>
              <w:t xml:space="preserve"> BY KURUKSHETRA UNIVERCITY FOR GETTING </w:t>
            </w:r>
            <w:r w:rsidRPr="00E45A0F">
              <w:rPr>
                <w:rFonts w:ascii="Verdana" w:hAnsi="Verdana"/>
                <w:b/>
                <w:sz w:val="18"/>
                <w:szCs w:val="18"/>
              </w:rPr>
              <w:t xml:space="preserve">HIGHEST </w:t>
            </w:r>
            <w:r w:rsidRPr="00E45A0F">
              <w:rPr>
                <w:rFonts w:ascii="Verdana" w:hAnsi="Verdana"/>
                <w:sz w:val="18"/>
                <w:szCs w:val="18"/>
              </w:rPr>
              <w:t xml:space="preserve">MARKS IN </w:t>
            </w:r>
            <w:r w:rsidRPr="00E45A0F">
              <w:rPr>
                <w:rFonts w:ascii="Verdana" w:hAnsi="Verdana"/>
                <w:b/>
                <w:sz w:val="18"/>
                <w:szCs w:val="18"/>
              </w:rPr>
              <w:t>BUSINESS</w:t>
            </w:r>
            <w:r w:rsidRPr="00E45A0F">
              <w:rPr>
                <w:rFonts w:ascii="Verdana" w:hAnsi="Verdana"/>
                <w:sz w:val="18"/>
                <w:szCs w:val="18"/>
              </w:rPr>
              <w:t xml:space="preserve"> </w:t>
            </w:r>
            <w:r w:rsidRPr="00E45A0F">
              <w:rPr>
                <w:rFonts w:ascii="Verdana" w:hAnsi="Verdana"/>
                <w:b/>
                <w:sz w:val="18"/>
                <w:szCs w:val="18"/>
              </w:rPr>
              <w:t>COMMUNICATION</w:t>
            </w:r>
          </w:p>
          <w:p w:rsidR="00AF4AAA" w:rsidRPr="00E45A0F" w:rsidRDefault="00DD4EB9" w:rsidP="00AF4AAA">
            <w:pPr>
              <w:numPr>
                <w:ilvl w:val="0"/>
                <w:numId w:val="3"/>
              </w:numPr>
              <w:suppressAutoHyphens w:val="0"/>
              <w:spacing w:line="360" w:lineRule="auto"/>
              <w:jc w:val="both"/>
              <w:rPr>
                <w:rFonts w:ascii="Verdana" w:hAnsi="Verdana"/>
                <w:sz w:val="18"/>
                <w:szCs w:val="18"/>
              </w:rPr>
            </w:pPr>
            <w:r>
              <w:rPr>
                <w:rFonts w:ascii="Verdana" w:hAnsi="Verdana"/>
                <w:b/>
                <w:sz w:val="18"/>
                <w:szCs w:val="18"/>
              </w:rPr>
              <w:t>FIRST PRIZE</w:t>
            </w:r>
            <w:r w:rsidR="00AF4AAA" w:rsidRPr="00E45A0F">
              <w:rPr>
                <w:rFonts w:ascii="Verdana" w:hAnsi="Verdana"/>
                <w:sz w:val="18"/>
                <w:szCs w:val="18"/>
              </w:rPr>
              <w:t xml:space="preserve"> IN </w:t>
            </w:r>
            <w:r w:rsidR="00AF4AAA" w:rsidRPr="00E45A0F">
              <w:rPr>
                <w:rFonts w:ascii="Verdana" w:hAnsi="Verdana"/>
                <w:b/>
                <w:sz w:val="18"/>
                <w:szCs w:val="18"/>
              </w:rPr>
              <w:t>POP SONG HARYANVI</w:t>
            </w:r>
            <w:r w:rsidR="00AF4AAA" w:rsidRPr="00E45A0F">
              <w:rPr>
                <w:rFonts w:ascii="Verdana" w:hAnsi="Verdana"/>
                <w:sz w:val="18"/>
                <w:szCs w:val="18"/>
              </w:rPr>
              <w:t xml:space="preserve"> IN </w:t>
            </w:r>
            <w:r w:rsidR="00AF4AAA" w:rsidRPr="00E45A0F">
              <w:rPr>
                <w:rFonts w:ascii="Verdana" w:hAnsi="Verdana"/>
                <w:b/>
                <w:sz w:val="18"/>
                <w:szCs w:val="18"/>
              </w:rPr>
              <w:t>ZONAL YOUTH FESTIVAL</w:t>
            </w:r>
            <w:r w:rsidR="00AF4AAA" w:rsidRPr="00E45A0F">
              <w:rPr>
                <w:rFonts w:ascii="Verdana" w:hAnsi="Verdana"/>
                <w:sz w:val="18"/>
                <w:szCs w:val="18"/>
              </w:rPr>
              <w:t xml:space="preserve"> ORGANISED BY KURUKSHETRA UNIVERCITY AND GETTING A CERTIFICATE OF INTER ZONAL PARTICIPATION</w:t>
            </w:r>
          </w:p>
          <w:p w:rsidR="00AF4AAA" w:rsidRPr="00E45A0F" w:rsidRDefault="00DD4EB9" w:rsidP="00AF4AAA">
            <w:pPr>
              <w:numPr>
                <w:ilvl w:val="0"/>
                <w:numId w:val="3"/>
              </w:numPr>
              <w:suppressAutoHyphens w:val="0"/>
              <w:spacing w:line="360" w:lineRule="auto"/>
              <w:jc w:val="both"/>
              <w:rPr>
                <w:rFonts w:ascii="Verdana" w:hAnsi="Verdana"/>
                <w:sz w:val="18"/>
                <w:szCs w:val="18"/>
              </w:rPr>
            </w:pPr>
            <w:r>
              <w:rPr>
                <w:rFonts w:ascii="Verdana" w:hAnsi="Verdana"/>
                <w:b/>
                <w:sz w:val="18"/>
                <w:szCs w:val="18"/>
              </w:rPr>
              <w:t>SECOND PRIZE</w:t>
            </w:r>
            <w:r w:rsidR="00AF4AAA" w:rsidRPr="00E45A0F">
              <w:rPr>
                <w:rFonts w:ascii="Verdana" w:hAnsi="Verdana"/>
                <w:b/>
                <w:sz w:val="18"/>
                <w:szCs w:val="18"/>
              </w:rPr>
              <w:t xml:space="preserve"> </w:t>
            </w:r>
            <w:r w:rsidR="00AF4AAA" w:rsidRPr="00E45A0F">
              <w:rPr>
                <w:rFonts w:ascii="Verdana" w:hAnsi="Verdana"/>
                <w:sz w:val="18"/>
                <w:szCs w:val="18"/>
              </w:rPr>
              <w:t xml:space="preserve">IN CHOREOGRAPHY IN </w:t>
            </w:r>
            <w:r w:rsidR="00AF4AAA" w:rsidRPr="00E45A0F">
              <w:rPr>
                <w:rFonts w:ascii="Verdana" w:hAnsi="Verdana"/>
                <w:b/>
                <w:sz w:val="18"/>
                <w:szCs w:val="18"/>
              </w:rPr>
              <w:t>ZONAL YOUTH FESTIVAL</w:t>
            </w:r>
            <w:r w:rsidR="00AF4AAA" w:rsidRPr="00E45A0F">
              <w:rPr>
                <w:rFonts w:ascii="Verdana" w:hAnsi="Verdana"/>
                <w:sz w:val="18"/>
                <w:szCs w:val="18"/>
              </w:rPr>
              <w:t>, KURUKSHETRA UNIVERCITY</w:t>
            </w:r>
          </w:p>
          <w:p w:rsidR="00AF4AAA" w:rsidRPr="00E45A0F" w:rsidRDefault="00DD4EB9" w:rsidP="00AF4AAA">
            <w:pPr>
              <w:numPr>
                <w:ilvl w:val="0"/>
                <w:numId w:val="3"/>
              </w:numPr>
              <w:suppressAutoHyphens w:val="0"/>
              <w:spacing w:line="360" w:lineRule="auto"/>
              <w:jc w:val="both"/>
              <w:rPr>
                <w:rFonts w:ascii="Verdana" w:hAnsi="Verdana"/>
                <w:sz w:val="18"/>
                <w:szCs w:val="18"/>
              </w:rPr>
            </w:pPr>
            <w:r>
              <w:rPr>
                <w:rFonts w:ascii="Verdana" w:hAnsi="Verdana"/>
                <w:b/>
                <w:sz w:val="18"/>
                <w:szCs w:val="18"/>
              </w:rPr>
              <w:t>SECOND</w:t>
            </w:r>
            <w:r w:rsidR="00AF4AAA" w:rsidRPr="00E45A0F">
              <w:rPr>
                <w:rFonts w:ascii="Verdana" w:hAnsi="Verdana"/>
                <w:sz w:val="18"/>
                <w:szCs w:val="18"/>
              </w:rPr>
              <w:t xml:space="preserve"> IN GENRAL DANCE IN </w:t>
            </w:r>
            <w:r w:rsidR="00AF4AAA" w:rsidRPr="00E45A0F">
              <w:rPr>
                <w:rFonts w:ascii="Verdana" w:hAnsi="Verdana"/>
                <w:b/>
                <w:sz w:val="18"/>
                <w:szCs w:val="18"/>
              </w:rPr>
              <w:t>ZONAL YOUTH FESTIVAL</w:t>
            </w:r>
            <w:r w:rsidR="00AF4AAA" w:rsidRPr="00E45A0F">
              <w:rPr>
                <w:rFonts w:ascii="Verdana" w:hAnsi="Verdana"/>
                <w:sz w:val="18"/>
                <w:szCs w:val="18"/>
              </w:rPr>
              <w:t>, KURUKSHETRA UNIVERCITY</w:t>
            </w:r>
          </w:p>
          <w:p w:rsidR="00AF4AAA" w:rsidRPr="00E45A0F" w:rsidRDefault="00AF4AAA" w:rsidP="00AF4AAA">
            <w:pPr>
              <w:numPr>
                <w:ilvl w:val="0"/>
                <w:numId w:val="3"/>
              </w:numPr>
              <w:suppressAutoHyphens w:val="0"/>
              <w:spacing w:line="360" w:lineRule="auto"/>
              <w:jc w:val="both"/>
              <w:rPr>
                <w:rFonts w:ascii="Verdana" w:hAnsi="Verdana"/>
                <w:sz w:val="18"/>
                <w:szCs w:val="18"/>
              </w:rPr>
            </w:pPr>
            <w:r w:rsidRPr="00E45A0F">
              <w:rPr>
                <w:rFonts w:ascii="Verdana" w:hAnsi="Verdana"/>
                <w:sz w:val="18"/>
                <w:szCs w:val="18"/>
              </w:rPr>
              <w:t>THREE COLLAGE COLOUR CERTIFICATE GIVEN BY KURUKSHETRA UNIVERCITY</w:t>
            </w:r>
          </w:p>
          <w:p w:rsidR="00AF4AAA" w:rsidRDefault="00AF4AAA" w:rsidP="00AF4AAA">
            <w:pPr>
              <w:numPr>
                <w:ilvl w:val="0"/>
                <w:numId w:val="3"/>
              </w:numPr>
              <w:suppressAutoHyphens w:val="0"/>
              <w:spacing w:line="360" w:lineRule="auto"/>
              <w:jc w:val="both"/>
              <w:rPr>
                <w:rFonts w:ascii="Verdana" w:hAnsi="Verdana"/>
                <w:sz w:val="18"/>
                <w:szCs w:val="18"/>
              </w:rPr>
            </w:pPr>
            <w:r w:rsidRPr="00E45A0F">
              <w:rPr>
                <w:rFonts w:ascii="Verdana" w:hAnsi="Verdana"/>
                <w:b/>
                <w:sz w:val="18"/>
                <w:szCs w:val="18"/>
              </w:rPr>
              <w:t>FIRST PRIZE</w:t>
            </w:r>
            <w:r w:rsidRPr="00E45A0F">
              <w:rPr>
                <w:rFonts w:ascii="Verdana" w:hAnsi="Verdana"/>
                <w:sz w:val="18"/>
                <w:szCs w:val="18"/>
              </w:rPr>
              <w:t xml:space="preserve"> IN </w:t>
            </w:r>
            <w:r w:rsidRPr="00E45A0F">
              <w:rPr>
                <w:rFonts w:ascii="Verdana" w:hAnsi="Verdana"/>
                <w:b/>
                <w:sz w:val="18"/>
                <w:szCs w:val="18"/>
              </w:rPr>
              <w:t>SLOGEN WRITING COMPETITION</w:t>
            </w:r>
            <w:r w:rsidRPr="00E45A0F">
              <w:rPr>
                <w:rFonts w:ascii="Verdana" w:hAnsi="Verdana"/>
                <w:sz w:val="18"/>
                <w:szCs w:val="18"/>
              </w:rPr>
              <w:t xml:space="preserve"> ORGANISED BY DAINIK JAGRAN</w:t>
            </w:r>
          </w:p>
          <w:p w:rsidR="00F3419C" w:rsidRPr="00E45A0F" w:rsidRDefault="00F3419C" w:rsidP="00F3419C">
            <w:pPr>
              <w:suppressAutoHyphens w:val="0"/>
              <w:spacing w:line="360" w:lineRule="auto"/>
              <w:ind w:left="360"/>
              <w:jc w:val="both"/>
              <w:rPr>
                <w:rFonts w:ascii="Verdana" w:hAnsi="Verdana"/>
                <w:sz w:val="18"/>
                <w:szCs w:val="18"/>
              </w:rPr>
            </w:pPr>
          </w:p>
          <w:p w:rsidR="00F3419C" w:rsidRPr="00F3419C" w:rsidRDefault="00AF4AAA" w:rsidP="00AF4AAA">
            <w:pPr>
              <w:numPr>
                <w:ilvl w:val="0"/>
                <w:numId w:val="3"/>
              </w:numPr>
              <w:suppressAutoHyphens w:val="0"/>
              <w:spacing w:line="360" w:lineRule="auto"/>
              <w:jc w:val="both"/>
              <w:rPr>
                <w:rFonts w:ascii="Verdana" w:hAnsi="Verdana"/>
                <w:sz w:val="18"/>
                <w:szCs w:val="18"/>
              </w:rPr>
            </w:pPr>
            <w:r w:rsidRPr="00E45A0F">
              <w:rPr>
                <w:rFonts w:ascii="Verdana" w:hAnsi="Verdana"/>
                <w:b/>
                <w:sz w:val="18"/>
                <w:szCs w:val="18"/>
              </w:rPr>
              <w:t>FIRST PRIZE</w:t>
            </w:r>
            <w:r w:rsidRPr="00E45A0F">
              <w:rPr>
                <w:rFonts w:ascii="Verdana" w:hAnsi="Verdana"/>
                <w:sz w:val="18"/>
                <w:szCs w:val="18"/>
              </w:rPr>
              <w:t xml:space="preserve"> IN </w:t>
            </w:r>
            <w:r w:rsidRPr="00E45A0F">
              <w:rPr>
                <w:rFonts w:ascii="Verdana" w:hAnsi="Verdana"/>
                <w:b/>
                <w:sz w:val="18"/>
                <w:szCs w:val="18"/>
              </w:rPr>
              <w:t>WRITING COMPETITION</w:t>
            </w:r>
            <w:r w:rsidR="00F3419C">
              <w:rPr>
                <w:rFonts w:ascii="Verdana" w:hAnsi="Verdana"/>
                <w:b/>
                <w:sz w:val="18"/>
                <w:szCs w:val="18"/>
              </w:rPr>
              <w:t xml:space="preserve"> ORGANISED ON TEACHERS DAY.</w:t>
            </w:r>
          </w:p>
          <w:p w:rsidR="00F3419C" w:rsidRDefault="00F3419C" w:rsidP="00F3419C">
            <w:pPr>
              <w:pStyle w:val="ListParagraph"/>
              <w:rPr>
                <w:rFonts w:ascii="Verdana" w:hAnsi="Verdana"/>
                <w:sz w:val="18"/>
                <w:szCs w:val="18"/>
              </w:rPr>
            </w:pPr>
          </w:p>
          <w:p w:rsidR="00AF4AAA" w:rsidRDefault="00F3419C" w:rsidP="00AF4AAA">
            <w:pPr>
              <w:numPr>
                <w:ilvl w:val="0"/>
                <w:numId w:val="3"/>
              </w:numPr>
              <w:suppressAutoHyphens w:val="0"/>
              <w:spacing w:line="360" w:lineRule="auto"/>
              <w:jc w:val="both"/>
              <w:rPr>
                <w:rFonts w:ascii="Verdana" w:hAnsi="Verdana"/>
                <w:sz w:val="18"/>
                <w:szCs w:val="18"/>
              </w:rPr>
            </w:pPr>
            <w:r w:rsidRPr="00F3419C">
              <w:rPr>
                <w:rFonts w:ascii="Verdana" w:hAnsi="Verdana"/>
                <w:b/>
                <w:sz w:val="18"/>
                <w:szCs w:val="18"/>
              </w:rPr>
              <w:t>FIRST PRIZE</w:t>
            </w:r>
            <w:r>
              <w:rPr>
                <w:rFonts w:ascii="Verdana" w:hAnsi="Verdana"/>
                <w:sz w:val="18"/>
                <w:szCs w:val="18"/>
              </w:rPr>
              <w:t xml:space="preserve"> IN </w:t>
            </w:r>
            <w:r w:rsidRPr="00F3419C">
              <w:rPr>
                <w:rFonts w:ascii="Verdana" w:hAnsi="Verdana"/>
                <w:b/>
                <w:sz w:val="18"/>
                <w:szCs w:val="18"/>
              </w:rPr>
              <w:t xml:space="preserve">RACE </w:t>
            </w:r>
            <w:r>
              <w:rPr>
                <w:rFonts w:ascii="Verdana" w:hAnsi="Verdana"/>
                <w:sz w:val="18"/>
                <w:szCs w:val="18"/>
              </w:rPr>
              <w:t>ON SPORTS DAY ORGANISED IN SCHOOL</w:t>
            </w:r>
          </w:p>
          <w:p w:rsidR="00F3419C" w:rsidRDefault="00F3419C" w:rsidP="00F3419C">
            <w:pPr>
              <w:pStyle w:val="ListParagraph"/>
              <w:rPr>
                <w:rFonts w:ascii="Verdana" w:hAnsi="Verdana"/>
                <w:sz w:val="18"/>
                <w:szCs w:val="18"/>
              </w:rPr>
            </w:pPr>
          </w:p>
          <w:p w:rsidR="00F3419C" w:rsidRDefault="00F3419C" w:rsidP="00AF4AAA">
            <w:pPr>
              <w:numPr>
                <w:ilvl w:val="0"/>
                <w:numId w:val="3"/>
              </w:numPr>
              <w:suppressAutoHyphens w:val="0"/>
              <w:spacing w:line="360" w:lineRule="auto"/>
              <w:jc w:val="both"/>
              <w:rPr>
                <w:rFonts w:ascii="Verdana" w:hAnsi="Verdana"/>
                <w:sz w:val="18"/>
                <w:szCs w:val="18"/>
              </w:rPr>
            </w:pPr>
            <w:r w:rsidRPr="00F3419C">
              <w:rPr>
                <w:rFonts w:ascii="Verdana" w:hAnsi="Verdana"/>
                <w:b/>
                <w:sz w:val="18"/>
                <w:szCs w:val="18"/>
              </w:rPr>
              <w:t>FIRST PRIZE</w:t>
            </w:r>
            <w:r>
              <w:rPr>
                <w:rFonts w:ascii="Verdana" w:hAnsi="Verdana"/>
                <w:sz w:val="18"/>
                <w:szCs w:val="18"/>
              </w:rPr>
              <w:t xml:space="preserve"> IN </w:t>
            </w:r>
            <w:r w:rsidRPr="00F3419C">
              <w:rPr>
                <w:rFonts w:ascii="Verdana" w:hAnsi="Verdana"/>
                <w:b/>
                <w:sz w:val="18"/>
                <w:szCs w:val="18"/>
              </w:rPr>
              <w:t>INTERHOUSE CHESS COMPETITION</w:t>
            </w:r>
            <w:r>
              <w:rPr>
                <w:rFonts w:ascii="Verdana" w:hAnsi="Verdana"/>
                <w:sz w:val="18"/>
                <w:szCs w:val="18"/>
              </w:rPr>
              <w:t xml:space="preserve"> ORGANISED IN SCHOOL.</w:t>
            </w:r>
          </w:p>
          <w:p w:rsidR="00F3419C" w:rsidRDefault="00F3419C" w:rsidP="00F3419C">
            <w:pPr>
              <w:pStyle w:val="ListParagraph"/>
              <w:rPr>
                <w:rFonts w:ascii="Verdana" w:hAnsi="Verdana"/>
                <w:sz w:val="18"/>
                <w:szCs w:val="18"/>
              </w:rPr>
            </w:pPr>
          </w:p>
          <w:p w:rsidR="00F3419C" w:rsidRPr="00F3419C" w:rsidRDefault="00F3419C" w:rsidP="00AF4AAA">
            <w:pPr>
              <w:numPr>
                <w:ilvl w:val="0"/>
                <w:numId w:val="3"/>
              </w:numPr>
              <w:suppressAutoHyphens w:val="0"/>
              <w:spacing w:line="360" w:lineRule="auto"/>
              <w:jc w:val="both"/>
              <w:rPr>
                <w:rFonts w:ascii="Verdana" w:hAnsi="Verdana"/>
                <w:b/>
                <w:sz w:val="18"/>
                <w:szCs w:val="18"/>
              </w:rPr>
            </w:pPr>
            <w:r w:rsidRPr="00F3419C">
              <w:rPr>
                <w:b/>
                <w:iCs/>
              </w:rPr>
              <w:t>Active Participated in University based cultural activities</w:t>
            </w:r>
          </w:p>
        </w:tc>
      </w:tr>
    </w:tbl>
    <w:p w:rsidR="00AF4AAA" w:rsidRPr="00E45A0F" w:rsidRDefault="00AF4AAA" w:rsidP="00AF4AAA">
      <w:pPr>
        <w:rPr>
          <w:rFonts w:ascii="Verdana" w:hAnsi="Verdana"/>
          <w:sz w:val="18"/>
          <w:szCs w:val="18"/>
        </w:rPr>
      </w:pPr>
    </w:p>
    <w:p w:rsidR="00AF4AAA" w:rsidRPr="00E45A0F" w:rsidRDefault="00AF4AAA" w:rsidP="00AF4AAA">
      <w:pPr>
        <w:rPr>
          <w:rFonts w:ascii="Verdana" w:hAnsi="Verdana"/>
          <w:sz w:val="18"/>
          <w:szCs w:val="18"/>
        </w:rPr>
      </w:pPr>
      <w:r w:rsidRPr="00E45A0F">
        <w:rPr>
          <w:rFonts w:ascii="Verdana" w:hAnsi="Verdana"/>
          <w:b/>
          <w:sz w:val="18"/>
          <w:szCs w:val="18"/>
        </w:rPr>
        <w:t>Date</w:t>
      </w:r>
      <w:r w:rsidRPr="00E45A0F">
        <w:rPr>
          <w:rFonts w:ascii="Verdana" w:hAnsi="Verdana"/>
          <w:sz w:val="18"/>
          <w:szCs w:val="18"/>
        </w:rPr>
        <w:t>: …………………..</w:t>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t xml:space="preserve">   </w:t>
      </w:r>
    </w:p>
    <w:p w:rsidR="00AF4AAA" w:rsidRPr="00E45A0F" w:rsidRDefault="00AF4AAA" w:rsidP="00AF4AAA">
      <w:pPr>
        <w:rPr>
          <w:rFonts w:ascii="Verdana" w:hAnsi="Verdana"/>
          <w:b/>
          <w:sz w:val="18"/>
          <w:szCs w:val="18"/>
        </w:rPr>
      </w:pPr>
    </w:p>
    <w:p w:rsidR="00AF4AAA" w:rsidRPr="00F3419C" w:rsidRDefault="00AF4AAA" w:rsidP="00AF4AAA">
      <w:pPr>
        <w:ind w:left="-450" w:firstLine="450"/>
        <w:rPr>
          <w:b/>
          <w:sz w:val="18"/>
          <w:szCs w:val="18"/>
        </w:rPr>
      </w:pPr>
      <w:r w:rsidRPr="00E45A0F">
        <w:rPr>
          <w:rFonts w:ascii="Verdana" w:hAnsi="Verdana"/>
          <w:b/>
          <w:sz w:val="18"/>
          <w:szCs w:val="18"/>
        </w:rPr>
        <w:t>Place</w:t>
      </w:r>
      <w:r w:rsidRPr="00E45A0F">
        <w:rPr>
          <w:rFonts w:ascii="Verdana" w:hAnsi="Verdana"/>
          <w:sz w:val="18"/>
          <w:szCs w:val="18"/>
        </w:rPr>
        <w:t>: ……………………</w:t>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r>
      <w:r w:rsidRPr="00E45A0F">
        <w:rPr>
          <w:rFonts w:ascii="Verdana" w:hAnsi="Verdana"/>
          <w:sz w:val="18"/>
          <w:szCs w:val="18"/>
        </w:rPr>
        <w:tab/>
      </w:r>
      <w:r w:rsidRPr="00F3419C">
        <w:rPr>
          <w:rFonts w:ascii="Verdana" w:hAnsi="Verdana"/>
          <w:b/>
          <w:sz w:val="18"/>
          <w:szCs w:val="18"/>
        </w:rPr>
        <w:t xml:space="preserve">     </w:t>
      </w:r>
      <w:r w:rsidRPr="00F3419C">
        <w:rPr>
          <w:b/>
          <w:sz w:val="18"/>
          <w:szCs w:val="18"/>
        </w:rPr>
        <w:t>(</w:t>
      </w:r>
      <w:proofErr w:type="spellStart"/>
      <w:r w:rsidRPr="00F3419C">
        <w:rPr>
          <w:b/>
          <w:sz w:val="18"/>
          <w:szCs w:val="18"/>
        </w:rPr>
        <w:t>Rohit</w:t>
      </w:r>
      <w:proofErr w:type="spellEnd"/>
      <w:r w:rsidRPr="00F3419C">
        <w:rPr>
          <w:b/>
          <w:sz w:val="18"/>
          <w:szCs w:val="18"/>
        </w:rPr>
        <w:t>)</w:t>
      </w:r>
    </w:p>
    <w:p w:rsidR="00A0640C" w:rsidRPr="00E45A0F" w:rsidRDefault="00A0640C">
      <w:pPr>
        <w:rPr>
          <w:b/>
          <w:sz w:val="18"/>
          <w:szCs w:val="18"/>
        </w:rPr>
      </w:pPr>
      <w:bookmarkStart w:id="0" w:name="_GoBack"/>
      <w:bookmarkEnd w:id="0"/>
    </w:p>
    <w:sectPr w:rsidR="00A0640C" w:rsidRPr="00E45A0F" w:rsidSect="00DD4E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nsid w:val="00000006"/>
    <w:multiLevelType w:val="singleLevel"/>
    <w:tmpl w:val="00000006"/>
    <w:name w:val="WW8Num6"/>
    <w:lvl w:ilvl="0">
      <w:start w:val="1"/>
      <w:numFmt w:val="bullet"/>
      <w:lvlText w:val=""/>
      <w:lvlJc w:val="left"/>
      <w:pPr>
        <w:tabs>
          <w:tab w:val="num" w:pos="360"/>
        </w:tabs>
        <w:ind w:left="360" w:hanging="360"/>
      </w:pPr>
      <w:rPr>
        <w:rFonts w:ascii="Wingdings" w:hAnsi="Wingdings"/>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6">
    <w:nsid w:val="1D66133F"/>
    <w:multiLevelType w:val="singleLevel"/>
    <w:tmpl w:val="04090009"/>
    <w:lvl w:ilvl="0">
      <w:start w:val="1"/>
      <w:numFmt w:val="bullet"/>
      <w:lvlText w:val=""/>
      <w:lvlJc w:val="left"/>
      <w:pPr>
        <w:ind w:left="720" w:hanging="360"/>
      </w:pPr>
      <w:rPr>
        <w:rFonts w:ascii="Wingdings" w:hAnsi="Wingdings" w:hint="default"/>
      </w:rPr>
    </w:lvl>
  </w:abstractNum>
  <w:abstractNum w:abstractNumId="7">
    <w:nsid w:val="6CD86757"/>
    <w:multiLevelType w:val="hybridMultilevel"/>
    <w:tmpl w:val="7D78FA1C"/>
    <w:lvl w:ilvl="0" w:tplc="00000003">
      <w:start w:val="1"/>
      <w:numFmt w:val="bullet"/>
      <w:lvlText w:val=""/>
      <w:lvlJc w:val="left"/>
      <w:pPr>
        <w:ind w:left="1260" w:hanging="360"/>
      </w:pPr>
      <w:rPr>
        <w:rFonts w:ascii="Wingdings" w:hAnsi="Wingdings"/>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77387750"/>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9">
    <w:nsid w:val="788316FF"/>
    <w:multiLevelType w:val="hybridMultilevel"/>
    <w:tmpl w:val="3202DC10"/>
    <w:lvl w:ilvl="0" w:tplc="6C3E21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9"/>
  </w:num>
  <w:num w:numId="5">
    <w:abstractNumId w:val="4"/>
  </w:num>
  <w:num w:numId="6">
    <w:abstractNumId w:val="1"/>
  </w:num>
  <w:num w:numId="7">
    <w:abstractNumId w:val="3"/>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AA"/>
    <w:rsid w:val="002C5273"/>
    <w:rsid w:val="00403AA2"/>
    <w:rsid w:val="00496443"/>
    <w:rsid w:val="004E3DD3"/>
    <w:rsid w:val="00643143"/>
    <w:rsid w:val="007B21B4"/>
    <w:rsid w:val="007D6858"/>
    <w:rsid w:val="008221ED"/>
    <w:rsid w:val="00A0640C"/>
    <w:rsid w:val="00AF4AAA"/>
    <w:rsid w:val="00CF31C0"/>
    <w:rsid w:val="00DD4EB9"/>
    <w:rsid w:val="00E03026"/>
    <w:rsid w:val="00E45A0F"/>
    <w:rsid w:val="00EC412B"/>
    <w:rsid w:val="00F3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AAA"/>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AF4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semiHidden/>
    <w:unhideWhenUsed/>
    <w:qFormat/>
    <w:rsid w:val="00AF4AAA"/>
    <w:pPr>
      <w:keepNext/>
      <w:ind w:left="720" w:hanging="360"/>
      <w:jc w:val="both"/>
      <w:outlineLvl w:val="4"/>
    </w:pPr>
    <w:rPr>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AF4AAA"/>
    <w:rPr>
      <w:rFonts w:ascii="Times New Roman" w:eastAsia="Times New Roman" w:hAnsi="Times New Roman" w:cs="Times New Roman"/>
      <w:i/>
      <w:iCs/>
      <w:sz w:val="32"/>
      <w:szCs w:val="24"/>
      <w:lang w:eastAsia="ar-SA"/>
    </w:rPr>
  </w:style>
  <w:style w:type="character" w:styleId="Hyperlink">
    <w:name w:val="Hyperlink"/>
    <w:basedOn w:val="DefaultParagraphFont"/>
    <w:semiHidden/>
    <w:unhideWhenUsed/>
    <w:rsid w:val="00AF4AAA"/>
    <w:rPr>
      <w:color w:val="0000FF"/>
      <w:u w:val="single"/>
    </w:rPr>
  </w:style>
  <w:style w:type="paragraph" w:customStyle="1" w:styleId="Address1">
    <w:name w:val="Address 1"/>
    <w:basedOn w:val="Normal"/>
    <w:rsid w:val="00AF4AAA"/>
    <w:pPr>
      <w:suppressAutoHyphens w:val="0"/>
      <w:spacing w:line="160" w:lineRule="atLeast"/>
      <w:jc w:val="both"/>
    </w:pPr>
    <w:rPr>
      <w:rFonts w:ascii="Arial" w:eastAsia="Batang" w:hAnsi="Arial"/>
      <w:sz w:val="14"/>
      <w:szCs w:val="20"/>
      <w:lang w:eastAsia="en-US"/>
    </w:rPr>
  </w:style>
  <w:style w:type="paragraph" w:customStyle="1" w:styleId="Address2">
    <w:name w:val="Address 2"/>
    <w:basedOn w:val="Normal"/>
    <w:rsid w:val="00AF4AAA"/>
    <w:pPr>
      <w:suppressAutoHyphens w:val="0"/>
      <w:spacing w:line="160" w:lineRule="atLeast"/>
      <w:jc w:val="both"/>
    </w:pPr>
    <w:rPr>
      <w:rFonts w:ascii="Arial" w:eastAsia="Batang" w:hAnsi="Arial"/>
      <w:sz w:val="14"/>
      <w:szCs w:val="20"/>
      <w:lang w:eastAsia="en-US"/>
    </w:rPr>
  </w:style>
  <w:style w:type="paragraph" w:styleId="BalloonText">
    <w:name w:val="Balloon Text"/>
    <w:basedOn w:val="Normal"/>
    <w:link w:val="BalloonTextChar"/>
    <w:uiPriority w:val="99"/>
    <w:semiHidden/>
    <w:unhideWhenUsed/>
    <w:rsid w:val="00AF4AAA"/>
    <w:rPr>
      <w:rFonts w:ascii="Tahoma" w:hAnsi="Tahoma" w:cs="Tahoma"/>
      <w:sz w:val="16"/>
      <w:szCs w:val="16"/>
    </w:rPr>
  </w:style>
  <w:style w:type="character" w:customStyle="1" w:styleId="BalloonTextChar">
    <w:name w:val="Balloon Text Char"/>
    <w:basedOn w:val="DefaultParagraphFont"/>
    <w:link w:val="BalloonText"/>
    <w:uiPriority w:val="99"/>
    <w:semiHidden/>
    <w:rsid w:val="00AF4AAA"/>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rsid w:val="00AF4AAA"/>
    <w:rPr>
      <w:rFonts w:asciiTheme="majorHAnsi" w:eastAsiaTheme="majorEastAsia" w:hAnsiTheme="majorHAnsi" w:cstheme="majorBidi"/>
      <w:b/>
      <w:bCs/>
      <w:color w:val="365F91" w:themeColor="accent1" w:themeShade="BF"/>
      <w:sz w:val="28"/>
      <w:szCs w:val="28"/>
      <w:lang w:eastAsia="ar-SA"/>
    </w:rPr>
  </w:style>
  <w:style w:type="paragraph" w:styleId="BodyText">
    <w:name w:val="Body Text"/>
    <w:basedOn w:val="Normal"/>
    <w:link w:val="BodyTextChar"/>
    <w:semiHidden/>
    <w:unhideWhenUsed/>
    <w:rsid w:val="00AF4AAA"/>
    <w:pPr>
      <w:suppressAutoHyphens w:val="0"/>
      <w:jc w:val="both"/>
    </w:pPr>
    <w:rPr>
      <w:rFonts w:ascii="Arial" w:hAnsi="Arial"/>
      <w:szCs w:val="20"/>
      <w:lang w:eastAsia="en-US"/>
    </w:rPr>
  </w:style>
  <w:style w:type="character" w:customStyle="1" w:styleId="BodyTextChar">
    <w:name w:val="Body Text Char"/>
    <w:basedOn w:val="DefaultParagraphFont"/>
    <w:link w:val="BodyText"/>
    <w:semiHidden/>
    <w:rsid w:val="00AF4AAA"/>
    <w:rPr>
      <w:rFonts w:ascii="Arial" w:eastAsia="Times New Roman" w:hAnsi="Arial" w:cs="Times New Roman"/>
      <w:sz w:val="24"/>
      <w:szCs w:val="20"/>
    </w:rPr>
  </w:style>
  <w:style w:type="paragraph" w:customStyle="1" w:styleId="CityState">
    <w:name w:val="City/State"/>
    <w:basedOn w:val="BodyText"/>
    <w:next w:val="BodyText"/>
    <w:rsid w:val="00AF4AAA"/>
    <w:pPr>
      <w:keepNext/>
      <w:spacing w:after="220" w:line="220" w:lineRule="atLeast"/>
      <w:jc w:val="left"/>
    </w:pPr>
    <w:rPr>
      <w:rFonts w:eastAsia="Batang"/>
      <w:spacing w:val="-5"/>
      <w:sz w:val="20"/>
    </w:rPr>
  </w:style>
  <w:style w:type="paragraph" w:styleId="ListParagraph">
    <w:name w:val="List Paragraph"/>
    <w:basedOn w:val="Normal"/>
    <w:uiPriority w:val="34"/>
    <w:qFormat/>
    <w:rsid w:val="00AF4AAA"/>
    <w:pPr>
      <w:ind w:left="720"/>
      <w:contextualSpacing/>
    </w:pPr>
  </w:style>
  <w:style w:type="paragraph" w:styleId="NormalWeb">
    <w:name w:val="Normal (Web)"/>
    <w:basedOn w:val="Normal"/>
    <w:semiHidden/>
    <w:unhideWhenUsed/>
    <w:rsid w:val="00AF4AAA"/>
    <w:pPr>
      <w:spacing w:before="280" w:after="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AAA"/>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AF4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semiHidden/>
    <w:unhideWhenUsed/>
    <w:qFormat/>
    <w:rsid w:val="00AF4AAA"/>
    <w:pPr>
      <w:keepNext/>
      <w:ind w:left="720" w:hanging="360"/>
      <w:jc w:val="both"/>
      <w:outlineLvl w:val="4"/>
    </w:pPr>
    <w:rPr>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AF4AAA"/>
    <w:rPr>
      <w:rFonts w:ascii="Times New Roman" w:eastAsia="Times New Roman" w:hAnsi="Times New Roman" w:cs="Times New Roman"/>
      <w:i/>
      <w:iCs/>
      <w:sz w:val="32"/>
      <w:szCs w:val="24"/>
      <w:lang w:eastAsia="ar-SA"/>
    </w:rPr>
  </w:style>
  <w:style w:type="character" w:styleId="Hyperlink">
    <w:name w:val="Hyperlink"/>
    <w:basedOn w:val="DefaultParagraphFont"/>
    <w:semiHidden/>
    <w:unhideWhenUsed/>
    <w:rsid w:val="00AF4AAA"/>
    <w:rPr>
      <w:color w:val="0000FF"/>
      <w:u w:val="single"/>
    </w:rPr>
  </w:style>
  <w:style w:type="paragraph" w:customStyle="1" w:styleId="Address1">
    <w:name w:val="Address 1"/>
    <w:basedOn w:val="Normal"/>
    <w:rsid w:val="00AF4AAA"/>
    <w:pPr>
      <w:suppressAutoHyphens w:val="0"/>
      <w:spacing w:line="160" w:lineRule="atLeast"/>
      <w:jc w:val="both"/>
    </w:pPr>
    <w:rPr>
      <w:rFonts w:ascii="Arial" w:eastAsia="Batang" w:hAnsi="Arial"/>
      <w:sz w:val="14"/>
      <w:szCs w:val="20"/>
      <w:lang w:eastAsia="en-US"/>
    </w:rPr>
  </w:style>
  <w:style w:type="paragraph" w:customStyle="1" w:styleId="Address2">
    <w:name w:val="Address 2"/>
    <w:basedOn w:val="Normal"/>
    <w:rsid w:val="00AF4AAA"/>
    <w:pPr>
      <w:suppressAutoHyphens w:val="0"/>
      <w:spacing w:line="160" w:lineRule="atLeast"/>
      <w:jc w:val="both"/>
    </w:pPr>
    <w:rPr>
      <w:rFonts w:ascii="Arial" w:eastAsia="Batang" w:hAnsi="Arial"/>
      <w:sz w:val="14"/>
      <w:szCs w:val="20"/>
      <w:lang w:eastAsia="en-US"/>
    </w:rPr>
  </w:style>
  <w:style w:type="paragraph" w:styleId="BalloonText">
    <w:name w:val="Balloon Text"/>
    <w:basedOn w:val="Normal"/>
    <w:link w:val="BalloonTextChar"/>
    <w:uiPriority w:val="99"/>
    <w:semiHidden/>
    <w:unhideWhenUsed/>
    <w:rsid w:val="00AF4AAA"/>
    <w:rPr>
      <w:rFonts w:ascii="Tahoma" w:hAnsi="Tahoma" w:cs="Tahoma"/>
      <w:sz w:val="16"/>
      <w:szCs w:val="16"/>
    </w:rPr>
  </w:style>
  <w:style w:type="character" w:customStyle="1" w:styleId="BalloonTextChar">
    <w:name w:val="Balloon Text Char"/>
    <w:basedOn w:val="DefaultParagraphFont"/>
    <w:link w:val="BalloonText"/>
    <w:uiPriority w:val="99"/>
    <w:semiHidden/>
    <w:rsid w:val="00AF4AAA"/>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rsid w:val="00AF4AAA"/>
    <w:rPr>
      <w:rFonts w:asciiTheme="majorHAnsi" w:eastAsiaTheme="majorEastAsia" w:hAnsiTheme="majorHAnsi" w:cstheme="majorBidi"/>
      <w:b/>
      <w:bCs/>
      <w:color w:val="365F91" w:themeColor="accent1" w:themeShade="BF"/>
      <w:sz w:val="28"/>
      <w:szCs w:val="28"/>
      <w:lang w:eastAsia="ar-SA"/>
    </w:rPr>
  </w:style>
  <w:style w:type="paragraph" w:styleId="BodyText">
    <w:name w:val="Body Text"/>
    <w:basedOn w:val="Normal"/>
    <w:link w:val="BodyTextChar"/>
    <w:semiHidden/>
    <w:unhideWhenUsed/>
    <w:rsid w:val="00AF4AAA"/>
    <w:pPr>
      <w:suppressAutoHyphens w:val="0"/>
      <w:jc w:val="both"/>
    </w:pPr>
    <w:rPr>
      <w:rFonts w:ascii="Arial" w:hAnsi="Arial"/>
      <w:szCs w:val="20"/>
      <w:lang w:eastAsia="en-US"/>
    </w:rPr>
  </w:style>
  <w:style w:type="character" w:customStyle="1" w:styleId="BodyTextChar">
    <w:name w:val="Body Text Char"/>
    <w:basedOn w:val="DefaultParagraphFont"/>
    <w:link w:val="BodyText"/>
    <w:semiHidden/>
    <w:rsid w:val="00AF4AAA"/>
    <w:rPr>
      <w:rFonts w:ascii="Arial" w:eastAsia="Times New Roman" w:hAnsi="Arial" w:cs="Times New Roman"/>
      <w:sz w:val="24"/>
      <w:szCs w:val="20"/>
    </w:rPr>
  </w:style>
  <w:style w:type="paragraph" w:customStyle="1" w:styleId="CityState">
    <w:name w:val="City/State"/>
    <w:basedOn w:val="BodyText"/>
    <w:next w:val="BodyText"/>
    <w:rsid w:val="00AF4AAA"/>
    <w:pPr>
      <w:keepNext/>
      <w:spacing w:after="220" w:line="220" w:lineRule="atLeast"/>
      <w:jc w:val="left"/>
    </w:pPr>
    <w:rPr>
      <w:rFonts w:eastAsia="Batang"/>
      <w:spacing w:val="-5"/>
      <w:sz w:val="20"/>
    </w:rPr>
  </w:style>
  <w:style w:type="paragraph" w:styleId="ListParagraph">
    <w:name w:val="List Paragraph"/>
    <w:basedOn w:val="Normal"/>
    <w:uiPriority w:val="34"/>
    <w:qFormat/>
    <w:rsid w:val="00AF4AAA"/>
    <w:pPr>
      <w:ind w:left="720"/>
      <w:contextualSpacing/>
    </w:pPr>
  </w:style>
  <w:style w:type="paragraph" w:styleId="NormalWeb">
    <w:name w:val="Normal (Web)"/>
    <w:basedOn w:val="Normal"/>
    <w:semiHidden/>
    <w:unhideWhenUsed/>
    <w:rsid w:val="00AF4AAA"/>
    <w:pPr>
      <w:spacing w:before="280" w:after="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48407">
      <w:bodyDiv w:val="1"/>
      <w:marLeft w:val="0"/>
      <w:marRight w:val="0"/>
      <w:marTop w:val="0"/>
      <w:marBottom w:val="0"/>
      <w:divBdr>
        <w:top w:val="none" w:sz="0" w:space="0" w:color="auto"/>
        <w:left w:val="none" w:sz="0" w:space="0" w:color="auto"/>
        <w:bottom w:val="none" w:sz="0" w:space="0" w:color="auto"/>
        <w:right w:val="none" w:sz="0" w:space="0" w:color="auto"/>
      </w:divBdr>
    </w:div>
    <w:div w:id="366149972">
      <w:bodyDiv w:val="1"/>
      <w:marLeft w:val="0"/>
      <w:marRight w:val="0"/>
      <w:marTop w:val="0"/>
      <w:marBottom w:val="0"/>
      <w:divBdr>
        <w:top w:val="none" w:sz="0" w:space="0" w:color="auto"/>
        <w:left w:val="none" w:sz="0" w:space="0" w:color="auto"/>
        <w:bottom w:val="none" w:sz="0" w:space="0" w:color="auto"/>
        <w:right w:val="none" w:sz="0" w:space="0" w:color="auto"/>
      </w:divBdr>
    </w:div>
    <w:div w:id="377055121">
      <w:bodyDiv w:val="1"/>
      <w:marLeft w:val="0"/>
      <w:marRight w:val="0"/>
      <w:marTop w:val="0"/>
      <w:marBottom w:val="0"/>
      <w:divBdr>
        <w:top w:val="none" w:sz="0" w:space="0" w:color="auto"/>
        <w:left w:val="none" w:sz="0" w:space="0" w:color="auto"/>
        <w:bottom w:val="none" w:sz="0" w:space="0" w:color="auto"/>
        <w:right w:val="none" w:sz="0" w:space="0" w:color="auto"/>
      </w:divBdr>
    </w:div>
    <w:div w:id="622619096">
      <w:bodyDiv w:val="1"/>
      <w:marLeft w:val="0"/>
      <w:marRight w:val="0"/>
      <w:marTop w:val="0"/>
      <w:marBottom w:val="0"/>
      <w:divBdr>
        <w:top w:val="none" w:sz="0" w:space="0" w:color="auto"/>
        <w:left w:val="none" w:sz="0" w:space="0" w:color="auto"/>
        <w:bottom w:val="none" w:sz="0" w:space="0" w:color="auto"/>
        <w:right w:val="none" w:sz="0" w:space="0" w:color="auto"/>
      </w:divBdr>
    </w:div>
    <w:div w:id="830099555">
      <w:bodyDiv w:val="1"/>
      <w:marLeft w:val="0"/>
      <w:marRight w:val="0"/>
      <w:marTop w:val="0"/>
      <w:marBottom w:val="0"/>
      <w:divBdr>
        <w:top w:val="none" w:sz="0" w:space="0" w:color="auto"/>
        <w:left w:val="none" w:sz="0" w:space="0" w:color="auto"/>
        <w:bottom w:val="none" w:sz="0" w:space="0" w:color="auto"/>
        <w:right w:val="none" w:sz="0" w:space="0" w:color="auto"/>
      </w:divBdr>
    </w:div>
    <w:div w:id="876741904">
      <w:bodyDiv w:val="1"/>
      <w:marLeft w:val="0"/>
      <w:marRight w:val="0"/>
      <w:marTop w:val="0"/>
      <w:marBottom w:val="0"/>
      <w:divBdr>
        <w:top w:val="none" w:sz="0" w:space="0" w:color="auto"/>
        <w:left w:val="none" w:sz="0" w:space="0" w:color="auto"/>
        <w:bottom w:val="none" w:sz="0" w:space="0" w:color="auto"/>
        <w:right w:val="none" w:sz="0" w:space="0" w:color="auto"/>
      </w:divBdr>
    </w:div>
    <w:div w:id="1060714803">
      <w:bodyDiv w:val="1"/>
      <w:marLeft w:val="0"/>
      <w:marRight w:val="0"/>
      <w:marTop w:val="0"/>
      <w:marBottom w:val="0"/>
      <w:divBdr>
        <w:top w:val="none" w:sz="0" w:space="0" w:color="auto"/>
        <w:left w:val="none" w:sz="0" w:space="0" w:color="auto"/>
        <w:bottom w:val="none" w:sz="0" w:space="0" w:color="auto"/>
        <w:right w:val="none" w:sz="0" w:space="0" w:color="auto"/>
      </w:divBdr>
    </w:div>
    <w:div w:id="1284843987">
      <w:bodyDiv w:val="1"/>
      <w:marLeft w:val="0"/>
      <w:marRight w:val="0"/>
      <w:marTop w:val="0"/>
      <w:marBottom w:val="0"/>
      <w:divBdr>
        <w:top w:val="none" w:sz="0" w:space="0" w:color="auto"/>
        <w:left w:val="none" w:sz="0" w:space="0" w:color="auto"/>
        <w:bottom w:val="none" w:sz="0" w:space="0" w:color="auto"/>
        <w:right w:val="none" w:sz="0" w:space="0" w:color="auto"/>
      </w:divBdr>
    </w:div>
    <w:div w:id="1352561093">
      <w:bodyDiv w:val="1"/>
      <w:marLeft w:val="0"/>
      <w:marRight w:val="0"/>
      <w:marTop w:val="0"/>
      <w:marBottom w:val="0"/>
      <w:divBdr>
        <w:top w:val="none" w:sz="0" w:space="0" w:color="auto"/>
        <w:left w:val="none" w:sz="0" w:space="0" w:color="auto"/>
        <w:bottom w:val="none" w:sz="0" w:space="0" w:color="auto"/>
        <w:right w:val="none" w:sz="0" w:space="0" w:color="auto"/>
      </w:divBdr>
    </w:div>
    <w:div w:id="1623733419">
      <w:bodyDiv w:val="1"/>
      <w:marLeft w:val="0"/>
      <w:marRight w:val="0"/>
      <w:marTop w:val="0"/>
      <w:marBottom w:val="0"/>
      <w:divBdr>
        <w:top w:val="none" w:sz="0" w:space="0" w:color="auto"/>
        <w:left w:val="none" w:sz="0" w:space="0" w:color="auto"/>
        <w:bottom w:val="none" w:sz="0" w:space="0" w:color="auto"/>
        <w:right w:val="none" w:sz="0" w:space="0" w:color="auto"/>
      </w:divBdr>
    </w:div>
    <w:div w:id="1723098254">
      <w:bodyDiv w:val="1"/>
      <w:marLeft w:val="0"/>
      <w:marRight w:val="0"/>
      <w:marTop w:val="0"/>
      <w:marBottom w:val="0"/>
      <w:divBdr>
        <w:top w:val="none" w:sz="0" w:space="0" w:color="auto"/>
        <w:left w:val="none" w:sz="0" w:space="0" w:color="auto"/>
        <w:bottom w:val="none" w:sz="0" w:space="0" w:color="auto"/>
        <w:right w:val="none" w:sz="0" w:space="0" w:color="auto"/>
      </w:divBdr>
    </w:div>
    <w:div w:id="1936668287">
      <w:bodyDiv w:val="1"/>
      <w:marLeft w:val="0"/>
      <w:marRight w:val="0"/>
      <w:marTop w:val="0"/>
      <w:marBottom w:val="0"/>
      <w:divBdr>
        <w:top w:val="none" w:sz="0" w:space="0" w:color="auto"/>
        <w:left w:val="none" w:sz="0" w:space="0" w:color="auto"/>
        <w:bottom w:val="none" w:sz="0" w:space="0" w:color="auto"/>
        <w:right w:val="none" w:sz="0" w:space="0" w:color="auto"/>
      </w:divBdr>
    </w:div>
    <w:div w:id="203464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hittanwar9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Anil Kumar</cp:lastModifiedBy>
  <cp:revision>5</cp:revision>
  <dcterms:created xsi:type="dcterms:W3CDTF">2014-11-28T05:53:00Z</dcterms:created>
  <dcterms:modified xsi:type="dcterms:W3CDTF">2014-11-28T07:08:00Z</dcterms:modified>
</cp:coreProperties>
</file>