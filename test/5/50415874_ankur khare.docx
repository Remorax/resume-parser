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CC" w:rsidRDefault="001714CC">
      <w:pPr>
        <w:rPr>
          <w:b/>
          <w:sz w:val="32"/>
        </w:rPr>
      </w:pPr>
    </w:p>
    <w:p w:rsidR="001714CC" w:rsidRDefault="001714CC">
      <w:pPr>
        <w:rPr>
          <w:b/>
          <w:sz w:val="32"/>
        </w:rPr>
      </w:pPr>
    </w:p>
    <w:p w:rsidR="005D0152" w:rsidRDefault="009A12DE">
      <w:pPr>
        <w:rPr>
          <w:b/>
          <w:sz w:val="32"/>
        </w:rPr>
      </w:pPr>
      <w:r>
        <w:rPr>
          <w:b/>
          <w:sz w:val="32"/>
        </w:rPr>
        <w:t>Ankur Khare</w:t>
      </w:r>
    </w:p>
    <w:p w:rsidR="005D0152" w:rsidRDefault="005D0152" w:rsidP="00BA15BB">
      <w:r>
        <w:t>Tel:-</w:t>
      </w:r>
      <w:r w:rsidR="009A12DE">
        <w:t xml:space="preserve"> 8756887978</w:t>
      </w:r>
      <w:r w:rsidR="000E133C">
        <w:tab/>
      </w:r>
      <w:r w:rsidR="000E133C">
        <w:tab/>
      </w:r>
      <w:r>
        <w:tab/>
      </w:r>
      <w:r w:rsidR="00D306B5">
        <w:tab/>
      </w:r>
      <w:r w:rsidR="00D306B5">
        <w:tab/>
      </w:r>
      <w:r>
        <w:t>Maili</w:t>
      </w:r>
      <w:r w:rsidR="009A12DE">
        <w:t>ng address: 7/9/10 GANDHI NAGAR NAKA</w:t>
      </w:r>
    </w:p>
    <w:p w:rsidR="005D0152" w:rsidRDefault="005D0152">
      <w:pPr>
        <w:rPr>
          <w:sz w:val="20"/>
        </w:rPr>
      </w:pPr>
      <w:r>
        <w:rPr>
          <w:sz w:val="20"/>
        </w:rPr>
        <w:t>E-mail:</w:t>
      </w:r>
      <w:r w:rsidR="009A12DE">
        <w:rPr>
          <w:sz w:val="20"/>
        </w:rPr>
        <w:t xml:space="preserve"> ankurkhare1989@gmail.com</w:t>
      </w:r>
      <w:r w:rsidR="00BA15BB">
        <w:rPr>
          <w:sz w:val="20"/>
        </w:rPr>
        <w:t xml:space="preserve">              </w:t>
      </w:r>
      <w:r w:rsidR="00BA15BB">
        <w:rPr>
          <w:sz w:val="20"/>
        </w:rPr>
        <w:tab/>
      </w:r>
      <w:r w:rsidR="00BA15BB">
        <w:rPr>
          <w:sz w:val="20"/>
        </w:rPr>
        <w:tab/>
      </w:r>
      <w:r w:rsidR="00BA15BB">
        <w:rPr>
          <w:sz w:val="20"/>
        </w:rPr>
        <w:tab/>
      </w:r>
      <w:r w:rsidR="00BA15BB">
        <w:rPr>
          <w:sz w:val="20"/>
        </w:rPr>
        <w:tab/>
        <w:t xml:space="preserve">      </w:t>
      </w:r>
      <w:r>
        <w:rPr>
          <w:sz w:val="20"/>
        </w:rPr>
        <w:t>FAIZABAD, U.P.</w:t>
      </w:r>
    </w:p>
    <w:p w:rsidR="00BF22DF" w:rsidRDefault="009A12D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BF22DF" w:rsidRDefault="00BF22DF" w:rsidP="00BF22DF">
      <w:pPr>
        <w:ind w:left="6381"/>
        <w:rPr>
          <w:sz w:val="20"/>
        </w:rPr>
      </w:pPr>
    </w:p>
    <w:p w:rsidR="005D0152" w:rsidRDefault="005D0152">
      <w:pPr>
        <w:ind w:right="-177"/>
        <w:jc w:val="both"/>
        <w:rPr>
          <w:b/>
          <w:u w:val="single"/>
        </w:rPr>
      </w:pPr>
      <w:r>
        <w:rPr>
          <w:b/>
          <w:noProof/>
          <w:u w:val="single"/>
        </w:rPr>
        <w:pict>
          <v:line id="_x0000_s1041" style="position:absolute;left:0;text-align:left;z-index:251652096" from="-.45pt,6.1pt" to="481.8pt,6.85pt" o:allowincell="f"/>
        </w:pict>
      </w:r>
    </w:p>
    <w:p w:rsidR="005D0152" w:rsidRDefault="005D0152">
      <w:pPr>
        <w:ind w:right="-177"/>
      </w:pPr>
      <w:r>
        <w:rPr>
          <w:b/>
          <w:sz w:val="22"/>
          <w:u w:val="single"/>
        </w:rPr>
        <w:t>Objective</w:t>
      </w:r>
      <w:r>
        <w:rPr>
          <w:b/>
        </w:rPr>
        <w:t>:</w:t>
      </w:r>
      <w:r>
        <w:t xml:space="preserve"> A management degree holder seeking a challenging and rewarding position in the field of Marketing &amp; Information Technology, to maximize the productivity of self and the Company.</w:t>
      </w:r>
    </w:p>
    <w:p w:rsidR="005D0152" w:rsidRDefault="005D0152">
      <w:pPr>
        <w:ind w:right="-177"/>
        <w:jc w:val="both"/>
        <w:rPr>
          <w:b/>
          <w:u w:val="single"/>
        </w:rPr>
      </w:pPr>
      <w:r>
        <w:rPr>
          <w:b/>
          <w:noProof/>
          <w:u w:val="single"/>
        </w:rPr>
        <w:pict>
          <v:line id="_x0000_s1042" style="position:absolute;left:0;text-align:left;z-index:251653120" from="-.45pt,4pt" to="479.55pt,4pt" o:allowincell="f"/>
        </w:pict>
      </w:r>
    </w:p>
    <w:p w:rsidR="005D0152" w:rsidRDefault="005D0152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Highlights</w:t>
      </w:r>
    </w:p>
    <w:p w:rsidR="005D0152" w:rsidRDefault="005D0152">
      <w:pPr>
        <w:ind w:right="-177"/>
        <w:jc w:val="both"/>
        <w:rPr>
          <w:caps/>
          <w:u w:val="single"/>
        </w:rPr>
      </w:pPr>
    </w:p>
    <w:p w:rsidR="005D0152" w:rsidRDefault="005D0152">
      <w:pPr>
        <w:widowControl/>
        <w:numPr>
          <w:ilvl w:val="0"/>
          <w:numId w:val="39"/>
        </w:numPr>
        <w:tabs>
          <w:tab w:val="left" w:pos="720"/>
        </w:tabs>
        <w:suppressAutoHyphens w:val="0"/>
      </w:pPr>
      <w:r>
        <w:t>Computer skills: MS Word, Excel, Power point, Outlook, Operating system.</w:t>
      </w:r>
    </w:p>
    <w:p w:rsidR="005D0152" w:rsidRDefault="005D0152">
      <w:pPr>
        <w:widowControl/>
        <w:numPr>
          <w:ilvl w:val="0"/>
          <w:numId w:val="39"/>
        </w:numPr>
        <w:tabs>
          <w:tab w:val="left" w:pos="720"/>
        </w:tabs>
        <w:suppressAutoHyphens w:val="0"/>
      </w:pPr>
      <w:r>
        <w:t>Language proficiency: English, Hindi.</w:t>
      </w:r>
    </w:p>
    <w:p w:rsidR="005D0152" w:rsidRDefault="005D0152">
      <w:pPr>
        <w:widowControl/>
        <w:numPr>
          <w:ilvl w:val="0"/>
          <w:numId w:val="39"/>
        </w:numPr>
        <w:tabs>
          <w:tab w:val="left" w:pos="720"/>
        </w:tabs>
        <w:suppressAutoHyphens w:val="0"/>
      </w:pPr>
      <w:r>
        <w:t>A marketing and information technology major, having working experience in field of sales &amp; marketing.</w:t>
      </w:r>
    </w:p>
    <w:p w:rsidR="005D0152" w:rsidRDefault="00A032CA">
      <w:pPr>
        <w:widowControl/>
        <w:numPr>
          <w:ilvl w:val="0"/>
          <w:numId w:val="39"/>
        </w:numPr>
        <w:tabs>
          <w:tab w:val="left" w:pos="720"/>
        </w:tabs>
        <w:suppressAutoHyphens w:val="0"/>
      </w:pPr>
      <w:r>
        <w:t>A highly t</w:t>
      </w:r>
      <w:r w:rsidR="005D0152">
        <w:t>alented individual, having excellent organizing and leadership qualities.</w:t>
      </w:r>
    </w:p>
    <w:p w:rsidR="005D0152" w:rsidRPr="009A12DE" w:rsidRDefault="005D0152" w:rsidP="009A12DE">
      <w:pPr>
        <w:widowControl/>
        <w:tabs>
          <w:tab w:val="left" w:pos="720"/>
        </w:tabs>
        <w:suppressAutoHyphens w:val="0"/>
        <w:ind w:left="360"/>
        <w:rPr>
          <w:caps/>
          <w:u w:val="single"/>
        </w:rPr>
      </w:pPr>
    </w:p>
    <w:p w:rsidR="005D0152" w:rsidRDefault="005D0152">
      <w:pPr>
        <w:ind w:right="-177"/>
        <w:jc w:val="both"/>
        <w:rPr>
          <w:b/>
        </w:rPr>
      </w:pPr>
      <w:r>
        <w:rPr>
          <w:b/>
          <w:noProof/>
          <w:u w:val="single"/>
        </w:rPr>
        <w:pict>
          <v:line id="_x0000_s1044" style="position:absolute;left:0;text-align:left;z-index:251654144" from="-.45pt,6.6pt" to="491.55pt,6.6pt" o:allowincell="f"/>
        </w:pict>
      </w:r>
    </w:p>
    <w:p w:rsidR="005D0152" w:rsidRDefault="005D0152">
      <w:pPr>
        <w:ind w:right="-177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Work Experience</w:t>
      </w:r>
    </w:p>
    <w:p w:rsidR="005D0152" w:rsidRDefault="005D0152">
      <w:pPr>
        <w:ind w:right="-177"/>
        <w:jc w:val="both"/>
        <w:rPr>
          <w:b/>
          <w:sz w:val="22"/>
          <w:u w:val="single"/>
        </w:rPr>
      </w:pPr>
    </w:p>
    <w:p w:rsidR="004C69EF" w:rsidRDefault="004C69EF" w:rsidP="004C69EF">
      <w:pPr>
        <w:jc w:val="both"/>
        <w:rPr>
          <w:b/>
        </w:rPr>
      </w:pPr>
      <w:r w:rsidRPr="004C69EF">
        <w:rPr>
          <w:b/>
          <w:sz w:val="28"/>
        </w:rPr>
        <w:t>ICICI Bank ltd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A12DE">
        <w:rPr>
          <w:b/>
        </w:rPr>
        <w:t>24 SEP 2012</w:t>
      </w:r>
      <w:r w:rsidRPr="004C69EF">
        <w:rPr>
          <w:b/>
        </w:rPr>
        <w:t>-Currently Associated</w:t>
      </w:r>
    </w:p>
    <w:p w:rsidR="008D3FBC" w:rsidRPr="004C69EF" w:rsidRDefault="008D3FBC" w:rsidP="004C69EF">
      <w:pPr>
        <w:jc w:val="both"/>
        <w:rPr>
          <w:b/>
          <w:sz w:val="28"/>
        </w:rPr>
      </w:pPr>
      <w:r>
        <w:rPr>
          <w:b/>
        </w:rPr>
        <w:t>Current account</w:t>
      </w:r>
      <w:r w:rsidR="008A4B05">
        <w:rPr>
          <w:b/>
        </w:rPr>
        <w:t xml:space="preserve"> </w:t>
      </w:r>
      <w:r w:rsidR="009A12DE">
        <w:rPr>
          <w:b/>
        </w:rPr>
        <w:t>&amp;</w:t>
      </w:r>
      <w:r w:rsidR="008A4B05">
        <w:rPr>
          <w:b/>
        </w:rPr>
        <w:t xml:space="preserve"> </w:t>
      </w:r>
      <w:r w:rsidR="009A12DE">
        <w:rPr>
          <w:b/>
        </w:rPr>
        <w:t>Saving account</w:t>
      </w:r>
    </w:p>
    <w:p w:rsidR="004C69EF" w:rsidRPr="004C69EF" w:rsidRDefault="009A12DE" w:rsidP="004C69EF">
      <w:pPr>
        <w:jc w:val="both"/>
        <w:rPr>
          <w:b/>
        </w:rPr>
      </w:pPr>
      <w:r>
        <w:rPr>
          <w:b/>
        </w:rPr>
        <w:t xml:space="preserve"> Junior </w:t>
      </w:r>
      <w:r w:rsidR="00352563">
        <w:rPr>
          <w:b/>
        </w:rPr>
        <w:t>Officer,</w:t>
      </w:r>
      <w:r w:rsidR="00A032CA">
        <w:rPr>
          <w:b/>
        </w:rPr>
        <w:t xml:space="preserve"> </w:t>
      </w:r>
      <w:r w:rsidR="00352563">
        <w:rPr>
          <w:b/>
        </w:rPr>
        <w:t xml:space="preserve"> Faizabad</w:t>
      </w:r>
    </w:p>
    <w:p w:rsidR="004C69EF" w:rsidRDefault="004C69EF" w:rsidP="004C69EF">
      <w:pPr>
        <w:numPr>
          <w:ilvl w:val="0"/>
          <w:numId w:val="44"/>
        </w:numPr>
        <w:jc w:val="both"/>
      </w:pPr>
      <w:r w:rsidRPr="004C69EF">
        <w:t>Generate leads</w:t>
      </w:r>
      <w:r w:rsidR="00792DD7">
        <w:t xml:space="preserve"> for all banking products like LI, Gold Loan,</w:t>
      </w:r>
      <w:r w:rsidR="00BA15BB">
        <w:t xml:space="preserve"> Home Loan, Car Loan,</w:t>
      </w:r>
      <w:r w:rsidR="00AD5A2E">
        <w:t xml:space="preserve"> cc limit, </w:t>
      </w:r>
      <w:r w:rsidR="00BA15BB">
        <w:t xml:space="preserve"> CASA, FD, SIP</w:t>
      </w:r>
    </w:p>
    <w:p w:rsidR="004C69EF" w:rsidRDefault="00525DFB" w:rsidP="004C69EF">
      <w:pPr>
        <w:numPr>
          <w:ilvl w:val="0"/>
          <w:numId w:val="44"/>
        </w:numPr>
        <w:jc w:val="both"/>
      </w:pPr>
      <w:r>
        <w:t>Generate float, business banking product and services for customer.</w:t>
      </w:r>
    </w:p>
    <w:p w:rsidR="00525DFB" w:rsidRDefault="00525DFB" w:rsidP="004C69EF">
      <w:pPr>
        <w:numPr>
          <w:ilvl w:val="0"/>
          <w:numId w:val="44"/>
        </w:numPr>
        <w:jc w:val="both"/>
      </w:pPr>
      <w:r>
        <w:t>Educate customer for digital banking.</w:t>
      </w:r>
    </w:p>
    <w:p w:rsidR="00525DFB" w:rsidRDefault="00525DFB" w:rsidP="004C69EF">
      <w:pPr>
        <w:numPr>
          <w:ilvl w:val="0"/>
          <w:numId w:val="44"/>
        </w:numPr>
        <w:jc w:val="both"/>
      </w:pPr>
      <w:r>
        <w:t>Making customer reliability and trust towards the organization.</w:t>
      </w:r>
    </w:p>
    <w:p w:rsidR="00525DFB" w:rsidRDefault="00525DFB" w:rsidP="004C69EF">
      <w:pPr>
        <w:numPr>
          <w:ilvl w:val="0"/>
          <w:numId w:val="44"/>
        </w:numPr>
        <w:jc w:val="both"/>
      </w:pPr>
      <w:r>
        <w:t>Driving full effort with the team for generating maximum revenue for the organization.</w:t>
      </w:r>
    </w:p>
    <w:p w:rsidR="004C69EF" w:rsidRDefault="00090F1E" w:rsidP="004C69EF">
      <w:pPr>
        <w:numPr>
          <w:ilvl w:val="0"/>
          <w:numId w:val="44"/>
        </w:numPr>
        <w:jc w:val="both"/>
      </w:pPr>
      <w:r>
        <w:t>Complete documentation and make relationship for status update</w:t>
      </w:r>
      <w:r w:rsidR="00525DFB">
        <w:t xml:space="preserve"> and </w:t>
      </w:r>
      <w:r>
        <w:t>achieve targets.</w:t>
      </w:r>
    </w:p>
    <w:p w:rsidR="007453CD" w:rsidRPr="00090F1E" w:rsidRDefault="007453CD" w:rsidP="00090F1E">
      <w:pPr>
        <w:jc w:val="both"/>
      </w:pPr>
    </w:p>
    <w:p w:rsidR="007453CD" w:rsidRDefault="007453CD" w:rsidP="00A032CA">
      <w:pPr>
        <w:widowControl/>
        <w:suppressAutoHyphens w:val="0"/>
        <w:ind w:left="72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Achievements: - </w:t>
      </w:r>
      <w:r w:rsidRPr="007453CD">
        <w:rPr>
          <w:b/>
          <w:color w:val="000000"/>
          <w:sz w:val="22"/>
        </w:rPr>
        <w:t>1.</w:t>
      </w:r>
      <w:r>
        <w:rPr>
          <w:color w:val="000000"/>
          <w:sz w:val="22"/>
        </w:rPr>
        <w:t xml:space="preserve"> </w:t>
      </w:r>
      <w:r w:rsidR="00A032CA">
        <w:rPr>
          <w:color w:val="000000"/>
          <w:sz w:val="22"/>
        </w:rPr>
        <w:t xml:space="preserve">One of the top </w:t>
      </w:r>
      <w:r w:rsidR="009A12DE">
        <w:rPr>
          <w:color w:val="000000"/>
          <w:sz w:val="22"/>
        </w:rPr>
        <w:t xml:space="preserve"> Junior </w:t>
      </w:r>
      <w:r w:rsidR="00AE57C9">
        <w:rPr>
          <w:color w:val="000000"/>
          <w:sz w:val="22"/>
        </w:rPr>
        <w:t>O</w:t>
      </w:r>
      <w:r w:rsidR="00A032CA">
        <w:rPr>
          <w:color w:val="000000"/>
          <w:sz w:val="22"/>
        </w:rPr>
        <w:t>FF</w:t>
      </w:r>
      <w:r w:rsidR="000E133C">
        <w:rPr>
          <w:color w:val="000000"/>
          <w:sz w:val="22"/>
        </w:rPr>
        <w:t>ICER</w:t>
      </w:r>
      <w:r w:rsidR="00AE57C9">
        <w:rPr>
          <w:color w:val="000000"/>
          <w:sz w:val="22"/>
        </w:rPr>
        <w:t xml:space="preserve"> in the region.</w:t>
      </w:r>
    </w:p>
    <w:p w:rsidR="00352563" w:rsidRPr="00352563" w:rsidRDefault="00A032CA" w:rsidP="007453CD">
      <w:pPr>
        <w:widowControl/>
        <w:suppressAutoHyphens w:val="0"/>
        <w:ind w:left="720"/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 xml:space="preserve">   </w:t>
      </w:r>
    </w:p>
    <w:p w:rsidR="0050434D" w:rsidRDefault="0050434D">
      <w:pPr>
        <w:jc w:val="both"/>
        <w:rPr>
          <w:b/>
          <w:sz w:val="22"/>
        </w:rPr>
      </w:pPr>
    </w:p>
    <w:p w:rsidR="00AB7DEC" w:rsidRDefault="00AB7DEC" w:rsidP="00AB7DEC">
      <w:pPr>
        <w:pStyle w:val="BodyText"/>
        <w:spacing w:after="0"/>
        <w:ind w:left="360"/>
      </w:pPr>
      <w:r>
        <w:rPr>
          <w:noProof/>
        </w:rPr>
        <w:pict>
          <v:line id="_x0000_s1061" style="position:absolute;left:0;text-align:left;z-index:251661312" from=".9pt,7.4pt" to="497.7pt,7.4pt" o:allowincell="f"/>
        </w:pict>
      </w:r>
    </w:p>
    <w:p w:rsidR="005D0152" w:rsidRDefault="005D0152">
      <w:pPr>
        <w:pStyle w:val="BodyText"/>
        <w:rPr>
          <w:b/>
          <w:u w:val="single"/>
        </w:rPr>
      </w:pPr>
      <w:r>
        <w:rPr>
          <w:b/>
          <w:u w:val="single"/>
        </w:rPr>
        <w:t>Education</w:t>
      </w:r>
    </w:p>
    <w:p w:rsidR="005D0152" w:rsidRDefault="008A4B05">
      <w:pPr>
        <w:pStyle w:val="BodyText"/>
        <w:spacing w:after="0"/>
        <w:jc w:val="both"/>
        <w:rPr>
          <w:b/>
          <w:sz w:val="22"/>
        </w:rPr>
      </w:pPr>
      <w:r>
        <w:rPr>
          <w:b/>
          <w:sz w:val="22"/>
        </w:rPr>
        <w:t>Master of Commmerce</w:t>
      </w:r>
      <w:r w:rsidR="005D0152">
        <w:rPr>
          <w:b/>
          <w:sz w:val="22"/>
        </w:rPr>
        <w:t>(MAY</w:t>
      </w:r>
      <w:r>
        <w:rPr>
          <w:b/>
          <w:sz w:val="22"/>
        </w:rPr>
        <w:t xml:space="preserve"> 2012</w:t>
      </w:r>
      <w:r w:rsidR="005D0152">
        <w:rPr>
          <w:b/>
          <w:sz w:val="22"/>
        </w:rPr>
        <w:t>)</w:t>
      </w:r>
      <w:r w:rsidR="005D0152">
        <w:rPr>
          <w:b/>
          <w:sz w:val="22"/>
        </w:rPr>
        <w:tab/>
      </w:r>
      <w:r w:rsidR="005D0152">
        <w:rPr>
          <w:b/>
          <w:sz w:val="22"/>
        </w:rPr>
        <w:tab/>
      </w:r>
      <w:r w:rsidR="005D0152">
        <w:rPr>
          <w:b/>
          <w:sz w:val="22"/>
        </w:rPr>
        <w:tab/>
        <w:t xml:space="preserve">    </w:t>
      </w:r>
    </w:p>
    <w:p w:rsidR="005D0152" w:rsidRDefault="005D0152">
      <w:pPr>
        <w:pStyle w:val="BodyText"/>
        <w:spacing w:after="0"/>
        <w:jc w:val="both"/>
        <w:rPr>
          <w:sz w:val="20"/>
        </w:rPr>
      </w:pPr>
      <w:r>
        <w:rPr>
          <w:sz w:val="20"/>
        </w:rPr>
        <w:t>(Specialized in</w:t>
      </w:r>
      <w:r>
        <w:rPr>
          <w:b/>
          <w:sz w:val="20"/>
        </w:rPr>
        <w:t xml:space="preserve"> </w:t>
      </w:r>
      <w:r w:rsidR="008A4B05">
        <w:rPr>
          <w:b/>
          <w:sz w:val="20"/>
        </w:rPr>
        <w:t>Accounting</w:t>
      </w:r>
      <w:r>
        <w:rPr>
          <w:sz w:val="20"/>
        </w:rPr>
        <w:t xml:space="preserve">)     </w:t>
      </w:r>
    </w:p>
    <w:p w:rsidR="005D0152" w:rsidRDefault="008A4B05">
      <w:pPr>
        <w:pStyle w:val="BodyText"/>
        <w:spacing w:after="0"/>
        <w:jc w:val="both"/>
        <w:rPr>
          <w:sz w:val="20"/>
        </w:rPr>
      </w:pPr>
      <w:r>
        <w:rPr>
          <w:sz w:val="20"/>
        </w:rPr>
        <w:t>Dr. R.M.L Avadh University Faizabad</w:t>
      </w:r>
      <w:r w:rsidR="005D0152">
        <w:rPr>
          <w:sz w:val="20"/>
        </w:rPr>
        <w:t xml:space="preserve">, </w:t>
      </w:r>
    </w:p>
    <w:p w:rsidR="005D0152" w:rsidRDefault="005D0152">
      <w:pPr>
        <w:pStyle w:val="BodyText"/>
        <w:spacing w:after="0"/>
        <w:jc w:val="both"/>
        <w:rPr>
          <w:sz w:val="22"/>
        </w:rPr>
      </w:pPr>
    </w:p>
    <w:p w:rsidR="005D0152" w:rsidRDefault="008A4B05">
      <w:pPr>
        <w:pStyle w:val="BodyText"/>
        <w:spacing w:after="0"/>
        <w:jc w:val="both"/>
        <w:rPr>
          <w:b/>
          <w:sz w:val="22"/>
        </w:rPr>
      </w:pPr>
      <w:r>
        <w:rPr>
          <w:b/>
          <w:sz w:val="22"/>
        </w:rPr>
        <w:t>Bachelor of Commerce (2010</w:t>
      </w:r>
      <w:r w:rsidR="005D0152">
        <w:rPr>
          <w:b/>
          <w:sz w:val="22"/>
        </w:rPr>
        <w:t>)</w:t>
      </w:r>
    </w:p>
    <w:p w:rsidR="005D0152" w:rsidRDefault="005D0152">
      <w:pPr>
        <w:pStyle w:val="BodyText"/>
        <w:spacing w:after="0"/>
        <w:jc w:val="both"/>
        <w:rPr>
          <w:sz w:val="20"/>
        </w:rPr>
      </w:pPr>
      <w:r>
        <w:rPr>
          <w:sz w:val="20"/>
        </w:rPr>
        <w:t>Dr. Ram Manohar Lo</w:t>
      </w:r>
      <w:r w:rsidR="00925D23">
        <w:rPr>
          <w:sz w:val="20"/>
        </w:rPr>
        <w:t>hia Avadh University, Faizabad,</w:t>
      </w:r>
    </w:p>
    <w:p w:rsidR="005D0152" w:rsidRDefault="008A4B05">
      <w:pPr>
        <w:pStyle w:val="BodyText"/>
        <w:spacing w:after="0"/>
        <w:jc w:val="both"/>
        <w:rPr>
          <w:sz w:val="20"/>
        </w:rPr>
      </w:pPr>
      <w:r>
        <w:rPr>
          <w:sz w:val="20"/>
        </w:rPr>
        <w:t xml:space="preserve">    </w:t>
      </w:r>
      <w:r w:rsidR="005D0152">
        <w:rPr>
          <w:sz w:val="20"/>
        </w:rPr>
        <w:t xml:space="preserve">   </w:t>
      </w:r>
    </w:p>
    <w:p w:rsidR="00B352A9" w:rsidRDefault="00B352A9">
      <w:pPr>
        <w:pStyle w:val="BodyText"/>
        <w:spacing w:after="0"/>
        <w:jc w:val="both"/>
        <w:rPr>
          <w:b/>
          <w:sz w:val="22"/>
        </w:rPr>
      </w:pPr>
      <w:r w:rsidRPr="00925D23">
        <w:rPr>
          <w:b/>
          <w:sz w:val="22"/>
        </w:rPr>
        <w:t>Intermediate</w:t>
      </w:r>
      <w:r w:rsidR="00925D23">
        <w:rPr>
          <w:b/>
          <w:sz w:val="22"/>
        </w:rPr>
        <w:t>(2007)</w:t>
      </w:r>
    </w:p>
    <w:p w:rsidR="00925D23" w:rsidRPr="00925D23" w:rsidRDefault="00925D23">
      <w:pPr>
        <w:pStyle w:val="BodyText"/>
        <w:spacing w:after="0"/>
        <w:jc w:val="both"/>
        <w:rPr>
          <w:sz w:val="22"/>
        </w:rPr>
      </w:pPr>
      <w:r w:rsidRPr="00925D23">
        <w:rPr>
          <w:sz w:val="22"/>
        </w:rPr>
        <w:t>Government Inter College Faizabad</w:t>
      </w:r>
      <w:r>
        <w:rPr>
          <w:sz w:val="22"/>
        </w:rPr>
        <w:t xml:space="preserve"> </w:t>
      </w:r>
    </w:p>
    <w:p w:rsidR="00925D23" w:rsidRDefault="00925D23">
      <w:pPr>
        <w:pStyle w:val="BodyText"/>
        <w:spacing w:after="0"/>
        <w:jc w:val="both"/>
        <w:rPr>
          <w:b/>
          <w:sz w:val="22"/>
        </w:rPr>
      </w:pPr>
    </w:p>
    <w:p w:rsidR="00925D23" w:rsidRDefault="00925D23">
      <w:pPr>
        <w:pStyle w:val="BodyText"/>
        <w:spacing w:after="0"/>
        <w:jc w:val="both"/>
        <w:rPr>
          <w:b/>
          <w:sz w:val="22"/>
        </w:rPr>
      </w:pPr>
      <w:r>
        <w:rPr>
          <w:b/>
          <w:sz w:val="22"/>
        </w:rPr>
        <w:t>High School (2005)</w:t>
      </w:r>
    </w:p>
    <w:p w:rsidR="00925D23" w:rsidRPr="00925D23" w:rsidRDefault="00925D23" w:rsidP="00925D23">
      <w:pPr>
        <w:pStyle w:val="BodyText"/>
        <w:spacing w:after="0"/>
        <w:jc w:val="both"/>
        <w:rPr>
          <w:sz w:val="22"/>
        </w:rPr>
      </w:pPr>
      <w:r w:rsidRPr="00925D23">
        <w:rPr>
          <w:sz w:val="22"/>
        </w:rPr>
        <w:t>Government Inter College Faizabad</w:t>
      </w:r>
      <w:r>
        <w:rPr>
          <w:sz w:val="22"/>
        </w:rPr>
        <w:t xml:space="preserve"> </w:t>
      </w:r>
    </w:p>
    <w:p w:rsidR="00925D23" w:rsidRDefault="00925D23">
      <w:pPr>
        <w:pStyle w:val="BodyText"/>
        <w:spacing w:after="0"/>
        <w:jc w:val="both"/>
        <w:rPr>
          <w:b/>
          <w:sz w:val="22"/>
        </w:rPr>
      </w:pPr>
    </w:p>
    <w:p w:rsidR="00925D23" w:rsidRDefault="00925D23">
      <w:pPr>
        <w:pStyle w:val="BodyText"/>
        <w:spacing w:after="0"/>
        <w:jc w:val="both"/>
        <w:rPr>
          <w:b/>
          <w:sz w:val="22"/>
        </w:rPr>
      </w:pPr>
    </w:p>
    <w:p w:rsidR="00925D23" w:rsidRPr="00925D23" w:rsidRDefault="00925D23">
      <w:pPr>
        <w:pStyle w:val="BodyText"/>
        <w:spacing w:after="0"/>
        <w:jc w:val="both"/>
        <w:rPr>
          <w:b/>
          <w:sz w:val="22"/>
        </w:rPr>
      </w:pPr>
    </w:p>
    <w:p w:rsidR="005D0152" w:rsidRDefault="005D0152">
      <w:pPr>
        <w:pStyle w:val="BodyText"/>
        <w:spacing w:after="0"/>
        <w:jc w:val="both"/>
        <w:rPr>
          <w:b/>
        </w:rPr>
      </w:pPr>
      <w:r>
        <w:rPr>
          <w:noProof/>
          <w:sz w:val="20"/>
        </w:rPr>
        <w:lastRenderedPageBreak/>
        <w:pict>
          <v:line id="_x0000_s1052" style="position:absolute;left:0;text-align:left;z-index:251655168" from="-.45pt,.75pt" to="491.55pt,.75pt" o:allowincell="f"/>
        </w:pict>
      </w:r>
      <w:r>
        <w:rPr>
          <w:b/>
        </w:rPr>
        <w:t xml:space="preserve">Interest &amp; Activities </w:t>
      </w:r>
    </w:p>
    <w:p w:rsidR="005D0152" w:rsidRDefault="005D0152">
      <w:pPr>
        <w:jc w:val="both"/>
      </w:pPr>
      <w:r>
        <w:t>Keen interest in marketing subject, reading computer magazine and net surfing to readily get the new information and update myself, traveling.</w:t>
      </w:r>
    </w:p>
    <w:p w:rsidR="001714CC" w:rsidRDefault="001714CC">
      <w:pPr>
        <w:jc w:val="both"/>
      </w:pPr>
    </w:p>
    <w:p w:rsidR="005D0152" w:rsidRDefault="005D0152">
      <w:pPr>
        <w:jc w:val="both"/>
      </w:pPr>
      <w:r>
        <w:rPr>
          <w:noProof/>
        </w:rPr>
        <w:pict>
          <v:line id="_x0000_s1054" style="position:absolute;left:0;text-align:left;z-index:251657216" from=".3pt,13.1pt" to="492.3pt,13.1pt" o:allowincell="f"/>
        </w:pict>
      </w:r>
    </w:p>
    <w:p w:rsidR="001714CC" w:rsidRDefault="001714CC">
      <w:pPr>
        <w:jc w:val="both"/>
        <w:rPr>
          <w:b/>
        </w:rPr>
      </w:pPr>
    </w:p>
    <w:p w:rsidR="005D0152" w:rsidRDefault="005D0152">
      <w:pPr>
        <w:jc w:val="both"/>
        <w:rPr>
          <w:b/>
        </w:rPr>
      </w:pPr>
      <w:r>
        <w:rPr>
          <w:b/>
        </w:rPr>
        <w:t>Personal Skill</w:t>
      </w:r>
    </w:p>
    <w:p w:rsidR="005D0152" w:rsidRDefault="005D0152">
      <w:pPr>
        <w:jc w:val="both"/>
      </w:pPr>
      <w:r>
        <w:t>Friendliness dependability, good team worker, dead line oriented.</w:t>
      </w:r>
    </w:p>
    <w:p w:rsidR="001714CC" w:rsidRDefault="001714CC">
      <w:pPr>
        <w:jc w:val="both"/>
        <w:rPr>
          <w:b/>
        </w:rPr>
      </w:pPr>
    </w:p>
    <w:p w:rsidR="001714CC" w:rsidRDefault="001714CC">
      <w:pPr>
        <w:jc w:val="both"/>
        <w:rPr>
          <w:b/>
        </w:rPr>
      </w:pPr>
    </w:p>
    <w:p w:rsidR="005D0152" w:rsidRDefault="005D0152">
      <w:pPr>
        <w:jc w:val="both"/>
      </w:pPr>
      <w:r>
        <w:rPr>
          <w:noProof/>
        </w:rPr>
        <w:pict>
          <v:line id="_x0000_s1055" style="position:absolute;left:0;text-align:left;z-index:251658240" from="-.45pt,.65pt" to="491.55pt,.65pt" o:allowincell="f"/>
        </w:pict>
      </w:r>
      <w:r>
        <w:rPr>
          <w:b/>
        </w:rPr>
        <w:t>Skill</w:t>
      </w:r>
    </w:p>
    <w:p w:rsidR="005D0152" w:rsidRDefault="005D0152">
      <w:pPr>
        <w:jc w:val="both"/>
      </w:pPr>
      <w:r>
        <w:rPr>
          <w:b/>
        </w:rPr>
        <w:t>Technical Skill</w:t>
      </w:r>
      <w:r>
        <w:t>:- Assembling, installation and good command on office packages</w:t>
      </w:r>
      <w:r w:rsidR="001714CC">
        <w:t>.</w:t>
      </w:r>
    </w:p>
    <w:p w:rsidR="001714CC" w:rsidRDefault="001714CC"/>
    <w:p w:rsidR="005D0152" w:rsidRDefault="005D0152">
      <w:r>
        <w:rPr>
          <w:noProof/>
        </w:rPr>
        <w:pict>
          <v:line id="_x0000_s1057" style="position:absolute;z-index:251659264" from=".3pt,12.65pt" to="492.3pt,12.65pt" o:allowincell="f"/>
        </w:pict>
      </w:r>
    </w:p>
    <w:p w:rsidR="005D0152" w:rsidRDefault="005D0152">
      <w:pPr>
        <w:rPr>
          <w:b/>
        </w:rPr>
      </w:pPr>
      <w:r>
        <w:rPr>
          <w:b/>
        </w:rPr>
        <w:t>PERSONAL DETAIL</w:t>
      </w:r>
    </w:p>
    <w:p w:rsidR="005D0152" w:rsidRDefault="005D0152">
      <w:r>
        <w:t>Fa</w:t>
      </w:r>
      <w:r w:rsidR="009A12DE">
        <w:t>ther’s Name</w:t>
      </w:r>
      <w:r w:rsidR="009A12DE">
        <w:tab/>
      </w:r>
      <w:r w:rsidR="009A12DE">
        <w:tab/>
      </w:r>
      <w:r w:rsidR="009A12DE">
        <w:tab/>
        <w:t xml:space="preserve">: Mr. Bhupendra  </w:t>
      </w:r>
      <w:r w:rsidR="001714CC">
        <w:t>K</w:t>
      </w:r>
      <w:r w:rsidR="009A12DE">
        <w:t>hare</w:t>
      </w:r>
    </w:p>
    <w:p w:rsidR="005D0152" w:rsidRDefault="008A4B05">
      <w:r>
        <w:t>DOB</w:t>
      </w:r>
      <w:r>
        <w:tab/>
      </w:r>
      <w:r>
        <w:tab/>
      </w:r>
      <w:r>
        <w:tab/>
      </w:r>
      <w:r>
        <w:tab/>
      </w:r>
      <w:r>
        <w:tab/>
        <w:t>: 11-</w:t>
      </w:r>
      <w:r w:rsidR="001714CC">
        <w:t>J</w:t>
      </w:r>
      <w:r>
        <w:t>anuary-1990</w:t>
      </w:r>
    </w:p>
    <w:p w:rsidR="005D0152" w:rsidRDefault="005D0152">
      <w:r>
        <w:t>Strength</w:t>
      </w:r>
      <w:r>
        <w:tab/>
      </w:r>
      <w:r>
        <w:tab/>
      </w:r>
      <w:r>
        <w:tab/>
      </w:r>
      <w:r>
        <w:tab/>
        <w:t>: Positive Attitude, Good Communication,</w:t>
      </w:r>
    </w:p>
    <w:p w:rsidR="005D0152" w:rsidRDefault="005D0152">
      <w:r>
        <w:tab/>
      </w:r>
      <w:r>
        <w:tab/>
      </w:r>
      <w:r>
        <w:tab/>
      </w:r>
      <w:r>
        <w:tab/>
      </w:r>
      <w:r>
        <w:tab/>
        <w:t xml:space="preserve">  Punctual, Self Motivation, Confident, Hard Working and can </w:t>
      </w:r>
    </w:p>
    <w:p w:rsidR="005D0152" w:rsidRDefault="005D0152">
      <w:pPr>
        <w:ind w:left="3545"/>
      </w:pPr>
      <w:r>
        <w:t xml:space="preserve">  work with team.</w:t>
      </w:r>
    </w:p>
    <w:p w:rsidR="005D0152" w:rsidRDefault="005D0152">
      <w:r>
        <w:rPr>
          <w:noProof/>
        </w:rPr>
        <w:pict>
          <v:line id="_x0000_s1058" style="position:absolute;z-index:251660288" from=".15pt,8.35pt" to="492.15pt,8.35pt" o:allowincell="f"/>
        </w:pict>
      </w:r>
    </w:p>
    <w:p w:rsidR="001714CC" w:rsidRDefault="001714CC"/>
    <w:p w:rsidR="001714CC" w:rsidRDefault="001714CC"/>
    <w:p w:rsidR="005D0152" w:rsidRPr="001714CC" w:rsidRDefault="005D0152">
      <w:pPr>
        <w:rPr>
          <w:b/>
        </w:rPr>
      </w:pPr>
      <w:r w:rsidRPr="001714CC">
        <w:rPr>
          <w:b/>
        </w:rPr>
        <w:t xml:space="preserve">Date:- </w:t>
      </w:r>
    </w:p>
    <w:p w:rsidR="005D0152" w:rsidRPr="001714CC" w:rsidRDefault="005D0152">
      <w:pPr>
        <w:tabs>
          <w:tab w:val="right" w:pos="9972"/>
        </w:tabs>
        <w:rPr>
          <w:b/>
        </w:rPr>
      </w:pPr>
      <w:r w:rsidRPr="001714CC">
        <w:rPr>
          <w:b/>
        </w:rPr>
        <w:t xml:space="preserve">Place:- </w:t>
      </w:r>
      <w:r w:rsidR="004C69EF" w:rsidRPr="001714CC">
        <w:rPr>
          <w:b/>
        </w:rPr>
        <w:t>Faizabad</w:t>
      </w:r>
      <w:r w:rsidRPr="001714CC">
        <w:rPr>
          <w:b/>
        </w:rPr>
        <w:tab/>
        <w:t xml:space="preserve">                                                                                                         </w:t>
      </w:r>
      <w:r w:rsidR="008A4B05" w:rsidRPr="001714CC">
        <w:rPr>
          <w:b/>
        </w:rPr>
        <w:t>Ankur Khare</w:t>
      </w:r>
    </w:p>
    <w:p w:rsidR="00657EC5" w:rsidRPr="001714CC" w:rsidRDefault="00657EC5">
      <w:pPr>
        <w:tabs>
          <w:tab w:val="right" w:pos="9972"/>
        </w:tabs>
        <w:rPr>
          <w:b/>
        </w:rPr>
      </w:pPr>
    </w:p>
    <w:p w:rsidR="00657EC5" w:rsidRDefault="00657EC5">
      <w:pPr>
        <w:tabs>
          <w:tab w:val="right" w:pos="9972"/>
        </w:tabs>
      </w:pPr>
    </w:p>
    <w:p w:rsidR="00657EC5" w:rsidRDefault="00657EC5">
      <w:pPr>
        <w:tabs>
          <w:tab w:val="right" w:pos="9972"/>
        </w:tabs>
      </w:pPr>
    </w:p>
    <w:sectPr w:rsidR="00657EC5">
      <w:footnotePr>
        <w:pos w:val="beneathText"/>
      </w:footnotePr>
      <w:pgSz w:w="12240" w:h="15840"/>
      <w:pgMar w:top="540" w:right="1134" w:bottom="5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631" w:rsidRDefault="00A75631">
      <w:r>
        <w:separator/>
      </w:r>
    </w:p>
  </w:endnote>
  <w:endnote w:type="continuationSeparator" w:id="1">
    <w:p w:rsidR="00A75631" w:rsidRDefault="00A75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631" w:rsidRDefault="00A75631">
      <w:r>
        <w:separator/>
      </w:r>
    </w:p>
  </w:footnote>
  <w:footnote w:type="continuationSeparator" w:id="1">
    <w:p w:rsidR="00A75631" w:rsidRDefault="00A756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53"/>
      </v:shape>
    </w:pict>
  </w:numPicBullet>
  <w:abstractNum w:abstractNumId="0">
    <w:nsid w:val="FFFFFF83"/>
    <w:multiLevelType w:val="singleLevel"/>
    <w:tmpl w:val="103E8C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01432575"/>
    <w:multiLevelType w:val="hybridMultilevel"/>
    <w:tmpl w:val="88F2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Lucida Sans Unicode" w:hAnsi="Times New Roman" w:cs="Times New Roman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52E577A"/>
    <w:multiLevelType w:val="hybridMultilevel"/>
    <w:tmpl w:val="7B12D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59F5671"/>
    <w:multiLevelType w:val="hybridMultilevel"/>
    <w:tmpl w:val="FD206E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0">
    <w:nsid w:val="0A922FF5"/>
    <w:multiLevelType w:val="hybridMultilevel"/>
    <w:tmpl w:val="1690FD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1">
    <w:nsid w:val="0B3D42AA"/>
    <w:multiLevelType w:val="hybridMultilevel"/>
    <w:tmpl w:val="76BA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BF483B"/>
    <w:multiLevelType w:val="hybridMultilevel"/>
    <w:tmpl w:val="A87633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>
    <w:nsid w:val="125D1C5F"/>
    <w:multiLevelType w:val="hybridMultilevel"/>
    <w:tmpl w:val="63E6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183D08"/>
    <w:multiLevelType w:val="multilevel"/>
    <w:tmpl w:val="3E26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35D7D7C"/>
    <w:multiLevelType w:val="hybridMultilevel"/>
    <w:tmpl w:val="B57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EB20D3"/>
    <w:multiLevelType w:val="hybridMultilevel"/>
    <w:tmpl w:val="E934F89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17C10B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F0B1FEB"/>
    <w:multiLevelType w:val="hybridMultilevel"/>
    <w:tmpl w:val="6D90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5049B2"/>
    <w:multiLevelType w:val="multilevel"/>
    <w:tmpl w:val="85C0BD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0">
    <w:nsid w:val="24DA73D7"/>
    <w:multiLevelType w:val="hybridMultilevel"/>
    <w:tmpl w:val="A22018D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1">
    <w:nsid w:val="24E4675D"/>
    <w:multiLevelType w:val="hybridMultilevel"/>
    <w:tmpl w:val="C6C86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D33F65"/>
    <w:multiLevelType w:val="hybridMultilevel"/>
    <w:tmpl w:val="85C0BD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3">
    <w:nsid w:val="2A577F43"/>
    <w:multiLevelType w:val="multilevel"/>
    <w:tmpl w:val="FD206E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4">
    <w:nsid w:val="2DD929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371344C"/>
    <w:multiLevelType w:val="hybridMultilevel"/>
    <w:tmpl w:val="F230D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FC5DAA"/>
    <w:multiLevelType w:val="hybridMultilevel"/>
    <w:tmpl w:val="D5047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FA6401"/>
    <w:multiLevelType w:val="hybridMultilevel"/>
    <w:tmpl w:val="6DE4348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8">
    <w:nsid w:val="3C850744"/>
    <w:multiLevelType w:val="hybridMultilevel"/>
    <w:tmpl w:val="C3E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CB52DA6"/>
    <w:multiLevelType w:val="hybridMultilevel"/>
    <w:tmpl w:val="E38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01A5A17"/>
    <w:multiLevelType w:val="hybridMultilevel"/>
    <w:tmpl w:val="B14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3973903"/>
    <w:multiLevelType w:val="singleLevel"/>
    <w:tmpl w:val="0C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451E5826"/>
    <w:multiLevelType w:val="hybridMultilevel"/>
    <w:tmpl w:val="CF02F42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3">
    <w:nsid w:val="57297700"/>
    <w:multiLevelType w:val="hybridMultilevel"/>
    <w:tmpl w:val="0A3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B77F98"/>
    <w:multiLevelType w:val="hybridMultilevel"/>
    <w:tmpl w:val="779E4D4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5">
    <w:nsid w:val="64C35B1B"/>
    <w:multiLevelType w:val="hybridMultilevel"/>
    <w:tmpl w:val="553432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59720AF"/>
    <w:multiLevelType w:val="hybridMultilevel"/>
    <w:tmpl w:val="FDB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5AA06A7"/>
    <w:multiLevelType w:val="hybridMultilevel"/>
    <w:tmpl w:val="AED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A06E67"/>
    <w:multiLevelType w:val="multilevel"/>
    <w:tmpl w:val="8E0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754A33"/>
    <w:multiLevelType w:val="hybridMultilevel"/>
    <w:tmpl w:val="5CD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B4E41"/>
    <w:multiLevelType w:val="hybridMultilevel"/>
    <w:tmpl w:val="A35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3443AD"/>
    <w:multiLevelType w:val="hybridMultilevel"/>
    <w:tmpl w:val="15A25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14CF6"/>
    <w:multiLevelType w:val="hybridMultilevel"/>
    <w:tmpl w:val="859AE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A8107DD"/>
    <w:multiLevelType w:val="hybridMultilevel"/>
    <w:tmpl w:val="67C0B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FD592F"/>
    <w:multiLevelType w:val="hybridMultilevel"/>
    <w:tmpl w:val="D88021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FD67663"/>
    <w:multiLevelType w:val="hybridMultilevel"/>
    <w:tmpl w:val="149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32"/>
  </w:num>
  <w:num w:numId="8">
    <w:abstractNumId w:val="8"/>
  </w:num>
  <w:num w:numId="9">
    <w:abstractNumId w:val="7"/>
  </w:num>
  <w:num w:numId="10">
    <w:abstractNumId w:val="39"/>
  </w:num>
  <w:num w:numId="11">
    <w:abstractNumId w:val="31"/>
  </w:num>
  <w:num w:numId="12">
    <w:abstractNumId w:val="27"/>
  </w:num>
  <w:num w:numId="13">
    <w:abstractNumId w:val="20"/>
  </w:num>
  <w:num w:numId="14">
    <w:abstractNumId w:val="14"/>
  </w:num>
  <w:num w:numId="15">
    <w:abstractNumId w:val="38"/>
  </w:num>
  <w:num w:numId="16">
    <w:abstractNumId w:val="33"/>
  </w:num>
  <w:num w:numId="17">
    <w:abstractNumId w:val="42"/>
  </w:num>
  <w:num w:numId="18">
    <w:abstractNumId w:val="29"/>
  </w:num>
  <w:num w:numId="19">
    <w:abstractNumId w:val="15"/>
  </w:num>
  <w:num w:numId="20">
    <w:abstractNumId w:val="12"/>
  </w:num>
  <w:num w:numId="21">
    <w:abstractNumId w:val="34"/>
  </w:num>
  <w:num w:numId="22">
    <w:abstractNumId w:val="36"/>
  </w:num>
  <w:num w:numId="23">
    <w:abstractNumId w:val="40"/>
  </w:num>
  <w:num w:numId="24">
    <w:abstractNumId w:val="22"/>
  </w:num>
  <w:num w:numId="25">
    <w:abstractNumId w:val="19"/>
  </w:num>
  <w:num w:numId="26">
    <w:abstractNumId w:val="9"/>
  </w:num>
  <w:num w:numId="27">
    <w:abstractNumId w:val="23"/>
  </w:num>
  <w:num w:numId="28">
    <w:abstractNumId w:val="10"/>
  </w:num>
  <w:num w:numId="29">
    <w:abstractNumId w:val="37"/>
  </w:num>
  <w:num w:numId="30">
    <w:abstractNumId w:val="44"/>
  </w:num>
  <w:num w:numId="31">
    <w:abstractNumId w:val="21"/>
  </w:num>
  <w:num w:numId="32">
    <w:abstractNumId w:val="45"/>
  </w:num>
  <w:num w:numId="33">
    <w:abstractNumId w:val="30"/>
  </w:num>
  <w:num w:numId="34">
    <w:abstractNumId w:val="26"/>
  </w:num>
  <w:num w:numId="35">
    <w:abstractNumId w:val="11"/>
  </w:num>
  <w:num w:numId="36">
    <w:abstractNumId w:val="28"/>
  </w:num>
  <w:num w:numId="37">
    <w:abstractNumId w:val="18"/>
  </w:num>
  <w:num w:numId="38">
    <w:abstractNumId w:val="16"/>
  </w:num>
  <w:num w:numId="39">
    <w:abstractNumId w:val="41"/>
  </w:num>
  <w:num w:numId="40">
    <w:abstractNumId w:val="43"/>
  </w:num>
  <w:num w:numId="41">
    <w:abstractNumId w:val="35"/>
  </w:num>
  <w:num w:numId="42">
    <w:abstractNumId w:val="24"/>
  </w:num>
  <w:num w:numId="43">
    <w:abstractNumId w:val="17"/>
  </w:num>
  <w:num w:numId="44">
    <w:abstractNumId w:val="25"/>
  </w:num>
  <w:num w:numId="45">
    <w:abstractNumId w:val="13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/>
  <w:rsids>
    <w:rsidRoot w:val="004C69EF"/>
    <w:rsid w:val="00014AAF"/>
    <w:rsid w:val="00016D77"/>
    <w:rsid w:val="00090F1E"/>
    <w:rsid w:val="000B0FC9"/>
    <w:rsid w:val="000E133C"/>
    <w:rsid w:val="00150DDA"/>
    <w:rsid w:val="001714CC"/>
    <w:rsid w:val="00352563"/>
    <w:rsid w:val="00352606"/>
    <w:rsid w:val="004C69EF"/>
    <w:rsid w:val="0050434D"/>
    <w:rsid w:val="00525DFB"/>
    <w:rsid w:val="00554AE3"/>
    <w:rsid w:val="005C662D"/>
    <w:rsid w:val="005D0152"/>
    <w:rsid w:val="0060753F"/>
    <w:rsid w:val="00613512"/>
    <w:rsid w:val="00657EC5"/>
    <w:rsid w:val="0071756A"/>
    <w:rsid w:val="00735F19"/>
    <w:rsid w:val="007453CD"/>
    <w:rsid w:val="00772F3B"/>
    <w:rsid w:val="00792DD7"/>
    <w:rsid w:val="008A4B05"/>
    <w:rsid w:val="008A50D5"/>
    <w:rsid w:val="008B21CA"/>
    <w:rsid w:val="008C5CB7"/>
    <w:rsid w:val="008D3FBC"/>
    <w:rsid w:val="008E42D4"/>
    <w:rsid w:val="00923562"/>
    <w:rsid w:val="00925D23"/>
    <w:rsid w:val="009A12DE"/>
    <w:rsid w:val="009D448C"/>
    <w:rsid w:val="00A032CA"/>
    <w:rsid w:val="00A16025"/>
    <w:rsid w:val="00A551D0"/>
    <w:rsid w:val="00A75631"/>
    <w:rsid w:val="00AB705A"/>
    <w:rsid w:val="00AB7DEC"/>
    <w:rsid w:val="00AD5A2E"/>
    <w:rsid w:val="00AE57C9"/>
    <w:rsid w:val="00B352A9"/>
    <w:rsid w:val="00B52BF8"/>
    <w:rsid w:val="00B6534E"/>
    <w:rsid w:val="00B819F7"/>
    <w:rsid w:val="00BA15BB"/>
    <w:rsid w:val="00BF22DF"/>
    <w:rsid w:val="00D306B5"/>
    <w:rsid w:val="00D94A7B"/>
    <w:rsid w:val="00DA391A"/>
    <w:rsid w:val="00E169E3"/>
    <w:rsid w:val="00F76C1A"/>
    <w:rsid w:val="00FB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  <w:lang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BA15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15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15B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15B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sz w:val="18"/>
      <w:szCs w:val="18"/>
    </w:rPr>
  </w:style>
  <w:style w:type="character" w:customStyle="1" w:styleId="WW8Num12z0">
    <w:name w:val="WW8Num12z0"/>
    <w:rPr>
      <w:rFonts w:ascii="Symbol" w:hAnsi="Symbol" w:cs="StarSymbol"/>
      <w:sz w:val="18"/>
      <w:szCs w:val="18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noProof w:val="0"/>
      <w:kern w:val="32"/>
      <w:sz w:val="32"/>
      <w:szCs w:val="32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rFonts w:eastAsia="Lucida Sans Unicode"/>
      <w:sz w:val="24"/>
      <w:szCs w:val="24"/>
      <w:lang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rFonts w:eastAsia="Lucida Sans Unicode"/>
      <w:sz w:val="24"/>
      <w:szCs w:val="24"/>
      <w:lang/>
    </w:rPr>
  </w:style>
  <w:style w:type="paragraph" w:styleId="ListParagraph">
    <w:name w:val="List Paragraph"/>
    <w:basedOn w:val="Normal"/>
    <w:qFormat/>
    <w:pPr>
      <w:widowControl/>
      <w:suppressAutoHyphens w:val="0"/>
      <w:ind w:left="720"/>
      <w:contextualSpacing/>
    </w:pPr>
    <w:rPr>
      <w:rFonts w:eastAsia="Times New Roman"/>
      <w:lang w:eastAsia="en-US"/>
    </w:rPr>
  </w:style>
  <w:style w:type="paragraph" w:styleId="List2">
    <w:name w:val="List 2"/>
    <w:basedOn w:val="Normal"/>
    <w:rsid w:val="00BA15BB"/>
    <w:pPr>
      <w:ind w:left="720" w:hanging="360"/>
    </w:pPr>
  </w:style>
  <w:style w:type="paragraph" w:styleId="MessageHeader">
    <w:name w:val="Message Header"/>
    <w:basedOn w:val="Normal"/>
    <w:rsid w:val="00BA15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Bullet2">
    <w:name w:val="List Bullet 2"/>
    <w:basedOn w:val="Normal"/>
    <w:rsid w:val="00BA15BB"/>
    <w:pPr>
      <w:numPr>
        <w:numId w:val="46"/>
      </w:numPr>
    </w:pPr>
  </w:style>
  <w:style w:type="paragraph" w:styleId="BodyTextFirstIndent">
    <w:name w:val="Body Text First Indent"/>
    <w:basedOn w:val="BodyText"/>
    <w:rsid w:val="00BA15BB"/>
    <w:pPr>
      <w:ind w:firstLine="210"/>
    </w:pPr>
  </w:style>
  <w:style w:type="paragraph" w:styleId="BodyTextIndent">
    <w:name w:val="Body Text Indent"/>
    <w:basedOn w:val="Normal"/>
    <w:rsid w:val="00BA15BB"/>
    <w:pPr>
      <w:spacing w:after="120"/>
      <w:ind w:left="360"/>
    </w:pPr>
  </w:style>
  <w:style w:type="paragraph" w:styleId="BodyTextFirstIndent2">
    <w:name w:val="Body Text First Indent 2"/>
    <w:basedOn w:val="BodyTextIndent"/>
    <w:rsid w:val="00BA15BB"/>
    <w:pPr>
      <w:ind w:firstLine="2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Puneet</dc:creator>
  <cp:keywords/>
  <cp:lastModifiedBy>USER8</cp:lastModifiedBy>
  <cp:revision>3</cp:revision>
  <cp:lastPrinted>2008-09-20T11:31:00Z</cp:lastPrinted>
  <dcterms:created xsi:type="dcterms:W3CDTF">2014-11-26T09:57:00Z</dcterms:created>
  <dcterms:modified xsi:type="dcterms:W3CDTF">2014-11-26T10:01:00Z</dcterms:modified>
</cp:coreProperties>
</file>