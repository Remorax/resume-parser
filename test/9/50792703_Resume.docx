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240" w:rsidRPr="0033238E" w:rsidRDefault="00287240" w:rsidP="0033238E">
      <w:pPr>
        <w:rPr>
          <w:rFonts w:ascii="Arial Narrow" w:eastAsia="Arial Unicode MS" w:hAnsi="Arial Narrow" w:cs="Arial Unicode MS"/>
          <w:b/>
          <w:sz w:val="40"/>
          <w:u w:val="single"/>
        </w:rPr>
      </w:pPr>
      <w:bookmarkStart w:id="0" w:name="_GoBack"/>
      <w:r w:rsidRPr="0033238E">
        <w:rPr>
          <w:rFonts w:ascii="Arial Narrow" w:eastAsia="Arial Unicode MS" w:hAnsi="Arial Narrow" w:cs="Arial Unicode MS"/>
          <w:b/>
          <w:sz w:val="40"/>
          <w:u w:val="single"/>
        </w:rPr>
        <w:t>SOMA JOARDER</w:t>
      </w:r>
    </w:p>
    <w:p w:rsidR="00287240" w:rsidRPr="0033238E" w:rsidRDefault="00287240" w:rsidP="0033238E">
      <w:pPr>
        <w:rPr>
          <w:rFonts w:ascii="Arial Narrow" w:eastAsia="Arial Unicode MS" w:hAnsi="Arial Narrow" w:cs="Arial Unicode MS"/>
          <w:sz w:val="22"/>
        </w:rPr>
      </w:pPr>
    </w:p>
    <w:p w:rsidR="00287240" w:rsidRPr="0033238E" w:rsidRDefault="00287240" w:rsidP="0033238E">
      <w:pPr>
        <w:pBdr>
          <w:bottom w:val="single" w:sz="8" w:space="1" w:color="000000"/>
        </w:pBdr>
        <w:rPr>
          <w:rFonts w:ascii="Arial Narrow" w:eastAsia="Arial Unicode MS" w:hAnsi="Arial Narrow" w:cs="Arial Unicode MS"/>
          <w:sz w:val="28"/>
        </w:rPr>
      </w:pPr>
      <w:r w:rsidRPr="0033238E">
        <w:rPr>
          <w:rFonts w:ascii="Arial Narrow" w:eastAsia="Arial Unicode MS" w:hAnsi="Arial Narrow" w:cs="Arial Unicode MS"/>
          <w:sz w:val="28"/>
        </w:rPr>
        <w:t>Q.No-K2/48, ROAD NO-2</w:t>
      </w:r>
      <w:r w:rsidR="00FE2328" w:rsidRPr="0033238E">
        <w:rPr>
          <w:rFonts w:ascii="Arial Narrow" w:eastAsia="Arial Unicode MS" w:hAnsi="Arial Narrow" w:cs="Arial Unicode MS"/>
          <w:sz w:val="28"/>
        </w:rPr>
        <w:t>, TELCO</w:t>
      </w:r>
      <w:r w:rsidR="00B86AA7">
        <w:rPr>
          <w:rFonts w:ascii="Arial Narrow" w:eastAsia="Arial Unicode MS" w:hAnsi="Arial Narrow" w:cs="Arial Unicode MS"/>
          <w:sz w:val="28"/>
        </w:rPr>
        <w:t xml:space="preserve"> COLONY</w:t>
      </w:r>
      <w:r w:rsidR="00FE2328" w:rsidRPr="0033238E">
        <w:rPr>
          <w:rFonts w:ascii="Arial Narrow" w:eastAsia="Arial Unicode MS" w:hAnsi="Arial Narrow" w:cs="Arial Unicode MS"/>
          <w:sz w:val="28"/>
        </w:rPr>
        <w:t>, Jamshedpur</w:t>
      </w:r>
      <w:r w:rsidRPr="0033238E">
        <w:rPr>
          <w:rFonts w:ascii="Arial Narrow" w:eastAsia="Arial Unicode MS" w:hAnsi="Arial Narrow" w:cs="Arial Unicode MS"/>
          <w:sz w:val="28"/>
        </w:rPr>
        <w:t>-831004</w:t>
      </w:r>
      <w:r w:rsidR="00B86AA7">
        <w:rPr>
          <w:rFonts w:ascii="Arial Narrow" w:eastAsia="Arial Unicode MS" w:hAnsi="Arial Narrow" w:cs="Arial Unicode MS"/>
          <w:sz w:val="28"/>
        </w:rPr>
        <w:t>, Jharkhand</w:t>
      </w:r>
    </w:p>
    <w:p w:rsidR="00287240" w:rsidRPr="0033238E" w:rsidRDefault="00287240" w:rsidP="0033238E">
      <w:pPr>
        <w:pBdr>
          <w:bottom w:val="single" w:sz="8" w:space="1" w:color="000000"/>
        </w:pBdr>
        <w:rPr>
          <w:rFonts w:ascii="Arial Narrow" w:eastAsia="Arial Unicode MS" w:hAnsi="Arial Narrow" w:cs="Arial Unicode MS"/>
          <w:sz w:val="28"/>
        </w:rPr>
      </w:pPr>
      <w:r w:rsidRPr="0033238E">
        <w:rPr>
          <w:rFonts w:ascii="Arial Narrow" w:eastAsia="Arial Unicode MS" w:hAnsi="Arial Narrow" w:cs="Arial Unicode MS"/>
          <w:sz w:val="28"/>
        </w:rPr>
        <w:t>Phone: +91-8102987175,</w:t>
      </w:r>
    </w:p>
    <w:p w:rsidR="00287240" w:rsidRPr="0033238E" w:rsidRDefault="00287240" w:rsidP="0033238E">
      <w:pPr>
        <w:pBdr>
          <w:bottom w:val="single" w:sz="8" w:space="1" w:color="000000"/>
        </w:pBdr>
        <w:rPr>
          <w:rFonts w:ascii="Arial Narrow" w:eastAsia="Arial Unicode MS" w:hAnsi="Arial Narrow" w:cs="Arial Unicode MS"/>
          <w:sz w:val="28"/>
          <w:u w:val="single"/>
        </w:rPr>
      </w:pPr>
      <w:r w:rsidRPr="0033238E">
        <w:rPr>
          <w:rFonts w:ascii="Arial Narrow" w:eastAsia="Arial Unicode MS" w:hAnsi="Arial Narrow" w:cs="Arial Unicode MS"/>
          <w:sz w:val="28"/>
        </w:rPr>
        <w:t xml:space="preserve">E-mail: </w:t>
      </w:r>
      <w:r w:rsidRPr="0033238E">
        <w:rPr>
          <w:rFonts w:ascii="Arial Narrow" w:eastAsia="Arial Unicode MS" w:hAnsi="Arial Narrow" w:cs="Arial Unicode MS"/>
          <w:sz w:val="28"/>
          <w:u w:val="single"/>
        </w:rPr>
        <w:t>somajoarder.1@gmail.com</w:t>
      </w:r>
    </w:p>
    <w:p w:rsidR="00287240" w:rsidRPr="0033238E" w:rsidRDefault="00287240" w:rsidP="0033238E">
      <w:pPr>
        <w:pBdr>
          <w:bottom w:val="single" w:sz="8" w:space="1" w:color="000000"/>
        </w:pBdr>
        <w:rPr>
          <w:rFonts w:ascii="Arial Narrow" w:eastAsia="Arial Unicode MS" w:hAnsi="Arial Narrow" w:cs="Arial Unicode MS"/>
          <w:sz w:val="22"/>
        </w:rPr>
      </w:pPr>
    </w:p>
    <w:p w:rsidR="00287240" w:rsidRPr="0033238E" w:rsidRDefault="00287240" w:rsidP="0033238E">
      <w:pPr>
        <w:rPr>
          <w:rFonts w:ascii="Arial Narrow" w:eastAsia="Arial Unicode MS" w:hAnsi="Arial Narrow" w:cs="Arial Unicode MS"/>
          <w:b/>
          <w:sz w:val="22"/>
        </w:rPr>
      </w:pPr>
    </w:p>
    <w:p w:rsidR="00287240" w:rsidRPr="0033238E" w:rsidRDefault="00287240" w:rsidP="0033238E">
      <w:pPr>
        <w:rPr>
          <w:rFonts w:ascii="Arial Narrow" w:eastAsia="Arial Unicode MS" w:hAnsi="Arial Narrow" w:cs="Arial Unicode MS"/>
          <w:b/>
          <w:sz w:val="32"/>
          <w:szCs w:val="32"/>
          <w:u w:val="single"/>
        </w:rPr>
      </w:pPr>
      <w:r w:rsidRPr="0033238E">
        <w:rPr>
          <w:rFonts w:ascii="Arial Narrow" w:eastAsia="Arial Unicode MS" w:hAnsi="Arial Narrow" w:cs="Arial Unicode MS"/>
          <w:b/>
          <w:sz w:val="32"/>
          <w:szCs w:val="32"/>
          <w:u w:val="single"/>
        </w:rPr>
        <w:t>OBJECTIVE</w:t>
      </w:r>
    </w:p>
    <w:p w:rsidR="00287240" w:rsidRPr="0033238E" w:rsidRDefault="00287240" w:rsidP="0033238E">
      <w:pPr>
        <w:rPr>
          <w:rFonts w:ascii="Arial Narrow" w:eastAsia="Arial Unicode MS" w:hAnsi="Arial Narrow" w:cs="Arial Unicode MS"/>
          <w:b/>
          <w:sz w:val="20"/>
        </w:rPr>
      </w:pPr>
    </w:p>
    <w:p w:rsidR="00287240" w:rsidRPr="0033238E" w:rsidRDefault="00287240" w:rsidP="0033238E">
      <w:pPr>
        <w:rPr>
          <w:rFonts w:ascii="Arial Narrow" w:eastAsia="Arial Unicode MS" w:hAnsi="Arial Narrow" w:cs="Arial Unicode MS"/>
          <w:sz w:val="28"/>
        </w:rPr>
      </w:pPr>
      <w:r w:rsidRPr="0033238E">
        <w:rPr>
          <w:rFonts w:ascii="Arial Narrow" w:eastAsia="Arial Unicode MS" w:hAnsi="Arial Narrow" w:cs="Arial Unicode MS"/>
          <w:sz w:val="28"/>
        </w:rPr>
        <w:t xml:space="preserve">I aspire to advance my career in an organization that provides ample opportunities for the growth and advancement of my career and to learn more utilizing my skills. My key strength is the ability to produce results within time frame and with minimum learning curve.  </w:t>
      </w:r>
    </w:p>
    <w:p w:rsidR="00287240" w:rsidRPr="0033238E" w:rsidRDefault="00287240" w:rsidP="0033238E">
      <w:pPr>
        <w:rPr>
          <w:rFonts w:ascii="Arial Narrow" w:eastAsia="Arial Unicode MS" w:hAnsi="Arial Narrow" w:cs="Arial Unicode MS"/>
          <w:sz w:val="22"/>
        </w:rPr>
      </w:pPr>
    </w:p>
    <w:p w:rsidR="00287240" w:rsidRPr="0033238E" w:rsidRDefault="00287240" w:rsidP="0033238E">
      <w:pPr>
        <w:rPr>
          <w:rFonts w:ascii="Arial Narrow" w:eastAsia="Arial Unicode MS" w:hAnsi="Arial Narrow" w:cs="Arial Unicode MS"/>
          <w:sz w:val="20"/>
        </w:rPr>
      </w:pPr>
    </w:p>
    <w:p w:rsidR="00287240" w:rsidRPr="0033238E" w:rsidRDefault="00287240" w:rsidP="0033238E">
      <w:pPr>
        <w:pStyle w:val="MessageHeader"/>
        <w:shd w:val="clear" w:color="auto" w:fill="CCCCCC"/>
        <w:rPr>
          <w:rFonts w:ascii="Arial Narrow" w:eastAsia="Arial Unicode MS" w:hAnsi="Arial Narrow" w:cs="Arial Unicode MS"/>
          <w:b/>
          <w:sz w:val="28"/>
        </w:rPr>
      </w:pPr>
      <w:r w:rsidRPr="0033238E">
        <w:rPr>
          <w:rFonts w:ascii="Arial Narrow" w:eastAsia="Arial Unicode MS" w:hAnsi="Arial Narrow" w:cs="Arial Unicode MS"/>
          <w:b/>
          <w:sz w:val="28"/>
        </w:rPr>
        <w:t>Carrier Highlights</w:t>
      </w:r>
    </w:p>
    <w:p w:rsidR="00287240" w:rsidRPr="0033238E" w:rsidRDefault="00287240" w:rsidP="0033238E">
      <w:pPr>
        <w:rPr>
          <w:rFonts w:ascii="Arial Narrow" w:eastAsia="Arial Unicode MS" w:hAnsi="Arial Narrow" w:cs="Arial Unicode MS"/>
          <w:b/>
          <w:sz w:val="20"/>
          <w:u w:val="single"/>
        </w:rPr>
      </w:pPr>
    </w:p>
    <w:p w:rsidR="00287240" w:rsidRPr="0033238E" w:rsidRDefault="00287240" w:rsidP="0033238E">
      <w:pPr>
        <w:numPr>
          <w:ilvl w:val="0"/>
          <w:numId w:val="1"/>
        </w:numPr>
        <w:tabs>
          <w:tab w:val="left" w:pos="720"/>
        </w:tabs>
        <w:rPr>
          <w:rFonts w:ascii="Arial Narrow" w:eastAsia="Arial Unicode MS" w:hAnsi="Arial Narrow" w:cs="Arial Unicode MS"/>
          <w:sz w:val="28"/>
        </w:rPr>
      </w:pPr>
      <w:r w:rsidRPr="0033238E">
        <w:rPr>
          <w:rFonts w:ascii="Arial Narrow" w:eastAsia="Arial Unicode MS" w:hAnsi="Arial Narrow" w:cs="Arial Unicode MS"/>
          <w:sz w:val="28"/>
        </w:rPr>
        <w:t>Good communication and interpersonal skills.</w:t>
      </w:r>
    </w:p>
    <w:p w:rsidR="00287240" w:rsidRPr="0033238E" w:rsidRDefault="00287240" w:rsidP="0033238E">
      <w:pPr>
        <w:numPr>
          <w:ilvl w:val="0"/>
          <w:numId w:val="1"/>
        </w:numPr>
        <w:tabs>
          <w:tab w:val="left" w:pos="720"/>
        </w:tabs>
        <w:rPr>
          <w:rFonts w:ascii="Arial Narrow" w:eastAsia="Arial Unicode MS" w:hAnsi="Arial Narrow" w:cs="Arial Unicode MS"/>
          <w:sz w:val="28"/>
        </w:rPr>
      </w:pPr>
      <w:r w:rsidRPr="0033238E">
        <w:rPr>
          <w:rFonts w:ascii="Arial Narrow" w:eastAsia="Arial Unicode MS" w:hAnsi="Arial Narrow" w:cs="Arial Unicode MS"/>
          <w:sz w:val="28"/>
        </w:rPr>
        <w:t>Good leadership qualities and highly self-motivated and confident.</w:t>
      </w:r>
    </w:p>
    <w:p w:rsidR="00287240" w:rsidRPr="0033238E" w:rsidRDefault="00287240" w:rsidP="0033238E">
      <w:pPr>
        <w:ind w:left="360"/>
        <w:rPr>
          <w:rFonts w:ascii="Arial Narrow" w:eastAsia="Arial Unicode MS" w:hAnsi="Arial Narrow" w:cs="Arial Unicode MS"/>
          <w:sz w:val="28"/>
        </w:rPr>
      </w:pPr>
    </w:p>
    <w:p w:rsidR="00287240" w:rsidRPr="0033238E" w:rsidRDefault="00287240" w:rsidP="0033238E">
      <w:pPr>
        <w:rPr>
          <w:rFonts w:ascii="Arial Narrow" w:eastAsia="Arial Unicode MS" w:hAnsi="Arial Narrow" w:cs="Arial Unicode MS"/>
          <w:sz w:val="22"/>
        </w:rPr>
      </w:pPr>
    </w:p>
    <w:p w:rsidR="00287240" w:rsidRPr="0033238E" w:rsidRDefault="00287240" w:rsidP="0033238E">
      <w:pPr>
        <w:pStyle w:val="MessageHeader"/>
        <w:shd w:val="clear" w:color="auto" w:fill="CCCCCC"/>
        <w:rPr>
          <w:rFonts w:ascii="Arial Narrow" w:eastAsia="Arial Unicode MS" w:hAnsi="Arial Narrow" w:cs="Arial Unicode MS"/>
          <w:b/>
          <w:sz w:val="28"/>
        </w:rPr>
      </w:pPr>
      <w:r w:rsidRPr="0033238E">
        <w:rPr>
          <w:rFonts w:ascii="Arial Narrow" w:eastAsia="Arial Unicode MS" w:hAnsi="Arial Narrow" w:cs="Arial Unicode MS"/>
          <w:b/>
          <w:sz w:val="28"/>
        </w:rPr>
        <w:t>Professional Summary</w:t>
      </w:r>
    </w:p>
    <w:p w:rsidR="00287240" w:rsidRPr="0033238E" w:rsidRDefault="00287240" w:rsidP="0033238E">
      <w:pPr>
        <w:rPr>
          <w:rFonts w:ascii="Arial Narrow" w:eastAsia="Arial Unicode MS" w:hAnsi="Arial Narrow" w:cs="Arial Unicode MS"/>
          <w:sz w:val="22"/>
        </w:rPr>
      </w:pPr>
    </w:p>
    <w:p w:rsidR="00287240" w:rsidRPr="0033238E" w:rsidRDefault="007F7440" w:rsidP="0033238E">
      <w:pPr>
        <w:numPr>
          <w:ilvl w:val="0"/>
          <w:numId w:val="2"/>
        </w:numPr>
        <w:tabs>
          <w:tab w:val="left" w:pos="720"/>
        </w:tabs>
        <w:rPr>
          <w:rFonts w:ascii="Arial Narrow" w:eastAsia="Arial Unicode MS" w:hAnsi="Arial Narrow" w:cs="Arial Unicode MS"/>
          <w:sz w:val="28"/>
        </w:rPr>
      </w:pPr>
      <w:r w:rsidRPr="0033238E">
        <w:rPr>
          <w:rFonts w:ascii="Arial Narrow" w:eastAsia="Arial Unicode MS" w:hAnsi="Arial Narrow" w:cs="Arial Unicode MS"/>
          <w:sz w:val="28"/>
        </w:rPr>
        <w:t xml:space="preserve">About </w:t>
      </w:r>
      <w:r w:rsidR="009F0D92" w:rsidRPr="0033238E">
        <w:rPr>
          <w:rFonts w:ascii="Arial Narrow" w:eastAsia="Arial Unicode MS" w:hAnsi="Arial Narrow" w:cs="Arial Unicode MS"/>
          <w:sz w:val="28"/>
        </w:rPr>
        <w:t xml:space="preserve">5 </w:t>
      </w:r>
      <w:r w:rsidR="00287240" w:rsidRPr="00B030B1">
        <w:rPr>
          <w:rFonts w:ascii="Arial Narrow" w:eastAsia="Arial Unicode MS" w:hAnsi="Arial Narrow" w:cs="Arial Unicode MS"/>
          <w:sz w:val="28"/>
        </w:rPr>
        <w:t>years</w:t>
      </w:r>
      <w:r w:rsidR="00287240" w:rsidRPr="0033238E">
        <w:rPr>
          <w:rFonts w:ascii="Arial Narrow" w:eastAsia="Arial Unicode MS" w:hAnsi="Arial Narrow" w:cs="Arial Unicode MS"/>
          <w:sz w:val="28"/>
        </w:rPr>
        <w:t xml:space="preserve"> of experience in the field of the Sales and Management.</w:t>
      </w:r>
    </w:p>
    <w:p w:rsidR="00287240" w:rsidRPr="0033238E" w:rsidRDefault="00287240" w:rsidP="0033238E">
      <w:pPr>
        <w:numPr>
          <w:ilvl w:val="0"/>
          <w:numId w:val="2"/>
        </w:numPr>
        <w:tabs>
          <w:tab w:val="left" w:pos="720"/>
        </w:tabs>
        <w:rPr>
          <w:rFonts w:ascii="Arial Narrow" w:eastAsia="Arial Unicode MS" w:hAnsi="Arial Narrow" w:cs="Arial Unicode MS"/>
          <w:sz w:val="28"/>
        </w:rPr>
      </w:pPr>
      <w:r w:rsidRPr="0033238E">
        <w:rPr>
          <w:rFonts w:ascii="Arial Narrow" w:eastAsia="Arial Unicode MS" w:hAnsi="Arial Narrow" w:cs="Arial Unicode MS"/>
          <w:sz w:val="28"/>
        </w:rPr>
        <w:t xml:space="preserve">Quick understanding of business rules and functional requirements that helps getting along with new concept, applications and master them.  </w:t>
      </w:r>
    </w:p>
    <w:p w:rsidR="00287240" w:rsidRPr="0033238E" w:rsidRDefault="00287240" w:rsidP="0033238E">
      <w:pPr>
        <w:numPr>
          <w:ilvl w:val="0"/>
          <w:numId w:val="2"/>
        </w:numPr>
        <w:tabs>
          <w:tab w:val="left" w:pos="720"/>
        </w:tabs>
        <w:rPr>
          <w:rFonts w:ascii="Arial Narrow" w:eastAsia="Arial Unicode MS" w:hAnsi="Arial Narrow" w:cs="Arial Unicode MS"/>
          <w:sz w:val="28"/>
        </w:rPr>
      </w:pPr>
      <w:r w:rsidRPr="0033238E">
        <w:rPr>
          <w:rFonts w:ascii="Arial Narrow" w:eastAsia="Arial Unicode MS" w:hAnsi="Arial Narrow" w:cs="Arial Unicode MS"/>
          <w:sz w:val="28"/>
        </w:rPr>
        <w:t xml:space="preserve">Good IT educational background, good communication, presentation skill and enjoy team work.  </w:t>
      </w:r>
    </w:p>
    <w:p w:rsidR="00287240" w:rsidRPr="0033238E" w:rsidRDefault="00287240" w:rsidP="0033238E">
      <w:pPr>
        <w:rPr>
          <w:rFonts w:ascii="Arial Narrow" w:eastAsia="Arial Unicode MS" w:hAnsi="Arial Narrow" w:cs="Arial Unicode MS"/>
          <w:sz w:val="22"/>
        </w:rPr>
      </w:pPr>
    </w:p>
    <w:p w:rsidR="00287240" w:rsidRPr="0033238E" w:rsidRDefault="00287240" w:rsidP="0033238E">
      <w:pPr>
        <w:pStyle w:val="MessageHeader"/>
        <w:shd w:val="clear" w:color="auto" w:fill="CCCCCC"/>
        <w:rPr>
          <w:rFonts w:ascii="Arial Narrow" w:eastAsia="Arial Unicode MS" w:hAnsi="Arial Narrow" w:cs="Arial Unicode MS"/>
          <w:b/>
          <w:sz w:val="28"/>
        </w:rPr>
      </w:pPr>
      <w:r w:rsidRPr="0033238E">
        <w:rPr>
          <w:rFonts w:ascii="Arial Narrow" w:eastAsia="Arial Unicode MS" w:hAnsi="Arial Narrow" w:cs="Arial Unicode MS"/>
          <w:b/>
          <w:sz w:val="28"/>
        </w:rPr>
        <w:t>Computer Skills</w:t>
      </w:r>
    </w:p>
    <w:p w:rsidR="00287240" w:rsidRPr="0033238E" w:rsidRDefault="00287240" w:rsidP="0033238E">
      <w:pPr>
        <w:rPr>
          <w:rFonts w:ascii="Arial Narrow" w:eastAsia="Arial Unicode MS" w:hAnsi="Arial Narrow" w:cs="Arial Unicode MS"/>
          <w:sz w:val="20"/>
        </w:rPr>
      </w:pPr>
    </w:p>
    <w:p w:rsidR="00287240" w:rsidRPr="0033238E" w:rsidRDefault="00287240" w:rsidP="0033238E">
      <w:pPr>
        <w:numPr>
          <w:ilvl w:val="0"/>
          <w:numId w:val="3"/>
        </w:numPr>
        <w:tabs>
          <w:tab w:val="left" w:pos="720"/>
          <w:tab w:val="left" w:pos="1260"/>
        </w:tabs>
        <w:rPr>
          <w:rFonts w:ascii="Arial Narrow" w:eastAsia="Arial Unicode MS" w:hAnsi="Arial Narrow" w:cs="Arial Unicode MS"/>
          <w:sz w:val="28"/>
        </w:rPr>
      </w:pPr>
      <w:r w:rsidRPr="0033238E">
        <w:rPr>
          <w:rFonts w:ascii="Arial Narrow" w:eastAsia="Arial Unicode MS" w:hAnsi="Arial Narrow" w:cs="Arial Unicode MS"/>
          <w:sz w:val="28"/>
        </w:rPr>
        <w:t xml:space="preserve">Ms-Dos, Windows, </w:t>
      </w:r>
      <w:r w:rsidR="00FE2328" w:rsidRPr="0033238E">
        <w:rPr>
          <w:rFonts w:ascii="Arial Narrow" w:eastAsia="Arial Unicode MS" w:hAnsi="Arial Narrow" w:cs="Arial Unicode MS"/>
          <w:sz w:val="28"/>
        </w:rPr>
        <w:t>MS</w:t>
      </w:r>
      <w:r w:rsidR="00DC5CC4" w:rsidRPr="0033238E">
        <w:rPr>
          <w:rFonts w:ascii="Arial Narrow" w:eastAsia="Arial Unicode MS" w:hAnsi="Arial Narrow" w:cs="Arial Unicode MS"/>
          <w:sz w:val="28"/>
        </w:rPr>
        <w:t>-Office.</w:t>
      </w:r>
    </w:p>
    <w:p w:rsidR="00287240" w:rsidRPr="0033238E" w:rsidRDefault="00287240" w:rsidP="0033238E">
      <w:pPr>
        <w:numPr>
          <w:ilvl w:val="0"/>
          <w:numId w:val="3"/>
        </w:numPr>
        <w:tabs>
          <w:tab w:val="left" w:pos="720"/>
          <w:tab w:val="left" w:pos="1260"/>
        </w:tabs>
        <w:rPr>
          <w:rFonts w:ascii="Arial Narrow" w:eastAsia="Arial Unicode MS" w:hAnsi="Arial Narrow" w:cs="Arial Unicode MS"/>
          <w:sz w:val="28"/>
        </w:rPr>
      </w:pPr>
      <w:r w:rsidRPr="0033238E">
        <w:rPr>
          <w:rFonts w:ascii="Arial Narrow" w:eastAsia="Arial Unicode MS" w:hAnsi="Arial Narrow" w:cs="Arial Unicode MS"/>
          <w:sz w:val="28"/>
        </w:rPr>
        <w:t>Fundamentals of Internet.</w:t>
      </w:r>
    </w:p>
    <w:p w:rsidR="00287240" w:rsidRPr="0033238E" w:rsidRDefault="00287240" w:rsidP="0033238E">
      <w:pPr>
        <w:rPr>
          <w:rFonts w:ascii="Arial Narrow" w:eastAsia="Arial Unicode MS" w:hAnsi="Arial Narrow" w:cs="Arial Unicode MS"/>
          <w:sz w:val="20"/>
        </w:rPr>
      </w:pPr>
    </w:p>
    <w:p w:rsidR="00287240" w:rsidRPr="0033238E" w:rsidRDefault="00287240" w:rsidP="0033238E">
      <w:pPr>
        <w:pStyle w:val="MessageHeader"/>
        <w:shd w:val="clear" w:color="auto" w:fill="CCCCCC"/>
        <w:rPr>
          <w:rFonts w:ascii="Arial Narrow" w:eastAsia="Arial Unicode MS" w:hAnsi="Arial Narrow" w:cs="Arial Unicode MS"/>
          <w:b/>
          <w:sz w:val="28"/>
        </w:rPr>
      </w:pPr>
      <w:r w:rsidRPr="0033238E">
        <w:rPr>
          <w:rFonts w:ascii="Arial Narrow" w:eastAsia="Arial Unicode MS" w:hAnsi="Arial Narrow" w:cs="Arial Unicode MS"/>
          <w:b/>
          <w:sz w:val="28"/>
        </w:rPr>
        <w:t>Academic Qualification</w:t>
      </w:r>
    </w:p>
    <w:p w:rsidR="00287240" w:rsidRPr="0033238E" w:rsidRDefault="00287240" w:rsidP="0033238E">
      <w:pPr>
        <w:rPr>
          <w:rFonts w:ascii="Arial Narrow" w:eastAsia="Arial Unicode MS" w:hAnsi="Arial Narrow" w:cs="Arial Unicode MS"/>
          <w:b/>
          <w:sz w:val="20"/>
          <w:u w:val="single"/>
        </w:rPr>
      </w:pPr>
    </w:p>
    <w:p w:rsidR="00287240" w:rsidRPr="0033238E" w:rsidRDefault="00287240" w:rsidP="0033238E">
      <w:pPr>
        <w:numPr>
          <w:ilvl w:val="0"/>
          <w:numId w:val="4"/>
        </w:numPr>
        <w:tabs>
          <w:tab w:val="left" w:pos="720"/>
        </w:tabs>
        <w:rPr>
          <w:rFonts w:ascii="Arial Narrow" w:eastAsia="Arial Unicode MS" w:hAnsi="Arial Narrow" w:cs="Arial Unicode MS"/>
          <w:sz w:val="28"/>
        </w:rPr>
      </w:pPr>
      <w:r w:rsidRPr="0033238E">
        <w:rPr>
          <w:rFonts w:ascii="Arial Narrow" w:eastAsia="Arial Unicode MS" w:hAnsi="Arial Narrow" w:cs="Arial Unicode MS"/>
          <w:b/>
          <w:sz w:val="28"/>
        </w:rPr>
        <w:t xml:space="preserve">B.Com </w:t>
      </w:r>
      <w:r w:rsidRPr="0033238E">
        <w:rPr>
          <w:rFonts w:ascii="Arial Narrow" w:eastAsia="Arial Unicode MS" w:hAnsi="Arial Narrow" w:cs="Arial Unicode MS"/>
          <w:sz w:val="28"/>
        </w:rPr>
        <w:t xml:space="preserve">(A/C Hons.) from Ranchi </w:t>
      </w:r>
      <w:r w:rsidR="00D71C5F" w:rsidRPr="0033238E">
        <w:rPr>
          <w:rFonts w:ascii="Arial Narrow" w:eastAsia="Arial Unicode MS" w:hAnsi="Arial Narrow" w:cs="Arial Unicode MS"/>
          <w:sz w:val="28"/>
        </w:rPr>
        <w:t>University (JH) in the year 2000</w:t>
      </w:r>
      <w:r w:rsidRPr="0033238E">
        <w:rPr>
          <w:rFonts w:ascii="Arial Narrow" w:eastAsia="Arial Unicode MS" w:hAnsi="Arial Narrow" w:cs="Arial Unicode MS"/>
          <w:sz w:val="28"/>
        </w:rPr>
        <w:t>.</w:t>
      </w:r>
    </w:p>
    <w:p w:rsidR="00287240" w:rsidRPr="0033238E" w:rsidRDefault="00287240" w:rsidP="0033238E">
      <w:pPr>
        <w:numPr>
          <w:ilvl w:val="0"/>
          <w:numId w:val="4"/>
        </w:numPr>
        <w:tabs>
          <w:tab w:val="left" w:pos="720"/>
        </w:tabs>
        <w:rPr>
          <w:rFonts w:ascii="Arial Narrow" w:eastAsia="Arial Unicode MS" w:hAnsi="Arial Narrow" w:cs="Arial Unicode MS"/>
          <w:sz w:val="28"/>
        </w:rPr>
      </w:pPr>
      <w:r w:rsidRPr="0033238E">
        <w:rPr>
          <w:rFonts w:ascii="Arial Narrow" w:eastAsia="Arial Unicode MS" w:hAnsi="Arial Narrow" w:cs="Arial Unicode MS"/>
          <w:b/>
          <w:sz w:val="28"/>
        </w:rPr>
        <w:t>Intermediate</w:t>
      </w:r>
      <w:r w:rsidRPr="0033238E">
        <w:rPr>
          <w:rFonts w:ascii="Arial Narrow" w:eastAsia="Arial Unicode MS" w:hAnsi="Arial Narrow" w:cs="Arial Unicode MS"/>
          <w:sz w:val="28"/>
        </w:rPr>
        <w:t xml:space="preserve"> from B.I.E</w:t>
      </w:r>
      <w:r w:rsidR="00D71C5F" w:rsidRPr="0033238E">
        <w:rPr>
          <w:rFonts w:ascii="Arial Narrow" w:eastAsia="Arial Unicode MS" w:hAnsi="Arial Narrow" w:cs="Arial Unicode MS"/>
          <w:sz w:val="28"/>
        </w:rPr>
        <w:t>.C., Patna (JH) in the year 1997</w:t>
      </w:r>
      <w:r w:rsidRPr="0033238E">
        <w:rPr>
          <w:rFonts w:ascii="Arial Narrow" w:eastAsia="Arial Unicode MS" w:hAnsi="Arial Narrow" w:cs="Arial Unicode MS"/>
          <w:sz w:val="28"/>
        </w:rPr>
        <w:t>.</w:t>
      </w:r>
    </w:p>
    <w:p w:rsidR="00287240" w:rsidRPr="0033238E" w:rsidRDefault="00287240" w:rsidP="0033238E">
      <w:pPr>
        <w:numPr>
          <w:ilvl w:val="0"/>
          <w:numId w:val="4"/>
        </w:numPr>
        <w:tabs>
          <w:tab w:val="left" w:pos="720"/>
        </w:tabs>
        <w:rPr>
          <w:rFonts w:ascii="Arial Narrow" w:eastAsia="Arial Unicode MS" w:hAnsi="Arial Narrow" w:cs="Arial Unicode MS"/>
          <w:sz w:val="28"/>
        </w:rPr>
      </w:pPr>
      <w:r w:rsidRPr="0033238E">
        <w:rPr>
          <w:rFonts w:ascii="Arial Narrow" w:eastAsia="Arial Unicode MS" w:hAnsi="Arial Narrow" w:cs="Arial Unicode MS"/>
          <w:b/>
          <w:sz w:val="28"/>
        </w:rPr>
        <w:t xml:space="preserve">Matriculation </w:t>
      </w:r>
      <w:r w:rsidRPr="0033238E">
        <w:rPr>
          <w:rFonts w:ascii="Arial Narrow" w:eastAsia="Arial Unicode MS" w:hAnsi="Arial Narrow" w:cs="Arial Unicode MS"/>
          <w:sz w:val="28"/>
        </w:rPr>
        <w:t>from B.S.S.E</w:t>
      </w:r>
      <w:r w:rsidR="00D71C5F" w:rsidRPr="0033238E">
        <w:rPr>
          <w:rFonts w:ascii="Arial Narrow" w:eastAsia="Arial Unicode MS" w:hAnsi="Arial Narrow" w:cs="Arial Unicode MS"/>
          <w:sz w:val="28"/>
        </w:rPr>
        <w:t>.B., Patna (JH) in the year 1995</w:t>
      </w:r>
      <w:r w:rsidRPr="0033238E">
        <w:rPr>
          <w:rFonts w:ascii="Arial Narrow" w:eastAsia="Arial Unicode MS" w:hAnsi="Arial Narrow" w:cs="Arial Unicode MS"/>
          <w:sz w:val="28"/>
        </w:rPr>
        <w:t>.</w:t>
      </w:r>
    </w:p>
    <w:p w:rsidR="008C45CD" w:rsidRPr="0033238E" w:rsidRDefault="008C45CD" w:rsidP="0033238E">
      <w:pPr>
        <w:rPr>
          <w:rFonts w:ascii="Arial Narrow" w:eastAsia="Arial Unicode MS" w:hAnsi="Arial Narrow" w:cs="Arial Unicode MS"/>
          <w:sz w:val="28"/>
        </w:rPr>
      </w:pPr>
    </w:p>
    <w:p w:rsidR="008C45CD" w:rsidRPr="0033238E" w:rsidRDefault="008C45CD" w:rsidP="0033238E">
      <w:pPr>
        <w:rPr>
          <w:rFonts w:ascii="Arial Narrow" w:eastAsia="Arial Unicode MS" w:hAnsi="Arial Narrow" w:cs="Arial Unicode MS"/>
          <w:sz w:val="28"/>
        </w:rPr>
      </w:pPr>
    </w:p>
    <w:p w:rsidR="00287240" w:rsidRPr="0033238E" w:rsidRDefault="00287240" w:rsidP="0033238E">
      <w:pPr>
        <w:ind w:left="360"/>
        <w:rPr>
          <w:rFonts w:ascii="Arial Narrow" w:eastAsia="Arial Unicode MS" w:hAnsi="Arial Narrow" w:cs="Arial Unicode MS"/>
          <w:sz w:val="22"/>
          <w:u w:val="single"/>
        </w:rPr>
      </w:pPr>
    </w:p>
    <w:p w:rsidR="00287240" w:rsidRPr="0033238E" w:rsidRDefault="00287240" w:rsidP="0033238E">
      <w:pPr>
        <w:ind w:left="360"/>
        <w:rPr>
          <w:rFonts w:ascii="Arial Narrow" w:eastAsia="Arial Unicode MS" w:hAnsi="Arial Narrow" w:cs="Arial Unicode MS"/>
          <w:sz w:val="22"/>
          <w:u w:val="single"/>
        </w:rPr>
      </w:pPr>
    </w:p>
    <w:p w:rsidR="00524A91" w:rsidRPr="0033238E" w:rsidRDefault="00287240" w:rsidP="0033238E">
      <w:pPr>
        <w:pStyle w:val="MessageHeader"/>
        <w:shd w:val="clear" w:color="auto" w:fill="CCCCCC"/>
        <w:rPr>
          <w:rFonts w:ascii="Arial Narrow" w:eastAsia="Arial Unicode MS" w:hAnsi="Arial Narrow" w:cs="Arial Unicode MS"/>
          <w:b/>
          <w:sz w:val="28"/>
        </w:rPr>
      </w:pPr>
      <w:r w:rsidRPr="0033238E">
        <w:rPr>
          <w:rFonts w:ascii="Arial Narrow" w:eastAsia="Arial Unicode MS" w:hAnsi="Arial Narrow" w:cs="Arial Unicode MS"/>
          <w:b/>
          <w:sz w:val="28"/>
        </w:rPr>
        <w:lastRenderedPageBreak/>
        <w:t>EXPERIENCE</w:t>
      </w:r>
    </w:p>
    <w:p w:rsidR="00524A91" w:rsidRPr="0033238E" w:rsidRDefault="00524A91" w:rsidP="0033238E">
      <w:pPr>
        <w:pStyle w:val="MessageHeader"/>
        <w:shd w:val="clear" w:color="auto" w:fill="CCCCCC"/>
        <w:rPr>
          <w:rFonts w:ascii="Arial Narrow" w:eastAsia="Arial Unicode MS" w:hAnsi="Arial Narrow" w:cs="Arial Unicode MS"/>
          <w:b/>
          <w:sz w:val="28"/>
        </w:rPr>
      </w:pPr>
    </w:p>
    <w:p w:rsidR="008C45CD" w:rsidRPr="0033238E" w:rsidRDefault="008C45CD" w:rsidP="0033238E">
      <w:pPr>
        <w:rPr>
          <w:rFonts w:ascii="Arial Narrow" w:eastAsia="Arial Unicode MS" w:hAnsi="Arial Narrow" w:cs="Arial Unicode MS"/>
          <w:b/>
          <w:sz w:val="28"/>
          <w:szCs w:val="24"/>
        </w:rPr>
      </w:pPr>
    </w:p>
    <w:p w:rsidR="008C45CD" w:rsidRDefault="0030232B" w:rsidP="0033238E">
      <w:pPr>
        <w:rPr>
          <w:rFonts w:ascii="Arial Narrow" w:eastAsia="Arial Unicode MS" w:hAnsi="Arial Narrow" w:cs="Arial Unicode MS"/>
          <w:sz w:val="28"/>
          <w:szCs w:val="24"/>
        </w:rPr>
      </w:pPr>
      <w:r>
        <w:rPr>
          <w:rFonts w:ascii="Arial Narrow" w:eastAsia="Arial Unicode MS" w:hAnsi="Arial Narrow" w:cs="Arial Unicode MS"/>
          <w:b/>
          <w:sz w:val="32"/>
          <w:szCs w:val="32"/>
        </w:rPr>
        <w:t>*</w:t>
      </w:r>
      <w:r w:rsidR="008C45CD" w:rsidRPr="0033238E">
        <w:rPr>
          <w:rFonts w:ascii="Arial Narrow" w:eastAsia="Arial Unicode MS" w:hAnsi="Arial Narrow" w:cs="Arial Unicode MS"/>
          <w:b/>
          <w:sz w:val="28"/>
          <w:szCs w:val="24"/>
        </w:rPr>
        <w:t xml:space="preserve"> </w:t>
      </w:r>
      <w:r w:rsidR="008C45CD" w:rsidRPr="0033238E">
        <w:rPr>
          <w:rFonts w:ascii="Arial Narrow" w:eastAsia="Arial Unicode MS" w:hAnsi="Arial Narrow" w:cs="Arial Unicode MS"/>
          <w:sz w:val="28"/>
          <w:szCs w:val="24"/>
        </w:rPr>
        <w:t xml:space="preserve">Working as an Insurance Relationship Manager in </w:t>
      </w:r>
      <w:r w:rsidR="008C45CD" w:rsidRPr="0033238E">
        <w:rPr>
          <w:rFonts w:ascii="Arial Narrow" w:eastAsia="Arial Unicode MS" w:hAnsi="Arial Narrow" w:cs="Arial Unicode MS"/>
          <w:b/>
          <w:sz w:val="28"/>
          <w:szCs w:val="24"/>
        </w:rPr>
        <w:t>IDBI Fed</w:t>
      </w:r>
      <w:r w:rsidR="00512237" w:rsidRPr="0033238E">
        <w:rPr>
          <w:rFonts w:ascii="Arial Narrow" w:eastAsia="Arial Unicode MS" w:hAnsi="Arial Narrow" w:cs="Arial Unicode MS"/>
          <w:b/>
          <w:sz w:val="28"/>
          <w:szCs w:val="24"/>
        </w:rPr>
        <w:t>eral Life Insurance Co Ltd</w:t>
      </w:r>
      <w:r w:rsidR="0071351F" w:rsidRPr="0033238E">
        <w:rPr>
          <w:rFonts w:ascii="Arial Narrow" w:eastAsia="Arial Unicode MS" w:hAnsi="Arial Narrow" w:cs="Arial Unicode MS"/>
          <w:b/>
          <w:sz w:val="28"/>
          <w:szCs w:val="24"/>
        </w:rPr>
        <w:t xml:space="preserve"> </w:t>
      </w:r>
      <w:r w:rsidR="0071351F" w:rsidRPr="0033238E">
        <w:rPr>
          <w:rFonts w:ascii="Arial Narrow" w:eastAsia="Arial Unicode MS" w:hAnsi="Arial Narrow" w:cs="Arial Unicode MS"/>
          <w:sz w:val="28"/>
        </w:rPr>
        <w:t>from Bancassurance Channel</w:t>
      </w:r>
      <w:r>
        <w:rPr>
          <w:rFonts w:ascii="Arial Narrow" w:eastAsia="Arial Unicode MS" w:hAnsi="Arial Narrow" w:cs="Arial Unicode MS"/>
          <w:sz w:val="28"/>
        </w:rPr>
        <w:t xml:space="preserve"> as</w:t>
      </w:r>
      <w:r w:rsidR="00512237" w:rsidRPr="0033238E">
        <w:rPr>
          <w:rFonts w:ascii="Arial Narrow" w:eastAsia="Arial Unicode MS" w:hAnsi="Arial Narrow" w:cs="Arial Unicode MS"/>
          <w:b/>
          <w:sz w:val="28"/>
          <w:szCs w:val="24"/>
        </w:rPr>
        <w:t xml:space="preserve"> </w:t>
      </w:r>
      <w:r w:rsidR="00512237" w:rsidRPr="0033238E">
        <w:rPr>
          <w:rFonts w:ascii="Arial Narrow" w:eastAsia="Arial Unicode MS" w:hAnsi="Arial Narrow" w:cs="Arial Unicode MS"/>
          <w:sz w:val="28"/>
          <w:szCs w:val="24"/>
        </w:rPr>
        <w:t xml:space="preserve">on </w:t>
      </w:r>
      <w:r w:rsidR="008C45CD" w:rsidRPr="0033238E">
        <w:rPr>
          <w:rFonts w:ascii="Arial Narrow" w:eastAsia="Arial Unicode MS" w:hAnsi="Arial Narrow" w:cs="Arial Unicode MS"/>
          <w:sz w:val="28"/>
          <w:szCs w:val="24"/>
        </w:rPr>
        <w:t>16</w:t>
      </w:r>
      <w:r w:rsidR="008C45CD" w:rsidRPr="0033238E">
        <w:rPr>
          <w:rFonts w:ascii="Arial Narrow" w:eastAsia="Arial Unicode MS" w:hAnsi="Arial Narrow" w:cs="Arial Unicode MS"/>
          <w:sz w:val="28"/>
          <w:szCs w:val="24"/>
          <w:vertAlign w:val="superscript"/>
        </w:rPr>
        <w:t>th</w:t>
      </w:r>
      <w:r w:rsidR="008C45CD" w:rsidRPr="0033238E">
        <w:rPr>
          <w:rFonts w:ascii="Arial Narrow" w:eastAsia="Arial Unicode MS" w:hAnsi="Arial Narrow" w:cs="Arial Unicode MS"/>
          <w:sz w:val="28"/>
          <w:szCs w:val="24"/>
        </w:rPr>
        <w:t xml:space="preserve"> March 2015 to till date.</w:t>
      </w:r>
    </w:p>
    <w:p w:rsidR="0030232B" w:rsidRPr="0033238E" w:rsidRDefault="0030232B" w:rsidP="0033238E">
      <w:pPr>
        <w:rPr>
          <w:rFonts w:ascii="Arial Narrow" w:eastAsia="Arial Unicode MS" w:hAnsi="Arial Narrow" w:cs="Arial Unicode MS"/>
          <w:sz w:val="28"/>
          <w:szCs w:val="24"/>
        </w:rPr>
      </w:pPr>
    </w:p>
    <w:p w:rsidR="00287240" w:rsidRPr="005A5101" w:rsidRDefault="0030232B" w:rsidP="0033238E">
      <w:pPr>
        <w:rPr>
          <w:rFonts w:ascii="Arial Narrow" w:eastAsia="Arial Unicode MS" w:hAnsi="Arial Narrow" w:cs="Arial Unicode MS"/>
          <w:sz w:val="28"/>
          <w:szCs w:val="24"/>
        </w:rPr>
      </w:pPr>
      <w:r w:rsidRPr="0030232B">
        <w:rPr>
          <w:rFonts w:ascii="Arial Narrow" w:eastAsia="Arial Unicode MS" w:hAnsi="Arial Narrow" w:cs="Arial Unicode MS"/>
          <w:b/>
          <w:sz w:val="28"/>
          <w:szCs w:val="28"/>
        </w:rPr>
        <w:t>*</w:t>
      </w:r>
      <w:r>
        <w:rPr>
          <w:rFonts w:ascii="Arial Narrow" w:eastAsia="Arial Unicode MS" w:hAnsi="Arial Narrow" w:cs="Arial Unicode MS"/>
          <w:b/>
          <w:sz w:val="28"/>
          <w:szCs w:val="28"/>
        </w:rPr>
        <w:t xml:space="preserve"> </w:t>
      </w:r>
      <w:r w:rsidR="008C45CD" w:rsidRPr="0033238E">
        <w:rPr>
          <w:rFonts w:ascii="Arial Narrow" w:eastAsia="Arial Unicode MS" w:hAnsi="Arial Narrow" w:cs="Arial Unicode MS"/>
          <w:sz w:val="28"/>
          <w:szCs w:val="24"/>
        </w:rPr>
        <w:t>Worked</w:t>
      </w:r>
      <w:r w:rsidR="00524A91" w:rsidRPr="0033238E">
        <w:rPr>
          <w:rFonts w:ascii="Arial Narrow" w:eastAsia="Arial Unicode MS" w:hAnsi="Arial Narrow" w:cs="Arial Unicode MS"/>
          <w:sz w:val="28"/>
          <w:szCs w:val="24"/>
        </w:rPr>
        <w:t xml:space="preserve"> as a Corporate Agency Manager in </w:t>
      </w:r>
      <w:r w:rsidR="00524A91" w:rsidRPr="0033238E">
        <w:rPr>
          <w:rFonts w:ascii="Arial Narrow" w:eastAsia="Arial Unicode MS" w:hAnsi="Arial Narrow" w:cs="Arial Unicode MS"/>
          <w:b/>
          <w:sz w:val="28"/>
          <w:szCs w:val="24"/>
        </w:rPr>
        <w:t xml:space="preserve">HDFC </w:t>
      </w:r>
      <w:r w:rsidR="000F7F90" w:rsidRPr="0033238E">
        <w:rPr>
          <w:rFonts w:ascii="Arial Narrow" w:eastAsia="Arial Unicode MS" w:hAnsi="Arial Narrow" w:cs="Arial Unicode MS"/>
          <w:b/>
          <w:sz w:val="28"/>
          <w:szCs w:val="24"/>
        </w:rPr>
        <w:t>LIFE</w:t>
      </w:r>
      <w:r w:rsidR="000F7F90">
        <w:rPr>
          <w:rFonts w:ascii="Arial Narrow" w:eastAsia="Arial Unicode MS" w:hAnsi="Arial Narrow" w:cs="Arial Unicode MS"/>
          <w:b/>
          <w:sz w:val="28"/>
          <w:szCs w:val="24"/>
        </w:rPr>
        <w:t xml:space="preserve"> </w:t>
      </w:r>
      <w:r w:rsidR="000F7F90" w:rsidRPr="009C5FE3">
        <w:rPr>
          <w:rFonts w:ascii="Arial Narrow" w:eastAsia="Arial Unicode MS" w:hAnsi="Arial Narrow" w:cs="Arial Unicode MS"/>
          <w:sz w:val="28"/>
          <w:szCs w:val="24"/>
        </w:rPr>
        <w:t>from</w:t>
      </w:r>
      <w:r w:rsidR="0071351F" w:rsidRPr="009C5FE3">
        <w:rPr>
          <w:rFonts w:ascii="Arial Narrow" w:eastAsia="Arial Unicode MS" w:hAnsi="Arial Narrow" w:cs="Arial Unicode MS"/>
          <w:sz w:val="28"/>
        </w:rPr>
        <w:t xml:space="preserve"> </w:t>
      </w:r>
      <w:r w:rsidR="0071351F" w:rsidRPr="0033238E">
        <w:rPr>
          <w:rFonts w:ascii="Arial Narrow" w:eastAsia="Arial Unicode MS" w:hAnsi="Arial Narrow" w:cs="Arial Unicode MS"/>
          <w:sz w:val="28"/>
        </w:rPr>
        <w:t>Bancassurance Channel</w:t>
      </w:r>
      <w:r w:rsidR="00524A91" w:rsidRPr="0033238E">
        <w:rPr>
          <w:rFonts w:ascii="Arial Narrow" w:eastAsia="Arial Unicode MS" w:hAnsi="Arial Narrow" w:cs="Arial Unicode MS"/>
          <w:sz w:val="28"/>
          <w:szCs w:val="24"/>
        </w:rPr>
        <w:t xml:space="preserve"> </w:t>
      </w:r>
      <w:r w:rsidR="005A5101">
        <w:rPr>
          <w:rFonts w:ascii="Arial Narrow" w:eastAsia="Arial Unicode MS" w:hAnsi="Arial Narrow" w:cs="Arial Unicode MS"/>
          <w:sz w:val="28"/>
          <w:szCs w:val="24"/>
        </w:rPr>
        <w:t xml:space="preserve">as </w:t>
      </w:r>
      <w:r w:rsidR="00524A91" w:rsidRPr="0033238E">
        <w:rPr>
          <w:rFonts w:ascii="Arial Narrow" w:eastAsia="Arial Unicode MS" w:hAnsi="Arial Narrow" w:cs="Arial Unicode MS"/>
          <w:sz w:val="28"/>
          <w:szCs w:val="24"/>
        </w:rPr>
        <w:t xml:space="preserve">on 1st </w:t>
      </w:r>
      <w:r w:rsidR="005A5101">
        <w:rPr>
          <w:rFonts w:ascii="Arial Narrow" w:eastAsia="Arial Unicode MS" w:hAnsi="Arial Narrow" w:cs="Arial Unicode MS"/>
          <w:sz w:val="28"/>
          <w:szCs w:val="24"/>
        </w:rPr>
        <w:t>October 2011</w:t>
      </w:r>
      <w:r w:rsidR="00787802" w:rsidRPr="0033238E">
        <w:rPr>
          <w:rFonts w:ascii="Arial Narrow" w:eastAsia="Arial Unicode MS" w:hAnsi="Arial Narrow" w:cs="Arial Unicode MS"/>
          <w:sz w:val="28"/>
          <w:szCs w:val="24"/>
        </w:rPr>
        <w:t xml:space="preserve"> to 14</w:t>
      </w:r>
      <w:r w:rsidR="00787802" w:rsidRPr="0033238E">
        <w:rPr>
          <w:rFonts w:ascii="Arial Narrow" w:eastAsia="Arial Unicode MS" w:hAnsi="Arial Narrow" w:cs="Arial Unicode MS"/>
          <w:sz w:val="28"/>
          <w:szCs w:val="24"/>
          <w:vertAlign w:val="superscript"/>
        </w:rPr>
        <w:t>th</w:t>
      </w:r>
      <w:r w:rsidR="00787802" w:rsidRPr="0033238E">
        <w:rPr>
          <w:rFonts w:ascii="Arial Narrow" w:eastAsia="Arial Unicode MS" w:hAnsi="Arial Narrow" w:cs="Arial Unicode MS"/>
          <w:sz w:val="28"/>
          <w:szCs w:val="24"/>
        </w:rPr>
        <w:t xml:space="preserve"> March 2015</w:t>
      </w:r>
      <w:r w:rsidR="00524A91" w:rsidRPr="0033238E">
        <w:rPr>
          <w:rFonts w:ascii="Arial Narrow" w:eastAsia="Arial Unicode MS" w:hAnsi="Arial Narrow" w:cs="Arial Unicode MS"/>
          <w:sz w:val="28"/>
          <w:szCs w:val="24"/>
        </w:rPr>
        <w:t>.</w:t>
      </w:r>
    </w:p>
    <w:p w:rsidR="0085708C" w:rsidRPr="0033238E" w:rsidRDefault="0085708C" w:rsidP="0033238E">
      <w:pPr>
        <w:ind w:left="780"/>
        <w:rPr>
          <w:rFonts w:ascii="Arial Narrow" w:eastAsia="Arial Unicode MS" w:hAnsi="Arial Narrow" w:cs="Arial Unicode MS"/>
          <w:sz w:val="28"/>
        </w:rPr>
      </w:pPr>
    </w:p>
    <w:p w:rsidR="00287240" w:rsidRPr="0033238E" w:rsidRDefault="0030232B" w:rsidP="0033238E">
      <w:pPr>
        <w:spacing w:line="360" w:lineRule="auto"/>
        <w:rPr>
          <w:rFonts w:ascii="Arial Narrow" w:eastAsia="Arial Unicode MS" w:hAnsi="Arial Narrow" w:cs="Arial Unicode MS"/>
          <w:sz w:val="28"/>
        </w:rPr>
      </w:pPr>
      <w:r>
        <w:rPr>
          <w:rFonts w:ascii="Arial Narrow" w:eastAsia="Arial Unicode MS" w:hAnsi="Arial Narrow" w:cs="Arial Unicode MS"/>
          <w:b/>
          <w:sz w:val="28"/>
        </w:rPr>
        <w:t>*</w:t>
      </w:r>
      <w:r w:rsidRPr="0030232B">
        <w:rPr>
          <w:rFonts w:ascii="Arial Narrow" w:eastAsia="Arial Unicode MS" w:hAnsi="Arial Narrow" w:cs="Arial Unicode MS"/>
          <w:sz w:val="28"/>
        </w:rPr>
        <w:t xml:space="preserve"> Worked</w:t>
      </w:r>
      <w:r w:rsidR="00287240" w:rsidRPr="0033238E">
        <w:rPr>
          <w:rFonts w:ascii="Arial Narrow" w:eastAsia="Arial Unicode MS" w:hAnsi="Arial Narrow" w:cs="Arial Unicode MS"/>
          <w:sz w:val="28"/>
        </w:rPr>
        <w:t xml:space="preserve"> as </w:t>
      </w:r>
      <w:r w:rsidR="00FE2328" w:rsidRPr="0033238E">
        <w:rPr>
          <w:rFonts w:ascii="Arial Narrow" w:eastAsia="Arial Unicode MS" w:hAnsi="Arial Narrow" w:cs="Arial Unicode MS"/>
          <w:sz w:val="28"/>
        </w:rPr>
        <w:t>an</w:t>
      </w:r>
      <w:r w:rsidR="00287240" w:rsidRPr="0033238E">
        <w:rPr>
          <w:rFonts w:ascii="Arial Narrow" w:eastAsia="Arial Unicode MS" w:hAnsi="Arial Narrow" w:cs="Arial Unicode MS"/>
          <w:sz w:val="28"/>
        </w:rPr>
        <w:t xml:space="preserve"> Insurance CO-EX in </w:t>
      </w:r>
      <w:r w:rsidR="00287240" w:rsidRPr="0033238E">
        <w:rPr>
          <w:rFonts w:ascii="Arial Narrow" w:eastAsia="Arial Unicode MS" w:hAnsi="Arial Narrow" w:cs="Arial Unicode MS"/>
          <w:b/>
          <w:bCs/>
          <w:sz w:val="28"/>
        </w:rPr>
        <w:t>HDFC BANK</w:t>
      </w:r>
      <w:r w:rsidR="005A5101">
        <w:rPr>
          <w:rFonts w:ascii="Arial Narrow" w:eastAsia="Arial Unicode MS" w:hAnsi="Arial Narrow" w:cs="Arial Unicode MS"/>
          <w:sz w:val="28"/>
        </w:rPr>
        <w:t xml:space="preserve"> on</w:t>
      </w:r>
      <w:r w:rsidR="00287240" w:rsidRPr="0033238E">
        <w:rPr>
          <w:rFonts w:ascii="Arial Narrow" w:eastAsia="Arial Unicode MS" w:hAnsi="Arial Narrow" w:cs="Arial Unicode MS"/>
          <w:sz w:val="28"/>
        </w:rPr>
        <w:t xml:space="preserve"> 1</w:t>
      </w:r>
      <w:r w:rsidR="00287240" w:rsidRPr="0033238E">
        <w:rPr>
          <w:rFonts w:ascii="Arial Narrow" w:eastAsia="Arial Unicode MS" w:hAnsi="Arial Narrow" w:cs="Arial Unicode MS"/>
          <w:sz w:val="28"/>
          <w:vertAlign w:val="superscript"/>
        </w:rPr>
        <w:t>st</w:t>
      </w:r>
      <w:r w:rsidR="00287240" w:rsidRPr="0033238E">
        <w:rPr>
          <w:rFonts w:ascii="Arial Narrow" w:eastAsia="Arial Unicode MS" w:hAnsi="Arial Narrow" w:cs="Arial Unicode MS"/>
          <w:sz w:val="28"/>
        </w:rPr>
        <w:t xml:space="preserve"> Nov</w:t>
      </w:r>
      <w:r w:rsidR="002A34AF" w:rsidRPr="0033238E">
        <w:rPr>
          <w:rFonts w:ascii="Arial Narrow" w:eastAsia="Arial Unicode MS" w:hAnsi="Arial Narrow" w:cs="Arial Unicode MS"/>
          <w:sz w:val="28"/>
        </w:rPr>
        <w:t>ember</w:t>
      </w:r>
      <w:r w:rsidR="00287240" w:rsidRPr="0033238E">
        <w:rPr>
          <w:rFonts w:ascii="Arial Narrow" w:eastAsia="Arial Unicode MS" w:hAnsi="Arial Narrow" w:cs="Arial Unicode MS"/>
          <w:sz w:val="28"/>
        </w:rPr>
        <w:t xml:space="preserve"> </w:t>
      </w:r>
      <w:r w:rsidR="002A34AF" w:rsidRPr="0033238E">
        <w:rPr>
          <w:rFonts w:ascii="Arial Narrow" w:eastAsia="Arial Unicode MS" w:hAnsi="Arial Narrow" w:cs="Arial Unicode MS"/>
          <w:sz w:val="28"/>
        </w:rPr>
        <w:t>2010 to</w:t>
      </w:r>
      <w:r w:rsidR="00287240" w:rsidRPr="0033238E">
        <w:rPr>
          <w:rFonts w:ascii="Arial Narrow" w:eastAsia="Arial Unicode MS" w:hAnsi="Arial Narrow" w:cs="Arial Unicode MS"/>
          <w:sz w:val="28"/>
        </w:rPr>
        <w:t xml:space="preserve"> 3oth Sep</w:t>
      </w:r>
      <w:r w:rsidR="002A34AF" w:rsidRPr="0033238E">
        <w:rPr>
          <w:rFonts w:ascii="Arial Narrow" w:eastAsia="Arial Unicode MS" w:hAnsi="Arial Narrow" w:cs="Arial Unicode MS"/>
          <w:sz w:val="28"/>
        </w:rPr>
        <w:t xml:space="preserve">tember </w:t>
      </w:r>
      <w:r w:rsidR="00287240" w:rsidRPr="0033238E">
        <w:rPr>
          <w:rFonts w:ascii="Arial Narrow" w:eastAsia="Arial Unicode MS" w:hAnsi="Arial Narrow" w:cs="Arial Unicode MS"/>
          <w:sz w:val="28"/>
        </w:rPr>
        <w:t>2011.</w:t>
      </w:r>
    </w:p>
    <w:p w:rsidR="00287240" w:rsidRPr="0033238E" w:rsidRDefault="00287240" w:rsidP="0033238E">
      <w:pPr>
        <w:tabs>
          <w:tab w:val="left" w:pos="780"/>
        </w:tabs>
        <w:spacing w:line="360" w:lineRule="auto"/>
        <w:rPr>
          <w:rFonts w:ascii="Arial Narrow" w:eastAsia="Arial Unicode MS" w:hAnsi="Arial Narrow" w:cs="Arial Unicode MS"/>
          <w:b/>
          <w:sz w:val="20"/>
        </w:rPr>
      </w:pPr>
    </w:p>
    <w:p w:rsidR="00287240" w:rsidRPr="0033238E" w:rsidRDefault="00287240" w:rsidP="0033238E">
      <w:pPr>
        <w:spacing w:line="360" w:lineRule="auto"/>
        <w:rPr>
          <w:rFonts w:ascii="Arial Narrow" w:eastAsia="Arial Unicode MS" w:hAnsi="Arial Narrow" w:cs="Arial Unicode MS"/>
          <w:b/>
          <w:sz w:val="28"/>
          <w:u w:val="single"/>
        </w:rPr>
      </w:pPr>
      <w:r w:rsidRPr="0033238E">
        <w:rPr>
          <w:rFonts w:ascii="Arial Narrow" w:eastAsia="Arial Unicode MS" w:hAnsi="Arial Narrow" w:cs="Arial Unicode MS"/>
          <w:b/>
          <w:sz w:val="28"/>
          <w:u w:val="single"/>
        </w:rPr>
        <w:t>Personal Profile:</w:t>
      </w:r>
    </w:p>
    <w:p w:rsidR="00287240" w:rsidRPr="0033238E" w:rsidRDefault="00287240" w:rsidP="0033238E">
      <w:pPr>
        <w:rPr>
          <w:rFonts w:ascii="Arial Narrow" w:eastAsia="Arial Unicode MS" w:hAnsi="Arial Narrow" w:cs="Arial Unicode MS"/>
          <w:sz w:val="28"/>
        </w:rPr>
      </w:pPr>
      <w:r w:rsidRPr="0033238E">
        <w:rPr>
          <w:rFonts w:ascii="Arial Narrow" w:eastAsia="Arial Unicode MS" w:hAnsi="Arial Narrow" w:cs="Arial Unicode MS"/>
          <w:b/>
          <w:sz w:val="28"/>
        </w:rPr>
        <w:t>Father’s Name</w:t>
      </w:r>
      <w:r w:rsidRPr="0033238E">
        <w:rPr>
          <w:rFonts w:ascii="Arial Narrow" w:eastAsia="Arial Unicode MS" w:hAnsi="Arial Narrow" w:cs="Arial Unicode MS"/>
          <w:sz w:val="28"/>
        </w:rPr>
        <w:tab/>
      </w:r>
      <w:r w:rsidRPr="00B030B1">
        <w:rPr>
          <w:rFonts w:ascii="Arial Narrow" w:eastAsia="Arial Unicode MS" w:hAnsi="Arial Narrow" w:cs="Arial Unicode MS"/>
          <w:b/>
          <w:sz w:val="28"/>
        </w:rPr>
        <w:t>:</w:t>
      </w:r>
      <w:r w:rsidRPr="0033238E">
        <w:rPr>
          <w:rFonts w:ascii="Arial Narrow" w:eastAsia="Arial Unicode MS" w:hAnsi="Arial Narrow" w:cs="Arial Unicode MS"/>
          <w:sz w:val="28"/>
        </w:rPr>
        <w:tab/>
        <w:t>Late Mr.AJAY BURMAN</w:t>
      </w:r>
    </w:p>
    <w:p w:rsidR="00287240" w:rsidRPr="0033238E" w:rsidRDefault="00287240" w:rsidP="0033238E">
      <w:pPr>
        <w:rPr>
          <w:rFonts w:ascii="Arial Narrow" w:eastAsia="Arial Unicode MS" w:hAnsi="Arial Narrow" w:cs="Arial Unicode MS"/>
          <w:sz w:val="28"/>
        </w:rPr>
      </w:pPr>
      <w:r w:rsidRPr="0033238E">
        <w:rPr>
          <w:rFonts w:ascii="Arial Narrow" w:eastAsia="Arial Unicode MS" w:hAnsi="Arial Narrow" w:cs="Arial Unicode MS"/>
          <w:b/>
          <w:sz w:val="28"/>
        </w:rPr>
        <w:t>Date of Birth</w:t>
      </w:r>
      <w:r w:rsidR="0071351F" w:rsidRPr="0033238E">
        <w:rPr>
          <w:rFonts w:ascii="Arial Narrow" w:eastAsia="Arial Unicode MS" w:hAnsi="Arial Narrow" w:cs="Arial Unicode MS"/>
          <w:sz w:val="28"/>
        </w:rPr>
        <w:t xml:space="preserve">    </w:t>
      </w:r>
      <w:r w:rsidR="0033238E">
        <w:rPr>
          <w:rFonts w:ascii="Arial Narrow" w:eastAsia="Arial Unicode MS" w:hAnsi="Arial Narrow" w:cs="Arial Unicode MS"/>
          <w:sz w:val="28"/>
        </w:rPr>
        <w:t xml:space="preserve">      </w:t>
      </w:r>
      <w:r w:rsidR="00AE777E" w:rsidRPr="0033238E">
        <w:rPr>
          <w:rFonts w:ascii="Arial Narrow" w:eastAsia="Arial Unicode MS" w:hAnsi="Arial Narrow" w:cs="Arial Unicode MS"/>
          <w:sz w:val="28"/>
        </w:rPr>
        <w:t xml:space="preserve">  </w:t>
      </w:r>
      <w:r w:rsidR="00835B89" w:rsidRPr="00B030B1">
        <w:rPr>
          <w:rFonts w:ascii="Arial Narrow" w:eastAsia="Arial Unicode MS" w:hAnsi="Arial Narrow" w:cs="Arial Unicode MS"/>
          <w:b/>
          <w:sz w:val="28"/>
        </w:rPr>
        <w:t>:</w:t>
      </w:r>
      <w:r w:rsidR="00725103" w:rsidRPr="0033238E">
        <w:rPr>
          <w:rFonts w:ascii="Arial Narrow" w:eastAsia="Arial Unicode MS" w:hAnsi="Arial Narrow" w:cs="Arial Unicode MS"/>
          <w:sz w:val="28"/>
        </w:rPr>
        <w:t xml:space="preserve"> </w:t>
      </w:r>
      <w:r w:rsidR="00AE777E" w:rsidRPr="0033238E">
        <w:rPr>
          <w:rFonts w:ascii="Arial Narrow" w:eastAsia="Arial Unicode MS" w:hAnsi="Arial Narrow" w:cs="Arial Unicode MS"/>
          <w:sz w:val="28"/>
        </w:rPr>
        <w:t xml:space="preserve"> </w:t>
      </w:r>
      <w:r w:rsidR="00725103" w:rsidRPr="0033238E">
        <w:rPr>
          <w:rFonts w:ascii="Arial Narrow" w:eastAsia="Arial Unicode MS" w:hAnsi="Arial Narrow" w:cs="Arial Unicode MS"/>
          <w:sz w:val="28"/>
        </w:rPr>
        <w:t xml:space="preserve">      </w:t>
      </w:r>
      <w:r w:rsidR="0033238E">
        <w:rPr>
          <w:rFonts w:ascii="Arial Narrow" w:eastAsia="Arial Unicode MS" w:hAnsi="Arial Narrow" w:cs="Arial Unicode MS"/>
          <w:sz w:val="28"/>
        </w:rPr>
        <w:t xml:space="preserve">  </w:t>
      </w:r>
      <w:r w:rsidR="0071351F" w:rsidRPr="0033238E">
        <w:rPr>
          <w:rFonts w:ascii="Arial Narrow" w:eastAsia="Arial Unicode MS" w:hAnsi="Arial Narrow" w:cs="Arial Unicode MS"/>
          <w:sz w:val="28"/>
        </w:rPr>
        <w:t xml:space="preserve"> </w:t>
      </w:r>
      <w:r w:rsidR="00725103" w:rsidRPr="0033238E">
        <w:rPr>
          <w:rFonts w:ascii="Arial Narrow" w:eastAsia="Arial Unicode MS" w:hAnsi="Arial Narrow" w:cs="Arial Unicode MS"/>
          <w:sz w:val="28"/>
        </w:rPr>
        <w:t>22nd</w:t>
      </w:r>
      <w:r w:rsidRPr="0033238E">
        <w:rPr>
          <w:rFonts w:ascii="Arial Narrow" w:eastAsia="Arial Unicode MS" w:hAnsi="Arial Narrow" w:cs="Arial Unicode MS"/>
          <w:sz w:val="28"/>
        </w:rPr>
        <w:t xml:space="preserve"> September, 1980</w:t>
      </w:r>
    </w:p>
    <w:p w:rsidR="00287240" w:rsidRPr="0033238E" w:rsidRDefault="00287240" w:rsidP="0033238E">
      <w:pPr>
        <w:rPr>
          <w:rFonts w:ascii="Arial Narrow" w:eastAsia="Arial Unicode MS" w:hAnsi="Arial Narrow" w:cs="Arial Unicode MS"/>
          <w:sz w:val="28"/>
        </w:rPr>
      </w:pPr>
      <w:r w:rsidRPr="0033238E">
        <w:rPr>
          <w:rFonts w:ascii="Arial Narrow" w:eastAsia="Arial Unicode MS" w:hAnsi="Arial Narrow" w:cs="Arial Unicode MS"/>
          <w:b/>
          <w:sz w:val="28"/>
        </w:rPr>
        <w:t>Gender</w:t>
      </w:r>
      <w:r w:rsidRPr="0033238E">
        <w:rPr>
          <w:rFonts w:ascii="Arial Narrow" w:eastAsia="Arial Unicode MS" w:hAnsi="Arial Narrow" w:cs="Arial Unicode MS"/>
          <w:sz w:val="28"/>
        </w:rPr>
        <w:t xml:space="preserve"> </w:t>
      </w:r>
      <w:r w:rsidRPr="0033238E">
        <w:rPr>
          <w:rFonts w:ascii="Arial Narrow" w:eastAsia="Arial Unicode MS" w:hAnsi="Arial Narrow" w:cs="Arial Unicode MS"/>
          <w:sz w:val="28"/>
        </w:rPr>
        <w:tab/>
      </w:r>
      <w:r w:rsidR="0071351F" w:rsidRPr="0033238E">
        <w:rPr>
          <w:rFonts w:ascii="Arial Narrow" w:eastAsia="Arial Unicode MS" w:hAnsi="Arial Narrow" w:cs="Arial Unicode MS"/>
          <w:sz w:val="28"/>
        </w:rPr>
        <w:t xml:space="preserve">        </w:t>
      </w:r>
      <w:r w:rsidR="0033238E">
        <w:rPr>
          <w:rFonts w:ascii="Arial Narrow" w:eastAsia="Arial Unicode MS" w:hAnsi="Arial Narrow" w:cs="Arial Unicode MS"/>
          <w:sz w:val="28"/>
        </w:rPr>
        <w:t xml:space="preserve">  </w:t>
      </w:r>
      <w:r w:rsidR="0071351F" w:rsidRPr="0033238E">
        <w:rPr>
          <w:rFonts w:ascii="Arial Narrow" w:eastAsia="Arial Unicode MS" w:hAnsi="Arial Narrow" w:cs="Arial Unicode MS"/>
          <w:sz w:val="28"/>
        </w:rPr>
        <w:t xml:space="preserve"> </w:t>
      </w:r>
      <w:r w:rsidRPr="00B030B1">
        <w:rPr>
          <w:rFonts w:ascii="Arial Narrow" w:eastAsia="Arial Unicode MS" w:hAnsi="Arial Narrow" w:cs="Arial Unicode MS"/>
          <w:b/>
          <w:sz w:val="28"/>
        </w:rPr>
        <w:t>:</w:t>
      </w:r>
      <w:r w:rsidRPr="0033238E">
        <w:rPr>
          <w:rFonts w:ascii="Arial Narrow" w:eastAsia="Arial Unicode MS" w:hAnsi="Arial Narrow" w:cs="Arial Unicode MS"/>
          <w:sz w:val="28"/>
        </w:rPr>
        <w:tab/>
        <w:t>Female</w:t>
      </w:r>
    </w:p>
    <w:p w:rsidR="00287240" w:rsidRPr="0033238E" w:rsidRDefault="00FE2328" w:rsidP="0033238E">
      <w:pPr>
        <w:rPr>
          <w:rFonts w:ascii="Arial Narrow" w:eastAsia="Arial Unicode MS" w:hAnsi="Arial Narrow" w:cs="Arial Unicode MS"/>
          <w:sz w:val="28"/>
        </w:rPr>
      </w:pPr>
      <w:r w:rsidRPr="0033238E">
        <w:rPr>
          <w:rFonts w:ascii="Arial Narrow" w:eastAsia="Arial Unicode MS" w:hAnsi="Arial Narrow" w:cs="Arial Unicode MS"/>
          <w:b/>
          <w:sz w:val="28"/>
        </w:rPr>
        <w:t>Marital</w:t>
      </w:r>
      <w:r w:rsidR="00287240" w:rsidRPr="0033238E">
        <w:rPr>
          <w:rFonts w:ascii="Arial Narrow" w:eastAsia="Arial Unicode MS" w:hAnsi="Arial Narrow" w:cs="Arial Unicode MS"/>
          <w:b/>
          <w:sz w:val="28"/>
        </w:rPr>
        <w:t xml:space="preserve"> Status</w:t>
      </w:r>
      <w:r w:rsidR="0071351F" w:rsidRPr="0033238E">
        <w:rPr>
          <w:rFonts w:ascii="Arial Narrow" w:eastAsia="Arial Unicode MS" w:hAnsi="Arial Narrow" w:cs="Arial Unicode MS"/>
          <w:sz w:val="28"/>
        </w:rPr>
        <w:t xml:space="preserve">  </w:t>
      </w:r>
      <w:r w:rsidR="0033238E">
        <w:rPr>
          <w:rFonts w:ascii="Arial Narrow" w:eastAsia="Arial Unicode MS" w:hAnsi="Arial Narrow" w:cs="Arial Unicode MS"/>
          <w:sz w:val="28"/>
        </w:rPr>
        <w:t xml:space="preserve">      </w:t>
      </w:r>
      <w:r w:rsidR="0071351F" w:rsidRPr="0033238E">
        <w:rPr>
          <w:rFonts w:ascii="Arial Narrow" w:eastAsia="Arial Unicode MS" w:hAnsi="Arial Narrow" w:cs="Arial Unicode MS"/>
          <w:sz w:val="28"/>
        </w:rPr>
        <w:t xml:space="preserve">  </w:t>
      </w:r>
      <w:r w:rsidR="0071351F" w:rsidRPr="00B030B1">
        <w:rPr>
          <w:rFonts w:ascii="Arial Narrow" w:eastAsia="Arial Unicode MS" w:hAnsi="Arial Narrow" w:cs="Arial Unicode MS"/>
          <w:b/>
          <w:sz w:val="28"/>
        </w:rPr>
        <w:t>:</w:t>
      </w:r>
      <w:r w:rsidR="005A5101">
        <w:rPr>
          <w:rFonts w:ascii="Arial Narrow" w:eastAsia="Arial Unicode MS" w:hAnsi="Arial Narrow" w:cs="Arial Unicode MS"/>
          <w:sz w:val="28"/>
        </w:rPr>
        <w:tab/>
        <w:t>Divorce</w:t>
      </w:r>
    </w:p>
    <w:p w:rsidR="00287240" w:rsidRPr="0033238E" w:rsidRDefault="00287240" w:rsidP="0033238E">
      <w:pPr>
        <w:rPr>
          <w:rFonts w:ascii="Arial Narrow" w:eastAsia="Arial Unicode MS" w:hAnsi="Arial Narrow" w:cs="Arial Unicode MS"/>
          <w:sz w:val="28"/>
        </w:rPr>
      </w:pPr>
      <w:r w:rsidRPr="0033238E">
        <w:rPr>
          <w:rFonts w:ascii="Arial Narrow" w:eastAsia="Arial Unicode MS" w:hAnsi="Arial Narrow" w:cs="Arial Unicode MS"/>
          <w:b/>
          <w:sz w:val="28"/>
        </w:rPr>
        <w:t>Languages</w:t>
      </w:r>
      <w:r w:rsidR="0071351F" w:rsidRPr="0033238E">
        <w:rPr>
          <w:rFonts w:ascii="Arial Narrow" w:eastAsia="Arial Unicode MS" w:hAnsi="Arial Narrow" w:cs="Arial Unicode MS"/>
          <w:b/>
          <w:sz w:val="28"/>
        </w:rPr>
        <w:t xml:space="preserve">    </w:t>
      </w:r>
      <w:r w:rsidR="0033238E">
        <w:rPr>
          <w:rFonts w:ascii="Arial Narrow" w:eastAsia="Arial Unicode MS" w:hAnsi="Arial Narrow" w:cs="Arial Unicode MS"/>
          <w:b/>
          <w:sz w:val="28"/>
        </w:rPr>
        <w:t xml:space="preserve">     </w:t>
      </w:r>
      <w:r w:rsidR="0071351F" w:rsidRPr="0033238E">
        <w:rPr>
          <w:rFonts w:ascii="Arial Narrow" w:eastAsia="Arial Unicode MS" w:hAnsi="Arial Narrow" w:cs="Arial Unicode MS"/>
          <w:b/>
          <w:sz w:val="28"/>
        </w:rPr>
        <w:t xml:space="preserve">    </w:t>
      </w:r>
      <w:r w:rsidR="00B030B1">
        <w:rPr>
          <w:rFonts w:ascii="Arial Narrow" w:eastAsia="Arial Unicode MS" w:hAnsi="Arial Narrow" w:cs="Arial Unicode MS"/>
          <w:b/>
          <w:sz w:val="28"/>
        </w:rPr>
        <w:t xml:space="preserve"> </w:t>
      </w:r>
      <w:r w:rsidR="0071351F" w:rsidRPr="0033238E">
        <w:rPr>
          <w:rFonts w:ascii="Arial Narrow" w:eastAsia="Arial Unicode MS" w:hAnsi="Arial Narrow" w:cs="Arial Unicode MS"/>
          <w:b/>
          <w:sz w:val="28"/>
        </w:rPr>
        <w:t xml:space="preserve"> </w:t>
      </w:r>
      <w:r w:rsidRPr="00B030B1">
        <w:rPr>
          <w:rFonts w:ascii="Arial Narrow" w:eastAsia="Arial Unicode MS" w:hAnsi="Arial Narrow" w:cs="Arial Unicode MS"/>
          <w:b/>
          <w:sz w:val="28"/>
        </w:rPr>
        <w:t>:</w:t>
      </w:r>
      <w:r w:rsidR="007E2B0E">
        <w:rPr>
          <w:rFonts w:ascii="Arial Narrow" w:eastAsia="Arial Unicode MS" w:hAnsi="Arial Narrow" w:cs="Arial Unicode MS"/>
          <w:sz w:val="28"/>
        </w:rPr>
        <w:tab/>
        <w:t>Hindi, English, Benga</w:t>
      </w:r>
      <w:r w:rsidR="007E2B0E" w:rsidRPr="0033238E">
        <w:rPr>
          <w:rFonts w:ascii="Arial Narrow" w:eastAsia="Arial Unicode MS" w:hAnsi="Arial Narrow" w:cs="Arial Unicode MS"/>
          <w:sz w:val="28"/>
        </w:rPr>
        <w:t>li</w:t>
      </w:r>
    </w:p>
    <w:p w:rsidR="00287240" w:rsidRPr="0033238E" w:rsidRDefault="00287240" w:rsidP="0033238E">
      <w:pPr>
        <w:pBdr>
          <w:bottom w:val="single" w:sz="8" w:space="1" w:color="000000"/>
        </w:pBdr>
        <w:rPr>
          <w:rFonts w:ascii="Arial Narrow" w:eastAsia="Arial Unicode MS" w:hAnsi="Arial Narrow" w:cs="Arial Unicode MS"/>
          <w:sz w:val="22"/>
          <w:u w:val="single"/>
        </w:rPr>
      </w:pPr>
    </w:p>
    <w:p w:rsidR="00287240" w:rsidRPr="0033238E" w:rsidRDefault="00287240" w:rsidP="0033238E">
      <w:pPr>
        <w:rPr>
          <w:rFonts w:ascii="Arial Narrow" w:eastAsia="Arial Unicode MS" w:hAnsi="Arial Narrow" w:cs="Arial Unicode MS"/>
          <w:b/>
          <w:sz w:val="28"/>
          <w:u w:val="single"/>
        </w:rPr>
      </w:pPr>
    </w:p>
    <w:p w:rsidR="00287240" w:rsidRPr="0033238E" w:rsidRDefault="00287240" w:rsidP="0033238E">
      <w:pPr>
        <w:spacing w:line="360" w:lineRule="auto"/>
        <w:rPr>
          <w:rFonts w:ascii="Arial Narrow" w:eastAsia="Arial Unicode MS" w:hAnsi="Arial Narrow" w:cs="Arial Unicode MS"/>
          <w:b/>
          <w:sz w:val="28"/>
        </w:rPr>
      </w:pPr>
      <w:r w:rsidRPr="0033238E">
        <w:rPr>
          <w:rFonts w:ascii="Arial Narrow" w:eastAsia="Arial Unicode MS" w:hAnsi="Arial Narrow" w:cs="Arial Unicode MS"/>
          <w:b/>
          <w:sz w:val="28"/>
        </w:rPr>
        <w:t>Date</w:t>
      </w:r>
      <w:r w:rsidRPr="0033238E">
        <w:rPr>
          <w:rFonts w:ascii="Arial Narrow" w:eastAsia="Arial Unicode MS" w:hAnsi="Arial Narrow" w:cs="Arial Unicode MS"/>
          <w:b/>
          <w:sz w:val="28"/>
        </w:rPr>
        <w:tab/>
      </w:r>
      <w:r w:rsidRPr="0033238E">
        <w:rPr>
          <w:rFonts w:ascii="Arial Narrow" w:eastAsia="Arial Unicode MS" w:hAnsi="Arial Narrow" w:cs="Arial Unicode MS"/>
          <w:b/>
          <w:sz w:val="28"/>
        </w:rPr>
        <w:tab/>
      </w:r>
      <w:r w:rsidRPr="0033238E">
        <w:rPr>
          <w:rFonts w:ascii="Arial Narrow" w:eastAsia="Arial Unicode MS" w:hAnsi="Arial Narrow" w:cs="Arial Unicode MS"/>
          <w:b/>
          <w:sz w:val="28"/>
        </w:rPr>
        <w:tab/>
        <w:t>:</w:t>
      </w:r>
      <w:r w:rsidRPr="0033238E">
        <w:rPr>
          <w:rFonts w:ascii="Arial Narrow" w:eastAsia="Arial Unicode MS" w:hAnsi="Arial Narrow" w:cs="Arial Unicode MS"/>
          <w:b/>
          <w:sz w:val="28"/>
        </w:rPr>
        <w:tab/>
        <w:t>____/___/_____</w:t>
      </w:r>
    </w:p>
    <w:p w:rsidR="00287240" w:rsidRPr="0033238E" w:rsidRDefault="0071351F" w:rsidP="0033238E">
      <w:pPr>
        <w:rPr>
          <w:rFonts w:ascii="Arial Narrow" w:eastAsia="Arial Unicode MS" w:hAnsi="Arial Narrow" w:cs="Arial Unicode MS"/>
          <w:b/>
          <w:sz w:val="28"/>
        </w:rPr>
      </w:pPr>
      <w:r w:rsidRPr="0033238E">
        <w:rPr>
          <w:rFonts w:ascii="Arial Narrow" w:eastAsia="Arial Unicode MS" w:hAnsi="Arial Narrow" w:cs="Arial Unicode MS"/>
          <w:b/>
          <w:sz w:val="28"/>
        </w:rPr>
        <w:t>Place</w:t>
      </w:r>
      <w:r w:rsidRPr="0033238E">
        <w:rPr>
          <w:rFonts w:ascii="Arial Narrow" w:eastAsia="Arial Unicode MS" w:hAnsi="Arial Narrow" w:cs="Arial Unicode MS"/>
          <w:b/>
          <w:sz w:val="28"/>
        </w:rPr>
        <w:tab/>
      </w:r>
      <w:r w:rsidRPr="0033238E">
        <w:rPr>
          <w:rFonts w:ascii="Arial Narrow" w:eastAsia="Arial Unicode MS" w:hAnsi="Arial Narrow" w:cs="Arial Unicode MS"/>
          <w:b/>
          <w:sz w:val="28"/>
        </w:rPr>
        <w:tab/>
      </w:r>
      <w:r w:rsidR="0033238E">
        <w:rPr>
          <w:rFonts w:ascii="Arial Narrow" w:eastAsia="Arial Unicode MS" w:hAnsi="Arial Narrow" w:cs="Arial Unicode MS"/>
          <w:b/>
          <w:sz w:val="28"/>
        </w:rPr>
        <w:t xml:space="preserve">            </w:t>
      </w:r>
      <w:r w:rsidRPr="0033238E">
        <w:rPr>
          <w:rFonts w:ascii="Arial Narrow" w:eastAsia="Arial Unicode MS" w:hAnsi="Arial Narrow" w:cs="Arial Unicode MS"/>
          <w:b/>
          <w:sz w:val="28"/>
        </w:rPr>
        <w:t xml:space="preserve">:       </w:t>
      </w:r>
      <w:r w:rsidR="00287240" w:rsidRPr="0033238E">
        <w:rPr>
          <w:rFonts w:ascii="Arial Narrow" w:eastAsia="Arial Unicode MS" w:hAnsi="Arial Narrow" w:cs="Arial Unicode MS"/>
          <w:b/>
          <w:sz w:val="28"/>
        </w:rPr>
        <w:t xml:space="preserve">Jamshedpur </w:t>
      </w:r>
      <w:r w:rsidR="00287240" w:rsidRPr="0033238E">
        <w:rPr>
          <w:rFonts w:ascii="Arial Narrow" w:eastAsia="Arial Unicode MS" w:hAnsi="Arial Narrow" w:cs="Arial Unicode MS"/>
          <w:b/>
          <w:sz w:val="28"/>
        </w:rPr>
        <w:tab/>
      </w:r>
      <w:r w:rsidR="00287240" w:rsidRPr="0033238E">
        <w:rPr>
          <w:rFonts w:ascii="Arial Narrow" w:eastAsia="Arial Unicode MS" w:hAnsi="Arial Narrow" w:cs="Arial Unicode MS"/>
          <w:b/>
          <w:sz w:val="28"/>
        </w:rPr>
        <w:tab/>
      </w:r>
    </w:p>
    <w:p w:rsidR="00287240" w:rsidRPr="0033238E" w:rsidRDefault="00287240" w:rsidP="0033238E">
      <w:pPr>
        <w:rPr>
          <w:rFonts w:ascii="Arial Narrow" w:eastAsia="Arial Unicode MS" w:hAnsi="Arial Narrow" w:cs="Arial Unicode MS"/>
          <w:b/>
          <w:sz w:val="28"/>
        </w:rPr>
      </w:pPr>
    </w:p>
    <w:p w:rsidR="00287240" w:rsidRPr="0033238E" w:rsidRDefault="00287240" w:rsidP="0033238E">
      <w:pPr>
        <w:rPr>
          <w:rFonts w:ascii="Arial Narrow" w:eastAsia="Arial Unicode MS" w:hAnsi="Arial Narrow" w:cs="Arial Unicode MS"/>
          <w:b/>
          <w:sz w:val="28"/>
        </w:rPr>
      </w:pPr>
      <w:r w:rsidRPr="0033238E">
        <w:rPr>
          <w:rFonts w:ascii="Arial Narrow" w:eastAsia="Arial Unicode MS" w:hAnsi="Arial Narrow" w:cs="Arial Unicode MS"/>
          <w:b/>
          <w:sz w:val="28"/>
        </w:rPr>
        <w:t>Signature</w:t>
      </w:r>
      <w:r w:rsidRPr="0033238E">
        <w:rPr>
          <w:rFonts w:ascii="Arial Narrow" w:eastAsia="Arial Unicode MS" w:hAnsi="Arial Narrow" w:cs="Arial Unicode MS"/>
          <w:b/>
          <w:sz w:val="28"/>
        </w:rPr>
        <w:tab/>
      </w:r>
      <w:r w:rsidRPr="0033238E">
        <w:rPr>
          <w:rFonts w:ascii="Arial Narrow" w:eastAsia="Arial Unicode MS" w:hAnsi="Arial Narrow" w:cs="Arial Unicode MS"/>
          <w:b/>
          <w:sz w:val="28"/>
        </w:rPr>
        <w:tab/>
        <w:t>:</w:t>
      </w:r>
      <w:bookmarkEnd w:id="0"/>
    </w:p>
    <w:sectPr w:rsidR="00287240" w:rsidRPr="0033238E">
      <w:footnotePr>
        <w:pos w:val="beneathText"/>
      </w:footnotePr>
      <w:pgSz w:w="12240" w:h="15840"/>
      <w:pgMar w:top="1440" w:right="126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24"/>
        <w:lang w:val="en-US"/>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4"/>
        <w:lang w:val="en-U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4"/>
        <w:lang w:val="en-U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sz w:val="24"/>
        <w:lang w:val="en-US"/>
      </w:rPr>
    </w:lvl>
  </w:abstractNum>
  <w:abstractNum w:abstractNumId="4">
    <w:nsid w:val="00000005"/>
    <w:multiLevelType w:val="singleLevel"/>
    <w:tmpl w:val="00000005"/>
    <w:name w:val="WW8Num5"/>
    <w:lvl w:ilvl="0">
      <w:start w:val="1"/>
      <w:numFmt w:val="bullet"/>
      <w:lvlText w:val=""/>
      <w:lvlJc w:val="left"/>
      <w:pPr>
        <w:tabs>
          <w:tab w:val="num" w:pos="780"/>
        </w:tabs>
        <w:ind w:left="780" w:hanging="360"/>
      </w:pPr>
      <w:rPr>
        <w:rFonts w:ascii="Symbol" w:hAnsi="Symbol"/>
        <w:sz w:val="24"/>
        <w:lang w:val="en-US"/>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46E7"/>
    <w:rsid w:val="000F7F90"/>
    <w:rsid w:val="00172A27"/>
    <w:rsid w:val="001E6AE9"/>
    <w:rsid w:val="00287240"/>
    <w:rsid w:val="002A34AF"/>
    <w:rsid w:val="0030232B"/>
    <w:rsid w:val="0033238E"/>
    <w:rsid w:val="003850B6"/>
    <w:rsid w:val="003C6D4D"/>
    <w:rsid w:val="00401A12"/>
    <w:rsid w:val="0045363A"/>
    <w:rsid w:val="004623AC"/>
    <w:rsid w:val="00512237"/>
    <w:rsid w:val="00524A91"/>
    <w:rsid w:val="00532FC8"/>
    <w:rsid w:val="005A5101"/>
    <w:rsid w:val="00607593"/>
    <w:rsid w:val="006C1494"/>
    <w:rsid w:val="0071351F"/>
    <w:rsid w:val="00725103"/>
    <w:rsid w:val="00787802"/>
    <w:rsid w:val="007B22C8"/>
    <w:rsid w:val="007E2B0E"/>
    <w:rsid w:val="007F7440"/>
    <w:rsid w:val="00835B89"/>
    <w:rsid w:val="0085708C"/>
    <w:rsid w:val="008C45CD"/>
    <w:rsid w:val="008F5A4F"/>
    <w:rsid w:val="009C54AC"/>
    <w:rsid w:val="009C5FE3"/>
    <w:rsid w:val="009F0D92"/>
    <w:rsid w:val="00AE777E"/>
    <w:rsid w:val="00B030B1"/>
    <w:rsid w:val="00B04A02"/>
    <w:rsid w:val="00B65B63"/>
    <w:rsid w:val="00B86AA7"/>
    <w:rsid w:val="00D31860"/>
    <w:rsid w:val="00D71C5F"/>
    <w:rsid w:val="00D9699D"/>
    <w:rsid w:val="00DA4A2D"/>
    <w:rsid w:val="00DC5CC4"/>
    <w:rsid w:val="00E77DF4"/>
    <w:rsid w:val="00E8604C"/>
    <w:rsid w:val="00EC2841"/>
    <w:rsid w:val="00FD4453"/>
    <w:rsid w:val="00FE07A4"/>
    <w:rsid w:val="00FE2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Lines/>
      <w:tabs>
        <w:tab w:val="num" w:pos="0"/>
      </w:tabs>
      <w:spacing w:after="120"/>
      <w:outlineLvl w:val="0"/>
    </w:pPr>
    <w:rPr>
      <w:rFonts w:ascii="Arial" w:hAnsi="Arial"/>
      <w:b/>
      <w:sz w:val="36"/>
    </w:rPr>
  </w:style>
  <w:style w:type="paragraph" w:styleId="Heading2">
    <w:name w:val="heading 2"/>
    <w:basedOn w:val="Heading1"/>
    <w:next w:val="Normal"/>
    <w:qFormat/>
    <w:pPr>
      <w:numPr>
        <w:ilvl w:val="1"/>
      </w:numPr>
      <w:tabs>
        <w:tab w:val="num" w:pos="0"/>
      </w:tabs>
      <w:outlineLvl w:val="1"/>
    </w:pPr>
    <w:rPr>
      <w:rFonts w:ascii="Times New Roman" w:hAnsi="Times New Roman"/>
      <w:sz w:val="32"/>
    </w:rPr>
  </w:style>
  <w:style w:type="paragraph" w:styleId="Heading3">
    <w:name w:val="heading 3"/>
    <w:basedOn w:val="Heading2"/>
    <w:next w:val="Normal"/>
    <w:qFormat/>
    <w:pPr>
      <w:numPr>
        <w:ilvl w:val="2"/>
      </w:numPr>
      <w:tabs>
        <w:tab w:val="num" w:pos="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sz w:val="24"/>
      <w:lang w:val="en-US"/>
    </w:rPr>
  </w:style>
  <w:style w:type="character" w:customStyle="1" w:styleId="WW8Num2z0">
    <w:name w:val="WW8Num2z0"/>
    <w:rPr>
      <w:rFonts w:ascii="Symbol" w:eastAsia="Times New Roman" w:hAnsi="Symbol"/>
      <w:sz w:val="24"/>
      <w:lang w:val="en-US"/>
    </w:rPr>
  </w:style>
  <w:style w:type="character" w:customStyle="1" w:styleId="WW8Num3z0">
    <w:name w:val="WW8Num3z0"/>
    <w:rPr>
      <w:rFonts w:ascii="Symbol" w:eastAsia="Times New Roman" w:hAnsi="Symbol"/>
      <w:sz w:val="24"/>
      <w:lang w:val="en-US"/>
    </w:rPr>
  </w:style>
  <w:style w:type="character" w:customStyle="1" w:styleId="WW8Num4z0">
    <w:name w:val="WW8Num4z0"/>
    <w:rPr>
      <w:rFonts w:ascii="Symbol" w:eastAsia="Times New Roman" w:hAnsi="Symbol"/>
      <w:sz w:val="24"/>
      <w:lang w:val="en-US"/>
    </w:rPr>
  </w:style>
  <w:style w:type="character" w:customStyle="1" w:styleId="WW8Num5z0">
    <w:name w:val="WW8Num5z0"/>
    <w:rPr>
      <w:rFonts w:ascii="Symbol" w:eastAsia="Times New Roman" w:hAnsi="Symbol"/>
      <w:sz w:val="24"/>
      <w:lang w:val="en-US"/>
    </w:rPr>
  </w:style>
  <w:style w:type="character" w:customStyle="1" w:styleId="WW8Num6z0">
    <w:name w:val="WW8Num6z0"/>
    <w:rPr>
      <w:rFonts w:ascii="Symbol" w:eastAsia="Times New Roman" w:hAnsi="Symbol"/>
      <w:sz w:val="24"/>
      <w:lang w:val="en-US"/>
    </w:rPr>
  </w:style>
  <w:style w:type="character" w:customStyle="1" w:styleId="Absatz-Standardschriftart">
    <w:name w:val="Absatz-Standardschriftart"/>
    <w:rPr>
      <w:rFonts w:ascii="Times New Roman" w:eastAsia="Times New Roman" w:hAnsi="Times New Roman"/>
    </w:rPr>
  </w:style>
  <w:style w:type="character" w:customStyle="1" w:styleId="WW-Absatz-Standardschriftart">
    <w:name w:val="WW-Absatz-Standardschriftart"/>
    <w:rPr>
      <w:rFonts w:ascii="Times New Roman" w:eastAsia="Times New Roman" w:hAnsi="Times New Roman"/>
    </w:rPr>
  </w:style>
  <w:style w:type="character" w:customStyle="1" w:styleId="WW-Absatz-Standardschriftart1">
    <w:name w:val="WW-Absatz-Standardschriftart1"/>
    <w:rPr>
      <w:rFonts w:ascii="Times New Roman" w:eastAsia="Times New Roman" w:hAnsi="Times New Roman"/>
    </w:rPr>
  </w:style>
  <w:style w:type="character" w:customStyle="1" w:styleId="WW8Num7z0">
    <w:name w:val="WW8Num7z0"/>
    <w:rPr>
      <w:rFonts w:ascii="Symbol" w:eastAsia="Times New Roman" w:hAnsi="Symbol"/>
      <w:sz w:val="24"/>
      <w:lang w:val="en-U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Style1">
    <w:name w:val="Style1"/>
    <w:basedOn w:val="Normal"/>
    <w:next w:val="MessageHeade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ind w:left="1080" w:hanging="1080"/>
    </w:pPr>
    <w:rPr>
      <w:rFonts w:ascii="Arial" w:hAnsi="Ari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3023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Lines/>
      <w:tabs>
        <w:tab w:val="num" w:pos="0"/>
      </w:tabs>
      <w:spacing w:after="120"/>
      <w:outlineLvl w:val="0"/>
    </w:pPr>
    <w:rPr>
      <w:rFonts w:ascii="Arial" w:hAnsi="Arial"/>
      <w:b/>
      <w:sz w:val="36"/>
    </w:rPr>
  </w:style>
  <w:style w:type="paragraph" w:styleId="Heading2">
    <w:name w:val="heading 2"/>
    <w:basedOn w:val="Heading1"/>
    <w:next w:val="Normal"/>
    <w:qFormat/>
    <w:pPr>
      <w:numPr>
        <w:ilvl w:val="1"/>
      </w:numPr>
      <w:tabs>
        <w:tab w:val="num" w:pos="0"/>
      </w:tabs>
      <w:outlineLvl w:val="1"/>
    </w:pPr>
    <w:rPr>
      <w:rFonts w:ascii="Times New Roman" w:hAnsi="Times New Roman"/>
      <w:sz w:val="32"/>
    </w:rPr>
  </w:style>
  <w:style w:type="paragraph" w:styleId="Heading3">
    <w:name w:val="heading 3"/>
    <w:basedOn w:val="Heading2"/>
    <w:next w:val="Normal"/>
    <w:qFormat/>
    <w:pPr>
      <w:numPr>
        <w:ilvl w:val="2"/>
      </w:numPr>
      <w:tabs>
        <w:tab w:val="num" w:pos="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Times New Roman" w:hAnsi="Symbol"/>
      <w:sz w:val="24"/>
      <w:lang w:val="en-US"/>
    </w:rPr>
  </w:style>
  <w:style w:type="character" w:customStyle="1" w:styleId="WW8Num2z0">
    <w:name w:val="WW8Num2z0"/>
    <w:rPr>
      <w:rFonts w:ascii="Symbol" w:eastAsia="Times New Roman" w:hAnsi="Symbol"/>
      <w:sz w:val="24"/>
      <w:lang w:val="en-US"/>
    </w:rPr>
  </w:style>
  <w:style w:type="character" w:customStyle="1" w:styleId="WW8Num3z0">
    <w:name w:val="WW8Num3z0"/>
    <w:rPr>
      <w:rFonts w:ascii="Symbol" w:eastAsia="Times New Roman" w:hAnsi="Symbol"/>
      <w:sz w:val="24"/>
      <w:lang w:val="en-US"/>
    </w:rPr>
  </w:style>
  <w:style w:type="character" w:customStyle="1" w:styleId="WW8Num4z0">
    <w:name w:val="WW8Num4z0"/>
    <w:rPr>
      <w:rFonts w:ascii="Symbol" w:eastAsia="Times New Roman" w:hAnsi="Symbol"/>
      <w:sz w:val="24"/>
      <w:lang w:val="en-US"/>
    </w:rPr>
  </w:style>
  <w:style w:type="character" w:customStyle="1" w:styleId="WW8Num5z0">
    <w:name w:val="WW8Num5z0"/>
    <w:rPr>
      <w:rFonts w:ascii="Symbol" w:eastAsia="Times New Roman" w:hAnsi="Symbol"/>
      <w:sz w:val="24"/>
      <w:lang w:val="en-US"/>
    </w:rPr>
  </w:style>
  <w:style w:type="character" w:customStyle="1" w:styleId="WW8Num6z0">
    <w:name w:val="WW8Num6z0"/>
    <w:rPr>
      <w:rFonts w:ascii="Symbol" w:eastAsia="Times New Roman" w:hAnsi="Symbol"/>
      <w:sz w:val="24"/>
      <w:lang w:val="en-US"/>
    </w:rPr>
  </w:style>
  <w:style w:type="character" w:customStyle="1" w:styleId="Absatz-Standardschriftart">
    <w:name w:val="Absatz-Standardschriftart"/>
    <w:rPr>
      <w:rFonts w:ascii="Times New Roman" w:eastAsia="Times New Roman" w:hAnsi="Times New Roman"/>
    </w:rPr>
  </w:style>
  <w:style w:type="character" w:customStyle="1" w:styleId="WW-Absatz-Standardschriftart">
    <w:name w:val="WW-Absatz-Standardschriftart"/>
    <w:rPr>
      <w:rFonts w:ascii="Times New Roman" w:eastAsia="Times New Roman" w:hAnsi="Times New Roman"/>
    </w:rPr>
  </w:style>
  <w:style w:type="character" w:customStyle="1" w:styleId="WW-Absatz-Standardschriftart1">
    <w:name w:val="WW-Absatz-Standardschriftart1"/>
    <w:rPr>
      <w:rFonts w:ascii="Times New Roman" w:eastAsia="Times New Roman" w:hAnsi="Times New Roman"/>
    </w:rPr>
  </w:style>
  <w:style w:type="character" w:customStyle="1" w:styleId="WW8Num7z0">
    <w:name w:val="WW8Num7z0"/>
    <w:rPr>
      <w:rFonts w:ascii="Symbol" w:eastAsia="Times New Roman" w:hAnsi="Symbol"/>
      <w:sz w:val="24"/>
      <w:lang w:val="en-US"/>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customStyle="1" w:styleId="Style1">
    <w:name w:val="Style1"/>
    <w:basedOn w:val="Normal"/>
    <w:next w:val="MessageHeade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ind w:left="1080" w:hanging="1080"/>
    </w:pPr>
    <w:rPr>
      <w:rFonts w:ascii="Arial" w:hAnsi="Ari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302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Desktop\soma\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12</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Pallavi Singha Roy</vt:lpstr>
    </vt:vector>
  </TitlesOfParts>
  <Company>&lt;arabianhorse&gt;</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Pallavi Singha Roy</dc:title>
  <dc:subject/>
  <dc:creator>ABC</dc:creator>
  <cp:keywords/>
  <cp:lastModifiedBy>Sony</cp:lastModifiedBy>
  <cp:revision>5</cp:revision>
  <cp:lastPrinted>2015-09-09T04:18:00Z</cp:lastPrinted>
  <dcterms:created xsi:type="dcterms:W3CDTF">2015-09-09T04:21:00Z</dcterms:created>
  <dcterms:modified xsi:type="dcterms:W3CDTF">2015-09-25T05:10:00Z</dcterms:modified>
</cp:coreProperties>
</file>