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E3" w:rsidRPr="00E2016B" w:rsidRDefault="00940AD5" w:rsidP="00187CB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0AD5">
        <w:rPr>
          <w:rFonts w:ascii="Times New Roman" w:hAnsi="Times New Roman" w:cs="Times New Roman"/>
          <w:b/>
          <w:bCs/>
          <w:sz w:val="24"/>
          <w:szCs w:val="24"/>
          <w:u w:val="single"/>
        </w:rPr>
        <w:t>Harshal Vijay Surve</w:t>
      </w:r>
    </w:p>
    <w:p w:rsidR="00940AD5" w:rsidRDefault="00940AD5" w:rsidP="00940AD5">
      <w:pPr>
        <w:pStyle w:val="NoSpacing"/>
        <w:jc w:val="both"/>
        <w:rPr>
          <w:rFonts w:eastAsia="Arial Unicode MS"/>
        </w:rPr>
      </w:pPr>
      <w:r w:rsidRPr="00940AD5">
        <w:rPr>
          <w:rFonts w:eastAsia="Arial Unicode MS"/>
        </w:rPr>
        <w:t xml:space="preserve">F9/9, New Deonar Municipal Colony, </w:t>
      </w:r>
    </w:p>
    <w:p w:rsidR="00940AD5" w:rsidRDefault="00940AD5" w:rsidP="00940AD5">
      <w:pPr>
        <w:pStyle w:val="NoSpacing"/>
        <w:jc w:val="both"/>
        <w:rPr>
          <w:rFonts w:eastAsia="Arial Unicode MS"/>
        </w:rPr>
      </w:pPr>
      <w:r w:rsidRPr="00940AD5">
        <w:rPr>
          <w:rFonts w:eastAsia="Arial Unicode MS"/>
        </w:rPr>
        <w:t xml:space="preserve">Govandi (E), </w:t>
      </w:r>
    </w:p>
    <w:p w:rsidR="00940AD5" w:rsidRPr="00940AD5" w:rsidRDefault="00940AD5" w:rsidP="00940AD5">
      <w:pPr>
        <w:pStyle w:val="NoSpacing"/>
        <w:jc w:val="both"/>
        <w:rPr>
          <w:rFonts w:eastAsia="Arial Unicode MS"/>
        </w:rPr>
      </w:pPr>
      <w:r>
        <w:rPr>
          <w:rFonts w:eastAsia="Arial Unicode MS"/>
        </w:rPr>
        <w:t>Mumbai- 400043</w:t>
      </w:r>
    </w:p>
    <w:p w:rsidR="00BE43CB" w:rsidRPr="00E2016B" w:rsidRDefault="00940AD5" w:rsidP="00187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Maharashtra, </w:t>
      </w:r>
      <w:r w:rsidRPr="00940AD5">
        <w:rPr>
          <w:rFonts w:eastAsia="Arial Unicode MS"/>
        </w:rPr>
        <w:t>INDIA.</w:t>
      </w:r>
    </w:p>
    <w:p w:rsidR="00602B18" w:rsidRPr="00602B18" w:rsidRDefault="00187CBC" w:rsidP="00602B18">
      <w:pPr>
        <w:pStyle w:val="NoSpacing"/>
        <w:jc w:val="both"/>
        <w:rPr>
          <w:rFonts w:ascii="Calibri" w:eastAsia="Calibri" w:hAnsi="Calibri" w:cs="Times New Roman"/>
          <w:b/>
          <w:bCs/>
          <w:iCs/>
        </w:rPr>
      </w:pPr>
      <w:r w:rsidRPr="00DB3ACD">
        <w:rPr>
          <w:rFonts w:ascii="Times New Roman" w:hAnsi="Times New Roman" w:cs="Times New Roman"/>
          <w:sz w:val="24"/>
          <w:szCs w:val="24"/>
        </w:rPr>
        <w:t xml:space="preserve">Contact No. </w:t>
      </w:r>
      <w:r w:rsidR="00940AD5" w:rsidRPr="00940AD5">
        <w:rPr>
          <w:rFonts w:ascii="Calibri" w:eastAsia="Calibri" w:hAnsi="Calibri" w:cs="Times New Roman"/>
          <w:b/>
          <w:bCs/>
          <w:iCs/>
        </w:rPr>
        <w:t>9870756944 / 9029672880</w:t>
      </w:r>
    </w:p>
    <w:p w:rsidR="00602B18" w:rsidRPr="00602B18" w:rsidRDefault="00187CBC" w:rsidP="00602B18">
      <w:pPr>
        <w:pStyle w:val="NoSpacing"/>
        <w:rPr>
          <w:rFonts w:ascii="Calibri" w:eastAsia="Calibri" w:hAnsi="Calibri" w:cs="Times New Roman"/>
          <w:b/>
          <w:lang w:val="nb-NO"/>
        </w:rPr>
      </w:pPr>
      <w:r w:rsidRPr="00DB3ACD">
        <w:rPr>
          <w:rFonts w:ascii="Times New Roman" w:hAnsi="Times New Roman" w:cs="Times New Roman"/>
          <w:sz w:val="24"/>
          <w:szCs w:val="24"/>
        </w:rPr>
        <w:t xml:space="preserve">E-mail: </w:t>
      </w:r>
      <w:r w:rsidR="00940AD5" w:rsidRPr="00940AD5">
        <w:rPr>
          <w:rFonts w:ascii="Calibri" w:eastAsia="Calibri" w:hAnsi="Calibri" w:cs="Times New Roman"/>
          <w:b/>
          <w:bCs/>
        </w:rPr>
        <w:t>harshal.surve@rocketmail.com</w:t>
      </w:r>
    </w:p>
    <w:p w:rsidR="002762DD" w:rsidRPr="004F6B17" w:rsidRDefault="002762DD" w:rsidP="00187CBC">
      <w:pPr>
        <w:pBdr>
          <w:bottom w:val="thinThickThinSmallGap" w:sz="18" w:space="8" w:color="auto"/>
        </w:pBdr>
        <w:rPr>
          <w:lang w:val="en-GB"/>
        </w:rPr>
      </w:pPr>
    </w:p>
    <w:p w:rsidR="005466D6" w:rsidRPr="005466D6" w:rsidRDefault="005466D6" w:rsidP="007F691C">
      <w:pPr>
        <w:jc w:val="both"/>
        <w:rPr>
          <w:lang w:val="en-IN"/>
        </w:rPr>
      </w:pPr>
      <w:r w:rsidRPr="005466D6">
        <w:rPr>
          <w:lang w:val="en-IN"/>
        </w:rPr>
        <w:t xml:space="preserve">Highly competent Professional </w:t>
      </w:r>
      <w:r w:rsidR="00FB7855">
        <w:rPr>
          <w:lang w:val="en-IN"/>
        </w:rPr>
        <w:t>o</w:t>
      </w:r>
      <w:r w:rsidR="00187CBC">
        <w:rPr>
          <w:lang w:val="en-IN"/>
        </w:rPr>
        <w:t xml:space="preserve">ffering an experience of over </w:t>
      </w:r>
      <w:r w:rsidR="00940AD5">
        <w:rPr>
          <w:lang w:val="en-IN"/>
        </w:rPr>
        <w:t>4</w:t>
      </w:r>
      <w:r w:rsidRPr="005466D6">
        <w:rPr>
          <w:lang w:val="en-IN"/>
        </w:rPr>
        <w:t xml:space="preserve"> year in the Banking and Insurance sectors. Excellent communication skills summed up with splendid knowledge in the areas of </w:t>
      </w:r>
      <w:r w:rsidRPr="005466D6">
        <w:rPr>
          <w:b/>
          <w:lang w:val="en-IN"/>
        </w:rPr>
        <w:t>Liabilities, Assets, Portfolio Management, and Client Relationship Management, Investment Analysis, phone banking and Financial Management.</w:t>
      </w:r>
    </w:p>
    <w:p w:rsidR="005466D6" w:rsidRPr="005466D6" w:rsidRDefault="005466D6" w:rsidP="007F691C">
      <w:pPr>
        <w:jc w:val="both"/>
        <w:rPr>
          <w:lang w:val="en-IN"/>
        </w:rPr>
      </w:pPr>
    </w:p>
    <w:p w:rsidR="005466D6" w:rsidRPr="005466D6" w:rsidRDefault="005466D6" w:rsidP="007F691C">
      <w:pPr>
        <w:jc w:val="both"/>
        <w:rPr>
          <w:lang w:val="en-IN"/>
        </w:rPr>
      </w:pPr>
      <w:r w:rsidRPr="005466D6">
        <w:rPr>
          <w:lang w:val="en-IN"/>
        </w:rPr>
        <w:t>Innovative and exceptionally creative to foster ideas that impel the organization towards a result-oriented direction. Impeccable client management and leadership skills with impressive professional-speaking abilities.</w:t>
      </w:r>
    </w:p>
    <w:p w:rsidR="005466D6" w:rsidRPr="005466D6" w:rsidRDefault="005466D6" w:rsidP="007F691C">
      <w:pPr>
        <w:jc w:val="both"/>
        <w:rPr>
          <w:lang w:val="en-IN"/>
        </w:rPr>
      </w:pPr>
    </w:p>
    <w:p w:rsidR="005466D6" w:rsidRPr="005466D6" w:rsidRDefault="005466D6" w:rsidP="007F691C">
      <w:pPr>
        <w:jc w:val="both"/>
        <w:rPr>
          <w:lang w:val="en-IN"/>
        </w:rPr>
      </w:pPr>
      <w:r w:rsidRPr="005466D6">
        <w:rPr>
          <w:lang w:val="en-IN"/>
        </w:rPr>
        <w:t xml:space="preserve">With a brilliant professional record I aspire to join as </w:t>
      </w:r>
      <w:r w:rsidR="00DB3ACD">
        <w:rPr>
          <w:lang w:val="en-IN"/>
        </w:rPr>
        <w:t xml:space="preserve">Junior &amp; </w:t>
      </w:r>
      <w:r w:rsidRPr="005466D6">
        <w:rPr>
          <w:lang w:val="en-IN"/>
        </w:rPr>
        <w:t>Middle</w:t>
      </w:r>
      <w:r w:rsidR="00177B40">
        <w:rPr>
          <w:lang w:val="en-IN"/>
        </w:rPr>
        <w:t xml:space="preserve"> </w:t>
      </w:r>
      <w:r w:rsidRPr="005466D6">
        <w:rPr>
          <w:lang w:val="en-IN"/>
        </w:rPr>
        <w:t>Level Managerial Position where in my diligence and exceptional domain knowledge contribute to the growth of the organization.</w:t>
      </w:r>
    </w:p>
    <w:p w:rsidR="002762DD" w:rsidRPr="00D46D78" w:rsidRDefault="002762DD">
      <w:pPr>
        <w:jc w:val="center"/>
        <w:rPr>
          <w:sz w:val="18"/>
          <w:szCs w:val="18"/>
          <w:lang w:val="en-GB"/>
        </w:rPr>
      </w:pPr>
      <w:r w:rsidRPr="00D46D78">
        <w:rPr>
          <w:sz w:val="18"/>
          <w:szCs w:val="18"/>
          <w:lang w:val="en-GB"/>
        </w:rPr>
        <w:t> </w:t>
      </w:r>
    </w:p>
    <w:p w:rsidR="000B1B59" w:rsidRDefault="000B1B59">
      <w:pPr>
        <w:pBdr>
          <w:top w:val="thinThickSmallGap" w:sz="18" w:space="1" w:color="auto"/>
        </w:pBdr>
        <w:jc w:val="center"/>
        <w:rPr>
          <w:b/>
          <w:lang w:val="en-GB"/>
        </w:rPr>
      </w:pPr>
    </w:p>
    <w:p w:rsidR="002762DD" w:rsidRPr="00D46D78" w:rsidRDefault="0058120A">
      <w:pPr>
        <w:pBdr>
          <w:top w:val="thinThickSmallGap" w:sz="18" w:space="1" w:color="auto"/>
        </w:pBdr>
        <w:jc w:val="center"/>
        <w:rPr>
          <w:b/>
          <w:lang w:val="en-GB"/>
        </w:rPr>
      </w:pPr>
      <w:r>
        <w:rPr>
          <w:b/>
          <w:lang w:val="en-GB"/>
        </w:rPr>
        <w:t>ACADEMIC</w:t>
      </w:r>
    </w:p>
    <w:p w:rsidR="00187CBC" w:rsidRPr="00DB3ACD" w:rsidRDefault="002762DD" w:rsidP="00DB3ACD">
      <w:pPr>
        <w:rPr>
          <w:sz w:val="18"/>
          <w:szCs w:val="18"/>
          <w:lang w:val="en-GB"/>
        </w:rPr>
      </w:pPr>
      <w:r w:rsidRPr="00D46D78">
        <w:rPr>
          <w:sz w:val="18"/>
          <w:szCs w:val="18"/>
          <w:lang w:val="en-GB"/>
        </w:rPr>
        <w:t> </w:t>
      </w:r>
    </w:p>
    <w:tbl>
      <w:tblPr>
        <w:tblW w:w="5532" w:type="dxa"/>
        <w:jc w:val="center"/>
        <w:tblInd w:w="93" w:type="dxa"/>
        <w:tblLook w:val="04A0" w:firstRow="1" w:lastRow="0" w:firstColumn="1" w:lastColumn="0" w:noHBand="0" w:noVBand="1"/>
      </w:tblPr>
      <w:tblGrid>
        <w:gridCol w:w="1577"/>
        <w:gridCol w:w="1475"/>
        <w:gridCol w:w="2480"/>
      </w:tblGrid>
      <w:tr w:rsidR="00940AD5" w:rsidRPr="00602B18" w:rsidTr="00940AD5">
        <w:trPr>
          <w:trHeight w:val="329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02B18">
              <w:rPr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02B18">
              <w:rPr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02B18">
              <w:rPr>
                <w:b/>
                <w:bCs/>
                <w:color w:val="000000"/>
                <w:sz w:val="22"/>
                <w:szCs w:val="22"/>
              </w:rPr>
              <w:t>UNIVERSITY/BOARD</w:t>
            </w:r>
          </w:p>
        </w:tc>
      </w:tr>
      <w:tr w:rsidR="00940AD5" w:rsidRPr="00602B18" w:rsidTr="00940AD5">
        <w:trPr>
          <w:trHeight w:val="346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B.COM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Mumbai University</w:t>
            </w:r>
          </w:p>
        </w:tc>
      </w:tr>
      <w:tr w:rsidR="00940AD5" w:rsidRPr="00602B18" w:rsidTr="00940AD5">
        <w:trPr>
          <w:trHeight w:val="346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200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Maharashtra State Board</w:t>
            </w:r>
          </w:p>
        </w:tc>
      </w:tr>
      <w:tr w:rsidR="00940AD5" w:rsidRPr="00602B18" w:rsidTr="00940AD5">
        <w:trPr>
          <w:trHeight w:val="346"/>
          <w:jc w:val="center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S.S.C.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200</w:t>
            </w: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AD5" w:rsidRPr="00602B18" w:rsidRDefault="00940AD5" w:rsidP="00602B18">
            <w:pPr>
              <w:jc w:val="center"/>
              <w:rPr>
                <w:color w:val="000000"/>
                <w:sz w:val="22"/>
                <w:szCs w:val="22"/>
              </w:rPr>
            </w:pPr>
            <w:r w:rsidRPr="00602B18">
              <w:rPr>
                <w:color w:val="000000"/>
                <w:sz w:val="22"/>
                <w:szCs w:val="22"/>
              </w:rPr>
              <w:t>Maharashtra State Board</w:t>
            </w:r>
          </w:p>
        </w:tc>
      </w:tr>
    </w:tbl>
    <w:p w:rsidR="0058120A" w:rsidRPr="0058120A" w:rsidRDefault="0058120A" w:rsidP="0058120A">
      <w:pPr>
        <w:ind w:left="720"/>
        <w:rPr>
          <w:lang w:val="en-GB"/>
        </w:rPr>
      </w:pPr>
    </w:p>
    <w:p w:rsidR="005466D6" w:rsidRDefault="0058120A" w:rsidP="0058120A">
      <w:pPr>
        <w:jc w:val="center"/>
        <w:rPr>
          <w:b/>
          <w:bCs/>
        </w:rPr>
      </w:pPr>
      <w:r>
        <w:rPr>
          <w:b/>
          <w:bCs/>
        </w:rPr>
        <w:t>CERTIFICATION</w:t>
      </w:r>
    </w:p>
    <w:p w:rsidR="005466D6" w:rsidRPr="0021635C" w:rsidRDefault="005466D6" w:rsidP="0021635C">
      <w:pPr>
        <w:rPr>
          <w:bCs/>
        </w:rPr>
      </w:pPr>
    </w:p>
    <w:p w:rsidR="005466D6" w:rsidRPr="005466D6" w:rsidRDefault="005466D6" w:rsidP="005466D6">
      <w:pPr>
        <w:numPr>
          <w:ilvl w:val="0"/>
          <w:numId w:val="7"/>
        </w:numPr>
        <w:rPr>
          <w:bCs/>
        </w:rPr>
      </w:pPr>
      <w:r w:rsidRPr="005466D6">
        <w:rPr>
          <w:bCs/>
        </w:rPr>
        <w:t>AMFI Certified</w:t>
      </w:r>
    </w:p>
    <w:p w:rsidR="0021635C" w:rsidRDefault="005466D6" w:rsidP="0021635C">
      <w:pPr>
        <w:numPr>
          <w:ilvl w:val="0"/>
          <w:numId w:val="7"/>
        </w:numPr>
        <w:rPr>
          <w:bCs/>
        </w:rPr>
      </w:pPr>
      <w:r w:rsidRPr="005466D6">
        <w:rPr>
          <w:bCs/>
        </w:rPr>
        <w:t xml:space="preserve">IRDA Certified </w:t>
      </w:r>
    </w:p>
    <w:p w:rsidR="0021635C" w:rsidRDefault="0021635C" w:rsidP="0021635C">
      <w:pPr>
        <w:rPr>
          <w:bCs/>
        </w:rPr>
      </w:pPr>
    </w:p>
    <w:p w:rsidR="0058120A" w:rsidRDefault="0058120A" w:rsidP="00602B18">
      <w:pPr>
        <w:jc w:val="center"/>
        <w:rPr>
          <w:b/>
          <w:bCs/>
          <w:lang w:val="en-IN"/>
        </w:rPr>
      </w:pPr>
      <w:r w:rsidRPr="0058120A">
        <w:rPr>
          <w:b/>
          <w:bCs/>
          <w:lang w:val="en-IN"/>
        </w:rPr>
        <w:t>KEY SKILLS:</w:t>
      </w:r>
    </w:p>
    <w:p w:rsidR="0058120A" w:rsidRDefault="0058120A" w:rsidP="00602B18">
      <w:pPr>
        <w:widowControl w:val="0"/>
        <w:tabs>
          <w:tab w:val="left" w:pos="360"/>
        </w:tabs>
        <w:suppressAutoHyphens/>
        <w:jc w:val="center"/>
      </w:pPr>
      <w:r w:rsidRPr="00177B40">
        <w:t>Insurance, Finance,</w:t>
      </w:r>
      <w:r w:rsidR="00DB3ACD">
        <w:t xml:space="preserve"> Investment, portfolio, sales,</w:t>
      </w:r>
    </w:p>
    <w:p w:rsidR="00CF0D85" w:rsidRPr="00177B40" w:rsidRDefault="00CF0D85" w:rsidP="00602B18">
      <w:pPr>
        <w:widowControl w:val="0"/>
        <w:tabs>
          <w:tab w:val="left" w:pos="360"/>
        </w:tabs>
        <w:suppressAutoHyphens/>
        <w:jc w:val="center"/>
      </w:pPr>
    </w:p>
    <w:p w:rsidR="005466D6" w:rsidRDefault="005466D6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E2016B" w:rsidRDefault="00E2016B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E2016B" w:rsidRDefault="00E2016B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940AD5" w:rsidRDefault="00940AD5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940AD5" w:rsidRDefault="00940AD5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940AD5" w:rsidRDefault="00940AD5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E2016B" w:rsidRDefault="00E2016B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CF0D85" w:rsidRDefault="00CF0D85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2762DD" w:rsidRDefault="002762DD" w:rsidP="00DC0BD0">
      <w:pPr>
        <w:pBdr>
          <w:top w:val="thinThickSmallGap" w:sz="18" w:space="0" w:color="auto"/>
        </w:pBdr>
        <w:jc w:val="center"/>
        <w:rPr>
          <w:b/>
          <w:lang w:val="en-GB"/>
        </w:rPr>
      </w:pPr>
      <w:r w:rsidRPr="00D46D78">
        <w:rPr>
          <w:b/>
          <w:lang w:val="en-GB"/>
        </w:rPr>
        <w:t>ORGANIZATIONAL EXPERIENCE</w:t>
      </w:r>
    </w:p>
    <w:p w:rsidR="0059519C" w:rsidRDefault="0059519C" w:rsidP="005466D6">
      <w:pPr>
        <w:pBdr>
          <w:top w:val="thinThickSmallGap" w:sz="18" w:space="0" w:color="auto"/>
        </w:pBdr>
        <w:jc w:val="center"/>
        <w:rPr>
          <w:b/>
          <w:lang w:val="en-GB"/>
        </w:rPr>
      </w:pPr>
    </w:p>
    <w:p w:rsidR="002715D8" w:rsidRDefault="00B739FA" w:rsidP="00602B18">
      <w:pPr>
        <w:pBdr>
          <w:top w:val="thinThickSmallGap" w:sz="18" w:space="0" w:color="auto"/>
        </w:pBdr>
        <w:jc w:val="center"/>
        <w:rPr>
          <w:b/>
          <w:lang w:val="en-GB"/>
        </w:rPr>
      </w:pPr>
      <w:r>
        <w:rPr>
          <w:b/>
          <w:lang w:val="en-GB"/>
        </w:rPr>
        <w:t>11</w:t>
      </w:r>
      <w:r w:rsidR="00602B18" w:rsidRPr="00602B18">
        <w:rPr>
          <w:b/>
          <w:vertAlign w:val="superscript"/>
          <w:lang w:val="en-GB"/>
        </w:rPr>
        <w:t>th</w:t>
      </w:r>
      <w:r w:rsidR="00940AD5">
        <w:rPr>
          <w:b/>
          <w:lang w:val="en-GB"/>
        </w:rPr>
        <w:t xml:space="preserve"> Aug 2014</w:t>
      </w:r>
      <w:r w:rsidR="002715D8">
        <w:rPr>
          <w:b/>
          <w:lang w:val="en-GB"/>
        </w:rPr>
        <w:t xml:space="preserve"> to 31</w:t>
      </w:r>
      <w:r w:rsidR="002715D8" w:rsidRPr="002715D8">
        <w:rPr>
          <w:b/>
          <w:vertAlign w:val="superscript"/>
          <w:lang w:val="en-GB"/>
        </w:rPr>
        <w:t>st</w:t>
      </w:r>
      <w:r w:rsidR="002715D8">
        <w:rPr>
          <w:b/>
          <w:lang w:val="en-GB"/>
        </w:rPr>
        <w:t xml:space="preserve"> Jan 2015 : </w:t>
      </w:r>
      <w:r w:rsidR="002715D8">
        <w:rPr>
          <w:b/>
        </w:rPr>
        <w:t>Standard Chartered</w:t>
      </w:r>
      <w:r w:rsidR="002715D8">
        <w:rPr>
          <w:b/>
        </w:rPr>
        <w:t xml:space="preserve"> Finance LTD.</w:t>
      </w:r>
    </w:p>
    <w:p w:rsidR="00901B96" w:rsidRPr="00DB3ACD" w:rsidRDefault="002715D8" w:rsidP="00602B18">
      <w:pPr>
        <w:pBdr>
          <w:top w:val="thinThickSmallGap" w:sz="18" w:space="0" w:color="auto"/>
        </w:pBdr>
        <w:jc w:val="center"/>
        <w:rPr>
          <w:b/>
        </w:rPr>
      </w:pPr>
      <w:r>
        <w:rPr>
          <w:b/>
          <w:lang w:val="en-GB"/>
        </w:rPr>
        <w:t>1</w:t>
      </w:r>
      <w:r w:rsidRPr="002715D8"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Feb 2015 to Till Date :</w:t>
      </w:r>
      <w:bookmarkStart w:id="0" w:name="_GoBack"/>
      <w:bookmarkEnd w:id="0"/>
      <w:r>
        <w:rPr>
          <w:b/>
          <w:lang w:val="en-GB"/>
        </w:rPr>
        <w:t xml:space="preserve"> </w:t>
      </w:r>
      <w:r w:rsidR="00940AD5">
        <w:rPr>
          <w:b/>
        </w:rPr>
        <w:t>Standard Chartered Bank</w:t>
      </w:r>
    </w:p>
    <w:p w:rsidR="0059519C" w:rsidRDefault="00602B18" w:rsidP="00DB3ACD">
      <w:pPr>
        <w:pBdr>
          <w:top w:val="thinThickSmallGap" w:sz="18" w:space="0" w:color="auto"/>
        </w:pBdr>
        <w:jc w:val="center"/>
        <w:rPr>
          <w:b/>
          <w:lang w:val="en-GB"/>
        </w:rPr>
      </w:pPr>
      <w:r>
        <w:rPr>
          <w:b/>
          <w:lang w:val="en-GB"/>
        </w:rPr>
        <w:t>(</w:t>
      </w:r>
      <w:r w:rsidR="00940AD5">
        <w:rPr>
          <w:b/>
          <w:lang w:val="en-GB"/>
        </w:rPr>
        <w:t>Assistant Manager</w:t>
      </w:r>
      <w:r w:rsidR="00DB3ACD">
        <w:rPr>
          <w:b/>
          <w:lang w:val="en-GB"/>
        </w:rPr>
        <w:t>)</w:t>
      </w:r>
    </w:p>
    <w:p w:rsidR="005466D6" w:rsidRDefault="005466D6" w:rsidP="0059519C">
      <w:pPr>
        <w:pBdr>
          <w:top w:val="thinThickSmallGap" w:sz="18" w:space="0" w:color="auto"/>
        </w:pBdr>
        <w:rPr>
          <w:b/>
          <w:lang w:val="en-GB"/>
        </w:rPr>
      </w:pPr>
    </w:p>
    <w:p w:rsidR="0082367D" w:rsidRPr="00B37EE3" w:rsidRDefault="0059519C" w:rsidP="0059519C">
      <w:pPr>
        <w:pBdr>
          <w:top w:val="thinThickSmallGap" w:sz="18" w:space="0" w:color="auto"/>
        </w:pBdr>
        <w:rPr>
          <w:lang w:val="en-GB"/>
        </w:rPr>
      </w:pPr>
      <w:r w:rsidRPr="00B37EE3">
        <w:rPr>
          <w:lang w:val="en-GB"/>
        </w:rPr>
        <w:t xml:space="preserve">The job role included- </w:t>
      </w:r>
    </w:p>
    <w:p w:rsidR="001D65C2" w:rsidRPr="00B37EE3" w:rsidRDefault="001D65C2" w:rsidP="0059519C">
      <w:pPr>
        <w:pBdr>
          <w:top w:val="thinThickSmallGap" w:sz="18" w:space="0" w:color="auto"/>
        </w:pBdr>
        <w:rPr>
          <w:lang w:val="en-GB"/>
        </w:rPr>
      </w:pP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Acquire/Develop new and expands existing High Net worth Customer relationships for liabilities</w:t>
      </w:r>
      <w:r w:rsidRPr="00B37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602B18" w:rsidRPr="00B37EE3" w:rsidRDefault="00602B18" w:rsidP="00DB3ACD">
      <w:pPr>
        <w:pStyle w:val="NoSpacing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7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Cross-selling of Products like CASA, insurance, MF, Assets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Profiling Customers and provide Wealth Management</w:t>
      </w:r>
      <w:r w:rsidR="00DB3ACD"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 Financial Planning Products to meet customer needs.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Maintaining relationships with a select group of high net worth customers through individualized customer service.</w:t>
      </w:r>
      <w:r w:rsidRPr="00B37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Ensures high levels of customer service orientation and application of </w:t>
      </w:r>
      <w:r w:rsidR="00DB3ACD"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Company </w:t>
      </w: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policy.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Deepen the relationshi</w:t>
      </w:r>
      <w:r w:rsidR="00DB3ACD"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 by Cross selling existing Company</w:t>
      </w: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products to customers.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Informs customers of new products or product enhancements to further expand the relationship.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Maintains complete relationship record for assigned customer accounts.</w:t>
      </w:r>
      <w:r w:rsidRPr="00B37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87CBC" w:rsidRPr="00B37EE3" w:rsidRDefault="00187CBC" w:rsidP="00DB3ACD">
      <w:pPr>
        <w:pStyle w:val="NoSpacing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Tracks customer complaints/queries and turnaround times for customer satisfaction.</w:t>
      </w:r>
      <w:r w:rsidRPr="00B37EE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37EE3" w:rsidRPr="00B37EE3" w:rsidRDefault="00B37EE3" w:rsidP="00B37EE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sz w:val="24"/>
          <w:szCs w:val="24"/>
        </w:rPr>
        <w:t>Up selling and cross selling to clients</w:t>
      </w:r>
    </w:p>
    <w:p w:rsidR="00B37EE3" w:rsidRPr="00B37EE3" w:rsidRDefault="00B37EE3" w:rsidP="00B37EE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sz w:val="24"/>
          <w:szCs w:val="24"/>
        </w:rPr>
        <w:t>Generating demand by meeting and convincing the potential clients by regular visit.</w:t>
      </w:r>
    </w:p>
    <w:p w:rsidR="00B37EE3" w:rsidRPr="00B37EE3" w:rsidRDefault="00B37EE3" w:rsidP="00B37EE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sz w:val="24"/>
          <w:szCs w:val="24"/>
        </w:rPr>
        <w:t>Co-ordination in planning, formulation, and implementation of marketing strategies for sales growth</w:t>
      </w:r>
    </w:p>
    <w:p w:rsidR="00B37EE3" w:rsidRPr="00B37EE3" w:rsidRDefault="00B37EE3" w:rsidP="00B37EE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sz w:val="24"/>
          <w:szCs w:val="24"/>
        </w:rPr>
        <w:t>Analysis of Financial Health review and identifying and supporting long term financial goals of clients.</w:t>
      </w:r>
    </w:p>
    <w:p w:rsidR="00940AD5" w:rsidRDefault="00B37EE3" w:rsidP="00B37EE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37EE3">
        <w:rPr>
          <w:rFonts w:ascii="Times New Roman" w:hAnsi="Times New Roman" w:cs="Times New Roman"/>
          <w:sz w:val="24"/>
          <w:szCs w:val="24"/>
        </w:rPr>
        <w:t>Achieving business targets assigned in terms of numbers and value.</w:t>
      </w:r>
    </w:p>
    <w:p w:rsidR="00B37EE3" w:rsidRDefault="00D83477" w:rsidP="00940AD5">
      <w:pPr>
        <w:pStyle w:val="NoSpacing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0AD5" w:rsidRDefault="00940AD5" w:rsidP="00940AD5">
      <w:pPr>
        <w:pStyle w:val="NoSpacing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940AD5" w:rsidRPr="00940AD5" w:rsidRDefault="000D47C3" w:rsidP="00940A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8</w:t>
      </w:r>
      <w:r w:rsidR="00940AD5" w:rsidRPr="00940AD5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="00940AD5" w:rsidRPr="00940A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Aug</w:t>
      </w:r>
      <w:r w:rsidR="00940A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2011</w:t>
      </w:r>
      <w:r w:rsidR="00940AD5" w:rsidRPr="00940AD5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  <w:r w:rsidR="00CF0D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CF5B18">
        <w:rPr>
          <w:rFonts w:ascii="Times New Roman" w:hAnsi="Times New Roman" w:cs="Times New Roman"/>
          <w:b/>
          <w:sz w:val="24"/>
          <w:szCs w:val="24"/>
          <w:lang w:val="en-GB"/>
        </w:rPr>
        <w:t>07</w:t>
      </w:r>
      <w:r w:rsidR="00CF0D85" w:rsidRPr="00CF0D85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="00CF0D8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Aug 2014</w:t>
      </w:r>
      <w:r w:rsidR="00940AD5" w:rsidRPr="00940A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CF0D85">
        <w:rPr>
          <w:rFonts w:ascii="Times New Roman" w:hAnsi="Times New Roman" w:cs="Times New Roman"/>
          <w:b/>
          <w:sz w:val="24"/>
          <w:szCs w:val="24"/>
          <w:lang w:val="en-GB"/>
        </w:rPr>
        <w:t>Worked</w:t>
      </w:r>
      <w:r w:rsidR="00940AD5" w:rsidRPr="00940A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with </w:t>
      </w:r>
      <w:r w:rsidR="00CF0D85" w:rsidRPr="00CF0D85">
        <w:rPr>
          <w:rFonts w:ascii="Times New Roman" w:hAnsi="Times New Roman" w:cs="Times New Roman"/>
          <w:b/>
          <w:sz w:val="24"/>
          <w:szCs w:val="24"/>
        </w:rPr>
        <w:t>I Process Services (India) Pvt. Ltd</w:t>
      </w:r>
    </w:p>
    <w:p w:rsidR="00940AD5" w:rsidRDefault="00940AD5" w:rsidP="00940A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40AD5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 w:rsidR="00CF0D85" w:rsidRPr="00CF0D85">
        <w:rPr>
          <w:rFonts w:ascii="Times New Roman" w:hAnsi="Times New Roman" w:cs="Times New Roman"/>
          <w:b/>
          <w:sz w:val="24"/>
          <w:szCs w:val="24"/>
        </w:rPr>
        <w:t>Senior Sales Executive</w:t>
      </w:r>
      <w:r w:rsidRPr="00940AD5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CF0D85" w:rsidRPr="00940AD5" w:rsidRDefault="00CF0D85" w:rsidP="00940AD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F0D85" w:rsidRPr="00CF0D85" w:rsidRDefault="00CF0D85" w:rsidP="00CF0D8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CF0D85">
        <w:rPr>
          <w:rFonts w:ascii="Times New Roman" w:hAnsi="Times New Roman" w:cs="Times New Roman"/>
          <w:sz w:val="24"/>
          <w:szCs w:val="24"/>
          <w:lang w:val="en-GB"/>
        </w:rPr>
        <w:t xml:space="preserve">The job role included- </w:t>
      </w:r>
    </w:p>
    <w:p w:rsidR="00940AD5" w:rsidRPr="00B37EE3" w:rsidRDefault="00940AD5" w:rsidP="00940AD5">
      <w:pPr>
        <w:pStyle w:val="NoSpacing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602B18" w:rsidRDefault="00602B18" w:rsidP="00602B18">
      <w:pPr>
        <w:pStyle w:val="NoSpacing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F0D85" w:rsidRPr="00CF0D85" w:rsidRDefault="00CF0D85" w:rsidP="00CF0D85">
      <w:pPr>
        <w:widowControl w:val="0"/>
        <w:numPr>
          <w:ilvl w:val="0"/>
          <w:numId w:val="9"/>
        </w:numPr>
        <w:suppressAutoHyphens/>
        <w:contextualSpacing/>
        <w:jc w:val="both"/>
        <w:rPr>
          <w:rFonts w:eastAsiaTheme="minorHAnsi"/>
          <w:color w:val="000000"/>
          <w:shd w:val="clear" w:color="auto" w:fill="FFFFFF"/>
        </w:rPr>
      </w:pPr>
      <w:r w:rsidRPr="00CF0D85">
        <w:rPr>
          <w:rFonts w:eastAsiaTheme="minorHAnsi"/>
          <w:color w:val="000000"/>
          <w:shd w:val="clear" w:color="auto" w:fill="FFFFFF"/>
        </w:rPr>
        <w:t>Acquire/Develop new and expands existing High Net worth Customer relationships for liabilities,</w:t>
      </w:r>
    </w:p>
    <w:p w:rsidR="00CF0D85" w:rsidRDefault="00CF0D85" w:rsidP="00CF0D85">
      <w:pPr>
        <w:widowControl w:val="0"/>
        <w:numPr>
          <w:ilvl w:val="0"/>
          <w:numId w:val="9"/>
        </w:numPr>
        <w:suppressAutoHyphens/>
        <w:contextualSpacing/>
        <w:jc w:val="both"/>
        <w:rPr>
          <w:rFonts w:eastAsiaTheme="minorHAnsi"/>
          <w:color w:val="000000"/>
          <w:shd w:val="clear" w:color="auto" w:fill="FFFFFF"/>
        </w:rPr>
      </w:pPr>
      <w:r w:rsidRPr="00CF0D85">
        <w:rPr>
          <w:rFonts w:eastAsiaTheme="minorHAnsi"/>
          <w:color w:val="000000"/>
          <w:shd w:val="clear" w:color="auto" w:fill="FFFFFF"/>
        </w:rPr>
        <w:t>Cro</w:t>
      </w:r>
      <w:r>
        <w:rPr>
          <w:rFonts w:eastAsiaTheme="minorHAnsi"/>
          <w:color w:val="000000"/>
          <w:shd w:val="clear" w:color="auto" w:fill="FFFFFF"/>
        </w:rPr>
        <w:t>ss-selling of Products like Home Loans, CASA, Mortgages.</w:t>
      </w:r>
    </w:p>
    <w:p w:rsidR="00CF0D85" w:rsidRDefault="00CF0D85" w:rsidP="00CF0D85">
      <w:pPr>
        <w:widowControl w:val="0"/>
        <w:numPr>
          <w:ilvl w:val="0"/>
          <w:numId w:val="9"/>
        </w:numPr>
        <w:suppressAutoHyphens/>
        <w:contextualSpacing/>
        <w:jc w:val="both"/>
        <w:rPr>
          <w:rFonts w:eastAsiaTheme="minorHAnsi"/>
          <w:color w:val="000000"/>
          <w:shd w:val="clear" w:color="auto" w:fill="FFFFFF"/>
        </w:rPr>
      </w:pPr>
      <w:r>
        <w:rPr>
          <w:rFonts w:eastAsiaTheme="minorHAnsi"/>
          <w:color w:val="000000"/>
          <w:shd w:val="clear" w:color="auto" w:fill="FFFFFF"/>
        </w:rPr>
        <w:t xml:space="preserve">Opened 5, 6 CASA accounts on monthly basis. </w:t>
      </w:r>
    </w:p>
    <w:p w:rsidR="00CF0D85" w:rsidRDefault="00CF0D85" w:rsidP="00CF0D85">
      <w:pPr>
        <w:widowControl w:val="0"/>
        <w:numPr>
          <w:ilvl w:val="0"/>
          <w:numId w:val="9"/>
        </w:numPr>
        <w:suppressAutoHyphens/>
        <w:contextualSpacing/>
        <w:jc w:val="both"/>
        <w:rPr>
          <w:rFonts w:eastAsiaTheme="minorHAnsi"/>
          <w:color w:val="000000"/>
          <w:shd w:val="clear" w:color="auto" w:fill="FFFFFF"/>
        </w:rPr>
      </w:pPr>
      <w:r>
        <w:rPr>
          <w:rFonts w:eastAsiaTheme="minorHAnsi"/>
          <w:color w:val="000000"/>
          <w:shd w:val="clear" w:color="auto" w:fill="FFFFFF"/>
        </w:rPr>
        <w:t>Selling 2, 3 Home loans on monthly basis and 1, 2 Mortgages.</w:t>
      </w:r>
    </w:p>
    <w:p w:rsidR="00CF0D85" w:rsidRPr="00CF0D85" w:rsidRDefault="00CF0D85" w:rsidP="00CF0D85">
      <w:pPr>
        <w:widowControl w:val="0"/>
        <w:suppressAutoHyphens/>
        <w:ind w:left="720"/>
        <w:contextualSpacing/>
        <w:jc w:val="both"/>
        <w:rPr>
          <w:rFonts w:eastAsiaTheme="minorHAnsi"/>
          <w:color w:val="000000"/>
          <w:shd w:val="clear" w:color="auto" w:fill="FFFFFF"/>
        </w:rPr>
      </w:pPr>
    </w:p>
    <w:p w:rsidR="00BE43CB" w:rsidRPr="00602B18" w:rsidRDefault="00BE43CB" w:rsidP="00602B18">
      <w:pPr>
        <w:widowControl w:val="0"/>
        <w:suppressAutoHyphens/>
        <w:contextualSpacing/>
      </w:pPr>
    </w:p>
    <w:p w:rsidR="00EB11AC" w:rsidRDefault="00EB11AC" w:rsidP="00EB4B1B">
      <w:pPr>
        <w:pBdr>
          <w:top w:val="thinThickSmallGap" w:sz="18" w:space="1" w:color="auto"/>
        </w:pBdr>
        <w:jc w:val="center"/>
        <w:rPr>
          <w:b/>
          <w:sz w:val="18"/>
          <w:szCs w:val="18"/>
          <w:lang w:val="en-GB"/>
        </w:rPr>
      </w:pPr>
    </w:p>
    <w:p w:rsidR="00C965E9" w:rsidRPr="005A59B0" w:rsidRDefault="00C965E9" w:rsidP="00C965E9">
      <w:pPr>
        <w:jc w:val="both"/>
        <w:rPr>
          <w:b/>
          <w:u w:val="single"/>
        </w:rPr>
      </w:pPr>
      <w:r w:rsidRPr="005A59B0">
        <w:rPr>
          <w:b/>
          <w:u w:val="single"/>
        </w:rPr>
        <w:t>PERSONAL PROFILE:</w:t>
      </w:r>
    </w:p>
    <w:p w:rsidR="00C965E9" w:rsidRPr="00435F48" w:rsidRDefault="00C965E9" w:rsidP="00C965E9">
      <w:pPr>
        <w:jc w:val="both"/>
        <w:rPr>
          <w:szCs w:val="22"/>
        </w:rPr>
      </w:pPr>
      <w:r w:rsidRPr="00435F48">
        <w:rPr>
          <w:szCs w:val="22"/>
        </w:rPr>
        <w:t xml:space="preserve"> </w:t>
      </w:r>
    </w:p>
    <w:p w:rsidR="00DB3ACD" w:rsidRPr="00DB3ACD" w:rsidRDefault="00C965E9" w:rsidP="00DB3ACD">
      <w:pPr>
        <w:jc w:val="both"/>
        <w:rPr>
          <w:b/>
          <w:bCs/>
          <w:u w:val="single"/>
        </w:rPr>
      </w:pPr>
      <w:r w:rsidRPr="005A59B0">
        <w:t>Father’s Name:</w:t>
      </w:r>
      <w:r w:rsidRPr="005A59B0">
        <w:tab/>
      </w:r>
      <w:r w:rsidR="000841E5">
        <w:t xml:space="preserve">Mr. </w:t>
      </w:r>
      <w:r w:rsidR="00CF0D85">
        <w:t>Vijay Surve</w:t>
      </w:r>
    </w:p>
    <w:p w:rsidR="00C965E9" w:rsidRPr="005A59B0" w:rsidRDefault="00FB7855" w:rsidP="00C965E9">
      <w:pPr>
        <w:jc w:val="both"/>
      </w:pPr>
      <w:r>
        <w:t xml:space="preserve">Mother’s Name:         </w:t>
      </w:r>
      <w:r w:rsidR="00E2016B">
        <w:t xml:space="preserve"> </w:t>
      </w:r>
      <w:r>
        <w:t>Mrs.</w:t>
      </w:r>
      <w:r w:rsidR="00DB3ACD">
        <w:t xml:space="preserve"> </w:t>
      </w:r>
      <w:r w:rsidR="00CF0D85">
        <w:t>Rekha Surve</w:t>
      </w:r>
    </w:p>
    <w:p w:rsidR="00C965E9" w:rsidRPr="005A59B0" w:rsidRDefault="00170C37" w:rsidP="00C965E9">
      <w:pPr>
        <w:jc w:val="both"/>
      </w:pPr>
      <w:r>
        <w:t xml:space="preserve">Date of Birth:   </w:t>
      </w:r>
      <w:r>
        <w:tab/>
      </w:r>
      <w:r w:rsidR="00CF0D85">
        <w:t>27</w:t>
      </w:r>
      <w:r w:rsidR="00E2016B" w:rsidRPr="00E2016B">
        <w:rPr>
          <w:vertAlign w:val="superscript"/>
        </w:rPr>
        <w:t>th</w:t>
      </w:r>
      <w:r w:rsidR="00CF0D85">
        <w:t xml:space="preserve"> Mar 1990</w:t>
      </w:r>
    </w:p>
    <w:p w:rsidR="00C965E9" w:rsidRPr="005A59B0" w:rsidRDefault="00C965E9" w:rsidP="00C965E9">
      <w:pPr>
        <w:jc w:val="both"/>
      </w:pPr>
      <w:r w:rsidRPr="005A59B0">
        <w:t>Gender:</w:t>
      </w:r>
      <w:r w:rsidRPr="005A59B0">
        <w:tab/>
      </w:r>
      <w:r w:rsidRPr="005A59B0">
        <w:tab/>
      </w:r>
      <w:r w:rsidR="00CF0D85">
        <w:t>M</w:t>
      </w:r>
      <w:r w:rsidR="00E2016B">
        <w:t>ale</w:t>
      </w:r>
    </w:p>
    <w:p w:rsidR="00C965E9" w:rsidRPr="005A59B0" w:rsidRDefault="00B37EE3" w:rsidP="00C965E9">
      <w:pPr>
        <w:jc w:val="both"/>
      </w:pPr>
      <w:r>
        <w:t>Marital Status:</w:t>
      </w:r>
      <w:r>
        <w:tab/>
      </w:r>
      <w:r w:rsidR="00E2016B">
        <w:t xml:space="preserve">            </w:t>
      </w:r>
      <w:r w:rsidR="00CF0D85">
        <w:t>Unma</w:t>
      </w:r>
      <w:r>
        <w:t>rried</w:t>
      </w:r>
    </w:p>
    <w:p w:rsidR="00C965E9" w:rsidRPr="005A59B0" w:rsidRDefault="00B37EE3" w:rsidP="00C965E9">
      <w:pPr>
        <w:jc w:val="both"/>
      </w:pPr>
      <w:r>
        <w:t>Nationality:</w:t>
      </w:r>
      <w:r>
        <w:tab/>
      </w:r>
      <w:r>
        <w:tab/>
        <w:t>Indian</w:t>
      </w:r>
    </w:p>
    <w:p w:rsidR="00C965E9" w:rsidRPr="005A59B0" w:rsidRDefault="00C965E9" w:rsidP="00C965E9">
      <w:pPr>
        <w:jc w:val="both"/>
      </w:pPr>
      <w:r w:rsidRPr="005A59B0">
        <w:t>Languages Known:</w:t>
      </w:r>
      <w:r w:rsidRPr="005A59B0">
        <w:tab/>
        <w:t>Eng</w:t>
      </w:r>
      <w:r w:rsidR="00FB7855">
        <w:t>lish, Hindi</w:t>
      </w:r>
    </w:p>
    <w:p w:rsidR="00CF0D85" w:rsidRPr="00CF0D85" w:rsidRDefault="00BE43CB" w:rsidP="00CF0D85">
      <w:pPr>
        <w:rPr>
          <w:iCs/>
        </w:rPr>
      </w:pPr>
      <w:r w:rsidRPr="005A59B0">
        <w:t>Permanent Address:</w:t>
      </w:r>
      <w:r w:rsidRPr="00FB7855">
        <w:t xml:space="preserve"> </w:t>
      </w:r>
      <w:r>
        <w:t xml:space="preserve">  </w:t>
      </w:r>
      <w:r w:rsidR="00E2016B">
        <w:t xml:space="preserve"> </w:t>
      </w:r>
      <w:r w:rsidR="00CF0D85" w:rsidRPr="00CF0D85">
        <w:rPr>
          <w:iCs/>
        </w:rPr>
        <w:t>F9/9, New Deonar Municipal Colony, Govandi (E), Mumbai- 400043</w:t>
      </w:r>
    </w:p>
    <w:p w:rsidR="00CF0D85" w:rsidRPr="00CF0D85" w:rsidRDefault="00CF0D85" w:rsidP="00CF0D85">
      <w:pPr>
        <w:rPr>
          <w:iCs/>
        </w:rPr>
      </w:pPr>
      <w:r w:rsidRPr="00CF0D85">
        <w:rPr>
          <w:iCs/>
        </w:rPr>
        <w:t>Maharashtra, INDIA.</w:t>
      </w:r>
    </w:p>
    <w:p w:rsidR="004F6B17" w:rsidRDefault="004F6B17" w:rsidP="00E2016B">
      <w:pPr>
        <w:rPr>
          <w:b/>
        </w:rPr>
      </w:pPr>
    </w:p>
    <w:p w:rsidR="00C965E9" w:rsidRPr="005A59B0" w:rsidRDefault="00C965E9" w:rsidP="00C965E9">
      <w:pPr>
        <w:jc w:val="both"/>
        <w:rPr>
          <w:b/>
        </w:rPr>
      </w:pPr>
      <w:r w:rsidRPr="005A59B0">
        <w:rPr>
          <w:b/>
          <w:u w:val="single"/>
        </w:rPr>
        <w:t>DECLARATION</w:t>
      </w:r>
      <w:r w:rsidRPr="005A59B0">
        <w:rPr>
          <w:b/>
        </w:rPr>
        <w:t>:</w:t>
      </w:r>
    </w:p>
    <w:p w:rsidR="00C965E9" w:rsidRPr="00435F48" w:rsidRDefault="00C965E9" w:rsidP="00C965E9">
      <w:pPr>
        <w:jc w:val="both"/>
        <w:rPr>
          <w:szCs w:val="22"/>
        </w:rPr>
      </w:pPr>
    </w:p>
    <w:p w:rsidR="00C965E9" w:rsidRPr="00D13234" w:rsidRDefault="00C965E9" w:rsidP="00C965E9">
      <w:pPr>
        <w:jc w:val="both"/>
        <w:rPr>
          <w:b/>
        </w:rPr>
      </w:pPr>
      <w:r w:rsidRPr="00D13234">
        <w:rPr>
          <w:b/>
        </w:rPr>
        <w:t xml:space="preserve"> I hereby declare that all the details furnished above are true to the best of my knowledge.</w:t>
      </w:r>
    </w:p>
    <w:p w:rsidR="00662D3B" w:rsidRDefault="00662D3B" w:rsidP="00C965E9">
      <w:pPr>
        <w:jc w:val="both"/>
        <w:rPr>
          <w:b/>
        </w:rPr>
      </w:pPr>
    </w:p>
    <w:p w:rsidR="00DB3ACD" w:rsidRPr="00E2016B" w:rsidRDefault="00662D3B" w:rsidP="00DB3ACD">
      <w:pPr>
        <w:rPr>
          <w:b/>
          <w:bCs/>
          <w:i/>
        </w:rPr>
      </w:pPr>
      <w:r>
        <w:t xml:space="preserve"> </w:t>
      </w:r>
      <w:r w:rsidR="00D7788F" w:rsidRPr="00D7788F">
        <w:t>Place:</w:t>
      </w:r>
      <w:r w:rsidR="00C965E9" w:rsidRPr="00D7788F">
        <w:rPr>
          <w:b/>
        </w:rPr>
        <w:t xml:space="preserve">  </w:t>
      </w:r>
      <w:r w:rsidR="00C965E9" w:rsidRPr="00E2016B">
        <w:t>Mumbai</w:t>
      </w:r>
      <w:r w:rsidR="00C965E9" w:rsidRPr="00D7788F">
        <w:rPr>
          <w:b/>
        </w:rPr>
        <w:tab/>
      </w:r>
      <w:r w:rsidR="00C965E9" w:rsidRPr="00D7788F">
        <w:rPr>
          <w:b/>
        </w:rPr>
        <w:tab/>
      </w:r>
      <w:r w:rsidR="00C965E9" w:rsidRPr="00D7788F">
        <w:rPr>
          <w:b/>
        </w:rPr>
        <w:tab/>
      </w:r>
      <w:r w:rsidR="00C965E9" w:rsidRPr="00A22B92">
        <w:rPr>
          <w:b/>
          <w:i/>
        </w:rPr>
        <w:t xml:space="preserve">                     </w:t>
      </w:r>
      <w:r w:rsidR="00CF0D85">
        <w:rPr>
          <w:b/>
          <w:i/>
        </w:rPr>
        <w:t xml:space="preserve">     </w:t>
      </w:r>
      <w:r w:rsidR="00C965E9" w:rsidRPr="00A22B92">
        <w:rPr>
          <w:b/>
          <w:i/>
        </w:rPr>
        <w:t xml:space="preserve"> </w:t>
      </w:r>
      <w:r w:rsidR="0055589D">
        <w:rPr>
          <w:b/>
          <w:i/>
        </w:rPr>
        <w:t xml:space="preserve">           </w:t>
      </w:r>
      <w:r w:rsidR="00E2016B">
        <w:rPr>
          <w:b/>
          <w:i/>
        </w:rPr>
        <w:t xml:space="preserve">    </w:t>
      </w:r>
      <w:r w:rsidR="0055589D">
        <w:rPr>
          <w:b/>
          <w:i/>
        </w:rPr>
        <w:t xml:space="preserve"> </w:t>
      </w:r>
      <w:r w:rsidR="00B2269B">
        <w:rPr>
          <w:b/>
          <w:i/>
        </w:rPr>
        <w:t xml:space="preserve">    </w:t>
      </w:r>
      <w:r w:rsidR="00B37EE3">
        <w:rPr>
          <w:b/>
          <w:i/>
        </w:rPr>
        <w:t xml:space="preserve">   </w:t>
      </w:r>
      <w:r w:rsidR="00CF0D85" w:rsidRPr="00CF0D85">
        <w:rPr>
          <w:b/>
          <w:bCs/>
          <w:i/>
          <w:u w:val="single"/>
        </w:rPr>
        <w:t>Harshal Vijay Surve</w:t>
      </w:r>
    </w:p>
    <w:p w:rsidR="00BD7C91" w:rsidRPr="001D65C2" w:rsidRDefault="00C965E9" w:rsidP="00C965E9">
      <w:pPr>
        <w:jc w:val="both"/>
        <w:rPr>
          <w:b/>
        </w:rPr>
      </w:pPr>
      <w:r w:rsidRPr="00D7788F">
        <w:rPr>
          <w:b/>
        </w:rPr>
        <w:t xml:space="preserve"> </w:t>
      </w:r>
      <w:r w:rsidR="00AF156C" w:rsidRPr="00210D89">
        <w:t>Date</w:t>
      </w:r>
      <w:r w:rsidR="00AF156C">
        <w:t>:</w:t>
      </w:r>
      <w:r w:rsidR="002E6979">
        <w:t xml:space="preserve"> </w:t>
      </w:r>
      <w:r w:rsidR="00170C37">
        <w:t xml:space="preserve"> </w:t>
      </w:r>
      <w:r w:rsidR="00DB3ACD">
        <w:t>1st July</w:t>
      </w:r>
      <w:r w:rsidR="00DD2EFA" w:rsidRPr="00BE43CB">
        <w:t xml:space="preserve"> </w:t>
      </w:r>
      <w:r w:rsidR="00BD7C91" w:rsidRPr="00BE43CB">
        <w:t>201</w:t>
      </w:r>
      <w:r w:rsidR="00FB7855" w:rsidRPr="00BE43CB">
        <w:t>5</w:t>
      </w:r>
    </w:p>
    <w:sectPr w:rsidR="00BD7C91" w:rsidRPr="001D65C2" w:rsidSect="008B4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77" w:rsidRDefault="00D83477">
      <w:r>
        <w:separator/>
      </w:r>
    </w:p>
  </w:endnote>
  <w:endnote w:type="continuationSeparator" w:id="0">
    <w:p w:rsidR="00D83477" w:rsidRDefault="00D8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 Unicode MS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77" w:rsidRDefault="00D83477">
      <w:r>
        <w:separator/>
      </w:r>
    </w:p>
  </w:footnote>
  <w:footnote w:type="continuationSeparator" w:id="0">
    <w:p w:rsidR="00D83477" w:rsidRDefault="00D8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4"/>
      </v:shape>
    </w:pict>
  </w:numPicBullet>
  <w:abstractNum w:abstractNumId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2A10C59"/>
    <w:multiLevelType w:val="multilevel"/>
    <w:tmpl w:val="C4CC7F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7E51F0B"/>
    <w:multiLevelType w:val="hybridMultilevel"/>
    <w:tmpl w:val="90BCEB28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255A7"/>
    <w:multiLevelType w:val="hybridMultilevel"/>
    <w:tmpl w:val="5E764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C574D"/>
    <w:multiLevelType w:val="hybridMultilevel"/>
    <w:tmpl w:val="ECAAEF72"/>
    <w:lvl w:ilvl="0" w:tplc="BB704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43BF9"/>
    <w:multiLevelType w:val="hybridMultilevel"/>
    <w:tmpl w:val="FF10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379C"/>
    <w:multiLevelType w:val="hybridMultilevel"/>
    <w:tmpl w:val="2FA2C38A"/>
    <w:lvl w:ilvl="0" w:tplc="11C88B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C79B1"/>
    <w:multiLevelType w:val="hybridMultilevel"/>
    <w:tmpl w:val="8828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B416B"/>
    <w:multiLevelType w:val="hybridMultilevel"/>
    <w:tmpl w:val="B3E28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B6EF1"/>
    <w:multiLevelType w:val="hybridMultilevel"/>
    <w:tmpl w:val="427CDD88"/>
    <w:lvl w:ilvl="0" w:tplc="BB7043F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E83DE5"/>
    <w:multiLevelType w:val="hybridMultilevel"/>
    <w:tmpl w:val="ABB855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7EA3835"/>
    <w:multiLevelType w:val="hybridMultilevel"/>
    <w:tmpl w:val="58983844"/>
    <w:lvl w:ilvl="0" w:tplc="D43A3DC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674DCF"/>
    <w:multiLevelType w:val="multilevel"/>
    <w:tmpl w:val="9EBAD2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48693909"/>
    <w:multiLevelType w:val="hybridMultilevel"/>
    <w:tmpl w:val="794A8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A623A"/>
    <w:multiLevelType w:val="hybridMultilevel"/>
    <w:tmpl w:val="50FA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D4A6C"/>
    <w:multiLevelType w:val="hybridMultilevel"/>
    <w:tmpl w:val="8C3AF710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91D24"/>
    <w:multiLevelType w:val="hybridMultilevel"/>
    <w:tmpl w:val="23F28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B31D5"/>
    <w:multiLevelType w:val="hybridMultilevel"/>
    <w:tmpl w:val="FB3856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9F6619"/>
    <w:multiLevelType w:val="hybridMultilevel"/>
    <w:tmpl w:val="2EE8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137D2"/>
    <w:multiLevelType w:val="hybridMultilevel"/>
    <w:tmpl w:val="55B8F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D3326"/>
    <w:multiLevelType w:val="hybridMultilevel"/>
    <w:tmpl w:val="EE88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4B3545"/>
    <w:multiLevelType w:val="hybridMultilevel"/>
    <w:tmpl w:val="89341FE4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D6738"/>
    <w:multiLevelType w:val="hybridMultilevel"/>
    <w:tmpl w:val="2158B580"/>
    <w:lvl w:ilvl="0" w:tplc="F2204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AD4D0F"/>
    <w:multiLevelType w:val="hybridMultilevel"/>
    <w:tmpl w:val="5B925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8C85E2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F5F72"/>
    <w:multiLevelType w:val="hybridMultilevel"/>
    <w:tmpl w:val="B11CF8FC"/>
    <w:lvl w:ilvl="0" w:tplc="00000001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126046E"/>
    <w:multiLevelType w:val="hybridMultilevel"/>
    <w:tmpl w:val="4DB817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843561"/>
    <w:multiLevelType w:val="hybridMultilevel"/>
    <w:tmpl w:val="F4AE64EA"/>
    <w:lvl w:ilvl="0" w:tplc="BB704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D26937"/>
    <w:multiLevelType w:val="hybridMultilevel"/>
    <w:tmpl w:val="3CE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667D9"/>
    <w:multiLevelType w:val="hybridMultilevel"/>
    <w:tmpl w:val="546AD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7964D2"/>
    <w:multiLevelType w:val="hybridMultilevel"/>
    <w:tmpl w:val="4A2CF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F2637"/>
    <w:multiLevelType w:val="hybridMultilevel"/>
    <w:tmpl w:val="7D0EED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C4367B9"/>
    <w:multiLevelType w:val="hybridMultilevel"/>
    <w:tmpl w:val="E52A2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13"/>
  </w:num>
  <w:num w:numId="5">
    <w:abstractNumId w:val="31"/>
  </w:num>
  <w:num w:numId="6">
    <w:abstractNumId w:val="5"/>
  </w:num>
  <w:num w:numId="7">
    <w:abstractNumId w:val="27"/>
  </w:num>
  <w:num w:numId="8">
    <w:abstractNumId w:val="21"/>
  </w:num>
  <w:num w:numId="9">
    <w:abstractNumId w:val="28"/>
  </w:num>
  <w:num w:numId="10">
    <w:abstractNumId w:val="18"/>
  </w:num>
  <w:num w:numId="11">
    <w:abstractNumId w:val="24"/>
  </w:num>
  <w:num w:numId="12">
    <w:abstractNumId w:val="23"/>
  </w:num>
  <w:num w:numId="13">
    <w:abstractNumId w:val="0"/>
  </w:num>
  <w:num w:numId="14">
    <w:abstractNumId w:val="10"/>
  </w:num>
  <w:num w:numId="15">
    <w:abstractNumId w:val="2"/>
  </w:num>
  <w:num w:numId="16">
    <w:abstractNumId w:val="3"/>
  </w:num>
  <w:num w:numId="17">
    <w:abstractNumId w:val="1"/>
  </w:num>
  <w:num w:numId="18">
    <w:abstractNumId w:val="14"/>
  </w:num>
  <w:num w:numId="19">
    <w:abstractNumId w:val="25"/>
  </w:num>
  <w:num w:numId="20">
    <w:abstractNumId w:val="8"/>
  </w:num>
  <w:num w:numId="21">
    <w:abstractNumId w:val="7"/>
  </w:num>
  <w:num w:numId="22">
    <w:abstractNumId w:val="22"/>
  </w:num>
  <w:num w:numId="23">
    <w:abstractNumId w:val="9"/>
  </w:num>
  <w:num w:numId="24">
    <w:abstractNumId w:val="16"/>
  </w:num>
  <w:num w:numId="25">
    <w:abstractNumId w:val="20"/>
  </w:num>
  <w:num w:numId="26">
    <w:abstractNumId w:val="29"/>
  </w:num>
  <w:num w:numId="27">
    <w:abstractNumId w:val="15"/>
  </w:num>
  <w:num w:numId="28">
    <w:abstractNumId w:val="6"/>
  </w:num>
  <w:num w:numId="29">
    <w:abstractNumId w:val="12"/>
  </w:num>
  <w:num w:numId="30">
    <w:abstractNumId w:val="32"/>
  </w:num>
  <w:num w:numId="31">
    <w:abstractNumId w:val="11"/>
  </w:num>
  <w:num w:numId="32">
    <w:abstractNumId w:val="19"/>
  </w:num>
  <w:num w:numId="33">
    <w:abstractNumId w:val="17"/>
  </w:num>
  <w:num w:numId="34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ED"/>
    <w:rsid w:val="000103A6"/>
    <w:rsid w:val="00024067"/>
    <w:rsid w:val="00031A97"/>
    <w:rsid w:val="00042BFE"/>
    <w:rsid w:val="00043DFE"/>
    <w:rsid w:val="00044A68"/>
    <w:rsid w:val="00046D10"/>
    <w:rsid w:val="000476B9"/>
    <w:rsid w:val="00047E27"/>
    <w:rsid w:val="00055B70"/>
    <w:rsid w:val="00056DDF"/>
    <w:rsid w:val="00063A87"/>
    <w:rsid w:val="00070181"/>
    <w:rsid w:val="000841E5"/>
    <w:rsid w:val="00085F1B"/>
    <w:rsid w:val="000A5BE0"/>
    <w:rsid w:val="000A6773"/>
    <w:rsid w:val="000B1B59"/>
    <w:rsid w:val="000B6544"/>
    <w:rsid w:val="000C3CF5"/>
    <w:rsid w:val="000C450A"/>
    <w:rsid w:val="000D09C8"/>
    <w:rsid w:val="000D1BE5"/>
    <w:rsid w:val="000D47C3"/>
    <w:rsid w:val="000D580F"/>
    <w:rsid w:val="000D5AD4"/>
    <w:rsid w:val="000F01B6"/>
    <w:rsid w:val="000F43F2"/>
    <w:rsid w:val="000F611F"/>
    <w:rsid w:val="0010101B"/>
    <w:rsid w:val="00110A79"/>
    <w:rsid w:val="001120CE"/>
    <w:rsid w:val="00116300"/>
    <w:rsid w:val="00126698"/>
    <w:rsid w:val="001272A6"/>
    <w:rsid w:val="001368CE"/>
    <w:rsid w:val="00140685"/>
    <w:rsid w:val="00146AC1"/>
    <w:rsid w:val="00154800"/>
    <w:rsid w:val="00164D21"/>
    <w:rsid w:val="00170C37"/>
    <w:rsid w:val="00173026"/>
    <w:rsid w:val="00173F0E"/>
    <w:rsid w:val="00177B40"/>
    <w:rsid w:val="00187CBC"/>
    <w:rsid w:val="00191959"/>
    <w:rsid w:val="001957E7"/>
    <w:rsid w:val="001967B2"/>
    <w:rsid w:val="001A4EC4"/>
    <w:rsid w:val="001A5637"/>
    <w:rsid w:val="001A7AFA"/>
    <w:rsid w:val="001B034E"/>
    <w:rsid w:val="001B7A81"/>
    <w:rsid w:val="001C4E72"/>
    <w:rsid w:val="001C62CB"/>
    <w:rsid w:val="001D582E"/>
    <w:rsid w:val="001D65C2"/>
    <w:rsid w:val="001E4D7C"/>
    <w:rsid w:val="001F32F8"/>
    <w:rsid w:val="001F7019"/>
    <w:rsid w:val="00210D89"/>
    <w:rsid w:val="0021635C"/>
    <w:rsid w:val="00225641"/>
    <w:rsid w:val="002475CE"/>
    <w:rsid w:val="00253C68"/>
    <w:rsid w:val="00254871"/>
    <w:rsid w:val="00255A29"/>
    <w:rsid w:val="00270839"/>
    <w:rsid w:val="002715D8"/>
    <w:rsid w:val="002762DD"/>
    <w:rsid w:val="00282A71"/>
    <w:rsid w:val="00292B44"/>
    <w:rsid w:val="0029778E"/>
    <w:rsid w:val="002B5CFD"/>
    <w:rsid w:val="002C2587"/>
    <w:rsid w:val="002C30F9"/>
    <w:rsid w:val="002D4691"/>
    <w:rsid w:val="002D47D9"/>
    <w:rsid w:val="002E6979"/>
    <w:rsid w:val="002F4FE6"/>
    <w:rsid w:val="003044E6"/>
    <w:rsid w:val="00313654"/>
    <w:rsid w:val="00314A73"/>
    <w:rsid w:val="00325560"/>
    <w:rsid w:val="00330BDB"/>
    <w:rsid w:val="00331A42"/>
    <w:rsid w:val="00347D9E"/>
    <w:rsid w:val="00360DA2"/>
    <w:rsid w:val="003754A2"/>
    <w:rsid w:val="00396E9D"/>
    <w:rsid w:val="003A117E"/>
    <w:rsid w:val="003A415E"/>
    <w:rsid w:val="003B3338"/>
    <w:rsid w:val="003C3A75"/>
    <w:rsid w:val="003D0E3D"/>
    <w:rsid w:val="003E0930"/>
    <w:rsid w:val="003F1560"/>
    <w:rsid w:val="00414AB4"/>
    <w:rsid w:val="00416B28"/>
    <w:rsid w:val="00416F89"/>
    <w:rsid w:val="00417572"/>
    <w:rsid w:val="00431778"/>
    <w:rsid w:val="00434728"/>
    <w:rsid w:val="004347F3"/>
    <w:rsid w:val="00444B5A"/>
    <w:rsid w:val="00447451"/>
    <w:rsid w:val="00447CC9"/>
    <w:rsid w:val="0045631C"/>
    <w:rsid w:val="00460DCC"/>
    <w:rsid w:val="0046542D"/>
    <w:rsid w:val="00466C13"/>
    <w:rsid w:val="00472390"/>
    <w:rsid w:val="00475964"/>
    <w:rsid w:val="00491D6F"/>
    <w:rsid w:val="004967FC"/>
    <w:rsid w:val="00497AD1"/>
    <w:rsid w:val="004A6674"/>
    <w:rsid w:val="004B0D5C"/>
    <w:rsid w:val="004B51C9"/>
    <w:rsid w:val="004B607D"/>
    <w:rsid w:val="004C3E57"/>
    <w:rsid w:val="004C673B"/>
    <w:rsid w:val="004D360E"/>
    <w:rsid w:val="004E106F"/>
    <w:rsid w:val="004F697E"/>
    <w:rsid w:val="004F6B17"/>
    <w:rsid w:val="004F6D24"/>
    <w:rsid w:val="005034D0"/>
    <w:rsid w:val="005231B4"/>
    <w:rsid w:val="00532E85"/>
    <w:rsid w:val="0053470B"/>
    <w:rsid w:val="00541235"/>
    <w:rsid w:val="005466D6"/>
    <w:rsid w:val="00546C8C"/>
    <w:rsid w:val="0055589D"/>
    <w:rsid w:val="005606ED"/>
    <w:rsid w:val="00563B19"/>
    <w:rsid w:val="0056694A"/>
    <w:rsid w:val="00576850"/>
    <w:rsid w:val="0058120A"/>
    <w:rsid w:val="00581F3B"/>
    <w:rsid w:val="00586062"/>
    <w:rsid w:val="0059519C"/>
    <w:rsid w:val="00597773"/>
    <w:rsid w:val="005A0534"/>
    <w:rsid w:val="005A59B0"/>
    <w:rsid w:val="005C4CCB"/>
    <w:rsid w:val="005C5330"/>
    <w:rsid w:val="005D0B46"/>
    <w:rsid w:val="005D2985"/>
    <w:rsid w:val="005F011B"/>
    <w:rsid w:val="005F4E7A"/>
    <w:rsid w:val="00602B18"/>
    <w:rsid w:val="00604DED"/>
    <w:rsid w:val="00605018"/>
    <w:rsid w:val="00605EEE"/>
    <w:rsid w:val="0062127C"/>
    <w:rsid w:val="0062628F"/>
    <w:rsid w:val="006318FF"/>
    <w:rsid w:val="00633C12"/>
    <w:rsid w:val="006628DF"/>
    <w:rsid w:val="00662D3B"/>
    <w:rsid w:val="00686001"/>
    <w:rsid w:val="006A7E4C"/>
    <w:rsid w:val="006B106E"/>
    <w:rsid w:val="006B6E76"/>
    <w:rsid w:val="006C264B"/>
    <w:rsid w:val="006C3336"/>
    <w:rsid w:val="006D3AD7"/>
    <w:rsid w:val="006D6A23"/>
    <w:rsid w:val="006E058E"/>
    <w:rsid w:val="006E16A8"/>
    <w:rsid w:val="006E2414"/>
    <w:rsid w:val="006E31A0"/>
    <w:rsid w:val="006E3EBD"/>
    <w:rsid w:val="006E4AFD"/>
    <w:rsid w:val="006F42BB"/>
    <w:rsid w:val="006F523F"/>
    <w:rsid w:val="007032B8"/>
    <w:rsid w:val="0070404D"/>
    <w:rsid w:val="00707402"/>
    <w:rsid w:val="00710C66"/>
    <w:rsid w:val="007120AA"/>
    <w:rsid w:val="00724E42"/>
    <w:rsid w:val="007252D3"/>
    <w:rsid w:val="00735980"/>
    <w:rsid w:val="007369D9"/>
    <w:rsid w:val="00756364"/>
    <w:rsid w:val="007647A3"/>
    <w:rsid w:val="0077758F"/>
    <w:rsid w:val="007866BF"/>
    <w:rsid w:val="007947CA"/>
    <w:rsid w:val="007A1657"/>
    <w:rsid w:val="007B4DB1"/>
    <w:rsid w:val="007C21B0"/>
    <w:rsid w:val="007E0F91"/>
    <w:rsid w:val="007F09BB"/>
    <w:rsid w:val="007F48C3"/>
    <w:rsid w:val="007F691C"/>
    <w:rsid w:val="0082367D"/>
    <w:rsid w:val="00823D81"/>
    <w:rsid w:val="00831EF5"/>
    <w:rsid w:val="00834C4A"/>
    <w:rsid w:val="008532F0"/>
    <w:rsid w:val="00857FD0"/>
    <w:rsid w:val="00861DC8"/>
    <w:rsid w:val="008755DE"/>
    <w:rsid w:val="00883E3C"/>
    <w:rsid w:val="008A351C"/>
    <w:rsid w:val="008B02D4"/>
    <w:rsid w:val="008B16BF"/>
    <w:rsid w:val="008B269F"/>
    <w:rsid w:val="008B2EDC"/>
    <w:rsid w:val="008B422D"/>
    <w:rsid w:val="008B429A"/>
    <w:rsid w:val="008B4F51"/>
    <w:rsid w:val="008E4375"/>
    <w:rsid w:val="008E5561"/>
    <w:rsid w:val="008F1B2C"/>
    <w:rsid w:val="008F3FD0"/>
    <w:rsid w:val="00901B96"/>
    <w:rsid w:val="00924EDF"/>
    <w:rsid w:val="009309FA"/>
    <w:rsid w:val="00940AD5"/>
    <w:rsid w:val="00941499"/>
    <w:rsid w:val="00953734"/>
    <w:rsid w:val="009539AD"/>
    <w:rsid w:val="00953A1C"/>
    <w:rsid w:val="0095416C"/>
    <w:rsid w:val="00964032"/>
    <w:rsid w:val="0097550D"/>
    <w:rsid w:val="009976C0"/>
    <w:rsid w:val="009A4C06"/>
    <w:rsid w:val="009A7357"/>
    <w:rsid w:val="009B34AD"/>
    <w:rsid w:val="009C3536"/>
    <w:rsid w:val="009D1E43"/>
    <w:rsid w:val="009D67ED"/>
    <w:rsid w:val="009E0BEA"/>
    <w:rsid w:val="009E3845"/>
    <w:rsid w:val="009E4AB6"/>
    <w:rsid w:val="009F43F9"/>
    <w:rsid w:val="009F54B5"/>
    <w:rsid w:val="009F5B41"/>
    <w:rsid w:val="00A00F69"/>
    <w:rsid w:val="00A0317E"/>
    <w:rsid w:val="00A05E6C"/>
    <w:rsid w:val="00A124CB"/>
    <w:rsid w:val="00A13D01"/>
    <w:rsid w:val="00A1613B"/>
    <w:rsid w:val="00A22B92"/>
    <w:rsid w:val="00A26AAC"/>
    <w:rsid w:val="00A31204"/>
    <w:rsid w:val="00A36D25"/>
    <w:rsid w:val="00A44244"/>
    <w:rsid w:val="00A52849"/>
    <w:rsid w:val="00A53135"/>
    <w:rsid w:val="00A7157C"/>
    <w:rsid w:val="00A7252D"/>
    <w:rsid w:val="00A73590"/>
    <w:rsid w:val="00A8351D"/>
    <w:rsid w:val="00A90C80"/>
    <w:rsid w:val="00A93477"/>
    <w:rsid w:val="00AA6BC4"/>
    <w:rsid w:val="00AB086D"/>
    <w:rsid w:val="00AB0B55"/>
    <w:rsid w:val="00AB5511"/>
    <w:rsid w:val="00AB590E"/>
    <w:rsid w:val="00AB5B9C"/>
    <w:rsid w:val="00AC2E38"/>
    <w:rsid w:val="00AC76C2"/>
    <w:rsid w:val="00AD15B8"/>
    <w:rsid w:val="00AE272C"/>
    <w:rsid w:val="00AE2E4F"/>
    <w:rsid w:val="00AF156C"/>
    <w:rsid w:val="00AF2AC9"/>
    <w:rsid w:val="00AF5B0D"/>
    <w:rsid w:val="00AF714E"/>
    <w:rsid w:val="00B11CD1"/>
    <w:rsid w:val="00B14FEE"/>
    <w:rsid w:val="00B17A05"/>
    <w:rsid w:val="00B220CB"/>
    <w:rsid w:val="00B2269B"/>
    <w:rsid w:val="00B32A9F"/>
    <w:rsid w:val="00B37EE3"/>
    <w:rsid w:val="00B728FA"/>
    <w:rsid w:val="00B739FA"/>
    <w:rsid w:val="00B9171E"/>
    <w:rsid w:val="00B95E93"/>
    <w:rsid w:val="00BA274B"/>
    <w:rsid w:val="00BA5320"/>
    <w:rsid w:val="00BA7B75"/>
    <w:rsid w:val="00BC135B"/>
    <w:rsid w:val="00BD4410"/>
    <w:rsid w:val="00BD4613"/>
    <w:rsid w:val="00BD4DCF"/>
    <w:rsid w:val="00BD7C91"/>
    <w:rsid w:val="00BE43CB"/>
    <w:rsid w:val="00BF2705"/>
    <w:rsid w:val="00BF6B97"/>
    <w:rsid w:val="00C0102F"/>
    <w:rsid w:val="00C040A6"/>
    <w:rsid w:val="00C05884"/>
    <w:rsid w:val="00C20EE5"/>
    <w:rsid w:val="00C24F24"/>
    <w:rsid w:val="00C3370F"/>
    <w:rsid w:val="00C43AB9"/>
    <w:rsid w:val="00C600EB"/>
    <w:rsid w:val="00C61EF7"/>
    <w:rsid w:val="00C74295"/>
    <w:rsid w:val="00C878DD"/>
    <w:rsid w:val="00C90A12"/>
    <w:rsid w:val="00C930D1"/>
    <w:rsid w:val="00C965E9"/>
    <w:rsid w:val="00CA376F"/>
    <w:rsid w:val="00CA7A77"/>
    <w:rsid w:val="00CB6EA5"/>
    <w:rsid w:val="00CC20F4"/>
    <w:rsid w:val="00CC4CD7"/>
    <w:rsid w:val="00CD082F"/>
    <w:rsid w:val="00CD4AD6"/>
    <w:rsid w:val="00CE24CA"/>
    <w:rsid w:val="00CF0D85"/>
    <w:rsid w:val="00CF132E"/>
    <w:rsid w:val="00CF5B18"/>
    <w:rsid w:val="00D00FB9"/>
    <w:rsid w:val="00D02CC5"/>
    <w:rsid w:val="00D03D41"/>
    <w:rsid w:val="00D13234"/>
    <w:rsid w:val="00D16FDA"/>
    <w:rsid w:val="00D315CB"/>
    <w:rsid w:val="00D31824"/>
    <w:rsid w:val="00D45920"/>
    <w:rsid w:val="00D46D78"/>
    <w:rsid w:val="00D56BB4"/>
    <w:rsid w:val="00D7788F"/>
    <w:rsid w:val="00D83477"/>
    <w:rsid w:val="00DA56B7"/>
    <w:rsid w:val="00DA6DDE"/>
    <w:rsid w:val="00DB06F5"/>
    <w:rsid w:val="00DB18A9"/>
    <w:rsid w:val="00DB3ACD"/>
    <w:rsid w:val="00DC0BD0"/>
    <w:rsid w:val="00DC438E"/>
    <w:rsid w:val="00DC47C7"/>
    <w:rsid w:val="00DC5F54"/>
    <w:rsid w:val="00DD21FD"/>
    <w:rsid w:val="00DD2EFA"/>
    <w:rsid w:val="00DD471D"/>
    <w:rsid w:val="00E007B7"/>
    <w:rsid w:val="00E029AE"/>
    <w:rsid w:val="00E0483B"/>
    <w:rsid w:val="00E04A17"/>
    <w:rsid w:val="00E07988"/>
    <w:rsid w:val="00E137AE"/>
    <w:rsid w:val="00E2016B"/>
    <w:rsid w:val="00E248ED"/>
    <w:rsid w:val="00E37FEA"/>
    <w:rsid w:val="00E41C5A"/>
    <w:rsid w:val="00E560EA"/>
    <w:rsid w:val="00E562FC"/>
    <w:rsid w:val="00E57765"/>
    <w:rsid w:val="00E7208D"/>
    <w:rsid w:val="00E77D8D"/>
    <w:rsid w:val="00E85505"/>
    <w:rsid w:val="00EA08D6"/>
    <w:rsid w:val="00EA0F91"/>
    <w:rsid w:val="00EA1151"/>
    <w:rsid w:val="00EA4180"/>
    <w:rsid w:val="00EA6B92"/>
    <w:rsid w:val="00EB11AC"/>
    <w:rsid w:val="00EB4B1B"/>
    <w:rsid w:val="00EB5F07"/>
    <w:rsid w:val="00EC373C"/>
    <w:rsid w:val="00EC6C47"/>
    <w:rsid w:val="00ED79D9"/>
    <w:rsid w:val="00F15684"/>
    <w:rsid w:val="00F35C8A"/>
    <w:rsid w:val="00F37B7F"/>
    <w:rsid w:val="00F53E80"/>
    <w:rsid w:val="00F57361"/>
    <w:rsid w:val="00F81C3E"/>
    <w:rsid w:val="00F81DD9"/>
    <w:rsid w:val="00F83406"/>
    <w:rsid w:val="00F8564B"/>
    <w:rsid w:val="00F8702C"/>
    <w:rsid w:val="00FA26C0"/>
    <w:rsid w:val="00FA3754"/>
    <w:rsid w:val="00FB18B5"/>
    <w:rsid w:val="00FB7855"/>
    <w:rsid w:val="00FC58B3"/>
    <w:rsid w:val="00FD07BA"/>
    <w:rsid w:val="00FE103C"/>
    <w:rsid w:val="00FE11EE"/>
    <w:rsid w:val="00FF235F"/>
    <w:rsid w:val="00F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F51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43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qFormat/>
    <w:rsid w:val="008B4F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4F5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B4F51"/>
    <w:pPr>
      <w:jc w:val="center"/>
    </w:pPr>
    <w:rPr>
      <w:rFonts w:ascii="Verdana" w:hAnsi="Verdana" w:cs="Arial"/>
      <w:b/>
      <w:sz w:val="17"/>
      <w:szCs w:val="17"/>
      <w:lang w:val="en-GB"/>
    </w:rPr>
  </w:style>
  <w:style w:type="paragraph" w:styleId="Footer">
    <w:name w:val="footer"/>
    <w:basedOn w:val="Normal"/>
    <w:rsid w:val="000D1BE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414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965E9"/>
    <w:pPr>
      <w:ind w:left="720"/>
    </w:pPr>
  </w:style>
  <w:style w:type="paragraph" w:styleId="BodyText">
    <w:name w:val="Body Text"/>
    <w:basedOn w:val="Normal"/>
    <w:link w:val="BodyTextChar"/>
    <w:rsid w:val="001D65C2"/>
    <w:pPr>
      <w:widowControl w:val="0"/>
      <w:suppressAutoHyphens/>
      <w:spacing w:after="120"/>
    </w:pPr>
    <w:rPr>
      <w:rFonts w:eastAsia="DejaVu Sans" w:cs="Lohit Hindi"/>
      <w:kern w:val="1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1D65C2"/>
    <w:rPr>
      <w:rFonts w:eastAsia="DejaVu Sans" w:cs="Lohit Hindi"/>
      <w:kern w:val="1"/>
      <w:sz w:val="24"/>
      <w:szCs w:val="24"/>
      <w:lang w:eastAsia="hi-IN" w:bidi="hi-IN"/>
    </w:rPr>
  </w:style>
  <w:style w:type="paragraph" w:styleId="BodyText2">
    <w:name w:val="Body Text 2"/>
    <w:basedOn w:val="Normal"/>
    <w:link w:val="BodyText2Char"/>
    <w:rsid w:val="00FB78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B7855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447C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7CC9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87CB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87CBC"/>
  </w:style>
  <w:style w:type="character" w:customStyle="1" w:styleId="TitleChar">
    <w:name w:val="Title Char"/>
    <w:basedOn w:val="DefaultParagraphFont"/>
    <w:link w:val="Title"/>
    <w:uiPriority w:val="10"/>
    <w:rsid w:val="00187CBC"/>
    <w:rPr>
      <w:rFonts w:ascii="Verdana" w:hAnsi="Verdana" w:cs="Arial"/>
      <w:b/>
      <w:sz w:val="17"/>
      <w:szCs w:val="17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BE4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NormalWeb">
    <w:name w:val="Normal (Web)"/>
    <w:basedOn w:val="Normal"/>
    <w:rsid w:val="00602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F51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43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qFormat/>
    <w:rsid w:val="008B4F5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4F51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B4F51"/>
    <w:pPr>
      <w:jc w:val="center"/>
    </w:pPr>
    <w:rPr>
      <w:rFonts w:ascii="Verdana" w:hAnsi="Verdana" w:cs="Arial"/>
      <w:b/>
      <w:sz w:val="17"/>
      <w:szCs w:val="17"/>
      <w:lang w:val="en-GB"/>
    </w:rPr>
  </w:style>
  <w:style w:type="paragraph" w:styleId="Footer">
    <w:name w:val="footer"/>
    <w:basedOn w:val="Normal"/>
    <w:rsid w:val="000D1BE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9414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C965E9"/>
    <w:pPr>
      <w:ind w:left="720"/>
    </w:pPr>
  </w:style>
  <w:style w:type="paragraph" w:styleId="BodyText">
    <w:name w:val="Body Text"/>
    <w:basedOn w:val="Normal"/>
    <w:link w:val="BodyTextChar"/>
    <w:rsid w:val="001D65C2"/>
    <w:pPr>
      <w:widowControl w:val="0"/>
      <w:suppressAutoHyphens/>
      <w:spacing w:after="120"/>
    </w:pPr>
    <w:rPr>
      <w:rFonts w:eastAsia="DejaVu Sans" w:cs="Lohit Hindi"/>
      <w:kern w:val="1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1D65C2"/>
    <w:rPr>
      <w:rFonts w:eastAsia="DejaVu Sans" w:cs="Lohit Hindi"/>
      <w:kern w:val="1"/>
      <w:sz w:val="24"/>
      <w:szCs w:val="24"/>
      <w:lang w:eastAsia="hi-IN" w:bidi="hi-IN"/>
    </w:rPr>
  </w:style>
  <w:style w:type="paragraph" w:styleId="BodyText2">
    <w:name w:val="Body Text 2"/>
    <w:basedOn w:val="Normal"/>
    <w:link w:val="BodyText2Char"/>
    <w:rsid w:val="00FB785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B7855"/>
    <w:rPr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447C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7CC9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187CB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87CBC"/>
  </w:style>
  <w:style w:type="character" w:customStyle="1" w:styleId="TitleChar">
    <w:name w:val="Title Char"/>
    <w:basedOn w:val="DefaultParagraphFont"/>
    <w:link w:val="Title"/>
    <w:uiPriority w:val="10"/>
    <w:rsid w:val="00187CBC"/>
    <w:rPr>
      <w:rFonts w:ascii="Verdana" w:hAnsi="Verdana" w:cs="Arial"/>
      <w:b/>
      <w:sz w:val="17"/>
      <w:szCs w:val="17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BE4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NormalWeb">
    <w:name w:val="Normal (Web)"/>
    <w:basedOn w:val="Normal"/>
    <w:rsid w:val="0060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342A6-1A81-46FB-A6BB-593E5713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KARTIK</vt:lpstr>
    </vt:vector>
  </TitlesOfParts>
  <Company>Self</Company>
  <LinksUpToDate>false</LinksUpToDate>
  <CharactersWithSpaces>3528</CharactersWithSpaces>
  <SharedDoc>false</SharedDoc>
  <HLinks>
    <vt:vector size="6" baseType="variant">
      <vt:variant>
        <vt:i4>1769592</vt:i4>
      </vt:variant>
      <vt:variant>
        <vt:i4>0</vt:i4>
      </vt:variant>
      <vt:variant>
        <vt:i4>0</vt:i4>
      </vt:variant>
      <vt:variant>
        <vt:i4>5</vt:i4>
      </vt:variant>
      <vt:variant>
        <vt:lpwstr>mailto:Shenoy.kartik84@gmail.com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KARTIK</dc:title>
  <dc:creator>abc</dc:creator>
  <cp:lastModifiedBy>admin</cp:lastModifiedBy>
  <cp:revision>6</cp:revision>
  <dcterms:created xsi:type="dcterms:W3CDTF">2015-08-06T09:13:00Z</dcterms:created>
  <dcterms:modified xsi:type="dcterms:W3CDTF">2015-08-06T09:43:00Z</dcterms:modified>
</cp:coreProperties>
</file>