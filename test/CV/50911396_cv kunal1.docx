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3F" w:rsidRDefault="003B2C3F">
      <w:pPr>
        <w:jc w:val="center"/>
        <w:rPr>
          <w:rFonts w:ascii="Cambria" w:hAnsi="Cambria"/>
          <w:b/>
          <w:sz w:val="24"/>
          <w:szCs w:val="24"/>
          <w:u w:val="single"/>
        </w:rPr>
      </w:pPr>
    </w:p>
    <w:p w:rsidR="003B2C3F" w:rsidRDefault="003B2C3F">
      <w:pPr>
        <w:jc w:val="center"/>
        <w:rPr>
          <w:rFonts w:ascii="Cambria" w:hAnsi="Cambria"/>
          <w:b/>
          <w:sz w:val="24"/>
          <w:szCs w:val="24"/>
          <w:u w:val="single"/>
        </w:rPr>
      </w:pPr>
    </w:p>
    <w:p w:rsidR="003B2C3F" w:rsidRDefault="00235504">
      <w:pPr>
        <w:jc w:val="center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KUNAL LALIT JADAHV</w:t>
      </w:r>
      <w:r>
        <w:rPr>
          <w:rFonts w:ascii="Cambria" w:hAnsi="Cambria"/>
          <w:b/>
          <w:sz w:val="28"/>
          <w:szCs w:val="28"/>
          <w:u w:val="single"/>
        </w:rPr>
        <w:tab/>
      </w:r>
    </w:p>
    <w:p w:rsidR="003B2C3F" w:rsidRDefault="003B2C3F">
      <w:pPr>
        <w:jc w:val="center"/>
        <w:rPr>
          <w:rFonts w:ascii="Cambria" w:hAnsi="Cambria"/>
          <w:b/>
          <w:sz w:val="24"/>
          <w:szCs w:val="24"/>
        </w:rPr>
      </w:pPr>
    </w:p>
    <w:p w:rsidR="003B2C3F" w:rsidRPr="00742CD0" w:rsidRDefault="00235504" w:rsidP="00C35412">
      <w:pPr>
        <w:spacing w:before="60"/>
        <w:jc w:val="both"/>
        <w:rPr>
          <w:rFonts w:ascii="Cambria" w:hAnsi="Cambria"/>
          <w:lang w:val="fr-FR"/>
        </w:rPr>
      </w:pPr>
      <w:r w:rsidRPr="00742CD0">
        <w:rPr>
          <w:rFonts w:ascii="Cambria" w:hAnsi="Cambria"/>
        </w:rPr>
        <w:t>E-4</w:t>
      </w:r>
      <w:r w:rsidR="008E11C8" w:rsidRPr="00742CD0">
        <w:rPr>
          <w:rFonts w:ascii="Cambria" w:hAnsi="Cambria"/>
        </w:rPr>
        <w:t>,</w:t>
      </w:r>
      <w:r w:rsidRPr="00742CD0">
        <w:rPr>
          <w:rFonts w:ascii="Cambria" w:hAnsi="Cambria"/>
        </w:rPr>
        <w:t xml:space="preserve"> Gopal Nagar, Amrutdham,</w:t>
      </w:r>
      <w:r w:rsidR="008E11C8" w:rsidRPr="00742CD0">
        <w:rPr>
          <w:rFonts w:ascii="Cambria" w:hAnsi="Cambria"/>
        </w:rPr>
        <w:t xml:space="preserve">                              </w:t>
      </w:r>
      <w:r w:rsidR="008E11C8" w:rsidRPr="00742CD0">
        <w:rPr>
          <w:rFonts w:ascii="Cambria" w:hAnsi="Cambria"/>
        </w:rPr>
        <w:tab/>
        <w:t xml:space="preserve">          </w:t>
      </w:r>
      <w:r w:rsidR="008E11C8" w:rsidRPr="00742CD0">
        <w:rPr>
          <w:rFonts w:ascii="Cambria" w:hAnsi="Cambria"/>
        </w:rPr>
        <w:tab/>
      </w:r>
      <w:r w:rsidR="00C35412" w:rsidRPr="00742CD0">
        <w:rPr>
          <w:rFonts w:ascii="Cambria" w:hAnsi="Cambria"/>
        </w:rPr>
        <w:t xml:space="preserve">           </w:t>
      </w:r>
      <w:r w:rsidR="00B53E0D">
        <w:rPr>
          <w:rFonts w:ascii="Cambria" w:hAnsi="Cambria"/>
        </w:rPr>
        <w:tab/>
      </w:r>
      <w:r w:rsidR="00B53E0D">
        <w:rPr>
          <w:rFonts w:ascii="Cambria" w:hAnsi="Cambria"/>
        </w:rPr>
        <w:tab/>
        <w:t xml:space="preserve">   </w:t>
      </w:r>
      <w:r w:rsidR="008E11C8" w:rsidRPr="00742CD0">
        <w:rPr>
          <w:rFonts w:ascii="Cambria" w:hAnsi="Cambria"/>
          <w:lang w:val="fr-FR"/>
        </w:rPr>
        <w:t xml:space="preserve">Mobile: </w:t>
      </w:r>
      <w:r w:rsidRPr="00742CD0">
        <w:rPr>
          <w:rFonts w:ascii="Cambria" w:hAnsi="Cambria"/>
          <w:lang w:val="fr-FR"/>
        </w:rPr>
        <w:t>09028155345</w:t>
      </w:r>
    </w:p>
    <w:p w:rsidR="003B2C3F" w:rsidRPr="00742CD0" w:rsidRDefault="00235504">
      <w:pPr>
        <w:spacing w:before="60"/>
        <w:rPr>
          <w:rFonts w:ascii="Cambria" w:hAnsi="Cambria"/>
        </w:rPr>
      </w:pPr>
      <w:r w:rsidRPr="00742CD0">
        <w:rPr>
          <w:rFonts w:ascii="Cambria" w:hAnsi="Cambria"/>
        </w:rPr>
        <w:t>Panchavati</w:t>
      </w:r>
      <w:r w:rsidR="008E11C8" w:rsidRPr="00742CD0">
        <w:rPr>
          <w:rFonts w:ascii="Cambria" w:hAnsi="Cambria"/>
        </w:rPr>
        <w:t xml:space="preserve">,                                                    </w:t>
      </w:r>
      <w:r w:rsidR="008E11C8" w:rsidRPr="00742CD0">
        <w:rPr>
          <w:rFonts w:ascii="Cambria" w:hAnsi="Cambria"/>
        </w:rPr>
        <w:tab/>
      </w:r>
      <w:r w:rsidR="00C35412" w:rsidRPr="00742CD0">
        <w:rPr>
          <w:rFonts w:ascii="Cambria" w:hAnsi="Cambria"/>
        </w:rPr>
        <w:tab/>
      </w:r>
      <w:r w:rsidR="00C35412" w:rsidRPr="00742CD0">
        <w:rPr>
          <w:rFonts w:ascii="Cambria" w:hAnsi="Cambria"/>
        </w:rPr>
        <w:tab/>
        <w:t xml:space="preserve">           </w:t>
      </w:r>
      <w:r w:rsidR="00742CD0">
        <w:rPr>
          <w:rFonts w:ascii="Cambria" w:hAnsi="Cambria"/>
        </w:rPr>
        <w:tab/>
        <w:t xml:space="preserve">    </w:t>
      </w:r>
      <w:r w:rsidR="008E11C8" w:rsidRPr="00742CD0">
        <w:rPr>
          <w:rFonts w:ascii="Cambria" w:hAnsi="Cambria"/>
          <w:lang w:val="en-US"/>
        </w:rPr>
        <w:t xml:space="preserve">Residence: </w:t>
      </w:r>
      <w:r w:rsidRPr="00742CD0">
        <w:rPr>
          <w:rFonts w:ascii="Cambria" w:hAnsi="Cambria"/>
          <w:lang w:val="en-US"/>
        </w:rPr>
        <w:t>09075756575</w:t>
      </w:r>
      <w:r w:rsidR="008E11C8" w:rsidRPr="00742CD0">
        <w:rPr>
          <w:rFonts w:ascii="Cambria" w:hAnsi="Cambria"/>
        </w:rPr>
        <w:t xml:space="preserve">                                      </w:t>
      </w:r>
    </w:p>
    <w:p w:rsidR="003B2C3F" w:rsidRDefault="00235504">
      <w:pPr>
        <w:spacing w:before="60"/>
        <w:rPr>
          <w:rFonts w:ascii="Cambria" w:hAnsi="Cambria"/>
          <w:sz w:val="22"/>
          <w:szCs w:val="22"/>
        </w:rPr>
      </w:pPr>
      <w:r w:rsidRPr="00742CD0">
        <w:rPr>
          <w:rFonts w:ascii="Cambria" w:hAnsi="Cambria"/>
        </w:rPr>
        <w:t>Nashik 422003.</w:t>
      </w:r>
      <w:r w:rsidR="008E11C8" w:rsidRPr="00742CD0">
        <w:rPr>
          <w:rFonts w:ascii="Cambria" w:hAnsi="Cambria"/>
        </w:rPr>
        <w:t xml:space="preserve">                                                               </w:t>
      </w:r>
      <w:r w:rsidR="008E11C8" w:rsidRPr="00742CD0">
        <w:rPr>
          <w:rFonts w:ascii="Cambria" w:hAnsi="Cambria"/>
        </w:rPr>
        <w:tab/>
      </w:r>
      <w:r w:rsidR="008E11C8" w:rsidRPr="00742CD0">
        <w:rPr>
          <w:rFonts w:ascii="Cambria" w:hAnsi="Cambria"/>
        </w:rPr>
        <w:tab/>
      </w:r>
      <w:r w:rsidR="00C35412" w:rsidRPr="00742CD0">
        <w:rPr>
          <w:rFonts w:ascii="Cambria" w:hAnsi="Cambria"/>
        </w:rPr>
        <w:t xml:space="preserve">            </w:t>
      </w:r>
      <w:r w:rsidR="00742CD0">
        <w:rPr>
          <w:rFonts w:ascii="Cambria" w:hAnsi="Cambria"/>
        </w:rPr>
        <w:tab/>
        <w:t xml:space="preserve">   </w:t>
      </w:r>
      <w:r w:rsidR="00C35412" w:rsidRPr="00742CD0">
        <w:rPr>
          <w:rFonts w:ascii="Cambria" w:hAnsi="Cambria"/>
        </w:rPr>
        <w:t xml:space="preserve"> </w:t>
      </w:r>
      <w:r w:rsidR="008E11C8" w:rsidRPr="00742CD0">
        <w:rPr>
          <w:rFonts w:ascii="Cambria" w:hAnsi="Cambria"/>
          <w:lang w:val="fr-FR"/>
        </w:rPr>
        <w:t xml:space="preserve">Email: </w:t>
      </w:r>
      <w:hyperlink r:id="rId7" w:history="1">
        <w:r w:rsidRPr="00742CD0">
          <w:rPr>
            <w:rStyle w:val="Hyperlink"/>
            <w:rFonts w:ascii="Cambria" w:hAnsi="Cambria"/>
          </w:rPr>
          <w:t>kunal.jadhav86@yahoo.com</w:t>
        </w:r>
      </w:hyperlink>
      <w:r w:rsidR="008E11C8">
        <w:rPr>
          <w:rFonts w:ascii="Cambria" w:hAnsi="Cambria"/>
          <w:sz w:val="22"/>
          <w:szCs w:val="22"/>
        </w:rPr>
        <w:t xml:space="preserve"> </w:t>
      </w:r>
    </w:p>
    <w:p w:rsidR="003B2C3F" w:rsidRDefault="008E11C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 xml:space="preserve">  </w:t>
      </w:r>
    </w:p>
    <w:p w:rsidR="003B2C3F" w:rsidRDefault="008E11C8">
      <w:pPr>
        <w:pBdr>
          <w:bottom w:val="single" w:sz="4" w:space="1" w:color="000000"/>
        </w:pBdr>
        <w:shd w:val="clear" w:color="auto" w:fill="C0C0C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Job Objective</w:t>
      </w:r>
    </w:p>
    <w:p w:rsidR="003B2C3F" w:rsidRDefault="003B2C3F">
      <w:pPr>
        <w:jc w:val="both"/>
        <w:rPr>
          <w:rFonts w:ascii="Cambria" w:hAnsi="Cambria"/>
        </w:rPr>
      </w:pPr>
    </w:p>
    <w:p w:rsidR="003B2C3F" w:rsidRPr="008F65D8" w:rsidRDefault="008E11C8">
      <w:pPr>
        <w:jc w:val="both"/>
        <w:rPr>
          <w:rFonts w:ascii="Cambria" w:hAnsi="Cambria"/>
        </w:rPr>
      </w:pPr>
      <w:r w:rsidRPr="008F65D8">
        <w:rPr>
          <w:rFonts w:ascii="Cambria" w:hAnsi="Cambria"/>
        </w:rPr>
        <w:t>Seeking Managerial Assignments in Sales &amp; Marketing, Business Development, Key Account Management with a high growth oriented organisation preferably in Banking and Financial Industry.</w:t>
      </w:r>
    </w:p>
    <w:p w:rsidR="003B2C3F" w:rsidRDefault="003B2C3F">
      <w:pPr>
        <w:rPr>
          <w:rFonts w:ascii="Cambria" w:hAnsi="Cambria"/>
        </w:rPr>
      </w:pPr>
    </w:p>
    <w:p w:rsidR="003B2C3F" w:rsidRPr="008F65D8" w:rsidRDefault="008E11C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rFonts w:ascii="Cambria" w:hAnsi="Cambria"/>
          <w:b/>
        </w:rPr>
      </w:pPr>
      <w:r w:rsidRPr="008F65D8">
        <w:rPr>
          <w:rFonts w:ascii="Cambria" w:hAnsi="Cambria"/>
          <w:b/>
        </w:rPr>
        <w:t>Professional Synopsis</w:t>
      </w:r>
    </w:p>
    <w:p w:rsidR="003B2C3F" w:rsidRPr="008F65D8" w:rsidRDefault="003B2C3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="Cambria" w:hAnsi="Cambria"/>
        </w:rPr>
      </w:pPr>
    </w:p>
    <w:p w:rsidR="003B2C3F" w:rsidRPr="008F65D8" w:rsidRDefault="005811B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="Cambria" w:hAnsi="Cambria"/>
        </w:rPr>
      </w:pPr>
      <w:r>
        <w:rPr>
          <w:rFonts w:ascii="Cambria" w:hAnsi="Cambria"/>
        </w:rPr>
        <w:t>A competent professional with 3 years</w:t>
      </w:r>
      <w:r w:rsidR="008E11C8" w:rsidRPr="008F65D8">
        <w:rPr>
          <w:rFonts w:ascii="Cambria" w:hAnsi="Cambria"/>
        </w:rPr>
        <w:t xml:space="preserve"> experience in the area of Sales &amp; Marketing of Banking &amp; Insurance Products, Business Development, Channel Management, Key Account Management and Team Management, is working with </w:t>
      </w:r>
      <w:r w:rsidR="008E11C8" w:rsidRPr="008F65D8">
        <w:rPr>
          <w:rFonts w:ascii="Cambria" w:hAnsi="Cambria"/>
          <w:b/>
        </w:rPr>
        <w:t>Yes Bank Ltd Nasik.</w:t>
      </w:r>
      <w:r w:rsidR="008E11C8" w:rsidRPr="008F65D8">
        <w:rPr>
          <w:rFonts w:ascii="Cambria" w:hAnsi="Cambria"/>
        </w:rPr>
        <w:t xml:space="preserve"> </w:t>
      </w:r>
      <w:r w:rsidR="00235504" w:rsidRPr="008F65D8">
        <w:rPr>
          <w:rFonts w:ascii="Cambria" w:hAnsi="Cambria"/>
          <w:b/>
          <w:bCs/>
        </w:rPr>
        <w:t>As a Branch</w:t>
      </w:r>
      <w:r w:rsidR="008E11C8" w:rsidRPr="008F65D8">
        <w:rPr>
          <w:rFonts w:ascii="Cambria" w:hAnsi="Cambria"/>
          <w:b/>
          <w:bCs/>
        </w:rPr>
        <w:t xml:space="preserve"> Relationship Partner </w:t>
      </w:r>
      <w:r w:rsidR="00235504" w:rsidRPr="008F65D8">
        <w:rPr>
          <w:rFonts w:ascii="Cambria" w:hAnsi="Cambria"/>
          <w:bCs/>
        </w:rPr>
        <w:t>from last</w:t>
      </w:r>
      <w:r w:rsidR="006308D4" w:rsidRPr="008F65D8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1 year</w:t>
      </w:r>
      <w:r w:rsidR="008E11C8" w:rsidRPr="008F65D8">
        <w:rPr>
          <w:rFonts w:ascii="Cambria" w:hAnsi="Cambria"/>
          <w:bCs/>
        </w:rPr>
        <w:t>.</w:t>
      </w:r>
      <w:r w:rsidR="008E11C8" w:rsidRPr="008F65D8">
        <w:rPr>
          <w:rFonts w:ascii="Cambria" w:hAnsi="Cambria"/>
        </w:rPr>
        <w:t xml:space="preserve"> </w:t>
      </w:r>
      <w:r w:rsidR="00235504" w:rsidRPr="008F65D8">
        <w:rPr>
          <w:rFonts w:ascii="Cambria" w:hAnsi="Cambria"/>
        </w:rPr>
        <w:t>Well versed with CASA Products, Asset Products &amp;</w:t>
      </w:r>
      <w:r w:rsidR="008E11C8" w:rsidRPr="008F65D8">
        <w:rPr>
          <w:rFonts w:ascii="Cambria" w:hAnsi="Cambria"/>
        </w:rPr>
        <w:t xml:space="preserve"> Insurance</w:t>
      </w:r>
      <w:r w:rsidR="00235504" w:rsidRPr="008F65D8">
        <w:rPr>
          <w:rFonts w:ascii="Cambria" w:hAnsi="Cambria"/>
        </w:rPr>
        <w:t>,</w:t>
      </w:r>
      <w:r w:rsidR="008E11C8" w:rsidRPr="008F65D8">
        <w:rPr>
          <w:rFonts w:ascii="Cambria" w:hAnsi="Cambria"/>
        </w:rPr>
        <w:t xml:space="preserve"> etc. Managing product promotion, accelerating growth &amp; achieving desired targets. Possesses excellent interpersonal, communication, team building, negotiation, organizational and relationship management skills.</w:t>
      </w:r>
    </w:p>
    <w:p w:rsidR="003B2C3F" w:rsidRDefault="008E11C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3B2C3F" w:rsidRDefault="003B2C3F">
      <w:pPr>
        <w:rPr>
          <w:rFonts w:ascii="Cambria" w:hAnsi="Cambria"/>
        </w:rPr>
      </w:pPr>
    </w:p>
    <w:p w:rsidR="003B2C3F" w:rsidRDefault="008E11C8">
      <w:pPr>
        <w:pBdr>
          <w:bottom w:val="single" w:sz="4" w:space="1" w:color="000000"/>
        </w:pBdr>
        <w:shd w:val="clear" w:color="auto" w:fill="C0C0C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Areas of Expertise</w:t>
      </w:r>
    </w:p>
    <w:p w:rsidR="003B2C3F" w:rsidRPr="008F65D8" w:rsidRDefault="008E11C8">
      <w:pPr>
        <w:spacing w:before="120"/>
        <w:rPr>
          <w:rFonts w:ascii="Cambria" w:hAnsi="Cambria"/>
          <w:b/>
          <w:i/>
          <w:u w:val="single"/>
        </w:rPr>
      </w:pPr>
      <w:r w:rsidRPr="008F65D8">
        <w:rPr>
          <w:rFonts w:ascii="Cambria" w:hAnsi="Cambria"/>
          <w:b/>
          <w:i/>
          <w:u w:val="single"/>
        </w:rPr>
        <w:t>Sales &amp; Marketing</w:t>
      </w:r>
    </w:p>
    <w:p w:rsidR="003B2C3F" w:rsidRPr="008F65D8" w:rsidRDefault="003B2C3F">
      <w:pPr>
        <w:spacing w:before="120"/>
        <w:rPr>
          <w:rFonts w:ascii="Cambria" w:hAnsi="Cambria"/>
          <w:b/>
          <w:i/>
          <w:u w:val="single"/>
        </w:rPr>
      </w:pPr>
    </w:p>
    <w:p w:rsidR="003B2C3F" w:rsidRPr="008F65D8" w:rsidRDefault="008E11C8">
      <w:pPr>
        <w:numPr>
          <w:ilvl w:val="0"/>
          <w:numId w:val="5"/>
        </w:numPr>
        <w:autoSpaceDE w:val="0"/>
        <w:jc w:val="both"/>
        <w:rPr>
          <w:rFonts w:ascii="Cambria" w:hAnsi="Cambria" w:cs="Garamond"/>
          <w:color w:val="000000"/>
        </w:rPr>
      </w:pPr>
      <w:r w:rsidRPr="008F65D8">
        <w:rPr>
          <w:rFonts w:ascii="Cambria" w:hAnsi="Cambria"/>
        </w:rPr>
        <w:t>Implementing Business Development plans to map new acquisition against targets allotted as per the Goal Sheet</w:t>
      </w:r>
      <w:r w:rsidRPr="008F65D8">
        <w:rPr>
          <w:rFonts w:ascii="Cambria" w:hAnsi="Cambria" w:cs="Garamond"/>
          <w:color w:val="000000"/>
        </w:rPr>
        <w:t xml:space="preserve"> and ensuring service delivery. Coordinating with other departments so as to achieve the individual &amp; organizational goals.  </w:t>
      </w:r>
    </w:p>
    <w:p w:rsidR="003B2C3F" w:rsidRPr="008F65D8" w:rsidRDefault="008E11C8">
      <w:pPr>
        <w:widowControl w:val="0"/>
        <w:numPr>
          <w:ilvl w:val="0"/>
          <w:numId w:val="5"/>
        </w:numPr>
        <w:suppressAutoHyphens w:val="0"/>
        <w:jc w:val="both"/>
        <w:rPr>
          <w:rFonts w:ascii="Cambria" w:hAnsi="Cambria"/>
        </w:rPr>
      </w:pPr>
      <w:r w:rsidRPr="008F65D8">
        <w:rPr>
          <w:rFonts w:ascii="Cambria" w:hAnsi="Cambria"/>
        </w:rPr>
        <w:t xml:space="preserve">Implementing competent strategies with a view to penetrate new accounts, Life &amp; General Insurance, Mutual and expand existing ones, meeting pre-determined business objectives. </w:t>
      </w:r>
    </w:p>
    <w:p w:rsidR="003B2C3F" w:rsidRPr="008F65D8" w:rsidRDefault="003B2C3F">
      <w:pPr>
        <w:jc w:val="both"/>
        <w:rPr>
          <w:rFonts w:ascii="Cambria" w:hAnsi="Cambria"/>
        </w:rPr>
      </w:pPr>
    </w:p>
    <w:p w:rsidR="003B2C3F" w:rsidRPr="008F65D8" w:rsidRDefault="008E11C8">
      <w:pPr>
        <w:rPr>
          <w:rFonts w:ascii="Cambria" w:hAnsi="Cambria"/>
          <w:b/>
          <w:bCs/>
          <w:i/>
          <w:u w:val="single"/>
          <w:lang w:val="en-US"/>
        </w:rPr>
      </w:pPr>
      <w:r w:rsidRPr="008F65D8">
        <w:rPr>
          <w:rFonts w:ascii="Cambria" w:hAnsi="Cambria"/>
          <w:b/>
          <w:bCs/>
          <w:i/>
          <w:u w:val="single"/>
          <w:lang w:val="en-US"/>
        </w:rPr>
        <w:t xml:space="preserve">Customer Relationship Management </w:t>
      </w:r>
    </w:p>
    <w:p w:rsidR="003B2C3F" w:rsidRPr="008F65D8" w:rsidRDefault="003B2C3F">
      <w:pPr>
        <w:rPr>
          <w:rFonts w:ascii="Cambria" w:hAnsi="Cambria"/>
          <w:b/>
          <w:i/>
          <w:u w:val="single"/>
          <w:lang w:val="en-US"/>
        </w:rPr>
      </w:pPr>
    </w:p>
    <w:p w:rsidR="003B2C3F" w:rsidRPr="008F65D8" w:rsidRDefault="008E11C8">
      <w:pPr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8F65D8">
        <w:rPr>
          <w:rFonts w:ascii="Cambria" w:hAnsi="Cambria"/>
          <w:lang w:val="en-US"/>
        </w:rPr>
        <w:t>Effective Management of Customer Relationships; ensuring maximum customer satisfaction by providing timely clarification of queries.</w:t>
      </w:r>
    </w:p>
    <w:p w:rsidR="003B2C3F" w:rsidRPr="008F65D8" w:rsidRDefault="008E11C8">
      <w:pPr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8F65D8">
        <w:rPr>
          <w:rFonts w:ascii="Cambria" w:hAnsi="Cambria"/>
          <w:lang w:val="en-US"/>
        </w:rPr>
        <w:t xml:space="preserve">Interacting &amp; developing rapport with all external/internal constituents of client at all levels; for maximum client retention and achievement of revenues, ensuring ease of cross sell by providing one stop solution to the segment clientele. </w:t>
      </w:r>
    </w:p>
    <w:p w:rsidR="003B2C3F" w:rsidRPr="008F65D8" w:rsidRDefault="008E11C8">
      <w:pPr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8F65D8">
        <w:rPr>
          <w:rFonts w:ascii="Cambria" w:hAnsi="Cambria"/>
          <w:lang w:val="en-US"/>
        </w:rPr>
        <w:t>Rendering effective investment advisory service to the Clients.</w:t>
      </w:r>
    </w:p>
    <w:p w:rsidR="003B2C3F" w:rsidRPr="008F65D8" w:rsidRDefault="008E11C8">
      <w:pPr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8F65D8">
        <w:rPr>
          <w:rFonts w:ascii="Cambria" w:hAnsi="Cambria"/>
          <w:lang w:val="en-US"/>
        </w:rPr>
        <w:t>Round the clock portfolio monitoring service to mapped / assigned customers.</w:t>
      </w:r>
    </w:p>
    <w:p w:rsidR="003B2C3F" w:rsidRPr="008F65D8" w:rsidRDefault="003B2C3F">
      <w:pPr>
        <w:rPr>
          <w:rFonts w:ascii="Cambria" w:hAnsi="Cambria"/>
          <w:b/>
          <w:i/>
          <w:u w:val="single"/>
          <w:lang w:val="en-US"/>
        </w:rPr>
      </w:pPr>
    </w:p>
    <w:p w:rsidR="003B2C3F" w:rsidRDefault="003B2C3F">
      <w:pPr>
        <w:jc w:val="both"/>
        <w:rPr>
          <w:rFonts w:ascii="Cambria" w:hAnsi="Cambria"/>
        </w:rPr>
      </w:pPr>
    </w:p>
    <w:p w:rsidR="003B2C3F" w:rsidRDefault="008E11C8">
      <w:pPr>
        <w:pBdr>
          <w:bottom w:val="single" w:sz="4" w:space="1" w:color="000000"/>
        </w:pBdr>
        <w:shd w:val="clear" w:color="auto" w:fill="C0C0C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Career Highlights</w:t>
      </w:r>
    </w:p>
    <w:p w:rsidR="003B2C3F" w:rsidRDefault="003B2C3F">
      <w:pPr>
        <w:pBdr>
          <w:top w:val="single" w:sz="4" w:space="1" w:color="000000"/>
          <w:bottom w:val="single" w:sz="4" w:space="1" w:color="000000"/>
        </w:pBdr>
        <w:rPr>
          <w:rFonts w:ascii="Cambria" w:hAnsi="Cambria"/>
          <w:b/>
        </w:rPr>
      </w:pPr>
    </w:p>
    <w:p w:rsidR="003B2C3F" w:rsidRPr="008F65D8" w:rsidRDefault="008E11C8" w:rsidP="009F6CAF">
      <w:pPr>
        <w:pBdr>
          <w:top w:val="single" w:sz="4" w:space="1" w:color="000000"/>
          <w:bottom w:val="single" w:sz="4" w:space="1" w:color="000000"/>
        </w:pBdr>
        <w:jc w:val="both"/>
        <w:rPr>
          <w:rFonts w:ascii="Cambria" w:hAnsi="Cambria"/>
          <w:b/>
        </w:rPr>
      </w:pPr>
      <w:r w:rsidRPr="008F65D8">
        <w:rPr>
          <w:rFonts w:ascii="Cambria" w:hAnsi="Cambria"/>
          <w:b/>
        </w:rPr>
        <w:t>Yes Bank Ltd.</w:t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="009F6CAF" w:rsidRPr="008F65D8">
        <w:rPr>
          <w:rFonts w:ascii="Cambria" w:hAnsi="Cambria"/>
          <w:b/>
        </w:rPr>
        <w:tab/>
      </w:r>
      <w:r w:rsidR="00211837">
        <w:rPr>
          <w:rFonts w:ascii="Cambria" w:hAnsi="Cambria"/>
          <w:b/>
        </w:rPr>
        <w:t xml:space="preserve">        </w:t>
      </w:r>
      <w:r w:rsidR="009F6CAF" w:rsidRPr="008F65D8">
        <w:rPr>
          <w:rFonts w:ascii="Cambria" w:hAnsi="Cambria"/>
          <w:b/>
        </w:rPr>
        <w:t>Sept 2014</w:t>
      </w:r>
      <w:r w:rsidRPr="008F65D8">
        <w:rPr>
          <w:rFonts w:ascii="Cambria" w:hAnsi="Cambria"/>
          <w:b/>
        </w:rPr>
        <w:t xml:space="preserve"> to Till Date </w:t>
      </w:r>
    </w:p>
    <w:p w:rsidR="003B2C3F" w:rsidRPr="008F65D8" w:rsidRDefault="009F6CAF">
      <w:pPr>
        <w:tabs>
          <w:tab w:val="left" w:pos="3780"/>
        </w:tabs>
        <w:spacing w:before="120" w:after="120"/>
        <w:rPr>
          <w:rFonts w:ascii="Cambria" w:hAnsi="Cambria"/>
          <w:b/>
          <w:i/>
        </w:rPr>
      </w:pPr>
      <w:r w:rsidRPr="008F65D8">
        <w:rPr>
          <w:rFonts w:ascii="Cambria" w:hAnsi="Cambria"/>
          <w:b/>
          <w:i/>
        </w:rPr>
        <w:t xml:space="preserve">Branch </w:t>
      </w:r>
      <w:r w:rsidR="008E11C8" w:rsidRPr="008F65D8">
        <w:rPr>
          <w:rFonts w:ascii="Cambria" w:hAnsi="Cambria"/>
          <w:b/>
          <w:i/>
        </w:rPr>
        <w:t>Relationship Partner (</w:t>
      </w:r>
      <w:r w:rsidR="00994F4A" w:rsidRPr="008F65D8">
        <w:rPr>
          <w:rFonts w:ascii="Cambria" w:hAnsi="Cambria"/>
          <w:b/>
          <w:i/>
        </w:rPr>
        <w:t>Senior Offic</w:t>
      </w:r>
      <w:r w:rsidRPr="008F65D8">
        <w:rPr>
          <w:rFonts w:ascii="Cambria" w:hAnsi="Cambria"/>
          <w:b/>
          <w:i/>
        </w:rPr>
        <w:t>er</w:t>
      </w:r>
      <w:r w:rsidR="008E11C8" w:rsidRPr="008F65D8">
        <w:rPr>
          <w:rFonts w:ascii="Cambria" w:hAnsi="Cambria"/>
          <w:b/>
          <w:i/>
        </w:rPr>
        <w:t>)</w:t>
      </w:r>
    </w:p>
    <w:p w:rsidR="003B2C3F" w:rsidRPr="008F65D8" w:rsidRDefault="008E11C8">
      <w:pPr>
        <w:numPr>
          <w:ilvl w:val="0"/>
          <w:numId w:val="1"/>
        </w:numP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>Acquiring &amp; Handling Portfolio of assigned CASA</w:t>
      </w:r>
      <w:r w:rsidR="00803C2A" w:rsidRPr="008F65D8">
        <w:rPr>
          <w:rFonts w:ascii="Cambria" w:hAnsi="Cambria"/>
        </w:rPr>
        <w:t xml:space="preserve">, </w:t>
      </w:r>
      <w:r w:rsidRPr="008F65D8">
        <w:rPr>
          <w:rFonts w:ascii="Cambria" w:hAnsi="Cambria"/>
        </w:rPr>
        <w:t>Investment &amp; Insurance Products for the Nashik Branch.</w:t>
      </w:r>
    </w:p>
    <w:p w:rsidR="003B2C3F" w:rsidRPr="008F65D8" w:rsidRDefault="008E11C8">
      <w:pPr>
        <w:numPr>
          <w:ilvl w:val="0"/>
          <w:numId w:val="1"/>
        </w:numP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 xml:space="preserve">Responsible for Sourcing of New </w:t>
      </w:r>
      <w:r w:rsidR="008735A2" w:rsidRPr="008F65D8">
        <w:rPr>
          <w:rFonts w:ascii="Cambria" w:hAnsi="Cambria"/>
        </w:rPr>
        <w:t>High value current accounts</w:t>
      </w:r>
      <w:r w:rsidRPr="008F65D8">
        <w:rPr>
          <w:rFonts w:ascii="Cambria" w:hAnsi="Cambria"/>
        </w:rPr>
        <w:t xml:space="preserve"> and generation to enhanced book size &amp; Liabilities business.</w:t>
      </w:r>
    </w:p>
    <w:p w:rsidR="003B2C3F" w:rsidRPr="008F65D8" w:rsidRDefault="008E11C8">
      <w:pPr>
        <w:numPr>
          <w:ilvl w:val="0"/>
          <w:numId w:val="1"/>
        </w:numP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>Month on month achieving cross sale, like Genera</w:t>
      </w:r>
      <w:r w:rsidR="008735A2" w:rsidRPr="008F65D8">
        <w:rPr>
          <w:rFonts w:ascii="Cambria" w:hAnsi="Cambria"/>
        </w:rPr>
        <w:t>l Insurance / Life Insurance</w:t>
      </w:r>
      <w:r w:rsidRPr="008F65D8">
        <w:rPr>
          <w:rFonts w:ascii="Cambria" w:hAnsi="Cambria"/>
        </w:rPr>
        <w:t xml:space="preserve"> / Trade income</w:t>
      </w:r>
      <w:r w:rsidR="005811BA">
        <w:rPr>
          <w:rFonts w:ascii="Cambria" w:hAnsi="Cambria"/>
        </w:rPr>
        <w:t>/ Mutual Fund</w:t>
      </w:r>
      <w:r w:rsidRPr="008F65D8">
        <w:rPr>
          <w:rFonts w:ascii="Cambria" w:hAnsi="Cambria"/>
        </w:rPr>
        <w:t>.</w:t>
      </w:r>
    </w:p>
    <w:p w:rsidR="003B2C3F" w:rsidRPr="008F65D8" w:rsidRDefault="003B2C3F">
      <w:pPr>
        <w:pBdr>
          <w:top w:val="single" w:sz="4" w:space="1" w:color="000000"/>
          <w:bottom w:val="single" w:sz="4" w:space="1" w:color="000000"/>
        </w:pBdr>
        <w:rPr>
          <w:rFonts w:ascii="Cambria" w:hAnsi="Cambria"/>
          <w:b/>
        </w:rPr>
      </w:pPr>
    </w:p>
    <w:p w:rsidR="003B2C3F" w:rsidRPr="008F65D8" w:rsidRDefault="003B2C3F">
      <w:pPr>
        <w:pBdr>
          <w:top w:val="single" w:sz="4" w:space="1" w:color="000000"/>
          <w:bottom w:val="single" w:sz="4" w:space="1" w:color="000000"/>
        </w:pBdr>
        <w:rPr>
          <w:rFonts w:ascii="Cambria" w:hAnsi="Cambria"/>
          <w:b/>
        </w:rPr>
      </w:pPr>
    </w:p>
    <w:p w:rsidR="003B2C3F" w:rsidRPr="008F65D8" w:rsidRDefault="00994F4A" w:rsidP="00994F4A">
      <w:pPr>
        <w:pBdr>
          <w:top w:val="single" w:sz="4" w:space="1" w:color="000000"/>
          <w:bottom w:val="single" w:sz="4" w:space="1" w:color="000000"/>
        </w:pBdr>
        <w:rPr>
          <w:rFonts w:ascii="Cambria" w:hAnsi="Cambria"/>
          <w:b/>
        </w:rPr>
      </w:pPr>
      <w:r w:rsidRPr="008F65D8">
        <w:rPr>
          <w:rFonts w:ascii="Cambria" w:hAnsi="Cambria"/>
          <w:b/>
        </w:rPr>
        <w:t>HDFC Bank Ltd.</w:t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Pr="008F65D8">
        <w:rPr>
          <w:rFonts w:ascii="Cambria" w:hAnsi="Cambria"/>
          <w:b/>
        </w:rPr>
        <w:tab/>
      </w:r>
      <w:r w:rsidR="00973466" w:rsidRPr="008F65D8">
        <w:rPr>
          <w:rFonts w:ascii="Cambria" w:hAnsi="Cambria"/>
          <w:b/>
        </w:rPr>
        <w:t xml:space="preserve">      </w:t>
      </w:r>
      <w:r w:rsidR="00211837">
        <w:rPr>
          <w:rFonts w:ascii="Cambria" w:hAnsi="Cambria"/>
          <w:b/>
        </w:rPr>
        <w:tab/>
        <w:t xml:space="preserve">      </w:t>
      </w:r>
      <w:r w:rsidR="009F6CAF" w:rsidRPr="008F65D8">
        <w:rPr>
          <w:rFonts w:ascii="Cambria" w:hAnsi="Cambria"/>
          <w:b/>
        </w:rPr>
        <w:t>Sept 2012</w:t>
      </w:r>
      <w:r w:rsidR="008E11C8" w:rsidRPr="008F65D8">
        <w:rPr>
          <w:rFonts w:ascii="Cambria" w:hAnsi="Cambria"/>
          <w:b/>
        </w:rPr>
        <w:t xml:space="preserve"> to </w:t>
      </w:r>
      <w:r w:rsidR="009F6CAF" w:rsidRPr="008F65D8">
        <w:rPr>
          <w:rFonts w:ascii="Cambria" w:hAnsi="Cambria"/>
          <w:b/>
        </w:rPr>
        <w:t>Sept 2014</w:t>
      </w:r>
    </w:p>
    <w:p w:rsidR="003B2C3F" w:rsidRPr="008F65D8" w:rsidRDefault="00994F4A">
      <w:pPr>
        <w:tabs>
          <w:tab w:val="left" w:pos="3780"/>
        </w:tabs>
        <w:spacing w:before="120" w:after="120"/>
        <w:rPr>
          <w:rFonts w:ascii="Cambria" w:hAnsi="Cambria"/>
          <w:b/>
          <w:i/>
        </w:rPr>
      </w:pPr>
      <w:r w:rsidRPr="008F65D8">
        <w:rPr>
          <w:rFonts w:ascii="Cambria" w:hAnsi="Cambria"/>
          <w:b/>
          <w:i/>
        </w:rPr>
        <w:t>Senior Officer</w:t>
      </w:r>
    </w:p>
    <w:p w:rsidR="00994F4A" w:rsidRPr="008F65D8" w:rsidRDefault="00994F4A" w:rsidP="00994F4A">
      <w:pPr>
        <w:numPr>
          <w:ilvl w:val="0"/>
          <w:numId w:val="1"/>
        </w:numP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 xml:space="preserve">Responsible for Sourcing of New Current accounts, Saving Accounts, </w:t>
      </w:r>
      <w:r w:rsidR="00EB1F84" w:rsidRPr="008F65D8">
        <w:rPr>
          <w:rFonts w:ascii="Cambria" w:hAnsi="Cambria"/>
        </w:rPr>
        <w:t>FD, RD,</w:t>
      </w:r>
      <w:r w:rsidRPr="008F65D8">
        <w:rPr>
          <w:rFonts w:ascii="Cambria" w:hAnsi="Cambria"/>
        </w:rPr>
        <w:t xml:space="preserve"> and generation to enhanced book size &amp; Liabilities business.</w:t>
      </w:r>
    </w:p>
    <w:p w:rsidR="007C227A" w:rsidRDefault="00EB1F84" w:rsidP="007C227A">
      <w:pPr>
        <w:numPr>
          <w:ilvl w:val="0"/>
          <w:numId w:val="1"/>
        </w:numPr>
        <w:pBdr>
          <w:bottom w:val="single" w:sz="4" w:space="1" w:color="auto"/>
        </w:pBd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>Month on month achieving cross sale, like</w:t>
      </w:r>
      <w:r w:rsidR="00487C0E">
        <w:rPr>
          <w:rFonts w:ascii="Cambria" w:hAnsi="Cambria"/>
        </w:rPr>
        <w:t xml:space="preserve"> Asset Products/</w:t>
      </w:r>
      <w:r w:rsidRPr="008F65D8">
        <w:rPr>
          <w:rFonts w:ascii="Cambria" w:hAnsi="Cambria"/>
        </w:rPr>
        <w:t xml:space="preserve"> Credit Cards / General Insurance / Life Insurance.</w:t>
      </w:r>
    </w:p>
    <w:p w:rsidR="007C227A" w:rsidRPr="007C227A" w:rsidRDefault="007C227A" w:rsidP="00267966">
      <w:pPr>
        <w:pBdr>
          <w:bottom w:val="single" w:sz="4" w:space="1" w:color="auto"/>
        </w:pBdr>
        <w:spacing w:after="60"/>
        <w:jc w:val="both"/>
        <w:rPr>
          <w:rFonts w:ascii="Cambria" w:hAnsi="Cambria"/>
        </w:rPr>
      </w:pPr>
      <w:r>
        <w:rPr>
          <w:rFonts w:ascii="Cambria" w:hAnsi="Cambria"/>
          <w:b/>
        </w:rPr>
        <w:lastRenderedPageBreak/>
        <w:t>Sona Marketing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</w:t>
      </w:r>
      <w:r>
        <w:rPr>
          <w:rFonts w:ascii="Cambria" w:hAnsi="Cambria"/>
          <w:b/>
        </w:rPr>
        <w:tab/>
        <w:t xml:space="preserve">      </w:t>
      </w:r>
      <w:r w:rsidR="002C3473">
        <w:rPr>
          <w:rFonts w:ascii="Cambria" w:hAnsi="Cambria"/>
          <w:b/>
        </w:rPr>
        <w:t xml:space="preserve"> </w:t>
      </w:r>
      <w:r w:rsidR="00267966">
        <w:rPr>
          <w:rFonts w:ascii="Cambria" w:hAnsi="Cambria"/>
          <w:b/>
        </w:rPr>
        <w:tab/>
        <w:t xml:space="preserve">        </w:t>
      </w:r>
      <w:r>
        <w:rPr>
          <w:rFonts w:ascii="Cambria" w:hAnsi="Cambria"/>
          <w:b/>
        </w:rPr>
        <w:t xml:space="preserve"> Dec 2009</w:t>
      </w:r>
      <w:r w:rsidR="002C3473">
        <w:rPr>
          <w:rFonts w:ascii="Cambria" w:hAnsi="Cambria"/>
          <w:b/>
        </w:rPr>
        <w:t xml:space="preserve"> to</w:t>
      </w:r>
      <w:r w:rsidRPr="007C227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Oct</w:t>
      </w:r>
      <w:r w:rsidRPr="007C227A">
        <w:rPr>
          <w:rFonts w:ascii="Cambria" w:hAnsi="Cambria"/>
          <w:b/>
        </w:rPr>
        <w:t xml:space="preserve"> 2</w:t>
      </w:r>
      <w:r>
        <w:rPr>
          <w:rFonts w:ascii="Cambria" w:hAnsi="Cambria"/>
          <w:b/>
        </w:rPr>
        <w:t>012</w:t>
      </w:r>
    </w:p>
    <w:p w:rsidR="007C227A" w:rsidRPr="008F65D8" w:rsidRDefault="002C3473" w:rsidP="007C227A">
      <w:pPr>
        <w:tabs>
          <w:tab w:val="left" w:pos="3780"/>
        </w:tabs>
        <w:spacing w:before="120" w:after="12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Accountant </w:t>
      </w:r>
    </w:p>
    <w:p w:rsidR="007C227A" w:rsidRPr="008F65D8" w:rsidRDefault="007C227A" w:rsidP="002C3473">
      <w:pPr>
        <w:numPr>
          <w:ilvl w:val="0"/>
          <w:numId w:val="1"/>
        </w:numPr>
        <w:pBdr>
          <w:bottom w:val="single" w:sz="4" w:space="1" w:color="auto"/>
        </w:pBd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 xml:space="preserve">Responsible for </w:t>
      </w:r>
      <w:r w:rsidR="002C3473">
        <w:rPr>
          <w:rFonts w:ascii="Cambria" w:hAnsi="Cambria"/>
        </w:rPr>
        <w:t>main</w:t>
      </w:r>
      <w:r w:rsidRPr="008F65D8">
        <w:rPr>
          <w:rFonts w:ascii="Cambria" w:hAnsi="Cambria"/>
        </w:rPr>
        <w:t>t</w:t>
      </w:r>
      <w:r w:rsidR="002C3473">
        <w:rPr>
          <w:rFonts w:ascii="Cambria" w:hAnsi="Cambria"/>
        </w:rPr>
        <w:t xml:space="preserve">ain books of </w:t>
      </w:r>
      <w:r w:rsidRPr="008F65D8">
        <w:rPr>
          <w:rFonts w:ascii="Cambria" w:hAnsi="Cambria"/>
        </w:rPr>
        <w:t xml:space="preserve"> accounts</w:t>
      </w:r>
      <w:r w:rsidR="002C3473">
        <w:rPr>
          <w:rFonts w:ascii="Cambria" w:hAnsi="Cambria"/>
        </w:rPr>
        <w:t xml:space="preserve"> &amp; Stocks, Cash handling also.</w:t>
      </w:r>
    </w:p>
    <w:p w:rsidR="007C227A" w:rsidRDefault="007C227A" w:rsidP="00973466">
      <w:pPr>
        <w:rPr>
          <w:rFonts w:ascii="Cambria" w:hAnsi="Cambria"/>
          <w:b/>
        </w:rPr>
      </w:pPr>
    </w:p>
    <w:p w:rsidR="002C3473" w:rsidRDefault="002C3473" w:rsidP="00973466">
      <w:pPr>
        <w:rPr>
          <w:rFonts w:ascii="Cambria" w:hAnsi="Cambria"/>
          <w:b/>
        </w:rPr>
      </w:pPr>
    </w:p>
    <w:p w:rsidR="002C3473" w:rsidRPr="007C227A" w:rsidRDefault="002C3473" w:rsidP="00267966">
      <w:pPr>
        <w:pBdr>
          <w:bottom w:val="single" w:sz="4" w:space="1" w:color="auto"/>
        </w:pBdr>
        <w:spacing w:after="60"/>
        <w:jc w:val="both"/>
        <w:rPr>
          <w:rFonts w:ascii="Cambria" w:hAnsi="Cambria"/>
        </w:rPr>
      </w:pPr>
      <w:r>
        <w:rPr>
          <w:rFonts w:ascii="Cambria" w:hAnsi="Cambria"/>
          <w:b/>
        </w:rPr>
        <w:t>Sunil J. Deshmukh &amp; Associates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</w:t>
      </w:r>
      <w:r>
        <w:rPr>
          <w:rFonts w:ascii="Cambria" w:hAnsi="Cambria"/>
          <w:b/>
        </w:rPr>
        <w:tab/>
        <w:t xml:space="preserve">       May 2004 to</w:t>
      </w:r>
      <w:r w:rsidRPr="007C227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Nov</w:t>
      </w:r>
      <w:r w:rsidRPr="007C227A">
        <w:rPr>
          <w:rFonts w:ascii="Cambria" w:hAnsi="Cambria"/>
          <w:b/>
        </w:rPr>
        <w:t xml:space="preserve"> 2</w:t>
      </w:r>
      <w:r>
        <w:rPr>
          <w:rFonts w:ascii="Cambria" w:hAnsi="Cambria"/>
          <w:b/>
        </w:rPr>
        <w:t>009</w:t>
      </w:r>
    </w:p>
    <w:p w:rsidR="002C3473" w:rsidRPr="008F65D8" w:rsidRDefault="002C3473" w:rsidP="002C3473">
      <w:pPr>
        <w:tabs>
          <w:tab w:val="left" w:pos="3780"/>
        </w:tabs>
        <w:spacing w:before="120" w:after="12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Accountant Assistant</w:t>
      </w:r>
    </w:p>
    <w:p w:rsidR="002C3473" w:rsidRPr="008F65D8" w:rsidRDefault="002C3473" w:rsidP="002C3473">
      <w:pPr>
        <w:numPr>
          <w:ilvl w:val="0"/>
          <w:numId w:val="1"/>
        </w:numPr>
        <w:pBdr>
          <w:bottom w:val="single" w:sz="4" w:space="1" w:color="auto"/>
        </w:pBdr>
        <w:spacing w:after="60"/>
        <w:jc w:val="both"/>
        <w:rPr>
          <w:rFonts w:ascii="Cambria" w:hAnsi="Cambria"/>
        </w:rPr>
      </w:pPr>
      <w:r w:rsidRPr="008F65D8">
        <w:rPr>
          <w:rFonts w:ascii="Cambria" w:hAnsi="Cambria"/>
        </w:rPr>
        <w:t xml:space="preserve">Responsible for </w:t>
      </w:r>
      <w:r>
        <w:rPr>
          <w:rFonts w:ascii="Cambria" w:hAnsi="Cambria"/>
        </w:rPr>
        <w:t>main</w:t>
      </w:r>
      <w:r w:rsidRPr="008F65D8">
        <w:rPr>
          <w:rFonts w:ascii="Cambria" w:hAnsi="Cambria"/>
        </w:rPr>
        <w:t>t</w:t>
      </w:r>
      <w:r>
        <w:rPr>
          <w:rFonts w:ascii="Cambria" w:hAnsi="Cambria"/>
        </w:rPr>
        <w:t xml:space="preserve">ain books of </w:t>
      </w:r>
      <w:r w:rsidRPr="008F65D8">
        <w:rPr>
          <w:rFonts w:ascii="Cambria" w:hAnsi="Cambria"/>
        </w:rPr>
        <w:t xml:space="preserve"> accounts</w:t>
      </w:r>
      <w:r>
        <w:rPr>
          <w:rFonts w:ascii="Cambria" w:hAnsi="Cambria"/>
        </w:rPr>
        <w:t xml:space="preserve"> of all segments</w:t>
      </w:r>
      <w:r w:rsidR="00211837">
        <w:rPr>
          <w:rFonts w:ascii="Cambria" w:hAnsi="Cambria"/>
        </w:rPr>
        <w:t xml:space="preserve"> till finalization. </w:t>
      </w:r>
    </w:p>
    <w:p w:rsidR="002C3473" w:rsidRDefault="002C3473" w:rsidP="00973466">
      <w:pPr>
        <w:rPr>
          <w:rFonts w:ascii="Cambria" w:hAnsi="Cambria"/>
          <w:b/>
        </w:rPr>
      </w:pPr>
    </w:p>
    <w:p w:rsidR="003B2C3F" w:rsidRDefault="008E11C8" w:rsidP="00B93E44">
      <w:pPr>
        <w:pBdr>
          <w:bottom w:val="single" w:sz="4" w:space="1" w:color="000000"/>
        </w:pBdr>
        <w:shd w:val="clear" w:color="auto" w:fill="C0C0C0"/>
        <w:spacing w:before="6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Qualification</w:t>
      </w:r>
    </w:p>
    <w:p w:rsidR="003B2C3F" w:rsidRDefault="003B2C3F">
      <w:pPr>
        <w:spacing w:before="60"/>
        <w:ind w:left="1440" w:hanging="144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60"/>
        <w:gridCol w:w="2160"/>
        <w:gridCol w:w="2160"/>
        <w:gridCol w:w="2164"/>
      </w:tblGrid>
      <w:tr w:rsidR="003B2C3F"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snapToGrid w:val="0"/>
              <w:spacing w:before="60"/>
              <w:ind w:left="1440" w:hanging="14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Year</w:t>
            </w:r>
          </w:p>
        </w:tc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University</w:t>
            </w:r>
          </w:p>
        </w:tc>
        <w:tc>
          <w:tcPr>
            <w:tcW w:w="21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Marks (%)</w:t>
            </w:r>
          </w:p>
        </w:tc>
      </w:tr>
      <w:tr w:rsidR="003B2C3F"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B.COM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2007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Pune University</w:t>
            </w:r>
          </w:p>
        </w:tc>
        <w:tc>
          <w:tcPr>
            <w:tcW w:w="21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2C3F" w:rsidRDefault="00B93E44">
            <w:pPr>
              <w:pStyle w:val="TableContents"/>
              <w:snapToGrid w:val="0"/>
              <w:jc w:val="both"/>
            </w:pPr>
            <w:r>
              <w:t>54</w:t>
            </w:r>
            <w:r w:rsidR="008E11C8">
              <w:t>.00%</w:t>
            </w:r>
          </w:p>
        </w:tc>
      </w:tr>
      <w:tr w:rsidR="003B2C3F"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HSC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2003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2C3F" w:rsidRDefault="008E11C8">
            <w:pPr>
              <w:pStyle w:val="TableContents"/>
              <w:snapToGrid w:val="0"/>
              <w:jc w:val="both"/>
            </w:pPr>
            <w:r>
              <w:t>Pune University</w:t>
            </w:r>
          </w:p>
        </w:tc>
        <w:tc>
          <w:tcPr>
            <w:tcW w:w="21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2C3F" w:rsidRDefault="00B93E44">
            <w:pPr>
              <w:pStyle w:val="TableContents"/>
              <w:snapToGrid w:val="0"/>
              <w:jc w:val="both"/>
            </w:pPr>
            <w:r>
              <w:t>53.33</w:t>
            </w:r>
            <w:r w:rsidR="008E11C8">
              <w:t>%</w:t>
            </w:r>
          </w:p>
        </w:tc>
      </w:tr>
      <w:tr w:rsidR="005E4FEB"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 w:rsidP="006A66BB">
            <w:pPr>
              <w:pStyle w:val="TableContents"/>
              <w:snapToGrid w:val="0"/>
              <w:jc w:val="both"/>
            </w:pPr>
            <w:r>
              <w:t>SSC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 w:rsidP="006A66BB">
            <w:pPr>
              <w:pStyle w:val="TableContents"/>
              <w:snapToGrid w:val="0"/>
              <w:jc w:val="both"/>
            </w:pPr>
            <w:r>
              <w:t>2001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 w:rsidP="006A66BB">
            <w:pPr>
              <w:pStyle w:val="TableContents"/>
              <w:snapToGrid w:val="0"/>
              <w:jc w:val="both"/>
            </w:pPr>
            <w:r>
              <w:t>Pune University</w:t>
            </w:r>
          </w:p>
        </w:tc>
        <w:tc>
          <w:tcPr>
            <w:tcW w:w="21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4FEB" w:rsidRDefault="005E4FEB" w:rsidP="006A66BB">
            <w:pPr>
              <w:pStyle w:val="TableContents"/>
              <w:snapToGrid w:val="0"/>
              <w:jc w:val="both"/>
            </w:pPr>
            <w:r>
              <w:t>44.53%</w:t>
            </w:r>
          </w:p>
        </w:tc>
      </w:tr>
      <w:tr w:rsidR="005E4FEB"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>
            <w:pPr>
              <w:pStyle w:val="TableContents"/>
              <w:snapToGrid w:val="0"/>
              <w:jc w:val="both"/>
            </w:pPr>
            <w:r>
              <w:t xml:space="preserve">Typing Eng. 30 Wpm 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>
            <w:pPr>
              <w:pStyle w:val="TableContents"/>
              <w:snapToGrid w:val="0"/>
              <w:jc w:val="both"/>
            </w:pPr>
            <w:r>
              <w:t>2003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4FEB" w:rsidRDefault="005E4FEB" w:rsidP="005E4FEB">
            <w:pPr>
              <w:pStyle w:val="TableContents"/>
              <w:snapToGrid w:val="0"/>
              <w:jc w:val="center"/>
            </w:pPr>
            <w:r>
              <w:t>-</w:t>
            </w:r>
          </w:p>
        </w:tc>
        <w:tc>
          <w:tcPr>
            <w:tcW w:w="21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4FEB" w:rsidRDefault="005E4FEB" w:rsidP="00B93E44">
            <w:pPr>
              <w:pStyle w:val="TableContents"/>
              <w:snapToGrid w:val="0"/>
              <w:jc w:val="both"/>
            </w:pPr>
            <w:r>
              <w:t>Grade (A)</w:t>
            </w:r>
          </w:p>
        </w:tc>
      </w:tr>
    </w:tbl>
    <w:p w:rsidR="005E4FEB" w:rsidRDefault="005E4FEB" w:rsidP="005E4FEB">
      <w:pPr>
        <w:spacing w:after="60"/>
        <w:jc w:val="both"/>
        <w:rPr>
          <w:rFonts w:ascii="Cambria" w:hAnsi="Cambria"/>
          <w:b/>
          <w:sz w:val="24"/>
          <w:szCs w:val="24"/>
        </w:rPr>
      </w:pPr>
    </w:p>
    <w:p w:rsidR="005E4FEB" w:rsidRDefault="005E4FEB" w:rsidP="005E4FEB">
      <w:pPr>
        <w:pBdr>
          <w:bottom w:val="single" w:sz="4" w:space="1" w:color="auto"/>
        </w:pBdr>
        <w:shd w:val="clear" w:color="auto" w:fill="BFBFBF" w:themeFill="background1" w:themeFillShade="BF"/>
        <w:spacing w:after="60"/>
        <w:jc w:val="center"/>
      </w:pPr>
      <w:r>
        <w:rPr>
          <w:rFonts w:ascii="Cambria" w:hAnsi="Cambria"/>
          <w:b/>
          <w:sz w:val="24"/>
          <w:szCs w:val="24"/>
        </w:rPr>
        <w:t>Computer Knowledge</w:t>
      </w:r>
    </w:p>
    <w:p w:rsidR="003B2C3F" w:rsidRDefault="005E4FEB" w:rsidP="005E4FEB">
      <w:pPr>
        <w:spacing w:after="60"/>
        <w:jc w:val="both"/>
        <w:rPr>
          <w:rFonts w:ascii="Cambria" w:hAnsi="Cambria"/>
        </w:rPr>
      </w:pPr>
      <w:r>
        <w:rPr>
          <w:rFonts w:ascii="Cambria" w:hAnsi="Cambria"/>
        </w:rPr>
        <w:t>Basic Knowledge, MS-Office, Hardware &amp; Net Working, Tally.</w:t>
      </w:r>
    </w:p>
    <w:p w:rsidR="005E4FEB" w:rsidRDefault="005E4FEB" w:rsidP="005E4FEB">
      <w:pPr>
        <w:spacing w:after="60"/>
        <w:jc w:val="both"/>
        <w:rPr>
          <w:rFonts w:ascii="Cambria" w:hAnsi="Cambria"/>
        </w:rPr>
      </w:pPr>
    </w:p>
    <w:p w:rsidR="003B2C3F" w:rsidRDefault="008E11C8">
      <w:pPr>
        <w:pBdr>
          <w:bottom w:val="single" w:sz="4" w:space="1" w:color="000000"/>
        </w:pBdr>
        <w:shd w:val="clear" w:color="auto" w:fill="C0C0C0"/>
        <w:jc w:val="center"/>
        <w:rPr>
          <w:rFonts w:ascii="Cambria" w:hAnsi="Cambria"/>
          <w:b/>
          <w:sz w:val="22"/>
          <w:szCs w:val="20"/>
        </w:rPr>
      </w:pPr>
      <w:r>
        <w:rPr>
          <w:rFonts w:ascii="Cambria" w:hAnsi="Cambria"/>
          <w:b/>
          <w:sz w:val="22"/>
          <w:szCs w:val="20"/>
        </w:rPr>
        <w:t>Personal Details</w:t>
      </w:r>
    </w:p>
    <w:p w:rsidR="003B2C3F" w:rsidRDefault="008E11C8">
      <w:pPr>
        <w:spacing w:before="60"/>
        <w:rPr>
          <w:rFonts w:ascii="Cambria" w:hAnsi="Cambria"/>
        </w:rPr>
      </w:pPr>
      <w:r>
        <w:rPr>
          <w:rFonts w:ascii="Cambria" w:hAnsi="Cambria"/>
        </w:rPr>
        <w:t>D</w:t>
      </w:r>
      <w:r w:rsidR="00F43477">
        <w:rPr>
          <w:rFonts w:ascii="Cambria" w:hAnsi="Cambria"/>
        </w:rPr>
        <w:t>ate of Birth</w:t>
      </w:r>
      <w:r w:rsidR="00F43477">
        <w:rPr>
          <w:rFonts w:ascii="Cambria" w:hAnsi="Cambria"/>
        </w:rPr>
        <w:tab/>
      </w:r>
      <w:r w:rsidR="00F43477">
        <w:rPr>
          <w:rFonts w:ascii="Cambria" w:hAnsi="Cambria"/>
        </w:rPr>
        <w:tab/>
        <w:t>:   09/01/1986</w:t>
      </w:r>
    </w:p>
    <w:p w:rsidR="003B2C3F" w:rsidRDefault="00F43477">
      <w:pPr>
        <w:tabs>
          <w:tab w:val="left" w:pos="3060"/>
        </w:tabs>
        <w:spacing w:before="60"/>
        <w:ind w:left="1440" w:hanging="1440"/>
        <w:jc w:val="both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  <w:t xml:space="preserve">                :  </w:t>
      </w:r>
      <w:r w:rsidR="008E11C8">
        <w:rPr>
          <w:rFonts w:ascii="Cambria" w:hAnsi="Cambria"/>
        </w:rPr>
        <w:t>Male</w:t>
      </w:r>
    </w:p>
    <w:p w:rsidR="003B2C3F" w:rsidRDefault="00F43477">
      <w:pPr>
        <w:spacing w:before="60"/>
        <w:ind w:left="1440" w:hanging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Marital Status </w:t>
      </w:r>
      <w:r>
        <w:rPr>
          <w:rFonts w:ascii="Cambria" w:hAnsi="Cambria"/>
        </w:rPr>
        <w:tab/>
        <w:t xml:space="preserve">               </w:t>
      </w:r>
      <w:r w:rsidR="008E11C8">
        <w:rPr>
          <w:rFonts w:ascii="Cambria" w:hAnsi="Cambria"/>
        </w:rPr>
        <w:t xml:space="preserve"> :  Married</w:t>
      </w:r>
    </w:p>
    <w:p w:rsidR="003B2C3F" w:rsidRDefault="003B2C3F">
      <w:pPr>
        <w:spacing w:before="60"/>
        <w:ind w:left="1440" w:hanging="1440"/>
        <w:jc w:val="both"/>
      </w:pPr>
    </w:p>
    <w:p w:rsidR="003B2C3F" w:rsidRDefault="003B2C3F">
      <w:pPr>
        <w:spacing w:before="60"/>
        <w:ind w:left="1440" w:hanging="1440"/>
        <w:jc w:val="both"/>
      </w:pPr>
    </w:p>
    <w:p w:rsidR="008E11C8" w:rsidRDefault="008E11C8">
      <w:pPr>
        <w:spacing w:before="60"/>
        <w:ind w:left="1440" w:hanging="144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__ __ __ __ __ __ __ __ ___ ___ ___ </w:t>
      </w:r>
    </w:p>
    <w:sectPr w:rsidR="008E11C8" w:rsidSect="003B2C3F">
      <w:headerReference w:type="default" r:id="rId8"/>
      <w:pgSz w:w="12240" w:h="15840"/>
      <w:pgMar w:top="525" w:right="1800" w:bottom="525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E9A" w:rsidRDefault="008C7E9A" w:rsidP="00B93E44">
      <w:r>
        <w:separator/>
      </w:r>
    </w:p>
  </w:endnote>
  <w:endnote w:type="continuationSeparator" w:id="1">
    <w:p w:rsidR="008C7E9A" w:rsidRDefault="008C7E9A" w:rsidP="00B93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E9A" w:rsidRDefault="008C7E9A" w:rsidP="00B93E44">
      <w:r>
        <w:separator/>
      </w:r>
    </w:p>
  </w:footnote>
  <w:footnote w:type="continuationSeparator" w:id="1">
    <w:p w:rsidR="008C7E9A" w:rsidRDefault="008C7E9A" w:rsidP="00B93E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7A" w:rsidRDefault="007C227A">
    <w:pPr>
      <w:pStyle w:val="Header"/>
    </w:pPr>
    <w:r>
      <w:t>`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1008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6511"/>
    <w:rsid w:val="001B46AC"/>
    <w:rsid w:val="00211837"/>
    <w:rsid w:val="00235504"/>
    <w:rsid w:val="00267966"/>
    <w:rsid w:val="002C3473"/>
    <w:rsid w:val="003A2C5D"/>
    <w:rsid w:val="003B2C3F"/>
    <w:rsid w:val="0042612B"/>
    <w:rsid w:val="00487C0E"/>
    <w:rsid w:val="00576E4D"/>
    <w:rsid w:val="005811BA"/>
    <w:rsid w:val="005E4FEB"/>
    <w:rsid w:val="006308D4"/>
    <w:rsid w:val="00742CD0"/>
    <w:rsid w:val="007C227A"/>
    <w:rsid w:val="007F0B0F"/>
    <w:rsid w:val="00803C2A"/>
    <w:rsid w:val="008735A2"/>
    <w:rsid w:val="008C7E9A"/>
    <w:rsid w:val="008D6511"/>
    <w:rsid w:val="008E11C8"/>
    <w:rsid w:val="008F65D8"/>
    <w:rsid w:val="00973466"/>
    <w:rsid w:val="00994F4A"/>
    <w:rsid w:val="009F6CAF"/>
    <w:rsid w:val="00A96BD0"/>
    <w:rsid w:val="00AB6273"/>
    <w:rsid w:val="00B31BC0"/>
    <w:rsid w:val="00B53E0D"/>
    <w:rsid w:val="00B93E44"/>
    <w:rsid w:val="00C35412"/>
    <w:rsid w:val="00E459AD"/>
    <w:rsid w:val="00EB1F84"/>
    <w:rsid w:val="00F4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3F"/>
    <w:pPr>
      <w:suppressAutoHyphens/>
    </w:pPr>
    <w:rPr>
      <w:rFonts w:ascii="Verdana" w:hAnsi="Verdana"/>
      <w:sz w:val="18"/>
      <w:szCs w:val="1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B2C3F"/>
    <w:rPr>
      <w:rFonts w:ascii="Wingdings" w:hAnsi="Wingdings"/>
    </w:rPr>
  </w:style>
  <w:style w:type="character" w:customStyle="1" w:styleId="WW8Num2z0">
    <w:name w:val="WW8Num2z0"/>
    <w:rsid w:val="003B2C3F"/>
    <w:rPr>
      <w:rFonts w:ascii="Wingdings" w:hAnsi="Wingdings"/>
    </w:rPr>
  </w:style>
  <w:style w:type="character" w:customStyle="1" w:styleId="WW8Num3z0">
    <w:name w:val="WW8Num3z0"/>
    <w:rsid w:val="003B2C3F"/>
    <w:rPr>
      <w:rFonts w:ascii="Wingdings" w:hAnsi="Wingdings"/>
    </w:rPr>
  </w:style>
  <w:style w:type="character" w:customStyle="1" w:styleId="WW8Num4z0">
    <w:name w:val="WW8Num4z0"/>
    <w:rsid w:val="003B2C3F"/>
    <w:rPr>
      <w:rFonts w:ascii="Wingdings" w:hAnsi="Wingdings"/>
    </w:rPr>
  </w:style>
  <w:style w:type="character" w:customStyle="1" w:styleId="WW8Num5z0">
    <w:name w:val="WW8Num5z0"/>
    <w:rsid w:val="003B2C3F"/>
    <w:rPr>
      <w:rFonts w:ascii="Wingdings" w:hAnsi="Wingdings"/>
    </w:rPr>
  </w:style>
  <w:style w:type="character" w:customStyle="1" w:styleId="Absatz-Standardschriftart">
    <w:name w:val="Absatz-Standardschriftart"/>
    <w:rsid w:val="003B2C3F"/>
  </w:style>
  <w:style w:type="character" w:customStyle="1" w:styleId="WW-Absatz-Standardschriftart">
    <w:name w:val="WW-Absatz-Standardschriftart"/>
    <w:rsid w:val="003B2C3F"/>
  </w:style>
  <w:style w:type="character" w:customStyle="1" w:styleId="WW8Num7z0">
    <w:name w:val="WW8Num7z0"/>
    <w:rsid w:val="003B2C3F"/>
    <w:rPr>
      <w:rFonts w:ascii="Wingdings" w:hAnsi="Wingdings"/>
    </w:rPr>
  </w:style>
  <w:style w:type="character" w:customStyle="1" w:styleId="WW8Num7z1">
    <w:name w:val="WW8Num7z1"/>
    <w:rsid w:val="003B2C3F"/>
    <w:rPr>
      <w:rFonts w:ascii="Courier New" w:hAnsi="Courier New" w:cs="Courier New"/>
    </w:rPr>
  </w:style>
  <w:style w:type="character" w:customStyle="1" w:styleId="WW8Num7z2">
    <w:name w:val="WW8Num7z2"/>
    <w:rsid w:val="003B2C3F"/>
    <w:rPr>
      <w:rFonts w:ascii="Wingdings 3" w:hAnsi="Wingdings 3"/>
    </w:rPr>
  </w:style>
  <w:style w:type="character" w:customStyle="1" w:styleId="WW8Num7z3">
    <w:name w:val="WW8Num7z3"/>
    <w:rsid w:val="003B2C3F"/>
    <w:rPr>
      <w:rFonts w:ascii="Symbol" w:hAnsi="Symbol"/>
    </w:rPr>
  </w:style>
  <w:style w:type="character" w:customStyle="1" w:styleId="WW8Num8z0">
    <w:name w:val="WW8Num8z0"/>
    <w:rsid w:val="003B2C3F"/>
    <w:rPr>
      <w:rFonts w:ascii="Wingdings" w:hAnsi="Wingdings"/>
    </w:rPr>
  </w:style>
  <w:style w:type="character" w:customStyle="1" w:styleId="WW8Num8z1">
    <w:name w:val="WW8Num8z1"/>
    <w:rsid w:val="003B2C3F"/>
    <w:rPr>
      <w:rFonts w:ascii="Courier New" w:hAnsi="Courier New" w:cs="Courier New"/>
    </w:rPr>
  </w:style>
  <w:style w:type="character" w:customStyle="1" w:styleId="WW8Num8z2">
    <w:name w:val="WW8Num8z2"/>
    <w:rsid w:val="003B2C3F"/>
    <w:rPr>
      <w:rFonts w:ascii="Wingdings 3" w:hAnsi="Wingdings 3"/>
    </w:rPr>
  </w:style>
  <w:style w:type="character" w:customStyle="1" w:styleId="WW8Num8z3">
    <w:name w:val="WW8Num8z3"/>
    <w:rsid w:val="003B2C3F"/>
    <w:rPr>
      <w:rFonts w:ascii="Symbol" w:hAnsi="Symbol"/>
    </w:rPr>
  </w:style>
  <w:style w:type="character" w:customStyle="1" w:styleId="WW8Num10z0">
    <w:name w:val="WW8Num10z0"/>
    <w:rsid w:val="003B2C3F"/>
    <w:rPr>
      <w:rFonts w:ascii="Wingdings" w:hAnsi="Wingdings"/>
    </w:rPr>
  </w:style>
  <w:style w:type="character" w:customStyle="1" w:styleId="WW8Num10z1">
    <w:name w:val="WW8Num10z1"/>
    <w:rsid w:val="003B2C3F"/>
    <w:rPr>
      <w:rFonts w:ascii="Courier New" w:hAnsi="Courier New" w:cs="Courier New"/>
    </w:rPr>
  </w:style>
  <w:style w:type="character" w:customStyle="1" w:styleId="WW8Num10z3">
    <w:name w:val="WW8Num10z3"/>
    <w:rsid w:val="003B2C3F"/>
    <w:rPr>
      <w:rFonts w:ascii="Symbol" w:hAnsi="Symbol"/>
    </w:rPr>
  </w:style>
  <w:style w:type="character" w:customStyle="1" w:styleId="WW8Num11z0">
    <w:name w:val="WW8Num11z0"/>
    <w:rsid w:val="003B2C3F"/>
    <w:rPr>
      <w:rFonts w:ascii="Wingdings" w:hAnsi="Wingdings"/>
    </w:rPr>
  </w:style>
  <w:style w:type="character" w:customStyle="1" w:styleId="WW8Num12z0">
    <w:name w:val="WW8Num12z0"/>
    <w:rsid w:val="003B2C3F"/>
    <w:rPr>
      <w:rFonts w:ascii="Wingdings" w:hAnsi="Wingdings"/>
    </w:rPr>
  </w:style>
  <w:style w:type="character" w:customStyle="1" w:styleId="WW8Num2z1">
    <w:name w:val="WW8Num2z1"/>
    <w:rsid w:val="003B2C3F"/>
    <w:rPr>
      <w:rFonts w:ascii="Courier New" w:hAnsi="Courier New" w:cs="Courier New"/>
    </w:rPr>
  </w:style>
  <w:style w:type="character" w:customStyle="1" w:styleId="WW8Num2z3">
    <w:name w:val="WW8Num2z3"/>
    <w:rsid w:val="003B2C3F"/>
    <w:rPr>
      <w:rFonts w:ascii="Symbol" w:hAnsi="Symbol"/>
    </w:rPr>
  </w:style>
  <w:style w:type="character" w:customStyle="1" w:styleId="WW8Num4z1">
    <w:name w:val="WW8Num4z1"/>
    <w:rsid w:val="003B2C3F"/>
    <w:rPr>
      <w:rFonts w:ascii="Courier New" w:hAnsi="Courier New" w:cs="Courier New"/>
    </w:rPr>
  </w:style>
  <w:style w:type="character" w:customStyle="1" w:styleId="WW8Num4z3">
    <w:name w:val="WW8Num4z3"/>
    <w:rsid w:val="003B2C3F"/>
    <w:rPr>
      <w:rFonts w:ascii="Symbol" w:hAnsi="Symbol"/>
    </w:rPr>
  </w:style>
  <w:style w:type="character" w:customStyle="1" w:styleId="WW8Num6z0">
    <w:name w:val="WW8Num6z0"/>
    <w:rsid w:val="003B2C3F"/>
    <w:rPr>
      <w:rFonts w:ascii="Wingdings" w:hAnsi="Wingdings"/>
    </w:rPr>
  </w:style>
  <w:style w:type="character" w:customStyle="1" w:styleId="WW8Num9z0">
    <w:name w:val="WW8Num9z0"/>
    <w:rsid w:val="003B2C3F"/>
    <w:rPr>
      <w:rFonts w:ascii="Wingdings" w:hAnsi="Wingdings"/>
    </w:rPr>
  </w:style>
  <w:style w:type="character" w:customStyle="1" w:styleId="WW-DefaultParagraphFont">
    <w:name w:val="WW-Default Paragraph Font"/>
    <w:rsid w:val="003B2C3F"/>
  </w:style>
  <w:style w:type="character" w:styleId="Hyperlink">
    <w:name w:val="Hyperlink"/>
    <w:basedOn w:val="WW-DefaultParagraphFont"/>
    <w:rsid w:val="003B2C3F"/>
    <w:rPr>
      <w:color w:val="0000FF"/>
      <w:u w:val="single"/>
    </w:rPr>
  </w:style>
  <w:style w:type="character" w:customStyle="1" w:styleId="HeaderChar">
    <w:name w:val="Header Char"/>
    <w:basedOn w:val="DefaultParagraphFont"/>
    <w:rsid w:val="003B2C3F"/>
    <w:rPr>
      <w:rFonts w:ascii="Verdana" w:hAnsi="Verdana"/>
      <w:sz w:val="18"/>
      <w:szCs w:val="18"/>
      <w:lang w:val="en-GB"/>
    </w:rPr>
  </w:style>
  <w:style w:type="character" w:customStyle="1" w:styleId="FooterChar">
    <w:name w:val="Footer Char"/>
    <w:basedOn w:val="DefaultParagraphFont"/>
    <w:rsid w:val="003B2C3F"/>
    <w:rPr>
      <w:rFonts w:ascii="Verdana" w:hAnsi="Verdana"/>
      <w:sz w:val="18"/>
      <w:szCs w:val="18"/>
      <w:lang w:val="en-GB"/>
    </w:rPr>
  </w:style>
  <w:style w:type="paragraph" w:customStyle="1" w:styleId="Heading">
    <w:name w:val="Heading"/>
    <w:basedOn w:val="Normal"/>
    <w:next w:val="BodyText"/>
    <w:rsid w:val="003B2C3F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3B2C3F"/>
    <w:pPr>
      <w:spacing w:after="120"/>
    </w:pPr>
  </w:style>
  <w:style w:type="paragraph" w:styleId="List">
    <w:name w:val="List"/>
    <w:basedOn w:val="BodyText"/>
    <w:rsid w:val="003B2C3F"/>
    <w:rPr>
      <w:rFonts w:cs="Mangal"/>
    </w:rPr>
  </w:style>
  <w:style w:type="paragraph" w:styleId="Caption">
    <w:name w:val="caption"/>
    <w:basedOn w:val="Normal"/>
    <w:qFormat/>
    <w:rsid w:val="003B2C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3B2C3F"/>
    <w:pPr>
      <w:suppressLineNumbers/>
    </w:pPr>
    <w:rPr>
      <w:rFonts w:cs="Mangal"/>
    </w:rPr>
  </w:style>
  <w:style w:type="paragraph" w:styleId="Header">
    <w:name w:val="header"/>
    <w:basedOn w:val="Normal"/>
    <w:rsid w:val="003B2C3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3B2C3F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rsid w:val="003B2C3F"/>
    <w:pPr>
      <w:suppressLineNumbers/>
    </w:pPr>
  </w:style>
  <w:style w:type="paragraph" w:customStyle="1" w:styleId="TableHeading">
    <w:name w:val="Table Heading"/>
    <w:basedOn w:val="TableContents"/>
    <w:rsid w:val="003B2C3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nal.jadhav8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Abhitosh Dhongade</vt:lpstr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Abhitosh Dhongade</dc:title>
  <dc:creator>amit</dc:creator>
  <cp:lastModifiedBy>Tulja</cp:lastModifiedBy>
  <cp:revision>2</cp:revision>
  <cp:lastPrinted>2015-04-22T13:50:00Z</cp:lastPrinted>
  <dcterms:created xsi:type="dcterms:W3CDTF">2015-08-31T11:58:00Z</dcterms:created>
  <dcterms:modified xsi:type="dcterms:W3CDTF">2015-08-31T11:58:00Z</dcterms:modified>
</cp:coreProperties>
</file>