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238C" w:rsidRDefault="00FD238C">
      <w:pPr>
        <w:pStyle w:val="Heading1"/>
        <w:ind w:left="432" w:hanging="432"/>
        <w:rPr>
          <w:lang w:val="en-GB"/>
        </w:rPr>
      </w:pPr>
    </w:p>
    <w:p w:rsidR="00FD238C" w:rsidRDefault="00FD238C">
      <w:pPr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SUNNY DEY</w:t>
      </w:r>
    </w:p>
    <w:p w:rsidR="00FD238C" w:rsidRDefault="00FD238C">
      <w:pPr>
        <w:rPr>
          <w:rFonts w:ascii="Cambria" w:hAnsi="Cambria" w:cs="Arial"/>
          <w:sz w:val="20"/>
        </w:rPr>
      </w:pPr>
      <w:r>
        <w:rPr>
          <w:rFonts w:ascii="Cambria" w:hAnsi="Cambria" w:cs="Arial"/>
          <w:b/>
          <w:sz w:val="20"/>
        </w:rPr>
        <w:softHyphen/>
        <w:t>Phone No.:</w:t>
      </w:r>
      <w:r w:rsidR="00B9420B">
        <w:rPr>
          <w:rFonts w:ascii="Cambria" w:hAnsi="Cambria" w:cs="Arial"/>
          <w:sz w:val="20"/>
        </w:rPr>
        <w:t xml:space="preserve"> +</w:t>
      </w:r>
      <w:r w:rsidR="00B9420B">
        <w:rPr>
          <w:rFonts w:ascii="Cambria" w:hAnsi="Cambria" w:cs="Arial"/>
          <w:sz w:val="20"/>
          <w:lang w:val="en-GB"/>
        </w:rPr>
        <w:t>91-9475512148/</w:t>
      </w:r>
      <w:r w:rsidR="00E158E9">
        <w:rPr>
          <w:rFonts w:ascii="Cambria" w:hAnsi="Cambria" w:cs="Arial"/>
          <w:sz w:val="20"/>
          <w:lang w:val="en-GB"/>
        </w:rPr>
        <w:t>9674377994</w:t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</w:p>
    <w:p w:rsidR="00FD238C" w:rsidRDefault="00FD238C">
      <w:pPr>
        <w:rPr>
          <w:rFonts w:ascii="Cambria" w:hAnsi="Cambria" w:cs="Arial"/>
          <w:sz w:val="20"/>
        </w:rPr>
      </w:pPr>
      <w:r>
        <w:rPr>
          <w:rFonts w:ascii="Cambria" w:hAnsi="Cambria" w:cs="Arial"/>
          <w:b/>
          <w:sz w:val="20"/>
        </w:rPr>
        <w:t xml:space="preserve">E-Mail: </w:t>
      </w:r>
      <w:hyperlink r:id="rId7" w:history="1">
        <w:r w:rsidR="001223D3" w:rsidRPr="00935434">
          <w:rPr>
            <w:rStyle w:val="Hyperlink"/>
            <w:rFonts w:ascii="Cambria" w:hAnsi="Cambria" w:cs="Arial"/>
            <w:sz w:val="20"/>
          </w:rPr>
          <w:t>s.sunny2583@rediffmail.com</w:t>
        </w:r>
      </w:hyperlink>
    </w:p>
    <w:p w:rsidR="001223D3" w:rsidRDefault="001223D3">
      <w:pPr>
        <w:rPr>
          <w:rFonts w:ascii="Cambria" w:hAnsi="Cambria" w:cs="Arial"/>
          <w:sz w:val="20"/>
        </w:rPr>
      </w:pPr>
    </w:p>
    <w:p w:rsidR="001223D3" w:rsidRDefault="001223D3">
      <w:pPr>
        <w:rPr>
          <w:rFonts w:ascii="Cambria" w:hAnsi="Cambria" w:cs="Arial"/>
          <w:sz w:val="20"/>
        </w:rPr>
      </w:pPr>
    </w:p>
    <w:p w:rsidR="001223D3" w:rsidRDefault="001223D3">
      <w:pPr>
        <w:rPr>
          <w:rFonts w:ascii="Cambria" w:hAnsi="Cambria" w:cs="Arial"/>
          <w:sz w:val="20"/>
        </w:rPr>
      </w:pPr>
    </w:p>
    <w:p w:rsidR="001223D3" w:rsidRDefault="001223D3">
      <w:pPr>
        <w:rPr>
          <w:rFonts w:ascii="Cambria" w:hAnsi="Cambria" w:cs="Arial"/>
          <w:sz w:val="20"/>
        </w:rPr>
      </w:pPr>
    </w:p>
    <w:p w:rsidR="00FD238C" w:rsidRDefault="00FD238C">
      <w:pPr>
        <w:rPr>
          <w:rFonts w:ascii="Cambria" w:hAnsi="Cambria" w:cs="Arial"/>
          <w:sz w:val="20"/>
        </w:rPr>
      </w:pPr>
    </w:p>
    <w:p w:rsidR="0096649B" w:rsidRDefault="0096649B">
      <w:pPr>
        <w:rPr>
          <w:rFonts w:ascii="Cambria" w:hAnsi="Cambria" w:cs="Arial"/>
          <w:b/>
          <w:sz w:val="20"/>
        </w:rPr>
      </w:pPr>
    </w:p>
    <w:p w:rsidR="0096649B" w:rsidRDefault="0096649B">
      <w:pPr>
        <w:rPr>
          <w:rFonts w:ascii="Cambria" w:hAnsi="Cambria" w:cs="Arial"/>
          <w:b/>
          <w:sz w:val="20"/>
        </w:rPr>
      </w:pPr>
    </w:p>
    <w:p w:rsidR="0096649B" w:rsidRDefault="0096649B">
      <w:pPr>
        <w:rPr>
          <w:rFonts w:ascii="Cambria" w:hAnsi="Cambria" w:cs="Arial"/>
          <w:b/>
          <w:sz w:val="20"/>
        </w:rPr>
      </w:pPr>
    </w:p>
    <w:p w:rsidR="00FD238C" w:rsidRDefault="00FD238C">
      <w:pPr>
        <w:rPr>
          <w:rFonts w:ascii="Cambria" w:hAnsi="Cambria" w:cs="Arial"/>
          <w:b/>
          <w:sz w:val="20"/>
        </w:rPr>
      </w:pPr>
      <w:r>
        <w:rPr>
          <w:rFonts w:ascii="Cambria" w:hAnsi="Cambria" w:cs="Arial"/>
          <w:b/>
          <w:sz w:val="20"/>
        </w:rPr>
        <w:t>Seeking assignments in Industrial Sales &amp; Marketing and Business Development with a reputed organization</w:t>
      </w:r>
    </w:p>
    <w:p w:rsidR="00FD238C" w:rsidRDefault="00FD238C">
      <w:pPr>
        <w:rPr>
          <w:rFonts w:ascii="Cambria" w:hAnsi="Cambria" w:cs="Calibri"/>
          <w:sz w:val="20"/>
        </w:rPr>
      </w:pPr>
    </w:p>
    <w:p w:rsidR="00FD238C" w:rsidRDefault="00FD238C">
      <w:pPr>
        <w:shd w:val="clear" w:color="auto" w:fill="A6A6A6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Profile Snapshot</w:t>
      </w:r>
    </w:p>
    <w:p w:rsidR="00FD238C" w:rsidRDefault="00FD238C">
      <w:pPr>
        <w:ind w:left="360"/>
        <w:rPr>
          <w:rFonts w:ascii="Cambria" w:hAnsi="Cambria" w:cs="Arial"/>
          <w:sz w:val="20"/>
        </w:rPr>
      </w:pPr>
    </w:p>
    <w:p w:rsidR="00FD238C" w:rsidRPr="002742ED" w:rsidRDefault="009B1D81" w:rsidP="002742ED">
      <w:pPr>
        <w:numPr>
          <w:ilvl w:val="0"/>
          <w:numId w:val="3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7</w:t>
      </w:r>
      <w:r w:rsidR="00FD238C">
        <w:rPr>
          <w:rFonts w:ascii="Cambria" w:hAnsi="Cambria" w:cs="Arial"/>
          <w:sz w:val="20"/>
        </w:rPr>
        <w:t xml:space="preserve"> years of experience in Sales &amp; Marketing, Business Development &amp; Key Account Management</w:t>
      </w:r>
    </w:p>
    <w:p w:rsidR="00FD238C" w:rsidRDefault="00FD238C">
      <w:pPr>
        <w:numPr>
          <w:ilvl w:val="0"/>
          <w:numId w:val="3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Extensive experience in exploring and developing new markets, accelerating growth &amp; achieving desired sales goals</w:t>
      </w:r>
    </w:p>
    <w:p w:rsidR="00FD238C" w:rsidRDefault="00FD238C">
      <w:pPr>
        <w:numPr>
          <w:ilvl w:val="0"/>
          <w:numId w:val="3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Proficient at analyzing market trends to provide critical inputs for business development initiatives and formulation of selling &amp; marketing strategies</w:t>
      </w:r>
    </w:p>
    <w:p w:rsidR="00FD238C" w:rsidRDefault="00FD238C">
      <w:pPr>
        <w:numPr>
          <w:ilvl w:val="0"/>
          <w:numId w:val="3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An effective communicator with excellent relationship &amp; team management skills</w:t>
      </w:r>
    </w:p>
    <w:p w:rsidR="00FD238C" w:rsidRDefault="00FD238C">
      <w:pPr>
        <w:rPr>
          <w:rFonts w:ascii="Cambria" w:hAnsi="Cambria"/>
          <w:b/>
          <w:i/>
          <w:sz w:val="20"/>
        </w:rPr>
      </w:pPr>
    </w:p>
    <w:p w:rsidR="00C078BA" w:rsidRDefault="00C078BA">
      <w:pPr>
        <w:rPr>
          <w:rFonts w:ascii="Cambria" w:hAnsi="Cambria"/>
          <w:b/>
          <w:i/>
          <w:sz w:val="20"/>
        </w:rPr>
      </w:pPr>
    </w:p>
    <w:p w:rsidR="00FD238C" w:rsidRDefault="00FD238C">
      <w:pPr>
        <w:shd w:val="clear" w:color="auto" w:fill="A6A6A6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Areas of Expertise</w:t>
      </w:r>
    </w:p>
    <w:p w:rsidR="00FD238C" w:rsidRDefault="00FD238C">
      <w:pPr>
        <w:rPr>
          <w:rFonts w:ascii="Cambria" w:hAnsi="Cambria"/>
          <w:b/>
          <w:i/>
          <w:sz w:val="20"/>
        </w:rPr>
      </w:pPr>
    </w:p>
    <w:p w:rsidR="00FD238C" w:rsidRDefault="00FD238C">
      <w:p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Sales &amp; Marketing  </w:t>
      </w:r>
    </w:p>
    <w:p w:rsidR="00FD238C" w:rsidRDefault="00FD238C">
      <w:pPr>
        <w:numPr>
          <w:ilvl w:val="0"/>
          <w:numId w:val="3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Managing the sales and marketing operations for increasing sales growth</w:t>
      </w:r>
    </w:p>
    <w:p w:rsidR="00FD238C" w:rsidRDefault="00FD238C">
      <w:pPr>
        <w:numPr>
          <w:ilvl w:val="0"/>
          <w:numId w:val="3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Conducting detailed market study to analyze the latest market trends and tracking competitor activities  </w:t>
      </w:r>
    </w:p>
    <w:p w:rsidR="00FD238C" w:rsidRDefault="00FD238C">
      <w:p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Business Development </w:t>
      </w:r>
    </w:p>
    <w:p w:rsidR="00FD238C" w:rsidRDefault="00FD238C">
      <w:pPr>
        <w:numPr>
          <w:ilvl w:val="0"/>
          <w:numId w:val="3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Developing marketing plans designed to assure achievement of agreed to volume, market share and profit objectives</w:t>
      </w:r>
    </w:p>
    <w:p w:rsidR="00FD238C" w:rsidRDefault="00FD238C">
      <w:pPr>
        <w:numPr>
          <w:ilvl w:val="0"/>
          <w:numId w:val="3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Implementing strategies for acquiring business from clients and effectively using the potential of existing accounts</w:t>
      </w:r>
    </w:p>
    <w:p w:rsidR="00FD238C" w:rsidRDefault="00FD238C">
      <w:pPr>
        <w:rPr>
          <w:rFonts w:ascii="Cambria" w:hAnsi="Cambria"/>
          <w:sz w:val="20"/>
        </w:rPr>
      </w:pPr>
    </w:p>
    <w:p w:rsidR="00FD238C" w:rsidRDefault="00FD238C">
      <w:p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Key Account Management</w:t>
      </w:r>
    </w:p>
    <w:p w:rsidR="00FD238C" w:rsidRDefault="00FD238C">
      <w:pPr>
        <w:numPr>
          <w:ilvl w:val="0"/>
          <w:numId w:val="3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Identifying prospective clients in the assigned territories, generating business from the existing clientele, thereby achieving business targets</w:t>
      </w:r>
    </w:p>
    <w:p w:rsidR="00FD238C" w:rsidRDefault="00FD238C">
      <w:pPr>
        <w:numPr>
          <w:ilvl w:val="0"/>
          <w:numId w:val="3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Building &amp; maintaining healthy business relations with clients, </w:t>
      </w:r>
      <w:r w:rsidR="00356977">
        <w:rPr>
          <w:rFonts w:ascii="Cambria" w:hAnsi="Cambria" w:cs="Arial"/>
          <w:sz w:val="20"/>
        </w:rPr>
        <w:t>maximizing</w:t>
      </w:r>
      <w:r>
        <w:rPr>
          <w:rFonts w:ascii="Cambria" w:hAnsi="Cambria" w:cs="Arial"/>
          <w:sz w:val="20"/>
        </w:rPr>
        <w:t xml:space="preserve"> customer satisfaction by meeting service &amp; delivery norms</w:t>
      </w:r>
    </w:p>
    <w:p w:rsidR="00FD238C" w:rsidRDefault="00FD238C">
      <w:pPr>
        <w:rPr>
          <w:rFonts w:ascii="Cambria" w:hAnsi="Cambria" w:cs="Arial"/>
          <w:sz w:val="20"/>
        </w:rPr>
      </w:pPr>
    </w:p>
    <w:p w:rsidR="00FD238C" w:rsidRDefault="00FD238C">
      <w:p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New Product Launches &amp; Promotions</w:t>
      </w:r>
    </w:p>
    <w:p w:rsidR="00FD238C" w:rsidRDefault="00FD238C">
      <w:pPr>
        <w:numPr>
          <w:ilvl w:val="0"/>
          <w:numId w:val="3"/>
        </w:numPr>
        <w:tabs>
          <w:tab w:val="left" w:pos="960"/>
        </w:tabs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Devising &amp; implementing pre &amp; post marketing activities for successful launching of new products </w:t>
      </w:r>
    </w:p>
    <w:p w:rsidR="00FD238C" w:rsidRDefault="00FD238C">
      <w:pPr>
        <w:numPr>
          <w:ilvl w:val="0"/>
          <w:numId w:val="3"/>
        </w:numPr>
        <w:tabs>
          <w:tab w:val="left" w:pos="960"/>
        </w:tabs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Conceptualizing &amp; implementing sales promotional activities as a part of brand building &amp; market development </w:t>
      </w:r>
    </w:p>
    <w:p w:rsidR="00C078BA" w:rsidRDefault="00C078BA" w:rsidP="00C078BA">
      <w:pPr>
        <w:tabs>
          <w:tab w:val="left" w:pos="960"/>
        </w:tabs>
        <w:rPr>
          <w:rFonts w:ascii="Cambria" w:hAnsi="Cambria" w:cs="Arial"/>
          <w:sz w:val="20"/>
        </w:rPr>
      </w:pPr>
    </w:p>
    <w:p w:rsidR="00C078BA" w:rsidRDefault="00C078BA" w:rsidP="00C078BA">
      <w:pPr>
        <w:tabs>
          <w:tab w:val="left" w:pos="960"/>
        </w:tabs>
        <w:rPr>
          <w:rFonts w:ascii="Cambria" w:hAnsi="Cambria" w:cs="Arial"/>
          <w:sz w:val="20"/>
        </w:rPr>
      </w:pPr>
    </w:p>
    <w:p w:rsidR="00FD238C" w:rsidRDefault="00FD238C">
      <w:pPr>
        <w:rPr>
          <w:rFonts w:ascii="Cambria" w:hAnsi="Cambria" w:cs="Arial"/>
          <w:i/>
          <w:sz w:val="20"/>
        </w:rPr>
      </w:pPr>
    </w:p>
    <w:p w:rsidR="00FD238C" w:rsidRDefault="00FD238C">
      <w:pPr>
        <w:shd w:val="clear" w:color="auto" w:fill="A6A6A6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Work Experience</w:t>
      </w:r>
    </w:p>
    <w:p w:rsidR="0096649B" w:rsidRDefault="0096649B">
      <w:pPr>
        <w:rPr>
          <w:rFonts w:ascii="Cambria" w:hAnsi="Cambria" w:cs="Arial"/>
          <w:b/>
          <w:sz w:val="20"/>
        </w:rPr>
      </w:pPr>
    </w:p>
    <w:p w:rsidR="0096649B" w:rsidRDefault="00122186">
      <w:pPr>
        <w:rPr>
          <w:rFonts w:ascii="Cambria" w:hAnsi="Cambria" w:cs="Arial"/>
          <w:b/>
          <w:sz w:val="20"/>
        </w:rPr>
      </w:pPr>
      <w:r>
        <w:rPr>
          <w:rFonts w:ascii="Cambria" w:hAnsi="Cambria" w:cs="Arial"/>
          <w:b/>
          <w:sz w:val="20"/>
        </w:rPr>
        <w:t xml:space="preserve">March’15- </w:t>
      </w:r>
      <w:r w:rsidR="00964A93">
        <w:rPr>
          <w:rFonts w:ascii="Cambria" w:hAnsi="Cambria" w:cs="Arial"/>
          <w:b/>
          <w:sz w:val="20"/>
          <w:lang w:val="en-GB"/>
        </w:rPr>
        <w:t xml:space="preserve">Oct’15     </w:t>
      </w:r>
      <w:r w:rsidR="0096649B">
        <w:rPr>
          <w:rFonts w:ascii="Cambria" w:hAnsi="Cambria" w:cs="Arial"/>
          <w:b/>
          <w:sz w:val="20"/>
        </w:rPr>
        <w:t xml:space="preserve">Religare </w:t>
      </w:r>
      <w:proofErr w:type="spellStart"/>
      <w:r w:rsidR="0096649B">
        <w:rPr>
          <w:rFonts w:ascii="Cambria" w:hAnsi="Cambria" w:cs="Arial"/>
          <w:b/>
          <w:sz w:val="20"/>
        </w:rPr>
        <w:t>Finvest</w:t>
      </w:r>
      <w:proofErr w:type="spellEnd"/>
      <w:r w:rsidR="0096649B">
        <w:rPr>
          <w:rFonts w:ascii="Cambria" w:hAnsi="Cambria" w:cs="Arial"/>
          <w:b/>
          <w:sz w:val="20"/>
        </w:rPr>
        <w:t xml:space="preserve"> </w:t>
      </w:r>
      <w:r w:rsidR="00B91D5B">
        <w:rPr>
          <w:rFonts w:ascii="Cambria" w:hAnsi="Cambria" w:cs="Arial"/>
          <w:b/>
          <w:sz w:val="20"/>
        </w:rPr>
        <w:t>Ltd. Kolkata</w:t>
      </w:r>
      <w:r w:rsidR="0096649B">
        <w:rPr>
          <w:rFonts w:ascii="Cambria" w:hAnsi="Cambria" w:cs="Arial"/>
          <w:b/>
          <w:sz w:val="20"/>
        </w:rPr>
        <w:t xml:space="preserve"> as Relationship Manager</w:t>
      </w:r>
    </w:p>
    <w:p w:rsidR="009B1D81" w:rsidRDefault="009B1D81">
      <w:pPr>
        <w:rPr>
          <w:rFonts w:ascii="Cambria" w:hAnsi="Cambria" w:cs="Arial"/>
          <w:b/>
          <w:sz w:val="20"/>
        </w:rPr>
      </w:pPr>
    </w:p>
    <w:p w:rsidR="009B1D81" w:rsidRDefault="009B1D81" w:rsidP="009B1D81">
      <w:pPr>
        <w:numPr>
          <w:ilvl w:val="0"/>
          <w:numId w:val="3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Identifying prospective clients in the assigned territories, generating business from the existing clientele, thereby achieving business targets</w:t>
      </w:r>
    </w:p>
    <w:p w:rsidR="009B1D81" w:rsidRPr="00C078BA" w:rsidRDefault="009B1D81" w:rsidP="009B1D81">
      <w:pPr>
        <w:numPr>
          <w:ilvl w:val="0"/>
          <w:numId w:val="3"/>
        </w:numPr>
        <w:rPr>
          <w:rFonts w:ascii="Cambria" w:hAnsi="Cambria" w:cs="Arial"/>
          <w:sz w:val="20"/>
        </w:rPr>
      </w:pPr>
      <w:r w:rsidRPr="00C078BA">
        <w:rPr>
          <w:rFonts w:ascii="Cambria" w:hAnsi="Cambria" w:cs="Arial"/>
          <w:sz w:val="20"/>
        </w:rPr>
        <w:t>Manage client query on phone and convert tele-conversation into a personal meeting.</w:t>
      </w:r>
    </w:p>
    <w:p w:rsidR="009B1D81" w:rsidRPr="00C078BA" w:rsidRDefault="009B1D81" w:rsidP="009B1D81">
      <w:pPr>
        <w:numPr>
          <w:ilvl w:val="0"/>
          <w:numId w:val="3"/>
        </w:numPr>
        <w:rPr>
          <w:rFonts w:ascii="Cambria" w:hAnsi="Cambria" w:cs="Arial"/>
          <w:sz w:val="20"/>
        </w:rPr>
      </w:pPr>
      <w:r w:rsidRPr="00C078BA">
        <w:rPr>
          <w:rFonts w:ascii="Cambria" w:hAnsi="Cambria" w:cs="Arial"/>
          <w:sz w:val="20"/>
        </w:rPr>
        <w:t>To ensure that the team achieves the agreed targets</w:t>
      </w:r>
    </w:p>
    <w:p w:rsidR="009B1D81" w:rsidRPr="00C078BA" w:rsidRDefault="009B1D81" w:rsidP="009B1D81">
      <w:pPr>
        <w:numPr>
          <w:ilvl w:val="0"/>
          <w:numId w:val="3"/>
        </w:numPr>
        <w:rPr>
          <w:rFonts w:ascii="Cambria" w:hAnsi="Cambria" w:cs="Arial"/>
          <w:sz w:val="20"/>
        </w:rPr>
      </w:pPr>
      <w:r w:rsidRPr="00C078BA">
        <w:rPr>
          <w:rFonts w:ascii="Cambria" w:hAnsi="Cambria" w:cs="Arial"/>
          <w:sz w:val="20"/>
        </w:rPr>
        <w:t>To lead the team and prepare them for next level challenges</w:t>
      </w:r>
    </w:p>
    <w:p w:rsidR="009B1D81" w:rsidRPr="00C078BA" w:rsidRDefault="009B1D81" w:rsidP="009B1D81">
      <w:pPr>
        <w:numPr>
          <w:ilvl w:val="0"/>
          <w:numId w:val="3"/>
        </w:numPr>
        <w:rPr>
          <w:rFonts w:ascii="Cambria" w:hAnsi="Cambria" w:cs="Arial"/>
          <w:sz w:val="20"/>
        </w:rPr>
      </w:pPr>
      <w:r w:rsidRPr="00C078BA">
        <w:rPr>
          <w:rFonts w:ascii="Cambria" w:hAnsi="Cambria" w:cs="Arial"/>
          <w:sz w:val="20"/>
        </w:rPr>
        <w:t>To develop and maintain relationships with customers</w:t>
      </w:r>
    </w:p>
    <w:p w:rsidR="009B1D81" w:rsidRPr="00C078BA" w:rsidRDefault="009B1D81" w:rsidP="009B1D81">
      <w:pPr>
        <w:numPr>
          <w:ilvl w:val="0"/>
          <w:numId w:val="3"/>
        </w:numPr>
        <w:rPr>
          <w:rFonts w:ascii="Cambria" w:hAnsi="Cambria" w:cs="Arial"/>
          <w:sz w:val="20"/>
        </w:rPr>
      </w:pPr>
      <w:r w:rsidRPr="00C078BA">
        <w:rPr>
          <w:rFonts w:ascii="Cambria" w:hAnsi="Cambria" w:cs="Arial"/>
          <w:sz w:val="20"/>
        </w:rPr>
        <w:t>To ensure punctuality and discipline of self and team</w:t>
      </w:r>
    </w:p>
    <w:p w:rsidR="009B1D81" w:rsidRDefault="009B1D81" w:rsidP="009B1D81">
      <w:pPr>
        <w:numPr>
          <w:ilvl w:val="0"/>
          <w:numId w:val="3"/>
        </w:numPr>
        <w:rPr>
          <w:rFonts w:ascii="Cambria" w:hAnsi="Cambria" w:cs="Arial"/>
          <w:sz w:val="20"/>
        </w:rPr>
      </w:pPr>
      <w:r w:rsidRPr="00C078BA">
        <w:rPr>
          <w:rFonts w:ascii="Cambria" w:hAnsi="Cambria" w:cs="Arial"/>
          <w:sz w:val="20"/>
        </w:rPr>
        <w:t>To adhere to company policies and procedures</w:t>
      </w:r>
    </w:p>
    <w:p w:rsidR="009B1D81" w:rsidRPr="00C078BA" w:rsidRDefault="009B1D81" w:rsidP="009B1D81">
      <w:pPr>
        <w:numPr>
          <w:ilvl w:val="0"/>
          <w:numId w:val="3"/>
        </w:numPr>
        <w:rPr>
          <w:rFonts w:ascii="Cambria" w:hAnsi="Cambria" w:cs="Arial"/>
          <w:sz w:val="20"/>
        </w:rPr>
      </w:pPr>
      <w:r w:rsidRPr="00C078BA">
        <w:rPr>
          <w:rFonts w:ascii="Cambria" w:hAnsi="Cambria" w:cs="Arial"/>
          <w:sz w:val="20"/>
        </w:rPr>
        <w:lastRenderedPageBreak/>
        <w:t>To assist the sales team in their meetings whenever required</w:t>
      </w:r>
    </w:p>
    <w:p w:rsidR="009B1D81" w:rsidRPr="00C078BA" w:rsidRDefault="009B1D81" w:rsidP="009B1D81">
      <w:pPr>
        <w:ind w:left="360"/>
        <w:rPr>
          <w:rFonts w:ascii="Cambria" w:hAnsi="Cambria" w:cs="Arial"/>
          <w:sz w:val="20"/>
        </w:rPr>
      </w:pPr>
    </w:p>
    <w:p w:rsidR="0096649B" w:rsidRDefault="0096649B">
      <w:pPr>
        <w:rPr>
          <w:rFonts w:ascii="Cambria" w:hAnsi="Cambria" w:cs="Arial"/>
          <w:b/>
          <w:sz w:val="20"/>
        </w:rPr>
      </w:pPr>
    </w:p>
    <w:p w:rsidR="0096649B" w:rsidRDefault="00CC4CCF">
      <w:pPr>
        <w:rPr>
          <w:rFonts w:ascii="Cambria" w:hAnsi="Cambria" w:cs="Arial"/>
          <w:b/>
          <w:sz w:val="20"/>
          <w:lang w:val="en-GB"/>
        </w:rPr>
      </w:pPr>
      <w:r>
        <w:rPr>
          <w:rFonts w:ascii="Cambria" w:hAnsi="Cambria" w:cs="Arial"/>
          <w:b/>
          <w:sz w:val="20"/>
          <w:lang w:val="en-GB"/>
        </w:rPr>
        <w:t>No</w:t>
      </w:r>
      <w:r w:rsidR="00723781">
        <w:rPr>
          <w:rFonts w:ascii="Cambria" w:hAnsi="Cambria" w:cs="Arial"/>
          <w:b/>
          <w:sz w:val="20"/>
          <w:lang w:val="en-GB"/>
        </w:rPr>
        <w:t xml:space="preserve">v’13- Mar’15      </w:t>
      </w:r>
      <w:r w:rsidR="00723781">
        <w:rPr>
          <w:rFonts w:ascii="Cambria" w:hAnsi="Cambria" w:cs="Arial"/>
          <w:b/>
          <w:sz w:val="20"/>
        </w:rPr>
        <w:t>ICI</w:t>
      </w:r>
      <w:r w:rsidR="001F7D7D">
        <w:rPr>
          <w:rFonts w:ascii="Cambria" w:hAnsi="Cambria" w:cs="Arial"/>
          <w:b/>
          <w:sz w:val="20"/>
          <w:lang w:val="en-GB"/>
        </w:rPr>
        <w:t>CI LO</w:t>
      </w:r>
      <w:r w:rsidR="00774651">
        <w:rPr>
          <w:rFonts w:ascii="Cambria" w:hAnsi="Cambria" w:cs="Arial"/>
          <w:b/>
          <w:sz w:val="20"/>
        </w:rPr>
        <w:t xml:space="preserve">MBARD GIC Ltd., Kolkata </w:t>
      </w:r>
      <w:r w:rsidR="001F7D7D">
        <w:rPr>
          <w:rFonts w:ascii="Cambria" w:hAnsi="Cambria" w:cs="Arial"/>
          <w:b/>
          <w:sz w:val="20"/>
        </w:rPr>
        <w:t xml:space="preserve">as </w:t>
      </w:r>
      <w:r w:rsidR="001F7D7D">
        <w:rPr>
          <w:rFonts w:ascii="Cambria" w:hAnsi="Cambria" w:cs="Arial"/>
          <w:b/>
          <w:sz w:val="20"/>
          <w:lang w:val="en-GB"/>
        </w:rPr>
        <w:t>Unit S</w:t>
      </w:r>
      <w:r w:rsidR="009B1D81">
        <w:rPr>
          <w:rFonts w:ascii="Cambria" w:hAnsi="Cambria" w:cs="Arial"/>
          <w:b/>
          <w:sz w:val="20"/>
        </w:rPr>
        <w:t>ales</w:t>
      </w:r>
      <w:r>
        <w:rPr>
          <w:rFonts w:ascii="Cambria" w:hAnsi="Cambria" w:cs="Arial"/>
          <w:b/>
          <w:sz w:val="20"/>
        </w:rPr>
        <w:t xml:space="preserve"> Manage</w:t>
      </w:r>
      <w:r>
        <w:rPr>
          <w:rFonts w:ascii="Cambria" w:hAnsi="Cambria" w:cs="Arial"/>
          <w:b/>
          <w:sz w:val="20"/>
          <w:lang w:val="en-GB"/>
        </w:rPr>
        <w:t>r</w:t>
      </w:r>
    </w:p>
    <w:p w:rsidR="001F7D7D" w:rsidRDefault="001F7D7D">
      <w:pPr>
        <w:rPr>
          <w:rFonts w:ascii="Cambria" w:hAnsi="Cambria" w:cs="Arial"/>
          <w:b/>
          <w:sz w:val="20"/>
          <w:lang w:val="en-GB"/>
        </w:rPr>
      </w:pPr>
    </w:p>
    <w:p w:rsidR="001F7D7D" w:rsidRDefault="001F7D7D">
      <w:pPr>
        <w:rPr>
          <w:rFonts w:ascii="Cambria" w:hAnsi="Cambria" w:cs="Arial"/>
          <w:b/>
          <w:sz w:val="20"/>
          <w:lang w:val="en-GB"/>
        </w:rPr>
      </w:pPr>
    </w:p>
    <w:p w:rsidR="001F7D7D" w:rsidRPr="00CC4CCF" w:rsidRDefault="00EB0502">
      <w:pPr>
        <w:rPr>
          <w:rFonts w:ascii="Cambria" w:hAnsi="Cambria" w:cs="Arial"/>
          <w:b/>
          <w:sz w:val="20"/>
        </w:rPr>
      </w:pPr>
      <w:r>
        <w:rPr>
          <w:rFonts w:ascii="Cambria" w:hAnsi="Cambria" w:cs="Arial"/>
          <w:b/>
          <w:sz w:val="20"/>
          <w:lang w:val="en-GB"/>
        </w:rPr>
        <w:t>Oct’12- Nov’13</w:t>
      </w:r>
      <w:r w:rsidR="001A5E8B">
        <w:rPr>
          <w:rFonts w:ascii="Cambria" w:hAnsi="Cambria" w:cs="Arial"/>
          <w:b/>
          <w:sz w:val="20"/>
          <w:lang w:val="en-GB"/>
        </w:rPr>
        <w:t xml:space="preserve">       Abbott Healthcare Pvt </w:t>
      </w:r>
      <w:r w:rsidR="004159A1">
        <w:rPr>
          <w:rFonts w:ascii="Cambria" w:hAnsi="Cambria" w:cs="Arial"/>
          <w:b/>
          <w:sz w:val="20"/>
          <w:lang w:val="en-GB"/>
        </w:rPr>
        <w:t xml:space="preserve">Ltd., Kolkata as Key </w:t>
      </w:r>
      <w:r w:rsidR="005207C6">
        <w:rPr>
          <w:rFonts w:ascii="Cambria" w:hAnsi="Cambria" w:cs="Arial"/>
          <w:b/>
          <w:sz w:val="20"/>
          <w:lang w:val="en-GB"/>
        </w:rPr>
        <w:t>Account Manager</w:t>
      </w:r>
    </w:p>
    <w:p w:rsidR="0096649B" w:rsidRDefault="0096649B">
      <w:pPr>
        <w:rPr>
          <w:rFonts w:ascii="Cambria" w:hAnsi="Cambria" w:cs="Arial"/>
          <w:sz w:val="20"/>
        </w:rPr>
      </w:pPr>
    </w:p>
    <w:p w:rsidR="00FD238C" w:rsidRDefault="00FD238C">
      <w:pPr>
        <w:rPr>
          <w:rFonts w:ascii="Cambria" w:hAnsi="Cambria" w:cs="Arial"/>
          <w:b/>
          <w:sz w:val="20"/>
        </w:rPr>
      </w:pPr>
    </w:p>
    <w:p w:rsidR="006940C6" w:rsidRDefault="006940C6">
      <w:pPr>
        <w:rPr>
          <w:rFonts w:ascii="Cambria" w:hAnsi="Cambria" w:cs="Arial"/>
          <w:b/>
          <w:sz w:val="20"/>
        </w:rPr>
      </w:pPr>
    </w:p>
    <w:p w:rsidR="00FD238C" w:rsidRDefault="005207C6">
      <w:pPr>
        <w:rPr>
          <w:rFonts w:ascii="Cambria" w:hAnsi="Cambria" w:cs="Arial"/>
          <w:b/>
          <w:sz w:val="20"/>
        </w:rPr>
      </w:pPr>
      <w:r>
        <w:rPr>
          <w:rFonts w:ascii="Cambria" w:hAnsi="Cambria" w:cs="Arial"/>
          <w:b/>
          <w:sz w:val="20"/>
        </w:rPr>
        <w:t>Jan’09- Oct’12</w:t>
      </w:r>
      <w:r>
        <w:rPr>
          <w:rFonts w:ascii="Cambria" w:hAnsi="Cambria" w:cs="Arial"/>
          <w:b/>
          <w:sz w:val="20"/>
        </w:rPr>
        <w:tab/>
      </w:r>
      <w:r>
        <w:rPr>
          <w:rFonts w:ascii="Cambria" w:hAnsi="Cambria" w:cs="Arial"/>
          <w:b/>
          <w:sz w:val="20"/>
          <w:lang w:val="en-GB"/>
        </w:rPr>
        <w:t xml:space="preserve">     Lupin</w:t>
      </w:r>
      <w:bookmarkStart w:id="0" w:name="_GoBack"/>
      <w:bookmarkEnd w:id="0"/>
      <w:r w:rsidR="00FD238C">
        <w:rPr>
          <w:rFonts w:ascii="Cambria" w:hAnsi="Cambria" w:cs="Arial"/>
          <w:b/>
          <w:sz w:val="20"/>
        </w:rPr>
        <w:t xml:space="preserve"> Ltd., Kolkata as Market</w:t>
      </w:r>
      <w:r w:rsidR="00C078BA">
        <w:rPr>
          <w:rFonts w:ascii="Cambria" w:hAnsi="Cambria" w:cs="Arial"/>
          <w:b/>
          <w:sz w:val="20"/>
        </w:rPr>
        <w:t>ing Executive- Pinnacle division</w:t>
      </w:r>
    </w:p>
    <w:p w:rsidR="0096649B" w:rsidRDefault="0096649B">
      <w:pPr>
        <w:rPr>
          <w:rFonts w:ascii="Cambria" w:hAnsi="Cambria" w:cs="Arial"/>
          <w:b/>
          <w:sz w:val="20"/>
        </w:rPr>
      </w:pPr>
    </w:p>
    <w:p w:rsidR="00FD238C" w:rsidRDefault="00FD238C">
      <w:pPr>
        <w:rPr>
          <w:rFonts w:ascii="Cambria" w:hAnsi="Cambria" w:cs="Arial"/>
          <w:b/>
          <w:sz w:val="20"/>
        </w:rPr>
      </w:pPr>
      <w:r>
        <w:rPr>
          <w:rFonts w:ascii="Cambria" w:hAnsi="Cambria" w:cs="Arial"/>
          <w:b/>
          <w:sz w:val="20"/>
        </w:rPr>
        <w:t>Accomplishments</w:t>
      </w:r>
    </w:p>
    <w:p w:rsidR="00FD238C" w:rsidRDefault="00FD238C">
      <w:pPr>
        <w:numPr>
          <w:ilvl w:val="0"/>
          <w:numId w:val="3"/>
        </w:numPr>
        <w:tabs>
          <w:tab w:val="left" w:pos="960"/>
        </w:tabs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Successfully achieved 110- 112% of the target and in</w:t>
      </w:r>
      <w:r w:rsidR="00C078BA">
        <w:rPr>
          <w:rFonts w:ascii="Cambria" w:hAnsi="Cambria" w:cs="Arial"/>
          <w:sz w:val="20"/>
        </w:rPr>
        <w:t>creased the revenue by 10 - 15%.</w:t>
      </w:r>
    </w:p>
    <w:p w:rsidR="00C078BA" w:rsidRDefault="00C078BA" w:rsidP="00C078BA">
      <w:pPr>
        <w:tabs>
          <w:tab w:val="left" w:pos="960"/>
        </w:tabs>
        <w:rPr>
          <w:rFonts w:ascii="Cambria" w:hAnsi="Cambria" w:cs="Arial"/>
          <w:sz w:val="20"/>
        </w:rPr>
      </w:pPr>
    </w:p>
    <w:p w:rsidR="00C078BA" w:rsidRDefault="00C078BA" w:rsidP="00C078BA">
      <w:pPr>
        <w:tabs>
          <w:tab w:val="left" w:pos="960"/>
        </w:tabs>
        <w:rPr>
          <w:rFonts w:ascii="Cambria" w:hAnsi="Cambria" w:cs="Arial"/>
          <w:sz w:val="20"/>
        </w:rPr>
      </w:pPr>
    </w:p>
    <w:p w:rsidR="00C078BA" w:rsidRDefault="00C078BA" w:rsidP="00C078BA">
      <w:pPr>
        <w:tabs>
          <w:tab w:val="left" w:pos="960"/>
        </w:tabs>
        <w:rPr>
          <w:rFonts w:ascii="Cambria" w:hAnsi="Cambria" w:cs="Arial"/>
          <w:sz w:val="20"/>
        </w:rPr>
      </w:pPr>
    </w:p>
    <w:p w:rsidR="00FD238C" w:rsidRDefault="00FD238C">
      <w:pPr>
        <w:shd w:val="clear" w:color="auto" w:fill="A6A6A6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Education</w:t>
      </w:r>
    </w:p>
    <w:p w:rsidR="00FD238C" w:rsidRDefault="00FD238C">
      <w:pPr>
        <w:ind w:left="660"/>
        <w:rPr>
          <w:rFonts w:ascii="Cambria" w:hAnsi="Cambria" w:cs="Arial"/>
          <w:sz w:val="20"/>
        </w:rPr>
      </w:pPr>
    </w:p>
    <w:p w:rsidR="00FD238C" w:rsidRDefault="00FD238C">
      <w:pPr>
        <w:numPr>
          <w:ilvl w:val="0"/>
          <w:numId w:val="2"/>
        </w:num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           </w:t>
      </w:r>
      <w:r>
        <w:rPr>
          <w:rFonts w:ascii="Cambria" w:hAnsi="Cambria" w:cs="Arial"/>
          <w:sz w:val="20"/>
        </w:rPr>
        <w:tab/>
        <w:t xml:space="preserve">B.Sc. (Biology) from Calcutta University </w:t>
      </w:r>
      <w:r>
        <w:rPr>
          <w:rFonts w:ascii="Cambria" w:hAnsi="Cambria" w:cs="Arial"/>
          <w:vanish/>
          <w:sz w:val="20"/>
        </w:rPr>
        <w:t xml:space="preserve"> </w:t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cs="Arial"/>
          <w:vanish/>
          <w:sz w:val="20"/>
        </w:rPr>
        <w:fldChar w:fldCharType="begin"/>
      </w:r>
      <w:r>
        <w:rPr>
          <w:rFonts w:cs="Arial"/>
          <w:vanish/>
          <w:sz w:val="20"/>
        </w:rPr>
        <w:instrText xml:space="preserve"> PAGE \*Arabic </w:instrText>
      </w:r>
      <w:r>
        <w:rPr>
          <w:rFonts w:cs="Arial"/>
          <w:vanish/>
          <w:sz w:val="20"/>
        </w:rPr>
        <w:fldChar w:fldCharType="separate"/>
      </w:r>
      <w:r w:rsidR="00CC2C1E">
        <w:rPr>
          <w:rFonts w:cs="Arial"/>
          <w:noProof/>
          <w:vanish/>
          <w:sz w:val="20"/>
        </w:rPr>
        <w:t>2</w:t>
      </w:r>
      <w:r>
        <w:rPr>
          <w:rFonts w:cs="Arial"/>
          <w:vanish/>
          <w:sz w:val="20"/>
        </w:rPr>
        <w:fldChar w:fldCharType="end"/>
      </w:r>
      <w:r>
        <w:rPr>
          <w:rFonts w:ascii="Cambria" w:hAnsi="Cambria" w:cs="Arial"/>
          <w:sz w:val="20"/>
        </w:rPr>
        <w:t>with 51% marks</w:t>
      </w:r>
    </w:p>
    <w:p w:rsidR="00FD238C" w:rsidRDefault="00FD238C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2004</w:t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  <w:t>Higher Secondary Exam from W.B.C.H.S.E. Board with 50% marks</w:t>
      </w:r>
    </w:p>
    <w:p w:rsidR="00FD238C" w:rsidRDefault="00FD238C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2001</w:t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proofErr w:type="spellStart"/>
      <w:r>
        <w:rPr>
          <w:rFonts w:ascii="Cambria" w:hAnsi="Cambria" w:cs="Arial"/>
          <w:sz w:val="20"/>
        </w:rPr>
        <w:t>Madhyamik</w:t>
      </w:r>
      <w:proofErr w:type="spellEnd"/>
      <w:r>
        <w:rPr>
          <w:rFonts w:ascii="Cambria" w:hAnsi="Cambria" w:cs="Arial"/>
          <w:sz w:val="20"/>
        </w:rPr>
        <w:t xml:space="preserve"> Exam from W.B.B.S.E. Board with 64% marks</w:t>
      </w:r>
    </w:p>
    <w:p w:rsidR="00FD238C" w:rsidRDefault="00FD238C">
      <w:pPr>
        <w:rPr>
          <w:rFonts w:ascii="Cambria" w:hAnsi="Cambria" w:cs="Arial"/>
          <w:sz w:val="20"/>
        </w:rPr>
      </w:pPr>
    </w:p>
    <w:p w:rsidR="00C078BA" w:rsidRDefault="00C078BA">
      <w:pPr>
        <w:rPr>
          <w:rFonts w:ascii="Cambria" w:hAnsi="Cambria" w:cs="Arial"/>
          <w:sz w:val="20"/>
        </w:rPr>
      </w:pPr>
    </w:p>
    <w:p w:rsidR="00C078BA" w:rsidRDefault="00C078BA">
      <w:pPr>
        <w:rPr>
          <w:rFonts w:ascii="Cambria" w:hAnsi="Cambria" w:cs="Arial"/>
          <w:sz w:val="20"/>
        </w:rPr>
      </w:pPr>
    </w:p>
    <w:p w:rsidR="00FD238C" w:rsidRDefault="00FD238C">
      <w:pPr>
        <w:shd w:val="clear" w:color="auto" w:fill="A6A6A6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IT Skills</w:t>
      </w:r>
    </w:p>
    <w:p w:rsidR="00FD238C" w:rsidRDefault="00FD238C">
      <w:pPr>
        <w:rPr>
          <w:rFonts w:ascii="Cambria" w:hAnsi="Cambria" w:cs="Arial"/>
          <w:sz w:val="20"/>
        </w:rPr>
      </w:pPr>
    </w:p>
    <w:p w:rsidR="00FD238C" w:rsidRDefault="00FD238C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Operating System        </w:t>
      </w:r>
      <w:r>
        <w:rPr>
          <w:rFonts w:ascii="Cambria" w:hAnsi="Cambria" w:cs="Arial"/>
          <w:sz w:val="20"/>
        </w:rPr>
        <w:tab/>
        <w:t xml:space="preserve">: Windows 98 Second Edition/XP &amp; Vista </w:t>
      </w:r>
    </w:p>
    <w:p w:rsidR="00FD238C" w:rsidRDefault="00FD238C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Application Software  </w:t>
      </w:r>
      <w:r>
        <w:rPr>
          <w:rFonts w:ascii="Cambria" w:hAnsi="Cambria" w:cs="Arial"/>
          <w:sz w:val="20"/>
        </w:rPr>
        <w:tab/>
        <w:t xml:space="preserve">: MS Office, Adobe Page Maker, Corel Draw, Photoshop </w:t>
      </w:r>
    </w:p>
    <w:p w:rsidR="00FD238C" w:rsidRDefault="00FD238C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 xml:space="preserve">Internet                     </w:t>
      </w:r>
      <w:r>
        <w:rPr>
          <w:rFonts w:ascii="Cambria" w:hAnsi="Cambria" w:cs="Arial"/>
          <w:sz w:val="20"/>
        </w:rPr>
        <w:tab/>
        <w:t>: Application &amp; Utility of Internet</w:t>
      </w:r>
    </w:p>
    <w:p w:rsidR="00FD238C" w:rsidRDefault="00FD238C">
      <w:pPr>
        <w:rPr>
          <w:rFonts w:ascii="Cambria" w:hAnsi="Cambria" w:cs="Arial"/>
          <w:sz w:val="20"/>
        </w:rPr>
      </w:pPr>
    </w:p>
    <w:p w:rsidR="00C078BA" w:rsidRDefault="00C078BA">
      <w:pPr>
        <w:rPr>
          <w:rFonts w:ascii="Cambria" w:hAnsi="Cambria" w:cs="Arial"/>
          <w:sz w:val="20"/>
        </w:rPr>
      </w:pPr>
    </w:p>
    <w:p w:rsidR="00C078BA" w:rsidRDefault="00C078BA">
      <w:pPr>
        <w:rPr>
          <w:rFonts w:ascii="Cambria" w:hAnsi="Cambria" w:cs="Arial"/>
          <w:sz w:val="20"/>
        </w:rPr>
      </w:pPr>
    </w:p>
    <w:p w:rsidR="00FD238C" w:rsidRDefault="00FD238C">
      <w:pPr>
        <w:shd w:val="clear" w:color="auto" w:fill="A6A6A6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Personal Details </w:t>
      </w:r>
    </w:p>
    <w:p w:rsidR="00FD238C" w:rsidRDefault="00FD238C">
      <w:pPr>
        <w:rPr>
          <w:rFonts w:ascii="Cambria" w:hAnsi="Cambria" w:cs="Arial"/>
          <w:sz w:val="20"/>
        </w:rPr>
      </w:pPr>
    </w:p>
    <w:p w:rsidR="00FD238C" w:rsidRDefault="00FD238C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Date of Birth</w:t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  <w:t>: 16</w:t>
      </w:r>
      <w:r>
        <w:rPr>
          <w:rFonts w:ascii="Cambria" w:hAnsi="Cambria" w:cs="Arial"/>
          <w:sz w:val="20"/>
          <w:vertAlign w:val="superscript"/>
        </w:rPr>
        <w:t>th</w:t>
      </w:r>
      <w:r>
        <w:rPr>
          <w:rFonts w:ascii="Cambria" w:hAnsi="Cambria" w:cs="Arial"/>
          <w:sz w:val="20"/>
        </w:rPr>
        <w:t xml:space="preserve"> February 1985</w:t>
      </w:r>
    </w:p>
    <w:p w:rsidR="00FD238C" w:rsidRDefault="00FD238C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Languages Known</w:t>
      </w:r>
      <w:r>
        <w:rPr>
          <w:rFonts w:ascii="Cambria" w:hAnsi="Cambria" w:cs="Arial"/>
          <w:sz w:val="20"/>
        </w:rPr>
        <w:tab/>
        <w:t>: English, Hindi &amp; Bengali</w:t>
      </w:r>
    </w:p>
    <w:p w:rsidR="00FD238C" w:rsidRDefault="00FD238C">
      <w:pPr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>Address</w:t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</w:r>
      <w:r>
        <w:rPr>
          <w:rFonts w:ascii="Cambria" w:hAnsi="Cambria" w:cs="Arial"/>
          <w:sz w:val="20"/>
        </w:rPr>
        <w:tab/>
        <w:t xml:space="preserve">: </w:t>
      </w:r>
      <w:proofErr w:type="spellStart"/>
      <w:r>
        <w:rPr>
          <w:rFonts w:ascii="Cambria" w:hAnsi="Cambria" w:cs="Arial"/>
          <w:sz w:val="20"/>
        </w:rPr>
        <w:t>Subhaspally</w:t>
      </w:r>
      <w:proofErr w:type="spellEnd"/>
      <w:r>
        <w:rPr>
          <w:rFonts w:ascii="Cambria" w:hAnsi="Cambria" w:cs="Arial"/>
          <w:sz w:val="20"/>
        </w:rPr>
        <w:t xml:space="preserve">, P.O. - </w:t>
      </w:r>
      <w:proofErr w:type="spellStart"/>
      <w:r>
        <w:rPr>
          <w:rFonts w:ascii="Cambria" w:hAnsi="Cambria" w:cs="Arial"/>
          <w:sz w:val="20"/>
        </w:rPr>
        <w:t>Unsani</w:t>
      </w:r>
      <w:proofErr w:type="spellEnd"/>
      <w:r>
        <w:rPr>
          <w:rFonts w:ascii="Cambria" w:hAnsi="Cambria" w:cs="Arial"/>
          <w:sz w:val="20"/>
        </w:rPr>
        <w:t xml:space="preserve">, P.S. – </w:t>
      </w:r>
      <w:proofErr w:type="spellStart"/>
      <w:r>
        <w:rPr>
          <w:rFonts w:ascii="Cambria" w:hAnsi="Cambria" w:cs="Arial"/>
          <w:sz w:val="20"/>
        </w:rPr>
        <w:t>Jagacha</w:t>
      </w:r>
      <w:proofErr w:type="spellEnd"/>
      <w:r>
        <w:rPr>
          <w:rFonts w:ascii="Cambria" w:hAnsi="Cambria" w:cs="Arial"/>
          <w:sz w:val="20"/>
        </w:rPr>
        <w:t>, Howrah – 711302, West Bengal</w:t>
      </w:r>
    </w:p>
    <w:p w:rsidR="00C078BA" w:rsidRDefault="00C078BA">
      <w:pPr>
        <w:rPr>
          <w:rFonts w:ascii="Cambria" w:hAnsi="Cambria" w:cs="Arial"/>
          <w:sz w:val="20"/>
        </w:rPr>
      </w:pPr>
    </w:p>
    <w:p w:rsidR="00C078BA" w:rsidRDefault="00C078BA">
      <w:pPr>
        <w:rPr>
          <w:rFonts w:ascii="Cambria" w:hAnsi="Cambria" w:cs="Arial"/>
          <w:sz w:val="20"/>
        </w:rPr>
      </w:pPr>
    </w:p>
    <w:p w:rsidR="00FD238C" w:rsidRDefault="00FD238C">
      <w:r>
        <w:rPr>
          <w:rFonts w:ascii="Arial Black" w:hAnsi="Arial Black" w:cs="Arial"/>
          <w:sz w:val="16"/>
          <w:szCs w:val="16"/>
        </w:rPr>
        <w:t>DATE</w:t>
      </w:r>
      <w:r>
        <w:rPr>
          <w:rFonts w:ascii="Cambria" w:hAnsi="Cambria" w:cs="Arial"/>
          <w:sz w:val="16"/>
          <w:szCs w:val="16"/>
        </w:rPr>
        <w:t xml:space="preserve">:                                                                                                                           </w:t>
      </w:r>
      <w:r>
        <w:rPr>
          <w:rFonts w:ascii="Arial Black" w:hAnsi="Arial Black" w:cs="Arial"/>
          <w:sz w:val="16"/>
          <w:szCs w:val="16"/>
        </w:rPr>
        <w:t xml:space="preserve">                               SIGNATURE:</w:t>
      </w:r>
    </w:p>
    <w:sectPr w:rsidR="00FD23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E3E" w:rsidRDefault="002F3E3E" w:rsidP="00496069">
      <w:r>
        <w:separator/>
      </w:r>
    </w:p>
  </w:endnote>
  <w:endnote w:type="continuationSeparator" w:id="0">
    <w:p w:rsidR="002F3E3E" w:rsidRDefault="002F3E3E" w:rsidP="0049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069" w:rsidRDefault="00496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069" w:rsidRDefault="004960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069" w:rsidRDefault="00496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E3E" w:rsidRDefault="002F3E3E" w:rsidP="00496069">
      <w:r>
        <w:separator/>
      </w:r>
    </w:p>
  </w:footnote>
  <w:footnote w:type="continuationSeparator" w:id="0">
    <w:p w:rsidR="002F3E3E" w:rsidRDefault="002F3E3E" w:rsidP="00496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069" w:rsidRDefault="00496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069" w:rsidRDefault="004960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069" w:rsidRDefault="00496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 filled="t">
        <v:fill opacity="0" color2="black"/>
        <v:imagedata r:id="rId1" o:title=""/>
      </v:shape>
    </w:pict>
  </w:numPicBullet>
  <w:numPicBullet w:numPicBulletId="1">
    <w:pict>
      <v:shape id="_x0000_i1067" type="#_x0000_t75" style="width:9pt;height:9pt" o:bullet="t" filled="t">
        <v:fill opacity="0" color2="black"/>
        <v:imagedata r:id="rId2" o:title=""/>
      </v:shape>
    </w:pict>
  </w:numPicBullet>
  <w:numPicBullet w:numPicBulletId="2">
    <w:pict>
      <v:shape id="_x0000_i1068" type="#_x0000_t75" style="width:9pt;height:9pt" o:bullet="t" filled="t">
        <v:fill opacity="0" color2="black"/>
        <v:imagedata r:id="rId3" o:title=""/>
      </v:shape>
    </w:pict>
  </w:numPicBullet>
  <w:numPicBullet w:numPicBulletId="3">
    <w:pict>
      <v:shape id="_x0000_i1069" type="#_x0000_t75" style="width:11.25pt;height:11.25pt" o:bullet="t" filled="t">
        <v:fill opacity="0" color2="black"/>
        <v:imagedata r:id="rId4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2007"/>
      <w:numFmt w:val="decimal"/>
      <w:lvlText w:val="%1"/>
      <w:lvlJc w:val="left"/>
      <w:pPr>
        <w:tabs>
          <w:tab w:val="num" w:pos="0"/>
        </w:tabs>
        <w:ind w:left="660" w:hanging="660"/>
      </w:pPr>
      <w:rPr>
        <w:rFonts w:ascii="Cambria" w:hAnsi="Cambria"/>
        <w:b w:val="0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Times New Roman" w:hAnsi="Times New Roman"/>
        <w:sz w:val="1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35"/>
    <w:rsid w:val="00050AFA"/>
    <w:rsid w:val="00122186"/>
    <w:rsid w:val="001223D3"/>
    <w:rsid w:val="001A5E8B"/>
    <w:rsid w:val="001B25DE"/>
    <w:rsid w:val="001F7D7D"/>
    <w:rsid w:val="0022177D"/>
    <w:rsid w:val="002714D8"/>
    <w:rsid w:val="002742ED"/>
    <w:rsid w:val="002F3E3E"/>
    <w:rsid w:val="00356977"/>
    <w:rsid w:val="004159A1"/>
    <w:rsid w:val="004310CF"/>
    <w:rsid w:val="0045190E"/>
    <w:rsid w:val="00496069"/>
    <w:rsid w:val="004D0E35"/>
    <w:rsid w:val="005207C6"/>
    <w:rsid w:val="0053366D"/>
    <w:rsid w:val="006048EA"/>
    <w:rsid w:val="006940C6"/>
    <w:rsid w:val="006D5858"/>
    <w:rsid w:val="00720042"/>
    <w:rsid w:val="00723781"/>
    <w:rsid w:val="00774651"/>
    <w:rsid w:val="008C6C2D"/>
    <w:rsid w:val="00957975"/>
    <w:rsid w:val="00961646"/>
    <w:rsid w:val="00964533"/>
    <w:rsid w:val="00964A93"/>
    <w:rsid w:val="0096649B"/>
    <w:rsid w:val="009A3A78"/>
    <w:rsid w:val="009B1D81"/>
    <w:rsid w:val="00A42D71"/>
    <w:rsid w:val="00B763CA"/>
    <w:rsid w:val="00B91D5B"/>
    <w:rsid w:val="00B9420B"/>
    <w:rsid w:val="00C078BA"/>
    <w:rsid w:val="00C46D45"/>
    <w:rsid w:val="00C84DCB"/>
    <w:rsid w:val="00CC2C1E"/>
    <w:rsid w:val="00CC4CCF"/>
    <w:rsid w:val="00CE6081"/>
    <w:rsid w:val="00DB3AF1"/>
    <w:rsid w:val="00E158E9"/>
    <w:rsid w:val="00E250BE"/>
    <w:rsid w:val="00EB0502"/>
    <w:rsid w:val="00F96A5B"/>
    <w:rsid w:val="00FD238C"/>
    <w:rsid w:val="00F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5D9C0"/>
  <w15:chartTrackingRefBased/>
  <w15:docId w15:val="{3439DD25-9950-634C-9020-4AC3FE2B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val="en-US"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Cambria" w:hAnsi="Cambria"/>
      <w:b w:val="0"/>
      <w:sz w:val="20"/>
      <w:szCs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hAnsi="Times New Roman"/>
      <w:sz w:val="12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St1z0">
    <w:name w:val="WW8NumSt1z0"/>
    <w:rPr>
      <w:rFonts w:ascii="Wingdings" w:hAnsi="Wingdings"/>
      <w:sz w:val="12"/>
    </w:rPr>
  </w:style>
  <w:style w:type="character" w:customStyle="1" w:styleId="WW8NumSt2z0">
    <w:name w:val="WW8NumSt2z0"/>
    <w:rPr>
      <w:rFonts w:ascii="Times New Roman" w:hAnsi="Times New Roman"/>
      <w:sz w:val="12"/>
    </w:rPr>
  </w:style>
  <w:style w:type="character" w:styleId="Hyperlink">
    <w:name w:val="Hyperlink"/>
    <w:semiHidden/>
    <w:rPr>
      <w:color w:val="993300"/>
      <w:u w:val="single"/>
    </w:rPr>
  </w:style>
  <w:style w:type="character" w:styleId="FollowedHyperlink">
    <w:name w:val="FollowedHyperlink"/>
    <w:semiHidden/>
    <w:rPr>
      <w:color w:val="CC3300"/>
      <w:u w:val="single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semiHidden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220" w:line="240" w:lineRule="atLeast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val="en-US" w:eastAsia="ar-SA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semiHidden/>
    <w:pPr>
      <w:tabs>
        <w:tab w:val="right" w:pos="300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styleId="BodyTextIndent">
    <w:name w:val="Body Text Indent"/>
    <w:basedOn w:val="BodyText"/>
    <w:semiHidden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next w:val="Achievement"/>
    <w:pPr>
      <w:numPr>
        <w:numId w:val="4"/>
      </w:numPr>
      <w:spacing w:before="220"/>
      <w:ind w:left="245" w:hanging="2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.sunny2583@rediff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5321</CharactersWithSpaces>
  <SharedDoc>false</SharedDoc>
  <HLinks>
    <vt:vector size="6" baseType="variant">
      <vt:variant>
        <vt:i4>4587569</vt:i4>
      </vt:variant>
      <vt:variant>
        <vt:i4>0</vt:i4>
      </vt:variant>
      <vt:variant>
        <vt:i4>0</vt:i4>
      </vt:variant>
      <vt:variant>
        <vt:i4>5</vt:i4>
      </vt:variant>
      <vt:variant>
        <vt:lpwstr>mailto:s.sunny2583@rediffmail.com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HK</dc:creator>
  <cp:keywords/>
  <cp:lastModifiedBy>s.sunny2583@gmail.com</cp:lastModifiedBy>
  <cp:revision>16</cp:revision>
  <cp:lastPrinted>2015-05-08T04:30:00Z</cp:lastPrinted>
  <dcterms:created xsi:type="dcterms:W3CDTF">2015-12-31T04:32:00Z</dcterms:created>
  <dcterms:modified xsi:type="dcterms:W3CDTF">2016-02-10T13:17:00Z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expeditn 111</vt:lpwstr>
  </property>
</Properties>
</file>