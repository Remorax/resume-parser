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C56" w:rsidRPr="00E246BB" w:rsidRDefault="004D3AC4" w:rsidP="00E246BB">
      <w:pPr>
        <w:jc w:val="both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RAHUL KUMAR</w:t>
      </w:r>
    </w:p>
    <w:p w:rsidR="00C967F9" w:rsidRDefault="00C967F9">
      <w:pPr>
        <w:rPr>
          <w:rFonts w:ascii="Tahoma" w:hAnsi="Tahoma" w:cs="Tahoma"/>
          <w:b/>
        </w:rPr>
      </w:pPr>
      <w:r>
        <w:rPr>
          <w:rFonts w:ascii="Calibri" w:hAnsi="Calibri"/>
          <w:b/>
          <w:color w:val="000000"/>
          <w:sz w:val="22"/>
          <w:szCs w:val="22"/>
        </w:rPr>
        <w:t>Contact</w:t>
      </w:r>
      <w:r>
        <w:rPr>
          <w:rFonts w:ascii="Calibri" w:hAnsi="Calibri"/>
          <w:color w:val="000000"/>
          <w:sz w:val="22"/>
          <w:szCs w:val="22"/>
        </w:rPr>
        <w:t>: +</w:t>
      </w:r>
      <w:r>
        <w:rPr>
          <w:rFonts w:ascii="Calibri" w:hAnsi="Calibri"/>
          <w:bCs/>
          <w:color w:val="000000"/>
          <w:sz w:val="22"/>
          <w:szCs w:val="22"/>
        </w:rPr>
        <w:t xml:space="preserve">91 – </w:t>
      </w:r>
      <w:r>
        <w:rPr>
          <w:rFonts w:ascii="Calibri" w:hAnsi="Calibri"/>
          <w:sz w:val="22"/>
          <w:szCs w:val="22"/>
        </w:rPr>
        <w:t>8527693363</w:t>
      </w:r>
      <w:r>
        <w:rPr>
          <w:rFonts w:ascii="Calibri" w:hAnsi="Calibri"/>
          <w:bCs/>
          <w:color w:val="000000"/>
          <w:sz w:val="22"/>
          <w:szCs w:val="22"/>
        </w:rPr>
        <w:t xml:space="preserve">; </w:t>
      </w:r>
      <w:r>
        <w:rPr>
          <w:rFonts w:ascii="Calibri" w:hAnsi="Calibri"/>
          <w:b/>
          <w:color w:val="000000"/>
          <w:sz w:val="22"/>
          <w:szCs w:val="22"/>
        </w:rPr>
        <w:t>Email:</w:t>
      </w:r>
      <w:r>
        <w:rPr>
          <w:rFonts w:ascii="Calibri" w:hAnsi="Calibri"/>
          <w:sz w:val="22"/>
          <w:szCs w:val="22"/>
          <w:u w:val="single"/>
        </w:rPr>
        <w:t>rahulkumardu@gmail.com</w:t>
      </w:r>
      <w:r w:rsidR="00A23FFC">
        <w:rPr>
          <w:rFonts w:ascii="Tahoma" w:hAnsi="Tahoma" w:cs="Tahoma"/>
          <w:b/>
          <w:noProof/>
          <w:lang w:val="en-IN" w:eastAsia="en-IN"/>
        </w:rPr>
        <w:drawing>
          <wp:inline distT="0" distB="0" distL="0" distR="0">
            <wp:extent cx="7124700" cy="95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7F9" w:rsidRDefault="00C967F9">
      <w:pPr>
        <w:rPr>
          <w:rFonts w:ascii="Tahoma" w:hAnsi="Tahoma" w:cs="Tahoma"/>
          <w:b/>
        </w:rPr>
      </w:pPr>
    </w:p>
    <w:p w:rsidR="00C967F9" w:rsidRDefault="00C967F9">
      <w:pPr>
        <w:rPr>
          <w:rFonts w:ascii="Calibri" w:hAnsi="Calibri" w:cs="Tahoma"/>
          <w:sz w:val="10"/>
          <w:szCs w:val="10"/>
        </w:rPr>
      </w:pPr>
    </w:p>
    <w:p w:rsidR="00C967F9" w:rsidRDefault="00C967F9">
      <w:pPr>
        <w:ind w:right="-108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CAREER OBJECTIVE</w:t>
      </w:r>
    </w:p>
    <w:p w:rsidR="00C967F9" w:rsidRDefault="00C967F9">
      <w:pPr>
        <w:ind w:right="-108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Seeking challenges with leading </w:t>
      </w:r>
      <w:r w:rsidR="00A95F11">
        <w:rPr>
          <w:rFonts w:ascii="Calibri" w:hAnsi="Calibri" w:cs="Arial"/>
          <w:sz w:val="22"/>
          <w:szCs w:val="22"/>
        </w:rPr>
        <w:t>Corporates</w:t>
      </w:r>
      <w:r>
        <w:rPr>
          <w:rFonts w:ascii="Calibri" w:hAnsi="Calibri" w:cs="Arial"/>
          <w:sz w:val="22"/>
          <w:szCs w:val="22"/>
        </w:rPr>
        <w:t xml:space="preserve"> and MNCs where I could visualize myself operating at suitable level as good professionalwhile utilizing my core competencies maximally &amp; to synergize these with my </w:t>
      </w:r>
      <w:r w:rsidR="00A95F11">
        <w:rPr>
          <w:rFonts w:ascii="Calibri" w:hAnsi="Calibri"/>
          <w:sz w:val="22"/>
          <w:szCs w:val="22"/>
        </w:rPr>
        <w:t>education ,</w:t>
      </w:r>
      <w:r>
        <w:rPr>
          <w:rFonts w:ascii="Calibri" w:hAnsi="Calibri"/>
          <w:sz w:val="22"/>
          <w:szCs w:val="22"/>
        </w:rPr>
        <w:t>skills</w:t>
      </w:r>
      <w:r w:rsidR="00A95F11">
        <w:rPr>
          <w:rFonts w:ascii="Calibri" w:hAnsi="Calibri"/>
          <w:sz w:val="22"/>
          <w:szCs w:val="22"/>
        </w:rPr>
        <w:t xml:space="preserve"> and experience</w:t>
      </w:r>
      <w:r>
        <w:rPr>
          <w:rFonts w:ascii="Calibri" w:hAnsi="Calibri"/>
          <w:sz w:val="22"/>
          <w:szCs w:val="22"/>
        </w:rPr>
        <w:t>.</w:t>
      </w:r>
    </w:p>
    <w:p w:rsidR="00C967F9" w:rsidRDefault="00A23FFC">
      <w:p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val="en-IN" w:eastAsia="en-IN"/>
        </w:rPr>
        <w:drawing>
          <wp:inline distT="0" distB="0" distL="0" distR="0">
            <wp:extent cx="7124700" cy="95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7F9" w:rsidRDefault="00C967F9">
      <w:pPr>
        <w:spacing w:line="36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SUMMARY OF SKILLS</w:t>
      </w:r>
    </w:p>
    <w:p w:rsidR="00C967F9" w:rsidRDefault="00C967F9">
      <w:pPr>
        <w:spacing w:line="360" w:lineRule="auto"/>
        <w:jc w:val="both"/>
        <w:rPr>
          <w:rFonts w:ascii="Calibri" w:hAnsi="Calibri" w:cs="Tahoma"/>
          <w:sz w:val="4"/>
          <w:szCs w:val="4"/>
        </w:rPr>
      </w:pPr>
    </w:p>
    <w:p w:rsidR="00C967F9" w:rsidRDefault="00C967F9">
      <w:pPr>
        <w:numPr>
          <w:ilvl w:val="0"/>
          <w:numId w:val="1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Dynamic and diligent and a fast learner, </w:t>
      </w:r>
      <w:r w:rsidRPr="004E7C56">
        <w:rPr>
          <w:rFonts w:ascii="Calibri" w:hAnsi="Calibri"/>
          <w:b/>
          <w:sz w:val="22"/>
          <w:szCs w:val="22"/>
        </w:rPr>
        <w:t>MBA (Marketing &amp; HR)</w:t>
      </w:r>
      <w:r>
        <w:rPr>
          <w:rFonts w:ascii="Calibri" w:hAnsi="Calibri"/>
          <w:sz w:val="22"/>
          <w:szCs w:val="22"/>
        </w:rPr>
        <w:t xml:space="preserve"> from Birla Institute of Technology, </w:t>
      </w:r>
      <w:proofErr w:type="spellStart"/>
      <w:r>
        <w:rPr>
          <w:rFonts w:ascii="Calibri" w:hAnsi="Calibri"/>
          <w:sz w:val="22"/>
          <w:szCs w:val="22"/>
        </w:rPr>
        <w:t>M</w:t>
      </w:r>
      <w:r w:rsidR="00A95F11">
        <w:rPr>
          <w:rFonts w:ascii="Calibri" w:hAnsi="Calibri"/>
          <w:sz w:val="22"/>
          <w:szCs w:val="22"/>
        </w:rPr>
        <w:t>esra</w:t>
      </w:r>
      <w:proofErr w:type="spellEnd"/>
      <w:r w:rsidR="00A95F11">
        <w:rPr>
          <w:rFonts w:ascii="Calibri" w:hAnsi="Calibri"/>
          <w:sz w:val="22"/>
          <w:szCs w:val="22"/>
        </w:rPr>
        <w:t>, Ranchi. A</w:t>
      </w:r>
      <w:r>
        <w:rPr>
          <w:rFonts w:ascii="Calibri" w:hAnsi="Calibri"/>
          <w:sz w:val="22"/>
          <w:szCs w:val="22"/>
        </w:rPr>
        <w:t>iming to secure a good position in a dynamic corporate organization.</w:t>
      </w:r>
    </w:p>
    <w:p w:rsidR="00C967F9" w:rsidRDefault="00C967F9">
      <w:pPr>
        <w:numPr>
          <w:ilvl w:val="0"/>
          <w:numId w:val="1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APTECH certified Computer Professional (Web Development).</w:t>
      </w:r>
    </w:p>
    <w:p w:rsidR="00C967F9" w:rsidRDefault="00C967F9">
      <w:pPr>
        <w:numPr>
          <w:ilvl w:val="0"/>
          <w:numId w:val="1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Ability to work comfortably with people from diverse backgrounds and experiences.</w:t>
      </w:r>
    </w:p>
    <w:p w:rsidR="00C967F9" w:rsidRDefault="00A23FFC" w:rsidP="00A6180D">
      <w:pPr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Tahoma" w:hAnsi="Tahoma" w:cs="Tahoma"/>
          <w:b/>
          <w:noProof/>
          <w:lang w:val="en-IN" w:eastAsia="en-IN"/>
        </w:rPr>
        <w:drawing>
          <wp:inline distT="0" distB="0" distL="0" distR="0">
            <wp:extent cx="7124700" cy="95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967F9">
        <w:rPr>
          <w:rFonts w:ascii="Calibri" w:hAnsi="Calibri"/>
          <w:b/>
          <w:sz w:val="28"/>
          <w:szCs w:val="28"/>
        </w:rPr>
        <w:t>WORK EXPERIENCE</w:t>
      </w:r>
    </w:p>
    <w:p w:rsidR="00C967F9" w:rsidRDefault="00A6180D">
      <w:pPr>
        <w:spacing w:line="36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Total Work Experience: 5</w:t>
      </w:r>
      <w:r w:rsidR="00934161">
        <w:rPr>
          <w:rFonts w:ascii="Calibri" w:hAnsi="Calibri"/>
          <w:b/>
          <w:sz w:val="24"/>
          <w:szCs w:val="24"/>
        </w:rPr>
        <w:t>.2</w:t>
      </w:r>
      <w:r w:rsidR="00C967F9">
        <w:rPr>
          <w:rFonts w:ascii="Calibri" w:hAnsi="Calibri"/>
          <w:b/>
          <w:sz w:val="24"/>
          <w:szCs w:val="24"/>
        </w:rPr>
        <w:t xml:space="preserve"> Years.</w:t>
      </w:r>
    </w:p>
    <w:p w:rsidR="00C967F9" w:rsidRPr="002B7FF8" w:rsidRDefault="002B7FF8">
      <w:pPr>
        <w:spacing w:line="360" w:lineRule="auto"/>
        <w:rPr>
          <w:rFonts w:ascii="Calibri" w:hAnsi="Calibri"/>
          <w:i/>
          <w:sz w:val="22"/>
          <w:szCs w:val="22"/>
        </w:rPr>
      </w:pPr>
      <w:r w:rsidRPr="002B7FF8">
        <w:rPr>
          <w:rFonts w:ascii="Calibri" w:hAnsi="Calibri"/>
          <w:b/>
          <w:i/>
          <w:sz w:val="22"/>
          <w:szCs w:val="22"/>
        </w:rPr>
        <w:t xml:space="preserve">At present, </w:t>
      </w:r>
      <w:r w:rsidR="00C967F9" w:rsidRPr="002B7FF8">
        <w:rPr>
          <w:rFonts w:ascii="Calibri" w:hAnsi="Calibri"/>
          <w:b/>
          <w:i/>
          <w:sz w:val="22"/>
          <w:szCs w:val="22"/>
        </w:rPr>
        <w:t>Working with ICICI BANK as a</w:t>
      </w:r>
      <w:r w:rsidR="00C33DA0">
        <w:rPr>
          <w:rFonts w:ascii="Calibri" w:hAnsi="Calibri"/>
          <w:b/>
          <w:i/>
          <w:sz w:val="22"/>
          <w:szCs w:val="22"/>
        </w:rPr>
        <w:t xml:space="preserve"> </w:t>
      </w:r>
      <w:proofErr w:type="gramStart"/>
      <w:r w:rsidR="00A6180D">
        <w:rPr>
          <w:rFonts w:ascii="Calibri" w:hAnsi="Calibri"/>
          <w:b/>
          <w:i/>
          <w:sz w:val="22"/>
          <w:szCs w:val="22"/>
        </w:rPr>
        <w:t xml:space="preserve">SENIOR </w:t>
      </w:r>
      <w:r w:rsidR="00C967F9" w:rsidRPr="002B7FF8">
        <w:rPr>
          <w:rFonts w:ascii="Calibri" w:hAnsi="Calibri"/>
          <w:b/>
          <w:i/>
          <w:sz w:val="22"/>
          <w:szCs w:val="22"/>
        </w:rPr>
        <w:t xml:space="preserve"> SALES</w:t>
      </w:r>
      <w:proofErr w:type="gramEnd"/>
      <w:r w:rsidR="00C33DA0">
        <w:rPr>
          <w:rFonts w:ascii="Calibri" w:hAnsi="Calibri"/>
          <w:b/>
          <w:i/>
          <w:sz w:val="22"/>
          <w:szCs w:val="22"/>
        </w:rPr>
        <w:t xml:space="preserve"> </w:t>
      </w:r>
      <w:bookmarkStart w:id="0" w:name="_GoBack"/>
      <w:bookmarkEnd w:id="0"/>
      <w:r w:rsidRPr="002B7FF8">
        <w:rPr>
          <w:rFonts w:ascii="Calibri" w:hAnsi="Calibri"/>
          <w:b/>
          <w:i/>
          <w:sz w:val="22"/>
          <w:szCs w:val="22"/>
        </w:rPr>
        <w:t>OFF</w:t>
      </w:r>
      <w:r w:rsidR="00CE2929">
        <w:rPr>
          <w:rFonts w:ascii="Calibri" w:hAnsi="Calibri"/>
          <w:b/>
          <w:i/>
          <w:sz w:val="22"/>
          <w:szCs w:val="22"/>
        </w:rPr>
        <w:t>ICE</w:t>
      </w:r>
      <w:r w:rsidR="00934161">
        <w:rPr>
          <w:rFonts w:ascii="Calibri" w:hAnsi="Calibri"/>
          <w:b/>
          <w:i/>
          <w:sz w:val="22"/>
          <w:szCs w:val="22"/>
        </w:rPr>
        <w:t xml:space="preserve">R from last Four years and Eight </w:t>
      </w:r>
      <w:r w:rsidR="00CE2929">
        <w:rPr>
          <w:rFonts w:ascii="Calibri" w:hAnsi="Calibri"/>
          <w:b/>
          <w:i/>
          <w:sz w:val="22"/>
          <w:szCs w:val="22"/>
        </w:rPr>
        <w:t>months.</w:t>
      </w:r>
    </w:p>
    <w:p w:rsidR="00C967F9" w:rsidRDefault="00C967F9">
      <w:pPr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Job responsibilities:</w:t>
      </w:r>
    </w:p>
    <w:p w:rsidR="00C967F9" w:rsidRDefault="002B7FF8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To sell liability products </w:t>
      </w:r>
      <w:r w:rsidR="00C967F9">
        <w:rPr>
          <w:rFonts w:ascii="Calibri" w:hAnsi="Calibri"/>
          <w:bCs/>
          <w:sz w:val="22"/>
          <w:szCs w:val="22"/>
        </w:rPr>
        <w:t>(CASA, Insurance Products and other products) and meet the target.</w:t>
      </w:r>
    </w:p>
    <w:p w:rsidR="00C967F9" w:rsidRDefault="00C967F9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Enhancing relationship with the customers and ensure proper handling and fulfillment of service requirements and grievances.</w:t>
      </w:r>
    </w:p>
    <w:p w:rsidR="00C967F9" w:rsidRDefault="00C967F9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To tap other banking needs of customer and generate referrals for NCA.</w:t>
      </w:r>
    </w:p>
    <w:p w:rsidR="002B7FF8" w:rsidRPr="002B7FF8" w:rsidRDefault="002B7FF8" w:rsidP="002B7FF8">
      <w:pPr>
        <w:spacing w:line="360" w:lineRule="auto"/>
        <w:rPr>
          <w:rFonts w:ascii="Calibri" w:hAnsi="Calibri"/>
          <w:b/>
          <w:i/>
          <w:sz w:val="22"/>
          <w:szCs w:val="22"/>
        </w:rPr>
      </w:pPr>
      <w:r w:rsidRPr="002B7FF8">
        <w:rPr>
          <w:rFonts w:ascii="Calibri" w:hAnsi="Calibri"/>
          <w:b/>
          <w:i/>
          <w:sz w:val="22"/>
          <w:szCs w:val="22"/>
        </w:rPr>
        <w:t xml:space="preserve">Previously, Worked with </w:t>
      </w:r>
      <w:proofErr w:type="spellStart"/>
      <w:r w:rsidRPr="002B7FF8">
        <w:rPr>
          <w:rFonts w:ascii="Calibri" w:hAnsi="Calibri"/>
          <w:b/>
          <w:i/>
          <w:sz w:val="22"/>
          <w:szCs w:val="22"/>
        </w:rPr>
        <w:t>Sharekhan</w:t>
      </w:r>
      <w:proofErr w:type="spellEnd"/>
      <w:r w:rsidRPr="002B7FF8">
        <w:rPr>
          <w:rFonts w:ascii="Calibri" w:hAnsi="Calibri"/>
          <w:b/>
          <w:i/>
          <w:sz w:val="22"/>
          <w:szCs w:val="22"/>
        </w:rPr>
        <w:t xml:space="preserve"> Ltd as a Sales Executive </w:t>
      </w:r>
      <w:proofErr w:type="gramStart"/>
      <w:r w:rsidRPr="002B7FF8">
        <w:rPr>
          <w:rFonts w:ascii="Calibri" w:hAnsi="Calibri"/>
          <w:b/>
          <w:i/>
          <w:sz w:val="22"/>
          <w:szCs w:val="22"/>
        </w:rPr>
        <w:t>(</w:t>
      </w:r>
      <w:r w:rsidR="00927CBB">
        <w:rPr>
          <w:rFonts w:ascii="Calibri" w:hAnsi="Calibri"/>
          <w:b/>
          <w:i/>
          <w:sz w:val="22"/>
          <w:szCs w:val="22"/>
        </w:rPr>
        <w:t xml:space="preserve"> For</w:t>
      </w:r>
      <w:r w:rsidRPr="002B7FF8">
        <w:rPr>
          <w:rFonts w:ascii="Calibri" w:hAnsi="Calibri"/>
          <w:b/>
          <w:i/>
          <w:sz w:val="22"/>
          <w:szCs w:val="22"/>
        </w:rPr>
        <w:t>6</w:t>
      </w:r>
      <w:proofErr w:type="gramEnd"/>
      <w:r w:rsidRPr="002B7FF8">
        <w:rPr>
          <w:rFonts w:ascii="Calibri" w:hAnsi="Calibri"/>
          <w:b/>
          <w:i/>
          <w:sz w:val="22"/>
          <w:szCs w:val="22"/>
        </w:rPr>
        <w:t xml:space="preserve"> Months)</w:t>
      </w:r>
    </w:p>
    <w:p w:rsidR="00C967F9" w:rsidRDefault="00A23FFC">
      <w:pPr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Tahoma" w:hAnsi="Tahoma" w:cs="Tahoma"/>
          <w:b/>
          <w:noProof/>
          <w:lang w:val="en-IN" w:eastAsia="en-IN"/>
        </w:rPr>
        <w:drawing>
          <wp:inline distT="0" distB="0" distL="0" distR="0">
            <wp:extent cx="7124700" cy="95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7F9" w:rsidRDefault="00C967F9">
      <w:pPr>
        <w:spacing w:line="360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EDUCATIONAL CREDENTIALS</w:t>
      </w:r>
    </w:p>
    <w:p w:rsidR="00C967F9" w:rsidRDefault="00C967F9">
      <w:pPr>
        <w:spacing w:line="360" w:lineRule="auto"/>
        <w:ind w:right="360"/>
        <w:rPr>
          <w:rFonts w:ascii="Calibri" w:hAnsi="Calibri" w:cs="Arial"/>
          <w:b/>
          <w:sz w:val="10"/>
          <w:szCs w:val="10"/>
        </w:rPr>
      </w:pPr>
    </w:p>
    <w:p w:rsidR="00C967F9" w:rsidRDefault="00C967F9">
      <w:pPr>
        <w:spacing w:line="360" w:lineRule="auto"/>
        <w:ind w:right="36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MBA (MARKETING &amp; HR) – 2010 </w:t>
      </w:r>
    </w:p>
    <w:p w:rsidR="00C967F9" w:rsidRDefault="00C967F9">
      <w:pPr>
        <w:spacing w:line="360" w:lineRule="auto"/>
        <w:ind w:righ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Birla Institute of </w:t>
      </w:r>
      <w:proofErr w:type="spellStart"/>
      <w:r>
        <w:rPr>
          <w:rFonts w:ascii="Calibri" w:hAnsi="Calibri"/>
          <w:sz w:val="22"/>
          <w:szCs w:val="22"/>
        </w:rPr>
        <w:t>Technology</w:t>
      </w:r>
      <w:proofErr w:type="gramStart"/>
      <w:r>
        <w:rPr>
          <w:rFonts w:ascii="Calibri" w:hAnsi="Calibri"/>
          <w:sz w:val="22"/>
          <w:szCs w:val="22"/>
        </w:rPr>
        <w:t>,Mesra</w:t>
      </w:r>
      <w:proofErr w:type="spellEnd"/>
      <w:proofErr w:type="gramEnd"/>
      <w:r>
        <w:rPr>
          <w:rFonts w:ascii="Calibri" w:hAnsi="Calibri"/>
          <w:sz w:val="22"/>
          <w:szCs w:val="22"/>
        </w:rPr>
        <w:t>, Ranchi .</w:t>
      </w:r>
    </w:p>
    <w:p w:rsidR="00C967F9" w:rsidRDefault="00C967F9">
      <w:pPr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BSC (HONORS) - 2007</w:t>
      </w:r>
    </w:p>
    <w:p w:rsidR="00C967F9" w:rsidRDefault="00C967F9">
      <w:pPr>
        <w:spacing w:line="360" w:lineRule="auto"/>
        <w:rPr>
          <w:rFonts w:ascii="Calibri" w:hAnsi="Calibri"/>
          <w:b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A. N. College, Patna, Bihar</w:t>
      </w:r>
      <w:r>
        <w:rPr>
          <w:rFonts w:ascii="Calibri" w:hAnsi="Calibri"/>
          <w:b/>
          <w:sz w:val="22"/>
          <w:szCs w:val="22"/>
        </w:rPr>
        <w:t>.</w:t>
      </w:r>
      <w:proofErr w:type="gramEnd"/>
    </w:p>
    <w:p w:rsidR="00C967F9" w:rsidRDefault="00A23FFC">
      <w:pPr>
        <w:spacing w:line="360" w:lineRule="auto"/>
        <w:rPr>
          <w:rFonts w:ascii="Calibri" w:hAnsi="Calibri" w:cs="Tahoma"/>
        </w:rPr>
      </w:pPr>
      <w:r>
        <w:rPr>
          <w:rFonts w:ascii="Tahoma" w:hAnsi="Tahoma" w:cs="Tahoma"/>
          <w:b/>
          <w:noProof/>
          <w:lang w:val="en-IN" w:eastAsia="en-IN"/>
        </w:rPr>
        <w:drawing>
          <wp:inline distT="0" distB="0" distL="0" distR="0">
            <wp:extent cx="5543550" cy="666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6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7F9" w:rsidRDefault="00C967F9">
      <w:pPr>
        <w:spacing w:line="360" w:lineRule="auto"/>
        <w:rPr>
          <w:rFonts w:ascii="Calibri" w:hAnsi="Calibri" w:cs="Tahoma"/>
        </w:rPr>
      </w:pPr>
    </w:p>
    <w:p w:rsidR="00C967F9" w:rsidRDefault="00C967F9">
      <w:pPr>
        <w:spacing w:line="360" w:lineRule="auto"/>
        <w:rPr>
          <w:rFonts w:ascii="Calibri" w:hAnsi="Calibri" w:cs="Tahoma"/>
          <w:b/>
          <w:sz w:val="28"/>
          <w:szCs w:val="28"/>
        </w:rPr>
      </w:pPr>
      <w:r>
        <w:rPr>
          <w:rFonts w:ascii="Calibri" w:hAnsi="Calibri" w:cs="Tahoma"/>
          <w:b/>
          <w:sz w:val="28"/>
          <w:szCs w:val="28"/>
        </w:rPr>
        <w:t>SUMMER INTERNSHIP</w:t>
      </w:r>
    </w:p>
    <w:p w:rsidR="00C967F9" w:rsidRDefault="00C967F9">
      <w:pPr>
        <w:pStyle w:val="ListParagraph"/>
        <w:ind w:left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 w:cs="Tahoma"/>
          <w:sz w:val="22"/>
          <w:szCs w:val="22"/>
        </w:rPr>
        <w:t>Completed a Summer Internship on “</w:t>
      </w:r>
      <w:r>
        <w:rPr>
          <w:rFonts w:ascii="Calibri" w:hAnsi="Calibri"/>
          <w:sz w:val="22"/>
          <w:szCs w:val="22"/>
        </w:rPr>
        <w:t xml:space="preserve">Contract </w:t>
      </w:r>
      <w:proofErr w:type="spellStart"/>
      <w:r>
        <w:rPr>
          <w:rFonts w:ascii="Calibri" w:hAnsi="Calibri"/>
          <w:sz w:val="22"/>
          <w:szCs w:val="22"/>
        </w:rPr>
        <w:t>Labour</w:t>
      </w:r>
      <w:proofErr w:type="spellEnd"/>
      <w:r>
        <w:rPr>
          <w:rFonts w:ascii="Calibri" w:hAnsi="Calibri"/>
          <w:sz w:val="22"/>
          <w:szCs w:val="22"/>
        </w:rPr>
        <w:t xml:space="preserve"> Management at </w:t>
      </w:r>
      <w:proofErr w:type="spellStart"/>
      <w:r>
        <w:rPr>
          <w:rFonts w:ascii="Calibri" w:hAnsi="Calibri"/>
          <w:sz w:val="22"/>
          <w:szCs w:val="22"/>
        </w:rPr>
        <w:t>Usha</w:t>
      </w:r>
      <w:proofErr w:type="spellEnd"/>
      <w:r>
        <w:rPr>
          <w:rFonts w:ascii="Calibri" w:hAnsi="Calibri"/>
          <w:sz w:val="22"/>
          <w:szCs w:val="22"/>
        </w:rPr>
        <w:t xml:space="preserve"> Martin Limited”, from </w:t>
      </w:r>
      <w:proofErr w:type="spellStart"/>
      <w:r>
        <w:rPr>
          <w:rFonts w:ascii="Calibri" w:hAnsi="Calibri"/>
          <w:sz w:val="22"/>
          <w:szCs w:val="22"/>
        </w:rPr>
        <w:t>Usha</w:t>
      </w:r>
      <w:proofErr w:type="spellEnd"/>
      <w:r>
        <w:rPr>
          <w:rFonts w:ascii="Calibri" w:hAnsi="Calibri"/>
          <w:sz w:val="22"/>
          <w:szCs w:val="22"/>
        </w:rPr>
        <w:t xml:space="preserve"> Martin Ltd. Ranchi, Jharkhand.</w:t>
      </w:r>
      <w:proofErr w:type="gramEnd"/>
    </w:p>
    <w:p w:rsidR="00C967F9" w:rsidRDefault="00C967F9">
      <w:pPr>
        <w:pStyle w:val="ListParagraph"/>
        <w:ind w:left="0"/>
        <w:rPr>
          <w:b/>
          <w:i/>
          <w:sz w:val="24"/>
          <w:szCs w:val="24"/>
          <w:u w:val="single"/>
        </w:rPr>
      </w:pPr>
    </w:p>
    <w:p w:rsidR="00C967F9" w:rsidRDefault="00A23FFC">
      <w:p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val="en-IN" w:eastAsia="en-IN"/>
        </w:rPr>
        <w:lastRenderedPageBreak/>
        <w:drawing>
          <wp:inline distT="0" distB="0" distL="0" distR="0">
            <wp:extent cx="5543550" cy="666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6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7F9" w:rsidRDefault="00C967F9">
      <w:pPr>
        <w:spacing w:line="360" w:lineRule="auto"/>
        <w:jc w:val="both"/>
        <w:rPr>
          <w:rFonts w:ascii="Calibri" w:hAnsi="Calibri" w:cs="Tahoma"/>
          <w:b/>
          <w:sz w:val="28"/>
          <w:szCs w:val="28"/>
        </w:rPr>
      </w:pPr>
      <w:r>
        <w:rPr>
          <w:rFonts w:ascii="Calibri" w:hAnsi="Calibri" w:cs="Tahoma"/>
          <w:b/>
          <w:sz w:val="28"/>
          <w:szCs w:val="28"/>
        </w:rPr>
        <w:t>PERSONAL DETAILS</w:t>
      </w:r>
    </w:p>
    <w:p w:rsidR="00C967F9" w:rsidRPr="0024078C" w:rsidRDefault="00C967F9">
      <w:p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 xml:space="preserve">Date of Birth- </w:t>
      </w:r>
      <w:r>
        <w:rPr>
          <w:rFonts w:ascii="Calibri" w:hAnsi="Calibri" w:cs="Tahoma"/>
          <w:sz w:val="22"/>
          <w:szCs w:val="22"/>
        </w:rPr>
        <w:t>5</w:t>
      </w:r>
      <w:r>
        <w:rPr>
          <w:rFonts w:ascii="Calibri" w:hAnsi="Calibri" w:cs="Tahoma"/>
          <w:sz w:val="22"/>
          <w:szCs w:val="22"/>
          <w:vertAlign w:val="superscript"/>
        </w:rPr>
        <w:t>th</w:t>
      </w:r>
      <w:r>
        <w:rPr>
          <w:rFonts w:ascii="Calibri" w:hAnsi="Calibri" w:cs="Tahoma"/>
          <w:sz w:val="22"/>
          <w:szCs w:val="22"/>
        </w:rPr>
        <w:t xml:space="preserve"> December 198</w:t>
      </w:r>
      <w:r w:rsidR="0024078C">
        <w:rPr>
          <w:rFonts w:ascii="Calibri" w:hAnsi="Calibri" w:cs="Tahoma"/>
          <w:sz w:val="22"/>
          <w:szCs w:val="22"/>
        </w:rPr>
        <w:t>4</w:t>
      </w:r>
    </w:p>
    <w:p w:rsidR="00C967F9" w:rsidRDefault="00C967F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C967F9" w:rsidRDefault="00C967F9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Parent’s Name:</w:t>
      </w:r>
    </w:p>
    <w:p w:rsidR="00C967F9" w:rsidRDefault="00C967F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Mr. </w:t>
      </w:r>
      <w:proofErr w:type="spellStart"/>
      <w:r>
        <w:rPr>
          <w:rFonts w:ascii="Calibri" w:hAnsi="Calibri"/>
          <w:sz w:val="24"/>
          <w:szCs w:val="24"/>
        </w:rPr>
        <w:t>Dhananjay</w:t>
      </w:r>
      <w:proofErr w:type="spellEnd"/>
      <w:r>
        <w:rPr>
          <w:rFonts w:ascii="Calibri" w:hAnsi="Calibri"/>
          <w:sz w:val="24"/>
          <w:szCs w:val="24"/>
        </w:rPr>
        <w:t xml:space="preserve"> Prasad Singh</w:t>
      </w:r>
    </w:p>
    <w:p w:rsidR="00C967F9" w:rsidRDefault="00C967F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Mrs. Uma Singh.</w:t>
      </w:r>
    </w:p>
    <w:p w:rsidR="00C967F9" w:rsidRDefault="00C967F9">
      <w:pPr>
        <w:rPr>
          <w:rFonts w:ascii="Calibri" w:hAnsi="Calibri"/>
          <w:sz w:val="24"/>
          <w:szCs w:val="24"/>
        </w:rPr>
      </w:pPr>
    </w:p>
    <w:p w:rsidR="00C967F9" w:rsidRDefault="00C967F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Blood Group</w:t>
      </w:r>
      <w:r>
        <w:rPr>
          <w:rFonts w:ascii="Calibri" w:hAnsi="Calibri"/>
          <w:sz w:val="24"/>
          <w:szCs w:val="24"/>
        </w:rPr>
        <w:t>: B (Rh+)</w:t>
      </w:r>
    </w:p>
    <w:p w:rsidR="00C967F9" w:rsidRDefault="00C967F9">
      <w:pPr>
        <w:rPr>
          <w:rFonts w:ascii="Calibri" w:hAnsi="Calibri"/>
          <w:sz w:val="24"/>
          <w:szCs w:val="24"/>
        </w:rPr>
      </w:pPr>
    </w:p>
    <w:p w:rsidR="00C967F9" w:rsidRDefault="00C967F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Nationality</w:t>
      </w:r>
      <w:r>
        <w:rPr>
          <w:rFonts w:ascii="Calibri" w:hAnsi="Calibri"/>
          <w:sz w:val="24"/>
          <w:szCs w:val="24"/>
        </w:rPr>
        <w:t>: Indian</w:t>
      </w:r>
      <w:r>
        <w:rPr>
          <w:rFonts w:ascii="Calibri" w:hAnsi="Calibri"/>
          <w:sz w:val="24"/>
          <w:szCs w:val="24"/>
        </w:rPr>
        <w:tab/>
      </w:r>
    </w:p>
    <w:p w:rsidR="00C967F9" w:rsidRDefault="00C967F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C967F9" w:rsidRDefault="00C967F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Religion</w:t>
      </w:r>
      <w:r>
        <w:rPr>
          <w:rFonts w:ascii="Calibri" w:hAnsi="Calibri"/>
          <w:sz w:val="24"/>
          <w:szCs w:val="24"/>
        </w:rPr>
        <w:t>: Hindu</w:t>
      </w:r>
    </w:p>
    <w:p w:rsidR="00C967F9" w:rsidRDefault="00C967F9">
      <w:pPr>
        <w:rPr>
          <w:rFonts w:ascii="Calibri" w:hAnsi="Calibri"/>
          <w:sz w:val="24"/>
          <w:szCs w:val="24"/>
        </w:rPr>
      </w:pPr>
    </w:p>
    <w:p w:rsidR="00C967F9" w:rsidRDefault="00C967F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Languages Known</w:t>
      </w:r>
      <w:r>
        <w:rPr>
          <w:rFonts w:ascii="Calibri" w:hAnsi="Calibri"/>
          <w:sz w:val="24"/>
          <w:szCs w:val="24"/>
        </w:rPr>
        <w:t>: English, Hindi.</w:t>
      </w:r>
    </w:p>
    <w:p w:rsidR="00C967F9" w:rsidRDefault="00C967F9">
      <w:pPr>
        <w:rPr>
          <w:rFonts w:ascii="Calibri" w:hAnsi="Calibri"/>
          <w:sz w:val="24"/>
          <w:szCs w:val="24"/>
        </w:rPr>
      </w:pP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Hobbies/Interests</w:t>
      </w:r>
      <w:r>
        <w:rPr>
          <w:rFonts w:ascii="Calibri" w:hAnsi="Calibri"/>
          <w:sz w:val="24"/>
          <w:szCs w:val="24"/>
        </w:rPr>
        <w:t xml:space="preserve">: </w:t>
      </w:r>
      <w:proofErr w:type="gramStart"/>
      <w:r>
        <w:rPr>
          <w:rFonts w:ascii="Calibri" w:hAnsi="Calibri"/>
          <w:sz w:val="24"/>
          <w:szCs w:val="24"/>
        </w:rPr>
        <w:t>Listening</w:t>
      </w:r>
      <w:proofErr w:type="gramEnd"/>
      <w:r>
        <w:rPr>
          <w:rFonts w:ascii="Calibri" w:hAnsi="Calibri"/>
          <w:sz w:val="24"/>
          <w:szCs w:val="24"/>
        </w:rPr>
        <w:t xml:space="preserve"> Music, Watching Movies &amp; Cricket.</w:t>
      </w: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Personal Traits</w:t>
      </w:r>
      <w:r>
        <w:rPr>
          <w:rFonts w:ascii="Calibri" w:hAnsi="Calibri"/>
          <w:sz w:val="24"/>
          <w:szCs w:val="24"/>
        </w:rPr>
        <w:t>: Optimist &amp; Team Player.</w:t>
      </w:r>
    </w:p>
    <w:p w:rsidR="00C967F9" w:rsidRDefault="00A23FFC">
      <w:pPr>
        <w:tabs>
          <w:tab w:val="center" w:pos="4680"/>
        </w:tabs>
        <w:rPr>
          <w:rFonts w:ascii="Calibri" w:hAnsi="Calibri"/>
          <w:sz w:val="24"/>
          <w:szCs w:val="24"/>
        </w:rPr>
      </w:pPr>
      <w:r>
        <w:rPr>
          <w:rFonts w:ascii="Tahoma" w:hAnsi="Tahoma" w:cs="Tahoma"/>
          <w:b/>
          <w:noProof/>
          <w:lang w:val="en-IN" w:eastAsia="en-IN"/>
        </w:rPr>
        <w:drawing>
          <wp:inline distT="0" distB="0" distL="0" distR="0">
            <wp:extent cx="5543550" cy="666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6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 hereby declare that the details furnished above are true to my knowledge.</w:t>
      </w: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Date:</w:t>
      </w: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Place:                                                                                                                     (Signature)</w:t>
      </w:r>
    </w:p>
    <w:p w:rsidR="00C967F9" w:rsidRDefault="00C967F9">
      <w:pPr>
        <w:tabs>
          <w:tab w:val="center" w:pos="468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C967F9" w:rsidRDefault="00C967F9">
      <w:pPr>
        <w:spacing w:line="360" w:lineRule="auto"/>
        <w:jc w:val="both"/>
        <w:rPr>
          <w:rFonts w:ascii="Calibri" w:hAnsi="Calibri" w:cs="Tahoma"/>
          <w:sz w:val="24"/>
          <w:szCs w:val="22"/>
        </w:rPr>
      </w:pPr>
    </w:p>
    <w:p w:rsidR="00C967F9" w:rsidRDefault="00C967F9"/>
    <w:sectPr w:rsidR="00C967F9" w:rsidSect="006314A6"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  <w:szCs w:val="20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F8"/>
    <w:rsid w:val="0011736A"/>
    <w:rsid w:val="001F6AAE"/>
    <w:rsid w:val="0024078C"/>
    <w:rsid w:val="002B7FF8"/>
    <w:rsid w:val="004D3AC4"/>
    <w:rsid w:val="004E0503"/>
    <w:rsid w:val="004E7C56"/>
    <w:rsid w:val="005259B6"/>
    <w:rsid w:val="006314A6"/>
    <w:rsid w:val="00847F9F"/>
    <w:rsid w:val="00927CBB"/>
    <w:rsid w:val="00934161"/>
    <w:rsid w:val="00A23FFC"/>
    <w:rsid w:val="00A6180D"/>
    <w:rsid w:val="00A87FBC"/>
    <w:rsid w:val="00A95F11"/>
    <w:rsid w:val="00BE0D17"/>
    <w:rsid w:val="00C33DA0"/>
    <w:rsid w:val="00C967F9"/>
    <w:rsid w:val="00CD25F9"/>
    <w:rsid w:val="00CE2929"/>
    <w:rsid w:val="00E246BB"/>
    <w:rsid w:val="00E33E9C"/>
    <w:rsid w:val="00F30A01"/>
    <w:rsid w:val="00F54ADE"/>
    <w:rsid w:val="00FF7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sz w:val="20"/>
      <w:szCs w:val="2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  <w:sz w:val="20"/>
      <w:szCs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  <w:sz w:val="20"/>
      <w:szCs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HeaderChar">
    <w:name w:val="Header Char"/>
    <w:rPr>
      <w:rFonts w:ascii="Times New Roman" w:eastAsia="Times New Roman" w:hAnsi="Times New Roman"/>
    </w:rPr>
  </w:style>
  <w:style w:type="character" w:customStyle="1" w:styleId="FooterChar">
    <w:name w:val="Footer Char"/>
    <w:rPr>
      <w:rFonts w:ascii="Times New Roman" w:eastAsia="Times New Roman" w:hAnsi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autoSpaceDE w:val="0"/>
      <w:ind w:left="720"/>
    </w:p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32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sz w:val="20"/>
      <w:szCs w:val="2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  <w:sz w:val="20"/>
      <w:szCs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  <w:sz w:val="20"/>
      <w:szCs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HeaderChar">
    <w:name w:val="Header Char"/>
    <w:rPr>
      <w:rFonts w:ascii="Times New Roman" w:eastAsia="Times New Roman" w:hAnsi="Times New Roman"/>
    </w:rPr>
  </w:style>
  <w:style w:type="character" w:customStyle="1" w:styleId="FooterChar">
    <w:name w:val="Footer Char"/>
    <w:rPr>
      <w:rFonts w:ascii="Times New Roman" w:eastAsia="Times New Roman" w:hAnsi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autoSpaceDE w:val="0"/>
      <w:ind w:left="720"/>
    </w:p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3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Rishav</cp:lastModifiedBy>
  <cp:revision>2</cp:revision>
  <cp:lastPrinted>2112-12-31T18:30:00Z</cp:lastPrinted>
  <dcterms:created xsi:type="dcterms:W3CDTF">2015-09-26T06:42:00Z</dcterms:created>
  <dcterms:modified xsi:type="dcterms:W3CDTF">2015-09-26T06:42:00Z</dcterms:modified>
</cp:coreProperties>
</file>