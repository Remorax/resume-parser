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F41C4" w:rsidRDefault="00CF41C4" w:rsidP="0065537B">
      <w:pPr>
        <w:widowControl/>
        <w:suppressAutoHyphens w:val="0"/>
        <w:autoSpaceDE w:val="0"/>
        <w:autoSpaceDN w:val="0"/>
        <w:adjustRightInd w:val="0"/>
        <w:spacing w:line="360" w:lineRule="auto"/>
        <w:jc w:val="center"/>
        <w:rPr>
          <w:rFonts w:ascii="Times New Roman" w:eastAsia="Times New Roman" w:hAnsi="Times New Roman"/>
          <w:b/>
          <w:bCs/>
          <w:sz w:val="32"/>
          <w:szCs w:val="32"/>
          <w:u w:val="single"/>
          <w:lang w:eastAsia="en-US"/>
        </w:rPr>
      </w:pPr>
    </w:p>
    <w:p w:rsidR="00CF41C4" w:rsidRDefault="00CF41C4" w:rsidP="0065537B">
      <w:pPr>
        <w:widowControl/>
        <w:suppressAutoHyphens w:val="0"/>
        <w:autoSpaceDE w:val="0"/>
        <w:autoSpaceDN w:val="0"/>
        <w:adjustRightInd w:val="0"/>
        <w:spacing w:line="360" w:lineRule="auto"/>
        <w:jc w:val="center"/>
        <w:rPr>
          <w:rFonts w:ascii="Times New Roman" w:eastAsia="Times New Roman" w:hAnsi="Times New Roman"/>
          <w:b/>
          <w:bCs/>
          <w:sz w:val="32"/>
          <w:szCs w:val="32"/>
          <w:u w:val="single"/>
          <w:lang w:eastAsia="en-US"/>
        </w:rPr>
      </w:pPr>
    </w:p>
    <w:p w:rsidR="0065537B" w:rsidRDefault="0065537B" w:rsidP="0065537B">
      <w:pPr>
        <w:widowControl/>
        <w:suppressAutoHyphens w:val="0"/>
        <w:autoSpaceDE w:val="0"/>
        <w:autoSpaceDN w:val="0"/>
        <w:adjustRightInd w:val="0"/>
        <w:spacing w:line="360" w:lineRule="auto"/>
        <w:jc w:val="center"/>
        <w:rPr>
          <w:rFonts w:ascii="Times New Roman" w:eastAsia="Times New Roman" w:hAnsi="Times New Roman"/>
          <w:b/>
          <w:bCs/>
          <w:sz w:val="32"/>
          <w:szCs w:val="32"/>
          <w:u w:val="single"/>
          <w:lang w:eastAsia="en-US"/>
        </w:rPr>
      </w:pPr>
      <w:r w:rsidRPr="00CF41C4">
        <w:rPr>
          <w:rFonts w:ascii="Times New Roman" w:eastAsia="Times New Roman" w:hAnsi="Times New Roman"/>
          <w:b/>
          <w:bCs/>
          <w:sz w:val="32"/>
          <w:szCs w:val="32"/>
          <w:u w:val="single"/>
          <w:lang w:eastAsia="en-US"/>
        </w:rPr>
        <w:t>CURRICULUM VITAE</w:t>
      </w:r>
    </w:p>
    <w:p w:rsidR="005D66A0" w:rsidRPr="00CF41C4" w:rsidRDefault="005D66A0" w:rsidP="0065537B">
      <w:pPr>
        <w:widowControl/>
        <w:suppressAutoHyphens w:val="0"/>
        <w:autoSpaceDE w:val="0"/>
        <w:autoSpaceDN w:val="0"/>
        <w:adjustRightInd w:val="0"/>
        <w:spacing w:line="360" w:lineRule="auto"/>
        <w:jc w:val="center"/>
        <w:rPr>
          <w:rFonts w:ascii="Times New Roman" w:eastAsia="Times New Roman" w:hAnsi="Times New Roman"/>
          <w:b/>
          <w:bCs/>
          <w:sz w:val="24"/>
          <w:szCs w:val="24"/>
          <w:lang w:eastAsia="en-US"/>
        </w:rPr>
      </w:pPr>
    </w:p>
    <w:p w:rsidR="0065537B" w:rsidRPr="00CF41C4" w:rsidRDefault="0065537B" w:rsidP="0065537B">
      <w:pPr>
        <w:widowControl/>
        <w:suppressAutoHyphens w:val="0"/>
        <w:autoSpaceDE w:val="0"/>
        <w:autoSpaceDN w:val="0"/>
        <w:adjustRightInd w:val="0"/>
        <w:spacing w:line="240" w:lineRule="auto"/>
        <w:jc w:val="left"/>
        <w:rPr>
          <w:rFonts w:ascii="Times New Roman" w:eastAsia="Times New Roman" w:hAnsi="Times New Roman"/>
          <w:b/>
          <w:bCs/>
          <w:sz w:val="24"/>
          <w:szCs w:val="24"/>
          <w:lang w:eastAsia="en-US"/>
        </w:rPr>
      </w:pPr>
    </w:p>
    <w:p w:rsidR="0065537B" w:rsidRPr="00CF41C4" w:rsidRDefault="0065537B" w:rsidP="0065537B">
      <w:pPr>
        <w:widowControl/>
        <w:suppressAutoHyphens w:val="0"/>
        <w:autoSpaceDE w:val="0"/>
        <w:autoSpaceDN w:val="0"/>
        <w:adjustRightInd w:val="0"/>
        <w:spacing w:line="240" w:lineRule="auto"/>
        <w:jc w:val="left"/>
        <w:rPr>
          <w:rFonts w:ascii="Times New Roman" w:eastAsia="Times New Roman" w:hAnsi="Times New Roman"/>
          <w:sz w:val="24"/>
          <w:szCs w:val="24"/>
          <w:lang w:eastAsia="en-US"/>
        </w:rPr>
      </w:pPr>
      <w:r w:rsidRPr="00CF41C4">
        <w:rPr>
          <w:rFonts w:ascii="Times New Roman" w:eastAsia="Times New Roman" w:hAnsi="Times New Roman"/>
          <w:b/>
          <w:bCs/>
          <w:sz w:val="24"/>
          <w:szCs w:val="24"/>
          <w:lang w:eastAsia="en-US"/>
        </w:rPr>
        <w:t>J.KOMAL KUMAR</w:t>
      </w:r>
      <w:r w:rsidRPr="00CF41C4">
        <w:rPr>
          <w:rFonts w:ascii="Times New Roman" w:eastAsia="Times New Roman" w:hAnsi="Times New Roman"/>
          <w:b/>
          <w:bCs/>
          <w:sz w:val="24"/>
          <w:szCs w:val="24"/>
          <w:lang w:eastAsia="en-US"/>
        </w:rPr>
        <w:tab/>
        <w:t xml:space="preserve">                                                  </w:t>
      </w:r>
      <w:r w:rsidR="00CF41C4">
        <w:rPr>
          <w:rFonts w:ascii="Times New Roman" w:eastAsia="Times New Roman" w:hAnsi="Times New Roman"/>
          <w:b/>
          <w:bCs/>
          <w:sz w:val="24"/>
          <w:szCs w:val="24"/>
          <w:lang w:eastAsia="en-US"/>
        </w:rPr>
        <w:t xml:space="preserve">         </w:t>
      </w:r>
      <w:r w:rsidRPr="00CF41C4">
        <w:rPr>
          <w:rFonts w:ascii="Times New Roman" w:eastAsia="Times New Roman" w:hAnsi="Times New Roman"/>
          <w:b/>
          <w:bCs/>
          <w:sz w:val="24"/>
          <w:szCs w:val="24"/>
          <w:lang w:eastAsia="en-US"/>
        </w:rPr>
        <w:t xml:space="preserve">  </w:t>
      </w:r>
      <w:r w:rsidR="00CF41C4">
        <w:rPr>
          <w:rFonts w:ascii="Times New Roman" w:eastAsia="Times New Roman" w:hAnsi="Times New Roman"/>
          <w:b/>
          <w:bCs/>
          <w:sz w:val="24"/>
          <w:szCs w:val="24"/>
          <w:lang w:eastAsia="en-US"/>
        </w:rPr>
        <w:t xml:space="preserve"> </w:t>
      </w:r>
      <w:r w:rsidRPr="00CF41C4">
        <w:rPr>
          <w:rFonts w:ascii="Times New Roman" w:eastAsia="Times New Roman" w:hAnsi="Times New Roman"/>
          <w:b/>
          <w:bCs/>
          <w:sz w:val="24"/>
          <w:szCs w:val="24"/>
          <w:lang w:eastAsia="en-US"/>
        </w:rPr>
        <w:t>Contact No</w:t>
      </w:r>
      <w:r w:rsidRPr="00CF41C4">
        <w:rPr>
          <w:rFonts w:ascii="Times New Roman" w:eastAsia="Times New Roman" w:hAnsi="Times New Roman"/>
          <w:sz w:val="24"/>
          <w:szCs w:val="24"/>
          <w:lang w:eastAsia="en-US"/>
        </w:rPr>
        <w:t>: 9160707474</w:t>
      </w:r>
    </w:p>
    <w:p w:rsidR="0065537B" w:rsidRDefault="0065537B" w:rsidP="0065537B">
      <w:pPr>
        <w:widowControl/>
        <w:suppressAutoHyphens w:val="0"/>
        <w:autoSpaceDE w:val="0"/>
        <w:autoSpaceDN w:val="0"/>
        <w:adjustRightInd w:val="0"/>
        <w:spacing w:line="240" w:lineRule="auto"/>
        <w:jc w:val="left"/>
        <w:rPr>
          <w:rFonts w:ascii="Times New Roman" w:eastAsia="Times New Roman" w:hAnsi="Times New Roman"/>
          <w:b/>
          <w:bCs/>
          <w:sz w:val="24"/>
          <w:szCs w:val="24"/>
          <w:lang w:eastAsia="en-US"/>
        </w:rPr>
      </w:pPr>
      <w:r w:rsidRPr="00CF41C4">
        <w:rPr>
          <w:rFonts w:ascii="Times New Roman" w:eastAsia="Times New Roman" w:hAnsi="Times New Roman"/>
          <w:sz w:val="24"/>
          <w:szCs w:val="24"/>
          <w:lang w:eastAsia="en-US"/>
        </w:rPr>
        <w:t xml:space="preserve">                            </w:t>
      </w:r>
      <w:r w:rsidR="00CF41C4">
        <w:rPr>
          <w:rFonts w:ascii="Times New Roman" w:eastAsia="Times New Roman" w:hAnsi="Times New Roman"/>
          <w:sz w:val="24"/>
          <w:szCs w:val="24"/>
          <w:lang w:eastAsia="en-US"/>
        </w:rPr>
        <w:t xml:space="preserve">     </w:t>
      </w:r>
      <w:r w:rsidR="00CF41C4">
        <w:rPr>
          <w:rFonts w:ascii="Times New Roman" w:eastAsia="Times New Roman" w:hAnsi="Times New Roman"/>
          <w:sz w:val="24"/>
          <w:szCs w:val="24"/>
          <w:lang w:eastAsia="en-US"/>
        </w:rPr>
        <w:tab/>
      </w:r>
      <w:r w:rsidR="00CF41C4">
        <w:rPr>
          <w:rFonts w:ascii="Times New Roman" w:eastAsia="Times New Roman" w:hAnsi="Times New Roman"/>
          <w:sz w:val="24"/>
          <w:szCs w:val="24"/>
          <w:lang w:eastAsia="en-US"/>
        </w:rPr>
        <w:tab/>
      </w:r>
      <w:r w:rsidR="00CF41C4">
        <w:rPr>
          <w:rFonts w:ascii="Times New Roman" w:eastAsia="Times New Roman" w:hAnsi="Times New Roman"/>
          <w:sz w:val="24"/>
          <w:szCs w:val="24"/>
          <w:lang w:eastAsia="en-US"/>
        </w:rPr>
        <w:tab/>
      </w:r>
      <w:r w:rsidR="00CF41C4">
        <w:rPr>
          <w:rFonts w:ascii="Times New Roman" w:eastAsia="Times New Roman" w:hAnsi="Times New Roman"/>
          <w:sz w:val="24"/>
          <w:szCs w:val="24"/>
          <w:lang w:eastAsia="en-US"/>
        </w:rPr>
        <w:tab/>
        <w:t xml:space="preserve">                      </w:t>
      </w:r>
      <w:r w:rsidRPr="00CF41C4">
        <w:rPr>
          <w:rFonts w:ascii="Times New Roman" w:eastAsia="Times New Roman" w:hAnsi="Times New Roman"/>
          <w:sz w:val="24"/>
          <w:szCs w:val="24"/>
          <w:lang w:eastAsia="en-US"/>
        </w:rPr>
        <w:t xml:space="preserve">    </w:t>
      </w:r>
      <w:r w:rsidRPr="00CF41C4">
        <w:rPr>
          <w:rFonts w:ascii="Times New Roman" w:eastAsia="Times New Roman" w:hAnsi="Times New Roman"/>
          <w:b/>
          <w:sz w:val="24"/>
          <w:szCs w:val="24"/>
          <w:lang w:eastAsia="en-US"/>
        </w:rPr>
        <w:t>E-</w:t>
      </w:r>
      <w:r w:rsidR="00CF41C4" w:rsidRPr="00CF41C4">
        <w:rPr>
          <w:rFonts w:ascii="Times New Roman" w:eastAsia="Times New Roman" w:hAnsi="Times New Roman"/>
          <w:b/>
          <w:sz w:val="24"/>
          <w:szCs w:val="24"/>
          <w:lang w:eastAsia="en-US"/>
        </w:rPr>
        <w:t>Mail:</w:t>
      </w:r>
      <w:r w:rsidRPr="00CF41C4">
        <w:rPr>
          <w:rFonts w:ascii="Times New Roman" w:eastAsia="Times New Roman" w:hAnsi="Times New Roman"/>
          <w:sz w:val="24"/>
          <w:szCs w:val="24"/>
          <w:lang w:eastAsia="en-US"/>
        </w:rPr>
        <w:t xml:space="preserve"> komalkumar.jampula@gmail.com</w:t>
      </w:r>
      <w:r w:rsidRPr="00CF41C4">
        <w:rPr>
          <w:rFonts w:ascii="Times New Roman" w:eastAsia="Times New Roman" w:hAnsi="Times New Roman"/>
          <w:b/>
          <w:bCs/>
          <w:sz w:val="24"/>
          <w:szCs w:val="24"/>
          <w:lang w:eastAsia="en-US"/>
        </w:rPr>
        <w:t xml:space="preserve">     </w:t>
      </w:r>
    </w:p>
    <w:p w:rsidR="00CF41C4" w:rsidRDefault="00CF41C4" w:rsidP="0065537B">
      <w:pPr>
        <w:widowControl/>
        <w:suppressAutoHyphens w:val="0"/>
        <w:autoSpaceDE w:val="0"/>
        <w:autoSpaceDN w:val="0"/>
        <w:adjustRightInd w:val="0"/>
        <w:spacing w:line="240" w:lineRule="auto"/>
        <w:jc w:val="left"/>
        <w:rPr>
          <w:rFonts w:ascii="Times New Roman" w:eastAsia="Times New Roman" w:hAnsi="Times New Roman"/>
          <w:b/>
          <w:bCs/>
          <w:sz w:val="24"/>
          <w:szCs w:val="24"/>
          <w:lang w:eastAsia="en-US"/>
        </w:rPr>
      </w:pPr>
    </w:p>
    <w:p w:rsidR="00CF41C4" w:rsidRPr="00CF41C4" w:rsidRDefault="00CF41C4" w:rsidP="0065537B">
      <w:pPr>
        <w:widowControl/>
        <w:suppressAutoHyphens w:val="0"/>
        <w:autoSpaceDE w:val="0"/>
        <w:autoSpaceDN w:val="0"/>
        <w:adjustRightInd w:val="0"/>
        <w:spacing w:line="240" w:lineRule="auto"/>
        <w:jc w:val="left"/>
        <w:rPr>
          <w:rFonts w:ascii="Times New Roman" w:eastAsia="Times New Roman" w:hAnsi="Times New Roman"/>
          <w:b/>
          <w:bCs/>
          <w:sz w:val="24"/>
          <w:szCs w:val="24"/>
          <w:lang w:eastAsia="en-US"/>
        </w:rPr>
      </w:pPr>
    </w:p>
    <w:p w:rsidR="006B5D8F" w:rsidRPr="00CF41C4" w:rsidRDefault="006B5D8F">
      <w:pPr>
        <w:spacing w:line="240" w:lineRule="auto"/>
        <w:rPr>
          <w:rFonts w:ascii="Times New Roman" w:hAnsi="Times New Roman"/>
          <w:sz w:val="24"/>
          <w:szCs w:val="24"/>
        </w:rPr>
      </w:pPr>
    </w:p>
    <w:p w:rsidR="006B5D8F" w:rsidRPr="00CF41C4" w:rsidRDefault="006B5D8F">
      <w:pPr>
        <w:spacing w:line="240" w:lineRule="auto"/>
        <w:rPr>
          <w:rFonts w:ascii="Times New Roman" w:eastAsia="Times New Roman" w:hAnsi="Times New Roman"/>
          <w:sz w:val="24"/>
          <w:szCs w:val="24"/>
        </w:rPr>
      </w:pPr>
      <w:r w:rsidRPr="00CF41C4">
        <w:rPr>
          <w:rFonts w:ascii="Times New Roman" w:eastAsia="Times New Roman" w:hAnsi="Times New Roman"/>
          <w:sz w:val="24"/>
          <w:szCs w:val="24"/>
        </w:rPr>
        <w:t xml:space="preserve">                                                                                          </w:t>
      </w:r>
      <w:r w:rsidRPr="00CF41C4">
        <w:rPr>
          <w:rFonts w:ascii="Times New Roman" w:eastAsia="Times New Roman" w:hAnsi="Times New Roman"/>
          <w:b/>
          <w:color w:val="FF0000"/>
          <w:sz w:val="24"/>
          <w:szCs w:val="24"/>
          <w:lang w:val="de-DE"/>
        </w:rPr>
        <w:t xml:space="preserve">  </w:t>
      </w:r>
      <w:r w:rsidRPr="00CF41C4">
        <w:rPr>
          <w:rFonts w:ascii="Times New Roman" w:eastAsia="Times New Roman" w:hAnsi="Times New Roman"/>
          <w:sz w:val="24"/>
          <w:szCs w:val="24"/>
        </w:rPr>
        <w:t xml:space="preserve">                                                                                                                                 </w:t>
      </w:r>
    </w:p>
    <w:p w:rsidR="006B5D8F" w:rsidRPr="00CF41C4" w:rsidRDefault="006B5D8F">
      <w:pPr>
        <w:pStyle w:val="Heading9"/>
        <w:rPr>
          <w:sz w:val="24"/>
          <w:szCs w:val="24"/>
        </w:rPr>
      </w:pPr>
      <w:r w:rsidRPr="00CF41C4">
        <w:rPr>
          <w:rFonts w:eastAsia="Times New Roman"/>
          <w:sz w:val="24"/>
          <w:szCs w:val="24"/>
        </w:rPr>
        <w:t xml:space="preserve">  </w:t>
      </w:r>
      <w:r w:rsidRPr="00CF41C4">
        <w:rPr>
          <w:sz w:val="24"/>
          <w:szCs w:val="24"/>
        </w:rPr>
        <w:t>Objective</w:t>
      </w:r>
    </w:p>
    <w:p w:rsidR="006D50E5" w:rsidRPr="00CF41C4" w:rsidRDefault="006D50E5">
      <w:pPr>
        <w:spacing w:line="240" w:lineRule="auto"/>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 xml:space="preserve">        </w:t>
      </w:r>
    </w:p>
    <w:p w:rsidR="006D50E5" w:rsidRPr="00CF41C4" w:rsidRDefault="006D50E5" w:rsidP="00FC4A6D">
      <w:pPr>
        <w:spacing w:line="276" w:lineRule="auto"/>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 xml:space="preserve">       To be a Professional in an Organization that would challenge my skills and abilities, and where in they will find an avenue for their furtherance.  Also, tap my unknown talents and channel them to the maximum use.</w:t>
      </w:r>
    </w:p>
    <w:p w:rsidR="006D50E5" w:rsidRPr="00CF41C4" w:rsidRDefault="006D50E5">
      <w:pPr>
        <w:spacing w:line="240" w:lineRule="auto"/>
        <w:rPr>
          <w:rFonts w:ascii="Times New Roman" w:eastAsia="Times New Roman" w:hAnsi="Times New Roman"/>
          <w:sz w:val="24"/>
          <w:szCs w:val="24"/>
          <w:lang w:eastAsia="en-US"/>
        </w:rPr>
      </w:pPr>
    </w:p>
    <w:p w:rsidR="006B5D8F" w:rsidRPr="00CF41C4" w:rsidRDefault="006D50E5">
      <w:pPr>
        <w:spacing w:line="240" w:lineRule="auto"/>
        <w:rPr>
          <w:rFonts w:ascii="Times New Roman" w:eastAsia="Times New Roman" w:hAnsi="Times New Roman"/>
          <w:sz w:val="24"/>
          <w:szCs w:val="24"/>
        </w:rPr>
      </w:pPr>
      <w:r w:rsidRPr="00CF41C4">
        <w:rPr>
          <w:rFonts w:ascii="Times New Roman" w:eastAsia="Times New Roman" w:hAnsi="Times New Roman"/>
          <w:sz w:val="24"/>
          <w:szCs w:val="24"/>
          <w:lang w:eastAsia="en-US"/>
        </w:rPr>
        <w:t> </w:t>
      </w:r>
      <w:r w:rsidR="006B5D8F" w:rsidRPr="00CF41C4">
        <w:rPr>
          <w:rFonts w:ascii="Times New Roman" w:eastAsia="Times New Roman" w:hAnsi="Times New Roman"/>
          <w:sz w:val="24"/>
          <w:szCs w:val="24"/>
        </w:rPr>
        <w:t xml:space="preserve">  </w:t>
      </w:r>
    </w:p>
    <w:p w:rsidR="006B5D8F" w:rsidRPr="00CF41C4" w:rsidRDefault="006B5D8F" w:rsidP="00A14CD0">
      <w:pPr>
        <w:pStyle w:val="Heading9"/>
        <w:rPr>
          <w:rFonts w:eastAsia="Times New Roman"/>
          <w:sz w:val="24"/>
          <w:szCs w:val="24"/>
        </w:rPr>
      </w:pPr>
      <w:r w:rsidRPr="00CF41C4">
        <w:rPr>
          <w:rFonts w:eastAsia="Times New Roman"/>
          <w:sz w:val="24"/>
          <w:szCs w:val="24"/>
        </w:rPr>
        <w:t xml:space="preserve">  </w:t>
      </w:r>
      <w:r w:rsidRPr="00CF41C4">
        <w:rPr>
          <w:sz w:val="24"/>
          <w:szCs w:val="24"/>
        </w:rPr>
        <w:t>Summary</w:t>
      </w:r>
      <w:r w:rsidRPr="00CF41C4">
        <w:rPr>
          <w:rFonts w:eastAsia="Times New Roman"/>
          <w:sz w:val="24"/>
          <w:szCs w:val="24"/>
        </w:rPr>
        <w:t xml:space="preserve">   </w:t>
      </w:r>
    </w:p>
    <w:p w:rsidR="006D50E5" w:rsidRPr="00CF41C4" w:rsidRDefault="006D50E5" w:rsidP="006D50E5">
      <w:pPr>
        <w:widowControl/>
        <w:suppressAutoHyphens w:val="0"/>
        <w:autoSpaceDE w:val="0"/>
        <w:autoSpaceDN w:val="0"/>
        <w:adjustRightInd w:val="0"/>
        <w:spacing w:line="240" w:lineRule="auto"/>
        <w:rPr>
          <w:rFonts w:ascii="Times New Roman" w:eastAsia="Times New Roman" w:hAnsi="Times New Roman"/>
          <w:sz w:val="24"/>
          <w:szCs w:val="24"/>
          <w:lang w:eastAsia="en-US"/>
        </w:rPr>
      </w:pPr>
    </w:p>
    <w:p w:rsidR="006D50E5" w:rsidRDefault="006D50E5" w:rsidP="00FC4A6D">
      <w:pPr>
        <w:widowControl/>
        <w:suppressAutoHyphens w:val="0"/>
        <w:autoSpaceDE w:val="0"/>
        <w:autoSpaceDN w:val="0"/>
        <w:adjustRightInd w:val="0"/>
        <w:spacing w:line="276" w:lineRule="auto"/>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 xml:space="preserve">       A</w:t>
      </w:r>
      <w:r w:rsidR="00CF41C4">
        <w:rPr>
          <w:rFonts w:ascii="Times New Roman" w:eastAsia="Times New Roman" w:hAnsi="Times New Roman"/>
          <w:sz w:val="24"/>
          <w:szCs w:val="24"/>
          <w:lang w:eastAsia="en-US"/>
        </w:rPr>
        <w:t xml:space="preserve"> </w:t>
      </w:r>
      <w:r w:rsidRPr="00CF41C4">
        <w:rPr>
          <w:rFonts w:ascii="Times New Roman" w:eastAsia="Times New Roman" w:hAnsi="Times New Roman"/>
          <w:sz w:val="24"/>
          <w:szCs w:val="24"/>
          <w:lang w:eastAsia="en-US"/>
        </w:rPr>
        <w:t>thorough Hr and Marketing professional with intricate knowledge in growth of the business. Honest, responsible and highly adaptable with strong people skills.  Have high energy levels.  Good analytical skills and atte</w:t>
      </w:r>
      <w:r w:rsidR="00CF41C4">
        <w:rPr>
          <w:rFonts w:ascii="Times New Roman" w:eastAsia="Times New Roman" w:hAnsi="Times New Roman"/>
          <w:sz w:val="24"/>
          <w:szCs w:val="24"/>
          <w:lang w:eastAsia="en-US"/>
        </w:rPr>
        <w:t xml:space="preserve">ntion to detail. Versatile and a </w:t>
      </w:r>
      <w:r w:rsidR="00CF41C4" w:rsidRPr="00CF41C4">
        <w:rPr>
          <w:rFonts w:ascii="Times New Roman" w:eastAsia="Times New Roman" w:hAnsi="Times New Roman"/>
          <w:sz w:val="24"/>
          <w:szCs w:val="24"/>
          <w:lang w:eastAsia="en-US"/>
        </w:rPr>
        <w:t>very</w:t>
      </w:r>
      <w:r w:rsidRPr="00CF41C4">
        <w:rPr>
          <w:rFonts w:ascii="Times New Roman" w:eastAsia="Times New Roman" w:hAnsi="Times New Roman"/>
          <w:sz w:val="24"/>
          <w:szCs w:val="24"/>
          <w:lang w:eastAsia="en-US"/>
        </w:rPr>
        <w:t xml:space="preserve"> fast learner.</w:t>
      </w:r>
    </w:p>
    <w:p w:rsidR="00B47649" w:rsidRDefault="00B47649" w:rsidP="00FC4A6D">
      <w:pPr>
        <w:widowControl/>
        <w:suppressAutoHyphens w:val="0"/>
        <w:autoSpaceDE w:val="0"/>
        <w:autoSpaceDN w:val="0"/>
        <w:adjustRightInd w:val="0"/>
        <w:spacing w:line="276" w:lineRule="auto"/>
        <w:rPr>
          <w:rFonts w:ascii="Times New Roman" w:eastAsia="Times New Roman" w:hAnsi="Times New Roman"/>
          <w:sz w:val="24"/>
          <w:szCs w:val="24"/>
          <w:lang w:eastAsia="en-US"/>
        </w:rPr>
      </w:pPr>
    </w:p>
    <w:p w:rsidR="00B47649" w:rsidRPr="00CF41C4" w:rsidRDefault="00B47649" w:rsidP="006D50E5">
      <w:pPr>
        <w:widowControl/>
        <w:suppressAutoHyphens w:val="0"/>
        <w:autoSpaceDE w:val="0"/>
        <w:autoSpaceDN w:val="0"/>
        <w:adjustRightInd w:val="0"/>
        <w:spacing w:line="240" w:lineRule="auto"/>
        <w:rPr>
          <w:rFonts w:ascii="Times New Roman" w:eastAsia="Times New Roman" w:hAnsi="Times New Roman"/>
          <w:sz w:val="24"/>
          <w:szCs w:val="24"/>
          <w:lang w:eastAsia="en-US"/>
        </w:rPr>
      </w:pPr>
    </w:p>
    <w:p w:rsidR="00B47649" w:rsidRPr="00CF41C4" w:rsidRDefault="00B47649" w:rsidP="00B47649">
      <w:pPr>
        <w:pStyle w:val="Heading3"/>
        <w:rPr>
          <w:rFonts w:ascii="Times New Roman" w:hAnsi="Times New Roman" w:cs="Times New Roman"/>
          <w:sz w:val="24"/>
          <w:szCs w:val="24"/>
        </w:rPr>
      </w:pPr>
      <w:r w:rsidRPr="00CF41C4">
        <w:rPr>
          <w:rFonts w:ascii="Times New Roman" w:eastAsia="Times New Roman" w:hAnsi="Times New Roman" w:cs="Times New Roman"/>
          <w:sz w:val="24"/>
          <w:szCs w:val="24"/>
        </w:rPr>
        <w:t xml:space="preserve">   </w:t>
      </w:r>
      <w:r w:rsidR="0051221D" w:rsidRPr="00CF41C4">
        <w:rPr>
          <w:rFonts w:ascii="Times New Roman" w:hAnsi="Times New Roman" w:cs="Times New Roman"/>
          <w:sz w:val="24"/>
          <w:szCs w:val="24"/>
        </w:rPr>
        <w:t>Educational Qualification</w:t>
      </w:r>
    </w:p>
    <w:p w:rsidR="00B47649" w:rsidRPr="00CF41C4" w:rsidRDefault="00B47649" w:rsidP="00B47649">
      <w:pPr>
        <w:suppressAutoHyphens w:val="0"/>
        <w:autoSpaceDE w:val="0"/>
        <w:autoSpaceDN w:val="0"/>
        <w:adjustRightInd w:val="0"/>
        <w:spacing w:before="100" w:after="100" w:line="240" w:lineRule="auto"/>
        <w:ind w:left="720"/>
        <w:jc w:val="left"/>
        <w:rPr>
          <w:rFonts w:ascii="Times New Roman" w:hAnsi="Times New Roman"/>
          <w:sz w:val="24"/>
          <w:szCs w:val="24"/>
        </w:rPr>
      </w:pPr>
      <w:r w:rsidRPr="00CF41C4">
        <w:rPr>
          <w:rFonts w:ascii="Times New Roman" w:hAnsi="Times New Roman"/>
          <w:sz w:val="24"/>
          <w:szCs w:val="24"/>
        </w:rPr>
        <w:t xml:space="preserve"> </w:t>
      </w:r>
    </w:p>
    <w:p w:rsidR="0075158E" w:rsidRDefault="00B47649" w:rsidP="00B47649">
      <w:pPr>
        <w:suppressAutoHyphens w:val="0"/>
        <w:autoSpaceDE w:val="0"/>
        <w:autoSpaceDN w:val="0"/>
        <w:adjustRightInd w:val="0"/>
        <w:spacing w:before="100" w:after="100" w:line="240" w:lineRule="auto"/>
        <w:ind w:left="720"/>
        <w:jc w:val="left"/>
        <w:rPr>
          <w:rFonts w:ascii="Times New Roman" w:eastAsia="Times New Roman" w:hAnsi="Times New Roman"/>
          <w:b/>
          <w:bCs/>
          <w:sz w:val="24"/>
          <w:szCs w:val="24"/>
          <w:lang w:eastAsia="en-US"/>
        </w:rPr>
      </w:pPr>
      <w:r w:rsidRPr="00B47649">
        <w:rPr>
          <w:rFonts w:ascii="Times New Roman" w:eastAsia="Times New Roman" w:hAnsi="Times New Roman"/>
          <w:b/>
          <w:bCs/>
          <w:caps/>
          <w:sz w:val="24"/>
          <w:szCs w:val="24"/>
          <w:u w:val="single"/>
          <w:lang w:eastAsia="en-US"/>
        </w:rPr>
        <w:t>Post Graduation</w:t>
      </w:r>
      <w:r w:rsidRPr="00B47649">
        <w:rPr>
          <w:rFonts w:ascii="Times New Roman" w:eastAsia="Times New Roman" w:hAnsi="Times New Roman"/>
          <w:b/>
          <w:bCs/>
          <w:caps/>
          <w:sz w:val="24"/>
          <w:szCs w:val="24"/>
          <w:lang w:eastAsia="en-US"/>
        </w:rPr>
        <w:t>:</w:t>
      </w:r>
      <w:r>
        <w:rPr>
          <w:rFonts w:ascii="Times New Roman" w:eastAsia="Times New Roman" w:hAnsi="Times New Roman"/>
          <w:b/>
          <w:bCs/>
          <w:sz w:val="24"/>
          <w:szCs w:val="24"/>
          <w:lang w:eastAsia="en-US"/>
        </w:rPr>
        <w:t xml:space="preserve"> </w:t>
      </w:r>
    </w:p>
    <w:p w:rsidR="00B47649" w:rsidRDefault="00B47649" w:rsidP="0075158E">
      <w:pPr>
        <w:numPr>
          <w:ilvl w:val="0"/>
          <w:numId w:val="31"/>
        </w:numPr>
        <w:suppressAutoHyphens w:val="0"/>
        <w:autoSpaceDE w:val="0"/>
        <w:autoSpaceDN w:val="0"/>
        <w:adjustRightInd w:val="0"/>
        <w:spacing w:before="100" w:after="100" w:line="240" w:lineRule="auto"/>
        <w:jc w:val="left"/>
        <w:rPr>
          <w:rFonts w:ascii="Times New Roman" w:eastAsia="Times New Roman" w:hAnsi="Times New Roman"/>
          <w:sz w:val="24"/>
          <w:szCs w:val="24"/>
          <w:lang w:eastAsia="en-US"/>
        </w:rPr>
      </w:pPr>
      <w:r w:rsidRPr="0075158E">
        <w:rPr>
          <w:rFonts w:ascii="Times New Roman" w:eastAsia="Times New Roman" w:hAnsi="Times New Roman"/>
          <w:b/>
          <w:bCs/>
          <w:sz w:val="24"/>
          <w:szCs w:val="24"/>
          <w:lang w:eastAsia="en-US"/>
        </w:rPr>
        <w:t>M.B.A (HR and MARKETING</w:t>
      </w:r>
      <w:r w:rsidRPr="0075158E">
        <w:rPr>
          <w:rFonts w:ascii="Times New Roman" w:eastAsia="Times New Roman" w:hAnsi="Times New Roman"/>
          <w:sz w:val="24"/>
          <w:szCs w:val="24"/>
          <w:lang w:eastAsia="en-US"/>
        </w:rPr>
        <w:t>):</w:t>
      </w:r>
      <w:r w:rsidRPr="00CF41C4">
        <w:rPr>
          <w:rFonts w:ascii="Times New Roman" w:eastAsia="Times New Roman" w:hAnsi="Times New Roman"/>
          <w:sz w:val="24"/>
          <w:szCs w:val="24"/>
          <w:lang w:eastAsia="en-US"/>
        </w:rPr>
        <w:t xml:space="preserve"> Nagarjuna PG </w:t>
      </w:r>
      <w:r w:rsidR="00C93D0A">
        <w:rPr>
          <w:rFonts w:ascii="Times New Roman" w:eastAsia="Times New Roman" w:hAnsi="Times New Roman"/>
          <w:sz w:val="24"/>
          <w:szCs w:val="24"/>
          <w:lang w:eastAsia="en-US"/>
        </w:rPr>
        <w:t xml:space="preserve">College, (Osmania University) </w:t>
      </w:r>
      <w:r w:rsidRPr="00CF41C4">
        <w:rPr>
          <w:rFonts w:ascii="Times New Roman" w:eastAsia="Times New Roman" w:hAnsi="Times New Roman"/>
          <w:sz w:val="24"/>
          <w:szCs w:val="24"/>
          <w:lang w:eastAsia="en-US"/>
        </w:rPr>
        <w:t xml:space="preserve">Miryalguda AP. </w:t>
      </w:r>
    </w:p>
    <w:p w:rsidR="0075158E" w:rsidRPr="00CF41C4" w:rsidRDefault="0075158E" w:rsidP="00081A69">
      <w:pPr>
        <w:suppressAutoHyphens w:val="0"/>
        <w:autoSpaceDE w:val="0"/>
        <w:autoSpaceDN w:val="0"/>
        <w:adjustRightInd w:val="0"/>
        <w:spacing w:before="100" w:after="100" w:line="240" w:lineRule="auto"/>
        <w:ind w:left="1440"/>
        <w:jc w:val="left"/>
        <w:rPr>
          <w:rFonts w:ascii="Times New Roman" w:eastAsia="Times New Roman" w:hAnsi="Times New Roman"/>
          <w:sz w:val="24"/>
          <w:szCs w:val="24"/>
          <w:lang w:eastAsia="en-US"/>
        </w:rPr>
      </w:pPr>
    </w:p>
    <w:p w:rsidR="0075158E" w:rsidRDefault="00B47649" w:rsidP="00B47649">
      <w:pPr>
        <w:suppressAutoHyphens w:val="0"/>
        <w:autoSpaceDE w:val="0"/>
        <w:autoSpaceDN w:val="0"/>
        <w:adjustRightInd w:val="0"/>
        <w:spacing w:before="100" w:after="100" w:line="240" w:lineRule="auto"/>
        <w:ind w:left="720"/>
        <w:jc w:val="left"/>
        <w:rPr>
          <w:rFonts w:ascii="Times New Roman" w:eastAsia="Times New Roman" w:hAnsi="Times New Roman"/>
          <w:b/>
          <w:bCs/>
          <w:sz w:val="24"/>
          <w:szCs w:val="24"/>
          <w:lang w:eastAsia="en-US"/>
        </w:rPr>
      </w:pPr>
      <w:r w:rsidRPr="00B47649">
        <w:rPr>
          <w:rFonts w:ascii="Times New Roman" w:eastAsia="Times New Roman" w:hAnsi="Times New Roman"/>
          <w:b/>
          <w:bCs/>
          <w:caps/>
          <w:sz w:val="24"/>
          <w:szCs w:val="24"/>
          <w:u w:val="single"/>
          <w:lang w:eastAsia="en-US"/>
        </w:rPr>
        <w:t>Graduation</w:t>
      </w:r>
      <w:r w:rsidRPr="00B47649">
        <w:rPr>
          <w:rFonts w:ascii="Times New Roman" w:eastAsia="Times New Roman" w:hAnsi="Times New Roman"/>
          <w:b/>
          <w:bCs/>
          <w:caps/>
          <w:sz w:val="24"/>
          <w:szCs w:val="24"/>
          <w:lang w:eastAsia="en-US"/>
        </w:rPr>
        <w:t>:</w:t>
      </w:r>
      <w:r>
        <w:rPr>
          <w:rFonts w:ascii="Times New Roman" w:eastAsia="Times New Roman" w:hAnsi="Times New Roman"/>
          <w:b/>
          <w:bCs/>
          <w:sz w:val="24"/>
          <w:szCs w:val="24"/>
          <w:lang w:eastAsia="en-US"/>
        </w:rPr>
        <w:t xml:space="preserve"> </w:t>
      </w:r>
    </w:p>
    <w:p w:rsidR="00B47649" w:rsidRDefault="00B47649" w:rsidP="0075158E">
      <w:pPr>
        <w:numPr>
          <w:ilvl w:val="0"/>
          <w:numId w:val="31"/>
        </w:numPr>
        <w:suppressAutoHyphens w:val="0"/>
        <w:autoSpaceDE w:val="0"/>
        <w:autoSpaceDN w:val="0"/>
        <w:adjustRightInd w:val="0"/>
        <w:spacing w:before="100" w:after="100" w:line="240" w:lineRule="auto"/>
        <w:jc w:val="left"/>
        <w:rPr>
          <w:rFonts w:ascii="Times New Roman" w:eastAsia="Times New Roman" w:hAnsi="Times New Roman"/>
          <w:sz w:val="24"/>
          <w:szCs w:val="24"/>
          <w:lang w:eastAsia="en-US"/>
        </w:rPr>
      </w:pPr>
      <w:r w:rsidRPr="00CF41C4">
        <w:rPr>
          <w:rFonts w:ascii="Times New Roman" w:eastAsia="Times New Roman" w:hAnsi="Times New Roman"/>
          <w:b/>
          <w:bCs/>
          <w:sz w:val="24"/>
          <w:szCs w:val="24"/>
          <w:lang w:eastAsia="en-US"/>
        </w:rPr>
        <w:t>B.Com</w:t>
      </w:r>
      <w:r w:rsidRPr="00CF41C4">
        <w:rPr>
          <w:rFonts w:ascii="Times New Roman" w:eastAsia="Times New Roman" w:hAnsi="Times New Roman"/>
          <w:sz w:val="24"/>
          <w:szCs w:val="24"/>
          <w:lang w:eastAsia="en-US"/>
        </w:rPr>
        <w:t xml:space="preserve"> </w:t>
      </w:r>
      <w:r w:rsidRPr="00CF41C4">
        <w:rPr>
          <w:rFonts w:ascii="Times New Roman" w:eastAsia="Times New Roman" w:hAnsi="Times New Roman"/>
          <w:b/>
          <w:bCs/>
          <w:sz w:val="24"/>
          <w:szCs w:val="24"/>
          <w:lang w:eastAsia="en-US"/>
        </w:rPr>
        <w:t>(CSc</w:t>
      </w:r>
      <w:r w:rsidR="0075158E" w:rsidRPr="00CF41C4">
        <w:rPr>
          <w:rFonts w:ascii="Times New Roman" w:eastAsia="Times New Roman" w:hAnsi="Times New Roman"/>
          <w:b/>
          <w:bCs/>
          <w:sz w:val="24"/>
          <w:szCs w:val="24"/>
          <w:lang w:eastAsia="en-US"/>
        </w:rPr>
        <w:t>)</w:t>
      </w:r>
      <w:r w:rsidR="0075158E">
        <w:rPr>
          <w:rFonts w:ascii="Times New Roman" w:eastAsia="Times New Roman" w:hAnsi="Times New Roman"/>
          <w:sz w:val="24"/>
          <w:szCs w:val="24"/>
          <w:lang w:eastAsia="en-US"/>
        </w:rPr>
        <w:t>:</w:t>
      </w:r>
      <w:r w:rsidRPr="00CF41C4">
        <w:rPr>
          <w:rFonts w:ascii="Times New Roman" w:eastAsia="Times New Roman" w:hAnsi="Times New Roman"/>
          <w:sz w:val="24"/>
          <w:szCs w:val="24"/>
          <w:lang w:eastAsia="en-US"/>
        </w:rPr>
        <w:t xml:space="preserve"> Shantinekethan Degree College, Miryalguda, Affiliated to Osmania </w:t>
      </w:r>
      <w:r w:rsidR="0075158E" w:rsidRPr="00CF41C4">
        <w:rPr>
          <w:rFonts w:ascii="Times New Roman" w:eastAsia="Times New Roman" w:hAnsi="Times New Roman"/>
          <w:sz w:val="24"/>
          <w:szCs w:val="24"/>
          <w:lang w:eastAsia="en-US"/>
        </w:rPr>
        <w:t>University</w:t>
      </w:r>
      <w:r w:rsidRPr="00CF41C4">
        <w:rPr>
          <w:rFonts w:ascii="Times New Roman" w:eastAsia="Times New Roman" w:hAnsi="Times New Roman"/>
          <w:sz w:val="24"/>
          <w:szCs w:val="24"/>
          <w:lang w:eastAsia="en-US"/>
        </w:rPr>
        <w:t>.</w:t>
      </w:r>
    </w:p>
    <w:p w:rsidR="0075158E" w:rsidRPr="00CF41C4" w:rsidRDefault="0075158E" w:rsidP="00081A69">
      <w:pPr>
        <w:suppressAutoHyphens w:val="0"/>
        <w:autoSpaceDE w:val="0"/>
        <w:autoSpaceDN w:val="0"/>
        <w:adjustRightInd w:val="0"/>
        <w:spacing w:before="100" w:after="100" w:line="240" w:lineRule="auto"/>
        <w:ind w:left="1440"/>
        <w:jc w:val="left"/>
        <w:rPr>
          <w:rFonts w:ascii="Times New Roman" w:eastAsia="Times New Roman" w:hAnsi="Times New Roman"/>
          <w:sz w:val="24"/>
          <w:szCs w:val="24"/>
          <w:lang w:eastAsia="en-US"/>
        </w:rPr>
      </w:pPr>
    </w:p>
    <w:p w:rsidR="0075158E" w:rsidRDefault="00B47649" w:rsidP="00B47649">
      <w:pPr>
        <w:suppressAutoHyphens w:val="0"/>
        <w:autoSpaceDE w:val="0"/>
        <w:autoSpaceDN w:val="0"/>
        <w:adjustRightInd w:val="0"/>
        <w:spacing w:before="100" w:after="100" w:line="240" w:lineRule="auto"/>
        <w:jc w:val="left"/>
        <w:rPr>
          <w:rFonts w:ascii="Times New Roman" w:eastAsia="Times New Roman" w:hAnsi="Times New Roman"/>
          <w:b/>
          <w:bCs/>
          <w:sz w:val="24"/>
          <w:szCs w:val="24"/>
          <w:lang w:eastAsia="en-US"/>
        </w:rPr>
      </w:pPr>
      <w:r w:rsidRPr="00CF41C4">
        <w:rPr>
          <w:rFonts w:ascii="Times New Roman" w:eastAsia="Times New Roman" w:hAnsi="Times New Roman"/>
          <w:b/>
          <w:bCs/>
          <w:sz w:val="24"/>
          <w:szCs w:val="24"/>
          <w:lang w:eastAsia="en-US"/>
        </w:rPr>
        <w:t xml:space="preserve">             </w:t>
      </w:r>
      <w:r w:rsidRPr="00B47649">
        <w:rPr>
          <w:rFonts w:ascii="Times New Roman" w:eastAsia="Times New Roman" w:hAnsi="Times New Roman"/>
          <w:b/>
          <w:bCs/>
          <w:caps/>
          <w:sz w:val="24"/>
          <w:szCs w:val="24"/>
          <w:u w:val="single"/>
          <w:lang w:eastAsia="en-US"/>
        </w:rPr>
        <w:t>Intermediate</w:t>
      </w:r>
      <w:r w:rsidRPr="00B47649">
        <w:rPr>
          <w:rFonts w:ascii="Times New Roman" w:eastAsia="Times New Roman" w:hAnsi="Times New Roman"/>
          <w:b/>
          <w:bCs/>
          <w:caps/>
          <w:sz w:val="24"/>
          <w:szCs w:val="24"/>
          <w:lang w:eastAsia="en-US"/>
        </w:rPr>
        <w:t>:</w:t>
      </w:r>
      <w:r>
        <w:rPr>
          <w:rFonts w:ascii="Times New Roman" w:eastAsia="Times New Roman" w:hAnsi="Times New Roman"/>
          <w:b/>
          <w:bCs/>
          <w:sz w:val="24"/>
          <w:szCs w:val="24"/>
          <w:lang w:eastAsia="en-US"/>
        </w:rPr>
        <w:t xml:space="preserve"> </w:t>
      </w:r>
    </w:p>
    <w:p w:rsidR="00B47649" w:rsidRDefault="00B47649" w:rsidP="0075158E">
      <w:pPr>
        <w:numPr>
          <w:ilvl w:val="0"/>
          <w:numId w:val="31"/>
        </w:numPr>
        <w:suppressAutoHyphens w:val="0"/>
        <w:autoSpaceDE w:val="0"/>
        <w:autoSpaceDN w:val="0"/>
        <w:adjustRightInd w:val="0"/>
        <w:spacing w:before="100" w:after="100" w:line="240" w:lineRule="auto"/>
        <w:jc w:val="left"/>
        <w:rPr>
          <w:rFonts w:ascii="Times New Roman" w:eastAsia="Times New Roman" w:hAnsi="Times New Roman"/>
          <w:sz w:val="24"/>
          <w:szCs w:val="24"/>
          <w:lang w:eastAsia="en-US"/>
        </w:rPr>
      </w:pPr>
      <w:r w:rsidRPr="00CF41C4">
        <w:rPr>
          <w:rFonts w:ascii="Times New Roman" w:eastAsia="Times New Roman" w:hAnsi="Times New Roman"/>
          <w:b/>
          <w:bCs/>
          <w:sz w:val="24"/>
          <w:szCs w:val="24"/>
          <w:lang w:eastAsia="en-US"/>
        </w:rPr>
        <w:t>C.E.C.</w:t>
      </w:r>
      <w:r w:rsidRPr="00CF41C4">
        <w:rPr>
          <w:rFonts w:ascii="Times New Roman" w:eastAsia="Times New Roman" w:hAnsi="Times New Roman"/>
          <w:sz w:val="24"/>
          <w:szCs w:val="24"/>
          <w:lang w:eastAsia="en-US"/>
        </w:rPr>
        <w:t xml:space="preserve"> Intermediate, Sak</w:t>
      </w:r>
      <w:r>
        <w:rPr>
          <w:rFonts w:ascii="Times New Roman" w:eastAsia="Times New Roman" w:hAnsi="Times New Roman"/>
          <w:sz w:val="24"/>
          <w:szCs w:val="24"/>
          <w:lang w:eastAsia="en-US"/>
        </w:rPr>
        <w:t>etha Junior College, Miryalguda,</w:t>
      </w:r>
      <w:r w:rsidRPr="00CF41C4">
        <w:rPr>
          <w:rFonts w:ascii="Times New Roman" w:eastAsia="Times New Roman" w:hAnsi="Times New Roman"/>
          <w:sz w:val="24"/>
          <w:szCs w:val="24"/>
          <w:lang w:eastAsia="en-US"/>
        </w:rPr>
        <w:t xml:space="preserve"> Affiliated</w:t>
      </w:r>
      <w:r>
        <w:rPr>
          <w:rFonts w:ascii="Times New Roman" w:eastAsia="Times New Roman" w:hAnsi="Times New Roman"/>
          <w:sz w:val="24"/>
          <w:szCs w:val="24"/>
          <w:lang w:eastAsia="en-US"/>
        </w:rPr>
        <w:t xml:space="preserve"> </w:t>
      </w:r>
      <w:r w:rsidRPr="00CF41C4">
        <w:rPr>
          <w:rFonts w:ascii="Times New Roman" w:eastAsia="Times New Roman" w:hAnsi="Times New Roman"/>
          <w:sz w:val="24"/>
          <w:szCs w:val="24"/>
          <w:lang w:eastAsia="en-US"/>
        </w:rPr>
        <w:t>to S.B.S.E.</w:t>
      </w:r>
    </w:p>
    <w:p w:rsidR="0075158E" w:rsidRPr="00CF41C4" w:rsidRDefault="0075158E" w:rsidP="008A5C52">
      <w:pPr>
        <w:suppressAutoHyphens w:val="0"/>
        <w:autoSpaceDE w:val="0"/>
        <w:autoSpaceDN w:val="0"/>
        <w:adjustRightInd w:val="0"/>
        <w:spacing w:before="100" w:after="100" w:line="240" w:lineRule="auto"/>
        <w:ind w:left="1440"/>
        <w:jc w:val="left"/>
        <w:rPr>
          <w:rFonts w:ascii="Times New Roman" w:eastAsia="Times New Roman" w:hAnsi="Times New Roman"/>
          <w:sz w:val="24"/>
          <w:szCs w:val="24"/>
          <w:lang w:eastAsia="en-US"/>
        </w:rPr>
      </w:pPr>
    </w:p>
    <w:p w:rsidR="0075158E" w:rsidRDefault="00B47649" w:rsidP="00B47649">
      <w:pPr>
        <w:suppressAutoHyphens w:val="0"/>
        <w:autoSpaceDE w:val="0"/>
        <w:autoSpaceDN w:val="0"/>
        <w:adjustRightInd w:val="0"/>
        <w:spacing w:before="100" w:after="100" w:line="240" w:lineRule="auto"/>
        <w:jc w:val="left"/>
        <w:rPr>
          <w:rFonts w:ascii="Times New Roman" w:eastAsia="Times New Roman" w:hAnsi="Times New Roman"/>
          <w:b/>
          <w:sz w:val="24"/>
          <w:szCs w:val="24"/>
          <w:lang w:eastAsia="en-US"/>
        </w:rPr>
      </w:pPr>
      <w:r w:rsidRPr="00CF41C4">
        <w:rPr>
          <w:rFonts w:ascii="Times New Roman" w:eastAsia="Times New Roman" w:hAnsi="Times New Roman"/>
          <w:sz w:val="24"/>
          <w:szCs w:val="24"/>
          <w:lang w:eastAsia="en-US"/>
        </w:rPr>
        <w:t>             </w:t>
      </w:r>
      <w:r w:rsidRPr="00B47649">
        <w:rPr>
          <w:rFonts w:ascii="Times New Roman" w:eastAsia="Times New Roman" w:hAnsi="Times New Roman"/>
          <w:b/>
          <w:caps/>
          <w:sz w:val="24"/>
          <w:szCs w:val="24"/>
          <w:u w:val="single"/>
          <w:lang w:eastAsia="en-US"/>
        </w:rPr>
        <w:t>Schooling</w:t>
      </w:r>
      <w:r w:rsidRPr="00B47649">
        <w:rPr>
          <w:rFonts w:ascii="Times New Roman" w:eastAsia="Times New Roman" w:hAnsi="Times New Roman"/>
          <w:b/>
          <w:caps/>
          <w:sz w:val="24"/>
          <w:szCs w:val="24"/>
          <w:lang w:eastAsia="en-US"/>
        </w:rPr>
        <w:t>:</w:t>
      </w:r>
      <w:r>
        <w:rPr>
          <w:rFonts w:ascii="Times New Roman" w:eastAsia="Times New Roman" w:hAnsi="Times New Roman"/>
          <w:b/>
          <w:sz w:val="24"/>
          <w:szCs w:val="24"/>
          <w:lang w:eastAsia="en-US"/>
        </w:rPr>
        <w:t xml:space="preserve"> </w:t>
      </w:r>
    </w:p>
    <w:p w:rsidR="00B47649" w:rsidRPr="00CF41C4" w:rsidRDefault="00B47649" w:rsidP="0075158E">
      <w:pPr>
        <w:numPr>
          <w:ilvl w:val="0"/>
          <w:numId w:val="31"/>
        </w:numPr>
        <w:suppressAutoHyphens w:val="0"/>
        <w:autoSpaceDE w:val="0"/>
        <w:autoSpaceDN w:val="0"/>
        <w:adjustRightInd w:val="0"/>
        <w:spacing w:before="100" w:after="100" w:line="240" w:lineRule="auto"/>
        <w:jc w:val="left"/>
        <w:rPr>
          <w:rFonts w:ascii="Times New Roman" w:eastAsia="Times New Roman" w:hAnsi="Times New Roman"/>
          <w:sz w:val="24"/>
          <w:szCs w:val="24"/>
          <w:lang w:eastAsia="en-US"/>
        </w:rPr>
      </w:pPr>
      <w:r w:rsidRPr="00CF41C4">
        <w:rPr>
          <w:rFonts w:ascii="Times New Roman" w:eastAsia="Times New Roman" w:hAnsi="Times New Roman"/>
          <w:b/>
          <w:bCs/>
          <w:sz w:val="24"/>
          <w:szCs w:val="24"/>
          <w:lang w:eastAsia="en-US"/>
        </w:rPr>
        <w:t>S.S.C</w:t>
      </w:r>
      <w:r w:rsidRPr="00CF41C4">
        <w:rPr>
          <w:rFonts w:ascii="Times New Roman" w:eastAsia="Times New Roman" w:hAnsi="Times New Roman"/>
          <w:sz w:val="24"/>
          <w:szCs w:val="24"/>
          <w:lang w:eastAsia="en-US"/>
        </w:rPr>
        <w:t>, Nalanda High School, Miryalguda, Affiliated to S.B.</w:t>
      </w:r>
      <w:r w:rsidR="0075158E">
        <w:rPr>
          <w:rFonts w:ascii="Times New Roman" w:eastAsia="Times New Roman" w:hAnsi="Times New Roman"/>
          <w:sz w:val="24"/>
          <w:szCs w:val="24"/>
          <w:lang w:eastAsia="en-US"/>
        </w:rPr>
        <w:t>S.</w:t>
      </w:r>
      <w:r w:rsidRPr="00CF41C4">
        <w:rPr>
          <w:rFonts w:ascii="Times New Roman" w:eastAsia="Times New Roman" w:hAnsi="Times New Roman"/>
          <w:sz w:val="24"/>
          <w:szCs w:val="24"/>
          <w:lang w:eastAsia="en-US"/>
        </w:rPr>
        <w:t>E</w:t>
      </w:r>
    </w:p>
    <w:p w:rsidR="002201E2" w:rsidRPr="00CF41C4" w:rsidRDefault="002201E2" w:rsidP="002201E2">
      <w:pPr>
        <w:pStyle w:val="Heading5"/>
        <w:rPr>
          <w:rFonts w:ascii="Times New Roman" w:hAnsi="Times New Roman" w:cs="Times New Roman"/>
          <w:sz w:val="24"/>
          <w:szCs w:val="24"/>
        </w:rPr>
      </w:pPr>
      <w:r w:rsidRPr="00CF41C4">
        <w:rPr>
          <w:rFonts w:ascii="Times New Roman" w:hAnsi="Times New Roman" w:cs="Times New Roman"/>
          <w:sz w:val="24"/>
          <w:szCs w:val="24"/>
        </w:rPr>
        <w:lastRenderedPageBreak/>
        <w:t>Project Experience</w:t>
      </w:r>
    </w:p>
    <w:p w:rsidR="002201E2" w:rsidRPr="00CF41C4" w:rsidRDefault="002201E2" w:rsidP="002201E2">
      <w:pPr>
        <w:rPr>
          <w:rFonts w:ascii="Times New Roman" w:hAnsi="Times New Roman"/>
          <w:sz w:val="24"/>
          <w:szCs w:val="24"/>
        </w:rPr>
      </w:pPr>
    </w:p>
    <w:p w:rsidR="002201E2" w:rsidRPr="00CF41C4" w:rsidRDefault="002201E2" w:rsidP="002201E2">
      <w:pPr>
        <w:widowControl/>
        <w:suppressAutoHyphens w:val="0"/>
        <w:autoSpaceDE w:val="0"/>
        <w:autoSpaceDN w:val="0"/>
        <w:adjustRightInd w:val="0"/>
        <w:spacing w:line="360" w:lineRule="auto"/>
        <w:rPr>
          <w:rFonts w:ascii="Times New Roman" w:eastAsia="Times New Roman" w:hAnsi="Times New Roman"/>
          <w:sz w:val="24"/>
          <w:szCs w:val="24"/>
          <w:lang w:eastAsia="en-US"/>
        </w:rPr>
      </w:pPr>
      <w:r w:rsidRPr="00CF41C4">
        <w:rPr>
          <w:rFonts w:ascii="Times New Roman" w:eastAsia="Times New Roman" w:hAnsi="Times New Roman"/>
          <w:sz w:val="24"/>
          <w:szCs w:val="24"/>
        </w:rPr>
        <w:t xml:space="preserve">       </w:t>
      </w:r>
      <w:r w:rsidRPr="00CF41C4">
        <w:rPr>
          <w:rFonts w:ascii="Times New Roman" w:eastAsia="Times New Roman" w:hAnsi="Times New Roman"/>
          <w:b/>
          <w:bCs/>
          <w:sz w:val="24"/>
          <w:szCs w:val="24"/>
          <w:lang w:eastAsia="en-US"/>
        </w:rPr>
        <w:t xml:space="preserve">Project Details: </w:t>
      </w:r>
      <w:r w:rsidRPr="00CF41C4">
        <w:rPr>
          <w:rFonts w:ascii="Times New Roman" w:eastAsia="Times New Roman" w:hAnsi="Times New Roman"/>
          <w:sz w:val="24"/>
          <w:szCs w:val="24"/>
          <w:lang w:eastAsia="en-US"/>
        </w:rPr>
        <w:t>Done the “</w:t>
      </w:r>
      <w:r w:rsidRPr="00CF41C4">
        <w:rPr>
          <w:rFonts w:ascii="Times New Roman" w:eastAsia="Times New Roman" w:hAnsi="Times New Roman"/>
          <w:b/>
          <w:bCs/>
          <w:sz w:val="24"/>
          <w:szCs w:val="24"/>
          <w:lang w:eastAsia="en-US"/>
        </w:rPr>
        <w:t>QUALITY OF WORK LIFE</w:t>
      </w:r>
      <w:r w:rsidRPr="00CF41C4">
        <w:rPr>
          <w:rFonts w:ascii="Times New Roman" w:eastAsia="Times New Roman" w:hAnsi="Times New Roman"/>
          <w:sz w:val="24"/>
          <w:szCs w:val="24"/>
          <w:lang w:eastAsia="en-US"/>
        </w:rPr>
        <w:t>”</w:t>
      </w:r>
    </w:p>
    <w:p w:rsidR="002201E2" w:rsidRPr="00CF41C4" w:rsidRDefault="002201E2" w:rsidP="002201E2">
      <w:pPr>
        <w:widowControl/>
        <w:suppressAutoHyphens w:val="0"/>
        <w:autoSpaceDE w:val="0"/>
        <w:autoSpaceDN w:val="0"/>
        <w:adjustRightInd w:val="0"/>
        <w:spacing w:line="360" w:lineRule="auto"/>
        <w:jc w:val="left"/>
        <w:rPr>
          <w:rFonts w:ascii="Times New Roman" w:eastAsia="Times New Roman" w:hAnsi="Times New Roman"/>
          <w:b/>
          <w:bCs/>
          <w:sz w:val="24"/>
          <w:szCs w:val="24"/>
          <w:lang w:eastAsia="en-US"/>
        </w:rPr>
      </w:pPr>
      <w:r w:rsidRPr="00CF41C4">
        <w:rPr>
          <w:rFonts w:ascii="Times New Roman" w:eastAsia="Times New Roman" w:hAnsi="Times New Roman"/>
          <w:sz w:val="24"/>
          <w:szCs w:val="24"/>
          <w:lang w:eastAsia="en-US"/>
        </w:rPr>
        <w:t xml:space="preserve">       </w:t>
      </w:r>
      <w:r w:rsidRPr="00CF41C4">
        <w:rPr>
          <w:rFonts w:ascii="Times New Roman" w:eastAsia="Times New Roman" w:hAnsi="Times New Roman"/>
          <w:b/>
          <w:bCs/>
          <w:sz w:val="24"/>
          <w:szCs w:val="24"/>
          <w:lang w:eastAsia="en-US"/>
        </w:rPr>
        <w:t xml:space="preserve">Organization    : Andhra Cements Ltd., </w:t>
      </w:r>
      <w:r w:rsidRPr="00CF41C4">
        <w:rPr>
          <w:rFonts w:ascii="Times New Roman" w:eastAsia="Times New Roman" w:hAnsi="Times New Roman"/>
          <w:sz w:val="24"/>
          <w:szCs w:val="24"/>
          <w:lang w:eastAsia="en-US"/>
        </w:rPr>
        <w:t>Durgapuram, Guntur (Dist</w:t>
      </w:r>
      <w:r>
        <w:rPr>
          <w:rFonts w:ascii="Times New Roman" w:eastAsia="Times New Roman" w:hAnsi="Times New Roman"/>
          <w:sz w:val="24"/>
          <w:szCs w:val="24"/>
          <w:lang w:eastAsia="en-US"/>
        </w:rPr>
        <w:t>.</w:t>
      </w:r>
      <w:r w:rsidRPr="00CF41C4">
        <w:rPr>
          <w:rFonts w:ascii="Times New Roman" w:eastAsia="Times New Roman" w:hAnsi="Times New Roman"/>
          <w:sz w:val="24"/>
          <w:szCs w:val="24"/>
          <w:lang w:eastAsia="en-US"/>
        </w:rPr>
        <w:t>) A.P.</w:t>
      </w:r>
      <w:r w:rsidRPr="00CF41C4">
        <w:rPr>
          <w:rFonts w:ascii="Times New Roman" w:eastAsia="Times New Roman" w:hAnsi="Times New Roman"/>
          <w:b/>
          <w:bCs/>
          <w:sz w:val="24"/>
          <w:szCs w:val="24"/>
          <w:lang w:eastAsia="en-US"/>
        </w:rPr>
        <w:t xml:space="preserve">  </w:t>
      </w:r>
    </w:p>
    <w:p w:rsidR="002201E2" w:rsidRDefault="002201E2" w:rsidP="002201E2">
      <w:pPr>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 xml:space="preserve">       </w:t>
      </w:r>
      <w:r w:rsidRPr="00CF41C4">
        <w:rPr>
          <w:rFonts w:ascii="Times New Roman" w:eastAsia="Times New Roman" w:hAnsi="Times New Roman"/>
          <w:b/>
          <w:sz w:val="24"/>
          <w:szCs w:val="24"/>
          <w:lang w:eastAsia="en-US"/>
        </w:rPr>
        <w:t>Team Members</w:t>
      </w:r>
      <w:r w:rsidRPr="00CF41C4">
        <w:rPr>
          <w:rFonts w:ascii="Times New Roman" w:eastAsia="Times New Roman" w:hAnsi="Times New Roman"/>
          <w:sz w:val="24"/>
          <w:szCs w:val="24"/>
          <w:lang w:eastAsia="en-US"/>
        </w:rPr>
        <w:t xml:space="preserve">:     03  </w:t>
      </w:r>
    </w:p>
    <w:p w:rsidR="00843E69" w:rsidRDefault="00843E69" w:rsidP="002201E2">
      <w:pPr>
        <w:rPr>
          <w:rFonts w:ascii="Times New Roman" w:eastAsia="Times New Roman" w:hAnsi="Times New Roman"/>
          <w:sz w:val="24"/>
          <w:szCs w:val="24"/>
          <w:lang w:eastAsia="en-US"/>
        </w:rPr>
      </w:pPr>
    </w:p>
    <w:p w:rsidR="00843E69" w:rsidRPr="00CF41C4" w:rsidRDefault="00843E69" w:rsidP="002201E2">
      <w:pPr>
        <w:rPr>
          <w:rFonts w:ascii="Times New Roman" w:eastAsia="Times New Roman" w:hAnsi="Times New Roman"/>
          <w:sz w:val="24"/>
          <w:szCs w:val="24"/>
          <w:lang w:eastAsia="en-US"/>
        </w:rPr>
      </w:pPr>
    </w:p>
    <w:p w:rsidR="002201E2" w:rsidRPr="00CF41C4" w:rsidRDefault="002201E2" w:rsidP="002201E2">
      <w:pPr>
        <w:rPr>
          <w:rFonts w:ascii="Times New Roman" w:hAnsi="Times New Roman"/>
          <w:sz w:val="24"/>
          <w:szCs w:val="24"/>
        </w:rPr>
      </w:pPr>
    </w:p>
    <w:p w:rsidR="002201E2" w:rsidRPr="00CF41C4" w:rsidRDefault="002201E2" w:rsidP="002201E2">
      <w:pPr>
        <w:pStyle w:val="Heading3"/>
        <w:rPr>
          <w:rFonts w:ascii="Times New Roman" w:hAnsi="Times New Roman" w:cs="Times New Roman"/>
          <w:sz w:val="24"/>
          <w:szCs w:val="24"/>
        </w:rPr>
      </w:pPr>
      <w:r w:rsidRPr="00CF41C4">
        <w:rPr>
          <w:rFonts w:ascii="Times New Roman" w:eastAsia="Times New Roman" w:hAnsi="Times New Roman" w:cs="Times New Roman"/>
          <w:sz w:val="24"/>
          <w:szCs w:val="24"/>
        </w:rPr>
        <w:t xml:space="preserve">   </w:t>
      </w:r>
      <w:r w:rsidRPr="00CF41C4">
        <w:rPr>
          <w:rFonts w:ascii="Times New Roman" w:hAnsi="Times New Roman" w:cs="Times New Roman"/>
          <w:sz w:val="24"/>
          <w:szCs w:val="24"/>
        </w:rPr>
        <w:t>Personal Attributes</w:t>
      </w:r>
    </w:p>
    <w:p w:rsidR="002201E2" w:rsidRDefault="002201E2" w:rsidP="00FC4A6D">
      <w:pPr>
        <w:tabs>
          <w:tab w:val="left" w:pos="2025"/>
        </w:tabs>
        <w:suppressAutoHyphens w:val="0"/>
        <w:autoSpaceDE w:val="0"/>
        <w:autoSpaceDN w:val="0"/>
        <w:adjustRightInd w:val="0"/>
        <w:spacing w:line="240" w:lineRule="auto"/>
        <w:jc w:val="left"/>
        <w:rPr>
          <w:rFonts w:ascii="Times New Roman" w:eastAsia="Times New Roman" w:hAnsi="Times New Roman"/>
          <w:color w:val="111111"/>
          <w:sz w:val="24"/>
          <w:szCs w:val="24"/>
          <w:lang w:eastAsia="en-US"/>
        </w:rPr>
      </w:pPr>
    </w:p>
    <w:p w:rsidR="002201E2" w:rsidRPr="00CF41C4" w:rsidRDefault="002201E2" w:rsidP="002201E2">
      <w:pPr>
        <w:tabs>
          <w:tab w:val="left" w:pos="2025"/>
        </w:tabs>
        <w:suppressAutoHyphens w:val="0"/>
        <w:autoSpaceDE w:val="0"/>
        <w:autoSpaceDN w:val="0"/>
        <w:adjustRightInd w:val="0"/>
        <w:spacing w:line="240" w:lineRule="auto"/>
        <w:ind w:left="1440"/>
        <w:jc w:val="left"/>
        <w:rPr>
          <w:rFonts w:ascii="Times New Roman" w:eastAsia="Times New Roman" w:hAnsi="Times New Roman"/>
          <w:color w:val="111111"/>
          <w:sz w:val="24"/>
          <w:szCs w:val="24"/>
          <w:lang w:eastAsia="en-US"/>
        </w:rPr>
      </w:pPr>
    </w:p>
    <w:p w:rsidR="006D50E5" w:rsidRDefault="002201E2" w:rsidP="00FC4A6D">
      <w:pPr>
        <w:widowControl/>
        <w:numPr>
          <w:ilvl w:val="0"/>
          <w:numId w:val="31"/>
        </w:numPr>
        <w:suppressAutoHyphens w:val="0"/>
        <w:autoSpaceDE w:val="0"/>
        <w:autoSpaceDN w:val="0"/>
        <w:adjustRightInd w:val="0"/>
        <w:spacing w:line="240" w:lineRule="auto"/>
        <w:ind w:left="851"/>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Well Experienced in Participating Medical Health Camps, Blood Donation Camp and social services in rural areas with N.G.O’s (C.R.D.S, I.D.O)</w:t>
      </w:r>
    </w:p>
    <w:p w:rsidR="00FC4A6D" w:rsidRDefault="00FC4A6D" w:rsidP="00FC4A6D">
      <w:pPr>
        <w:widowControl/>
        <w:suppressAutoHyphens w:val="0"/>
        <w:autoSpaceDE w:val="0"/>
        <w:autoSpaceDN w:val="0"/>
        <w:adjustRightInd w:val="0"/>
        <w:spacing w:line="240" w:lineRule="auto"/>
        <w:ind w:left="851"/>
        <w:rPr>
          <w:rFonts w:ascii="Times New Roman" w:eastAsia="Times New Roman" w:hAnsi="Times New Roman"/>
          <w:sz w:val="24"/>
          <w:szCs w:val="24"/>
          <w:lang w:eastAsia="en-US"/>
        </w:rPr>
      </w:pPr>
    </w:p>
    <w:p w:rsidR="00FC4A6D" w:rsidRPr="00843E69" w:rsidRDefault="00FC4A6D" w:rsidP="00FC4A6D">
      <w:pPr>
        <w:widowControl/>
        <w:numPr>
          <w:ilvl w:val="0"/>
          <w:numId w:val="31"/>
        </w:numPr>
        <w:suppressAutoHyphens w:val="0"/>
        <w:autoSpaceDE w:val="0"/>
        <w:autoSpaceDN w:val="0"/>
        <w:adjustRightInd w:val="0"/>
        <w:spacing w:line="240" w:lineRule="auto"/>
        <w:ind w:left="851"/>
        <w:rPr>
          <w:rFonts w:ascii="Times New Roman" w:eastAsia="Times New Roman" w:hAnsi="Times New Roman"/>
          <w:sz w:val="24"/>
          <w:szCs w:val="24"/>
          <w:lang w:eastAsia="en-US"/>
        </w:rPr>
      </w:pPr>
      <w:r w:rsidRPr="00CF41C4">
        <w:rPr>
          <w:rFonts w:ascii="Times New Roman" w:eastAsia="Times New Roman" w:hAnsi="Times New Roman"/>
          <w:color w:val="111111"/>
          <w:sz w:val="24"/>
          <w:szCs w:val="24"/>
          <w:lang w:eastAsia="en-US"/>
        </w:rPr>
        <w:t>Keeping update with happenings in corporate world and in market.</w:t>
      </w:r>
    </w:p>
    <w:p w:rsidR="00843E69" w:rsidRDefault="00843E69" w:rsidP="00843E69">
      <w:pPr>
        <w:pStyle w:val="ListParagraph"/>
        <w:rPr>
          <w:rFonts w:ascii="Times New Roman" w:eastAsia="Times New Roman" w:hAnsi="Times New Roman"/>
          <w:sz w:val="24"/>
          <w:szCs w:val="24"/>
          <w:lang w:eastAsia="en-US"/>
        </w:rPr>
      </w:pPr>
    </w:p>
    <w:p w:rsidR="00843E69" w:rsidRDefault="00843E69" w:rsidP="00843E69">
      <w:pPr>
        <w:widowControl/>
        <w:suppressAutoHyphens w:val="0"/>
        <w:autoSpaceDE w:val="0"/>
        <w:autoSpaceDN w:val="0"/>
        <w:adjustRightInd w:val="0"/>
        <w:spacing w:line="240" w:lineRule="auto"/>
        <w:rPr>
          <w:rFonts w:ascii="Times New Roman" w:eastAsia="Times New Roman" w:hAnsi="Times New Roman"/>
          <w:sz w:val="24"/>
          <w:szCs w:val="24"/>
          <w:lang w:eastAsia="en-US"/>
        </w:rPr>
      </w:pPr>
    </w:p>
    <w:p w:rsidR="00843E69" w:rsidRPr="00CF41C4" w:rsidRDefault="00843E69" w:rsidP="00843E69">
      <w:pPr>
        <w:widowControl/>
        <w:suppressAutoHyphens w:val="0"/>
        <w:autoSpaceDE w:val="0"/>
        <w:autoSpaceDN w:val="0"/>
        <w:adjustRightInd w:val="0"/>
        <w:spacing w:line="240" w:lineRule="auto"/>
        <w:rPr>
          <w:rFonts w:ascii="Times New Roman" w:eastAsia="Times New Roman" w:hAnsi="Times New Roman"/>
          <w:sz w:val="24"/>
          <w:szCs w:val="24"/>
          <w:lang w:eastAsia="en-US"/>
        </w:rPr>
      </w:pPr>
    </w:p>
    <w:p w:rsidR="006D50E5" w:rsidRPr="00CF41C4" w:rsidRDefault="006D50E5" w:rsidP="006D50E5">
      <w:pPr>
        <w:widowControl/>
        <w:suppressAutoHyphens w:val="0"/>
        <w:autoSpaceDE w:val="0"/>
        <w:autoSpaceDN w:val="0"/>
        <w:adjustRightInd w:val="0"/>
        <w:spacing w:line="240" w:lineRule="auto"/>
        <w:rPr>
          <w:rFonts w:ascii="Times New Roman" w:eastAsia="Times New Roman" w:hAnsi="Times New Roman"/>
          <w:b/>
          <w:sz w:val="24"/>
          <w:szCs w:val="24"/>
          <w:lang w:eastAsia="en-US"/>
        </w:rPr>
      </w:pPr>
    </w:p>
    <w:p w:rsidR="006D50E5" w:rsidRPr="00CF41C4" w:rsidRDefault="006D50E5" w:rsidP="00A14CD0">
      <w:pPr>
        <w:pStyle w:val="Heading9"/>
        <w:rPr>
          <w:rFonts w:eastAsia="Times New Roman"/>
          <w:sz w:val="24"/>
          <w:szCs w:val="24"/>
        </w:rPr>
      </w:pPr>
      <w:r w:rsidRPr="00CF41C4">
        <w:rPr>
          <w:sz w:val="24"/>
          <w:szCs w:val="24"/>
        </w:rPr>
        <w:t xml:space="preserve">  </w:t>
      </w:r>
      <w:r w:rsidRPr="00CF41C4">
        <w:rPr>
          <w:sz w:val="24"/>
          <w:szCs w:val="24"/>
          <w:lang w:eastAsia="en-US"/>
        </w:rPr>
        <w:t>Carrier Achievements</w:t>
      </w:r>
    </w:p>
    <w:p w:rsidR="006D50E5" w:rsidRPr="00CF41C4" w:rsidRDefault="006D50E5" w:rsidP="006D50E5">
      <w:pPr>
        <w:widowControl/>
        <w:suppressAutoHyphens w:val="0"/>
        <w:autoSpaceDE w:val="0"/>
        <w:autoSpaceDN w:val="0"/>
        <w:adjustRightInd w:val="0"/>
        <w:spacing w:line="240" w:lineRule="auto"/>
        <w:rPr>
          <w:rFonts w:ascii="Times New Roman" w:eastAsia="Times New Roman" w:hAnsi="Times New Roman"/>
          <w:sz w:val="24"/>
          <w:szCs w:val="24"/>
          <w:lang w:eastAsia="en-US"/>
        </w:rPr>
      </w:pPr>
    </w:p>
    <w:p w:rsidR="005D66A0" w:rsidRPr="00CF41C4" w:rsidRDefault="005D66A0" w:rsidP="005D66A0">
      <w:pPr>
        <w:widowControl/>
        <w:tabs>
          <w:tab w:val="left" w:pos="2025"/>
        </w:tabs>
        <w:spacing w:line="240" w:lineRule="auto"/>
        <w:ind w:left="1440"/>
        <w:rPr>
          <w:rFonts w:ascii="Times New Roman" w:hAnsi="Times New Roman"/>
          <w:sz w:val="24"/>
          <w:szCs w:val="24"/>
        </w:rPr>
      </w:pPr>
    </w:p>
    <w:p w:rsidR="005D66A0" w:rsidRPr="00CF41C4" w:rsidRDefault="005D66A0" w:rsidP="00FC4A6D">
      <w:pPr>
        <w:numPr>
          <w:ilvl w:val="0"/>
          <w:numId w:val="6"/>
        </w:numPr>
        <w:tabs>
          <w:tab w:val="left" w:pos="900"/>
        </w:tabs>
        <w:suppressAutoHyphens w:val="0"/>
        <w:autoSpaceDE w:val="0"/>
        <w:autoSpaceDN w:val="0"/>
        <w:adjustRightInd w:val="0"/>
        <w:spacing w:line="276" w:lineRule="auto"/>
        <w:ind w:left="900" w:hanging="360"/>
        <w:jc w:val="left"/>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The Best Customer Service Executive awarded by M/s Vodafone Essar South Pvt Limited, Andhra Pradesh</w:t>
      </w:r>
    </w:p>
    <w:p w:rsidR="006D50E5" w:rsidRPr="00CF41C4" w:rsidRDefault="006D50E5" w:rsidP="00FC4A6D">
      <w:pPr>
        <w:numPr>
          <w:ilvl w:val="0"/>
          <w:numId w:val="6"/>
        </w:numPr>
        <w:tabs>
          <w:tab w:val="left" w:pos="900"/>
        </w:tabs>
        <w:suppressAutoHyphens w:val="0"/>
        <w:autoSpaceDE w:val="0"/>
        <w:autoSpaceDN w:val="0"/>
        <w:adjustRightInd w:val="0"/>
        <w:spacing w:line="276" w:lineRule="auto"/>
        <w:ind w:left="900" w:hanging="360"/>
        <w:jc w:val="left"/>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Quickly identify problem areas and implement effective solutions to meet goals.</w:t>
      </w:r>
    </w:p>
    <w:p w:rsidR="006D50E5" w:rsidRDefault="006D50E5" w:rsidP="00FC4A6D">
      <w:pPr>
        <w:numPr>
          <w:ilvl w:val="0"/>
          <w:numId w:val="6"/>
        </w:numPr>
        <w:tabs>
          <w:tab w:val="left" w:pos="900"/>
        </w:tabs>
        <w:suppressAutoHyphens w:val="0"/>
        <w:autoSpaceDE w:val="0"/>
        <w:autoSpaceDN w:val="0"/>
        <w:adjustRightInd w:val="0"/>
        <w:spacing w:before="100" w:after="100" w:line="276" w:lineRule="auto"/>
        <w:ind w:left="900" w:hanging="360"/>
        <w:jc w:val="left"/>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Solid professional standards; excellent track record of dependability. Maintain focus on achieving results while formulating and implementing.</w:t>
      </w:r>
    </w:p>
    <w:p w:rsidR="00843E69" w:rsidRDefault="00843E69" w:rsidP="00843E69">
      <w:pPr>
        <w:tabs>
          <w:tab w:val="left" w:pos="900"/>
        </w:tabs>
        <w:suppressAutoHyphens w:val="0"/>
        <w:autoSpaceDE w:val="0"/>
        <w:autoSpaceDN w:val="0"/>
        <w:adjustRightInd w:val="0"/>
        <w:spacing w:before="100" w:after="100" w:line="276" w:lineRule="auto"/>
        <w:jc w:val="left"/>
        <w:rPr>
          <w:rFonts w:ascii="Times New Roman" w:eastAsia="Times New Roman" w:hAnsi="Times New Roman"/>
          <w:sz w:val="24"/>
          <w:szCs w:val="24"/>
          <w:lang w:eastAsia="en-US"/>
        </w:rPr>
      </w:pPr>
    </w:p>
    <w:p w:rsidR="00843E69" w:rsidRPr="00CF41C4" w:rsidRDefault="00843E69" w:rsidP="00843E69">
      <w:pPr>
        <w:tabs>
          <w:tab w:val="left" w:pos="900"/>
        </w:tabs>
        <w:suppressAutoHyphens w:val="0"/>
        <w:autoSpaceDE w:val="0"/>
        <w:autoSpaceDN w:val="0"/>
        <w:adjustRightInd w:val="0"/>
        <w:spacing w:before="100" w:after="100" w:line="276" w:lineRule="auto"/>
        <w:jc w:val="left"/>
        <w:rPr>
          <w:rFonts w:ascii="Times New Roman" w:eastAsia="Times New Roman" w:hAnsi="Times New Roman"/>
          <w:sz w:val="24"/>
          <w:szCs w:val="24"/>
          <w:lang w:eastAsia="en-US"/>
        </w:rPr>
      </w:pPr>
    </w:p>
    <w:p w:rsidR="00A14CD0" w:rsidRPr="00CF41C4" w:rsidRDefault="00A14CD0" w:rsidP="00A14CD0">
      <w:pPr>
        <w:tabs>
          <w:tab w:val="left" w:pos="900"/>
        </w:tabs>
        <w:suppressAutoHyphens w:val="0"/>
        <w:autoSpaceDE w:val="0"/>
        <w:autoSpaceDN w:val="0"/>
        <w:adjustRightInd w:val="0"/>
        <w:spacing w:before="100" w:after="100" w:line="240" w:lineRule="auto"/>
        <w:ind w:left="540"/>
        <w:jc w:val="left"/>
        <w:rPr>
          <w:rFonts w:ascii="Times New Roman" w:eastAsia="Times New Roman" w:hAnsi="Times New Roman"/>
          <w:sz w:val="24"/>
          <w:szCs w:val="24"/>
          <w:lang w:eastAsia="en-US"/>
        </w:rPr>
      </w:pPr>
    </w:p>
    <w:p w:rsidR="006D50E5" w:rsidRDefault="006D50E5" w:rsidP="006D50E5">
      <w:pPr>
        <w:pStyle w:val="Heading9"/>
        <w:rPr>
          <w:sz w:val="24"/>
          <w:szCs w:val="24"/>
        </w:rPr>
      </w:pPr>
      <w:r w:rsidRPr="00CF41C4">
        <w:rPr>
          <w:rFonts w:eastAsia="Times New Roman"/>
          <w:sz w:val="24"/>
          <w:szCs w:val="24"/>
        </w:rPr>
        <w:t xml:space="preserve">  </w:t>
      </w:r>
      <w:r w:rsidRPr="00CF41C4">
        <w:rPr>
          <w:sz w:val="24"/>
          <w:szCs w:val="24"/>
        </w:rPr>
        <w:t>Skill Set</w:t>
      </w:r>
    </w:p>
    <w:p w:rsidR="000314DA" w:rsidRPr="000314DA" w:rsidRDefault="000314DA" w:rsidP="000314DA"/>
    <w:p w:rsidR="006D50E5" w:rsidRPr="00CF41C4" w:rsidRDefault="006D50E5" w:rsidP="002D299C">
      <w:pPr>
        <w:numPr>
          <w:ilvl w:val="0"/>
          <w:numId w:val="12"/>
        </w:numPr>
        <w:suppressAutoHyphens w:val="0"/>
        <w:autoSpaceDE w:val="0"/>
        <w:autoSpaceDN w:val="0"/>
        <w:adjustRightInd w:val="0"/>
        <w:spacing w:before="100" w:after="100" w:line="276" w:lineRule="auto"/>
        <w:jc w:val="left"/>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Competent in MS Word, PowerPoint, Excel and Windows OS.</w:t>
      </w:r>
    </w:p>
    <w:p w:rsidR="006D50E5" w:rsidRPr="00CF41C4" w:rsidRDefault="006D50E5" w:rsidP="002D299C">
      <w:pPr>
        <w:numPr>
          <w:ilvl w:val="0"/>
          <w:numId w:val="12"/>
        </w:numPr>
        <w:suppressAutoHyphens w:val="0"/>
        <w:autoSpaceDE w:val="0"/>
        <w:autoSpaceDN w:val="0"/>
        <w:adjustRightInd w:val="0"/>
        <w:spacing w:before="100" w:after="100" w:line="276" w:lineRule="auto"/>
        <w:jc w:val="left"/>
        <w:rPr>
          <w:rFonts w:ascii="Times New Roman" w:eastAsia="Times New Roman" w:hAnsi="Times New Roman"/>
          <w:color w:val="111111"/>
          <w:sz w:val="24"/>
          <w:szCs w:val="24"/>
          <w:lang w:eastAsia="en-US"/>
        </w:rPr>
      </w:pPr>
      <w:r w:rsidRPr="00CF41C4">
        <w:rPr>
          <w:rFonts w:ascii="Times New Roman" w:eastAsia="Times New Roman" w:hAnsi="Times New Roman"/>
          <w:color w:val="111111"/>
          <w:sz w:val="24"/>
          <w:szCs w:val="24"/>
          <w:lang w:eastAsia="en-US"/>
        </w:rPr>
        <w:t>Firm believer in independent professional handling of work with complete dedication towards superiors.</w:t>
      </w:r>
    </w:p>
    <w:p w:rsidR="00843E69" w:rsidRPr="00843E69" w:rsidRDefault="006D50E5" w:rsidP="002D299C">
      <w:pPr>
        <w:numPr>
          <w:ilvl w:val="0"/>
          <w:numId w:val="12"/>
        </w:numPr>
        <w:tabs>
          <w:tab w:val="left" w:pos="720"/>
        </w:tabs>
        <w:suppressAutoHyphens w:val="0"/>
        <w:autoSpaceDE w:val="0"/>
        <w:autoSpaceDN w:val="0"/>
        <w:adjustRightInd w:val="0"/>
        <w:spacing w:before="100" w:after="100" w:line="276" w:lineRule="auto"/>
        <w:jc w:val="left"/>
        <w:rPr>
          <w:rFonts w:ascii="Times New Roman" w:eastAsia="Times New Roman" w:hAnsi="Times New Roman"/>
          <w:sz w:val="24"/>
          <w:szCs w:val="24"/>
          <w:lang w:eastAsia="en-US"/>
        </w:rPr>
      </w:pPr>
      <w:r w:rsidRPr="002D299C">
        <w:rPr>
          <w:rFonts w:ascii="Times New Roman" w:eastAsia="Times New Roman" w:hAnsi="Times New Roman"/>
          <w:color w:val="111111"/>
          <w:sz w:val="24"/>
          <w:szCs w:val="24"/>
          <w:lang w:eastAsia="en-US"/>
        </w:rPr>
        <w:t>Have pragmatic orientation and love to take up challenging assignments.</w:t>
      </w:r>
    </w:p>
    <w:p w:rsidR="00843E69" w:rsidRDefault="00843E69" w:rsidP="00843E69">
      <w:pPr>
        <w:suppressAutoHyphens w:val="0"/>
        <w:autoSpaceDE w:val="0"/>
        <w:autoSpaceDN w:val="0"/>
        <w:adjustRightInd w:val="0"/>
        <w:spacing w:before="100" w:after="100" w:line="276" w:lineRule="auto"/>
        <w:jc w:val="left"/>
        <w:rPr>
          <w:rFonts w:ascii="Times New Roman" w:eastAsia="Times New Roman" w:hAnsi="Times New Roman"/>
          <w:color w:val="111111"/>
          <w:sz w:val="24"/>
          <w:szCs w:val="24"/>
          <w:lang w:eastAsia="en-US"/>
        </w:rPr>
      </w:pPr>
    </w:p>
    <w:p w:rsidR="00843E69" w:rsidRDefault="00843E69" w:rsidP="00843E69">
      <w:pPr>
        <w:suppressAutoHyphens w:val="0"/>
        <w:autoSpaceDE w:val="0"/>
        <w:autoSpaceDN w:val="0"/>
        <w:adjustRightInd w:val="0"/>
        <w:spacing w:before="100" w:after="100" w:line="276" w:lineRule="auto"/>
        <w:jc w:val="left"/>
        <w:rPr>
          <w:rFonts w:ascii="Times New Roman" w:eastAsia="Times New Roman" w:hAnsi="Times New Roman"/>
          <w:color w:val="111111"/>
          <w:sz w:val="24"/>
          <w:szCs w:val="24"/>
          <w:lang w:eastAsia="en-US"/>
        </w:rPr>
      </w:pPr>
    </w:p>
    <w:p w:rsidR="00843E69" w:rsidRDefault="00843E69" w:rsidP="00843E69">
      <w:pPr>
        <w:suppressAutoHyphens w:val="0"/>
        <w:autoSpaceDE w:val="0"/>
        <w:autoSpaceDN w:val="0"/>
        <w:adjustRightInd w:val="0"/>
        <w:spacing w:before="100" w:after="100" w:line="276" w:lineRule="auto"/>
        <w:jc w:val="left"/>
        <w:rPr>
          <w:rFonts w:ascii="Times New Roman" w:eastAsia="Times New Roman" w:hAnsi="Times New Roman"/>
          <w:color w:val="111111"/>
          <w:sz w:val="24"/>
          <w:szCs w:val="24"/>
          <w:lang w:eastAsia="en-US"/>
        </w:rPr>
      </w:pPr>
    </w:p>
    <w:p w:rsidR="00843E69" w:rsidRDefault="00843E69" w:rsidP="00843E69">
      <w:pPr>
        <w:suppressAutoHyphens w:val="0"/>
        <w:autoSpaceDE w:val="0"/>
        <w:autoSpaceDN w:val="0"/>
        <w:adjustRightInd w:val="0"/>
        <w:spacing w:before="100" w:after="100" w:line="276" w:lineRule="auto"/>
        <w:jc w:val="left"/>
        <w:rPr>
          <w:rFonts w:ascii="Times New Roman" w:eastAsia="Times New Roman" w:hAnsi="Times New Roman"/>
          <w:color w:val="111111"/>
          <w:sz w:val="24"/>
          <w:szCs w:val="24"/>
          <w:lang w:eastAsia="en-US"/>
        </w:rPr>
      </w:pPr>
    </w:p>
    <w:p w:rsidR="006D50E5" w:rsidRPr="002D299C" w:rsidRDefault="006D50E5" w:rsidP="00843E69">
      <w:pPr>
        <w:suppressAutoHyphens w:val="0"/>
        <w:autoSpaceDE w:val="0"/>
        <w:autoSpaceDN w:val="0"/>
        <w:adjustRightInd w:val="0"/>
        <w:spacing w:before="100" w:after="100" w:line="276" w:lineRule="auto"/>
        <w:jc w:val="left"/>
        <w:rPr>
          <w:rFonts w:ascii="Times New Roman" w:eastAsia="Times New Roman" w:hAnsi="Times New Roman"/>
          <w:sz w:val="24"/>
          <w:szCs w:val="24"/>
          <w:lang w:eastAsia="en-US"/>
        </w:rPr>
      </w:pPr>
      <w:r w:rsidRPr="002D299C">
        <w:rPr>
          <w:rFonts w:ascii="Times New Roman" w:eastAsia="Times New Roman" w:hAnsi="Times New Roman"/>
          <w:color w:val="111111"/>
          <w:sz w:val="24"/>
          <w:szCs w:val="24"/>
          <w:lang w:eastAsia="en-US"/>
        </w:rPr>
        <w:lastRenderedPageBreak/>
        <w:br/>
      </w:r>
      <w:r w:rsidRPr="002D299C">
        <w:rPr>
          <w:rFonts w:ascii="Times New Roman" w:eastAsia="Times New Roman" w:hAnsi="Times New Roman"/>
          <w:sz w:val="24"/>
          <w:szCs w:val="24"/>
        </w:rPr>
        <w:t xml:space="preserve">       </w:t>
      </w:r>
    </w:p>
    <w:p w:rsidR="006B5D8F" w:rsidRPr="00CF41C4" w:rsidRDefault="006B5D8F" w:rsidP="00A14CD0">
      <w:pPr>
        <w:pStyle w:val="Heading5"/>
        <w:tabs>
          <w:tab w:val="clear" w:pos="1008"/>
        </w:tabs>
        <w:ind w:left="0" w:firstLine="0"/>
        <w:rPr>
          <w:rFonts w:ascii="Times New Roman" w:eastAsia="Times New Roman" w:hAnsi="Times New Roman" w:cs="Times New Roman"/>
          <w:i/>
          <w:sz w:val="24"/>
          <w:szCs w:val="24"/>
        </w:rPr>
      </w:pPr>
      <w:r w:rsidRPr="00CF41C4">
        <w:rPr>
          <w:rFonts w:ascii="Times New Roman" w:eastAsia="Times New Roman" w:hAnsi="Times New Roman" w:cs="Times New Roman"/>
          <w:sz w:val="24"/>
          <w:szCs w:val="24"/>
        </w:rPr>
        <w:t xml:space="preserve">  </w:t>
      </w:r>
      <w:r w:rsidRPr="00CF41C4">
        <w:rPr>
          <w:rFonts w:ascii="Times New Roman" w:hAnsi="Times New Roman" w:cs="Times New Roman"/>
          <w:sz w:val="24"/>
          <w:szCs w:val="24"/>
        </w:rPr>
        <w:t>Work Experience</w:t>
      </w:r>
    </w:p>
    <w:p w:rsidR="006B5D8F" w:rsidRPr="00CF41C4" w:rsidRDefault="006B5D8F">
      <w:pPr>
        <w:spacing w:line="240" w:lineRule="auto"/>
        <w:rPr>
          <w:rFonts w:ascii="Times New Roman" w:eastAsia="Times New Roman" w:hAnsi="Times New Roman"/>
          <w:i/>
          <w:sz w:val="24"/>
          <w:szCs w:val="24"/>
        </w:rPr>
      </w:pPr>
      <w:r w:rsidRPr="00CF41C4">
        <w:rPr>
          <w:rFonts w:ascii="Times New Roman" w:eastAsia="Times New Roman" w:hAnsi="Times New Roman"/>
          <w:i/>
          <w:sz w:val="24"/>
          <w:szCs w:val="24"/>
        </w:rPr>
        <w:t xml:space="preserve">    </w:t>
      </w:r>
    </w:p>
    <w:p w:rsidR="002B0949" w:rsidRPr="00CF41C4" w:rsidRDefault="002B0949">
      <w:pPr>
        <w:spacing w:line="240" w:lineRule="auto"/>
        <w:rPr>
          <w:rFonts w:ascii="Times New Roman" w:eastAsia="Times New Roman" w:hAnsi="Times New Roman"/>
          <w:i/>
          <w:sz w:val="24"/>
          <w:szCs w:val="24"/>
        </w:rPr>
      </w:pPr>
    </w:p>
    <w:p w:rsidR="002B0949" w:rsidRPr="003C5361" w:rsidRDefault="007F49DE" w:rsidP="003C5361">
      <w:pPr>
        <w:pStyle w:val="ListParagraph"/>
        <w:numPr>
          <w:ilvl w:val="0"/>
          <w:numId w:val="28"/>
        </w:numPr>
        <w:spacing w:line="240" w:lineRule="auto"/>
        <w:rPr>
          <w:rFonts w:ascii="Times New Roman" w:hAnsi="Times New Roman"/>
          <w:sz w:val="24"/>
          <w:szCs w:val="24"/>
        </w:rPr>
      </w:pPr>
      <w:r>
        <w:rPr>
          <w:rFonts w:ascii="Times New Roman" w:hAnsi="Times New Roman"/>
          <w:sz w:val="24"/>
          <w:szCs w:val="24"/>
        </w:rPr>
        <w:t>From 1/10/2013</w:t>
      </w:r>
      <w:r w:rsidR="002B0949" w:rsidRPr="000314DA">
        <w:rPr>
          <w:rFonts w:ascii="Times New Roman" w:hAnsi="Times New Roman"/>
          <w:sz w:val="24"/>
          <w:szCs w:val="24"/>
        </w:rPr>
        <w:t xml:space="preserve"> </w:t>
      </w:r>
      <w:r w:rsidR="00CF41C4" w:rsidRPr="000314DA">
        <w:rPr>
          <w:rFonts w:ascii="Times New Roman" w:hAnsi="Times New Roman"/>
          <w:sz w:val="24"/>
          <w:szCs w:val="24"/>
        </w:rPr>
        <w:t xml:space="preserve">year </w:t>
      </w:r>
      <w:r w:rsidR="003C5361">
        <w:rPr>
          <w:rFonts w:ascii="Times New Roman" w:hAnsi="Times New Roman"/>
          <w:sz w:val="24"/>
          <w:szCs w:val="24"/>
        </w:rPr>
        <w:t xml:space="preserve">onwards to till date working as </w:t>
      </w:r>
      <w:r w:rsidR="00B93D38" w:rsidRPr="00647051">
        <w:rPr>
          <w:rFonts w:ascii="Times New Roman" w:hAnsi="Times New Roman"/>
          <w:b/>
          <w:sz w:val="24"/>
          <w:szCs w:val="24"/>
        </w:rPr>
        <w:t>C</w:t>
      </w:r>
      <w:r w:rsidR="003C5361" w:rsidRPr="00647051">
        <w:rPr>
          <w:rFonts w:ascii="Times New Roman" w:hAnsi="Times New Roman"/>
          <w:b/>
          <w:sz w:val="24"/>
          <w:szCs w:val="24"/>
        </w:rPr>
        <w:t>ustomer Relationship Executive</w:t>
      </w:r>
      <w:r w:rsidR="00FD6735">
        <w:rPr>
          <w:rFonts w:ascii="Times New Roman" w:hAnsi="Times New Roman"/>
          <w:sz w:val="24"/>
          <w:szCs w:val="24"/>
        </w:rPr>
        <w:t xml:space="preserve"> in</w:t>
      </w:r>
      <w:r w:rsidR="003C5361">
        <w:rPr>
          <w:rFonts w:ascii="Times New Roman" w:hAnsi="Times New Roman"/>
          <w:sz w:val="24"/>
          <w:szCs w:val="24"/>
        </w:rPr>
        <w:t xml:space="preserve"> </w:t>
      </w:r>
      <w:r w:rsidR="003C5361" w:rsidRPr="00647051">
        <w:rPr>
          <w:rFonts w:ascii="Times New Roman" w:hAnsi="Times New Roman"/>
          <w:b/>
          <w:sz w:val="24"/>
          <w:szCs w:val="24"/>
        </w:rPr>
        <w:t>Uninor Customer Service Store</w:t>
      </w:r>
      <w:r w:rsidR="003C5361">
        <w:rPr>
          <w:rFonts w:ascii="Times New Roman" w:hAnsi="Times New Roman"/>
          <w:sz w:val="24"/>
          <w:szCs w:val="24"/>
        </w:rPr>
        <w:t xml:space="preserve">  at </w:t>
      </w:r>
      <w:r w:rsidR="00FD6735">
        <w:rPr>
          <w:rFonts w:ascii="Times New Roman" w:hAnsi="Times New Roman"/>
          <w:sz w:val="24"/>
          <w:szCs w:val="24"/>
        </w:rPr>
        <w:t>Miryalaguda</w:t>
      </w:r>
      <w:r w:rsidR="00FD6735" w:rsidRPr="006D6002">
        <w:rPr>
          <w:rFonts w:ascii="Times New Roman" w:hAnsi="Times New Roman"/>
          <w:sz w:val="24"/>
          <w:szCs w:val="24"/>
        </w:rPr>
        <w:t>.</w:t>
      </w:r>
    </w:p>
    <w:p w:rsidR="00CF41C4" w:rsidRPr="000314DA" w:rsidRDefault="00CF41C4" w:rsidP="00CF41C4">
      <w:pPr>
        <w:pStyle w:val="ListParagraph"/>
        <w:rPr>
          <w:rFonts w:ascii="Times New Roman" w:hAnsi="Times New Roman"/>
          <w:sz w:val="24"/>
          <w:szCs w:val="24"/>
        </w:rPr>
      </w:pPr>
    </w:p>
    <w:p w:rsidR="00A14CD0" w:rsidRPr="003C5361" w:rsidRDefault="000314DA" w:rsidP="00A14CD0">
      <w:pPr>
        <w:pStyle w:val="ListParagraph"/>
        <w:widowControl/>
        <w:numPr>
          <w:ilvl w:val="0"/>
          <w:numId w:val="28"/>
        </w:numPr>
        <w:suppressAutoHyphens w:val="0"/>
        <w:autoSpaceDE w:val="0"/>
        <w:autoSpaceDN w:val="0"/>
        <w:adjustRightInd w:val="0"/>
        <w:spacing w:line="240" w:lineRule="auto"/>
        <w:rPr>
          <w:rFonts w:ascii="Times New Roman" w:eastAsia="Times New Roman" w:hAnsi="Times New Roman"/>
          <w:b/>
          <w:bCs/>
          <w:iCs/>
          <w:sz w:val="24"/>
          <w:szCs w:val="24"/>
          <w:lang w:eastAsia="en-US"/>
        </w:rPr>
      </w:pPr>
      <w:r>
        <w:rPr>
          <w:rFonts w:ascii="Times New Roman" w:eastAsia="Times New Roman" w:hAnsi="Times New Roman"/>
          <w:b/>
          <w:bCs/>
          <w:iCs/>
          <w:sz w:val="24"/>
          <w:szCs w:val="24"/>
          <w:lang w:eastAsia="en-US"/>
        </w:rPr>
        <w:t>Company</w:t>
      </w:r>
      <w:r>
        <w:rPr>
          <w:rFonts w:ascii="Times New Roman" w:eastAsia="Times New Roman" w:hAnsi="Times New Roman"/>
          <w:b/>
          <w:bCs/>
          <w:iCs/>
          <w:sz w:val="24"/>
          <w:szCs w:val="24"/>
          <w:lang w:eastAsia="en-US"/>
        </w:rPr>
        <w:tab/>
      </w:r>
      <w:r>
        <w:rPr>
          <w:rFonts w:ascii="Times New Roman" w:eastAsia="Times New Roman" w:hAnsi="Times New Roman"/>
          <w:b/>
          <w:bCs/>
          <w:iCs/>
          <w:sz w:val="24"/>
          <w:szCs w:val="24"/>
          <w:lang w:eastAsia="en-US"/>
        </w:rPr>
        <w:tab/>
      </w:r>
      <w:r w:rsidR="00A14CD0" w:rsidRPr="000314DA">
        <w:rPr>
          <w:rFonts w:ascii="Times New Roman" w:eastAsia="Times New Roman" w:hAnsi="Times New Roman"/>
          <w:b/>
          <w:bCs/>
          <w:iCs/>
          <w:sz w:val="24"/>
          <w:szCs w:val="24"/>
          <w:lang w:eastAsia="en-US"/>
        </w:rPr>
        <w:t>:</w:t>
      </w:r>
      <w:r>
        <w:rPr>
          <w:rFonts w:ascii="Times New Roman" w:eastAsia="Times New Roman" w:hAnsi="Times New Roman"/>
          <w:b/>
          <w:bCs/>
          <w:iCs/>
          <w:sz w:val="24"/>
          <w:szCs w:val="24"/>
          <w:lang w:eastAsia="en-US"/>
        </w:rPr>
        <w:tab/>
      </w:r>
      <w:r w:rsidR="00A14CD0" w:rsidRPr="000314DA">
        <w:rPr>
          <w:rFonts w:ascii="Times New Roman" w:eastAsia="Times New Roman" w:hAnsi="Times New Roman"/>
          <w:b/>
          <w:bCs/>
          <w:iCs/>
          <w:sz w:val="24"/>
          <w:szCs w:val="24"/>
          <w:lang w:eastAsia="en-US"/>
        </w:rPr>
        <w:t>Uninor</w:t>
      </w:r>
    </w:p>
    <w:p w:rsidR="003C5361" w:rsidRDefault="003C5361" w:rsidP="000314DA">
      <w:pPr>
        <w:widowControl/>
        <w:suppressAutoHyphens w:val="0"/>
        <w:autoSpaceDE w:val="0"/>
        <w:autoSpaceDN w:val="0"/>
        <w:adjustRightInd w:val="0"/>
        <w:spacing w:line="240" w:lineRule="auto"/>
        <w:ind w:left="720"/>
        <w:rPr>
          <w:rFonts w:ascii="Times New Roman" w:eastAsia="Times New Roman" w:hAnsi="Times New Roman"/>
          <w:b/>
          <w:iCs/>
          <w:sz w:val="24"/>
          <w:szCs w:val="24"/>
          <w:lang w:eastAsia="en-US"/>
        </w:rPr>
      </w:pPr>
    </w:p>
    <w:p w:rsidR="00A14CD0" w:rsidRDefault="00A14CD0" w:rsidP="000314DA">
      <w:pPr>
        <w:widowControl/>
        <w:suppressAutoHyphens w:val="0"/>
        <w:autoSpaceDE w:val="0"/>
        <w:autoSpaceDN w:val="0"/>
        <w:adjustRightInd w:val="0"/>
        <w:spacing w:line="240" w:lineRule="auto"/>
        <w:ind w:left="720"/>
        <w:rPr>
          <w:rFonts w:ascii="Times New Roman" w:eastAsia="Times New Roman" w:hAnsi="Times New Roman"/>
          <w:iCs/>
          <w:sz w:val="24"/>
          <w:szCs w:val="24"/>
          <w:lang w:eastAsia="en-US"/>
        </w:rPr>
      </w:pPr>
      <w:r w:rsidRPr="000314DA">
        <w:rPr>
          <w:rFonts w:ascii="Times New Roman" w:eastAsia="Times New Roman" w:hAnsi="Times New Roman"/>
          <w:b/>
          <w:iCs/>
          <w:sz w:val="24"/>
          <w:szCs w:val="24"/>
          <w:lang w:eastAsia="en-US"/>
        </w:rPr>
        <w:t>Designation</w:t>
      </w:r>
      <w:r w:rsidR="000314DA">
        <w:rPr>
          <w:rFonts w:ascii="Times New Roman" w:eastAsia="Times New Roman" w:hAnsi="Times New Roman"/>
          <w:b/>
          <w:iCs/>
          <w:sz w:val="24"/>
          <w:szCs w:val="24"/>
          <w:lang w:eastAsia="en-US"/>
        </w:rPr>
        <w:tab/>
      </w:r>
      <w:r w:rsidR="000314DA">
        <w:rPr>
          <w:rFonts w:ascii="Times New Roman" w:eastAsia="Times New Roman" w:hAnsi="Times New Roman"/>
          <w:b/>
          <w:iCs/>
          <w:sz w:val="24"/>
          <w:szCs w:val="24"/>
          <w:lang w:eastAsia="en-US"/>
        </w:rPr>
        <w:tab/>
      </w:r>
      <w:r w:rsidRPr="000314DA">
        <w:rPr>
          <w:rFonts w:ascii="Times New Roman" w:eastAsia="Times New Roman" w:hAnsi="Times New Roman"/>
          <w:b/>
          <w:iCs/>
          <w:sz w:val="24"/>
          <w:szCs w:val="24"/>
          <w:lang w:eastAsia="en-US"/>
        </w:rPr>
        <w:t>:</w:t>
      </w:r>
      <w:r w:rsidR="000314DA">
        <w:rPr>
          <w:rFonts w:ascii="Times New Roman" w:eastAsia="Times New Roman" w:hAnsi="Times New Roman"/>
          <w:b/>
          <w:iCs/>
          <w:sz w:val="24"/>
          <w:szCs w:val="24"/>
          <w:lang w:eastAsia="en-US"/>
        </w:rPr>
        <w:tab/>
      </w:r>
      <w:r w:rsidR="003C5361">
        <w:rPr>
          <w:rFonts w:ascii="Times New Roman" w:eastAsia="Times New Roman" w:hAnsi="Times New Roman"/>
          <w:iCs/>
          <w:sz w:val="24"/>
          <w:szCs w:val="24"/>
          <w:lang w:eastAsia="en-US"/>
        </w:rPr>
        <w:t>Retailer Sales</w:t>
      </w:r>
      <w:r w:rsidRPr="000314DA">
        <w:rPr>
          <w:rFonts w:ascii="Times New Roman" w:eastAsia="Times New Roman" w:hAnsi="Times New Roman"/>
          <w:iCs/>
          <w:sz w:val="24"/>
          <w:szCs w:val="24"/>
          <w:lang w:eastAsia="en-US"/>
        </w:rPr>
        <w:t xml:space="preserve"> Executive</w:t>
      </w:r>
    </w:p>
    <w:p w:rsidR="003C5361" w:rsidRPr="000314DA" w:rsidRDefault="003C5361" w:rsidP="000314DA">
      <w:pPr>
        <w:widowControl/>
        <w:suppressAutoHyphens w:val="0"/>
        <w:autoSpaceDE w:val="0"/>
        <w:autoSpaceDN w:val="0"/>
        <w:adjustRightInd w:val="0"/>
        <w:spacing w:line="240" w:lineRule="auto"/>
        <w:ind w:left="720"/>
        <w:rPr>
          <w:rFonts w:ascii="Times New Roman" w:eastAsia="Times New Roman" w:hAnsi="Times New Roman"/>
          <w:iCs/>
          <w:sz w:val="24"/>
          <w:szCs w:val="24"/>
          <w:lang w:eastAsia="en-US"/>
        </w:rPr>
      </w:pPr>
    </w:p>
    <w:p w:rsidR="00CF41C4" w:rsidRPr="000314DA" w:rsidRDefault="00A14CD0" w:rsidP="003C5361">
      <w:pPr>
        <w:widowControl/>
        <w:suppressAutoHyphens w:val="0"/>
        <w:autoSpaceDE w:val="0"/>
        <w:autoSpaceDN w:val="0"/>
        <w:adjustRightInd w:val="0"/>
        <w:spacing w:line="240" w:lineRule="auto"/>
        <w:ind w:firstLine="720"/>
        <w:rPr>
          <w:rFonts w:ascii="Times New Roman" w:eastAsia="Times New Roman" w:hAnsi="Times New Roman"/>
          <w:iCs/>
          <w:sz w:val="24"/>
          <w:szCs w:val="24"/>
          <w:lang w:eastAsia="en-US"/>
        </w:rPr>
      </w:pPr>
      <w:r w:rsidRPr="000314DA">
        <w:rPr>
          <w:rFonts w:ascii="Times New Roman" w:eastAsia="Times New Roman" w:hAnsi="Times New Roman"/>
          <w:b/>
          <w:iCs/>
          <w:sz w:val="24"/>
          <w:szCs w:val="24"/>
          <w:lang w:eastAsia="en-US"/>
        </w:rPr>
        <w:t>Perio</w:t>
      </w:r>
      <w:r w:rsidR="000314DA">
        <w:rPr>
          <w:rFonts w:ascii="Times New Roman" w:eastAsia="Times New Roman" w:hAnsi="Times New Roman"/>
          <w:b/>
          <w:iCs/>
          <w:sz w:val="24"/>
          <w:szCs w:val="24"/>
          <w:lang w:eastAsia="en-US"/>
        </w:rPr>
        <w:t>d</w:t>
      </w:r>
      <w:r w:rsidR="000314DA">
        <w:rPr>
          <w:rFonts w:ascii="Times New Roman" w:eastAsia="Times New Roman" w:hAnsi="Times New Roman"/>
          <w:b/>
          <w:iCs/>
          <w:sz w:val="24"/>
          <w:szCs w:val="24"/>
          <w:lang w:eastAsia="en-US"/>
        </w:rPr>
        <w:tab/>
      </w:r>
      <w:r w:rsidR="000314DA">
        <w:rPr>
          <w:rFonts w:ascii="Times New Roman" w:eastAsia="Times New Roman" w:hAnsi="Times New Roman"/>
          <w:b/>
          <w:iCs/>
          <w:sz w:val="24"/>
          <w:szCs w:val="24"/>
          <w:lang w:eastAsia="en-US"/>
        </w:rPr>
        <w:tab/>
      </w:r>
      <w:r w:rsidR="003C5361">
        <w:rPr>
          <w:rFonts w:ascii="Times New Roman" w:eastAsia="Times New Roman" w:hAnsi="Times New Roman"/>
          <w:b/>
          <w:iCs/>
          <w:sz w:val="24"/>
          <w:szCs w:val="24"/>
          <w:lang w:eastAsia="en-US"/>
        </w:rPr>
        <w:tab/>
      </w:r>
      <w:r w:rsidRPr="000314DA">
        <w:rPr>
          <w:rFonts w:ascii="Times New Roman" w:eastAsia="Times New Roman" w:hAnsi="Times New Roman"/>
          <w:b/>
          <w:iCs/>
          <w:sz w:val="24"/>
          <w:szCs w:val="24"/>
          <w:lang w:eastAsia="en-US"/>
        </w:rPr>
        <w:t>:</w:t>
      </w:r>
      <w:r w:rsidR="000314DA">
        <w:rPr>
          <w:rFonts w:ascii="Times New Roman" w:eastAsia="Times New Roman" w:hAnsi="Times New Roman"/>
          <w:iCs/>
          <w:sz w:val="24"/>
          <w:szCs w:val="24"/>
          <w:lang w:eastAsia="en-US"/>
        </w:rPr>
        <w:tab/>
      </w:r>
      <w:r w:rsidRPr="000314DA">
        <w:rPr>
          <w:rFonts w:ascii="Times New Roman" w:eastAsia="Times New Roman" w:hAnsi="Times New Roman"/>
          <w:iCs/>
          <w:sz w:val="24"/>
          <w:szCs w:val="24"/>
          <w:lang w:eastAsia="en-US"/>
        </w:rPr>
        <w:t xml:space="preserve">01/08/2010 to </w:t>
      </w:r>
      <w:r w:rsidR="007F49DE">
        <w:rPr>
          <w:rFonts w:ascii="Times New Roman" w:eastAsia="Times New Roman" w:hAnsi="Times New Roman"/>
          <w:iCs/>
          <w:sz w:val="24"/>
          <w:szCs w:val="24"/>
          <w:lang w:eastAsia="en-US"/>
        </w:rPr>
        <w:t>30/9</w:t>
      </w:r>
      <w:r w:rsidR="003C5361">
        <w:rPr>
          <w:rFonts w:ascii="Times New Roman" w:eastAsia="Times New Roman" w:hAnsi="Times New Roman"/>
          <w:iCs/>
          <w:sz w:val="24"/>
          <w:szCs w:val="24"/>
          <w:lang w:eastAsia="en-US"/>
        </w:rPr>
        <w:t>/2013</w:t>
      </w:r>
    </w:p>
    <w:p w:rsidR="00CF41C4" w:rsidRDefault="00CF41C4" w:rsidP="00CF41C4">
      <w:pPr>
        <w:widowControl/>
        <w:suppressAutoHyphens w:val="0"/>
        <w:autoSpaceDE w:val="0"/>
        <w:autoSpaceDN w:val="0"/>
        <w:adjustRightInd w:val="0"/>
        <w:spacing w:line="240" w:lineRule="auto"/>
        <w:rPr>
          <w:rFonts w:ascii="Times New Roman" w:eastAsia="Times New Roman" w:hAnsi="Times New Roman"/>
          <w:iCs/>
          <w:sz w:val="24"/>
          <w:szCs w:val="24"/>
          <w:lang w:eastAsia="en-US"/>
        </w:rPr>
      </w:pPr>
    </w:p>
    <w:p w:rsidR="00FC4A6D" w:rsidRPr="000314DA" w:rsidRDefault="00FC4A6D" w:rsidP="00CF41C4">
      <w:pPr>
        <w:widowControl/>
        <w:suppressAutoHyphens w:val="0"/>
        <w:autoSpaceDE w:val="0"/>
        <w:autoSpaceDN w:val="0"/>
        <w:adjustRightInd w:val="0"/>
        <w:spacing w:line="240" w:lineRule="auto"/>
        <w:rPr>
          <w:rFonts w:ascii="Times New Roman" w:eastAsia="Times New Roman" w:hAnsi="Times New Roman"/>
          <w:iCs/>
          <w:sz w:val="24"/>
          <w:szCs w:val="24"/>
          <w:lang w:eastAsia="en-US"/>
        </w:rPr>
      </w:pPr>
    </w:p>
    <w:p w:rsidR="00CF41C4" w:rsidRPr="000314DA" w:rsidRDefault="00CF41C4" w:rsidP="00CF41C4">
      <w:pPr>
        <w:pStyle w:val="ListParagraph"/>
        <w:widowControl/>
        <w:numPr>
          <w:ilvl w:val="0"/>
          <w:numId w:val="30"/>
        </w:numPr>
        <w:suppressAutoHyphens w:val="0"/>
        <w:autoSpaceDE w:val="0"/>
        <w:autoSpaceDN w:val="0"/>
        <w:adjustRightInd w:val="0"/>
        <w:spacing w:line="240" w:lineRule="auto"/>
        <w:rPr>
          <w:rFonts w:ascii="Times New Roman" w:eastAsia="Times New Roman" w:hAnsi="Times New Roman"/>
          <w:b/>
          <w:bCs/>
          <w:iCs/>
          <w:sz w:val="24"/>
          <w:szCs w:val="24"/>
          <w:lang w:eastAsia="en-US"/>
        </w:rPr>
      </w:pPr>
      <w:r w:rsidRPr="000314DA">
        <w:rPr>
          <w:rFonts w:ascii="Times New Roman" w:eastAsia="Times New Roman" w:hAnsi="Times New Roman"/>
          <w:b/>
          <w:bCs/>
          <w:iCs/>
          <w:sz w:val="24"/>
          <w:szCs w:val="24"/>
          <w:lang w:eastAsia="en-US"/>
        </w:rPr>
        <w:t>Company</w:t>
      </w:r>
      <w:r w:rsidR="000314DA">
        <w:rPr>
          <w:rFonts w:ascii="Times New Roman" w:eastAsia="Times New Roman" w:hAnsi="Times New Roman"/>
          <w:b/>
          <w:bCs/>
          <w:iCs/>
          <w:sz w:val="24"/>
          <w:szCs w:val="24"/>
          <w:lang w:eastAsia="en-US"/>
        </w:rPr>
        <w:tab/>
      </w:r>
      <w:r w:rsidR="000314DA">
        <w:rPr>
          <w:rFonts w:ascii="Times New Roman" w:eastAsia="Times New Roman" w:hAnsi="Times New Roman"/>
          <w:b/>
          <w:bCs/>
          <w:iCs/>
          <w:sz w:val="24"/>
          <w:szCs w:val="24"/>
          <w:lang w:eastAsia="en-US"/>
        </w:rPr>
        <w:tab/>
        <w:t>:</w:t>
      </w:r>
      <w:r w:rsidR="000314DA">
        <w:rPr>
          <w:rFonts w:ascii="Times New Roman" w:eastAsia="Times New Roman" w:hAnsi="Times New Roman"/>
          <w:b/>
          <w:bCs/>
          <w:iCs/>
          <w:sz w:val="24"/>
          <w:szCs w:val="24"/>
          <w:lang w:eastAsia="en-US"/>
        </w:rPr>
        <w:tab/>
      </w:r>
      <w:r w:rsidRPr="000314DA">
        <w:rPr>
          <w:rFonts w:ascii="Times New Roman" w:eastAsia="Times New Roman" w:hAnsi="Times New Roman"/>
          <w:b/>
          <w:bCs/>
          <w:iCs/>
          <w:sz w:val="24"/>
          <w:szCs w:val="24"/>
          <w:lang w:eastAsia="en-US"/>
        </w:rPr>
        <w:t>Vodafone Essar South Pvt Ltd.</w:t>
      </w:r>
    </w:p>
    <w:p w:rsidR="00CF41C4" w:rsidRPr="000314DA" w:rsidRDefault="00CF41C4" w:rsidP="00CF41C4">
      <w:pPr>
        <w:widowControl/>
        <w:suppressAutoHyphens w:val="0"/>
        <w:autoSpaceDE w:val="0"/>
        <w:autoSpaceDN w:val="0"/>
        <w:adjustRightInd w:val="0"/>
        <w:spacing w:line="240" w:lineRule="auto"/>
        <w:rPr>
          <w:rFonts w:ascii="Times New Roman" w:eastAsia="Times New Roman" w:hAnsi="Times New Roman"/>
          <w:b/>
          <w:bCs/>
          <w:iCs/>
          <w:sz w:val="24"/>
          <w:szCs w:val="24"/>
          <w:lang w:eastAsia="en-US"/>
        </w:rPr>
      </w:pPr>
    </w:p>
    <w:p w:rsidR="00CF41C4" w:rsidRPr="000314DA" w:rsidRDefault="00CF41C4" w:rsidP="000314DA">
      <w:pPr>
        <w:widowControl/>
        <w:suppressAutoHyphens w:val="0"/>
        <w:autoSpaceDE w:val="0"/>
        <w:autoSpaceDN w:val="0"/>
        <w:adjustRightInd w:val="0"/>
        <w:spacing w:line="240" w:lineRule="auto"/>
        <w:ind w:left="720"/>
        <w:rPr>
          <w:rFonts w:ascii="Times New Roman" w:eastAsia="Times New Roman" w:hAnsi="Times New Roman"/>
          <w:iCs/>
          <w:sz w:val="24"/>
          <w:szCs w:val="24"/>
          <w:lang w:eastAsia="en-US"/>
        </w:rPr>
      </w:pPr>
      <w:r w:rsidRPr="000314DA">
        <w:rPr>
          <w:rFonts w:ascii="Times New Roman" w:eastAsia="Times New Roman" w:hAnsi="Times New Roman"/>
          <w:b/>
          <w:bCs/>
          <w:iCs/>
          <w:sz w:val="24"/>
          <w:szCs w:val="24"/>
          <w:lang w:eastAsia="en-US"/>
        </w:rPr>
        <w:t>Designation</w:t>
      </w:r>
      <w:r w:rsidR="000314DA">
        <w:rPr>
          <w:rFonts w:ascii="Times New Roman" w:eastAsia="Times New Roman" w:hAnsi="Times New Roman"/>
          <w:b/>
          <w:bCs/>
          <w:iCs/>
          <w:sz w:val="24"/>
          <w:szCs w:val="24"/>
          <w:lang w:eastAsia="en-US"/>
        </w:rPr>
        <w:tab/>
      </w:r>
      <w:r w:rsidR="000314DA">
        <w:rPr>
          <w:rFonts w:ascii="Times New Roman" w:eastAsia="Times New Roman" w:hAnsi="Times New Roman"/>
          <w:b/>
          <w:bCs/>
          <w:iCs/>
          <w:sz w:val="24"/>
          <w:szCs w:val="24"/>
          <w:lang w:eastAsia="en-US"/>
        </w:rPr>
        <w:tab/>
      </w:r>
      <w:r w:rsidRPr="000314DA">
        <w:rPr>
          <w:rFonts w:ascii="Times New Roman" w:eastAsia="Times New Roman" w:hAnsi="Times New Roman"/>
          <w:b/>
          <w:bCs/>
          <w:iCs/>
          <w:sz w:val="24"/>
          <w:szCs w:val="24"/>
          <w:lang w:eastAsia="en-US"/>
        </w:rPr>
        <w:t>:</w:t>
      </w:r>
      <w:r w:rsidR="000314DA">
        <w:rPr>
          <w:rFonts w:ascii="Times New Roman" w:eastAsia="Times New Roman" w:hAnsi="Times New Roman"/>
          <w:iCs/>
          <w:sz w:val="24"/>
          <w:szCs w:val="24"/>
          <w:lang w:eastAsia="en-US"/>
        </w:rPr>
        <w:tab/>
      </w:r>
      <w:r w:rsidRPr="000314DA">
        <w:rPr>
          <w:rFonts w:ascii="Times New Roman" w:eastAsia="Times New Roman" w:hAnsi="Times New Roman"/>
          <w:iCs/>
          <w:sz w:val="24"/>
          <w:szCs w:val="24"/>
          <w:lang w:eastAsia="en-US"/>
        </w:rPr>
        <w:t>C.S.E. (Customer Service Executive)</w:t>
      </w:r>
    </w:p>
    <w:p w:rsidR="00CF41C4" w:rsidRPr="000314DA" w:rsidRDefault="00CF41C4" w:rsidP="00CF41C4">
      <w:pPr>
        <w:widowControl/>
        <w:suppressAutoHyphens w:val="0"/>
        <w:autoSpaceDE w:val="0"/>
        <w:autoSpaceDN w:val="0"/>
        <w:adjustRightInd w:val="0"/>
        <w:spacing w:line="240" w:lineRule="auto"/>
        <w:rPr>
          <w:rFonts w:ascii="Times New Roman" w:eastAsia="Times New Roman" w:hAnsi="Times New Roman"/>
          <w:iCs/>
          <w:sz w:val="24"/>
          <w:szCs w:val="24"/>
          <w:lang w:eastAsia="en-US"/>
        </w:rPr>
      </w:pPr>
    </w:p>
    <w:p w:rsidR="00CF41C4" w:rsidRDefault="00CF41C4" w:rsidP="00CF41C4">
      <w:pPr>
        <w:widowControl/>
        <w:suppressAutoHyphens w:val="0"/>
        <w:autoSpaceDE w:val="0"/>
        <w:autoSpaceDN w:val="0"/>
        <w:adjustRightInd w:val="0"/>
        <w:spacing w:line="240" w:lineRule="auto"/>
        <w:rPr>
          <w:rFonts w:ascii="Times New Roman" w:eastAsia="Times New Roman" w:hAnsi="Times New Roman"/>
          <w:iCs/>
          <w:sz w:val="24"/>
          <w:szCs w:val="24"/>
          <w:lang w:eastAsia="en-US"/>
        </w:rPr>
      </w:pPr>
      <w:r w:rsidRPr="000314DA">
        <w:rPr>
          <w:rFonts w:ascii="Times New Roman" w:eastAsia="Times New Roman" w:hAnsi="Times New Roman"/>
          <w:b/>
          <w:bCs/>
          <w:iCs/>
          <w:sz w:val="24"/>
          <w:szCs w:val="24"/>
          <w:lang w:eastAsia="en-US"/>
        </w:rPr>
        <w:t xml:space="preserve">           Period</w:t>
      </w:r>
      <w:r w:rsidR="000314DA">
        <w:rPr>
          <w:rFonts w:ascii="Times New Roman" w:eastAsia="Times New Roman" w:hAnsi="Times New Roman"/>
          <w:b/>
          <w:bCs/>
          <w:iCs/>
          <w:sz w:val="24"/>
          <w:szCs w:val="24"/>
          <w:lang w:eastAsia="en-US"/>
        </w:rPr>
        <w:tab/>
      </w:r>
      <w:r w:rsidR="000314DA">
        <w:rPr>
          <w:rFonts w:ascii="Times New Roman" w:eastAsia="Times New Roman" w:hAnsi="Times New Roman"/>
          <w:b/>
          <w:bCs/>
          <w:iCs/>
          <w:sz w:val="24"/>
          <w:szCs w:val="24"/>
          <w:lang w:eastAsia="en-US"/>
        </w:rPr>
        <w:tab/>
      </w:r>
      <w:r w:rsidR="000314DA">
        <w:rPr>
          <w:rFonts w:ascii="Times New Roman" w:eastAsia="Times New Roman" w:hAnsi="Times New Roman"/>
          <w:b/>
          <w:bCs/>
          <w:iCs/>
          <w:sz w:val="24"/>
          <w:szCs w:val="24"/>
          <w:lang w:eastAsia="en-US"/>
        </w:rPr>
        <w:tab/>
      </w:r>
      <w:r w:rsidR="000314DA">
        <w:rPr>
          <w:rFonts w:ascii="Times New Roman" w:eastAsia="Times New Roman" w:hAnsi="Times New Roman"/>
          <w:b/>
          <w:iCs/>
          <w:sz w:val="24"/>
          <w:szCs w:val="24"/>
          <w:lang w:eastAsia="en-US"/>
        </w:rPr>
        <w:t>:</w:t>
      </w:r>
      <w:r w:rsidR="000314DA">
        <w:rPr>
          <w:rFonts w:ascii="Times New Roman" w:eastAsia="Times New Roman" w:hAnsi="Times New Roman"/>
          <w:iCs/>
          <w:sz w:val="24"/>
          <w:szCs w:val="24"/>
          <w:lang w:eastAsia="en-US"/>
        </w:rPr>
        <w:tab/>
      </w:r>
      <w:r w:rsidR="000314DA" w:rsidRPr="000314DA">
        <w:rPr>
          <w:rFonts w:ascii="Times New Roman" w:eastAsia="Times New Roman" w:hAnsi="Times New Roman"/>
          <w:iCs/>
          <w:sz w:val="24"/>
          <w:szCs w:val="24"/>
          <w:lang w:eastAsia="en-US"/>
        </w:rPr>
        <w:t xml:space="preserve">April </w:t>
      </w:r>
      <w:r w:rsidR="00081A69" w:rsidRPr="000314DA">
        <w:rPr>
          <w:rFonts w:ascii="Times New Roman" w:eastAsia="Times New Roman" w:hAnsi="Times New Roman"/>
          <w:iCs/>
          <w:sz w:val="24"/>
          <w:szCs w:val="24"/>
          <w:lang w:eastAsia="en-US"/>
        </w:rPr>
        <w:t>2007 - August</w:t>
      </w:r>
      <w:r w:rsidRPr="000314DA">
        <w:rPr>
          <w:rFonts w:ascii="Times New Roman" w:eastAsia="Times New Roman" w:hAnsi="Times New Roman"/>
          <w:iCs/>
          <w:sz w:val="24"/>
          <w:szCs w:val="24"/>
          <w:lang w:eastAsia="en-US"/>
        </w:rPr>
        <w:t xml:space="preserve"> 2009</w:t>
      </w:r>
    </w:p>
    <w:p w:rsidR="000314DA" w:rsidRPr="000314DA" w:rsidRDefault="000314DA" w:rsidP="00CF41C4">
      <w:pPr>
        <w:widowControl/>
        <w:suppressAutoHyphens w:val="0"/>
        <w:autoSpaceDE w:val="0"/>
        <w:autoSpaceDN w:val="0"/>
        <w:adjustRightInd w:val="0"/>
        <w:spacing w:line="240" w:lineRule="auto"/>
        <w:rPr>
          <w:rFonts w:ascii="Times New Roman" w:eastAsia="Times New Roman" w:hAnsi="Times New Roman"/>
          <w:iCs/>
          <w:sz w:val="24"/>
          <w:szCs w:val="24"/>
          <w:lang w:eastAsia="en-US"/>
        </w:rPr>
      </w:pPr>
    </w:p>
    <w:p w:rsidR="00A14CD0" w:rsidRPr="00CF41C4" w:rsidRDefault="00A14CD0" w:rsidP="00A14CD0">
      <w:pPr>
        <w:widowControl/>
        <w:suppressAutoHyphens w:val="0"/>
        <w:autoSpaceDE w:val="0"/>
        <w:autoSpaceDN w:val="0"/>
        <w:adjustRightInd w:val="0"/>
        <w:spacing w:line="240" w:lineRule="auto"/>
        <w:rPr>
          <w:rFonts w:ascii="Times New Roman" w:eastAsia="Times New Roman" w:hAnsi="Times New Roman"/>
          <w:i/>
          <w:iCs/>
          <w:sz w:val="24"/>
          <w:szCs w:val="24"/>
          <w:lang w:eastAsia="en-US"/>
        </w:rPr>
      </w:pPr>
    </w:p>
    <w:p w:rsidR="00A14CD0" w:rsidRDefault="00A14CD0" w:rsidP="002D299C">
      <w:pPr>
        <w:widowControl/>
        <w:suppressAutoHyphens w:val="0"/>
        <w:autoSpaceDE w:val="0"/>
        <w:autoSpaceDN w:val="0"/>
        <w:adjustRightInd w:val="0"/>
        <w:spacing w:line="360" w:lineRule="auto"/>
        <w:rPr>
          <w:rFonts w:ascii="Times New Roman" w:eastAsia="Times New Roman" w:hAnsi="Times New Roman"/>
          <w:b/>
          <w:bCs/>
          <w:sz w:val="24"/>
          <w:szCs w:val="24"/>
          <w:u w:val="single"/>
          <w:lang w:eastAsia="en-US"/>
        </w:rPr>
      </w:pPr>
      <w:r w:rsidRPr="00CF41C4">
        <w:rPr>
          <w:rFonts w:ascii="Times New Roman" w:eastAsia="Times New Roman" w:hAnsi="Times New Roman"/>
          <w:b/>
          <w:bCs/>
          <w:sz w:val="24"/>
          <w:szCs w:val="24"/>
          <w:lang w:eastAsia="en-US"/>
        </w:rPr>
        <w:t xml:space="preserve"> </w:t>
      </w:r>
      <w:r w:rsidRPr="000314DA">
        <w:rPr>
          <w:rFonts w:ascii="Times New Roman" w:eastAsia="Times New Roman" w:hAnsi="Times New Roman"/>
          <w:b/>
          <w:bCs/>
          <w:sz w:val="24"/>
          <w:szCs w:val="24"/>
          <w:u w:val="single"/>
          <w:lang w:eastAsia="en-US"/>
        </w:rPr>
        <w:t>Job Responsibilities:</w:t>
      </w:r>
    </w:p>
    <w:p w:rsidR="002D299C" w:rsidRPr="002D299C" w:rsidRDefault="002D299C" w:rsidP="002D299C">
      <w:pPr>
        <w:widowControl/>
        <w:suppressAutoHyphens w:val="0"/>
        <w:autoSpaceDE w:val="0"/>
        <w:autoSpaceDN w:val="0"/>
        <w:adjustRightInd w:val="0"/>
        <w:spacing w:line="360" w:lineRule="auto"/>
        <w:rPr>
          <w:rFonts w:ascii="Times New Roman" w:eastAsia="Times New Roman" w:hAnsi="Times New Roman"/>
          <w:b/>
          <w:bCs/>
          <w:sz w:val="24"/>
          <w:szCs w:val="24"/>
          <w:u w:val="single"/>
          <w:lang w:eastAsia="en-US"/>
        </w:rPr>
      </w:pPr>
    </w:p>
    <w:p w:rsidR="00A14CD0" w:rsidRPr="00CF41C4" w:rsidRDefault="00A14CD0" w:rsidP="002D299C">
      <w:pPr>
        <w:widowControl/>
        <w:numPr>
          <w:ilvl w:val="0"/>
          <w:numId w:val="6"/>
        </w:numPr>
        <w:tabs>
          <w:tab w:val="left" w:pos="720"/>
        </w:tabs>
        <w:suppressAutoHyphens w:val="0"/>
        <w:autoSpaceDE w:val="0"/>
        <w:autoSpaceDN w:val="0"/>
        <w:adjustRightInd w:val="0"/>
        <w:spacing w:line="480" w:lineRule="auto"/>
        <w:ind w:left="720" w:hanging="360"/>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Managing Uninor Store Operations at miryalguda</w:t>
      </w:r>
    </w:p>
    <w:p w:rsidR="00A14CD0" w:rsidRPr="00CF41C4" w:rsidRDefault="00A14CD0" w:rsidP="002D299C">
      <w:pPr>
        <w:widowControl/>
        <w:numPr>
          <w:ilvl w:val="0"/>
          <w:numId w:val="6"/>
        </w:numPr>
        <w:tabs>
          <w:tab w:val="left" w:pos="720"/>
        </w:tabs>
        <w:suppressAutoHyphens w:val="0"/>
        <w:autoSpaceDE w:val="0"/>
        <w:autoSpaceDN w:val="0"/>
        <w:adjustRightInd w:val="0"/>
        <w:spacing w:line="480" w:lineRule="auto"/>
        <w:ind w:left="720" w:hanging="360"/>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Maintain the Attendance and job card sheet of Sales Executive.</w:t>
      </w:r>
    </w:p>
    <w:p w:rsidR="00A14CD0" w:rsidRPr="00CF41C4" w:rsidRDefault="00A14CD0" w:rsidP="002D299C">
      <w:pPr>
        <w:widowControl/>
        <w:numPr>
          <w:ilvl w:val="0"/>
          <w:numId w:val="6"/>
        </w:numPr>
        <w:tabs>
          <w:tab w:val="left" w:pos="720"/>
        </w:tabs>
        <w:suppressAutoHyphens w:val="0"/>
        <w:autoSpaceDE w:val="0"/>
        <w:autoSpaceDN w:val="0"/>
        <w:adjustRightInd w:val="0"/>
        <w:spacing w:line="480" w:lineRule="auto"/>
        <w:ind w:left="720" w:hanging="360"/>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Maintain the daily, weekly and monthly MIS of business done by the Sales Executives and in Store.</w:t>
      </w:r>
    </w:p>
    <w:p w:rsidR="006B5D8F" w:rsidRDefault="00A14CD0" w:rsidP="002D299C">
      <w:pPr>
        <w:widowControl/>
        <w:numPr>
          <w:ilvl w:val="0"/>
          <w:numId w:val="6"/>
        </w:numPr>
        <w:tabs>
          <w:tab w:val="left" w:pos="720"/>
        </w:tabs>
        <w:suppressAutoHyphens w:val="0"/>
        <w:autoSpaceDE w:val="0"/>
        <w:autoSpaceDN w:val="0"/>
        <w:adjustRightInd w:val="0"/>
        <w:spacing w:line="480" w:lineRule="auto"/>
        <w:ind w:left="720" w:hanging="360"/>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Allocating Daily, Weekly and Monthly targets for sales Executives.</w:t>
      </w:r>
    </w:p>
    <w:p w:rsidR="00A77B59" w:rsidRPr="00CF41C4" w:rsidRDefault="00A77B59" w:rsidP="002D299C">
      <w:pPr>
        <w:widowControl/>
        <w:numPr>
          <w:ilvl w:val="0"/>
          <w:numId w:val="6"/>
        </w:numPr>
        <w:tabs>
          <w:tab w:val="left" w:pos="720"/>
        </w:tabs>
        <w:suppressAutoHyphens w:val="0"/>
        <w:autoSpaceDE w:val="0"/>
        <w:autoSpaceDN w:val="0"/>
        <w:adjustRightInd w:val="0"/>
        <w:spacing w:line="480" w:lineRule="auto"/>
        <w:ind w:left="720" w:hanging="360"/>
        <w:rPr>
          <w:rFonts w:ascii="Times New Roman" w:eastAsia="Times New Roman" w:hAnsi="Times New Roman"/>
          <w:sz w:val="24"/>
          <w:szCs w:val="24"/>
          <w:lang w:eastAsia="en-US"/>
        </w:rPr>
      </w:pPr>
      <w:r>
        <w:rPr>
          <w:rFonts w:ascii="Times New Roman" w:eastAsia="Times New Roman" w:hAnsi="Times New Roman"/>
          <w:sz w:val="24"/>
          <w:szCs w:val="24"/>
          <w:lang w:eastAsia="en-US"/>
        </w:rPr>
        <w:t xml:space="preserve">Attending to Retailer Shops regularly to make participate in </w:t>
      </w:r>
      <w:r w:rsidR="00173095">
        <w:rPr>
          <w:rFonts w:ascii="Times New Roman" w:eastAsia="Times New Roman" w:hAnsi="Times New Roman"/>
          <w:sz w:val="24"/>
          <w:szCs w:val="24"/>
          <w:lang w:eastAsia="en-US"/>
        </w:rPr>
        <w:t>sel</w:t>
      </w:r>
      <w:r>
        <w:rPr>
          <w:rFonts w:ascii="Times New Roman" w:eastAsia="Times New Roman" w:hAnsi="Times New Roman"/>
          <w:sz w:val="24"/>
          <w:szCs w:val="24"/>
          <w:lang w:eastAsia="en-US"/>
        </w:rPr>
        <w:t xml:space="preserve">ling the uninor products  </w:t>
      </w:r>
    </w:p>
    <w:p w:rsidR="00A14CD0" w:rsidRPr="00CF41C4" w:rsidRDefault="00A14CD0" w:rsidP="002D299C">
      <w:pPr>
        <w:widowControl/>
        <w:numPr>
          <w:ilvl w:val="0"/>
          <w:numId w:val="6"/>
        </w:numPr>
        <w:tabs>
          <w:tab w:val="left" w:pos="720"/>
        </w:tabs>
        <w:suppressAutoHyphens w:val="0"/>
        <w:autoSpaceDE w:val="0"/>
        <w:autoSpaceDN w:val="0"/>
        <w:adjustRightInd w:val="0"/>
        <w:spacing w:line="480" w:lineRule="auto"/>
        <w:ind w:left="720" w:hanging="360"/>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Attending to customer queries and effectively redressing the same.</w:t>
      </w:r>
    </w:p>
    <w:p w:rsidR="00A14CD0" w:rsidRPr="00CF41C4" w:rsidRDefault="00A14CD0" w:rsidP="002D299C">
      <w:pPr>
        <w:widowControl/>
        <w:numPr>
          <w:ilvl w:val="0"/>
          <w:numId w:val="6"/>
        </w:numPr>
        <w:tabs>
          <w:tab w:val="left" w:pos="720"/>
        </w:tabs>
        <w:suppressAutoHyphens w:val="0"/>
        <w:autoSpaceDE w:val="0"/>
        <w:autoSpaceDN w:val="0"/>
        <w:adjustRightInd w:val="0"/>
        <w:spacing w:line="480" w:lineRule="auto"/>
        <w:ind w:left="720" w:hanging="360"/>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Suggest the Customers with better tariffs per their usage.</w:t>
      </w:r>
    </w:p>
    <w:p w:rsidR="00A14CD0" w:rsidRPr="00CF41C4" w:rsidRDefault="00CF41C4" w:rsidP="002D299C">
      <w:pPr>
        <w:widowControl/>
        <w:numPr>
          <w:ilvl w:val="0"/>
          <w:numId w:val="6"/>
        </w:numPr>
        <w:tabs>
          <w:tab w:val="left" w:pos="720"/>
        </w:tabs>
        <w:suppressAutoHyphens w:val="0"/>
        <w:autoSpaceDE w:val="0"/>
        <w:autoSpaceDN w:val="0"/>
        <w:adjustRightInd w:val="0"/>
        <w:spacing w:line="480" w:lineRule="auto"/>
        <w:ind w:left="720" w:hanging="360"/>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Selling Post</w:t>
      </w:r>
      <w:r w:rsidR="00A14CD0" w:rsidRPr="00CF41C4">
        <w:rPr>
          <w:rFonts w:ascii="Times New Roman" w:eastAsia="Times New Roman" w:hAnsi="Times New Roman"/>
          <w:sz w:val="24"/>
          <w:szCs w:val="24"/>
          <w:lang w:eastAsia="en-US"/>
        </w:rPr>
        <w:t xml:space="preserve"> paid connections from Store Walk in Customers.</w:t>
      </w:r>
    </w:p>
    <w:p w:rsidR="00A14CD0" w:rsidRPr="00CF41C4" w:rsidRDefault="00A14CD0" w:rsidP="002D299C">
      <w:pPr>
        <w:widowControl/>
        <w:numPr>
          <w:ilvl w:val="0"/>
          <w:numId w:val="6"/>
        </w:numPr>
        <w:tabs>
          <w:tab w:val="left" w:pos="720"/>
        </w:tabs>
        <w:suppressAutoHyphens w:val="0"/>
        <w:autoSpaceDE w:val="0"/>
        <w:autoSpaceDN w:val="0"/>
        <w:adjustRightInd w:val="0"/>
        <w:spacing w:line="480" w:lineRule="auto"/>
        <w:ind w:left="720" w:hanging="360"/>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Retention of Customers who want to cancel the connections.</w:t>
      </w:r>
    </w:p>
    <w:p w:rsidR="00A14CD0" w:rsidRDefault="00A14CD0" w:rsidP="002D299C">
      <w:pPr>
        <w:widowControl/>
        <w:numPr>
          <w:ilvl w:val="0"/>
          <w:numId w:val="6"/>
        </w:numPr>
        <w:tabs>
          <w:tab w:val="left" w:pos="720"/>
        </w:tabs>
        <w:suppressAutoHyphens w:val="0"/>
        <w:autoSpaceDE w:val="0"/>
        <w:autoSpaceDN w:val="0"/>
        <w:adjustRightInd w:val="0"/>
        <w:spacing w:line="480" w:lineRule="auto"/>
        <w:ind w:left="720" w:hanging="360"/>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Reporting to the Store Manager.</w:t>
      </w:r>
    </w:p>
    <w:p w:rsidR="000579AF" w:rsidRDefault="000579AF" w:rsidP="000579AF">
      <w:pPr>
        <w:widowControl/>
        <w:tabs>
          <w:tab w:val="left" w:pos="720"/>
        </w:tabs>
        <w:suppressAutoHyphens w:val="0"/>
        <w:autoSpaceDE w:val="0"/>
        <w:autoSpaceDN w:val="0"/>
        <w:adjustRightInd w:val="0"/>
        <w:spacing w:line="480" w:lineRule="auto"/>
        <w:ind w:left="720"/>
        <w:rPr>
          <w:rFonts w:ascii="Times New Roman" w:eastAsia="Times New Roman" w:hAnsi="Times New Roman"/>
          <w:sz w:val="24"/>
          <w:szCs w:val="24"/>
          <w:lang w:eastAsia="en-US"/>
        </w:rPr>
      </w:pPr>
    </w:p>
    <w:p w:rsidR="002201E2" w:rsidRPr="00CF41C4" w:rsidRDefault="002201E2" w:rsidP="002201E2">
      <w:pPr>
        <w:widowControl/>
        <w:tabs>
          <w:tab w:val="left" w:pos="720"/>
        </w:tabs>
        <w:suppressAutoHyphens w:val="0"/>
        <w:autoSpaceDE w:val="0"/>
        <w:autoSpaceDN w:val="0"/>
        <w:adjustRightInd w:val="0"/>
        <w:spacing w:line="360" w:lineRule="auto"/>
        <w:ind w:left="720"/>
        <w:rPr>
          <w:rFonts w:ascii="Times New Roman" w:eastAsia="Times New Roman" w:hAnsi="Times New Roman"/>
          <w:sz w:val="24"/>
          <w:szCs w:val="24"/>
          <w:lang w:eastAsia="en-US"/>
        </w:rPr>
      </w:pPr>
    </w:p>
    <w:p w:rsidR="002201E2" w:rsidRPr="00CF41C4" w:rsidRDefault="002201E2" w:rsidP="002201E2">
      <w:pPr>
        <w:pStyle w:val="Heading9"/>
        <w:rPr>
          <w:rFonts w:eastAsia="Times New Roman"/>
          <w:sz w:val="24"/>
          <w:szCs w:val="24"/>
        </w:rPr>
      </w:pPr>
      <w:r w:rsidRPr="00CF41C4">
        <w:rPr>
          <w:sz w:val="24"/>
          <w:szCs w:val="24"/>
        </w:rPr>
        <w:t xml:space="preserve">  </w:t>
      </w:r>
      <w:r w:rsidRPr="00CF41C4">
        <w:rPr>
          <w:sz w:val="24"/>
          <w:szCs w:val="24"/>
          <w:lang w:eastAsia="en-US"/>
        </w:rPr>
        <w:t>Carrier Achievements</w:t>
      </w:r>
    </w:p>
    <w:p w:rsidR="002201E2" w:rsidRPr="000579AF" w:rsidRDefault="000579AF" w:rsidP="000579AF">
      <w:pPr>
        <w:numPr>
          <w:ilvl w:val="0"/>
          <w:numId w:val="30"/>
        </w:numPr>
        <w:tabs>
          <w:tab w:val="left" w:pos="709"/>
        </w:tabs>
        <w:suppressAutoHyphens w:val="0"/>
        <w:autoSpaceDE w:val="0"/>
        <w:autoSpaceDN w:val="0"/>
        <w:adjustRightInd w:val="0"/>
        <w:spacing w:line="480" w:lineRule="auto"/>
        <w:ind w:left="709"/>
        <w:jc w:val="left"/>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The Best Customer Ser</w:t>
      </w:r>
      <w:r>
        <w:rPr>
          <w:rFonts w:ascii="Times New Roman" w:eastAsia="Times New Roman" w:hAnsi="Times New Roman"/>
          <w:sz w:val="24"/>
          <w:szCs w:val="24"/>
          <w:lang w:eastAsia="en-US"/>
        </w:rPr>
        <w:t xml:space="preserve">vice Executive awarded by M/s Telenor (India) Communiactions Pvt Ltd. </w:t>
      </w:r>
    </w:p>
    <w:p w:rsidR="002201E2" w:rsidRPr="00CF41C4" w:rsidRDefault="002201E2" w:rsidP="002D299C">
      <w:pPr>
        <w:numPr>
          <w:ilvl w:val="0"/>
          <w:numId w:val="30"/>
        </w:numPr>
        <w:tabs>
          <w:tab w:val="left" w:pos="709"/>
        </w:tabs>
        <w:suppressAutoHyphens w:val="0"/>
        <w:autoSpaceDE w:val="0"/>
        <w:autoSpaceDN w:val="0"/>
        <w:adjustRightInd w:val="0"/>
        <w:spacing w:line="480" w:lineRule="auto"/>
        <w:ind w:left="709"/>
        <w:jc w:val="left"/>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The Best Customer Service Executive awarded by M/s Vo</w:t>
      </w:r>
      <w:r w:rsidR="00FC4A6D">
        <w:rPr>
          <w:rFonts w:ascii="Times New Roman" w:eastAsia="Times New Roman" w:hAnsi="Times New Roman"/>
          <w:sz w:val="24"/>
          <w:szCs w:val="24"/>
          <w:lang w:eastAsia="en-US"/>
        </w:rPr>
        <w:t xml:space="preserve">dafone Essar South Pvt Limited,           </w:t>
      </w:r>
      <w:r w:rsidRPr="00CF41C4">
        <w:rPr>
          <w:rFonts w:ascii="Times New Roman" w:eastAsia="Times New Roman" w:hAnsi="Times New Roman"/>
          <w:sz w:val="24"/>
          <w:szCs w:val="24"/>
          <w:lang w:eastAsia="en-US"/>
        </w:rPr>
        <w:t>Andhra Pradesh</w:t>
      </w:r>
    </w:p>
    <w:p w:rsidR="002201E2" w:rsidRPr="00CF41C4" w:rsidRDefault="002201E2" w:rsidP="002D299C">
      <w:pPr>
        <w:numPr>
          <w:ilvl w:val="0"/>
          <w:numId w:val="30"/>
        </w:numPr>
        <w:tabs>
          <w:tab w:val="left" w:pos="709"/>
        </w:tabs>
        <w:suppressAutoHyphens w:val="0"/>
        <w:autoSpaceDE w:val="0"/>
        <w:autoSpaceDN w:val="0"/>
        <w:adjustRightInd w:val="0"/>
        <w:spacing w:line="480" w:lineRule="auto"/>
        <w:ind w:left="709"/>
        <w:jc w:val="left"/>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Quickly identify problem areas and implement effective solutions to meet goals.</w:t>
      </w:r>
    </w:p>
    <w:p w:rsidR="00FC4A6D" w:rsidRPr="002D299C" w:rsidRDefault="002201E2" w:rsidP="002D299C">
      <w:pPr>
        <w:numPr>
          <w:ilvl w:val="0"/>
          <w:numId w:val="30"/>
        </w:numPr>
        <w:tabs>
          <w:tab w:val="left" w:pos="709"/>
        </w:tabs>
        <w:suppressAutoHyphens w:val="0"/>
        <w:autoSpaceDE w:val="0"/>
        <w:autoSpaceDN w:val="0"/>
        <w:adjustRightInd w:val="0"/>
        <w:spacing w:before="100" w:after="100" w:line="480" w:lineRule="auto"/>
        <w:ind w:left="709"/>
        <w:jc w:val="left"/>
        <w:rPr>
          <w:rFonts w:ascii="Times New Roman" w:eastAsia="Times New Roman" w:hAnsi="Times New Roman"/>
          <w:sz w:val="24"/>
          <w:szCs w:val="24"/>
          <w:lang w:eastAsia="en-US"/>
        </w:rPr>
      </w:pPr>
      <w:r w:rsidRPr="002D299C">
        <w:rPr>
          <w:rFonts w:ascii="Times New Roman" w:eastAsia="Times New Roman" w:hAnsi="Times New Roman"/>
          <w:sz w:val="24"/>
          <w:szCs w:val="24"/>
          <w:lang w:eastAsia="en-US"/>
        </w:rPr>
        <w:t>Solid professional standards;</w:t>
      </w:r>
      <w:r w:rsidR="002D299C" w:rsidRPr="002D299C">
        <w:rPr>
          <w:rFonts w:ascii="Times New Roman" w:eastAsia="Times New Roman" w:hAnsi="Times New Roman"/>
          <w:sz w:val="24"/>
          <w:szCs w:val="24"/>
          <w:lang w:eastAsia="en-US"/>
        </w:rPr>
        <w:t xml:space="preserve"> </w:t>
      </w:r>
      <w:r w:rsidR="00065C1D" w:rsidRPr="002D299C">
        <w:rPr>
          <w:rFonts w:ascii="Times New Roman" w:eastAsia="Times New Roman" w:hAnsi="Times New Roman"/>
          <w:sz w:val="24"/>
          <w:szCs w:val="24"/>
          <w:lang w:eastAsia="en-US"/>
        </w:rPr>
        <w:t>excellent</w:t>
      </w:r>
      <w:r w:rsidRPr="002D299C">
        <w:rPr>
          <w:rFonts w:ascii="Times New Roman" w:eastAsia="Times New Roman" w:hAnsi="Times New Roman"/>
          <w:sz w:val="24"/>
          <w:szCs w:val="24"/>
          <w:lang w:eastAsia="en-US"/>
        </w:rPr>
        <w:t xml:space="preserve"> track record of dependability. </w:t>
      </w:r>
    </w:p>
    <w:p w:rsidR="006B5D8F" w:rsidRPr="002D299C" w:rsidRDefault="002201E2" w:rsidP="002D299C">
      <w:pPr>
        <w:numPr>
          <w:ilvl w:val="0"/>
          <w:numId w:val="30"/>
        </w:numPr>
        <w:tabs>
          <w:tab w:val="left" w:pos="709"/>
        </w:tabs>
        <w:suppressAutoHyphens w:val="0"/>
        <w:autoSpaceDE w:val="0"/>
        <w:autoSpaceDN w:val="0"/>
        <w:adjustRightInd w:val="0"/>
        <w:spacing w:before="100" w:after="100" w:line="480" w:lineRule="auto"/>
        <w:ind w:left="709"/>
        <w:jc w:val="left"/>
        <w:rPr>
          <w:rFonts w:ascii="Times New Roman" w:hAnsi="Times New Roman"/>
          <w:sz w:val="24"/>
          <w:szCs w:val="24"/>
        </w:rPr>
      </w:pPr>
      <w:r w:rsidRPr="002D299C">
        <w:rPr>
          <w:rFonts w:ascii="Times New Roman" w:eastAsia="Times New Roman" w:hAnsi="Times New Roman"/>
          <w:sz w:val="24"/>
          <w:szCs w:val="24"/>
          <w:lang w:eastAsia="en-US"/>
        </w:rPr>
        <w:t>Maintain focus on achieving results while formulating and implementing.</w:t>
      </w:r>
    </w:p>
    <w:p w:rsidR="006B5D8F" w:rsidRPr="00CF41C4" w:rsidRDefault="006B5D8F">
      <w:pPr>
        <w:spacing w:line="240" w:lineRule="auto"/>
        <w:rPr>
          <w:rFonts w:ascii="Times New Roman" w:eastAsia="Times New Roman" w:hAnsi="Times New Roman"/>
          <w:sz w:val="24"/>
          <w:szCs w:val="24"/>
        </w:rPr>
      </w:pPr>
      <w:r w:rsidRPr="00CF41C4">
        <w:rPr>
          <w:rFonts w:ascii="Times New Roman" w:eastAsia="Times New Roman" w:hAnsi="Times New Roman"/>
          <w:b/>
          <w:sz w:val="24"/>
          <w:szCs w:val="24"/>
        </w:rPr>
        <w:t xml:space="preserve">     </w:t>
      </w:r>
    </w:p>
    <w:p w:rsidR="006B5D8F" w:rsidRPr="002201E2" w:rsidRDefault="002201E2" w:rsidP="002201E2">
      <w:pPr>
        <w:pStyle w:val="Heading5"/>
        <w:ind w:left="0" w:firstLine="0"/>
        <w:rPr>
          <w:rFonts w:ascii="Times New Roman" w:eastAsia="Times New Roman" w:hAnsi="Times New Roman"/>
          <w:color w:val="111111"/>
          <w:sz w:val="24"/>
          <w:szCs w:val="24"/>
          <w:lang w:eastAsia="en-US"/>
        </w:rPr>
      </w:pPr>
      <w:r>
        <w:rPr>
          <w:rFonts w:ascii="Times New Roman" w:eastAsia="Times New Roman" w:hAnsi="Times New Roman" w:cs="Times New Roman"/>
          <w:sz w:val="24"/>
          <w:szCs w:val="24"/>
        </w:rPr>
        <w:t xml:space="preserve">  </w:t>
      </w:r>
      <w:r w:rsidR="006B5D8F" w:rsidRPr="00CF41C4">
        <w:rPr>
          <w:rFonts w:ascii="Times New Roman" w:hAnsi="Times New Roman" w:cs="Times New Roman"/>
          <w:sz w:val="24"/>
          <w:szCs w:val="24"/>
        </w:rPr>
        <w:t>Personal Profile</w:t>
      </w:r>
    </w:p>
    <w:p w:rsidR="006B5D8F" w:rsidRPr="00CF41C4" w:rsidRDefault="006B5D8F">
      <w:pPr>
        <w:tabs>
          <w:tab w:val="left" w:pos="2025"/>
        </w:tabs>
        <w:rPr>
          <w:rFonts w:ascii="Times New Roman" w:eastAsia="Times New Roman" w:hAnsi="Times New Roman"/>
          <w:sz w:val="24"/>
          <w:szCs w:val="24"/>
        </w:rPr>
      </w:pPr>
      <w:r w:rsidRPr="00CF41C4">
        <w:rPr>
          <w:rFonts w:ascii="Times New Roman" w:eastAsia="Times New Roman" w:hAnsi="Times New Roman"/>
          <w:sz w:val="24"/>
          <w:szCs w:val="24"/>
        </w:rPr>
        <w:t xml:space="preserve">              </w:t>
      </w:r>
    </w:p>
    <w:p w:rsidR="005D66A0" w:rsidRPr="00CF41C4" w:rsidRDefault="006B5D8F" w:rsidP="005D66A0">
      <w:pPr>
        <w:tabs>
          <w:tab w:val="left" w:pos="2025"/>
        </w:tabs>
        <w:spacing w:line="480" w:lineRule="auto"/>
        <w:jc w:val="left"/>
        <w:rPr>
          <w:rFonts w:ascii="Times New Roman" w:hAnsi="Times New Roman"/>
          <w:sz w:val="24"/>
          <w:szCs w:val="24"/>
        </w:rPr>
      </w:pPr>
      <w:r w:rsidRPr="00CF41C4">
        <w:rPr>
          <w:rFonts w:ascii="Times New Roman" w:eastAsia="Times New Roman" w:hAnsi="Times New Roman"/>
          <w:sz w:val="24"/>
          <w:szCs w:val="24"/>
        </w:rPr>
        <w:t xml:space="preserve">               </w:t>
      </w:r>
      <w:r w:rsidRPr="00CF41C4">
        <w:rPr>
          <w:rFonts w:ascii="Times New Roman" w:hAnsi="Times New Roman"/>
          <w:sz w:val="24"/>
          <w:szCs w:val="24"/>
        </w:rPr>
        <w:t xml:space="preserve">Father’s Name      </w:t>
      </w:r>
      <w:r w:rsidR="0065537B" w:rsidRPr="00CF41C4">
        <w:rPr>
          <w:rFonts w:ascii="Times New Roman" w:hAnsi="Times New Roman"/>
          <w:sz w:val="24"/>
          <w:szCs w:val="24"/>
        </w:rPr>
        <w:t xml:space="preserve">                   J.Peddulu</w:t>
      </w:r>
    </w:p>
    <w:p w:rsidR="006B5D8F" w:rsidRPr="00CF41C4" w:rsidRDefault="0065537B" w:rsidP="00FC4A6D">
      <w:pPr>
        <w:tabs>
          <w:tab w:val="left" w:pos="2025"/>
          <w:tab w:val="left" w:pos="3600"/>
        </w:tabs>
        <w:suppressAutoHyphens w:val="0"/>
        <w:spacing w:line="480" w:lineRule="auto"/>
        <w:jc w:val="left"/>
        <w:rPr>
          <w:rFonts w:ascii="Times New Roman" w:eastAsia="Times New Roman" w:hAnsi="Times New Roman"/>
          <w:sz w:val="24"/>
          <w:szCs w:val="24"/>
        </w:rPr>
      </w:pPr>
      <w:r w:rsidRPr="00CF41C4">
        <w:rPr>
          <w:rFonts w:ascii="Times New Roman" w:eastAsia="Times New Roman" w:hAnsi="Times New Roman"/>
          <w:sz w:val="24"/>
          <w:szCs w:val="24"/>
        </w:rPr>
        <w:t xml:space="preserve">               </w:t>
      </w:r>
      <w:r w:rsidR="006B5D8F" w:rsidRPr="00CF41C4">
        <w:rPr>
          <w:rFonts w:ascii="Times New Roman" w:eastAsia="Times New Roman" w:hAnsi="Times New Roman"/>
          <w:sz w:val="24"/>
          <w:szCs w:val="24"/>
        </w:rPr>
        <w:t xml:space="preserve"> </w:t>
      </w:r>
      <w:r w:rsidR="006B5D8F" w:rsidRPr="00CF41C4">
        <w:rPr>
          <w:rFonts w:ascii="Times New Roman" w:hAnsi="Times New Roman"/>
          <w:sz w:val="24"/>
          <w:szCs w:val="24"/>
        </w:rPr>
        <w:t>Date of Bir</w:t>
      </w:r>
      <w:r w:rsidRPr="00CF41C4">
        <w:rPr>
          <w:rFonts w:ascii="Times New Roman" w:hAnsi="Times New Roman"/>
          <w:sz w:val="24"/>
          <w:szCs w:val="24"/>
        </w:rPr>
        <w:t xml:space="preserve">th                           </w:t>
      </w:r>
      <w:r w:rsidR="00FC4A6D" w:rsidRPr="00CF41C4">
        <w:rPr>
          <w:rFonts w:ascii="Times New Roman" w:hAnsi="Times New Roman"/>
          <w:sz w:val="24"/>
          <w:szCs w:val="24"/>
        </w:rPr>
        <w:t>20</w:t>
      </w:r>
      <w:r w:rsidR="00FC4A6D" w:rsidRPr="00FC4A6D">
        <w:rPr>
          <w:rFonts w:ascii="Times New Roman" w:hAnsi="Times New Roman"/>
          <w:sz w:val="24"/>
          <w:szCs w:val="24"/>
          <w:vertAlign w:val="superscript"/>
        </w:rPr>
        <w:t>th</w:t>
      </w:r>
      <w:r w:rsidR="00FC4A6D" w:rsidRPr="00CF41C4">
        <w:rPr>
          <w:rFonts w:ascii="Times New Roman" w:hAnsi="Times New Roman"/>
          <w:sz w:val="24"/>
          <w:szCs w:val="24"/>
        </w:rPr>
        <w:t xml:space="preserve"> June</w:t>
      </w:r>
      <w:r w:rsidR="00FC4A6D">
        <w:rPr>
          <w:rFonts w:ascii="Times New Roman" w:hAnsi="Times New Roman"/>
          <w:sz w:val="24"/>
          <w:szCs w:val="24"/>
        </w:rPr>
        <w:t>,</w:t>
      </w:r>
      <w:r w:rsidRPr="00CF41C4">
        <w:rPr>
          <w:rFonts w:ascii="Times New Roman" w:hAnsi="Times New Roman"/>
          <w:sz w:val="24"/>
          <w:szCs w:val="24"/>
        </w:rPr>
        <w:t xml:space="preserve"> 1985</w:t>
      </w:r>
      <w:r w:rsidR="006B5D8F" w:rsidRPr="00CF41C4">
        <w:rPr>
          <w:rFonts w:ascii="Times New Roman" w:hAnsi="Times New Roman"/>
          <w:sz w:val="24"/>
          <w:szCs w:val="24"/>
        </w:rPr>
        <w:t xml:space="preserve"> </w:t>
      </w:r>
    </w:p>
    <w:p w:rsidR="006B5D8F" w:rsidRPr="00CF41C4" w:rsidRDefault="006B5D8F" w:rsidP="005D66A0">
      <w:pPr>
        <w:tabs>
          <w:tab w:val="left" w:pos="2025"/>
        </w:tabs>
        <w:spacing w:line="480" w:lineRule="auto"/>
        <w:jc w:val="left"/>
        <w:rPr>
          <w:rFonts w:ascii="Times New Roman" w:eastAsia="Times New Roman" w:hAnsi="Times New Roman"/>
          <w:sz w:val="24"/>
          <w:szCs w:val="24"/>
        </w:rPr>
      </w:pPr>
      <w:r w:rsidRPr="00CF41C4">
        <w:rPr>
          <w:rFonts w:ascii="Times New Roman" w:eastAsia="Times New Roman" w:hAnsi="Times New Roman"/>
          <w:sz w:val="24"/>
          <w:szCs w:val="24"/>
        </w:rPr>
        <w:t xml:space="preserve">               </w:t>
      </w:r>
      <w:r w:rsidRPr="00CF41C4">
        <w:rPr>
          <w:rFonts w:ascii="Times New Roman" w:hAnsi="Times New Roman"/>
          <w:sz w:val="24"/>
          <w:szCs w:val="24"/>
        </w:rPr>
        <w:t xml:space="preserve">Sex                                       </w:t>
      </w:r>
      <w:r w:rsidR="0065537B" w:rsidRPr="00CF41C4">
        <w:rPr>
          <w:rFonts w:ascii="Times New Roman" w:hAnsi="Times New Roman"/>
          <w:sz w:val="24"/>
          <w:szCs w:val="24"/>
        </w:rPr>
        <w:t xml:space="preserve">    M</w:t>
      </w:r>
      <w:r w:rsidRPr="00CF41C4">
        <w:rPr>
          <w:rFonts w:ascii="Times New Roman" w:hAnsi="Times New Roman"/>
          <w:sz w:val="24"/>
          <w:szCs w:val="24"/>
        </w:rPr>
        <w:t>ale</w:t>
      </w:r>
    </w:p>
    <w:p w:rsidR="006B5D8F" w:rsidRPr="00CF41C4" w:rsidRDefault="006B5D8F" w:rsidP="005D66A0">
      <w:pPr>
        <w:tabs>
          <w:tab w:val="left" w:pos="2025"/>
        </w:tabs>
        <w:spacing w:line="480" w:lineRule="auto"/>
        <w:jc w:val="left"/>
        <w:rPr>
          <w:rFonts w:ascii="Times New Roman" w:eastAsia="Times New Roman" w:hAnsi="Times New Roman"/>
          <w:sz w:val="24"/>
          <w:szCs w:val="24"/>
        </w:rPr>
      </w:pPr>
      <w:r w:rsidRPr="00CF41C4">
        <w:rPr>
          <w:rFonts w:ascii="Times New Roman" w:eastAsia="Times New Roman" w:hAnsi="Times New Roman"/>
          <w:sz w:val="24"/>
          <w:szCs w:val="24"/>
        </w:rPr>
        <w:t xml:space="preserve">               </w:t>
      </w:r>
      <w:r w:rsidRPr="00CF41C4">
        <w:rPr>
          <w:rFonts w:ascii="Times New Roman" w:hAnsi="Times New Roman"/>
          <w:sz w:val="24"/>
          <w:szCs w:val="24"/>
        </w:rPr>
        <w:t>Marital Status                           Married</w:t>
      </w:r>
    </w:p>
    <w:p w:rsidR="006B5D8F" w:rsidRPr="00CF41C4" w:rsidRDefault="006B5D8F" w:rsidP="005D66A0">
      <w:pPr>
        <w:tabs>
          <w:tab w:val="left" w:pos="2025"/>
          <w:tab w:val="left" w:pos="3600"/>
        </w:tabs>
        <w:spacing w:line="480" w:lineRule="auto"/>
        <w:jc w:val="left"/>
        <w:rPr>
          <w:rFonts w:ascii="Times New Roman" w:eastAsia="Times New Roman" w:hAnsi="Times New Roman"/>
          <w:sz w:val="24"/>
          <w:szCs w:val="24"/>
        </w:rPr>
      </w:pPr>
      <w:r w:rsidRPr="00CF41C4">
        <w:rPr>
          <w:rFonts w:ascii="Times New Roman" w:eastAsia="Times New Roman" w:hAnsi="Times New Roman"/>
          <w:sz w:val="24"/>
          <w:szCs w:val="24"/>
        </w:rPr>
        <w:t xml:space="preserve">               </w:t>
      </w:r>
      <w:r w:rsidRPr="00CF41C4">
        <w:rPr>
          <w:rFonts w:ascii="Times New Roman" w:hAnsi="Times New Roman"/>
          <w:sz w:val="24"/>
          <w:szCs w:val="24"/>
        </w:rPr>
        <w:t xml:space="preserve">Nationality                               Indian                        </w:t>
      </w:r>
    </w:p>
    <w:p w:rsidR="006B5D8F" w:rsidRPr="00CF41C4" w:rsidRDefault="006B5D8F" w:rsidP="005D66A0">
      <w:pPr>
        <w:tabs>
          <w:tab w:val="left" w:pos="2025"/>
        </w:tabs>
        <w:spacing w:line="480" w:lineRule="auto"/>
        <w:jc w:val="left"/>
        <w:rPr>
          <w:rFonts w:ascii="Times New Roman" w:eastAsia="Times New Roman" w:hAnsi="Times New Roman"/>
          <w:sz w:val="24"/>
          <w:szCs w:val="24"/>
        </w:rPr>
      </w:pPr>
      <w:r w:rsidRPr="00CF41C4">
        <w:rPr>
          <w:rFonts w:ascii="Times New Roman" w:eastAsia="Times New Roman" w:hAnsi="Times New Roman"/>
          <w:sz w:val="24"/>
          <w:szCs w:val="24"/>
        </w:rPr>
        <w:t xml:space="preserve">               </w:t>
      </w:r>
      <w:r w:rsidRPr="00CF41C4">
        <w:rPr>
          <w:rFonts w:ascii="Times New Roman" w:hAnsi="Times New Roman"/>
          <w:sz w:val="24"/>
          <w:szCs w:val="24"/>
        </w:rPr>
        <w:t>Languages Known                   English, Hindi, Telugu</w:t>
      </w:r>
    </w:p>
    <w:p w:rsidR="006B5D8F" w:rsidRPr="00CF41C4" w:rsidRDefault="006B5D8F" w:rsidP="005D66A0">
      <w:pPr>
        <w:tabs>
          <w:tab w:val="left" w:pos="2025"/>
        </w:tabs>
        <w:spacing w:line="480" w:lineRule="auto"/>
        <w:jc w:val="left"/>
        <w:rPr>
          <w:rFonts w:ascii="Times New Roman" w:hAnsi="Times New Roman"/>
          <w:sz w:val="24"/>
          <w:szCs w:val="24"/>
        </w:rPr>
      </w:pPr>
      <w:r w:rsidRPr="00CF41C4">
        <w:rPr>
          <w:rFonts w:ascii="Times New Roman" w:eastAsia="Times New Roman" w:hAnsi="Times New Roman"/>
          <w:sz w:val="24"/>
          <w:szCs w:val="24"/>
        </w:rPr>
        <w:t xml:space="preserve">               </w:t>
      </w:r>
      <w:r w:rsidRPr="00CF41C4">
        <w:rPr>
          <w:rFonts w:ascii="Times New Roman" w:hAnsi="Times New Roman"/>
          <w:sz w:val="24"/>
          <w:szCs w:val="24"/>
        </w:rPr>
        <w:t xml:space="preserve">Address                               </w:t>
      </w:r>
      <w:r w:rsidR="00065C1D">
        <w:rPr>
          <w:rFonts w:ascii="Times New Roman" w:hAnsi="Times New Roman"/>
          <w:sz w:val="24"/>
          <w:szCs w:val="24"/>
        </w:rPr>
        <w:t xml:space="preserve">     H.No: 18-1426, Ashok N</w:t>
      </w:r>
      <w:r w:rsidR="0065537B" w:rsidRPr="00CF41C4">
        <w:rPr>
          <w:rFonts w:ascii="Times New Roman" w:hAnsi="Times New Roman"/>
          <w:sz w:val="24"/>
          <w:szCs w:val="24"/>
        </w:rPr>
        <w:t>agar, Miryalgu</w:t>
      </w:r>
      <w:r w:rsidR="002A7473" w:rsidRPr="00CF41C4">
        <w:rPr>
          <w:rFonts w:ascii="Times New Roman" w:hAnsi="Times New Roman"/>
          <w:sz w:val="24"/>
          <w:szCs w:val="24"/>
        </w:rPr>
        <w:t>d</w:t>
      </w:r>
      <w:r w:rsidR="0065537B" w:rsidRPr="00CF41C4">
        <w:rPr>
          <w:rFonts w:ascii="Times New Roman" w:hAnsi="Times New Roman"/>
          <w:sz w:val="24"/>
          <w:szCs w:val="24"/>
        </w:rPr>
        <w:t>a.</w:t>
      </w:r>
    </w:p>
    <w:p w:rsidR="0065537B" w:rsidRPr="00CF41C4" w:rsidRDefault="0065537B" w:rsidP="005D66A0">
      <w:pPr>
        <w:suppressAutoHyphens w:val="0"/>
        <w:autoSpaceDE w:val="0"/>
        <w:autoSpaceDN w:val="0"/>
        <w:adjustRightInd w:val="0"/>
        <w:spacing w:line="480" w:lineRule="auto"/>
        <w:ind w:firstLine="720"/>
        <w:rPr>
          <w:rFonts w:ascii="Times New Roman" w:eastAsia="Times New Roman" w:hAnsi="Times New Roman"/>
          <w:color w:val="000000"/>
          <w:sz w:val="24"/>
          <w:szCs w:val="24"/>
          <w:lang w:eastAsia="en-US"/>
        </w:rPr>
      </w:pPr>
      <w:r w:rsidRPr="00CF41C4">
        <w:rPr>
          <w:rFonts w:ascii="Times New Roman" w:hAnsi="Times New Roman"/>
          <w:sz w:val="24"/>
          <w:szCs w:val="24"/>
        </w:rPr>
        <w:t xml:space="preserve">  </w:t>
      </w:r>
      <w:r w:rsidRPr="00CF41C4">
        <w:rPr>
          <w:rFonts w:ascii="Times New Roman" w:eastAsia="Times New Roman" w:hAnsi="Times New Roman"/>
          <w:color w:val="000000"/>
          <w:sz w:val="24"/>
          <w:szCs w:val="24"/>
          <w:lang w:eastAsia="en-US"/>
        </w:rPr>
        <w:t xml:space="preserve">Contact Number      </w:t>
      </w:r>
      <w:r w:rsidR="0005524C" w:rsidRPr="00CF41C4">
        <w:rPr>
          <w:rFonts w:ascii="Times New Roman" w:eastAsia="Times New Roman" w:hAnsi="Times New Roman"/>
          <w:color w:val="000000"/>
          <w:sz w:val="24"/>
          <w:szCs w:val="24"/>
          <w:lang w:eastAsia="en-US"/>
        </w:rPr>
        <w:t xml:space="preserve">                +91 </w:t>
      </w:r>
      <w:r w:rsidRPr="00CF41C4">
        <w:rPr>
          <w:rFonts w:ascii="Times New Roman" w:eastAsia="Times New Roman" w:hAnsi="Times New Roman"/>
          <w:color w:val="000000"/>
          <w:sz w:val="24"/>
          <w:szCs w:val="24"/>
          <w:lang w:eastAsia="en-US"/>
        </w:rPr>
        <w:t>9160707474</w:t>
      </w:r>
    </w:p>
    <w:p w:rsidR="002D299C" w:rsidRPr="00843E69" w:rsidRDefault="0065537B" w:rsidP="00843E69">
      <w:pPr>
        <w:suppressAutoHyphens w:val="0"/>
        <w:autoSpaceDE w:val="0"/>
        <w:autoSpaceDN w:val="0"/>
        <w:adjustRightInd w:val="0"/>
        <w:spacing w:line="480" w:lineRule="auto"/>
        <w:ind w:firstLine="720"/>
        <w:rPr>
          <w:rFonts w:ascii="Times New Roman" w:eastAsia="Times New Roman" w:hAnsi="Times New Roman"/>
          <w:color w:val="000000"/>
          <w:sz w:val="24"/>
          <w:szCs w:val="24"/>
          <w:lang w:eastAsia="en-US"/>
        </w:rPr>
      </w:pPr>
      <w:r w:rsidRPr="00CF41C4">
        <w:rPr>
          <w:rFonts w:ascii="Times New Roman" w:eastAsia="Times New Roman" w:hAnsi="Times New Roman"/>
          <w:color w:val="000000"/>
          <w:sz w:val="24"/>
          <w:szCs w:val="24"/>
          <w:lang w:eastAsia="en-US"/>
        </w:rPr>
        <w:t xml:space="preserve">   E-Mail                                      </w:t>
      </w:r>
      <w:hyperlink r:id="rId7" w:history="1">
        <w:r w:rsidRPr="00CF41C4">
          <w:rPr>
            <w:rStyle w:val="Hyperlink"/>
            <w:rFonts w:ascii="Times New Roman" w:eastAsia="Times New Roman" w:hAnsi="Times New Roman"/>
            <w:sz w:val="24"/>
            <w:szCs w:val="24"/>
            <w:lang w:eastAsia="en-US"/>
          </w:rPr>
          <w:t>komalkumar.jampula@gmail.com</w:t>
        </w:r>
      </w:hyperlink>
    </w:p>
    <w:p w:rsidR="0065537B" w:rsidRPr="00CF41C4" w:rsidRDefault="0065537B" w:rsidP="0065537B">
      <w:pPr>
        <w:widowControl/>
        <w:suppressAutoHyphens w:val="0"/>
        <w:autoSpaceDE w:val="0"/>
        <w:autoSpaceDN w:val="0"/>
        <w:adjustRightInd w:val="0"/>
        <w:spacing w:before="120" w:after="240" w:line="360" w:lineRule="auto"/>
        <w:rPr>
          <w:rFonts w:ascii="Times New Roman" w:eastAsia="Times New Roman" w:hAnsi="Times New Roman"/>
          <w:sz w:val="24"/>
          <w:szCs w:val="24"/>
          <w:lang w:eastAsia="en-US"/>
        </w:rPr>
      </w:pPr>
      <w:r w:rsidRPr="00CF41C4">
        <w:rPr>
          <w:rFonts w:ascii="Times New Roman" w:eastAsia="Times New Roman" w:hAnsi="Times New Roman"/>
          <w:b/>
          <w:bCs/>
          <w:sz w:val="24"/>
          <w:szCs w:val="24"/>
          <w:lang w:eastAsia="en-US"/>
        </w:rPr>
        <w:t>Declaration:</w:t>
      </w:r>
    </w:p>
    <w:p w:rsidR="002D299C" w:rsidRDefault="0065537B" w:rsidP="00843E69">
      <w:pPr>
        <w:widowControl/>
        <w:suppressAutoHyphens w:val="0"/>
        <w:autoSpaceDE w:val="0"/>
        <w:autoSpaceDN w:val="0"/>
        <w:adjustRightInd w:val="0"/>
        <w:spacing w:after="240" w:line="360" w:lineRule="auto"/>
        <w:ind w:firstLine="720"/>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I hereby declare that all of the above mentioned details are true to the best of my knowledge.</w:t>
      </w:r>
    </w:p>
    <w:p w:rsidR="0065537B" w:rsidRPr="00CF41C4" w:rsidRDefault="0065537B" w:rsidP="0065537B">
      <w:pPr>
        <w:widowControl/>
        <w:suppressAutoHyphens w:val="0"/>
        <w:autoSpaceDE w:val="0"/>
        <w:autoSpaceDN w:val="0"/>
        <w:adjustRightInd w:val="0"/>
        <w:spacing w:line="360" w:lineRule="auto"/>
        <w:rPr>
          <w:rFonts w:ascii="Times New Roman" w:eastAsia="Times New Roman" w:hAnsi="Times New Roman"/>
          <w:sz w:val="24"/>
          <w:szCs w:val="24"/>
          <w:lang w:eastAsia="en-US"/>
        </w:rPr>
      </w:pPr>
      <w:r w:rsidRPr="00CF41C4">
        <w:rPr>
          <w:rFonts w:ascii="Times New Roman" w:eastAsia="Times New Roman" w:hAnsi="Times New Roman"/>
          <w:sz w:val="24"/>
          <w:szCs w:val="24"/>
          <w:lang w:eastAsia="en-US"/>
        </w:rPr>
        <w:t>Date</w:t>
      </w:r>
      <w:r w:rsidRPr="00CF41C4">
        <w:rPr>
          <w:rFonts w:ascii="Times New Roman" w:eastAsia="Times New Roman" w:hAnsi="Times New Roman"/>
          <w:sz w:val="24"/>
          <w:szCs w:val="24"/>
          <w:lang w:eastAsia="en-US"/>
        </w:rPr>
        <w:tab/>
        <w:t xml:space="preserve">: </w:t>
      </w:r>
    </w:p>
    <w:p w:rsidR="0065537B" w:rsidRPr="00CF41C4" w:rsidRDefault="0065537B" w:rsidP="0065537B">
      <w:pPr>
        <w:widowControl/>
        <w:suppressAutoHyphens w:val="0"/>
        <w:autoSpaceDE w:val="0"/>
        <w:autoSpaceDN w:val="0"/>
        <w:adjustRightInd w:val="0"/>
        <w:spacing w:line="360" w:lineRule="auto"/>
        <w:rPr>
          <w:rFonts w:ascii="Times New Roman" w:hAnsi="Times New Roman"/>
          <w:sz w:val="24"/>
          <w:szCs w:val="24"/>
          <w:lang w:eastAsia="en-US"/>
        </w:rPr>
      </w:pPr>
      <w:r w:rsidRPr="00CF41C4">
        <w:rPr>
          <w:rFonts w:ascii="Times New Roman" w:hAnsi="Times New Roman"/>
          <w:sz w:val="24"/>
          <w:szCs w:val="24"/>
          <w:lang w:eastAsia="en-US"/>
        </w:rPr>
        <w:t>Place</w:t>
      </w:r>
      <w:r w:rsidRPr="00CF41C4">
        <w:rPr>
          <w:rFonts w:ascii="Times New Roman" w:hAnsi="Times New Roman"/>
          <w:sz w:val="24"/>
          <w:szCs w:val="24"/>
          <w:lang w:eastAsia="en-US"/>
        </w:rPr>
        <w:tab/>
        <w:t>:</w:t>
      </w:r>
      <w:r w:rsidRPr="00CF41C4">
        <w:rPr>
          <w:rFonts w:ascii="Times New Roman" w:hAnsi="Times New Roman"/>
          <w:sz w:val="24"/>
          <w:szCs w:val="24"/>
          <w:lang w:eastAsia="en-US"/>
        </w:rPr>
        <w:tab/>
      </w:r>
    </w:p>
    <w:p w:rsidR="002D299C" w:rsidRDefault="002D299C" w:rsidP="0065537B">
      <w:pPr>
        <w:widowControl/>
        <w:suppressAutoHyphens w:val="0"/>
        <w:autoSpaceDE w:val="0"/>
        <w:autoSpaceDN w:val="0"/>
        <w:adjustRightInd w:val="0"/>
        <w:spacing w:line="360" w:lineRule="auto"/>
        <w:rPr>
          <w:rFonts w:ascii="Times New Roman" w:hAnsi="Times New Roman"/>
          <w:sz w:val="24"/>
          <w:szCs w:val="24"/>
          <w:lang w:eastAsia="en-US"/>
        </w:rPr>
      </w:pPr>
    </w:p>
    <w:p w:rsidR="002D299C" w:rsidRPr="00CF41C4" w:rsidRDefault="002D299C" w:rsidP="0065537B">
      <w:pPr>
        <w:widowControl/>
        <w:suppressAutoHyphens w:val="0"/>
        <w:autoSpaceDE w:val="0"/>
        <w:autoSpaceDN w:val="0"/>
        <w:adjustRightInd w:val="0"/>
        <w:spacing w:line="360" w:lineRule="auto"/>
        <w:rPr>
          <w:rFonts w:ascii="Times New Roman" w:hAnsi="Times New Roman"/>
          <w:sz w:val="24"/>
          <w:szCs w:val="24"/>
          <w:lang w:eastAsia="en-US"/>
        </w:rPr>
      </w:pPr>
    </w:p>
    <w:p w:rsidR="0065537B" w:rsidRPr="00CF41C4" w:rsidRDefault="0065537B" w:rsidP="0065537B">
      <w:pPr>
        <w:suppressAutoHyphens w:val="0"/>
        <w:autoSpaceDE w:val="0"/>
        <w:autoSpaceDN w:val="0"/>
        <w:adjustRightInd w:val="0"/>
        <w:spacing w:line="360" w:lineRule="auto"/>
        <w:rPr>
          <w:rFonts w:ascii="Times New Roman" w:hAnsi="Times New Roman"/>
          <w:b/>
          <w:bCs/>
          <w:color w:val="000000"/>
          <w:sz w:val="24"/>
          <w:szCs w:val="24"/>
          <w:lang w:eastAsia="en-US"/>
        </w:rPr>
      </w:pPr>
      <w:r w:rsidRPr="00CF41C4">
        <w:rPr>
          <w:rFonts w:ascii="Times New Roman" w:hAnsi="Times New Roman"/>
          <w:color w:val="000000"/>
          <w:sz w:val="24"/>
          <w:szCs w:val="24"/>
          <w:lang w:eastAsia="en-US"/>
        </w:rPr>
        <w:tab/>
      </w:r>
      <w:r w:rsidRPr="00CF41C4">
        <w:rPr>
          <w:rFonts w:ascii="Times New Roman" w:hAnsi="Times New Roman"/>
          <w:color w:val="000000"/>
          <w:sz w:val="24"/>
          <w:szCs w:val="24"/>
          <w:lang w:eastAsia="en-US"/>
        </w:rPr>
        <w:tab/>
      </w:r>
      <w:r w:rsidRPr="00CF41C4">
        <w:rPr>
          <w:rFonts w:ascii="Times New Roman" w:hAnsi="Times New Roman"/>
          <w:color w:val="000000"/>
          <w:sz w:val="24"/>
          <w:szCs w:val="24"/>
          <w:lang w:eastAsia="en-US"/>
        </w:rPr>
        <w:tab/>
      </w:r>
      <w:r w:rsidRPr="00CF41C4">
        <w:rPr>
          <w:rFonts w:ascii="Times New Roman" w:hAnsi="Times New Roman"/>
          <w:color w:val="000000"/>
          <w:sz w:val="24"/>
          <w:szCs w:val="24"/>
          <w:lang w:eastAsia="en-US"/>
        </w:rPr>
        <w:tab/>
      </w:r>
      <w:r w:rsidRPr="00CF41C4">
        <w:rPr>
          <w:rFonts w:ascii="Times New Roman" w:hAnsi="Times New Roman"/>
          <w:color w:val="000000"/>
          <w:sz w:val="24"/>
          <w:szCs w:val="24"/>
          <w:lang w:eastAsia="en-US"/>
        </w:rPr>
        <w:tab/>
      </w:r>
      <w:r w:rsidRPr="00CF41C4">
        <w:rPr>
          <w:rFonts w:ascii="Times New Roman" w:hAnsi="Times New Roman"/>
          <w:color w:val="000000"/>
          <w:sz w:val="24"/>
          <w:szCs w:val="24"/>
          <w:lang w:eastAsia="en-US"/>
        </w:rPr>
        <w:tab/>
      </w:r>
      <w:r w:rsidRPr="00CF41C4">
        <w:rPr>
          <w:rFonts w:ascii="Times New Roman" w:hAnsi="Times New Roman"/>
          <w:color w:val="000000"/>
          <w:sz w:val="24"/>
          <w:szCs w:val="24"/>
          <w:lang w:eastAsia="en-US"/>
        </w:rPr>
        <w:tab/>
      </w:r>
      <w:r w:rsidR="002D299C">
        <w:rPr>
          <w:rFonts w:ascii="Times New Roman" w:hAnsi="Times New Roman"/>
          <w:color w:val="000000"/>
          <w:sz w:val="24"/>
          <w:szCs w:val="24"/>
          <w:lang w:eastAsia="en-US"/>
        </w:rPr>
        <w:t xml:space="preserve">                 </w:t>
      </w:r>
      <w:r w:rsidRPr="00CF41C4">
        <w:rPr>
          <w:rFonts w:ascii="Times New Roman" w:hAnsi="Times New Roman"/>
          <w:color w:val="000000"/>
          <w:sz w:val="24"/>
          <w:szCs w:val="24"/>
          <w:lang w:eastAsia="en-US"/>
        </w:rPr>
        <w:t>(</w:t>
      </w:r>
      <w:r w:rsidRPr="00CF41C4">
        <w:rPr>
          <w:rFonts w:ascii="Times New Roman" w:hAnsi="Times New Roman"/>
          <w:b/>
          <w:bCs/>
          <w:caps/>
          <w:color w:val="000000"/>
          <w:sz w:val="24"/>
          <w:szCs w:val="24"/>
          <w:lang w:eastAsia="en-US"/>
        </w:rPr>
        <w:t>jampula.komal kumar</w:t>
      </w:r>
      <w:r w:rsidRPr="00CF41C4">
        <w:rPr>
          <w:rFonts w:ascii="Times New Roman" w:hAnsi="Times New Roman"/>
          <w:b/>
          <w:bCs/>
          <w:color w:val="000000"/>
          <w:sz w:val="24"/>
          <w:szCs w:val="24"/>
          <w:lang w:eastAsia="en-US"/>
        </w:rPr>
        <w:t>)</w:t>
      </w:r>
    </w:p>
    <w:p w:rsidR="0065537B" w:rsidRDefault="0065537B" w:rsidP="0065537B">
      <w:pPr>
        <w:suppressAutoHyphens w:val="0"/>
        <w:autoSpaceDE w:val="0"/>
        <w:autoSpaceDN w:val="0"/>
        <w:adjustRightInd w:val="0"/>
        <w:spacing w:line="360" w:lineRule="auto"/>
        <w:ind w:firstLine="720"/>
        <w:rPr>
          <w:rFonts w:ascii="Arial" w:eastAsia="Times New Roman" w:hAnsi="Arial" w:cs="Arial"/>
          <w:color w:val="000000"/>
          <w:sz w:val="20"/>
          <w:lang w:eastAsia="en-US"/>
        </w:rPr>
      </w:pPr>
    </w:p>
    <w:sectPr w:rsidR="0065537B" w:rsidSect="005D66A0">
      <w:footerReference w:type="default" r:id="rId8"/>
      <w:pgSz w:w="12240" w:h="15840"/>
      <w:pgMar w:top="810" w:right="1008" w:bottom="776"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BE9" w:rsidRDefault="00B45BE9">
      <w:r>
        <w:separator/>
      </w:r>
    </w:p>
  </w:endnote>
  <w:endnote w:type="continuationSeparator" w:id="1">
    <w:p w:rsidR="00B45BE9" w:rsidRDefault="00B45B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
    <w:altName w:val="MS Mincho"/>
    <w:charset w:val="80"/>
    <w:family w:val="roman"/>
    <w:pitch w:val="default"/>
    <w:sig w:usb0="00000000" w:usb1="08070000" w:usb2="00000010" w:usb3="00000000" w:csb0="00020001" w:csb1="00000000"/>
  </w:font>
  <w:font w:name="Verdana">
    <w:panose1 w:val="020B0604030504040204"/>
    <w:charset w:val="00"/>
    <w:family w:val="swiss"/>
    <w:pitch w:val="variable"/>
    <w:sig w:usb0="20000287" w:usb1="00000000" w:usb2="00000000" w:usb3="00000000" w:csb0="0000019F" w:csb1="00000000"/>
  </w:font>
  <w:font w:name="Lohit Hindi">
    <w:altName w:val="MS Mincho"/>
    <w:charset w:val="8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D8F" w:rsidRDefault="006B5D8F">
    <w:pPr>
      <w:pStyle w:val="Footer"/>
      <w:jc w:val="center"/>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BE9" w:rsidRDefault="00B45BE9">
      <w:r>
        <w:separator/>
      </w:r>
    </w:p>
  </w:footnote>
  <w:footnote w:type="continuationSeparator" w:id="1">
    <w:p w:rsidR="00B45BE9" w:rsidRDefault="00B45B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1A240C"/>
    <w:lvl w:ilvl="0">
      <w:numFmt w:val="bullet"/>
      <w:lvlText w:val="*"/>
      <w:lvlJc w:val="left"/>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rPr>
    </w:lvl>
  </w:abstractNum>
  <w:abstractNum w:abstractNumId="3">
    <w:nsid w:val="00000003"/>
    <w:multiLevelType w:val="multilevel"/>
    <w:tmpl w:val="00000003"/>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0000004"/>
    <w:multiLevelType w:val="singleLevel"/>
    <w:tmpl w:val="00000004"/>
    <w:name w:val="WW8Num6"/>
    <w:lvl w:ilvl="0">
      <w:start w:val="1"/>
      <w:numFmt w:val="bullet"/>
      <w:lvlText w:val=""/>
      <w:lvlJc w:val="left"/>
      <w:pPr>
        <w:tabs>
          <w:tab w:val="num" w:pos="720"/>
        </w:tabs>
        <w:ind w:left="720" w:hanging="360"/>
      </w:pPr>
      <w:rPr>
        <w:rFonts w:ascii="Symbol" w:hAnsi="Symbol" w:cs="Symbol"/>
      </w:rPr>
    </w:lvl>
  </w:abstractNum>
  <w:abstractNum w:abstractNumId="5">
    <w:nsid w:val="00000005"/>
    <w:multiLevelType w:val="singleLevel"/>
    <w:tmpl w:val="00000005"/>
    <w:name w:val="WW8Num16"/>
    <w:lvl w:ilvl="0">
      <w:start w:val="1"/>
      <w:numFmt w:val="bullet"/>
      <w:lvlText w:val=""/>
      <w:lvlJc w:val="left"/>
      <w:pPr>
        <w:tabs>
          <w:tab w:val="num" w:pos="1440"/>
        </w:tabs>
        <w:ind w:left="1440" w:hanging="360"/>
      </w:pPr>
      <w:rPr>
        <w:rFonts w:ascii="Symbol" w:hAnsi="Symbol" w:cs="Symbol"/>
      </w:rPr>
    </w:lvl>
  </w:abstractNum>
  <w:abstractNum w:abstractNumId="6">
    <w:nsid w:val="07626E83"/>
    <w:multiLevelType w:val="hybridMultilevel"/>
    <w:tmpl w:val="B98E0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7F8672D"/>
    <w:multiLevelType w:val="multilevel"/>
    <w:tmpl w:val="0E0E7A08"/>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08665775"/>
    <w:multiLevelType w:val="hybridMultilevel"/>
    <w:tmpl w:val="CF06B1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8763AB6"/>
    <w:multiLevelType w:val="hybridMultilevel"/>
    <w:tmpl w:val="0EDA12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0D2E4042"/>
    <w:multiLevelType w:val="hybridMultilevel"/>
    <w:tmpl w:val="0D12F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9C77D5"/>
    <w:multiLevelType w:val="multilevel"/>
    <w:tmpl w:val="F0581146"/>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1EE447B7"/>
    <w:multiLevelType w:val="hybridMultilevel"/>
    <w:tmpl w:val="29E23F58"/>
    <w:lvl w:ilvl="0" w:tplc="04090001">
      <w:start w:val="1"/>
      <w:numFmt w:val="bullet"/>
      <w:lvlText w:val=""/>
      <w:lvlJc w:val="left"/>
      <w:pPr>
        <w:tabs>
          <w:tab w:val="num" w:pos="720"/>
        </w:tabs>
        <w:ind w:left="720" w:hanging="360"/>
      </w:pPr>
      <w:rPr>
        <w:rFonts w:ascii="Symbol" w:hAnsi="Symbol" w:hint="default"/>
      </w:rPr>
    </w:lvl>
    <w:lvl w:ilvl="1" w:tplc="65D8AD7C">
      <w:numFmt w:val="bullet"/>
      <w:lvlText w:val="-"/>
      <w:lvlJc w:val="left"/>
      <w:pPr>
        <w:tabs>
          <w:tab w:val="num" w:pos="1440"/>
        </w:tabs>
        <w:ind w:left="1440" w:hanging="360"/>
      </w:pPr>
      <w:rPr>
        <w:rFonts w:ascii="Arial" w:eastAsia="Times New Roman" w:hAnsi="Arial" w:cs="Arial" w:hint="default"/>
        <w:b/>
        <w:color w:val="111111"/>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EB557B"/>
    <w:multiLevelType w:val="hybridMultilevel"/>
    <w:tmpl w:val="1D8E34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380156B"/>
    <w:multiLevelType w:val="hybridMultilevel"/>
    <w:tmpl w:val="C1F0B3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38C7717"/>
    <w:multiLevelType w:val="hybridMultilevel"/>
    <w:tmpl w:val="086A4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5A27060"/>
    <w:multiLevelType w:val="hybridMultilevel"/>
    <w:tmpl w:val="DA0CBBCE"/>
    <w:lvl w:ilvl="0" w:tplc="04090001">
      <w:start w:val="1"/>
      <w:numFmt w:val="bullet"/>
      <w:lvlText w:val=""/>
      <w:lvlJc w:val="left"/>
      <w:pPr>
        <w:tabs>
          <w:tab w:val="num" w:pos="1005"/>
        </w:tabs>
        <w:ind w:left="1005" w:hanging="360"/>
      </w:pPr>
      <w:rPr>
        <w:rFonts w:ascii="Symbol" w:hAnsi="Symbol"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17">
    <w:nsid w:val="28E63779"/>
    <w:multiLevelType w:val="hybridMultilevel"/>
    <w:tmpl w:val="963607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CB72D09"/>
    <w:multiLevelType w:val="hybridMultilevel"/>
    <w:tmpl w:val="B966FE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8A00AC6"/>
    <w:multiLevelType w:val="hybridMultilevel"/>
    <w:tmpl w:val="23E0B0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6B600F"/>
    <w:multiLevelType w:val="hybridMultilevel"/>
    <w:tmpl w:val="D54451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6F4863"/>
    <w:multiLevelType w:val="hybridMultilevel"/>
    <w:tmpl w:val="7EA620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47A428E1"/>
    <w:multiLevelType w:val="hybridMultilevel"/>
    <w:tmpl w:val="13703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C95AEE"/>
    <w:multiLevelType w:val="hybridMultilevel"/>
    <w:tmpl w:val="557A9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181AB3"/>
    <w:multiLevelType w:val="hybridMultilevel"/>
    <w:tmpl w:val="6728FA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70F73F1"/>
    <w:multiLevelType w:val="hybridMultilevel"/>
    <w:tmpl w:val="5CAA6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758743F"/>
    <w:multiLevelType w:val="hybridMultilevel"/>
    <w:tmpl w:val="64AE03B2"/>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27">
    <w:nsid w:val="6E0E65DA"/>
    <w:multiLevelType w:val="hybridMultilevel"/>
    <w:tmpl w:val="44DC1B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F8349E5"/>
    <w:multiLevelType w:val="hybridMultilevel"/>
    <w:tmpl w:val="57A60E2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nsid w:val="740E13FF"/>
    <w:multiLevelType w:val="hybridMultilevel"/>
    <w:tmpl w:val="83ACBDB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cs="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cs="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cs="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30">
    <w:nsid w:val="75EA6CCB"/>
    <w:multiLevelType w:val="hybridMultilevel"/>
    <w:tmpl w:val="D1682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1"/>
  </w:num>
  <w:num w:numId="8">
    <w:abstractNumId w:val="7"/>
  </w:num>
  <w:num w:numId="9">
    <w:abstractNumId w:val="6"/>
  </w:num>
  <w:num w:numId="10">
    <w:abstractNumId w:val="28"/>
  </w:num>
  <w:num w:numId="11">
    <w:abstractNumId w:val="13"/>
  </w:num>
  <w:num w:numId="12">
    <w:abstractNumId w:val="22"/>
  </w:num>
  <w:num w:numId="13">
    <w:abstractNumId w:val="12"/>
  </w:num>
  <w:num w:numId="14">
    <w:abstractNumId w:val="30"/>
  </w:num>
  <w:num w:numId="15">
    <w:abstractNumId w:val="15"/>
  </w:num>
  <w:num w:numId="16">
    <w:abstractNumId w:val="23"/>
  </w:num>
  <w:num w:numId="17">
    <w:abstractNumId w:val="20"/>
  </w:num>
  <w:num w:numId="18">
    <w:abstractNumId w:val="19"/>
  </w:num>
  <w:num w:numId="19">
    <w:abstractNumId w:val="8"/>
  </w:num>
  <w:num w:numId="20">
    <w:abstractNumId w:val="21"/>
  </w:num>
  <w:num w:numId="21">
    <w:abstractNumId w:val="17"/>
  </w:num>
  <w:num w:numId="22">
    <w:abstractNumId w:val="16"/>
  </w:num>
  <w:num w:numId="23">
    <w:abstractNumId w:val="29"/>
  </w:num>
  <w:num w:numId="24">
    <w:abstractNumId w:val="27"/>
  </w:num>
  <w:num w:numId="25">
    <w:abstractNumId w:val="9"/>
  </w:num>
  <w:num w:numId="26">
    <w:abstractNumId w:val="26"/>
  </w:num>
  <w:num w:numId="27">
    <w:abstractNumId w:val="25"/>
  </w:num>
  <w:num w:numId="28">
    <w:abstractNumId w:val="10"/>
  </w:num>
  <w:num w:numId="29">
    <w:abstractNumId w:val="18"/>
  </w:num>
  <w:num w:numId="30">
    <w:abstractNumId w:val="24"/>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6D50E5"/>
    <w:rsid w:val="000314DA"/>
    <w:rsid w:val="00050BCD"/>
    <w:rsid w:val="0005524C"/>
    <w:rsid w:val="000579AF"/>
    <w:rsid w:val="00065C1D"/>
    <w:rsid w:val="00081A69"/>
    <w:rsid w:val="000D6BE1"/>
    <w:rsid w:val="00173095"/>
    <w:rsid w:val="001D53E0"/>
    <w:rsid w:val="00204D3F"/>
    <w:rsid w:val="002201E2"/>
    <w:rsid w:val="002A7473"/>
    <w:rsid w:val="002B0949"/>
    <w:rsid w:val="002D299C"/>
    <w:rsid w:val="00327402"/>
    <w:rsid w:val="003C3552"/>
    <w:rsid w:val="003C5361"/>
    <w:rsid w:val="00427809"/>
    <w:rsid w:val="0044464D"/>
    <w:rsid w:val="00491A21"/>
    <w:rsid w:val="00505870"/>
    <w:rsid w:val="0051221D"/>
    <w:rsid w:val="00560C48"/>
    <w:rsid w:val="00572E24"/>
    <w:rsid w:val="00574009"/>
    <w:rsid w:val="005C43A7"/>
    <w:rsid w:val="005D66A0"/>
    <w:rsid w:val="0063599C"/>
    <w:rsid w:val="00647051"/>
    <w:rsid w:val="0065537B"/>
    <w:rsid w:val="00691E5B"/>
    <w:rsid w:val="006B5D8F"/>
    <w:rsid w:val="006D50E5"/>
    <w:rsid w:val="006D6002"/>
    <w:rsid w:val="0075158E"/>
    <w:rsid w:val="007F49DE"/>
    <w:rsid w:val="00843E69"/>
    <w:rsid w:val="008A5C52"/>
    <w:rsid w:val="008E135B"/>
    <w:rsid w:val="00902995"/>
    <w:rsid w:val="00A14CD0"/>
    <w:rsid w:val="00A53B48"/>
    <w:rsid w:val="00A77B59"/>
    <w:rsid w:val="00A87FA9"/>
    <w:rsid w:val="00AF32A8"/>
    <w:rsid w:val="00B205E4"/>
    <w:rsid w:val="00B362EA"/>
    <w:rsid w:val="00B4269B"/>
    <w:rsid w:val="00B45BE9"/>
    <w:rsid w:val="00B47649"/>
    <w:rsid w:val="00B93D38"/>
    <w:rsid w:val="00BE5D90"/>
    <w:rsid w:val="00C206B4"/>
    <w:rsid w:val="00C21F47"/>
    <w:rsid w:val="00C46611"/>
    <w:rsid w:val="00C92943"/>
    <w:rsid w:val="00C93D0A"/>
    <w:rsid w:val="00CF41C4"/>
    <w:rsid w:val="00D42234"/>
    <w:rsid w:val="00ED3568"/>
    <w:rsid w:val="00F10EAC"/>
    <w:rsid w:val="00F22261"/>
    <w:rsid w:val="00FC4A6D"/>
    <w:rsid w:val="00FD6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06B4"/>
    <w:pPr>
      <w:widowControl w:val="0"/>
      <w:suppressAutoHyphens/>
      <w:spacing w:line="360" w:lineRule="atLeast"/>
      <w:jc w:val="both"/>
    </w:pPr>
    <w:rPr>
      <w:rFonts w:ascii="MS ??" w:eastAsia="MS ??" w:hAnsi="MS ??"/>
      <w:sz w:val="21"/>
      <w:lang w:eastAsia="zh-CN"/>
    </w:rPr>
  </w:style>
  <w:style w:type="paragraph" w:styleId="Heading3">
    <w:name w:val="heading 3"/>
    <w:basedOn w:val="Normal"/>
    <w:next w:val="Normal"/>
    <w:qFormat/>
    <w:rsid w:val="00C206B4"/>
    <w:pPr>
      <w:keepNext/>
      <w:shd w:val="clear" w:color="auto" w:fill="CCCCCC"/>
      <w:tabs>
        <w:tab w:val="num" w:pos="720"/>
      </w:tabs>
      <w:spacing w:line="240" w:lineRule="auto"/>
      <w:ind w:left="720" w:hanging="720"/>
      <w:outlineLvl w:val="2"/>
    </w:pPr>
    <w:rPr>
      <w:rFonts w:ascii="Arial" w:hAnsi="Arial" w:cs="Arial"/>
      <w:b/>
    </w:rPr>
  </w:style>
  <w:style w:type="paragraph" w:styleId="Heading5">
    <w:name w:val="heading 5"/>
    <w:basedOn w:val="Normal"/>
    <w:next w:val="Normal"/>
    <w:qFormat/>
    <w:rsid w:val="00C206B4"/>
    <w:pPr>
      <w:keepNext/>
      <w:shd w:val="clear" w:color="auto" w:fill="CCCCCC"/>
      <w:tabs>
        <w:tab w:val="num" w:pos="1008"/>
      </w:tabs>
      <w:spacing w:line="240" w:lineRule="auto"/>
      <w:ind w:left="1008" w:hanging="1008"/>
      <w:outlineLvl w:val="4"/>
    </w:pPr>
    <w:rPr>
      <w:rFonts w:ascii="Arial" w:hAnsi="Arial" w:cs="Arial"/>
      <w:b/>
      <w:sz w:val="20"/>
    </w:rPr>
  </w:style>
  <w:style w:type="paragraph" w:styleId="Heading9">
    <w:name w:val="heading 9"/>
    <w:basedOn w:val="Normal"/>
    <w:next w:val="Normal"/>
    <w:qFormat/>
    <w:rsid w:val="00C206B4"/>
    <w:pPr>
      <w:keepNext/>
      <w:shd w:val="clear" w:color="auto" w:fill="CCCCCC"/>
      <w:tabs>
        <w:tab w:val="num" w:pos="1584"/>
      </w:tabs>
      <w:spacing w:line="240" w:lineRule="auto"/>
      <w:ind w:left="1584" w:hanging="1584"/>
      <w:outlineLvl w:val="8"/>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206B4"/>
    <w:rPr>
      <w:rFonts w:ascii="Symbol" w:hAnsi="Symbol" w:cs="Symbol"/>
    </w:rPr>
  </w:style>
  <w:style w:type="character" w:customStyle="1" w:styleId="WW8Num1z1">
    <w:name w:val="WW8Num1z1"/>
    <w:rsid w:val="00C206B4"/>
    <w:rPr>
      <w:rFonts w:ascii="Courier New" w:hAnsi="Courier New" w:cs="Courier New"/>
    </w:rPr>
  </w:style>
  <w:style w:type="character" w:customStyle="1" w:styleId="WW8Num1z2">
    <w:name w:val="WW8Num1z2"/>
    <w:rsid w:val="00C206B4"/>
    <w:rPr>
      <w:rFonts w:ascii="Wingdings" w:hAnsi="Wingdings" w:cs="Wingdings"/>
    </w:rPr>
  </w:style>
  <w:style w:type="character" w:customStyle="1" w:styleId="WW8Num2z0">
    <w:name w:val="WW8Num2z0"/>
    <w:rsid w:val="00C206B4"/>
    <w:rPr>
      <w:rFonts w:ascii="Wingdings" w:hAnsi="Wingdings" w:cs="Wingdings"/>
    </w:rPr>
  </w:style>
  <w:style w:type="character" w:customStyle="1" w:styleId="WW8Num2z1">
    <w:name w:val="WW8Num2z1"/>
    <w:rsid w:val="00C206B4"/>
    <w:rPr>
      <w:rFonts w:ascii="Courier New" w:hAnsi="Courier New" w:cs="Courier New"/>
    </w:rPr>
  </w:style>
  <w:style w:type="character" w:customStyle="1" w:styleId="WW8Num2z3">
    <w:name w:val="WW8Num2z3"/>
    <w:rsid w:val="00C206B4"/>
    <w:rPr>
      <w:rFonts w:ascii="Symbol" w:hAnsi="Symbol" w:cs="Symbol"/>
    </w:rPr>
  </w:style>
  <w:style w:type="character" w:customStyle="1" w:styleId="WW8Num3z0">
    <w:name w:val="WW8Num3z0"/>
    <w:rsid w:val="00C206B4"/>
    <w:rPr>
      <w:rFonts w:ascii="Symbol" w:hAnsi="Symbol" w:cs="Symbol"/>
    </w:rPr>
  </w:style>
  <w:style w:type="character" w:customStyle="1" w:styleId="WW8Num3z1">
    <w:name w:val="WW8Num3z1"/>
    <w:rsid w:val="00C206B4"/>
    <w:rPr>
      <w:rFonts w:ascii="Courier New" w:hAnsi="Courier New" w:cs="Courier New"/>
    </w:rPr>
  </w:style>
  <w:style w:type="character" w:customStyle="1" w:styleId="WW8Num3z2">
    <w:name w:val="WW8Num3z2"/>
    <w:rsid w:val="00C206B4"/>
    <w:rPr>
      <w:rFonts w:ascii="Wingdings" w:hAnsi="Wingdings" w:cs="Wingdings"/>
    </w:rPr>
  </w:style>
  <w:style w:type="character" w:customStyle="1" w:styleId="WW8Num4z0">
    <w:name w:val="WW8Num4z0"/>
    <w:rsid w:val="00C206B4"/>
    <w:rPr>
      <w:rFonts w:ascii="Symbol" w:hAnsi="Symbol" w:cs="Symbol"/>
    </w:rPr>
  </w:style>
  <w:style w:type="character" w:customStyle="1" w:styleId="WW8Num4z1">
    <w:name w:val="WW8Num4z1"/>
    <w:rsid w:val="00C206B4"/>
    <w:rPr>
      <w:rFonts w:ascii="Courier New" w:hAnsi="Courier New" w:cs="Courier New"/>
    </w:rPr>
  </w:style>
  <w:style w:type="character" w:customStyle="1" w:styleId="WW8Num4z2">
    <w:name w:val="WW8Num4z2"/>
    <w:rsid w:val="00C206B4"/>
    <w:rPr>
      <w:rFonts w:ascii="Wingdings" w:hAnsi="Wingdings" w:cs="Wingdings"/>
    </w:rPr>
  </w:style>
  <w:style w:type="character" w:customStyle="1" w:styleId="WW8Num5z0">
    <w:name w:val="WW8Num5z0"/>
    <w:rsid w:val="00C206B4"/>
    <w:rPr>
      <w:rFonts w:ascii="Symbol" w:hAnsi="Symbol" w:cs="Symbol"/>
      <w:sz w:val="20"/>
    </w:rPr>
  </w:style>
  <w:style w:type="character" w:customStyle="1" w:styleId="WW8Num5z1">
    <w:name w:val="WW8Num5z1"/>
    <w:rsid w:val="00C206B4"/>
    <w:rPr>
      <w:rFonts w:ascii="Courier New" w:hAnsi="Courier New" w:cs="Courier New"/>
      <w:sz w:val="20"/>
    </w:rPr>
  </w:style>
  <w:style w:type="character" w:customStyle="1" w:styleId="WW8Num5z2">
    <w:name w:val="WW8Num5z2"/>
    <w:rsid w:val="00C206B4"/>
    <w:rPr>
      <w:rFonts w:ascii="Wingdings" w:hAnsi="Wingdings" w:cs="Wingdings"/>
      <w:sz w:val="20"/>
    </w:rPr>
  </w:style>
  <w:style w:type="character" w:customStyle="1" w:styleId="WW8Num6z0">
    <w:name w:val="WW8Num6z0"/>
    <w:rsid w:val="00C206B4"/>
    <w:rPr>
      <w:rFonts w:ascii="Symbol" w:hAnsi="Symbol" w:cs="Symbol"/>
    </w:rPr>
  </w:style>
  <w:style w:type="character" w:customStyle="1" w:styleId="WW8Num6z1">
    <w:name w:val="WW8Num6z1"/>
    <w:rsid w:val="00C206B4"/>
    <w:rPr>
      <w:rFonts w:ascii="Courier New" w:hAnsi="Courier New" w:cs="Courier New"/>
    </w:rPr>
  </w:style>
  <w:style w:type="character" w:customStyle="1" w:styleId="WW8Num6z2">
    <w:name w:val="WW8Num6z2"/>
    <w:rsid w:val="00C206B4"/>
    <w:rPr>
      <w:rFonts w:ascii="Wingdings" w:hAnsi="Wingdings" w:cs="Wingdings"/>
    </w:rPr>
  </w:style>
  <w:style w:type="character" w:customStyle="1" w:styleId="WW8Num7z0">
    <w:name w:val="WW8Num7z0"/>
    <w:rsid w:val="00C206B4"/>
    <w:rPr>
      <w:rFonts w:ascii="Symbol" w:hAnsi="Symbol" w:cs="Symbol"/>
    </w:rPr>
  </w:style>
  <w:style w:type="character" w:customStyle="1" w:styleId="WW8Num7z1">
    <w:name w:val="WW8Num7z1"/>
    <w:rsid w:val="00C206B4"/>
    <w:rPr>
      <w:rFonts w:ascii="Courier New" w:hAnsi="Courier New" w:cs="Courier New"/>
    </w:rPr>
  </w:style>
  <w:style w:type="character" w:customStyle="1" w:styleId="WW8Num7z2">
    <w:name w:val="WW8Num7z2"/>
    <w:rsid w:val="00C206B4"/>
    <w:rPr>
      <w:rFonts w:ascii="Wingdings" w:hAnsi="Wingdings" w:cs="Wingdings"/>
    </w:rPr>
  </w:style>
  <w:style w:type="character" w:customStyle="1" w:styleId="WW8Num8z0">
    <w:name w:val="WW8Num8z0"/>
    <w:rsid w:val="00C206B4"/>
    <w:rPr>
      <w:rFonts w:ascii="Wingdings" w:hAnsi="Wingdings" w:cs="Wingdings"/>
    </w:rPr>
  </w:style>
  <w:style w:type="character" w:customStyle="1" w:styleId="WW8Num8z1">
    <w:name w:val="WW8Num8z1"/>
    <w:rsid w:val="00C206B4"/>
    <w:rPr>
      <w:rFonts w:ascii="Courier New" w:hAnsi="Courier New" w:cs="Courier New"/>
    </w:rPr>
  </w:style>
  <w:style w:type="character" w:customStyle="1" w:styleId="WW8Num8z3">
    <w:name w:val="WW8Num8z3"/>
    <w:rsid w:val="00C206B4"/>
    <w:rPr>
      <w:rFonts w:ascii="Symbol" w:hAnsi="Symbol" w:cs="Symbol"/>
    </w:rPr>
  </w:style>
  <w:style w:type="character" w:customStyle="1" w:styleId="WW8Num9z0">
    <w:name w:val="WW8Num9z0"/>
    <w:rsid w:val="00C206B4"/>
    <w:rPr>
      <w:rFonts w:ascii="Symbol" w:hAnsi="Symbol" w:cs="Symbol"/>
    </w:rPr>
  </w:style>
  <w:style w:type="character" w:customStyle="1" w:styleId="WW8Num9z1">
    <w:name w:val="WW8Num9z1"/>
    <w:rsid w:val="00C206B4"/>
    <w:rPr>
      <w:rFonts w:ascii="Courier New" w:hAnsi="Courier New" w:cs="Verdana"/>
    </w:rPr>
  </w:style>
  <w:style w:type="character" w:customStyle="1" w:styleId="WW8Num9z2">
    <w:name w:val="WW8Num9z2"/>
    <w:rsid w:val="00C206B4"/>
    <w:rPr>
      <w:rFonts w:ascii="Wingdings" w:hAnsi="Wingdings" w:cs="Wingdings"/>
    </w:rPr>
  </w:style>
  <w:style w:type="character" w:customStyle="1" w:styleId="WW8Num11z0">
    <w:name w:val="WW8Num11z0"/>
    <w:rsid w:val="00C206B4"/>
    <w:rPr>
      <w:rFonts w:ascii="Symbol" w:hAnsi="Symbol" w:cs="Symbol"/>
    </w:rPr>
  </w:style>
  <w:style w:type="character" w:customStyle="1" w:styleId="WW8Num11z1">
    <w:name w:val="WW8Num11z1"/>
    <w:rsid w:val="00C206B4"/>
    <w:rPr>
      <w:rFonts w:ascii="Courier New" w:hAnsi="Courier New" w:cs="Courier New"/>
    </w:rPr>
  </w:style>
  <w:style w:type="character" w:customStyle="1" w:styleId="WW8Num11z2">
    <w:name w:val="WW8Num11z2"/>
    <w:rsid w:val="00C206B4"/>
    <w:rPr>
      <w:rFonts w:ascii="Wingdings" w:hAnsi="Wingdings" w:cs="Wingdings"/>
    </w:rPr>
  </w:style>
  <w:style w:type="character" w:customStyle="1" w:styleId="WW8Num12z0">
    <w:name w:val="WW8Num12z0"/>
    <w:rsid w:val="00C206B4"/>
    <w:rPr>
      <w:rFonts w:ascii="Symbol" w:hAnsi="Symbol" w:cs="Symbol"/>
    </w:rPr>
  </w:style>
  <w:style w:type="character" w:customStyle="1" w:styleId="WW8Num12z1">
    <w:name w:val="WW8Num12z1"/>
    <w:rsid w:val="00C206B4"/>
    <w:rPr>
      <w:rFonts w:ascii="Courier New" w:hAnsi="Courier New" w:cs="Courier New"/>
    </w:rPr>
  </w:style>
  <w:style w:type="character" w:customStyle="1" w:styleId="WW8Num12z2">
    <w:name w:val="WW8Num12z2"/>
    <w:rsid w:val="00C206B4"/>
    <w:rPr>
      <w:rFonts w:ascii="Wingdings" w:hAnsi="Wingdings" w:cs="Wingdings"/>
    </w:rPr>
  </w:style>
  <w:style w:type="character" w:customStyle="1" w:styleId="WW8Num13z0">
    <w:name w:val="WW8Num13z0"/>
    <w:rsid w:val="00C206B4"/>
    <w:rPr>
      <w:rFonts w:ascii="Wingdings" w:hAnsi="Wingdings" w:cs="Wingdings"/>
    </w:rPr>
  </w:style>
  <w:style w:type="character" w:customStyle="1" w:styleId="WW8Num13z1">
    <w:name w:val="WW8Num13z1"/>
    <w:rsid w:val="00C206B4"/>
    <w:rPr>
      <w:rFonts w:ascii="Courier New" w:hAnsi="Courier New" w:cs="Courier New"/>
    </w:rPr>
  </w:style>
  <w:style w:type="character" w:customStyle="1" w:styleId="WW8Num13z3">
    <w:name w:val="WW8Num13z3"/>
    <w:rsid w:val="00C206B4"/>
    <w:rPr>
      <w:rFonts w:ascii="Symbol" w:hAnsi="Symbol" w:cs="Symbol"/>
    </w:rPr>
  </w:style>
  <w:style w:type="character" w:customStyle="1" w:styleId="WW8Num14z0">
    <w:name w:val="WW8Num14z0"/>
    <w:rsid w:val="00C206B4"/>
    <w:rPr>
      <w:rFonts w:ascii="Wingdings" w:hAnsi="Wingdings" w:cs="Wingdings"/>
    </w:rPr>
  </w:style>
  <w:style w:type="character" w:customStyle="1" w:styleId="WW8Num14z1">
    <w:name w:val="WW8Num14z1"/>
    <w:rsid w:val="00C206B4"/>
    <w:rPr>
      <w:rFonts w:ascii="Courier New" w:hAnsi="Courier New" w:cs="Courier New"/>
    </w:rPr>
  </w:style>
  <w:style w:type="character" w:customStyle="1" w:styleId="WW8Num14z3">
    <w:name w:val="WW8Num14z3"/>
    <w:rsid w:val="00C206B4"/>
    <w:rPr>
      <w:rFonts w:ascii="Symbol" w:hAnsi="Symbol" w:cs="Symbol"/>
    </w:rPr>
  </w:style>
  <w:style w:type="character" w:customStyle="1" w:styleId="WW8Num15z0">
    <w:name w:val="WW8Num15z0"/>
    <w:rsid w:val="00C206B4"/>
    <w:rPr>
      <w:rFonts w:ascii="Wingdings" w:hAnsi="Wingdings" w:cs="Wingdings"/>
    </w:rPr>
  </w:style>
  <w:style w:type="character" w:customStyle="1" w:styleId="WW8Num15z1">
    <w:name w:val="WW8Num15z1"/>
    <w:rsid w:val="00C206B4"/>
    <w:rPr>
      <w:rFonts w:ascii="Courier New" w:hAnsi="Courier New" w:cs="Courier New"/>
    </w:rPr>
  </w:style>
  <w:style w:type="character" w:customStyle="1" w:styleId="WW8Num15z3">
    <w:name w:val="WW8Num15z3"/>
    <w:rsid w:val="00C206B4"/>
    <w:rPr>
      <w:rFonts w:ascii="Symbol" w:hAnsi="Symbol" w:cs="Symbol"/>
    </w:rPr>
  </w:style>
  <w:style w:type="character" w:customStyle="1" w:styleId="WW8Num16z0">
    <w:name w:val="WW8Num16z0"/>
    <w:rsid w:val="00C206B4"/>
    <w:rPr>
      <w:rFonts w:ascii="Symbol" w:hAnsi="Symbol" w:cs="Symbol"/>
    </w:rPr>
  </w:style>
  <w:style w:type="character" w:customStyle="1" w:styleId="WW8Num16z1">
    <w:name w:val="WW8Num16z1"/>
    <w:rsid w:val="00C206B4"/>
    <w:rPr>
      <w:rFonts w:ascii="Courier New" w:hAnsi="Courier New" w:cs="Courier New"/>
    </w:rPr>
  </w:style>
  <w:style w:type="character" w:customStyle="1" w:styleId="WW8Num16z2">
    <w:name w:val="WW8Num16z2"/>
    <w:rsid w:val="00C206B4"/>
    <w:rPr>
      <w:rFonts w:ascii="Wingdings" w:hAnsi="Wingdings" w:cs="Wingdings"/>
    </w:rPr>
  </w:style>
  <w:style w:type="character" w:customStyle="1" w:styleId="WW8Num17z0">
    <w:name w:val="WW8Num17z0"/>
    <w:rsid w:val="00C206B4"/>
    <w:rPr>
      <w:rFonts w:ascii="Symbol" w:hAnsi="Symbol" w:cs="Symbol"/>
    </w:rPr>
  </w:style>
  <w:style w:type="character" w:customStyle="1" w:styleId="WW8Num17z1">
    <w:name w:val="WW8Num17z1"/>
    <w:rsid w:val="00C206B4"/>
    <w:rPr>
      <w:rFonts w:ascii="Courier New" w:hAnsi="Courier New" w:cs="Courier New"/>
    </w:rPr>
  </w:style>
  <w:style w:type="character" w:customStyle="1" w:styleId="WW8Num17z2">
    <w:name w:val="WW8Num17z2"/>
    <w:rsid w:val="00C206B4"/>
    <w:rPr>
      <w:rFonts w:ascii="Wingdings" w:hAnsi="Wingdings" w:cs="Wingdings"/>
    </w:rPr>
  </w:style>
  <w:style w:type="character" w:customStyle="1" w:styleId="WW8Num18z0">
    <w:name w:val="WW8Num18z0"/>
    <w:rsid w:val="00C206B4"/>
    <w:rPr>
      <w:rFonts w:ascii="Symbol" w:hAnsi="Symbol" w:cs="Symbol"/>
    </w:rPr>
  </w:style>
  <w:style w:type="character" w:customStyle="1" w:styleId="WW8Num18z1">
    <w:name w:val="WW8Num18z1"/>
    <w:rsid w:val="00C206B4"/>
    <w:rPr>
      <w:rFonts w:ascii="Courier New" w:hAnsi="Courier New" w:cs="Courier New"/>
    </w:rPr>
  </w:style>
  <w:style w:type="character" w:customStyle="1" w:styleId="WW8Num18z2">
    <w:name w:val="WW8Num18z2"/>
    <w:rsid w:val="00C206B4"/>
    <w:rPr>
      <w:rFonts w:ascii="Wingdings" w:hAnsi="Wingdings" w:cs="Wingdings"/>
    </w:rPr>
  </w:style>
  <w:style w:type="character" w:styleId="Hyperlink">
    <w:name w:val="Hyperlink"/>
    <w:basedOn w:val="DefaultParagraphFont"/>
    <w:rsid w:val="00C206B4"/>
    <w:rPr>
      <w:color w:val="0000FF"/>
      <w:u w:val="single"/>
    </w:rPr>
  </w:style>
  <w:style w:type="paragraph" w:customStyle="1" w:styleId="Heading">
    <w:name w:val="Heading"/>
    <w:basedOn w:val="Normal"/>
    <w:next w:val="BodyText"/>
    <w:rsid w:val="00C206B4"/>
    <w:pPr>
      <w:spacing w:line="240" w:lineRule="auto"/>
      <w:jc w:val="center"/>
    </w:pPr>
    <w:rPr>
      <w:rFonts w:ascii="Arial" w:hAnsi="Arial" w:cs="Arial"/>
      <w:b/>
      <w:bCs/>
      <w:sz w:val="32"/>
      <w:szCs w:val="28"/>
    </w:rPr>
  </w:style>
  <w:style w:type="paragraph" w:styleId="BodyText">
    <w:name w:val="Body Text"/>
    <w:basedOn w:val="Normal"/>
    <w:rsid w:val="00C206B4"/>
    <w:pPr>
      <w:spacing w:after="120"/>
    </w:pPr>
  </w:style>
  <w:style w:type="paragraph" w:styleId="List">
    <w:name w:val="List"/>
    <w:basedOn w:val="BodyText"/>
    <w:rsid w:val="00C206B4"/>
    <w:rPr>
      <w:rFonts w:cs="Lohit Hindi"/>
    </w:rPr>
  </w:style>
  <w:style w:type="paragraph" w:styleId="Caption">
    <w:name w:val="caption"/>
    <w:basedOn w:val="Normal"/>
    <w:qFormat/>
    <w:rsid w:val="00C206B4"/>
    <w:pPr>
      <w:suppressLineNumbers/>
      <w:spacing w:before="120" w:after="120"/>
    </w:pPr>
    <w:rPr>
      <w:rFonts w:cs="Lohit Hindi"/>
      <w:i/>
      <w:iCs/>
      <w:sz w:val="24"/>
      <w:szCs w:val="24"/>
    </w:rPr>
  </w:style>
  <w:style w:type="paragraph" w:customStyle="1" w:styleId="Index">
    <w:name w:val="Index"/>
    <w:basedOn w:val="Normal"/>
    <w:rsid w:val="00C206B4"/>
    <w:pPr>
      <w:suppressLineNumbers/>
    </w:pPr>
    <w:rPr>
      <w:rFonts w:cs="Lohit Hindi"/>
    </w:rPr>
  </w:style>
  <w:style w:type="paragraph" w:styleId="Header">
    <w:name w:val="header"/>
    <w:basedOn w:val="Normal"/>
    <w:rsid w:val="00C206B4"/>
    <w:pPr>
      <w:tabs>
        <w:tab w:val="center" w:pos="4320"/>
        <w:tab w:val="right" w:pos="8640"/>
      </w:tabs>
    </w:pPr>
  </w:style>
  <w:style w:type="paragraph" w:styleId="Footer">
    <w:name w:val="footer"/>
    <w:basedOn w:val="Normal"/>
    <w:rsid w:val="00C206B4"/>
    <w:pPr>
      <w:tabs>
        <w:tab w:val="center" w:pos="4320"/>
        <w:tab w:val="right" w:pos="8640"/>
      </w:tabs>
    </w:pPr>
  </w:style>
  <w:style w:type="paragraph" w:styleId="NormalWeb">
    <w:name w:val="Normal (Web)"/>
    <w:basedOn w:val="Normal"/>
    <w:rsid w:val="00C206B4"/>
    <w:pPr>
      <w:widowControl/>
      <w:spacing w:before="100" w:after="100" w:line="240" w:lineRule="auto"/>
      <w:jc w:val="left"/>
    </w:pPr>
    <w:rPr>
      <w:rFonts w:ascii="Times New Roman" w:eastAsia="Times New Roman" w:hAnsi="Times New Roman"/>
      <w:sz w:val="24"/>
      <w:szCs w:val="24"/>
    </w:rPr>
  </w:style>
  <w:style w:type="paragraph" w:customStyle="1" w:styleId="Framecontents">
    <w:name w:val="Frame contents"/>
    <w:basedOn w:val="BodyText"/>
    <w:rsid w:val="00C206B4"/>
  </w:style>
  <w:style w:type="paragraph" w:styleId="ListParagraph">
    <w:name w:val="List Paragraph"/>
    <w:basedOn w:val="Normal"/>
    <w:uiPriority w:val="34"/>
    <w:qFormat/>
    <w:rsid w:val="002B09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omalkumar.jampu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&lt;arabianhorse&gt;</Company>
  <LinksUpToDate>false</LinksUpToDate>
  <CharactersWithSpaces>4884</CharactersWithSpaces>
  <SharedDoc>false</SharedDoc>
  <HLinks>
    <vt:vector size="6" baseType="variant">
      <vt:variant>
        <vt:i4>4849706</vt:i4>
      </vt:variant>
      <vt:variant>
        <vt:i4>0</vt:i4>
      </vt:variant>
      <vt:variant>
        <vt:i4>0</vt:i4>
      </vt:variant>
      <vt:variant>
        <vt:i4>5</vt:i4>
      </vt:variant>
      <vt:variant>
        <vt:lpwstr>mailto:komalkumar.jampula@gmail.com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NARESH</dc:creator>
  <cp:lastModifiedBy>USER</cp:lastModifiedBy>
  <cp:revision>2</cp:revision>
  <cp:lastPrinted>1601-01-01T00:00:00Z</cp:lastPrinted>
  <dcterms:created xsi:type="dcterms:W3CDTF">2016-02-27T07:55:00Z</dcterms:created>
  <dcterms:modified xsi:type="dcterms:W3CDTF">2016-02-27T07:55:00Z</dcterms:modified>
</cp:coreProperties>
</file>