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115" w:rsidRDefault="00992115" w:rsidP="00992115">
      <w:pPr>
        <w:tabs>
          <w:tab w:val="left" w:pos="90"/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90"/>
        <w:jc w:val="center"/>
        <w:rPr>
          <w:rFonts w:ascii="Arial" w:eastAsia="Arial" w:hAnsi="Arial" w:cs="Arial"/>
          <w:b/>
          <w:color w:val="000000"/>
          <w:sz w:val="22"/>
          <w:lang w:val="en-IN" w:eastAsia="en-IN" w:bidi="en-IN"/>
        </w:rPr>
      </w:pPr>
      <w:r>
        <w:rPr>
          <w:rFonts w:ascii="Arial" w:eastAsia="Arial" w:hAnsi="Arial" w:cs="Arial"/>
          <w:b/>
          <w:color w:val="000000"/>
          <w:sz w:val="22"/>
          <w:lang w:val="en-IN" w:eastAsia="en-IN" w:bidi="en-IN"/>
        </w:rPr>
        <w:t>Haroon Shariff</w:t>
      </w:r>
    </w:p>
    <w:p w:rsidR="00992115" w:rsidRDefault="00992115" w:rsidP="00992115">
      <w:pPr>
        <w:tabs>
          <w:tab w:val="left" w:pos="90"/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90"/>
        <w:jc w:val="center"/>
        <w:rPr>
          <w:rFonts w:ascii="Arial" w:eastAsia="Arial" w:hAnsi="Arial" w:cs="Arial"/>
          <w:color w:val="000000"/>
          <w:sz w:val="22"/>
          <w:lang w:val="en-IN" w:eastAsia="en-IN" w:bidi="en-IN"/>
        </w:rPr>
      </w:pPr>
      <w:r>
        <w:rPr>
          <w:rFonts w:ascii="Arial" w:eastAsia="Arial" w:hAnsi="Arial" w:cs="Arial"/>
          <w:color w:val="000000"/>
          <w:sz w:val="22"/>
          <w:lang w:val="en-IN" w:eastAsia="en-IN" w:bidi="en-IN"/>
        </w:rPr>
        <w:t xml:space="preserve">Email: haroon_shariff@hotmail.com </w:t>
      </w:r>
    </w:p>
    <w:p w:rsidR="00992115" w:rsidRDefault="00992115" w:rsidP="00992115">
      <w:pPr>
        <w:tabs>
          <w:tab w:val="left" w:pos="90"/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90"/>
        <w:jc w:val="center"/>
        <w:rPr>
          <w:rFonts w:ascii="Arial" w:eastAsia="Arial" w:hAnsi="Arial" w:cs="Arial"/>
          <w:color w:val="000000"/>
          <w:sz w:val="22"/>
          <w:lang w:val="en-IN" w:eastAsia="en-IN" w:bidi="en-IN"/>
        </w:rPr>
      </w:pPr>
      <w:r>
        <w:rPr>
          <w:rFonts w:ascii="Arial" w:eastAsia="Arial" w:hAnsi="Arial" w:cs="Arial"/>
          <w:color w:val="000000"/>
          <w:sz w:val="22"/>
          <w:lang w:val="en-IN" w:eastAsia="en-IN" w:bidi="en-IN"/>
        </w:rPr>
        <w:t xml:space="preserve">Mobile: +91 9066153473/ 9902755757  </w:t>
      </w:r>
    </w:p>
    <w:p w:rsidR="00992115" w:rsidRDefault="00992115" w:rsidP="00992115">
      <w:pPr>
        <w:pStyle w:val="ListParagraph"/>
        <w:tabs>
          <w:tab w:val="left" w:pos="90"/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90"/>
        <w:rPr>
          <w:rFonts w:ascii="Arial" w:eastAsia="Arial" w:hAnsi="Arial" w:cs="Arial"/>
          <w:color w:val="000000"/>
          <w:sz w:val="22"/>
          <w:lang w:val="en-IN" w:eastAsia="en-IN" w:bidi="en-IN"/>
        </w:rPr>
      </w:pPr>
    </w:p>
    <w:p w:rsidR="00992115" w:rsidRDefault="00992115" w:rsidP="00992115">
      <w:pPr>
        <w:tabs>
          <w:tab w:val="left" w:pos="90"/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90"/>
        <w:rPr>
          <w:rFonts w:ascii="Arial" w:eastAsia="Arial" w:hAnsi="Arial" w:cs="Arial"/>
          <w:b/>
          <w:color w:val="000000"/>
          <w:sz w:val="22"/>
          <w:u w:val="single"/>
          <w:lang w:val="en-IN" w:eastAsia="en-IN" w:bidi="en-IN"/>
        </w:rPr>
      </w:pPr>
      <w:r>
        <w:rPr>
          <w:rFonts w:ascii="Arial" w:eastAsia="Arial" w:hAnsi="Arial" w:cs="Arial"/>
          <w:b/>
          <w:color w:val="000000"/>
          <w:sz w:val="22"/>
          <w:u w:val="single"/>
          <w:lang w:val="en-IN" w:eastAsia="en-IN" w:bidi="en-IN"/>
        </w:rPr>
        <w:t>Objective:</w:t>
      </w:r>
    </w:p>
    <w:p w:rsidR="00992115" w:rsidRDefault="00992115" w:rsidP="00992115">
      <w:pPr>
        <w:tabs>
          <w:tab w:val="left" w:pos="90"/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90"/>
        <w:rPr>
          <w:rFonts w:ascii="Arial" w:eastAsia="Arial" w:hAnsi="Arial" w:cs="Arial"/>
          <w:color w:val="000000"/>
          <w:sz w:val="22"/>
          <w:lang w:val="en-IN" w:eastAsia="en-IN" w:bidi="en-IN"/>
        </w:rPr>
      </w:pPr>
      <w:r>
        <w:rPr>
          <w:rFonts w:ascii="Arial" w:eastAsia="Arial" w:hAnsi="Arial" w:cs="Arial"/>
          <w:color w:val="000000"/>
          <w:sz w:val="22"/>
          <w:lang w:val="en-IN" w:eastAsia="en-IN" w:bidi="en-IN"/>
        </w:rPr>
        <w:t>Ambitious and enthusiastic business professional dedicated to providing outstanding customer service and procurement operations. Detail oriented, a commitment to accuracy, enthusiastic team player with good leadership skills, seek</w:t>
      </w:r>
      <w:r w:rsidR="003A1368">
        <w:rPr>
          <w:rFonts w:ascii="Arial" w:eastAsia="Arial" w:hAnsi="Arial" w:cs="Arial"/>
          <w:color w:val="000000"/>
          <w:sz w:val="22"/>
          <w:lang w:val="en-IN" w:eastAsia="en-IN" w:bidi="en-IN"/>
        </w:rPr>
        <w:t>ing suitable role in Procurement domain</w:t>
      </w:r>
      <w:r w:rsidR="003646E9">
        <w:rPr>
          <w:rFonts w:ascii="Arial" w:eastAsia="Arial" w:hAnsi="Arial" w:cs="Arial"/>
          <w:color w:val="000000"/>
          <w:sz w:val="22"/>
          <w:lang w:val="en-IN" w:eastAsia="en-IN" w:bidi="en-IN"/>
        </w:rPr>
        <w:t xml:space="preserve"> / Managerial role.</w:t>
      </w:r>
    </w:p>
    <w:p w:rsidR="00992115" w:rsidRDefault="00992115" w:rsidP="00992115">
      <w:pPr>
        <w:tabs>
          <w:tab w:val="left" w:pos="90"/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90"/>
        <w:rPr>
          <w:rFonts w:ascii="Arial" w:eastAsia="Arial" w:hAnsi="Arial" w:cs="Arial"/>
          <w:color w:val="000000"/>
          <w:sz w:val="22"/>
          <w:lang w:val="en-IN" w:eastAsia="en-IN" w:bidi="en-IN"/>
        </w:rPr>
      </w:pPr>
    </w:p>
    <w:p w:rsidR="00992115" w:rsidRDefault="00992115" w:rsidP="00992115">
      <w:pPr>
        <w:tabs>
          <w:tab w:val="left" w:pos="90"/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90"/>
        <w:rPr>
          <w:rFonts w:ascii="Arial" w:eastAsia="Arial" w:hAnsi="Arial" w:cs="Arial"/>
          <w:b/>
          <w:color w:val="000000"/>
          <w:sz w:val="22"/>
          <w:u w:val="single"/>
          <w:lang w:val="en-IN" w:eastAsia="en-IN" w:bidi="en-IN"/>
        </w:rPr>
      </w:pPr>
      <w:r>
        <w:rPr>
          <w:rFonts w:ascii="Arial" w:eastAsia="Arial" w:hAnsi="Arial" w:cs="Arial"/>
          <w:b/>
          <w:color w:val="000000"/>
          <w:sz w:val="22"/>
          <w:u w:val="single"/>
          <w:lang w:val="en-IN" w:eastAsia="en-IN" w:bidi="en-IN"/>
        </w:rPr>
        <w:t>Certifications:</w:t>
      </w:r>
    </w:p>
    <w:p w:rsidR="00992115" w:rsidRDefault="00992115" w:rsidP="00992115">
      <w:pPr>
        <w:pStyle w:val="ListParagraph"/>
        <w:numPr>
          <w:ilvl w:val="0"/>
          <w:numId w:val="29"/>
        </w:numPr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suppressAutoHyphens w:val="0"/>
        <w:rPr>
          <w:rFonts w:ascii="Arial" w:eastAsia="Arial" w:hAnsi="Arial" w:cs="Arial"/>
          <w:color w:val="000000"/>
          <w:sz w:val="22"/>
          <w:lang w:val="en-IN" w:eastAsia="en-IN" w:bidi="en-IN"/>
        </w:rPr>
      </w:pPr>
      <w:r>
        <w:rPr>
          <w:rFonts w:ascii="Arial" w:eastAsia="Arial" w:hAnsi="Arial" w:cs="Arial"/>
          <w:color w:val="000000"/>
          <w:sz w:val="22"/>
          <w:lang w:val="en-IN" w:eastAsia="en-IN" w:bidi="en-IN"/>
        </w:rPr>
        <w:t>‘Accenture Procurement Certification Program’ (APCP) Foundation Level Course – May, 2012</w:t>
      </w:r>
    </w:p>
    <w:p w:rsidR="00992115" w:rsidRDefault="00992115" w:rsidP="00992115">
      <w:pPr>
        <w:pStyle w:val="ListParagraph"/>
        <w:numPr>
          <w:ilvl w:val="0"/>
          <w:numId w:val="29"/>
        </w:numPr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suppressAutoHyphens w:val="0"/>
        <w:rPr>
          <w:rFonts w:ascii="Arial" w:eastAsia="Arial" w:hAnsi="Arial" w:cs="Arial"/>
          <w:color w:val="000000"/>
          <w:sz w:val="22"/>
          <w:lang w:val="en-IN" w:eastAsia="en-IN" w:bidi="en-IN"/>
        </w:rPr>
      </w:pPr>
      <w:r>
        <w:rPr>
          <w:rFonts w:ascii="Arial" w:eastAsia="Arial" w:hAnsi="Arial" w:cs="Arial"/>
          <w:color w:val="000000"/>
          <w:sz w:val="22"/>
          <w:lang w:val="en-IN" w:eastAsia="en-IN" w:bidi="en-IN"/>
        </w:rPr>
        <w:t>‘Accenture Procurement Certification Program’ (APCP) Launch Step – Conducted by IIMM, Bangalore</w:t>
      </w:r>
    </w:p>
    <w:p w:rsidR="00992115" w:rsidRDefault="00992115" w:rsidP="00992115">
      <w:pPr>
        <w:pStyle w:val="ListParagraph"/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rFonts w:ascii="Arial" w:eastAsia="Arial" w:hAnsi="Arial" w:cs="Arial"/>
          <w:color w:val="000000"/>
          <w:sz w:val="22"/>
          <w:lang w:val="en-IN" w:eastAsia="en-IN" w:bidi="en-IN"/>
        </w:rPr>
      </w:pPr>
    </w:p>
    <w:p w:rsidR="00C11638" w:rsidRDefault="00992115" w:rsidP="00992115">
      <w:pPr>
        <w:pStyle w:val="ListParagraph"/>
        <w:tabs>
          <w:tab w:val="left" w:pos="90"/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90"/>
        <w:rPr>
          <w:rFonts w:ascii="Arial" w:eastAsia="Arial" w:hAnsi="Arial" w:cs="Arial"/>
          <w:color w:val="000000"/>
          <w:sz w:val="22"/>
          <w:lang w:val="en-IN" w:eastAsia="en-IN" w:bidi="en-IN"/>
        </w:rPr>
      </w:pPr>
      <w:r>
        <w:rPr>
          <w:rFonts w:ascii="Arial" w:eastAsia="Arial" w:hAnsi="Arial" w:cs="Arial"/>
          <w:b/>
          <w:color w:val="000000"/>
          <w:sz w:val="22"/>
          <w:u w:val="single"/>
          <w:lang w:val="en-IN" w:eastAsia="en-IN" w:bidi="en-IN"/>
        </w:rPr>
        <w:t>Education Qualification:</w:t>
      </w:r>
    </w:p>
    <w:tbl>
      <w:tblPr>
        <w:tblStyle w:val="TableGrid"/>
        <w:tblW w:w="10740" w:type="dxa"/>
        <w:tblLook w:val="04A0"/>
      </w:tblPr>
      <w:tblGrid>
        <w:gridCol w:w="2882"/>
        <w:gridCol w:w="3747"/>
        <w:gridCol w:w="1863"/>
        <w:gridCol w:w="2248"/>
      </w:tblGrid>
      <w:tr w:rsidR="00C11638" w:rsidTr="007027C3">
        <w:trPr>
          <w:trHeight w:val="306"/>
        </w:trPr>
        <w:tc>
          <w:tcPr>
            <w:tcW w:w="2882" w:type="dxa"/>
            <w:vAlign w:val="center"/>
          </w:tcPr>
          <w:p w:rsidR="00C11638" w:rsidRDefault="00C11638" w:rsidP="007027C3">
            <w:pPr>
              <w:pStyle w:val="ListParagraph"/>
              <w:tabs>
                <w:tab w:val="left" w:pos="90"/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</w:tabs>
              <w:ind w:left="0"/>
              <w:jc w:val="center"/>
              <w:rPr>
                <w:rFonts w:ascii="Arial" w:eastAsia="Arial" w:hAnsi="Arial" w:cs="Arial"/>
                <w:color w:val="000000"/>
                <w:sz w:val="22"/>
                <w:lang w:val="en-IN" w:eastAsia="en-IN" w:bidi="en-IN"/>
              </w:rPr>
            </w:pPr>
            <w:r>
              <w:rPr>
                <w:rFonts w:ascii="Arial" w:eastAsia="Arial" w:hAnsi="Arial" w:cs="Arial"/>
                <w:color w:val="000000"/>
                <w:sz w:val="22"/>
                <w:lang w:val="en-IN" w:eastAsia="en-IN" w:bidi="en-IN"/>
              </w:rPr>
              <w:t>Course</w:t>
            </w:r>
          </w:p>
        </w:tc>
        <w:tc>
          <w:tcPr>
            <w:tcW w:w="3747" w:type="dxa"/>
            <w:vAlign w:val="center"/>
          </w:tcPr>
          <w:p w:rsidR="00C11638" w:rsidRPr="00C11638" w:rsidRDefault="00C11638" w:rsidP="007027C3">
            <w:pPr>
              <w:pStyle w:val="ListParagraph"/>
              <w:tabs>
                <w:tab w:val="left" w:pos="90"/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</w:tabs>
              <w:ind w:left="0"/>
              <w:jc w:val="center"/>
              <w:rPr>
                <w:rFonts w:ascii="Arial" w:eastAsia="Arial" w:hAnsi="Arial" w:cs="Arial"/>
                <w:b/>
                <w:color w:val="000000"/>
                <w:sz w:val="22"/>
                <w:lang w:val="en-IN" w:eastAsia="en-IN" w:bidi="en-IN"/>
              </w:rPr>
            </w:pPr>
            <w:r>
              <w:rPr>
                <w:rFonts w:ascii="Arial" w:eastAsia="Arial" w:hAnsi="Arial" w:cs="Arial"/>
                <w:color w:val="000000"/>
                <w:sz w:val="22"/>
                <w:lang w:val="en-IN" w:eastAsia="en-IN" w:bidi="en-IN"/>
              </w:rPr>
              <w:t>Institution/University</w:t>
            </w:r>
          </w:p>
        </w:tc>
        <w:tc>
          <w:tcPr>
            <w:tcW w:w="1863" w:type="dxa"/>
            <w:vAlign w:val="center"/>
          </w:tcPr>
          <w:p w:rsidR="00C11638" w:rsidRPr="00C11638" w:rsidRDefault="00C11638" w:rsidP="007027C3">
            <w:pPr>
              <w:pStyle w:val="ListParagraph"/>
              <w:tabs>
                <w:tab w:val="left" w:pos="90"/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</w:tabs>
              <w:ind w:left="0"/>
              <w:jc w:val="center"/>
              <w:rPr>
                <w:rFonts w:ascii="Arial" w:eastAsia="Arial" w:hAnsi="Arial" w:cs="Arial"/>
                <w:b/>
                <w:color w:val="000000"/>
                <w:sz w:val="22"/>
                <w:lang w:val="en-IN" w:eastAsia="en-IN" w:bidi="en-IN"/>
              </w:rPr>
            </w:pPr>
            <w:r>
              <w:rPr>
                <w:rFonts w:ascii="Arial" w:eastAsia="Arial" w:hAnsi="Arial" w:cs="Arial"/>
                <w:color w:val="000000"/>
                <w:sz w:val="22"/>
                <w:lang w:val="en-IN" w:eastAsia="en-IN" w:bidi="en-IN"/>
              </w:rPr>
              <w:t>Board</w:t>
            </w:r>
          </w:p>
        </w:tc>
        <w:tc>
          <w:tcPr>
            <w:tcW w:w="2248" w:type="dxa"/>
            <w:vAlign w:val="center"/>
          </w:tcPr>
          <w:p w:rsidR="00C11638" w:rsidRPr="00C11638" w:rsidRDefault="00C11638" w:rsidP="007027C3">
            <w:pPr>
              <w:pStyle w:val="ListParagraph"/>
              <w:tabs>
                <w:tab w:val="left" w:pos="90"/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</w:tabs>
              <w:ind w:left="0"/>
              <w:jc w:val="center"/>
              <w:rPr>
                <w:rFonts w:ascii="Arial" w:eastAsia="Arial" w:hAnsi="Arial" w:cs="Arial"/>
                <w:b/>
                <w:color w:val="000000"/>
                <w:sz w:val="22"/>
                <w:lang w:val="en-IN" w:eastAsia="en-IN" w:bidi="en-IN"/>
              </w:rPr>
            </w:pPr>
            <w:r>
              <w:rPr>
                <w:rFonts w:ascii="Arial" w:eastAsia="Arial" w:hAnsi="Arial" w:cs="Arial"/>
                <w:color w:val="000000"/>
                <w:sz w:val="22"/>
                <w:lang w:val="en-IN" w:eastAsia="en-IN" w:bidi="en-IN"/>
              </w:rPr>
              <w:t>Year of Passing</w:t>
            </w:r>
          </w:p>
        </w:tc>
      </w:tr>
      <w:tr w:rsidR="00C11638" w:rsidTr="007027C3">
        <w:trPr>
          <w:trHeight w:val="699"/>
        </w:trPr>
        <w:tc>
          <w:tcPr>
            <w:tcW w:w="2882" w:type="dxa"/>
            <w:vAlign w:val="center"/>
          </w:tcPr>
          <w:p w:rsidR="00C11638" w:rsidRDefault="00C11638" w:rsidP="007027C3">
            <w:pPr>
              <w:pStyle w:val="ListParagraph"/>
              <w:tabs>
                <w:tab w:val="left" w:pos="90"/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</w:tabs>
              <w:ind w:left="0"/>
              <w:jc w:val="center"/>
              <w:rPr>
                <w:rFonts w:ascii="Arial" w:eastAsia="Arial" w:hAnsi="Arial" w:cs="Arial"/>
                <w:color w:val="000000"/>
                <w:sz w:val="22"/>
                <w:lang w:val="en-IN" w:eastAsia="en-IN" w:bidi="en-IN"/>
              </w:rPr>
            </w:pPr>
            <w:r>
              <w:rPr>
                <w:rFonts w:ascii="Arial" w:eastAsia="Arial" w:hAnsi="Arial" w:cs="Arial"/>
                <w:color w:val="000000"/>
                <w:sz w:val="22"/>
                <w:lang w:val="en-IN" w:eastAsia="en-IN" w:bidi="en-IN"/>
              </w:rPr>
              <w:t>Executive MBA (HRM)</w:t>
            </w:r>
          </w:p>
        </w:tc>
        <w:tc>
          <w:tcPr>
            <w:tcW w:w="3747" w:type="dxa"/>
            <w:vAlign w:val="center"/>
          </w:tcPr>
          <w:p w:rsidR="00C11638" w:rsidRDefault="00C11638" w:rsidP="007027C3">
            <w:pPr>
              <w:pStyle w:val="ListParagraph"/>
              <w:tabs>
                <w:tab w:val="left" w:pos="90"/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</w:tabs>
              <w:ind w:left="0"/>
              <w:jc w:val="center"/>
              <w:rPr>
                <w:rFonts w:ascii="Arial" w:eastAsia="Arial" w:hAnsi="Arial" w:cs="Arial"/>
                <w:color w:val="000000"/>
                <w:sz w:val="22"/>
                <w:lang w:val="en-IN" w:eastAsia="en-IN" w:bidi="en-IN"/>
              </w:rPr>
            </w:pPr>
            <w:r>
              <w:rPr>
                <w:rFonts w:ascii="Arial" w:eastAsia="Arial" w:hAnsi="Arial" w:cs="Arial"/>
                <w:color w:val="000000"/>
                <w:sz w:val="22"/>
                <w:lang w:val="en-IN" w:eastAsia="en-IN" w:bidi="en-IN"/>
              </w:rPr>
              <w:t>Karnataka State Open University</w:t>
            </w:r>
          </w:p>
        </w:tc>
        <w:tc>
          <w:tcPr>
            <w:tcW w:w="1863" w:type="dxa"/>
            <w:vAlign w:val="center"/>
          </w:tcPr>
          <w:p w:rsidR="00C11638" w:rsidRDefault="00C11638" w:rsidP="007027C3">
            <w:pPr>
              <w:pStyle w:val="ListParagraph"/>
              <w:tabs>
                <w:tab w:val="left" w:pos="90"/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</w:tabs>
              <w:ind w:left="0"/>
              <w:jc w:val="center"/>
              <w:rPr>
                <w:rFonts w:ascii="Arial" w:eastAsia="Arial" w:hAnsi="Arial" w:cs="Arial"/>
                <w:color w:val="000000"/>
                <w:sz w:val="22"/>
                <w:lang w:val="en-IN" w:eastAsia="en-IN" w:bidi="en-IN"/>
              </w:rPr>
            </w:pPr>
            <w:r>
              <w:rPr>
                <w:rFonts w:ascii="Arial" w:eastAsia="Arial" w:hAnsi="Arial" w:cs="Arial"/>
                <w:color w:val="000000"/>
                <w:sz w:val="22"/>
                <w:lang w:val="en-IN" w:eastAsia="en-IN" w:bidi="en-IN"/>
              </w:rPr>
              <w:t>Karnataka State</w:t>
            </w:r>
          </w:p>
        </w:tc>
        <w:tc>
          <w:tcPr>
            <w:tcW w:w="2248" w:type="dxa"/>
            <w:vAlign w:val="center"/>
          </w:tcPr>
          <w:p w:rsidR="00C11638" w:rsidRDefault="00C11638" w:rsidP="007027C3">
            <w:pPr>
              <w:pStyle w:val="ListParagraph"/>
              <w:tabs>
                <w:tab w:val="left" w:pos="90"/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</w:tabs>
              <w:ind w:left="0"/>
              <w:jc w:val="center"/>
              <w:rPr>
                <w:rFonts w:ascii="Arial" w:eastAsia="Arial" w:hAnsi="Arial" w:cs="Arial"/>
                <w:color w:val="000000"/>
                <w:sz w:val="22"/>
                <w:lang w:val="en-IN" w:eastAsia="en-IN" w:bidi="en-IN"/>
              </w:rPr>
            </w:pPr>
            <w:r>
              <w:rPr>
                <w:rFonts w:ascii="Arial" w:eastAsia="Arial" w:hAnsi="Arial" w:cs="Arial"/>
                <w:color w:val="000000"/>
                <w:sz w:val="22"/>
                <w:lang w:val="en-IN" w:eastAsia="en-IN" w:bidi="en-IN"/>
              </w:rPr>
              <w:t>2014</w:t>
            </w:r>
          </w:p>
        </w:tc>
      </w:tr>
      <w:tr w:rsidR="00C11638" w:rsidTr="007027C3">
        <w:trPr>
          <w:trHeight w:val="749"/>
        </w:trPr>
        <w:tc>
          <w:tcPr>
            <w:tcW w:w="2882" w:type="dxa"/>
            <w:vAlign w:val="center"/>
          </w:tcPr>
          <w:p w:rsidR="00C11638" w:rsidRDefault="00C11638" w:rsidP="007027C3">
            <w:pPr>
              <w:pStyle w:val="ListParagraph"/>
              <w:tabs>
                <w:tab w:val="left" w:pos="90"/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</w:tabs>
              <w:ind w:left="0"/>
              <w:jc w:val="center"/>
              <w:rPr>
                <w:rFonts w:ascii="Arial" w:eastAsia="Arial" w:hAnsi="Arial" w:cs="Arial"/>
                <w:color w:val="000000"/>
                <w:sz w:val="22"/>
                <w:lang w:val="en-IN" w:eastAsia="en-IN" w:bidi="en-IN"/>
              </w:rPr>
            </w:pPr>
            <w:r>
              <w:rPr>
                <w:rFonts w:ascii="Arial" w:eastAsia="Arial" w:hAnsi="Arial" w:cs="Arial"/>
                <w:color w:val="000000"/>
                <w:sz w:val="22"/>
                <w:lang w:val="en-IN" w:eastAsia="en-IN" w:bidi="en-IN"/>
              </w:rPr>
              <w:t>B.COM</w:t>
            </w:r>
          </w:p>
        </w:tc>
        <w:tc>
          <w:tcPr>
            <w:tcW w:w="3747" w:type="dxa"/>
            <w:vAlign w:val="center"/>
          </w:tcPr>
          <w:p w:rsidR="00C11638" w:rsidRDefault="00C11638" w:rsidP="007027C3">
            <w:pPr>
              <w:pStyle w:val="ListParagraph"/>
              <w:tabs>
                <w:tab w:val="left" w:pos="90"/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</w:tabs>
              <w:ind w:left="0"/>
              <w:jc w:val="center"/>
              <w:rPr>
                <w:rFonts w:ascii="Arial" w:eastAsia="Arial" w:hAnsi="Arial" w:cs="Arial"/>
                <w:color w:val="000000"/>
                <w:sz w:val="22"/>
                <w:lang w:val="en-IN" w:eastAsia="en-IN" w:bidi="en-IN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lang w:val="en-IN" w:eastAsia="en-IN" w:bidi="en-IN"/>
              </w:rPr>
              <w:t>Vidyavardhaka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lang w:val="en-IN" w:eastAsia="en-IN" w:bidi="en-IN"/>
              </w:rPr>
              <w:t xml:space="preserve"> First Grade College, Mysore</w:t>
            </w:r>
          </w:p>
          <w:p w:rsidR="00C11638" w:rsidRDefault="00C11638" w:rsidP="007027C3">
            <w:pPr>
              <w:pStyle w:val="ListParagraph"/>
              <w:tabs>
                <w:tab w:val="left" w:pos="90"/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</w:tabs>
              <w:ind w:left="0"/>
              <w:jc w:val="center"/>
              <w:rPr>
                <w:rFonts w:ascii="Arial" w:eastAsia="Arial" w:hAnsi="Arial" w:cs="Arial"/>
                <w:color w:val="000000"/>
                <w:sz w:val="22"/>
                <w:lang w:val="en-IN" w:eastAsia="en-IN" w:bidi="en-IN"/>
              </w:rPr>
            </w:pPr>
          </w:p>
        </w:tc>
        <w:tc>
          <w:tcPr>
            <w:tcW w:w="1863" w:type="dxa"/>
            <w:vAlign w:val="center"/>
          </w:tcPr>
          <w:p w:rsidR="00C11638" w:rsidRDefault="00C11638" w:rsidP="007027C3">
            <w:pPr>
              <w:pStyle w:val="ListParagraph"/>
              <w:tabs>
                <w:tab w:val="left" w:pos="90"/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</w:tabs>
              <w:ind w:left="0"/>
              <w:jc w:val="center"/>
              <w:rPr>
                <w:rFonts w:ascii="Arial" w:eastAsia="Arial" w:hAnsi="Arial" w:cs="Arial"/>
                <w:color w:val="000000"/>
                <w:sz w:val="22"/>
                <w:lang w:val="en-IN" w:eastAsia="en-IN" w:bidi="en-IN"/>
              </w:rPr>
            </w:pPr>
            <w:r>
              <w:rPr>
                <w:rFonts w:ascii="Arial" w:eastAsia="Arial" w:hAnsi="Arial" w:cs="Arial"/>
                <w:color w:val="000000"/>
                <w:sz w:val="22"/>
                <w:lang w:val="en-IN" w:eastAsia="en-IN" w:bidi="en-IN"/>
              </w:rPr>
              <w:t>Mysore University</w:t>
            </w:r>
          </w:p>
        </w:tc>
        <w:tc>
          <w:tcPr>
            <w:tcW w:w="2248" w:type="dxa"/>
            <w:vAlign w:val="center"/>
          </w:tcPr>
          <w:p w:rsidR="00C11638" w:rsidRDefault="00C11638" w:rsidP="007027C3">
            <w:pPr>
              <w:pStyle w:val="ListParagraph"/>
              <w:tabs>
                <w:tab w:val="left" w:pos="90"/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</w:tabs>
              <w:ind w:left="0"/>
              <w:jc w:val="center"/>
              <w:rPr>
                <w:rFonts w:ascii="Arial" w:eastAsia="Arial" w:hAnsi="Arial" w:cs="Arial"/>
                <w:color w:val="000000"/>
                <w:sz w:val="22"/>
                <w:lang w:val="en-IN" w:eastAsia="en-IN" w:bidi="en-IN"/>
              </w:rPr>
            </w:pPr>
            <w:r>
              <w:rPr>
                <w:rFonts w:ascii="Arial" w:eastAsia="Arial" w:hAnsi="Arial" w:cs="Arial"/>
                <w:color w:val="000000"/>
                <w:sz w:val="22"/>
                <w:lang w:val="en-IN" w:eastAsia="en-IN" w:bidi="en-IN"/>
              </w:rPr>
              <w:t>2008</w:t>
            </w:r>
          </w:p>
        </w:tc>
      </w:tr>
      <w:tr w:rsidR="00C11638" w:rsidTr="007027C3">
        <w:trPr>
          <w:trHeight w:val="771"/>
        </w:trPr>
        <w:tc>
          <w:tcPr>
            <w:tcW w:w="2882" w:type="dxa"/>
            <w:vAlign w:val="center"/>
          </w:tcPr>
          <w:p w:rsidR="00C11638" w:rsidRDefault="00C11638" w:rsidP="007027C3">
            <w:pPr>
              <w:pStyle w:val="ListParagraph"/>
              <w:tabs>
                <w:tab w:val="left" w:pos="90"/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</w:tabs>
              <w:ind w:left="0"/>
              <w:jc w:val="center"/>
              <w:rPr>
                <w:rFonts w:ascii="Arial" w:eastAsia="Arial" w:hAnsi="Arial" w:cs="Arial"/>
                <w:color w:val="000000"/>
                <w:sz w:val="22"/>
                <w:lang w:val="en-IN" w:eastAsia="en-IN" w:bidi="en-IN"/>
              </w:rPr>
            </w:pPr>
            <w:r>
              <w:rPr>
                <w:rFonts w:ascii="Arial" w:eastAsia="Arial" w:hAnsi="Arial" w:cs="Arial"/>
                <w:color w:val="000000"/>
                <w:sz w:val="22"/>
                <w:lang w:val="en-IN" w:eastAsia="en-IN" w:bidi="en-IN"/>
              </w:rPr>
              <w:t>P.U.C [Physics, Chemistry,  Mathematics and Computer Science]</w:t>
            </w:r>
          </w:p>
        </w:tc>
        <w:tc>
          <w:tcPr>
            <w:tcW w:w="3747" w:type="dxa"/>
            <w:vAlign w:val="center"/>
          </w:tcPr>
          <w:p w:rsidR="00C11638" w:rsidRDefault="00C11638" w:rsidP="007027C3">
            <w:pPr>
              <w:pStyle w:val="ListParagraph"/>
              <w:tabs>
                <w:tab w:val="left" w:pos="90"/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</w:tabs>
              <w:ind w:left="0"/>
              <w:jc w:val="center"/>
              <w:rPr>
                <w:rFonts w:ascii="Arial" w:eastAsia="Arial" w:hAnsi="Arial" w:cs="Arial"/>
                <w:color w:val="000000"/>
                <w:sz w:val="22"/>
                <w:lang w:val="en-IN" w:eastAsia="en-IN" w:bidi="en-IN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lang w:val="en-IN" w:eastAsia="en-IN" w:bidi="en-IN"/>
              </w:rPr>
              <w:t>Vidya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lang w:val="en-IN" w:eastAsia="en-IN" w:bidi="en-IN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lang w:val="en-IN" w:eastAsia="en-IN" w:bidi="en-IN"/>
              </w:rPr>
              <w:t>Vikas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lang w:val="en-IN" w:eastAsia="en-IN" w:bidi="en-IN"/>
              </w:rPr>
              <w:t xml:space="preserve"> Science P.U College Mysore</w:t>
            </w:r>
          </w:p>
        </w:tc>
        <w:tc>
          <w:tcPr>
            <w:tcW w:w="1863" w:type="dxa"/>
            <w:vAlign w:val="center"/>
          </w:tcPr>
          <w:p w:rsidR="00C11638" w:rsidRDefault="00C11638" w:rsidP="007027C3">
            <w:pPr>
              <w:pStyle w:val="ListParagraph"/>
              <w:tabs>
                <w:tab w:val="left" w:pos="90"/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</w:tabs>
              <w:ind w:left="0"/>
              <w:jc w:val="center"/>
              <w:rPr>
                <w:rFonts w:ascii="Arial" w:eastAsia="Arial" w:hAnsi="Arial" w:cs="Arial"/>
                <w:color w:val="000000"/>
                <w:sz w:val="22"/>
                <w:lang w:val="en-IN" w:eastAsia="en-IN" w:bidi="en-IN"/>
              </w:rPr>
            </w:pPr>
            <w:r>
              <w:rPr>
                <w:rFonts w:ascii="Arial" w:eastAsia="Arial" w:hAnsi="Arial" w:cs="Arial"/>
                <w:color w:val="000000"/>
                <w:sz w:val="22"/>
                <w:lang w:val="en-IN" w:eastAsia="en-IN" w:bidi="en-IN"/>
              </w:rPr>
              <w:t>P.U.E</w:t>
            </w:r>
          </w:p>
        </w:tc>
        <w:tc>
          <w:tcPr>
            <w:tcW w:w="2248" w:type="dxa"/>
            <w:vAlign w:val="center"/>
          </w:tcPr>
          <w:p w:rsidR="00C11638" w:rsidRDefault="00C11638" w:rsidP="007027C3">
            <w:pPr>
              <w:pStyle w:val="ListParagraph"/>
              <w:tabs>
                <w:tab w:val="left" w:pos="90"/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</w:tabs>
              <w:ind w:left="0"/>
              <w:jc w:val="center"/>
              <w:rPr>
                <w:rFonts w:ascii="Arial" w:eastAsia="Arial" w:hAnsi="Arial" w:cs="Arial"/>
                <w:color w:val="000000"/>
                <w:sz w:val="22"/>
                <w:lang w:val="en-IN" w:eastAsia="en-IN" w:bidi="en-IN"/>
              </w:rPr>
            </w:pPr>
            <w:r>
              <w:rPr>
                <w:rFonts w:ascii="Arial" w:eastAsia="Arial" w:hAnsi="Arial" w:cs="Arial"/>
                <w:color w:val="000000"/>
                <w:sz w:val="22"/>
                <w:lang w:val="en-IN" w:eastAsia="en-IN" w:bidi="en-IN"/>
              </w:rPr>
              <w:t>2004</w:t>
            </w:r>
          </w:p>
        </w:tc>
      </w:tr>
      <w:tr w:rsidR="00C11638" w:rsidTr="007027C3">
        <w:trPr>
          <w:trHeight w:val="522"/>
        </w:trPr>
        <w:tc>
          <w:tcPr>
            <w:tcW w:w="2882" w:type="dxa"/>
            <w:vAlign w:val="center"/>
          </w:tcPr>
          <w:p w:rsidR="00C11638" w:rsidRDefault="00C11638" w:rsidP="007027C3">
            <w:pPr>
              <w:pStyle w:val="ListParagraph"/>
              <w:tabs>
                <w:tab w:val="left" w:pos="90"/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</w:tabs>
              <w:ind w:left="0"/>
              <w:jc w:val="center"/>
              <w:rPr>
                <w:rFonts w:ascii="Arial" w:eastAsia="Arial" w:hAnsi="Arial" w:cs="Arial"/>
                <w:color w:val="000000"/>
                <w:sz w:val="22"/>
                <w:lang w:val="en-IN" w:eastAsia="en-IN" w:bidi="en-IN"/>
              </w:rPr>
            </w:pPr>
            <w:r>
              <w:rPr>
                <w:rFonts w:ascii="Arial" w:eastAsia="Arial" w:hAnsi="Arial" w:cs="Arial"/>
                <w:color w:val="000000"/>
                <w:sz w:val="22"/>
                <w:lang w:val="en-IN" w:eastAsia="en-IN" w:bidi="en-IN"/>
              </w:rPr>
              <w:t>S.S.L.C</w:t>
            </w:r>
          </w:p>
        </w:tc>
        <w:tc>
          <w:tcPr>
            <w:tcW w:w="3747" w:type="dxa"/>
            <w:vAlign w:val="center"/>
          </w:tcPr>
          <w:p w:rsidR="00C11638" w:rsidRDefault="00C11638" w:rsidP="007027C3">
            <w:pPr>
              <w:pStyle w:val="ListParagraph"/>
              <w:tabs>
                <w:tab w:val="left" w:pos="90"/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</w:tabs>
              <w:ind w:left="0"/>
              <w:jc w:val="center"/>
              <w:rPr>
                <w:rFonts w:ascii="Arial" w:eastAsia="Arial" w:hAnsi="Arial" w:cs="Arial"/>
                <w:color w:val="000000"/>
                <w:sz w:val="22"/>
                <w:lang w:val="en-IN" w:eastAsia="en-IN" w:bidi="en-IN"/>
              </w:rPr>
            </w:pPr>
            <w:r>
              <w:rPr>
                <w:rFonts w:ascii="Arial" w:eastAsia="Arial" w:hAnsi="Arial" w:cs="Arial"/>
                <w:color w:val="000000"/>
                <w:sz w:val="22"/>
                <w:lang w:val="en-IN" w:eastAsia="en-IN" w:bidi="en-IN"/>
              </w:rPr>
              <w:t>St. Philomena’s High School, Mysore</w:t>
            </w:r>
          </w:p>
        </w:tc>
        <w:tc>
          <w:tcPr>
            <w:tcW w:w="1863" w:type="dxa"/>
            <w:vAlign w:val="center"/>
          </w:tcPr>
          <w:p w:rsidR="00C11638" w:rsidRDefault="00C11638" w:rsidP="007027C3">
            <w:pPr>
              <w:pStyle w:val="ListParagraph"/>
              <w:tabs>
                <w:tab w:val="left" w:pos="90"/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</w:tabs>
              <w:ind w:left="0"/>
              <w:jc w:val="center"/>
              <w:rPr>
                <w:rFonts w:ascii="Arial" w:eastAsia="Arial" w:hAnsi="Arial" w:cs="Arial"/>
                <w:color w:val="000000"/>
                <w:sz w:val="22"/>
                <w:lang w:val="en-IN" w:eastAsia="en-IN" w:bidi="en-IN"/>
              </w:rPr>
            </w:pPr>
            <w:r>
              <w:rPr>
                <w:rFonts w:ascii="Arial" w:eastAsia="Arial" w:hAnsi="Arial" w:cs="Arial"/>
                <w:color w:val="000000"/>
                <w:sz w:val="22"/>
                <w:lang w:val="en-IN" w:eastAsia="en-IN" w:bidi="en-IN"/>
              </w:rPr>
              <w:t>KSEEB</w:t>
            </w:r>
          </w:p>
        </w:tc>
        <w:tc>
          <w:tcPr>
            <w:tcW w:w="2248" w:type="dxa"/>
            <w:vAlign w:val="center"/>
          </w:tcPr>
          <w:p w:rsidR="00C11638" w:rsidRDefault="00C11638" w:rsidP="007027C3">
            <w:pPr>
              <w:pStyle w:val="ListParagraph"/>
              <w:tabs>
                <w:tab w:val="left" w:pos="90"/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</w:tabs>
              <w:ind w:left="0"/>
              <w:jc w:val="center"/>
              <w:rPr>
                <w:rFonts w:ascii="Arial" w:eastAsia="Arial" w:hAnsi="Arial" w:cs="Arial"/>
                <w:color w:val="000000"/>
                <w:sz w:val="22"/>
                <w:lang w:val="en-IN" w:eastAsia="en-IN" w:bidi="en-IN"/>
              </w:rPr>
            </w:pPr>
            <w:r>
              <w:rPr>
                <w:rFonts w:ascii="Arial" w:eastAsia="Arial" w:hAnsi="Arial" w:cs="Arial"/>
                <w:color w:val="000000"/>
                <w:sz w:val="22"/>
                <w:lang w:val="en-IN" w:eastAsia="en-IN" w:bidi="en-IN"/>
              </w:rPr>
              <w:t>2002</w:t>
            </w:r>
          </w:p>
        </w:tc>
      </w:tr>
    </w:tbl>
    <w:p w:rsidR="00992115" w:rsidRDefault="00992115" w:rsidP="00C11638">
      <w:pPr>
        <w:tabs>
          <w:tab w:val="left" w:pos="360"/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Arial" w:eastAsia="Arial" w:hAnsi="Arial" w:cs="Arial"/>
          <w:color w:val="000000"/>
          <w:sz w:val="22"/>
          <w:lang w:val="en-IN" w:eastAsia="en-IN" w:bidi="en-IN"/>
        </w:rPr>
      </w:pPr>
    </w:p>
    <w:p w:rsidR="00992115" w:rsidRDefault="00992115" w:rsidP="00992115">
      <w:pPr>
        <w:tabs>
          <w:tab w:val="left" w:pos="90"/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90"/>
        <w:rPr>
          <w:rFonts w:ascii="Arial" w:eastAsia="Arial" w:hAnsi="Arial" w:cs="Arial"/>
          <w:color w:val="000000"/>
          <w:sz w:val="22"/>
          <w:lang w:val="en-IN" w:eastAsia="en-IN" w:bidi="en-IN"/>
        </w:rPr>
      </w:pPr>
    </w:p>
    <w:p w:rsidR="00992115" w:rsidRDefault="00992115" w:rsidP="00992115">
      <w:pPr>
        <w:tabs>
          <w:tab w:val="left" w:pos="90"/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90"/>
        <w:rPr>
          <w:rFonts w:ascii="Arial" w:eastAsia="Arial" w:hAnsi="Arial" w:cs="Arial"/>
          <w:b/>
          <w:color w:val="000000"/>
          <w:sz w:val="22"/>
          <w:u w:val="single"/>
          <w:lang w:val="en-IN" w:eastAsia="en-IN" w:bidi="en-IN"/>
        </w:rPr>
      </w:pPr>
      <w:r>
        <w:rPr>
          <w:rFonts w:ascii="Arial" w:eastAsia="Arial" w:hAnsi="Arial" w:cs="Arial"/>
          <w:b/>
          <w:color w:val="000000"/>
          <w:sz w:val="22"/>
          <w:u w:val="single"/>
          <w:lang w:val="en-IN" w:eastAsia="en-IN" w:bidi="en-IN"/>
        </w:rPr>
        <w:t>Work Experience:</w:t>
      </w:r>
    </w:p>
    <w:p w:rsidR="00992115" w:rsidRPr="002B7BF7" w:rsidRDefault="00C11638" w:rsidP="00992115">
      <w:pPr>
        <w:tabs>
          <w:tab w:val="left" w:pos="90"/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90"/>
        <w:rPr>
          <w:rFonts w:ascii="Arial" w:eastAsia="Arial" w:hAnsi="Arial" w:cs="Arial"/>
          <w:b/>
          <w:color w:val="000000"/>
          <w:sz w:val="22"/>
          <w:lang w:val="en-IN" w:eastAsia="en-IN" w:bidi="en-IN"/>
        </w:rPr>
      </w:pPr>
      <w:r w:rsidRPr="002B7BF7">
        <w:rPr>
          <w:rFonts w:ascii="Arial" w:eastAsia="Arial" w:hAnsi="Arial" w:cs="Arial"/>
          <w:b/>
          <w:color w:val="000000"/>
          <w:sz w:val="22"/>
          <w:lang w:val="en-IN" w:eastAsia="en-IN" w:bidi="en-IN"/>
        </w:rPr>
        <w:t>Total years of experience</w:t>
      </w:r>
      <w:r w:rsidR="002B7BF7">
        <w:rPr>
          <w:rFonts w:ascii="Arial" w:eastAsia="Arial" w:hAnsi="Arial" w:cs="Arial"/>
          <w:b/>
          <w:color w:val="000000"/>
          <w:sz w:val="22"/>
          <w:lang w:val="en-IN" w:eastAsia="en-IN" w:bidi="en-IN"/>
        </w:rPr>
        <w:t xml:space="preserve">  </w:t>
      </w:r>
      <w:r w:rsidRPr="002B7BF7">
        <w:rPr>
          <w:rFonts w:ascii="Arial" w:eastAsia="Arial" w:hAnsi="Arial" w:cs="Arial"/>
          <w:b/>
          <w:color w:val="000000"/>
          <w:sz w:val="22"/>
          <w:lang w:val="en-IN" w:eastAsia="en-IN" w:bidi="en-IN"/>
        </w:rPr>
        <w:t>: 6.6</w:t>
      </w:r>
      <w:r w:rsidR="00992115" w:rsidRPr="002B7BF7">
        <w:rPr>
          <w:rFonts w:ascii="Arial" w:eastAsia="Arial" w:hAnsi="Arial" w:cs="Arial"/>
          <w:b/>
          <w:color w:val="000000"/>
          <w:sz w:val="22"/>
          <w:lang w:val="en-IN" w:eastAsia="en-IN" w:bidi="en-IN"/>
        </w:rPr>
        <w:t xml:space="preserve"> years (As of </w:t>
      </w:r>
      <w:r w:rsidRPr="002B7BF7">
        <w:rPr>
          <w:rFonts w:ascii="Arial" w:eastAsia="Arial" w:hAnsi="Arial" w:cs="Arial"/>
          <w:b/>
          <w:color w:val="000000"/>
          <w:sz w:val="22"/>
          <w:lang w:val="en-IN" w:eastAsia="en-IN" w:bidi="en-IN"/>
        </w:rPr>
        <w:t>January, 2016</w:t>
      </w:r>
      <w:r w:rsidR="00992115" w:rsidRPr="002B7BF7">
        <w:rPr>
          <w:rFonts w:ascii="Arial" w:eastAsia="Arial" w:hAnsi="Arial" w:cs="Arial"/>
          <w:b/>
          <w:color w:val="000000"/>
          <w:sz w:val="22"/>
          <w:lang w:val="en-IN" w:eastAsia="en-IN" w:bidi="en-IN"/>
        </w:rPr>
        <w:t>)</w:t>
      </w:r>
    </w:p>
    <w:p w:rsidR="00992115" w:rsidRPr="002B7BF7" w:rsidRDefault="00992115" w:rsidP="00992115">
      <w:pPr>
        <w:tabs>
          <w:tab w:val="left" w:pos="90"/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90"/>
        <w:rPr>
          <w:rFonts w:ascii="Arial" w:eastAsia="Arial" w:hAnsi="Arial" w:cs="Arial"/>
          <w:b/>
          <w:color w:val="000000"/>
          <w:sz w:val="22"/>
          <w:lang w:val="en-IN" w:eastAsia="en-IN" w:bidi="en-IN"/>
        </w:rPr>
      </w:pPr>
    </w:p>
    <w:p w:rsidR="00992115" w:rsidRDefault="00992115" w:rsidP="00992115">
      <w:pPr>
        <w:tabs>
          <w:tab w:val="left" w:pos="90"/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90"/>
        <w:rPr>
          <w:rFonts w:ascii="Arial" w:eastAsia="Arial" w:hAnsi="Arial" w:cs="Arial"/>
          <w:b/>
          <w:color w:val="000000"/>
          <w:sz w:val="22"/>
          <w:lang w:val="en-IN" w:eastAsia="en-IN" w:bidi="en-IN"/>
        </w:rPr>
      </w:pPr>
      <w:r>
        <w:rPr>
          <w:rFonts w:ascii="Arial" w:eastAsia="Arial" w:hAnsi="Arial" w:cs="Arial"/>
          <w:b/>
          <w:color w:val="000000"/>
          <w:sz w:val="22"/>
          <w:lang w:val="en-IN" w:eastAsia="en-IN" w:bidi="en-IN"/>
        </w:rPr>
        <w:t>CURRENT EMPLOYER</w:t>
      </w:r>
      <w:r>
        <w:rPr>
          <w:rFonts w:ascii="Arial" w:eastAsia="Arial" w:hAnsi="Arial" w:cs="Arial"/>
          <w:b/>
          <w:color w:val="000000"/>
          <w:sz w:val="22"/>
          <w:lang w:val="en-IN" w:eastAsia="en-IN" w:bidi="en-IN"/>
        </w:rPr>
        <w:tab/>
        <w:t>: Accenture Services Pvt. Ltd</w:t>
      </w:r>
    </w:p>
    <w:p w:rsidR="00992115" w:rsidRDefault="00992115" w:rsidP="00992115">
      <w:pPr>
        <w:tabs>
          <w:tab w:val="left" w:pos="90"/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90"/>
        <w:rPr>
          <w:rFonts w:ascii="Arial" w:eastAsia="Arial" w:hAnsi="Arial" w:cs="Arial"/>
          <w:b/>
          <w:color w:val="000000"/>
          <w:sz w:val="22"/>
          <w:lang w:val="en-IN" w:eastAsia="en-IN" w:bidi="en-IN"/>
        </w:rPr>
      </w:pPr>
      <w:r>
        <w:rPr>
          <w:rFonts w:ascii="Arial" w:eastAsia="Arial" w:hAnsi="Arial" w:cs="Arial"/>
          <w:b/>
          <w:color w:val="000000"/>
          <w:sz w:val="22"/>
          <w:lang w:val="en-IN" w:eastAsia="en-IN" w:bidi="en-IN"/>
        </w:rPr>
        <w:t>Date of joining</w:t>
      </w:r>
      <w:r>
        <w:rPr>
          <w:rFonts w:ascii="Arial" w:eastAsia="Arial" w:hAnsi="Arial" w:cs="Arial"/>
          <w:b/>
          <w:color w:val="000000"/>
          <w:sz w:val="22"/>
          <w:lang w:val="en-IN" w:eastAsia="en-IN" w:bidi="en-IN"/>
        </w:rPr>
        <w:tab/>
      </w:r>
      <w:r>
        <w:rPr>
          <w:rFonts w:ascii="Arial" w:eastAsia="Arial" w:hAnsi="Arial" w:cs="Arial"/>
          <w:b/>
          <w:color w:val="000000"/>
          <w:sz w:val="22"/>
          <w:lang w:val="en-IN" w:eastAsia="en-IN" w:bidi="en-IN"/>
        </w:rPr>
        <w:tab/>
        <w:t>: 06 October, 2010</w:t>
      </w:r>
    </w:p>
    <w:p w:rsidR="00992115" w:rsidRDefault="00992115" w:rsidP="00992115">
      <w:pPr>
        <w:tabs>
          <w:tab w:val="left" w:pos="90"/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90"/>
        <w:rPr>
          <w:rFonts w:ascii="Arial" w:eastAsia="Arial" w:hAnsi="Arial" w:cs="Arial"/>
          <w:b/>
          <w:color w:val="000000"/>
          <w:sz w:val="22"/>
          <w:lang w:val="en-IN" w:eastAsia="en-IN" w:bidi="en-IN"/>
        </w:rPr>
      </w:pPr>
    </w:p>
    <w:p w:rsidR="00992115" w:rsidRDefault="00992115" w:rsidP="00992115">
      <w:pPr>
        <w:tabs>
          <w:tab w:val="left" w:pos="90"/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90"/>
        <w:rPr>
          <w:rFonts w:ascii="Arial" w:eastAsia="Arial" w:hAnsi="Arial" w:cs="Arial"/>
          <w:b/>
          <w:color w:val="000000"/>
          <w:sz w:val="22"/>
          <w:lang w:val="en-IN" w:eastAsia="en-IN" w:bidi="en-IN"/>
        </w:rPr>
      </w:pPr>
      <w:r>
        <w:rPr>
          <w:rFonts w:ascii="Arial" w:eastAsia="Arial" w:hAnsi="Arial" w:cs="Arial"/>
          <w:b/>
          <w:color w:val="000000"/>
          <w:sz w:val="22"/>
          <w:lang w:val="en-IN" w:eastAsia="en-IN" w:bidi="en-IN"/>
        </w:rPr>
        <w:t>Current Role and Responsibilities:</w:t>
      </w:r>
    </w:p>
    <w:p w:rsidR="00992115" w:rsidRDefault="00992115" w:rsidP="00992115">
      <w:pPr>
        <w:tabs>
          <w:tab w:val="left" w:pos="90"/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90"/>
        <w:rPr>
          <w:rFonts w:ascii="Arial" w:eastAsia="Arial" w:hAnsi="Arial" w:cs="Arial"/>
          <w:b/>
          <w:color w:val="000000"/>
          <w:sz w:val="22"/>
          <w:lang w:val="en-IN" w:eastAsia="en-IN" w:bidi="en-IN"/>
        </w:rPr>
      </w:pPr>
      <w:r>
        <w:rPr>
          <w:rFonts w:ascii="Arial" w:eastAsia="Arial" w:hAnsi="Arial" w:cs="Arial"/>
          <w:b/>
          <w:color w:val="000000"/>
          <w:sz w:val="22"/>
          <w:lang w:val="en-IN" w:eastAsia="en-IN" w:bidi="en-IN"/>
        </w:rPr>
        <w:t>Role</w:t>
      </w:r>
      <w:r>
        <w:rPr>
          <w:rFonts w:ascii="Arial" w:eastAsia="Arial" w:hAnsi="Arial" w:cs="Arial"/>
          <w:b/>
          <w:color w:val="000000"/>
          <w:sz w:val="22"/>
          <w:lang w:val="en-IN" w:eastAsia="en-IN" w:bidi="en-IN"/>
        </w:rPr>
        <w:tab/>
      </w:r>
      <w:r>
        <w:rPr>
          <w:rFonts w:ascii="Arial" w:eastAsia="Arial" w:hAnsi="Arial" w:cs="Arial"/>
          <w:b/>
          <w:color w:val="000000"/>
          <w:sz w:val="22"/>
          <w:lang w:val="en-IN" w:eastAsia="en-IN" w:bidi="en-IN"/>
        </w:rPr>
        <w:tab/>
      </w:r>
      <w:r>
        <w:rPr>
          <w:rFonts w:ascii="Arial" w:eastAsia="Arial" w:hAnsi="Arial" w:cs="Arial"/>
          <w:b/>
          <w:color w:val="000000"/>
          <w:sz w:val="22"/>
          <w:lang w:val="en-IN" w:eastAsia="en-IN" w:bidi="en-IN"/>
        </w:rPr>
        <w:tab/>
      </w:r>
      <w:r>
        <w:rPr>
          <w:rFonts w:ascii="Arial" w:eastAsia="Arial" w:hAnsi="Arial" w:cs="Arial"/>
          <w:b/>
          <w:color w:val="000000"/>
          <w:sz w:val="22"/>
          <w:lang w:val="en-IN" w:eastAsia="en-IN" w:bidi="en-IN"/>
        </w:rPr>
        <w:tab/>
        <w:t>: Procurement Operations Analyst</w:t>
      </w:r>
    </w:p>
    <w:p w:rsidR="00992115" w:rsidRDefault="00992115" w:rsidP="00992115">
      <w:pPr>
        <w:tabs>
          <w:tab w:val="left" w:pos="90"/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90"/>
        <w:rPr>
          <w:rFonts w:ascii="Arial" w:eastAsia="Arial" w:hAnsi="Arial" w:cs="Arial"/>
          <w:b/>
          <w:color w:val="000000"/>
          <w:sz w:val="22"/>
          <w:lang w:val="en-IN" w:eastAsia="en-IN" w:bidi="en-IN"/>
        </w:rPr>
      </w:pPr>
      <w:r>
        <w:rPr>
          <w:rFonts w:ascii="Arial" w:eastAsia="Arial" w:hAnsi="Arial" w:cs="Arial"/>
          <w:b/>
          <w:color w:val="000000"/>
          <w:sz w:val="22"/>
          <w:lang w:val="en-IN" w:eastAsia="en-IN" w:bidi="en-IN"/>
        </w:rPr>
        <w:t>Client</w:t>
      </w:r>
      <w:r>
        <w:rPr>
          <w:rFonts w:ascii="Arial" w:eastAsia="Arial" w:hAnsi="Arial" w:cs="Arial"/>
          <w:b/>
          <w:color w:val="000000"/>
          <w:sz w:val="22"/>
          <w:lang w:val="en-IN" w:eastAsia="en-IN" w:bidi="en-IN"/>
        </w:rPr>
        <w:tab/>
      </w:r>
      <w:r>
        <w:rPr>
          <w:rFonts w:ascii="Arial" w:eastAsia="Arial" w:hAnsi="Arial" w:cs="Arial"/>
          <w:b/>
          <w:color w:val="000000"/>
          <w:sz w:val="22"/>
          <w:lang w:val="en-IN" w:eastAsia="en-IN" w:bidi="en-IN"/>
        </w:rPr>
        <w:tab/>
      </w:r>
      <w:r>
        <w:rPr>
          <w:rFonts w:ascii="Arial" w:eastAsia="Arial" w:hAnsi="Arial" w:cs="Arial"/>
          <w:b/>
          <w:color w:val="000000"/>
          <w:sz w:val="22"/>
          <w:lang w:val="en-IN" w:eastAsia="en-IN" w:bidi="en-IN"/>
        </w:rPr>
        <w:tab/>
      </w:r>
      <w:r>
        <w:rPr>
          <w:rFonts w:ascii="Arial" w:eastAsia="Arial" w:hAnsi="Arial" w:cs="Arial"/>
          <w:b/>
          <w:color w:val="000000"/>
          <w:sz w:val="22"/>
          <w:lang w:val="en-IN" w:eastAsia="en-IN" w:bidi="en-IN"/>
        </w:rPr>
        <w:tab/>
        <w:t>: Qantas Airways Ltd., Australia</w:t>
      </w:r>
    </w:p>
    <w:p w:rsidR="00992115" w:rsidRDefault="00992115" w:rsidP="00992115">
      <w:pPr>
        <w:tabs>
          <w:tab w:val="left" w:pos="90"/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90"/>
        <w:rPr>
          <w:rFonts w:ascii="Arial" w:eastAsia="Arial" w:hAnsi="Arial" w:cs="Arial"/>
          <w:b/>
          <w:color w:val="000000"/>
          <w:sz w:val="22"/>
          <w:lang w:val="en-IN" w:eastAsia="en-IN" w:bidi="en-IN"/>
        </w:rPr>
      </w:pPr>
    </w:p>
    <w:p w:rsidR="00992115" w:rsidRDefault="00992115" w:rsidP="00992115">
      <w:pPr>
        <w:tabs>
          <w:tab w:val="left" w:pos="90"/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90"/>
        <w:rPr>
          <w:rFonts w:ascii="Arial" w:eastAsia="Arial" w:hAnsi="Arial" w:cs="Arial"/>
          <w:b/>
          <w:color w:val="000000"/>
          <w:sz w:val="22"/>
          <w:lang w:val="en-IN" w:eastAsia="en-IN" w:bidi="en-IN"/>
        </w:rPr>
      </w:pPr>
      <w:r>
        <w:rPr>
          <w:rFonts w:ascii="Arial" w:eastAsia="Arial" w:hAnsi="Arial" w:cs="Arial"/>
          <w:b/>
          <w:color w:val="000000"/>
          <w:sz w:val="22"/>
          <w:lang w:val="en-IN" w:eastAsia="en-IN" w:bidi="en-IN"/>
        </w:rPr>
        <w:t>Key Responsibilities – SME-cum-</w:t>
      </w:r>
      <w:r w:rsidR="00C11638">
        <w:rPr>
          <w:rFonts w:ascii="Arial" w:eastAsia="Arial" w:hAnsi="Arial" w:cs="Arial"/>
          <w:b/>
          <w:color w:val="000000"/>
          <w:sz w:val="22"/>
          <w:lang w:val="en-IN" w:eastAsia="en-IN" w:bidi="en-IN"/>
        </w:rPr>
        <w:t xml:space="preserve">Acting </w:t>
      </w:r>
      <w:r>
        <w:rPr>
          <w:rFonts w:ascii="Arial" w:eastAsia="Arial" w:hAnsi="Arial" w:cs="Arial"/>
          <w:b/>
          <w:color w:val="000000"/>
          <w:sz w:val="22"/>
          <w:lang w:val="en-IN" w:eastAsia="en-IN" w:bidi="en-IN"/>
        </w:rPr>
        <w:t>Lead:</w:t>
      </w:r>
    </w:p>
    <w:p w:rsidR="00992115" w:rsidRDefault="00992115" w:rsidP="00992115">
      <w:pPr>
        <w:pStyle w:val="ListParagraph"/>
        <w:numPr>
          <w:ilvl w:val="0"/>
          <w:numId w:val="30"/>
        </w:numPr>
        <w:tabs>
          <w:tab w:val="left" w:pos="81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suppressAutoHyphens w:val="0"/>
        <w:rPr>
          <w:rFonts w:ascii="Arial" w:eastAsia="Arial" w:hAnsi="Arial" w:cs="Arial"/>
          <w:color w:val="000000"/>
          <w:sz w:val="22"/>
          <w:lang w:val="en-IN" w:eastAsia="en-IN" w:bidi="en-IN"/>
        </w:rPr>
      </w:pPr>
      <w:r>
        <w:rPr>
          <w:rFonts w:ascii="Arial" w:eastAsia="Arial" w:hAnsi="Arial" w:cs="Arial"/>
          <w:color w:val="000000"/>
          <w:sz w:val="22"/>
          <w:lang w:val="en-IN" w:eastAsia="en-IN" w:bidi="en-IN"/>
        </w:rPr>
        <w:t xml:space="preserve">Being the SME for the team and providing floor support on production, essentially on Oracle Purchase Requisition to Purchase Order conversion, </w:t>
      </w:r>
      <w:proofErr w:type="spellStart"/>
      <w:r>
        <w:rPr>
          <w:rFonts w:ascii="Arial" w:eastAsia="Arial" w:hAnsi="Arial" w:cs="Arial"/>
          <w:color w:val="000000"/>
          <w:sz w:val="22"/>
          <w:lang w:val="en-IN" w:eastAsia="en-IN" w:bidi="en-IN"/>
        </w:rPr>
        <w:t>Catalog</w:t>
      </w:r>
      <w:proofErr w:type="spellEnd"/>
      <w:r>
        <w:rPr>
          <w:rFonts w:ascii="Arial" w:eastAsia="Arial" w:hAnsi="Arial" w:cs="Arial"/>
          <w:color w:val="000000"/>
          <w:sz w:val="22"/>
          <w:lang w:val="en-IN" w:eastAsia="en-IN" w:bidi="en-IN"/>
        </w:rPr>
        <w:t xml:space="preserve"> creation, Supplier-Category linking (Java forms), Supplier Set up, Client &amp; Supplier communication</w:t>
      </w:r>
    </w:p>
    <w:p w:rsidR="00992115" w:rsidRDefault="00992115" w:rsidP="00992115">
      <w:pPr>
        <w:pStyle w:val="ListParagraph"/>
        <w:numPr>
          <w:ilvl w:val="0"/>
          <w:numId w:val="30"/>
        </w:numPr>
        <w:tabs>
          <w:tab w:val="left" w:pos="81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suppressAutoHyphens w:val="0"/>
        <w:rPr>
          <w:rFonts w:ascii="Arial" w:eastAsia="Arial" w:hAnsi="Arial" w:cs="Arial"/>
          <w:color w:val="000000"/>
          <w:sz w:val="22"/>
          <w:lang w:val="en-IN" w:eastAsia="en-IN" w:bidi="en-IN"/>
        </w:rPr>
      </w:pPr>
      <w:r>
        <w:rPr>
          <w:rFonts w:ascii="Arial" w:eastAsia="Arial" w:hAnsi="Arial" w:cs="Arial"/>
          <w:color w:val="000000"/>
          <w:sz w:val="22"/>
          <w:lang w:val="en-IN" w:eastAsia="en-IN" w:bidi="en-IN"/>
        </w:rPr>
        <w:t>Performing quality check on Requisitions and Purchase Orders processed and providing necessary feedback to the team members</w:t>
      </w:r>
    </w:p>
    <w:p w:rsidR="00992115" w:rsidRDefault="00992115" w:rsidP="00992115">
      <w:pPr>
        <w:pStyle w:val="ListParagraph"/>
        <w:numPr>
          <w:ilvl w:val="0"/>
          <w:numId w:val="30"/>
        </w:numPr>
        <w:tabs>
          <w:tab w:val="left" w:pos="81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suppressAutoHyphens w:val="0"/>
        <w:rPr>
          <w:rFonts w:ascii="Arial" w:eastAsia="Arial" w:hAnsi="Arial" w:cs="Arial"/>
          <w:color w:val="000000"/>
          <w:sz w:val="22"/>
          <w:lang w:val="en-IN" w:eastAsia="en-IN" w:bidi="en-IN"/>
        </w:rPr>
      </w:pPr>
      <w:r>
        <w:rPr>
          <w:rFonts w:ascii="Arial" w:eastAsia="Arial" w:hAnsi="Arial" w:cs="Arial"/>
          <w:color w:val="000000"/>
          <w:sz w:val="22"/>
          <w:lang w:val="en-IN" w:eastAsia="en-IN" w:bidi="en-IN"/>
        </w:rPr>
        <w:t>Conducting daily team huddle to discuss volumes, challenges, planning &amp; managing productivity and making sure the SLAs are met</w:t>
      </w:r>
    </w:p>
    <w:p w:rsidR="00992115" w:rsidRDefault="00992115" w:rsidP="00992115">
      <w:pPr>
        <w:pStyle w:val="ListParagraph"/>
        <w:numPr>
          <w:ilvl w:val="0"/>
          <w:numId w:val="30"/>
        </w:numPr>
        <w:tabs>
          <w:tab w:val="left" w:pos="81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suppressAutoHyphens w:val="0"/>
        <w:rPr>
          <w:rFonts w:ascii="Arial" w:eastAsia="Arial" w:hAnsi="Arial" w:cs="Arial"/>
          <w:color w:val="000000"/>
          <w:sz w:val="22"/>
          <w:lang w:val="en-IN" w:eastAsia="en-IN" w:bidi="en-IN"/>
        </w:rPr>
      </w:pPr>
      <w:r>
        <w:rPr>
          <w:rFonts w:ascii="Arial" w:eastAsia="Arial" w:hAnsi="Arial" w:cs="Arial"/>
          <w:color w:val="000000"/>
          <w:sz w:val="22"/>
          <w:lang w:val="en-IN" w:eastAsia="en-IN" w:bidi="en-IN"/>
        </w:rPr>
        <w:t>Being the first point of contact for the onshore process owners and stake holders for all escalations, process changes, updates and improvements</w:t>
      </w:r>
    </w:p>
    <w:p w:rsidR="00992115" w:rsidRDefault="00992115" w:rsidP="00992115">
      <w:pPr>
        <w:pStyle w:val="ListParagraph"/>
        <w:numPr>
          <w:ilvl w:val="0"/>
          <w:numId w:val="30"/>
        </w:numPr>
        <w:tabs>
          <w:tab w:val="left" w:pos="81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suppressAutoHyphens w:val="0"/>
        <w:rPr>
          <w:rFonts w:ascii="Arial" w:eastAsia="Arial" w:hAnsi="Arial" w:cs="Arial"/>
          <w:color w:val="000000"/>
          <w:sz w:val="22"/>
          <w:lang w:val="en-IN" w:eastAsia="en-IN" w:bidi="en-IN"/>
        </w:rPr>
      </w:pPr>
      <w:r>
        <w:rPr>
          <w:rFonts w:ascii="Arial" w:eastAsia="Arial" w:hAnsi="Arial" w:cs="Arial"/>
          <w:color w:val="000000"/>
          <w:sz w:val="22"/>
          <w:lang w:val="en-IN" w:eastAsia="en-IN" w:bidi="en-IN"/>
        </w:rPr>
        <w:t>Preparation of daily and monthly volumes, productivity and SLA reports and publishing the same to the internal management and onshore clients</w:t>
      </w:r>
    </w:p>
    <w:p w:rsidR="00992115" w:rsidRDefault="00992115" w:rsidP="00992115">
      <w:pPr>
        <w:pStyle w:val="ListParagraph"/>
        <w:numPr>
          <w:ilvl w:val="0"/>
          <w:numId w:val="30"/>
        </w:numPr>
        <w:tabs>
          <w:tab w:val="left" w:pos="81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suppressAutoHyphens w:val="0"/>
        <w:rPr>
          <w:rFonts w:ascii="Arial" w:eastAsia="Arial" w:hAnsi="Arial" w:cs="Arial"/>
          <w:color w:val="000000"/>
          <w:sz w:val="22"/>
          <w:lang w:val="en-IN" w:eastAsia="en-IN" w:bidi="en-IN"/>
        </w:rPr>
      </w:pPr>
      <w:r>
        <w:rPr>
          <w:rFonts w:ascii="Arial" w:eastAsia="Arial" w:hAnsi="Arial" w:cs="Arial"/>
          <w:color w:val="000000"/>
          <w:sz w:val="22"/>
          <w:lang w:val="en-IN" w:eastAsia="en-IN" w:bidi="en-IN"/>
        </w:rPr>
        <w:t>Training new team members on the process and conducting assessments, managing  people issues, absenteeism, technical issues in the team</w:t>
      </w:r>
    </w:p>
    <w:p w:rsidR="00992115" w:rsidRDefault="00992115" w:rsidP="00992115">
      <w:pPr>
        <w:pStyle w:val="ListParagraph"/>
        <w:numPr>
          <w:ilvl w:val="0"/>
          <w:numId w:val="30"/>
        </w:numPr>
        <w:tabs>
          <w:tab w:val="left" w:pos="81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suppressAutoHyphens w:val="0"/>
        <w:rPr>
          <w:rFonts w:ascii="Arial" w:eastAsia="Arial" w:hAnsi="Arial" w:cs="Arial"/>
          <w:color w:val="000000"/>
          <w:sz w:val="22"/>
          <w:lang w:val="en-IN" w:eastAsia="en-IN" w:bidi="en-IN"/>
        </w:rPr>
      </w:pPr>
      <w:r>
        <w:rPr>
          <w:rFonts w:ascii="Arial" w:eastAsia="Arial" w:hAnsi="Arial" w:cs="Arial"/>
          <w:color w:val="000000"/>
          <w:sz w:val="22"/>
          <w:lang w:val="en-IN" w:eastAsia="en-IN" w:bidi="en-IN"/>
        </w:rPr>
        <w:t>Being the part of daily and monthly calls with the client to discuss process challenges, highlights, risks, achievements and best practices</w:t>
      </w:r>
    </w:p>
    <w:p w:rsidR="00992115" w:rsidRDefault="00992115" w:rsidP="00992115">
      <w:pPr>
        <w:pStyle w:val="ListParagraph"/>
        <w:tabs>
          <w:tab w:val="left" w:pos="81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810"/>
        <w:rPr>
          <w:rFonts w:ascii="Arial" w:eastAsia="Arial" w:hAnsi="Arial" w:cs="Arial"/>
          <w:color w:val="000000"/>
          <w:sz w:val="22"/>
          <w:lang w:val="en-IN" w:eastAsia="en-IN" w:bidi="en-IN"/>
        </w:rPr>
      </w:pPr>
    </w:p>
    <w:p w:rsidR="00992115" w:rsidRPr="00C543B0" w:rsidRDefault="00992115" w:rsidP="00992115">
      <w:pPr>
        <w:pStyle w:val="ListParagraph"/>
        <w:tabs>
          <w:tab w:val="left" w:pos="360"/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"/>
        <w:rPr>
          <w:rFonts w:ascii="Arial" w:eastAsia="Arial" w:hAnsi="Arial" w:cs="Arial"/>
          <w:b/>
          <w:color w:val="000000"/>
          <w:sz w:val="22"/>
          <w:u w:val="single"/>
          <w:lang w:val="en-IN" w:eastAsia="en-IN" w:bidi="en-IN"/>
        </w:rPr>
      </w:pPr>
      <w:r w:rsidRPr="00C543B0">
        <w:rPr>
          <w:rFonts w:ascii="Arial" w:eastAsia="Arial" w:hAnsi="Arial" w:cs="Arial"/>
          <w:b/>
          <w:color w:val="000000"/>
          <w:sz w:val="22"/>
          <w:u w:val="single"/>
          <w:lang w:val="en-IN" w:eastAsia="en-IN" w:bidi="en-IN"/>
        </w:rPr>
        <w:lastRenderedPageBreak/>
        <w:t>Achievements in the current role:</w:t>
      </w:r>
    </w:p>
    <w:p w:rsidR="00992115" w:rsidRDefault="00992115" w:rsidP="00992115">
      <w:pPr>
        <w:pStyle w:val="ListParagraph"/>
        <w:numPr>
          <w:ilvl w:val="0"/>
          <w:numId w:val="29"/>
        </w:numPr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suppressAutoHyphens w:val="0"/>
        <w:rPr>
          <w:rFonts w:ascii="Arial" w:eastAsia="Arial" w:hAnsi="Arial" w:cs="Arial"/>
          <w:b/>
          <w:color w:val="000000"/>
          <w:sz w:val="22"/>
          <w:lang w:val="en-IN" w:eastAsia="en-IN" w:bidi="en-IN"/>
        </w:rPr>
      </w:pPr>
      <w:r w:rsidRPr="00524394">
        <w:rPr>
          <w:rFonts w:ascii="Arial" w:eastAsia="Arial" w:hAnsi="Arial" w:cs="Arial"/>
          <w:b/>
          <w:color w:val="000000"/>
          <w:sz w:val="22"/>
          <w:lang w:val="en-IN" w:eastAsia="en-IN" w:bidi="en-IN"/>
        </w:rPr>
        <w:t xml:space="preserve">Knowledge Transfer </w:t>
      </w:r>
      <w:r w:rsidR="00C543B0">
        <w:rPr>
          <w:rFonts w:ascii="Arial" w:eastAsia="Arial" w:hAnsi="Arial" w:cs="Arial"/>
          <w:b/>
          <w:color w:val="000000"/>
          <w:sz w:val="22"/>
          <w:lang w:val="en-IN" w:eastAsia="en-IN" w:bidi="en-IN"/>
        </w:rPr>
        <w:t>/ Process Transition</w:t>
      </w:r>
      <w:r w:rsidRPr="00524394">
        <w:rPr>
          <w:rFonts w:ascii="Arial" w:eastAsia="Arial" w:hAnsi="Arial" w:cs="Arial"/>
          <w:b/>
          <w:color w:val="000000"/>
          <w:sz w:val="22"/>
          <w:lang w:val="en-IN" w:eastAsia="en-IN" w:bidi="en-IN"/>
        </w:rPr>
        <w:t>, Sydney Australia (Onsite):</w:t>
      </w:r>
      <w:r>
        <w:rPr>
          <w:rFonts w:ascii="Arial" w:eastAsia="Arial" w:hAnsi="Arial" w:cs="Arial"/>
          <w:color w:val="000000"/>
          <w:sz w:val="22"/>
          <w:lang w:val="en-IN" w:eastAsia="en-IN" w:bidi="en-IN"/>
        </w:rPr>
        <w:t xml:space="preserve"> Successfully transitioned ‘Transactional Procurement’ (PR to PO) process from the onshore client office to Accenture operations, offshore.</w:t>
      </w:r>
      <w:r w:rsidR="00C543B0">
        <w:rPr>
          <w:rFonts w:ascii="Arial" w:eastAsia="Arial" w:hAnsi="Arial" w:cs="Arial"/>
          <w:color w:val="000000"/>
          <w:sz w:val="22"/>
          <w:lang w:val="en-IN" w:eastAsia="en-IN" w:bidi="en-IN"/>
        </w:rPr>
        <w:br/>
      </w:r>
    </w:p>
    <w:p w:rsidR="00992115" w:rsidRDefault="00992115" w:rsidP="00524394">
      <w:pPr>
        <w:pStyle w:val="ListParagraph"/>
        <w:tabs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suppressAutoHyphens w:val="0"/>
        <w:rPr>
          <w:rFonts w:ascii="Arial" w:eastAsia="Arial" w:hAnsi="Arial" w:cs="Arial"/>
          <w:b/>
          <w:color w:val="000000"/>
          <w:sz w:val="22"/>
          <w:lang w:val="en-IN" w:eastAsia="en-IN" w:bidi="en-IN"/>
        </w:rPr>
      </w:pPr>
      <w:r>
        <w:rPr>
          <w:rFonts w:ascii="Arial" w:eastAsia="Arial" w:hAnsi="Arial" w:cs="Arial"/>
          <w:color w:val="000000"/>
          <w:sz w:val="22"/>
          <w:lang w:val="en-IN" w:eastAsia="en-IN" w:bidi="en-IN"/>
        </w:rPr>
        <w:t>This role essentially involved discussing and u</w:t>
      </w:r>
      <w:r w:rsidR="00C543B0">
        <w:rPr>
          <w:rFonts w:ascii="Arial" w:eastAsia="Arial" w:hAnsi="Arial" w:cs="Arial"/>
          <w:color w:val="000000"/>
          <w:sz w:val="22"/>
          <w:lang w:val="en-IN" w:eastAsia="en-IN" w:bidi="en-IN"/>
        </w:rPr>
        <w:t xml:space="preserve">nderstanding the process in </w:t>
      </w:r>
      <w:r>
        <w:rPr>
          <w:rFonts w:ascii="Arial" w:eastAsia="Arial" w:hAnsi="Arial" w:cs="Arial"/>
          <w:color w:val="000000"/>
          <w:sz w:val="22"/>
          <w:lang w:val="en-IN" w:eastAsia="en-IN" w:bidi="en-IN"/>
        </w:rPr>
        <w:t>various meetings with the stake holders and process owners, learning the Oracle ERP system, documenting the process and preparation of process Work In</w:t>
      </w:r>
      <w:r w:rsidR="00C543B0">
        <w:rPr>
          <w:rFonts w:ascii="Arial" w:eastAsia="Arial" w:hAnsi="Arial" w:cs="Arial"/>
          <w:color w:val="000000"/>
          <w:sz w:val="22"/>
          <w:lang w:val="en-IN" w:eastAsia="en-IN" w:bidi="en-IN"/>
        </w:rPr>
        <w:t>structions</w:t>
      </w:r>
      <w:r>
        <w:rPr>
          <w:rFonts w:ascii="Arial" w:eastAsia="Arial" w:hAnsi="Arial" w:cs="Arial"/>
          <w:color w:val="000000"/>
          <w:sz w:val="22"/>
          <w:lang w:val="en-IN" w:eastAsia="en-IN" w:bidi="en-IN"/>
        </w:rPr>
        <w:t>,</w:t>
      </w:r>
      <w:r w:rsidR="00C543B0">
        <w:rPr>
          <w:rFonts w:ascii="Arial" w:eastAsia="Arial" w:hAnsi="Arial" w:cs="Arial"/>
          <w:color w:val="000000"/>
          <w:sz w:val="22"/>
          <w:lang w:val="en-IN" w:eastAsia="en-IN" w:bidi="en-IN"/>
        </w:rPr>
        <w:t xml:space="preserve"> daily reporting</w:t>
      </w:r>
      <w:r>
        <w:rPr>
          <w:rFonts w:ascii="Arial" w:eastAsia="Arial" w:hAnsi="Arial" w:cs="Arial"/>
          <w:color w:val="000000"/>
          <w:sz w:val="22"/>
          <w:lang w:val="en-IN" w:eastAsia="en-IN" w:bidi="en-IN"/>
        </w:rPr>
        <w:t xml:space="preserve"> to the </w:t>
      </w:r>
      <w:r w:rsidR="00C543B0">
        <w:rPr>
          <w:rFonts w:ascii="Arial" w:eastAsia="Arial" w:hAnsi="Arial" w:cs="Arial"/>
          <w:color w:val="000000"/>
          <w:sz w:val="22"/>
          <w:lang w:val="en-IN" w:eastAsia="en-IN" w:bidi="en-IN"/>
        </w:rPr>
        <w:t>management, conducting Reverse K</w:t>
      </w:r>
      <w:r>
        <w:rPr>
          <w:rFonts w:ascii="Arial" w:eastAsia="Arial" w:hAnsi="Arial" w:cs="Arial"/>
          <w:color w:val="000000"/>
          <w:sz w:val="22"/>
          <w:lang w:val="en-IN" w:eastAsia="en-IN" w:bidi="en-IN"/>
        </w:rPr>
        <w:t xml:space="preserve">nowledge </w:t>
      </w:r>
      <w:r w:rsidR="00C543B0">
        <w:rPr>
          <w:rFonts w:ascii="Arial" w:eastAsia="Arial" w:hAnsi="Arial" w:cs="Arial"/>
          <w:color w:val="000000"/>
          <w:sz w:val="22"/>
          <w:lang w:val="en-IN" w:eastAsia="en-IN" w:bidi="en-IN"/>
        </w:rPr>
        <w:t>Transfer (RKT)sessions, process</w:t>
      </w:r>
      <w:r>
        <w:rPr>
          <w:rFonts w:ascii="Arial" w:eastAsia="Arial" w:hAnsi="Arial" w:cs="Arial"/>
          <w:color w:val="000000"/>
          <w:sz w:val="22"/>
          <w:lang w:val="en-IN" w:eastAsia="en-IN" w:bidi="en-IN"/>
        </w:rPr>
        <w:t xml:space="preserve"> training </w:t>
      </w:r>
      <w:r w:rsidR="00C543B0">
        <w:rPr>
          <w:rFonts w:ascii="Arial" w:eastAsia="Arial" w:hAnsi="Arial" w:cs="Arial"/>
          <w:color w:val="000000"/>
          <w:sz w:val="22"/>
          <w:lang w:val="en-IN" w:eastAsia="en-IN" w:bidi="en-IN"/>
        </w:rPr>
        <w:t xml:space="preserve">and assessments </w:t>
      </w:r>
      <w:r>
        <w:rPr>
          <w:rFonts w:ascii="Arial" w:eastAsia="Arial" w:hAnsi="Arial" w:cs="Arial"/>
          <w:color w:val="000000"/>
          <w:sz w:val="22"/>
          <w:lang w:val="en-IN" w:eastAsia="en-IN" w:bidi="en-IN"/>
        </w:rPr>
        <w:t xml:space="preserve">for the </w:t>
      </w:r>
      <w:r w:rsidR="00C543B0">
        <w:rPr>
          <w:rFonts w:ascii="Arial" w:eastAsia="Arial" w:hAnsi="Arial" w:cs="Arial"/>
          <w:color w:val="000000"/>
          <w:sz w:val="22"/>
          <w:lang w:val="en-IN" w:eastAsia="en-IN" w:bidi="en-IN"/>
        </w:rPr>
        <w:t>Operations team.</w:t>
      </w:r>
    </w:p>
    <w:p w:rsidR="00992115" w:rsidRDefault="00992115" w:rsidP="00992115">
      <w:pPr>
        <w:pStyle w:val="ListParagraph"/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rFonts w:ascii="Arial" w:eastAsia="Arial" w:hAnsi="Arial" w:cs="Arial"/>
          <w:color w:val="000000"/>
          <w:sz w:val="22"/>
          <w:lang w:val="en-IN" w:eastAsia="en-IN" w:bidi="en-IN"/>
        </w:rPr>
      </w:pPr>
    </w:p>
    <w:p w:rsidR="00992115" w:rsidRDefault="00992115" w:rsidP="00992115">
      <w:pPr>
        <w:tabs>
          <w:tab w:val="left" w:pos="360"/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"/>
        <w:rPr>
          <w:rFonts w:ascii="Arial" w:eastAsia="Arial" w:hAnsi="Arial" w:cs="Arial"/>
          <w:color w:val="000000"/>
          <w:sz w:val="22"/>
          <w:lang w:val="en-IN" w:eastAsia="en-IN" w:bidi="en-IN"/>
        </w:rPr>
      </w:pPr>
      <w:r>
        <w:rPr>
          <w:rFonts w:ascii="Arial" w:eastAsia="Arial" w:hAnsi="Arial" w:cs="Arial"/>
          <w:b/>
          <w:color w:val="000000"/>
          <w:sz w:val="22"/>
          <w:lang w:val="en-IN" w:eastAsia="en-IN" w:bidi="en-IN"/>
        </w:rPr>
        <w:t>Previous Role</w:t>
      </w:r>
      <w:r w:rsidR="00C543B0">
        <w:rPr>
          <w:rFonts w:ascii="Arial" w:eastAsia="Arial" w:hAnsi="Arial" w:cs="Arial"/>
          <w:b/>
          <w:color w:val="000000"/>
          <w:sz w:val="22"/>
          <w:lang w:val="en-IN" w:eastAsia="en-IN" w:bidi="en-IN"/>
        </w:rPr>
        <w:t>s</w:t>
      </w:r>
      <w:r>
        <w:rPr>
          <w:rFonts w:ascii="Arial" w:eastAsia="Arial" w:hAnsi="Arial" w:cs="Arial"/>
          <w:b/>
          <w:color w:val="000000"/>
          <w:sz w:val="22"/>
          <w:lang w:val="en-IN" w:eastAsia="en-IN" w:bidi="en-IN"/>
        </w:rPr>
        <w:t xml:space="preserve"> and Responsibilities</w:t>
      </w:r>
      <w:r>
        <w:rPr>
          <w:rFonts w:ascii="Arial" w:eastAsia="Arial" w:hAnsi="Arial" w:cs="Arial"/>
          <w:color w:val="000000"/>
          <w:sz w:val="22"/>
          <w:lang w:val="en-IN" w:eastAsia="en-IN" w:bidi="en-IN"/>
        </w:rPr>
        <w:t xml:space="preserve">: </w:t>
      </w:r>
    </w:p>
    <w:p w:rsidR="00C543B0" w:rsidRDefault="00C543B0" w:rsidP="00992115">
      <w:pPr>
        <w:tabs>
          <w:tab w:val="left" w:pos="360"/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"/>
        <w:rPr>
          <w:rFonts w:ascii="Arial" w:eastAsia="Arial" w:hAnsi="Arial" w:cs="Arial"/>
          <w:color w:val="000000"/>
          <w:sz w:val="22"/>
          <w:lang w:val="en-IN" w:eastAsia="en-IN" w:bidi="en-IN"/>
        </w:rPr>
      </w:pPr>
    </w:p>
    <w:p w:rsidR="00992115" w:rsidRDefault="00992115" w:rsidP="00992115">
      <w:pPr>
        <w:tabs>
          <w:tab w:val="left" w:pos="360"/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"/>
        <w:rPr>
          <w:rFonts w:ascii="Arial" w:eastAsia="Arial" w:hAnsi="Arial" w:cs="Arial"/>
          <w:b/>
          <w:color w:val="000000"/>
          <w:sz w:val="22"/>
          <w:lang w:val="en-IN" w:eastAsia="en-IN" w:bidi="en-IN"/>
        </w:rPr>
      </w:pPr>
      <w:r>
        <w:rPr>
          <w:rFonts w:ascii="Arial" w:eastAsia="Arial" w:hAnsi="Arial" w:cs="Arial"/>
          <w:b/>
          <w:color w:val="000000"/>
          <w:sz w:val="22"/>
          <w:lang w:val="en-IN" w:eastAsia="en-IN" w:bidi="en-IN"/>
        </w:rPr>
        <w:t>Role</w:t>
      </w:r>
      <w:r>
        <w:rPr>
          <w:rFonts w:ascii="Arial" w:eastAsia="Arial" w:hAnsi="Arial" w:cs="Arial"/>
          <w:b/>
          <w:color w:val="000000"/>
          <w:sz w:val="22"/>
          <w:lang w:val="en-IN" w:eastAsia="en-IN" w:bidi="en-IN"/>
        </w:rPr>
        <w:tab/>
        <w:t>: Procurement Operations Analyst - IT and Recruitment</w:t>
      </w:r>
    </w:p>
    <w:p w:rsidR="00992115" w:rsidRDefault="00992115" w:rsidP="00992115">
      <w:pPr>
        <w:tabs>
          <w:tab w:val="left" w:pos="360"/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"/>
        <w:rPr>
          <w:rFonts w:ascii="Arial" w:eastAsia="Arial" w:hAnsi="Arial" w:cs="Arial"/>
          <w:b/>
          <w:color w:val="000000"/>
          <w:sz w:val="22"/>
          <w:lang w:val="en-IN" w:eastAsia="en-IN" w:bidi="en-IN"/>
        </w:rPr>
      </w:pPr>
      <w:r>
        <w:rPr>
          <w:rFonts w:ascii="Arial" w:eastAsia="Arial" w:hAnsi="Arial" w:cs="Arial"/>
          <w:b/>
          <w:color w:val="000000"/>
          <w:sz w:val="22"/>
          <w:lang w:val="en-IN" w:eastAsia="en-IN" w:bidi="en-IN"/>
        </w:rPr>
        <w:t>Client</w:t>
      </w:r>
      <w:r>
        <w:rPr>
          <w:rFonts w:ascii="Arial" w:eastAsia="Arial" w:hAnsi="Arial" w:cs="Arial"/>
          <w:b/>
          <w:color w:val="000000"/>
          <w:sz w:val="22"/>
          <w:lang w:val="en-IN" w:eastAsia="en-IN" w:bidi="en-IN"/>
        </w:rPr>
        <w:tab/>
        <w:t>: National Australia Bank (NAB)</w:t>
      </w:r>
    </w:p>
    <w:p w:rsidR="00992115" w:rsidRDefault="00992115" w:rsidP="00992115">
      <w:pPr>
        <w:tabs>
          <w:tab w:val="left" w:pos="360"/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"/>
        <w:rPr>
          <w:rFonts w:ascii="Arial" w:eastAsia="Arial" w:hAnsi="Arial" w:cs="Arial"/>
          <w:b/>
          <w:color w:val="000000"/>
          <w:sz w:val="22"/>
          <w:lang w:val="en-IN" w:eastAsia="en-IN" w:bidi="en-IN"/>
        </w:rPr>
      </w:pPr>
      <w:r>
        <w:rPr>
          <w:rFonts w:ascii="Arial" w:eastAsia="Arial" w:hAnsi="Arial" w:cs="Arial"/>
          <w:b/>
          <w:color w:val="000000"/>
          <w:sz w:val="22"/>
          <w:lang w:val="en-IN" w:eastAsia="en-IN" w:bidi="en-IN"/>
        </w:rPr>
        <w:t>Duration</w:t>
      </w:r>
      <w:r>
        <w:rPr>
          <w:rFonts w:ascii="Arial" w:eastAsia="Arial" w:hAnsi="Arial" w:cs="Arial"/>
          <w:b/>
          <w:color w:val="000000"/>
          <w:sz w:val="22"/>
          <w:lang w:val="en-IN" w:eastAsia="en-IN" w:bidi="en-IN"/>
        </w:rPr>
        <w:tab/>
        <w:t>: August 2012 – July 2015</w:t>
      </w:r>
    </w:p>
    <w:p w:rsidR="00992115" w:rsidRDefault="00992115" w:rsidP="00992115">
      <w:pPr>
        <w:tabs>
          <w:tab w:val="left" w:pos="360"/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"/>
        <w:rPr>
          <w:rFonts w:ascii="Arial" w:eastAsia="Arial" w:hAnsi="Arial" w:cs="Arial"/>
          <w:color w:val="000000"/>
          <w:sz w:val="22"/>
          <w:lang w:val="en-IN" w:eastAsia="en-IN" w:bidi="en-IN"/>
        </w:rPr>
      </w:pPr>
    </w:p>
    <w:p w:rsidR="00992115" w:rsidRDefault="00992115" w:rsidP="00992115">
      <w:pPr>
        <w:tabs>
          <w:tab w:val="left" w:pos="360"/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"/>
        <w:rPr>
          <w:rFonts w:ascii="Arial" w:eastAsia="Arial" w:hAnsi="Arial" w:cs="Arial"/>
          <w:b/>
          <w:color w:val="000000"/>
          <w:sz w:val="22"/>
          <w:lang w:val="en-IN" w:eastAsia="en-IN" w:bidi="en-IN"/>
        </w:rPr>
      </w:pPr>
      <w:r>
        <w:rPr>
          <w:rFonts w:ascii="Arial" w:eastAsia="Arial" w:hAnsi="Arial" w:cs="Arial"/>
          <w:b/>
          <w:color w:val="000000"/>
          <w:sz w:val="22"/>
          <w:lang w:val="en-IN" w:eastAsia="en-IN" w:bidi="en-IN"/>
        </w:rPr>
        <w:t>Key Responsibilities:</w:t>
      </w:r>
    </w:p>
    <w:p w:rsidR="00992115" w:rsidRDefault="00992115" w:rsidP="00992115">
      <w:pPr>
        <w:tabs>
          <w:tab w:val="left" w:pos="360"/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"/>
        <w:rPr>
          <w:rFonts w:ascii="Arial" w:eastAsia="Arial" w:hAnsi="Arial" w:cs="Arial"/>
          <w:color w:val="000000"/>
          <w:sz w:val="22"/>
          <w:lang w:val="en-IN" w:eastAsia="en-IN" w:bidi="en-IN"/>
        </w:rPr>
      </w:pPr>
      <w:r>
        <w:rPr>
          <w:rFonts w:ascii="Arial" w:eastAsia="Arial" w:hAnsi="Arial" w:cs="Arial"/>
          <w:color w:val="000000"/>
          <w:sz w:val="22"/>
          <w:lang w:val="en-IN" w:eastAsia="en-IN" w:bidi="en-IN"/>
        </w:rPr>
        <w:t>Central Requisition: Processing of Purchase Requisitions (PRs) into SAP - SRM 7 Shopping Carts and Manual Purchase Orders (non SAP – MS Access) within the SLAs</w:t>
      </w:r>
    </w:p>
    <w:p w:rsidR="00992115" w:rsidRDefault="00992115" w:rsidP="00992115">
      <w:pPr>
        <w:pStyle w:val="ListParagraph"/>
        <w:numPr>
          <w:ilvl w:val="0"/>
          <w:numId w:val="31"/>
        </w:numPr>
        <w:tabs>
          <w:tab w:val="left" w:pos="108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suppressAutoHyphens w:val="0"/>
        <w:rPr>
          <w:rFonts w:ascii="Arial" w:eastAsia="Arial" w:hAnsi="Arial" w:cs="Arial"/>
          <w:color w:val="000000"/>
          <w:sz w:val="22"/>
          <w:lang w:val="en-IN" w:eastAsia="en-IN" w:bidi="en-IN"/>
        </w:rPr>
      </w:pPr>
      <w:r>
        <w:rPr>
          <w:rFonts w:ascii="Arial" w:eastAsia="Arial" w:hAnsi="Arial" w:cs="Arial"/>
          <w:color w:val="000000"/>
          <w:sz w:val="22"/>
          <w:lang w:val="en-IN" w:eastAsia="en-IN" w:bidi="en-IN"/>
        </w:rPr>
        <w:t>Performing ‘Goods Receipting / Confirmation’ in SAP</w:t>
      </w:r>
    </w:p>
    <w:p w:rsidR="00992115" w:rsidRDefault="00992115" w:rsidP="00992115">
      <w:pPr>
        <w:pStyle w:val="ListParagraph"/>
        <w:numPr>
          <w:ilvl w:val="0"/>
          <w:numId w:val="31"/>
        </w:numPr>
        <w:tabs>
          <w:tab w:val="left" w:pos="108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suppressAutoHyphens w:val="0"/>
        <w:rPr>
          <w:rFonts w:ascii="Arial" w:eastAsia="Arial" w:hAnsi="Arial" w:cs="Arial"/>
          <w:color w:val="000000"/>
          <w:sz w:val="22"/>
          <w:lang w:val="en-IN" w:eastAsia="en-IN" w:bidi="en-IN"/>
        </w:rPr>
      </w:pPr>
      <w:r>
        <w:rPr>
          <w:rFonts w:ascii="Arial" w:eastAsia="Arial" w:hAnsi="Arial" w:cs="Arial"/>
          <w:color w:val="000000"/>
          <w:sz w:val="22"/>
          <w:lang w:val="en-IN" w:eastAsia="en-IN" w:bidi="en-IN"/>
        </w:rPr>
        <w:t>Business-to-Business communication: End users and suppliers via emails (Lotus Notes) and calls</w:t>
      </w:r>
    </w:p>
    <w:p w:rsidR="00992115" w:rsidRDefault="00992115" w:rsidP="00992115">
      <w:pPr>
        <w:pStyle w:val="ListParagraph"/>
        <w:numPr>
          <w:ilvl w:val="0"/>
          <w:numId w:val="31"/>
        </w:numPr>
        <w:tabs>
          <w:tab w:val="left" w:pos="108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suppressAutoHyphens w:val="0"/>
        <w:rPr>
          <w:rFonts w:ascii="Arial" w:eastAsia="Arial" w:hAnsi="Arial" w:cs="Arial"/>
          <w:color w:val="000000"/>
          <w:sz w:val="22"/>
          <w:lang w:val="en-IN" w:eastAsia="en-IN" w:bidi="en-IN"/>
        </w:rPr>
      </w:pPr>
      <w:r>
        <w:rPr>
          <w:rFonts w:ascii="Arial" w:eastAsia="Arial" w:hAnsi="Arial" w:cs="Arial"/>
          <w:color w:val="000000"/>
          <w:sz w:val="22"/>
          <w:lang w:val="en-IN" w:eastAsia="en-IN" w:bidi="en-IN"/>
        </w:rPr>
        <w:t>Being the single point of contact for the clients and stake holders for teams’ escalations</w:t>
      </w:r>
    </w:p>
    <w:p w:rsidR="00992115" w:rsidRDefault="00992115" w:rsidP="00992115">
      <w:pPr>
        <w:pStyle w:val="ListParagraph"/>
        <w:numPr>
          <w:ilvl w:val="0"/>
          <w:numId w:val="31"/>
        </w:numPr>
        <w:tabs>
          <w:tab w:val="left" w:pos="108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suppressAutoHyphens w:val="0"/>
        <w:rPr>
          <w:rFonts w:ascii="Arial" w:eastAsia="Arial" w:hAnsi="Arial" w:cs="Arial"/>
          <w:color w:val="000000"/>
          <w:sz w:val="22"/>
          <w:lang w:val="en-IN" w:eastAsia="en-IN" w:bidi="en-IN"/>
        </w:rPr>
      </w:pPr>
      <w:r>
        <w:rPr>
          <w:rFonts w:ascii="Arial" w:eastAsia="Arial" w:hAnsi="Arial" w:cs="Arial"/>
          <w:color w:val="000000"/>
          <w:sz w:val="22"/>
          <w:lang w:val="en-IN" w:eastAsia="en-IN" w:bidi="en-IN"/>
        </w:rPr>
        <w:t>As an SME, mentoring and assisting the team members and training the new recruit</w:t>
      </w:r>
    </w:p>
    <w:p w:rsidR="00992115" w:rsidRDefault="00992115" w:rsidP="00992115">
      <w:pPr>
        <w:pStyle w:val="ListParagraph"/>
        <w:numPr>
          <w:ilvl w:val="0"/>
          <w:numId w:val="31"/>
        </w:numPr>
        <w:tabs>
          <w:tab w:val="left" w:pos="108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suppressAutoHyphens w:val="0"/>
        <w:rPr>
          <w:rFonts w:ascii="Arial" w:eastAsia="Arial" w:hAnsi="Arial" w:cs="Arial"/>
          <w:color w:val="000000"/>
          <w:sz w:val="22"/>
          <w:lang w:val="en-IN" w:eastAsia="en-IN" w:bidi="en-IN"/>
        </w:rPr>
      </w:pPr>
      <w:r>
        <w:rPr>
          <w:rFonts w:ascii="Arial" w:eastAsia="Arial" w:hAnsi="Arial" w:cs="Arial"/>
          <w:color w:val="000000"/>
          <w:sz w:val="22"/>
          <w:lang w:val="en-IN" w:eastAsia="en-IN" w:bidi="en-IN"/>
        </w:rPr>
        <w:t>Performing regular quality checks on the teams’ daily operations and publishing the same to the clients and the management</w:t>
      </w:r>
    </w:p>
    <w:p w:rsidR="00992115" w:rsidRDefault="00992115" w:rsidP="00992115">
      <w:pPr>
        <w:pStyle w:val="ListParagraph"/>
        <w:numPr>
          <w:ilvl w:val="0"/>
          <w:numId w:val="31"/>
        </w:numPr>
        <w:tabs>
          <w:tab w:val="left" w:pos="108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suppressAutoHyphens w:val="0"/>
        <w:rPr>
          <w:rFonts w:ascii="Arial" w:eastAsia="Arial" w:hAnsi="Arial" w:cs="Arial"/>
          <w:color w:val="000000"/>
          <w:sz w:val="22"/>
          <w:lang w:val="en-IN" w:eastAsia="en-IN" w:bidi="en-IN"/>
        </w:rPr>
      </w:pPr>
      <w:r>
        <w:rPr>
          <w:rFonts w:ascii="Arial" w:eastAsia="Arial" w:hAnsi="Arial" w:cs="Arial"/>
          <w:color w:val="000000"/>
          <w:sz w:val="22"/>
          <w:lang w:val="en-IN" w:eastAsia="en-IN" w:bidi="en-IN"/>
        </w:rPr>
        <w:t>Liaising with the team leader to discuss and propose operational improvement ideas and suggestions to the client</w:t>
      </w:r>
    </w:p>
    <w:p w:rsidR="00992115" w:rsidRDefault="00992115" w:rsidP="00992115">
      <w:pPr>
        <w:pStyle w:val="ListParagraph"/>
        <w:numPr>
          <w:ilvl w:val="0"/>
          <w:numId w:val="31"/>
        </w:numPr>
        <w:tabs>
          <w:tab w:val="left" w:pos="108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suppressAutoHyphens w:val="0"/>
        <w:rPr>
          <w:rFonts w:ascii="Arial" w:eastAsia="Arial" w:hAnsi="Arial" w:cs="Arial"/>
          <w:color w:val="000000"/>
          <w:sz w:val="22"/>
          <w:lang w:val="en-IN" w:eastAsia="en-IN" w:bidi="en-IN"/>
        </w:rPr>
      </w:pPr>
      <w:r>
        <w:rPr>
          <w:rFonts w:ascii="Arial" w:eastAsia="Arial" w:hAnsi="Arial" w:cs="Arial"/>
          <w:color w:val="000000"/>
          <w:sz w:val="22"/>
          <w:lang w:val="en-IN" w:eastAsia="en-IN" w:bidi="en-IN"/>
        </w:rPr>
        <w:t>Maintaining Operational Excellence (OE), quality &amp; SLA Metrics daily dash board etc.</w:t>
      </w:r>
    </w:p>
    <w:p w:rsidR="00992115" w:rsidRPr="00C543B0" w:rsidRDefault="00992115" w:rsidP="00C543B0">
      <w:pPr>
        <w:pStyle w:val="ListParagraph"/>
        <w:numPr>
          <w:ilvl w:val="0"/>
          <w:numId w:val="31"/>
        </w:numPr>
        <w:tabs>
          <w:tab w:val="left" w:pos="108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suppressAutoHyphens w:val="0"/>
        <w:rPr>
          <w:rFonts w:ascii="Arial" w:eastAsia="Arial" w:hAnsi="Arial" w:cs="Arial"/>
          <w:color w:val="000000"/>
          <w:sz w:val="22"/>
          <w:lang w:val="en-IN" w:eastAsia="en-IN" w:bidi="en-IN"/>
        </w:rPr>
      </w:pPr>
      <w:r>
        <w:rPr>
          <w:rFonts w:ascii="Arial" w:eastAsia="Arial" w:hAnsi="Arial" w:cs="Arial"/>
          <w:color w:val="000000"/>
          <w:sz w:val="22"/>
          <w:lang w:val="en-IN" w:eastAsia="en-IN" w:bidi="en-IN"/>
        </w:rPr>
        <w:t>Conducting daily team huddles to discuss on daily operation errors, improvements, ideas etc</w:t>
      </w:r>
    </w:p>
    <w:p w:rsidR="00992115" w:rsidRDefault="00992115" w:rsidP="00992115">
      <w:pPr>
        <w:tabs>
          <w:tab w:val="left" w:pos="360"/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"/>
        <w:rPr>
          <w:rFonts w:ascii="Arial" w:eastAsia="Arial" w:hAnsi="Arial" w:cs="Arial"/>
          <w:color w:val="000000"/>
          <w:sz w:val="22"/>
          <w:lang w:val="en-IN" w:eastAsia="en-IN" w:bidi="en-IN"/>
        </w:rPr>
      </w:pPr>
    </w:p>
    <w:p w:rsidR="00992115" w:rsidRDefault="00992115" w:rsidP="00992115">
      <w:pPr>
        <w:tabs>
          <w:tab w:val="left" w:pos="360"/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"/>
        <w:rPr>
          <w:rFonts w:ascii="Arial" w:eastAsia="Arial" w:hAnsi="Arial" w:cs="Arial"/>
          <w:b/>
          <w:color w:val="000000"/>
          <w:sz w:val="22"/>
          <w:lang w:val="en-IN" w:eastAsia="en-IN" w:bidi="en-IN"/>
        </w:rPr>
      </w:pPr>
      <w:r>
        <w:rPr>
          <w:rFonts w:ascii="Arial" w:eastAsia="Arial" w:hAnsi="Arial" w:cs="Arial"/>
          <w:b/>
          <w:color w:val="000000"/>
          <w:sz w:val="22"/>
          <w:lang w:val="en-IN" w:eastAsia="en-IN" w:bidi="en-IN"/>
        </w:rPr>
        <w:t>Role: Procurement Operations Associate (Helpdesk)</w:t>
      </w:r>
    </w:p>
    <w:p w:rsidR="00992115" w:rsidRDefault="00992115" w:rsidP="00992115">
      <w:pPr>
        <w:tabs>
          <w:tab w:val="left" w:pos="360"/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"/>
        <w:rPr>
          <w:rFonts w:ascii="Arial" w:eastAsia="Arial" w:hAnsi="Arial" w:cs="Arial"/>
          <w:b/>
          <w:color w:val="000000"/>
          <w:sz w:val="22"/>
          <w:lang w:val="en-IN" w:eastAsia="en-IN" w:bidi="en-IN"/>
        </w:rPr>
      </w:pPr>
      <w:r>
        <w:rPr>
          <w:rFonts w:ascii="Arial" w:eastAsia="Arial" w:hAnsi="Arial" w:cs="Arial"/>
          <w:b/>
          <w:color w:val="000000"/>
          <w:sz w:val="22"/>
          <w:lang w:val="en-IN" w:eastAsia="en-IN" w:bidi="en-IN"/>
        </w:rPr>
        <w:t>Client: National Australia Bank (NAB)</w:t>
      </w:r>
    </w:p>
    <w:p w:rsidR="00992115" w:rsidRDefault="00992115" w:rsidP="00992115">
      <w:pPr>
        <w:tabs>
          <w:tab w:val="left" w:pos="360"/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"/>
        <w:rPr>
          <w:rFonts w:ascii="Arial" w:eastAsia="Arial" w:hAnsi="Arial" w:cs="Arial"/>
          <w:b/>
          <w:color w:val="000000"/>
          <w:sz w:val="22"/>
          <w:lang w:val="en-IN" w:eastAsia="en-IN" w:bidi="en-IN"/>
        </w:rPr>
      </w:pPr>
      <w:r>
        <w:rPr>
          <w:rFonts w:ascii="Arial" w:eastAsia="Arial" w:hAnsi="Arial" w:cs="Arial"/>
          <w:b/>
          <w:color w:val="000000"/>
          <w:sz w:val="22"/>
          <w:lang w:val="en-IN" w:eastAsia="en-IN" w:bidi="en-IN"/>
        </w:rPr>
        <w:t>Duration: October, 2010 to August, 2012</w:t>
      </w:r>
    </w:p>
    <w:p w:rsidR="00992115" w:rsidRDefault="00992115" w:rsidP="00992115">
      <w:pPr>
        <w:tabs>
          <w:tab w:val="left" w:pos="360"/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"/>
        <w:rPr>
          <w:rFonts w:ascii="Arial" w:eastAsia="Arial" w:hAnsi="Arial" w:cs="Arial"/>
          <w:color w:val="000000"/>
          <w:sz w:val="22"/>
          <w:lang w:val="en-IN" w:eastAsia="en-IN" w:bidi="en-IN"/>
        </w:rPr>
      </w:pPr>
    </w:p>
    <w:p w:rsidR="00C543B0" w:rsidRPr="00C543B0" w:rsidRDefault="00C543B0" w:rsidP="00C543B0">
      <w:pPr>
        <w:tabs>
          <w:tab w:val="left" w:pos="360"/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"/>
        <w:rPr>
          <w:rFonts w:ascii="Arial" w:eastAsia="Arial" w:hAnsi="Arial" w:cs="Arial"/>
          <w:b/>
          <w:color w:val="000000"/>
          <w:sz w:val="22"/>
          <w:lang w:val="en-IN" w:eastAsia="en-IN" w:bidi="en-IN"/>
        </w:rPr>
      </w:pPr>
      <w:r w:rsidRPr="00C543B0">
        <w:rPr>
          <w:rFonts w:ascii="Arial" w:eastAsia="Arial" w:hAnsi="Arial" w:cs="Arial"/>
          <w:b/>
          <w:color w:val="000000"/>
          <w:sz w:val="22"/>
          <w:lang w:val="en-IN" w:eastAsia="en-IN" w:bidi="en-IN"/>
        </w:rPr>
        <w:t>Key Responsibilities:</w:t>
      </w:r>
    </w:p>
    <w:p w:rsidR="00992115" w:rsidRDefault="00992115" w:rsidP="00992115">
      <w:pPr>
        <w:tabs>
          <w:tab w:val="left" w:pos="360"/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"/>
        <w:rPr>
          <w:rFonts w:ascii="Arial" w:eastAsia="Arial" w:hAnsi="Arial" w:cs="Arial"/>
          <w:color w:val="000000"/>
          <w:sz w:val="22"/>
          <w:lang w:val="en-IN" w:eastAsia="en-IN" w:bidi="en-IN"/>
        </w:rPr>
      </w:pPr>
      <w:r>
        <w:rPr>
          <w:rFonts w:ascii="Arial" w:eastAsia="Arial" w:hAnsi="Arial" w:cs="Arial"/>
          <w:color w:val="000000"/>
          <w:sz w:val="22"/>
          <w:lang w:val="en-IN" w:eastAsia="en-IN" w:bidi="en-IN"/>
        </w:rPr>
        <w:t>Being the first point of contact for the bank staff and the suppliers for all queries/requests related to Procurement (Requisition to Pay), via calls and emails – which mainly include:</w:t>
      </w:r>
    </w:p>
    <w:p w:rsidR="00992115" w:rsidRDefault="00992115" w:rsidP="00992115">
      <w:pPr>
        <w:pStyle w:val="ListParagraph"/>
        <w:numPr>
          <w:ilvl w:val="0"/>
          <w:numId w:val="31"/>
        </w:numPr>
        <w:tabs>
          <w:tab w:val="left" w:pos="108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suppressAutoHyphens w:val="0"/>
        <w:rPr>
          <w:rFonts w:ascii="Arial" w:eastAsia="Arial" w:hAnsi="Arial" w:cs="Arial"/>
          <w:color w:val="000000"/>
          <w:sz w:val="22"/>
          <w:lang w:val="en-IN" w:eastAsia="en-IN" w:bidi="en-IN"/>
        </w:rPr>
      </w:pPr>
      <w:r>
        <w:rPr>
          <w:rFonts w:ascii="Arial" w:eastAsia="Arial" w:hAnsi="Arial" w:cs="Arial"/>
          <w:color w:val="000000"/>
          <w:sz w:val="22"/>
          <w:lang w:val="en-IN" w:eastAsia="en-IN" w:bidi="en-IN"/>
        </w:rPr>
        <w:t>Assisting the bank staff on obtaining the access for “Requisition” (SAP Procurement system) and creation of Shopping Carts/Purchase Orders (Catalogue / Special requests) on “SAP – SRM” system for various procurement needs of the bank</w:t>
      </w:r>
    </w:p>
    <w:p w:rsidR="00992115" w:rsidRDefault="00992115" w:rsidP="00992115">
      <w:pPr>
        <w:pStyle w:val="ListParagraph"/>
        <w:numPr>
          <w:ilvl w:val="0"/>
          <w:numId w:val="31"/>
        </w:numPr>
        <w:tabs>
          <w:tab w:val="left" w:pos="108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suppressAutoHyphens w:val="0"/>
        <w:rPr>
          <w:rFonts w:ascii="Arial" w:eastAsia="Arial" w:hAnsi="Arial" w:cs="Arial"/>
          <w:color w:val="000000"/>
          <w:sz w:val="22"/>
          <w:lang w:val="en-IN" w:eastAsia="en-IN" w:bidi="en-IN"/>
        </w:rPr>
      </w:pPr>
      <w:r>
        <w:rPr>
          <w:rFonts w:ascii="Arial" w:eastAsia="Arial" w:hAnsi="Arial" w:cs="Arial"/>
          <w:color w:val="000000"/>
          <w:sz w:val="22"/>
          <w:lang w:val="en-IN" w:eastAsia="en-IN" w:bidi="en-IN"/>
        </w:rPr>
        <w:t>Assisting the bank staff on looking up the business procedures / Rules and Regulation (on the bank Intranet) of the bank for procuring Goods / Services, and advising on the right purchasing channels</w:t>
      </w:r>
    </w:p>
    <w:p w:rsidR="00992115" w:rsidRDefault="00992115" w:rsidP="00992115">
      <w:pPr>
        <w:pStyle w:val="ListParagraph"/>
        <w:numPr>
          <w:ilvl w:val="0"/>
          <w:numId w:val="31"/>
        </w:numPr>
        <w:tabs>
          <w:tab w:val="left" w:pos="108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suppressAutoHyphens w:val="0"/>
        <w:rPr>
          <w:rFonts w:ascii="Arial" w:eastAsia="Arial" w:hAnsi="Arial" w:cs="Arial"/>
          <w:color w:val="000000"/>
          <w:sz w:val="22"/>
          <w:lang w:val="en-IN" w:eastAsia="en-IN" w:bidi="en-IN"/>
        </w:rPr>
      </w:pPr>
      <w:r>
        <w:rPr>
          <w:rFonts w:ascii="Arial" w:eastAsia="Arial" w:hAnsi="Arial" w:cs="Arial"/>
          <w:color w:val="000000"/>
          <w:sz w:val="22"/>
          <w:lang w:val="en-IN" w:eastAsia="en-IN" w:bidi="en-IN"/>
        </w:rPr>
        <w:t>Checking the availability of the suppliers and providing assistance on setting up new suppliers in SAP – SRM system</w:t>
      </w:r>
    </w:p>
    <w:p w:rsidR="00992115" w:rsidRDefault="00992115" w:rsidP="00992115">
      <w:pPr>
        <w:pStyle w:val="ListParagraph"/>
        <w:numPr>
          <w:ilvl w:val="0"/>
          <w:numId w:val="31"/>
        </w:numPr>
        <w:tabs>
          <w:tab w:val="left" w:pos="108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suppressAutoHyphens w:val="0"/>
        <w:rPr>
          <w:rFonts w:ascii="Arial" w:eastAsia="Arial" w:hAnsi="Arial" w:cs="Arial"/>
          <w:color w:val="000000"/>
          <w:sz w:val="22"/>
          <w:lang w:val="en-IN" w:eastAsia="en-IN" w:bidi="en-IN"/>
        </w:rPr>
      </w:pPr>
      <w:r>
        <w:rPr>
          <w:rFonts w:ascii="Arial" w:eastAsia="Arial" w:hAnsi="Arial" w:cs="Arial"/>
          <w:color w:val="000000"/>
          <w:sz w:val="22"/>
          <w:lang w:val="en-IN" w:eastAsia="en-IN" w:bidi="en-IN"/>
        </w:rPr>
        <w:t>Tracking the order status with the suppliers on behalf of the Requesters (bank staff), whenever necessary</w:t>
      </w:r>
    </w:p>
    <w:p w:rsidR="00992115" w:rsidRDefault="00992115" w:rsidP="00992115">
      <w:pPr>
        <w:pStyle w:val="ListParagraph"/>
        <w:numPr>
          <w:ilvl w:val="0"/>
          <w:numId w:val="31"/>
        </w:numPr>
        <w:tabs>
          <w:tab w:val="left" w:pos="108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suppressAutoHyphens w:val="0"/>
        <w:rPr>
          <w:rFonts w:ascii="Arial" w:eastAsia="Arial" w:hAnsi="Arial" w:cs="Arial"/>
          <w:color w:val="000000"/>
          <w:sz w:val="22"/>
          <w:lang w:val="en-IN" w:eastAsia="en-IN" w:bidi="en-IN"/>
        </w:rPr>
      </w:pPr>
      <w:r>
        <w:rPr>
          <w:rFonts w:ascii="Arial" w:eastAsia="Arial" w:hAnsi="Arial" w:cs="Arial"/>
          <w:color w:val="000000"/>
          <w:sz w:val="22"/>
          <w:lang w:val="en-IN" w:eastAsia="en-IN" w:bidi="en-IN"/>
        </w:rPr>
        <w:t>Addressing supplier queries / Requests related to Purchase Orders (via phone and emails)</w:t>
      </w:r>
    </w:p>
    <w:p w:rsidR="00992115" w:rsidRDefault="00992115" w:rsidP="00992115">
      <w:pPr>
        <w:pStyle w:val="ListParagraph"/>
        <w:numPr>
          <w:ilvl w:val="0"/>
          <w:numId w:val="31"/>
        </w:numPr>
        <w:tabs>
          <w:tab w:val="left" w:pos="108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suppressAutoHyphens w:val="0"/>
        <w:rPr>
          <w:rFonts w:ascii="Arial" w:eastAsia="Arial" w:hAnsi="Arial" w:cs="Arial"/>
          <w:color w:val="000000"/>
          <w:sz w:val="22"/>
          <w:lang w:val="en-IN" w:eastAsia="en-IN" w:bidi="en-IN"/>
        </w:rPr>
      </w:pPr>
      <w:r>
        <w:rPr>
          <w:rFonts w:ascii="Arial" w:eastAsia="Arial" w:hAnsi="Arial" w:cs="Arial"/>
          <w:color w:val="000000"/>
          <w:sz w:val="22"/>
          <w:lang w:val="en-IN" w:eastAsia="en-IN" w:bidi="en-IN"/>
        </w:rPr>
        <w:t>Liaising with others teams to complete the work within the SLA.</w:t>
      </w:r>
    </w:p>
    <w:p w:rsidR="00992115" w:rsidRDefault="00992115" w:rsidP="00992115">
      <w:pPr>
        <w:tabs>
          <w:tab w:val="left" w:pos="360"/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"/>
        <w:rPr>
          <w:rFonts w:ascii="Arial" w:eastAsia="Arial" w:hAnsi="Arial" w:cs="Arial"/>
          <w:color w:val="000000"/>
          <w:sz w:val="22"/>
          <w:lang w:val="en-IN" w:eastAsia="en-IN" w:bidi="en-IN"/>
        </w:rPr>
      </w:pPr>
    </w:p>
    <w:p w:rsidR="00992115" w:rsidRDefault="00992115" w:rsidP="00992115">
      <w:pPr>
        <w:tabs>
          <w:tab w:val="left" w:pos="360"/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"/>
        <w:rPr>
          <w:rFonts w:ascii="Arial" w:eastAsia="Arial" w:hAnsi="Arial" w:cs="Arial"/>
          <w:b/>
          <w:color w:val="000000"/>
          <w:sz w:val="22"/>
          <w:u w:val="single"/>
          <w:lang w:val="en-IN" w:eastAsia="en-IN" w:bidi="en-IN"/>
        </w:rPr>
      </w:pPr>
      <w:r>
        <w:rPr>
          <w:rFonts w:ascii="Arial" w:eastAsia="Arial" w:hAnsi="Arial" w:cs="Arial"/>
          <w:b/>
          <w:color w:val="000000"/>
          <w:sz w:val="22"/>
          <w:u w:val="single"/>
          <w:lang w:val="en-IN" w:eastAsia="en-IN" w:bidi="en-IN"/>
        </w:rPr>
        <w:t>Skills and abilities:</w:t>
      </w:r>
    </w:p>
    <w:p w:rsidR="00992115" w:rsidRDefault="00992115" w:rsidP="00992115">
      <w:pPr>
        <w:pStyle w:val="ListParagraph"/>
        <w:numPr>
          <w:ilvl w:val="0"/>
          <w:numId w:val="31"/>
        </w:numPr>
        <w:tabs>
          <w:tab w:val="left" w:pos="108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suppressAutoHyphens w:val="0"/>
        <w:rPr>
          <w:rFonts w:ascii="Arial" w:eastAsia="Arial" w:hAnsi="Arial" w:cs="Arial"/>
          <w:color w:val="000000"/>
          <w:sz w:val="22"/>
          <w:lang w:val="en-IN" w:eastAsia="en-IN" w:bidi="en-IN"/>
        </w:rPr>
      </w:pPr>
      <w:r>
        <w:rPr>
          <w:rFonts w:ascii="Arial" w:eastAsia="Arial" w:hAnsi="Arial" w:cs="Arial"/>
          <w:color w:val="000000"/>
          <w:sz w:val="22"/>
          <w:lang w:val="en-IN" w:eastAsia="en-IN" w:bidi="en-IN"/>
        </w:rPr>
        <w:t>Excellent communication skills, detail oriented</w:t>
      </w:r>
    </w:p>
    <w:p w:rsidR="00992115" w:rsidRDefault="00992115" w:rsidP="00992115">
      <w:pPr>
        <w:pStyle w:val="ListParagraph"/>
        <w:numPr>
          <w:ilvl w:val="0"/>
          <w:numId w:val="31"/>
        </w:numPr>
        <w:tabs>
          <w:tab w:val="left" w:pos="108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suppressAutoHyphens w:val="0"/>
        <w:rPr>
          <w:rFonts w:ascii="Arial" w:eastAsia="Arial" w:hAnsi="Arial" w:cs="Arial"/>
          <w:color w:val="000000"/>
          <w:sz w:val="22"/>
          <w:lang w:val="en-IN" w:eastAsia="en-IN" w:bidi="en-IN"/>
        </w:rPr>
      </w:pPr>
      <w:r>
        <w:rPr>
          <w:rFonts w:ascii="Arial" w:eastAsia="Arial" w:hAnsi="Arial" w:cs="Arial"/>
          <w:color w:val="000000"/>
          <w:sz w:val="22"/>
          <w:lang w:val="en-IN" w:eastAsia="en-IN" w:bidi="en-IN"/>
        </w:rPr>
        <w:t>Ability to analyze problems / issues and work under pressure</w:t>
      </w:r>
    </w:p>
    <w:p w:rsidR="00992115" w:rsidRDefault="00992115" w:rsidP="00992115">
      <w:pPr>
        <w:pStyle w:val="ListParagraph"/>
        <w:numPr>
          <w:ilvl w:val="0"/>
          <w:numId w:val="31"/>
        </w:numPr>
        <w:tabs>
          <w:tab w:val="left" w:pos="108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suppressAutoHyphens w:val="0"/>
        <w:rPr>
          <w:rFonts w:ascii="Arial" w:eastAsia="Arial" w:hAnsi="Arial" w:cs="Arial"/>
          <w:color w:val="000000"/>
          <w:sz w:val="22"/>
          <w:lang w:val="en-IN" w:eastAsia="en-IN" w:bidi="en-IN"/>
        </w:rPr>
      </w:pPr>
      <w:r>
        <w:rPr>
          <w:rFonts w:ascii="Arial" w:eastAsia="Arial" w:hAnsi="Arial" w:cs="Arial"/>
          <w:color w:val="000000"/>
          <w:sz w:val="22"/>
          <w:lang w:val="en-IN" w:eastAsia="en-IN" w:bidi="en-IN"/>
        </w:rPr>
        <w:t>Fast Learner, willing to shoulder challenges and responsibilities</w:t>
      </w:r>
    </w:p>
    <w:p w:rsidR="00992115" w:rsidRDefault="00992115" w:rsidP="00992115">
      <w:pPr>
        <w:pStyle w:val="ListParagraph"/>
        <w:numPr>
          <w:ilvl w:val="0"/>
          <w:numId w:val="31"/>
        </w:numPr>
        <w:tabs>
          <w:tab w:val="left" w:pos="108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suppressAutoHyphens w:val="0"/>
        <w:rPr>
          <w:rFonts w:ascii="Arial" w:eastAsia="Arial" w:hAnsi="Arial" w:cs="Arial"/>
          <w:color w:val="000000"/>
          <w:sz w:val="22"/>
          <w:lang w:val="en-IN" w:eastAsia="en-IN" w:bidi="en-IN"/>
        </w:rPr>
      </w:pPr>
      <w:r>
        <w:rPr>
          <w:rFonts w:ascii="Arial" w:eastAsia="Arial" w:hAnsi="Arial" w:cs="Arial"/>
          <w:color w:val="000000"/>
          <w:sz w:val="22"/>
          <w:lang w:val="en-IN" w:eastAsia="en-IN" w:bidi="en-IN"/>
        </w:rPr>
        <w:t>Good leadership qualities, team player, self motivated</w:t>
      </w:r>
    </w:p>
    <w:p w:rsidR="00992115" w:rsidRDefault="00992115" w:rsidP="00992115">
      <w:pPr>
        <w:pStyle w:val="ListParagraph"/>
        <w:numPr>
          <w:ilvl w:val="0"/>
          <w:numId w:val="31"/>
        </w:numPr>
        <w:tabs>
          <w:tab w:val="left" w:pos="108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suppressAutoHyphens w:val="0"/>
        <w:rPr>
          <w:rFonts w:ascii="Arial" w:eastAsia="Arial" w:hAnsi="Arial" w:cs="Arial"/>
          <w:color w:val="000000"/>
          <w:sz w:val="22"/>
          <w:lang w:val="en-IN" w:eastAsia="en-IN" w:bidi="en-IN"/>
        </w:rPr>
      </w:pPr>
      <w:r>
        <w:rPr>
          <w:rFonts w:ascii="Arial" w:eastAsia="Arial" w:hAnsi="Arial" w:cs="Arial"/>
          <w:color w:val="000000"/>
          <w:sz w:val="22"/>
          <w:lang w:val="en-IN" w:eastAsia="en-IN" w:bidi="en-IN"/>
        </w:rPr>
        <w:lastRenderedPageBreak/>
        <w:t>Hands on experience on training new hires</w:t>
      </w:r>
    </w:p>
    <w:p w:rsidR="00992115" w:rsidRDefault="00992115" w:rsidP="00992115">
      <w:pPr>
        <w:pStyle w:val="ListParagraph"/>
        <w:numPr>
          <w:ilvl w:val="0"/>
          <w:numId w:val="31"/>
        </w:numPr>
        <w:tabs>
          <w:tab w:val="left" w:pos="108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suppressAutoHyphens w:val="0"/>
        <w:rPr>
          <w:rFonts w:ascii="Arial" w:eastAsia="Arial" w:hAnsi="Arial" w:cs="Arial"/>
          <w:color w:val="000000"/>
          <w:sz w:val="22"/>
          <w:lang w:val="en-IN" w:eastAsia="en-IN" w:bidi="en-IN"/>
        </w:rPr>
      </w:pPr>
      <w:r>
        <w:rPr>
          <w:rFonts w:ascii="Arial" w:eastAsia="Arial" w:hAnsi="Arial" w:cs="Arial"/>
          <w:color w:val="000000"/>
          <w:sz w:val="22"/>
          <w:lang w:val="en-IN" w:eastAsia="en-IN" w:bidi="en-IN"/>
        </w:rPr>
        <w:t>Ability to face onshore clients and relationship building</w:t>
      </w:r>
    </w:p>
    <w:p w:rsidR="00992115" w:rsidRDefault="00992115" w:rsidP="00992115">
      <w:pPr>
        <w:pStyle w:val="ListParagraph"/>
        <w:numPr>
          <w:ilvl w:val="0"/>
          <w:numId w:val="31"/>
        </w:numPr>
        <w:tabs>
          <w:tab w:val="left" w:pos="108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suppressAutoHyphens w:val="0"/>
        <w:rPr>
          <w:rFonts w:ascii="Arial" w:eastAsia="Arial" w:hAnsi="Arial" w:cs="Arial"/>
          <w:color w:val="000000"/>
          <w:sz w:val="22"/>
          <w:lang w:val="en-IN" w:eastAsia="en-IN" w:bidi="en-IN"/>
        </w:rPr>
      </w:pPr>
      <w:r>
        <w:rPr>
          <w:rFonts w:ascii="Arial" w:eastAsia="Arial" w:hAnsi="Arial" w:cs="Arial"/>
          <w:color w:val="000000"/>
          <w:sz w:val="22"/>
          <w:lang w:val="en-IN" w:eastAsia="en-IN" w:bidi="en-IN"/>
        </w:rPr>
        <w:t>Experienced in SAP and Oracle ERPs</w:t>
      </w:r>
    </w:p>
    <w:p w:rsidR="00992115" w:rsidRDefault="00992115" w:rsidP="00992115">
      <w:pPr>
        <w:tabs>
          <w:tab w:val="left" w:pos="360"/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"/>
        <w:rPr>
          <w:rFonts w:ascii="Arial" w:eastAsia="Arial" w:hAnsi="Arial" w:cs="Arial"/>
          <w:color w:val="000000"/>
          <w:sz w:val="22"/>
          <w:lang w:val="en-IN" w:eastAsia="en-IN" w:bidi="en-IN"/>
        </w:rPr>
      </w:pPr>
    </w:p>
    <w:p w:rsidR="00992115" w:rsidRDefault="00992115" w:rsidP="00992115">
      <w:pPr>
        <w:tabs>
          <w:tab w:val="left" w:pos="360"/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"/>
        <w:rPr>
          <w:rFonts w:ascii="Arial" w:eastAsia="Arial" w:hAnsi="Arial" w:cs="Arial"/>
          <w:b/>
          <w:color w:val="000000"/>
          <w:sz w:val="22"/>
          <w:u w:val="single"/>
          <w:lang w:val="en-IN" w:eastAsia="en-IN" w:bidi="en-IN"/>
        </w:rPr>
      </w:pPr>
      <w:r>
        <w:rPr>
          <w:rFonts w:ascii="Arial" w:eastAsia="Arial" w:hAnsi="Arial" w:cs="Arial"/>
          <w:b/>
          <w:color w:val="000000"/>
          <w:sz w:val="22"/>
          <w:u w:val="single"/>
          <w:lang w:val="en-IN" w:eastAsia="en-IN" w:bidi="en-IN"/>
        </w:rPr>
        <w:t>Technical Skills:</w:t>
      </w:r>
    </w:p>
    <w:p w:rsidR="00992115" w:rsidRDefault="00992115" w:rsidP="00992115">
      <w:pPr>
        <w:tabs>
          <w:tab w:val="left" w:pos="360"/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"/>
        <w:rPr>
          <w:rFonts w:ascii="Arial" w:eastAsia="Arial" w:hAnsi="Arial" w:cs="Arial"/>
          <w:color w:val="000000"/>
          <w:sz w:val="22"/>
          <w:lang w:val="en-IN" w:eastAsia="en-IN" w:bidi="en-IN"/>
        </w:rPr>
      </w:pPr>
      <w:r w:rsidRPr="00524394">
        <w:rPr>
          <w:rFonts w:ascii="Arial" w:eastAsia="Arial" w:hAnsi="Arial" w:cs="Arial"/>
          <w:b/>
          <w:color w:val="000000"/>
          <w:sz w:val="22"/>
          <w:lang w:val="en-IN" w:eastAsia="en-IN" w:bidi="en-IN"/>
        </w:rPr>
        <w:t>Applications</w:t>
      </w:r>
      <w:r w:rsidR="00524394" w:rsidRPr="00524394">
        <w:rPr>
          <w:rFonts w:ascii="Arial" w:eastAsia="Arial" w:hAnsi="Arial" w:cs="Arial"/>
          <w:b/>
          <w:color w:val="000000"/>
          <w:sz w:val="22"/>
          <w:lang w:val="en-IN" w:eastAsia="en-IN" w:bidi="en-IN"/>
        </w:rPr>
        <w:t>:</w:t>
      </w:r>
      <w:r w:rsidR="00524394">
        <w:rPr>
          <w:rFonts w:ascii="Arial" w:eastAsia="Arial" w:hAnsi="Arial" w:cs="Arial"/>
          <w:color w:val="000000"/>
          <w:sz w:val="22"/>
          <w:lang w:val="en-IN" w:eastAsia="en-IN" w:bidi="en-IN"/>
        </w:rPr>
        <w:t xml:space="preserve"> </w:t>
      </w:r>
      <w:r>
        <w:rPr>
          <w:rFonts w:ascii="Arial" w:eastAsia="Arial" w:hAnsi="Arial" w:cs="Arial"/>
          <w:color w:val="000000"/>
          <w:sz w:val="22"/>
          <w:lang w:val="en-IN" w:eastAsia="en-IN" w:bidi="en-IN"/>
        </w:rPr>
        <w:t>SAP-SRM 7, Oracle R12, Lotus Notes, WQM (Remedy tool); MS-Word, MS-Excel and MS-Power Point</w:t>
      </w:r>
    </w:p>
    <w:p w:rsidR="00992115" w:rsidRDefault="00992115" w:rsidP="00992115">
      <w:pPr>
        <w:tabs>
          <w:tab w:val="left" w:pos="360"/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"/>
        <w:rPr>
          <w:rFonts w:ascii="Arial" w:eastAsia="Arial" w:hAnsi="Arial" w:cs="Arial"/>
          <w:color w:val="000000"/>
          <w:sz w:val="22"/>
          <w:lang w:val="en-IN" w:eastAsia="en-IN" w:bidi="en-IN"/>
        </w:rPr>
      </w:pPr>
    </w:p>
    <w:p w:rsidR="00992115" w:rsidRDefault="00992115" w:rsidP="00992115">
      <w:pPr>
        <w:tabs>
          <w:tab w:val="left" w:pos="360"/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"/>
        <w:rPr>
          <w:rFonts w:ascii="Arial" w:eastAsia="Arial" w:hAnsi="Arial" w:cs="Arial"/>
          <w:b/>
          <w:color w:val="000000"/>
          <w:sz w:val="22"/>
          <w:u w:val="single"/>
          <w:lang w:val="en-IN" w:eastAsia="en-IN" w:bidi="en-IN"/>
        </w:rPr>
      </w:pPr>
      <w:r>
        <w:rPr>
          <w:rFonts w:ascii="Arial" w:eastAsia="Arial" w:hAnsi="Arial" w:cs="Arial"/>
          <w:b/>
          <w:color w:val="000000"/>
          <w:sz w:val="22"/>
          <w:u w:val="single"/>
          <w:lang w:val="en-IN" w:eastAsia="en-IN" w:bidi="en-IN"/>
        </w:rPr>
        <w:t>Achievements:</w:t>
      </w:r>
    </w:p>
    <w:p w:rsidR="00992115" w:rsidRDefault="00992115" w:rsidP="00992115">
      <w:pPr>
        <w:pStyle w:val="ListParagraph"/>
        <w:numPr>
          <w:ilvl w:val="0"/>
          <w:numId w:val="32"/>
        </w:numPr>
        <w:tabs>
          <w:tab w:val="left" w:pos="108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suppressAutoHyphens w:val="0"/>
        <w:rPr>
          <w:rFonts w:ascii="Arial" w:eastAsia="Arial" w:hAnsi="Arial" w:cs="Arial"/>
          <w:color w:val="000000"/>
          <w:sz w:val="22"/>
          <w:lang w:val="en-IN" w:eastAsia="en-IN" w:bidi="en-IN"/>
        </w:rPr>
      </w:pPr>
      <w:r>
        <w:rPr>
          <w:rFonts w:ascii="Arial" w:eastAsia="Arial" w:hAnsi="Arial" w:cs="Arial"/>
          <w:b/>
          <w:color w:val="000000"/>
          <w:sz w:val="22"/>
          <w:lang w:val="en-IN" w:eastAsia="en-IN" w:bidi="en-IN"/>
        </w:rPr>
        <w:t xml:space="preserve">August 2015: </w:t>
      </w:r>
      <w:r>
        <w:rPr>
          <w:rFonts w:ascii="Arial" w:eastAsia="Arial" w:hAnsi="Arial" w:cs="Arial"/>
          <w:color w:val="000000"/>
          <w:sz w:val="22"/>
          <w:lang w:val="en-IN" w:eastAsia="en-IN" w:bidi="en-IN"/>
        </w:rPr>
        <w:t>Knowledge Transfer (KT) for Qantas Airways Ltd.– Successfully transitioned the Transactional Procurement process from the client office (Sydney, Australia) to Accenture, Bangalore</w:t>
      </w:r>
    </w:p>
    <w:p w:rsidR="00992115" w:rsidRDefault="00992115" w:rsidP="00992115">
      <w:pPr>
        <w:pStyle w:val="ListParagraph"/>
        <w:numPr>
          <w:ilvl w:val="0"/>
          <w:numId w:val="32"/>
        </w:numPr>
        <w:tabs>
          <w:tab w:val="left" w:pos="108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suppressAutoHyphens w:val="0"/>
        <w:rPr>
          <w:rFonts w:ascii="Arial" w:eastAsia="Arial" w:hAnsi="Arial" w:cs="Arial"/>
          <w:color w:val="000000"/>
          <w:sz w:val="22"/>
          <w:lang w:val="en-IN" w:eastAsia="en-IN" w:bidi="en-IN"/>
        </w:rPr>
      </w:pPr>
      <w:r>
        <w:rPr>
          <w:rFonts w:ascii="Arial" w:eastAsia="Arial" w:hAnsi="Arial" w:cs="Arial"/>
          <w:b/>
          <w:color w:val="000000"/>
          <w:sz w:val="22"/>
          <w:lang w:val="en-IN" w:eastAsia="en-IN" w:bidi="en-IN"/>
        </w:rPr>
        <w:t>Q2, Fy’15:</w:t>
      </w:r>
      <w:r>
        <w:rPr>
          <w:rFonts w:ascii="Arial" w:eastAsia="Arial" w:hAnsi="Arial" w:cs="Arial"/>
          <w:color w:val="000000"/>
          <w:sz w:val="22"/>
          <w:lang w:val="en-IN" w:eastAsia="en-IN" w:bidi="en-IN"/>
        </w:rPr>
        <w:t>Bagged ‘Good Samaritan’ award for contribution towards “Teach and Team” (People development)</w:t>
      </w:r>
    </w:p>
    <w:p w:rsidR="00992115" w:rsidRDefault="00992115" w:rsidP="00992115">
      <w:pPr>
        <w:pStyle w:val="ListParagraph"/>
        <w:numPr>
          <w:ilvl w:val="0"/>
          <w:numId w:val="32"/>
        </w:numPr>
        <w:tabs>
          <w:tab w:val="left" w:pos="108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suppressAutoHyphens w:val="0"/>
        <w:rPr>
          <w:rFonts w:ascii="Arial" w:eastAsia="Arial" w:hAnsi="Arial" w:cs="Arial"/>
          <w:color w:val="000000"/>
          <w:sz w:val="22"/>
          <w:lang w:val="en-IN" w:eastAsia="en-IN" w:bidi="en-IN"/>
        </w:rPr>
      </w:pPr>
      <w:r>
        <w:rPr>
          <w:rFonts w:ascii="Arial" w:eastAsia="Arial" w:hAnsi="Arial" w:cs="Arial"/>
          <w:b/>
          <w:color w:val="000000"/>
          <w:sz w:val="22"/>
          <w:lang w:val="en-IN" w:eastAsia="en-IN" w:bidi="en-IN"/>
        </w:rPr>
        <w:t xml:space="preserve">Dec 2014: </w:t>
      </w:r>
      <w:r>
        <w:rPr>
          <w:rFonts w:ascii="Arial" w:eastAsia="Arial" w:hAnsi="Arial" w:cs="Arial"/>
          <w:color w:val="000000"/>
          <w:sz w:val="22"/>
          <w:lang w:val="en-IN" w:eastAsia="en-IN" w:bidi="en-IN"/>
        </w:rPr>
        <w:t>Bagged “</w:t>
      </w:r>
      <w:proofErr w:type="spellStart"/>
      <w:r>
        <w:rPr>
          <w:rFonts w:ascii="Arial" w:eastAsia="Arial" w:hAnsi="Arial" w:cs="Arial"/>
          <w:color w:val="000000"/>
          <w:sz w:val="22"/>
          <w:lang w:val="en-IN" w:eastAsia="en-IN" w:bidi="en-IN"/>
        </w:rPr>
        <w:t>Numero</w:t>
      </w:r>
      <w:proofErr w:type="spellEnd"/>
      <w:r>
        <w:rPr>
          <w:rFonts w:ascii="Arial" w:eastAsia="Arial" w:hAnsi="Arial" w:cs="Arial"/>
          <w:color w:val="000000"/>
          <w:sz w:val="22"/>
          <w:lang w:val="en-IN" w:eastAsia="en-IN" w:bidi="en-IN"/>
        </w:rPr>
        <w:t xml:space="preserve"> Uno” award for superior performance on targets/metrics, ownership and delivery against significant challenges</w:t>
      </w:r>
    </w:p>
    <w:p w:rsidR="00992115" w:rsidRDefault="00992115" w:rsidP="00992115">
      <w:pPr>
        <w:pStyle w:val="ListParagraph"/>
        <w:numPr>
          <w:ilvl w:val="0"/>
          <w:numId w:val="32"/>
        </w:numPr>
        <w:tabs>
          <w:tab w:val="left" w:pos="108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suppressAutoHyphens w:val="0"/>
        <w:rPr>
          <w:rFonts w:ascii="Arial" w:eastAsia="Arial" w:hAnsi="Arial" w:cs="Arial"/>
          <w:color w:val="000000"/>
          <w:sz w:val="22"/>
          <w:lang w:val="en-IN" w:eastAsia="en-IN" w:bidi="en-IN"/>
        </w:rPr>
      </w:pPr>
      <w:r>
        <w:rPr>
          <w:rFonts w:ascii="Arial" w:eastAsia="Arial" w:hAnsi="Arial" w:cs="Arial"/>
          <w:b/>
          <w:color w:val="000000"/>
          <w:sz w:val="22"/>
          <w:lang w:val="en-IN" w:eastAsia="en-IN" w:bidi="en-IN"/>
        </w:rPr>
        <w:t xml:space="preserve">Nov/Dec 2014: </w:t>
      </w:r>
      <w:r>
        <w:rPr>
          <w:rFonts w:ascii="Arial" w:eastAsia="Arial" w:hAnsi="Arial" w:cs="Arial"/>
          <w:color w:val="000000"/>
          <w:sz w:val="22"/>
          <w:lang w:val="en-IN" w:eastAsia="en-IN" w:bidi="en-IN"/>
        </w:rPr>
        <w:t>Bagged the Best Team Player award</w:t>
      </w:r>
    </w:p>
    <w:p w:rsidR="00992115" w:rsidRDefault="00992115" w:rsidP="00992115">
      <w:pPr>
        <w:pStyle w:val="ListParagraph"/>
        <w:numPr>
          <w:ilvl w:val="0"/>
          <w:numId w:val="32"/>
        </w:numPr>
        <w:tabs>
          <w:tab w:val="left" w:pos="108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suppressAutoHyphens w:val="0"/>
        <w:rPr>
          <w:rFonts w:ascii="Arial" w:eastAsia="Arial" w:hAnsi="Arial" w:cs="Arial"/>
          <w:color w:val="000000"/>
          <w:sz w:val="22"/>
          <w:lang w:val="en-IN" w:eastAsia="en-IN" w:bidi="en-IN"/>
        </w:rPr>
      </w:pPr>
      <w:r>
        <w:rPr>
          <w:rFonts w:ascii="Arial" w:eastAsia="Arial" w:hAnsi="Arial" w:cs="Arial"/>
          <w:b/>
          <w:color w:val="000000"/>
          <w:sz w:val="22"/>
          <w:lang w:val="en-IN" w:eastAsia="en-IN" w:bidi="en-IN"/>
        </w:rPr>
        <w:t xml:space="preserve">March 2014 &amp; September 2013: </w:t>
      </w:r>
      <w:r>
        <w:rPr>
          <w:rFonts w:ascii="Arial" w:eastAsia="Arial" w:hAnsi="Arial" w:cs="Arial"/>
          <w:color w:val="000000"/>
          <w:sz w:val="22"/>
          <w:lang w:val="en-IN" w:eastAsia="en-IN" w:bidi="en-IN"/>
        </w:rPr>
        <w:t>Received “</w:t>
      </w:r>
      <w:proofErr w:type="spellStart"/>
      <w:r>
        <w:rPr>
          <w:rFonts w:ascii="Arial" w:eastAsia="Arial" w:hAnsi="Arial" w:cs="Arial"/>
          <w:color w:val="000000"/>
          <w:sz w:val="22"/>
          <w:lang w:val="en-IN" w:eastAsia="en-IN" w:bidi="en-IN"/>
        </w:rPr>
        <w:t>Numero</w:t>
      </w:r>
      <w:proofErr w:type="spellEnd"/>
      <w:r>
        <w:rPr>
          <w:rFonts w:ascii="Arial" w:eastAsia="Arial" w:hAnsi="Arial" w:cs="Arial"/>
          <w:color w:val="000000"/>
          <w:sz w:val="22"/>
          <w:lang w:val="en-IN" w:eastAsia="en-IN" w:bidi="en-IN"/>
        </w:rPr>
        <w:t xml:space="preserve"> Uno” award from the management for superior performance on targets/ metrics, ownership and delivery against significant challenges</w:t>
      </w:r>
    </w:p>
    <w:p w:rsidR="00992115" w:rsidRDefault="00992115" w:rsidP="00992115">
      <w:pPr>
        <w:pStyle w:val="ListParagraph"/>
        <w:numPr>
          <w:ilvl w:val="0"/>
          <w:numId w:val="32"/>
        </w:numPr>
        <w:tabs>
          <w:tab w:val="left" w:pos="108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suppressAutoHyphens w:val="0"/>
        <w:rPr>
          <w:rFonts w:ascii="Arial" w:eastAsia="Arial" w:hAnsi="Arial" w:cs="Arial"/>
          <w:color w:val="000000"/>
          <w:sz w:val="22"/>
          <w:lang w:val="en-IN" w:eastAsia="en-IN" w:bidi="en-IN"/>
        </w:rPr>
      </w:pPr>
      <w:r>
        <w:rPr>
          <w:rFonts w:ascii="Arial" w:eastAsia="Arial" w:hAnsi="Arial" w:cs="Arial"/>
          <w:b/>
          <w:color w:val="000000"/>
          <w:sz w:val="22"/>
          <w:lang w:val="en-IN" w:eastAsia="en-IN" w:bidi="en-IN"/>
        </w:rPr>
        <w:t xml:space="preserve">June and July 2012: </w:t>
      </w:r>
      <w:r>
        <w:rPr>
          <w:rFonts w:ascii="Arial" w:eastAsia="Arial" w:hAnsi="Arial" w:cs="Arial"/>
          <w:color w:val="000000"/>
          <w:sz w:val="22"/>
          <w:lang w:val="en-IN" w:eastAsia="en-IN" w:bidi="en-IN"/>
        </w:rPr>
        <w:t>Received “Hall of Fame” award from the Client (Onshore) and the management for being the best performer overall, for the month.</w:t>
      </w:r>
    </w:p>
    <w:p w:rsidR="00992115" w:rsidRDefault="00992115" w:rsidP="00992115">
      <w:pPr>
        <w:pStyle w:val="ListParagraph"/>
        <w:numPr>
          <w:ilvl w:val="0"/>
          <w:numId w:val="32"/>
        </w:numPr>
        <w:tabs>
          <w:tab w:val="left" w:pos="108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suppressAutoHyphens w:val="0"/>
        <w:rPr>
          <w:rFonts w:ascii="Arial" w:eastAsia="Arial" w:hAnsi="Arial" w:cs="Arial"/>
          <w:color w:val="000000"/>
          <w:sz w:val="22"/>
          <w:lang w:val="en-IN" w:eastAsia="en-IN" w:bidi="en-IN"/>
        </w:rPr>
      </w:pPr>
      <w:r>
        <w:rPr>
          <w:rFonts w:ascii="Arial" w:eastAsia="Arial" w:hAnsi="Arial" w:cs="Arial"/>
          <w:b/>
          <w:color w:val="000000"/>
          <w:sz w:val="22"/>
          <w:lang w:val="en-IN" w:eastAsia="en-IN" w:bidi="en-IN"/>
        </w:rPr>
        <w:t>January 2012:</w:t>
      </w:r>
      <w:r>
        <w:rPr>
          <w:rFonts w:ascii="Arial" w:eastAsia="Arial" w:hAnsi="Arial" w:cs="Arial"/>
          <w:color w:val="000000"/>
          <w:sz w:val="22"/>
          <w:lang w:val="en-IN" w:eastAsia="en-IN" w:bidi="en-IN"/>
        </w:rPr>
        <w:t xml:space="preserve"> Was </w:t>
      </w:r>
      <w:proofErr w:type="gramStart"/>
      <w:r>
        <w:rPr>
          <w:rFonts w:ascii="Arial" w:eastAsia="Arial" w:hAnsi="Arial" w:cs="Arial"/>
          <w:color w:val="000000"/>
          <w:sz w:val="22"/>
          <w:lang w:val="en-IN" w:eastAsia="en-IN" w:bidi="en-IN"/>
        </w:rPr>
        <w:t>Nominated</w:t>
      </w:r>
      <w:proofErr w:type="gramEnd"/>
      <w:r>
        <w:rPr>
          <w:rFonts w:ascii="Arial" w:eastAsia="Arial" w:hAnsi="Arial" w:cs="Arial"/>
          <w:color w:val="000000"/>
          <w:sz w:val="22"/>
          <w:lang w:val="en-IN" w:eastAsia="en-IN" w:bidi="en-IN"/>
        </w:rPr>
        <w:t xml:space="preserve"> for “Shining Star” award (with other bank employees) by the Clients and Stake Holders (Onshore), for being the best performer in the team for the quarter.</w:t>
      </w:r>
    </w:p>
    <w:p w:rsidR="00992115" w:rsidRDefault="00992115" w:rsidP="00992115">
      <w:pPr>
        <w:pStyle w:val="ListParagraph"/>
        <w:numPr>
          <w:ilvl w:val="0"/>
          <w:numId w:val="32"/>
        </w:numPr>
        <w:tabs>
          <w:tab w:val="left" w:pos="108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suppressAutoHyphens w:val="0"/>
        <w:rPr>
          <w:rFonts w:ascii="Arial" w:eastAsia="Arial" w:hAnsi="Arial" w:cs="Arial"/>
          <w:color w:val="000000"/>
          <w:sz w:val="22"/>
          <w:lang w:val="en-IN" w:eastAsia="en-IN" w:bidi="en-IN"/>
        </w:rPr>
      </w:pPr>
      <w:r>
        <w:rPr>
          <w:rFonts w:ascii="Arial" w:eastAsia="Arial" w:hAnsi="Arial" w:cs="Arial"/>
          <w:b/>
          <w:color w:val="000000"/>
          <w:sz w:val="22"/>
          <w:lang w:val="en-IN" w:eastAsia="en-IN" w:bidi="en-IN"/>
        </w:rPr>
        <w:t>November: 2011:</w:t>
      </w:r>
      <w:r>
        <w:rPr>
          <w:rFonts w:ascii="Arial" w:eastAsia="Arial" w:hAnsi="Arial" w:cs="Arial"/>
          <w:color w:val="000000"/>
          <w:sz w:val="22"/>
          <w:lang w:val="en-IN" w:eastAsia="en-IN" w:bidi="en-IN"/>
        </w:rPr>
        <w:t xml:space="preserve"> Received quarterly “Summit Award” from the management for achieving the SLA targets, Client Appreciations and for the overall performance for the quarter.</w:t>
      </w:r>
    </w:p>
    <w:p w:rsidR="00992115" w:rsidRDefault="00992115" w:rsidP="00992115">
      <w:pPr>
        <w:pStyle w:val="ListParagraph"/>
        <w:numPr>
          <w:ilvl w:val="0"/>
          <w:numId w:val="32"/>
        </w:numPr>
        <w:tabs>
          <w:tab w:val="left" w:pos="108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suppressAutoHyphens w:val="0"/>
        <w:rPr>
          <w:rFonts w:ascii="Arial" w:eastAsia="Arial" w:hAnsi="Arial" w:cs="Arial"/>
          <w:color w:val="000000"/>
          <w:sz w:val="22"/>
          <w:lang w:val="en-IN" w:eastAsia="en-IN" w:bidi="en-IN"/>
        </w:rPr>
      </w:pPr>
      <w:r>
        <w:rPr>
          <w:rFonts w:ascii="Arial" w:eastAsia="Arial" w:hAnsi="Arial" w:cs="Arial"/>
          <w:b/>
          <w:color w:val="000000"/>
          <w:sz w:val="22"/>
          <w:lang w:val="en-IN" w:eastAsia="en-IN" w:bidi="en-IN"/>
        </w:rPr>
        <w:t>April 2011:</w:t>
      </w:r>
      <w:r>
        <w:rPr>
          <w:rFonts w:ascii="Arial" w:eastAsia="Arial" w:hAnsi="Arial" w:cs="Arial"/>
          <w:color w:val="000000"/>
          <w:sz w:val="22"/>
          <w:lang w:val="en-IN" w:eastAsia="en-IN" w:bidi="en-IN"/>
        </w:rPr>
        <w:t xml:space="preserve"> Received quarterly “Summit Award” from the management for achieving the SLA targets and for the overall performance for the quarter.</w:t>
      </w:r>
    </w:p>
    <w:p w:rsidR="00992115" w:rsidRDefault="00992115" w:rsidP="00992115">
      <w:pPr>
        <w:tabs>
          <w:tab w:val="left" w:pos="360"/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"/>
        <w:rPr>
          <w:rFonts w:ascii="Arial" w:eastAsia="Arial" w:hAnsi="Arial" w:cs="Arial"/>
          <w:color w:val="000000"/>
          <w:sz w:val="22"/>
          <w:lang w:val="en-IN" w:eastAsia="en-IN" w:bidi="en-IN"/>
        </w:rPr>
      </w:pPr>
    </w:p>
    <w:p w:rsidR="00992115" w:rsidRDefault="00992115" w:rsidP="00992115">
      <w:pPr>
        <w:tabs>
          <w:tab w:val="left" w:pos="360"/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"/>
        <w:rPr>
          <w:rFonts w:ascii="Arial" w:eastAsia="Arial" w:hAnsi="Arial" w:cs="Arial"/>
          <w:b/>
          <w:color w:val="000000"/>
          <w:sz w:val="22"/>
          <w:lang w:val="en-IN" w:eastAsia="en-IN" w:bidi="en-IN"/>
        </w:rPr>
      </w:pPr>
      <w:r>
        <w:rPr>
          <w:rFonts w:ascii="Arial" w:eastAsia="Arial" w:hAnsi="Arial" w:cs="Arial"/>
          <w:b/>
          <w:color w:val="000000"/>
          <w:sz w:val="22"/>
          <w:lang w:val="en-IN" w:eastAsia="en-IN" w:bidi="en-IN"/>
        </w:rPr>
        <w:t>PREVIOUS EMPLOYER: Infosys BPO Ltd.</w:t>
      </w:r>
    </w:p>
    <w:p w:rsidR="00992115" w:rsidRDefault="00992115" w:rsidP="00992115">
      <w:pPr>
        <w:tabs>
          <w:tab w:val="left" w:pos="360"/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"/>
        <w:rPr>
          <w:rFonts w:ascii="Arial" w:eastAsia="Arial" w:hAnsi="Arial" w:cs="Arial"/>
          <w:b/>
          <w:color w:val="000000"/>
          <w:sz w:val="22"/>
          <w:lang w:val="en-IN" w:eastAsia="en-IN" w:bidi="en-IN"/>
        </w:rPr>
      </w:pPr>
      <w:r>
        <w:rPr>
          <w:rFonts w:ascii="Arial" w:eastAsia="Arial" w:hAnsi="Arial" w:cs="Arial"/>
          <w:b/>
          <w:color w:val="000000"/>
          <w:sz w:val="22"/>
          <w:lang w:val="en-IN" w:eastAsia="en-IN" w:bidi="en-IN"/>
        </w:rPr>
        <w:t>Designation</w:t>
      </w:r>
      <w:r>
        <w:rPr>
          <w:rFonts w:ascii="Arial" w:eastAsia="Arial" w:hAnsi="Arial" w:cs="Arial"/>
          <w:b/>
          <w:color w:val="000000"/>
          <w:sz w:val="22"/>
          <w:lang w:val="en-IN" w:eastAsia="en-IN" w:bidi="en-IN"/>
        </w:rPr>
        <w:tab/>
        <w:t>: Process Executive</w:t>
      </w:r>
    </w:p>
    <w:p w:rsidR="00992115" w:rsidRDefault="00992115" w:rsidP="00992115">
      <w:pPr>
        <w:tabs>
          <w:tab w:val="left" w:pos="360"/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"/>
        <w:rPr>
          <w:rFonts w:ascii="Arial" w:eastAsia="Arial" w:hAnsi="Arial" w:cs="Arial"/>
          <w:b/>
          <w:color w:val="000000"/>
          <w:sz w:val="22"/>
          <w:lang w:val="en-IN" w:eastAsia="en-IN" w:bidi="en-IN"/>
        </w:rPr>
      </w:pPr>
      <w:r>
        <w:rPr>
          <w:rFonts w:ascii="Arial" w:eastAsia="Arial" w:hAnsi="Arial" w:cs="Arial"/>
          <w:b/>
          <w:color w:val="000000"/>
          <w:sz w:val="22"/>
          <w:lang w:val="en-IN" w:eastAsia="en-IN" w:bidi="en-IN"/>
        </w:rPr>
        <w:t>Duration</w:t>
      </w:r>
      <w:r>
        <w:rPr>
          <w:rFonts w:ascii="Arial" w:eastAsia="Arial" w:hAnsi="Arial" w:cs="Arial"/>
          <w:b/>
          <w:color w:val="000000"/>
          <w:sz w:val="22"/>
          <w:lang w:val="en-IN" w:eastAsia="en-IN" w:bidi="en-IN"/>
        </w:rPr>
        <w:tab/>
      </w:r>
      <w:r>
        <w:rPr>
          <w:rFonts w:ascii="Arial" w:eastAsia="Arial" w:hAnsi="Arial" w:cs="Arial"/>
          <w:b/>
          <w:color w:val="000000"/>
          <w:sz w:val="22"/>
          <w:lang w:val="en-IN" w:eastAsia="en-IN" w:bidi="en-IN"/>
        </w:rPr>
        <w:tab/>
        <w:t>: 11/05/2009 to 16/08/2010</w:t>
      </w:r>
    </w:p>
    <w:p w:rsidR="00992115" w:rsidRDefault="00992115" w:rsidP="00992115">
      <w:pPr>
        <w:tabs>
          <w:tab w:val="left" w:pos="360"/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"/>
        <w:rPr>
          <w:rFonts w:ascii="Arial" w:eastAsia="Arial" w:hAnsi="Arial" w:cs="Arial"/>
          <w:b/>
          <w:color w:val="000000"/>
          <w:sz w:val="22"/>
          <w:lang w:val="en-IN" w:eastAsia="en-IN" w:bidi="en-IN"/>
        </w:rPr>
      </w:pPr>
      <w:r>
        <w:rPr>
          <w:rFonts w:ascii="Arial" w:eastAsia="Arial" w:hAnsi="Arial" w:cs="Arial"/>
          <w:b/>
          <w:color w:val="000000"/>
          <w:sz w:val="22"/>
          <w:lang w:val="en-IN" w:eastAsia="en-IN" w:bidi="en-IN"/>
        </w:rPr>
        <w:t>Role Description</w:t>
      </w:r>
      <w:r>
        <w:rPr>
          <w:rFonts w:ascii="Arial" w:eastAsia="Arial" w:hAnsi="Arial" w:cs="Arial"/>
          <w:b/>
          <w:color w:val="000000"/>
          <w:sz w:val="22"/>
          <w:lang w:val="en-IN" w:eastAsia="en-IN" w:bidi="en-IN"/>
        </w:rPr>
        <w:tab/>
        <w:t>: Customer Services (Voice)</w:t>
      </w:r>
    </w:p>
    <w:p w:rsidR="00992115" w:rsidRDefault="00992115" w:rsidP="00992115">
      <w:pPr>
        <w:tabs>
          <w:tab w:val="left" w:pos="360"/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"/>
        <w:rPr>
          <w:rFonts w:ascii="Arial" w:eastAsia="Arial" w:hAnsi="Arial" w:cs="Arial"/>
          <w:b/>
          <w:color w:val="000000"/>
          <w:sz w:val="22"/>
          <w:lang w:val="en-IN" w:eastAsia="en-IN" w:bidi="en-IN"/>
        </w:rPr>
      </w:pPr>
      <w:r>
        <w:rPr>
          <w:rFonts w:ascii="Arial" w:eastAsia="Arial" w:hAnsi="Arial" w:cs="Arial"/>
          <w:b/>
          <w:color w:val="000000"/>
          <w:sz w:val="22"/>
          <w:lang w:val="en-IN" w:eastAsia="en-IN" w:bidi="en-IN"/>
        </w:rPr>
        <w:t>Client</w:t>
      </w:r>
      <w:r>
        <w:rPr>
          <w:rFonts w:ascii="Arial" w:eastAsia="Arial" w:hAnsi="Arial" w:cs="Arial"/>
          <w:b/>
          <w:color w:val="000000"/>
          <w:sz w:val="22"/>
          <w:lang w:val="en-IN" w:eastAsia="en-IN" w:bidi="en-IN"/>
        </w:rPr>
        <w:tab/>
      </w:r>
      <w:r>
        <w:rPr>
          <w:rFonts w:ascii="Arial" w:eastAsia="Arial" w:hAnsi="Arial" w:cs="Arial"/>
          <w:b/>
          <w:color w:val="000000"/>
          <w:sz w:val="22"/>
          <w:lang w:val="en-IN" w:eastAsia="en-IN" w:bidi="en-IN"/>
        </w:rPr>
        <w:tab/>
        <w:t>: British Telecom (BT), UK</w:t>
      </w:r>
    </w:p>
    <w:p w:rsidR="00992115" w:rsidRDefault="00992115" w:rsidP="00992115">
      <w:pPr>
        <w:tabs>
          <w:tab w:val="left" w:pos="360"/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"/>
        <w:rPr>
          <w:rFonts w:ascii="Arial" w:eastAsia="Arial" w:hAnsi="Arial" w:cs="Arial"/>
          <w:color w:val="000000"/>
          <w:sz w:val="22"/>
          <w:lang w:val="en-IN" w:eastAsia="en-IN" w:bidi="en-IN"/>
        </w:rPr>
      </w:pPr>
    </w:p>
    <w:p w:rsidR="00992115" w:rsidRDefault="00992115" w:rsidP="00992115">
      <w:pPr>
        <w:tabs>
          <w:tab w:val="left" w:pos="360"/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"/>
        <w:rPr>
          <w:rFonts w:ascii="Arial" w:eastAsia="Arial" w:hAnsi="Arial" w:cs="Arial"/>
          <w:b/>
          <w:color w:val="000000"/>
          <w:sz w:val="22"/>
          <w:lang w:val="en-IN" w:eastAsia="en-IN" w:bidi="en-IN"/>
        </w:rPr>
      </w:pPr>
      <w:r>
        <w:rPr>
          <w:rFonts w:ascii="Arial" w:eastAsia="Arial" w:hAnsi="Arial" w:cs="Arial"/>
          <w:b/>
          <w:color w:val="000000"/>
          <w:sz w:val="22"/>
          <w:lang w:val="en-IN" w:eastAsia="en-IN" w:bidi="en-IN"/>
        </w:rPr>
        <w:t xml:space="preserve">Role: </w:t>
      </w:r>
    </w:p>
    <w:p w:rsidR="00992115" w:rsidRDefault="00992115" w:rsidP="00992115">
      <w:pPr>
        <w:tabs>
          <w:tab w:val="left" w:pos="360"/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"/>
        <w:rPr>
          <w:rFonts w:ascii="Arial" w:eastAsia="Arial" w:hAnsi="Arial" w:cs="Arial"/>
          <w:color w:val="000000"/>
          <w:sz w:val="22"/>
          <w:lang w:val="en-IN" w:eastAsia="en-IN" w:bidi="en-IN"/>
        </w:rPr>
      </w:pPr>
      <w:proofErr w:type="gramStart"/>
      <w:r>
        <w:rPr>
          <w:rFonts w:ascii="Arial" w:eastAsia="Arial" w:hAnsi="Arial" w:cs="Arial"/>
          <w:color w:val="000000"/>
          <w:sz w:val="22"/>
          <w:lang w:val="en-IN" w:eastAsia="en-IN" w:bidi="en-IN"/>
        </w:rPr>
        <w:t>Providing Customer services through inbound calls (voice), with regard new Landline Telephone and Broadband connections, change of tariff plan, solving billing queries of the end users and up selling.</w:t>
      </w:r>
      <w:proofErr w:type="gramEnd"/>
    </w:p>
    <w:p w:rsidR="00992115" w:rsidRDefault="00992115" w:rsidP="00992115">
      <w:pPr>
        <w:tabs>
          <w:tab w:val="left" w:pos="360"/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"/>
        <w:rPr>
          <w:rFonts w:ascii="Arial" w:eastAsia="Arial" w:hAnsi="Arial" w:cs="Arial"/>
          <w:b/>
          <w:color w:val="000000"/>
          <w:sz w:val="22"/>
          <w:lang w:val="en-IN" w:eastAsia="en-IN" w:bidi="en-IN"/>
        </w:rPr>
      </w:pPr>
    </w:p>
    <w:p w:rsidR="00E203CD" w:rsidRDefault="00E203CD" w:rsidP="00992115">
      <w:pPr>
        <w:tabs>
          <w:tab w:val="left" w:pos="360"/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"/>
        <w:rPr>
          <w:rFonts w:ascii="Arial" w:eastAsia="Arial" w:hAnsi="Arial" w:cs="Arial"/>
          <w:b/>
          <w:color w:val="000000"/>
          <w:sz w:val="22"/>
          <w:lang w:val="en-IN" w:eastAsia="en-IN" w:bidi="en-IN"/>
        </w:rPr>
      </w:pPr>
    </w:p>
    <w:p w:rsidR="00992115" w:rsidRPr="00C543B0" w:rsidRDefault="00E203CD" w:rsidP="00992115">
      <w:pPr>
        <w:tabs>
          <w:tab w:val="left" w:pos="360"/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"/>
        <w:rPr>
          <w:rFonts w:ascii="Arial" w:eastAsia="Arial" w:hAnsi="Arial" w:cs="Arial"/>
          <w:b/>
          <w:color w:val="000000"/>
          <w:sz w:val="22"/>
          <w:u w:val="single"/>
          <w:lang w:val="en-IN" w:eastAsia="en-IN" w:bidi="en-IN"/>
        </w:rPr>
      </w:pPr>
      <w:r w:rsidRPr="00C543B0">
        <w:rPr>
          <w:rFonts w:ascii="Arial" w:eastAsia="Arial" w:hAnsi="Arial" w:cs="Arial"/>
          <w:b/>
          <w:color w:val="000000"/>
          <w:sz w:val="22"/>
          <w:u w:val="single"/>
          <w:lang w:val="en-IN" w:eastAsia="en-IN" w:bidi="en-IN"/>
        </w:rPr>
        <w:t>Personal Credentials:</w:t>
      </w:r>
    </w:p>
    <w:p w:rsidR="00E203CD" w:rsidRDefault="00E203CD" w:rsidP="00E203CD">
      <w:pPr>
        <w:tabs>
          <w:tab w:val="left" w:pos="360"/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Arial" w:eastAsia="Arial" w:hAnsi="Arial" w:cs="Arial"/>
          <w:color w:val="000000"/>
          <w:sz w:val="22"/>
          <w:lang w:val="en-IN" w:eastAsia="en-IN" w:bidi="en-IN"/>
        </w:rPr>
      </w:pPr>
    </w:p>
    <w:p w:rsidR="00E203CD" w:rsidRPr="00C543B0" w:rsidRDefault="00E203CD" w:rsidP="00E203CD">
      <w:pPr>
        <w:tabs>
          <w:tab w:val="left" w:pos="360"/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"/>
        <w:rPr>
          <w:rFonts w:ascii="Arial" w:eastAsia="Arial" w:hAnsi="Arial" w:cs="Arial"/>
          <w:b/>
          <w:color w:val="000000"/>
          <w:sz w:val="22"/>
          <w:lang w:val="en-IN" w:eastAsia="en-IN" w:bidi="en-IN"/>
        </w:rPr>
      </w:pPr>
      <w:r w:rsidRPr="00C543B0">
        <w:rPr>
          <w:rFonts w:ascii="Arial" w:eastAsia="Arial" w:hAnsi="Arial" w:cs="Arial"/>
          <w:b/>
          <w:color w:val="000000"/>
          <w:sz w:val="22"/>
          <w:lang w:val="en-IN" w:eastAsia="en-IN" w:bidi="en-IN"/>
        </w:rPr>
        <w:t>Date of Birth</w:t>
      </w:r>
      <w:r w:rsidRPr="00C543B0">
        <w:rPr>
          <w:rFonts w:ascii="Arial" w:eastAsia="Arial" w:hAnsi="Arial" w:cs="Arial"/>
          <w:b/>
          <w:color w:val="000000"/>
          <w:sz w:val="22"/>
          <w:lang w:val="en-IN" w:eastAsia="en-IN" w:bidi="en-IN"/>
        </w:rPr>
        <w:tab/>
        <w:t>: 24/07/1986</w:t>
      </w:r>
    </w:p>
    <w:p w:rsidR="00E203CD" w:rsidRPr="00C543B0" w:rsidRDefault="00E203CD" w:rsidP="00E203CD">
      <w:pPr>
        <w:tabs>
          <w:tab w:val="left" w:pos="360"/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"/>
        <w:rPr>
          <w:rFonts w:ascii="Arial" w:eastAsia="Arial" w:hAnsi="Arial" w:cs="Arial"/>
          <w:b/>
          <w:color w:val="000000"/>
          <w:sz w:val="22"/>
          <w:lang w:val="en-IN" w:eastAsia="en-IN" w:bidi="en-IN"/>
        </w:rPr>
      </w:pPr>
      <w:r w:rsidRPr="00C543B0">
        <w:rPr>
          <w:rFonts w:ascii="Arial" w:eastAsia="Arial" w:hAnsi="Arial" w:cs="Arial"/>
          <w:b/>
          <w:color w:val="000000"/>
          <w:sz w:val="22"/>
          <w:lang w:val="en-IN" w:eastAsia="en-IN" w:bidi="en-IN"/>
        </w:rPr>
        <w:t>Father’s name</w:t>
      </w:r>
      <w:r w:rsidRPr="00C543B0">
        <w:rPr>
          <w:rFonts w:ascii="Arial" w:eastAsia="Arial" w:hAnsi="Arial" w:cs="Arial"/>
          <w:b/>
          <w:color w:val="000000"/>
          <w:sz w:val="22"/>
          <w:lang w:val="en-IN" w:eastAsia="en-IN" w:bidi="en-IN"/>
        </w:rPr>
        <w:tab/>
        <w:t xml:space="preserve">: Abdul </w:t>
      </w:r>
      <w:proofErr w:type="spellStart"/>
      <w:r w:rsidRPr="00C543B0">
        <w:rPr>
          <w:rFonts w:ascii="Arial" w:eastAsia="Arial" w:hAnsi="Arial" w:cs="Arial"/>
          <w:b/>
          <w:color w:val="000000"/>
          <w:sz w:val="22"/>
          <w:lang w:val="en-IN" w:eastAsia="en-IN" w:bidi="en-IN"/>
        </w:rPr>
        <w:t>Hafeez</w:t>
      </w:r>
      <w:proofErr w:type="spellEnd"/>
    </w:p>
    <w:p w:rsidR="00E203CD" w:rsidRPr="00C543B0" w:rsidRDefault="00E203CD" w:rsidP="00E203CD">
      <w:pPr>
        <w:tabs>
          <w:tab w:val="left" w:pos="360"/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"/>
        <w:rPr>
          <w:rFonts w:ascii="Arial" w:eastAsia="Arial" w:hAnsi="Arial" w:cs="Arial"/>
          <w:b/>
          <w:color w:val="000000"/>
          <w:sz w:val="22"/>
          <w:lang w:val="en-IN" w:eastAsia="en-IN" w:bidi="en-IN"/>
        </w:rPr>
      </w:pPr>
      <w:r w:rsidRPr="00C543B0">
        <w:rPr>
          <w:rFonts w:ascii="Arial" w:eastAsia="Arial" w:hAnsi="Arial" w:cs="Arial"/>
          <w:b/>
          <w:color w:val="000000"/>
          <w:sz w:val="22"/>
          <w:lang w:val="en-IN" w:eastAsia="en-IN" w:bidi="en-IN"/>
        </w:rPr>
        <w:t>Marital status</w:t>
      </w:r>
      <w:r w:rsidRPr="00C543B0">
        <w:rPr>
          <w:rFonts w:ascii="Arial" w:eastAsia="Arial" w:hAnsi="Arial" w:cs="Arial"/>
          <w:b/>
          <w:color w:val="000000"/>
          <w:sz w:val="22"/>
          <w:lang w:val="en-IN" w:eastAsia="en-IN" w:bidi="en-IN"/>
        </w:rPr>
        <w:tab/>
        <w:t>: Married</w:t>
      </w:r>
    </w:p>
    <w:p w:rsidR="00E203CD" w:rsidRPr="00C543B0" w:rsidRDefault="00E203CD" w:rsidP="00E203CD">
      <w:pPr>
        <w:tabs>
          <w:tab w:val="left" w:pos="360"/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"/>
        <w:rPr>
          <w:rFonts w:ascii="Arial" w:eastAsia="Arial" w:hAnsi="Arial" w:cs="Arial"/>
          <w:b/>
          <w:color w:val="000000"/>
          <w:sz w:val="22"/>
          <w:lang w:val="en-IN" w:eastAsia="en-IN" w:bidi="en-IN"/>
        </w:rPr>
      </w:pPr>
      <w:r w:rsidRPr="00C543B0">
        <w:rPr>
          <w:rFonts w:ascii="Arial" w:eastAsia="Arial" w:hAnsi="Arial" w:cs="Arial"/>
          <w:b/>
          <w:color w:val="000000"/>
          <w:sz w:val="22"/>
          <w:lang w:val="en-IN" w:eastAsia="en-IN" w:bidi="en-IN"/>
        </w:rPr>
        <w:t xml:space="preserve">Passport  </w:t>
      </w:r>
      <w:r w:rsidRPr="00C543B0">
        <w:rPr>
          <w:rFonts w:ascii="Arial" w:eastAsia="Arial" w:hAnsi="Arial" w:cs="Arial"/>
          <w:b/>
          <w:color w:val="000000"/>
          <w:sz w:val="22"/>
          <w:lang w:val="en-IN" w:eastAsia="en-IN" w:bidi="en-IN"/>
        </w:rPr>
        <w:tab/>
        <w:t>: Yes, valid</w:t>
      </w:r>
    </w:p>
    <w:p w:rsidR="00B9661A" w:rsidRPr="00C543B0" w:rsidRDefault="00E203CD" w:rsidP="00E203CD">
      <w:pPr>
        <w:tabs>
          <w:tab w:val="left" w:pos="360"/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"/>
        <w:rPr>
          <w:rFonts w:ascii="Arial" w:eastAsia="Arial" w:hAnsi="Arial" w:cs="Arial"/>
          <w:b/>
          <w:color w:val="000000"/>
          <w:sz w:val="22"/>
          <w:lang w:val="en-IN" w:eastAsia="en-IN" w:bidi="en-IN"/>
        </w:rPr>
      </w:pPr>
      <w:r w:rsidRPr="00C543B0">
        <w:rPr>
          <w:rFonts w:ascii="Arial" w:eastAsia="Arial" w:hAnsi="Arial" w:cs="Arial"/>
          <w:b/>
          <w:color w:val="000000"/>
          <w:sz w:val="22"/>
          <w:lang w:val="en-IN" w:eastAsia="en-IN" w:bidi="en-IN"/>
        </w:rPr>
        <w:t>Address</w:t>
      </w:r>
      <w:r w:rsidR="00C543B0" w:rsidRPr="00C543B0">
        <w:rPr>
          <w:rFonts w:ascii="Arial" w:eastAsia="Arial" w:hAnsi="Arial" w:cs="Arial"/>
          <w:b/>
          <w:color w:val="000000"/>
          <w:sz w:val="22"/>
          <w:lang w:val="en-IN" w:eastAsia="en-IN" w:bidi="en-IN"/>
        </w:rPr>
        <w:t xml:space="preserve">  </w:t>
      </w:r>
      <w:r w:rsidRPr="00C543B0">
        <w:rPr>
          <w:rFonts w:ascii="Arial" w:eastAsia="Arial" w:hAnsi="Arial" w:cs="Arial"/>
          <w:b/>
          <w:color w:val="000000"/>
          <w:sz w:val="22"/>
          <w:lang w:val="en-IN" w:eastAsia="en-IN" w:bidi="en-IN"/>
        </w:rPr>
        <w:t xml:space="preserve">             : #86/1, 2nd cross, </w:t>
      </w:r>
      <w:proofErr w:type="spellStart"/>
      <w:r w:rsidRPr="00C543B0">
        <w:rPr>
          <w:rFonts w:ascii="Arial" w:eastAsia="Arial" w:hAnsi="Arial" w:cs="Arial"/>
          <w:b/>
          <w:color w:val="000000"/>
          <w:sz w:val="22"/>
          <w:lang w:val="en-IN" w:eastAsia="en-IN" w:bidi="en-IN"/>
        </w:rPr>
        <w:t>Viratnagar</w:t>
      </w:r>
      <w:proofErr w:type="spellEnd"/>
      <w:r w:rsidRPr="00C543B0">
        <w:rPr>
          <w:rFonts w:ascii="Arial" w:eastAsia="Arial" w:hAnsi="Arial" w:cs="Arial"/>
          <w:b/>
          <w:color w:val="000000"/>
          <w:sz w:val="22"/>
          <w:lang w:val="en-IN" w:eastAsia="en-IN" w:bidi="en-IN"/>
        </w:rPr>
        <w:t xml:space="preserve">, </w:t>
      </w:r>
      <w:proofErr w:type="spellStart"/>
      <w:r w:rsidRPr="00C543B0">
        <w:rPr>
          <w:rFonts w:ascii="Arial" w:eastAsia="Arial" w:hAnsi="Arial" w:cs="Arial"/>
          <w:b/>
          <w:color w:val="000000"/>
          <w:sz w:val="22"/>
          <w:lang w:val="en-IN" w:eastAsia="en-IN" w:bidi="en-IN"/>
        </w:rPr>
        <w:t>Bommanahalli</w:t>
      </w:r>
      <w:proofErr w:type="spellEnd"/>
      <w:r w:rsidRPr="00C543B0">
        <w:rPr>
          <w:rFonts w:ascii="Arial" w:eastAsia="Arial" w:hAnsi="Arial" w:cs="Arial"/>
          <w:b/>
          <w:color w:val="000000"/>
          <w:sz w:val="22"/>
          <w:lang w:val="en-IN" w:eastAsia="en-IN" w:bidi="en-IN"/>
        </w:rPr>
        <w:t>, Bangalore - 560068</w:t>
      </w:r>
    </w:p>
    <w:p w:rsidR="00C543B0" w:rsidRPr="00E203CD" w:rsidRDefault="00C543B0">
      <w:pPr>
        <w:tabs>
          <w:tab w:val="left" w:pos="360"/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"/>
        <w:rPr>
          <w:rFonts w:ascii="Arial" w:eastAsia="Arial" w:hAnsi="Arial" w:cs="Arial"/>
          <w:b/>
          <w:color w:val="000000"/>
          <w:sz w:val="22"/>
          <w:lang w:val="en-IN" w:eastAsia="en-IN" w:bidi="en-IN"/>
        </w:rPr>
      </w:pPr>
    </w:p>
    <w:sectPr w:rsidR="00C543B0" w:rsidRPr="00E203CD" w:rsidSect="00834CE2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1EB1" w:rsidRDefault="00F81EB1">
      <w:r>
        <w:separator/>
      </w:r>
    </w:p>
  </w:endnote>
  <w:endnote w:type="continuationSeparator" w:id="0">
    <w:p w:rsidR="00F81EB1" w:rsidRDefault="00F81E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alatino">
    <w:charset w:val="00"/>
    <w:family w:val="roman"/>
    <w:pitch w:val="variable"/>
    <w:sig w:usb0="00000000" w:usb1="00000000" w:usb2="00000000" w:usb3="00000000" w:csb0="0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old">
    <w:panose1 w:val="020B0704020202020204"/>
    <w:charset w:val="00"/>
    <w:family w:val="roman"/>
    <w:pitch w:val="default"/>
    <w:sig w:usb0="00000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Roman PS">
    <w:charset w:val="00"/>
    <w:family w:val="roman"/>
    <w:pitch w:val="variable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1EB1" w:rsidRDefault="00F81EB1">
      <w:r>
        <w:separator/>
      </w:r>
    </w:p>
  </w:footnote>
  <w:footnote w:type="continuationSeparator" w:id="0">
    <w:p w:rsidR="00F81EB1" w:rsidRDefault="00F81EB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05F2" w:rsidRPr="00AD31A0" w:rsidRDefault="009F05F2" w:rsidP="00481A27">
    <w:pPr>
      <w:pStyle w:val="Header"/>
      <w:tabs>
        <w:tab w:val="right" w:pos="10800"/>
      </w:tabs>
      <w:rPr>
        <w:rFonts w:ascii="Arial" w:hAnsi="Arial" w:cs="Arial"/>
        <w:b/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4EA69E5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singleLevel"/>
    <w:tmpl w:val="00000003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4">
    <w:nsid w:val="00000008"/>
    <w:multiLevelType w:val="singleLevel"/>
    <w:tmpl w:val="00000008"/>
    <w:name w:val="WW8Num8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/>
        <w:color w:val="000000"/>
      </w:rPr>
    </w:lvl>
  </w:abstractNum>
  <w:abstractNum w:abstractNumId="5">
    <w:nsid w:val="0000000C"/>
    <w:multiLevelType w:val="singleLevel"/>
    <w:tmpl w:val="0000000C"/>
    <w:name w:val="WW8Num1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6">
    <w:nsid w:val="0000000D"/>
    <w:multiLevelType w:val="singleLevel"/>
    <w:tmpl w:val="0000000D"/>
    <w:name w:val="WW8Num13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7">
    <w:nsid w:val="000D0E0A"/>
    <w:multiLevelType w:val="hybridMultilevel"/>
    <w:tmpl w:val="A0929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24E078F"/>
    <w:multiLevelType w:val="hybridMultilevel"/>
    <w:tmpl w:val="38463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2F364C5"/>
    <w:multiLevelType w:val="hybridMultilevel"/>
    <w:tmpl w:val="2960A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9B811F7"/>
    <w:multiLevelType w:val="hybridMultilevel"/>
    <w:tmpl w:val="C7548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AAA4D48"/>
    <w:multiLevelType w:val="hybridMultilevel"/>
    <w:tmpl w:val="B8DEB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5A5631"/>
    <w:multiLevelType w:val="hybridMultilevel"/>
    <w:tmpl w:val="CA68B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A0A1E96"/>
    <w:multiLevelType w:val="hybridMultilevel"/>
    <w:tmpl w:val="14E89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C6B5FB7"/>
    <w:multiLevelType w:val="hybridMultilevel"/>
    <w:tmpl w:val="9432B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2F13D43"/>
    <w:multiLevelType w:val="multilevel"/>
    <w:tmpl w:val="D5F4863E"/>
    <w:lvl w:ilvl="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nsid w:val="26500697"/>
    <w:multiLevelType w:val="hybridMultilevel"/>
    <w:tmpl w:val="0534D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9F41E5"/>
    <w:multiLevelType w:val="hybridMultilevel"/>
    <w:tmpl w:val="6C0C8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4F09DB"/>
    <w:multiLevelType w:val="hybridMultilevel"/>
    <w:tmpl w:val="897A8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CA5493"/>
    <w:multiLevelType w:val="hybridMultilevel"/>
    <w:tmpl w:val="C49AF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D86121"/>
    <w:multiLevelType w:val="singleLevel"/>
    <w:tmpl w:val="F4D8A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 w:hint="default"/>
        <w:b w:val="0"/>
        <w:i w:val="0"/>
        <w:strike w:val="0"/>
        <w:color w:val="000000"/>
        <w:position w:val="0"/>
        <w:sz w:val="22"/>
        <w:u w:val="none"/>
        <w:shd w:val="clear" w:color="auto" w:fill="auto"/>
      </w:rPr>
    </w:lvl>
  </w:abstractNum>
  <w:abstractNum w:abstractNumId="21">
    <w:nsid w:val="579F4139"/>
    <w:multiLevelType w:val="hybridMultilevel"/>
    <w:tmpl w:val="C136D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156B22"/>
    <w:multiLevelType w:val="hybridMultilevel"/>
    <w:tmpl w:val="A9047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946296"/>
    <w:multiLevelType w:val="singleLevel"/>
    <w:tmpl w:val="00000000"/>
    <w:lvl w:ilvl="0">
      <w:numFmt w:val="bullet"/>
      <w:pStyle w:val="Heading8"/>
      <w:lvlText w:val=""/>
      <w:lvlJc w:val="left"/>
      <w:pPr>
        <w:tabs>
          <w:tab w:val="num" w:pos="720"/>
        </w:tabs>
        <w:ind w:left="720" w:hanging="360"/>
      </w:pPr>
      <w:rPr>
        <w:rFonts w:ascii="Symbol" w:eastAsia="Symbol" w:hAnsi="Symbol" w:hint="default"/>
        <w:b/>
        <w:color w:val="000000"/>
        <w:w w:val="100"/>
        <w:sz w:val="20"/>
      </w:rPr>
    </w:lvl>
  </w:abstractNum>
  <w:abstractNum w:abstractNumId="24">
    <w:nsid w:val="5CCE01BA"/>
    <w:multiLevelType w:val="hybridMultilevel"/>
    <w:tmpl w:val="B5528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982CAA"/>
    <w:multiLevelType w:val="singleLevel"/>
    <w:tmpl w:val="525893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Symbol" w:hAnsi="Symbol" w:cs="Symbol" w:hint="default"/>
        <w:b w:val="0"/>
        <w:i w:val="0"/>
        <w:strike w:val="0"/>
        <w:color w:val="000000"/>
        <w:position w:val="0"/>
        <w:sz w:val="22"/>
        <w:u w:val="none"/>
        <w:shd w:val="clear" w:color="auto" w:fill="auto"/>
      </w:rPr>
    </w:lvl>
  </w:abstractNum>
  <w:abstractNum w:abstractNumId="26">
    <w:nsid w:val="5F841031"/>
    <w:multiLevelType w:val="hybridMultilevel"/>
    <w:tmpl w:val="A2D8A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E85D74"/>
    <w:multiLevelType w:val="hybridMultilevel"/>
    <w:tmpl w:val="EE223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4AD1665"/>
    <w:multiLevelType w:val="hybridMultilevel"/>
    <w:tmpl w:val="EB329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56B11D3"/>
    <w:multiLevelType w:val="hybridMultilevel"/>
    <w:tmpl w:val="F2429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31">
    <w:nsid w:val="67574911"/>
    <w:multiLevelType w:val="singleLevel"/>
    <w:tmpl w:val="A94C5C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Symbol" w:hAnsi="Symbol" w:cs="Symbol" w:hint="default"/>
        <w:b/>
        <w:i w:val="0"/>
        <w:strike w:val="0"/>
        <w:color w:val="000000"/>
        <w:position w:val="0"/>
        <w:sz w:val="22"/>
        <w:u w:val="none"/>
        <w:shd w:val="clear" w:color="auto" w:fill="auto"/>
      </w:rPr>
    </w:lvl>
  </w:abstractNum>
  <w:abstractNum w:abstractNumId="32">
    <w:nsid w:val="6A20279B"/>
    <w:multiLevelType w:val="hybridMultilevel"/>
    <w:tmpl w:val="5B205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D2F0409"/>
    <w:multiLevelType w:val="hybridMultilevel"/>
    <w:tmpl w:val="3CC824C2"/>
    <w:lvl w:ilvl="0" w:tplc="9EDE30FA">
      <w:start w:val="1"/>
      <w:numFmt w:val="bullet"/>
      <w:pStyle w:val="Bullet-Lvl1"/>
      <w:lvlText w:val=""/>
      <w:lvlJc w:val="left"/>
      <w:pPr>
        <w:ind w:left="720" w:hanging="360"/>
      </w:pPr>
      <w:rPr>
        <w:rFonts w:ascii="Symbol" w:hAnsi="Symbol" w:hint="default"/>
        <w:color w:val="083A6F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2A31D99"/>
    <w:multiLevelType w:val="hybridMultilevel"/>
    <w:tmpl w:val="5F5EF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77B6947"/>
    <w:multiLevelType w:val="hybridMultilevel"/>
    <w:tmpl w:val="1EB09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804081C"/>
    <w:multiLevelType w:val="singleLevel"/>
    <w:tmpl w:val="79B0BF62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eastAsia="Symbol" w:hAnsi="Symbol" w:cs="Symbol" w:hint="default"/>
        <w:b w:val="0"/>
        <w:i w:val="0"/>
        <w:strike w:val="0"/>
        <w:color w:val="000000"/>
        <w:position w:val="0"/>
        <w:sz w:val="22"/>
        <w:u w:val="none"/>
        <w:shd w:val="clear" w:color="auto" w:fill="auto"/>
      </w:rPr>
    </w:lvl>
  </w:abstractNum>
  <w:abstractNum w:abstractNumId="37">
    <w:nsid w:val="7AA01FED"/>
    <w:multiLevelType w:val="multilevel"/>
    <w:tmpl w:val="0409001D"/>
    <w:styleLink w:val="Style1"/>
    <w:lvl w:ilvl="0">
      <w:start w:val="1"/>
      <w:numFmt w:val="bullet"/>
      <w:lvlText w:val="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  <w:num w:numId="2">
    <w:abstractNumId w:val="30"/>
  </w:num>
  <w:num w:numId="3">
    <w:abstractNumId w:val="15"/>
  </w:num>
  <w:num w:numId="4">
    <w:abstractNumId w:val="23"/>
  </w:num>
  <w:num w:numId="5">
    <w:abstractNumId w:val="33"/>
  </w:num>
  <w:num w:numId="6">
    <w:abstractNumId w:val="37"/>
  </w:num>
  <w:num w:numId="7">
    <w:abstractNumId w:val="27"/>
  </w:num>
  <w:num w:numId="8">
    <w:abstractNumId w:val="35"/>
  </w:num>
  <w:num w:numId="9">
    <w:abstractNumId w:val="13"/>
  </w:num>
  <w:num w:numId="10">
    <w:abstractNumId w:val="10"/>
  </w:num>
  <w:num w:numId="11">
    <w:abstractNumId w:val="34"/>
  </w:num>
  <w:num w:numId="12">
    <w:abstractNumId w:val="21"/>
  </w:num>
  <w:num w:numId="13">
    <w:abstractNumId w:val="16"/>
  </w:num>
  <w:num w:numId="14">
    <w:abstractNumId w:val="32"/>
  </w:num>
  <w:num w:numId="15">
    <w:abstractNumId w:val="19"/>
  </w:num>
  <w:num w:numId="16">
    <w:abstractNumId w:val="17"/>
  </w:num>
  <w:num w:numId="17">
    <w:abstractNumId w:val="8"/>
  </w:num>
  <w:num w:numId="18">
    <w:abstractNumId w:val="14"/>
  </w:num>
  <w:num w:numId="19">
    <w:abstractNumId w:val="12"/>
  </w:num>
  <w:num w:numId="20">
    <w:abstractNumId w:val="29"/>
  </w:num>
  <w:num w:numId="21">
    <w:abstractNumId w:val="7"/>
  </w:num>
  <w:num w:numId="22">
    <w:abstractNumId w:val="11"/>
  </w:num>
  <w:num w:numId="23">
    <w:abstractNumId w:val="28"/>
  </w:num>
  <w:num w:numId="24">
    <w:abstractNumId w:val="22"/>
  </w:num>
  <w:num w:numId="25">
    <w:abstractNumId w:val="24"/>
  </w:num>
  <w:num w:numId="26">
    <w:abstractNumId w:val="18"/>
  </w:num>
  <w:num w:numId="27">
    <w:abstractNumId w:val="9"/>
  </w:num>
  <w:num w:numId="28">
    <w:abstractNumId w:val="26"/>
  </w:num>
  <w:num w:numId="29">
    <w:abstractNumId w:val="20"/>
  </w:num>
  <w:num w:numId="30">
    <w:abstractNumId w:val="36"/>
  </w:num>
  <w:num w:numId="31">
    <w:abstractNumId w:val="25"/>
  </w:num>
  <w:num w:numId="32">
    <w:abstractNumId w:val="31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308226"/>
  </w:hdrShapeDefaults>
  <w:footnotePr>
    <w:footnote w:id="-1"/>
    <w:footnote w:id="0"/>
  </w:footnotePr>
  <w:endnotePr>
    <w:endnote w:id="-1"/>
    <w:endnote w:id="0"/>
  </w:endnotePr>
  <w:compat/>
  <w:rsids>
    <w:rsidRoot w:val="005C5201"/>
    <w:rsid w:val="0000014F"/>
    <w:rsid w:val="00000F44"/>
    <w:rsid w:val="0000426C"/>
    <w:rsid w:val="00004889"/>
    <w:rsid w:val="000069DC"/>
    <w:rsid w:val="00006A12"/>
    <w:rsid w:val="000070B0"/>
    <w:rsid w:val="00007BD8"/>
    <w:rsid w:val="00010798"/>
    <w:rsid w:val="00011725"/>
    <w:rsid w:val="0001589C"/>
    <w:rsid w:val="0002038E"/>
    <w:rsid w:val="000212D0"/>
    <w:rsid w:val="000216DC"/>
    <w:rsid w:val="00022C26"/>
    <w:rsid w:val="00022D9A"/>
    <w:rsid w:val="00023E49"/>
    <w:rsid w:val="00023F7B"/>
    <w:rsid w:val="000249C5"/>
    <w:rsid w:val="0002554A"/>
    <w:rsid w:val="000258F4"/>
    <w:rsid w:val="000265A5"/>
    <w:rsid w:val="000307A4"/>
    <w:rsid w:val="00030891"/>
    <w:rsid w:val="000317DB"/>
    <w:rsid w:val="000317DF"/>
    <w:rsid w:val="00032F9C"/>
    <w:rsid w:val="000338E3"/>
    <w:rsid w:val="00033CE5"/>
    <w:rsid w:val="00033E42"/>
    <w:rsid w:val="00034DC1"/>
    <w:rsid w:val="00035295"/>
    <w:rsid w:val="00035B82"/>
    <w:rsid w:val="00035B8B"/>
    <w:rsid w:val="000376BB"/>
    <w:rsid w:val="0004392B"/>
    <w:rsid w:val="00044483"/>
    <w:rsid w:val="00046CF6"/>
    <w:rsid w:val="000478A9"/>
    <w:rsid w:val="00051224"/>
    <w:rsid w:val="00055059"/>
    <w:rsid w:val="00055315"/>
    <w:rsid w:val="0006140F"/>
    <w:rsid w:val="00061D63"/>
    <w:rsid w:val="00064C17"/>
    <w:rsid w:val="00064D30"/>
    <w:rsid w:val="000652EC"/>
    <w:rsid w:val="0006619C"/>
    <w:rsid w:val="00067ACE"/>
    <w:rsid w:val="00070525"/>
    <w:rsid w:val="0007085F"/>
    <w:rsid w:val="00073EE9"/>
    <w:rsid w:val="00075406"/>
    <w:rsid w:val="00075615"/>
    <w:rsid w:val="00081555"/>
    <w:rsid w:val="00081B21"/>
    <w:rsid w:val="00082246"/>
    <w:rsid w:val="000825CE"/>
    <w:rsid w:val="0008286E"/>
    <w:rsid w:val="0008290D"/>
    <w:rsid w:val="00086017"/>
    <w:rsid w:val="000862C6"/>
    <w:rsid w:val="00086592"/>
    <w:rsid w:val="000874DE"/>
    <w:rsid w:val="000909E7"/>
    <w:rsid w:val="00091541"/>
    <w:rsid w:val="00097465"/>
    <w:rsid w:val="000A21EC"/>
    <w:rsid w:val="000A23B0"/>
    <w:rsid w:val="000A38BA"/>
    <w:rsid w:val="000A6D61"/>
    <w:rsid w:val="000A72DE"/>
    <w:rsid w:val="000A74E6"/>
    <w:rsid w:val="000A7AC6"/>
    <w:rsid w:val="000B0073"/>
    <w:rsid w:val="000B13D1"/>
    <w:rsid w:val="000B14D5"/>
    <w:rsid w:val="000B1A5A"/>
    <w:rsid w:val="000B1A8F"/>
    <w:rsid w:val="000B3366"/>
    <w:rsid w:val="000B5559"/>
    <w:rsid w:val="000B5DA1"/>
    <w:rsid w:val="000B60A3"/>
    <w:rsid w:val="000C1F14"/>
    <w:rsid w:val="000C323F"/>
    <w:rsid w:val="000C4940"/>
    <w:rsid w:val="000C4DE0"/>
    <w:rsid w:val="000C5460"/>
    <w:rsid w:val="000D0553"/>
    <w:rsid w:val="000D3585"/>
    <w:rsid w:val="000D521B"/>
    <w:rsid w:val="000D5CB6"/>
    <w:rsid w:val="000E0003"/>
    <w:rsid w:val="000E02F8"/>
    <w:rsid w:val="000E2704"/>
    <w:rsid w:val="000E36E8"/>
    <w:rsid w:val="000E63C2"/>
    <w:rsid w:val="000E6EAE"/>
    <w:rsid w:val="000F0527"/>
    <w:rsid w:val="000F1CEB"/>
    <w:rsid w:val="000F1E13"/>
    <w:rsid w:val="000F5087"/>
    <w:rsid w:val="000F558D"/>
    <w:rsid w:val="000F6642"/>
    <w:rsid w:val="000F68DB"/>
    <w:rsid w:val="000F6B08"/>
    <w:rsid w:val="001042A6"/>
    <w:rsid w:val="00106586"/>
    <w:rsid w:val="00106C32"/>
    <w:rsid w:val="00106CEB"/>
    <w:rsid w:val="00107D21"/>
    <w:rsid w:val="001100FB"/>
    <w:rsid w:val="001106E6"/>
    <w:rsid w:val="00111344"/>
    <w:rsid w:val="00111FCD"/>
    <w:rsid w:val="00115B28"/>
    <w:rsid w:val="001179DE"/>
    <w:rsid w:val="0012084A"/>
    <w:rsid w:val="00121CB5"/>
    <w:rsid w:val="00122C5E"/>
    <w:rsid w:val="0012345B"/>
    <w:rsid w:val="00124C0C"/>
    <w:rsid w:val="00125D21"/>
    <w:rsid w:val="00130365"/>
    <w:rsid w:val="0013064B"/>
    <w:rsid w:val="00131464"/>
    <w:rsid w:val="001348B7"/>
    <w:rsid w:val="00134EDA"/>
    <w:rsid w:val="00136028"/>
    <w:rsid w:val="00143FC3"/>
    <w:rsid w:val="001444B9"/>
    <w:rsid w:val="0014501B"/>
    <w:rsid w:val="00145317"/>
    <w:rsid w:val="00145435"/>
    <w:rsid w:val="001456D1"/>
    <w:rsid w:val="001458DE"/>
    <w:rsid w:val="00145A39"/>
    <w:rsid w:val="00146474"/>
    <w:rsid w:val="001468F1"/>
    <w:rsid w:val="00147691"/>
    <w:rsid w:val="00147D20"/>
    <w:rsid w:val="00151332"/>
    <w:rsid w:val="0015224F"/>
    <w:rsid w:val="0015358C"/>
    <w:rsid w:val="00155A2F"/>
    <w:rsid w:val="00161235"/>
    <w:rsid w:val="001619FE"/>
    <w:rsid w:val="00161E3F"/>
    <w:rsid w:val="00161FC9"/>
    <w:rsid w:val="00164582"/>
    <w:rsid w:val="00164DBE"/>
    <w:rsid w:val="00167494"/>
    <w:rsid w:val="00171602"/>
    <w:rsid w:val="00172732"/>
    <w:rsid w:val="00174537"/>
    <w:rsid w:val="00174A17"/>
    <w:rsid w:val="001757CA"/>
    <w:rsid w:val="00176733"/>
    <w:rsid w:val="00176E34"/>
    <w:rsid w:val="001771DC"/>
    <w:rsid w:val="0017745E"/>
    <w:rsid w:val="0017776E"/>
    <w:rsid w:val="00177A0D"/>
    <w:rsid w:val="00180099"/>
    <w:rsid w:val="001801D8"/>
    <w:rsid w:val="00181D9E"/>
    <w:rsid w:val="001820DF"/>
    <w:rsid w:val="00187C24"/>
    <w:rsid w:val="0019003E"/>
    <w:rsid w:val="001908DA"/>
    <w:rsid w:val="00191B04"/>
    <w:rsid w:val="00191C8C"/>
    <w:rsid w:val="00191CF5"/>
    <w:rsid w:val="0019319A"/>
    <w:rsid w:val="0019362F"/>
    <w:rsid w:val="0019425D"/>
    <w:rsid w:val="00197601"/>
    <w:rsid w:val="001A0FAE"/>
    <w:rsid w:val="001A1D9D"/>
    <w:rsid w:val="001A285E"/>
    <w:rsid w:val="001A3493"/>
    <w:rsid w:val="001A5420"/>
    <w:rsid w:val="001A5863"/>
    <w:rsid w:val="001A7261"/>
    <w:rsid w:val="001A75F4"/>
    <w:rsid w:val="001B0865"/>
    <w:rsid w:val="001B1397"/>
    <w:rsid w:val="001B1C3F"/>
    <w:rsid w:val="001B5D53"/>
    <w:rsid w:val="001B5F34"/>
    <w:rsid w:val="001B6BBA"/>
    <w:rsid w:val="001C4A5E"/>
    <w:rsid w:val="001C5A11"/>
    <w:rsid w:val="001C6070"/>
    <w:rsid w:val="001C64A5"/>
    <w:rsid w:val="001C6777"/>
    <w:rsid w:val="001D0345"/>
    <w:rsid w:val="001D0ECA"/>
    <w:rsid w:val="001D3AC0"/>
    <w:rsid w:val="001E0761"/>
    <w:rsid w:val="001E3C32"/>
    <w:rsid w:val="001E42B8"/>
    <w:rsid w:val="001E45D1"/>
    <w:rsid w:val="001E47D6"/>
    <w:rsid w:val="001E5625"/>
    <w:rsid w:val="001E5A58"/>
    <w:rsid w:val="001E65F9"/>
    <w:rsid w:val="001E69C0"/>
    <w:rsid w:val="001E6BE9"/>
    <w:rsid w:val="001F1144"/>
    <w:rsid w:val="001F11A3"/>
    <w:rsid w:val="001F1628"/>
    <w:rsid w:val="001F46E0"/>
    <w:rsid w:val="001F506E"/>
    <w:rsid w:val="001F57B4"/>
    <w:rsid w:val="001F5A26"/>
    <w:rsid w:val="001F706C"/>
    <w:rsid w:val="001F72E3"/>
    <w:rsid w:val="0020110E"/>
    <w:rsid w:val="002012E9"/>
    <w:rsid w:val="00203B41"/>
    <w:rsid w:val="0020536E"/>
    <w:rsid w:val="00206417"/>
    <w:rsid w:val="0021051A"/>
    <w:rsid w:val="00211053"/>
    <w:rsid w:val="00211F13"/>
    <w:rsid w:val="00212947"/>
    <w:rsid w:val="00213941"/>
    <w:rsid w:val="00213DE1"/>
    <w:rsid w:val="00213F9F"/>
    <w:rsid w:val="002146BF"/>
    <w:rsid w:val="002148A3"/>
    <w:rsid w:val="00216AFB"/>
    <w:rsid w:val="002201D7"/>
    <w:rsid w:val="0022121A"/>
    <w:rsid w:val="00222722"/>
    <w:rsid w:val="00222A8B"/>
    <w:rsid w:val="0022375A"/>
    <w:rsid w:val="00224429"/>
    <w:rsid w:val="00225180"/>
    <w:rsid w:val="0022556D"/>
    <w:rsid w:val="002309EE"/>
    <w:rsid w:val="00231142"/>
    <w:rsid w:val="00231779"/>
    <w:rsid w:val="00232F53"/>
    <w:rsid w:val="002332CA"/>
    <w:rsid w:val="00235583"/>
    <w:rsid w:val="00235A5F"/>
    <w:rsid w:val="00235F27"/>
    <w:rsid w:val="00236236"/>
    <w:rsid w:val="00244D66"/>
    <w:rsid w:val="00245527"/>
    <w:rsid w:val="00246709"/>
    <w:rsid w:val="0024774A"/>
    <w:rsid w:val="002515AC"/>
    <w:rsid w:val="002529F5"/>
    <w:rsid w:val="002535A1"/>
    <w:rsid w:val="00255A09"/>
    <w:rsid w:val="002561D9"/>
    <w:rsid w:val="0026046D"/>
    <w:rsid w:val="00260B80"/>
    <w:rsid w:val="002611E1"/>
    <w:rsid w:val="00262253"/>
    <w:rsid w:val="002625CA"/>
    <w:rsid w:val="00263996"/>
    <w:rsid w:val="00264666"/>
    <w:rsid w:val="00264C61"/>
    <w:rsid w:val="00264F68"/>
    <w:rsid w:val="002659D7"/>
    <w:rsid w:val="00266971"/>
    <w:rsid w:val="00270560"/>
    <w:rsid w:val="002705A7"/>
    <w:rsid w:val="002713D2"/>
    <w:rsid w:val="00271B00"/>
    <w:rsid w:val="0027224F"/>
    <w:rsid w:val="00272475"/>
    <w:rsid w:val="00274DFF"/>
    <w:rsid w:val="00277712"/>
    <w:rsid w:val="002820D6"/>
    <w:rsid w:val="0028253B"/>
    <w:rsid w:val="002838DA"/>
    <w:rsid w:val="00284EF8"/>
    <w:rsid w:val="00285AC1"/>
    <w:rsid w:val="00286405"/>
    <w:rsid w:val="002876EC"/>
    <w:rsid w:val="00287D9C"/>
    <w:rsid w:val="002919DD"/>
    <w:rsid w:val="00291C7E"/>
    <w:rsid w:val="00292555"/>
    <w:rsid w:val="00293F76"/>
    <w:rsid w:val="00295C6C"/>
    <w:rsid w:val="00296C95"/>
    <w:rsid w:val="00297AC8"/>
    <w:rsid w:val="002A377F"/>
    <w:rsid w:val="002A51C4"/>
    <w:rsid w:val="002A536A"/>
    <w:rsid w:val="002A539F"/>
    <w:rsid w:val="002B074B"/>
    <w:rsid w:val="002B17A8"/>
    <w:rsid w:val="002B64D3"/>
    <w:rsid w:val="002B7BF7"/>
    <w:rsid w:val="002C26E7"/>
    <w:rsid w:val="002C2BD4"/>
    <w:rsid w:val="002C354C"/>
    <w:rsid w:val="002C3662"/>
    <w:rsid w:val="002C3DA2"/>
    <w:rsid w:val="002C56C0"/>
    <w:rsid w:val="002D08A8"/>
    <w:rsid w:val="002D15C7"/>
    <w:rsid w:val="002D21A6"/>
    <w:rsid w:val="002D3B48"/>
    <w:rsid w:val="002D4734"/>
    <w:rsid w:val="002D4A4B"/>
    <w:rsid w:val="002D4DE3"/>
    <w:rsid w:val="002D50BA"/>
    <w:rsid w:val="002D61A8"/>
    <w:rsid w:val="002E013D"/>
    <w:rsid w:val="002E0B31"/>
    <w:rsid w:val="002E133F"/>
    <w:rsid w:val="002E35D3"/>
    <w:rsid w:val="002E400C"/>
    <w:rsid w:val="002E415E"/>
    <w:rsid w:val="002E4208"/>
    <w:rsid w:val="002E644E"/>
    <w:rsid w:val="002E704E"/>
    <w:rsid w:val="002E77B6"/>
    <w:rsid w:val="002F07A1"/>
    <w:rsid w:val="002F2592"/>
    <w:rsid w:val="002F413C"/>
    <w:rsid w:val="002F416B"/>
    <w:rsid w:val="002F532C"/>
    <w:rsid w:val="002F59C3"/>
    <w:rsid w:val="002F5BF4"/>
    <w:rsid w:val="002F5DDF"/>
    <w:rsid w:val="002F76BF"/>
    <w:rsid w:val="00301C20"/>
    <w:rsid w:val="00304428"/>
    <w:rsid w:val="003067F7"/>
    <w:rsid w:val="00310F7A"/>
    <w:rsid w:val="0031291D"/>
    <w:rsid w:val="0031417D"/>
    <w:rsid w:val="00320D05"/>
    <w:rsid w:val="003230B9"/>
    <w:rsid w:val="00325446"/>
    <w:rsid w:val="0032608C"/>
    <w:rsid w:val="003275BD"/>
    <w:rsid w:val="00330C91"/>
    <w:rsid w:val="003311F4"/>
    <w:rsid w:val="00331B2E"/>
    <w:rsid w:val="00331EC6"/>
    <w:rsid w:val="0033229F"/>
    <w:rsid w:val="0033583C"/>
    <w:rsid w:val="00336107"/>
    <w:rsid w:val="003370F1"/>
    <w:rsid w:val="0034100D"/>
    <w:rsid w:val="00341072"/>
    <w:rsid w:val="00342419"/>
    <w:rsid w:val="00344BD1"/>
    <w:rsid w:val="00345E4E"/>
    <w:rsid w:val="00346C7D"/>
    <w:rsid w:val="00346DEF"/>
    <w:rsid w:val="00346E2D"/>
    <w:rsid w:val="00350212"/>
    <w:rsid w:val="00350378"/>
    <w:rsid w:val="00351338"/>
    <w:rsid w:val="00352823"/>
    <w:rsid w:val="00352C38"/>
    <w:rsid w:val="003557BC"/>
    <w:rsid w:val="00355F70"/>
    <w:rsid w:val="003572AB"/>
    <w:rsid w:val="00361B1F"/>
    <w:rsid w:val="003629CE"/>
    <w:rsid w:val="003646E9"/>
    <w:rsid w:val="0036570F"/>
    <w:rsid w:val="00366319"/>
    <w:rsid w:val="00366328"/>
    <w:rsid w:val="00367384"/>
    <w:rsid w:val="003704F7"/>
    <w:rsid w:val="00370946"/>
    <w:rsid w:val="003736C5"/>
    <w:rsid w:val="00373AC9"/>
    <w:rsid w:val="00374EB5"/>
    <w:rsid w:val="0037640D"/>
    <w:rsid w:val="00377E25"/>
    <w:rsid w:val="0038023E"/>
    <w:rsid w:val="00380665"/>
    <w:rsid w:val="00380B32"/>
    <w:rsid w:val="00381982"/>
    <w:rsid w:val="00381C0E"/>
    <w:rsid w:val="00382361"/>
    <w:rsid w:val="0038252F"/>
    <w:rsid w:val="003876ED"/>
    <w:rsid w:val="003A0A43"/>
    <w:rsid w:val="003A0C52"/>
    <w:rsid w:val="003A1368"/>
    <w:rsid w:val="003A1B98"/>
    <w:rsid w:val="003A2E5F"/>
    <w:rsid w:val="003A4AAB"/>
    <w:rsid w:val="003A4B35"/>
    <w:rsid w:val="003A5252"/>
    <w:rsid w:val="003B03F3"/>
    <w:rsid w:val="003B0ABF"/>
    <w:rsid w:val="003B664E"/>
    <w:rsid w:val="003B73C1"/>
    <w:rsid w:val="003B7C91"/>
    <w:rsid w:val="003C171A"/>
    <w:rsid w:val="003C194C"/>
    <w:rsid w:val="003C47C9"/>
    <w:rsid w:val="003C5604"/>
    <w:rsid w:val="003C5EAB"/>
    <w:rsid w:val="003C6318"/>
    <w:rsid w:val="003D018E"/>
    <w:rsid w:val="003D08EF"/>
    <w:rsid w:val="003D0F44"/>
    <w:rsid w:val="003D1AA7"/>
    <w:rsid w:val="003D2300"/>
    <w:rsid w:val="003D31A3"/>
    <w:rsid w:val="003D3A95"/>
    <w:rsid w:val="003D45E2"/>
    <w:rsid w:val="003E17AD"/>
    <w:rsid w:val="003E1DCD"/>
    <w:rsid w:val="003E25AC"/>
    <w:rsid w:val="003E5D71"/>
    <w:rsid w:val="003E6CBB"/>
    <w:rsid w:val="003E73CF"/>
    <w:rsid w:val="003F2A6E"/>
    <w:rsid w:val="003F4E69"/>
    <w:rsid w:val="003F5A86"/>
    <w:rsid w:val="003F6444"/>
    <w:rsid w:val="003F6A1D"/>
    <w:rsid w:val="00403435"/>
    <w:rsid w:val="00403564"/>
    <w:rsid w:val="00403DF6"/>
    <w:rsid w:val="004043B2"/>
    <w:rsid w:val="00404F42"/>
    <w:rsid w:val="0040592B"/>
    <w:rsid w:val="00405E04"/>
    <w:rsid w:val="00406854"/>
    <w:rsid w:val="004068DE"/>
    <w:rsid w:val="0040770C"/>
    <w:rsid w:val="00412C0D"/>
    <w:rsid w:val="004135A0"/>
    <w:rsid w:val="0041372D"/>
    <w:rsid w:val="00413B25"/>
    <w:rsid w:val="00413D74"/>
    <w:rsid w:val="004145B0"/>
    <w:rsid w:val="004148D0"/>
    <w:rsid w:val="004156E4"/>
    <w:rsid w:val="004160D5"/>
    <w:rsid w:val="004167D8"/>
    <w:rsid w:val="00416A26"/>
    <w:rsid w:val="00417F98"/>
    <w:rsid w:val="0042434C"/>
    <w:rsid w:val="00424FFF"/>
    <w:rsid w:val="004319A4"/>
    <w:rsid w:val="004339BA"/>
    <w:rsid w:val="004354FE"/>
    <w:rsid w:val="00437000"/>
    <w:rsid w:val="00437867"/>
    <w:rsid w:val="00437F75"/>
    <w:rsid w:val="0044010E"/>
    <w:rsid w:val="004407AA"/>
    <w:rsid w:val="00440B04"/>
    <w:rsid w:val="00440D94"/>
    <w:rsid w:val="00441613"/>
    <w:rsid w:val="00444D98"/>
    <w:rsid w:val="00445F06"/>
    <w:rsid w:val="0045277C"/>
    <w:rsid w:val="004538C2"/>
    <w:rsid w:val="00454BC6"/>
    <w:rsid w:val="00455147"/>
    <w:rsid w:val="00461BC5"/>
    <w:rsid w:val="00465523"/>
    <w:rsid w:val="00465B32"/>
    <w:rsid w:val="00467E47"/>
    <w:rsid w:val="00470825"/>
    <w:rsid w:val="00472C78"/>
    <w:rsid w:val="00474636"/>
    <w:rsid w:val="004754C3"/>
    <w:rsid w:val="00475A6D"/>
    <w:rsid w:val="00476F53"/>
    <w:rsid w:val="00477EEA"/>
    <w:rsid w:val="0048119A"/>
    <w:rsid w:val="0048134A"/>
    <w:rsid w:val="00481A27"/>
    <w:rsid w:val="00481DD9"/>
    <w:rsid w:val="004820A2"/>
    <w:rsid w:val="00482EE3"/>
    <w:rsid w:val="00483F79"/>
    <w:rsid w:val="00484264"/>
    <w:rsid w:val="00484A47"/>
    <w:rsid w:val="0048501E"/>
    <w:rsid w:val="00486944"/>
    <w:rsid w:val="00486ABE"/>
    <w:rsid w:val="004873CC"/>
    <w:rsid w:val="00490C89"/>
    <w:rsid w:val="00491ECA"/>
    <w:rsid w:val="004926C3"/>
    <w:rsid w:val="00495034"/>
    <w:rsid w:val="00495E56"/>
    <w:rsid w:val="004A02A0"/>
    <w:rsid w:val="004A2725"/>
    <w:rsid w:val="004A33C0"/>
    <w:rsid w:val="004A691B"/>
    <w:rsid w:val="004A6CB2"/>
    <w:rsid w:val="004B043B"/>
    <w:rsid w:val="004B0EA5"/>
    <w:rsid w:val="004B0EBC"/>
    <w:rsid w:val="004B3F4A"/>
    <w:rsid w:val="004B55E6"/>
    <w:rsid w:val="004B7487"/>
    <w:rsid w:val="004B7AB4"/>
    <w:rsid w:val="004C0966"/>
    <w:rsid w:val="004C26AF"/>
    <w:rsid w:val="004C2BD7"/>
    <w:rsid w:val="004C2CF5"/>
    <w:rsid w:val="004C44BD"/>
    <w:rsid w:val="004C4726"/>
    <w:rsid w:val="004C480A"/>
    <w:rsid w:val="004C6E8C"/>
    <w:rsid w:val="004D151B"/>
    <w:rsid w:val="004D4682"/>
    <w:rsid w:val="004D479F"/>
    <w:rsid w:val="004D52D6"/>
    <w:rsid w:val="004D55F1"/>
    <w:rsid w:val="004D56FD"/>
    <w:rsid w:val="004D793B"/>
    <w:rsid w:val="004E144E"/>
    <w:rsid w:val="004E42F9"/>
    <w:rsid w:val="004E54AD"/>
    <w:rsid w:val="004E6404"/>
    <w:rsid w:val="004E64A9"/>
    <w:rsid w:val="004F0560"/>
    <w:rsid w:val="004F0837"/>
    <w:rsid w:val="004F0A55"/>
    <w:rsid w:val="004F1E44"/>
    <w:rsid w:val="004F24DB"/>
    <w:rsid w:val="004F39FF"/>
    <w:rsid w:val="004F3C29"/>
    <w:rsid w:val="004F6E1E"/>
    <w:rsid w:val="004F77B1"/>
    <w:rsid w:val="0050032F"/>
    <w:rsid w:val="00500C9A"/>
    <w:rsid w:val="005011C0"/>
    <w:rsid w:val="005012AE"/>
    <w:rsid w:val="0050196D"/>
    <w:rsid w:val="00504D12"/>
    <w:rsid w:val="005064DE"/>
    <w:rsid w:val="00506D4D"/>
    <w:rsid w:val="00506EC5"/>
    <w:rsid w:val="0051065C"/>
    <w:rsid w:val="00510917"/>
    <w:rsid w:val="0051153C"/>
    <w:rsid w:val="0051174E"/>
    <w:rsid w:val="005118F7"/>
    <w:rsid w:val="0051225A"/>
    <w:rsid w:val="00514320"/>
    <w:rsid w:val="00515EC3"/>
    <w:rsid w:val="00522A45"/>
    <w:rsid w:val="00523B42"/>
    <w:rsid w:val="00524394"/>
    <w:rsid w:val="00524B3B"/>
    <w:rsid w:val="00526690"/>
    <w:rsid w:val="005274B0"/>
    <w:rsid w:val="00527D17"/>
    <w:rsid w:val="005305F7"/>
    <w:rsid w:val="00530C5A"/>
    <w:rsid w:val="00530EDA"/>
    <w:rsid w:val="00531630"/>
    <w:rsid w:val="005319C7"/>
    <w:rsid w:val="00532273"/>
    <w:rsid w:val="00535402"/>
    <w:rsid w:val="0054139B"/>
    <w:rsid w:val="0054164A"/>
    <w:rsid w:val="00541DCB"/>
    <w:rsid w:val="00543464"/>
    <w:rsid w:val="00544DAE"/>
    <w:rsid w:val="00546B4E"/>
    <w:rsid w:val="005514EC"/>
    <w:rsid w:val="0055250F"/>
    <w:rsid w:val="0055260F"/>
    <w:rsid w:val="0055311D"/>
    <w:rsid w:val="00554061"/>
    <w:rsid w:val="00556374"/>
    <w:rsid w:val="00557BAF"/>
    <w:rsid w:val="00560395"/>
    <w:rsid w:val="005628A6"/>
    <w:rsid w:val="00564656"/>
    <w:rsid w:val="00566503"/>
    <w:rsid w:val="00567A8A"/>
    <w:rsid w:val="005702FF"/>
    <w:rsid w:val="00570C3A"/>
    <w:rsid w:val="005742D4"/>
    <w:rsid w:val="00574CAE"/>
    <w:rsid w:val="00576573"/>
    <w:rsid w:val="00580B9B"/>
    <w:rsid w:val="005823BD"/>
    <w:rsid w:val="005863BC"/>
    <w:rsid w:val="0058697B"/>
    <w:rsid w:val="005902D9"/>
    <w:rsid w:val="00590E44"/>
    <w:rsid w:val="005912A1"/>
    <w:rsid w:val="00592184"/>
    <w:rsid w:val="0059374F"/>
    <w:rsid w:val="005941AE"/>
    <w:rsid w:val="00594951"/>
    <w:rsid w:val="005964FC"/>
    <w:rsid w:val="0059662F"/>
    <w:rsid w:val="0059679E"/>
    <w:rsid w:val="005A47A3"/>
    <w:rsid w:val="005A57E8"/>
    <w:rsid w:val="005A663F"/>
    <w:rsid w:val="005A703C"/>
    <w:rsid w:val="005B0072"/>
    <w:rsid w:val="005B0C08"/>
    <w:rsid w:val="005B122E"/>
    <w:rsid w:val="005B1CFF"/>
    <w:rsid w:val="005B3ABA"/>
    <w:rsid w:val="005B47F7"/>
    <w:rsid w:val="005B4E5C"/>
    <w:rsid w:val="005B5283"/>
    <w:rsid w:val="005B52AA"/>
    <w:rsid w:val="005B69AF"/>
    <w:rsid w:val="005B69FF"/>
    <w:rsid w:val="005C34EF"/>
    <w:rsid w:val="005C3DF6"/>
    <w:rsid w:val="005C4D33"/>
    <w:rsid w:val="005C5201"/>
    <w:rsid w:val="005C72AE"/>
    <w:rsid w:val="005D0707"/>
    <w:rsid w:val="005D1473"/>
    <w:rsid w:val="005D18D8"/>
    <w:rsid w:val="005D2CF1"/>
    <w:rsid w:val="005D3171"/>
    <w:rsid w:val="005D3E24"/>
    <w:rsid w:val="005D4255"/>
    <w:rsid w:val="005E19DD"/>
    <w:rsid w:val="005E1D26"/>
    <w:rsid w:val="005E2752"/>
    <w:rsid w:val="005E3809"/>
    <w:rsid w:val="005E3DD6"/>
    <w:rsid w:val="005E532A"/>
    <w:rsid w:val="005E6FD0"/>
    <w:rsid w:val="005E76D0"/>
    <w:rsid w:val="005F029D"/>
    <w:rsid w:val="005F1852"/>
    <w:rsid w:val="005F5201"/>
    <w:rsid w:val="005F6086"/>
    <w:rsid w:val="005F613C"/>
    <w:rsid w:val="005F75A3"/>
    <w:rsid w:val="00602F1C"/>
    <w:rsid w:val="00603FC5"/>
    <w:rsid w:val="006040B4"/>
    <w:rsid w:val="00604590"/>
    <w:rsid w:val="00605EBE"/>
    <w:rsid w:val="0060698D"/>
    <w:rsid w:val="00610AFA"/>
    <w:rsid w:val="00612B02"/>
    <w:rsid w:val="00612BF7"/>
    <w:rsid w:val="006138CC"/>
    <w:rsid w:val="0061464B"/>
    <w:rsid w:val="00614FFA"/>
    <w:rsid w:val="00615DF2"/>
    <w:rsid w:val="00616426"/>
    <w:rsid w:val="006167DD"/>
    <w:rsid w:val="00620039"/>
    <w:rsid w:val="0062380B"/>
    <w:rsid w:val="00623A62"/>
    <w:rsid w:val="006240A5"/>
    <w:rsid w:val="00624693"/>
    <w:rsid w:val="00626819"/>
    <w:rsid w:val="006345C1"/>
    <w:rsid w:val="006349C7"/>
    <w:rsid w:val="00635543"/>
    <w:rsid w:val="006361F5"/>
    <w:rsid w:val="00637C53"/>
    <w:rsid w:val="00637F72"/>
    <w:rsid w:val="00640142"/>
    <w:rsid w:val="006422CD"/>
    <w:rsid w:val="00643BAC"/>
    <w:rsid w:val="00646FD3"/>
    <w:rsid w:val="00650C92"/>
    <w:rsid w:val="00650D4E"/>
    <w:rsid w:val="00652D3C"/>
    <w:rsid w:val="006533D1"/>
    <w:rsid w:val="006535BD"/>
    <w:rsid w:val="00653D5C"/>
    <w:rsid w:val="006541A0"/>
    <w:rsid w:val="006541AD"/>
    <w:rsid w:val="006545D2"/>
    <w:rsid w:val="006567CB"/>
    <w:rsid w:val="00656D7A"/>
    <w:rsid w:val="00662316"/>
    <w:rsid w:val="006625A1"/>
    <w:rsid w:val="00666D68"/>
    <w:rsid w:val="00671D9B"/>
    <w:rsid w:val="00673C95"/>
    <w:rsid w:val="00673CF7"/>
    <w:rsid w:val="0067446F"/>
    <w:rsid w:val="00675956"/>
    <w:rsid w:val="00676C15"/>
    <w:rsid w:val="00676F1A"/>
    <w:rsid w:val="00676F23"/>
    <w:rsid w:val="00677C4A"/>
    <w:rsid w:val="00680913"/>
    <w:rsid w:val="00681E58"/>
    <w:rsid w:val="00683A62"/>
    <w:rsid w:val="006841F9"/>
    <w:rsid w:val="0068754F"/>
    <w:rsid w:val="006878CF"/>
    <w:rsid w:val="00687A65"/>
    <w:rsid w:val="00690540"/>
    <w:rsid w:val="006922D1"/>
    <w:rsid w:val="00692A43"/>
    <w:rsid w:val="00693C85"/>
    <w:rsid w:val="00695197"/>
    <w:rsid w:val="00696457"/>
    <w:rsid w:val="00697D79"/>
    <w:rsid w:val="006A0872"/>
    <w:rsid w:val="006A0A06"/>
    <w:rsid w:val="006A2259"/>
    <w:rsid w:val="006A28E4"/>
    <w:rsid w:val="006A2BB0"/>
    <w:rsid w:val="006A2F8B"/>
    <w:rsid w:val="006A56CE"/>
    <w:rsid w:val="006A584A"/>
    <w:rsid w:val="006A5F19"/>
    <w:rsid w:val="006B0A56"/>
    <w:rsid w:val="006B0CCA"/>
    <w:rsid w:val="006B15DF"/>
    <w:rsid w:val="006B7D0A"/>
    <w:rsid w:val="006C06FD"/>
    <w:rsid w:val="006C0DE9"/>
    <w:rsid w:val="006C2D9F"/>
    <w:rsid w:val="006C4321"/>
    <w:rsid w:val="006C4DF3"/>
    <w:rsid w:val="006C66DD"/>
    <w:rsid w:val="006C6D55"/>
    <w:rsid w:val="006C782E"/>
    <w:rsid w:val="006D1651"/>
    <w:rsid w:val="006D3E37"/>
    <w:rsid w:val="006D413B"/>
    <w:rsid w:val="006D467F"/>
    <w:rsid w:val="006D5777"/>
    <w:rsid w:val="006D5E3C"/>
    <w:rsid w:val="006D652E"/>
    <w:rsid w:val="006D7385"/>
    <w:rsid w:val="006E15CE"/>
    <w:rsid w:val="006E1906"/>
    <w:rsid w:val="006E419F"/>
    <w:rsid w:val="006F1D98"/>
    <w:rsid w:val="006F245E"/>
    <w:rsid w:val="006F5A1F"/>
    <w:rsid w:val="006F5D9F"/>
    <w:rsid w:val="006F77EA"/>
    <w:rsid w:val="007008D9"/>
    <w:rsid w:val="00702314"/>
    <w:rsid w:val="007027C3"/>
    <w:rsid w:val="0070344B"/>
    <w:rsid w:val="007038B0"/>
    <w:rsid w:val="00703EC1"/>
    <w:rsid w:val="007070E3"/>
    <w:rsid w:val="0070727E"/>
    <w:rsid w:val="0070731F"/>
    <w:rsid w:val="007073C7"/>
    <w:rsid w:val="00710FB4"/>
    <w:rsid w:val="007117CF"/>
    <w:rsid w:val="00716984"/>
    <w:rsid w:val="00716D10"/>
    <w:rsid w:val="00720B72"/>
    <w:rsid w:val="007223BF"/>
    <w:rsid w:val="00723B66"/>
    <w:rsid w:val="007273BC"/>
    <w:rsid w:val="007319B7"/>
    <w:rsid w:val="007323A0"/>
    <w:rsid w:val="00733FDD"/>
    <w:rsid w:val="007354D8"/>
    <w:rsid w:val="00735E82"/>
    <w:rsid w:val="00736073"/>
    <w:rsid w:val="0074018B"/>
    <w:rsid w:val="00740D2F"/>
    <w:rsid w:val="00740EAA"/>
    <w:rsid w:val="007416B4"/>
    <w:rsid w:val="007420C1"/>
    <w:rsid w:val="00742E70"/>
    <w:rsid w:val="00744107"/>
    <w:rsid w:val="00744379"/>
    <w:rsid w:val="00744EEC"/>
    <w:rsid w:val="00753783"/>
    <w:rsid w:val="00754851"/>
    <w:rsid w:val="0075794D"/>
    <w:rsid w:val="00760932"/>
    <w:rsid w:val="00761647"/>
    <w:rsid w:val="007620DE"/>
    <w:rsid w:val="007652AD"/>
    <w:rsid w:val="0076578B"/>
    <w:rsid w:val="00765CAA"/>
    <w:rsid w:val="00767EF8"/>
    <w:rsid w:val="00770C48"/>
    <w:rsid w:val="00772177"/>
    <w:rsid w:val="007732FE"/>
    <w:rsid w:val="007745ED"/>
    <w:rsid w:val="00776382"/>
    <w:rsid w:val="00777DDC"/>
    <w:rsid w:val="007816B5"/>
    <w:rsid w:val="00785714"/>
    <w:rsid w:val="00785E59"/>
    <w:rsid w:val="007869F3"/>
    <w:rsid w:val="00787A51"/>
    <w:rsid w:val="007901AB"/>
    <w:rsid w:val="00792A15"/>
    <w:rsid w:val="00796874"/>
    <w:rsid w:val="00797B23"/>
    <w:rsid w:val="007A006D"/>
    <w:rsid w:val="007A080F"/>
    <w:rsid w:val="007A1C6A"/>
    <w:rsid w:val="007A3CB4"/>
    <w:rsid w:val="007A3E2A"/>
    <w:rsid w:val="007A6324"/>
    <w:rsid w:val="007B0841"/>
    <w:rsid w:val="007B1129"/>
    <w:rsid w:val="007B276F"/>
    <w:rsid w:val="007B38AE"/>
    <w:rsid w:val="007B4289"/>
    <w:rsid w:val="007B4DE5"/>
    <w:rsid w:val="007B5169"/>
    <w:rsid w:val="007C1477"/>
    <w:rsid w:val="007C24B3"/>
    <w:rsid w:val="007C2BD2"/>
    <w:rsid w:val="007C3046"/>
    <w:rsid w:val="007C33D2"/>
    <w:rsid w:val="007C33D8"/>
    <w:rsid w:val="007C48C8"/>
    <w:rsid w:val="007C5805"/>
    <w:rsid w:val="007C6A18"/>
    <w:rsid w:val="007C7D01"/>
    <w:rsid w:val="007D16C6"/>
    <w:rsid w:val="007D19F0"/>
    <w:rsid w:val="007D2815"/>
    <w:rsid w:val="007D3195"/>
    <w:rsid w:val="007D45E5"/>
    <w:rsid w:val="007D4710"/>
    <w:rsid w:val="007D59C2"/>
    <w:rsid w:val="007D5D7A"/>
    <w:rsid w:val="007D5FD2"/>
    <w:rsid w:val="007D6C5B"/>
    <w:rsid w:val="007D7D44"/>
    <w:rsid w:val="007E07C4"/>
    <w:rsid w:val="007E07D7"/>
    <w:rsid w:val="007E189E"/>
    <w:rsid w:val="007E2A2F"/>
    <w:rsid w:val="007E678F"/>
    <w:rsid w:val="007E689A"/>
    <w:rsid w:val="007F03A0"/>
    <w:rsid w:val="007F3058"/>
    <w:rsid w:val="007F4E00"/>
    <w:rsid w:val="007F58B4"/>
    <w:rsid w:val="007F6263"/>
    <w:rsid w:val="007F678A"/>
    <w:rsid w:val="007F78C1"/>
    <w:rsid w:val="008020EF"/>
    <w:rsid w:val="00802E51"/>
    <w:rsid w:val="00803DD3"/>
    <w:rsid w:val="00804640"/>
    <w:rsid w:val="008057B1"/>
    <w:rsid w:val="00806560"/>
    <w:rsid w:val="00806689"/>
    <w:rsid w:val="008072EF"/>
    <w:rsid w:val="008128CF"/>
    <w:rsid w:val="00812D21"/>
    <w:rsid w:val="0081739B"/>
    <w:rsid w:val="0082012F"/>
    <w:rsid w:val="008210DC"/>
    <w:rsid w:val="00821610"/>
    <w:rsid w:val="00821AC3"/>
    <w:rsid w:val="00824D67"/>
    <w:rsid w:val="008266F0"/>
    <w:rsid w:val="008272C7"/>
    <w:rsid w:val="0082797D"/>
    <w:rsid w:val="008301C9"/>
    <w:rsid w:val="0083250C"/>
    <w:rsid w:val="00834241"/>
    <w:rsid w:val="00834B1D"/>
    <w:rsid w:val="00834CE2"/>
    <w:rsid w:val="00835805"/>
    <w:rsid w:val="00840B4E"/>
    <w:rsid w:val="00841B4C"/>
    <w:rsid w:val="00841B67"/>
    <w:rsid w:val="008451E8"/>
    <w:rsid w:val="008462D0"/>
    <w:rsid w:val="0084710C"/>
    <w:rsid w:val="00847A72"/>
    <w:rsid w:val="00847F1A"/>
    <w:rsid w:val="00850BCF"/>
    <w:rsid w:val="00852037"/>
    <w:rsid w:val="008520D8"/>
    <w:rsid w:val="00853012"/>
    <w:rsid w:val="008568AE"/>
    <w:rsid w:val="0086111B"/>
    <w:rsid w:val="0086338B"/>
    <w:rsid w:val="00867426"/>
    <w:rsid w:val="00872D75"/>
    <w:rsid w:val="00874062"/>
    <w:rsid w:val="008743B5"/>
    <w:rsid w:val="00874623"/>
    <w:rsid w:val="00875811"/>
    <w:rsid w:val="00876EA0"/>
    <w:rsid w:val="00877820"/>
    <w:rsid w:val="008816DB"/>
    <w:rsid w:val="008824C7"/>
    <w:rsid w:val="0088374A"/>
    <w:rsid w:val="0088418C"/>
    <w:rsid w:val="0088481A"/>
    <w:rsid w:val="00891406"/>
    <w:rsid w:val="00892515"/>
    <w:rsid w:val="00895798"/>
    <w:rsid w:val="008A1408"/>
    <w:rsid w:val="008A252A"/>
    <w:rsid w:val="008A31DB"/>
    <w:rsid w:val="008A3D4E"/>
    <w:rsid w:val="008A4B9D"/>
    <w:rsid w:val="008A4D5F"/>
    <w:rsid w:val="008A4FF6"/>
    <w:rsid w:val="008A5792"/>
    <w:rsid w:val="008A6B6B"/>
    <w:rsid w:val="008A7E6D"/>
    <w:rsid w:val="008B3356"/>
    <w:rsid w:val="008B5348"/>
    <w:rsid w:val="008B6E03"/>
    <w:rsid w:val="008C038B"/>
    <w:rsid w:val="008C2B46"/>
    <w:rsid w:val="008C2EDD"/>
    <w:rsid w:val="008C3510"/>
    <w:rsid w:val="008C3F2E"/>
    <w:rsid w:val="008C4D8E"/>
    <w:rsid w:val="008C4E43"/>
    <w:rsid w:val="008C7104"/>
    <w:rsid w:val="008C76BC"/>
    <w:rsid w:val="008D0C24"/>
    <w:rsid w:val="008D1B3C"/>
    <w:rsid w:val="008D2B8C"/>
    <w:rsid w:val="008D4948"/>
    <w:rsid w:val="008D658E"/>
    <w:rsid w:val="008D6CFE"/>
    <w:rsid w:val="008D7AD0"/>
    <w:rsid w:val="008D7F43"/>
    <w:rsid w:val="008E069B"/>
    <w:rsid w:val="008E24E8"/>
    <w:rsid w:val="008E2D98"/>
    <w:rsid w:val="008E4C25"/>
    <w:rsid w:val="008E5EB4"/>
    <w:rsid w:val="008E66DA"/>
    <w:rsid w:val="008E68D3"/>
    <w:rsid w:val="008E6C6D"/>
    <w:rsid w:val="008F3777"/>
    <w:rsid w:val="008F3E1A"/>
    <w:rsid w:val="008F4C12"/>
    <w:rsid w:val="008F7027"/>
    <w:rsid w:val="008F7CB2"/>
    <w:rsid w:val="00902C46"/>
    <w:rsid w:val="00906EA4"/>
    <w:rsid w:val="0091018D"/>
    <w:rsid w:val="00912C87"/>
    <w:rsid w:val="0091599E"/>
    <w:rsid w:val="00917670"/>
    <w:rsid w:val="009217AC"/>
    <w:rsid w:val="009217E0"/>
    <w:rsid w:val="00923C87"/>
    <w:rsid w:val="00923EDD"/>
    <w:rsid w:val="0092438B"/>
    <w:rsid w:val="009249EB"/>
    <w:rsid w:val="009257C2"/>
    <w:rsid w:val="009304EB"/>
    <w:rsid w:val="009305C3"/>
    <w:rsid w:val="00932370"/>
    <w:rsid w:val="00932CAE"/>
    <w:rsid w:val="00937853"/>
    <w:rsid w:val="00940A0C"/>
    <w:rsid w:val="0094182E"/>
    <w:rsid w:val="00941D59"/>
    <w:rsid w:val="00942F74"/>
    <w:rsid w:val="0094509E"/>
    <w:rsid w:val="009458F1"/>
    <w:rsid w:val="00945CDA"/>
    <w:rsid w:val="00945CE2"/>
    <w:rsid w:val="00947485"/>
    <w:rsid w:val="00954829"/>
    <w:rsid w:val="0095572E"/>
    <w:rsid w:val="00956048"/>
    <w:rsid w:val="00956879"/>
    <w:rsid w:val="00956F7F"/>
    <w:rsid w:val="0096136F"/>
    <w:rsid w:val="009629AD"/>
    <w:rsid w:val="00963D9A"/>
    <w:rsid w:val="00964522"/>
    <w:rsid w:val="00966F18"/>
    <w:rsid w:val="00972ABA"/>
    <w:rsid w:val="009739D9"/>
    <w:rsid w:val="009740EC"/>
    <w:rsid w:val="009744E8"/>
    <w:rsid w:val="009749A6"/>
    <w:rsid w:val="00974F9B"/>
    <w:rsid w:val="0097544E"/>
    <w:rsid w:val="00975CEF"/>
    <w:rsid w:val="00977250"/>
    <w:rsid w:val="00977A97"/>
    <w:rsid w:val="00981ADB"/>
    <w:rsid w:val="00982DDD"/>
    <w:rsid w:val="00984761"/>
    <w:rsid w:val="009857A7"/>
    <w:rsid w:val="0098683A"/>
    <w:rsid w:val="009878C1"/>
    <w:rsid w:val="00987EFA"/>
    <w:rsid w:val="00992115"/>
    <w:rsid w:val="009A3871"/>
    <w:rsid w:val="009A7EB6"/>
    <w:rsid w:val="009B02B7"/>
    <w:rsid w:val="009B03F7"/>
    <w:rsid w:val="009B2EEA"/>
    <w:rsid w:val="009B46EC"/>
    <w:rsid w:val="009C3614"/>
    <w:rsid w:val="009C3E09"/>
    <w:rsid w:val="009D0388"/>
    <w:rsid w:val="009D0497"/>
    <w:rsid w:val="009D08FA"/>
    <w:rsid w:val="009D16AF"/>
    <w:rsid w:val="009D2348"/>
    <w:rsid w:val="009D2659"/>
    <w:rsid w:val="009D273F"/>
    <w:rsid w:val="009D31EB"/>
    <w:rsid w:val="009D4FD3"/>
    <w:rsid w:val="009D54A8"/>
    <w:rsid w:val="009D58F9"/>
    <w:rsid w:val="009D6209"/>
    <w:rsid w:val="009D6234"/>
    <w:rsid w:val="009D6316"/>
    <w:rsid w:val="009D6406"/>
    <w:rsid w:val="009D6BF6"/>
    <w:rsid w:val="009D70E5"/>
    <w:rsid w:val="009E5CBC"/>
    <w:rsid w:val="009E7180"/>
    <w:rsid w:val="009E7EBF"/>
    <w:rsid w:val="009F00ED"/>
    <w:rsid w:val="009F05F2"/>
    <w:rsid w:val="009F0976"/>
    <w:rsid w:val="009F1568"/>
    <w:rsid w:val="009F1E7A"/>
    <w:rsid w:val="009F20D3"/>
    <w:rsid w:val="009F227E"/>
    <w:rsid w:val="009F2BCB"/>
    <w:rsid w:val="009F442E"/>
    <w:rsid w:val="00A003B4"/>
    <w:rsid w:val="00A00789"/>
    <w:rsid w:val="00A03AD0"/>
    <w:rsid w:val="00A054E6"/>
    <w:rsid w:val="00A06A9D"/>
    <w:rsid w:val="00A07B16"/>
    <w:rsid w:val="00A07ED1"/>
    <w:rsid w:val="00A10218"/>
    <w:rsid w:val="00A11A05"/>
    <w:rsid w:val="00A12E92"/>
    <w:rsid w:val="00A1353E"/>
    <w:rsid w:val="00A13CD0"/>
    <w:rsid w:val="00A163BD"/>
    <w:rsid w:val="00A168F7"/>
    <w:rsid w:val="00A16B66"/>
    <w:rsid w:val="00A202C3"/>
    <w:rsid w:val="00A21C13"/>
    <w:rsid w:val="00A233BF"/>
    <w:rsid w:val="00A24593"/>
    <w:rsid w:val="00A25147"/>
    <w:rsid w:val="00A2558E"/>
    <w:rsid w:val="00A30513"/>
    <w:rsid w:val="00A30852"/>
    <w:rsid w:val="00A30F09"/>
    <w:rsid w:val="00A30FFE"/>
    <w:rsid w:val="00A33A44"/>
    <w:rsid w:val="00A352F1"/>
    <w:rsid w:val="00A36C91"/>
    <w:rsid w:val="00A37BBF"/>
    <w:rsid w:val="00A405D7"/>
    <w:rsid w:val="00A41106"/>
    <w:rsid w:val="00A4174B"/>
    <w:rsid w:val="00A44462"/>
    <w:rsid w:val="00A548B3"/>
    <w:rsid w:val="00A54D2A"/>
    <w:rsid w:val="00A559F1"/>
    <w:rsid w:val="00A5672D"/>
    <w:rsid w:val="00A609BB"/>
    <w:rsid w:val="00A619D1"/>
    <w:rsid w:val="00A648A7"/>
    <w:rsid w:val="00A65724"/>
    <w:rsid w:val="00A715D4"/>
    <w:rsid w:val="00A71C45"/>
    <w:rsid w:val="00A720E0"/>
    <w:rsid w:val="00A729AF"/>
    <w:rsid w:val="00A72F61"/>
    <w:rsid w:val="00A74890"/>
    <w:rsid w:val="00A76312"/>
    <w:rsid w:val="00A76A0C"/>
    <w:rsid w:val="00A8035D"/>
    <w:rsid w:val="00A82CC6"/>
    <w:rsid w:val="00A8438C"/>
    <w:rsid w:val="00A85031"/>
    <w:rsid w:val="00A873A5"/>
    <w:rsid w:val="00A91052"/>
    <w:rsid w:val="00A94689"/>
    <w:rsid w:val="00AA1CF1"/>
    <w:rsid w:val="00AA5681"/>
    <w:rsid w:val="00AA7EA5"/>
    <w:rsid w:val="00AB1002"/>
    <w:rsid w:val="00AB1729"/>
    <w:rsid w:val="00AB2D4E"/>
    <w:rsid w:val="00AB30D3"/>
    <w:rsid w:val="00AB4816"/>
    <w:rsid w:val="00AB4851"/>
    <w:rsid w:val="00AB60AC"/>
    <w:rsid w:val="00AC224C"/>
    <w:rsid w:val="00AC253A"/>
    <w:rsid w:val="00AC4EB1"/>
    <w:rsid w:val="00AC5ECF"/>
    <w:rsid w:val="00AC74FC"/>
    <w:rsid w:val="00AD0323"/>
    <w:rsid w:val="00AD158F"/>
    <w:rsid w:val="00AD2D7E"/>
    <w:rsid w:val="00AD31A0"/>
    <w:rsid w:val="00AD7007"/>
    <w:rsid w:val="00AE039D"/>
    <w:rsid w:val="00AE4479"/>
    <w:rsid w:val="00AE7BAD"/>
    <w:rsid w:val="00AF25B0"/>
    <w:rsid w:val="00AF26EA"/>
    <w:rsid w:val="00AF39A5"/>
    <w:rsid w:val="00AF480B"/>
    <w:rsid w:val="00AF6CC9"/>
    <w:rsid w:val="00AF7D7A"/>
    <w:rsid w:val="00AF7E48"/>
    <w:rsid w:val="00B046DC"/>
    <w:rsid w:val="00B04D7D"/>
    <w:rsid w:val="00B05137"/>
    <w:rsid w:val="00B05249"/>
    <w:rsid w:val="00B0541E"/>
    <w:rsid w:val="00B06FDF"/>
    <w:rsid w:val="00B1093A"/>
    <w:rsid w:val="00B1198C"/>
    <w:rsid w:val="00B11C2C"/>
    <w:rsid w:val="00B11C54"/>
    <w:rsid w:val="00B13FF1"/>
    <w:rsid w:val="00B14E5F"/>
    <w:rsid w:val="00B15E05"/>
    <w:rsid w:val="00B15FB5"/>
    <w:rsid w:val="00B160E6"/>
    <w:rsid w:val="00B16E0F"/>
    <w:rsid w:val="00B1776C"/>
    <w:rsid w:val="00B17F15"/>
    <w:rsid w:val="00B21861"/>
    <w:rsid w:val="00B22162"/>
    <w:rsid w:val="00B22B83"/>
    <w:rsid w:val="00B25FE6"/>
    <w:rsid w:val="00B27A92"/>
    <w:rsid w:val="00B3069C"/>
    <w:rsid w:val="00B31A58"/>
    <w:rsid w:val="00B326A6"/>
    <w:rsid w:val="00B34C54"/>
    <w:rsid w:val="00B35FF5"/>
    <w:rsid w:val="00B40112"/>
    <w:rsid w:val="00B40527"/>
    <w:rsid w:val="00B40664"/>
    <w:rsid w:val="00B42B92"/>
    <w:rsid w:val="00B4343A"/>
    <w:rsid w:val="00B434EE"/>
    <w:rsid w:val="00B447A0"/>
    <w:rsid w:val="00B45359"/>
    <w:rsid w:val="00B50660"/>
    <w:rsid w:val="00B51699"/>
    <w:rsid w:val="00B52054"/>
    <w:rsid w:val="00B5284F"/>
    <w:rsid w:val="00B533DC"/>
    <w:rsid w:val="00B53CD3"/>
    <w:rsid w:val="00B567AB"/>
    <w:rsid w:val="00B57F09"/>
    <w:rsid w:val="00B600B5"/>
    <w:rsid w:val="00B611F7"/>
    <w:rsid w:val="00B61CC8"/>
    <w:rsid w:val="00B61EBE"/>
    <w:rsid w:val="00B62BB1"/>
    <w:rsid w:val="00B64F7E"/>
    <w:rsid w:val="00B66169"/>
    <w:rsid w:val="00B662A8"/>
    <w:rsid w:val="00B66E8C"/>
    <w:rsid w:val="00B7227C"/>
    <w:rsid w:val="00B73A47"/>
    <w:rsid w:val="00B74EB6"/>
    <w:rsid w:val="00B75A79"/>
    <w:rsid w:val="00B7634B"/>
    <w:rsid w:val="00B76C37"/>
    <w:rsid w:val="00B8031B"/>
    <w:rsid w:val="00B82E13"/>
    <w:rsid w:val="00B83FBD"/>
    <w:rsid w:val="00B85437"/>
    <w:rsid w:val="00B85FBF"/>
    <w:rsid w:val="00B87CF9"/>
    <w:rsid w:val="00B904D9"/>
    <w:rsid w:val="00B91140"/>
    <w:rsid w:val="00B94AD9"/>
    <w:rsid w:val="00B9661A"/>
    <w:rsid w:val="00B97F16"/>
    <w:rsid w:val="00BA129E"/>
    <w:rsid w:val="00BA1B59"/>
    <w:rsid w:val="00BA1FAB"/>
    <w:rsid w:val="00BA3B13"/>
    <w:rsid w:val="00BA4095"/>
    <w:rsid w:val="00BA57D9"/>
    <w:rsid w:val="00BA5A84"/>
    <w:rsid w:val="00BA5D43"/>
    <w:rsid w:val="00BA6F46"/>
    <w:rsid w:val="00BA72A7"/>
    <w:rsid w:val="00BA7D26"/>
    <w:rsid w:val="00BB08E4"/>
    <w:rsid w:val="00BB30CE"/>
    <w:rsid w:val="00BB3B11"/>
    <w:rsid w:val="00BB4C9F"/>
    <w:rsid w:val="00BB6E6B"/>
    <w:rsid w:val="00BB7215"/>
    <w:rsid w:val="00BC0074"/>
    <w:rsid w:val="00BC06FE"/>
    <w:rsid w:val="00BC1292"/>
    <w:rsid w:val="00BC13D3"/>
    <w:rsid w:val="00BC1DF1"/>
    <w:rsid w:val="00BC27A1"/>
    <w:rsid w:val="00BC4F7C"/>
    <w:rsid w:val="00BC6B8D"/>
    <w:rsid w:val="00BC78D4"/>
    <w:rsid w:val="00BD07FD"/>
    <w:rsid w:val="00BD2670"/>
    <w:rsid w:val="00BD2969"/>
    <w:rsid w:val="00BD4776"/>
    <w:rsid w:val="00BD7513"/>
    <w:rsid w:val="00BE1871"/>
    <w:rsid w:val="00BE219B"/>
    <w:rsid w:val="00BE5087"/>
    <w:rsid w:val="00BE53AF"/>
    <w:rsid w:val="00BE714D"/>
    <w:rsid w:val="00BE75D8"/>
    <w:rsid w:val="00BE780A"/>
    <w:rsid w:val="00BF1732"/>
    <w:rsid w:val="00BF4A01"/>
    <w:rsid w:val="00BF5241"/>
    <w:rsid w:val="00C01854"/>
    <w:rsid w:val="00C03969"/>
    <w:rsid w:val="00C10E01"/>
    <w:rsid w:val="00C11638"/>
    <w:rsid w:val="00C14CE4"/>
    <w:rsid w:val="00C15554"/>
    <w:rsid w:val="00C22E9B"/>
    <w:rsid w:val="00C2360B"/>
    <w:rsid w:val="00C25AFA"/>
    <w:rsid w:val="00C25C36"/>
    <w:rsid w:val="00C310C3"/>
    <w:rsid w:val="00C3154F"/>
    <w:rsid w:val="00C32700"/>
    <w:rsid w:val="00C32951"/>
    <w:rsid w:val="00C331A6"/>
    <w:rsid w:val="00C3420F"/>
    <w:rsid w:val="00C368D8"/>
    <w:rsid w:val="00C37ACE"/>
    <w:rsid w:val="00C40BDB"/>
    <w:rsid w:val="00C43278"/>
    <w:rsid w:val="00C4417F"/>
    <w:rsid w:val="00C45952"/>
    <w:rsid w:val="00C47AB2"/>
    <w:rsid w:val="00C47CEC"/>
    <w:rsid w:val="00C524C7"/>
    <w:rsid w:val="00C52BE2"/>
    <w:rsid w:val="00C543B0"/>
    <w:rsid w:val="00C553BA"/>
    <w:rsid w:val="00C570BC"/>
    <w:rsid w:val="00C608A6"/>
    <w:rsid w:val="00C65604"/>
    <w:rsid w:val="00C65DE0"/>
    <w:rsid w:val="00C66141"/>
    <w:rsid w:val="00C67610"/>
    <w:rsid w:val="00C7160C"/>
    <w:rsid w:val="00C716EB"/>
    <w:rsid w:val="00C75F38"/>
    <w:rsid w:val="00C80433"/>
    <w:rsid w:val="00C856DE"/>
    <w:rsid w:val="00C913B6"/>
    <w:rsid w:val="00C91ABD"/>
    <w:rsid w:val="00C92D2E"/>
    <w:rsid w:val="00C96597"/>
    <w:rsid w:val="00C96B15"/>
    <w:rsid w:val="00C96E7F"/>
    <w:rsid w:val="00CA0466"/>
    <w:rsid w:val="00CA1127"/>
    <w:rsid w:val="00CA22A8"/>
    <w:rsid w:val="00CA2556"/>
    <w:rsid w:val="00CA6357"/>
    <w:rsid w:val="00CA6DE6"/>
    <w:rsid w:val="00CA75F4"/>
    <w:rsid w:val="00CA77FA"/>
    <w:rsid w:val="00CB14F8"/>
    <w:rsid w:val="00CB2BCE"/>
    <w:rsid w:val="00CB351A"/>
    <w:rsid w:val="00CB376F"/>
    <w:rsid w:val="00CB5CEC"/>
    <w:rsid w:val="00CC6576"/>
    <w:rsid w:val="00CC6C0B"/>
    <w:rsid w:val="00CD0BEA"/>
    <w:rsid w:val="00CD11F8"/>
    <w:rsid w:val="00CD212C"/>
    <w:rsid w:val="00CD2701"/>
    <w:rsid w:val="00CE132A"/>
    <w:rsid w:val="00CE1B66"/>
    <w:rsid w:val="00CE3BD6"/>
    <w:rsid w:val="00CE48D4"/>
    <w:rsid w:val="00CE6430"/>
    <w:rsid w:val="00CE691E"/>
    <w:rsid w:val="00CE7C82"/>
    <w:rsid w:val="00CF131F"/>
    <w:rsid w:val="00CF17CC"/>
    <w:rsid w:val="00CF239E"/>
    <w:rsid w:val="00CF266B"/>
    <w:rsid w:val="00CF34AC"/>
    <w:rsid w:val="00CF3ED2"/>
    <w:rsid w:val="00CF4CA7"/>
    <w:rsid w:val="00D01CFE"/>
    <w:rsid w:val="00D03947"/>
    <w:rsid w:val="00D04B2C"/>
    <w:rsid w:val="00D0684E"/>
    <w:rsid w:val="00D1132A"/>
    <w:rsid w:val="00D11F7C"/>
    <w:rsid w:val="00D13A2D"/>
    <w:rsid w:val="00D13CE8"/>
    <w:rsid w:val="00D209B3"/>
    <w:rsid w:val="00D20A33"/>
    <w:rsid w:val="00D21142"/>
    <w:rsid w:val="00D219A9"/>
    <w:rsid w:val="00D22291"/>
    <w:rsid w:val="00D23D0A"/>
    <w:rsid w:val="00D23EE5"/>
    <w:rsid w:val="00D26098"/>
    <w:rsid w:val="00D26859"/>
    <w:rsid w:val="00D27FF1"/>
    <w:rsid w:val="00D311B3"/>
    <w:rsid w:val="00D31CC8"/>
    <w:rsid w:val="00D328D4"/>
    <w:rsid w:val="00D32BE0"/>
    <w:rsid w:val="00D333CE"/>
    <w:rsid w:val="00D33F59"/>
    <w:rsid w:val="00D40101"/>
    <w:rsid w:val="00D40A7F"/>
    <w:rsid w:val="00D45747"/>
    <w:rsid w:val="00D46AD9"/>
    <w:rsid w:val="00D47318"/>
    <w:rsid w:val="00D50844"/>
    <w:rsid w:val="00D508B2"/>
    <w:rsid w:val="00D52695"/>
    <w:rsid w:val="00D550BB"/>
    <w:rsid w:val="00D55C59"/>
    <w:rsid w:val="00D56918"/>
    <w:rsid w:val="00D56C85"/>
    <w:rsid w:val="00D5700C"/>
    <w:rsid w:val="00D573DE"/>
    <w:rsid w:val="00D6155C"/>
    <w:rsid w:val="00D62CC7"/>
    <w:rsid w:val="00D63327"/>
    <w:rsid w:val="00D67EFE"/>
    <w:rsid w:val="00D710EA"/>
    <w:rsid w:val="00D711AD"/>
    <w:rsid w:val="00D71852"/>
    <w:rsid w:val="00D729EA"/>
    <w:rsid w:val="00D73B4B"/>
    <w:rsid w:val="00D759BC"/>
    <w:rsid w:val="00D7659F"/>
    <w:rsid w:val="00D768CD"/>
    <w:rsid w:val="00D7726B"/>
    <w:rsid w:val="00D82AAE"/>
    <w:rsid w:val="00D82F0F"/>
    <w:rsid w:val="00D851CA"/>
    <w:rsid w:val="00D917F9"/>
    <w:rsid w:val="00D91AFC"/>
    <w:rsid w:val="00D92A7E"/>
    <w:rsid w:val="00D936E2"/>
    <w:rsid w:val="00D95C05"/>
    <w:rsid w:val="00D97E28"/>
    <w:rsid w:val="00DA35C4"/>
    <w:rsid w:val="00DA3A0B"/>
    <w:rsid w:val="00DA44FB"/>
    <w:rsid w:val="00DA79B1"/>
    <w:rsid w:val="00DB07FC"/>
    <w:rsid w:val="00DB3259"/>
    <w:rsid w:val="00DB6B6C"/>
    <w:rsid w:val="00DB6FFB"/>
    <w:rsid w:val="00DC0963"/>
    <w:rsid w:val="00DC33EB"/>
    <w:rsid w:val="00DC3DA8"/>
    <w:rsid w:val="00DC562F"/>
    <w:rsid w:val="00DC5F29"/>
    <w:rsid w:val="00DC697D"/>
    <w:rsid w:val="00DC77CD"/>
    <w:rsid w:val="00DD0D21"/>
    <w:rsid w:val="00DD1076"/>
    <w:rsid w:val="00DD35AB"/>
    <w:rsid w:val="00DD4301"/>
    <w:rsid w:val="00DD54AD"/>
    <w:rsid w:val="00DD5ECB"/>
    <w:rsid w:val="00DD7F4E"/>
    <w:rsid w:val="00DE24E0"/>
    <w:rsid w:val="00DE2CC9"/>
    <w:rsid w:val="00DE3BD0"/>
    <w:rsid w:val="00DE3D0D"/>
    <w:rsid w:val="00DE693D"/>
    <w:rsid w:val="00DE7448"/>
    <w:rsid w:val="00DE7FB2"/>
    <w:rsid w:val="00DF0860"/>
    <w:rsid w:val="00DF5C7F"/>
    <w:rsid w:val="00E000D4"/>
    <w:rsid w:val="00E002A6"/>
    <w:rsid w:val="00E00F00"/>
    <w:rsid w:val="00E014A7"/>
    <w:rsid w:val="00E02B65"/>
    <w:rsid w:val="00E0441C"/>
    <w:rsid w:val="00E06271"/>
    <w:rsid w:val="00E064E8"/>
    <w:rsid w:val="00E0764E"/>
    <w:rsid w:val="00E11445"/>
    <w:rsid w:val="00E131F6"/>
    <w:rsid w:val="00E141E8"/>
    <w:rsid w:val="00E203CD"/>
    <w:rsid w:val="00E21E9B"/>
    <w:rsid w:val="00E23BC8"/>
    <w:rsid w:val="00E23CB5"/>
    <w:rsid w:val="00E25C23"/>
    <w:rsid w:val="00E267F6"/>
    <w:rsid w:val="00E27533"/>
    <w:rsid w:val="00E30A5A"/>
    <w:rsid w:val="00E31567"/>
    <w:rsid w:val="00E366D0"/>
    <w:rsid w:val="00E42C07"/>
    <w:rsid w:val="00E434F2"/>
    <w:rsid w:val="00E43888"/>
    <w:rsid w:val="00E452B0"/>
    <w:rsid w:val="00E473DB"/>
    <w:rsid w:val="00E50A60"/>
    <w:rsid w:val="00E50FEC"/>
    <w:rsid w:val="00E5197F"/>
    <w:rsid w:val="00E52CDB"/>
    <w:rsid w:val="00E552B3"/>
    <w:rsid w:val="00E5716D"/>
    <w:rsid w:val="00E60051"/>
    <w:rsid w:val="00E647E0"/>
    <w:rsid w:val="00E66CFE"/>
    <w:rsid w:val="00E7103D"/>
    <w:rsid w:val="00E711FD"/>
    <w:rsid w:val="00E737E0"/>
    <w:rsid w:val="00E73849"/>
    <w:rsid w:val="00E73869"/>
    <w:rsid w:val="00E73AFD"/>
    <w:rsid w:val="00E760B5"/>
    <w:rsid w:val="00E8355B"/>
    <w:rsid w:val="00E8418F"/>
    <w:rsid w:val="00E84BEC"/>
    <w:rsid w:val="00E90D33"/>
    <w:rsid w:val="00E9218D"/>
    <w:rsid w:val="00E94409"/>
    <w:rsid w:val="00E94E48"/>
    <w:rsid w:val="00E96D90"/>
    <w:rsid w:val="00E96E82"/>
    <w:rsid w:val="00E97258"/>
    <w:rsid w:val="00E97752"/>
    <w:rsid w:val="00EA13C1"/>
    <w:rsid w:val="00EA2217"/>
    <w:rsid w:val="00EA2D68"/>
    <w:rsid w:val="00EA30D9"/>
    <w:rsid w:val="00EA36DB"/>
    <w:rsid w:val="00EA4372"/>
    <w:rsid w:val="00EA5A47"/>
    <w:rsid w:val="00EA6B26"/>
    <w:rsid w:val="00EA6D26"/>
    <w:rsid w:val="00EA6FEE"/>
    <w:rsid w:val="00EB0AEB"/>
    <w:rsid w:val="00EB2D7B"/>
    <w:rsid w:val="00EB4113"/>
    <w:rsid w:val="00EB4EA7"/>
    <w:rsid w:val="00EB5F1A"/>
    <w:rsid w:val="00EB6D59"/>
    <w:rsid w:val="00EC20AB"/>
    <w:rsid w:val="00EC31AA"/>
    <w:rsid w:val="00EC33FA"/>
    <w:rsid w:val="00EC4496"/>
    <w:rsid w:val="00EC5632"/>
    <w:rsid w:val="00EC5A71"/>
    <w:rsid w:val="00EC7755"/>
    <w:rsid w:val="00ED0849"/>
    <w:rsid w:val="00ED2D8B"/>
    <w:rsid w:val="00ED443A"/>
    <w:rsid w:val="00EE01B8"/>
    <w:rsid w:val="00EE0B71"/>
    <w:rsid w:val="00EE1006"/>
    <w:rsid w:val="00EE16FB"/>
    <w:rsid w:val="00EE4973"/>
    <w:rsid w:val="00EE6914"/>
    <w:rsid w:val="00EE6F1E"/>
    <w:rsid w:val="00EE7D9F"/>
    <w:rsid w:val="00EF0072"/>
    <w:rsid w:val="00EF23C9"/>
    <w:rsid w:val="00EF567E"/>
    <w:rsid w:val="00F00C35"/>
    <w:rsid w:val="00F0125A"/>
    <w:rsid w:val="00F015B0"/>
    <w:rsid w:val="00F041A6"/>
    <w:rsid w:val="00F06A4D"/>
    <w:rsid w:val="00F072D9"/>
    <w:rsid w:val="00F11C72"/>
    <w:rsid w:val="00F22F89"/>
    <w:rsid w:val="00F2336D"/>
    <w:rsid w:val="00F237A7"/>
    <w:rsid w:val="00F24365"/>
    <w:rsid w:val="00F24664"/>
    <w:rsid w:val="00F3008A"/>
    <w:rsid w:val="00F3139E"/>
    <w:rsid w:val="00F31814"/>
    <w:rsid w:val="00F31B1C"/>
    <w:rsid w:val="00F31C74"/>
    <w:rsid w:val="00F32FA2"/>
    <w:rsid w:val="00F33A98"/>
    <w:rsid w:val="00F35C78"/>
    <w:rsid w:val="00F35D98"/>
    <w:rsid w:val="00F364E8"/>
    <w:rsid w:val="00F40BDC"/>
    <w:rsid w:val="00F439FA"/>
    <w:rsid w:val="00F44526"/>
    <w:rsid w:val="00F46192"/>
    <w:rsid w:val="00F525AE"/>
    <w:rsid w:val="00F538E1"/>
    <w:rsid w:val="00F5784B"/>
    <w:rsid w:val="00F6038F"/>
    <w:rsid w:val="00F62240"/>
    <w:rsid w:val="00F63F8F"/>
    <w:rsid w:val="00F64C8C"/>
    <w:rsid w:val="00F64CA7"/>
    <w:rsid w:val="00F7324A"/>
    <w:rsid w:val="00F735F1"/>
    <w:rsid w:val="00F74B24"/>
    <w:rsid w:val="00F76589"/>
    <w:rsid w:val="00F7721B"/>
    <w:rsid w:val="00F80343"/>
    <w:rsid w:val="00F806FC"/>
    <w:rsid w:val="00F80784"/>
    <w:rsid w:val="00F8080A"/>
    <w:rsid w:val="00F81046"/>
    <w:rsid w:val="00F81EB1"/>
    <w:rsid w:val="00F820FB"/>
    <w:rsid w:val="00F83BBC"/>
    <w:rsid w:val="00F842D4"/>
    <w:rsid w:val="00F85A0E"/>
    <w:rsid w:val="00F85B09"/>
    <w:rsid w:val="00F86082"/>
    <w:rsid w:val="00F86E9F"/>
    <w:rsid w:val="00F8733D"/>
    <w:rsid w:val="00F87AD6"/>
    <w:rsid w:val="00F90401"/>
    <w:rsid w:val="00F91634"/>
    <w:rsid w:val="00F934B2"/>
    <w:rsid w:val="00F93F0A"/>
    <w:rsid w:val="00F95756"/>
    <w:rsid w:val="00F95F03"/>
    <w:rsid w:val="00FA018E"/>
    <w:rsid w:val="00FA35F6"/>
    <w:rsid w:val="00FA3854"/>
    <w:rsid w:val="00FA3C5C"/>
    <w:rsid w:val="00FA47B3"/>
    <w:rsid w:val="00FB19DF"/>
    <w:rsid w:val="00FB1FBD"/>
    <w:rsid w:val="00FB2620"/>
    <w:rsid w:val="00FB36C9"/>
    <w:rsid w:val="00FB467B"/>
    <w:rsid w:val="00FB5EC0"/>
    <w:rsid w:val="00FB7782"/>
    <w:rsid w:val="00FC1134"/>
    <w:rsid w:val="00FC1429"/>
    <w:rsid w:val="00FC3992"/>
    <w:rsid w:val="00FC5B73"/>
    <w:rsid w:val="00FC744B"/>
    <w:rsid w:val="00FC7AD0"/>
    <w:rsid w:val="00FD0846"/>
    <w:rsid w:val="00FD2004"/>
    <w:rsid w:val="00FD3F6A"/>
    <w:rsid w:val="00FD5582"/>
    <w:rsid w:val="00FD75F3"/>
    <w:rsid w:val="00FE1729"/>
    <w:rsid w:val="00FE2330"/>
    <w:rsid w:val="00FE2B26"/>
    <w:rsid w:val="00FE3903"/>
    <w:rsid w:val="00FE6723"/>
    <w:rsid w:val="00FE7FC4"/>
    <w:rsid w:val="00FF26C5"/>
    <w:rsid w:val="00FF41B5"/>
    <w:rsid w:val="00FF54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82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iPriority="9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in Text" w:uiPriority="99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C5201"/>
    <w:pPr>
      <w:suppressAutoHyphens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9440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4538C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B40664"/>
    <w:pPr>
      <w:keepNext/>
      <w:suppressAutoHyphens w:val="0"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4538C2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812D21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000D4"/>
    <w:pPr>
      <w:widowControl w:val="0"/>
      <w:suppressAutoHyphens w:val="0"/>
      <w:autoSpaceDE w:val="0"/>
      <w:autoSpaceDN w:val="0"/>
      <w:adjustRightInd w:val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qFormat/>
    <w:rsid w:val="00812D21"/>
    <w:pPr>
      <w:suppressAutoHyphens w:val="0"/>
      <w:overflowPunct w:val="0"/>
      <w:spacing w:before="240" w:after="60"/>
      <w:outlineLvl w:val="6"/>
    </w:pPr>
    <w:rPr>
      <w:rFonts w:ascii="Calibri" w:hAnsi="Calibri"/>
      <w:lang w:eastAsia="ar-SA"/>
    </w:rPr>
  </w:style>
  <w:style w:type="paragraph" w:styleId="Heading8">
    <w:name w:val="heading 8"/>
    <w:basedOn w:val="Normal"/>
    <w:next w:val="Normal"/>
    <w:link w:val="Heading8Char"/>
    <w:qFormat/>
    <w:rsid w:val="00AD2D7E"/>
    <w:pPr>
      <w:keepNext/>
      <w:numPr>
        <w:numId w:val="4"/>
      </w:numPr>
      <w:outlineLvl w:val="7"/>
    </w:pPr>
    <w:rPr>
      <w:b/>
      <w:bCs/>
      <w:noProof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*Header,Section Header,h,reference"/>
    <w:basedOn w:val="Normal"/>
    <w:link w:val="HeaderChar"/>
    <w:rsid w:val="005C520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5C5201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*Header Char,Section Header Char,h Char,reference Char"/>
    <w:basedOn w:val="DefaultParagraphFont"/>
    <w:link w:val="Header"/>
    <w:rsid w:val="007D7D44"/>
    <w:rPr>
      <w:sz w:val="24"/>
      <w:szCs w:val="24"/>
      <w:lang w:val="en-US" w:eastAsia="en-US" w:bidi="ar-SA"/>
    </w:rPr>
  </w:style>
  <w:style w:type="paragraph" w:styleId="ListBullet">
    <w:name w:val="List Bullet"/>
    <w:basedOn w:val="Normal"/>
    <w:rsid w:val="007C1477"/>
    <w:pPr>
      <w:numPr>
        <w:numId w:val="1"/>
      </w:numPr>
    </w:pPr>
  </w:style>
  <w:style w:type="paragraph" w:customStyle="1" w:styleId="Rel-Head">
    <w:name w:val="Rel-Head"/>
    <w:basedOn w:val="Normal"/>
    <w:rsid w:val="001E5625"/>
    <w:pPr>
      <w:suppressAutoHyphens w:val="0"/>
      <w:ind w:left="720"/>
    </w:pPr>
    <w:rPr>
      <w:rFonts w:ascii="Arial" w:hAnsi="Arial" w:cs="Arial"/>
      <w:sz w:val="20"/>
      <w:szCs w:val="20"/>
      <w:u w:val="single"/>
    </w:rPr>
  </w:style>
  <w:style w:type="paragraph" w:styleId="BodyText">
    <w:name w:val="Body Text"/>
    <w:basedOn w:val="Normal"/>
    <w:rsid w:val="00E000D4"/>
    <w:pPr>
      <w:widowControl w:val="0"/>
      <w:suppressAutoHyphens w:val="0"/>
      <w:autoSpaceDE w:val="0"/>
      <w:autoSpaceDN w:val="0"/>
      <w:adjustRightInd w:val="0"/>
    </w:pPr>
    <w:rPr>
      <w:rFonts w:ascii="Arial" w:hAnsi="Arial" w:cs="Arial"/>
      <w:sz w:val="20"/>
      <w:szCs w:val="20"/>
    </w:rPr>
  </w:style>
  <w:style w:type="paragraph" w:customStyle="1" w:styleId="Char2CharCharCharCharChar1CharCharCharChar">
    <w:name w:val="Char2 Char Char Char Char Char1 Char Char Char Char"/>
    <w:basedOn w:val="Normal"/>
    <w:rsid w:val="00E000D4"/>
    <w:pPr>
      <w:spacing w:after="160" w:line="240" w:lineRule="exact"/>
      <w:jc w:val="both"/>
    </w:pPr>
    <w:rPr>
      <w:rFonts w:ascii="Verdana" w:hAnsi="Verdana"/>
      <w:sz w:val="20"/>
      <w:szCs w:val="20"/>
      <w:lang w:eastAsia="ar-SA"/>
    </w:rPr>
  </w:style>
  <w:style w:type="paragraph" w:styleId="ListParagraph">
    <w:name w:val="List Paragraph"/>
    <w:basedOn w:val="Normal"/>
    <w:qFormat/>
    <w:rsid w:val="00E000D4"/>
    <w:pPr>
      <w:ind w:left="720"/>
    </w:pPr>
    <w:rPr>
      <w:sz w:val="20"/>
      <w:szCs w:val="20"/>
      <w:lang w:eastAsia="ar-SA"/>
    </w:rPr>
  </w:style>
  <w:style w:type="paragraph" w:styleId="BodyText3">
    <w:name w:val="Body Text 3"/>
    <w:basedOn w:val="Normal"/>
    <w:rsid w:val="00E000D4"/>
    <w:pPr>
      <w:spacing w:after="120"/>
    </w:pPr>
    <w:rPr>
      <w:sz w:val="16"/>
      <w:szCs w:val="16"/>
      <w:lang w:eastAsia="ar-SA"/>
    </w:rPr>
  </w:style>
  <w:style w:type="character" w:customStyle="1" w:styleId="Heading3Char">
    <w:name w:val="Heading 3 Char"/>
    <w:basedOn w:val="DefaultParagraphFont"/>
    <w:link w:val="Heading3"/>
    <w:semiHidden/>
    <w:rsid w:val="00B40664"/>
    <w:rPr>
      <w:rFonts w:ascii="Cambria" w:hAnsi="Cambria"/>
      <w:b/>
      <w:bCs/>
      <w:sz w:val="26"/>
      <w:szCs w:val="26"/>
      <w:lang w:val="en-US" w:eastAsia="en-US" w:bidi="ar-SA"/>
    </w:rPr>
  </w:style>
  <w:style w:type="paragraph" w:styleId="Title">
    <w:name w:val="Title"/>
    <w:basedOn w:val="Normal"/>
    <w:next w:val="Normal"/>
    <w:link w:val="TitleChar"/>
    <w:qFormat/>
    <w:rsid w:val="003275BD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3275BD"/>
    <w:rPr>
      <w:rFonts w:ascii="Cambria" w:eastAsia="Times New Roman" w:hAnsi="Cambria" w:cs="Times New Roman"/>
      <w:b/>
      <w:bCs/>
      <w:kern w:val="28"/>
      <w:sz w:val="32"/>
      <w:szCs w:val="32"/>
      <w:lang w:val="en-US" w:eastAsia="en-US"/>
    </w:rPr>
  </w:style>
  <w:style w:type="paragraph" w:styleId="PlainText">
    <w:name w:val="Plain Text"/>
    <w:basedOn w:val="Normal"/>
    <w:link w:val="PlainTextChar"/>
    <w:uiPriority w:val="99"/>
    <w:rsid w:val="00044483"/>
    <w:rPr>
      <w:kern w:val="1"/>
      <w:lang w:val="en-GB" w:eastAsia="ar-SA"/>
    </w:rPr>
  </w:style>
  <w:style w:type="character" w:customStyle="1" w:styleId="PlainTextChar">
    <w:name w:val="Plain Text Char"/>
    <w:basedOn w:val="DefaultParagraphFont"/>
    <w:link w:val="PlainText"/>
    <w:uiPriority w:val="99"/>
    <w:rsid w:val="00044483"/>
    <w:rPr>
      <w:kern w:val="1"/>
      <w:sz w:val="24"/>
      <w:szCs w:val="24"/>
      <w:lang w:val="en-GB" w:eastAsia="ar-SA"/>
    </w:rPr>
  </w:style>
  <w:style w:type="paragraph" w:styleId="BodyTextIndent">
    <w:name w:val="Body Text Indent"/>
    <w:basedOn w:val="Normal"/>
    <w:link w:val="BodyTextIndentChar"/>
    <w:rsid w:val="00044483"/>
    <w:pPr>
      <w:spacing w:after="120"/>
      <w:ind w:left="283"/>
    </w:pPr>
    <w:rPr>
      <w:kern w:val="1"/>
      <w:lang w:val="en-GB" w:eastAsia="ar-SA"/>
    </w:rPr>
  </w:style>
  <w:style w:type="character" w:customStyle="1" w:styleId="BodyTextIndentChar">
    <w:name w:val="Body Text Indent Char"/>
    <w:basedOn w:val="DefaultParagraphFont"/>
    <w:link w:val="BodyTextIndent"/>
    <w:rsid w:val="00044483"/>
    <w:rPr>
      <w:kern w:val="1"/>
      <w:sz w:val="24"/>
      <w:szCs w:val="24"/>
      <w:lang w:val="en-GB" w:eastAsia="ar-SA"/>
    </w:rPr>
  </w:style>
  <w:style w:type="paragraph" w:customStyle="1" w:styleId="bulletedlistTrebuchetMS">
    <w:name w:val="bulleted list + Trebuchet MS"/>
    <w:basedOn w:val="Normal"/>
    <w:rsid w:val="00044483"/>
    <w:rPr>
      <w:kern w:val="1"/>
      <w:lang w:val="en-GB"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E94409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customStyle="1" w:styleId="ListStyle">
    <w:name w:val="ListStyle"/>
    <w:rsid w:val="00444D98"/>
    <w:rPr>
      <w:lang w:val="en-IN" w:eastAsia="en-IN"/>
    </w:rPr>
  </w:style>
  <w:style w:type="paragraph" w:customStyle="1" w:styleId="Style-11">
    <w:name w:val="Style-11"/>
    <w:rsid w:val="00444D98"/>
    <w:rPr>
      <w:lang w:val="en-IN" w:eastAsia="en-IN"/>
    </w:rPr>
  </w:style>
  <w:style w:type="paragraph" w:customStyle="1" w:styleId="Style-12">
    <w:name w:val="Style-12"/>
    <w:rsid w:val="00444D98"/>
    <w:rPr>
      <w:lang w:val="en-IN" w:eastAsia="en-IN"/>
    </w:rPr>
  </w:style>
  <w:style w:type="paragraph" w:customStyle="1" w:styleId="Style-13">
    <w:name w:val="Style-13"/>
    <w:rsid w:val="00444D98"/>
    <w:rPr>
      <w:lang w:val="en-IN" w:eastAsia="en-IN"/>
    </w:rPr>
  </w:style>
  <w:style w:type="paragraph" w:customStyle="1" w:styleId="Style-10">
    <w:name w:val="Style-10"/>
    <w:rsid w:val="00444D98"/>
    <w:rPr>
      <w:lang w:val="en-IN" w:eastAsia="en-IN"/>
    </w:rPr>
  </w:style>
  <w:style w:type="paragraph" w:customStyle="1" w:styleId="Style-14">
    <w:name w:val="Style-14"/>
    <w:rsid w:val="00444D98"/>
    <w:rPr>
      <w:lang w:val="en-IN" w:eastAsia="en-IN"/>
    </w:rPr>
  </w:style>
  <w:style w:type="paragraph" w:customStyle="1" w:styleId="Style-16">
    <w:name w:val="Style-16"/>
    <w:rsid w:val="00444D98"/>
    <w:rPr>
      <w:lang w:val="en-IN" w:eastAsia="en-IN"/>
    </w:rPr>
  </w:style>
  <w:style w:type="character" w:customStyle="1" w:styleId="Heading5Char">
    <w:name w:val="Heading 5 Char"/>
    <w:basedOn w:val="DefaultParagraphFont"/>
    <w:link w:val="Heading5"/>
    <w:semiHidden/>
    <w:rsid w:val="00812D21"/>
    <w:rPr>
      <w:rFonts w:ascii="Calibri" w:eastAsia="Times New Roman" w:hAnsi="Calibri" w:cs="Times New Roman"/>
      <w:b/>
      <w:bCs/>
      <w:i/>
      <w:iCs/>
      <w:sz w:val="26"/>
      <w:szCs w:val="26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2D21"/>
    <w:rPr>
      <w:rFonts w:ascii="Calibri" w:hAnsi="Calibri"/>
      <w:sz w:val="24"/>
      <w:szCs w:val="24"/>
      <w:lang w:val="en-US" w:eastAsia="ar-SA"/>
    </w:rPr>
  </w:style>
  <w:style w:type="paragraph" w:customStyle="1" w:styleId="CharCharChar1CharCharCharCharCharCharChar">
    <w:name w:val="Char Char Char1 Char Char Char Char Char Char Char"/>
    <w:basedOn w:val="Normal"/>
    <w:rsid w:val="00812D21"/>
    <w:pPr>
      <w:suppressAutoHyphens w:val="0"/>
      <w:spacing w:after="160" w:line="240" w:lineRule="exact"/>
    </w:pPr>
    <w:rPr>
      <w:rFonts w:ascii="Tahoma" w:hAnsi="Tahoma"/>
      <w:sz w:val="20"/>
      <w:szCs w:val="20"/>
    </w:rPr>
  </w:style>
  <w:style w:type="paragraph" w:styleId="NormalWeb">
    <w:name w:val="Normal (Web)"/>
    <w:basedOn w:val="Normal"/>
    <w:link w:val="NormalWebChar"/>
    <w:rsid w:val="00812D21"/>
    <w:pPr>
      <w:suppressAutoHyphens w:val="0"/>
      <w:spacing w:before="100" w:beforeAutospacing="1" w:after="100" w:afterAutospacing="1"/>
    </w:pPr>
    <w:rPr>
      <w:rFonts w:eastAsia="MS Mincho"/>
      <w:lang w:eastAsia="ja-JP"/>
    </w:rPr>
  </w:style>
  <w:style w:type="paragraph" w:customStyle="1" w:styleId="noramal">
    <w:name w:val="noramal"/>
    <w:basedOn w:val="Normal"/>
    <w:link w:val="noramalChar"/>
    <w:rsid w:val="00812D21"/>
    <w:pPr>
      <w:suppressAutoHyphens w:val="0"/>
    </w:pPr>
    <w:rPr>
      <w:rFonts w:ascii="Arial" w:hAnsi="Arial"/>
      <w:b/>
      <w:sz w:val="20"/>
      <w:szCs w:val="20"/>
    </w:rPr>
  </w:style>
  <w:style w:type="character" w:customStyle="1" w:styleId="noramalChar">
    <w:name w:val="noramal Char"/>
    <w:basedOn w:val="DefaultParagraphFont"/>
    <w:link w:val="noramal"/>
    <w:rsid w:val="00812D21"/>
    <w:rPr>
      <w:rFonts w:ascii="Arial" w:hAnsi="Arial"/>
      <w:b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rsid w:val="007D16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16C6"/>
    <w:rPr>
      <w:rFonts w:ascii="Courier New" w:hAnsi="Courier New" w:cs="Courier New"/>
      <w:sz w:val="24"/>
      <w:szCs w:val="24"/>
      <w:lang w:val="en-US" w:eastAsia="en-US"/>
    </w:rPr>
  </w:style>
  <w:style w:type="character" w:customStyle="1" w:styleId="text">
    <w:name w:val="text"/>
    <w:basedOn w:val="DefaultParagraphFont"/>
    <w:rsid w:val="00F44526"/>
    <w:rPr>
      <w:rFonts w:ascii="Verdana" w:hAnsi="Verdana"/>
      <w:sz w:val="16"/>
      <w:szCs w:val="16"/>
    </w:rPr>
  </w:style>
  <w:style w:type="paragraph" w:styleId="NoSpacing">
    <w:name w:val="No Spacing"/>
    <w:uiPriority w:val="1"/>
    <w:qFormat/>
    <w:rsid w:val="0051065C"/>
    <w:rPr>
      <w:rFonts w:ascii="Calibri" w:hAnsi="Calibri"/>
      <w:sz w:val="22"/>
      <w:szCs w:val="22"/>
    </w:rPr>
  </w:style>
  <w:style w:type="character" w:styleId="Hyperlink">
    <w:name w:val="Hyperlink"/>
    <w:basedOn w:val="DefaultParagraphFont"/>
    <w:rsid w:val="008451E8"/>
    <w:rPr>
      <w:color w:val="0000FF"/>
      <w:u w:val="single"/>
    </w:rPr>
  </w:style>
  <w:style w:type="paragraph" w:customStyle="1" w:styleId="style13">
    <w:name w:val="style13"/>
    <w:basedOn w:val="Normal"/>
    <w:rsid w:val="008451E8"/>
    <w:pPr>
      <w:suppressAutoHyphens w:val="0"/>
      <w:spacing w:before="100" w:beforeAutospacing="1" w:after="100" w:afterAutospacing="1"/>
    </w:pPr>
    <w:rPr>
      <w:rFonts w:ascii="Arial" w:hAnsi="Arial" w:cs="Arial"/>
      <w:sz w:val="18"/>
      <w:szCs w:val="18"/>
      <w:lang w:val="en-IN" w:eastAsia="en-IN"/>
    </w:rPr>
  </w:style>
  <w:style w:type="character" w:styleId="Strong">
    <w:name w:val="Strong"/>
    <w:basedOn w:val="DefaultParagraphFont"/>
    <w:uiPriority w:val="22"/>
    <w:qFormat/>
    <w:rsid w:val="008451E8"/>
    <w:rPr>
      <w:b/>
      <w:bCs/>
    </w:rPr>
  </w:style>
  <w:style w:type="character" w:customStyle="1" w:styleId="apple-style-span">
    <w:name w:val="apple-style-span"/>
    <w:basedOn w:val="DefaultParagraphFont"/>
    <w:rsid w:val="007F78C1"/>
  </w:style>
  <w:style w:type="paragraph" w:customStyle="1" w:styleId="normaltext">
    <w:name w:val="normaltext"/>
    <w:basedOn w:val="Normal"/>
    <w:rsid w:val="007F78C1"/>
    <w:pPr>
      <w:suppressAutoHyphens w:val="0"/>
      <w:spacing w:before="30" w:after="75" w:line="270" w:lineRule="atLeast"/>
      <w:ind w:left="300" w:right="75"/>
    </w:pPr>
    <w:rPr>
      <w:rFonts w:ascii="Verdana" w:hAnsi="Verdana"/>
      <w:color w:val="4E4E4E"/>
      <w:sz w:val="17"/>
      <w:szCs w:val="17"/>
    </w:rPr>
  </w:style>
  <w:style w:type="paragraph" w:styleId="Subtitle">
    <w:name w:val="Subtitle"/>
    <w:basedOn w:val="Normal"/>
    <w:next w:val="Normal"/>
    <w:link w:val="SubtitleChar"/>
    <w:qFormat/>
    <w:rsid w:val="001801D8"/>
    <w:pPr>
      <w:pBdr>
        <w:bottom w:val="single" w:sz="8" w:space="1" w:color="000000"/>
      </w:pBdr>
      <w:jc w:val="both"/>
    </w:pPr>
    <w:rPr>
      <w:b/>
      <w:szCs w:val="20"/>
      <w:lang w:eastAsia="ar-SA"/>
    </w:rPr>
  </w:style>
  <w:style w:type="character" w:customStyle="1" w:styleId="SubtitleChar">
    <w:name w:val="Subtitle Char"/>
    <w:basedOn w:val="DefaultParagraphFont"/>
    <w:link w:val="Subtitle"/>
    <w:rsid w:val="001801D8"/>
    <w:rPr>
      <w:b/>
      <w:sz w:val="24"/>
      <w:lang w:val="en-US" w:eastAsia="ar-SA"/>
    </w:rPr>
  </w:style>
  <w:style w:type="paragraph" w:customStyle="1" w:styleId="NormalBullet">
    <w:name w:val="Normal Bullet"/>
    <w:basedOn w:val="Normal"/>
    <w:rsid w:val="001801D8"/>
    <w:pPr>
      <w:tabs>
        <w:tab w:val="num" w:pos="360"/>
      </w:tabs>
    </w:pPr>
    <w:rPr>
      <w:lang w:eastAsia="ar-SA"/>
    </w:rPr>
  </w:style>
  <w:style w:type="paragraph" w:customStyle="1" w:styleId="Normal0">
    <w:name w:val="[Normal]"/>
    <w:link w:val="NormalChar"/>
    <w:rsid w:val="001801D8"/>
    <w:rPr>
      <w:rFonts w:ascii="Arial" w:eastAsia="Arial" w:hAnsi="Arial"/>
      <w:noProof/>
      <w:sz w:val="24"/>
    </w:rPr>
  </w:style>
  <w:style w:type="character" w:customStyle="1" w:styleId="NormalChar">
    <w:name w:val="[Normal] Char"/>
    <w:basedOn w:val="DefaultParagraphFont"/>
    <w:link w:val="Normal0"/>
    <w:rsid w:val="001801D8"/>
    <w:rPr>
      <w:rFonts w:ascii="Arial" w:eastAsia="Arial" w:hAnsi="Arial"/>
      <w:noProof/>
      <w:sz w:val="24"/>
      <w:lang w:val="en-US" w:eastAsia="en-US" w:bidi="ar-SA"/>
    </w:rPr>
  </w:style>
  <w:style w:type="character" w:styleId="HTMLTypewriter">
    <w:name w:val="HTML Typewriter"/>
    <w:rsid w:val="00A24593"/>
    <w:rPr>
      <w:rFonts w:ascii="Courier New" w:eastAsia="Courier New" w:hAnsi="Courier New" w:cs="Courier New"/>
      <w:sz w:val="20"/>
      <w:szCs w:val="20"/>
    </w:rPr>
  </w:style>
  <w:style w:type="paragraph" w:customStyle="1" w:styleId="NormalStd">
    <w:name w:val="Normal Std"/>
    <w:basedOn w:val="Normal"/>
    <w:link w:val="NormalStdChar"/>
    <w:rsid w:val="00A24593"/>
    <w:pPr>
      <w:suppressAutoHyphens w:val="0"/>
      <w:jc w:val="both"/>
    </w:pPr>
    <w:rPr>
      <w:rFonts w:ascii="Tahoma" w:hAnsi="Tahoma"/>
      <w:sz w:val="20"/>
      <w:szCs w:val="20"/>
    </w:rPr>
  </w:style>
  <w:style w:type="character" w:customStyle="1" w:styleId="NormalStdChar">
    <w:name w:val="Normal Std Char"/>
    <w:link w:val="NormalStd"/>
    <w:rsid w:val="00A24593"/>
    <w:rPr>
      <w:rFonts w:ascii="Tahoma" w:hAnsi="Tahoma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4538C2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Heading4Char">
    <w:name w:val="Heading 4 Char"/>
    <w:basedOn w:val="DefaultParagraphFont"/>
    <w:link w:val="Heading4"/>
    <w:semiHidden/>
    <w:rsid w:val="004538C2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paragraph" w:customStyle="1" w:styleId="Style-4">
    <w:name w:val="Style-4"/>
    <w:rsid w:val="004538C2"/>
  </w:style>
  <w:style w:type="character" w:customStyle="1" w:styleId="apple-converted-space">
    <w:name w:val="apple-converted-space"/>
    <w:basedOn w:val="DefaultParagraphFont"/>
    <w:rsid w:val="001F46E0"/>
  </w:style>
  <w:style w:type="paragraph" w:customStyle="1" w:styleId="Normal14pt">
    <w:name w:val="Normal + 14 pt"/>
    <w:aliases w:val="Justified,Normal + Verdana,8.5 pt,Right:  0.38&quot;"/>
    <w:basedOn w:val="Normal"/>
    <w:next w:val="CharCharChar1CharCharCharCharCharCharChar"/>
    <w:link w:val="NormalVerdanaChar"/>
    <w:rsid w:val="001F46E0"/>
    <w:pPr>
      <w:suppressAutoHyphens w:val="0"/>
    </w:pPr>
    <w:rPr>
      <w:bCs/>
      <w:sz w:val="22"/>
      <w:szCs w:val="22"/>
    </w:rPr>
  </w:style>
  <w:style w:type="paragraph" w:customStyle="1" w:styleId="Cog-body">
    <w:name w:val="Cog-body"/>
    <w:aliases w:val="cb,Cog-boby,Cog-boby + Line spacing:  single,Cog-boby Char Char Char..."/>
    <w:basedOn w:val="Normal"/>
    <w:link w:val="Cog-bodyChar"/>
    <w:rsid w:val="004F6E1E"/>
    <w:pPr>
      <w:keepNext/>
      <w:suppressAutoHyphens w:val="0"/>
      <w:spacing w:before="60" w:after="60" w:line="260" w:lineRule="atLeast"/>
      <w:ind w:left="720"/>
      <w:jc w:val="both"/>
    </w:pPr>
    <w:rPr>
      <w:rFonts w:ascii="Arial" w:eastAsia="SimSun" w:hAnsi="Arial"/>
      <w:sz w:val="20"/>
      <w:szCs w:val="20"/>
    </w:rPr>
  </w:style>
  <w:style w:type="character" w:customStyle="1" w:styleId="Cog-bodyChar">
    <w:name w:val="Cog-body Char"/>
    <w:aliases w:val="cb Char,Cog-boby Char,Cog-boby + Line spacing:  single Char,Cog-boby Char Char Char... Char Char"/>
    <w:basedOn w:val="DefaultParagraphFont"/>
    <w:link w:val="Cog-body"/>
    <w:locked/>
    <w:rsid w:val="004F6E1E"/>
    <w:rPr>
      <w:rFonts w:ascii="Arial" w:eastAsia="SimSun" w:hAnsi="Arial"/>
      <w:lang w:val="en-US" w:eastAsia="en-US"/>
    </w:rPr>
  </w:style>
  <w:style w:type="paragraph" w:customStyle="1" w:styleId="body">
    <w:name w:val="body"/>
    <w:basedOn w:val="Normal"/>
    <w:link w:val="bodyChar"/>
    <w:rsid w:val="00981ADB"/>
    <w:pPr>
      <w:ind w:left="720"/>
      <w:jc w:val="both"/>
    </w:pPr>
    <w:rPr>
      <w:rFonts w:ascii="Arial" w:hAnsi="Arial"/>
      <w:sz w:val="20"/>
      <w:szCs w:val="16"/>
      <w:lang w:eastAsia="ar-SA"/>
    </w:rPr>
  </w:style>
  <w:style w:type="character" w:customStyle="1" w:styleId="bodyChar">
    <w:name w:val="body Char"/>
    <w:link w:val="body"/>
    <w:rsid w:val="00981ADB"/>
    <w:rPr>
      <w:rFonts w:ascii="Arial" w:hAnsi="Arial" w:cs="Arial"/>
      <w:szCs w:val="16"/>
      <w:lang w:val="en-US" w:eastAsia="ar-SA"/>
    </w:rPr>
  </w:style>
  <w:style w:type="paragraph" w:styleId="BodyText2">
    <w:name w:val="Body Text 2"/>
    <w:basedOn w:val="Normal"/>
    <w:link w:val="BodyText2Char"/>
    <w:rsid w:val="00DB3259"/>
    <w:pPr>
      <w:suppressAutoHyphens w:val="0"/>
      <w:spacing w:after="120" w:line="480" w:lineRule="auto"/>
    </w:pPr>
    <w:rPr>
      <w:rFonts w:ascii="Book Antiqua" w:hAnsi="Book Antiqua"/>
      <w:sz w:val="20"/>
      <w:szCs w:val="20"/>
      <w:lang w:val="en-AU" w:eastAsia="en-AU"/>
    </w:rPr>
  </w:style>
  <w:style w:type="character" w:customStyle="1" w:styleId="BodyText2Char">
    <w:name w:val="Body Text 2 Char"/>
    <w:basedOn w:val="DefaultParagraphFont"/>
    <w:link w:val="BodyText2"/>
    <w:rsid w:val="00DB3259"/>
    <w:rPr>
      <w:rFonts w:ascii="Book Antiqua" w:hAnsi="Book Antiqua"/>
      <w:lang w:val="en-AU" w:eastAsia="en-AU"/>
    </w:rPr>
  </w:style>
  <w:style w:type="paragraph" w:styleId="Caption">
    <w:name w:val="caption"/>
    <w:basedOn w:val="Normal"/>
    <w:qFormat/>
    <w:rsid w:val="00753783"/>
    <w:pPr>
      <w:widowControl w:val="0"/>
      <w:suppressLineNumbers/>
      <w:autoSpaceDE w:val="0"/>
      <w:spacing w:before="120" w:after="120"/>
    </w:pPr>
    <w:rPr>
      <w:rFonts w:ascii="Verdana" w:hAnsi="Verdana" w:cs="Mangal"/>
      <w:i/>
      <w:iCs/>
      <w:lang w:eastAsia="ar-SA"/>
    </w:rPr>
  </w:style>
  <w:style w:type="paragraph" w:styleId="BodyTextIndent3">
    <w:name w:val="Body Text Indent 3"/>
    <w:basedOn w:val="Normal"/>
    <w:link w:val="BodyTextIndent3Char"/>
    <w:rsid w:val="00A4446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A44462"/>
    <w:rPr>
      <w:sz w:val="16"/>
      <w:szCs w:val="16"/>
      <w:lang w:val="en-US" w:eastAsia="en-US"/>
    </w:rPr>
  </w:style>
  <w:style w:type="paragraph" w:styleId="Index1">
    <w:name w:val="index 1"/>
    <w:basedOn w:val="Normal"/>
    <w:next w:val="Normal"/>
    <w:autoRedefine/>
    <w:rsid w:val="00A44462"/>
    <w:pPr>
      <w:ind w:left="240" w:hanging="240"/>
    </w:pPr>
  </w:style>
  <w:style w:type="paragraph" w:styleId="IndexHeading">
    <w:name w:val="index heading"/>
    <w:basedOn w:val="Normal"/>
    <w:next w:val="Index1"/>
    <w:rsid w:val="00A44462"/>
    <w:pPr>
      <w:suppressAutoHyphens w:val="0"/>
    </w:pPr>
  </w:style>
  <w:style w:type="paragraph" w:customStyle="1" w:styleId="DefaultText">
    <w:name w:val="Default Text"/>
    <w:basedOn w:val="Normal"/>
    <w:rsid w:val="00A44462"/>
    <w:pPr>
      <w:suppressAutoHyphens w:val="0"/>
      <w:overflowPunct w:val="0"/>
      <w:autoSpaceDE w:val="0"/>
      <w:autoSpaceDN w:val="0"/>
      <w:adjustRightInd w:val="0"/>
      <w:textAlignment w:val="baseline"/>
    </w:pPr>
    <w:rPr>
      <w:szCs w:val="20"/>
    </w:rPr>
  </w:style>
  <w:style w:type="character" w:customStyle="1" w:styleId="bodytext1">
    <w:name w:val="bodytext1"/>
    <w:rsid w:val="0051174E"/>
    <w:rPr>
      <w:rFonts w:ascii="Arial" w:hAnsi="Arial" w:cs="Arial" w:hint="default"/>
      <w:color w:val="000000"/>
      <w:sz w:val="20"/>
      <w:szCs w:val="20"/>
    </w:rPr>
  </w:style>
  <w:style w:type="paragraph" w:customStyle="1" w:styleId="experience-jobtitle">
    <w:name w:val="experience - job title"/>
    <w:basedOn w:val="Normal"/>
    <w:rsid w:val="00BB6E6B"/>
    <w:pPr>
      <w:keepNext/>
      <w:suppressAutoHyphens w:val="0"/>
      <w:overflowPunct w:val="0"/>
      <w:autoSpaceDE w:val="0"/>
      <w:autoSpaceDN w:val="0"/>
      <w:adjustRightInd w:val="0"/>
      <w:spacing w:after="200"/>
      <w:jc w:val="both"/>
      <w:textAlignment w:val="baseline"/>
    </w:pPr>
    <w:rPr>
      <w:rFonts w:ascii="Palatino" w:hAnsi="Palatino"/>
      <w:b/>
      <w:sz w:val="20"/>
      <w:szCs w:val="20"/>
      <w:lang w:eastAsia="en-GB"/>
    </w:rPr>
  </w:style>
  <w:style w:type="paragraph" w:customStyle="1" w:styleId="BodyText10">
    <w:name w:val="Body Text1"/>
    <w:aliases w:val="b"/>
    <w:basedOn w:val="Normal"/>
    <w:rsid w:val="00D21142"/>
    <w:pPr>
      <w:tabs>
        <w:tab w:val="left" w:pos="216"/>
      </w:tabs>
      <w:spacing w:after="200" w:line="264" w:lineRule="exact"/>
      <w:jc w:val="both"/>
    </w:pPr>
    <w:rPr>
      <w:rFonts w:ascii="Arial" w:hAnsi="Arial"/>
      <w:sz w:val="20"/>
      <w:szCs w:val="20"/>
    </w:rPr>
  </w:style>
  <w:style w:type="paragraph" w:customStyle="1" w:styleId="Normal1">
    <w:name w:val="Normal1"/>
    <w:basedOn w:val="Normal"/>
    <w:rsid w:val="00D21142"/>
    <w:pPr>
      <w:widowControl w:val="0"/>
      <w:suppressAutoHyphens w:val="0"/>
    </w:pPr>
    <w:rPr>
      <w:szCs w:val="20"/>
    </w:rPr>
  </w:style>
  <w:style w:type="paragraph" w:customStyle="1" w:styleId="Default">
    <w:name w:val="Default"/>
    <w:rsid w:val="00D21142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heading51">
    <w:name w:val="heading_51"/>
    <w:basedOn w:val="DefaultParagraphFont"/>
    <w:rsid w:val="00FE3903"/>
    <w:rPr>
      <w:sz w:val="30"/>
      <w:szCs w:val="30"/>
    </w:rPr>
  </w:style>
  <w:style w:type="character" w:customStyle="1" w:styleId="grame">
    <w:name w:val="grame"/>
    <w:basedOn w:val="DefaultParagraphFont"/>
    <w:rsid w:val="008072EF"/>
  </w:style>
  <w:style w:type="character" w:customStyle="1" w:styleId="spelle">
    <w:name w:val="spelle"/>
    <w:basedOn w:val="DefaultParagraphFont"/>
    <w:rsid w:val="008072EF"/>
  </w:style>
  <w:style w:type="paragraph" w:customStyle="1" w:styleId="ResExpSummary">
    <w:name w:val="Res Exp Summary"/>
    <w:rsid w:val="008072EF"/>
    <w:pPr>
      <w:spacing w:before="60" w:after="60"/>
    </w:pPr>
    <w:rPr>
      <w:rFonts w:cs="Arial"/>
    </w:rPr>
  </w:style>
  <w:style w:type="paragraph" w:customStyle="1" w:styleId="Tit">
    <w:name w:val="Tit"/>
    <w:basedOn w:val="Normal"/>
    <w:rsid w:val="008072EF"/>
    <w:pPr>
      <w:pBdr>
        <w:bottom w:val="single" w:sz="6" w:space="2" w:color="auto"/>
      </w:pBdr>
      <w:shd w:val="pct5" w:color="auto" w:fill="auto"/>
      <w:suppressAutoHyphens w:val="0"/>
      <w:autoSpaceDE w:val="0"/>
      <w:autoSpaceDN w:val="0"/>
      <w:spacing w:after="120"/>
      <w:ind w:left="851" w:hanging="851"/>
    </w:pPr>
    <w:rPr>
      <w:b/>
      <w:bCs/>
    </w:rPr>
  </w:style>
  <w:style w:type="character" w:customStyle="1" w:styleId="Cog-H3aCharCharCharChar">
    <w:name w:val="Cog-H3a Char Char Char Char"/>
    <w:link w:val="Cog-H3aCharCharChar"/>
    <w:locked/>
    <w:rsid w:val="005E2752"/>
    <w:rPr>
      <w:rFonts w:ascii="Arial" w:hAnsi="Arial"/>
      <w:b/>
      <w:color w:val="000080"/>
    </w:rPr>
  </w:style>
  <w:style w:type="paragraph" w:customStyle="1" w:styleId="Cog-H3aCharCharChar">
    <w:name w:val="Cog-H3a Char Char Char"/>
    <w:basedOn w:val="Heading3"/>
    <w:link w:val="Cog-H3aCharCharCharChar"/>
    <w:rsid w:val="005E2752"/>
    <w:pPr>
      <w:spacing w:before="120" w:after="120" w:line="240" w:lineRule="atLeast"/>
    </w:pPr>
    <w:rPr>
      <w:rFonts w:ascii="Arial" w:hAnsi="Arial"/>
      <w:bCs w:val="0"/>
      <w:color w:val="000080"/>
      <w:sz w:val="20"/>
      <w:szCs w:val="20"/>
    </w:rPr>
  </w:style>
  <w:style w:type="character" w:styleId="Emphasis">
    <w:name w:val="Emphasis"/>
    <w:uiPriority w:val="20"/>
    <w:qFormat/>
    <w:rsid w:val="00785714"/>
    <w:rPr>
      <w:rFonts w:cs="Times New Roman"/>
      <w:i/>
      <w:iCs/>
    </w:rPr>
  </w:style>
  <w:style w:type="character" w:customStyle="1" w:styleId="FooterChar">
    <w:name w:val="Footer Char"/>
    <w:link w:val="Footer"/>
    <w:rsid w:val="00785714"/>
    <w:rPr>
      <w:sz w:val="24"/>
      <w:szCs w:val="24"/>
      <w:lang w:val="en-US" w:eastAsia="en-US"/>
    </w:rPr>
  </w:style>
  <w:style w:type="paragraph" w:customStyle="1" w:styleId="chtxt">
    <w:name w:val="ch txt"/>
    <w:link w:val="chtxtChar"/>
    <w:rsid w:val="00785714"/>
    <w:pPr>
      <w:widowControl w:val="0"/>
      <w:spacing w:before="80" w:after="120" w:line="240" w:lineRule="exact"/>
      <w:ind w:left="360"/>
      <w:jc w:val="both"/>
    </w:pPr>
    <w:rPr>
      <w:rFonts w:ascii="Arial" w:hAnsi="Arial"/>
    </w:rPr>
  </w:style>
  <w:style w:type="character" w:customStyle="1" w:styleId="chtxtChar">
    <w:name w:val="ch txt Char"/>
    <w:link w:val="chtxt"/>
    <w:rsid w:val="00785714"/>
    <w:rPr>
      <w:rFonts w:ascii="Arial" w:hAnsi="Arial"/>
      <w:lang w:val="en-US" w:eastAsia="en-US" w:bidi="ar-SA"/>
    </w:rPr>
  </w:style>
  <w:style w:type="paragraph" w:styleId="FootnoteText">
    <w:name w:val="footnote text"/>
    <w:basedOn w:val="Normal"/>
    <w:link w:val="FootnoteTextChar"/>
    <w:uiPriority w:val="99"/>
    <w:rsid w:val="008B6E03"/>
    <w:pPr>
      <w:suppressAutoHyphens w:val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B6E03"/>
    <w:rPr>
      <w:lang w:val="en-US" w:eastAsia="en-US"/>
    </w:rPr>
  </w:style>
  <w:style w:type="paragraph" w:customStyle="1" w:styleId="Achievement">
    <w:name w:val="Achievement"/>
    <w:basedOn w:val="BodyText"/>
    <w:rsid w:val="008B6E03"/>
    <w:pPr>
      <w:widowControl/>
      <w:numPr>
        <w:numId w:val="2"/>
      </w:numPr>
      <w:autoSpaceDE/>
      <w:autoSpaceDN/>
      <w:adjustRightInd/>
      <w:spacing w:after="60" w:line="220" w:lineRule="atLeast"/>
      <w:jc w:val="both"/>
    </w:pPr>
    <w:rPr>
      <w:rFonts w:cs="Times New Roman"/>
      <w:spacing w:val="-5"/>
    </w:rPr>
  </w:style>
  <w:style w:type="paragraph" w:customStyle="1" w:styleId="Cog-H1a">
    <w:name w:val="Cog-H1a"/>
    <w:basedOn w:val="Heading1"/>
    <w:rsid w:val="008B6E03"/>
    <w:pPr>
      <w:suppressAutoHyphens w:val="0"/>
      <w:spacing w:after="120" w:line="240" w:lineRule="atLeast"/>
    </w:pPr>
    <w:rPr>
      <w:rFonts w:ascii="Times New Roman" w:hAnsi="Times New Roman"/>
      <w:bCs w:val="0"/>
      <w:color w:val="000080"/>
      <w:szCs w:val="20"/>
    </w:rPr>
  </w:style>
  <w:style w:type="character" w:customStyle="1" w:styleId="jcn">
    <w:name w:val="jcn"/>
    <w:basedOn w:val="DefaultParagraphFont"/>
    <w:rsid w:val="008B6E03"/>
  </w:style>
  <w:style w:type="paragraph" w:styleId="BodyTextIndent2">
    <w:name w:val="Body Text Indent 2"/>
    <w:basedOn w:val="Normal"/>
    <w:link w:val="BodyTextIndent2Char"/>
    <w:rsid w:val="00C0185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C01854"/>
    <w:rPr>
      <w:sz w:val="24"/>
      <w:szCs w:val="24"/>
    </w:rPr>
  </w:style>
  <w:style w:type="paragraph" w:customStyle="1" w:styleId="template">
    <w:name w:val="template"/>
    <w:basedOn w:val="Normal"/>
    <w:rsid w:val="00C01854"/>
    <w:pPr>
      <w:suppressAutoHyphens w:val="0"/>
      <w:spacing w:line="240" w:lineRule="atLeast"/>
    </w:pPr>
    <w:rPr>
      <w:rFonts w:ascii="Arial" w:hAnsi="Arial"/>
      <w:i/>
      <w:sz w:val="22"/>
      <w:szCs w:val="20"/>
    </w:rPr>
  </w:style>
  <w:style w:type="paragraph" w:customStyle="1" w:styleId="SectionTitle">
    <w:name w:val="Section Title"/>
    <w:basedOn w:val="Normal"/>
    <w:next w:val="Normal"/>
    <w:rsid w:val="00C01854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uppressAutoHyphens w:val="0"/>
      <w:autoSpaceDE w:val="0"/>
      <w:autoSpaceDN w:val="0"/>
      <w:spacing w:before="120" w:line="280" w:lineRule="atLeast"/>
    </w:pPr>
    <w:rPr>
      <w:rFonts w:ascii="Arial" w:hAnsi="Arial" w:cs="Arial"/>
      <w:b/>
      <w:bCs/>
      <w:spacing w:val="-10"/>
      <w:position w:val="7"/>
    </w:rPr>
  </w:style>
  <w:style w:type="paragraph" w:styleId="CommentText">
    <w:name w:val="annotation text"/>
    <w:basedOn w:val="Normal"/>
    <w:link w:val="CommentTextChar"/>
    <w:rsid w:val="00C01854"/>
    <w:pPr>
      <w:suppressAutoHyphens w:val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01854"/>
  </w:style>
  <w:style w:type="character" w:customStyle="1" w:styleId="NormalVerdanaChar">
    <w:name w:val="Normal + Verdana Char"/>
    <w:aliases w:val="8.5 pt Char,Justified Char,Right:  0.38&quot; Char Char"/>
    <w:link w:val="Normal14pt"/>
    <w:rsid w:val="00E0441C"/>
    <w:rPr>
      <w:bCs/>
      <w:sz w:val="22"/>
      <w:szCs w:val="22"/>
    </w:rPr>
  </w:style>
  <w:style w:type="character" w:customStyle="1" w:styleId="normalcharchar">
    <w:name w:val="normalchar__char"/>
    <w:basedOn w:val="DefaultParagraphFont"/>
    <w:rsid w:val="00E0441C"/>
  </w:style>
  <w:style w:type="character" w:customStyle="1" w:styleId="NormalWebChar">
    <w:name w:val="Normal (Web) Char"/>
    <w:link w:val="NormalWeb"/>
    <w:rsid w:val="00E0441C"/>
    <w:rPr>
      <w:rFonts w:eastAsia="MS Mincho"/>
      <w:sz w:val="24"/>
      <w:szCs w:val="24"/>
      <w:lang w:eastAsia="ja-JP"/>
    </w:rPr>
  </w:style>
  <w:style w:type="character" w:customStyle="1" w:styleId="normalchar0">
    <w:name w:val="normal__char"/>
    <w:basedOn w:val="DefaultParagraphFont"/>
    <w:rsid w:val="00E0441C"/>
  </w:style>
  <w:style w:type="character" w:customStyle="1" w:styleId="blackres1">
    <w:name w:val="blackres1"/>
    <w:rsid w:val="005A47A3"/>
    <w:rPr>
      <w:rFonts w:ascii="Arial" w:hAnsi="Arial" w:cs="Arial" w:hint="default"/>
      <w:color w:val="000000"/>
      <w:sz w:val="20"/>
      <w:szCs w:val="20"/>
    </w:rPr>
  </w:style>
  <w:style w:type="table" w:styleId="TableGrid">
    <w:name w:val="Table Grid"/>
    <w:basedOn w:val="TableNormal"/>
    <w:uiPriority w:val="59"/>
    <w:rsid w:val="00D219A9"/>
    <w:rPr>
      <w:rFonts w:asciiTheme="minorHAnsi" w:eastAsiaTheme="minorHAnsi" w:hAnsiTheme="minorHAnsi" w:cstheme="minorBidi"/>
      <w:sz w:val="24"/>
      <w:szCs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lockText">
    <w:name w:val="Block Text"/>
    <w:basedOn w:val="Normal"/>
    <w:rsid w:val="000A21EC"/>
    <w:pPr>
      <w:tabs>
        <w:tab w:val="left" w:pos="720"/>
      </w:tabs>
      <w:suppressAutoHyphens w:val="0"/>
      <w:autoSpaceDE w:val="0"/>
      <w:autoSpaceDN w:val="0"/>
      <w:adjustRightInd w:val="0"/>
      <w:ind w:left="360" w:right="18"/>
    </w:pPr>
    <w:rPr>
      <w:rFonts w:ascii="Verdana" w:hAnsi="Verdana"/>
      <w:sz w:val="20"/>
      <w:szCs w:val="20"/>
      <w:lang w:val="en-GB"/>
    </w:rPr>
  </w:style>
  <w:style w:type="paragraph" w:customStyle="1" w:styleId="Header1">
    <w:name w:val="Header1"/>
    <w:basedOn w:val="Normal"/>
    <w:rsid w:val="002529F5"/>
    <w:pPr>
      <w:widowControl w:val="0"/>
      <w:tabs>
        <w:tab w:val="center" w:pos="4320"/>
        <w:tab w:val="right" w:pos="8640"/>
      </w:tabs>
    </w:pPr>
    <w:rPr>
      <w:rFonts w:ascii="Arial" w:eastAsia="Lucida Sans Unicode" w:hAnsi="Arial"/>
      <w:kern w:val="1"/>
    </w:rPr>
  </w:style>
  <w:style w:type="paragraph" w:customStyle="1" w:styleId="Bullet">
    <w:name w:val="Bullet"/>
    <w:basedOn w:val="Normal"/>
    <w:uiPriority w:val="99"/>
    <w:rsid w:val="00D95C05"/>
    <w:pPr>
      <w:keepNext/>
      <w:keepLines/>
      <w:widowControl w:val="0"/>
      <w:numPr>
        <w:numId w:val="3"/>
      </w:numPr>
      <w:tabs>
        <w:tab w:val="left" w:pos="1440"/>
        <w:tab w:val="right" w:pos="9360"/>
      </w:tabs>
      <w:suppressAutoHyphens w:val="0"/>
    </w:pPr>
    <w:rPr>
      <w:rFonts w:ascii="Arial" w:hAnsi="Arial" w:cs="Arial"/>
      <w:sz w:val="18"/>
      <w:szCs w:val="18"/>
    </w:rPr>
  </w:style>
  <w:style w:type="paragraph" w:customStyle="1" w:styleId="ResumeText">
    <w:name w:val="Resume Text"/>
    <w:basedOn w:val="Normal"/>
    <w:qFormat/>
    <w:rsid w:val="004043B2"/>
    <w:pPr>
      <w:suppressAutoHyphens w:val="0"/>
      <w:spacing w:before="40" w:after="40" w:line="288" w:lineRule="auto"/>
      <w:ind w:right="1440"/>
    </w:pPr>
    <w:rPr>
      <w:rFonts w:ascii="Calibri" w:hAnsi="Calibri"/>
      <w:color w:val="595959"/>
      <w:kern w:val="20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rsid w:val="004043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043B2"/>
    <w:rPr>
      <w:rFonts w:ascii="Tahoma" w:hAnsi="Tahoma" w:cs="Tahoma"/>
      <w:sz w:val="16"/>
      <w:szCs w:val="16"/>
    </w:rPr>
  </w:style>
  <w:style w:type="character" w:customStyle="1" w:styleId="WW8Num2z0">
    <w:name w:val="WW8Num2z0"/>
    <w:rsid w:val="00B76C37"/>
    <w:rPr>
      <w:rFonts w:ascii="Symbol" w:hAnsi="Symbol"/>
    </w:rPr>
  </w:style>
  <w:style w:type="paragraph" w:styleId="TOAHeading">
    <w:name w:val="toa heading"/>
    <w:basedOn w:val="Normal"/>
    <w:next w:val="Normal"/>
    <w:rsid w:val="00B76C37"/>
    <w:pPr>
      <w:spacing w:before="120"/>
    </w:pPr>
    <w:rPr>
      <w:rFonts w:ascii="Arial" w:hAnsi="Arial"/>
      <w:b/>
      <w:szCs w:val="20"/>
      <w:lang w:eastAsia="ar-SA"/>
    </w:rPr>
  </w:style>
  <w:style w:type="paragraph" w:customStyle="1" w:styleId="kpmgbody">
    <w:name w:val="kpmgbody"/>
    <w:basedOn w:val="BodyText"/>
    <w:rsid w:val="00AF7D7A"/>
    <w:pPr>
      <w:widowControl/>
      <w:autoSpaceDE/>
      <w:autoSpaceDN/>
      <w:adjustRightInd/>
      <w:spacing w:before="40" w:after="40" w:line="360" w:lineRule="auto"/>
      <w:jc w:val="both"/>
    </w:pPr>
    <w:rPr>
      <w:rFonts w:ascii="Century Gothic" w:hAnsi="Century Gothic" w:cs="Times New Roman"/>
      <w:b/>
      <w:sz w:val="22"/>
    </w:rPr>
  </w:style>
  <w:style w:type="character" w:customStyle="1" w:styleId="Heading8Char">
    <w:name w:val="Heading 8 Char"/>
    <w:basedOn w:val="DefaultParagraphFont"/>
    <w:link w:val="Heading8"/>
    <w:rsid w:val="00AD2D7E"/>
    <w:rPr>
      <w:b/>
      <w:bCs/>
      <w:noProof/>
      <w:lang w:eastAsia="ar-SA"/>
    </w:rPr>
  </w:style>
  <w:style w:type="character" w:customStyle="1" w:styleId="style11">
    <w:name w:val="style11"/>
    <w:rsid w:val="001F1628"/>
    <w:rPr>
      <w:rFonts w:ascii="Arial" w:hAnsi="Arial" w:cs="Arial"/>
      <w:sz w:val="24"/>
      <w:szCs w:val="24"/>
    </w:rPr>
  </w:style>
  <w:style w:type="paragraph" w:customStyle="1" w:styleId="Heady">
    <w:name w:val="Heady"/>
    <w:basedOn w:val="Normal"/>
    <w:rsid w:val="001F1628"/>
    <w:pPr>
      <w:tabs>
        <w:tab w:val="left" w:pos="360"/>
      </w:tabs>
      <w:suppressAutoHyphens w:val="0"/>
      <w:jc w:val="both"/>
    </w:pPr>
    <w:rPr>
      <w:sz w:val="22"/>
      <w:szCs w:val="22"/>
    </w:rPr>
  </w:style>
  <w:style w:type="paragraph" w:customStyle="1" w:styleId="Resumeof">
    <w:name w:val="Resume of"/>
    <w:link w:val="ResumeofChar"/>
    <w:qFormat/>
    <w:rsid w:val="00F64C8C"/>
    <w:pPr>
      <w:spacing w:after="200" w:line="276" w:lineRule="auto"/>
      <w:jc w:val="right"/>
    </w:pPr>
    <w:rPr>
      <w:rFonts w:ascii="Calibri" w:eastAsia="Calibri" w:hAnsi="Calibri" w:cs="Arial"/>
      <w:b/>
      <w:color w:val="BFBFBF"/>
      <w:sz w:val="48"/>
      <w:szCs w:val="48"/>
      <w:lang w:val="en-MY"/>
    </w:rPr>
  </w:style>
  <w:style w:type="character" w:customStyle="1" w:styleId="ResumeofChar">
    <w:name w:val="Resume of Char"/>
    <w:link w:val="Resumeof"/>
    <w:rsid w:val="00F64C8C"/>
    <w:rPr>
      <w:rFonts w:ascii="Calibri" w:eastAsia="Calibri" w:hAnsi="Calibri" w:cs="Arial"/>
      <w:b/>
      <w:color w:val="BFBFBF"/>
      <w:sz w:val="48"/>
      <w:szCs w:val="48"/>
      <w:lang w:val="en-MY"/>
    </w:rPr>
  </w:style>
  <w:style w:type="paragraph" w:customStyle="1" w:styleId="Heading-unnumbered">
    <w:name w:val="Heading - unnumbered"/>
    <w:next w:val="Normal"/>
    <w:link w:val="Heading-unnumberedChar"/>
    <w:qFormat/>
    <w:rsid w:val="00F64C8C"/>
    <w:pPr>
      <w:spacing w:before="240" w:after="120" w:line="276" w:lineRule="auto"/>
    </w:pPr>
    <w:rPr>
      <w:rFonts w:ascii="Arial Bold" w:eastAsia="Calibri" w:hAnsi="Arial Bold" w:cs="Arial"/>
      <w:b/>
      <w:caps/>
      <w:color w:val="1F497D"/>
      <w:sz w:val="24"/>
      <w:szCs w:val="24"/>
      <w:lang w:val="en-MY"/>
    </w:rPr>
  </w:style>
  <w:style w:type="character" w:customStyle="1" w:styleId="Heading-unnumberedChar">
    <w:name w:val="Heading - unnumbered Char"/>
    <w:link w:val="Heading-unnumbered"/>
    <w:rsid w:val="00F64C8C"/>
    <w:rPr>
      <w:rFonts w:ascii="Arial Bold" w:eastAsia="Calibri" w:hAnsi="Arial Bold" w:cs="Arial"/>
      <w:b/>
      <w:caps/>
      <w:color w:val="1F497D"/>
      <w:sz w:val="24"/>
      <w:szCs w:val="24"/>
      <w:lang w:val="en-MY"/>
    </w:rPr>
  </w:style>
  <w:style w:type="paragraph" w:customStyle="1" w:styleId="TableHeader">
    <w:name w:val="Table Header"/>
    <w:link w:val="TableHeaderChar"/>
    <w:qFormat/>
    <w:rsid w:val="00F64C8C"/>
    <w:pPr>
      <w:spacing w:before="120" w:after="120" w:line="276" w:lineRule="auto"/>
    </w:pPr>
    <w:rPr>
      <w:rFonts w:ascii="Arial Bold" w:eastAsia="Calibri" w:hAnsi="Arial Bold" w:cs="Arial"/>
      <w:b/>
      <w:lang w:val="en-MY"/>
    </w:rPr>
  </w:style>
  <w:style w:type="paragraph" w:customStyle="1" w:styleId="TableText">
    <w:name w:val="Table Text"/>
    <w:link w:val="TableTextChar"/>
    <w:qFormat/>
    <w:rsid w:val="00F64C8C"/>
    <w:pPr>
      <w:spacing w:before="60" w:after="60"/>
      <w:jc w:val="both"/>
    </w:pPr>
    <w:rPr>
      <w:rFonts w:ascii="Arial" w:eastAsia="Calibri" w:hAnsi="Arial" w:cs="Arial"/>
      <w:lang w:val="en-MY"/>
    </w:rPr>
  </w:style>
  <w:style w:type="character" w:customStyle="1" w:styleId="TableHeaderChar">
    <w:name w:val="Table Header Char"/>
    <w:link w:val="TableHeader"/>
    <w:rsid w:val="00F64C8C"/>
    <w:rPr>
      <w:rFonts w:ascii="Arial Bold" w:eastAsia="Calibri" w:hAnsi="Arial Bold" w:cs="Arial"/>
      <w:b/>
      <w:lang w:val="en-MY"/>
    </w:rPr>
  </w:style>
  <w:style w:type="paragraph" w:customStyle="1" w:styleId="TableTextBold">
    <w:name w:val="Table Text Bold"/>
    <w:basedOn w:val="TableText"/>
    <w:link w:val="TableTextBoldChar"/>
    <w:qFormat/>
    <w:rsid w:val="00F64C8C"/>
    <w:rPr>
      <w:b/>
    </w:rPr>
  </w:style>
  <w:style w:type="character" w:customStyle="1" w:styleId="TableTextChar">
    <w:name w:val="Table Text Char"/>
    <w:link w:val="TableText"/>
    <w:rsid w:val="00F64C8C"/>
    <w:rPr>
      <w:rFonts w:ascii="Arial" w:eastAsia="Calibri" w:hAnsi="Arial" w:cs="Arial"/>
      <w:lang w:val="en-MY"/>
    </w:rPr>
  </w:style>
  <w:style w:type="character" w:customStyle="1" w:styleId="TableTextBoldChar">
    <w:name w:val="Table Text Bold Char"/>
    <w:link w:val="TableTextBold"/>
    <w:rsid w:val="00F64C8C"/>
    <w:rPr>
      <w:rFonts w:ascii="Arial" w:eastAsia="Calibri" w:hAnsi="Arial" w:cs="Arial"/>
      <w:b/>
      <w:lang w:val="en-MY"/>
    </w:rPr>
  </w:style>
  <w:style w:type="paragraph" w:customStyle="1" w:styleId="NormalBold">
    <w:name w:val="Normal Bold"/>
    <w:basedOn w:val="Normal"/>
    <w:link w:val="NormalBoldChar"/>
    <w:qFormat/>
    <w:rsid w:val="00F64C8C"/>
    <w:pPr>
      <w:suppressAutoHyphens w:val="0"/>
      <w:spacing w:before="240" w:after="120"/>
      <w:jc w:val="both"/>
    </w:pPr>
    <w:rPr>
      <w:rFonts w:ascii="Arial" w:eastAsia="Calibri" w:hAnsi="Arial"/>
      <w:b/>
      <w:sz w:val="20"/>
      <w:szCs w:val="20"/>
    </w:rPr>
  </w:style>
  <w:style w:type="character" w:customStyle="1" w:styleId="NormalBoldChar">
    <w:name w:val="Normal Bold Char"/>
    <w:link w:val="NormalBold"/>
    <w:rsid w:val="00F64C8C"/>
    <w:rPr>
      <w:rFonts w:ascii="Arial" w:eastAsia="Calibri" w:hAnsi="Arial"/>
      <w:b/>
    </w:rPr>
  </w:style>
  <w:style w:type="paragraph" w:customStyle="1" w:styleId="Bullet-Lvl1">
    <w:name w:val="Bullet - Lvl 1"/>
    <w:basedOn w:val="Normal"/>
    <w:link w:val="Bullet-Lvl1Char"/>
    <w:qFormat/>
    <w:rsid w:val="00F64C8C"/>
    <w:pPr>
      <w:numPr>
        <w:numId w:val="5"/>
      </w:numPr>
      <w:tabs>
        <w:tab w:val="left" w:pos="576"/>
      </w:tabs>
      <w:suppressAutoHyphens w:val="0"/>
      <w:spacing w:before="120"/>
      <w:contextualSpacing/>
      <w:jc w:val="both"/>
    </w:pPr>
    <w:rPr>
      <w:rFonts w:ascii="Arial" w:eastAsia="Calibri" w:hAnsi="Arial"/>
      <w:sz w:val="20"/>
      <w:szCs w:val="20"/>
      <w:lang w:val="en-GB"/>
    </w:rPr>
  </w:style>
  <w:style w:type="character" w:customStyle="1" w:styleId="Bullet-Lvl1Char">
    <w:name w:val="Bullet - Lvl 1 Char"/>
    <w:link w:val="Bullet-Lvl1"/>
    <w:rsid w:val="00F64C8C"/>
    <w:rPr>
      <w:rFonts w:ascii="Arial" w:eastAsia="Calibri" w:hAnsi="Arial"/>
      <w:lang w:val="en-GB"/>
    </w:rPr>
  </w:style>
  <w:style w:type="paragraph" w:customStyle="1" w:styleId="HCLAXONBullet">
    <w:name w:val="HCLAXON Bullet"/>
    <w:basedOn w:val="Normal"/>
    <w:rsid w:val="00F64C8C"/>
    <w:pPr>
      <w:tabs>
        <w:tab w:val="num" w:pos="630"/>
      </w:tabs>
      <w:spacing w:before="40" w:after="20"/>
      <w:ind w:left="630" w:hanging="360"/>
      <w:jc w:val="both"/>
    </w:pPr>
    <w:rPr>
      <w:rFonts w:ascii="Arial" w:hAnsi="Arial"/>
      <w:i/>
      <w:iCs/>
      <w:sz w:val="20"/>
      <w:lang w:val="en-GB" w:eastAsia="ar-SA"/>
    </w:rPr>
  </w:style>
  <w:style w:type="paragraph" w:customStyle="1" w:styleId="TableContent">
    <w:name w:val="Table Content"/>
    <w:basedOn w:val="Normal"/>
    <w:rsid w:val="00F64C8C"/>
    <w:pPr>
      <w:suppressAutoHyphens w:val="0"/>
      <w:spacing w:before="60" w:after="60"/>
      <w:jc w:val="both"/>
    </w:pPr>
    <w:rPr>
      <w:rFonts w:ascii="Arial" w:hAnsi="Arial"/>
      <w:sz w:val="20"/>
      <w:lang w:val="en-GB"/>
    </w:rPr>
  </w:style>
  <w:style w:type="character" w:styleId="FootnoteReference">
    <w:name w:val="footnote reference"/>
    <w:basedOn w:val="DefaultParagraphFont"/>
    <w:uiPriority w:val="99"/>
    <w:unhideWhenUsed/>
    <w:rsid w:val="005E76D0"/>
    <w:rPr>
      <w:vertAlign w:val="superscript"/>
    </w:rPr>
  </w:style>
  <w:style w:type="paragraph" w:customStyle="1" w:styleId="TableContents">
    <w:name w:val="Table Contents"/>
    <w:basedOn w:val="BodyText"/>
    <w:rsid w:val="00F93F0A"/>
    <w:pPr>
      <w:autoSpaceDE/>
      <w:autoSpaceDN/>
      <w:adjustRightInd/>
      <w:spacing w:after="120"/>
      <w:jc w:val="both"/>
    </w:pPr>
    <w:rPr>
      <w:rFonts w:ascii="Times New Roman" w:eastAsia="MS Gothic" w:hAnsi="Times New Roman" w:cs="MS Gothic"/>
      <w:kern w:val="2"/>
      <w:sz w:val="21"/>
      <w:szCs w:val="21"/>
    </w:rPr>
  </w:style>
  <w:style w:type="numbering" w:customStyle="1" w:styleId="Style1">
    <w:name w:val="Style1"/>
    <w:rsid w:val="00147691"/>
    <w:pPr>
      <w:numPr>
        <w:numId w:val="6"/>
      </w:numPr>
    </w:pPr>
  </w:style>
  <w:style w:type="character" w:customStyle="1" w:styleId="Absatz-Standardschriftart">
    <w:name w:val="Absatz-Standardschriftart"/>
    <w:rsid w:val="00147691"/>
  </w:style>
  <w:style w:type="paragraph" w:customStyle="1" w:styleId="CVSubhead">
    <w:name w:val="CV_Subhead"/>
    <w:basedOn w:val="Normal"/>
    <w:next w:val="Normal"/>
    <w:rsid w:val="00000F44"/>
    <w:pPr>
      <w:keepNext/>
      <w:spacing w:before="60" w:after="120"/>
    </w:pPr>
    <w:rPr>
      <w:rFonts w:ascii="Roman PS" w:hAnsi="Roman PS"/>
      <w:b/>
      <w:bCs/>
    </w:rPr>
  </w:style>
  <w:style w:type="paragraph" w:customStyle="1" w:styleId="Normal10pt">
    <w:name w:val="Normal + 10 pt"/>
    <w:basedOn w:val="TOC4"/>
    <w:rsid w:val="00000F44"/>
    <w:pPr>
      <w:suppressAutoHyphens w:val="0"/>
      <w:spacing w:after="0" w:line="288" w:lineRule="auto"/>
      <w:ind w:left="1800" w:hanging="1080"/>
      <w:jc w:val="both"/>
    </w:pPr>
    <w:rPr>
      <w:rFonts w:ascii="Arial Narrow" w:hAnsi="Arial Narrow" w:cs="Arial"/>
      <w:sz w:val="22"/>
      <w:szCs w:val="22"/>
      <w:lang w:eastAsia="en-IN"/>
    </w:rPr>
  </w:style>
  <w:style w:type="paragraph" w:styleId="TOC4">
    <w:name w:val="toc 4"/>
    <w:basedOn w:val="Normal"/>
    <w:next w:val="Normal"/>
    <w:autoRedefine/>
    <w:rsid w:val="00000F44"/>
    <w:pPr>
      <w:spacing w:after="100"/>
      <w:ind w:left="720"/>
    </w:pPr>
  </w:style>
  <w:style w:type="character" w:customStyle="1" w:styleId="text1">
    <w:name w:val="text1"/>
    <w:basedOn w:val="DefaultParagraphFont"/>
    <w:rsid w:val="002F416B"/>
  </w:style>
  <w:style w:type="paragraph" w:customStyle="1" w:styleId="DecimalAligned">
    <w:name w:val="Decimal Aligned"/>
    <w:basedOn w:val="Normal"/>
    <w:uiPriority w:val="40"/>
    <w:qFormat/>
    <w:rsid w:val="000F5087"/>
    <w:pPr>
      <w:tabs>
        <w:tab w:val="decimal" w:pos="360"/>
      </w:tabs>
      <w:suppressAutoHyphens w:val="0"/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0F5087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0F5087"/>
    <w:rPr>
      <w:rFonts w:asciiTheme="minorHAnsi" w:eastAsiaTheme="minorEastAsia" w:hAnsiTheme="minorHAnsi" w:cstheme="minorBidi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Contemporary">
    <w:name w:val="Table Contemporary"/>
    <w:basedOn w:val="TableNormal"/>
    <w:rsid w:val="00EE16FB"/>
    <w:pPr>
      <w:suppressAutoHyphens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iPriority="9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C5201"/>
    <w:pPr>
      <w:suppressAutoHyphens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9440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4538C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B40664"/>
    <w:pPr>
      <w:keepNext/>
      <w:suppressAutoHyphens w:val="0"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4538C2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812D21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000D4"/>
    <w:pPr>
      <w:widowControl w:val="0"/>
      <w:suppressAutoHyphens w:val="0"/>
      <w:autoSpaceDE w:val="0"/>
      <w:autoSpaceDN w:val="0"/>
      <w:adjustRightInd w:val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qFormat/>
    <w:rsid w:val="00812D21"/>
    <w:pPr>
      <w:suppressAutoHyphens w:val="0"/>
      <w:overflowPunct w:val="0"/>
      <w:spacing w:before="240" w:after="60"/>
      <w:outlineLvl w:val="6"/>
    </w:pPr>
    <w:rPr>
      <w:rFonts w:ascii="Calibri" w:hAnsi="Calibri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*Header,Section Header,h,reference"/>
    <w:basedOn w:val="Normal"/>
    <w:link w:val="HeaderChar"/>
    <w:rsid w:val="005C520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5C5201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*Header Char,Section Header Char,h Char,reference Char"/>
    <w:basedOn w:val="DefaultParagraphFont"/>
    <w:link w:val="Header"/>
    <w:rsid w:val="007D7D44"/>
    <w:rPr>
      <w:sz w:val="24"/>
      <w:szCs w:val="24"/>
      <w:lang w:val="en-US" w:eastAsia="en-US" w:bidi="ar-SA"/>
    </w:rPr>
  </w:style>
  <w:style w:type="paragraph" w:styleId="ListBullet">
    <w:name w:val="List Bullet"/>
    <w:basedOn w:val="Normal"/>
    <w:rsid w:val="007C1477"/>
    <w:pPr>
      <w:numPr>
        <w:numId w:val="1"/>
      </w:numPr>
    </w:pPr>
  </w:style>
  <w:style w:type="paragraph" w:customStyle="1" w:styleId="Rel-Head">
    <w:name w:val="Rel-Head"/>
    <w:basedOn w:val="Normal"/>
    <w:rsid w:val="001E5625"/>
    <w:pPr>
      <w:suppressAutoHyphens w:val="0"/>
      <w:ind w:left="720"/>
    </w:pPr>
    <w:rPr>
      <w:rFonts w:ascii="Arial" w:hAnsi="Arial" w:cs="Arial"/>
      <w:sz w:val="20"/>
      <w:szCs w:val="20"/>
      <w:u w:val="single"/>
    </w:rPr>
  </w:style>
  <w:style w:type="paragraph" w:styleId="BodyText">
    <w:name w:val="Body Text"/>
    <w:basedOn w:val="Normal"/>
    <w:rsid w:val="00E000D4"/>
    <w:pPr>
      <w:widowControl w:val="0"/>
      <w:suppressAutoHyphens w:val="0"/>
      <w:autoSpaceDE w:val="0"/>
      <w:autoSpaceDN w:val="0"/>
      <w:adjustRightInd w:val="0"/>
    </w:pPr>
    <w:rPr>
      <w:rFonts w:ascii="Arial" w:hAnsi="Arial" w:cs="Arial"/>
      <w:sz w:val="20"/>
      <w:szCs w:val="20"/>
    </w:rPr>
  </w:style>
  <w:style w:type="paragraph" w:customStyle="1" w:styleId="Char2CharCharCharCharChar1CharCharCharChar">
    <w:name w:val="Char2 Char Char Char Char Char1 Char Char Char Char"/>
    <w:basedOn w:val="Normal"/>
    <w:rsid w:val="00E000D4"/>
    <w:pPr>
      <w:spacing w:after="160" w:line="240" w:lineRule="exact"/>
      <w:jc w:val="both"/>
    </w:pPr>
    <w:rPr>
      <w:rFonts w:ascii="Verdana" w:hAnsi="Verdana"/>
      <w:sz w:val="20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E000D4"/>
    <w:pPr>
      <w:ind w:left="720"/>
    </w:pPr>
    <w:rPr>
      <w:sz w:val="20"/>
      <w:szCs w:val="20"/>
      <w:lang w:eastAsia="ar-SA"/>
    </w:rPr>
  </w:style>
  <w:style w:type="paragraph" w:styleId="BodyText3">
    <w:name w:val="Body Text 3"/>
    <w:basedOn w:val="Normal"/>
    <w:rsid w:val="00E000D4"/>
    <w:pPr>
      <w:spacing w:after="120"/>
    </w:pPr>
    <w:rPr>
      <w:sz w:val="16"/>
      <w:szCs w:val="16"/>
      <w:lang w:eastAsia="ar-SA"/>
    </w:rPr>
  </w:style>
  <w:style w:type="character" w:customStyle="1" w:styleId="Heading3Char">
    <w:name w:val="Heading 3 Char"/>
    <w:basedOn w:val="DefaultParagraphFont"/>
    <w:link w:val="Heading3"/>
    <w:semiHidden/>
    <w:rsid w:val="00B40664"/>
    <w:rPr>
      <w:rFonts w:ascii="Cambria" w:hAnsi="Cambria"/>
      <w:b/>
      <w:bCs/>
      <w:sz w:val="26"/>
      <w:szCs w:val="26"/>
      <w:lang w:val="en-US" w:eastAsia="en-US" w:bidi="ar-SA"/>
    </w:rPr>
  </w:style>
  <w:style w:type="paragraph" w:styleId="Title">
    <w:name w:val="Title"/>
    <w:basedOn w:val="Normal"/>
    <w:next w:val="Normal"/>
    <w:link w:val="TitleChar"/>
    <w:qFormat/>
    <w:rsid w:val="003275BD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3275BD"/>
    <w:rPr>
      <w:rFonts w:ascii="Cambria" w:eastAsia="Times New Roman" w:hAnsi="Cambria" w:cs="Times New Roman"/>
      <w:b/>
      <w:bCs/>
      <w:kern w:val="28"/>
      <w:sz w:val="32"/>
      <w:szCs w:val="32"/>
      <w:lang w:val="en-US" w:eastAsia="en-US"/>
    </w:rPr>
  </w:style>
  <w:style w:type="paragraph" w:styleId="PlainText">
    <w:name w:val="Plain Text"/>
    <w:basedOn w:val="Normal"/>
    <w:link w:val="PlainTextChar"/>
    <w:rsid w:val="00044483"/>
    <w:rPr>
      <w:kern w:val="1"/>
      <w:lang w:val="en-GB" w:eastAsia="ar-SA"/>
    </w:rPr>
  </w:style>
  <w:style w:type="character" w:customStyle="1" w:styleId="PlainTextChar">
    <w:name w:val="Plain Text Char"/>
    <w:basedOn w:val="DefaultParagraphFont"/>
    <w:link w:val="PlainText"/>
    <w:rsid w:val="00044483"/>
    <w:rPr>
      <w:kern w:val="1"/>
      <w:sz w:val="24"/>
      <w:szCs w:val="24"/>
      <w:lang w:val="en-GB" w:eastAsia="ar-SA"/>
    </w:rPr>
  </w:style>
  <w:style w:type="paragraph" w:styleId="BodyTextIndent">
    <w:name w:val="Body Text Indent"/>
    <w:basedOn w:val="Normal"/>
    <w:link w:val="BodyTextIndentChar"/>
    <w:rsid w:val="00044483"/>
    <w:pPr>
      <w:spacing w:after="120"/>
      <w:ind w:left="283"/>
    </w:pPr>
    <w:rPr>
      <w:kern w:val="1"/>
      <w:lang w:val="en-GB" w:eastAsia="ar-SA"/>
    </w:rPr>
  </w:style>
  <w:style w:type="character" w:customStyle="1" w:styleId="BodyTextIndentChar">
    <w:name w:val="Body Text Indent Char"/>
    <w:basedOn w:val="DefaultParagraphFont"/>
    <w:link w:val="BodyTextIndent"/>
    <w:rsid w:val="00044483"/>
    <w:rPr>
      <w:kern w:val="1"/>
      <w:sz w:val="24"/>
      <w:szCs w:val="24"/>
      <w:lang w:val="en-GB" w:eastAsia="ar-SA"/>
    </w:rPr>
  </w:style>
  <w:style w:type="paragraph" w:customStyle="1" w:styleId="bulletedlistTrebuchetMS">
    <w:name w:val="bulleted list + Trebuchet MS"/>
    <w:basedOn w:val="Normal"/>
    <w:rsid w:val="00044483"/>
    <w:rPr>
      <w:kern w:val="1"/>
      <w:lang w:val="en-GB" w:eastAsia="ar-SA"/>
    </w:rPr>
  </w:style>
  <w:style w:type="character" w:customStyle="1" w:styleId="Heading1Char">
    <w:name w:val="Heading 1 Char"/>
    <w:basedOn w:val="DefaultParagraphFont"/>
    <w:link w:val="Heading1"/>
    <w:rsid w:val="00E94409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customStyle="1" w:styleId="ListStyle">
    <w:name w:val="ListStyle"/>
    <w:rsid w:val="00444D98"/>
    <w:rPr>
      <w:lang w:val="en-IN" w:eastAsia="en-IN"/>
    </w:rPr>
  </w:style>
  <w:style w:type="paragraph" w:customStyle="1" w:styleId="Style-11">
    <w:name w:val="Style-11"/>
    <w:rsid w:val="00444D98"/>
    <w:rPr>
      <w:lang w:val="en-IN" w:eastAsia="en-IN"/>
    </w:rPr>
  </w:style>
  <w:style w:type="paragraph" w:customStyle="1" w:styleId="Style-12">
    <w:name w:val="Style-12"/>
    <w:rsid w:val="00444D98"/>
    <w:rPr>
      <w:lang w:val="en-IN" w:eastAsia="en-IN"/>
    </w:rPr>
  </w:style>
  <w:style w:type="paragraph" w:customStyle="1" w:styleId="Style-13">
    <w:name w:val="Style-13"/>
    <w:rsid w:val="00444D98"/>
    <w:rPr>
      <w:lang w:val="en-IN" w:eastAsia="en-IN"/>
    </w:rPr>
  </w:style>
  <w:style w:type="paragraph" w:customStyle="1" w:styleId="Style-10">
    <w:name w:val="Style-10"/>
    <w:rsid w:val="00444D98"/>
    <w:rPr>
      <w:lang w:val="en-IN" w:eastAsia="en-IN"/>
    </w:rPr>
  </w:style>
  <w:style w:type="paragraph" w:customStyle="1" w:styleId="Style-14">
    <w:name w:val="Style-14"/>
    <w:rsid w:val="00444D98"/>
    <w:rPr>
      <w:lang w:val="en-IN" w:eastAsia="en-IN"/>
    </w:rPr>
  </w:style>
  <w:style w:type="paragraph" w:customStyle="1" w:styleId="Style-16">
    <w:name w:val="Style-16"/>
    <w:rsid w:val="00444D98"/>
    <w:rPr>
      <w:lang w:val="en-IN" w:eastAsia="en-IN"/>
    </w:rPr>
  </w:style>
  <w:style w:type="character" w:customStyle="1" w:styleId="Heading5Char">
    <w:name w:val="Heading 5 Char"/>
    <w:basedOn w:val="DefaultParagraphFont"/>
    <w:link w:val="Heading5"/>
    <w:semiHidden/>
    <w:rsid w:val="00812D21"/>
    <w:rPr>
      <w:rFonts w:ascii="Calibri" w:eastAsia="Times New Roman" w:hAnsi="Calibri" w:cs="Times New Roman"/>
      <w:b/>
      <w:bCs/>
      <w:i/>
      <w:iCs/>
      <w:sz w:val="26"/>
      <w:szCs w:val="26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2D21"/>
    <w:rPr>
      <w:rFonts w:ascii="Calibri" w:hAnsi="Calibri"/>
      <w:sz w:val="24"/>
      <w:szCs w:val="24"/>
      <w:lang w:val="en-US" w:eastAsia="ar-SA"/>
    </w:rPr>
  </w:style>
  <w:style w:type="paragraph" w:customStyle="1" w:styleId="CharCharChar1CharCharCharCharCharCharChar">
    <w:name w:val="Char Char Char1 Char Char Char Char Char Char Char"/>
    <w:basedOn w:val="Normal"/>
    <w:rsid w:val="00812D21"/>
    <w:pPr>
      <w:suppressAutoHyphens w:val="0"/>
      <w:spacing w:after="160" w:line="240" w:lineRule="exact"/>
    </w:pPr>
    <w:rPr>
      <w:rFonts w:ascii="Tahoma" w:hAnsi="Tahoma"/>
      <w:sz w:val="20"/>
      <w:szCs w:val="20"/>
    </w:rPr>
  </w:style>
  <w:style w:type="paragraph" w:styleId="NormalWeb">
    <w:name w:val="Normal (Web)"/>
    <w:basedOn w:val="Normal"/>
    <w:link w:val="NormalWebChar"/>
    <w:rsid w:val="00812D21"/>
    <w:pPr>
      <w:suppressAutoHyphens w:val="0"/>
      <w:spacing w:before="100" w:beforeAutospacing="1" w:after="100" w:afterAutospacing="1"/>
    </w:pPr>
    <w:rPr>
      <w:rFonts w:eastAsia="MS Mincho"/>
      <w:lang w:eastAsia="ja-JP"/>
    </w:rPr>
  </w:style>
  <w:style w:type="paragraph" w:customStyle="1" w:styleId="noramal">
    <w:name w:val="noramal"/>
    <w:basedOn w:val="Normal"/>
    <w:link w:val="noramalChar"/>
    <w:rsid w:val="00812D21"/>
    <w:pPr>
      <w:suppressAutoHyphens w:val="0"/>
    </w:pPr>
    <w:rPr>
      <w:rFonts w:ascii="Arial" w:hAnsi="Arial"/>
      <w:b/>
      <w:sz w:val="20"/>
      <w:szCs w:val="20"/>
    </w:rPr>
  </w:style>
  <w:style w:type="character" w:customStyle="1" w:styleId="noramalChar">
    <w:name w:val="noramal Char"/>
    <w:basedOn w:val="DefaultParagraphFont"/>
    <w:link w:val="noramal"/>
    <w:rsid w:val="00812D21"/>
    <w:rPr>
      <w:rFonts w:ascii="Arial" w:hAnsi="Arial"/>
      <w:b/>
      <w:lang w:val="en-US" w:eastAsia="en-US"/>
    </w:rPr>
  </w:style>
  <w:style w:type="paragraph" w:styleId="HTMLPreformatted">
    <w:name w:val="HTML Preformatted"/>
    <w:basedOn w:val="Normal"/>
    <w:link w:val="HTMLPreformattedChar"/>
    <w:rsid w:val="007D16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rsid w:val="007D16C6"/>
    <w:rPr>
      <w:rFonts w:ascii="Courier New" w:hAnsi="Courier New" w:cs="Courier New"/>
      <w:sz w:val="24"/>
      <w:szCs w:val="24"/>
      <w:lang w:val="en-US" w:eastAsia="en-US"/>
    </w:rPr>
  </w:style>
  <w:style w:type="character" w:customStyle="1" w:styleId="text">
    <w:name w:val="text"/>
    <w:basedOn w:val="DefaultParagraphFont"/>
    <w:rsid w:val="00F44526"/>
    <w:rPr>
      <w:rFonts w:ascii="Verdana" w:hAnsi="Verdana"/>
      <w:sz w:val="16"/>
      <w:szCs w:val="16"/>
    </w:rPr>
  </w:style>
  <w:style w:type="paragraph" w:styleId="NoSpacing">
    <w:name w:val="No Spacing"/>
    <w:uiPriority w:val="1"/>
    <w:qFormat/>
    <w:rsid w:val="0051065C"/>
    <w:rPr>
      <w:rFonts w:ascii="Calibri" w:hAnsi="Calibri"/>
      <w:sz w:val="22"/>
      <w:szCs w:val="22"/>
    </w:rPr>
  </w:style>
  <w:style w:type="character" w:styleId="Hyperlink">
    <w:name w:val="Hyperlink"/>
    <w:basedOn w:val="DefaultParagraphFont"/>
    <w:rsid w:val="008451E8"/>
    <w:rPr>
      <w:color w:val="0000FF"/>
      <w:u w:val="single"/>
    </w:rPr>
  </w:style>
  <w:style w:type="paragraph" w:customStyle="1" w:styleId="style13">
    <w:name w:val="style13"/>
    <w:basedOn w:val="Normal"/>
    <w:rsid w:val="008451E8"/>
    <w:pPr>
      <w:suppressAutoHyphens w:val="0"/>
      <w:spacing w:before="100" w:beforeAutospacing="1" w:after="100" w:afterAutospacing="1"/>
    </w:pPr>
    <w:rPr>
      <w:rFonts w:ascii="Arial" w:hAnsi="Arial" w:cs="Arial"/>
      <w:sz w:val="18"/>
      <w:szCs w:val="18"/>
      <w:lang w:val="en-IN" w:eastAsia="en-IN"/>
    </w:rPr>
  </w:style>
  <w:style w:type="character" w:styleId="Strong">
    <w:name w:val="Strong"/>
    <w:basedOn w:val="DefaultParagraphFont"/>
    <w:uiPriority w:val="22"/>
    <w:qFormat/>
    <w:rsid w:val="008451E8"/>
    <w:rPr>
      <w:b/>
      <w:bCs/>
    </w:rPr>
  </w:style>
  <w:style w:type="character" w:customStyle="1" w:styleId="apple-style-span">
    <w:name w:val="apple-style-span"/>
    <w:basedOn w:val="DefaultParagraphFont"/>
    <w:rsid w:val="007F78C1"/>
  </w:style>
  <w:style w:type="paragraph" w:customStyle="1" w:styleId="normaltext">
    <w:name w:val="normaltext"/>
    <w:basedOn w:val="Normal"/>
    <w:rsid w:val="007F78C1"/>
    <w:pPr>
      <w:suppressAutoHyphens w:val="0"/>
      <w:spacing w:before="30" w:after="75" w:line="270" w:lineRule="atLeast"/>
      <w:ind w:left="300" w:right="75"/>
    </w:pPr>
    <w:rPr>
      <w:rFonts w:ascii="Verdana" w:hAnsi="Verdana"/>
      <w:color w:val="4E4E4E"/>
      <w:sz w:val="17"/>
      <w:szCs w:val="17"/>
    </w:rPr>
  </w:style>
  <w:style w:type="paragraph" w:styleId="Subtitle">
    <w:name w:val="Subtitle"/>
    <w:basedOn w:val="Normal"/>
    <w:next w:val="Normal"/>
    <w:link w:val="SubtitleChar"/>
    <w:qFormat/>
    <w:rsid w:val="001801D8"/>
    <w:pPr>
      <w:pBdr>
        <w:bottom w:val="single" w:sz="8" w:space="1" w:color="000000"/>
      </w:pBdr>
      <w:jc w:val="both"/>
    </w:pPr>
    <w:rPr>
      <w:b/>
      <w:szCs w:val="20"/>
      <w:lang w:eastAsia="ar-SA"/>
    </w:rPr>
  </w:style>
  <w:style w:type="character" w:customStyle="1" w:styleId="SubtitleChar">
    <w:name w:val="Subtitle Char"/>
    <w:basedOn w:val="DefaultParagraphFont"/>
    <w:link w:val="Subtitle"/>
    <w:rsid w:val="001801D8"/>
    <w:rPr>
      <w:b/>
      <w:sz w:val="24"/>
      <w:lang w:val="en-US" w:eastAsia="ar-SA"/>
    </w:rPr>
  </w:style>
  <w:style w:type="paragraph" w:customStyle="1" w:styleId="NormalBullet">
    <w:name w:val="Normal Bullet"/>
    <w:basedOn w:val="Normal"/>
    <w:rsid w:val="001801D8"/>
    <w:pPr>
      <w:tabs>
        <w:tab w:val="num" w:pos="360"/>
      </w:tabs>
    </w:pPr>
    <w:rPr>
      <w:lang w:eastAsia="ar-SA"/>
    </w:rPr>
  </w:style>
  <w:style w:type="paragraph" w:customStyle="1" w:styleId="Normal0">
    <w:name w:val="[Normal]"/>
    <w:link w:val="NormalChar"/>
    <w:rsid w:val="001801D8"/>
    <w:rPr>
      <w:rFonts w:ascii="Arial" w:eastAsia="Arial" w:hAnsi="Arial"/>
      <w:noProof/>
      <w:sz w:val="24"/>
    </w:rPr>
  </w:style>
  <w:style w:type="character" w:customStyle="1" w:styleId="NormalChar">
    <w:name w:val="[Normal] Char"/>
    <w:basedOn w:val="DefaultParagraphFont"/>
    <w:link w:val="Normal0"/>
    <w:rsid w:val="001801D8"/>
    <w:rPr>
      <w:rFonts w:ascii="Arial" w:eastAsia="Arial" w:hAnsi="Arial"/>
      <w:noProof/>
      <w:sz w:val="24"/>
      <w:lang w:val="en-US" w:eastAsia="en-US" w:bidi="ar-SA"/>
    </w:rPr>
  </w:style>
  <w:style w:type="character" w:styleId="HTMLTypewriter">
    <w:name w:val="HTML Typewriter"/>
    <w:rsid w:val="00A24593"/>
    <w:rPr>
      <w:rFonts w:ascii="Courier New" w:eastAsia="Courier New" w:hAnsi="Courier New" w:cs="Courier New"/>
      <w:sz w:val="20"/>
      <w:szCs w:val="20"/>
    </w:rPr>
  </w:style>
  <w:style w:type="paragraph" w:customStyle="1" w:styleId="NormalStd">
    <w:name w:val="Normal Std"/>
    <w:basedOn w:val="Normal"/>
    <w:link w:val="NormalStdChar"/>
    <w:rsid w:val="00A24593"/>
    <w:pPr>
      <w:suppressAutoHyphens w:val="0"/>
      <w:jc w:val="both"/>
    </w:pPr>
    <w:rPr>
      <w:rFonts w:ascii="Tahoma" w:hAnsi="Tahoma"/>
      <w:sz w:val="20"/>
      <w:szCs w:val="20"/>
    </w:rPr>
  </w:style>
  <w:style w:type="character" w:customStyle="1" w:styleId="NormalStdChar">
    <w:name w:val="Normal Std Char"/>
    <w:link w:val="NormalStd"/>
    <w:rsid w:val="00A24593"/>
    <w:rPr>
      <w:rFonts w:ascii="Tahoma" w:hAnsi="Tahoma"/>
      <w:lang w:val="en-US" w:eastAsia="en-US"/>
    </w:rPr>
  </w:style>
  <w:style w:type="character" w:customStyle="1" w:styleId="Heading2Char">
    <w:name w:val="Heading 2 Char"/>
    <w:basedOn w:val="DefaultParagraphFont"/>
    <w:link w:val="Heading2"/>
    <w:semiHidden/>
    <w:rsid w:val="004538C2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Heading4Char">
    <w:name w:val="Heading 4 Char"/>
    <w:basedOn w:val="DefaultParagraphFont"/>
    <w:link w:val="Heading4"/>
    <w:semiHidden/>
    <w:rsid w:val="004538C2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paragraph" w:customStyle="1" w:styleId="Style-4">
    <w:name w:val="Style-4"/>
    <w:rsid w:val="004538C2"/>
  </w:style>
  <w:style w:type="character" w:customStyle="1" w:styleId="apple-converted-space">
    <w:name w:val="apple-converted-space"/>
    <w:basedOn w:val="DefaultParagraphFont"/>
    <w:rsid w:val="001F46E0"/>
  </w:style>
  <w:style w:type="paragraph" w:customStyle="1" w:styleId="Normal14pt">
    <w:name w:val="Normal + 14 pt"/>
    <w:aliases w:val="Justified,Normal + Verdana,8.5 pt,Right:  0.38&quot;"/>
    <w:basedOn w:val="Normal"/>
    <w:next w:val="CharCharChar1CharCharCharCharCharCharChar"/>
    <w:link w:val="NormalVerdanaChar"/>
    <w:rsid w:val="001F46E0"/>
    <w:pPr>
      <w:suppressAutoHyphens w:val="0"/>
    </w:pPr>
    <w:rPr>
      <w:bCs/>
      <w:sz w:val="22"/>
      <w:szCs w:val="22"/>
    </w:rPr>
  </w:style>
  <w:style w:type="paragraph" w:customStyle="1" w:styleId="Cog-body">
    <w:name w:val="Cog-body"/>
    <w:aliases w:val="cb,Cog-boby,Cog-boby + Line spacing:  single,Cog-boby Char Char Char..."/>
    <w:basedOn w:val="Normal"/>
    <w:link w:val="Cog-bodyChar"/>
    <w:rsid w:val="004F6E1E"/>
    <w:pPr>
      <w:keepNext/>
      <w:suppressAutoHyphens w:val="0"/>
      <w:spacing w:before="60" w:after="60" w:line="260" w:lineRule="atLeast"/>
      <w:ind w:left="720"/>
      <w:jc w:val="both"/>
    </w:pPr>
    <w:rPr>
      <w:rFonts w:ascii="Arial" w:eastAsia="SimSun" w:hAnsi="Arial"/>
      <w:sz w:val="20"/>
      <w:szCs w:val="20"/>
    </w:rPr>
  </w:style>
  <w:style w:type="character" w:customStyle="1" w:styleId="Cog-bodyChar">
    <w:name w:val="Cog-body Char"/>
    <w:aliases w:val="cb Char,Cog-boby Char,Cog-boby + Line spacing:  single Char,Cog-boby Char Char Char... Char Char"/>
    <w:basedOn w:val="DefaultParagraphFont"/>
    <w:link w:val="Cog-body"/>
    <w:locked/>
    <w:rsid w:val="004F6E1E"/>
    <w:rPr>
      <w:rFonts w:ascii="Arial" w:eastAsia="SimSun" w:hAnsi="Arial"/>
      <w:lang w:val="en-US" w:eastAsia="en-US"/>
    </w:rPr>
  </w:style>
  <w:style w:type="paragraph" w:customStyle="1" w:styleId="body">
    <w:name w:val="body"/>
    <w:basedOn w:val="Normal"/>
    <w:link w:val="bodyChar"/>
    <w:rsid w:val="00981ADB"/>
    <w:pPr>
      <w:ind w:left="720"/>
      <w:jc w:val="both"/>
    </w:pPr>
    <w:rPr>
      <w:rFonts w:ascii="Arial" w:hAnsi="Arial"/>
      <w:sz w:val="20"/>
      <w:szCs w:val="16"/>
      <w:lang w:eastAsia="ar-SA"/>
    </w:rPr>
  </w:style>
  <w:style w:type="character" w:customStyle="1" w:styleId="bodyChar">
    <w:name w:val="body Char"/>
    <w:link w:val="body"/>
    <w:rsid w:val="00981ADB"/>
    <w:rPr>
      <w:rFonts w:ascii="Arial" w:hAnsi="Arial" w:cs="Arial"/>
      <w:szCs w:val="16"/>
      <w:lang w:val="en-US" w:eastAsia="ar-SA"/>
    </w:rPr>
  </w:style>
  <w:style w:type="paragraph" w:styleId="BodyText2">
    <w:name w:val="Body Text 2"/>
    <w:basedOn w:val="Normal"/>
    <w:link w:val="BodyText2Char"/>
    <w:rsid w:val="00DB3259"/>
    <w:pPr>
      <w:suppressAutoHyphens w:val="0"/>
      <w:spacing w:after="120" w:line="480" w:lineRule="auto"/>
    </w:pPr>
    <w:rPr>
      <w:rFonts w:ascii="Book Antiqua" w:hAnsi="Book Antiqua"/>
      <w:sz w:val="20"/>
      <w:szCs w:val="20"/>
      <w:lang w:val="en-AU" w:eastAsia="en-AU"/>
    </w:rPr>
  </w:style>
  <w:style w:type="character" w:customStyle="1" w:styleId="BodyText2Char">
    <w:name w:val="Body Text 2 Char"/>
    <w:basedOn w:val="DefaultParagraphFont"/>
    <w:link w:val="BodyText2"/>
    <w:rsid w:val="00DB3259"/>
    <w:rPr>
      <w:rFonts w:ascii="Book Antiqua" w:hAnsi="Book Antiqua"/>
      <w:lang w:val="en-AU" w:eastAsia="en-AU"/>
    </w:rPr>
  </w:style>
  <w:style w:type="paragraph" w:styleId="Caption">
    <w:name w:val="caption"/>
    <w:basedOn w:val="Normal"/>
    <w:qFormat/>
    <w:rsid w:val="00753783"/>
    <w:pPr>
      <w:widowControl w:val="0"/>
      <w:suppressLineNumbers/>
      <w:autoSpaceDE w:val="0"/>
      <w:spacing w:before="120" w:after="120"/>
    </w:pPr>
    <w:rPr>
      <w:rFonts w:ascii="Verdana" w:hAnsi="Verdana" w:cs="Mangal"/>
      <w:i/>
      <w:iCs/>
      <w:lang w:eastAsia="ar-SA"/>
    </w:rPr>
  </w:style>
  <w:style w:type="paragraph" w:styleId="BodyTextIndent3">
    <w:name w:val="Body Text Indent 3"/>
    <w:basedOn w:val="Normal"/>
    <w:link w:val="BodyTextIndent3Char"/>
    <w:rsid w:val="00A4446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A44462"/>
    <w:rPr>
      <w:sz w:val="16"/>
      <w:szCs w:val="16"/>
      <w:lang w:val="en-US" w:eastAsia="en-US"/>
    </w:rPr>
  </w:style>
  <w:style w:type="paragraph" w:styleId="Index1">
    <w:name w:val="index 1"/>
    <w:basedOn w:val="Normal"/>
    <w:next w:val="Normal"/>
    <w:autoRedefine/>
    <w:rsid w:val="00A44462"/>
    <w:pPr>
      <w:ind w:left="240" w:hanging="240"/>
    </w:pPr>
  </w:style>
  <w:style w:type="paragraph" w:styleId="IndexHeading">
    <w:name w:val="index heading"/>
    <w:basedOn w:val="Normal"/>
    <w:next w:val="Index1"/>
    <w:rsid w:val="00A44462"/>
    <w:pPr>
      <w:suppressAutoHyphens w:val="0"/>
    </w:pPr>
  </w:style>
  <w:style w:type="paragraph" w:customStyle="1" w:styleId="DefaultText">
    <w:name w:val="Default Text"/>
    <w:basedOn w:val="Normal"/>
    <w:rsid w:val="00A44462"/>
    <w:pPr>
      <w:suppressAutoHyphens w:val="0"/>
      <w:overflowPunct w:val="0"/>
      <w:autoSpaceDE w:val="0"/>
      <w:autoSpaceDN w:val="0"/>
      <w:adjustRightInd w:val="0"/>
      <w:textAlignment w:val="baseline"/>
    </w:pPr>
    <w:rPr>
      <w:szCs w:val="20"/>
    </w:rPr>
  </w:style>
  <w:style w:type="character" w:customStyle="1" w:styleId="bodytext1">
    <w:name w:val="bodytext1"/>
    <w:rsid w:val="0051174E"/>
    <w:rPr>
      <w:rFonts w:ascii="Arial" w:hAnsi="Arial" w:cs="Arial" w:hint="default"/>
      <w:color w:val="000000"/>
      <w:sz w:val="20"/>
      <w:szCs w:val="20"/>
    </w:rPr>
  </w:style>
  <w:style w:type="paragraph" w:customStyle="1" w:styleId="experience-jobtitle">
    <w:name w:val="experience - job title"/>
    <w:basedOn w:val="Normal"/>
    <w:rsid w:val="00BB6E6B"/>
    <w:pPr>
      <w:keepNext/>
      <w:suppressAutoHyphens w:val="0"/>
      <w:overflowPunct w:val="0"/>
      <w:autoSpaceDE w:val="0"/>
      <w:autoSpaceDN w:val="0"/>
      <w:adjustRightInd w:val="0"/>
      <w:spacing w:after="200"/>
      <w:jc w:val="both"/>
      <w:textAlignment w:val="baseline"/>
    </w:pPr>
    <w:rPr>
      <w:rFonts w:ascii="Palatino" w:hAnsi="Palatino"/>
      <w:b/>
      <w:sz w:val="20"/>
      <w:szCs w:val="20"/>
      <w:lang w:eastAsia="en-GB"/>
    </w:rPr>
  </w:style>
  <w:style w:type="paragraph" w:customStyle="1" w:styleId="BodyText10">
    <w:name w:val="Body Text1"/>
    <w:aliases w:val="b"/>
    <w:basedOn w:val="Normal"/>
    <w:rsid w:val="00D21142"/>
    <w:pPr>
      <w:tabs>
        <w:tab w:val="left" w:pos="216"/>
      </w:tabs>
      <w:spacing w:after="200" w:line="264" w:lineRule="exact"/>
      <w:jc w:val="both"/>
    </w:pPr>
    <w:rPr>
      <w:rFonts w:ascii="Arial" w:hAnsi="Arial"/>
      <w:sz w:val="20"/>
      <w:szCs w:val="20"/>
    </w:rPr>
  </w:style>
  <w:style w:type="paragraph" w:customStyle="1" w:styleId="Normal1">
    <w:name w:val="Normal1"/>
    <w:basedOn w:val="Normal"/>
    <w:rsid w:val="00D21142"/>
    <w:pPr>
      <w:widowControl w:val="0"/>
      <w:suppressAutoHyphens w:val="0"/>
    </w:pPr>
    <w:rPr>
      <w:szCs w:val="20"/>
    </w:rPr>
  </w:style>
  <w:style w:type="paragraph" w:customStyle="1" w:styleId="Default">
    <w:name w:val="Default"/>
    <w:rsid w:val="00D21142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heading51">
    <w:name w:val="heading_51"/>
    <w:basedOn w:val="DefaultParagraphFont"/>
    <w:rsid w:val="00FE3903"/>
    <w:rPr>
      <w:sz w:val="30"/>
      <w:szCs w:val="30"/>
    </w:rPr>
  </w:style>
  <w:style w:type="character" w:customStyle="1" w:styleId="grame">
    <w:name w:val="grame"/>
    <w:basedOn w:val="DefaultParagraphFont"/>
    <w:rsid w:val="008072EF"/>
  </w:style>
  <w:style w:type="character" w:customStyle="1" w:styleId="spelle">
    <w:name w:val="spelle"/>
    <w:basedOn w:val="DefaultParagraphFont"/>
    <w:rsid w:val="008072EF"/>
  </w:style>
  <w:style w:type="paragraph" w:customStyle="1" w:styleId="ResExpSummary">
    <w:name w:val="Res Exp Summary"/>
    <w:rsid w:val="008072EF"/>
    <w:pPr>
      <w:spacing w:before="60" w:after="60"/>
    </w:pPr>
    <w:rPr>
      <w:rFonts w:cs="Arial"/>
    </w:rPr>
  </w:style>
  <w:style w:type="paragraph" w:customStyle="1" w:styleId="Tit">
    <w:name w:val="Tit"/>
    <w:basedOn w:val="Normal"/>
    <w:rsid w:val="008072EF"/>
    <w:pPr>
      <w:pBdr>
        <w:bottom w:val="single" w:sz="6" w:space="2" w:color="auto"/>
      </w:pBdr>
      <w:shd w:val="pct5" w:color="auto" w:fill="auto"/>
      <w:suppressAutoHyphens w:val="0"/>
      <w:autoSpaceDE w:val="0"/>
      <w:autoSpaceDN w:val="0"/>
      <w:spacing w:after="120"/>
      <w:ind w:left="851" w:hanging="851"/>
    </w:pPr>
    <w:rPr>
      <w:b/>
      <w:bCs/>
    </w:rPr>
  </w:style>
  <w:style w:type="character" w:customStyle="1" w:styleId="Cog-H3aCharCharCharChar">
    <w:name w:val="Cog-H3a Char Char Char Char"/>
    <w:link w:val="Cog-H3aCharCharChar"/>
    <w:locked/>
    <w:rsid w:val="005E2752"/>
    <w:rPr>
      <w:rFonts w:ascii="Arial" w:hAnsi="Arial"/>
      <w:b/>
      <w:color w:val="000080"/>
    </w:rPr>
  </w:style>
  <w:style w:type="paragraph" w:customStyle="1" w:styleId="Cog-H3aCharCharChar">
    <w:name w:val="Cog-H3a Char Char Char"/>
    <w:basedOn w:val="Heading3"/>
    <w:link w:val="Cog-H3aCharCharCharChar"/>
    <w:rsid w:val="005E2752"/>
    <w:pPr>
      <w:spacing w:before="120" w:after="120" w:line="240" w:lineRule="atLeast"/>
    </w:pPr>
    <w:rPr>
      <w:rFonts w:ascii="Arial" w:hAnsi="Arial"/>
      <w:bCs w:val="0"/>
      <w:color w:val="000080"/>
      <w:sz w:val="20"/>
      <w:szCs w:val="20"/>
    </w:rPr>
  </w:style>
  <w:style w:type="character" w:styleId="Emphasis">
    <w:name w:val="Emphasis"/>
    <w:uiPriority w:val="20"/>
    <w:qFormat/>
    <w:rsid w:val="00785714"/>
    <w:rPr>
      <w:rFonts w:cs="Times New Roman"/>
      <w:i/>
      <w:iCs/>
    </w:rPr>
  </w:style>
  <w:style w:type="character" w:customStyle="1" w:styleId="FooterChar">
    <w:name w:val="Footer Char"/>
    <w:link w:val="Footer"/>
    <w:rsid w:val="00785714"/>
    <w:rPr>
      <w:sz w:val="24"/>
      <w:szCs w:val="24"/>
      <w:lang w:val="en-US" w:eastAsia="en-US"/>
    </w:rPr>
  </w:style>
  <w:style w:type="paragraph" w:customStyle="1" w:styleId="chtxt">
    <w:name w:val="ch txt"/>
    <w:link w:val="chtxtChar"/>
    <w:rsid w:val="00785714"/>
    <w:pPr>
      <w:widowControl w:val="0"/>
      <w:spacing w:before="80" w:after="120" w:line="240" w:lineRule="exact"/>
      <w:ind w:left="360"/>
      <w:jc w:val="both"/>
    </w:pPr>
    <w:rPr>
      <w:rFonts w:ascii="Arial" w:hAnsi="Arial"/>
    </w:rPr>
  </w:style>
  <w:style w:type="character" w:customStyle="1" w:styleId="chtxtChar">
    <w:name w:val="ch txt Char"/>
    <w:link w:val="chtxt"/>
    <w:rsid w:val="00785714"/>
    <w:rPr>
      <w:rFonts w:ascii="Arial" w:hAnsi="Arial"/>
      <w:lang w:val="en-US" w:eastAsia="en-US" w:bidi="ar-SA"/>
    </w:rPr>
  </w:style>
  <w:style w:type="paragraph" w:styleId="FootnoteText">
    <w:name w:val="footnote text"/>
    <w:basedOn w:val="Normal"/>
    <w:link w:val="FootnoteTextChar"/>
    <w:rsid w:val="008B6E03"/>
    <w:pPr>
      <w:suppressAutoHyphens w:val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8B6E03"/>
    <w:rPr>
      <w:lang w:val="en-US" w:eastAsia="en-US"/>
    </w:rPr>
  </w:style>
  <w:style w:type="paragraph" w:customStyle="1" w:styleId="Achievement">
    <w:name w:val="Achievement"/>
    <w:basedOn w:val="BodyText"/>
    <w:rsid w:val="008B6E03"/>
    <w:pPr>
      <w:widowControl/>
      <w:numPr>
        <w:numId w:val="2"/>
      </w:numPr>
      <w:autoSpaceDE/>
      <w:autoSpaceDN/>
      <w:adjustRightInd/>
      <w:spacing w:after="60" w:line="220" w:lineRule="atLeast"/>
      <w:jc w:val="both"/>
    </w:pPr>
    <w:rPr>
      <w:rFonts w:cs="Times New Roman"/>
      <w:spacing w:val="-5"/>
    </w:rPr>
  </w:style>
  <w:style w:type="paragraph" w:customStyle="1" w:styleId="Cog-H1a">
    <w:name w:val="Cog-H1a"/>
    <w:basedOn w:val="Heading1"/>
    <w:rsid w:val="008B6E03"/>
    <w:pPr>
      <w:suppressAutoHyphens w:val="0"/>
      <w:spacing w:after="120" w:line="240" w:lineRule="atLeast"/>
    </w:pPr>
    <w:rPr>
      <w:rFonts w:ascii="Times New Roman" w:hAnsi="Times New Roman"/>
      <w:bCs w:val="0"/>
      <w:color w:val="000080"/>
      <w:szCs w:val="20"/>
    </w:rPr>
  </w:style>
  <w:style w:type="character" w:customStyle="1" w:styleId="jcn">
    <w:name w:val="jcn"/>
    <w:basedOn w:val="DefaultParagraphFont"/>
    <w:rsid w:val="008B6E03"/>
  </w:style>
  <w:style w:type="paragraph" w:styleId="BodyTextIndent2">
    <w:name w:val="Body Text Indent 2"/>
    <w:basedOn w:val="Normal"/>
    <w:link w:val="BodyTextIndent2Char"/>
    <w:rsid w:val="00C0185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C01854"/>
    <w:rPr>
      <w:sz w:val="24"/>
      <w:szCs w:val="24"/>
    </w:rPr>
  </w:style>
  <w:style w:type="paragraph" w:customStyle="1" w:styleId="template">
    <w:name w:val="template"/>
    <w:basedOn w:val="Normal"/>
    <w:rsid w:val="00C01854"/>
    <w:pPr>
      <w:suppressAutoHyphens w:val="0"/>
      <w:spacing w:line="240" w:lineRule="atLeast"/>
    </w:pPr>
    <w:rPr>
      <w:rFonts w:ascii="Arial" w:hAnsi="Arial"/>
      <w:i/>
      <w:sz w:val="22"/>
      <w:szCs w:val="20"/>
    </w:rPr>
  </w:style>
  <w:style w:type="paragraph" w:customStyle="1" w:styleId="SectionTitle">
    <w:name w:val="Section Title"/>
    <w:basedOn w:val="Normal"/>
    <w:next w:val="Normal"/>
    <w:rsid w:val="00C01854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uppressAutoHyphens w:val="0"/>
      <w:autoSpaceDE w:val="0"/>
      <w:autoSpaceDN w:val="0"/>
      <w:spacing w:before="120" w:line="280" w:lineRule="atLeast"/>
    </w:pPr>
    <w:rPr>
      <w:rFonts w:ascii="Arial" w:hAnsi="Arial" w:cs="Arial"/>
      <w:b/>
      <w:bCs/>
      <w:spacing w:val="-10"/>
      <w:position w:val="7"/>
    </w:rPr>
  </w:style>
  <w:style w:type="paragraph" w:styleId="CommentText">
    <w:name w:val="annotation text"/>
    <w:basedOn w:val="Normal"/>
    <w:link w:val="CommentTextChar"/>
    <w:rsid w:val="00C01854"/>
    <w:pPr>
      <w:suppressAutoHyphens w:val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01854"/>
  </w:style>
  <w:style w:type="character" w:customStyle="1" w:styleId="NormalVerdanaChar">
    <w:name w:val="Normal + Verdana Char"/>
    <w:aliases w:val="8.5 pt Char,Justified Char,Right:  0.38&quot; Char Char"/>
    <w:link w:val="Normal14pt"/>
    <w:rsid w:val="00E0441C"/>
    <w:rPr>
      <w:bCs/>
      <w:sz w:val="22"/>
      <w:szCs w:val="22"/>
    </w:rPr>
  </w:style>
  <w:style w:type="character" w:customStyle="1" w:styleId="normalcharchar">
    <w:name w:val="normalchar__char"/>
    <w:basedOn w:val="DefaultParagraphFont"/>
    <w:rsid w:val="00E0441C"/>
  </w:style>
  <w:style w:type="character" w:customStyle="1" w:styleId="NormalWebChar">
    <w:name w:val="Normal (Web) Char"/>
    <w:link w:val="NormalWeb"/>
    <w:rsid w:val="00E0441C"/>
    <w:rPr>
      <w:rFonts w:eastAsia="MS Mincho"/>
      <w:sz w:val="24"/>
      <w:szCs w:val="24"/>
      <w:lang w:eastAsia="ja-JP"/>
    </w:rPr>
  </w:style>
  <w:style w:type="character" w:customStyle="1" w:styleId="normalchar0">
    <w:name w:val="normal__char"/>
    <w:basedOn w:val="DefaultParagraphFont"/>
    <w:rsid w:val="00E0441C"/>
  </w:style>
  <w:style w:type="character" w:customStyle="1" w:styleId="blackres1">
    <w:name w:val="blackres1"/>
    <w:rsid w:val="005A47A3"/>
    <w:rPr>
      <w:rFonts w:ascii="Arial" w:hAnsi="Arial" w:cs="Arial" w:hint="default"/>
      <w:color w:val="000000"/>
      <w:sz w:val="20"/>
      <w:szCs w:val="20"/>
    </w:rPr>
  </w:style>
  <w:style w:type="table" w:styleId="TableGrid">
    <w:name w:val="Table Grid"/>
    <w:basedOn w:val="TableNormal"/>
    <w:rsid w:val="00D219A9"/>
    <w:rPr>
      <w:rFonts w:asciiTheme="minorHAnsi" w:eastAsiaTheme="minorHAnsi" w:hAnsiTheme="minorHAnsi" w:cstheme="minorBidi"/>
      <w:sz w:val="24"/>
      <w:szCs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8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92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6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91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87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19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5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26166F-B130-43FD-9B9D-6CB9A730D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1146</Words>
  <Characters>6535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Supplier Name Contact Number 1 Pranav Dave – 07600021812</vt:lpstr>
    </vt:vector>
  </TitlesOfParts>
  <Company>HCL Infosystems Limited</Company>
  <LinksUpToDate>false</LinksUpToDate>
  <CharactersWithSpaces>7666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Supplier Name Contact Number 1 Pranav Dave – 07600021812</dc:title>
  <dc:creator>akash.nair</dc:creator>
  <cp:lastModifiedBy>Haroon</cp:lastModifiedBy>
  <cp:revision>10</cp:revision>
  <cp:lastPrinted>2013-02-18T09:42:00Z</cp:lastPrinted>
  <dcterms:created xsi:type="dcterms:W3CDTF">2016-02-09T12:57:00Z</dcterms:created>
  <dcterms:modified xsi:type="dcterms:W3CDTF">2016-02-11T08:59:00Z</dcterms:modified>
</cp:coreProperties>
</file>