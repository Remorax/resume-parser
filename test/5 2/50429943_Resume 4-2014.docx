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FA7" w:rsidRPr="002438A8" w:rsidRDefault="00043FA7" w:rsidP="00043FA7">
      <w:pPr>
        <w:ind w:left="360"/>
        <w:jc w:val="center"/>
        <w:rPr>
          <w:rFonts w:ascii="Arial" w:hAnsi="Arial" w:cs="Arial"/>
          <w:b/>
          <w:sz w:val="40"/>
          <w:szCs w:val="40"/>
        </w:rPr>
      </w:pPr>
      <w:r w:rsidRPr="002438A8">
        <w:rPr>
          <w:rFonts w:ascii="Arial" w:hAnsi="Arial" w:cs="Arial"/>
          <w:b/>
          <w:sz w:val="40"/>
          <w:szCs w:val="40"/>
        </w:rPr>
        <w:t>MD SHAHNAWAZ SHABBAN</w:t>
      </w:r>
    </w:p>
    <w:p w:rsidR="00043FA7" w:rsidRDefault="003A7EA6" w:rsidP="00043FA7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Address:- 22 Kewal Park,</w:t>
      </w:r>
      <w:r w:rsidR="00043FA7">
        <w:rPr>
          <w:rFonts w:ascii="Arial" w:hAnsi="Arial" w:cs="Arial"/>
          <w:b/>
          <w:sz w:val="20"/>
          <w:szCs w:val="20"/>
        </w:rPr>
        <w:t>Ram Mandir Marg</w:t>
      </w:r>
      <w:r w:rsidR="009D06F5">
        <w:rPr>
          <w:rFonts w:ascii="Arial" w:hAnsi="Arial" w:cs="Arial"/>
          <w:b/>
          <w:sz w:val="20"/>
          <w:szCs w:val="20"/>
        </w:rPr>
        <w:t>,Near-Ram Mandir</w:t>
      </w:r>
    </w:p>
    <w:p w:rsidR="00043FA7" w:rsidRDefault="00043FA7" w:rsidP="00043FA7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Azadpur Delhi-110033</w:t>
      </w:r>
    </w:p>
    <w:p w:rsidR="00043FA7" w:rsidRDefault="00BF5356" w:rsidP="00043FA7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Mobile No</w:t>
      </w:r>
      <w:r w:rsidR="00043FA7">
        <w:rPr>
          <w:rFonts w:ascii="Arial" w:hAnsi="Arial" w:cs="Arial"/>
          <w:b/>
          <w:sz w:val="22"/>
          <w:szCs w:val="22"/>
        </w:rPr>
        <w:t xml:space="preserve">: </w:t>
      </w:r>
      <w:r w:rsidR="00043FA7" w:rsidRPr="00011E78">
        <w:rPr>
          <w:rFonts w:ascii="Arial" w:hAnsi="Arial" w:cs="Arial"/>
          <w:b/>
          <w:color w:val="00B0F0"/>
          <w:sz w:val="22"/>
          <w:szCs w:val="22"/>
        </w:rPr>
        <w:t>+91-9958237098 +91-7838398276</w:t>
      </w:r>
      <w:r w:rsidR="00276CFB" w:rsidRPr="00011E78">
        <w:rPr>
          <w:rFonts w:ascii="Arial" w:hAnsi="Arial" w:cs="Arial"/>
          <w:b/>
          <w:color w:val="00B0F0"/>
          <w:sz w:val="22"/>
          <w:szCs w:val="22"/>
        </w:rPr>
        <w:t xml:space="preserve"> </w:t>
      </w:r>
      <w:r w:rsidR="00276CFB">
        <w:rPr>
          <w:rFonts w:ascii="Arial" w:hAnsi="Arial" w:cs="Arial"/>
          <w:b/>
          <w:sz w:val="22"/>
          <w:szCs w:val="22"/>
        </w:rPr>
        <w:t xml:space="preserve">                   </w:t>
      </w:r>
    </w:p>
    <w:p w:rsidR="00043FA7" w:rsidRDefault="00043FA7" w:rsidP="0058474E">
      <w:pPr>
        <w:pBdr>
          <w:bottom w:val="dashDotStroked" w:sz="24" w:space="1" w:color="auto"/>
        </w:pBd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E-Mail: </w:t>
      </w:r>
      <w:r>
        <w:rPr>
          <w:rFonts w:ascii="Arial" w:hAnsi="Arial" w:cs="Arial"/>
          <w:b/>
          <w:color w:val="00B0F0"/>
          <w:sz w:val="22"/>
          <w:szCs w:val="22"/>
        </w:rPr>
        <w:t>msshabban@rediffmail.com</w:t>
      </w:r>
    </w:p>
    <w:p w:rsidR="00043FA7" w:rsidRPr="0058474E" w:rsidRDefault="00043FA7" w:rsidP="0058474E">
      <w:pPr>
        <w:ind w:firstLine="72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 Quest of career enrichment in the field of Retail Management / administrative Operations/Sale &amp; Marketing/ Customer Relationship management with an organization of repute in Banking/Financial Services Sector.</w:t>
      </w:r>
    </w:p>
    <w:p w:rsidR="00043FA7" w:rsidRPr="0058474E" w:rsidRDefault="00043FA7" w:rsidP="00584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AN OVERVIEW </w:t>
      </w:r>
    </w:p>
    <w:p w:rsidR="00043FA7" w:rsidRPr="0058474E" w:rsidRDefault="00043FA7" w:rsidP="0058474E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 Result-oriented and dynamic professional with approx </w:t>
      </w:r>
      <w:r w:rsidR="00E77855">
        <w:rPr>
          <w:rFonts w:ascii="Arial" w:hAnsi="Arial" w:cs="Arial"/>
          <w:b/>
          <w:i/>
          <w:sz w:val="22"/>
          <w:szCs w:val="22"/>
        </w:rPr>
        <w:t xml:space="preserve">5 </w:t>
      </w:r>
      <w:r w:rsidR="007F0A66" w:rsidRPr="00DA09E2">
        <w:rPr>
          <w:rFonts w:ascii="Arial" w:hAnsi="Arial" w:cs="Arial"/>
          <w:b/>
          <w:i/>
          <w:sz w:val="22"/>
          <w:szCs w:val="22"/>
        </w:rPr>
        <w:t>years</w:t>
      </w:r>
      <w:r w:rsidR="00FA199A">
        <w:rPr>
          <w:rFonts w:ascii="Arial" w:hAnsi="Arial" w:cs="Arial"/>
          <w:b/>
          <w:i/>
          <w:sz w:val="22"/>
          <w:szCs w:val="22"/>
        </w:rPr>
        <w:t xml:space="preserve"> +</w:t>
      </w:r>
      <w:r>
        <w:rPr>
          <w:rFonts w:ascii="Arial" w:hAnsi="Arial" w:cs="Arial"/>
          <w:sz w:val="18"/>
          <w:szCs w:val="18"/>
        </w:rPr>
        <w:t xml:space="preserve"> of qualitative experience in the areas of Retail Banking, Business Development, Sales &amp; Marketing, and Customer Relationship Management with reputed organizations in the banking/Financial Services industry. </w:t>
      </w:r>
    </w:p>
    <w:p w:rsidR="00043FA7" w:rsidRPr="0058474E" w:rsidRDefault="006F7532" w:rsidP="0058474E">
      <w:pPr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Currently Working</w:t>
      </w:r>
      <w:r w:rsidR="003F3CAB">
        <w:rPr>
          <w:rFonts w:ascii="Arial" w:hAnsi="Arial" w:cs="Arial"/>
          <w:b/>
          <w:sz w:val="28"/>
          <w:szCs w:val="28"/>
        </w:rPr>
        <w:t xml:space="preserve"> with Yes B</w:t>
      </w:r>
      <w:r w:rsidR="00E433F4">
        <w:rPr>
          <w:rFonts w:ascii="Arial" w:hAnsi="Arial" w:cs="Arial"/>
          <w:b/>
          <w:sz w:val="28"/>
          <w:szCs w:val="28"/>
        </w:rPr>
        <w:t>ank</w:t>
      </w:r>
      <w:r w:rsidR="00043FA7" w:rsidRPr="0025141B">
        <w:rPr>
          <w:rFonts w:ascii="Arial" w:hAnsi="Arial" w:cs="Arial"/>
          <w:b/>
          <w:sz w:val="28"/>
          <w:szCs w:val="28"/>
        </w:rPr>
        <w:t xml:space="preserve"> L</w:t>
      </w:r>
      <w:r w:rsidR="00E433F4">
        <w:rPr>
          <w:rFonts w:ascii="Arial" w:hAnsi="Arial" w:cs="Arial"/>
          <w:b/>
          <w:sz w:val="28"/>
          <w:szCs w:val="28"/>
        </w:rPr>
        <w:t>td</w:t>
      </w:r>
      <w:r w:rsidR="00043FA7" w:rsidRPr="0025141B">
        <w:rPr>
          <w:rFonts w:ascii="Arial" w:hAnsi="Arial" w:cs="Arial"/>
          <w:b/>
          <w:sz w:val="28"/>
          <w:szCs w:val="28"/>
        </w:rPr>
        <w:t xml:space="preserve"> as a </w:t>
      </w:r>
      <w:r w:rsidR="003F3CAB">
        <w:rPr>
          <w:rFonts w:ascii="Arial" w:hAnsi="Arial" w:cs="Arial"/>
          <w:b/>
          <w:sz w:val="28"/>
          <w:szCs w:val="28"/>
        </w:rPr>
        <w:t>Senior</w:t>
      </w:r>
      <w:r w:rsidR="00805430">
        <w:rPr>
          <w:rFonts w:ascii="Arial" w:hAnsi="Arial" w:cs="Arial"/>
          <w:b/>
          <w:sz w:val="28"/>
          <w:szCs w:val="28"/>
        </w:rPr>
        <w:t xml:space="preserve"> Officer</w:t>
      </w:r>
      <w:r w:rsidR="00043FA7" w:rsidRPr="0025141B">
        <w:rPr>
          <w:rFonts w:ascii="Arial" w:hAnsi="Arial" w:cs="Arial"/>
          <w:b/>
          <w:sz w:val="28"/>
          <w:szCs w:val="28"/>
        </w:rPr>
        <w:t xml:space="preserve"> </w:t>
      </w:r>
      <w:r w:rsidR="000F5FD9">
        <w:rPr>
          <w:rFonts w:ascii="Arial" w:hAnsi="Arial" w:cs="Arial"/>
          <w:b/>
          <w:sz w:val="28"/>
          <w:szCs w:val="28"/>
        </w:rPr>
        <w:t>In</w:t>
      </w:r>
      <w:r w:rsidR="00043FA7" w:rsidRPr="0025141B">
        <w:rPr>
          <w:rFonts w:ascii="Arial" w:hAnsi="Arial" w:cs="Arial"/>
          <w:b/>
          <w:sz w:val="28"/>
          <w:szCs w:val="28"/>
        </w:rPr>
        <w:t xml:space="preserve"> the Retail B</w:t>
      </w:r>
      <w:r w:rsidR="00805430">
        <w:rPr>
          <w:rFonts w:ascii="Arial" w:hAnsi="Arial" w:cs="Arial"/>
          <w:b/>
          <w:sz w:val="28"/>
          <w:szCs w:val="28"/>
        </w:rPr>
        <w:t>anking</w:t>
      </w:r>
      <w:r w:rsidR="00043FA7" w:rsidRPr="0025141B">
        <w:rPr>
          <w:rFonts w:ascii="Arial" w:hAnsi="Arial" w:cs="Arial"/>
          <w:b/>
          <w:sz w:val="28"/>
          <w:szCs w:val="28"/>
        </w:rPr>
        <w:t xml:space="preserve"> Group. </w:t>
      </w:r>
    </w:p>
    <w:p w:rsidR="00043FA7" w:rsidRPr="0058474E" w:rsidRDefault="0045231B" w:rsidP="0058474E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Proactive  O</w:t>
      </w:r>
      <w:r w:rsidR="00043FA7">
        <w:rPr>
          <w:rFonts w:ascii="Arial" w:hAnsi="Arial" w:cs="Arial"/>
          <w:sz w:val="18"/>
          <w:szCs w:val="18"/>
        </w:rPr>
        <w:t xml:space="preserve">fficer </w:t>
      </w:r>
      <w:r w:rsidR="006C118D">
        <w:rPr>
          <w:rFonts w:ascii="Arial" w:hAnsi="Arial" w:cs="Arial"/>
          <w:sz w:val="18"/>
          <w:szCs w:val="18"/>
        </w:rPr>
        <w:t xml:space="preserve"> </w:t>
      </w:r>
      <w:r w:rsidR="00043FA7">
        <w:rPr>
          <w:rFonts w:ascii="Arial" w:hAnsi="Arial" w:cs="Arial"/>
          <w:sz w:val="18"/>
          <w:szCs w:val="18"/>
        </w:rPr>
        <w:t xml:space="preserve">with expertise in handling Retail Banking encompassing retail sales, administration and dealing with regulatory authorities. </w:t>
      </w:r>
    </w:p>
    <w:p w:rsidR="00043FA7" w:rsidRPr="0058474E" w:rsidRDefault="00043FA7" w:rsidP="0058474E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Proven track record of increasing revenues by cross selling of products and by extracting more business form the existing and new customers. </w:t>
      </w:r>
    </w:p>
    <w:p w:rsidR="00AB1A72" w:rsidRPr="00AB1A72" w:rsidRDefault="00043FA7" w:rsidP="00AB1A72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18"/>
          <w:szCs w:val="18"/>
        </w:rPr>
        <w:t xml:space="preserve">Possess excellent communication and relationship management skills with proven abilities in exceeding business targets consistently across assignments and thereby adding to the revenue growth. </w:t>
      </w:r>
    </w:p>
    <w:p w:rsidR="00AB1A72" w:rsidRPr="00875B87" w:rsidRDefault="00AB1A72" w:rsidP="00AB1A72">
      <w:pPr>
        <w:ind w:left="720"/>
        <w:jc w:val="both"/>
        <w:rPr>
          <w:rFonts w:ascii="Arial" w:hAnsi="Arial" w:cs="Arial"/>
          <w:sz w:val="32"/>
          <w:szCs w:val="32"/>
        </w:rPr>
      </w:pPr>
    </w:p>
    <w:p w:rsidR="003F3CAB" w:rsidRPr="003F3CAB" w:rsidRDefault="00043FA7" w:rsidP="003F3CAB">
      <w:pPr>
        <w:spacing w:beforeLines="30" w:afterLines="30"/>
        <w:rPr>
          <w:b/>
          <w:sz w:val="32"/>
          <w:szCs w:val="32"/>
          <w:u w:val="single"/>
        </w:rPr>
      </w:pPr>
      <w:r w:rsidRPr="003F3CAB">
        <w:rPr>
          <w:b/>
          <w:sz w:val="32"/>
          <w:szCs w:val="32"/>
          <w:u w:val="single"/>
        </w:rPr>
        <w:t>WORKING</w:t>
      </w:r>
      <w:r w:rsidR="00F64B90" w:rsidRPr="003F3CAB">
        <w:rPr>
          <w:b/>
          <w:sz w:val="32"/>
          <w:szCs w:val="32"/>
          <w:u w:val="single"/>
        </w:rPr>
        <w:t xml:space="preserve"> </w:t>
      </w:r>
      <w:r w:rsidRPr="003F3CAB">
        <w:rPr>
          <w:b/>
          <w:sz w:val="32"/>
          <w:szCs w:val="32"/>
          <w:u w:val="single"/>
        </w:rPr>
        <w:t xml:space="preserve"> EXPERIENCE</w:t>
      </w:r>
    </w:p>
    <w:p w:rsidR="003F3CAB" w:rsidRDefault="003F3CAB" w:rsidP="003F3CAB">
      <w:pPr>
        <w:spacing w:beforeLines="30" w:afterLines="3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Pr="003F3CAB">
        <w:rPr>
          <w:sz w:val="32"/>
          <w:szCs w:val="32"/>
        </w:rPr>
        <w:t>1.</w:t>
      </w:r>
      <w:r>
        <w:rPr>
          <w:sz w:val="32"/>
          <w:szCs w:val="32"/>
        </w:rPr>
        <w:t xml:space="preserve">Working with </w:t>
      </w:r>
      <w:r w:rsidRPr="003F3CAB">
        <w:rPr>
          <w:b/>
          <w:sz w:val="32"/>
          <w:szCs w:val="32"/>
        </w:rPr>
        <w:t>Yes Bank Ltd</w:t>
      </w:r>
      <w:r>
        <w:rPr>
          <w:b/>
          <w:sz w:val="32"/>
          <w:szCs w:val="32"/>
        </w:rPr>
        <w:t xml:space="preserve">              Sep 2014  To Till Date</w:t>
      </w:r>
    </w:p>
    <w:p w:rsidR="00B82ADB" w:rsidRPr="00CB6C2A" w:rsidRDefault="003F3CAB" w:rsidP="00B82ADB">
      <w:pPr>
        <w:numPr>
          <w:ilvl w:val="0"/>
          <w:numId w:val="5"/>
        </w:numPr>
        <w:tabs>
          <w:tab w:val="left" w:pos="1080"/>
          <w:tab w:val="left" w:pos="1440"/>
        </w:tabs>
        <w:ind w:hanging="360"/>
        <w:jc w:val="both"/>
        <w:rPr>
          <w:b/>
          <w:bCs/>
        </w:rPr>
      </w:pPr>
      <w:r>
        <w:rPr>
          <w:b/>
          <w:sz w:val="32"/>
          <w:szCs w:val="32"/>
        </w:rPr>
        <w:t xml:space="preserve"> </w:t>
      </w:r>
      <w:r w:rsidR="00B82ADB" w:rsidRPr="00A84E03">
        <w:rPr>
          <w:b/>
          <w:bCs/>
        </w:rPr>
        <w:t>Department:</w:t>
      </w:r>
      <w:r w:rsidR="00B82ADB">
        <w:rPr>
          <w:b/>
          <w:bCs/>
        </w:rPr>
        <w:t xml:space="preserve"> </w:t>
      </w:r>
      <w:r w:rsidR="00B82ADB" w:rsidRPr="00D45194">
        <w:rPr>
          <w:bCs/>
          <w:sz w:val="28"/>
          <w:szCs w:val="28"/>
        </w:rPr>
        <w:t>C- Serv. Branch Banking (CASA)</w:t>
      </w:r>
      <w:r w:rsidR="00B82ADB">
        <w:rPr>
          <w:bCs/>
          <w:sz w:val="28"/>
          <w:szCs w:val="28"/>
        </w:rPr>
        <w:t>.</w:t>
      </w:r>
    </w:p>
    <w:p w:rsidR="00B82ADB" w:rsidRPr="005C1DB2" w:rsidRDefault="00B82ADB" w:rsidP="00B82ADB">
      <w:pPr>
        <w:numPr>
          <w:ilvl w:val="0"/>
          <w:numId w:val="5"/>
        </w:numPr>
        <w:tabs>
          <w:tab w:val="left" w:pos="1080"/>
          <w:tab w:val="left" w:pos="1440"/>
        </w:tabs>
        <w:ind w:hanging="360"/>
        <w:jc w:val="both"/>
        <w:rPr>
          <w:b/>
          <w:bCs/>
        </w:rPr>
      </w:pPr>
      <w:r>
        <w:rPr>
          <w:b/>
          <w:bCs/>
        </w:rPr>
        <w:t xml:space="preserve"> Designation</w:t>
      </w:r>
      <w:r>
        <w:t xml:space="preserve">: </w:t>
      </w:r>
      <w:r>
        <w:rPr>
          <w:sz w:val="28"/>
          <w:szCs w:val="28"/>
        </w:rPr>
        <w:t>Senior</w:t>
      </w:r>
      <w:r w:rsidRPr="00D45194">
        <w:rPr>
          <w:sz w:val="28"/>
          <w:szCs w:val="28"/>
        </w:rPr>
        <w:t xml:space="preserve"> Officer</w:t>
      </w:r>
      <w:r>
        <w:rPr>
          <w:sz w:val="28"/>
          <w:szCs w:val="28"/>
        </w:rPr>
        <w:t>.</w:t>
      </w:r>
      <w:r w:rsidRPr="00D45194">
        <w:rPr>
          <w:sz w:val="28"/>
          <w:szCs w:val="28"/>
        </w:rPr>
        <w:t xml:space="preserve"> </w:t>
      </w:r>
    </w:p>
    <w:p w:rsidR="00B82ADB" w:rsidRDefault="00B82ADB" w:rsidP="00B82ADB">
      <w:pPr>
        <w:numPr>
          <w:ilvl w:val="0"/>
          <w:numId w:val="5"/>
        </w:numPr>
        <w:tabs>
          <w:tab w:val="left" w:pos="1080"/>
          <w:tab w:val="left" w:pos="1440"/>
        </w:tabs>
        <w:ind w:hanging="360"/>
        <w:jc w:val="both"/>
        <w:rPr>
          <w:b/>
          <w:bCs/>
        </w:rPr>
      </w:pPr>
      <w:r>
        <w:rPr>
          <w:b/>
        </w:rPr>
        <w:t xml:space="preserve"> </w:t>
      </w:r>
      <w:r w:rsidRPr="005C1DB2">
        <w:rPr>
          <w:b/>
        </w:rPr>
        <w:t>Branch</w:t>
      </w:r>
      <w:r>
        <w:t xml:space="preserve"> :</w:t>
      </w:r>
      <w:r w:rsidRPr="0079614D">
        <w:t xml:space="preserve"> </w:t>
      </w:r>
      <w:r w:rsidR="006105B3">
        <w:rPr>
          <w:sz w:val="28"/>
          <w:szCs w:val="28"/>
        </w:rPr>
        <w:t>kamla N</w:t>
      </w:r>
      <w:r w:rsidRPr="00D45194">
        <w:rPr>
          <w:sz w:val="28"/>
          <w:szCs w:val="28"/>
        </w:rPr>
        <w:t>agar</w:t>
      </w:r>
      <w:r>
        <w:rPr>
          <w:sz w:val="28"/>
          <w:szCs w:val="28"/>
        </w:rPr>
        <w:t>.</w:t>
      </w:r>
    </w:p>
    <w:p w:rsidR="00B82ADB" w:rsidRPr="001D5608" w:rsidRDefault="00B82ADB" w:rsidP="00B82ADB">
      <w:pPr>
        <w:numPr>
          <w:ilvl w:val="0"/>
          <w:numId w:val="5"/>
        </w:numPr>
        <w:tabs>
          <w:tab w:val="left" w:pos="1080"/>
          <w:tab w:val="left" w:pos="1440"/>
        </w:tabs>
        <w:ind w:hanging="360"/>
        <w:jc w:val="both"/>
        <w:rPr>
          <w:b/>
          <w:bCs/>
          <w:sz w:val="28"/>
          <w:szCs w:val="28"/>
        </w:rPr>
      </w:pPr>
      <w:r>
        <w:rPr>
          <w:b/>
          <w:bCs/>
        </w:rPr>
        <w:t xml:space="preserve"> </w:t>
      </w:r>
      <w:r w:rsidRPr="00A84E03">
        <w:rPr>
          <w:b/>
          <w:bCs/>
        </w:rPr>
        <w:t xml:space="preserve">Duration : </w:t>
      </w:r>
      <w:r>
        <w:rPr>
          <w:bCs/>
          <w:sz w:val="28"/>
          <w:szCs w:val="28"/>
        </w:rPr>
        <w:t>Sep 2014</w:t>
      </w:r>
      <w:r w:rsidRPr="00D45194">
        <w:rPr>
          <w:bCs/>
          <w:sz w:val="28"/>
          <w:szCs w:val="28"/>
        </w:rPr>
        <w:t xml:space="preserve"> To Till Date</w:t>
      </w:r>
      <w:r>
        <w:rPr>
          <w:bCs/>
          <w:sz w:val="28"/>
          <w:szCs w:val="28"/>
        </w:rPr>
        <w:t>.</w:t>
      </w:r>
    </w:p>
    <w:p w:rsidR="001D5608" w:rsidRPr="00C568EE" w:rsidRDefault="001D5608" w:rsidP="001D5608">
      <w:pPr>
        <w:tabs>
          <w:tab w:val="left" w:pos="1440"/>
        </w:tabs>
        <w:ind w:left="1440"/>
        <w:jc w:val="both"/>
        <w:rPr>
          <w:b/>
          <w:bCs/>
          <w:sz w:val="28"/>
          <w:szCs w:val="28"/>
        </w:rPr>
      </w:pPr>
    </w:p>
    <w:p w:rsidR="001D5608" w:rsidRDefault="001D5608" w:rsidP="001D5608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Key Deliverables</w:t>
      </w:r>
    </w:p>
    <w:p w:rsidR="001D5608" w:rsidRPr="00875B87" w:rsidRDefault="001D5608" w:rsidP="001D5608">
      <w:pPr>
        <w:pStyle w:val="ListParagraph"/>
        <w:numPr>
          <w:ilvl w:val="0"/>
          <w:numId w:val="18"/>
        </w:numPr>
        <w:jc w:val="both"/>
        <w:rPr>
          <w:b/>
          <w:i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Sourcing  Current  &amp; Saving Accounts </w:t>
      </w:r>
      <w:r w:rsidRPr="00875B87">
        <w:rPr>
          <w:b/>
          <w:i/>
          <w:iCs/>
          <w:sz w:val="28"/>
          <w:szCs w:val="28"/>
        </w:rPr>
        <w:t>.</w:t>
      </w:r>
    </w:p>
    <w:p w:rsidR="001D5608" w:rsidRPr="001D5608" w:rsidRDefault="001D5608" w:rsidP="001D5608">
      <w:pPr>
        <w:pStyle w:val="ListParagraph"/>
        <w:numPr>
          <w:ilvl w:val="0"/>
          <w:numId w:val="18"/>
        </w:numPr>
        <w:jc w:val="both"/>
        <w:rPr>
          <w:i/>
          <w:iCs/>
          <w:sz w:val="22"/>
          <w:szCs w:val="22"/>
          <w:u w:val="single"/>
        </w:rPr>
      </w:pPr>
      <w:r w:rsidRPr="00B66A58">
        <w:rPr>
          <w:rFonts w:ascii="Verdana" w:hAnsi="Verdana" w:cs="Verdana"/>
          <w:b/>
          <w:sz w:val="22"/>
          <w:szCs w:val="22"/>
        </w:rPr>
        <w:t>Providing the services to our existing</w:t>
      </w:r>
      <w:r>
        <w:rPr>
          <w:rFonts w:ascii="Verdana" w:hAnsi="Verdana" w:cs="Verdana"/>
          <w:b/>
          <w:sz w:val="22"/>
          <w:szCs w:val="22"/>
        </w:rPr>
        <w:t xml:space="preserve"> C</w:t>
      </w:r>
      <w:r w:rsidRPr="00B66A58">
        <w:rPr>
          <w:rFonts w:ascii="Verdana" w:hAnsi="Verdana" w:cs="Verdana"/>
          <w:b/>
          <w:sz w:val="22"/>
          <w:szCs w:val="22"/>
        </w:rPr>
        <w:t>urrent</w:t>
      </w:r>
      <w:r>
        <w:rPr>
          <w:rFonts w:ascii="Verdana" w:hAnsi="Verdana" w:cs="Verdana"/>
          <w:b/>
          <w:sz w:val="22"/>
          <w:szCs w:val="22"/>
        </w:rPr>
        <w:t xml:space="preserve"> and Saving</w:t>
      </w:r>
      <w:r w:rsidRPr="00B66A58">
        <w:rPr>
          <w:rFonts w:ascii="Verdana" w:hAnsi="Verdana" w:cs="Verdana"/>
          <w:b/>
          <w:sz w:val="22"/>
          <w:szCs w:val="22"/>
        </w:rPr>
        <w:t xml:space="preserve"> Account </w:t>
      </w:r>
      <w:r>
        <w:rPr>
          <w:rFonts w:ascii="Verdana" w:hAnsi="Verdana" w:cs="Verdana"/>
          <w:b/>
          <w:sz w:val="22"/>
          <w:szCs w:val="22"/>
        </w:rPr>
        <w:t>clients and sell</w:t>
      </w:r>
      <w:r w:rsidRPr="00B66A58">
        <w:rPr>
          <w:rFonts w:ascii="Verdana" w:hAnsi="Verdana" w:cs="Verdana"/>
          <w:b/>
          <w:sz w:val="22"/>
          <w:szCs w:val="22"/>
        </w:rPr>
        <w:t xml:space="preserve"> Cross Sell Product like Insurance Policies, Credit Cards,</w:t>
      </w:r>
      <w:r>
        <w:rPr>
          <w:rFonts w:ascii="Verdana" w:hAnsi="Verdana" w:cs="Verdana"/>
          <w:b/>
          <w:sz w:val="22"/>
          <w:szCs w:val="22"/>
        </w:rPr>
        <w:t>Home loan,</w:t>
      </w:r>
      <w:r w:rsidRPr="00B66A58">
        <w:rPr>
          <w:rFonts w:ascii="Verdana" w:hAnsi="Verdana" w:cs="Verdana"/>
          <w:b/>
          <w:sz w:val="22"/>
          <w:szCs w:val="22"/>
        </w:rPr>
        <w:t xml:space="preserve"> Personel Loan etc.</w:t>
      </w:r>
      <w:r w:rsidRPr="0096041A">
        <w:rPr>
          <w:rFonts w:ascii="Verdana" w:hAnsi="Verdana" w:cs="Verdana"/>
          <w:sz w:val="22"/>
          <w:szCs w:val="22"/>
        </w:rPr>
        <w:t xml:space="preserve"> </w:t>
      </w:r>
      <w:r w:rsidRPr="001D5608">
        <w:rPr>
          <w:sz w:val="20"/>
          <w:szCs w:val="20"/>
        </w:rPr>
        <w:t xml:space="preserve"> </w:t>
      </w:r>
    </w:p>
    <w:p w:rsidR="003F3CAB" w:rsidRPr="00550D8A" w:rsidRDefault="001D5608" w:rsidP="00550D8A">
      <w:pPr>
        <w:numPr>
          <w:ilvl w:val="0"/>
          <w:numId w:val="6"/>
        </w:numPr>
        <w:tabs>
          <w:tab w:val="left" w:pos="360"/>
          <w:tab w:val="left" w:pos="720"/>
        </w:tabs>
        <w:jc w:val="both"/>
        <w:rPr>
          <w:rFonts w:ascii="Verdana" w:hAnsi="Verdana"/>
          <w:b/>
          <w:sz w:val="22"/>
          <w:szCs w:val="22"/>
        </w:rPr>
      </w:pPr>
      <w:r w:rsidRPr="001D5608">
        <w:rPr>
          <w:rFonts w:ascii="Verdana" w:hAnsi="Verdana"/>
          <w:b/>
          <w:sz w:val="22"/>
          <w:szCs w:val="22"/>
        </w:rPr>
        <w:t>Identifying prospective clients within our BSA(Branch Service Area)from various sectors, generate business from the existing, and thereby achieve business targets.</w:t>
      </w:r>
    </w:p>
    <w:p w:rsidR="003F3CAB" w:rsidRPr="00091A1D" w:rsidRDefault="003F3CAB" w:rsidP="003F3CAB">
      <w:pPr>
        <w:spacing w:beforeLines="30" w:afterLines="30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     </w:t>
      </w:r>
    </w:p>
    <w:p w:rsidR="003F3CAB" w:rsidRPr="00DC52F5" w:rsidRDefault="003F3CAB" w:rsidP="003F3CAB">
      <w:pPr>
        <w:tabs>
          <w:tab w:val="left" w:pos="360"/>
          <w:tab w:val="left" w:pos="720"/>
        </w:tabs>
        <w:ind w:left="540"/>
        <w:jc w:val="both"/>
      </w:pPr>
      <w:r>
        <w:t>2.</w:t>
      </w:r>
      <w:r w:rsidR="00043FA7">
        <w:t>Working with</w:t>
      </w:r>
      <w:r w:rsidR="00A84E03">
        <w:t xml:space="preserve"> </w:t>
      </w:r>
      <w:r w:rsidR="00043FA7">
        <w:t xml:space="preserve"> </w:t>
      </w:r>
      <w:r w:rsidR="00043FA7" w:rsidRPr="00875B87">
        <w:rPr>
          <w:b/>
          <w:bCs/>
          <w:sz w:val="32"/>
          <w:szCs w:val="32"/>
        </w:rPr>
        <w:t>ICICI Bank Ltd</w:t>
      </w:r>
      <w:r w:rsidR="006E5062" w:rsidRPr="00875B87">
        <w:rPr>
          <w:sz w:val="32"/>
          <w:szCs w:val="32"/>
        </w:rPr>
        <w:t xml:space="preserve"> </w:t>
      </w:r>
      <w:r w:rsidR="006E5062">
        <w:t xml:space="preserve">           </w:t>
      </w:r>
      <w:r w:rsidR="00A84E03">
        <w:t xml:space="preserve">     </w:t>
      </w:r>
      <w:r w:rsidR="00464D61">
        <w:t xml:space="preserve">   </w:t>
      </w:r>
      <w:r w:rsidR="006E5062" w:rsidRPr="003F3CAB">
        <w:rPr>
          <w:sz w:val="28"/>
          <w:szCs w:val="28"/>
        </w:rPr>
        <w:t xml:space="preserve">April 2011  To  </w:t>
      </w:r>
      <w:r w:rsidRPr="003F3CAB">
        <w:rPr>
          <w:sz w:val="28"/>
          <w:szCs w:val="28"/>
        </w:rPr>
        <w:t>Sep 2014</w:t>
      </w:r>
    </w:p>
    <w:p w:rsidR="00BF742A" w:rsidRPr="00C568EE" w:rsidRDefault="00DC52F5" w:rsidP="00C568EE">
      <w:pPr>
        <w:tabs>
          <w:tab w:val="left" w:pos="360"/>
          <w:tab w:val="left" w:pos="720"/>
        </w:tabs>
        <w:ind w:left="9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(A)</w:t>
      </w:r>
    </w:p>
    <w:p w:rsidR="00BF742A" w:rsidRPr="00CB6C2A" w:rsidRDefault="00BF742A" w:rsidP="00BF742A">
      <w:pPr>
        <w:numPr>
          <w:ilvl w:val="0"/>
          <w:numId w:val="5"/>
        </w:numPr>
        <w:tabs>
          <w:tab w:val="left" w:pos="1080"/>
          <w:tab w:val="left" w:pos="1440"/>
        </w:tabs>
        <w:ind w:hanging="360"/>
        <w:jc w:val="both"/>
        <w:rPr>
          <w:b/>
          <w:bCs/>
        </w:rPr>
      </w:pPr>
      <w:r w:rsidRPr="00A84E03">
        <w:rPr>
          <w:b/>
          <w:bCs/>
        </w:rPr>
        <w:t>Department:</w:t>
      </w:r>
      <w:r>
        <w:rPr>
          <w:b/>
          <w:bCs/>
        </w:rPr>
        <w:t xml:space="preserve"> </w:t>
      </w:r>
      <w:r w:rsidRPr="00D45194">
        <w:rPr>
          <w:bCs/>
          <w:sz w:val="28"/>
          <w:szCs w:val="28"/>
        </w:rPr>
        <w:t>C- Serv. Branch Banking (CASA)</w:t>
      </w:r>
      <w:r w:rsidR="003018E4">
        <w:rPr>
          <w:bCs/>
          <w:sz w:val="28"/>
          <w:szCs w:val="28"/>
        </w:rPr>
        <w:t>.</w:t>
      </w:r>
    </w:p>
    <w:p w:rsidR="00BF742A" w:rsidRPr="005C1DB2" w:rsidRDefault="00BF742A" w:rsidP="00BF742A">
      <w:pPr>
        <w:numPr>
          <w:ilvl w:val="0"/>
          <w:numId w:val="5"/>
        </w:numPr>
        <w:tabs>
          <w:tab w:val="left" w:pos="1080"/>
          <w:tab w:val="left" w:pos="1440"/>
        </w:tabs>
        <w:ind w:hanging="360"/>
        <w:jc w:val="both"/>
        <w:rPr>
          <w:b/>
          <w:bCs/>
        </w:rPr>
      </w:pPr>
      <w:r>
        <w:rPr>
          <w:b/>
          <w:bCs/>
        </w:rPr>
        <w:t>Designation</w:t>
      </w:r>
      <w:r>
        <w:t xml:space="preserve">: </w:t>
      </w:r>
      <w:r w:rsidRPr="00D45194">
        <w:rPr>
          <w:sz w:val="28"/>
          <w:szCs w:val="28"/>
        </w:rPr>
        <w:t>Junior Officer</w:t>
      </w:r>
      <w:r w:rsidR="003018E4">
        <w:rPr>
          <w:sz w:val="28"/>
          <w:szCs w:val="28"/>
        </w:rPr>
        <w:t>.</w:t>
      </w:r>
      <w:r w:rsidRPr="00D45194">
        <w:rPr>
          <w:sz w:val="28"/>
          <w:szCs w:val="28"/>
        </w:rPr>
        <w:t xml:space="preserve"> </w:t>
      </w:r>
    </w:p>
    <w:p w:rsidR="00BF742A" w:rsidRDefault="00BF742A" w:rsidP="00BF742A">
      <w:pPr>
        <w:numPr>
          <w:ilvl w:val="0"/>
          <w:numId w:val="5"/>
        </w:numPr>
        <w:tabs>
          <w:tab w:val="left" w:pos="1080"/>
          <w:tab w:val="left" w:pos="1440"/>
        </w:tabs>
        <w:ind w:hanging="360"/>
        <w:jc w:val="both"/>
        <w:rPr>
          <w:b/>
          <w:bCs/>
        </w:rPr>
      </w:pPr>
      <w:r w:rsidRPr="005C1DB2">
        <w:rPr>
          <w:b/>
        </w:rPr>
        <w:t>Branch</w:t>
      </w:r>
      <w:r>
        <w:t xml:space="preserve"> :</w:t>
      </w:r>
      <w:r w:rsidRPr="0079614D">
        <w:t xml:space="preserve"> </w:t>
      </w:r>
      <w:r w:rsidRPr="00D45194">
        <w:rPr>
          <w:sz w:val="28"/>
          <w:szCs w:val="28"/>
        </w:rPr>
        <w:t>kamla</w:t>
      </w:r>
      <w:r w:rsidR="006105B3">
        <w:rPr>
          <w:sz w:val="28"/>
          <w:szCs w:val="28"/>
        </w:rPr>
        <w:t xml:space="preserve"> N</w:t>
      </w:r>
      <w:r w:rsidRPr="00D45194">
        <w:rPr>
          <w:sz w:val="28"/>
          <w:szCs w:val="28"/>
        </w:rPr>
        <w:t>agar</w:t>
      </w:r>
      <w:r w:rsidR="003018E4">
        <w:rPr>
          <w:sz w:val="28"/>
          <w:szCs w:val="28"/>
        </w:rPr>
        <w:t>.</w:t>
      </w:r>
    </w:p>
    <w:p w:rsidR="00C568EE" w:rsidRPr="00C568EE" w:rsidRDefault="00BF742A" w:rsidP="00C568EE">
      <w:pPr>
        <w:numPr>
          <w:ilvl w:val="0"/>
          <w:numId w:val="5"/>
        </w:numPr>
        <w:tabs>
          <w:tab w:val="left" w:pos="1080"/>
          <w:tab w:val="left" w:pos="1440"/>
        </w:tabs>
        <w:ind w:hanging="360"/>
        <w:jc w:val="both"/>
        <w:rPr>
          <w:b/>
          <w:bCs/>
          <w:sz w:val="28"/>
          <w:szCs w:val="28"/>
        </w:rPr>
      </w:pPr>
      <w:r w:rsidRPr="00A84E03">
        <w:rPr>
          <w:b/>
          <w:bCs/>
        </w:rPr>
        <w:t xml:space="preserve">Duration : </w:t>
      </w:r>
      <w:r w:rsidRPr="00D45194">
        <w:rPr>
          <w:bCs/>
          <w:sz w:val="28"/>
          <w:szCs w:val="28"/>
        </w:rPr>
        <w:t>June 2012 To Till Date</w:t>
      </w:r>
      <w:r w:rsidR="003018E4">
        <w:rPr>
          <w:bCs/>
          <w:sz w:val="28"/>
          <w:szCs w:val="28"/>
        </w:rPr>
        <w:t>.</w:t>
      </w:r>
    </w:p>
    <w:p w:rsidR="00C568EE" w:rsidRDefault="00C568EE" w:rsidP="006603DD">
      <w:pPr>
        <w:rPr>
          <w:b/>
          <w:bCs/>
          <w:i/>
          <w:iCs/>
          <w:sz w:val="32"/>
          <w:szCs w:val="32"/>
          <w:u w:val="single"/>
        </w:rPr>
      </w:pPr>
    </w:p>
    <w:p w:rsidR="00C568EE" w:rsidRDefault="00055A7D" w:rsidP="006603DD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Key Deliverables</w:t>
      </w:r>
    </w:p>
    <w:p w:rsidR="00C0181F" w:rsidRPr="00D66E11" w:rsidRDefault="00C0181F" w:rsidP="00C0181F">
      <w:pPr>
        <w:pStyle w:val="ListParagraph"/>
        <w:numPr>
          <w:ilvl w:val="0"/>
          <w:numId w:val="18"/>
        </w:numPr>
        <w:jc w:val="both"/>
        <w:rPr>
          <w:i/>
          <w:iCs/>
          <w:sz w:val="20"/>
          <w:szCs w:val="20"/>
        </w:rPr>
      </w:pPr>
      <w:r w:rsidRPr="004A3A2B">
        <w:rPr>
          <w:b/>
          <w:iCs/>
          <w:sz w:val="28"/>
          <w:szCs w:val="28"/>
        </w:rPr>
        <w:t>Sourcing Saving &amp; Current Accounts</w:t>
      </w:r>
      <w:r w:rsidRPr="00D66E11">
        <w:rPr>
          <w:iCs/>
          <w:sz w:val="20"/>
          <w:szCs w:val="20"/>
        </w:rPr>
        <w:t xml:space="preserve"> </w:t>
      </w:r>
      <w:r w:rsidRPr="00D66E11">
        <w:rPr>
          <w:i/>
          <w:iCs/>
          <w:sz w:val="20"/>
          <w:szCs w:val="20"/>
        </w:rPr>
        <w:t>.</w:t>
      </w:r>
    </w:p>
    <w:p w:rsidR="00C0181F" w:rsidRPr="0096041A" w:rsidRDefault="00C0181F" w:rsidP="00C0181F">
      <w:pPr>
        <w:pStyle w:val="ListParagraph"/>
        <w:numPr>
          <w:ilvl w:val="0"/>
          <w:numId w:val="18"/>
        </w:numPr>
        <w:jc w:val="both"/>
        <w:rPr>
          <w:i/>
          <w:iCs/>
          <w:sz w:val="22"/>
          <w:szCs w:val="22"/>
          <w:u w:val="single"/>
        </w:rPr>
      </w:pPr>
      <w:r w:rsidRPr="00D66E11">
        <w:rPr>
          <w:sz w:val="20"/>
          <w:szCs w:val="20"/>
        </w:rPr>
        <w:t>Providing the services to our existing Saving &amp; Current Account clients and sell Cross Sell Product like Insurance Policies, Credit Cards,Home loan, Personel Loan etc.</w:t>
      </w:r>
      <w:r w:rsidRPr="0096041A">
        <w:rPr>
          <w:rFonts w:ascii="Verdana" w:hAnsi="Verdana" w:cs="Verdana"/>
          <w:sz w:val="22"/>
          <w:szCs w:val="22"/>
        </w:rPr>
        <w:t xml:space="preserve"> </w:t>
      </w:r>
    </w:p>
    <w:p w:rsidR="00C0181F" w:rsidRPr="007B723C" w:rsidRDefault="00C0181F" w:rsidP="00C0181F">
      <w:pPr>
        <w:numPr>
          <w:ilvl w:val="0"/>
          <w:numId w:val="6"/>
        </w:numPr>
        <w:tabs>
          <w:tab w:val="left" w:pos="360"/>
          <w:tab w:val="left" w:pos="720"/>
        </w:tabs>
        <w:jc w:val="both"/>
        <w:rPr>
          <w:sz w:val="20"/>
          <w:szCs w:val="20"/>
        </w:rPr>
      </w:pPr>
      <w:r w:rsidRPr="007B723C">
        <w:rPr>
          <w:sz w:val="20"/>
          <w:szCs w:val="20"/>
        </w:rPr>
        <w:t xml:space="preserve">Planning periodic sales targets &amp; driving sales initiatives to achieve business goals. </w:t>
      </w:r>
    </w:p>
    <w:p w:rsidR="00C0181F" w:rsidRPr="007B723C" w:rsidRDefault="00C0181F" w:rsidP="00C0181F">
      <w:pPr>
        <w:numPr>
          <w:ilvl w:val="0"/>
          <w:numId w:val="6"/>
        </w:numPr>
        <w:tabs>
          <w:tab w:val="left" w:pos="360"/>
          <w:tab w:val="left" w:pos="720"/>
        </w:tabs>
        <w:jc w:val="both"/>
        <w:rPr>
          <w:sz w:val="20"/>
          <w:szCs w:val="20"/>
        </w:rPr>
      </w:pPr>
      <w:r w:rsidRPr="007B723C">
        <w:rPr>
          <w:sz w:val="20"/>
          <w:szCs w:val="20"/>
        </w:rPr>
        <w:t>Initiating &amp; developing relationships with key decision makers in target organizations for business development.</w:t>
      </w:r>
    </w:p>
    <w:p w:rsidR="00C0181F" w:rsidRPr="007B723C" w:rsidRDefault="00C0181F" w:rsidP="00C0181F">
      <w:pPr>
        <w:numPr>
          <w:ilvl w:val="0"/>
          <w:numId w:val="6"/>
        </w:numPr>
        <w:tabs>
          <w:tab w:val="left" w:pos="360"/>
          <w:tab w:val="left" w:pos="720"/>
        </w:tabs>
        <w:jc w:val="both"/>
        <w:rPr>
          <w:sz w:val="20"/>
          <w:szCs w:val="20"/>
        </w:rPr>
      </w:pPr>
      <w:r w:rsidRPr="007B723C">
        <w:rPr>
          <w:sz w:val="20"/>
          <w:szCs w:val="20"/>
        </w:rPr>
        <w:t>Identifying prospective clients from various sectors, generate business from the existing, and thereby achieve business targets.</w:t>
      </w:r>
    </w:p>
    <w:p w:rsidR="00C0181F" w:rsidRPr="007B723C" w:rsidRDefault="00C0181F" w:rsidP="00C0181F">
      <w:pPr>
        <w:numPr>
          <w:ilvl w:val="0"/>
          <w:numId w:val="6"/>
        </w:numPr>
        <w:tabs>
          <w:tab w:val="left" w:pos="360"/>
          <w:tab w:val="left" w:pos="720"/>
        </w:tabs>
        <w:jc w:val="both"/>
        <w:rPr>
          <w:sz w:val="20"/>
          <w:szCs w:val="20"/>
        </w:rPr>
      </w:pPr>
      <w:r w:rsidRPr="007B723C">
        <w:rPr>
          <w:sz w:val="20"/>
          <w:szCs w:val="20"/>
        </w:rPr>
        <w:t>Formulating, directing and coordinating marketing activities and policies to promote products and services through banks.</w:t>
      </w:r>
    </w:p>
    <w:p w:rsidR="00C0181F" w:rsidRPr="007B723C" w:rsidRDefault="00C0181F" w:rsidP="00C0181F">
      <w:pPr>
        <w:numPr>
          <w:ilvl w:val="0"/>
          <w:numId w:val="6"/>
        </w:numPr>
        <w:tabs>
          <w:tab w:val="left" w:pos="360"/>
          <w:tab w:val="left" w:pos="720"/>
        </w:tabs>
        <w:jc w:val="both"/>
        <w:rPr>
          <w:sz w:val="20"/>
          <w:szCs w:val="20"/>
        </w:rPr>
      </w:pPr>
      <w:r w:rsidRPr="007B723C">
        <w:rPr>
          <w:sz w:val="20"/>
          <w:szCs w:val="20"/>
        </w:rPr>
        <w:t>Enquiry follow ups and Price negotiation with the customers.</w:t>
      </w:r>
    </w:p>
    <w:p w:rsidR="00AE0AFA" w:rsidRDefault="00AE0AFA" w:rsidP="006603DD">
      <w:pPr>
        <w:rPr>
          <w:b/>
          <w:bCs/>
          <w:i/>
          <w:iCs/>
          <w:sz w:val="32"/>
          <w:szCs w:val="32"/>
          <w:u w:val="single"/>
        </w:rPr>
      </w:pPr>
    </w:p>
    <w:p w:rsidR="00CC77A2" w:rsidRDefault="00CC77A2" w:rsidP="006603DD">
      <w:pPr>
        <w:rPr>
          <w:b/>
          <w:bCs/>
          <w:i/>
          <w:iCs/>
          <w:sz w:val="32"/>
          <w:szCs w:val="32"/>
          <w:u w:val="single"/>
        </w:rPr>
      </w:pPr>
    </w:p>
    <w:p w:rsidR="0067400D" w:rsidRDefault="0067400D" w:rsidP="00CC77A2">
      <w:pPr>
        <w:tabs>
          <w:tab w:val="left" w:pos="720"/>
        </w:tabs>
        <w:ind w:left="720"/>
        <w:jc w:val="both"/>
        <w:rPr>
          <w:b/>
          <w:sz w:val="28"/>
          <w:szCs w:val="28"/>
        </w:rPr>
      </w:pPr>
    </w:p>
    <w:p w:rsidR="00CC77A2" w:rsidRDefault="00CC77A2" w:rsidP="00CC77A2">
      <w:pPr>
        <w:tabs>
          <w:tab w:val="left" w:pos="720"/>
        </w:tabs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Pr="00DC52F5">
        <w:rPr>
          <w:b/>
          <w:sz w:val="28"/>
          <w:szCs w:val="28"/>
        </w:rPr>
        <w:t>(B)</w:t>
      </w:r>
    </w:p>
    <w:p w:rsidR="00CC77A2" w:rsidRPr="00444EA0" w:rsidRDefault="00CC77A2" w:rsidP="00CC77A2">
      <w:pPr>
        <w:numPr>
          <w:ilvl w:val="0"/>
          <w:numId w:val="5"/>
        </w:numPr>
        <w:tabs>
          <w:tab w:val="left" w:pos="1080"/>
          <w:tab w:val="left" w:pos="1440"/>
        </w:tabs>
        <w:ind w:hanging="360"/>
        <w:jc w:val="both"/>
        <w:rPr>
          <w:b/>
          <w:bCs/>
        </w:rPr>
      </w:pPr>
      <w:r w:rsidRPr="00A84E03">
        <w:rPr>
          <w:b/>
          <w:bCs/>
        </w:rPr>
        <w:t xml:space="preserve">Department : </w:t>
      </w:r>
      <w:r w:rsidRPr="00351C47">
        <w:rPr>
          <w:bCs/>
          <w:sz w:val="28"/>
          <w:szCs w:val="28"/>
        </w:rPr>
        <w:t>Asset  (Credit Card)</w:t>
      </w:r>
    </w:p>
    <w:p w:rsidR="00CC77A2" w:rsidRPr="005C1DB2" w:rsidRDefault="00CC77A2" w:rsidP="00CC77A2">
      <w:pPr>
        <w:numPr>
          <w:ilvl w:val="0"/>
          <w:numId w:val="5"/>
        </w:numPr>
        <w:tabs>
          <w:tab w:val="left" w:pos="1080"/>
          <w:tab w:val="left" w:pos="1440"/>
        </w:tabs>
        <w:ind w:hanging="360"/>
        <w:jc w:val="both"/>
        <w:rPr>
          <w:b/>
          <w:bCs/>
        </w:rPr>
      </w:pPr>
      <w:r>
        <w:rPr>
          <w:b/>
          <w:bCs/>
        </w:rPr>
        <w:t>Designation</w:t>
      </w:r>
      <w:r>
        <w:t xml:space="preserve">: </w:t>
      </w:r>
      <w:r w:rsidRPr="00351C47">
        <w:rPr>
          <w:sz w:val="28"/>
          <w:szCs w:val="28"/>
        </w:rPr>
        <w:t>Junior Officer</w:t>
      </w:r>
      <w:r>
        <w:t xml:space="preserve"> </w:t>
      </w:r>
    </w:p>
    <w:p w:rsidR="00CC77A2" w:rsidRDefault="00CC77A2" w:rsidP="00CC77A2">
      <w:pPr>
        <w:numPr>
          <w:ilvl w:val="0"/>
          <w:numId w:val="5"/>
        </w:numPr>
        <w:tabs>
          <w:tab w:val="left" w:pos="1080"/>
          <w:tab w:val="left" w:pos="1440"/>
        </w:tabs>
        <w:ind w:hanging="360"/>
        <w:jc w:val="both"/>
        <w:rPr>
          <w:b/>
          <w:bCs/>
        </w:rPr>
      </w:pPr>
      <w:r w:rsidRPr="005C1DB2">
        <w:rPr>
          <w:b/>
        </w:rPr>
        <w:t>Branch</w:t>
      </w:r>
      <w:r>
        <w:t xml:space="preserve"> : </w:t>
      </w:r>
      <w:r w:rsidRPr="00351C47">
        <w:rPr>
          <w:sz w:val="28"/>
          <w:szCs w:val="28"/>
        </w:rPr>
        <w:t>kamla</w:t>
      </w:r>
      <w:r w:rsidR="006105B3">
        <w:rPr>
          <w:sz w:val="28"/>
          <w:szCs w:val="28"/>
        </w:rPr>
        <w:t xml:space="preserve"> N</w:t>
      </w:r>
      <w:r w:rsidRPr="00351C47">
        <w:rPr>
          <w:sz w:val="28"/>
          <w:szCs w:val="28"/>
        </w:rPr>
        <w:t>agar</w:t>
      </w:r>
    </w:p>
    <w:p w:rsidR="00CC77A2" w:rsidRPr="007B695F" w:rsidRDefault="00CC77A2" w:rsidP="00CC77A2">
      <w:pPr>
        <w:numPr>
          <w:ilvl w:val="0"/>
          <w:numId w:val="5"/>
        </w:numPr>
        <w:tabs>
          <w:tab w:val="left" w:pos="1080"/>
          <w:tab w:val="left" w:pos="1440"/>
        </w:tabs>
        <w:ind w:hanging="360"/>
        <w:jc w:val="both"/>
        <w:rPr>
          <w:b/>
          <w:bCs/>
        </w:rPr>
      </w:pPr>
      <w:r w:rsidRPr="00A84E03">
        <w:rPr>
          <w:b/>
          <w:bCs/>
        </w:rPr>
        <w:t xml:space="preserve">Duration :  </w:t>
      </w:r>
      <w:r w:rsidRPr="00351C47">
        <w:rPr>
          <w:bCs/>
          <w:sz w:val="28"/>
          <w:szCs w:val="28"/>
        </w:rPr>
        <w:t>April 2011 To May 2012.</w:t>
      </w:r>
    </w:p>
    <w:p w:rsidR="00CC77A2" w:rsidRDefault="00CC77A2" w:rsidP="006603DD">
      <w:pPr>
        <w:rPr>
          <w:b/>
          <w:bCs/>
          <w:i/>
          <w:iCs/>
          <w:sz w:val="32"/>
          <w:szCs w:val="32"/>
          <w:u w:val="single"/>
        </w:rPr>
      </w:pPr>
    </w:p>
    <w:p w:rsidR="0099671F" w:rsidRPr="00160C9E" w:rsidRDefault="0099671F" w:rsidP="006603DD">
      <w:pPr>
        <w:rPr>
          <w:b/>
          <w:bCs/>
          <w:i/>
          <w:iCs/>
          <w:sz w:val="32"/>
          <w:szCs w:val="32"/>
          <w:u w:val="single"/>
        </w:rPr>
      </w:pPr>
      <w:r w:rsidRPr="009F0A00">
        <w:rPr>
          <w:b/>
          <w:bCs/>
          <w:i/>
          <w:iCs/>
          <w:sz w:val="32"/>
          <w:szCs w:val="32"/>
          <w:u w:val="single"/>
        </w:rPr>
        <w:t>Key Deliverables:</w:t>
      </w:r>
    </w:p>
    <w:p w:rsidR="00043FA7" w:rsidRPr="004A3A2B" w:rsidRDefault="006603DD" w:rsidP="004730C9">
      <w:pPr>
        <w:pStyle w:val="ListParagraph"/>
        <w:numPr>
          <w:ilvl w:val="0"/>
          <w:numId w:val="18"/>
        </w:numPr>
        <w:jc w:val="both"/>
        <w:rPr>
          <w:b/>
          <w:iCs/>
          <w:sz w:val="28"/>
          <w:szCs w:val="28"/>
        </w:rPr>
      </w:pPr>
      <w:r w:rsidRPr="004A3A2B">
        <w:rPr>
          <w:b/>
          <w:iCs/>
          <w:sz w:val="28"/>
          <w:szCs w:val="28"/>
        </w:rPr>
        <w:t>Sourcing Credit Cards.</w:t>
      </w:r>
    </w:p>
    <w:p w:rsidR="00043FA7" w:rsidRPr="007B723C" w:rsidRDefault="00043FA7" w:rsidP="00043FA7">
      <w:pPr>
        <w:numPr>
          <w:ilvl w:val="0"/>
          <w:numId w:val="6"/>
        </w:numPr>
        <w:tabs>
          <w:tab w:val="left" w:pos="360"/>
          <w:tab w:val="left" w:pos="720"/>
        </w:tabs>
        <w:jc w:val="both"/>
        <w:rPr>
          <w:sz w:val="20"/>
          <w:szCs w:val="20"/>
        </w:rPr>
      </w:pPr>
      <w:r w:rsidRPr="007B723C">
        <w:rPr>
          <w:sz w:val="20"/>
          <w:szCs w:val="20"/>
        </w:rPr>
        <w:t>Identifying prospective clients from various sectors</w:t>
      </w:r>
      <w:r w:rsidR="00DD73F5">
        <w:rPr>
          <w:sz w:val="20"/>
          <w:szCs w:val="20"/>
        </w:rPr>
        <w:t xml:space="preserve"> </w:t>
      </w:r>
      <w:r w:rsidRPr="007B723C">
        <w:rPr>
          <w:sz w:val="20"/>
          <w:szCs w:val="20"/>
        </w:rPr>
        <w:t>,</w:t>
      </w:r>
      <w:r w:rsidR="006603DD">
        <w:rPr>
          <w:sz w:val="20"/>
          <w:szCs w:val="20"/>
        </w:rPr>
        <w:t>Like Salaried,</w:t>
      </w:r>
      <w:r w:rsidR="00DD73F5">
        <w:rPr>
          <w:sz w:val="20"/>
          <w:szCs w:val="20"/>
        </w:rPr>
        <w:t xml:space="preserve"> </w:t>
      </w:r>
      <w:r w:rsidR="006603DD">
        <w:rPr>
          <w:sz w:val="20"/>
          <w:szCs w:val="20"/>
        </w:rPr>
        <w:t>Self Employed</w:t>
      </w:r>
      <w:r w:rsidRPr="007B723C">
        <w:rPr>
          <w:sz w:val="20"/>
          <w:szCs w:val="20"/>
        </w:rPr>
        <w:t xml:space="preserve"> </w:t>
      </w:r>
      <w:r w:rsidR="006603DD">
        <w:rPr>
          <w:sz w:val="20"/>
          <w:szCs w:val="20"/>
        </w:rPr>
        <w:t xml:space="preserve">to generate </w:t>
      </w:r>
      <w:r w:rsidRPr="007B723C">
        <w:rPr>
          <w:sz w:val="20"/>
          <w:szCs w:val="20"/>
        </w:rPr>
        <w:t xml:space="preserve"> business targets.</w:t>
      </w:r>
    </w:p>
    <w:p w:rsidR="00043FA7" w:rsidRPr="007B723C" w:rsidRDefault="00043FA7" w:rsidP="00043FA7">
      <w:pPr>
        <w:numPr>
          <w:ilvl w:val="0"/>
          <w:numId w:val="6"/>
        </w:numPr>
        <w:tabs>
          <w:tab w:val="left" w:pos="360"/>
          <w:tab w:val="left" w:pos="720"/>
        </w:tabs>
        <w:jc w:val="both"/>
        <w:rPr>
          <w:sz w:val="20"/>
          <w:szCs w:val="20"/>
        </w:rPr>
      </w:pPr>
      <w:r w:rsidRPr="007B723C">
        <w:rPr>
          <w:sz w:val="20"/>
          <w:szCs w:val="20"/>
        </w:rPr>
        <w:t>Formulating, directing and coordinating marketing activities and policies to promote products and services through banks.</w:t>
      </w:r>
    </w:p>
    <w:p w:rsidR="001A2030" w:rsidRDefault="00043FA7" w:rsidP="00246000">
      <w:pPr>
        <w:numPr>
          <w:ilvl w:val="0"/>
          <w:numId w:val="6"/>
        </w:numPr>
        <w:tabs>
          <w:tab w:val="left" w:pos="360"/>
          <w:tab w:val="left" w:pos="720"/>
        </w:tabs>
        <w:jc w:val="both"/>
        <w:rPr>
          <w:sz w:val="20"/>
          <w:szCs w:val="20"/>
        </w:rPr>
      </w:pPr>
      <w:r w:rsidRPr="007B723C">
        <w:rPr>
          <w:sz w:val="20"/>
          <w:szCs w:val="20"/>
        </w:rPr>
        <w:t>Enquiry follow ups and Price negotiation with the customers.</w:t>
      </w:r>
    </w:p>
    <w:p w:rsidR="004730C9" w:rsidRDefault="004730C9" w:rsidP="00246000">
      <w:pPr>
        <w:numPr>
          <w:ilvl w:val="0"/>
          <w:numId w:val="6"/>
        </w:numPr>
        <w:tabs>
          <w:tab w:val="left" w:pos="360"/>
          <w:tab w:val="left" w:pos="720"/>
        </w:tabs>
        <w:jc w:val="both"/>
        <w:rPr>
          <w:sz w:val="20"/>
          <w:szCs w:val="20"/>
        </w:rPr>
      </w:pPr>
      <w:r w:rsidRPr="007B723C">
        <w:rPr>
          <w:sz w:val="20"/>
          <w:szCs w:val="20"/>
        </w:rPr>
        <w:t>Planning periodic sales targets &amp; driving sales initiatives to achieve business goals.</w:t>
      </w:r>
    </w:p>
    <w:p w:rsidR="004730C9" w:rsidRPr="00246000" w:rsidRDefault="004730C9" w:rsidP="004730C9">
      <w:pPr>
        <w:tabs>
          <w:tab w:val="left" w:pos="360"/>
          <w:tab w:val="left" w:pos="720"/>
        </w:tabs>
        <w:ind w:left="720"/>
        <w:jc w:val="both"/>
        <w:rPr>
          <w:sz w:val="20"/>
          <w:szCs w:val="20"/>
        </w:rPr>
      </w:pPr>
    </w:p>
    <w:p w:rsidR="00871172" w:rsidRPr="00DC52F5" w:rsidRDefault="00871172" w:rsidP="007B1972">
      <w:pPr>
        <w:tabs>
          <w:tab w:val="left" w:pos="360"/>
          <w:tab w:val="left" w:pos="720"/>
        </w:tabs>
        <w:jc w:val="both"/>
        <w:rPr>
          <w:sz w:val="20"/>
          <w:szCs w:val="20"/>
        </w:rPr>
      </w:pPr>
    </w:p>
    <w:p w:rsidR="00043FA7" w:rsidRPr="001A6963" w:rsidRDefault="00275426" w:rsidP="00275426">
      <w:pPr>
        <w:tabs>
          <w:tab w:val="left" w:pos="360"/>
          <w:tab w:val="left" w:pos="720"/>
        </w:tabs>
        <w:ind w:left="540"/>
        <w:jc w:val="both"/>
      </w:pPr>
      <w:r>
        <w:t>3.</w:t>
      </w:r>
      <w:r w:rsidR="0042614A">
        <w:t xml:space="preserve">   </w:t>
      </w:r>
      <w:r w:rsidR="00043FA7">
        <w:t xml:space="preserve">Working with </w:t>
      </w:r>
      <w:r w:rsidR="00043FA7" w:rsidRPr="00283CA0">
        <w:rPr>
          <w:b/>
          <w:bCs/>
          <w:sz w:val="32"/>
          <w:szCs w:val="32"/>
        </w:rPr>
        <w:t>HDFC BANK LTD</w:t>
      </w:r>
      <w:r w:rsidR="00646199">
        <w:rPr>
          <w:b/>
          <w:bCs/>
          <w:sz w:val="40"/>
          <w:szCs w:val="40"/>
        </w:rPr>
        <w:t xml:space="preserve"> </w:t>
      </w:r>
    </w:p>
    <w:p w:rsidR="001A6963" w:rsidRPr="00EA0A16" w:rsidRDefault="00EA0A16" w:rsidP="00EA0A16">
      <w:pPr>
        <w:numPr>
          <w:ilvl w:val="0"/>
          <w:numId w:val="5"/>
        </w:numPr>
        <w:tabs>
          <w:tab w:val="left" w:pos="1080"/>
          <w:tab w:val="left" w:pos="1440"/>
        </w:tabs>
        <w:ind w:hanging="360"/>
        <w:jc w:val="both"/>
        <w:rPr>
          <w:b/>
          <w:bCs/>
        </w:rPr>
      </w:pPr>
      <w:r w:rsidRPr="00A84E03">
        <w:rPr>
          <w:b/>
          <w:bCs/>
        </w:rPr>
        <w:t>Department:</w:t>
      </w:r>
      <w:r>
        <w:rPr>
          <w:b/>
          <w:bCs/>
        </w:rPr>
        <w:t xml:space="preserve"> </w:t>
      </w:r>
      <w:r w:rsidRPr="00965F40">
        <w:rPr>
          <w:bCs/>
          <w:sz w:val="28"/>
          <w:szCs w:val="28"/>
        </w:rPr>
        <w:t>Corporate Salary</w:t>
      </w:r>
    </w:p>
    <w:p w:rsidR="00043FA7" w:rsidRPr="00530194" w:rsidRDefault="00043FA7" w:rsidP="00043FA7">
      <w:pPr>
        <w:numPr>
          <w:ilvl w:val="0"/>
          <w:numId w:val="7"/>
        </w:numPr>
        <w:tabs>
          <w:tab w:val="left" w:pos="1080"/>
          <w:tab w:val="left" w:pos="1440"/>
        </w:tabs>
        <w:ind w:hanging="360"/>
        <w:jc w:val="both"/>
        <w:rPr>
          <w:b/>
          <w:bCs/>
        </w:rPr>
      </w:pPr>
      <w:r>
        <w:rPr>
          <w:b/>
          <w:bCs/>
        </w:rPr>
        <w:t>Designation</w:t>
      </w:r>
      <w:r w:rsidR="00E365B4">
        <w:t>:</w:t>
      </w:r>
      <w:r w:rsidR="00CE0621">
        <w:t xml:space="preserve"> </w:t>
      </w:r>
      <w:r w:rsidR="00A97C0E" w:rsidRPr="00A97C0E">
        <w:rPr>
          <w:sz w:val="28"/>
          <w:szCs w:val="28"/>
        </w:rPr>
        <w:t>Sr</w:t>
      </w:r>
      <w:r w:rsidR="00A97C0E">
        <w:t>.</w:t>
      </w:r>
      <w:r w:rsidRPr="00965F40">
        <w:rPr>
          <w:sz w:val="28"/>
          <w:szCs w:val="28"/>
        </w:rPr>
        <w:t>Sales Officer</w:t>
      </w:r>
      <w:r w:rsidR="00E365B4" w:rsidRPr="00965F40">
        <w:rPr>
          <w:sz w:val="28"/>
          <w:szCs w:val="28"/>
        </w:rPr>
        <w:t>.</w:t>
      </w:r>
    </w:p>
    <w:p w:rsidR="00530194" w:rsidRPr="00CB6C2A" w:rsidRDefault="00530194" w:rsidP="00043FA7">
      <w:pPr>
        <w:numPr>
          <w:ilvl w:val="0"/>
          <w:numId w:val="7"/>
        </w:numPr>
        <w:tabs>
          <w:tab w:val="left" w:pos="1080"/>
          <w:tab w:val="left" w:pos="1440"/>
        </w:tabs>
        <w:ind w:hanging="360"/>
        <w:jc w:val="both"/>
        <w:rPr>
          <w:b/>
          <w:bCs/>
        </w:rPr>
      </w:pPr>
      <w:r w:rsidRPr="00530194">
        <w:rPr>
          <w:b/>
          <w:sz w:val="28"/>
          <w:szCs w:val="28"/>
        </w:rPr>
        <w:t>Branch</w:t>
      </w:r>
      <w:r>
        <w:rPr>
          <w:sz w:val="28"/>
          <w:szCs w:val="28"/>
        </w:rPr>
        <w:t xml:space="preserve"> : </w:t>
      </w:r>
      <w:r w:rsidRPr="00965F40">
        <w:rPr>
          <w:sz w:val="28"/>
          <w:szCs w:val="28"/>
        </w:rPr>
        <w:t>Gole Market (Cannought Place)</w:t>
      </w:r>
    </w:p>
    <w:p w:rsidR="00CB6C2A" w:rsidRDefault="00CB6C2A" w:rsidP="00CB6C2A">
      <w:pPr>
        <w:numPr>
          <w:ilvl w:val="0"/>
          <w:numId w:val="7"/>
        </w:numPr>
        <w:tabs>
          <w:tab w:val="left" w:pos="1080"/>
          <w:tab w:val="left" w:pos="1440"/>
        </w:tabs>
        <w:ind w:hanging="360"/>
        <w:jc w:val="both"/>
        <w:rPr>
          <w:b/>
          <w:bCs/>
        </w:rPr>
      </w:pPr>
      <w:r>
        <w:rPr>
          <w:b/>
          <w:bCs/>
        </w:rPr>
        <w:t>Duration</w:t>
      </w:r>
      <w:r>
        <w:t xml:space="preserve">: </w:t>
      </w:r>
      <w:r>
        <w:rPr>
          <w:sz w:val="28"/>
          <w:szCs w:val="28"/>
        </w:rPr>
        <w:t>From Dec 2009 to March 2011.</w:t>
      </w:r>
    </w:p>
    <w:p w:rsidR="00CB6C2A" w:rsidRDefault="00CB6C2A" w:rsidP="00965F40">
      <w:pPr>
        <w:tabs>
          <w:tab w:val="left" w:pos="1440"/>
        </w:tabs>
        <w:ind w:left="1440"/>
        <w:jc w:val="both"/>
        <w:rPr>
          <w:b/>
          <w:bCs/>
        </w:rPr>
      </w:pPr>
    </w:p>
    <w:p w:rsidR="00043FA7" w:rsidRDefault="00043FA7" w:rsidP="00F76E02">
      <w:pPr>
        <w:rPr>
          <w:b/>
          <w:bCs/>
          <w:i/>
          <w:iCs/>
          <w:sz w:val="32"/>
          <w:szCs w:val="32"/>
          <w:u w:val="single"/>
        </w:rPr>
      </w:pPr>
      <w:r w:rsidRPr="00875B87">
        <w:rPr>
          <w:b/>
          <w:bCs/>
          <w:i/>
          <w:iCs/>
          <w:sz w:val="32"/>
          <w:szCs w:val="32"/>
          <w:u w:val="single"/>
        </w:rPr>
        <w:t>Key Deliverables:</w:t>
      </w:r>
    </w:p>
    <w:p w:rsidR="0086572D" w:rsidRPr="00875B87" w:rsidRDefault="0086572D" w:rsidP="00F76E02">
      <w:pPr>
        <w:rPr>
          <w:b/>
          <w:bCs/>
          <w:i/>
          <w:iCs/>
          <w:sz w:val="32"/>
          <w:szCs w:val="32"/>
          <w:u w:val="single"/>
        </w:rPr>
      </w:pPr>
    </w:p>
    <w:p w:rsidR="00CF086B" w:rsidRPr="00CF086B" w:rsidRDefault="00CF086B" w:rsidP="00CF086B">
      <w:pPr>
        <w:numPr>
          <w:ilvl w:val="0"/>
          <w:numId w:val="8"/>
        </w:numPr>
        <w:tabs>
          <w:tab w:val="left" w:pos="360"/>
          <w:tab w:val="left" w:pos="720"/>
        </w:tabs>
        <w:jc w:val="both"/>
        <w:rPr>
          <w:b/>
          <w:sz w:val="28"/>
          <w:szCs w:val="28"/>
        </w:rPr>
      </w:pPr>
      <w:r w:rsidRPr="00CF086B">
        <w:rPr>
          <w:b/>
          <w:sz w:val="28"/>
          <w:szCs w:val="28"/>
        </w:rPr>
        <w:t>Bringing new relationship of Corporate Salary Accounts.</w:t>
      </w:r>
    </w:p>
    <w:p w:rsidR="00043FA7" w:rsidRDefault="00043FA7" w:rsidP="00043FA7">
      <w:pPr>
        <w:numPr>
          <w:ilvl w:val="0"/>
          <w:numId w:val="8"/>
        </w:numPr>
        <w:tabs>
          <w:tab w:val="left" w:pos="360"/>
          <w:tab w:val="left" w:pos="720"/>
        </w:tabs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Providing the services to our existing Clients as well</w:t>
      </w:r>
      <w:r w:rsidR="00A02829">
        <w:rPr>
          <w:rFonts w:ascii="Verdana" w:hAnsi="Verdana" w:cs="Verdana"/>
          <w:sz w:val="20"/>
          <w:szCs w:val="20"/>
        </w:rPr>
        <w:t xml:space="preserve"> as</w:t>
      </w:r>
      <w:r>
        <w:rPr>
          <w:rFonts w:ascii="Verdana" w:hAnsi="Verdana" w:cs="Verdana"/>
          <w:sz w:val="20"/>
          <w:szCs w:val="20"/>
        </w:rPr>
        <w:t xml:space="preserve"> new Clients.</w:t>
      </w:r>
    </w:p>
    <w:p w:rsidR="00043FA7" w:rsidRDefault="00043FA7" w:rsidP="00043FA7">
      <w:pPr>
        <w:numPr>
          <w:ilvl w:val="0"/>
          <w:numId w:val="8"/>
        </w:numPr>
        <w:tabs>
          <w:tab w:val="left" w:pos="360"/>
          <w:tab w:val="left" w:pos="720"/>
        </w:tabs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Building good relationship for the Cross sell Products</w:t>
      </w:r>
    </w:p>
    <w:p w:rsidR="00043FA7" w:rsidRDefault="00043FA7" w:rsidP="00043FA7">
      <w:pPr>
        <w:numPr>
          <w:ilvl w:val="0"/>
          <w:numId w:val="8"/>
        </w:numPr>
        <w:tabs>
          <w:tab w:val="left" w:pos="360"/>
          <w:tab w:val="left" w:pos="720"/>
        </w:tabs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Selling Insurance Policies, Mutual Funds, General Insurance etc. in the</w:t>
      </w:r>
      <w:r w:rsidR="00DD73F5">
        <w:rPr>
          <w:rFonts w:ascii="Verdana" w:hAnsi="Verdana" w:cs="Verdana"/>
          <w:sz w:val="20"/>
          <w:szCs w:val="20"/>
        </w:rPr>
        <w:t xml:space="preserve"> Existing</w:t>
      </w:r>
      <w:r>
        <w:rPr>
          <w:rFonts w:ascii="Verdana" w:hAnsi="Verdana" w:cs="Verdana"/>
          <w:sz w:val="20"/>
          <w:szCs w:val="20"/>
        </w:rPr>
        <w:t xml:space="preserve"> Corporate</w:t>
      </w:r>
      <w:r w:rsidR="00760B58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.</w:t>
      </w:r>
    </w:p>
    <w:p w:rsidR="00C627B3" w:rsidRPr="0058474E" w:rsidRDefault="00C627B3" w:rsidP="000E14A2">
      <w:pPr>
        <w:tabs>
          <w:tab w:val="left" w:pos="720"/>
        </w:tabs>
        <w:jc w:val="both"/>
        <w:rPr>
          <w:rFonts w:ascii="Verdana" w:hAnsi="Verdana" w:cs="Verdana"/>
          <w:sz w:val="20"/>
          <w:szCs w:val="20"/>
        </w:rPr>
      </w:pPr>
    </w:p>
    <w:p w:rsidR="00C627B3" w:rsidRPr="00C627B3" w:rsidRDefault="00275426" w:rsidP="00275426">
      <w:pPr>
        <w:tabs>
          <w:tab w:val="left" w:pos="360"/>
          <w:tab w:val="left" w:pos="720"/>
        </w:tabs>
        <w:ind w:left="540"/>
        <w:jc w:val="both"/>
      </w:pPr>
      <w:r>
        <w:t>4.</w:t>
      </w:r>
      <w:r w:rsidR="0042614A">
        <w:t xml:space="preserve">   </w:t>
      </w:r>
      <w:r w:rsidR="00906AEC">
        <w:t xml:space="preserve">Working with </w:t>
      </w:r>
      <w:r w:rsidR="00906AEC" w:rsidRPr="00046A18">
        <w:rPr>
          <w:b/>
          <w:bCs/>
          <w:sz w:val="32"/>
          <w:szCs w:val="32"/>
        </w:rPr>
        <w:t>HDFC BANK LTD</w:t>
      </w:r>
    </w:p>
    <w:p w:rsidR="00C627B3" w:rsidRDefault="00532461" w:rsidP="00906AEC">
      <w:pPr>
        <w:numPr>
          <w:ilvl w:val="0"/>
          <w:numId w:val="7"/>
        </w:numPr>
        <w:tabs>
          <w:tab w:val="left" w:pos="1080"/>
          <w:tab w:val="left" w:pos="1440"/>
        </w:tabs>
        <w:ind w:hanging="360"/>
        <w:jc w:val="both"/>
        <w:rPr>
          <w:b/>
          <w:bCs/>
        </w:rPr>
      </w:pPr>
      <w:r>
        <w:rPr>
          <w:b/>
          <w:bCs/>
        </w:rPr>
        <w:t xml:space="preserve">Department: </w:t>
      </w:r>
      <w:r w:rsidRPr="00C82D90">
        <w:rPr>
          <w:bCs/>
          <w:sz w:val="28"/>
          <w:szCs w:val="28"/>
        </w:rPr>
        <w:t>Corporate Salary</w:t>
      </w:r>
    </w:p>
    <w:p w:rsidR="00906AEC" w:rsidRPr="00EE2FA6" w:rsidRDefault="00906AEC" w:rsidP="00906AEC">
      <w:pPr>
        <w:numPr>
          <w:ilvl w:val="0"/>
          <w:numId w:val="7"/>
        </w:numPr>
        <w:tabs>
          <w:tab w:val="left" w:pos="1080"/>
          <w:tab w:val="left" w:pos="1440"/>
        </w:tabs>
        <w:ind w:hanging="360"/>
        <w:jc w:val="both"/>
        <w:rPr>
          <w:b/>
          <w:bCs/>
        </w:rPr>
      </w:pPr>
      <w:r>
        <w:rPr>
          <w:b/>
          <w:bCs/>
        </w:rPr>
        <w:t>Designation</w:t>
      </w:r>
      <w:r>
        <w:t>:</w:t>
      </w:r>
      <w:r>
        <w:rPr>
          <w:sz w:val="28"/>
          <w:szCs w:val="28"/>
        </w:rPr>
        <w:t>Sales Officer.</w:t>
      </w:r>
    </w:p>
    <w:p w:rsidR="00906AEC" w:rsidRPr="00C82D90" w:rsidRDefault="00EE2FA6" w:rsidP="00C627B3">
      <w:pPr>
        <w:numPr>
          <w:ilvl w:val="0"/>
          <w:numId w:val="7"/>
        </w:numPr>
        <w:tabs>
          <w:tab w:val="left" w:pos="1080"/>
          <w:tab w:val="left" w:pos="1440"/>
        </w:tabs>
        <w:ind w:hanging="360"/>
        <w:jc w:val="both"/>
        <w:rPr>
          <w:b/>
          <w:bCs/>
        </w:rPr>
      </w:pPr>
      <w:r w:rsidRPr="00EE2FA6">
        <w:rPr>
          <w:b/>
          <w:sz w:val="28"/>
          <w:szCs w:val="28"/>
        </w:rPr>
        <w:t>Branch</w:t>
      </w:r>
      <w:r>
        <w:rPr>
          <w:sz w:val="28"/>
          <w:szCs w:val="28"/>
        </w:rPr>
        <w:t xml:space="preserve"> : Gole Market (Cannought Place)</w:t>
      </w:r>
    </w:p>
    <w:p w:rsidR="00C82D90" w:rsidRPr="00532461" w:rsidRDefault="00C82D90" w:rsidP="00C82D90">
      <w:pPr>
        <w:numPr>
          <w:ilvl w:val="0"/>
          <w:numId w:val="7"/>
        </w:numPr>
        <w:tabs>
          <w:tab w:val="left" w:pos="1080"/>
          <w:tab w:val="left" w:pos="1440"/>
        </w:tabs>
        <w:ind w:hanging="360"/>
        <w:jc w:val="both"/>
        <w:rPr>
          <w:b/>
          <w:bCs/>
        </w:rPr>
      </w:pPr>
      <w:r>
        <w:rPr>
          <w:b/>
          <w:bCs/>
        </w:rPr>
        <w:t>Duration</w:t>
      </w:r>
      <w:r>
        <w:t xml:space="preserve">: </w:t>
      </w:r>
      <w:r>
        <w:rPr>
          <w:sz w:val="28"/>
          <w:szCs w:val="28"/>
        </w:rPr>
        <w:t>From Aug 2008 to March 2009.</w:t>
      </w:r>
    </w:p>
    <w:p w:rsidR="004236F2" w:rsidRPr="00875B87" w:rsidRDefault="004236F2" w:rsidP="00530D1B">
      <w:pPr>
        <w:rPr>
          <w:b/>
          <w:bCs/>
          <w:i/>
          <w:iCs/>
          <w:sz w:val="32"/>
          <w:szCs w:val="32"/>
          <w:u w:val="single"/>
        </w:rPr>
      </w:pPr>
      <w:r w:rsidRPr="00875B87">
        <w:rPr>
          <w:b/>
          <w:bCs/>
          <w:i/>
          <w:iCs/>
          <w:sz w:val="32"/>
          <w:szCs w:val="32"/>
          <w:u w:val="single"/>
        </w:rPr>
        <w:t>Key Deliverables:</w:t>
      </w:r>
    </w:p>
    <w:p w:rsidR="00C35785" w:rsidRPr="00530D1B" w:rsidRDefault="00C35785" w:rsidP="00530D1B">
      <w:pPr>
        <w:rPr>
          <w:b/>
          <w:bCs/>
          <w:i/>
          <w:iCs/>
          <w:sz w:val="28"/>
          <w:szCs w:val="28"/>
          <w:u w:val="single"/>
        </w:rPr>
      </w:pPr>
    </w:p>
    <w:p w:rsidR="004236F2" w:rsidRPr="008E4843" w:rsidRDefault="004236F2" w:rsidP="004236F2">
      <w:pPr>
        <w:numPr>
          <w:ilvl w:val="0"/>
          <w:numId w:val="8"/>
        </w:numPr>
        <w:tabs>
          <w:tab w:val="left" w:pos="360"/>
          <w:tab w:val="left" w:pos="720"/>
        </w:tabs>
        <w:jc w:val="both"/>
        <w:rPr>
          <w:b/>
          <w:sz w:val="28"/>
          <w:szCs w:val="28"/>
        </w:rPr>
      </w:pPr>
      <w:r w:rsidRPr="008E4843">
        <w:rPr>
          <w:b/>
          <w:sz w:val="28"/>
          <w:szCs w:val="28"/>
        </w:rPr>
        <w:t>Bringing new relationship of Corporate Salary Accounts.</w:t>
      </w:r>
    </w:p>
    <w:p w:rsidR="004236F2" w:rsidRDefault="004236F2" w:rsidP="004236F2">
      <w:pPr>
        <w:numPr>
          <w:ilvl w:val="0"/>
          <w:numId w:val="8"/>
        </w:numPr>
        <w:tabs>
          <w:tab w:val="left" w:pos="360"/>
          <w:tab w:val="left" w:pos="720"/>
        </w:tabs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Providing the services to our existing Clients as well</w:t>
      </w:r>
      <w:r w:rsidR="003B00A8">
        <w:rPr>
          <w:rFonts w:ascii="Verdana" w:hAnsi="Verdana" w:cs="Verdana"/>
          <w:sz w:val="20"/>
          <w:szCs w:val="20"/>
        </w:rPr>
        <w:t xml:space="preserve"> as</w:t>
      </w:r>
      <w:r>
        <w:rPr>
          <w:rFonts w:ascii="Verdana" w:hAnsi="Verdana" w:cs="Verdana"/>
          <w:sz w:val="20"/>
          <w:szCs w:val="20"/>
        </w:rPr>
        <w:t xml:space="preserve"> new Clients.</w:t>
      </w:r>
    </w:p>
    <w:p w:rsidR="004236F2" w:rsidRDefault="004236F2" w:rsidP="004236F2">
      <w:pPr>
        <w:numPr>
          <w:ilvl w:val="0"/>
          <w:numId w:val="8"/>
        </w:numPr>
        <w:tabs>
          <w:tab w:val="left" w:pos="360"/>
          <w:tab w:val="left" w:pos="720"/>
        </w:tabs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Building good relationship for the Cross sell Products</w:t>
      </w:r>
    </w:p>
    <w:p w:rsidR="006767F2" w:rsidRPr="008E4843" w:rsidRDefault="004236F2" w:rsidP="008E4843">
      <w:pPr>
        <w:numPr>
          <w:ilvl w:val="0"/>
          <w:numId w:val="8"/>
        </w:numPr>
        <w:tabs>
          <w:tab w:val="left" w:pos="360"/>
          <w:tab w:val="left" w:pos="720"/>
        </w:tabs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Selling Insurance Policies, Mutual Funds, General Insurance etc. in the</w:t>
      </w:r>
      <w:r w:rsidR="00883F1D">
        <w:rPr>
          <w:rFonts w:ascii="Verdana" w:hAnsi="Verdana" w:cs="Verdana"/>
          <w:sz w:val="20"/>
          <w:szCs w:val="20"/>
        </w:rPr>
        <w:t xml:space="preserve"> Existing</w:t>
      </w:r>
      <w:r>
        <w:rPr>
          <w:rFonts w:ascii="Verdana" w:hAnsi="Verdana" w:cs="Verdana"/>
          <w:sz w:val="20"/>
          <w:szCs w:val="20"/>
        </w:rPr>
        <w:t xml:space="preserve"> Corporate</w:t>
      </w:r>
      <w:r w:rsidR="00883F1D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.</w:t>
      </w:r>
    </w:p>
    <w:p w:rsidR="003E6745" w:rsidRDefault="003E6745" w:rsidP="00043FA7">
      <w:pPr>
        <w:jc w:val="both"/>
        <w:rPr>
          <w:b/>
          <w:bCs/>
          <w:sz w:val="32"/>
          <w:szCs w:val="32"/>
          <w:u w:val="single"/>
        </w:rPr>
      </w:pPr>
    </w:p>
    <w:p w:rsidR="00B53B46" w:rsidRDefault="00043FA7" w:rsidP="00043FA7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Educational Qualifications:</w:t>
      </w:r>
    </w:p>
    <w:p w:rsidR="00B53B46" w:rsidRPr="00BC77B4" w:rsidRDefault="00043FA7" w:rsidP="00BC77B4">
      <w:pPr>
        <w:numPr>
          <w:ilvl w:val="0"/>
          <w:numId w:val="9"/>
        </w:numPr>
        <w:tabs>
          <w:tab w:val="left" w:pos="360"/>
          <w:tab w:val="left" w:pos="720"/>
        </w:tabs>
        <w:jc w:val="both"/>
        <w:rPr>
          <w:b/>
          <w:bCs/>
          <w:sz w:val="28"/>
          <w:szCs w:val="28"/>
        </w:rPr>
      </w:pPr>
      <w:r w:rsidRPr="003D1B45">
        <w:rPr>
          <w:b/>
          <w:bCs/>
          <w:sz w:val="28"/>
          <w:szCs w:val="28"/>
        </w:rPr>
        <w:t>B.A</w:t>
      </w:r>
      <w:r w:rsidRPr="003D1B45">
        <w:rPr>
          <w:sz w:val="28"/>
          <w:szCs w:val="28"/>
        </w:rPr>
        <w:t xml:space="preserve"> from </w:t>
      </w:r>
      <w:r w:rsidRPr="003D1B45">
        <w:rPr>
          <w:b/>
          <w:bCs/>
          <w:sz w:val="28"/>
          <w:szCs w:val="28"/>
        </w:rPr>
        <w:t xml:space="preserve">BRA Bihar UniversityMuzaffarpur </w:t>
      </w:r>
      <w:r w:rsidRPr="003D1B45">
        <w:rPr>
          <w:sz w:val="28"/>
          <w:szCs w:val="28"/>
        </w:rPr>
        <w:t>in 2003.</w:t>
      </w:r>
    </w:p>
    <w:p w:rsidR="00B53B46" w:rsidRPr="00BC77B4" w:rsidRDefault="00043FA7" w:rsidP="00BC77B4">
      <w:pPr>
        <w:numPr>
          <w:ilvl w:val="0"/>
          <w:numId w:val="9"/>
        </w:numPr>
        <w:tabs>
          <w:tab w:val="left" w:pos="360"/>
          <w:tab w:val="left" w:pos="720"/>
        </w:tabs>
        <w:jc w:val="both"/>
        <w:rPr>
          <w:b/>
          <w:bCs/>
        </w:rPr>
      </w:pPr>
      <w:r w:rsidRPr="003D1B45">
        <w:rPr>
          <w:b/>
          <w:bCs/>
          <w:sz w:val="28"/>
          <w:szCs w:val="28"/>
        </w:rPr>
        <w:t>12</w:t>
      </w:r>
      <w:r w:rsidRPr="003D1B45">
        <w:rPr>
          <w:b/>
          <w:bCs/>
          <w:sz w:val="28"/>
          <w:szCs w:val="28"/>
          <w:vertAlign w:val="superscript"/>
        </w:rPr>
        <w:t>th</w:t>
      </w:r>
      <w:r w:rsidRPr="003D1B45">
        <w:rPr>
          <w:b/>
          <w:bCs/>
          <w:sz w:val="28"/>
          <w:szCs w:val="28"/>
        </w:rPr>
        <w:t xml:space="preserve"> </w:t>
      </w:r>
      <w:r w:rsidRPr="003D1B45">
        <w:rPr>
          <w:sz w:val="28"/>
          <w:szCs w:val="28"/>
        </w:rPr>
        <w:t>from</w:t>
      </w:r>
      <w:r w:rsidRPr="003D1B45">
        <w:rPr>
          <w:b/>
          <w:bCs/>
          <w:sz w:val="28"/>
          <w:szCs w:val="28"/>
        </w:rPr>
        <w:t xml:space="preserve"> L S College Muzaffarpur</w:t>
      </w:r>
      <w:r w:rsidRPr="003D1B45">
        <w:rPr>
          <w:sz w:val="28"/>
          <w:szCs w:val="28"/>
        </w:rPr>
        <w:t xml:space="preserve"> from B.I.E.C Patna, in 1999</w:t>
      </w:r>
      <w:r>
        <w:t>.</w:t>
      </w:r>
    </w:p>
    <w:p w:rsidR="00B53B46" w:rsidRPr="00BC77B4" w:rsidRDefault="00043FA7" w:rsidP="003F3CAB">
      <w:pPr>
        <w:numPr>
          <w:ilvl w:val="0"/>
          <w:numId w:val="9"/>
        </w:numPr>
        <w:spacing w:beforeLines="30" w:afterLines="30"/>
      </w:pPr>
      <w:r w:rsidRPr="003D1B45">
        <w:rPr>
          <w:b/>
          <w:bCs/>
          <w:sz w:val="28"/>
          <w:szCs w:val="28"/>
        </w:rPr>
        <w:t>10</w:t>
      </w:r>
      <w:r w:rsidRPr="003D1B45">
        <w:rPr>
          <w:b/>
          <w:bCs/>
          <w:sz w:val="28"/>
          <w:szCs w:val="28"/>
          <w:vertAlign w:val="superscript"/>
        </w:rPr>
        <w:t>th</w:t>
      </w:r>
      <w:r w:rsidRPr="003D1B45">
        <w:rPr>
          <w:b/>
          <w:bCs/>
          <w:sz w:val="28"/>
          <w:szCs w:val="28"/>
        </w:rPr>
        <w:t xml:space="preserve"> </w:t>
      </w:r>
      <w:r w:rsidRPr="003D1B45">
        <w:rPr>
          <w:sz w:val="28"/>
          <w:szCs w:val="28"/>
        </w:rPr>
        <w:t>from</w:t>
      </w:r>
      <w:r w:rsidRPr="003D1B45">
        <w:rPr>
          <w:b/>
          <w:bCs/>
          <w:sz w:val="28"/>
          <w:szCs w:val="28"/>
        </w:rPr>
        <w:t xml:space="preserve"> High School Kurhani</w:t>
      </w:r>
      <w:r w:rsidRPr="003D1B45">
        <w:rPr>
          <w:sz w:val="28"/>
          <w:szCs w:val="28"/>
        </w:rPr>
        <w:t xml:space="preserve"> from B.S.E.B Patna, in 1997</w:t>
      </w:r>
      <w:r>
        <w:t>.</w:t>
      </w:r>
    </w:p>
    <w:p w:rsidR="00043FA7" w:rsidRPr="00875B87" w:rsidRDefault="00043FA7" w:rsidP="00043FA7">
      <w:pPr>
        <w:rPr>
          <w:b/>
          <w:bCs/>
          <w:sz w:val="32"/>
          <w:szCs w:val="32"/>
          <w:u w:val="single"/>
        </w:rPr>
      </w:pPr>
      <w:r w:rsidRPr="00875B87">
        <w:rPr>
          <w:b/>
          <w:bCs/>
          <w:sz w:val="32"/>
          <w:szCs w:val="32"/>
          <w:u w:val="single"/>
        </w:rPr>
        <w:t>Computer Knowledge:</w:t>
      </w:r>
    </w:p>
    <w:p w:rsidR="00043FA7" w:rsidRDefault="00043FA7" w:rsidP="00043FA7">
      <w:pPr>
        <w:numPr>
          <w:ilvl w:val="0"/>
          <w:numId w:val="10"/>
        </w:numPr>
        <w:tabs>
          <w:tab w:val="left" w:pos="360"/>
          <w:tab w:val="left" w:pos="720"/>
        </w:tabs>
      </w:pPr>
      <w:r>
        <w:t xml:space="preserve">Skilled with </w:t>
      </w:r>
      <w:r>
        <w:rPr>
          <w:b/>
          <w:bCs/>
        </w:rPr>
        <w:t>MS Office</w:t>
      </w:r>
      <w:r w:rsidR="00642EB1">
        <w:rPr>
          <w:b/>
          <w:bCs/>
        </w:rPr>
        <w:t>.</w:t>
      </w:r>
    </w:p>
    <w:p w:rsidR="00043FA7" w:rsidRDefault="00043FA7" w:rsidP="003F3CAB">
      <w:pPr>
        <w:numPr>
          <w:ilvl w:val="0"/>
          <w:numId w:val="10"/>
        </w:numPr>
        <w:spacing w:beforeLines="30" w:afterLines="30"/>
        <w:rPr>
          <w:b/>
          <w:u w:val="single"/>
        </w:rPr>
      </w:pPr>
      <w:r>
        <w:t xml:space="preserve">Compatible with </w:t>
      </w:r>
      <w:r>
        <w:rPr>
          <w:b/>
          <w:bCs/>
        </w:rPr>
        <w:t>Internet surfing</w:t>
      </w:r>
      <w:r w:rsidR="003A595B">
        <w:rPr>
          <w:b/>
          <w:bCs/>
        </w:rPr>
        <w:t>.</w:t>
      </w:r>
    </w:p>
    <w:p w:rsidR="00043FA7" w:rsidRDefault="00043FA7" w:rsidP="00043FA7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Personal Information: </w:t>
      </w:r>
    </w:p>
    <w:p w:rsidR="00043FA7" w:rsidRDefault="00043FA7" w:rsidP="00043FA7">
      <w:pPr>
        <w:numPr>
          <w:ilvl w:val="1"/>
          <w:numId w:val="14"/>
        </w:numPr>
        <w:tabs>
          <w:tab w:val="left" w:pos="90"/>
          <w:tab w:val="left" w:pos="360"/>
        </w:tabs>
        <w:ind w:left="360" w:hanging="270"/>
        <w:jc w:val="both"/>
        <w:rPr>
          <w:b/>
          <w:bCs/>
        </w:rPr>
      </w:pPr>
      <w:r>
        <w:rPr>
          <w:b/>
          <w:bCs/>
        </w:rPr>
        <w:t>Date of Birth:</w:t>
      </w:r>
      <w:r w:rsidR="00E412A0">
        <w:t xml:space="preserve"> 4th Jan</w:t>
      </w:r>
      <w:r w:rsidR="00520A17">
        <w:t>uary</w:t>
      </w:r>
      <w:r>
        <w:t xml:space="preserve"> 1982</w:t>
      </w:r>
    </w:p>
    <w:p w:rsidR="00043FA7" w:rsidRDefault="00043FA7" w:rsidP="00043FA7">
      <w:pPr>
        <w:numPr>
          <w:ilvl w:val="1"/>
          <w:numId w:val="14"/>
        </w:numPr>
        <w:tabs>
          <w:tab w:val="left" w:pos="90"/>
          <w:tab w:val="left" w:pos="360"/>
        </w:tabs>
        <w:ind w:left="360" w:hanging="270"/>
        <w:jc w:val="both"/>
        <w:rPr>
          <w:b/>
          <w:bCs/>
        </w:rPr>
      </w:pPr>
      <w:r>
        <w:rPr>
          <w:b/>
          <w:bCs/>
        </w:rPr>
        <w:t>Marital Status:</w:t>
      </w:r>
      <w:r>
        <w:t xml:space="preserve"> Married</w:t>
      </w:r>
    </w:p>
    <w:p w:rsidR="00043FA7" w:rsidRDefault="00043FA7" w:rsidP="00043FA7">
      <w:pPr>
        <w:numPr>
          <w:ilvl w:val="1"/>
          <w:numId w:val="14"/>
        </w:numPr>
        <w:tabs>
          <w:tab w:val="left" w:pos="90"/>
          <w:tab w:val="left" w:pos="360"/>
        </w:tabs>
        <w:ind w:left="360" w:hanging="270"/>
        <w:jc w:val="both"/>
        <w:rPr>
          <w:b/>
          <w:bCs/>
        </w:rPr>
      </w:pPr>
      <w:r>
        <w:rPr>
          <w:b/>
          <w:bCs/>
        </w:rPr>
        <w:t>Nationality:</w:t>
      </w:r>
      <w:r>
        <w:t xml:space="preserve"> Indian</w:t>
      </w:r>
    </w:p>
    <w:p w:rsidR="00043FA7" w:rsidRDefault="00043FA7" w:rsidP="00043FA7">
      <w:pPr>
        <w:numPr>
          <w:ilvl w:val="1"/>
          <w:numId w:val="14"/>
        </w:numPr>
        <w:tabs>
          <w:tab w:val="left" w:pos="90"/>
          <w:tab w:val="left" w:pos="360"/>
        </w:tabs>
        <w:ind w:left="360" w:hanging="270"/>
        <w:jc w:val="both"/>
        <w:rPr>
          <w:b/>
          <w:bCs/>
        </w:rPr>
      </w:pPr>
      <w:r>
        <w:rPr>
          <w:b/>
          <w:bCs/>
        </w:rPr>
        <w:t>Language Known :</w:t>
      </w:r>
      <w:r>
        <w:t xml:space="preserve">  English , Hindi &amp; Urdu</w:t>
      </w:r>
    </w:p>
    <w:p w:rsidR="00043FA7" w:rsidRDefault="00043FA7" w:rsidP="00043FA7">
      <w:pPr>
        <w:numPr>
          <w:ilvl w:val="1"/>
          <w:numId w:val="14"/>
        </w:numPr>
        <w:tabs>
          <w:tab w:val="left" w:pos="90"/>
          <w:tab w:val="left" w:pos="360"/>
        </w:tabs>
        <w:ind w:left="360" w:hanging="270"/>
        <w:jc w:val="both"/>
        <w:rPr>
          <w:b/>
          <w:bCs/>
        </w:rPr>
      </w:pPr>
      <w:r>
        <w:rPr>
          <w:b/>
          <w:bCs/>
        </w:rPr>
        <w:t xml:space="preserve">Father: </w:t>
      </w:r>
      <w:r>
        <w:t xml:space="preserve">Md Ahrarul Haque </w:t>
      </w:r>
    </w:p>
    <w:p w:rsidR="00043FA7" w:rsidRDefault="00043FA7" w:rsidP="00043FA7">
      <w:pPr>
        <w:numPr>
          <w:ilvl w:val="1"/>
          <w:numId w:val="14"/>
        </w:numPr>
        <w:tabs>
          <w:tab w:val="left" w:pos="90"/>
          <w:tab w:val="left" w:pos="360"/>
        </w:tabs>
        <w:ind w:left="360" w:hanging="270"/>
        <w:jc w:val="both"/>
        <w:rPr>
          <w:b/>
          <w:bCs/>
        </w:rPr>
      </w:pPr>
      <w:r>
        <w:rPr>
          <w:b/>
          <w:bCs/>
        </w:rPr>
        <w:t xml:space="preserve">Mother: </w:t>
      </w:r>
      <w:r>
        <w:t>Kaisar jahan</w:t>
      </w:r>
    </w:p>
    <w:p w:rsidR="007B1972" w:rsidRDefault="007B1972" w:rsidP="00043FA7">
      <w:pPr>
        <w:jc w:val="both"/>
        <w:rPr>
          <w:b/>
          <w:bCs/>
          <w:sz w:val="32"/>
          <w:szCs w:val="32"/>
          <w:u w:val="single"/>
        </w:rPr>
      </w:pPr>
    </w:p>
    <w:p w:rsidR="00043FA7" w:rsidRPr="007B1972" w:rsidRDefault="00043FA7" w:rsidP="00043FA7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Permanent Address:                                </w:t>
      </w:r>
    </w:p>
    <w:p w:rsidR="00043FA7" w:rsidRDefault="00043FA7" w:rsidP="00043FA7">
      <w:pPr>
        <w:numPr>
          <w:ilvl w:val="1"/>
          <w:numId w:val="14"/>
        </w:numPr>
        <w:tabs>
          <w:tab w:val="left" w:pos="90"/>
          <w:tab w:val="left" w:pos="360"/>
        </w:tabs>
        <w:ind w:left="360" w:hanging="270"/>
        <w:jc w:val="both"/>
        <w:rPr>
          <w:b/>
          <w:bCs/>
        </w:rPr>
      </w:pPr>
      <w:r>
        <w:rPr>
          <w:b/>
          <w:bCs/>
        </w:rPr>
        <w:t>Vill:</w:t>
      </w:r>
      <w:r>
        <w:t xml:space="preserve"> Ghausi Khan</w:t>
      </w:r>
    </w:p>
    <w:p w:rsidR="00043FA7" w:rsidRDefault="00043FA7" w:rsidP="00043FA7">
      <w:pPr>
        <w:numPr>
          <w:ilvl w:val="1"/>
          <w:numId w:val="14"/>
        </w:numPr>
        <w:tabs>
          <w:tab w:val="left" w:pos="90"/>
          <w:tab w:val="left" w:pos="360"/>
        </w:tabs>
        <w:ind w:left="360" w:hanging="270"/>
        <w:jc w:val="both"/>
        <w:rPr>
          <w:b/>
          <w:bCs/>
        </w:rPr>
      </w:pPr>
      <w:r>
        <w:rPr>
          <w:b/>
          <w:bCs/>
        </w:rPr>
        <w:t>P.O:</w:t>
      </w:r>
      <w:r>
        <w:t xml:space="preserve"> Kurhani</w:t>
      </w:r>
    </w:p>
    <w:p w:rsidR="00043FA7" w:rsidRDefault="00043FA7" w:rsidP="00043FA7">
      <w:pPr>
        <w:numPr>
          <w:ilvl w:val="1"/>
          <w:numId w:val="14"/>
        </w:numPr>
        <w:tabs>
          <w:tab w:val="left" w:pos="90"/>
          <w:tab w:val="left" w:pos="360"/>
        </w:tabs>
        <w:ind w:left="360" w:hanging="270"/>
        <w:jc w:val="both"/>
        <w:rPr>
          <w:b/>
          <w:bCs/>
        </w:rPr>
      </w:pPr>
      <w:r>
        <w:rPr>
          <w:b/>
          <w:bCs/>
        </w:rPr>
        <w:t>Distt:</w:t>
      </w:r>
      <w:r>
        <w:t xml:space="preserve">  Muzaffarpur</w:t>
      </w:r>
    </w:p>
    <w:p w:rsidR="00043FA7" w:rsidRDefault="00043FA7" w:rsidP="00043FA7">
      <w:pPr>
        <w:numPr>
          <w:ilvl w:val="1"/>
          <w:numId w:val="14"/>
        </w:numPr>
        <w:tabs>
          <w:tab w:val="left" w:pos="90"/>
          <w:tab w:val="left" w:pos="360"/>
        </w:tabs>
        <w:ind w:left="360" w:hanging="270"/>
        <w:jc w:val="both"/>
        <w:rPr>
          <w:b/>
          <w:bCs/>
        </w:rPr>
      </w:pPr>
      <w:r>
        <w:rPr>
          <w:b/>
          <w:bCs/>
        </w:rPr>
        <w:t>State:</w:t>
      </w:r>
      <w:r>
        <w:t xml:space="preserve"> Bihar</w:t>
      </w:r>
    </w:p>
    <w:p w:rsidR="00043FA7" w:rsidRDefault="00043FA7" w:rsidP="00043FA7">
      <w:pPr>
        <w:numPr>
          <w:ilvl w:val="1"/>
          <w:numId w:val="14"/>
        </w:numPr>
        <w:tabs>
          <w:tab w:val="left" w:pos="90"/>
          <w:tab w:val="left" w:pos="360"/>
        </w:tabs>
        <w:ind w:left="360" w:hanging="270"/>
        <w:jc w:val="both"/>
        <w:rPr>
          <w:b/>
          <w:bCs/>
        </w:rPr>
      </w:pPr>
      <w:r>
        <w:rPr>
          <w:b/>
          <w:bCs/>
        </w:rPr>
        <w:t xml:space="preserve">Pin: </w:t>
      </w:r>
      <w:r>
        <w:t>844120</w:t>
      </w:r>
    </w:p>
    <w:p w:rsidR="007B1972" w:rsidRDefault="007B1972" w:rsidP="00043FA7">
      <w:pPr>
        <w:jc w:val="both"/>
        <w:rPr>
          <w:b/>
          <w:bCs/>
        </w:rPr>
      </w:pPr>
    </w:p>
    <w:p w:rsidR="007B1972" w:rsidRDefault="007B1972" w:rsidP="00043FA7">
      <w:pPr>
        <w:jc w:val="both"/>
        <w:rPr>
          <w:b/>
          <w:bCs/>
        </w:rPr>
      </w:pPr>
    </w:p>
    <w:p w:rsidR="007B1972" w:rsidRDefault="00043FA7" w:rsidP="00043FA7">
      <w:pPr>
        <w:jc w:val="both"/>
        <w:rPr>
          <w:b/>
          <w:bCs/>
        </w:rPr>
      </w:pPr>
      <w:r>
        <w:rPr>
          <w:b/>
          <w:bCs/>
        </w:rPr>
        <w:t xml:space="preserve">DATE: </w:t>
      </w:r>
    </w:p>
    <w:p w:rsidR="00C478BF" w:rsidRPr="00125236" w:rsidRDefault="00043FA7" w:rsidP="00125236">
      <w:pPr>
        <w:jc w:val="both"/>
        <w:rPr>
          <w:b/>
          <w:bCs/>
        </w:rPr>
      </w:pPr>
      <w:r>
        <w:rPr>
          <w:b/>
          <w:bCs/>
        </w:rPr>
        <w:t xml:space="preserve">PLACE:  </w:t>
      </w:r>
      <w:r w:rsidR="002C66DE">
        <w:rPr>
          <w:b/>
          <w:bCs/>
        </w:rPr>
        <w:t xml:space="preserve">    </w:t>
      </w:r>
      <w:r w:rsidR="00244B57">
        <w:rPr>
          <w:b/>
          <w:bCs/>
        </w:rPr>
        <w:t xml:space="preserve">                                                </w:t>
      </w:r>
      <w:r w:rsidR="004359EE">
        <w:rPr>
          <w:b/>
          <w:bCs/>
        </w:rPr>
        <w:t xml:space="preserve">                              </w:t>
      </w:r>
      <w:r w:rsidR="00244B57">
        <w:rPr>
          <w:b/>
          <w:bCs/>
        </w:rPr>
        <w:t xml:space="preserve"> </w:t>
      </w:r>
      <w:r>
        <w:rPr>
          <w:b/>
          <w:bCs/>
          <w:sz w:val="28"/>
          <w:szCs w:val="28"/>
        </w:rPr>
        <w:t>( Md Shahnawaz Shabban</w:t>
      </w:r>
      <w:r w:rsidR="004359E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  <w:r w:rsidR="00125236">
        <w:t xml:space="preserve"> </w:t>
      </w:r>
    </w:p>
    <w:p w:rsidR="00125236" w:rsidRDefault="00125236"/>
    <w:p w:rsidR="00125236" w:rsidRDefault="00125236"/>
    <w:p w:rsidR="00125236" w:rsidRDefault="00125236"/>
    <w:p w:rsidR="006603DD" w:rsidRDefault="006603DD"/>
    <w:p w:rsidR="006603DD" w:rsidRDefault="006603DD"/>
    <w:p w:rsidR="006603DD" w:rsidRDefault="006603DD"/>
    <w:p w:rsidR="006603DD" w:rsidRDefault="006603DD"/>
    <w:p w:rsidR="006603DD" w:rsidRDefault="006603DD"/>
    <w:p w:rsidR="006603DD" w:rsidRDefault="006603DD"/>
    <w:p w:rsidR="006603DD" w:rsidRDefault="006603DD"/>
    <w:p w:rsidR="006603DD" w:rsidRDefault="006603DD"/>
    <w:p w:rsidR="00DC52F5" w:rsidRDefault="00DC52F5"/>
    <w:p w:rsidR="00DC52F5" w:rsidRDefault="00DC52F5"/>
    <w:p w:rsidR="00DC52F5" w:rsidRDefault="00DC52F5"/>
    <w:p w:rsidR="00DC52F5" w:rsidRPr="007B723C" w:rsidRDefault="00DC52F5" w:rsidP="00DC52F5">
      <w:pPr>
        <w:tabs>
          <w:tab w:val="left" w:pos="720"/>
        </w:tabs>
        <w:ind w:left="720"/>
        <w:jc w:val="both"/>
        <w:rPr>
          <w:sz w:val="20"/>
          <w:szCs w:val="20"/>
        </w:rPr>
      </w:pPr>
    </w:p>
    <w:p w:rsidR="00BF742A" w:rsidRPr="000C7379" w:rsidRDefault="00BF742A" w:rsidP="000C7379">
      <w:pPr>
        <w:tabs>
          <w:tab w:val="left" w:pos="1080"/>
          <w:tab w:val="left" w:pos="1440"/>
        </w:tabs>
        <w:jc w:val="both"/>
        <w:rPr>
          <w:b/>
          <w:bCs/>
        </w:rPr>
      </w:pPr>
    </w:p>
    <w:p w:rsidR="00DC52F5" w:rsidRDefault="00DC52F5"/>
    <w:sectPr w:rsidR="00DC52F5" w:rsidSect="00C47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1CA" w:rsidRDefault="00AB41CA" w:rsidP="00C0181F">
      <w:r>
        <w:separator/>
      </w:r>
    </w:p>
  </w:endnote>
  <w:endnote w:type="continuationSeparator" w:id="1">
    <w:p w:rsidR="00AB41CA" w:rsidRDefault="00AB41CA" w:rsidP="00C018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1CA" w:rsidRDefault="00AB41CA" w:rsidP="00C0181F">
      <w:r>
        <w:separator/>
      </w:r>
    </w:p>
  </w:footnote>
  <w:footnote w:type="continuationSeparator" w:id="1">
    <w:p w:rsidR="00AB41CA" w:rsidRDefault="00AB41CA" w:rsidP="00C018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B6224B4"/>
    <w:lvl w:ilvl="0" w:tplc="7BA258CE">
      <w:start w:val="1"/>
      <w:numFmt w:val="decimal"/>
      <w:lvlText w:val="%1."/>
      <w:lvlJc w:val="left"/>
      <w:pPr>
        <w:tabs>
          <w:tab w:val="num" w:pos="540"/>
        </w:tabs>
        <w:ind w:left="900" w:hanging="36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8"/>
        <w:szCs w:val="28"/>
        <w:u w:val="none"/>
        <w:effect w:val="none"/>
      </w:rPr>
    </w:lvl>
    <w:lvl w:ilvl="1" w:tplc="00000001">
      <w:start w:val="1"/>
      <w:numFmt w:val="decimal"/>
      <w:lvlText w:val="%2."/>
      <w:lvlJc w:val="left"/>
      <w:pPr>
        <w:tabs>
          <w:tab w:val="num" w:pos="1260"/>
        </w:tabs>
        <w:ind w:left="1620" w:hanging="36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00000002">
      <w:start w:val="1"/>
      <w:numFmt w:val="bullet"/>
      <w:lvlText w:val="■"/>
      <w:lvlJc w:val="right"/>
      <w:pPr>
        <w:tabs>
          <w:tab w:val="num" w:pos="1980"/>
        </w:tabs>
        <w:ind w:left="2340" w:hanging="1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00000003">
      <w:start w:val="1"/>
      <w:numFmt w:val="bullet"/>
      <w:lvlText w:val="●"/>
      <w:lvlJc w:val="left"/>
      <w:pPr>
        <w:tabs>
          <w:tab w:val="num" w:pos="2700"/>
        </w:tabs>
        <w:ind w:left="3060" w:hanging="36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00000004">
      <w:start w:val="1"/>
      <w:numFmt w:val="bullet"/>
      <w:lvlText w:val="○"/>
      <w:lvlJc w:val="left"/>
      <w:pPr>
        <w:tabs>
          <w:tab w:val="num" w:pos="3420"/>
        </w:tabs>
        <w:ind w:left="3780" w:hanging="36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00000005">
      <w:start w:val="1"/>
      <w:numFmt w:val="bullet"/>
      <w:lvlText w:val="■"/>
      <w:lvlJc w:val="right"/>
      <w:pPr>
        <w:tabs>
          <w:tab w:val="num" w:pos="4140"/>
        </w:tabs>
        <w:ind w:left="4500" w:hanging="1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00000006">
      <w:start w:val="1"/>
      <w:numFmt w:val="bullet"/>
      <w:lvlText w:val="●"/>
      <w:lvlJc w:val="left"/>
      <w:pPr>
        <w:tabs>
          <w:tab w:val="num" w:pos="4860"/>
        </w:tabs>
        <w:ind w:left="5220" w:hanging="36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00000007">
      <w:start w:val="1"/>
      <w:numFmt w:val="bullet"/>
      <w:lvlText w:val="○"/>
      <w:lvlJc w:val="left"/>
      <w:pPr>
        <w:tabs>
          <w:tab w:val="num" w:pos="5580"/>
        </w:tabs>
        <w:ind w:left="5940" w:hanging="36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00000008">
      <w:start w:val="1"/>
      <w:numFmt w:val="bullet"/>
      <w:lvlText w:val="■"/>
      <w:lvlJc w:val="right"/>
      <w:pPr>
        <w:tabs>
          <w:tab w:val="num" w:pos="6300"/>
        </w:tabs>
        <w:ind w:left="6660" w:hanging="1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">
    <w:nsid w:val="00000002"/>
    <w:multiLevelType w:val="hybridMultilevel"/>
    <w:tmpl w:val="00000002"/>
    <w:lvl w:ilvl="0" w:tplc="00000000">
      <w:start w:val="1"/>
      <w:numFmt w:val="bullet"/>
      <w:lvlText w:val="●"/>
      <w:lvlJc w:val="left"/>
      <w:pPr>
        <w:tabs>
          <w:tab w:val="num" w:pos="1080"/>
        </w:tabs>
        <w:ind w:left="1440" w:hanging="10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00000001">
      <w:start w:val="1"/>
      <w:numFmt w:val="bullet"/>
      <w:lvlText w:val="○"/>
      <w:lvlJc w:val="left"/>
      <w:pPr>
        <w:tabs>
          <w:tab w:val="num" w:pos="1800"/>
        </w:tabs>
        <w:ind w:left="2160" w:hanging="10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00000002">
      <w:start w:val="1"/>
      <w:numFmt w:val="bullet"/>
      <w:lvlText w:val="■"/>
      <w:lvlJc w:val="right"/>
      <w:pPr>
        <w:tabs>
          <w:tab w:val="num" w:pos="2520"/>
        </w:tabs>
        <w:ind w:left="2880" w:hanging="90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00000003">
      <w:start w:val="1"/>
      <w:numFmt w:val="bullet"/>
      <w:lvlText w:val="●"/>
      <w:lvlJc w:val="left"/>
      <w:pPr>
        <w:tabs>
          <w:tab w:val="num" w:pos="3240"/>
        </w:tabs>
        <w:ind w:left="3600" w:hanging="10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00000004">
      <w:start w:val="1"/>
      <w:numFmt w:val="bullet"/>
      <w:lvlText w:val="○"/>
      <w:lvlJc w:val="left"/>
      <w:pPr>
        <w:tabs>
          <w:tab w:val="num" w:pos="3960"/>
        </w:tabs>
        <w:ind w:left="4320" w:hanging="10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00000005">
      <w:start w:val="1"/>
      <w:numFmt w:val="bullet"/>
      <w:lvlText w:val="■"/>
      <w:lvlJc w:val="right"/>
      <w:pPr>
        <w:tabs>
          <w:tab w:val="num" w:pos="4680"/>
        </w:tabs>
        <w:ind w:left="5040" w:hanging="90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00000006">
      <w:start w:val="1"/>
      <w:numFmt w:val="bullet"/>
      <w:lvlText w:val="●"/>
      <w:lvlJc w:val="left"/>
      <w:pPr>
        <w:tabs>
          <w:tab w:val="num" w:pos="5400"/>
        </w:tabs>
        <w:ind w:left="5760" w:hanging="10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00000007">
      <w:start w:val="1"/>
      <w:numFmt w:val="bullet"/>
      <w:lvlText w:val="○"/>
      <w:lvlJc w:val="left"/>
      <w:pPr>
        <w:tabs>
          <w:tab w:val="num" w:pos="6120"/>
        </w:tabs>
        <w:ind w:left="6480" w:hanging="10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00000008">
      <w:start w:val="1"/>
      <w:numFmt w:val="bullet"/>
      <w:lvlText w:val="■"/>
      <w:lvlJc w:val="right"/>
      <w:pPr>
        <w:tabs>
          <w:tab w:val="num" w:pos="6840"/>
        </w:tabs>
        <w:ind w:left="7200" w:hanging="90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000003"/>
    <w:multiLevelType w:val="hybridMultilevel"/>
    <w:tmpl w:val="00000003"/>
    <w:lvl w:ilvl="0" w:tplc="0000000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00000001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0000000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0000000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0000000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0000000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0000000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0000000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0000000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3">
    <w:nsid w:val="00000004"/>
    <w:multiLevelType w:val="hybridMultilevel"/>
    <w:tmpl w:val="00000004"/>
    <w:lvl w:ilvl="0" w:tplc="00000000">
      <w:start w:val="1"/>
      <w:numFmt w:val="bullet"/>
      <w:lvlText w:val="●"/>
      <w:lvlJc w:val="left"/>
      <w:pPr>
        <w:tabs>
          <w:tab w:val="num" w:pos="1080"/>
        </w:tabs>
        <w:ind w:left="1440" w:hanging="10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00000001">
      <w:start w:val="1"/>
      <w:numFmt w:val="bullet"/>
      <w:lvlText w:val="○"/>
      <w:lvlJc w:val="left"/>
      <w:pPr>
        <w:tabs>
          <w:tab w:val="num" w:pos="1800"/>
        </w:tabs>
        <w:ind w:left="2160" w:hanging="10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00000002">
      <w:start w:val="1"/>
      <w:numFmt w:val="bullet"/>
      <w:lvlText w:val="■"/>
      <w:lvlJc w:val="right"/>
      <w:pPr>
        <w:tabs>
          <w:tab w:val="num" w:pos="2520"/>
        </w:tabs>
        <w:ind w:left="2880" w:hanging="90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00000003">
      <w:start w:val="1"/>
      <w:numFmt w:val="bullet"/>
      <w:lvlText w:val="●"/>
      <w:lvlJc w:val="left"/>
      <w:pPr>
        <w:tabs>
          <w:tab w:val="num" w:pos="3240"/>
        </w:tabs>
        <w:ind w:left="3600" w:hanging="10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00000004">
      <w:start w:val="1"/>
      <w:numFmt w:val="bullet"/>
      <w:lvlText w:val="○"/>
      <w:lvlJc w:val="left"/>
      <w:pPr>
        <w:tabs>
          <w:tab w:val="num" w:pos="3960"/>
        </w:tabs>
        <w:ind w:left="4320" w:hanging="10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00000005">
      <w:start w:val="1"/>
      <w:numFmt w:val="bullet"/>
      <w:lvlText w:val="■"/>
      <w:lvlJc w:val="right"/>
      <w:pPr>
        <w:tabs>
          <w:tab w:val="num" w:pos="4680"/>
        </w:tabs>
        <w:ind w:left="5040" w:hanging="90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00000006">
      <w:start w:val="1"/>
      <w:numFmt w:val="bullet"/>
      <w:lvlText w:val="●"/>
      <w:lvlJc w:val="left"/>
      <w:pPr>
        <w:tabs>
          <w:tab w:val="num" w:pos="5400"/>
        </w:tabs>
        <w:ind w:left="5760" w:hanging="10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00000007">
      <w:start w:val="1"/>
      <w:numFmt w:val="bullet"/>
      <w:lvlText w:val="○"/>
      <w:lvlJc w:val="left"/>
      <w:pPr>
        <w:tabs>
          <w:tab w:val="num" w:pos="6120"/>
        </w:tabs>
        <w:ind w:left="6480" w:hanging="10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00000008">
      <w:start w:val="1"/>
      <w:numFmt w:val="bullet"/>
      <w:lvlText w:val="■"/>
      <w:lvlJc w:val="right"/>
      <w:pPr>
        <w:tabs>
          <w:tab w:val="num" w:pos="6840"/>
        </w:tabs>
        <w:ind w:left="7200" w:hanging="90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4">
    <w:nsid w:val="00000005"/>
    <w:multiLevelType w:val="hybridMultilevel"/>
    <w:tmpl w:val="00000005"/>
    <w:lvl w:ilvl="0" w:tplc="0000000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0000000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0000000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0000000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0000000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0000000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0000000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0000000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0000000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5">
    <w:nsid w:val="00000006"/>
    <w:multiLevelType w:val="hybridMultilevel"/>
    <w:tmpl w:val="A2041776"/>
    <w:lvl w:ilvl="0" w:tplc="0000000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00000001">
      <w:start w:val="1"/>
      <w:numFmt w:val="lowerLetter"/>
      <w:lvlText w:val="%2."/>
      <w:lvlJc w:val="left"/>
      <w:pPr>
        <w:tabs>
          <w:tab w:val="num" w:pos="0"/>
        </w:tabs>
        <w:ind w:left="0" w:firstLine="10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00000002">
      <w:start w:val="1"/>
      <w:numFmt w:val="lowerRoman"/>
      <w:lvlText w:val="%3."/>
      <w:lvlJc w:val="right"/>
      <w:pPr>
        <w:tabs>
          <w:tab w:val="num" w:pos="0"/>
        </w:tabs>
        <w:ind w:left="0" w:firstLine="19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00000003">
      <w:start w:val="1"/>
      <w:numFmt w:val="decimal"/>
      <w:lvlText w:val="%4."/>
      <w:lvlJc w:val="left"/>
      <w:pPr>
        <w:tabs>
          <w:tab w:val="num" w:pos="0"/>
        </w:tabs>
        <w:ind w:left="0" w:firstLine="252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00000004">
      <w:start w:val="1"/>
      <w:numFmt w:val="lowerLetter"/>
      <w:lvlText w:val="%5."/>
      <w:lvlJc w:val="left"/>
      <w:pPr>
        <w:tabs>
          <w:tab w:val="num" w:pos="0"/>
        </w:tabs>
        <w:ind w:left="0" w:firstLine="324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00000005">
      <w:start w:val="1"/>
      <w:numFmt w:val="lowerRoman"/>
      <w:lvlText w:val="%6."/>
      <w:lvlJc w:val="right"/>
      <w:pPr>
        <w:tabs>
          <w:tab w:val="num" w:pos="0"/>
        </w:tabs>
        <w:ind w:left="0" w:firstLine="414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00000006">
      <w:start w:val="1"/>
      <w:numFmt w:val="decimal"/>
      <w:lvlText w:val="%7."/>
      <w:lvlJc w:val="left"/>
      <w:pPr>
        <w:tabs>
          <w:tab w:val="num" w:pos="0"/>
        </w:tabs>
        <w:ind w:left="0" w:firstLine="46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00000007">
      <w:start w:val="1"/>
      <w:numFmt w:val="lowerLetter"/>
      <w:lvlText w:val="%8."/>
      <w:lvlJc w:val="left"/>
      <w:pPr>
        <w:tabs>
          <w:tab w:val="num" w:pos="0"/>
        </w:tabs>
        <w:ind w:left="0" w:firstLine="540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00000008">
      <w:start w:val="1"/>
      <w:numFmt w:val="lowerRoman"/>
      <w:lvlText w:val="%9."/>
      <w:lvlJc w:val="right"/>
      <w:pPr>
        <w:tabs>
          <w:tab w:val="num" w:pos="0"/>
        </w:tabs>
        <w:ind w:left="0" w:firstLine="630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6">
    <w:nsid w:val="00000007"/>
    <w:multiLevelType w:val="hybridMultilevel"/>
    <w:tmpl w:val="7794EA40"/>
    <w:lvl w:ilvl="0" w:tplc="0000000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00000001">
      <w:start w:val="1"/>
      <w:numFmt w:val="lowerLetter"/>
      <w:lvlText w:val="%2."/>
      <w:lvlJc w:val="left"/>
      <w:pPr>
        <w:tabs>
          <w:tab w:val="num" w:pos="0"/>
        </w:tabs>
        <w:ind w:left="0" w:firstLine="10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00000002">
      <w:start w:val="1"/>
      <w:numFmt w:val="lowerRoman"/>
      <w:lvlText w:val="%3."/>
      <w:lvlJc w:val="right"/>
      <w:pPr>
        <w:tabs>
          <w:tab w:val="num" w:pos="0"/>
        </w:tabs>
        <w:ind w:left="0" w:firstLine="19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00000003">
      <w:start w:val="1"/>
      <w:numFmt w:val="decimal"/>
      <w:lvlText w:val="%4."/>
      <w:lvlJc w:val="left"/>
      <w:pPr>
        <w:tabs>
          <w:tab w:val="num" w:pos="0"/>
        </w:tabs>
        <w:ind w:left="0" w:firstLine="252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00000004">
      <w:start w:val="1"/>
      <w:numFmt w:val="lowerLetter"/>
      <w:lvlText w:val="%5."/>
      <w:lvlJc w:val="left"/>
      <w:pPr>
        <w:tabs>
          <w:tab w:val="num" w:pos="0"/>
        </w:tabs>
        <w:ind w:left="0" w:firstLine="324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00000005">
      <w:start w:val="1"/>
      <w:numFmt w:val="lowerRoman"/>
      <w:lvlText w:val="%6."/>
      <w:lvlJc w:val="right"/>
      <w:pPr>
        <w:tabs>
          <w:tab w:val="num" w:pos="0"/>
        </w:tabs>
        <w:ind w:left="0" w:firstLine="414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00000006">
      <w:start w:val="1"/>
      <w:numFmt w:val="decimal"/>
      <w:lvlText w:val="%7."/>
      <w:lvlJc w:val="left"/>
      <w:pPr>
        <w:tabs>
          <w:tab w:val="num" w:pos="0"/>
        </w:tabs>
        <w:ind w:left="0" w:firstLine="46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00000007">
      <w:start w:val="1"/>
      <w:numFmt w:val="lowerLetter"/>
      <w:lvlText w:val="%8."/>
      <w:lvlJc w:val="left"/>
      <w:pPr>
        <w:tabs>
          <w:tab w:val="num" w:pos="0"/>
        </w:tabs>
        <w:ind w:left="0" w:firstLine="540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00000008">
      <w:start w:val="1"/>
      <w:numFmt w:val="lowerRoman"/>
      <w:lvlText w:val="%9."/>
      <w:lvlJc w:val="right"/>
      <w:pPr>
        <w:tabs>
          <w:tab w:val="num" w:pos="0"/>
        </w:tabs>
        <w:ind w:left="0" w:firstLine="630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7">
    <w:nsid w:val="00000008"/>
    <w:multiLevelType w:val="hybridMultilevel"/>
    <w:tmpl w:val="00000008"/>
    <w:lvl w:ilvl="0" w:tplc="0000000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00000001">
      <w:start w:val="1"/>
      <w:numFmt w:val="lowerLetter"/>
      <w:lvlText w:val="%2."/>
      <w:lvlJc w:val="left"/>
      <w:pPr>
        <w:tabs>
          <w:tab w:val="num" w:pos="0"/>
        </w:tabs>
        <w:ind w:left="0" w:firstLine="10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00000002">
      <w:start w:val="1"/>
      <w:numFmt w:val="lowerRoman"/>
      <w:lvlText w:val="%3."/>
      <w:lvlJc w:val="right"/>
      <w:pPr>
        <w:tabs>
          <w:tab w:val="num" w:pos="0"/>
        </w:tabs>
        <w:ind w:left="0" w:firstLine="19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00000003">
      <w:start w:val="1"/>
      <w:numFmt w:val="decimal"/>
      <w:lvlText w:val="%4."/>
      <w:lvlJc w:val="left"/>
      <w:pPr>
        <w:tabs>
          <w:tab w:val="num" w:pos="0"/>
        </w:tabs>
        <w:ind w:left="0" w:firstLine="252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00000004">
      <w:start w:val="1"/>
      <w:numFmt w:val="lowerLetter"/>
      <w:lvlText w:val="%5."/>
      <w:lvlJc w:val="left"/>
      <w:pPr>
        <w:tabs>
          <w:tab w:val="num" w:pos="0"/>
        </w:tabs>
        <w:ind w:left="0" w:firstLine="324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00000005">
      <w:start w:val="1"/>
      <w:numFmt w:val="lowerRoman"/>
      <w:lvlText w:val="%6."/>
      <w:lvlJc w:val="right"/>
      <w:pPr>
        <w:tabs>
          <w:tab w:val="num" w:pos="0"/>
        </w:tabs>
        <w:ind w:left="0" w:firstLine="414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00000006">
      <w:start w:val="1"/>
      <w:numFmt w:val="decimal"/>
      <w:lvlText w:val="%7."/>
      <w:lvlJc w:val="left"/>
      <w:pPr>
        <w:tabs>
          <w:tab w:val="num" w:pos="0"/>
        </w:tabs>
        <w:ind w:left="0" w:firstLine="46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00000007">
      <w:start w:val="1"/>
      <w:numFmt w:val="lowerLetter"/>
      <w:lvlText w:val="%8."/>
      <w:lvlJc w:val="left"/>
      <w:pPr>
        <w:tabs>
          <w:tab w:val="num" w:pos="0"/>
        </w:tabs>
        <w:ind w:left="0" w:firstLine="540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00000008">
      <w:start w:val="1"/>
      <w:numFmt w:val="lowerRoman"/>
      <w:lvlText w:val="%9."/>
      <w:lvlJc w:val="right"/>
      <w:pPr>
        <w:tabs>
          <w:tab w:val="num" w:pos="0"/>
        </w:tabs>
        <w:ind w:left="0" w:firstLine="630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8">
    <w:nsid w:val="00000009"/>
    <w:multiLevelType w:val="hybridMultilevel"/>
    <w:tmpl w:val="9C18BB1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900" w:hanging="540"/>
      </w:pPr>
      <w:rPr>
        <w:rFonts w:ascii="Symbol" w:hAnsi="Symbol" w:hint="default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00000001">
      <w:start w:val="1"/>
      <w:numFmt w:val="lowerLetter"/>
      <w:lvlText w:val="%2."/>
      <w:lvlJc w:val="left"/>
      <w:pPr>
        <w:tabs>
          <w:tab w:val="num" w:pos="1260"/>
        </w:tabs>
        <w:ind w:left="1620" w:hanging="54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00000002">
      <w:start w:val="1"/>
      <w:numFmt w:val="lowerRoman"/>
      <w:lvlText w:val="%3."/>
      <w:lvlJc w:val="right"/>
      <w:pPr>
        <w:tabs>
          <w:tab w:val="num" w:pos="2160"/>
        </w:tabs>
        <w:ind w:left="2340" w:hanging="36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00000003">
      <w:start w:val="1"/>
      <w:numFmt w:val="decimal"/>
      <w:lvlText w:val="%4."/>
      <w:lvlJc w:val="left"/>
      <w:pPr>
        <w:tabs>
          <w:tab w:val="num" w:pos="2700"/>
        </w:tabs>
        <w:ind w:left="3060" w:hanging="54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00000004">
      <w:start w:val="1"/>
      <w:numFmt w:val="lowerLetter"/>
      <w:lvlText w:val="%5."/>
      <w:lvlJc w:val="left"/>
      <w:pPr>
        <w:tabs>
          <w:tab w:val="num" w:pos="3420"/>
        </w:tabs>
        <w:ind w:left="3780" w:hanging="54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00000005">
      <w:start w:val="1"/>
      <w:numFmt w:val="lowerRoman"/>
      <w:lvlText w:val="%6."/>
      <w:lvlJc w:val="right"/>
      <w:pPr>
        <w:tabs>
          <w:tab w:val="num" w:pos="4320"/>
        </w:tabs>
        <w:ind w:left="4500" w:hanging="36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00000006">
      <w:start w:val="1"/>
      <w:numFmt w:val="decimal"/>
      <w:lvlText w:val="%7."/>
      <w:lvlJc w:val="left"/>
      <w:pPr>
        <w:tabs>
          <w:tab w:val="num" w:pos="4860"/>
        </w:tabs>
        <w:ind w:left="5220" w:hanging="54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00000007">
      <w:start w:val="1"/>
      <w:numFmt w:val="lowerLetter"/>
      <w:lvlText w:val="%8."/>
      <w:lvlJc w:val="left"/>
      <w:pPr>
        <w:tabs>
          <w:tab w:val="num" w:pos="5580"/>
        </w:tabs>
        <w:ind w:left="5940" w:hanging="54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00000008">
      <w:start w:val="1"/>
      <w:numFmt w:val="lowerRoman"/>
      <w:lvlText w:val="%9."/>
      <w:lvlJc w:val="right"/>
      <w:pPr>
        <w:tabs>
          <w:tab w:val="num" w:pos="6480"/>
        </w:tabs>
        <w:ind w:left="6660" w:hanging="36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9">
    <w:nsid w:val="0000000A"/>
    <w:multiLevelType w:val="hybridMultilevel"/>
    <w:tmpl w:val="0000000A"/>
    <w:lvl w:ilvl="0" w:tplc="0000000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00000001">
      <w:start w:val="1"/>
      <w:numFmt w:val="lowerLetter"/>
      <w:lvlText w:val="%2."/>
      <w:lvlJc w:val="left"/>
      <w:pPr>
        <w:tabs>
          <w:tab w:val="num" w:pos="0"/>
        </w:tabs>
        <w:ind w:left="0" w:firstLine="10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00000002">
      <w:start w:val="1"/>
      <w:numFmt w:val="lowerRoman"/>
      <w:lvlText w:val="%3."/>
      <w:lvlJc w:val="right"/>
      <w:pPr>
        <w:tabs>
          <w:tab w:val="num" w:pos="0"/>
        </w:tabs>
        <w:ind w:left="0" w:firstLine="19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00000003">
      <w:start w:val="1"/>
      <w:numFmt w:val="decimal"/>
      <w:lvlText w:val="%4."/>
      <w:lvlJc w:val="left"/>
      <w:pPr>
        <w:tabs>
          <w:tab w:val="num" w:pos="0"/>
        </w:tabs>
        <w:ind w:left="0" w:firstLine="252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00000004">
      <w:start w:val="1"/>
      <w:numFmt w:val="lowerLetter"/>
      <w:lvlText w:val="%5."/>
      <w:lvlJc w:val="left"/>
      <w:pPr>
        <w:tabs>
          <w:tab w:val="num" w:pos="0"/>
        </w:tabs>
        <w:ind w:left="0" w:firstLine="324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00000005">
      <w:start w:val="1"/>
      <w:numFmt w:val="lowerRoman"/>
      <w:lvlText w:val="%6."/>
      <w:lvlJc w:val="right"/>
      <w:pPr>
        <w:tabs>
          <w:tab w:val="num" w:pos="0"/>
        </w:tabs>
        <w:ind w:left="0" w:firstLine="414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00000006">
      <w:start w:val="1"/>
      <w:numFmt w:val="decimal"/>
      <w:lvlText w:val="%7."/>
      <w:lvlJc w:val="left"/>
      <w:pPr>
        <w:tabs>
          <w:tab w:val="num" w:pos="0"/>
        </w:tabs>
        <w:ind w:left="0" w:firstLine="46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00000007">
      <w:start w:val="1"/>
      <w:numFmt w:val="lowerLetter"/>
      <w:lvlText w:val="%8."/>
      <w:lvlJc w:val="left"/>
      <w:pPr>
        <w:tabs>
          <w:tab w:val="num" w:pos="0"/>
        </w:tabs>
        <w:ind w:left="0" w:firstLine="540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00000008">
      <w:start w:val="1"/>
      <w:numFmt w:val="lowerRoman"/>
      <w:lvlText w:val="%9."/>
      <w:lvlJc w:val="right"/>
      <w:pPr>
        <w:tabs>
          <w:tab w:val="num" w:pos="0"/>
        </w:tabs>
        <w:ind w:left="0" w:firstLine="630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0">
    <w:nsid w:val="0000000B"/>
    <w:multiLevelType w:val="hybridMultilevel"/>
    <w:tmpl w:val="0000000B"/>
    <w:lvl w:ilvl="0" w:tplc="00000000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00000001">
      <w:start w:val="1"/>
      <w:numFmt w:val="bullet"/>
      <w:lvlText w:val="●"/>
      <w:lvlJc w:val="left"/>
      <w:pPr>
        <w:tabs>
          <w:tab w:val="num" w:pos="90"/>
        </w:tabs>
        <w:ind w:left="450" w:firstLine="63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6"/>
        <w:szCs w:val="26"/>
        <w:u w:val="none"/>
        <w:effect w:val="none"/>
      </w:rPr>
    </w:lvl>
    <w:lvl w:ilvl="2" w:tplc="00000002">
      <w:start w:val="1"/>
      <w:numFmt w:val="bullet"/>
      <w:lvlText w:val="■"/>
      <w:lvlJc w:val="right"/>
      <w:pPr>
        <w:tabs>
          <w:tab w:val="num" w:pos="1440"/>
        </w:tabs>
        <w:ind w:left="1800" w:firstLine="1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00000003">
      <w:start w:val="1"/>
      <w:numFmt w:val="bullet"/>
      <w:lvlText w:val="●"/>
      <w:lvlJc w:val="left"/>
      <w:pPr>
        <w:tabs>
          <w:tab w:val="num" w:pos="2160"/>
        </w:tabs>
        <w:ind w:left="2520" w:firstLine="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00000004">
      <w:start w:val="1"/>
      <w:numFmt w:val="bullet"/>
      <w:lvlText w:val="○"/>
      <w:lvlJc w:val="left"/>
      <w:pPr>
        <w:tabs>
          <w:tab w:val="num" w:pos="2880"/>
        </w:tabs>
        <w:ind w:left="3240" w:firstLine="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00000005">
      <w:start w:val="1"/>
      <w:numFmt w:val="bullet"/>
      <w:lvlText w:val="■"/>
      <w:lvlJc w:val="right"/>
      <w:pPr>
        <w:tabs>
          <w:tab w:val="num" w:pos="3600"/>
        </w:tabs>
        <w:ind w:left="3960" w:firstLine="1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00000006">
      <w:start w:val="1"/>
      <w:numFmt w:val="bullet"/>
      <w:lvlText w:val="●"/>
      <w:lvlJc w:val="left"/>
      <w:pPr>
        <w:tabs>
          <w:tab w:val="num" w:pos="4320"/>
        </w:tabs>
        <w:ind w:left="4680" w:firstLine="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00000007">
      <w:start w:val="1"/>
      <w:numFmt w:val="bullet"/>
      <w:lvlText w:val="○"/>
      <w:lvlJc w:val="left"/>
      <w:pPr>
        <w:tabs>
          <w:tab w:val="num" w:pos="5040"/>
        </w:tabs>
        <w:ind w:left="5400" w:firstLine="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00000008">
      <w:start w:val="1"/>
      <w:numFmt w:val="bullet"/>
      <w:lvlText w:val="■"/>
      <w:lvlJc w:val="right"/>
      <w:pPr>
        <w:tabs>
          <w:tab w:val="num" w:pos="5760"/>
        </w:tabs>
        <w:ind w:left="6120" w:firstLine="18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1">
    <w:nsid w:val="0CBB2560"/>
    <w:multiLevelType w:val="hybridMultilevel"/>
    <w:tmpl w:val="F8CA0D7C"/>
    <w:lvl w:ilvl="0" w:tplc="0000000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BE0B8C"/>
    <w:multiLevelType w:val="hybridMultilevel"/>
    <w:tmpl w:val="518E46E0"/>
    <w:lvl w:ilvl="0" w:tplc="00000000">
      <w:start w:val="1"/>
      <w:numFmt w:val="bullet"/>
      <w:lvlText w:val="●"/>
      <w:lvlJc w:val="left"/>
      <w:pPr>
        <w:tabs>
          <w:tab w:val="num" w:pos="750"/>
        </w:tabs>
        <w:ind w:left="1110" w:hanging="360"/>
      </w:pPr>
      <w:rPr>
        <w:rFonts w:ascii="Arial" w:eastAsia="Times New Roman" w:hAnsi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3">
    <w:nsid w:val="39DE2EF9"/>
    <w:multiLevelType w:val="hybridMultilevel"/>
    <w:tmpl w:val="75C0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203665"/>
    <w:multiLevelType w:val="hybridMultilevel"/>
    <w:tmpl w:val="4E5EFEC2"/>
    <w:lvl w:ilvl="0" w:tplc="3AE608AE">
      <w:start w:val="2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F87282"/>
    <w:multiLevelType w:val="hybridMultilevel"/>
    <w:tmpl w:val="5B4E11A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4"/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3"/>
  </w:num>
  <w:num w:numId="16">
    <w:abstractNumId w:val="14"/>
  </w:num>
  <w:num w:numId="17">
    <w:abstractNumId w:val="12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3FA7"/>
    <w:rsid w:val="00011D71"/>
    <w:rsid w:val="00011E78"/>
    <w:rsid w:val="000307A7"/>
    <w:rsid w:val="00043FA7"/>
    <w:rsid w:val="00046A18"/>
    <w:rsid w:val="00055A7D"/>
    <w:rsid w:val="00091A1D"/>
    <w:rsid w:val="000A725D"/>
    <w:rsid w:val="000C7379"/>
    <w:rsid w:val="000D1F39"/>
    <w:rsid w:val="000E14A2"/>
    <w:rsid w:val="000F5FD9"/>
    <w:rsid w:val="001008DE"/>
    <w:rsid w:val="00103ED0"/>
    <w:rsid w:val="00125236"/>
    <w:rsid w:val="001541D8"/>
    <w:rsid w:val="00160C9E"/>
    <w:rsid w:val="001A2030"/>
    <w:rsid w:val="001A6963"/>
    <w:rsid w:val="001B6961"/>
    <w:rsid w:val="001D4E8B"/>
    <w:rsid w:val="001D5608"/>
    <w:rsid w:val="001D7A5D"/>
    <w:rsid w:val="00207CEF"/>
    <w:rsid w:val="00212A9D"/>
    <w:rsid w:val="002438A8"/>
    <w:rsid w:val="00244B57"/>
    <w:rsid w:val="00246000"/>
    <w:rsid w:val="0025141B"/>
    <w:rsid w:val="00275426"/>
    <w:rsid w:val="00276CFB"/>
    <w:rsid w:val="00283CA0"/>
    <w:rsid w:val="002C087F"/>
    <w:rsid w:val="002C66DE"/>
    <w:rsid w:val="002D4DD5"/>
    <w:rsid w:val="003018E4"/>
    <w:rsid w:val="0032415D"/>
    <w:rsid w:val="0034770E"/>
    <w:rsid w:val="00351235"/>
    <w:rsid w:val="00351C47"/>
    <w:rsid w:val="0037439B"/>
    <w:rsid w:val="00383F34"/>
    <w:rsid w:val="003A595B"/>
    <w:rsid w:val="003A7EA6"/>
    <w:rsid w:val="003B00A8"/>
    <w:rsid w:val="003D0601"/>
    <w:rsid w:val="003D1B45"/>
    <w:rsid w:val="003E4816"/>
    <w:rsid w:val="003E5C72"/>
    <w:rsid w:val="003E6745"/>
    <w:rsid w:val="003E7D5E"/>
    <w:rsid w:val="003F0768"/>
    <w:rsid w:val="003F3CAB"/>
    <w:rsid w:val="003F48BC"/>
    <w:rsid w:val="004236F2"/>
    <w:rsid w:val="0042614A"/>
    <w:rsid w:val="004359EE"/>
    <w:rsid w:val="00444EA0"/>
    <w:rsid w:val="00451431"/>
    <w:rsid w:val="0045231B"/>
    <w:rsid w:val="004630EE"/>
    <w:rsid w:val="00464D61"/>
    <w:rsid w:val="004730C9"/>
    <w:rsid w:val="0048680E"/>
    <w:rsid w:val="0049383B"/>
    <w:rsid w:val="004A0713"/>
    <w:rsid w:val="004A3A2B"/>
    <w:rsid w:val="004D5CCD"/>
    <w:rsid w:val="004F75A4"/>
    <w:rsid w:val="00520A17"/>
    <w:rsid w:val="00530194"/>
    <w:rsid w:val="00530D1B"/>
    <w:rsid w:val="00532461"/>
    <w:rsid w:val="00550D8A"/>
    <w:rsid w:val="0055783C"/>
    <w:rsid w:val="005814F6"/>
    <w:rsid w:val="0058474E"/>
    <w:rsid w:val="005C1DB2"/>
    <w:rsid w:val="005D56DB"/>
    <w:rsid w:val="006105B3"/>
    <w:rsid w:val="00642EB1"/>
    <w:rsid w:val="00643240"/>
    <w:rsid w:val="00646199"/>
    <w:rsid w:val="006603DD"/>
    <w:rsid w:val="00662F16"/>
    <w:rsid w:val="0067400D"/>
    <w:rsid w:val="006767F2"/>
    <w:rsid w:val="00682B18"/>
    <w:rsid w:val="0068559A"/>
    <w:rsid w:val="006A22E5"/>
    <w:rsid w:val="006C118D"/>
    <w:rsid w:val="006C44DC"/>
    <w:rsid w:val="006C4B7D"/>
    <w:rsid w:val="006D1480"/>
    <w:rsid w:val="006D6CD9"/>
    <w:rsid w:val="006E36AA"/>
    <w:rsid w:val="006E5062"/>
    <w:rsid w:val="006E778F"/>
    <w:rsid w:val="006F7532"/>
    <w:rsid w:val="00735816"/>
    <w:rsid w:val="00742F87"/>
    <w:rsid w:val="00760B58"/>
    <w:rsid w:val="00775E6A"/>
    <w:rsid w:val="007928F3"/>
    <w:rsid w:val="00793494"/>
    <w:rsid w:val="0079614D"/>
    <w:rsid w:val="007A5B7C"/>
    <w:rsid w:val="007B1972"/>
    <w:rsid w:val="007B2DF9"/>
    <w:rsid w:val="007B695F"/>
    <w:rsid w:val="007B723C"/>
    <w:rsid w:val="007C6FCA"/>
    <w:rsid w:val="007D1691"/>
    <w:rsid w:val="007F0A66"/>
    <w:rsid w:val="007F52F2"/>
    <w:rsid w:val="008013C9"/>
    <w:rsid w:val="00805430"/>
    <w:rsid w:val="00844B14"/>
    <w:rsid w:val="00856E52"/>
    <w:rsid w:val="0086572D"/>
    <w:rsid w:val="00871172"/>
    <w:rsid w:val="00875173"/>
    <w:rsid w:val="00875B87"/>
    <w:rsid w:val="00883F1D"/>
    <w:rsid w:val="008B6F25"/>
    <w:rsid w:val="008E4843"/>
    <w:rsid w:val="00903AE0"/>
    <w:rsid w:val="00905DFD"/>
    <w:rsid w:val="00906AEC"/>
    <w:rsid w:val="00913FD8"/>
    <w:rsid w:val="0096041A"/>
    <w:rsid w:val="009619B7"/>
    <w:rsid w:val="00965F40"/>
    <w:rsid w:val="00973405"/>
    <w:rsid w:val="0099671F"/>
    <w:rsid w:val="009A3624"/>
    <w:rsid w:val="009D06F5"/>
    <w:rsid w:val="009E0A20"/>
    <w:rsid w:val="009E61E7"/>
    <w:rsid w:val="009F0A00"/>
    <w:rsid w:val="00A02829"/>
    <w:rsid w:val="00A4295D"/>
    <w:rsid w:val="00A640CF"/>
    <w:rsid w:val="00A84E03"/>
    <w:rsid w:val="00A97C0E"/>
    <w:rsid w:val="00AA645B"/>
    <w:rsid w:val="00AA6F5B"/>
    <w:rsid w:val="00AB1A72"/>
    <w:rsid w:val="00AB41CA"/>
    <w:rsid w:val="00AB7A24"/>
    <w:rsid w:val="00AC5492"/>
    <w:rsid w:val="00AE0AFA"/>
    <w:rsid w:val="00B11671"/>
    <w:rsid w:val="00B43FAB"/>
    <w:rsid w:val="00B53B46"/>
    <w:rsid w:val="00B66A58"/>
    <w:rsid w:val="00B758F1"/>
    <w:rsid w:val="00B82ADB"/>
    <w:rsid w:val="00BC77B4"/>
    <w:rsid w:val="00BD0276"/>
    <w:rsid w:val="00BF5356"/>
    <w:rsid w:val="00BF742A"/>
    <w:rsid w:val="00C0181F"/>
    <w:rsid w:val="00C35785"/>
    <w:rsid w:val="00C478BF"/>
    <w:rsid w:val="00C568EE"/>
    <w:rsid w:val="00C627B3"/>
    <w:rsid w:val="00C759F4"/>
    <w:rsid w:val="00C80ED4"/>
    <w:rsid w:val="00C82D90"/>
    <w:rsid w:val="00C87C3C"/>
    <w:rsid w:val="00CB6C2A"/>
    <w:rsid w:val="00CC77A2"/>
    <w:rsid w:val="00CE0621"/>
    <w:rsid w:val="00CF086B"/>
    <w:rsid w:val="00D45194"/>
    <w:rsid w:val="00D50825"/>
    <w:rsid w:val="00D66E11"/>
    <w:rsid w:val="00DA09E2"/>
    <w:rsid w:val="00DC52F5"/>
    <w:rsid w:val="00DD73F5"/>
    <w:rsid w:val="00DE148C"/>
    <w:rsid w:val="00DF054D"/>
    <w:rsid w:val="00E17B7E"/>
    <w:rsid w:val="00E365B4"/>
    <w:rsid w:val="00E412A0"/>
    <w:rsid w:val="00E42F0E"/>
    <w:rsid w:val="00E433F4"/>
    <w:rsid w:val="00E63C65"/>
    <w:rsid w:val="00E77855"/>
    <w:rsid w:val="00E9488F"/>
    <w:rsid w:val="00EA0A16"/>
    <w:rsid w:val="00EE2FA6"/>
    <w:rsid w:val="00EF7483"/>
    <w:rsid w:val="00F32D72"/>
    <w:rsid w:val="00F36174"/>
    <w:rsid w:val="00F538E7"/>
    <w:rsid w:val="00F5565D"/>
    <w:rsid w:val="00F64B90"/>
    <w:rsid w:val="00F76E02"/>
    <w:rsid w:val="00FA199A"/>
    <w:rsid w:val="00FD67A9"/>
    <w:rsid w:val="00FE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F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FA7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C018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181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018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181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</Company>
  <LinksUpToDate>false</LinksUpToDate>
  <CharactersWithSpaces>5043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</dc:creator>
  <cp:keywords/>
  <dc:description/>
  <cp:lastModifiedBy>gyancom</cp:lastModifiedBy>
  <cp:revision>307</cp:revision>
  <dcterms:created xsi:type="dcterms:W3CDTF">2013-02-17T10:20:00Z</dcterms:created>
  <dcterms:modified xsi:type="dcterms:W3CDTF">2014-12-10T15:50:00Z</dcterms:modified>
</cp:coreProperties>
</file>