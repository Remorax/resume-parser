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673C" w:rsidRPr="00310BFB" w:rsidRDefault="00A2673C" w:rsidP="000A4C21">
      <w:pPr>
        <w:pStyle w:val="BodyText2"/>
        <w:tabs>
          <w:tab w:val="left" w:pos="540"/>
          <w:tab w:val="left" w:pos="5586"/>
          <w:tab w:val="left" w:pos="5760"/>
        </w:tabs>
        <w:ind w:right="-10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FB">
        <w:rPr>
          <w:rFonts w:ascii="Times New Roman" w:hAnsi="Times New Roman" w:cs="Times New Roman"/>
          <w:sz w:val="24"/>
          <w:szCs w:val="24"/>
        </w:rPr>
        <w:t>P.Pragatheswaran</w:t>
      </w:r>
      <w:proofErr w:type="spellEnd"/>
      <w:r w:rsidRPr="00310BF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10BFB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A2673C" w:rsidRPr="00310BFB" w:rsidRDefault="00A2673C" w:rsidP="000A4C21">
      <w:pPr>
        <w:pStyle w:val="BodyText2"/>
        <w:tabs>
          <w:tab w:val="left" w:pos="540"/>
          <w:tab w:val="left" w:pos="5586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10BFB">
        <w:rPr>
          <w:rFonts w:ascii="Times New Roman" w:hAnsi="Times New Roman" w:cs="Times New Roman"/>
          <w:sz w:val="24"/>
          <w:szCs w:val="24"/>
        </w:rPr>
        <w:t xml:space="preserve">E-mail:pragathesanu@gmail.com                                                                                                                            </w:t>
      </w:r>
    </w:p>
    <w:p w:rsidR="00A2673C" w:rsidRPr="00310BFB" w:rsidRDefault="00A2673C" w:rsidP="000A4C21">
      <w:pPr>
        <w:pStyle w:val="BodyText2"/>
        <w:tabs>
          <w:tab w:val="left" w:pos="540"/>
          <w:tab w:val="left" w:pos="5586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10BFB">
        <w:rPr>
          <w:rFonts w:ascii="Times New Roman" w:hAnsi="Times New Roman" w:cs="Times New Roman"/>
          <w:sz w:val="24"/>
          <w:szCs w:val="24"/>
        </w:rPr>
        <w:t>Mobile:  9786555105.</w:t>
      </w:r>
    </w:p>
    <w:p w:rsidR="00A2673C" w:rsidRPr="00310BFB" w:rsidRDefault="003A6A37" w:rsidP="000A4C21">
      <w:pPr>
        <w:pStyle w:val="BodyText2"/>
        <w:tabs>
          <w:tab w:val="left" w:pos="540"/>
          <w:tab w:val="left" w:pos="5586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26" style="position:absolute;left:0;text-align:left;z-index:251657728" from="-47.55pt,4.7pt" to="459.75pt,4.7pt" strokeweight=".35mm">
            <v:stroke joinstyle="miter" endcap="square"/>
          </v:line>
        </w:pict>
      </w:r>
      <w:r w:rsidR="00A2673C" w:rsidRPr="00310BFB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A2673C" w:rsidRPr="00310BFB">
        <w:rPr>
          <w:rFonts w:ascii="Times New Roman" w:hAnsi="Times New Roman" w:cs="Times New Roman"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2673C" w:rsidRPr="00310BF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2673C" w:rsidRPr="00310BFB" w:rsidRDefault="00A2673C" w:rsidP="000A4C21">
      <w:pPr>
        <w:pStyle w:val="Heading1"/>
        <w:rPr>
          <w:rFonts w:ascii="Times New Roman" w:hAnsi="Times New Roman" w:cs="Times New Roman"/>
          <w:sz w:val="24"/>
        </w:rPr>
      </w:pPr>
      <w:r w:rsidRPr="00310BFB">
        <w:rPr>
          <w:rFonts w:ascii="Times New Roman" w:hAnsi="Times New Roman" w:cs="Times New Roman"/>
          <w:sz w:val="24"/>
        </w:rPr>
        <w:t>OBJECTIVE:</w:t>
      </w:r>
    </w:p>
    <w:p w:rsidR="00A2673C" w:rsidRPr="00310BFB" w:rsidRDefault="00A2673C" w:rsidP="000A4C21">
      <w:pPr>
        <w:jc w:val="both"/>
      </w:pPr>
    </w:p>
    <w:p w:rsidR="00A2673C" w:rsidRPr="00310BFB" w:rsidRDefault="00A2673C" w:rsidP="000A4C21">
      <w:pPr>
        <w:pStyle w:val="Heading2"/>
        <w:jc w:val="both"/>
        <w:rPr>
          <w:rFonts w:eastAsia="Arial"/>
        </w:rPr>
      </w:pPr>
      <w:r w:rsidRPr="00310BFB">
        <w:rPr>
          <w:rFonts w:eastAsia="Arial"/>
        </w:rPr>
        <w:t xml:space="preserve">      </w:t>
      </w:r>
      <w:r w:rsidRPr="00310BFB">
        <w:tab/>
        <w:t xml:space="preserve">       Seeking for a quality environment where my knowledge can be shared and enriched, looking for the opportunities where I can prove my quality and skills.</w:t>
      </w:r>
    </w:p>
    <w:p w:rsidR="00A2673C" w:rsidRPr="00310BFB" w:rsidRDefault="00A2673C" w:rsidP="000A4C21">
      <w:pPr>
        <w:jc w:val="both"/>
      </w:pPr>
      <w:r w:rsidRPr="00310BFB">
        <w:rPr>
          <w:rFonts w:eastAsia="Arial"/>
        </w:rPr>
        <w:t xml:space="preserve">  </w:t>
      </w:r>
    </w:p>
    <w:p w:rsidR="00A2673C" w:rsidRPr="00310BFB" w:rsidRDefault="00A2673C" w:rsidP="000A4C21">
      <w:pPr>
        <w:jc w:val="both"/>
      </w:pPr>
    </w:p>
    <w:p w:rsidR="00A2673C" w:rsidRPr="00310BFB" w:rsidRDefault="00A2673C" w:rsidP="000A4C21">
      <w:pPr>
        <w:jc w:val="both"/>
        <w:rPr>
          <w:b/>
        </w:rPr>
      </w:pPr>
      <w:r w:rsidRPr="00310BFB">
        <w:rPr>
          <w:b/>
        </w:rPr>
        <w:t>TECHNICAL SKILLS:</w:t>
      </w:r>
    </w:p>
    <w:p w:rsidR="00A2673C" w:rsidRPr="00310BFB" w:rsidRDefault="00A2673C" w:rsidP="000A4C21">
      <w:pPr>
        <w:jc w:val="both"/>
        <w:rPr>
          <w:b/>
        </w:rPr>
      </w:pPr>
    </w:p>
    <w:tbl>
      <w:tblPr>
        <w:tblW w:w="0" w:type="auto"/>
        <w:tblInd w:w="715" w:type="dxa"/>
        <w:tblLayout w:type="fixed"/>
        <w:tblLook w:val="0000"/>
      </w:tblPr>
      <w:tblGrid>
        <w:gridCol w:w="2176"/>
        <w:gridCol w:w="452"/>
        <w:gridCol w:w="5907"/>
      </w:tblGrid>
      <w:tr w:rsidR="00A2673C" w:rsidRPr="00310BFB">
        <w:trPr>
          <w:trHeight w:val="274"/>
        </w:trPr>
        <w:tc>
          <w:tcPr>
            <w:tcW w:w="2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</w:pPr>
            <w:r w:rsidRPr="00310BFB">
              <w:t xml:space="preserve">Languages        </w:t>
            </w:r>
          </w:p>
        </w:tc>
        <w:tc>
          <w:tcPr>
            <w:tcW w:w="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/>
              </w:rPr>
            </w:pPr>
            <w:r w:rsidRPr="00310BFB">
              <w:t>:</w:t>
            </w:r>
          </w:p>
        </w:tc>
        <w:tc>
          <w:tcPr>
            <w:tcW w:w="59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Cs/>
              </w:rPr>
            </w:pPr>
            <w:r w:rsidRPr="00310BFB">
              <w:rPr>
                <w:b/>
              </w:rPr>
              <w:t>C</w:t>
            </w:r>
            <w:proofErr w:type="gramStart"/>
            <w:r w:rsidRPr="00310BFB">
              <w:rPr>
                <w:b/>
              </w:rPr>
              <w:t>,C</w:t>
            </w:r>
            <w:proofErr w:type="gramEnd"/>
            <w:r w:rsidRPr="00310BFB">
              <w:rPr>
                <w:b/>
              </w:rPr>
              <w:t>++,Java.</w:t>
            </w:r>
          </w:p>
        </w:tc>
      </w:tr>
      <w:tr w:rsidR="00A2673C" w:rsidRPr="00310BFB">
        <w:trPr>
          <w:trHeight w:val="274"/>
        </w:trPr>
        <w:tc>
          <w:tcPr>
            <w:tcW w:w="2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Cs/>
              </w:rPr>
            </w:pPr>
            <w:r w:rsidRPr="00310BFB">
              <w:rPr>
                <w:bCs/>
              </w:rPr>
              <w:t xml:space="preserve">Operating System         </w:t>
            </w:r>
          </w:p>
        </w:tc>
        <w:tc>
          <w:tcPr>
            <w:tcW w:w="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/>
              </w:rPr>
            </w:pPr>
            <w:r w:rsidRPr="00310BFB">
              <w:rPr>
                <w:bCs/>
              </w:rPr>
              <w:t>:</w:t>
            </w:r>
          </w:p>
        </w:tc>
        <w:tc>
          <w:tcPr>
            <w:tcW w:w="59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Cs/>
              </w:rPr>
            </w:pPr>
            <w:r w:rsidRPr="00310BFB">
              <w:rPr>
                <w:b/>
              </w:rPr>
              <w:t>Windows 98 to Windows 07</w:t>
            </w:r>
          </w:p>
        </w:tc>
      </w:tr>
      <w:tr w:rsidR="00A2673C" w:rsidRPr="00310BFB">
        <w:trPr>
          <w:trHeight w:val="274"/>
        </w:trPr>
        <w:tc>
          <w:tcPr>
            <w:tcW w:w="2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Cs/>
              </w:rPr>
            </w:pPr>
            <w:r w:rsidRPr="00310BFB">
              <w:rPr>
                <w:bCs/>
              </w:rPr>
              <w:t xml:space="preserve">Database             </w:t>
            </w:r>
          </w:p>
        </w:tc>
        <w:tc>
          <w:tcPr>
            <w:tcW w:w="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/>
                <w:bCs/>
              </w:rPr>
            </w:pPr>
            <w:r w:rsidRPr="00310BFB">
              <w:rPr>
                <w:bCs/>
              </w:rPr>
              <w:t>:</w:t>
            </w:r>
          </w:p>
        </w:tc>
        <w:tc>
          <w:tcPr>
            <w:tcW w:w="59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/>
              </w:rPr>
            </w:pPr>
            <w:r w:rsidRPr="00310BFB">
              <w:rPr>
                <w:b/>
                <w:bCs/>
              </w:rPr>
              <w:t>My SQL</w:t>
            </w:r>
          </w:p>
        </w:tc>
      </w:tr>
      <w:tr w:rsidR="00A2673C" w:rsidRPr="00310BFB">
        <w:trPr>
          <w:trHeight w:val="274"/>
        </w:trPr>
        <w:tc>
          <w:tcPr>
            <w:tcW w:w="2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snapToGrid w:val="0"/>
              <w:jc w:val="both"/>
              <w:rPr>
                <w:b/>
              </w:rPr>
            </w:pPr>
          </w:p>
        </w:tc>
        <w:tc>
          <w:tcPr>
            <w:tcW w:w="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snapToGrid w:val="0"/>
              <w:jc w:val="both"/>
              <w:rPr>
                <w:bCs/>
              </w:rPr>
            </w:pPr>
          </w:p>
        </w:tc>
        <w:tc>
          <w:tcPr>
            <w:tcW w:w="59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snapToGrid w:val="0"/>
              <w:jc w:val="both"/>
              <w:rPr>
                <w:b/>
              </w:rPr>
            </w:pPr>
          </w:p>
        </w:tc>
      </w:tr>
      <w:tr w:rsidR="00A2673C" w:rsidRPr="00310BFB">
        <w:trPr>
          <w:trHeight w:val="274"/>
        </w:trPr>
        <w:tc>
          <w:tcPr>
            <w:tcW w:w="2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snapToGrid w:val="0"/>
              <w:jc w:val="both"/>
              <w:rPr>
                <w:b/>
              </w:rPr>
            </w:pPr>
          </w:p>
        </w:tc>
        <w:tc>
          <w:tcPr>
            <w:tcW w:w="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snapToGrid w:val="0"/>
              <w:jc w:val="both"/>
              <w:rPr>
                <w:bCs/>
              </w:rPr>
            </w:pPr>
          </w:p>
        </w:tc>
        <w:tc>
          <w:tcPr>
            <w:tcW w:w="59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2673C" w:rsidRPr="00310BFB" w:rsidRDefault="00A2673C" w:rsidP="000A4C21">
            <w:pPr>
              <w:jc w:val="both"/>
              <w:rPr>
                <w:b/>
              </w:rPr>
            </w:pPr>
            <w:r w:rsidRPr="00310BFB">
              <w:rPr>
                <w:rFonts w:eastAsia="Arial"/>
                <w:b/>
              </w:rPr>
              <w:t xml:space="preserve"> </w:t>
            </w:r>
          </w:p>
        </w:tc>
      </w:tr>
    </w:tbl>
    <w:p w:rsidR="00A2673C" w:rsidRPr="00310BFB" w:rsidRDefault="00A2673C" w:rsidP="000A4C21">
      <w:pPr>
        <w:jc w:val="both"/>
        <w:rPr>
          <w:rFonts w:eastAsia="Arial"/>
          <w:b/>
        </w:rPr>
      </w:pPr>
      <w:r w:rsidRPr="00310BFB">
        <w:rPr>
          <w:b/>
        </w:rPr>
        <w:t>P</w:t>
      </w:r>
      <w:r w:rsidR="005D697D" w:rsidRPr="00310BFB">
        <w:rPr>
          <w:b/>
        </w:rPr>
        <w:t>ROFESSIONAL</w:t>
      </w:r>
      <w:r w:rsidRPr="00310BFB">
        <w:rPr>
          <w:b/>
        </w:rPr>
        <w:t xml:space="preserve"> </w:t>
      </w:r>
      <w:r w:rsidR="00621E94" w:rsidRPr="00310BFB">
        <w:rPr>
          <w:b/>
        </w:rPr>
        <w:t>E</w:t>
      </w:r>
      <w:r w:rsidR="005D697D" w:rsidRPr="00310BFB">
        <w:rPr>
          <w:b/>
        </w:rPr>
        <w:t>XPERIENCE</w:t>
      </w:r>
      <w:r w:rsidRPr="00310BFB">
        <w:rPr>
          <w:b/>
        </w:rPr>
        <w:t xml:space="preserve">: </w:t>
      </w:r>
    </w:p>
    <w:p w:rsidR="00A2673C" w:rsidRPr="00310BFB" w:rsidRDefault="00A2673C" w:rsidP="000A4C21">
      <w:pPr>
        <w:jc w:val="both"/>
        <w:rPr>
          <w:rFonts w:eastAsia="Arial"/>
          <w:b/>
        </w:rPr>
      </w:pPr>
      <w:r w:rsidRPr="00310BFB">
        <w:rPr>
          <w:rFonts w:eastAsia="Arial"/>
          <w:b/>
        </w:rPr>
        <w:t xml:space="preserve">                       </w:t>
      </w:r>
    </w:p>
    <w:p w:rsidR="00A2673C" w:rsidRPr="00310BFB" w:rsidRDefault="00977B1C" w:rsidP="000A4C21">
      <w:pPr>
        <w:jc w:val="both"/>
        <w:rPr>
          <w:rFonts w:eastAsia="Arial"/>
          <w:b/>
          <w:i/>
        </w:rPr>
      </w:pPr>
      <w:r w:rsidRPr="00310BFB">
        <w:rPr>
          <w:rFonts w:eastAsia="Arial"/>
          <w:b/>
          <w:i/>
        </w:rPr>
        <w:t xml:space="preserve">        </w:t>
      </w:r>
      <w:r w:rsidR="00A2673C" w:rsidRPr="00310BFB">
        <w:rPr>
          <w:rFonts w:eastAsia="Arial"/>
          <w:b/>
          <w:i/>
        </w:rPr>
        <w:t>Presently working at “I</w:t>
      </w:r>
      <w:r w:rsidR="00130C7A" w:rsidRPr="00310BFB">
        <w:rPr>
          <w:rFonts w:eastAsia="Arial"/>
          <w:b/>
          <w:i/>
        </w:rPr>
        <w:t>CICI</w:t>
      </w:r>
      <w:r w:rsidR="00A2673C" w:rsidRPr="00310BFB">
        <w:rPr>
          <w:rFonts w:eastAsia="Arial"/>
          <w:b/>
          <w:i/>
        </w:rPr>
        <w:t xml:space="preserve"> </w:t>
      </w:r>
      <w:r w:rsidR="005D697D" w:rsidRPr="00310BFB">
        <w:rPr>
          <w:rFonts w:eastAsia="Arial"/>
          <w:b/>
          <w:i/>
        </w:rPr>
        <w:t>BANK</w:t>
      </w:r>
      <w:r w:rsidR="00A2673C" w:rsidRPr="00310BFB">
        <w:rPr>
          <w:rFonts w:eastAsia="Arial"/>
          <w:b/>
          <w:i/>
        </w:rPr>
        <w:t xml:space="preserve">” </w:t>
      </w:r>
      <w:r w:rsidRPr="00310BFB">
        <w:rPr>
          <w:rFonts w:eastAsia="Arial"/>
          <w:b/>
          <w:i/>
        </w:rPr>
        <w:t>as</w:t>
      </w:r>
      <w:r w:rsidR="00D300BE">
        <w:rPr>
          <w:rFonts w:eastAsia="Arial"/>
          <w:b/>
          <w:i/>
        </w:rPr>
        <w:t xml:space="preserve"> </w:t>
      </w:r>
      <w:proofErr w:type="gramStart"/>
      <w:r w:rsidR="00D300BE">
        <w:rPr>
          <w:rFonts w:eastAsia="Arial"/>
          <w:b/>
          <w:i/>
        </w:rPr>
        <w:t>‘</w:t>
      </w:r>
      <w:r w:rsidR="001D5E4D">
        <w:rPr>
          <w:rFonts w:eastAsia="Arial"/>
          <w:b/>
          <w:i/>
        </w:rPr>
        <w:t xml:space="preserve"> Branch</w:t>
      </w:r>
      <w:proofErr w:type="gramEnd"/>
      <w:r w:rsidR="001D5E4D">
        <w:rPr>
          <w:rFonts w:eastAsia="Arial"/>
          <w:b/>
          <w:i/>
        </w:rPr>
        <w:t xml:space="preserve"> B</w:t>
      </w:r>
      <w:r w:rsidR="00A2673C" w:rsidRPr="00310BFB">
        <w:rPr>
          <w:rFonts w:eastAsia="Arial"/>
          <w:b/>
          <w:i/>
        </w:rPr>
        <w:t xml:space="preserve">anking </w:t>
      </w:r>
      <w:r w:rsidR="00D300BE">
        <w:rPr>
          <w:rFonts w:eastAsia="Arial"/>
          <w:b/>
          <w:i/>
        </w:rPr>
        <w:t xml:space="preserve">Sales </w:t>
      </w:r>
      <w:r w:rsidR="00A2673C" w:rsidRPr="00310BFB">
        <w:rPr>
          <w:rFonts w:eastAsia="Arial"/>
          <w:b/>
          <w:i/>
        </w:rPr>
        <w:t>officer</w:t>
      </w:r>
      <w:r w:rsidRPr="00310BFB">
        <w:rPr>
          <w:rFonts w:eastAsia="Arial"/>
          <w:b/>
          <w:i/>
        </w:rPr>
        <w:t>’</w:t>
      </w:r>
      <w:r w:rsidR="00A2673C" w:rsidRPr="00310BFB">
        <w:rPr>
          <w:rFonts w:eastAsia="Arial"/>
          <w:b/>
          <w:i/>
        </w:rPr>
        <w:t xml:space="preserve"> from</w:t>
      </w:r>
      <w:r w:rsidRPr="00310BFB">
        <w:rPr>
          <w:rFonts w:eastAsia="Arial"/>
          <w:b/>
          <w:i/>
        </w:rPr>
        <w:t xml:space="preserve"> </w:t>
      </w:r>
      <w:r w:rsidR="00E360BF">
        <w:rPr>
          <w:rFonts w:eastAsia="Arial"/>
          <w:b/>
          <w:i/>
        </w:rPr>
        <w:t>January 2012-Aug</w:t>
      </w:r>
      <w:r w:rsidR="00971EDD" w:rsidRPr="00310BFB">
        <w:rPr>
          <w:rFonts w:eastAsia="Arial"/>
          <w:b/>
          <w:i/>
        </w:rPr>
        <w:t xml:space="preserve"> 2014</w:t>
      </w:r>
      <w:r w:rsidR="00A2673C" w:rsidRPr="00310BFB">
        <w:rPr>
          <w:rFonts w:eastAsia="Arial"/>
          <w:b/>
          <w:i/>
        </w:rPr>
        <w:t>.</w:t>
      </w:r>
    </w:p>
    <w:p w:rsidR="00A2673C" w:rsidRPr="00310BFB" w:rsidRDefault="00A2673C" w:rsidP="000A4C21">
      <w:pPr>
        <w:pStyle w:val="Heading6"/>
        <w:jc w:val="both"/>
        <w:rPr>
          <w:i/>
        </w:rPr>
      </w:pPr>
    </w:p>
    <w:p w:rsidR="00A2673C" w:rsidRPr="00310BFB" w:rsidRDefault="005D697D" w:rsidP="00F50962">
      <w:pPr>
        <w:rPr>
          <w:b/>
          <w:bCs/>
        </w:rPr>
      </w:pPr>
      <w:proofErr w:type="gramStart"/>
      <w:r w:rsidRPr="00310BFB">
        <w:rPr>
          <w:b/>
          <w:bCs/>
          <w:i/>
          <w:color w:val="000000"/>
        </w:rPr>
        <w:t xml:space="preserve"> </w:t>
      </w:r>
      <w:r w:rsidR="00130C7A" w:rsidRPr="00310BFB">
        <w:rPr>
          <w:b/>
          <w:bCs/>
          <w:i/>
          <w:color w:val="000000"/>
        </w:rPr>
        <w:t xml:space="preserve"> </w:t>
      </w:r>
      <w:r w:rsidR="00A2673C" w:rsidRPr="00310BFB">
        <w:rPr>
          <w:b/>
          <w:bCs/>
          <w:i/>
          <w:color w:val="000000"/>
        </w:rPr>
        <w:t>Meet</w:t>
      </w:r>
      <w:proofErr w:type="gramEnd"/>
      <w:r w:rsidR="00A2673C" w:rsidRPr="00310BFB">
        <w:rPr>
          <w:b/>
          <w:bCs/>
          <w:i/>
          <w:color w:val="000000"/>
        </w:rPr>
        <w:t xml:space="preserve"> with the</w:t>
      </w:r>
      <w:r w:rsidR="00130C7A" w:rsidRPr="00310BFB">
        <w:rPr>
          <w:b/>
          <w:bCs/>
          <w:i/>
          <w:color w:val="000000"/>
        </w:rPr>
        <w:t xml:space="preserve"> </w:t>
      </w:r>
      <w:r w:rsidR="00A2673C" w:rsidRPr="00310BFB">
        <w:rPr>
          <w:b/>
          <w:bCs/>
          <w:i/>
          <w:color w:val="000000"/>
        </w:rPr>
        <w:t>customer’s daily</w:t>
      </w:r>
      <w:r w:rsidR="00971EDD" w:rsidRPr="00310BFB">
        <w:rPr>
          <w:b/>
          <w:bCs/>
          <w:i/>
          <w:color w:val="000000"/>
        </w:rPr>
        <w:t xml:space="preserve"> </w:t>
      </w:r>
      <w:r w:rsidR="00A2673C" w:rsidRPr="00310BFB">
        <w:rPr>
          <w:b/>
          <w:bCs/>
          <w:i/>
          <w:color w:val="000000"/>
        </w:rPr>
        <w:t>basic.</w:t>
      </w:r>
      <w:r w:rsidR="00A2673C" w:rsidRPr="00310BFB">
        <w:rPr>
          <w:b/>
          <w:bCs/>
          <w:i/>
        </w:rPr>
        <w:br/>
      </w:r>
      <w:proofErr w:type="gramStart"/>
      <w:r w:rsidR="00A2673C" w:rsidRPr="00310BFB">
        <w:rPr>
          <w:b/>
          <w:bCs/>
          <w:i/>
          <w:color w:val="000000"/>
        </w:rPr>
        <w:t></w:t>
      </w:r>
      <w:r w:rsidR="00130C7A" w:rsidRPr="00310BFB">
        <w:rPr>
          <w:b/>
          <w:bCs/>
          <w:i/>
          <w:color w:val="000000"/>
        </w:rPr>
        <w:t xml:space="preserve">  </w:t>
      </w:r>
      <w:r w:rsidR="00A2673C" w:rsidRPr="00310BFB">
        <w:rPr>
          <w:b/>
          <w:bCs/>
          <w:i/>
          <w:color w:val="000000"/>
        </w:rPr>
        <w:t>Build</w:t>
      </w:r>
      <w:proofErr w:type="gramEnd"/>
      <w:r w:rsidR="00A2673C" w:rsidRPr="00310BFB">
        <w:rPr>
          <w:b/>
          <w:bCs/>
          <w:i/>
          <w:color w:val="000000"/>
        </w:rPr>
        <w:t xml:space="preserve"> a good relationship with customers.</w:t>
      </w:r>
      <w:r w:rsidR="00A2673C" w:rsidRPr="00310BFB">
        <w:rPr>
          <w:b/>
          <w:bCs/>
          <w:i/>
        </w:rPr>
        <w:br/>
      </w:r>
      <w:proofErr w:type="gramStart"/>
      <w:r w:rsidR="00A2673C" w:rsidRPr="00310BFB">
        <w:rPr>
          <w:b/>
          <w:bCs/>
          <w:i/>
          <w:color w:val="000000"/>
        </w:rPr>
        <w:t></w:t>
      </w:r>
      <w:r w:rsidR="00130C7A" w:rsidRPr="00310BFB">
        <w:rPr>
          <w:b/>
          <w:bCs/>
          <w:i/>
          <w:color w:val="000000"/>
        </w:rPr>
        <w:t xml:space="preserve">  </w:t>
      </w:r>
      <w:r w:rsidR="00A2673C" w:rsidRPr="00310BFB">
        <w:rPr>
          <w:b/>
          <w:bCs/>
          <w:i/>
          <w:color w:val="000000"/>
        </w:rPr>
        <w:t>Foc</w:t>
      </w:r>
      <w:r w:rsidR="00130C7A" w:rsidRPr="00310BFB">
        <w:rPr>
          <w:b/>
          <w:bCs/>
          <w:i/>
          <w:color w:val="000000"/>
        </w:rPr>
        <w:t>u</w:t>
      </w:r>
      <w:r w:rsidR="00A2673C" w:rsidRPr="00310BFB">
        <w:rPr>
          <w:b/>
          <w:bCs/>
          <w:i/>
          <w:color w:val="000000"/>
        </w:rPr>
        <w:t>sed</w:t>
      </w:r>
      <w:proofErr w:type="gramEnd"/>
      <w:r w:rsidR="00A2673C" w:rsidRPr="00310BFB">
        <w:rPr>
          <w:b/>
          <w:bCs/>
          <w:i/>
          <w:color w:val="000000"/>
        </w:rPr>
        <w:t xml:space="preserve"> on</w:t>
      </w:r>
      <w:r w:rsidR="00130C7A" w:rsidRPr="00310BFB">
        <w:rPr>
          <w:b/>
          <w:bCs/>
          <w:i/>
          <w:color w:val="000000"/>
        </w:rPr>
        <w:t xml:space="preserve"> </w:t>
      </w:r>
      <w:r w:rsidR="00A2673C" w:rsidRPr="00310BFB">
        <w:rPr>
          <w:b/>
          <w:bCs/>
          <w:i/>
          <w:color w:val="000000"/>
        </w:rPr>
        <w:t>customer’s retention/delighting.</w:t>
      </w:r>
      <w:r w:rsidR="00A2673C" w:rsidRPr="00310BFB">
        <w:rPr>
          <w:b/>
          <w:bCs/>
          <w:i/>
        </w:rPr>
        <w:br/>
      </w:r>
      <w:proofErr w:type="gramStart"/>
      <w:r w:rsidR="00A2673C" w:rsidRPr="00310BFB">
        <w:rPr>
          <w:b/>
          <w:bCs/>
          <w:i/>
          <w:color w:val="000000"/>
        </w:rPr>
        <w:t></w:t>
      </w:r>
      <w:r w:rsidR="00130C7A" w:rsidRPr="00310BFB">
        <w:rPr>
          <w:b/>
          <w:bCs/>
          <w:i/>
          <w:color w:val="000000"/>
        </w:rPr>
        <w:t xml:space="preserve">  </w:t>
      </w:r>
      <w:r w:rsidR="00A2673C" w:rsidRPr="00310BFB">
        <w:rPr>
          <w:b/>
          <w:bCs/>
          <w:i/>
          <w:color w:val="000000"/>
        </w:rPr>
        <w:t>Handled</w:t>
      </w:r>
      <w:proofErr w:type="gramEnd"/>
      <w:r w:rsidR="00A2673C" w:rsidRPr="00310BFB">
        <w:rPr>
          <w:b/>
          <w:bCs/>
          <w:i/>
          <w:color w:val="000000"/>
        </w:rPr>
        <w:t xml:space="preserve"> the customer’s queries.</w:t>
      </w:r>
      <w:r w:rsidR="00A2673C" w:rsidRPr="00310BFB">
        <w:rPr>
          <w:b/>
          <w:bCs/>
          <w:i/>
        </w:rPr>
        <w:br/>
      </w:r>
    </w:p>
    <w:p w:rsidR="00532737" w:rsidRDefault="00532737" w:rsidP="000A4C21">
      <w:pPr>
        <w:pStyle w:val="Heading6"/>
        <w:jc w:val="both"/>
      </w:pPr>
    </w:p>
    <w:p w:rsidR="00A2673C" w:rsidRDefault="00532737" w:rsidP="000A4C21">
      <w:pPr>
        <w:pStyle w:val="Heading6"/>
        <w:jc w:val="both"/>
      </w:pPr>
      <w:r>
        <w:t>ROLES AND RESPONSIBILITIES:</w:t>
      </w:r>
    </w:p>
    <w:p w:rsidR="00532737" w:rsidRDefault="00532737" w:rsidP="00532737">
      <w:pPr>
        <w:pStyle w:val="ListParagraph"/>
        <w:numPr>
          <w:ilvl w:val="0"/>
          <w:numId w:val="6"/>
        </w:numPr>
      </w:pPr>
      <w:r>
        <w:t xml:space="preserve">Sourcing </w:t>
      </w:r>
      <w:proofErr w:type="gramStart"/>
      <w:r>
        <w:t>of  Current</w:t>
      </w:r>
      <w:proofErr w:type="gramEnd"/>
      <w:r>
        <w:t xml:space="preserve"> and Savings A/c ‘s.</w:t>
      </w:r>
    </w:p>
    <w:p w:rsidR="00532737" w:rsidRDefault="00532737" w:rsidP="00532737">
      <w:pPr>
        <w:pStyle w:val="ListParagraph"/>
        <w:numPr>
          <w:ilvl w:val="0"/>
          <w:numId w:val="6"/>
        </w:numPr>
      </w:pPr>
      <w:r>
        <w:t xml:space="preserve">Ensure all the A/c’s sourced are M+N </w:t>
      </w:r>
      <w:proofErr w:type="spellStart"/>
      <w:r>
        <w:t>compliants</w:t>
      </w:r>
      <w:proofErr w:type="spellEnd"/>
      <w:r>
        <w:t>.</w:t>
      </w:r>
    </w:p>
    <w:p w:rsidR="00532737" w:rsidRDefault="00532737" w:rsidP="00532737">
      <w:pPr>
        <w:pStyle w:val="ListParagraph"/>
        <w:numPr>
          <w:ilvl w:val="0"/>
          <w:numId w:val="6"/>
        </w:numPr>
      </w:pPr>
      <w:r>
        <w:t xml:space="preserve">Ensure Attachments </w:t>
      </w:r>
      <w:proofErr w:type="gramStart"/>
      <w:r>
        <w:t>products(</w:t>
      </w:r>
      <w:proofErr w:type="spellStart"/>
      <w:proofErr w:type="gramEnd"/>
      <w:r>
        <w:t>eg:RD</w:t>
      </w:r>
      <w:proofErr w:type="spellEnd"/>
      <w:r>
        <w:t xml:space="preserve"> ,FD,IMOBILE…)</w:t>
      </w:r>
    </w:p>
    <w:p w:rsidR="00532737" w:rsidRDefault="00532737" w:rsidP="00532737">
      <w:pPr>
        <w:pStyle w:val="ListParagraph"/>
        <w:numPr>
          <w:ilvl w:val="0"/>
          <w:numId w:val="6"/>
        </w:numPr>
      </w:pPr>
      <w:r>
        <w:t>Service all the Existing customers and guide investments.</w:t>
      </w:r>
    </w:p>
    <w:p w:rsidR="00115B9D" w:rsidRDefault="00115B9D" w:rsidP="00532737">
      <w:pPr>
        <w:pStyle w:val="ListParagraph"/>
        <w:numPr>
          <w:ilvl w:val="0"/>
          <w:numId w:val="6"/>
        </w:numPr>
      </w:pPr>
      <w:r>
        <w:t>Sell ‘Credit cards’ and other liability products</w:t>
      </w:r>
    </w:p>
    <w:p w:rsidR="00532737" w:rsidRPr="00532737" w:rsidRDefault="00532737" w:rsidP="00532737">
      <w:pPr>
        <w:pStyle w:val="ListParagraph"/>
      </w:pPr>
    </w:p>
    <w:p w:rsidR="00A2673C" w:rsidRPr="00310BFB" w:rsidRDefault="00A2673C" w:rsidP="000A4C21">
      <w:pPr>
        <w:ind w:firstLine="720"/>
        <w:jc w:val="both"/>
        <w:rPr>
          <w:b/>
          <w:bCs/>
        </w:rPr>
      </w:pPr>
    </w:p>
    <w:p w:rsidR="00A2673C" w:rsidRPr="00310BFB" w:rsidRDefault="00A2673C" w:rsidP="000A4C21">
      <w:pPr>
        <w:jc w:val="both"/>
        <w:rPr>
          <w:rFonts w:eastAsia="Arial"/>
        </w:rPr>
      </w:pPr>
      <w:r w:rsidRPr="00310BFB">
        <w:rPr>
          <w:b/>
          <w:bCs/>
        </w:rPr>
        <w:t>EXTRA CURRICULAR ACTIVITIES:</w:t>
      </w:r>
    </w:p>
    <w:p w:rsidR="00A2673C" w:rsidRPr="00310BFB" w:rsidRDefault="00A2673C" w:rsidP="000A4C21">
      <w:pPr>
        <w:jc w:val="both"/>
        <w:rPr>
          <w:rFonts w:eastAsia="Arial"/>
        </w:rPr>
      </w:pPr>
      <w:r w:rsidRPr="00310BFB">
        <w:rPr>
          <w:rFonts w:eastAsia="Arial"/>
        </w:rPr>
        <w:t xml:space="preserve">        </w:t>
      </w:r>
    </w:p>
    <w:p w:rsidR="00A2673C" w:rsidRPr="00310BFB" w:rsidRDefault="00A2673C" w:rsidP="000A4C21">
      <w:pPr>
        <w:numPr>
          <w:ilvl w:val="0"/>
          <w:numId w:val="5"/>
        </w:numPr>
        <w:tabs>
          <w:tab w:val="left" w:pos="1080"/>
          <w:tab w:val="left" w:pos="1260"/>
        </w:tabs>
        <w:jc w:val="both"/>
        <w:rPr>
          <w:rFonts w:eastAsia="Arial"/>
        </w:rPr>
      </w:pPr>
      <w:r w:rsidRPr="00310BFB">
        <w:rPr>
          <w:rFonts w:eastAsia="Arial"/>
        </w:rPr>
        <w:t xml:space="preserve">   </w:t>
      </w:r>
      <w:r w:rsidRPr="00310BFB">
        <w:t>Participated in NSS camp in my College.</w:t>
      </w:r>
    </w:p>
    <w:p w:rsidR="00A2673C" w:rsidRPr="00310BFB" w:rsidRDefault="00A2673C" w:rsidP="000A4C21">
      <w:pPr>
        <w:numPr>
          <w:ilvl w:val="0"/>
          <w:numId w:val="5"/>
        </w:numPr>
        <w:jc w:val="both"/>
        <w:rPr>
          <w:b/>
        </w:rPr>
      </w:pPr>
      <w:r w:rsidRPr="00310BFB">
        <w:rPr>
          <w:rFonts w:eastAsia="Arial"/>
        </w:rPr>
        <w:t xml:space="preserve">   </w:t>
      </w:r>
      <w:r w:rsidRPr="00310BFB">
        <w:t>Got Certificates for my performance in Studies.</w:t>
      </w:r>
    </w:p>
    <w:p w:rsidR="00A2673C" w:rsidRPr="00310BFB" w:rsidRDefault="00A2673C" w:rsidP="000A4C21">
      <w:pPr>
        <w:jc w:val="both"/>
        <w:rPr>
          <w:b/>
        </w:rPr>
      </w:pPr>
    </w:p>
    <w:p w:rsidR="00A2673C" w:rsidRDefault="00A2673C" w:rsidP="000A4C21">
      <w:pPr>
        <w:jc w:val="both"/>
        <w:rPr>
          <w:b/>
        </w:rPr>
      </w:pPr>
      <w:r w:rsidRPr="00310BFB">
        <w:rPr>
          <w:b/>
        </w:rPr>
        <w:t>EDUCATIONAL QUALIFICATION:</w:t>
      </w:r>
    </w:p>
    <w:p w:rsidR="00310BFB" w:rsidRDefault="00310BFB" w:rsidP="000A4C21">
      <w:pPr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03"/>
        <w:gridCol w:w="2111"/>
        <w:gridCol w:w="2089"/>
        <w:gridCol w:w="2119"/>
      </w:tblGrid>
      <w:tr w:rsidR="00310BFB" w:rsidTr="00310BFB">
        <w:tc>
          <w:tcPr>
            <w:tcW w:w="2130" w:type="dxa"/>
          </w:tcPr>
          <w:p w:rsidR="00310BFB" w:rsidRDefault="00310BFB" w:rsidP="000A4C21">
            <w:pPr>
              <w:jc w:val="both"/>
              <w:rPr>
                <w:b/>
              </w:rPr>
            </w:pPr>
            <w:r>
              <w:rPr>
                <w:b/>
              </w:rPr>
              <w:t>Q</w:t>
            </w:r>
            <w:r w:rsidR="00E3634C">
              <w:rPr>
                <w:b/>
              </w:rPr>
              <w:t>UALIFICATION</w:t>
            </w:r>
          </w:p>
        </w:tc>
        <w:tc>
          <w:tcPr>
            <w:tcW w:w="2130" w:type="dxa"/>
          </w:tcPr>
          <w:p w:rsidR="00310BFB" w:rsidRDefault="00E3634C" w:rsidP="000A4C21">
            <w:pPr>
              <w:jc w:val="both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131" w:type="dxa"/>
          </w:tcPr>
          <w:p w:rsidR="00310BFB" w:rsidRDefault="00E3634C" w:rsidP="000A4C21">
            <w:pPr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131" w:type="dxa"/>
          </w:tcPr>
          <w:p w:rsidR="00310BFB" w:rsidRDefault="00E3634C" w:rsidP="000A4C21">
            <w:pPr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3634C" w:rsidTr="00310BFB">
        <w:tc>
          <w:tcPr>
            <w:tcW w:w="2130" w:type="dxa"/>
          </w:tcPr>
          <w:p w:rsidR="00E3634C" w:rsidRPr="00F50962" w:rsidRDefault="00E3634C" w:rsidP="000A4C21">
            <w:pPr>
              <w:jc w:val="both"/>
              <w:rPr>
                <w:b/>
                <w:i/>
              </w:rPr>
            </w:pPr>
            <w:r w:rsidRPr="00F50962">
              <w:rPr>
                <w:b/>
                <w:i/>
              </w:rPr>
              <w:t>MCA</w:t>
            </w:r>
          </w:p>
        </w:tc>
        <w:tc>
          <w:tcPr>
            <w:tcW w:w="2130" w:type="dxa"/>
          </w:tcPr>
          <w:p w:rsidR="00E3634C" w:rsidRPr="00F50962" w:rsidRDefault="00E3634C" w:rsidP="000A4C21">
            <w:pPr>
              <w:jc w:val="both"/>
            </w:pPr>
            <w:r w:rsidRPr="00F50962">
              <w:t>RVS COLLEGE</w:t>
            </w:r>
          </w:p>
          <w:p w:rsidR="00E3634C" w:rsidRPr="00F50962" w:rsidRDefault="00E3634C" w:rsidP="000A4C21">
            <w:pPr>
              <w:jc w:val="both"/>
            </w:pPr>
            <w:r w:rsidRPr="00F50962">
              <w:t>(ANNA UNIVERSITY)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2011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76.36</w:t>
            </w:r>
          </w:p>
        </w:tc>
      </w:tr>
      <w:tr w:rsidR="00E3634C" w:rsidTr="00310BFB">
        <w:tc>
          <w:tcPr>
            <w:tcW w:w="2130" w:type="dxa"/>
          </w:tcPr>
          <w:p w:rsidR="00E3634C" w:rsidRPr="00F50962" w:rsidRDefault="00E3634C" w:rsidP="000A4C21">
            <w:pPr>
              <w:jc w:val="both"/>
              <w:rPr>
                <w:b/>
                <w:i/>
              </w:rPr>
            </w:pPr>
            <w:r w:rsidRPr="00F50962">
              <w:rPr>
                <w:b/>
                <w:i/>
              </w:rPr>
              <w:t>BSC</w:t>
            </w:r>
            <w:r w:rsidR="00E50A86">
              <w:rPr>
                <w:b/>
                <w:i/>
              </w:rPr>
              <w:t xml:space="preserve"> </w:t>
            </w:r>
            <w:r w:rsidRPr="00F50962">
              <w:rPr>
                <w:b/>
                <w:i/>
              </w:rPr>
              <w:t>MATHEMATICS</w:t>
            </w:r>
          </w:p>
        </w:tc>
        <w:tc>
          <w:tcPr>
            <w:tcW w:w="2130" w:type="dxa"/>
          </w:tcPr>
          <w:p w:rsidR="00E3634C" w:rsidRPr="00F50962" w:rsidRDefault="00E3634C" w:rsidP="000A4C21">
            <w:pPr>
              <w:jc w:val="both"/>
            </w:pPr>
            <w:r w:rsidRPr="00F50962">
              <w:t>GTN COLLEGE</w:t>
            </w:r>
          </w:p>
          <w:p w:rsidR="00E3634C" w:rsidRPr="00F50962" w:rsidRDefault="00E3634C" w:rsidP="000A4C21">
            <w:pPr>
              <w:jc w:val="both"/>
            </w:pPr>
            <w:r w:rsidRPr="00F50962">
              <w:t>(MK UNIVERSITY)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2008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74.8</w:t>
            </w:r>
          </w:p>
        </w:tc>
      </w:tr>
      <w:tr w:rsidR="00E3634C" w:rsidTr="00310BFB">
        <w:tc>
          <w:tcPr>
            <w:tcW w:w="2130" w:type="dxa"/>
          </w:tcPr>
          <w:p w:rsidR="00E3634C" w:rsidRPr="00F50962" w:rsidRDefault="00E3634C" w:rsidP="000A4C21">
            <w:pPr>
              <w:jc w:val="both"/>
              <w:rPr>
                <w:b/>
                <w:i/>
              </w:rPr>
            </w:pPr>
            <w:r w:rsidRPr="00F50962">
              <w:rPr>
                <w:b/>
                <w:i/>
              </w:rPr>
              <w:lastRenderedPageBreak/>
              <w:t>12</w:t>
            </w:r>
            <w:r w:rsidRPr="00F50962">
              <w:rPr>
                <w:b/>
                <w:i/>
                <w:vertAlign w:val="superscript"/>
              </w:rPr>
              <w:t>TH</w:t>
            </w:r>
            <w:r w:rsidRPr="00F50962">
              <w:rPr>
                <w:b/>
                <w:i/>
              </w:rPr>
              <w:t xml:space="preserve"> STANDARD</w:t>
            </w:r>
          </w:p>
        </w:tc>
        <w:tc>
          <w:tcPr>
            <w:tcW w:w="2130" w:type="dxa"/>
          </w:tcPr>
          <w:p w:rsidR="00E3634C" w:rsidRPr="00F50962" w:rsidRDefault="00E3634C" w:rsidP="000A4C21">
            <w:pPr>
              <w:jc w:val="both"/>
            </w:pPr>
            <w:r w:rsidRPr="00F50962">
              <w:t>MSP SCHOOL</w:t>
            </w:r>
          </w:p>
          <w:p w:rsidR="00E3634C" w:rsidRPr="00F50962" w:rsidRDefault="00E3634C" w:rsidP="000A4C21">
            <w:pPr>
              <w:jc w:val="both"/>
            </w:pPr>
            <w:r w:rsidRPr="00F50962">
              <w:t>(STATE BOARD)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2004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83.91</w:t>
            </w:r>
          </w:p>
        </w:tc>
      </w:tr>
      <w:tr w:rsidR="00E3634C" w:rsidTr="00310BFB">
        <w:tc>
          <w:tcPr>
            <w:tcW w:w="2130" w:type="dxa"/>
          </w:tcPr>
          <w:p w:rsidR="00E3634C" w:rsidRPr="00F50962" w:rsidRDefault="00E3634C" w:rsidP="000A4C21">
            <w:pPr>
              <w:jc w:val="both"/>
              <w:rPr>
                <w:b/>
                <w:i/>
              </w:rPr>
            </w:pPr>
            <w:r w:rsidRPr="00F50962">
              <w:rPr>
                <w:b/>
                <w:i/>
              </w:rPr>
              <w:t>10</w:t>
            </w:r>
            <w:r w:rsidRPr="00F50962">
              <w:rPr>
                <w:b/>
                <w:i/>
                <w:vertAlign w:val="superscript"/>
              </w:rPr>
              <w:t>TH</w:t>
            </w:r>
            <w:r w:rsidRPr="00F50962">
              <w:rPr>
                <w:b/>
                <w:i/>
              </w:rPr>
              <w:t xml:space="preserve"> STANDARD </w:t>
            </w:r>
          </w:p>
        </w:tc>
        <w:tc>
          <w:tcPr>
            <w:tcW w:w="2130" w:type="dxa"/>
          </w:tcPr>
          <w:p w:rsidR="00E3634C" w:rsidRPr="00F50962" w:rsidRDefault="00E3634C" w:rsidP="000A4C21">
            <w:pPr>
              <w:jc w:val="both"/>
            </w:pPr>
            <w:r w:rsidRPr="00F50962">
              <w:t>MSP SCHOOL</w:t>
            </w:r>
          </w:p>
          <w:p w:rsidR="00E3634C" w:rsidRPr="00F50962" w:rsidRDefault="00E3634C" w:rsidP="000A4C21">
            <w:pPr>
              <w:jc w:val="both"/>
            </w:pPr>
            <w:r w:rsidRPr="00F50962">
              <w:t>(STATE BOARD)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2002</w:t>
            </w:r>
          </w:p>
        </w:tc>
        <w:tc>
          <w:tcPr>
            <w:tcW w:w="2131" w:type="dxa"/>
          </w:tcPr>
          <w:p w:rsidR="00E3634C" w:rsidRPr="00F50962" w:rsidRDefault="00E3634C" w:rsidP="000A4C21">
            <w:pPr>
              <w:jc w:val="both"/>
            </w:pPr>
            <w:r w:rsidRPr="00F50962">
              <w:t>90</w:t>
            </w:r>
          </w:p>
        </w:tc>
      </w:tr>
    </w:tbl>
    <w:p w:rsidR="00310BFB" w:rsidRDefault="00310BFB" w:rsidP="000A4C21">
      <w:pPr>
        <w:jc w:val="both"/>
        <w:rPr>
          <w:b/>
        </w:rPr>
      </w:pPr>
    </w:p>
    <w:p w:rsidR="001A372F" w:rsidRDefault="001A372F" w:rsidP="000A4C21">
      <w:pPr>
        <w:pStyle w:val="Heading6"/>
        <w:ind w:left="0" w:firstLine="0"/>
        <w:jc w:val="both"/>
      </w:pPr>
    </w:p>
    <w:p w:rsidR="001A372F" w:rsidRDefault="001A372F" w:rsidP="000A4C21">
      <w:pPr>
        <w:pStyle w:val="Heading6"/>
        <w:ind w:left="0" w:firstLine="0"/>
        <w:jc w:val="both"/>
      </w:pPr>
    </w:p>
    <w:p w:rsidR="00A2673C" w:rsidRPr="00310BFB" w:rsidRDefault="00A2673C" w:rsidP="000A4C21">
      <w:pPr>
        <w:pStyle w:val="Heading6"/>
        <w:ind w:left="0" w:firstLine="0"/>
        <w:jc w:val="both"/>
      </w:pPr>
      <w:r w:rsidRPr="00310BFB">
        <w:t>PERSONAL DETAILS:</w:t>
      </w:r>
    </w:p>
    <w:p w:rsidR="00A2673C" w:rsidRPr="00310BFB" w:rsidRDefault="00A2673C" w:rsidP="000A4C21">
      <w:pPr>
        <w:jc w:val="both"/>
      </w:pPr>
    </w:p>
    <w:p w:rsidR="00A2673C" w:rsidRPr="00310BFB" w:rsidRDefault="00A2673C" w:rsidP="000A4C21">
      <w:pPr>
        <w:spacing w:line="360" w:lineRule="auto"/>
        <w:jc w:val="both"/>
      </w:pPr>
      <w:r w:rsidRPr="00310BFB">
        <w:rPr>
          <w:rFonts w:eastAsia="Arial"/>
          <w:b/>
          <w:bCs/>
        </w:rPr>
        <w:t xml:space="preserve">    </w:t>
      </w:r>
      <w:r w:rsidRPr="00310BFB">
        <w:rPr>
          <w:b/>
          <w:bCs/>
        </w:rPr>
        <w:tab/>
        <w:t xml:space="preserve">      </w:t>
      </w:r>
      <w:r w:rsidRPr="00310BFB">
        <w:t xml:space="preserve">Father’s name </w:t>
      </w:r>
      <w:r w:rsidRPr="00310BFB">
        <w:tab/>
        <w:t xml:space="preserve">           :</w:t>
      </w:r>
      <w:r w:rsidRPr="00310BFB">
        <w:tab/>
        <w:t xml:space="preserve"> </w:t>
      </w:r>
      <w:proofErr w:type="spellStart"/>
      <w:r w:rsidRPr="00310BFB">
        <w:t>Mr.K.Ponniah</w:t>
      </w:r>
      <w:proofErr w:type="spellEnd"/>
    </w:p>
    <w:p w:rsidR="00A2673C" w:rsidRPr="00310BFB" w:rsidRDefault="00A2673C" w:rsidP="000A4C21">
      <w:pPr>
        <w:tabs>
          <w:tab w:val="left" w:pos="1080"/>
          <w:tab w:val="left" w:pos="3240"/>
          <w:tab w:val="left" w:pos="3420"/>
        </w:tabs>
        <w:spacing w:line="360" w:lineRule="auto"/>
        <w:jc w:val="both"/>
      </w:pPr>
      <w:r w:rsidRPr="00310BFB">
        <w:tab/>
        <w:t xml:space="preserve">Mother’s name </w:t>
      </w:r>
      <w:r w:rsidRPr="00310BFB">
        <w:tab/>
        <w:t xml:space="preserve">    </w:t>
      </w:r>
      <w:r w:rsidR="00E3634C">
        <w:t xml:space="preserve"> </w:t>
      </w:r>
      <w:r w:rsidRPr="00310BFB">
        <w:t>:</w:t>
      </w:r>
      <w:r w:rsidRPr="00310BFB">
        <w:tab/>
        <w:t xml:space="preserve"> </w:t>
      </w:r>
      <w:proofErr w:type="spellStart"/>
      <w:r w:rsidRPr="00310BFB">
        <w:t>Mrs.P.Anusia</w:t>
      </w:r>
      <w:proofErr w:type="spellEnd"/>
    </w:p>
    <w:p w:rsidR="00A2673C" w:rsidRPr="00310BFB" w:rsidRDefault="00E3634C" w:rsidP="000A4C21">
      <w:pPr>
        <w:tabs>
          <w:tab w:val="left" w:pos="1080"/>
          <w:tab w:val="left" w:pos="3060"/>
          <w:tab w:val="left" w:pos="3240"/>
          <w:tab w:val="left" w:pos="3420"/>
          <w:tab w:val="left" w:pos="3600"/>
        </w:tabs>
        <w:spacing w:line="360" w:lineRule="auto"/>
        <w:jc w:val="both"/>
      </w:pPr>
      <w:r>
        <w:tab/>
        <w:t xml:space="preserve">Date of Birth    </w:t>
      </w:r>
      <w:r>
        <w:tab/>
        <w:t xml:space="preserve">      </w:t>
      </w:r>
      <w:r>
        <w:tab/>
      </w:r>
      <w:r w:rsidR="00A2673C" w:rsidRPr="00310BFB">
        <w:t>:</w:t>
      </w:r>
      <w:r w:rsidR="00A2673C" w:rsidRPr="00310BFB">
        <w:tab/>
        <w:t xml:space="preserve"> 16 - 07 -1986</w:t>
      </w:r>
    </w:p>
    <w:p w:rsidR="00A2673C" w:rsidRPr="00310BFB" w:rsidRDefault="00A2673C" w:rsidP="000A4C21">
      <w:pPr>
        <w:pStyle w:val="Heading8"/>
        <w:spacing w:line="360" w:lineRule="auto"/>
        <w:jc w:val="both"/>
        <w:rPr>
          <w:sz w:val="24"/>
        </w:rPr>
      </w:pPr>
      <w:r w:rsidRPr="00310BFB">
        <w:rPr>
          <w:sz w:val="24"/>
        </w:rPr>
        <w:tab/>
        <w:t>Gender</w:t>
      </w:r>
      <w:r w:rsidRPr="00310BFB">
        <w:rPr>
          <w:sz w:val="24"/>
        </w:rPr>
        <w:tab/>
      </w:r>
      <w:r w:rsidRPr="00310BFB">
        <w:rPr>
          <w:b/>
          <w:bCs/>
          <w:sz w:val="24"/>
        </w:rPr>
        <w:t xml:space="preserve">      </w:t>
      </w:r>
      <w:r w:rsidRPr="00310BFB">
        <w:rPr>
          <w:b/>
          <w:bCs/>
          <w:sz w:val="24"/>
        </w:rPr>
        <w:tab/>
        <w:t xml:space="preserve">           </w:t>
      </w:r>
      <w:r w:rsidR="00E3634C">
        <w:rPr>
          <w:b/>
          <w:bCs/>
          <w:sz w:val="24"/>
        </w:rPr>
        <w:t xml:space="preserve"> </w:t>
      </w:r>
      <w:r w:rsidRPr="00310BFB">
        <w:rPr>
          <w:bCs/>
          <w:sz w:val="24"/>
        </w:rPr>
        <w:t>:</w:t>
      </w:r>
      <w:r w:rsidRPr="00310BFB">
        <w:rPr>
          <w:b/>
          <w:bCs/>
          <w:sz w:val="24"/>
        </w:rPr>
        <w:tab/>
        <w:t xml:space="preserve"> </w:t>
      </w:r>
      <w:r w:rsidRPr="00310BFB">
        <w:rPr>
          <w:sz w:val="24"/>
        </w:rPr>
        <w:t>Male</w:t>
      </w:r>
    </w:p>
    <w:p w:rsidR="00A2673C" w:rsidRPr="00310BFB" w:rsidRDefault="00A2673C" w:rsidP="000A4C21">
      <w:pPr>
        <w:tabs>
          <w:tab w:val="left" w:pos="1080"/>
        </w:tabs>
        <w:spacing w:line="360" w:lineRule="auto"/>
        <w:jc w:val="both"/>
      </w:pPr>
      <w:r w:rsidRPr="00310BFB">
        <w:tab/>
        <w:t>Nationality</w:t>
      </w:r>
      <w:r w:rsidRPr="00310BFB">
        <w:rPr>
          <w:b/>
          <w:bCs/>
        </w:rPr>
        <w:t xml:space="preserve">        </w:t>
      </w:r>
      <w:r w:rsidRPr="00310BFB">
        <w:rPr>
          <w:b/>
          <w:bCs/>
        </w:rPr>
        <w:tab/>
        <w:t xml:space="preserve">  </w:t>
      </w:r>
      <w:r w:rsidRPr="00310BFB">
        <w:t xml:space="preserve">         </w:t>
      </w:r>
      <w:r w:rsidR="00E3634C">
        <w:t xml:space="preserve"> </w:t>
      </w:r>
      <w:r w:rsidRPr="00310BFB">
        <w:t>:</w:t>
      </w:r>
      <w:r w:rsidRPr="00310BFB">
        <w:tab/>
        <w:t xml:space="preserve"> Indian</w:t>
      </w:r>
    </w:p>
    <w:p w:rsidR="00A2673C" w:rsidRPr="00310BFB" w:rsidRDefault="00E3634C" w:rsidP="000A4C21">
      <w:pPr>
        <w:pStyle w:val="Heading8"/>
        <w:spacing w:line="360" w:lineRule="auto"/>
        <w:jc w:val="both"/>
        <w:rPr>
          <w:sz w:val="24"/>
        </w:rPr>
      </w:pPr>
      <w:r>
        <w:rPr>
          <w:sz w:val="24"/>
        </w:rPr>
        <w:tab/>
        <w:t>Languages Known</w:t>
      </w:r>
      <w:r>
        <w:rPr>
          <w:sz w:val="24"/>
        </w:rPr>
        <w:tab/>
      </w:r>
      <w:r w:rsidR="00A2673C" w:rsidRPr="00310BFB">
        <w:rPr>
          <w:sz w:val="24"/>
        </w:rPr>
        <w:t>:</w:t>
      </w:r>
      <w:r w:rsidR="00A2673C" w:rsidRPr="00310BFB">
        <w:rPr>
          <w:sz w:val="24"/>
        </w:rPr>
        <w:tab/>
        <w:t xml:space="preserve"> Tamil</w:t>
      </w:r>
      <w:r w:rsidR="00971EDD" w:rsidRPr="00310BFB">
        <w:rPr>
          <w:sz w:val="24"/>
        </w:rPr>
        <w:t xml:space="preserve">, </w:t>
      </w:r>
      <w:r w:rsidR="00A2673C" w:rsidRPr="00310BFB">
        <w:rPr>
          <w:sz w:val="24"/>
        </w:rPr>
        <w:t>English</w:t>
      </w:r>
    </w:p>
    <w:p w:rsidR="00853173" w:rsidRDefault="00E3634C" w:rsidP="000A4C21">
      <w:pPr>
        <w:tabs>
          <w:tab w:val="left" w:pos="1080"/>
          <w:tab w:val="left" w:pos="3240"/>
          <w:tab w:val="left" w:pos="3420"/>
        </w:tabs>
        <w:spacing w:line="360" w:lineRule="auto"/>
        <w:jc w:val="both"/>
      </w:pPr>
      <w:r>
        <w:tab/>
        <w:t xml:space="preserve">Permanent Address     </w:t>
      </w:r>
      <w:r>
        <w:tab/>
        <w:t xml:space="preserve">   :        </w:t>
      </w:r>
      <w:proofErr w:type="spellStart"/>
      <w:r>
        <w:t>Old</w:t>
      </w:r>
      <w:r w:rsidR="00971EDD" w:rsidRPr="00310BFB">
        <w:t>no</w:t>
      </w:r>
      <w:proofErr w:type="spellEnd"/>
      <w:r w:rsidR="00971EDD" w:rsidRPr="00310BFB">
        <w:t xml:space="preserve"> 38/4 New no 47/4 </w:t>
      </w:r>
      <w:proofErr w:type="spellStart"/>
      <w:r w:rsidR="00971EDD" w:rsidRPr="00310BFB">
        <w:t>Sengani</w:t>
      </w:r>
      <w:r w:rsidR="00853173">
        <w:t>amman</w:t>
      </w:r>
      <w:proofErr w:type="spellEnd"/>
    </w:p>
    <w:p w:rsidR="00A2673C" w:rsidRPr="00310BFB" w:rsidRDefault="00853173" w:rsidP="000A4C21">
      <w:pPr>
        <w:tabs>
          <w:tab w:val="left" w:pos="1080"/>
          <w:tab w:val="left" w:pos="3240"/>
          <w:tab w:val="left" w:pos="3420"/>
        </w:tabs>
        <w:spacing w:line="360" w:lineRule="auto"/>
        <w:jc w:val="both"/>
      </w:pPr>
      <w:r>
        <w:t xml:space="preserve">                                                                     </w:t>
      </w:r>
      <w:proofErr w:type="spellStart"/>
      <w:r>
        <w:t>Koil</w:t>
      </w:r>
      <w:proofErr w:type="spellEnd"/>
      <w:r>
        <w:t xml:space="preserve"> </w:t>
      </w:r>
      <w:proofErr w:type="gramStart"/>
      <w:r>
        <w:t>street</w:t>
      </w:r>
      <w:proofErr w:type="gramEnd"/>
      <w:r>
        <w:t xml:space="preserve"> </w:t>
      </w:r>
      <w:proofErr w:type="spellStart"/>
      <w:r w:rsidR="000942D7">
        <w:t>Madipakkam</w:t>
      </w:r>
      <w:proofErr w:type="spellEnd"/>
      <w:r w:rsidR="000942D7">
        <w:t xml:space="preserve"> Chennai-91.</w:t>
      </w:r>
      <w:r w:rsidR="00A2673C" w:rsidRPr="00310BFB">
        <w:t xml:space="preserve"> </w:t>
      </w:r>
      <w:r w:rsidR="00971EDD" w:rsidRPr="00310BFB">
        <w:t xml:space="preserve">                                         </w:t>
      </w:r>
      <w:r>
        <w:t xml:space="preserve"> </w:t>
      </w:r>
    </w:p>
    <w:p w:rsidR="00A2673C" w:rsidRPr="00310BFB" w:rsidRDefault="00A2673C" w:rsidP="000A4C21">
      <w:pPr>
        <w:pStyle w:val="BodyText"/>
        <w:jc w:val="both"/>
        <w:rPr>
          <w:rFonts w:eastAsia="Arial"/>
          <w:sz w:val="24"/>
        </w:rPr>
      </w:pPr>
      <w:r w:rsidRPr="00310BFB">
        <w:rPr>
          <w:sz w:val="24"/>
        </w:rPr>
        <w:tab/>
      </w:r>
      <w:r w:rsidRPr="00310BFB">
        <w:rPr>
          <w:sz w:val="24"/>
        </w:rPr>
        <w:tab/>
      </w:r>
      <w:r w:rsidRPr="00310BFB">
        <w:rPr>
          <w:sz w:val="24"/>
        </w:rPr>
        <w:tab/>
      </w:r>
      <w:r w:rsidRPr="00310BFB">
        <w:rPr>
          <w:sz w:val="24"/>
        </w:rPr>
        <w:tab/>
        <w:t xml:space="preserve">          </w:t>
      </w:r>
    </w:p>
    <w:p w:rsidR="00A2673C" w:rsidRPr="00310BFB" w:rsidRDefault="00A2673C" w:rsidP="000A4C21">
      <w:pPr>
        <w:pStyle w:val="BodyText"/>
        <w:jc w:val="both"/>
        <w:rPr>
          <w:sz w:val="24"/>
        </w:rPr>
      </w:pPr>
      <w:r w:rsidRPr="00310BFB">
        <w:rPr>
          <w:rFonts w:eastAsia="Arial"/>
          <w:sz w:val="24"/>
        </w:rPr>
        <w:t xml:space="preserve"> </w:t>
      </w:r>
    </w:p>
    <w:p w:rsidR="00A2673C" w:rsidRPr="00310BFB" w:rsidRDefault="00A2673C" w:rsidP="000A4C21">
      <w:pPr>
        <w:pStyle w:val="BodyText"/>
        <w:jc w:val="both"/>
        <w:rPr>
          <w:sz w:val="24"/>
        </w:rPr>
      </w:pPr>
    </w:p>
    <w:p w:rsidR="00A2673C" w:rsidRPr="00310BFB" w:rsidRDefault="00A2673C" w:rsidP="000A4C21">
      <w:pPr>
        <w:pStyle w:val="BodyText"/>
        <w:tabs>
          <w:tab w:val="left" w:pos="900"/>
        </w:tabs>
        <w:jc w:val="both"/>
        <w:rPr>
          <w:sz w:val="24"/>
        </w:rPr>
      </w:pPr>
    </w:p>
    <w:p w:rsidR="00A2673C" w:rsidRPr="00310BFB" w:rsidRDefault="00A2673C" w:rsidP="000A4C21">
      <w:pPr>
        <w:pStyle w:val="BodyText"/>
        <w:jc w:val="both"/>
        <w:rPr>
          <w:sz w:val="24"/>
        </w:rPr>
      </w:pPr>
      <w:r w:rsidRPr="00310BFB">
        <w:rPr>
          <w:rFonts w:eastAsia="Arial"/>
          <w:sz w:val="24"/>
        </w:rPr>
        <w:t xml:space="preserve">              </w:t>
      </w:r>
      <w:r w:rsidRPr="00310BFB">
        <w:rPr>
          <w:sz w:val="24"/>
        </w:rPr>
        <w:tab/>
        <w:t xml:space="preserve"> I hereby declare that all the above details are true to the best of my cognizance and credence.</w:t>
      </w:r>
    </w:p>
    <w:p w:rsidR="00A2673C" w:rsidRPr="00310BFB" w:rsidRDefault="00A2673C" w:rsidP="000A4C21">
      <w:pPr>
        <w:tabs>
          <w:tab w:val="left" w:pos="1080"/>
        </w:tabs>
        <w:jc w:val="both"/>
      </w:pPr>
    </w:p>
    <w:p w:rsidR="00A2673C" w:rsidRPr="00310BFB" w:rsidRDefault="00A2673C" w:rsidP="000A4C21">
      <w:pPr>
        <w:tabs>
          <w:tab w:val="left" w:pos="1080"/>
        </w:tabs>
        <w:jc w:val="both"/>
      </w:pPr>
    </w:p>
    <w:p w:rsidR="00A2673C" w:rsidRPr="00310BFB" w:rsidRDefault="00A2673C" w:rsidP="000A4C21">
      <w:pPr>
        <w:tabs>
          <w:tab w:val="left" w:pos="1080"/>
        </w:tabs>
        <w:jc w:val="both"/>
      </w:pPr>
    </w:p>
    <w:p w:rsidR="00A2673C" w:rsidRPr="00310BFB" w:rsidRDefault="00A2673C" w:rsidP="000A4C21">
      <w:pPr>
        <w:tabs>
          <w:tab w:val="left" w:pos="1080"/>
        </w:tabs>
        <w:jc w:val="both"/>
        <w:rPr>
          <w:rFonts w:eastAsia="Arial"/>
        </w:rPr>
      </w:pPr>
      <w:r w:rsidRPr="00310BFB">
        <w:rPr>
          <w:rFonts w:eastAsia="Arial"/>
        </w:rPr>
        <w:t xml:space="preserve">     </w:t>
      </w:r>
      <w:r w:rsidRPr="00310BFB">
        <w:t xml:space="preserve">Date:                                            </w:t>
      </w:r>
      <w:r w:rsidRPr="00310BFB">
        <w:tab/>
      </w:r>
      <w:r w:rsidRPr="00310BFB">
        <w:tab/>
      </w:r>
      <w:r w:rsidRPr="00310BFB">
        <w:tab/>
      </w:r>
      <w:r w:rsidRPr="00310BFB">
        <w:tab/>
        <w:t xml:space="preserve">   Yours Sincerely,    </w:t>
      </w:r>
    </w:p>
    <w:p w:rsidR="00A2673C" w:rsidRPr="00310BFB" w:rsidRDefault="00A2673C" w:rsidP="000A4C21">
      <w:pPr>
        <w:tabs>
          <w:tab w:val="left" w:pos="1080"/>
        </w:tabs>
        <w:jc w:val="both"/>
      </w:pPr>
      <w:r w:rsidRPr="00310BFB">
        <w:rPr>
          <w:rFonts w:eastAsia="Arial"/>
        </w:rPr>
        <w:t xml:space="preserve">     </w:t>
      </w:r>
      <w:r w:rsidRPr="00310BFB">
        <w:t xml:space="preserve">Place:                                                                             </w:t>
      </w:r>
    </w:p>
    <w:p w:rsidR="00A2673C" w:rsidRPr="00310BFB" w:rsidRDefault="00A2673C" w:rsidP="000A4C21">
      <w:pPr>
        <w:tabs>
          <w:tab w:val="left" w:pos="1080"/>
        </w:tabs>
        <w:jc w:val="both"/>
      </w:pPr>
      <w:r w:rsidRPr="00310BFB">
        <w:tab/>
      </w:r>
      <w:r w:rsidRPr="00310BFB">
        <w:tab/>
      </w:r>
      <w:r w:rsidRPr="00310BFB">
        <w:tab/>
        <w:t xml:space="preserve">                </w:t>
      </w:r>
      <w:r w:rsidRPr="00310BFB">
        <w:tab/>
      </w:r>
      <w:r w:rsidRPr="00310BFB">
        <w:tab/>
      </w:r>
      <w:r w:rsidRPr="00310BFB">
        <w:tab/>
      </w:r>
      <w:r w:rsidRPr="00310BFB">
        <w:tab/>
        <w:t>(</w:t>
      </w:r>
      <w:proofErr w:type="spellStart"/>
      <w:r w:rsidRPr="00310BFB">
        <w:t>P.Pragatheswaran</w:t>
      </w:r>
      <w:proofErr w:type="spellEnd"/>
      <w:r w:rsidRPr="00310BFB">
        <w:t>)</w:t>
      </w:r>
    </w:p>
    <w:p w:rsidR="000A4C21" w:rsidRPr="00310BFB" w:rsidRDefault="000A4C21">
      <w:pPr>
        <w:tabs>
          <w:tab w:val="left" w:pos="1080"/>
        </w:tabs>
        <w:jc w:val="both"/>
      </w:pPr>
    </w:p>
    <w:sectPr w:rsidR="000A4C21" w:rsidRPr="00310BFB" w:rsidSect="00E9677D">
      <w:pgSz w:w="11906" w:h="16838"/>
      <w:pgMar w:top="126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«"/>
      <w:lvlJc w:val="left"/>
      <w:pPr>
        <w:tabs>
          <w:tab w:val="num" w:pos="900"/>
        </w:tabs>
        <w:ind w:left="900" w:hanging="360"/>
      </w:pPr>
      <w:rPr>
        <w:rFonts w:ascii="Times New Roman" w:hAnsi="Times New Roman" w:cs="Tahoma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0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«"/>
      <w:lvlJc w:val="left"/>
      <w:pPr>
        <w:tabs>
          <w:tab w:val="num" w:pos="860"/>
        </w:tabs>
        <w:ind w:left="860" w:hanging="360"/>
      </w:pPr>
      <w:rPr>
        <w:rFonts w:ascii="Times New Roman" w:hAnsi="Times New Roman" w:cs="Tahoma"/>
        <w:color w:val="auto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«"/>
      <w:lvlJc w:val="left"/>
      <w:pPr>
        <w:tabs>
          <w:tab w:val="num" w:pos="860"/>
        </w:tabs>
        <w:ind w:left="860" w:hanging="360"/>
      </w:pPr>
      <w:rPr>
        <w:rFonts w:ascii="Times New Roman" w:hAnsi="Times New Roman" w:cs="Tahoma"/>
        <w:color w:val="auto"/>
      </w:rPr>
    </w:lvl>
  </w:abstractNum>
  <w:abstractNum w:abstractNumId="5">
    <w:nsid w:val="15A0492E"/>
    <w:multiLevelType w:val="hybridMultilevel"/>
    <w:tmpl w:val="232810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130C7A"/>
    <w:rsid w:val="000942D7"/>
    <w:rsid w:val="000A4C21"/>
    <w:rsid w:val="00115B9D"/>
    <w:rsid w:val="00130C7A"/>
    <w:rsid w:val="00150A63"/>
    <w:rsid w:val="001A372F"/>
    <w:rsid w:val="001D5E4D"/>
    <w:rsid w:val="00310BFB"/>
    <w:rsid w:val="003A6A37"/>
    <w:rsid w:val="00507FA5"/>
    <w:rsid w:val="00532737"/>
    <w:rsid w:val="005D697D"/>
    <w:rsid w:val="005F175B"/>
    <w:rsid w:val="00621E94"/>
    <w:rsid w:val="007D2524"/>
    <w:rsid w:val="007F59FB"/>
    <w:rsid w:val="00853173"/>
    <w:rsid w:val="00971EDD"/>
    <w:rsid w:val="00977B1C"/>
    <w:rsid w:val="00A2673C"/>
    <w:rsid w:val="00CB4578"/>
    <w:rsid w:val="00D300BE"/>
    <w:rsid w:val="00DE77E9"/>
    <w:rsid w:val="00E360BF"/>
    <w:rsid w:val="00E3634C"/>
    <w:rsid w:val="00E50A86"/>
    <w:rsid w:val="00E9677D"/>
    <w:rsid w:val="00EC638E"/>
    <w:rsid w:val="00F50962"/>
    <w:rsid w:val="00F75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7D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E9677D"/>
    <w:pPr>
      <w:keepNext/>
      <w:tabs>
        <w:tab w:val="left" w:pos="360"/>
        <w:tab w:val="num" w:pos="432"/>
        <w:tab w:val="left" w:pos="1254"/>
      </w:tabs>
      <w:ind w:left="432" w:hanging="432"/>
      <w:jc w:val="both"/>
      <w:outlineLvl w:val="0"/>
    </w:pPr>
    <w:rPr>
      <w:rFonts w:ascii="Trebuchet MS" w:hAnsi="Trebuchet MS" w:cs="Trebuchet MS"/>
      <w:b/>
      <w:bCs/>
      <w:color w:val="000000"/>
      <w:sz w:val="28"/>
    </w:rPr>
  </w:style>
  <w:style w:type="paragraph" w:styleId="Heading2">
    <w:name w:val="heading 2"/>
    <w:basedOn w:val="Normal"/>
    <w:next w:val="Normal"/>
    <w:qFormat/>
    <w:rsid w:val="00E9677D"/>
    <w:pPr>
      <w:keepNext/>
      <w:tabs>
        <w:tab w:val="num" w:pos="576"/>
      </w:tabs>
      <w:ind w:left="576" w:hanging="576"/>
      <w:outlineLvl w:val="1"/>
    </w:pPr>
  </w:style>
  <w:style w:type="paragraph" w:styleId="Heading3">
    <w:name w:val="heading 3"/>
    <w:basedOn w:val="Normal"/>
    <w:next w:val="Normal"/>
    <w:qFormat/>
    <w:rsid w:val="00E9677D"/>
    <w:pPr>
      <w:keepNext/>
      <w:tabs>
        <w:tab w:val="num" w:pos="720"/>
        <w:tab w:val="left" w:pos="900"/>
        <w:tab w:val="left" w:pos="1080"/>
      </w:tabs>
      <w:ind w:left="860"/>
      <w:outlineLvl w:val="2"/>
    </w:pPr>
    <w:rPr>
      <w:bCs/>
      <w:sz w:val="28"/>
    </w:rPr>
  </w:style>
  <w:style w:type="paragraph" w:styleId="Heading5">
    <w:name w:val="heading 5"/>
    <w:basedOn w:val="Normal"/>
    <w:next w:val="Normal"/>
    <w:qFormat/>
    <w:rsid w:val="00E9677D"/>
    <w:pPr>
      <w:keepNext/>
      <w:tabs>
        <w:tab w:val="num" w:pos="1008"/>
      </w:tabs>
      <w:ind w:left="1008" w:hanging="1008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E9677D"/>
    <w:pPr>
      <w:keepNext/>
      <w:tabs>
        <w:tab w:val="num" w:pos="1152"/>
      </w:tabs>
      <w:ind w:left="1152" w:hanging="1152"/>
      <w:outlineLvl w:val="5"/>
    </w:pPr>
    <w:rPr>
      <w:b/>
      <w:bCs/>
    </w:rPr>
  </w:style>
  <w:style w:type="paragraph" w:styleId="Heading8">
    <w:name w:val="heading 8"/>
    <w:basedOn w:val="Normal"/>
    <w:next w:val="Normal"/>
    <w:qFormat/>
    <w:rsid w:val="00E9677D"/>
    <w:pPr>
      <w:keepNext/>
      <w:tabs>
        <w:tab w:val="left" w:pos="1080"/>
        <w:tab w:val="num" w:pos="1440"/>
      </w:tabs>
      <w:ind w:left="1440" w:hanging="1440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9677D"/>
    <w:rPr>
      <w:rFonts w:cs="Tahoma"/>
      <w:color w:val="auto"/>
    </w:rPr>
  </w:style>
  <w:style w:type="character" w:customStyle="1" w:styleId="WW8Num1z1">
    <w:name w:val="WW8Num1z1"/>
    <w:rsid w:val="00E9677D"/>
    <w:rPr>
      <w:rFonts w:ascii="Courier New" w:hAnsi="Courier New" w:cs="Courier New"/>
    </w:rPr>
  </w:style>
  <w:style w:type="character" w:customStyle="1" w:styleId="WW8Num1z2">
    <w:name w:val="WW8Num1z2"/>
    <w:rsid w:val="00E9677D"/>
    <w:rPr>
      <w:rFonts w:ascii="Wingdings" w:hAnsi="Wingdings" w:cs="Wingdings"/>
    </w:rPr>
  </w:style>
  <w:style w:type="character" w:customStyle="1" w:styleId="WW8Num1z3">
    <w:name w:val="WW8Num1z3"/>
    <w:rsid w:val="00E9677D"/>
    <w:rPr>
      <w:rFonts w:ascii="Symbol" w:hAnsi="Symbol" w:cs="Symbol"/>
    </w:rPr>
  </w:style>
  <w:style w:type="character" w:customStyle="1" w:styleId="WW8Num2z0">
    <w:name w:val="WW8Num2z0"/>
    <w:rsid w:val="00E9677D"/>
    <w:rPr>
      <w:rFonts w:ascii="Symbol" w:hAnsi="Symbol" w:cs="Symbol"/>
    </w:rPr>
  </w:style>
  <w:style w:type="character" w:customStyle="1" w:styleId="WW8Num2z1">
    <w:name w:val="WW8Num2z1"/>
    <w:rsid w:val="00E9677D"/>
    <w:rPr>
      <w:rFonts w:ascii="Courier New" w:hAnsi="Courier New" w:cs="Courier New"/>
    </w:rPr>
  </w:style>
  <w:style w:type="character" w:customStyle="1" w:styleId="WW8Num2z2">
    <w:name w:val="WW8Num2z2"/>
    <w:rsid w:val="00E9677D"/>
    <w:rPr>
      <w:rFonts w:ascii="Wingdings" w:hAnsi="Wingdings" w:cs="Wingdings"/>
    </w:rPr>
  </w:style>
  <w:style w:type="character" w:customStyle="1" w:styleId="WW8Num3z0">
    <w:name w:val="WW8Num3z0"/>
    <w:rsid w:val="00E9677D"/>
    <w:rPr>
      <w:rFonts w:ascii="Wingdings" w:hAnsi="Wingdings" w:cs="Wingdings"/>
      <w:sz w:val="20"/>
    </w:rPr>
  </w:style>
  <w:style w:type="character" w:customStyle="1" w:styleId="WW8Num3z1">
    <w:name w:val="WW8Num3z1"/>
    <w:rsid w:val="00E9677D"/>
    <w:rPr>
      <w:rFonts w:ascii="Courier New" w:hAnsi="Courier New" w:cs="Courier New"/>
    </w:rPr>
  </w:style>
  <w:style w:type="character" w:customStyle="1" w:styleId="WW8Num3z3">
    <w:name w:val="WW8Num3z3"/>
    <w:rsid w:val="00E9677D"/>
    <w:rPr>
      <w:rFonts w:ascii="Symbol" w:hAnsi="Symbol" w:cs="Symbol"/>
    </w:rPr>
  </w:style>
  <w:style w:type="character" w:customStyle="1" w:styleId="WW8Num3z5">
    <w:name w:val="WW8Num3z5"/>
    <w:rsid w:val="00E9677D"/>
    <w:rPr>
      <w:rFonts w:ascii="Wingdings" w:hAnsi="Wingdings" w:cs="Wingdings"/>
    </w:rPr>
  </w:style>
  <w:style w:type="character" w:customStyle="1" w:styleId="WW8Num4z0">
    <w:name w:val="WW8Num4z0"/>
    <w:rsid w:val="00E9677D"/>
    <w:rPr>
      <w:rFonts w:cs="Tahoma"/>
      <w:color w:val="auto"/>
    </w:rPr>
  </w:style>
  <w:style w:type="character" w:customStyle="1" w:styleId="WW8Num4z1">
    <w:name w:val="WW8Num4z1"/>
    <w:rsid w:val="00E9677D"/>
    <w:rPr>
      <w:rFonts w:ascii="Courier New" w:hAnsi="Courier New" w:cs="Courier New"/>
    </w:rPr>
  </w:style>
  <w:style w:type="character" w:customStyle="1" w:styleId="WW8Num4z2">
    <w:name w:val="WW8Num4z2"/>
    <w:rsid w:val="00E9677D"/>
    <w:rPr>
      <w:rFonts w:ascii="Wingdings" w:hAnsi="Wingdings" w:cs="Wingdings"/>
    </w:rPr>
  </w:style>
  <w:style w:type="character" w:customStyle="1" w:styleId="WW8Num4z3">
    <w:name w:val="WW8Num4z3"/>
    <w:rsid w:val="00E9677D"/>
    <w:rPr>
      <w:rFonts w:ascii="Symbol" w:hAnsi="Symbol" w:cs="Symbol"/>
    </w:rPr>
  </w:style>
  <w:style w:type="character" w:customStyle="1" w:styleId="WW8Num5z0">
    <w:name w:val="WW8Num5z0"/>
    <w:rsid w:val="00E9677D"/>
    <w:rPr>
      <w:rFonts w:ascii="Symbol" w:hAnsi="Symbol" w:cs="Symbol"/>
    </w:rPr>
  </w:style>
  <w:style w:type="character" w:customStyle="1" w:styleId="WW8Num5z1">
    <w:name w:val="WW8Num5z1"/>
    <w:rsid w:val="00E9677D"/>
    <w:rPr>
      <w:rFonts w:ascii="Courier New" w:hAnsi="Courier New" w:cs="Courier New"/>
    </w:rPr>
  </w:style>
  <w:style w:type="character" w:customStyle="1" w:styleId="WW8Num5z2">
    <w:name w:val="WW8Num5z2"/>
    <w:rsid w:val="00E9677D"/>
    <w:rPr>
      <w:rFonts w:ascii="Wingdings" w:hAnsi="Wingdings" w:cs="Wingdings"/>
    </w:rPr>
  </w:style>
  <w:style w:type="character" w:customStyle="1" w:styleId="WW8Num6z0">
    <w:name w:val="WW8Num6z0"/>
    <w:rsid w:val="00E9677D"/>
    <w:rPr>
      <w:rFonts w:ascii="Symbol" w:hAnsi="Symbol" w:cs="Symbol"/>
    </w:rPr>
  </w:style>
  <w:style w:type="character" w:customStyle="1" w:styleId="WW8Num6z1">
    <w:name w:val="WW8Num6z1"/>
    <w:rsid w:val="00E9677D"/>
    <w:rPr>
      <w:rFonts w:ascii="Courier New" w:hAnsi="Courier New" w:cs="Courier New"/>
    </w:rPr>
  </w:style>
  <w:style w:type="character" w:customStyle="1" w:styleId="WW8Num6z2">
    <w:name w:val="WW8Num6z2"/>
    <w:rsid w:val="00E9677D"/>
    <w:rPr>
      <w:rFonts w:ascii="Wingdings" w:hAnsi="Wingdings" w:cs="Wingdings"/>
    </w:rPr>
  </w:style>
  <w:style w:type="character" w:customStyle="1" w:styleId="WW8Num7z0">
    <w:name w:val="WW8Num7z0"/>
    <w:rsid w:val="00E9677D"/>
    <w:rPr>
      <w:rFonts w:ascii="Symbol" w:hAnsi="Symbol" w:cs="Symbol"/>
    </w:rPr>
  </w:style>
  <w:style w:type="character" w:customStyle="1" w:styleId="WW8Num7z1">
    <w:name w:val="WW8Num7z1"/>
    <w:rsid w:val="00E9677D"/>
    <w:rPr>
      <w:rFonts w:ascii="Courier New" w:hAnsi="Courier New" w:cs="Courier New"/>
    </w:rPr>
  </w:style>
  <w:style w:type="character" w:customStyle="1" w:styleId="WW8Num7z2">
    <w:name w:val="WW8Num7z2"/>
    <w:rsid w:val="00E9677D"/>
    <w:rPr>
      <w:rFonts w:ascii="Wingdings" w:hAnsi="Wingdings" w:cs="Wingdings"/>
    </w:rPr>
  </w:style>
  <w:style w:type="character" w:customStyle="1" w:styleId="WW8Num8z0">
    <w:name w:val="WW8Num8z0"/>
    <w:rsid w:val="00E9677D"/>
    <w:rPr>
      <w:rFonts w:ascii="Symbol" w:hAnsi="Symbol" w:cs="Symbol"/>
    </w:rPr>
  </w:style>
  <w:style w:type="character" w:customStyle="1" w:styleId="WW8Num8z1">
    <w:name w:val="WW8Num8z1"/>
    <w:rsid w:val="00E9677D"/>
    <w:rPr>
      <w:rFonts w:ascii="Courier New" w:hAnsi="Courier New" w:cs="Courier New"/>
    </w:rPr>
  </w:style>
  <w:style w:type="character" w:customStyle="1" w:styleId="WW8Num8z2">
    <w:name w:val="WW8Num8z2"/>
    <w:rsid w:val="00E9677D"/>
    <w:rPr>
      <w:rFonts w:ascii="Wingdings" w:hAnsi="Wingdings" w:cs="Wingdings"/>
    </w:rPr>
  </w:style>
  <w:style w:type="character" w:customStyle="1" w:styleId="WW8Num9z0">
    <w:name w:val="WW8Num9z0"/>
    <w:rsid w:val="00E9677D"/>
    <w:rPr>
      <w:rFonts w:ascii="Symbol" w:hAnsi="Symbol" w:cs="Symbol"/>
      <w:color w:val="auto"/>
    </w:rPr>
  </w:style>
  <w:style w:type="character" w:customStyle="1" w:styleId="WW8Num9z2">
    <w:name w:val="WW8Num9z2"/>
    <w:rsid w:val="00E9677D"/>
    <w:rPr>
      <w:rFonts w:ascii="Wingdings" w:hAnsi="Wingdings" w:cs="Wingdings"/>
    </w:rPr>
  </w:style>
  <w:style w:type="character" w:customStyle="1" w:styleId="WW8Num9z3">
    <w:name w:val="WW8Num9z3"/>
    <w:rsid w:val="00E9677D"/>
    <w:rPr>
      <w:rFonts w:ascii="Symbol" w:hAnsi="Symbol" w:cs="Symbol"/>
    </w:rPr>
  </w:style>
  <w:style w:type="character" w:customStyle="1" w:styleId="WW8Num9z4">
    <w:name w:val="WW8Num9z4"/>
    <w:rsid w:val="00E9677D"/>
    <w:rPr>
      <w:rFonts w:ascii="Courier New" w:hAnsi="Courier New" w:cs="Courier New"/>
    </w:rPr>
  </w:style>
  <w:style w:type="character" w:customStyle="1" w:styleId="WW8Num10z0">
    <w:name w:val="WW8Num10z0"/>
    <w:rsid w:val="00E9677D"/>
    <w:rPr>
      <w:rFonts w:cs="Tahoma"/>
      <w:color w:val="auto"/>
    </w:rPr>
  </w:style>
  <w:style w:type="character" w:customStyle="1" w:styleId="WW8Num10z1">
    <w:name w:val="WW8Num10z1"/>
    <w:rsid w:val="00E9677D"/>
    <w:rPr>
      <w:rFonts w:ascii="Courier New" w:hAnsi="Courier New" w:cs="Courier New"/>
    </w:rPr>
  </w:style>
  <w:style w:type="character" w:customStyle="1" w:styleId="WW8Num10z2">
    <w:name w:val="WW8Num10z2"/>
    <w:rsid w:val="00E9677D"/>
    <w:rPr>
      <w:rFonts w:ascii="Wingdings" w:hAnsi="Wingdings" w:cs="Wingdings"/>
    </w:rPr>
  </w:style>
  <w:style w:type="character" w:customStyle="1" w:styleId="WW8Num10z3">
    <w:name w:val="WW8Num10z3"/>
    <w:rsid w:val="00E9677D"/>
    <w:rPr>
      <w:rFonts w:ascii="Symbol" w:hAnsi="Symbol" w:cs="Symbol"/>
    </w:rPr>
  </w:style>
  <w:style w:type="character" w:customStyle="1" w:styleId="WW8Num11z0">
    <w:name w:val="WW8Num11z0"/>
    <w:rsid w:val="00E9677D"/>
    <w:rPr>
      <w:rFonts w:ascii="Symbol" w:hAnsi="Symbol" w:cs="Symbol"/>
    </w:rPr>
  </w:style>
  <w:style w:type="character" w:customStyle="1" w:styleId="WW8Num11z1">
    <w:name w:val="WW8Num11z1"/>
    <w:rsid w:val="00E9677D"/>
    <w:rPr>
      <w:rFonts w:ascii="Courier New" w:hAnsi="Courier New" w:cs="Courier New"/>
    </w:rPr>
  </w:style>
  <w:style w:type="character" w:customStyle="1" w:styleId="WW8Num11z2">
    <w:name w:val="WW8Num11z2"/>
    <w:rsid w:val="00E9677D"/>
    <w:rPr>
      <w:rFonts w:ascii="Wingdings" w:hAnsi="Wingdings" w:cs="Wingdings"/>
    </w:rPr>
  </w:style>
  <w:style w:type="character" w:customStyle="1" w:styleId="WW8Num12z0">
    <w:name w:val="WW8Num12z0"/>
    <w:rsid w:val="00E9677D"/>
    <w:rPr>
      <w:rFonts w:cs="Tahoma"/>
      <w:color w:val="auto"/>
    </w:rPr>
  </w:style>
  <w:style w:type="character" w:customStyle="1" w:styleId="WW8Num12z1">
    <w:name w:val="WW8Num12z1"/>
    <w:rsid w:val="00E9677D"/>
    <w:rPr>
      <w:rFonts w:ascii="Courier New" w:hAnsi="Courier New" w:cs="Courier New"/>
    </w:rPr>
  </w:style>
  <w:style w:type="character" w:customStyle="1" w:styleId="WW8Num12z2">
    <w:name w:val="WW8Num12z2"/>
    <w:rsid w:val="00E9677D"/>
    <w:rPr>
      <w:rFonts w:ascii="Wingdings" w:hAnsi="Wingdings" w:cs="Wingdings"/>
    </w:rPr>
  </w:style>
  <w:style w:type="character" w:customStyle="1" w:styleId="WW8Num12z3">
    <w:name w:val="WW8Num12z3"/>
    <w:rsid w:val="00E9677D"/>
    <w:rPr>
      <w:rFonts w:ascii="Symbol" w:hAnsi="Symbol" w:cs="Symbol"/>
    </w:rPr>
  </w:style>
  <w:style w:type="character" w:customStyle="1" w:styleId="Char">
    <w:name w:val="Char"/>
    <w:basedOn w:val="DefaultParagraphFont"/>
    <w:rsid w:val="00E9677D"/>
    <w:rPr>
      <w:sz w:val="24"/>
      <w:szCs w:val="24"/>
      <w:lang w:val="en-US" w:bidi="ar-SA"/>
    </w:rPr>
  </w:style>
  <w:style w:type="character" w:styleId="Emphasis">
    <w:name w:val="Emphasis"/>
    <w:basedOn w:val="DefaultParagraphFont"/>
    <w:qFormat/>
    <w:rsid w:val="00E9677D"/>
    <w:rPr>
      <w:i/>
      <w:iCs/>
    </w:rPr>
  </w:style>
  <w:style w:type="character" w:customStyle="1" w:styleId="WW-Char">
    <w:name w:val="WW- Char"/>
    <w:basedOn w:val="DefaultParagraphFont"/>
    <w:rsid w:val="00E9677D"/>
    <w:rPr>
      <w:rFonts w:ascii="Arial" w:hAnsi="Arial" w:cs="Arial"/>
      <w:sz w:val="18"/>
      <w:lang w:val="en-GB"/>
    </w:rPr>
  </w:style>
  <w:style w:type="character" w:styleId="Hyperlink">
    <w:name w:val="Hyperlink"/>
    <w:basedOn w:val="DefaultParagraphFont"/>
    <w:rsid w:val="00E9677D"/>
    <w:rPr>
      <w:color w:val="0000FF"/>
      <w:u w:val="single"/>
    </w:rPr>
  </w:style>
  <w:style w:type="character" w:customStyle="1" w:styleId="WW-Char1">
    <w:name w:val="WW- Char1"/>
    <w:basedOn w:val="DefaultParagraphFont"/>
    <w:rsid w:val="00E9677D"/>
    <w:rPr>
      <w:sz w:val="24"/>
      <w:szCs w:val="24"/>
    </w:rPr>
  </w:style>
  <w:style w:type="paragraph" w:customStyle="1" w:styleId="Heading">
    <w:name w:val="Heading"/>
    <w:basedOn w:val="Normal"/>
    <w:next w:val="BodyText"/>
    <w:rsid w:val="00E9677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E9677D"/>
    <w:pPr>
      <w:tabs>
        <w:tab w:val="left" w:pos="1080"/>
      </w:tabs>
    </w:pPr>
    <w:rPr>
      <w:sz w:val="28"/>
    </w:rPr>
  </w:style>
  <w:style w:type="paragraph" w:styleId="List">
    <w:name w:val="List"/>
    <w:basedOn w:val="BodyText"/>
    <w:rsid w:val="00E9677D"/>
    <w:rPr>
      <w:rFonts w:cs="Mangal"/>
    </w:rPr>
  </w:style>
  <w:style w:type="paragraph" w:styleId="Caption">
    <w:name w:val="caption"/>
    <w:basedOn w:val="Normal"/>
    <w:qFormat/>
    <w:rsid w:val="00E9677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E9677D"/>
    <w:pPr>
      <w:suppressLineNumbers/>
    </w:pPr>
    <w:rPr>
      <w:rFonts w:cs="Mangal"/>
    </w:rPr>
  </w:style>
  <w:style w:type="paragraph" w:styleId="BodyText2">
    <w:name w:val="Body Text 2"/>
    <w:basedOn w:val="Normal"/>
    <w:rsid w:val="00E9677D"/>
    <w:pPr>
      <w:tabs>
        <w:tab w:val="left" w:pos="720"/>
      </w:tabs>
    </w:pPr>
    <w:rPr>
      <w:rFonts w:ascii="Arial Narrow" w:hAnsi="Arial Narrow" w:cs="Arial Narrow"/>
      <w:sz w:val="22"/>
      <w:szCs w:val="20"/>
    </w:rPr>
  </w:style>
  <w:style w:type="paragraph" w:styleId="BodyText3">
    <w:name w:val="Body Text 3"/>
    <w:basedOn w:val="Normal"/>
    <w:rsid w:val="00E9677D"/>
    <w:pPr>
      <w:spacing w:after="120"/>
    </w:pPr>
    <w:rPr>
      <w:sz w:val="16"/>
      <w:szCs w:val="16"/>
    </w:rPr>
  </w:style>
  <w:style w:type="paragraph" w:customStyle="1" w:styleId="Char0">
    <w:name w:val="Char"/>
    <w:basedOn w:val="Normal"/>
    <w:rsid w:val="00E9677D"/>
    <w:pPr>
      <w:autoSpaceDE w:val="0"/>
      <w:spacing w:after="160" w:line="240" w:lineRule="exact"/>
    </w:pPr>
    <w:rPr>
      <w:rFonts w:ascii="Verdana" w:hAnsi="Verdana" w:cs="Verdana"/>
      <w:szCs w:val="20"/>
    </w:rPr>
  </w:style>
  <w:style w:type="paragraph" w:customStyle="1" w:styleId="CoreExpertise">
    <w:name w:val="Core_Expertise"/>
    <w:basedOn w:val="BodyText"/>
    <w:rsid w:val="00E9677D"/>
    <w:pPr>
      <w:widowControl w:val="0"/>
      <w:tabs>
        <w:tab w:val="clear" w:pos="1080"/>
        <w:tab w:val="num" w:pos="360"/>
      </w:tabs>
      <w:spacing w:before="100" w:after="100"/>
      <w:ind w:left="360" w:hanging="360"/>
    </w:pPr>
    <w:rPr>
      <w:rFonts w:ascii="Verdana" w:hAnsi="Verdana" w:cs="Tahoma"/>
      <w:sz w:val="18"/>
    </w:rPr>
  </w:style>
  <w:style w:type="paragraph" w:styleId="BodyTextIndent">
    <w:name w:val="Body Text Indent"/>
    <w:basedOn w:val="Normal"/>
    <w:rsid w:val="00E9677D"/>
    <w:pPr>
      <w:spacing w:after="120"/>
      <w:ind w:left="360"/>
    </w:pPr>
  </w:style>
  <w:style w:type="paragraph" w:styleId="NormalWeb">
    <w:name w:val="Normal (Web)"/>
    <w:basedOn w:val="Normal"/>
    <w:rsid w:val="00E9677D"/>
    <w:pPr>
      <w:spacing w:before="100" w:after="100"/>
    </w:pPr>
    <w:rPr>
      <w:rFonts w:eastAsia="Calibri"/>
    </w:rPr>
  </w:style>
  <w:style w:type="paragraph" w:styleId="ListParagraph">
    <w:name w:val="List Paragraph"/>
    <w:basedOn w:val="Normal"/>
    <w:qFormat/>
    <w:rsid w:val="00E9677D"/>
    <w:pPr>
      <w:ind w:left="720"/>
    </w:pPr>
    <w:rPr>
      <w:rFonts w:eastAsia="Calibri"/>
    </w:rPr>
  </w:style>
  <w:style w:type="paragraph" w:styleId="Header">
    <w:name w:val="header"/>
    <w:basedOn w:val="Normal"/>
    <w:rsid w:val="00E9677D"/>
    <w:pPr>
      <w:tabs>
        <w:tab w:val="center" w:pos="4320"/>
        <w:tab w:val="right" w:pos="8640"/>
      </w:tabs>
      <w:spacing w:before="40" w:after="40"/>
    </w:pPr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rsid w:val="00E9677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E9677D"/>
    <w:pPr>
      <w:suppressLineNumbers/>
    </w:pPr>
  </w:style>
  <w:style w:type="paragraph" w:customStyle="1" w:styleId="TableHeading">
    <w:name w:val="Table Heading"/>
    <w:basedOn w:val="TableContents"/>
    <w:rsid w:val="00E9677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10B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2F27-61D4-45F2-AF60-EA6AA8D2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VIJAYA LAKSHMI</vt:lpstr>
    </vt:vector>
  </TitlesOfParts>
  <Company>Windows uE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VIJAYA LAKSHMI</dc:title>
  <dc:subject/>
  <dc:creator>viji</dc:creator>
  <cp:keywords/>
  <cp:lastModifiedBy>Admin</cp:lastModifiedBy>
  <cp:revision>8</cp:revision>
  <cp:lastPrinted>2011-07-10T00:32:00Z</cp:lastPrinted>
  <dcterms:created xsi:type="dcterms:W3CDTF">2014-09-16T12:41:00Z</dcterms:created>
  <dcterms:modified xsi:type="dcterms:W3CDTF">2014-10-08T12:54:00Z</dcterms:modified>
</cp:coreProperties>
</file>