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E110F" w:rsidRPr="002F6C6F" w:rsidRDefault="006E110F">
      <w:pPr>
        <w:jc w:val="center"/>
        <w:rPr>
          <w:rFonts w:ascii="Arial" w:hAnsi="Arial" w:cs="Calibri"/>
          <w:b/>
          <w:sz w:val="32"/>
          <w:szCs w:val="32"/>
          <w:u w:val="single"/>
        </w:rPr>
      </w:pPr>
      <w:r w:rsidRPr="002F6C6F">
        <w:rPr>
          <w:rFonts w:ascii="Arial" w:hAnsi="Arial" w:cs="Calibri"/>
          <w:b/>
          <w:sz w:val="32"/>
          <w:szCs w:val="32"/>
          <w:u w:val="single"/>
        </w:rPr>
        <w:t>RESUME</w:t>
      </w:r>
    </w:p>
    <w:p w:rsidR="008F25AA" w:rsidRDefault="008F25AA">
      <w:pPr>
        <w:jc w:val="center"/>
        <w:rPr>
          <w:rFonts w:ascii="Arial" w:hAnsi="Arial" w:cs="Calibri"/>
          <w:b/>
          <w:sz w:val="32"/>
          <w:szCs w:val="32"/>
        </w:rPr>
      </w:pPr>
    </w:p>
    <w:p w:rsidR="008F25AA" w:rsidRPr="002B1AEC" w:rsidRDefault="008F25AA">
      <w:pPr>
        <w:jc w:val="center"/>
        <w:rPr>
          <w:rFonts w:ascii="Arial" w:hAnsi="Arial" w:cs="Calibri"/>
          <w:b/>
          <w:sz w:val="32"/>
          <w:szCs w:val="32"/>
        </w:rPr>
      </w:pPr>
    </w:p>
    <w:p w:rsidR="006E110F" w:rsidRDefault="006E110F">
      <w:pPr>
        <w:jc w:val="center"/>
        <w:rPr>
          <w:rFonts w:ascii="Arial" w:hAnsi="Arial" w:cs="Calibri"/>
        </w:rPr>
      </w:pPr>
    </w:p>
    <w:p w:rsidR="00FE02D1" w:rsidRDefault="00FE02D1" w:rsidP="00FE02D1">
      <w:pPr>
        <w:pStyle w:val="Title"/>
        <w:jc w:val="both"/>
      </w:pPr>
      <w:r w:rsidRPr="0058275C">
        <w:rPr>
          <w:rFonts w:ascii="Times New Roman" w:hAnsi="Times New Roman"/>
          <w:sz w:val="22"/>
          <w:szCs w:val="22"/>
        </w:rPr>
        <w:t>M.SATISH KUMAR</w:t>
      </w:r>
      <w:r w:rsidR="008F25AA">
        <w:rPr>
          <w:rFonts w:ascii="Times New Roman" w:hAnsi="Times New Roman"/>
          <w:sz w:val="22"/>
          <w:szCs w:val="22"/>
        </w:rPr>
        <w:t xml:space="preserve">                                                        </w:t>
      </w:r>
      <w:r w:rsidR="008F25AA" w:rsidRPr="008F25AA">
        <w:rPr>
          <w:rFonts w:ascii="Arial" w:hAnsi="Arial" w:cs="Calibri"/>
          <w:sz w:val="20"/>
        </w:rPr>
        <w:t>Mail Id</w:t>
      </w:r>
      <w:r w:rsidR="008F25AA">
        <w:rPr>
          <w:rFonts w:ascii="Arial" w:hAnsi="Arial" w:cs="Calibri"/>
        </w:rPr>
        <w:t xml:space="preserve">   : </w:t>
      </w:r>
      <w:hyperlink r:id="rId7" w:history="1">
        <w:r w:rsidR="008F25AA" w:rsidRPr="00E034FF">
          <w:rPr>
            <w:rStyle w:val="Hyperlink"/>
            <w:sz w:val="22"/>
            <w:szCs w:val="22"/>
          </w:rPr>
          <w:t>m.satish21c@gmail.com</w:t>
        </w:r>
      </w:hyperlink>
    </w:p>
    <w:p w:rsidR="008F25AA" w:rsidRDefault="008F25AA" w:rsidP="00FE02D1">
      <w:pPr>
        <w:pStyle w:val="Title"/>
        <w:jc w:val="both"/>
        <w:rPr>
          <w:rFonts w:ascii="Times New Roman" w:hAnsi="Times New Roman"/>
          <w:sz w:val="22"/>
          <w:szCs w:val="22"/>
        </w:rPr>
      </w:pPr>
      <w:r>
        <w:t xml:space="preserve">                                                            </w:t>
      </w:r>
      <w:r w:rsidR="000E07D1" w:rsidRPr="000E07D1">
        <w:rPr>
          <w:rFonts w:ascii="Arial" w:hAnsi="Arial" w:cs="Calibri"/>
          <w:sz w:val="20"/>
        </w:rPr>
        <w:t>Contact</w:t>
      </w:r>
      <w:r w:rsidR="008F7DAD" w:rsidRPr="000E07D1">
        <w:rPr>
          <w:rFonts w:ascii="Arial" w:hAnsi="Arial" w:cs="Calibri"/>
          <w:sz w:val="20"/>
        </w:rPr>
        <w:t xml:space="preserve"> </w:t>
      </w:r>
      <w:r w:rsidR="00DA1845">
        <w:rPr>
          <w:rFonts w:ascii="Arial" w:hAnsi="Arial" w:cs="Calibri"/>
          <w:sz w:val="20"/>
        </w:rPr>
        <w:t xml:space="preserve"> </w:t>
      </w:r>
      <w:r w:rsidR="008F7DAD" w:rsidRPr="000E07D1">
        <w:rPr>
          <w:rFonts w:ascii="Arial" w:hAnsi="Arial" w:cs="Calibri"/>
          <w:sz w:val="20"/>
        </w:rPr>
        <w:t>:</w:t>
      </w:r>
      <w:r w:rsidR="008A25B1">
        <w:t xml:space="preserve"> +91-</w:t>
      </w:r>
      <w:r>
        <w:t>98499 65167</w:t>
      </w:r>
    </w:p>
    <w:p w:rsidR="006E110F" w:rsidRDefault="006E110F" w:rsidP="008F25AA">
      <w:pPr>
        <w:ind w:left="6480"/>
        <w:jc w:val="both"/>
        <w:rPr>
          <w:rFonts w:ascii="Arial" w:hAnsi="Arial" w:cs="Calibri"/>
        </w:rPr>
      </w:pPr>
      <w:r>
        <w:rPr>
          <w:rFonts w:ascii="Arial" w:hAnsi="Arial" w:cs="Calibri"/>
        </w:rPr>
        <w:t xml:space="preserve">                                                             </w:t>
      </w:r>
      <w:r w:rsidR="00AC0A95">
        <w:rPr>
          <w:rFonts w:ascii="Arial" w:hAnsi="Arial" w:cs="Calibri"/>
        </w:rPr>
        <w:t xml:space="preserve">                                          </w:t>
      </w:r>
      <w:r>
        <w:rPr>
          <w:rFonts w:ascii="Arial" w:hAnsi="Arial" w:cs="Calibri"/>
        </w:rPr>
        <w:t xml:space="preserve"> </w:t>
      </w:r>
      <w:r w:rsidR="00AC0A95">
        <w:rPr>
          <w:rFonts w:ascii="Arial" w:hAnsi="Arial" w:cs="Calibri"/>
        </w:rPr>
        <w:t xml:space="preserve">  </w:t>
      </w:r>
      <w:r>
        <w:rPr>
          <w:rFonts w:ascii="Arial" w:hAnsi="Arial" w:cs="Calibri"/>
        </w:rPr>
        <w:t xml:space="preserve">  </w:t>
      </w:r>
    </w:p>
    <w:p w:rsidR="006E110F" w:rsidRDefault="006E110F" w:rsidP="00FE02D1">
      <w:pPr>
        <w:tabs>
          <w:tab w:val="center" w:pos="4802"/>
          <w:tab w:val="left" w:pos="6346"/>
        </w:tabs>
        <w:jc w:val="both"/>
        <w:rPr>
          <w:rFonts w:ascii="Arial" w:hAnsi="Arial" w:cs="Calibri"/>
        </w:rPr>
      </w:pPr>
      <w:r>
        <w:rPr>
          <w:rFonts w:ascii="Arial" w:hAnsi="Arial" w:cs="Calibri"/>
        </w:rPr>
        <w:t xml:space="preserve">                                                                                 </w:t>
      </w:r>
      <w:r w:rsidR="00AC0A95">
        <w:rPr>
          <w:rFonts w:ascii="Arial" w:hAnsi="Arial" w:cs="Calibri"/>
        </w:rPr>
        <w:t xml:space="preserve">   </w:t>
      </w:r>
      <w:r w:rsidR="004D69CC">
        <w:rPr>
          <w:rFonts w:ascii="Arial" w:hAnsi="Arial" w:cs="Calibri"/>
        </w:rPr>
        <w:t xml:space="preserve">                              </w:t>
      </w:r>
    </w:p>
    <w:p w:rsidR="006E110F" w:rsidRDefault="006E110F" w:rsidP="00257ACC">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0C0C0"/>
        <w:jc w:val="both"/>
        <w:rPr>
          <w:rFonts w:ascii="Arial" w:hAnsi="Arial" w:cs="Calibri"/>
          <w:sz w:val="20"/>
        </w:rPr>
      </w:pPr>
      <w:r>
        <w:rPr>
          <w:rFonts w:ascii="Arial" w:hAnsi="Arial" w:cs="Calibri"/>
          <w:sz w:val="20"/>
        </w:rPr>
        <w:t>CAREER OBJECTIVE</w:t>
      </w:r>
    </w:p>
    <w:p w:rsidR="00971AEF" w:rsidRPr="00971AEF" w:rsidRDefault="00971AEF" w:rsidP="00971AEF"/>
    <w:p w:rsidR="006E110F" w:rsidRDefault="00117BCC" w:rsidP="002B1AEC">
      <w:pPr>
        <w:spacing w:line="360" w:lineRule="auto"/>
        <w:rPr>
          <w:rFonts w:ascii="Arial" w:hAnsi="Arial" w:cs="Calibri"/>
        </w:rPr>
      </w:pPr>
      <w:r w:rsidRPr="00D64537">
        <w:rPr>
          <w:rFonts w:ascii="Arial" w:hAnsi="Arial" w:cs="Calibri"/>
        </w:rPr>
        <w:t>To emerge as a Marketing Professional and prove myself as an important part of the organization by the achievement of given target and to work in challenging project that will utilize my educational background and expand my knowledge.</w:t>
      </w:r>
    </w:p>
    <w:p w:rsidR="00257ACC" w:rsidRPr="00257ACC" w:rsidRDefault="00257ACC" w:rsidP="00257ACC">
      <w:pPr>
        <w:suppressAutoHyphens w:val="0"/>
        <w:jc w:val="both"/>
        <w:rPr>
          <w:rFonts w:eastAsia="MS Mincho"/>
          <w:sz w:val="24"/>
          <w:szCs w:val="24"/>
          <w:lang w:eastAsia="en-US"/>
        </w:rPr>
      </w:pPr>
    </w:p>
    <w:p w:rsidR="00257ACC" w:rsidRPr="00257ACC" w:rsidRDefault="00257ACC" w:rsidP="00257ACC">
      <w:pPr>
        <w:keepNext/>
        <w:pBdr>
          <w:top w:val="single" w:sz="4" w:space="1" w:color="auto"/>
          <w:left w:val="single" w:sz="4" w:space="4" w:color="auto"/>
          <w:bottom w:val="single" w:sz="4" w:space="1" w:color="auto"/>
          <w:right w:val="single" w:sz="4" w:space="4" w:color="auto"/>
        </w:pBdr>
        <w:shd w:val="pct25" w:color="000000" w:fill="FFFFFF"/>
        <w:suppressAutoHyphens w:val="0"/>
        <w:outlineLvl w:val="1"/>
        <w:rPr>
          <w:rFonts w:eastAsia="MS Mincho"/>
          <w:b/>
          <w:color w:val="000000"/>
          <w:sz w:val="24"/>
          <w:szCs w:val="24"/>
          <w:lang w:eastAsia="en-US"/>
        </w:rPr>
      </w:pPr>
      <w:r w:rsidRPr="00257ACC">
        <w:rPr>
          <w:rFonts w:eastAsia="MS Mincho"/>
          <w:b/>
          <w:color w:val="000000"/>
          <w:sz w:val="24"/>
          <w:szCs w:val="24"/>
          <w:lang w:eastAsia="en-US"/>
        </w:rPr>
        <w:t>Professional Experience</w:t>
      </w:r>
    </w:p>
    <w:p w:rsidR="00257ACC" w:rsidRPr="00257ACC" w:rsidRDefault="00257ACC" w:rsidP="00257ACC">
      <w:pPr>
        <w:suppressAutoHyphens w:val="0"/>
        <w:spacing w:line="220" w:lineRule="exact"/>
        <w:jc w:val="both"/>
        <w:rPr>
          <w:rFonts w:eastAsia="MS Mincho"/>
          <w:sz w:val="24"/>
          <w:szCs w:val="24"/>
          <w:lang w:eastAsia="en-US"/>
        </w:rPr>
      </w:pPr>
    </w:p>
    <w:p w:rsidR="00426B56" w:rsidRDefault="00D7739E" w:rsidP="004F1FAA">
      <w:pPr>
        <w:pStyle w:val="ListParagraph"/>
        <w:spacing w:line="360" w:lineRule="auto"/>
        <w:ind w:left="0"/>
        <w:rPr>
          <w:rFonts w:ascii="Arial" w:hAnsi="Arial" w:cs="Calibri"/>
        </w:rPr>
      </w:pPr>
      <w:r>
        <w:rPr>
          <w:rFonts w:ascii="Arial" w:hAnsi="Arial" w:cs="Calibri"/>
        </w:rPr>
        <w:t xml:space="preserve">Having </w:t>
      </w:r>
      <w:r w:rsidR="00A923F9" w:rsidRPr="00870BE8">
        <w:rPr>
          <w:rFonts w:ascii="Arial" w:hAnsi="Arial" w:cs="Calibri"/>
          <w:b/>
        </w:rPr>
        <w:t>3</w:t>
      </w:r>
      <w:r w:rsidR="00257ACC" w:rsidRPr="00870BE8">
        <w:rPr>
          <w:rFonts w:ascii="Arial" w:hAnsi="Arial" w:cs="Calibri"/>
          <w:b/>
        </w:rPr>
        <w:t xml:space="preserve"> Years</w:t>
      </w:r>
      <w:r w:rsidR="00257ACC" w:rsidRPr="00870BE8">
        <w:rPr>
          <w:rFonts w:ascii="Arial" w:hAnsi="Arial" w:cs="Calibri"/>
        </w:rPr>
        <w:t xml:space="preserve"> of Professional </w:t>
      </w:r>
      <w:r w:rsidR="00D64537" w:rsidRPr="00870BE8">
        <w:rPr>
          <w:rFonts w:ascii="Arial" w:hAnsi="Arial" w:cs="Calibri"/>
        </w:rPr>
        <w:t>Experience</w:t>
      </w:r>
      <w:r w:rsidR="00257ACC" w:rsidRPr="00870BE8">
        <w:rPr>
          <w:rFonts w:ascii="Arial" w:hAnsi="Arial" w:cs="Calibri"/>
        </w:rPr>
        <w:t xml:space="preserve"> </w:t>
      </w:r>
      <w:r w:rsidR="00D64537" w:rsidRPr="00870BE8">
        <w:rPr>
          <w:rFonts w:ascii="Arial" w:hAnsi="Arial" w:cs="Calibri"/>
        </w:rPr>
        <w:t xml:space="preserve">and worked in different sectors ( </w:t>
      </w:r>
      <w:r w:rsidR="00B83D7E" w:rsidRPr="00870BE8">
        <w:rPr>
          <w:rFonts w:ascii="Arial" w:hAnsi="Arial" w:cs="Calibri"/>
        </w:rPr>
        <w:t>two</w:t>
      </w:r>
      <w:r w:rsidR="00257ACC" w:rsidRPr="00870BE8">
        <w:rPr>
          <w:rFonts w:ascii="Arial" w:hAnsi="Arial" w:cs="Calibri"/>
        </w:rPr>
        <w:t xml:space="preserve"> years worked in Networking and Hard</w:t>
      </w:r>
      <w:r w:rsidR="00D64537" w:rsidRPr="00870BE8">
        <w:rPr>
          <w:rFonts w:ascii="Arial" w:hAnsi="Arial" w:cs="Calibri"/>
        </w:rPr>
        <w:t>w</w:t>
      </w:r>
      <w:r w:rsidR="00B83D7E" w:rsidRPr="00870BE8">
        <w:rPr>
          <w:rFonts w:ascii="Arial" w:hAnsi="Arial" w:cs="Calibri"/>
        </w:rPr>
        <w:t>are and one</w:t>
      </w:r>
      <w:r w:rsidR="00A923F9" w:rsidRPr="00870BE8">
        <w:rPr>
          <w:rFonts w:ascii="Arial" w:hAnsi="Arial" w:cs="Calibri"/>
        </w:rPr>
        <w:t xml:space="preserve"> year</w:t>
      </w:r>
      <w:r w:rsidR="00B83D7E" w:rsidRPr="00870BE8">
        <w:rPr>
          <w:rFonts w:ascii="Arial" w:hAnsi="Arial" w:cs="Calibri"/>
        </w:rPr>
        <w:t xml:space="preserve"> </w:t>
      </w:r>
      <w:r w:rsidR="00D64537" w:rsidRPr="00870BE8">
        <w:rPr>
          <w:rFonts w:ascii="Arial" w:hAnsi="Arial" w:cs="Calibri"/>
        </w:rPr>
        <w:t>in</w:t>
      </w:r>
      <w:r w:rsidR="00B83D7E" w:rsidRPr="00870BE8">
        <w:rPr>
          <w:rFonts w:ascii="Arial" w:hAnsi="Arial" w:cs="Calibri"/>
        </w:rPr>
        <w:t xml:space="preserve"> Marketing</w:t>
      </w:r>
      <w:r w:rsidR="00D64537" w:rsidRPr="00870BE8">
        <w:rPr>
          <w:rFonts w:ascii="Arial" w:hAnsi="Arial" w:cs="Calibri"/>
        </w:rPr>
        <w:t xml:space="preserve"> ).</w:t>
      </w:r>
    </w:p>
    <w:p w:rsidR="00426B56" w:rsidRDefault="00426B56" w:rsidP="00426B56">
      <w:pPr>
        <w:pStyle w:val="ListParagraph"/>
        <w:spacing w:line="360" w:lineRule="auto"/>
        <w:rPr>
          <w:rFonts w:ascii="Arial" w:hAnsi="Arial" w:cs="Calibri"/>
        </w:rPr>
      </w:pPr>
    </w:p>
    <w:p w:rsidR="00647F36" w:rsidRPr="00870BE8" w:rsidRDefault="00D55332" w:rsidP="004F1FAA">
      <w:pPr>
        <w:pStyle w:val="ListParagraph"/>
        <w:spacing w:line="360" w:lineRule="auto"/>
        <w:ind w:left="0"/>
        <w:rPr>
          <w:rFonts w:ascii="Arial" w:hAnsi="Arial" w:cs="Calibri"/>
        </w:rPr>
      </w:pPr>
      <w:r w:rsidRPr="00426B56">
        <w:rPr>
          <w:rFonts w:ascii="Arial" w:hAnsi="Arial" w:cs="Calibri"/>
        </w:rPr>
        <w:t>Worked as a</w:t>
      </w:r>
      <w:r w:rsidRPr="00426B56">
        <w:rPr>
          <w:rFonts w:ascii="Arial" w:hAnsi="Arial" w:cs="Calibri"/>
          <w:b/>
        </w:rPr>
        <w:t xml:space="preserve"> Marketing E</w:t>
      </w:r>
      <w:r w:rsidR="003272C3" w:rsidRPr="00426B56">
        <w:rPr>
          <w:rFonts w:ascii="Arial" w:hAnsi="Arial" w:cs="Calibri"/>
          <w:b/>
        </w:rPr>
        <w:t>xecutive</w:t>
      </w:r>
      <w:r w:rsidR="003272C3" w:rsidRPr="00426B56">
        <w:rPr>
          <w:rFonts w:ascii="Arial" w:hAnsi="Arial" w:cs="Calibri"/>
        </w:rPr>
        <w:t xml:space="preserve"> </w:t>
      </w:r>
      <w:r w:rsidR="0016015E" w:rsidRPr="00426B56">
        <w:rPr>
          <w:rFonts w:ascii="Arial" w:hAnsi="Arial" w:cs="Calibri"/>
        </w:rPr>
        <w:t xml:space="preserve">from </w:t>
      </w:r>
      <w:r w:rsidR="0016015E" w:rsidRPr="00426B56">
        <w:rPr>
          <w:rFonts w:ascii="Arial" w:hAnsi="Arial" w:cs="Calibri"/>
          <w:b/>
        </w:rPr>
        <w:t>Mar 2013 to Apr 2014</w:t>
      </w:r>
      <w:r w:rsidR="0016015E" w:rsidRPr="00426B56">
        <w:rPr>
          <w:rFonts w:ascii="Arial" w:hAnsi="Arial" w:cs="Calibri"/>
        </w:rPr>
        <w:t xml:space="preserve"> at</w:t>
      </w:r>
      <w:r w:rsidR="003272C3" w:rsidRPr="00426B56">
        <w:rPr>
          <w:rFonts w:ascii="Arial" w:hAnsi="Arial" w:cs="Calibri"/>
        </w:rPr>
        <w:t xml:space="preserve"> </w:t>
      </w:r>
      <w:r w:rsidRPr="00426B56">
        <w:rPr>
          <w:rFonts w:ascii="Arial" w:hAnsi="Arial" w:cs="Calibri"/>
          <w:b/>
        </w:rPr>
        <w:t>TREND MEDIA MERCHANDISE</w:t>
      </w:r>
      <w:r w:rsidRPr="00426B56">
        <w:rPr>
          <w:rFonts w:ascii="Arial" w:hAnsi="Arial" w:cs="Calibri"/>
        </w:rPr>
        <w:t xml:space="preserve"> </w:t>
      </w:r>
      <w:r w:rsidR="00870BE8" w:rsidRPr="00426B56">
        <w:rPr>
          <w:rFonts w:ascii="Arial" w:hAnsi="Arial" w:cs="Calibri"/>
        </w:rPr>
        <w:t>P</w:t>
      </w:r>
      <w:r w:rsidR="003272C3" w:rsidRPr="00426B56">
        <w:rPr>
          <w:rFonts w:ascii="Arial" w:hAnsi="Arial" w:cs="Calibri"/>
        </w:rPr>
        <w:t>vt ltd</w:t>
      </w:r>
      <w:bookmarkStart w:id="0" w:name="_GoBack"/>
      <w:bookmarkEnd w:id="0"/>
      <w:r w:rsidRPr="00426B56">
        <w:rPr>
          <w:rFonts w:ascii="Arial" w:hAnsi="Arial" w:cs="Calibri"/>
        </w:rPr>
        <w:t>, Hyderabad.</w:t>
      </w:r>
    </w:p>
    <w:p w:rsidR="00D64537" w:rsidRPr="008A7A66" w:rsidRDefault="00D64537" w:rsidP="00D64537">
      <w:pPr>
        <w:spacing w:line="480" w:lineRule="auto"/>
        <w:rPr>
          <w:rFonts w:ascii="Arial" w:hAnsi="Arial" w:cs="Calibri"/>
          <w:b/>
          <w:u w:val="single"/>
        </w:rPr>
      </w:pPr>
      <w:r w:rsidRPr="008A7A66">
        <w:rPr>
          <w:rFonts w:ascii="Arial" w:hAnsi="Arial" w:cs="Calibri"/>
          <w:b/>
          <w:u w:val="single"/>
        </w:rPr>
        <w:t>Roles and Responsibilities:</w:t>
      </w:r>
    </w:p>
    <w:p w:rsidR="003272C3" w:rsidRDefault="003272C3" w:rsidP="00D64537">
      <w:pPr>
        <w:numPr>
          <w:ilvl w:val="0"/>
          <w:numId w:val="3"/>
        </w:numPr>
        <w:spacing w:line="360" w:lineRule="auto"/>
        <w:rPr>
          <w:rFonts w:ascii="Arial" w:hAnsi="Arial" w:cs="Calibri"/>
        </w:rPr>
      </w:pPr>
      <w:r>
        <w:rPr>
          <w:rFonts w:ascii="Arial" w:hAnsi="Arial" w:cs="Calibri"/>
        </w:rPr>
        <w:t>Finding out who controls the advertising budget in target organizations and contact them</w:t>
      </w:r>
      <w:r w:rsidR="00E93ADC">
        <w:rPr>
          <w:rFonts w:ascii="Arial" w:hAnsi="Arial" w:cs="Calibri"/>
        </w:rPr>
        <w:t>.</w:t>
      </w:r>
    </w:p>
    <w:p w:rsidR="003272C3" w:rsidRDefault="003272C3" w:rsidP="00D64537">
      <w:pPr>
        <w:numPr>
          <w:ilvl w:val="0"/>
          <w:numId w:val="3"/>
        </w:numPr>
        <w:spacing w:line="360" w:lineRule="auto"/>
        <w:rPr>
          <w:rFonts w:ascii="Arial" w:hAnsi="Arial" w:cs="Calibri"/>
        </w:rPr>
      </w:pPr>
      <w:r>
        <w:rPr>
          <w:rFonts w:ascii="Arial" w:hAnsi="Arial" w:cs="Calibri"/>
        </w:rPr>
        <w:t>Explain the benefits of our media,</w:t>
      </w:r>
      <w:r w:rsidR="008A7A66">
        <w:rPr>
          <w:rFonts w:ascii="Arial" w:hAnsi="Arial" w:cs="Calibri"/>
        </w:rPr>
        <w:t xml:space="preserve"> </w:t>
      </w:r>
      <w:r>
        <w:rPr>
          <w:rFonts w:ascii="Arial" w:hAnsi="Arial" w:cs="Calibri"/>
        </w:rPr>
        <w:t>using statistics</w:t>
      </w:r>
      <w:r w:rsidR="00E93ADC">
        <w:rPr>
          <w:rFonts w:ascii="Arial" w:hAnsi="Arial" w:cs="Calibri"/>
        </w:rPr>
        <w:t>.</w:t>
      </w:r>
    </w:p>
    <w:p w:rsidR="008A7A66" w:rsidRDefault="008A7A66" w:rsidP="00D64537">
      <w:pPr>
        <w:numPr>
          <w:ilvl w:val="0"/>
          <w:numId w:val="3"/>
        </w:numPr>
        <w:spacing w:line="360" w:lineRule="auto"/>
        <w:rPr>
          <w:rFonts w:ascii="Arial" w:hAnsi="Arial" w:cs="Calibri"/>
        </w:rPr>
      </w:pPr>
      <w:r>
        <w:rPr>
          <w:rFonts w:ascii="Arial" w:hAnsi="Arial" w:cs="Calibri"/>
        </w:rPr>
        <w:t xml:space="preserve">Offering a </w:t>
      </w:r>
      <w:r w:rsidR="00E93ADC">
        <w:rPr>
          <w:rFonts w:ascii="Arial" w:hAnsi="Arial" w:cs="Calibri"/>
        </w:rPr>
        <w:t>price and negotiating around it.</w:t>
      </w:r>
    </w:p>
    <w:p w:rsidR="008A7A66" w:rsidRDefault="008A7A66" w:rsidP="00D64537">
      <w:pPr>
        <w:numPr>
          <w:ilvl w:val="0"/>
          <w:numId w:val="3"/>
        </w:numPr>
        <w:spacing w:line="360" w:lineRule="auto"/>
        <w:rPr>
          <w:rFonts w:ascii="Arial" w:hAnsi="Arial" w:cs="Calibri"/>
        </w:rPr>
      </w:pPr>
      <w:r>
        <w:rPr>
          <w:rFonts w:ascii="Arial" w:hAnsi="Arial" w:cs="Calibri"/>
        </w:rPr>
        <w:t>Closing the</w:t>
      </w:r>
      <w:r w:rsidR="00E93ADC">
        <w:rPr>
          <w:rFonts w:ascii="Arial" w:hAnsi="Arial" w:cs="Calibri"/>
        </w:rPr>
        <w:t xml:space="preserve"> deal and recording the details.</w:t>
      </w:r>
    </w:p>
    <w:p w:rsidR="008A7A66" w:rsidRDefault="008A7A66" w:rsidP="00D64537">
      <w:pPr>
        <w:numPr>
          <w:ilvl w:val="0"/>
          <w:numId w:val="3"/>
        </w:numPr>
        <w:spacing w:line="360" w:lineRule="auto"/>
        <w:rPr>
          <w:rFonts w:ascii="Arial" w:hAnsi="Arial" w:cs="Calibri"/>
        </w:rPr>
      </w:pPr>
      <w:r>
        <w:rPr>
          <w:rFonts w:ascii="Arial" w:hAnsi="Arial" w:cs="Calibri"/>
        </w:rPr>
        <w:t>Maintain with custom</w:t>
      </w:r>
      <w:r w:rsidR="00E93ADC">
        <w:rPr>
          <w:rFonts w:ascii="Arial" w:hAnsi="Arial" w:cs="Calibri"/>
        </w:rPr>
        <w:t>er relationship for long period.</w:t>
      </w:r>
    </w:p>
    <w:p w:rsidR="008A7A66" w:rsidRPr="008A7A66" w:rsidRDefault="008A7A66" w:rsidP="008A7A66">
      <w:pPr>
        <w:numPr>
          <w:ilvl w:val="0"/>
          <w:numId w:val="3"/>
        </w:numPr>
        <w:spacing w:line="360" w:lineRule="auto"/>
        <w:rPr>
          <w:rFonts w:ascii="Arial" w:hAnsi="Arial" w:cs="Calibri"/>
        </w:rPr>
      </w:pPr>
      <w:r>
        <w:rPr>
          <w:rFonts w:ascii="Arial" w:hAnsi="Arial" w:cs="Calibri"/>
        </w:rPr>
        <w:t>Revenue generated from existing and</w:t>
      </w:r>
      <w:r w:rsidR="00E93ADC">
        <w:rPr>
          <w:rFonts w:ascii="Arial" w:hAnsi="Arial" w:cs="Calibri"/>
        </w:rPr>
        <w:t xml:space="preserve"> well as developing new clients.</w:t>
      </w:r>
    </w:p>
    <w:p w:rsidR="00D64537" w:rsidRPr="00E63497" w:rsidRDefault="00E93ADC" w:rsidP="00D64537">
      <w:pPr>
        <w:numPr>
          <w:ilvl w:val="0"/>
          <w:numId w:val="3"/>
        </w:numPr>
        <w:spacing w:line="360" w:lineRule="auto"/>
        <w:rPr>
          <w:rFonts w:ascii="Arial" w:hAnsi="Arial" w:cs="Calibri"/>
        </w:rPr>
      </w:pPr>
      <w:r>
        <w:rPr>
          <w:rFonts w:ascii="Arial" w:hAnsi="Arial" w:cs="Calibri"/>
        </w:rPr>
        <w:t>Competition tracking</w:t>
      </w:r>
    </w:p>
    <w:p w:rsidR="00D64537" w:rsidRDefault="00D64537" w:rsidP="00D64537">
      <w:pPr>
        <w:numPr>
          <w:ilvl w:val="0"/>
          <w:numId w:val="3"/>
        </w:numPr>
        <w:spacing w:line="360" w:lineRule="auto"/>
        <w:rPr>
          <w:rFonts w:ascii="Arial" w:hAnsi="Arial" w:cs="Calibri"/>
        </w:rPr>
      </w:pPr>
      <w:r w:rsidRPr="00E63497">
        <w:rPr>
          <w:rFonts w:ascii="Arial" w:hAnsi="Arial" w:cs="Calibri"/>
        </w:rPr>
        <w:t>Ensur</w:t>
      </w:r>
      <w:r w:rsidR="00E93ADC">
        <w:rPr>
          <w:rFonts w:ascii="Arial" w:hAnsi="Arial" w:cs="Calibri"/>
        </w:rPr>
        <w:t>e timely reporting and feedback</w:t>
      </w:r>
    </w:p>
    <w:p w:rsidR="00D64537" w:rsidRDefault="008A7A66" w:rsidP="003272C3">
      <w:pPr>
        <w:numPr>
          <w:ilvl w:val="0"/>
          <w:numId w:val="3"/>
        </w:numPr>
        <w:spacing w:line="360" w:lineRule="auto"/>
        <w:rPr>
          <w:rFonts w:ascii="Arial" w:hAnsi="Arial" w:cs="Calibri"/>
        </w:rPr>
      </w:pPr>
      <w:r w:rsidRPr="008A7A66">
        <w:rPr>
          <w:rFonts w:ascii="Arial" w:hAnsi="Arial" w:cs="Calibri"/>
        </w:rPr>
        <w:t>Achieve the sales target set by business development officer.</w:t>
      </w:r>
    </w:p>
    <w:p w:rsidR="00426B56" w:rsidRDefault="00426B56" w:rsidP="00426B56">
      <w:pPr>
        <w:spacing w:line="360" w:lineRule="auto"/>
        <w:ind w:left="720"/>
        <w:rPr>
          <w:rFonts w:ascii="Arial" w:hAnsi="Arial" w:cs="Calibri"/>
        </w:rPr>
      </w:pPr>
    </w:p>
    <w:p w:rsidR="00426B56" w:rsidRPr="008A7A66" w:rsidRDefault="00426B56" w:rsidP="004F1FAA">
      <w:pPr>
        <w:pStyle w:val="ListParagraph"/>
        <w:spacing w:line="360" w:lineRule="auto"/>
        <w:ind w:left="0"/>
        <w:rPr>
          <w:rFonts w:ascii="Arial" w:hAnsi="Arial" w:cs="Calibri"/>
        </w:rPr>
      </w:pPr>
      <w:r w:rsidRPr="0016015E">
        <w:rPr>
          <w:rFonts w:ascii="Arial" w:hAnsi="Arial" w:cs="Calibri"/>
        </w:rPr>
        <w:t>Worked as a</w:t>
      </w:r>
      <w:r w:rsidRPr="0016015E">
        <w:rPr>
          <w:rFonts w:ascii="Arial" w:hAnsi="Arial" w:cs="Calibri"/>
          <w:b/>
        </w:rPr>
        <w:t xml:space="preserve"> Hardware and Network Engineer</w:t>
      </w:r>
      <w:r w:rsidRPr="0016015E">
        <w:rPr>
          <w:rFonts w:ascii="Arial" w:hAnsi="Arial" w:cs="Calibri"/>
        </w:rPr>
        <w:t xml:space="preserve"> from</w:t>
      </w:r>
      <w:r>
        <w:rPr>
          <w:rFonts w:ascii="Arial" w:hAnsi="Arial" w:cs="Calibri"/>
          <w:b/>
        </w:rPr>
        <w:t xml:space="preserve"> Nov </w:t>
      </w:r>
      <w:r w:rsidRPr="0016015E">
        <w:rPr>
          <w:rFonts w:ascii="Arial" w:hAnsi="Arial" w:cs="Calibri"/>
          <w:b/>
        </w:rPr>
        <w:t>2</w:t>
      </w:r>
      <w:r>
        <w:rPr>
          <w:rFonts w:ascii="Arial" w:hAnsi="Arial" w:cs="Calibri"/>
          <w:b/>
        </w:rPr>
        <w:t>007 to Sep</w:t>
      </w:r>
      <w:r w:rsidRPr="0016015E">
        <w:rPr>
          <w:rFonts w:ascii="Arial" w:hAnsi="Arial" w:cs="Calibri"/>
          <w:b/>
        </w:rPr>
        <w:t xml:space="preserve"> 2009</w:t>
      </w:r>
      <w:r w:rsidRPr="0016015E">
        <w:rPr>
          <w:rFonts w:ascii="Arial" w:hAnsi="Arial" w:cs="Calibri"/>
        </w:rPr>
        <w:t xml:space="preserve"> at</w:t>
      </w:r>
      <w:r w:rsidRPr="00750FB9">
        <w:rPr>
          <w:rFonts w:ascii="Arial" w:hAnsi="Arial" w:cs="Calibri"/>
          <w:b/>
        </w:rPr>
        <w:t xml:space="preserve"> MANAC infotech</w:t>
      </w:r>
      <w:r w:rsidR="0023114F">
        <w:rPr>
          <w:rFonts w:ascii="Arial" w:hAnsi="Arial" w:cs="Calibri"/>
        </w:rPr>
        <w:t xml:space="preserve"> pvt ltd, </w:t>
      </w:r>
      <w:r w:rsidRPr="00D55332">
        <w:rPr>
          <w:rFonts w:ascii="Arial" w:hAnsi="Arial" w:cs="Calibri"/>
        </w:rPr>
        <w:t xml:space="preserve"> Hyderabad.</w:t>
      </w:r>
    </w:p>
    <w:p w:rsidR="003272C3" w:rsidRPr="008A7A66" w:rsidRDefault="003272C3" w:rsidP="00331FEA">
      <w:pPr>
        <w:spacing w:line="360" w:lineRule="auto"/>
        <w:rPr>
          <w:rFonts w:ascii="Arial" w:hAnsi="Arial" w:cs="Calibri"/>
          <w:b/>
          <w:u w:val="single"/>
        </w:rPr>
      </w:pPr>
      <w:r w:rsidRPr="00D55332">
        <w:rPr>
          <w:rFonts w:ascii="Arial" w:hAnsi="Arial" w:cs="Calibri"/>
        </w:rPr>
        <w:t xml:space="preserve"> </w:t>
      </w:r>
      <w:r w:rsidRPr="008A7A66">
        <w:rPr>
          <w:rFonts w:ascii="Arial" w:hAnsi="Arial" w:cs="Calibri"/>
          <w:b/>
          <w:u w:val="single"/>
        </w:rPr>
        <w:t>Roles and Responsibilities:</w:t>
      </w:r>
    </w:p>
    <w:p w:rsidR="007D4B08" w:rsidRDefault="007D4B08" w:rsidP="008A7A66">
      <w:pPr>
        <w:numPr>
          <w:ilvl w:val="0"/>
          <w:numId w:val="3"/>
        </w:numPr>
        <w:spacing w:line="360" w:lineRule="auto"/>
        <w:rPr>
          <w:rFonts w:ascii="Arial" w:hAnsi="Arial" w:cs="Calibri"/>
        </w:rPr>
      </w:pPr>
      <w:r>
        <w:rPr>
          <w:rFonts w:ascii="Arial" w:hAnsi="Arial" w:cs="Calibri"/>
        </w:rPr>
        <w:t>Desktop &amp; Network support,</w:t>
      </w:r>
    </w:p>
    <w:p w:rsidR="007D4B08" w:rsidRDefault="007D4B08" w:rsidP="008A7A66">
      <w:pPr>
        <w:numPr>
          <w:ilvl w:val="0"/>
          <w:numId w:val="3"/>
        </w:numPr>
        <w:spacing w:line="360" w:lineRule="auto"/>
        <w:rPr>
          <w:rFonts w:ascii="Arial" w:hAnsi="Arial" w:cs="Calibri"/>
        </w:rPr>
      </w:pPr>
      <w:r>
        <w:rPr>
          <w:rFonts w:ascii="Arial" w:hAnsi="Arial" w:cs="Calibri"/>
        </w:rPr>
        <w:t>Network Administrator &amp; Lab coordinator,</w:t>
      </w:r>
    </w:p>
    <w:p w:rsidR="007D4B08" w:rsidRDefault="007D4B08" w:rsidP="008A7A66">
      <w:pPr>
        <w:numPr>
          <w:ilvl w:val="0"/>
          <w:numId w:val="3"/>
        </w:numPr>
        <w:spacing w:line="360" w:lineRule="auto"/>
        <w:rPr>
          <w:rFonts w:ascii="Arial" w:hAnsi="Arial" w:cs="Calibri"/>
        </w:rPr>
      </w:pPr>
      <w:r w:rsidRPr="007D4B08">
        <w:rPr>
          <w:rFonts w:ascii="Arial" w:hAnsi="Arial" w:cs="Calibri"/>
        </w:rPr>
        <w:t>Testing of computer</w:t>
      </w:r>
      <w:r>
        <w:rPr>
          <w:rFonts w:ascii="Arial" w:hAnsi="Arial" w:cs="Calibri"/>
        </w:rPr>
        <w:t>s to see they are working well,</w:t>
      </w:r>
    </w:p>
    <w:p w:rsidR="007D4B08" w:rsidRDefault="007D4B08" w:rsidP="008A7A66">
      <w:pPr>
        <w:numPr>
          <w:ilvl w:val="0"/>
          <w:numId w:val="3"/>
        </w:numPr>
        <w:spacing w:line="360" w:lineRule="auto"/>
        <w:rPr>
          <w:rFonts w:ascii="Arial" w:hAnsi="Arial" w:cs="Calibri"/>
        </w:rPr>
      </w:pPr>
      <w:r w:rsidRPr="007D4B08">
        <w:rPr>
          <w:rFonts w:ascii="Arial" w:hAnsi="Arial" w:cs="Calibri"/>
        </w:rPr>
        <w:t>Installing various applicat</w:t>
      </w:r>
      <w:r>
        <w:rPr>
          <w:rFonts w:ascii="Arial" w:hAnsi="Arial" w:cs="Calibri"/>
        </w:rPr>
        <w:t>ions and programs for end users,</w:t>
      </w:r>
    </w:p>
    <w:p w:rsidR="007D4B08" w:rsidRDefault="007D4B08" w:rsidP="008A7A66">
      <w:pPr>
        <w:numPr>
          <w:ilvl w:val="0"/>
          <w:numId w:val="3"/>
        </w:numPr>
        <w:spacing w:line="360" w:lineRule="auto"/>
        <w:rPr>
          <w:rFonts w:ascii="Arial" w:hAnsi="Arial" w:cs="Calibri"/>
        </w:rPr>
      </w:pPr>
      <w:r w:rsidRPr="007D4B08">
        <w:rPr>
          <w:rFonts w:ascii="Arial" w:hAnsi="Arial" w:cs="Calibri"/>
        </w:rPr>
        <w:t>Assisting the staff with their computer problems - hardware as well as software</w:t>
      </w:r>
      <w:r>
        <w:rPr>
          <w:rFonts w:ascii="Arial" w:hAnsi="Arial" w:cs="Calibri"/>
        </w:rPr>
        <w:t>,</w:t>
      </w:r>
    </w:p>
    <w:p w:rsidR="007D4B08" w:rsidRDefault="007D4B08" w:rsidP="008A7A66">
      <w:pPr>
        <w:numPr>
          <w:ilvl w:val="0"/>
          <w:numId w:val="3"/>
        </w:numPr>
        <w:spacing w:line="360" w:lineRule="auto"/>
        <w:rPr>
          <w:rFonts w:ascii="Arial" w:hAnsi="Arial" w:cs="Calibri"/>
        </w:rPr>
      </w:pPr>
      <w:r w:rsidRPr="007D4B08">
        <w:rPr>
          <w:rFonts w:ascii="Arial" w:hAnsi="Arial" w:cs="Calibri"/>
        </w:rPr>
        <w:t>Troubleshooting routine problems and maintenance of servers</w:t>
      </w:r>
      <w:r>
        <w:rPr>
          <w:rFonts w:ascii="Arial" w:hAnsi="Arial" w:cs="Calibri"/>
        </w:rPr>
        <w:t>,</w:t>
      </w:r>
    </w:p>
    <w:p w:rsidR="007D4B08" w:rsidRPr="007D4B08" w:rsidRDefault="007D4B08" w:rsidP="008A7A66">
      <w:pPr>
        <w:numPr>
          <w:ilvl w:val="0"/>
          <w:numId w:val="3"/>
        </w:numPr>
        <w:spacing w:line="360" w:lineRule="auto"/>
        <w:rPr>
          <w:rFonts w:ascii="Arial" w:hAnsi="Arial" w:cs="Calibri"/>
        </w:rPr>
      </w:pPr>
      <w:r w:rsidRPr="007D4B08">
        <w:rPr>
          <w:rFonts w:ascii="Arial" w:hAnsi="Arial" w:cs="Calibri"/>
        </w:rPr>
        <w:t>Ability to handle computer hardware and software.</w:t>
      </w:r>
      <w:r>
        <w:rPr>
          <w:rFonts w:ascii="Arial" w:hAnsi="Arial" w:cs="Calibri"/>
        </w:rPr>
        <w:br/>
      </w:r>
    </w:p>
    <w:p w:rsidR="00D64537" w:rsidRDefault="00D64537" w:rsidP="002B1AEC">
      <w:pPr>
        <w:spacing w:line="360" w:lineRule="auto"/>
        <w:rPr>
          <w:rFonts w:ascii="Arial" w:hAnsi="Arial" w:cs="Calibri"/>
        </w:rPr>
      </w:pPr>
    </w:p>
    <w:p w:rsidR="00C425F9" w:rsidRDefault="00C425F9" w:rsidP="00257AC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0C0C0"/>
        <w:rPr>
          <w:rFonts w:ascii="Arial" w:hAnsi="Arial" w:cs="Calibri"/>
          <w:b/>
        </w:rPr>
      </w:pPr>
      <w:r>
        <w:rPr>
          <w:rFonts w:ascii="Arial" w:hAnsi="Arial" w:cs="Calibri"/>
          <w:b/>
        </w:rPr>
        <w:lastRenderedPageBreak/>
        <w:t>Academic Credentials:</w:t>
      </w:r>
    </w:p>
    <w:p w:rsidR="00C425F9" w:rsidRDefault="00C425F9" w:rsidP="00C425F9">
      <w:pPr>
        <w:ind w:left="360"/>
        <w:rPr>
          <w:rFonts w:ascii="Arial" w:hAnsi="Arial" w:cs="Calibri"/>
        </w:rPr>
      </w:pPr>
    </w:p>
    <w:p w:rsidR="00C425F9" w:rsidRDefault="005650A8" w:rsidP="00C425F9">
      <w:pPr>
        <w:numPr>
          <w:ilvl w:val="0"/>
          <w:numId w:val="3"/>
        </w:numPr>
        <w:spacing w:line="360" w:lineRule="auto"/>
        <w:rPr>
          <w:rFonts w:ascii="Arial" w:hAnsi="Arial" w:cs="Calibri"/>
        </w:rPr>
      </w:pPr>
      <w:r>
        <w:rPr>
          <w:rFonts w:ascii="Arial" w:hAnsi="Arial" w:cs="Calibri"/>
        </w:rPr>
        <w:t xml:space="preserve">Completed </w:t>
      </w:r>
      <w:r w:rsidR="00C425F9" w:rsidRPr="005650A8">
        <w:rPr>
          <w:rFonts w:ascii="Arial" w:hAnsi="Arial" w:cs="Calibri"/>
          <w:b/>
        </w:rPr>
        <w:t xml:space="preserve">MBA </w:t>
      </w:r>
      <w:r w:rsidR="00CA2B78">
        <w:rPr>
          <w:rFonts w:ascii="Arial" w:hAnsi="Arial" w:cs="Calibri"/>
          <w:b/>
        </w:rPr>
        <w:t xml:space="preserve">marketing &amp; finance </w:t>
      </w:r>
      <w:r w:rsidR="00C425F9" w:rsidRPr="005F6A19">
        <w:rPr>
          <w:rFonts w:ascii="Arial" w:hAnsi="Arial" w:cs="Calibri"/>
        </w:rPr>
        <w:t>fr</w:t>
      </w:r>
      <w:r w:rsidRPr="005F6A19">
        <w:rPr>
          <w:rFonts w:ascii="Arial" w:hAnsi="Arial" w:cs="Calibri"/>
        </w:rPr>
        <w:t>om</w:t>
      </w:r>
      <w:r w:rsidRPr="005650A8">
        <w:rPr>
          <w:rFonts w:ascii="Arial" w:hAnsi="Arial" w:cs="Calibri"/>
          <w:b/>
        </w:rPr>
        <w:t xml:space="preserve"> Osmania University Hyderabad</w:t>
      </w:r>
      <w:r w:rsidR="00CA2B78">
        <w:rPr>
          <w:rFonts w:ascii="Arial" w:hAnsi="Arial" w:cs="Calibri"/>
          <w:b/>
        </w:rPr>
        <w:t>,</w:t>
      </w:r>
      <w:r w:rsidR="00C425F9">
        <w:rPr>
          <w:rFonts w:ascii="Arial" w:hAnsi="Arial" w:cs="Calibri"/>
        </w:rPr>
        <w:t xml:space="preserve"> </w:t>
      </w:r>
    </w:p>
    <w:p w:rsidR="00C425F9" w:rsidRPr="00CA2B78" w:rsidRDefault="005650A8" w:rsidP="00AE5FBE">
      <w:pPr>
        <w:numPr>
          <w:ilvl w:val="0"/>
          <w:numId w:val="3"/>
        </w:numPr>
        <w:spacing w:line="360" w:lineRule="auto"/>
        <w:rPr>
          <w:rFonts w:ascii="Arial" w:hAnsi="Arial" w:cs="Calibri"/>
        </w:rPr>
      </w:pPr>
      <w:r w:rsidRPr="00CA2B78">
        <w:rPr>
          <w:rFonts w:ascii="Arial" w:hAnsi="Arial" w:cs="Calibri"/>
        </w:rPr>
        <w:t xml:space="preserve">Completed </w:t>
      </w:r>
      <w:r w:rsidR="00C425F9" w:rsidRPr="00CA2B78">
        <w:rPr>
          <w:rFonts w:ascii="Arial" w:hAnsi="Arial" w:cs="Calibri"/>
          <w:b/>
        </w:rPr>
        <w:t xml:space="preserve">B.Com Computers </w:t>
      </w:r>
      <w:r w:rsidR="00C425F9" w:rsidRPr="00CA2B78">
        <w:rPr>
          <w:rFonts w:ascii="Arial" w:hAnsi="Arial" w:cs="Calibri"/>
        </w:rPr>
        <w:t>from</w:t>
      </w:r>
      <w:r w:rsidR="00C425F9" w:rsidRPr="00CA2B78">
        <w:rPr>
          <w:rFonts w:ascii="Arial" w:hAnsi="Arial" w:cs="Calibri"/>
          <w:b/>
        </w:rPr>
        <w:t xml:space="preserve"> Osmania University Hyderab</w:t>
      </w:r>
      <w:r w:rsidR="003D392F" w:rsidRPr="00CA2B78">
        <w:rPr>
          <w:rFonts w:ascii="Arial" w:hAnsi="Arial" w:cs="Calibri"/>
          <w:b/>
        </w:rPr>
        <w:t>ad</w:t>
      </w:r>
      <w:r w:rsidR="00CA2B78">
        <w:rPr>
          <w:rFonts w:ascii="Arial" w:hAnsi="Arial" w:cs="Calibri"/>
          <w:b/>
        </w:rPr>
        <w:t>,</w:t>
      </w:r>
      <w:r w:rsidR="003D392F" w:rsidRPr="00CA2B78">
        <w:rPr>
          <w:rFonts w:ascii="Arial" w:hAnsi="Arial" w:cs="Calibri"/>
        </w:rPr>
        <w:t xml:space="preserve"> </w:t>
      </w:r>
    </w:p>
    <w:p w:rsidR="00C425F9" w:rsidRDefault="005650A8" w:rsidP="00AE5FBE">
      <w:pPr>
        <w:numPr>
          <w:ilvl w:val="0"/>
          <w:numId w:val="3"/>
        </w:numPr>
        <w:spacing w:line="360" w:lineRule="auto"/>
        <w:rPr>
          <w:rFonts w:ascii="Arial" w:hAnsi="Arial" w:cs="Calibri"/>
        </w:rPr>
      </w:pPr>
      <w:r w:rsidRPr="00CA2B78">
        <w:rPr>
          <w:rFonts w:ascii="Arial" w:hAnsi="Arial" w:cs="Calibri"/>
        </w:rPr>
        <w:t xml:space="preserve">Did </w:t>
      </w:r>
      <w:r w:rsidR="00C425F9" w:rsidRPr="00CA2B78">
        <w:rPr>
          <w:rFonts w:ascii="Arial" w:hAnsi="Arial" w:cs="Calibri"/>
        </w:rPr>
        <w:t xml:space="preserve">Board of Intermediate for </w:t>
      </w:r>
      <w:r w:rsidR="00CA2B78">
        <w:rPr>
          <w:rFonts w:ascii="Arial" w:hAnsi="Arial" w:cs="Calibri"/>
        </w:rPr>
        <w:t>Sr. Secondary Education,</w:t>
      </w:r>
    </w:p>
    <w:p w:rsidR="00C425F9" w:rsidRPr="00E3567F" w:rsidRDefault="005650A8" w:rsidP="00AE5FBE">
      <w:pPr>
        <w:numPr>
          <w:ilvl w:val="0"/>
          <w:numId w:val="3"/>
        </w:numPr>
        <w:spacing w:line="360" w:lineRule="auto"/>
        <w:rPr>
          <w:rFonts w:ascii="Arial" w:hAnsi="Arial" w:cs="Calibri"/>
        </w:rPr>
      </w:pPr>
      <w:r>
        <w:rPr>
          <w:rFonts w:ascii="Arial" w:hAnsi="Arial" w:cs="Calibri"/>
        </w:rPr>
        <w:t xml:space="preserve">Did </w:t>
      </w:r>
      <w:r w:rsidR="00C425F9" w:rsidRPr="001666A2">
        <w:rPr>
          <w:rFonts w:ascii="Arial" w:hAnsi="Arial" w:cs="Calibri"/>
        </w:rPr>
        <w:t>X class from Board for Secondary</w:t>
      </w:r>
      <w:r w:rsidR="00C425F9">
        <w:rPr>
          <w:rFonts w:ascii="Arial" w:hAnsi="Arial" w:cs="Calibri"/>
        </w:rPr>
        <w:t xml:space="preserve"> school of </w:t>
      </w:r>
      <w:r w:rsidR="00C425F9" w:rsidRPr="001666A2">
        <w:rPr>
          <w:rFonts w:ascii="Arial" w:hAnsi="Arial" w:cs="Calibri"/>
        </w:rPr>
        <w:t>Education</w:t>
      </w:r>
      <w:r w:rsidR="00C425F9">
        <w:rPr>
          <w:rFonts w:ascii="Arial" w:hAnsi="Arial" w:cs="Calibri"/>
        </w:rPr>
        <w:t xml:space="preserve"> Hyderabad.</w:t>
      </w:r>
    </w:p>
    <w:p w:rsidR="00C425F9" w:rsidRDefault="00C425F9" w:rsidP="00AE5FBE">
      <w:pPr>
        <w:spacing w:line="360" w:lineRule="auto"/>
        <w:ind w:left="720"/>
        <w:rPr>
          <w:rFonts w:ascii="Arial" w:hAnsi="Arial" w:cs="Calibri"/>
        </w:rPr>
      </w:pPr>
    </w:p>
    <w:p w:rsidR="00C425F9" w:rsidRPr="00C83400" w:rsidRDefault="00C425F9" w:rsidP="00257AC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0C0C0"/>
        <w:rPr>
          <w:rFonts w:ascii="Arial" w:hAnsi="Arial" w:cs="Calibri"/>
          <w:b/>
        </w:rPr>
      </w:pPr>
      <w:r w:rsidRPr="0058275C">
        <w:rPr>
          <w:b/>
          <w:sz w:val="22"/>
          <w:szCs w:val="22"/>
        </w:rPr>
        <w:t>Technical Sk</w:t>
      </w:r>
      <w:r>
        <w:rPr>
          <w:rFonts w:ascii="Arial" w:hAnsi="Arial" w:cs="Calibri"/>
          <w:b/>
        </w:rPr>
        <w:t>ills:</w:t>
      </w:r>
    </w:p>
    <w:p w:rsidR="00C425F9" w:rsidRPr="0058275C" w:rsidRDefault="00C425F9" w:rsidP="00C425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sz w:val="22"/>
          <w:szCs w:val="22"/>
        </w:rPr>
      </w:pPr>
    </w:p>
    <w:p w:rsidR="00C425F9" w:rsidRPr="00C84D61" w:rsidRDefault="00C425F9" w:rsidP="00722868">
      <w:pPr>
        <w:numPr>
          <w:ilvl w:val="0"/>
          <w:numId w:val="3"/>
        </w:numPr>
        <w:spacing w:line="360" w:lineRule="auto"/>
        <w:rPr>
          <w:rFonts w:ascii="Arial" w:hAnsi="Arial" w:cs="Calibri"/>
        </w:rPr>
      </w:pPr>
      <w:r w:rsidRPr="00C84D61">
        <w:rPr>
          <w:rFonts w:ascii="Arial" w:hAnsi="Arial" w:cs="Calibri"/>
        </w:rPr>
        <w:t xml:space="preserve">Diploma in IT infrastructure management from CMC computer Center. </w:t>
      </w:r>
    </w:p>
    <w:p w:rsidR="00C425F9" w:rsidRPr="00C84D61" w:rsidRDefault="00C425F9" w:rsidP="00722868">
      <w:pPr>
        <w:numPr>
          <w:ilvl w:val="0"/>
          <w:numId w:val="3"/>
        </w:numPr>
        <w:spacing w:line="360" w:lineRule="auto"/>
        <w:rPr>
          <w:rFonts w:ascii="Arial" w:hAnsi="Arial" w:cs="Calibri"/>
        </w:rPr>
      </w:pPr>
      <w:r w:rsidRPr="00C84D61">
        <w:rPr>
          <w:rFonts w:ascii="Arial" w:hAnsi="Arial" w:cs="Calibri"/>
        </w:rPr>
        <w:t xml:space="preserve"> Hardware, networking.</w:t>
      </w:r>
    </w:p>
    <w:p w:rsidR="00C425F9" w:rsidRDefault="00C425F9" w:rsidP="00722868">
      <w:pPr>
        <w:numPr>
          <w:ilvl w:val="0"/>
          <w:numId w:val="3"/>
        </w:numPr>
        <w:spacing w:line="360" w:lineRule="auto"/>
        <w:rPr>
          <w:rFonts w:ascii="Arial" w:hAnsi="Arial" w:cs="Calibri"/>
        </w:rPr>
      </w:pPr>
      <w:r w:rsidRPr="00C84D61">
        <w:rPr>
          <w:rFonts w:ascii="Arial" w:hAnsi="Arial" w:cs="Calibri"/>
        </w:rPr>
        <w:t>MS-office</w:t>
      </w:r>
    </w:p>
    <w:p w:rsidR="00750FB9" w:rsidRDefault="00750FB9" w:rsidP="00722868">
      <w:pPr>
        <w:spacing w:line="360" w:lineRule="auto"/>
        <w:ind w:left="720"/>
        <w:rPr>
          <w:rFonts w:ascii="Arial" w:hAnsi="Arial" w:cs="Calibri"/>
        </w:rPr>
      </w:pPr>
    </w:p>
    <w:p w:rsidR="00D974EA" w:rsidRPr="00D974EA" w:rsidRDefault="00D974EA" w:rsidP="00EC389A">
      <w:pPr>
        <w:pBdr>
          <w:top w:val="single" w:sz="4" w:space="1" w:color="auto"/>
          <w:left w:val="single" w:sz="4" w:space="2" w:color="auto"/>
          <w:bottom w:val="single" w:sz="4" w:space="1" w:color="auto"/>
          <w:right w:val="single" w:sz="4" w:space="4" w:color="auto"/>
          <w:between w:val="single" w:sz="4" w:space="1" w:color="auto"/>
          <w:bar w:val="single" w:sz="4" w:color="auto"/>
        </w:pBdr>
        <w:shd w:val="clear" w:color="auto" w:fill="C0C0C0"/>
        <w:rPr>
          <w:b/>
          <w:sz w:val="22"/>
          <w:szCs w:val="22"/>
        </w:rPr>
      </w:pPr>
      <w:r>
        <w:rPr>
          <w:b/>
          <w:sz w:val="22"/>
          <w:szCs w:val="22"/>
        </w:rPr>
        <w:t>Strengths</w:t>
      </w:r>
      <w:r w:rsidRPr="00D974EA">
        <w:rPr>
          <w:b/>
          <w:sz w:val="22"/>
          <w:szCs w:val="22"/>
        </w:rPr>
        <w:t>:</w:t>
      </w:r>
    </w:p>
    <w:p w:rsidR="00D974EA" w:rsidRPr="00256389" w:rsidRDefault="00D974EA" w:rsidP="00D974EA">
      <w:pPr>
        <w:rPr>
          <w:rFonts w:ascii="Verdana" w:hAnsi="Verdana"/>
          <w:sz w:val="24"/>
        </w:rPr>
      </w:pPr>
    </w:p>
    <w:p w:rsidR="00D974EA" w:rsidRPr="0021057B" w:rsidRDefault="00D974EA" w:rsidP="0021057B">
      <w:pPr>
        <w:numPr>
          <w:ilvl w:val="0"/>
          <w:numId w:val="3"/>
        </w:numPr>
        <w:spacing w:line="360" w:lineRule="auto"/>
        <w:rPr>
          <w:rFonts w:ascii="Arial" w:hAnsi="Arial" w:cs="Calibri"/>
        </w:rPr>
      </w:pPr>
      <w:r w:rsidRPr="0021057B">
        <w:rPr>
          <w:rFonts w:ascii="Arial" w:hAnsi="Arial" w:cs="Calibri"/>
        </w:rPr>
        <w:t>Quick learner</w:t>
      </w:r>
    </w:p>
    <w:p w:rsidR="00D974EA" w:rsidRPr="0021057B" w:rsidRDefault="00D974EA" w:rsidP="0021057B">
      <w:pPr>
        <w:numPr>
          <w:ilvl w:val="0"/>
          <w:numId w:val="3"/>
        </w:numPr>
        <w:spacing w:line="360" w:lineRule="auto"/>
        <w:rPr>
          <w:rFonts w:ascii="Arial" w:hAnsi="Arial" w:cs="Calibri"/>
        </w:rPr>
      </w:pPr>
      <w:r w:rsidRPr="0021057B">
        <w:rPr>
          <w:rFonts w:ascii="Arial" w:hAnsi="Arial" w:cs="Calibri"/>
        </w:rPr>
        <w:t>Good communication and inter-personal skills</w:t>
      </w:r>
    </w:p>
    <w:p w:rsidR="00D974EA" w:rsidRPr="0021057B" w:rsidRDefault="00D974EA" w:rsidP="0021057B">
      <w:pPr>
        <w:numPr>
          <w:ilvl w:val="0"/>
          <w:numId w:val="3"/>
        </w:numPr>
        <w:spacing w:line="360" w:lineRule="auto"/>
        <w:rPr>
          <w:rFonts w:ascii="Arial" w:hAnsi="Arial" w:cs="Calibri"/>
        </w:rPr>
      </w:pPr>
      <w:r w:rsidRPr="0021057B">
        <w:rPr>
          <w:rFonts w:ascii="Arial" w:hAnsi="Arial" w:cs="Calibri"/>
        </w:rPr>
        <w:t>Hard working</w:t>
      </w:r>
    </w:p>
    <w:p w:rsidR="00D974EA" w:rsidRPr="0021057B" w:rsidRDefault="00D974EA" w:rsidP="0021057B">
      <w:pPr>
        <w:numPr>
          <w:ilvl w:val="0"/>
          <w:numId w:val="3"/>
        </w:numPr>
        <w:spacing w:line="360" w:lineRule="auto"/>
        <w:rPr>
          <w:rFonts w:ascii="Arial" w:hAnsi="Arial" w:cs="Calibri"/>
        </w:rPr>
      </w:pPr>
      <w:r w:rsidRPr="0021057B">
        <w:rPr>
          <w:rFonts w:ascii="Arial" w:hAnsi="Arial" w:cs="Calibri"/>
        </w:rPr>
        <w:t>Team Player</w:t>
      </w:r>
    </w:p>
    <w:p w:rsidR="00D974EA" w:rsidRDefault="00D974EA" w:rsidP="0021057B">
      <w:pPr>
        <w:numPr>
          <w:ilvl w:val="0"/>
          <w:numId w:val="3"/>
        </w:numPr>
        <w:spacing w:line="360" w:lineRule="auto"/>
        <w:rPr>
          <w:rFonts w:ascii="Verdana" w:hAnsi="Verdana" w:cs="Arial"/>
        </w:rPr>
      </w:pPr>
      <w:r w:rsidRPr="0021057B">
        <w:rPr>
          <w:rFonts w:ascii="Arial" w:hAnsi="Arial" w:cs="Calibri"/>
        </w:rPr>
        <w:t>Strong analytical</w:t>
      </w:r>
      <w:r w:rsidRPr="00D974EA">
        <w:rPr>
          <w:rFonts w:ascii="Verdana" w:hAnsi="Verdana" w:cs="Arial"/>
        </w:rPr>
        <w:t xml:space="preserve"> and problem solving skills</w:t>
      </w:r>
    </w:p>
    <w:p w:rsidR="00750FB9" w:rsidRDefault="00750FB9" w:rsidP="00750FB9">
      <w:pPr>
        <w:suppressAutoHyphens w:val="0"/>
        <w:overflowPunct w:val="0"/>
        <w:autoSpaceDE w:val="0"/>
        <w:autoSpaceDN w:val="0"/>
        <w:adjustRightInd w:val="0"/>
        <w:spacing w:line="360" w:lineRule="auto"/>
        <w:ind w:left="900"/>
        <w:jc w:val="both"/>
        <w:textAlignment w:val="baseline"/>
        <w:rPr>
          <w:rFonts w:ascii="Verdana" w:hAnsi="Verdana" w:cs="Arial"/>
        </w:rPr>
      </w:pPr>
    </w:p>
    <w:p w:rsidR="00EC389A" w:rsidRPr="00EC389A" w:rsidRDefault="00EC389A" w:rsidP="00EC389A">
      <w:pPr>
        <w:pBdr>
          <w:top w:val="single" w:sz="4" w:space="1" w:color="auto"/>
          <w:left w:val="single" w:sz="4" w:space="2" w:color="auto"/>
          <w:bottom w:val="single" w:sz="4" w:space="1" w:color="auto"/>
          <w:right w:val="single" w:sz="4" w:space="4" w:color="auto"/>
          <w:between w:val="single" w:sz="4" w:space="1" w:color="auto"/>
          <w:bar w:val="single" w:sz="4" w:color="auto"/>
        </w:pBdr>
        <w:shd w:val="clear" w:color="auto" w:fill="C0C0C0"/>
        <w:rPr>
          <w:b/>
          <w:sz w:val="22"/>
          <w:szCs w:val="22"/>
        </w:rPr>
      </w:pPr>
      <w:r>
        <w:rPr>
          <w:b/>
          <w:sz w:val="22"/>
          <w:szCs w:val="22"/>
        </w:rPr>
        <w:t>Hobbies</w:t>
      </w:r>
      <w:r w:rsidRPr="00EC389A">
        <w:rPr>
          <w:b/>
          <w:sz w:val="22"/>
          <w:szCs w:val="22"/>
        </w:rPr>
        <w:t>:</w:t>
      </w:r>
    </w:p>
    <w:p w:rsidR="00EC389A" w:rsidRDefault="00EC389A" w:rsidP="00EC389A">
      <w:pPr>
        <w:suppressAutoHyphens w:val="0"/>
        <w:overflowPunct w:val="0"/>
        <w:autoSpaceDE w:val="0"/>
        <w:autoSpaceDN w:val="0"/>
        <w:adjustRightInd w:val="0"/>
        <w:spacing w:line="360" w:lineRule="auto"/>
        <w:ind w:left="900"/>
        <w:jc w:val="both"/>
        <w:textAlignment w:val="baseline"/>
        <w:rPr>
          <w:rFonts w:ascii="Verdana" w:hAnsi="Verdana" w:cs="Arial"/>
        </w:rPr>
      </w:pPr>
    </w:p>
    <w:p w:rsidR="00EC389A" w:rsidRPr="00C22EAA" w:rsidRDefault="00DA1845" w:rsidP="00C22EAA">
      <w:pPr>
        <w:numPr>
          <w:ilvl w:val="0"/>
          <w:numId w:val="3"/>
        </w:numPr>
        <w:spacing w:line="360" w:lineRule="auto"/>
        <w:rPr>
          <w:rFonts w:ascii="Arial" w:hAnsi="Arial" w:cs="Calibri"/>
        </w:rPr>
      </w:pPr>
      <w:r w:rsidRPr="00C22EAA">
        <w:rPr>
          <w:rFonts w:ascii="Arial" w:hAnsi="Arial" w:cs="Calibri"/>
        </w:rPr>
        <w:t>Playing Indore games</w:t>
      </w:r>
    </w:p>
    <w:p w:rsidR="00EC389A" w:rsidRPr="00C22EAA" w:rsidRDefault="00DA1845" w:rsidP="00C22EAA">
      <w:pPr>
        <w:numPr>
          <w:ilvl w:val="0"/>
          <w:numId w:val="3"/>
        </w:numPr>
        <w:spacing w:line="360" w:lineRule="auto"/>
        <w:rPr>
          <w:rFonts w:ascii="Arial" w:hAnsi="Arial" w:cs="Calibri"/>
        </w:rPr>
      </w:pPr>
      <w:r w:rsidRPr="00C22EAA">
        <w:rPr>
          <w:rFonts w:ascii="Arial" w:hAnsi="Arial" w:cs="Calibri"/>
        </w:rPr>
        <w:t>Listening music</w:t>
      </w:r>
    </w:p>
    <w:p w:rsidR="00DA1845" w:rsidRPr="00995EAB" w:rsidRDefault="0033355B" w:rsidP="00C22EAA">
      <w:pPr>
        <w:numPr>
          <w:ilvl w:val="0"/>
          <w:numId w:val="3"/>
        </w:numPr>
        <w:spacing w:line="360" w:lineRule="auto"/>
        <w:rPr>
          <w:rFonts w:ascii="Verdana" w:hAnsi="Verdana" w:cs="Arial"/>
        </w:rPr>
      </w:pPr>
      <w:r w:rsidRPr="00C22EAA">
        <w:rPr>
          <w:rFonts w:ascii="Arial" w:hAnsi="Arial" w:cs="Calibri"/>
        </w:rPr>
        <w:t>T</w:t>
      </w:r>
      <w:r w:rsidR="00DA1845" w:rsidRPr="00C22EAA">
        <w:rPr>
          <w:rFonts w:ascii="Arial" w:hAnsi="Arial" w:cs="Calibri"/>
        </w:rPr>
        <w:t>raveling</w:t>
      </w:r>
    </w:p>
    <w:p w:rsidR="00EC389A" w:rsidRPr="00D974EA" w:rsidRDefault="00EC389A" w:rsidP="00EC389A">
      <w:pPr>
        <w:suppressAutoHyphens w:val="0"/>
        <w:overflowPunct w:val="0"/>
        <w:autoSpaceDE w:val="0"/>
        <w:autoSpaceDN w:val="0"/>
        <w:adjustRightInd w:val="0"/>
        <w:spacing w:line="360" w:lineRule="auto"/>
        <w:ind w:left="720"/>
        <w:jc w:val="both"/>
        <w:textAlignment w:val="baseline"/>
        <w:rPr>
          <w:rFonts w:ascii="Verdana" w:hAnsi="Verdana" w:cs="Arial"/>
        </w:rPr>
      </w:pPr>
    </w:p>
    <w:p w:rsidR="002348ED" w:rsidRDefault="009A3AB0" w:rsidP="00257AC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0C0C0"/>
        <w:rPr>
          <w:rFonts w:ascii="Arial" w:hAnsi="Arial" w:cs="Calibri"/>
          <w:b/>
        </w:rPr>
      </w:pPr>
      <w:r>
        <w:rPr>
          <w:rFonts w:ascii="Arial" w:hAnsi="Arial" w:cs="Calibri"/>
          <w:b/>
        </w:rPr>
        <w:t>Personal Profile</w:t>
      </w:r>
      <w:r w:rsidR="002348ED">
        <w:rPr>
          <w:rFonts w:ascii="Arial" w:hAnsi="Arial" w:cs="Calibri"/>
          <w:b/>
        </w:rPr>
        <w:t>:</w:t>
      </w:r>
    </w:p>
    <w:p w:rsidR="002348ED" w:rsidRDefault="002348ED" w:rsidP="002348ED">
      <w:pPr>
        <w:ind w:left="360"/>
        <w:rPr>
          <w:rFonts w:ascii="Arial" w:hAnsi="Arial" w:cs="Calibri"/>
        </w:rPr>
      </w:pPr>
    </w:p>
    <w:p w:rsidR="006E110F" w:rsidRDefault="006E110F" w:rsidP="00C84D61">
      <w:pPr>
        <w:spacing w:line="360" w:lineRule="auto"/>
        <w:ind w:left="720"/>
        <w:jc w:val="both"/>
        <w:rPr>
          <w:rFonts w:ascii="Arial" w:hAnsi="Arial" w:cs="Calibri"/>
        </w:rPr>
      </w:pPr>
      <w:r>
        <w:rPr>
          <w:rFonts w:ascii="Arial" w:hAnsi="Arial" w:cs="Calibri"/>
        </w:rPr>
        <w:t>Father’s Name</w:t>
      </w:r>
      <w:r w:rsidR="00423918">
        <w:rPr>
          <w:rFonts w:ascii="Arial" w:hAnsi="Arial" w:cs="Calibri"/>
        </w:rPr>
        <w:tab/>
      </w:r>
      <w:r w:rsidR="00423918">
        <w:rPr>
          <w:rFonts w:ascii="Arial" w:hAnsi="Arial" w:cs="Calibri"/>
        </w:rPr>
        <w:tab/>
      </w:r>
      <w:r w:rsidR="002B1AEC">
        <w:rPr>
          <w:rFonts w:ascii="Arial" w:hAnsi="Arial" w:cs="Calibri"/>
        </w:rPr>
        <w:t>:</w:t>
      </w:r>
      <w:r w:rsidR="00423918">
        <w:rPr>
          <w:rFonts w:ascii="Arial" w:hAnsi="Arial" w:cs="Calibri"/>
        </w:rPr>
        <w:tab/>
      </w:r>
      <w:r w:rsidR="00971AEF">
        <w:rPr>
          <w:rFonts w:ascii="Arial" w:hAnsi="Arial" w:cs="Calibri"/>
        </w:rPr>
        <w:t>M.A.Chowdary</w:t>
      </w:r>
      <w:r>
        <w:rPr>
          <w:rFonts w:ascii="Arial" w:hAnsi="Arial" w:cs="Calibri"/>
        </w:rPr>
        <w:t>.</w:t>
      </w:r>
    </w:p>
    <w:p w:rsidR="006E110F" w:rsidRDefault="006E110F" w:rsidP="00C84D61">
      <w:pPr>
        <w:spacing w:line="360" w:lineRule="auto"/>
        <w:ind w:left="720"/>
        <w:jc w:val="both"/>
        <w:rPr>
          <w:rFonts w:ascii="Arial" w:hAnsi="Arial" w:cs="Calibri"/>
        </w:rPr>
      </w:pPr>
      <w:r>
        <w:rPr>
          <w:rFonts w:ascii="Arial" w:hAnsi="Arial" w:cs="Calibri"/>
        </w:rPr>
        <w:t>Date o</w:t>
      </w:r>
      <w:r w:rsidR="00971AEF">
        <w:rPr>
          <w:rFonts w:ascii="Arial" w:hAnsi="Arial" w:cs="Calibri"/>
        </w:rPr>
        <w:t>f birth</w:t>
      </w:r>
      <w:r w:rsidR="00423918">
        <w:rPr>
          <w:rFonts w:ascii="Arial" w:hAnsi="Arial" w:cs="Calibri"/>
        </w:rPr>
        <w:tab/>
      </w:r>
      <w:r w:rsidR="00423918">
        <w:rPr>
          <w:rFonts w:ascii="Arial" w:hAnsi="Arial" w:cs="Calibri"/>
        </w:rPr>
        <w:tab/>
        <w:t>:</w:t>
      </w:r>
      <w:r w:rsidR="00423918">
        <w:rPr>
          <w:rFonts w:ascii="Arial" w:hAnsi="Arial" w:cs="Calibri"/>
        </w:rPr>
        <w:tab/>
      </w:r>
      <w:r>
        <w:rPr>
          <w:rFonts w:ascii="Arial" w:hAnsi="Arial" w:cs="Calibri"/>
        </w:rPr>
        <w:t>1</w:t>
      </w:r>
      <w:r w:rsidR="00971AEF">
        <w:rPr>
          <w:rFonts w:ascii="Arial" w:hAnsi="Arial" w:cs="Calibri"/>
        </w:rPr>
        <w:t>2</w:t>
      </w:r>
      <w:r w:rsidR="00971AEF" w:rsidRPr="00971AEF">
        <w:rPr>
          <w:rFonts w:ascii="Arial" w:hAnsi="Arial" w:cs="Calibri"/>
          <w:vertAlign w:val="superscript"/>
        </w:rPr>
        <w:t>th</w:t>
      </w:r>
      <w:r w:rsidR="00971AEF">
        <w:rPr>
          <w:rFonts w:ascii="Arial" w:hAnsi="Arial" w:cs="Calibri"/>
        </w:rPr>
        <w:t xml:space="preserve"> Feb 1985</w:t>
      </w:r>
      <w:r w:rsidR="004D69CC">
        <w:rPr>
          <w:rFonts w:ascii="Arial" w:hAnsi="Arial" w:cs="Calibri"/>
        </w:rPr>
        <w:t>.</w:t>
      </w:r>
    </w:p>
    <w:p w:rsidR="006E110F" w:rsidRDefault="00423918" w:rsidP="00C84D61">
      <w:pPr>
        <w:spacing w:line="360" w:lineRule="auto"/>
        <w:ind w:left="720"/>
        <w:jc w:val="both"/>
        <w:rPr>
          <w:rFonts w:ascii="Arial" w:hAnsi="Arial" w:cs="Calibri"/>
        </w:rPr>
      </w:pPr>
      <w:r>
        <w:rPr>
          <w:rFonts w:ascii="Arial" w:hAnsi="Arial" w:cs="Calibri"/>
        </w:rPr>
        <w:t>Marital Status</w:t>
      </w:r>
      <w:r>
        <w:rPr>
          <w:rFonts w:ascii="Arial" w:hAnsi="Arial" w:cs="Calibri"/>
        </w:rPr>
        <w:tab/>
      </w:r>
      <w:r>
        <w:rPr>
          <w:rFonts w:ascii="Arial" w:hAnsi="Arial" w:cs="Calibri"/>
        </w:rPr>
        <w:tab/>
      </w:r>
      <w:r w:rsidR="006E110F">
        <w:rPr>
          <w:rFonts w:ascii="Arial" w:hAnsi="Arial" w:cs="Calibri"/>
        </w:rPr>
        <w:t>:</w:t>
      </w:r>
      <w:r>
        <w:rPr>
          <w:rFonts w:ascii="Arial" w:hAnsi="Arial" w:cs="Calibri"/>
        </w:rPr>
        <w:tab/>
      </w:r>
      <w:r w:rsidR="00EA6773">
        <w:rPr>
          <w:rFonts w:ascii="Arial" w:hAnsi="Arial" w:cs="Calibri"/>
        </w:rPr>
        <w:t>Married</w:t>
      </w:r>
      <w:r w:rsidR="00436809">
        <w:rPr>
          <w:rFonts w:ascii="Arial" w:hAnsi="Arial" w:cs="Calibri"/>
        </w:rPr>
        <w:t xml:space="preserve">, </w:t>
      </w:r>
    </w:p>
    <w:p w:rsidR="00971AEF" w:rsidRDefault="006E110F" w:rsidP="00C84D61">
      <w:pPr>
        <w:spacing w:line="360" w:lineRule="auto"/>
        <w:ind w:left="720"/>
        <w:jc w:val="both"/>
        <w:rPr>
          <w:rFonts w:ascii="Arial" w:hAnsi="Arial" w:cs="Calibri"/>
        </w:rPr>
      </w:pPr>
      <w:r>
        <w:rPr>
          <w:rFonts w:ascii="Arial" w:hAnsi="Arial" w:cs="Calibri"/>
        </w:rPr>
        <w:t>Languages Known</w:t>
      </w:r>
      <w:r w:rsidR="00423918">
        <w:rPr>
          <w:rFonts w:ascii="Arial" w:hAnsi="Arial" w:cs="Calibri"/>
        </w:rPr>
        <w:tab/>
      </w:r>
      <w:r>
        <w:rPr>
          <w:rFonts w:ascii="Arial" w:hAnsi="Arial" w:cs="Calibri"/>
        </w:rPr>
        <w:t>:</w:t>
      </w:r>
      <w:r w:rsidR="00423918">
        <w:rPr>
          <w:rFonts w:ascii="Arial" w:hAnsi="Arial" w:cs="Calibri"/>
        </w:rPr>
        <w:tab/>
      </w:r>
      <w:r>
        <w:rPr>
          <w:rFonts w:ascii="Arial" w:hAnsi="Arial" w:cs="Calibri"/>
        </w:rPr>
        <w:t>Te</w:t>
      </w:r>
      <w:r w:rsidR="00E23C87">
        <w:rPr>
          <w:rFonts w:ascii="Arial" w:hAnsi="Arial" w:cs="Calibri"/>
        </w:rPr>
        <w:t xml:space="preserve">lugu, English, </w:t>
      </w:r>
      <w:r w:rsidR="00436809">
        <w:rPr>
          <w:rFonts w:ascii="Arial" w:hAnsi="Arial" w:cs="Calibri"/>
        </w:rPr>
        <w:t>and Hindi</w:t>
      </w:r>
      <w:r w:rsidR="00E23C87">
        <w:rPr>
          <w:rFonts w:ascii="Arial" w:hAnsi="Arial" w:cs="Calibri"/>
        </w:rPr>
        <w:t>.</w:t>
      </w:r>
    </w:p>
    <w:p w:rsidR="00FA2D80" w:rsidRDefault="00423918" w:rsidP="00C84D61">
      <w:pPr>
        <w:spacing w:line="360" w:lineRule="auto"/>
        <w:ind w:left="720"/>
        <w:jc w:val="both"/>
        <w:rPr>
          <w:rFonts w:ascii="Arial" w:hAnsi="Arial" w:cs="Calibri"/>
        </w:rPr>
      </w:pPr>
      <w:r>
        <w:rPr>
          <w:rFonts w:ascii="Arial" w:hAnsi="Arial" w:cs="Calibri"/>
        </w:rPr>
        <w:t>Permanent Address</w:t>
      </w:r>
      <w:r>
        <w:rPr>
          <w:rFonts w:ascii="Arial" w:hAnsi="Arial" w:cs="Calibri"/>
        </w:rPr>
        <w:tab/>
        <w:t>:</w:t>
      </w:r>
      <w:r w:rsidR="00971AEF">
        <w:rPr>
          <w:rFonts w:ascii="Arial" w:hAnsi="Arial" w:cs="Calibri"/>
        </w:rPr>
        <w:t xml:space="preserve">      </w:t>
      </w:r>
      <w:r w:rsidR="00FA2D80">
        <w:rPr>
          <w:rFonts w:ascii="Arial" w:hAnsi="Arial" w:cs="Calibri"/>
        </w:rPr>
        <w:t xml:space="preserve"> </w:t>
      </w:r>
      <w:r w:rsidR="00310240">
        <w:rPr>
          <w:rFonts w:ascii="Arial" w:hAnsi="Arial" w:cs="Calibri"/>
        </w:rPr>
        <w:tab/>
      </w:r>
      <w:r w:rsidR="00971AEF" w:rsidRPr="0058275C">
        <w:rPr>
          <w:sz w:val="22"/>
          <w:szCs w:val="22"/>
        </w:rPr>
        <w:t>M.SATISH KUMAR</w:t>
      </w:r>
    </w:p>
    <w:p w:rsidR="00FA2D80" w:rsidRDefault="00FA2D80" w:rsidP="00EC389A">
      <w:pPr>
        <w:spacing w:line="360" w:lineRule="auto"/>
        <w:ind w:left="720"/>
        <w:jc w:val="both"/>
        <w:rPr>
          <w:rFonts w:ascii="Arial" w:hAnsi="Arial" w:cs="Calibri"/>
        </w:rPr>
      </w:pPr>
      <w:r>
        <w:rPr>
          <w:rFonts w:ascii="Arial" w:hAnsi="Arial" w:cs="Calibri"/>
        </w:rPr>
        <w:t xml:space="preserve">            </w:t>
      </w:r>
      <w:r w:rsidR="00971AEF">
        <w:rPr>
          <w:rFonts w:ascii="Arial" w:hAnsi="Arial" w:cs="Calibri"/>
        </w:rPr>
        <w:t xml:space="preserve">                              </w:t>
      </w:r>
      <w:r w:rsidR="00750FB9">
        <w:rPr>
          <w:rFonts w:ascii="Arial" w:hAnsi="Arial" w:cs="Calibri"/>
        </w:rPr>
        <w:t xml:space="preserve"> </w:t>
      </w:r>
      <w:r w:rsidR="00971AEF">
        <w:rPr>
          <w:rFonts w:ascii="Arial" w:hAnsi="Arial" w:cs="Calibri"/>
        </w:rPr>
        <w:t xml:space="preserve"> </w:t>
      </w:r>
      <w:r w:rsidR="00310240">
        <w:rPr>
          <w:rFonts w:ascii="Arial" w:hAnsi="Arial" w:cs="Calibri"/>
        </w:rPr>
        <w:tab/>
      </w:r>
      <w:r w:rsidR="00EC389A">
        <w:rPr>
          <w:rFonts w:ascii="Arial" w:hAnsi="Arial" w:cs="Calibri"/>
        </w:rPr>
        <w:t>H-No:5-64/3,Saleem Form,</w:t>
      </w:r>
    </w:p>
    <w:p w:rsidR="00EC389A" w:rsidRDefault="00EC389A" w:rsidP="00EC389A">
      <w:pPr>
        <w:spacing w:line="360" w:lineRule="auto"/>
        <w:ind w:left="720"/>
        <w:jc w:val="both"/>
        <w:rPr>
          <w:rFonts w:ascii="Arial" w:hAnsi="Arial" w:cs="Calibri"/>
        </w:rPr>
      </w:pPr>
      <w:r>
        <w:rPr>
          <w:rFonts w:ascii="Arial" w:hAnsi="Arial" w:cs="Calibri"/>
        </w:rPr>
        <w:t xml:space="preserve">                                           </w:t>
      </w:r>
      <w:r w:rsidR="00750FB9">
        <w:rPr>
          <w:rFonts w:ascii="Arial" w:hAnsi="Arial" w:cs="Calibri"/>
        </w:rPr>
        <w:t xml:space="preserve"> </w:t>
      </w:r>
      <w:r w:rsidR="00310240">
        <w:rPr>
          <w:rFonts w:ascii="Arial" w:hAnsi="Arial" w:cs="Calibri"/>
        </w:rPr>
        <w:tab/>
      </w:r>
      <w:r>
        <w:rPr>
          <w:rFonts w:ascii="Arial" w:hAnsi="Arial" w:cs="Calibri"/>
        </w:rPr>
        <w:t>Mokhanpally, Navipet,</w:t>
      </w:r>
    </w:p>
    <w:p w:rsidR="00EC389A" w:rsidRDefault="00EC389A" w:rsidP="00EC389A">
      <w:pPr>
        <w:spacing w:line="360" w:lineRule="auto"/>
        <w:ind w:left="720"/>
        <w:jc w:val="both"/>
        <w:rPr>
          <w:rFonts w:ascii="Arial" w:hAnsi="Arial" w:cs="Calibri"/>
        </w:rPr>
      </w:pPr>
      <w:r>
        <w:rPr>
          <w:rFonts w:ascii="Arial" w:hAnsi="Arial" w:cs="Calibri"/>
        </w:rPr>
        <w:t xml:space="preserve">                </w:t>
      </w:r>
      <w:r>
        <w:rPr>
          <w:rFonts w:ascii="Arial" w:hAnsi="Arial" w:cs="Calibri"/>
        </w:rPr>
        <w:tab/>
        <w:t xml:space="preserve">                   </w:t>
      </w:r>
      <w:r w:rsidR="00750FB9">
        <w:rPr>
          <w:rFonts w:ascii="Arial" w:hAnsi="Arial" w:cs="Calibri"/>
        </w:rPr>
        <w:t xml:space="preserve"> </w:t>
      </w:r>
      <w:r w:rsidR="00310240">
        <w:rPr>
          <w:rFonts w:ascii="Arial" w:hAnsi="Arial" w:cs="Calibri"/>
        </w:rPr>
        <w:tab/>
      </w:r>
      <w:r>
        <w:rPr>
          <w:rFonts w:ascii="Arial" w:hAnsi="Arial" w:cs="Calibri"/>
        </w:rPr>
        <w:t>Nizamabad.</w:t>
      </w:r>
    </w:p>
    <w:p w:rsidR="002B1AEC" w:rsidRDefault="002B1AEC" w:rsidP="00C84D61">
      <w:pPr>
        <w:spacing w:line="360" w:lineRule="auto"/>
        <w:ind w:left="720"/>
        <w:jc w:val="both"/>
        <w:rPr>
          <w:rFonts w:ascii="Arial" w:hAnsi="Arial" w:cs="Calibri"/>
        </w:rPr>
      </w:pPr>
    </w:p>
    <w:p w:rsidR="002B1AEC" w:rsidRDefault="002B1AEC" w:rsidP="00C84D61">
      <w:pPr>
        <w:ind w:left="720"/>
        <w:jc w:val="both"/>
        <w:rPr>
          <w:rFonts w:ascii="Arial" w:hAnsi="Arial" w:cs="Calibri"/>
        </w:rPr>
      </w:pPr>
    </w:p>
    <w:p w:rsidR="00FA2D80" w:rsidRDefault="00FA2D80" w:rsidP="00C84D61">
      <w:pPr>
        <w:ind w:left="720"/>
        <w:rPr>
          <w:rFonts w:ascii="Arial" w:hAnsi="Arial" w:cs="Calibri"/>
        </w:rPr>
      </w:pPr>
      <w:r>
        <w:rPr>
          <w:rFonts w:ascii="Arial" w:hAnsi="Arial" w:cs="Calibri"/>
        </w:rPr>
        <w:t xml:space="preserve">       </w:t>
      </w:r>
    </w:p>
    <w:p w:rsidR="00FA2D80" w:rsidRDefault="0020232C" w:rsidP="00C84D61">
      <w:pPr>
        <w:ind w:left="720"/>
        <w:jc w:val="both"/>
        <w:rPr>
          <w:rFonts w:ascii="Arial" w:hAnsi="Arial" w:cs="Calibri"/>
        </w:rPr>
      </w:pPr>
      <w:r>
        <w:rPr>
          <w:rFonts w:ascii="Arial" w:hAnsi="Arial" w:cs="Calibri"/>
        </w:rPr>
        <w:t>Place:</w:t>
      </w:r>
      <w:r w:rsidR="00EC389A">
        <w:rPr>
          <w:rFonts w:ascii="Arial" w:hAnsi="Arial" w:cs="Calibri"/>
        </w:rPr>
        <w:t xml:space="preserve"> Nizamabad</w:t>
      </w:r>
      <w:r w:rsidR="006E110F">
        <w:rPr>
          <w:rFonts w:ascii="Arial" w:hAnsi="Arial" w:cs="Calibri"/>
        </w:rPr>
        <w:tab/>
      </w:r>
      <w:r w:rsidR="006E110F">
        <w:rPr>
          <w:rFonts w:ascii="Arial" w:hAnsi="Arial" w:cs="Calibri"/>
        </w:rPr>
        <w:tab/>
      </w:r>
      <w:r w:rsidR="006E110F">
        <w:rPr>
          <w:rFonts w:ascii="Arial" w:hAnsi="Arial" w:cs="Calibri"/>
        </w:rPr>
        <w:tab/>
      </w:r>
      <w:r w:rsidR="00971AEF">
        <w:rPr>
          <w:rFonts w:ascii="Arial" w:hAnsi="Arial" w:cs="Calibri"/>
        </w:rPr>
        <w:t xml:space="preserve">                           </w:t>
      </w:r>
      <w:r w:rsidR="006E110F">
        <w:rPr>
          <w:rFonts w:ascii="Arial" w:hAnsi="Arial" w:cs="Calibri"/>
        </w:rPr>
        <w:t>(</w:t>
      </w:r>
      <w:r w:rsidR="00971AEF">
        <w:rPr>
          <w:rFonts w:ascii="Arial" w:hAnsi="Arial" w:cs="Calibri"/>
        </w:rPr>
        <w:t>Satish Kumar</w:t>
      </w:r>
      <w:r w:rsidR="006E110F">
        <w:rPr>
          <w:rFonts w:ascii="Arial" w:hAnsi="Arial" w:cs="Calibri"/>
        </w:rPr>
        <w:t xml:space="preserve">) </w:t>
      </w:r>
    </w:p>
    <w:p w:rsidR="006B15E3" w:rsidRDefault="006B15E3" w:rsidP="00C84D61">
      <w:pPr>
        <w:ind w:left="720"/>
        <w:jc w:val="both"/>
        <w:rPr>
          <w:rFonts w:ascii="Arial" w:hAnsi="Arial" w:cs="Calibri"/>
        </w:rPr>
      </w:pPr>
      <w:r>
        <w:rPr>
          <w:rFonts w:ascii="Arial" w:hAnsi="Arial" w:cs="Calibri"/>
        </w:rPr>
        <w:t xml:space="preserve">Date: </w:t>
      </w:r>
    </w:p>
    <w:p w:rsidR="006E110F" w:rsidRDefault="006E110F" w:rsidP="00C84D61">
      <w:pPr>
        <w:ind w:left="720"/>
        <w:jc w:val="both"/>
        <w:rPr>
          <w:rFonts w:ascii="Arial" w:hAnsi="Arial" w:cs="Calibri"/>
        </w:rPr>
      </w:pPr>
    </w:p>
    <w:p w:rsidR="006E110F" w:rsidRDefault="006E110F">
      <w:pPr>
        <w:jc w:val="both"/>
      </w:pPr>
    </w:p>
    <w:sectPr w:rsidR="006E110F" w:rsidSect="00262175">
      <w:pgSz w:w="11905" w:h="16837"/>
      <w:pgMar w:top="1152" w:right="1152" w:bottom="115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7C0F" w:rsidRDefault="00A17C0F" w:rsidP="006B15E3">
      <w:r>
        <w:separator/>
      </w:r>
    </w:p>
  </w:endnote>
  <w:endnote w:type="continuationSeparator" w:id="1">
    <w:p w:rsidR="00A17C0F" w:rsidRDefault="00A17C0F" w:rsidP="006B15E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7C0F" w:rsidRDefault="00A17C0F" w:rsidP="006B15E3">
      <w:r>
        <w:separator/>
      </w:r>
    </w:p>
  </w:footnote>
  <w:footnote w:type="continuationSeparator" w:id="1">
    <w:p w:rsidR="00A17C0F" w:rsidRDefault="00A17C0F" w:rsidP="006B15E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0"/>
        </w:tabs>
        <w:ind w:left="0" w:hanging="245"/>
      </w:pPr>
      <w:rPr>
        <w:rFonts w:ascii="Wingdings" w:hAnsi="Wingdings"/>
        <w:lang w:val="en-US"/>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w:hAnsi="Wingdings"/>
        <w:lang w:val="en-US"/>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lang w:val="en-US"/>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lang w:val="en-US"/>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lang w:val="en-US"/>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B5A2AFF"/>
    <w:multiLevelType w:val="hybridMultilevel"/>
    <w:tmpl w:val="8140F97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
    <w:nsid w:val="0FE0429D"/>
    <w:multiLevelType w:val="multilevel"/>
    <w:tmpl w:val="617A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684A22"/>
    <w:multiLevelType w:val="multilevel"/>
    <w:tmpl w:val="806C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E91EDB"/>
    <w:multiLevelType w:val="hybridMultilevel"/>
    <w:tmpl w:val="6F101D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AA7143E"/>
    <w:multiLevelType w:val="hybridMultilevel"/>
    <w:tmpl w:val="87380F2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FA34A8"/>
    <w:multiLevelType w:val="hybridMultilevel"/>
    <w:tmpl w:val="B2D2C724"/>
    <w:lvl w:ilvl="0" w:tplc="0409000B">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0">
    <w:nsid w:val="34B36572"/>
    <w:multiLevelType w:val="hybridMultilevel"/>
    <w:tmpl w:val="60CCF9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A9512B"/>
    <w:multiLevelType w:val="hybridMultilevel"/>
    <w:tmpl w:val="4C76C1D4"/>
    <w:lvl w:ilvl="0" w:tplc="62EEA7F4">
      <w:start w:val="1"/>
      <w:numFmt w:val="bullet"/>
      <w:lvlText w:val="•"/>
      <w:lvlJc w:val="left"/>
      <w:pPr>
        <w:tabs>
          <w:tab w:val="num" w:pos="720"/>
        </w:tabs>
        <w:ind w:left="720" w:hanging="360"/>
      </w:pPr>
      <w:rPr>
        <w:rFonts w:ascii="Times New Roman" w:hAnsi="Times New Roman" w:hint="default"/>
      </w:rPr>
    </w:lvl>
    <w:lvl w:ilvl="1" w:tplc="E1C86CFE" w:tentative="1">
      <w:start w:val="1"/>
      <w:numFmt w:val="bullet"/>
      <w:lvlText w:val="•"/>
      <w:lvlJc w:val="left"/>
      <w:pPr>
        <w:tabs>
          <w:tab w:val="num" w:pos="1440"/>
        </w:tabs>
        <w:ind w:left="1440" w:hanging="360"/>
      </w:pPr>
      <w:rPr>
        <w:rFonts w:ascii="Times New Roman" w:hAnsi="Times New Roman" w:hint="default"/>
      </w:rPr>
    </w:lvl>
    <w:lvl w:ilvl="2" w:tplc="CBC6E7C4" w:tentative="1">
      <w:start w:val="1"/>
      <w:numFmt w:val="bullet"/>
      <w:lvlText w:val="•"/>
      <w:lvlJc w:val="left"/>
      <w:pPr>
        <w:tabs>
          <w:tab w:val="num" w:pos="2160"/>
        </w:tabs>
        <w:ind w:left="2160" w:hanging="360"/>
      </w:pPr>
      <w:rPr>
        <w:rFonts w:ascii="Times New Roman" w:hAnsi="Times New Roman" w:hint="default"/>
      </w:rPr>
    </w:lvl>
    <w:lvl w:ilvl="3" w:tplc="0A0E15D2" w:tentative="1">
      <w:start w:val="1"/>
      <w:numFmt w:val="bullet"/>
      <w:lvlText w:val="•"/>
      <w:lvlJc w:val="left"/>
      <w:pPr>
        <w:tabs>
          <w:tab w:val="num" w:pos="2880"/>
        </w:tabs>
        <w:ind w:left="2880" w:hanging="360"/>
      </w:pPr>
      <w:rPr>
        <w:rFonts w:ascii="Times New Roman" w:hAnsi="Times New Roman" w:hint="default"/>
      </w:rPr>
    </w:lvl>
    <w:lvl w:ilvl="4" w:tplc="659C7B3E" w:tentative="1">
      <w:start w:val="1"/>
      <w:numFmt w:val="bullet"/>
      <w:lvlText w:val="•"/>
      <w:lvlJc w:val="left"/>
      <w:pPr>
        <w:tabs>
          <w:tab w:val="num" w:pos="3600"/>
        </w:tabs>
        <w:ind w:left="3600" w:hanging="360"/>
      </w:pPr>
      <w:rPr>
        <w:rFonts w:ascii="Times New Roman" w:hAnsi="Times New Roman" w:hint="default"/>
      </w:rPr>
    </w:lvl>
    <w:lvl w:ilvl="5" w:tplc="83F4C5F8" w:tentative="1">
      <w:start w:val="1"/>
      <w:numFmt w:val="bullet"/>
      <w:lvlText w:val="•"/>
      <w:lvlJc w:val="left"/>
      <w:pPr>
        <w:tabs>
          <w:tab w:val="num" w:pos="4320"/>
        </w:tabs>
        <w:ind w:left="4320" w:hanging="360"/>
      </w:pPr>
      <w:rPr>
        <w:rFonts w:ascii="Times New Roman" w:hAnsi="Times New Roman" w:hint="default"/>
      </w:rPr>
    </w:lvl>
    <w:lvl w:ilvl="6" w:tplc="3DE4BA90" w:tentative="1">
      <w:start w:val="1"/>
      <w:numFmt w:val="bullet"/>
      <w:lvlText w:val="•"/>
      <w:lvlJc w:val="left"/>
      <w:pPr>
        <w:tabs>
          <w:tab w:val="num" w:pos="5040"/>
        </w:tabs>
        <w:ind w:left="5040" w:hanging="360"/>
      </w:pPr>
      <w:rPr>
        <w:rFonts w:ascii="Times New Roman" w:hAnsi="Times New Roman" w:hint="default"/>
      </w:rPr>
    </w:lvl>
    <w:lvl w:ilvl="7" w:tplc="BFF813EE" w:tentative="1">
      <w:start w:val="1"/>
      <w:numFmt w:val="bullet"/>
      <w:lvlText w:val="•"/>
      <w:lvlJc w:val="left"/>
      <w:pPr>
        <w:tabs>
          <w:tab w:val="num" w:pos="5760"/>
        </w:tabs>
        <w:ind w:left="5760" w:hanging="360"/>
      </w:pPr>
      <w:rPr>
        <w:rFonts w:ascii="Times New Roman" w:hAnsi="Times New Roman" w:hint="default"/>
      </w:rPr>
    </w:lvl>
    <w:lvl w:ilvl="8" w:tplc="1922B73E" w:tentative="1">
      <w:start w:val="1"/>
      <w:numFmt w:val="bullet"/>
      <w:lvlText w:val="•"/>
      <w:lvlJc w:val="left"/>
      <w:pPr>
        <w:tabs>
          <w:tab w:val="num" w:pos="6480"/>
        </w:tabs>
        <w:ind w:left="6480" w:hanging="360"/>
      </w:pPr>
      <w:rPr>
        <w:rFonts w:ascii="Times New Roman" w:hAnsi="Times New Roman" w:hint="default"/>
      </w:rPr>
    </w:lvl>
  </w:abstractNum>
  <w:abstractNum w:abstractNumId="12">
    <w:nsid w:val="64892B88"/>
    <w:multiLevelType w:val="multilevel"/>
    <w:tmpl w:val="6750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BD6DCA"/>
    <w:multiLevelType w:val="hybridMultilevel"/>
    <w:tmpl w:val="FAFC3C96"/>
    <w:lvl w:ilvl="0" w:tplc="9BA0B324">
      <w:start w:val="1"/>
      <w:numFmt w:val="bullet"/>
      <w:lvlText w:val="•"/>
      <w:lvlJc w:val="left"/>
      <w:pPr>
        <w:tabs>
          <w:tab w:val="num" w:pos="720"/>
        </w:tabs>
        <w:ind w:left="720" w:hanging="360"/>
      </w:pPr>
      <w:rPr>
        <w:rFonts w:ascii="Times New Roman" w:hAnsi="Times New Roman" w:hint="default"/>
      </w:rPr>
    </w:lvl>
    <w:lvl w:ilvl="1" w:tplc="F2148EB8" w:tentative="1">
      <w:start w:val="1"/>
      <w:numFmt w:val="bullet"/>
      <w:lvlText w:val="•"/>
      <w:lvlJc w:val="left"/>
      <w:pPr>
        <w:tabs>
          <w:tab w:val="num" w:pos="1440"/>
        </w:tabs>
        <w:ind w:left="1440" w:hanging="360"/>
      </w:pPr>
      <w:rPr>
        <w:rFonts w:ascii="Times New Roman" w:hAnsi="Times New Roman" w:hint="default"/>
      </w:rPr>
    </w:lvl>
    <w:lvl w:ilvl="2" w:tplc="C6CC1940" w:tentative="1">
      <w:start w:val="1"/>
      <w:numFmt w:val="bullet"/>
      <w:lvlText w:val="•"/>
      <w:lvlJc w:val="left"/>
      <w:pPr>
        <w:tabs>
          <w:tab w:val="num" w:pos="2160"/>
        </w:tabs>
        <w:ind w:left="2160" w:hanging="360"/>
      </w:pPr>
      <w:rPr>
        <w:rFonts w:ascii="Times New Roman" w:hAnsi="Times New Roman" w:hint="default"/>
      </w:rPr>
    </w:lvl>
    <w:lvl w:ilvl="3" w:tplc="F3EC6C96" w:tentative="1">
      <w:start w:val="1"/>
      <w:numFmt w:val="bullet"/>
      <w:lvlText w:val="•"/>
      <w:lvlJc w:val="left"/>
      <w:pPr>
        <w:tabs>
          <w:tab w:val="num" w:pos="2880"/>
        </w:tabs>
        <w:ind w:left="2880" w:hanging="360"/>
      </w:pPr>
      <w:rPr>
        <w:rFonts w:ascii="Times New Roman" w:hAnsi="Times New Roman" w:hint="default"/>
      </w:rPr>
    </w:lvl>
    <w:lvl w:ilvl="4" w:tplc="2B8C153C" w:tentative="1">
      <w:start w:val="1"/>
      <w:numFmt w:val="bullet"/>
      <w:lvlText w:val="•"/>
      <w:lvlJc w:val="left"/>
      <w:pPr>
        <w:tabs>
          <w:tab w:val="num" w:pos="3600"/>
        </w:tabs>
        <w:ind w:left="3600" w:hanging="360"/>
      </w:pPr>
      <w:rPr>
        <w:rFonts w:ascii="Times New Roman" w:hAnsi="Times New Roman" w:hint="default"/>
      </w:rPr>
    </w:lvl>
    <w:lvl w:ilvl="5" w:tplc="20687686" w:tentative="1">
      <w:start w:val="1"/>
      <w:numFmt w:val="bullet"/>
      <w:lvlText w:val="•"/>
      <w:lvlJc w:val="left"/>
      <w:pPr>
        <w:tabs>
          <w:tab w:val="num" w:pos="4320"/>
        </w:tabs>
        <w:ind w:left="4320" w:hanging="360"/>
      </w:pPr>
      <w:rPr>
        <w:rFonts w:ascii="Times New Roman" w:hAnsi="Times New Roman" w:hint="default"/>
      </w:rPr>
    </w:lvl>
    <w:lvl w:ilvl="6" w:tplc="928C788E" w:tentative="1">
      <w:start w:val="1"/>
      <w:numFmt w:val="bullet"/>
      <w:lvlText w:val="•"/>
      <w:lvlJc w:val="left"/>
      <w:pPr>
        <w:tabs>
          <w:tab w:val="num" w:pos="5040"/>
        </w:tabs>
        <w:ind w:left="5040" w:hanging="360"/>
      </w:pPr>
      <w:rPr>
        <w:rFonts w:ascii="Times New Roman" w:hAnsi="Times New Roman" w:hint="default"/>
      </w:rPr>
    </w:lvl>
    <w:lvl w:ilvl="7" w:tplc="71F2CD3C" w:tentative="1">
      <w:start w:val="1"/>
      <w:numFmt w:val="bullet"/>
      <w:lvlText w:val="•"/>
      <w:lvlJc w:val="left"/>
      <w:pPr>
        <w:tabs>
          <w:tab w:val="num" w:pos="5760"/>
        </w:tabs>
        <w:ind w:left="5760" w:hanging="360"/>
      </w:pPr>
      <w:rPr>
        <w:rFonts w:ascii="Times New Roman" w:hAnsi="Times New Roman" w:hint="default"/>
      </w:rPr>
    </w:lvl>
    <w:lvl w:ilvl="8" w:tplc="F9F4AF76" w:tentative="1">
      <w:start w:val="1"/>
      <w:numFmt w:val="bullet"/>
      <w:lvlText w:val="•"/>
      <w:lvlJc w:val="left"/>
      <w:pPr>
        <w:tabs>
          <w:tab w:val="num" w:pos="6480"/>
        </w:tabs>
        <w:ind w:left="6480" w:hanging="360"/>
      </w:pPr>
      <w:rPr>
        <w:rFonts w:ascii="Times New Roman" w:hAnsi="Times New Roman" w:hint="default"/>
      </w:rPr>
    </w:lvl>
  </w:abstractNum>
  <w:abstractNum w:abstractNumId="14">
    <w:nsid w:val="7A044FB7"/>
    <w:multiLevelType w:val="hybridMultilevel"/>
    <w:tmpl w:val="D816660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12"/>
  </w:num>
  <w:num w:numId="7">
    <w:abstractNumId w:val="5"/>
  </w:num>
  <w:num w:numId="8">
    <w:abstractNumId w:val="11"/>
  </w:num>
  <w:num w:numId="9">
    <w:abstractNumId w:val="4"/>
  </w:num>
  <w:num w:numId="10">
    <w:abstractNumId w:val="13"/>
  </w:num>
  <w:num w:numId="11">
    <w:abstractNumId w:val="7"/>
  </w:num>
  <w:num w:numId="12">
    <w:abstractNumId w:val="9"/>
  </w:num>
  <w:num w:numId="13">
    <w:abstractNumId w:val="8"/>
  </w:num>
  <w:num w:numId="14">
    <w:abstractNumId w:val="10"/>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activeWritingStyle w:appName="MSWord" w:lang="en-US" w:vendorID="64" w:dllVersion="131078" w:nlCheck="1" w:checkStyle="1"/>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rsids>
    <w:rsidRoot w:val="00AC0A95"/>
    <w:rsid w:val="00042AB7"/>
    <w:rsid w:val="00085E87"/>
    <w:rsid w:val="000914DD"/>
    <w:rsid w:val="000B33B4"/>
    <w:rsid w:val="000B514D"/>
    <w:rsid w:val="000B7B75"/>
    <w:rsid w:val="000C5162"/>
    <w:rsid w:val="000E07D1"/>
    <w:rsid w:val="000F2040"/>
    <w:rsid w:val="00117BCC"/>
    <w:rsid w:val="00146433"/>
    <w:rsid w:val="0016015E"/>
    <w:rsid w:val="001666A2"/>
    <w:rsid w:val="00180598"/>
    <w:rsid w:val="001B1684"/>
    <w:rsid w:val="001C6E85"/>
    <w:rsid w:val="0020232C"/>
    <w:rsid w:val="0021057B"/>
    <w:rsid w:val="00210EF8"/>
    <w:rsid w:val="0023114F"/>
    <w:rsid w:val="002348ED"/>
    <w:rsid w:val="00257ACC"/>
    <w:rsid w:val="00262175"/>
    <w:rsid w:val="00267680"/>
    <w:rsid w:val="002B1AEC"/>
    <w:rsid w:val="002F6C6F"/>
    <w:rsid w:val="00302CF6"/>
    <w:rsid w:val="00310240"/>
    <w:rsid w:val="003272C3"/>
    <w:rsid w:val="00331FEA"/>
    <w:rsid w:val="0033355B"/>
    <w:rsid w:val="003728AA"/>
    <w:rsid w:val="00375B93"/>
    <w:rsid w:val="00376288"/>
    <w:rsid w:val="003808A2"/>
    <w:rsid w:val="003A135B"/>
    <w:rsid w:val="003A332C"/>
    <w:rsid w:val="003D392F"/>
    <w:rsid w:val="003D6001"/>
    <w:rsid w:val="003E0FB0"/>
    <w:rsid w:val="00402260"/>
    <w:rsid w:val="004203CB"/>
    <w:rsid w:val="00423918"/>
    <w:rsid w:val="00426B56"/>
    <w:rsid w:val="00436809"/>
    <w:rsid w:val="00436A9C"/>
    <w:rsid w:val="004A088F"/>
    <w:rsid w:val="004C771D"/>
    <w:rsid w:val="004D69CC"/>
    <w:rsid w:val="004F1FAA"/>
    <w:rsid w:val="004F385E"/>
    <w:rsid w:val="0052007C"/>
    <w:rsid w:val="00525EE6"/>
    <w:rsid w:val="00532D34"/>
    <w:rsid w:val="005456BA"/>
    <w:rsid w:val="00552DCE"/>
    <w:rsid w:val="005650A8"/>
    <w:rsid w:val="00584DCB"/>
    <w:rsid w:val="00586D52"/>
    <w:rsid w:val="005B2491"/>
    <w:rsid w:val="005C67CA"/>
    <w:rsid w:val="005F0A63"/>
    <w:rsid w:val="005F5515"/>
    <w:rsid w:val="005F6A19"/>
    <w:rsid w:val="00607F36"/>
    <w:rsid w:val="006346DE"/>
    <w:rsid w:val="00643C59"/>
    <w:rsid w:val="00647F36"/>
    <w:rsid w:val="00653954"/>
    <w:rsid w:val="006A2415"/>
    <w:rsid w:val="006B15AA"/>
    <w:rsid w:val="006B15E3"/>
    <w:rsid w:val="006D45A5"/>
    <w:rsid w:val="006E110F"/>
    <w:rsid w:val="006F2FE6"/>
    <w:rsid w:val="00702696"/>
    <w:rsid w:val="00722868"/>
    <w:rsid w:val="00750BA5"/>
    <w:rsid w:val="00750FB9"/>
    <w:rsid w:val="007616B9"/>
    <w:rsid w:val="007B20E3"/>
    <w:rsid w:val="007D3DDD"/>
    <w:rsid w:val="007D4B08"/>
    <w:rsid w:val="00813400"/>
    <w:rsid w:val="008170F3"/>
    <w:rsid w:val="00832859"/>
    <w:rsid w:val="00854EF6"/>
    <w:rsid w:val="00870BE8"/>
    <w:rsid w:val="00893B89"/>
    <w:rsid w:val="0089510D"/>
    <w:rsid w:val="008A25B1"/>
    <w:rsid w:val="008A3050"/>
    <w:rsid w:val="008A7A66"/>
    <w:rsid w:val="008F25AA"/>
    <w:rsid w:val="008F7DAD"/>
    <w:rsid w:val="009204DC"/>
    <w:rsid w:val="009677B0"/>
    <w:rsid w:val="00971AEF"/>
    <w:rsid w:val="00977C20"/>
    <w:rsid w:val="00995EAB"/>
    <w:rsid w:val="009A3AB0"/>
    <w:rsid w:val="009D72F9"/>
    <w:rsid w:val="009E2403"/>
    <w:rsid w:val="00A1128A"/>
    <w:rsid w:val="00A17C0F"/>
    <w:rsid w:val="00A22E43"/>
    <w:rsid w:val="00A278BC"/>
    <w:rsid w:val="00A307E2"/>
    <w:rsid w:val="00A30F9E"/>
    <w:rsid w:val="00A33472"/>
    <w:rsid w:val="00A54E76"/>
    <w:rsid w:val="00A55E66"/>
    <w:rsid w:val="00A62589"/>
    <w:rsid w:val="00A923F9"/>
    <w:rsid w:val="00AA26E5"/>
    <w:rsid w:val="00AA5B6D"/>
    <w:rsid w:val="00AC0A95"/>
    <w:rsid w:val="00AD3A92"/>
    <w:rsid w:val="00AE1A6C"/>
    <w:rsid w:val="00AE5FBE"/>
    <w:rsid w:val="00B14AA2"/>
    <w:rsid w:val="00B76149"/>
    <w:rsid w:val="00B837DD"/>
    <w:rsid w:val="00B83D7E"/>
    <w:rsid w:val="00B95441"/>
    <w:rsid w:val="00BA1B4F"/>
    <w:rsid w:val="00BA7D86"/>
    <w:rsid w:val="00BF2E67"/>
    <w:rsid w:val="00C04B95"/>
    <w:rsid w:val="00C22EAA"/>
    <w:rsid w:val="00C4048D"/>
    <w:rsid w:val="00C425F9"/>
    <w:rsid w:val="00C44CBC"/>
    <w:rsid w:val="00C50697"/>
    <w:rsid w:val="00C55F8D"/>
    <w:rsid w:val="00C83400"/>
    <w:rsid w:val="00C84D61"/>
    <w:rsid w:val="00C97775"/>
    <w:rsid w:val="00CA0F9A"/>
    <w:rsid w:val="00CA2B78"/>
    <w:rsid w:val="00CB4720"/>
    <w:rsid w:val="00CC6866"/>
    <w:rsid w:val="00D06169"/>
    <w:rsid w:val="00D07208"/>
    <w:rsid w:val="00D1178A"/>
    <w:rsid w:val="00D316CF"/>
    <w:rsid w:val="00D50FD3"/>
    <w:rsid w:val="00D52AE4"/>
    <w:rsid w:val="00D55332"/>
    <w:rsid w:val="00D64537"/>
    <w:rsid w:val="00D64DF2"/>
    <w:rsid w:val="00D7739E"/>
    <w:rsid w:val="00D974EA"/>
    <w:rsid w:val="00DA1845"/>
    <w:rsid w:val="00DB37FF"/>
    <w:rsid w:val="00E15B19"/>
    <w:rsid w:val="00E23C87"/>
    <w:rsid w:val="00E63497"/>
    <w:rsid w:val="00E93ADC"/>
    <w:rsid w:val="00EA6773"/>
    <w:rsid w:val="00EB7E9E"/>
    <w:rsid w:val="00EC389A"/>
    <w:rsid w:val="00F370AE"/>
    <w:rsid w:val="00F45A23"/>
    <w:rsid w:val="00FA0654"/>
    <w:rsid w:val="00FA2D80"/>
    <w:rsid w:val="00FE02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8ED"/>
    <w:pPr>
      <w:suppressAutoHyphens/>
    </w:pPr>
    <w:rPr>
      <w:lang w:eastAsia="ar-SA"/>
    </w:rPr>
  </w:style>
  <w:style w:type="paragraph" w:styleId="Heading1">
    <w:name w:val="heading 1"/>
    <w:basedOn w:val="Normal"/>
    <w:next w:val="Normal"/>
    <w:qFormat/>
    <w:rsid w:val="00262175"/>
    <w:pPr>
      <w:keepNext/>
      <w:tabs>
        <w:tab w:val="num" w:pos="432"/>
      </w:tabs>
      <w:spacing w:line="360" w:lineRule="auto"/>
      <w:ind w:left="432" w:hanging="432"/>
      <w:jc w:val="both"/>
      <w:outlineLvl w:val="0"/>
    </w:pPr>
    <w:rPr>
      <w:rFonts w:ascii="Tms Rmn" w:hAnsi="Tms Rmn"/>
      <w:b/>
      <w:sz w:val="24"/>
    </w:rPr>
  </w:style>
  <w:style w:type="paragraph" w:styleId="Heading2">
    <w:name w:val="heading 2"/>
    <w:basedOn w:val="Normal"/>
    <w:next w:val="Normal"/>
    <w:qFormat/>
    <w:rsid w:val="00262175"/>
    <w:pPr>
      <w:keepNext/>
      <w:pBdr>
        <w:top w:val="single" w:sz="4" w:space="1" w:color="000000"/>
        <w:bottom w:val="single" w:sz="4" w:space="1" w:color="000000"/>
      </w:pBdr>
      <w:tabs>
        <w:tab w:val="num" w:pos="576"/>
      </w:tabs>
      <w:ind w:left="576" w:hanging="576"/>
      <w:jc w:val="center"/>
      <w:outlineLvl w:val="1"/>
    </w:pPr>
    <w:rPr>
      <w:b/>
      <w:sz w:val="24"/>
    </w:rPr>
  </w:style>
  <w:style w:type="paragraph" w:styleId="Heading3">
    <w:name w:val="heading 3"/>
    <w:basedOn w:val="Heading2"/>
    <w:next w:val="Normal"/>
    <w:qFormat/>
    <w:rsid w:val="00262175"/>
    <w:pPr>
      <w:numPr>
        <w:ilvl w:val="2"/>
      </w:numPr>
      <w:tabs>
        <w:tab w:val="num" w:pos="576"/>
      </w:tabs>
      <w:ind w:left="576" w:hanging="576"/>
      <w:outlineLvl w:val="2"/>
    </w:pPr>
    <w:rPr>
      <w:sz w:val="28"/>
    </w:rPr>
  </w:style>
  <w:style w:type="paragraph" w:styleId="Heading4">
    <w:name w:val="heading 4"/>
    <w:basedOn w:val="Normal"/>
    <w:next w:val="Normal"/>
    <w:link w:val="Heading4Char"/>
    <w:qFormat/>
    <w:rsid w:val="0020232C"/>
    <w:pPr>
      <w:keepNext/>
      <w:suppressAutoHyphens w:val="0"/>
      <w:spacing w:before="240" w:after="60"/>
      <w:outlineLvl w:val="3"/>
    </w:pPr>
    <w:rPr>
      <w:b/>
      <w:b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262175"/>
    <w:rPr>
      <w:rFonts w:ascii="Wingdings" w:hAnsi="Wingdings"/>
      <w:lang w:val="en-US"/>
    </w:rPr>
  </w:style>
  <w:style w:type="character" w:customStyle="1" w:styleId="WW8Num3z0">
    <w:name w:val="WW8Num3z0"/>
    <w:rsid w:val="00262175"/>
    <w:rPr>
      <w:rFonts w:ascii="Wingdings" w:hAnsi="Wingdings"/>
      <w:lang w:val="en-US"/>
    </w:rPr>
  </w:style>
  <w:style w:type="character" w:customStyle="1" w:styleId="WW8Num4z0">
    <w:name w:val="WW8Num4z0"/>
    <w:rsid w:val="00262175"/>
    <w:rPr>
      <w:rFonts w:ascii="Wingdings" w:hAnsi="Wingdings"/>
      <w:lang w:val="en-US"/>
    </w:rPr>
  </w:style>
  <w:style w:type="character" w:customStyle="1" w:styleId="WW8Num4z1">
    <w:name w:val="WW8Num4z1"/>
    <w:rsid w:val="00262175"/>
    <w:rPr>
      <w:rFonts w:ascii="OpenSymbol" w:hAnsi="OpenSymbol" w:cs="OpenSymbol"/>
    </w:rPr>
  </w:style>
  <w:style w:type="character" w:customStyle="1" w:styleId="Absatz-Standardschriftart">
    <w:name w:val="Absatz-Standardschriftart"/>
    <w:rsid w:val="00262175"/>
  </w:style>
  <w:style w:type="character" w:customStyle="1" w:styleId="WW8Num5z0">
    <w:name w:val="WW8Num5z0"/>
    <w:rsid w:val="00262175"/>
    <w:rPr>
      <w:rFonts w:ascii="Wingdings" w:hAnsi="Wingdings"/>
      <w:lang w:val="en-US"/>
    </w:rPr>
  </w:style>
  <w:style w:type="character" w:customStyle="1" w:styleId="WW8Num5z1">
    <w:name w:val="WW8Num5z1"/>
    <w:rsid w:val="00262175"/>
    <w:rPr>
      <w:rFonts w:ascii="OpenSymbol" w:hAnsi="OpenSymbol" w:cs="OpenSymbol"/>
    </w:rPr>
  </w:style>
  <w:style w:type="character" w:customStyle="1" w:styleId="WW8Num6z0">
    <w:name w:val="WW8Num6z0"/>
    <w:rsid w:val="00262175"/>
    <w:rPr>
      <w:rFonts w:ascii="Wingdings" w:hAnsi="Wingdings"/>
      <w:lang w:val="en-US"/>
    </w:rPr>
  </w:style>
  <w:style w:type="character" w:customStyle="1" w:styleId="WW8Num6z1">
    <w:name w:val="WW8Num6z1"/>
    <w:rsid w:val="00262175"/>
    <w:rPr>
      <w:rFonts w:ascii="OpenSymbol" w:hAnsi="OpenSymbol" w:cs="OpenSymbol"/>
    </w:rPr>
  </w:style>
  <w:style w:type="character" w:customStyle="1" w:styleId="WW-Absatz-Standardschriftart">
    <w:name w:val="WW-Absatz-Standardschriftart"/>
    <w:rsid w:val="00262175"/>
  </w:style>
  <w:style w:type="character" w:customStyle="1" w:styleId="WW8Num1z0">
    <w:name w:val="WW8Num1z0"/>
    <w:rsid w:val="00262175"/>
    <w:rPr>
      <w:rFonts w:ascii="Wingdings" w:hAnsi="Wingdings"/>
    </w:rPr>
  </w:style>
  <w:style w:type="character" w:customStyle="1" w:styleId="WW8Num7z0">
    <w:name w:val="WW8Num7z0"/>
    <w:rsid w:val="00262175"/>
    <w:rPr>
      <w:rFonts w:ascii="Wingdings" w:hAnsi="Wingdings"/>
      <w:lang w:val="en-US"/>
    </w:rPr>
  </w:style>
  <w:style w:type="character" w:customStyle="1" w:styleId="WW8Num8z0">
    <w:name w:val="WW8Num8z0"/>
    <w:rsid w:val="00262175"/>
    <w:rPr>
      <w:rFonts w:ascii="Wingdings" w:hAnsi="Wingdings"/>
      <w:lang w:val="en-US"/>
    </w:rPr>
  </w:style>
  <w:style w:type="character" w:customStyle="1" w:styleId="WW8Num9z0">
    <w:name w:val="WW8Num9z0"/>
    <w:rsid w:val="00262175"/>
    <w:rPr>
      <w:rFonts w:ascii="Wingdings" w:hAnsi="Wingdings"/>
      <w:lang w:val="en-US"/>
    </w:rPr>
  </w:style>
  <w:style w:type="character" w:customStyle="1" w:styleId="WW8Num10z0">
    <w:name w:val="WW8Num10z0"/>
    <w:rsid w:val="00262175"/>
    <w:rPr>
      <w:rFonts w:ascii="Wingdings" w:hAnsi="Wingdings"/>
      <w:lang w:val="en-US"/>
    </w:rPr>
  </w:style>
  <w:style w:type="character" w:customStyle="1" w:styleId="WW8Num11z0">
    <w:name w:val="WW8Num11z0"/>
    <w:rsid w:val="00262175"/>
    <w:rPr>
      <w:rFonts w:ascii="Symbol" w:hAnsi="Symbol"/>
      <w:sz w:val="20"/>
    </w:rPr>
  </w:style>
  <w:style w:type="character" w:customStyle="1" w:styleId="WW8Num11z1">
    <w:name w:val="WW8Num11z1"/>
    <w:rsid w:val="00262175"/>
    <w:rPr>
      <w:rFonts w:ascii="Courier New" w:hAnsi="Courier New"/>
      <w:sz w:val="20"/>
    </w:rPr>
  </w:style>
  <w:style w:type="character" w:customStyle="1" w:styleId="WW8Num11z2">
    <w:name w:val="WW8Num11z2"/>
    <w:rsid w:val="00262175"/>
    <w:rPr>
      <w:rFonts w:ascii="Wingdings" w:hAnsi="Wingdings"/>
      <w:sz w:val="20"/>
    </w:rPr>
  </w:style>
  <w:style w:type="character" w:customStyle="1" w:styleId="WW8Num12z0">
    <w:name w:val="WW8Num12z0"/>
    <w:rsid w:val="00262175"/>
    <w:rPr>
      <w:rFonts w:ascii="Symbol" w:hAnsi="Symbol"/>
      <w:sz w:val="20"/>
    </w:rPr>
  </w:style>
  <w:style w:type="character" w:customStyle="1" w:styleId="WW8Num12z1">
    <w:name w:val="WW8Num12z1"/>
    <w:rsid w:val="00262175"/>
    <w:rPr>
      <w:rFonts w:ascii="Courier New" w:hAnsi="Courier New"/>
      <w:sz w:val="20"/>
    </w:rPr>
  </w:style>
  <w:style w:type="character" w:customStyle="1" w:styleId="WW8Num12z2">
    <w:name w:val="WW8Num12z2"/>
    <w:rsid w:val="00262175"/>
    <w:rPr>
      <w:rFonts w:ascii="Wingdings" w:hAnsi="Wingdings"/>
      <w:sz w:val="20"/>
    </w:rPr>
  </w:style>
  <w:style w:type="character" w:customStyle="1" w:styleId="WW8Num15z0">
    <w:name w:val="WW8Num15z0"/>
    <w:rsid w:val="00262175"/>
    <w:rPr>
      <w:rFonts w:ascii="Symbol" w:hAnsi="Symbol"/>
    </w:rPr>
  </w:style>
  <w:style w:type="character" w:customStyle="1" w:styleId="WW8Num15z1">
    <w:name w:val="WW8Num15z1"/>
    <w:rsid w:val="00262175"/>
    <w:rPr>
      <w:rFonts w:ascii="Courier New" w:hAnsi="Courier New" w:cs="Courier New"/>
    </w:rPr>
  </w:style>
  <w:style w:type="character" w:customStyle="1" w:styleId="WW8Num15z2">
    <w:name w:val="WW8Num15z2"/>
    <w:rsid w:val="00262175"/>
    <w:rPr>
      <w:rFonts w:ascii="Wingdings" w:hAnsi="Wingdings"/>
    </w:rPr>
  </w:style>
  <w:style w:type="character" w:customStyle="1" w:styleId="WW8Num16z0">
    <w:name w:val="WW8Num16z0"/>
    <w:rsid w:val="00262175"/>
    <w:rPr>
      <w:rFonts w:ascii="Symbol" w:hAnsi="Symbol"/>
      <w:sz w:val="20"/>
    </w:rPr>
  </w:style>
  <w:style w:type="character" w:customStyle="1" w:styleId="WW8Num16z1">
    <w:name w:val="WW8Num16z1"/>
    <w:rsid w:val="00262175"/>
    <w:rPr>
      <w:rFonts w:ascii="Courier New" w:hAnsi="Courier New"/>
      <w:sz w:val="20"/>
    </w:rPr>
  </w:style>
  <w:style w:type="character" w:customStyle="1" w:styleId="WW8Num16z2">
    <w:name w:val="WW8Num16z2"/>
    <w:rsid w:val="00262175"/>
    <w:rPr>
      <w:rFonts w:ascii="Wingdings" w:hAnsi="Wingdings"/>
      <w:sz w:val="20"/>
    </w:rPr>
  </w:style>
  <w:style w:type="character" w:customStyle="1" w:styleId="WW8Num17z0">
    <w:name w:val="WW8Num17z0"/>
    <w:rsid w:val="00262175"/>
    <w:rPr>
      <w:rFonts w:ascii="Symbol" w:hAnsi="Symbol"/>
      <w:sz w:val="20"/>
    </w:rPr>
  </w:style>
  <w:style w:type="character" w:customStyle="1" w:styleId="WW8Num17z1">
    <w:name w:val="WW8Num17z1"/>
    <w:rsid w:val="00262175"/>
    <w:rPr>
      <w:rFonts w:ascii="Courier New" w:hAnsi="Courier New"/>
      <w:sz w:val="20"/>
    </w:rPr>
  </w:style>
  <w:style w:type="character" w:customStyle="1" w:styleId="WW8Num17z2">
    <w:name w:val="WW8Num17z2"/>
    <w:rsid w:val="00262175"/>
    <w:rPr>
      <w:rFonts w:ascii="Wingdings" w:hAnsi="Wingdings"/>
      <w:sz w:val="20"/>
    </w:rPr>
  </w:style>
  <w:style w:type="character" w:customStyle="1" w:styleId="WW-DefaultParagraphFont">
    <w:name w:val="WW-Default Paragraph Font"/>
    <w:rsid w:val="00262175"/>
  </w:style>
  <w:style w:type="character" w:styleId="Hyperlink">
    <w:name w:val="Hyperlink"/>
    <w:basedOn w:val="WW-DefaultParagraphFont"/>
    <w:rsid w:val="00262175"/>
    <w:rPr>
      <w:color w:val="0000FF"/>
      <w:u w:val="single"/>
    </w:rPr>
  </w:style>
  <w:style w:type="character" w:customStyle="1" w:styleId="apple-style-span">
    <w:name w:val="apple-style-span"/>
    <w:basedOn w:val="WW-DefaultParagraphFont"/>
    <w:rsid w:val="00262175"/>
  </w:style>
  <w:style w:type="character" w:customStyle="1" w:styleId="apple-converted-space">
    <w:name w:val="apple-converted-space"/>
    <w:basedOn w:val="WW-DefaultParagraphFont"/>
    <w:rsid w:val="00262175"/>
  </w:style>
  <w:style w:type="character" w:styleId="Strong">
    <w:name w:val="Strong"/>
    <w:basedOn w:val="WW-DefaultParagraphFont"/>
    <w:qFormat/>
    <w:rsid w:val="00262175"/>
    <w:rPr>
      <w:b/>
      <w:bCs/>
    </w:rPr>
  </w:style>
  <w:style w:type="character" w:customStyle="1" w:styleId="style5">
    <w:name w:val="style5"/>
    <w:basedOn w:val="WW-DefaultParagraphFont"/>
    <w:rsid w:val="00262175"/>
  </w:style>
  <w:style w:type="character" w:customStyle="1" w:styleId="style2">
    <w:name w:val="style2"/>
    <w:basedOn w:val="WW-DefaultParagraphFont"/>
    <w:rsid w:val="00262175"/>
  </w:style>
  <w:style w:type="character" w:styleId="Emphasis">
    <w:name w:val="Emphasis"/>
    <w:basedOn w:val="WW-DefaultParagraphFont"/>
    <w:qFormat/>
    <w:rsid w:val="00262175"/>
    <w:rPr>
      <w:i/>
      <w:iCs/>
    </w:rPr>
  </w:style>
  <w:style w:type="character" w:customStyle="1" w:styleId="Bullets">
    <w:name w:val="Bullets"/>
    <w:rsid w:val="00262175"/>
    <w:rPr>
      <w:rFonts w:ascii="OpenSymbol" w:eastAsia="OpenSymbol" w:hAnsi="OpenSymbol" w:cs="OpenSymbol"/>
    </w:rPr>
  </w:style>
  <w:style w:type="paragraph" w:customStyle="1" w:styleId="Heading">
    <w:name w:val="Heading"/>
    <w:basedOn w:val="Normal"/>
    <w:next w:val="BodyText"/>
    <w:rsid w:val="00262175"/>
    <w:pPr>
      <w:keepNext/>
      <w:spacing w:before="240" w:after="120"/>
    </w:pPr>
    <w:rPr>
      <w:rFonts w:ascii="Arial" w:eastAsia="Lucida Sans Unicode" w:hAnsi="Arial" w:cs="Tahoma"/>
      <w:sz w:val="28"/>
      <w:szCs w:val="28"/>
    </w:rPr>
  </w:style>
  <w:style w:type="paragraph" w:styleId="BodyText">
    <w:name w:val="Body Text"/>
    <w:basedOn w:val="Normal"/>
    <w:rsid w:val="00262175"/>
    <w:pPr>
      <w:spacing w:after="120"/>
    </w:pPr>
  </w:style>
  <w:style w:type="paragraph" w:styleId="List">
    <w:name w:val="List"/>
    <w:basedOn w:val="BodyText"/>
    <w:rsid w:val="00262175"/>
    <w:rPr>
      <w:rFonts w:cs="Tahoma"/>
    </w:rPr>
  </w:style>
  <w:style w:type="paragraph" w:styleId="Caption">
    <w:name w:val="caption"/>
    <w:basedOn w:val="Normal"/>
    <w:qFormat/>
    <w:rsid w:val="00262175"/>
    <w:pPr>
      <w:suppressLineNumbers/>
      <w:spacing w:before="120" w:after="120"/>
    </w:pPr>
    <w:rPr>
      <w:rFonts w:cs="Tahoma"/>
      <w:i/>
      <w:iCs/>
      <w:sz w:val="24"/>
      <w:szCs w:val="24"/>
    </w:rPr>
  </w:style>
  <w:style w:type="paragraph" w:customStyle="1" w:styleId="Index">
    <w:name w:val="Index"/>
    <w:basedOn w:val="Normal"/>
    <w:rsid w:val="00262175"/>
    <w:pPr>
      <w:suppressLineNumbers/>
    </w:pPr>
    <w:rPr>
      <w:rFonts w:cs="Tahoma"/>
    </w:rPr>
  </w:style>
  <w:style w:type="paragraph" w:customStyle="1" w:styleId="Achievement">
    <w:name w:val="Achievement"/>
    <w:basedOn w:val="BodyText"/>
    <w:rsid w:val="00262175"/>
    <w:pPr>
      <w:tabs>
        <w:tab w:val="num" w:pos="0"/>
      </w:tabs>
      <w:spacing w:after="60" w:line="220" w:lineRule="atLeast"/>
      <w:ind w:hanging="245"/>
      <w:jc w:val="both"/>
    </w:pPr>
    <w:rPr>
      <w:rFonts w:ascii="Arial" w:hAnsi="Arial"/>
      <w:spacing w:val="-5"/>
    </w:rPr>
  </w:style>
  <w:style w:type="paragraph" w:styleId="ListParagraph">
    <w:name w:val="List Paragraph"/>
    <w:basedOn w:val="Normal"/>
    <w:qFormat/>
    <w:rsid w:val="00262175"/>
    <w:pPr>
      <w:ind w:left="720"/>
    </w:pPr>
  </w:style>
  <w:style w:type="paragraph" w:styleId="NormalWeb">
    <w:name w:val="Normal (Web)"/>
    <w:basedOn w:val="Normal"/>
    <w:uiPriority w:val="99"/>
    <w:rsid w:val="00262175"/>
    <w:pPr>
      <w:spacing w:before="100" w:after="100"/>
    </w:pPr>
    <w:rPr>
      <w:sz w:val="24"/>
      <w:szCs w:val="24"/>
    </w:rPr>
  </w:style>
  <w:style w:type="paragraph" w:customStyle="1" w:styleId="style1">
    <w:name w:val="style1"/>
    <w:basedOn w:val="Normal"/>
    <w:rsid w:val="00262175"/>
    <w:pPr>
      <w:spacing w:before="100" w:after="100"/>
    </w:pPr>
    <w:rPr>
      <w:sz w:val="24"/>
      <w:szCs w:val="24"/>
    </w:rPr>
  </w:style>
  <w:style w:type="paragraph" w:customStyle="1" w:styleId="style6">
    <w:name w:val="style6"/>
    <w:basedOn w:val="Normal"/>
    <w:rsid w:val="00262175"/>
    <w:pPr>
      <w:spacing w:before="100" w:after="100"/>
    </w:pPr>
    <w:rPr>
      <w:sz w:val="24"/>
      <w:szCs w:val="24"/>
    </w:rPr>
  </w:style>
  <w:style w:type="paragraph" w:customStyle="1" w:styleId="style7">
    <w:name w:val="style7"/>
    <w:basedOn w:val="Normal"/>
    <w:rsid w:val="00262175"/>
    <w:pPr>
      <w:spacing w:before="100" w:after="100"/>
    </w:pPr>
    <w:rPr>
      <w:sz w:val="24"/>
      <w:szCs w:val="24"/>
    </w:rPr>
  </w:style>
  <w:style w:type="paragraph" w:customStyle="1" w:styleId="style8">
    <w:name w:val="style8"/>
    <w:basedOn w:val="Normal"/>
    <w:rsid w:val="00262175"/>
    <w:pPr>
      <w:spacing w:before="100" w:after="100"/>
    </w:pPr>
    <w:rPr>
      <w:sz w:val="24"/>
      <w:szCs w:val="24"/>
    </w:rPr>
  </w:style>
  <w:style w:type="paragraph" w:styleId="CommentText">
    <w:name w:val="annotation text"/>
    <w:basedOn w:val="Normal"/>
    <w:rsid w:val="00262175"/>
  </w:style>
  <w:style w:type="paragraph" w:customStyle="1" w:styleId="Framecontents">
    <w:name w:val="Frame contents"/>
    <w:basedOn w:val="BodyText"/>
    <w:rsid w:val="00262175"/>
  </w:style>
  <w:style w:type="paragraph" w:styleId="Header">
    <w:name w:val="header"/>
    <w:basedOn w:val="Normal"/>
    <w:link w:val="HeaderChar"/>
    <w:uiPriority w:val="99"/>
    <w:semiHidden/>
    <w:unhideWhenUsed/>
    <w:rsid w:val="006B15E3"/>
    <w:pPr>
      <w:tabs>
        <w:tab w:val="center" w:pos="4680"/>
        <w:tab w:val="right" w:pos="9360"/>
      </w:tabs>
    </w:pPr>
  </w:style>
  <w:style w:type="character" w:customStyle="1" w:styleId="HeaderChar">
    <w:name w:val="Header Char"/>
    <w:basedOn w:val="DefaultParagraphFont"/>
    <w:link w:val="Header"/>
    <w:uiPriority w:val="99"/>
    <w:semiHidden/>
    <w:rsid w:val="006B15E3"/>
    <w:rPr>
      <w:lang w:eastAsia="ar-SA"/>
    </w:rPr>
  </w:style>
  <w:style w:type="paragraph" w:styleId="Footer">
    <w:name w:val="footer"/>
    <w:basedOn w:val="Normal"/>
    <w:link w:val="FooterChar"/>
    <w:uiPriority w:val="99"/>
    <w:semiHidden/>
    <w:unhideWhenUsed/>
    <w:rsid w:val="006B15E3"/>
    <w:pPr>
      <w:tabs>
        <w:tab w:val="center" w:pos="4680"/>
        <w:tab w:val="right" w:pos="9360"/>
      </w:tabs>
    </w:pPr>
  </w:style>
  <w:style w:type="character" w:customStyle="1" w:styleId="FooterChar">
    <w:name w:val="Footer Char"/>
    <w:basedOn w:val="DefaultParagraphFont"/>
    <w:link w:val="Footer"/>
    <w:uiPriority w:val="99"/>
    <w:semiHidden/>
    <w:rsid w:val="006B15E3"/>
    <w:rPr>
      <w:lang w:eastAsia="ar-SA"/>
    </w:rPr>
  </w:style>
  <w:style w:type="character" w:customStyle="1" w:styleId="Heading4Char">
    <w:name w:val="Heading 4 Char"/>
    <w:basedOn w:val="DefaultParagraphFont"/>
    <w:link w:val="Heading4"/>
    <w:rsid w:val="0020232C"/>
    <w:rPr>
      <w:b/>
      <w:bCs/>
      <w:sz w:val="28"/>
      <w:szCs w:val="28"/>
    </w:rPr>
  </w:style>
  <w:style w:type="paragraph" w:styleId="Title">
    <w:name w:val="Title"/>
    <w:basedOn w:val="Normal"/>
    <w:link w:val="TitleChar"/>
    <w:qFormat/>
    <w:rsid w:val="00FE02D1"/>
    <w:pPr>
      <w:tabs>
        <w:tab w:val="center" w:pos="4320"/>
        <w:tab w:val="right" w:pos="8640"/>
        <w:tab w:val="right" w:pos="9360"/>
        <w:tab w:val="right" w:pos="10080"/>
        <w:tab w:val="right" w:pos="10800"/>
        <w:tab w:val="right" w:pos="11520"/>
        <w:tab w:val="right" w:pos="12240"/>
        <w:tab w:val="right" w:pos="12960"/>
        <w:tab w:val="right" w:pos="13680"/>
        <w:tab w:val="right" w:pos="14400"/>
        <w:tab w:val="right" w:pos="15120"/>
        <w:tab w:val="right" w:pos="15840"/>
        <w:tab w:val="right" w:pos="16560"/>
        <w:tab w:val="right" w:pos="17280"/>
      </w:tabs>
      <w:suppressAutoHyphens w:val="0"/>
      <w:overflowPunct w:val="0"/>
      <w:autoSpaceDE w:val="0"/>
      <w:autoSpaceDN w:val="0"/>
      <w:adjustRightInd w:val="0"/>
      <w:jc w:val="center"/>
      <w:textAlignment w:val="baseline"/>
    </w:pPr>
    <w:rPr>
      <w:rFonts w:ascii="Verdana" w:hAnsi="Verdana"/>
      <w:b/>
      <w:sz w:val="24"/>
      <w:lang w:eastAsia="en-US"/>
    </w:rPr>
  </w:style>
  <w:style w:type="character" w:customStyle="1" w:styleId="TitleChar">
    <w:name w:val="Title Char"/>
    <w:basedOn w:val="DefaultParagraphFont"/>
    <w:link w:val="Title"/>
    <w:rsid w:val="00FE02D1"/>
    <w:rPr>
      <w:rFonts w:ascii="Verdana" w:hAnsi="Verdana"/>
      <w:b/>
      <w:sz w:val="24"/>
    </w:rPr>
  </w:style>
</w:styles>
</file>

<file path=word/webSettings.xml><?xml version="1.0" encoding="utf-8"?>
<w:webSettings xmlns:r="http://schemas.openxmlformats.org/officeDocument/2006/relationships" xmlns:w="http://schemas.openxmlformats.org/wordprocessingml/2006/main">
  <w:divs>
    <w:div w:id="92210312">
      <w:bodyDiv w:val="1"/>
      <w:marLeft w:val="0"/>
      <w:marRight w:val="0"/>
      <w:marTop w:val="0"/>
      <w:marBottom w:val="0"/>
      <w:divBdr>
        <w:top w:val="none" w:sz="0" w:space="0" w:color="auto"/>
        <w:left w:val="none" w:sz="0" w:space="0" w:color="auto"/>
        <w:bottom w:val="none" w:sz="0" w:space="0" w:color="auto"/>
        <w:right w:val="none" w:sz="0" w:space="0" w:color="auto"/>
      </w:divBdr>
      <w:divsChild>
        <w:div w:id="24135945">
          <w:marLeft w:val="187"/>
          <w:marRight w:val="0"/>
          <w:marTop w:val="0"/>
          <w:marBottom w:val="0"/>
          <w:divBdr>
            <w:top w:val="none" w:sz="0" w:space="0" w:color="auto"/>
            <w:left w:val="none" w:sz="0" w:space="0" w:color="auto"/>
            <w:bottom w:val="none" w:sz="0" w:space="0" w:color="auto"/>
            <w:right w:val="none" w:sz="0" w:space="0" w:color="auto"/>
          </w:divBdr>
        </w:div>
        <w:div w:id="83187963">
          <w:marLeft w:val="187"/>
          <w:marRight w:val="0"/>
          <w:marTop w:val="0"/>
          <w:marBottom w:val="0"/>
          <w:divBdr>
            <w:top w:val="none" w:sz="0" w:space="0" w:color="auto"/>
            <w:left w:val="none" w:sz="0" w:space="0" w:color="auto"/>
            <w:bottom w:val="none" w:sz="0" w:space="0" w:color="auto"/>
            <w:right w:val="none" w:sz="0" w:space="0" w:color="auto"/>
          </w:divBdr>
        </w:div>
        <w:div w:id="437911757">
          <w:marLeft w:val="187"/>
          <w:marRight w:val="0"/>
          <w:marTop w:val="0"/>
          <w:marBottom w:val="0"/>
          <w:divBdr>
            <w:top w:val="none" w:sz="0" w:space="0" w:color="auto"/>
            <w:left w:val="none" w:sz="0" w:space="0" w:color="auto"/>
            <w:bottom w:val="none" w:sz="0" w:space="0" w:color="auto"/>
            <w:right w:val="none" w:sz="0" w:space="0" w:color="auto"/>
          </w:divBdr>
        </w:div>
        <w:div w:id="480120878">
          <w:marLeft w:val="187"/>
          <w:marRight w:val="0"/>
          <w:marTop w:val="0"/>
          <w:marBottom w:val="0"/>
          <w:divBdr>
            <w:top w:val="none" w:sz="0" w:space="0" w:color="auto"/>
            <w:left w:val="none" w:sz="0" w:space="0" w:color="auto"/>
            <w:bottom w:val="none" w:sz="0" w:space="0" w:color="auto"/>
            <w:right w:val="none" w:sz="0" w:space="0" w:color="auto"/>
          </w:divBdr>
        </w:div>
        <w:div w:id="762266399">
          <w:marLeft w:val="187"/>
          <w:marRight w:val="0"/>
          <w:marTop w:val="0"/>
          <w:marBottom w:val="0"/>
          <w:divBdr>
            <w:top w:val="none" w:sz="0" w:space="0" w:color="auto"/>
            <w:left w:val="none" w:sz="0" w:space="0" w:color="auto"/>
            <w:bottom w:val="none" w:sz="0" w:space="0" w:color="auto"/>
            <w:right w:val="none" w:sz="0" w:space="0" w:color="auto"/>
          </w:divBdr>
        </w:div>
        <w:div w:id="799225082">
          <w:marLeft w:val="187"/>
          <w:marRight w:val="0"/>
          <w:marTop w:val="0"/>
          <w:marBottom w:val="0"/>
          <w:divBdr>
            <w:top w:val="none" w:sz="0" w:space="0" w:color="auto"/>
            <w:left w:val="none" w:sz="0" w:space="0" w:color="auto"/>
            <w:bottom w:val="none" w:sz="0" w:space="0" w:color="auto"/>
            <w:right w:val="none" w:sz="0" w:space="0" w:color="auto"/>
          </w:divBdr>
        </w:div>
        <w:div w:id="832137465">
          <w:marLeft w:val="187"/>
          <w:marRight w:val="0"/>
          <w:marTop w:val="0"/>
          <w:marBottom w:val="0"/>
          <w:divBdr>
            <w:top w:val="none" w:sz="0" w:space="0" w:color="auto"/>
            <w:left w:val="none" w:sz="0" w:space="0" w:color="auto"/>
            <w:bottom w:val="none" w:sz="0" w:space="0" w:color="auto"/>
            <w:right w:val="none" w:sz="0" w:space="0" w:color="auto"/>
          </w:divBdr>
        </w:div>
        <w:div w:id="1107770303">
          <w:marLeft w:val="187"/>
          <w:marRight w:val="0"/>
          <w:marTop w:val="0"/>
          <w:marBottom w:val="0"/>
          <w:divBdr>
            <w:top w:val="none" w:sz="0" w:space="0" w:color="auto"/>
            <w:left w:val="none" w:sz="0" w:space="0" w:color="auto"/>
            <w:bottom w:val="none" w:sz="0" w:space="0" w:color="auto"/>
            <w:right w:val="none" w:sz="0" w:space="0" w:color="auto"/>
          </w:divBdr>
        </w:div>
        <w:div w:id="1198198296">
          <w:marLeft w:val="187"/>
          <w:marRight w:val="0"/>
          <w:marTop w:val="0"/>
          <w:marBottom w:val="0"/>
          <w:divBdr>
            <w:top w:val="none" w:sz="0" w:space="0" w:color="auto"/>
            <w:left w:val="none" w:sz="0" w:space="0" w:color="auto"/>
            <w:bottom w:val="none" w:sz="0" w:space="0" w:color="auto"/>
            <w:right w:val="none" w:sz="0" w:space="0" w:color="auto"/>
          </w:divBdr>
        </w:div>
        <w:div w:id="1202134779">
          <w:marLeft w:val="187"/>
          <w:marRight w:val="0"/>
          <w:marTop w:val="0"/>
          <w:marBottom w:val="0"/>
          <w:divBdr>
            <w:top w:val="none" w:sz="0" w:space="0" w:color="auto"/>
            <w:left w:val="none" w:sz="0" w:space="0" w:color="auto"/>
            <w:bottom w:val="none" w:sz="0" w:space="0" w:color="auto"/>
            <w:right w:val="none" w:sz="0" w:space="0" w:color="auto"/>
          </w:divBdr>
        </w:div>
        <w:div w:id="1422146234">
          <w:marLeft w:val="187"/>
          <w:marRight w:val="0"/>
          <w:marTop w:val="0"/>
          <w:marBottom w:val="0"/>
          <w:divBdr>
            <w:top w:val="none" w:sz="0" w:space="0" w:color="auto"/>
            <w:left w:val="none" w:sz="0" w:space="0" w:color="auto"/>
            <w:bottom w:val="none" w:sz="0" w:space="0" w:color="auto"/>
            <w:right w:val="none" w:sz="0" w:space="0" w:color="auto"/>
          </w:divBdr>
        </w:div>
        <w:div w:id="1983148305">
          <w:marLeft w:val="187"/>
          <w:marRight w:val="0"/>
          <w:marTop w:val="0"/>
          <w:marBottom w:val="0"/>
          <w:divBdr>
            <w:top w:val="none" w:sz="0" w:space="0" w:color="auto"/>
            <w:left w:val="none" w:sz="0" w:space="0" w:color="auto"/>
            <w:bottom w:val="none" w:sz="0" w:space="0" w:color="auto"/>
            <w:right w:val="none" w:sz="0" w:space="0" w:color="auto"/>
          </w:divBdr>
        </w:div>
      </w:divsChild>
    </w:div>
    <w:div w:id="753405115">
      <w:bodyDiv w:val="1"/>
      <w:marLeft w:val="0"/>
      <w:marRight w:val="0"/>
      <w:marTop w:val="0"/>
      <w:marBottom w:val="0"/>
      <w:divBdr>
        <w:top w:val="none" w:sz="0" w:space="0" w:color="auto"/>
        <w:left w:val="none" w:sz="0" w:space="0" w:color="auto"/>
        <w:bottom w:val="none" w:sz="0" w:space="0" w:color="auto"/>
        <w:right w:val="none" w:sz="0" w:space="0" w:color="auto"/>
      </w:divBdr>
    </w:div>
    <w:div w:id="922763920">
      <w:bodyDiv w:val="1"/>
      <w:marLeft w:val="0"/>
      <w:marRight w:val="0"/>
      <w:marTop w:val="0"/>
      <w:marBottom w:val="0"/>
      <w:divBdr>
        <w:top w:val="none" w:sz="0" w:space="0" w:color="auto"/>
        <w:left w:val="none" w:sz="0" w:space="0" w:color="auto"/>
        <w:bottom w:val="none" w:sz="0" w:space="0" w:color="auto"/>
        <w:right w:val="none" w:sz="0" w:space="0" w:color="auto"/>
      </w:divBdr>
    </w:div>
    <w:div w:id="1035545045">
      <w:bodyDiv w:val="1"/>
      <w:marLeft w:val="0"/>
      <w:marRight w:val="0"/>
      <w:marTop w:val="0"/>
      <w:marBottom w:val="0"/>
      <w:divBdr>
        <w:top w:val="none" w:sz="0" w:space="0" w:color="auto"/>
        <w:left w:val="none" w:sz="0" w:space="0" w:color="auto"/>
        <w:bottom w:val="none" w:sz="0" w:space="0" w:color="auto"/>
        <w:right w:val="none" w:sz="0" w:space="0" w:color="auto"/>
      </w:divBdr>
      <w:divsChild>
        <w:div w:id="495074764">
          <w:marLeft w:val="187"/>
          <w:marRight w:val="0"/>
          <w:marTop w:val="0"/>
          <w:marBottom w:val="0"/>
          <w:divBdr>
            <w:top w:val="none" w:sz="0" w:space="0" w:color="auto"/>
            <w:left w:val="none" w:sz="0" w:space="0" w:color="auto"/>
            <w:bottom w:val="none" w:sz="0" w:space="0" w:color="auto"/>
            <w:right w:val="none" w:sz="0" w:space="0" w:color="auto"/>
          </w:divBdr>
        </w:div>
        <w:div w:id="516315198">
          <w:marLeft w:val="187"/>
          <w:marRight w:val="0"/>
          <w:marTop w:val="0"/>
          <w:marBottom w:val="0"/>
          <w:divBdr>
            <w:top w:val="none" w:sz="0" w:space="0" w:color="auto"/>
            <w:left w:val="none" w:sz="0" w:space="0" w:color="auto"/>
            <w:bottom w:val="none" w:sz="0" w:space="0" w:color="auto"/>
            <w:right w:val="none" w:sz="0" w:space="0" w:color="auto"/>
          </w:divBdr>
        </w:div>
        <w:div w:id="594091368">
          <w:marLeft w:val="187"/>
          <w:marRight w:val="0"/>
          <w:marTop w:val="0"/>
          <w:marBottom w:val="0"/>
          <w:divBdr>
            <w:top w:val="none" w:sz="0" w:space="0" w:color="auto"/>
            <w:left w:val="none" w:sz="0" w:space="0" w:color="auto"/>
            <w:bottom w:val="none" w:sz="0" w:space="0" w:color="auto"/>
            <w:right w:val="none" w:sz="0" w:space="0" w:color="auto"/>
          </w:divBdr>
        </w:div>
        <w:div w:id="597718739">
          <w:marLeft w:val="187"/>
          <w:marRight w:val="0"/>
          <w:marTop w:val="0"/>
          <w:marBottom w:val="0"/>
          <w:divBdr>
            <w:top w:val="none" w:sz="0" w:space="0" w:color="auto"/>
            <w:left w:val="none" w:sz="0" w:space="0" w:color="auto"/>
            <w:bottom w:val="none" w:sz="0" w:space="0" w:color="auto"/>
            <w:right w:val="none" w:sz="0" w:space="0" w:color="auto"/>
          </w:divBdr>
        </w:div>
        <w:div w:id="643311223">
          <w:marLeft w:val="187"/>
          <w:marRight w:val="0"/>
          <w:marTop w:val="0"/>
          <w:marBottom w:val="0"/>
          <w:divBdr>
            <w:top w:val="none" w:sz="0" w:space="0" w:color="auto"/>
            <w:left w:val="none" w:sz="0" w:space="0" w:color="auto"/>
            <w:bottom w:val="none" w:sz="0" w:space="0" w:color="auto"/>
            <w:right w:val="none" w:sz="0" w:space="0" w:color="auto"/>
          </w:divBdr>
        </w:div>
        <w:div w:id="739182358">
          <w:marLeft w:val="187"/>
          <w:marRight w:val="0"/>
          <w:marTop w:val="0"/>
          <w:marBottom w:val="0"/>
          <w:divBdr>
            <w:top w:val="none" w:sz="0" w:space="0" w:color="auto"/>
            <w:left w:val="none" w:sz="0" w:space="0" w:color="auto"/>
            <w:bottom w:val="none" w:sz="0" w:space="0" w:color="auto"/>
            <w:right w:val="none" w:sz="0" w:space="0" w:color="auto"/>
          </w:divBdr>
        </w:div>
        <w:div w:id="971793601">
          <w:marLeft w:val="187"/>
          <w:marRight w:val="0"/>
          <w:marTop w:val="0"/>
          <w:marBottom w:val="0"/>
          <w:divBdr>
            <w:top w:val="none" w:sz="0" w:space="0" w:color="auto"/>
            <w:left w:val="none" w:sz="0" w:space="0" w:color="auto"/>
            <w:bottom w:val="none" w:sz="0" w:space="0" w:color="auto"/>
            <w:right w:val="none" w:sz="0" w:space="0" w:color="auto"/>
          </w:divBdr>
        </w:div>
        <w:div w:id="1423406773">
          <w:marLeft w:val="187"/>
          <w:marRight w:val="0"/>
          <w:marTop w:val="0"/>
          <w:marBottom w:val="0"/>
          <w:divBdr>
            <w:top w:val="none" w:sz="0" w:space="0" w:color="auto"/>
            <w:left w:val="none" w:sz="0" w:space="0" w:color="auto"/>
            <w:bottom w:val="none" w:sz="0" w:space="0" w:color="auto"/>
            <w:right w:val="none" w:sz="0" w:space="0" w:color="auto"/>
          </w:divBdr>
        </w:div>
        <w:div w:id="1442990593">
          <w:marLeft w:val="187"/>
          <w:marRight w:val="0"/>
          <w:marTop w:val="0"/>
          <w:marBottom w:val="0"/>
          <w:divBdr>
            <w:top w:val="none" w:sz="0" w:space="0" w:color="auto"/>
            <w:left w:val="none" w:sz="0" w:space="0" w:color="auto"/>
            <w:bottom w:val="none" w:sz="0" w:space="0" w:color="auto"/>
            <w:right w:val="none" w:sz="0" w:space="0" w:color="auto"/>
          </w:divBdr>
        </w:div>
        <w:div w:id="1465848688">
          <w:marLeft w:val="187"/>
          <w:marRight w:val="0"/>
          <w:marTop w:val="0"/>
          <w:marBottom w:val="0"/>
          <w:divBdr>
            <w:top w:val="none" w:sz="0" w:space="0" w:color="auto"/>
            <w:left w:val="none" w:sz="0" w:space="0" w:color="auto"/>
            <w:bottom w:val="none" w:sz="0" w:space="0" w:color="auto"/>
            <w:right w:val="none" w:sz="0" w:space="0" w:color="auto"/>
          </w:divBdr>
        </w:div>
        <w:div w:id="1469472258">
          <w:marLeft w:val="187"/>
          <w:marRight w:val="0"/>
          <w:marTop w:val="0"/>
          <w:marBottom w:val="0"/>
          <w:divBdr>
            <w:top w:val="none" w:sz="0" w:space="0" w:color="auto"/>
            <w:left w:val="none" w:sz="0" w:space="0" w:color="auto"/>
            <w:bottom w:val="none" w:sz="0" w:space="0" w:color="auto"/>
            <w:right w:val="none" w:sz="0" w:space="0" w:color="auto"/>
          </w:divBdr>
        </w:div>
        <w:div w:id="1835418507">
          <w:marLeft w:val="187"/>
          <w:marRight w:val="0"/>
          <w:marTop w:val="0"/>
          <w:marBottom w:val="0"/>
          <w:divBdr>
            <w:top w:val="none" w:sz="0" w:space="0" w:color="auto"/>
            <w:left w:val="none" w:sz="0" w:space="0" w:color="auto"/>
            <w:bottom w:val="none" w:sz="0" w:space="0" w:color="auto"/>
            <w:right w:val="none" w:sz="0" w:space="0" w:color="auto"/>
          </w:divBdr>
        </w:div>
        <w:div w:id="1885171548">
          <w:marLeft w:val="187"/>
          <w:marRight w:val="0"/>
          <w:marTop w:val="0"/>
          <w:marBottom w:val="0"/>
          <w:divBdr>
            <w:top w:val="none" w:sz="0" w:space="0" w:color="auto"/>
            <w:left w:val="none" w:sz="0" w:space="0" w:color="auto"/>
            <w:bottom w:val="none" w:sz="0" w:space="0" w:color="auto"/>
            <w:right w:val="none" w:sz="0" w:space="0" w:color="auto"/>
          </w:divBdr>
        </w:div>
      </w:divsChild>
    </w:div>
    <w:div w:id="1116675896">
      <w:bodyDiv w:val="1"/>
      <w:marLeft w:val="0"/>
      <w:marRight w:val="0"/>
      <w:marTop w:val="0"/>
      <w:marBottom w:val="0"/>
      <w:divBdr>
        <w:top w:val="none" w:sz="0" w:space="0" w:color="auto"/>
        <w:left w:val="none" w:sz="0" w:space="0" w:color="auto"/>
        <w:bottom w:val="none" w:sz="0" w:space="0" w:color="auto"/>
        <w:right w:val="none" w:sz="0" w:space="0" w:color="auto"/>
      </w:divBdr>
    </w:div>
    <w:div w:id="195101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satish21c@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RESUME</vt:lpstr>
    </vt:vector>
  </TitlesOfParts>
  <Company>Samsung Electronics</Company>
  <LinksUpToDate>false</LinksUpToDate>
  <CharactersWithSpaces>3070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venkat</dc:creator>
  <cp:lastModifiedBy>GVR18</cp:lastModifiedBy>
  <cp:revision>3</cp:revision>
  <cp:lastPrinted>2012-12-28T04:08:00Z</cp:lastPrinted>
  <dcterms:created xsi:type="dcterms:W3CDTF">2014-11-01T12:46:00Z</dcterms:created>
  <dcterms:modified xsi:type="dcterms:W3CDTF">2014-11-01T13:16:00Z</dcterms:modified>
</cp:coreProperties>
</file>