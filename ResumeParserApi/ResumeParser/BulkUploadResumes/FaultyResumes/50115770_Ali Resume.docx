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5A" w:rsidRDefault="00A1225A" w:rsidP="00A1225A">
      <w:pPr>
        <w:pStyle w:val="NormalWeb"/>
        <w:spacing w:before="120" w:after="120" w:afterAutospacing="0"/>
        <w:ind w:left="120" w:right="12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Imamali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Rasool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Shaikh</w:t>
      </w:r>
      <w:proofErr w:type="spellEnd"/>
    </w:p>
    <w:p w:rsidR="00A1225A" w:rsidRPr="00480F30" w:rsidRDefault="00A1225A" w:rsidP="00A1225A">
      <w:pPr>
        <w:pStyle w:val="NormalWeb"/>
        <w:spacing w:before="120" w:after="120" w:afterAutospacing="0"/>
        <w:ind w:left="120" w:right="120"/>
        <w:rPr>
          <w:rFonts w:asciiTheme="minorHAnsi" w:eastAsia="Arial Unicode MS" w:hAnsiTheme="minorHAnsi" w:cs="Arial Unicode MS"/>
          <w:bCs/>
        </w:rPr>
      </w:pPr>
      <w:r w:rsidRPr="00480F30">
        <w:rPr>
          <w:b/>
          <w:bCs/>
        </w:rPr>
        <w:t xml:space="preserve">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 w:rsidRPr="00480F30">
        <w:rPr>
          <w:b/>
          <w:bCs/>
        </w:rPr>
        <w:t xml:space="preserve"> </w:t>
      </w:r>
      <w:proofErr w:type="spellStart"/>
      <w:r w:rsidRPr="00480F30">
        <w:rPr>
          <w:rFonts w:asciiTheme="minorHAnsi" w:hAnsiTheme="minorHAnsi"/>
          <w:bCs/>
        </w:rPr>
        <w:t>Ebrahim</w:t>
      </w:r>
      <w:proofErr w:type="spellEnd"/>
      <w:r w:rsidRPr="00480F30">
        <w:rPr>
          <w:rFonts w:asciiTheme="minorHAnsi" w:hAnsiTheme="minorHAnsi"/>
          <w:bCs/>
        </w:rPr>
        <w:t xml:space="preserve"> </w:t>
      </w:r>
      <w:proofErr w:type="spellStart"/>
      <w:proofErr w:type="gramStart"/>
      <w:r w:rsidRPr="00480F30">
        <w:rPr>
          <w:rFonts w:asciiTheme="minorHAnsi" w:hAnsiTheme="minorHAnsi"/>
          <w:bCs/>
        </w:rPr>
        <w:t>Manzil</w:t>
      </w:r>
      <w:proofErr w:type="spellEnd"/>
      <w:r w:rsidRPr="00480F30">
        <w:rPr>
          <w:rFonts w:asciiTheme="minorHAnsi" w:hAnsiTheme="minorHAnsi"/>
          <w:bCs/>
        </w:rPr>
        <w:t xml:space="preserve"> ,</w:t>
      </w:r>
      <w:proofErr w:type="gramEnd"/>
      <w:r w:rsidRPr="00480F30">
        <w:rPr>
          <w:rFonts w:asciiTheme="minorHAnsi" w:hAnsiTheme="minorHAnsi"/>
          <w:bCs/>
        </w:rPr>
        <w:t xml:space="preserve"> </w:t>
      </w:r>
      <w:proofErr w:type="spellStart"/>
      <w:r w:rsidRPr="00480F30">
        <w:rPr>
          <w:rFonts w:asciiTheme="minorHAnsi" w:hAnsiTheme="minorHAnsi"/>
          <w:bCs/>
        </w:rPr>
        <w:t>Uttam</w:t>
      </w:r>
      <w:proofErr w:type="spellEnd"/>
      <w:r w:rsidRPr="00480F30">
        <w:rPr>
          <w:rFonts w:asciiTheme="minorHAnsi" w:hAnsiTheme="minorHAnsi"/>
          <w:bCs/>
        </w:rPr>
        <w:t xml:space="preserve"> Nagar                            </w:t>
      </w:r>
    </w:p>
    <w:p w:rsidR="00A1225A" w:rsidRPr="00480F30" w:rsidRDefault="00A1225A" w:rsidP="00A1225A">
      <w:pPr>
        <w:pStyle w:val="NormalWeb"/>
        <w:spacing w:before="120" w:after="120" w:afterAutospacing="0"/>
        <w:ind w:left="120" w:right="120"/>
        <w:rPr>
          <w:rFonts w:asciiTheme="minorHAnsi" w:hAnsiTheme="minorHAnsi"/>
        </w:rPr>
      </w:pPr>
      <w:r w:rsidRPr="00480F30">
        <w:rPr>
          <w:rFonts w:asciiTheme="minorHAnsi" w:hAnsiTheme="minorHAnsi"/>
        </w:rPr>
        <w:tab/>
      </w:r>
      <w:r w:rsidRPr="00480F30">
        <w:rPr>
          <w:rFonts w:asciiTheme="minorHAnsi" w:hAnsiTheme="minorHAnsi"/>
        </w:rPr>
        <w:tab/>
      </w:r>
      <w:r w:rsidRPr="00480F30">
        <w:rPr>
          <w:rFonts w:asciiTheme="minorHAnsi" w:hAnsiTheme="minorHAnsi"/>
        </w:rPr>
        <w:tab/>
      </w:r>
      <w:r w:rsidRPr="00480F30">
        <w:rPr>
          <w:rFonts w:asciiTheme="minorHAnsi" w:hAnsiTheme="minorHAnsi"/>
        </w:rPr>
        <w:tab/>
      </w:r>
      <w:r w:rsidRPr="00480F30">
        <w:rPr>
          <w:rFonts w:asciiTheme="minorHAnsi" w:hAnsiTheme="minorHAnsi"/>
        </w:rPr>
        <w:tab/>
      </w:r>
      <w:r w:rsidRPr="00480F30">
        <w:rPr>
          <w:rFonts w:asciiTheme="minorHAnsi" w:hAnsiTheme="minorHAnsi"/>
        </w:rPr>
        <w:tab/>
      </w:r>
      <w:r w:rsidRPr="00480F30">
        <w:rPr>
          <w:rFonts w:asciiTheme="minorHAnsi" w:hAnsiTheme="minorHAnsi"/>
        </w:rPr>
        <w:tab/>
        <w:t xml:space="preserve">       </w:t>
      </w:r>
      <w:r w:rsidRPr="00480F30">
        <w:rPr>
          <w:rFonts w:asciiTheme="minorHAnsi" w:hAnsiTheme="minorHAnsi"/>
        </w:rPr>
        <w:tab/>
        <w:t xml:space="preserve">     Near </w:t>
      </w:r>
      <w:proofErr w:type="spellStart"/>
      <w:r w:rsidRPr="00480F30">
        <w:rPr>
          <w:rFonts w:asciiTheme="minorHAnsi" w:hAnsiTheme="minorHAnsi"/>
        </w:rPr>
        <w:t>lekha</w:t>
      </w:r>
      <w:proofErr w:type="spellEnd"/>
      <w:r w:rsidRPr="00480F30">
        <w:rPr>
          <w:rFonts w:asciiTheme="minorHAnsi" w:hAnsiTheme="minorHAnsi"/>
        </w:rPr>
        <w:t xml:space="preserve"> </w:t>
      </w:r>
      <w:proofErr w:type="gramStart"/>
      <w:r w:rsidRPr="00480F30">
        <w:rPr>
          <w:rFonts w:asciiTheme="minorHAnsi" w:hAnsiTheme="minorHAnsi"/>
        </w:rPr>
        <w:t>Farm ,</w:t>
      </w:r>
      <w:proofErr w:type="gramEnd"/>
      <w:r w:rsidRPr="00480F30">
        <w:rPr>
          <w:rFonts w:asciiTheme="minorHAnsi" w:hAnsiTheme="minorHAnsi"/>
        </w:rPr>
        <w:t xml:space="preserve"> </w:t>
      </w:r>
      <w:proofErr w:type="spellStart"/>
      <w:r w:rsidRPr="00480F30">
        <w:rPr>
          <w:rFonts w:asciiTheme="minorHAnsi" w:hAnsiTheme="minorHAnsi"/>
        </w:rPr>
        <w:t>kivale</w:t>
      </w:r>
      <w:proofErr w:type="spellEnd"/>
    </w:p>
    <w:p w:rsidR="00A1225A" w:rsidRPr="00480F30" w:rsidRDefault="00A1225A" w:rsidP="00A1225A">
      <w:pPr>
        <w:pStyle w:val="NormalWeb"/>
        <w:spacing w:before="120" w:after="120" w:afterAutospacing="0"/>
        <w:ind w:left="120" w:right="120"/>
        <w:rPr>
          <w:rFonts w:asciiTheme="minorHAnsi" w:hAnsiTheme="minorHAnsi"/>
        </w:rPr>
      </w:pPr>
      <w:r w:rsidRPr="00480F30">
        <w:rPr>
          <w:rFonts w:asciiTheme="minorHAnsi" w:hAnsiTheme="minorHAnsi"/>
        </w:rPr>
        <w:tab/>
      </w:r>
      <w:r w:rsidRPr="00480F30">
        <w:rPr>
          <w:rFonts w:asciiTheme="minorHAnsi" w:hAnsiTheme="minorHAnsi"/>
        </w:rPr>
        <w:tab/>
      </w:r>
      <w:r w:rsidRPr="00480F30">
        <w:rPr>
          <w:rFonts w:asciiTheme="minorHAnsi" w:hAnsiTheme="minorHAnsi"/>
        </w:rPr>
        <w:tab/>
      </w:r>
      <w:r w:rsidRPr="00480F30">
        <w:rPr>
          <w:rFonts w:asciiTheme="minorHAnsi" w:hAnsiTheme="minorHAnsi"/>
        </w:rPr>
        <w:tab/>
      </w:r>
      <w:r w:rsidRPr="00480F30">
        <w:rPr>
          <w:rFonts w:asciiTheme="minorHAnsi" w:hAnsiTheme="minorHAnsi"/>
        </w:rPr>
        <w:tab/>
      </w:r>
      <w:r w:rsidRPr="00480F30">
        <w:rPr>
          <w:rFonts w:asciiTheme="minorHAnsi" w:hAnsiTheme="minorHAnsi"/>
        </w:rPr>
        <w:tab/>
      </w:r>
      <w:r w:rsidRPr="00480F30">
        <w:rPr>
          <w:rFonts w:asciiTheme="minorHAnsi" w:hAnsiTheme="minorHAnsi"/>
        </w:rPr>
        <w:tab/>
      </w:r>
      <w:r w:rsidRPr="00480F30">
        <w:rPr>
          <w:rFonts w:asciiTheme="minorHAnsi" w:hAnsiTheme="minorHAnsi"/>
        </w:rPr>
        <w:tab/>
        <w:t xml:space="preserve">     </w:t>
      </w:r>
      <w:proofErr w:type="spellStart"/>
      <w:r w:rsidRPr="00480F30">
        <w:rPr>
          <w:rFonts w:asciiTheme="minorHAnsi" w:hAnsiTheme="minorHAnsi"/>
        </w:rPr>
        <w:t>Dehu</w:t>
      </w:r>
      <w:proofErr w:type="spellEnd"/>
      <w:r w:rsidRPr="00480F30">
        <w:rPr>
          <w:rFonts w:asciiTheme="minorHAnsi" w:hAnsiTheme="minorHAnsi"/>
        </w:rPr>
        <w:t xml:space="preserve"> Road, Pune-412101</w:t>
      </w:r>
    </w:p>
    <w:p w:rsidR="00A1225A" w:rsidRDefault="00A1225A" w:rsidP="00A1225A">
      <w:pPr>
        <w:pStyle w:val="NoSpacing"/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   </w:t>
      </w:r>
      <w:r>
        <w:rPr>
          <w:rFonts w:ascii="Wingdings" w:hAnsi="Wingdings"/>
          <w:color w:val="A6A6A6"/>
        </w:rPr>
        <w:t></w:t>
      </w:r>
      <w:r>
        <w:rPr>
          <w:i/>
          <w:iCs/>
        </w:rPr>
        <w:t xml:space="preserve"> </w:t>
      </w:r>
      <w:r>
        <w:rPr>
          <w:b/>
          <w:bCs/>
          <w:i/>
          <w:iCs/>
          <w:color w:val="A6A6A6"/>
        </w:rPr>
        <w:t>Mobile:</w:t>
      </w:r>
      <w:r>
        <w:rPr>
          <w:b/>
          <w:bCs/>
        </w:rPr>
        <w:t>  +91</w:t>
      </w:r>
      <w:r>
        <w:t xml:space="preserve"> </w:t>
      </w:r>
      <w:r>
        <w:rPr>
          <w:b/>
          <w:bCs/>
        </w:rPr>
        <w:t>8550992772</w:t>
      </w:r>
      <w:r>
        <w:t> </w:t>
      </w:r>
      <w:r>
        <w:br/>
        <w:t xml:space="preserve">                                                                              </w:t>
      </w:r>
      <w:r>
        <w:tab/>
      </w:r>
      <w:r>
        <w:tab/>
      </w:r>
      <w:r>
        <w:tab/>
        <w:t xml:space="preserve">     </w:t>
      </w:r>
      <w:r>
        <w:rPr>
          <w:i/>
          <w:iCs/>
          <w:color w:val="A6A6A6"/>
        </w:rPr>
        <w:t>email</w:t>
      </w:r>
      <w:r>
        <w:rPr>
          <w:color w:val="A6A6A6"/>
        </w:rPr>
        <w:t>:</w:t>
      </w:r>
      <w:r>
        <w:t xml:space="preserve"> 99alis@gmail.com</w:t>
      </w:r>
    </w:p>
    <w:p w:rsidR="00A1225A" w:rsidRDefault="00A1225A" w:rsidP="00A1225A">
      <w:pPr>
        <w:pStyle w:val="NoSpacing"/>
      </w:pPr>
    </w:p>
    <w:p w:rsidR="00A1225A" w:rsidRDefault="00A1225A" w:rsidP="00A1225A">
      <w:pPr>
        <w:pStyle w:val="NoSpacing"/>
        <w:rPr>
          <w:sz w:val="24"/>
          <w:szCs w:val="24"/>
        </w:rPr>
      </w:pPr>
      <w:r>
        <w:rPr>
          <w:b/>
          <w:bCs/>
          <w:sz w:val="27"/>
          <w:szCs w:val="27"/>
        </w:rPr>
        <w:t>Objective</w:t>
      </w:r>
      <w:r>
        <w:rPr>
          <w:sz w:val="24"/>
          <w:szCs w:val="24"/>
        </w:rPr>
        <w:t xml:space="preserve"> </w:t>
      </w:r>
    </w:p>
    <w:p w:rsidR="00A1225A" w:rsidRDefault="00A1225A" w:rsidP="00A1225A">
      <w:pPr>
        <w:pStyle w:val="NoSpacing"/>
        <w:rPr>
          <w:sz w:val="24"/>
          <w:szCs w:val="24"/>
        </w:rPr>
      </w:pPr>
    </w:p>
    <w:p w:rsidR="00A1225A" w:rsidRDefault="00A1225A" w:rsidP="00A1225A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To work with reputed company and spend my career for growth of company.</w:t>
      </w:r>
      <w:proofErr w:type="gramEnd"/>
    </w:p>
    <w:p w:rsidR="00A1225A" w:rsidRDefault="00A1225A" w:rsidP="00A1225A">
      <w:pPr>
        <w:pStyle w:val="NoSpacing"/>
        <w:rPr>
          <w:sz w:val="24"/>
          <w:szCs w:val="24"/>
        </w:rPr>
      </w:pPr>
    </w:p>
    <w:p w:rsidR="00A1225A" w:rsidRDefault="00A1225A" w:rsidP="00A1225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Seeking responsible position which:</w:t>
      </w:r>
    </w:p>
    <w:p w:rsidR="00A1225A" w:rsidRDefault="00A1225A" w:rsidP="00A1225A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utilize my education and provide me with varied experience as well as trainee.</w:t>
      </w:r>
    </w:p>
    <w:p w:rsidR="00A1225A" w:rsidRDefault="00A1225A" w:rsidP="00A1225A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Offers a high level of challenge, responsibility and opportunity for continued career growth.</w:t>
      </w:r>
    </w:p>
    <w:p w:rsidR="00A1225A" w:rsidRDefault="00A1225A" w:rsidP="00A1225A">
      <w:pPr>
        <w:pStyle w:val="NoSpacing"/>
        <w:rPr>
          <w:sz w:val="24"/>
          <w:szCs w:val="24"/>
        </w:rPr>
      </w:pPr>
    </w:p>
    <w:p w:rsidR="00A1225A" w:rsidRDefault="00A1225A" w:rsidP="00A1225A">
      <w:pPr>
        <w:pStyle w:val="NormalWeb"/>
        <w:spacing w:before="0" w:beforeAutospacing="0" w:after="0" w:afterAutospacing="0"/>
        <w:ind w:left="120" w:right="120"/>
      </w:pPr>
      <w:r>
        <w:rPr>
          <w:b/>
          <w:bCs/>
          <w:sz w:val="27"/>
          <w:szCs w:val="27"/>
        </w:rPr>
        <w:t>Educational Qualification    </w:t>
      </w:r>
    </w:p>
    <w:p w:rsidR="00A1225A" w:rsidRDefault="00A1225A" w:rsidP="00A1225A">
      <w:pPr>
        <w:pStyle w:val="NoSpacing"/>
        <w:rPr>
          <w:sz w:val="24"/>
          <w:szCs w:val="24"/>
        </w:rPr>
      </w:pPr>
    </w:p>
    <w:p w:rsidR="00A1225A" w:rsidRDefault="00A1225A" w:rsidP="00A1225A">
      <w:pPr>
        <w:pStyle w:val="NoSpacing"/>
        <w:rPr>
          <w:sz w:val="24"/>
          <w:szCs w:val="24"/>
        </w:rPr>
      </w:pPr>
    </w:p>
    <w:tbl>
      <w:tblPr>
        <w:tblW w:w="9900" w:type="dxa"/>
        <w:tblCellSpacing w:w="0" w:type="dxa"/>
        <w:tblInd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900"/>
      </w:tblGrid>
      <w:tr w:rsidR="00A1225A" w:rsidTr="001C2415">
        <w:trPr>
          <w:trHeight w:val="158"/>
          <w:tblCellSpacing w:w="0" w:type="dxa"/>
        </w:trPr>
        <w:tc>
          <w:tcPr>
            <w:tcW w:w="9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</w:tcPr>
          <w:p w:rsidR="00A1225A" w:rsidRDefault="00A1225A" w:rsidP="001C2415">
            <w:pPr>
              <w:spacing w:line="180" w:lineRule="atLeast"/>
              <w:rPr>
                <w:rFonts w:ascii="Arial Unicode MS" w:eastAsia="Arial Unicode MS" w:hAnsi="Arial Unicode MS" w:cs="Arial Unicode MS"/>
              </w:rPr>
            </w:pPr>
            <w:r>
              <w:rPr>
                <w:b/>
                <w:bCs/>
                <w:color w:val="FFFFFF"/>
              </w:rPr>
              <w:t>Qualification          Year              Board/University                Institute                                                         Class</w:t>
            </w:r>
          </w:p>
        </w:tc>
      </w:tr>
      <w:tr w:rsidR="00A1225A" w:rsidTr="001C2415">
        <w:trPr>
          <w:trHeight w:val="158"/>
          <w:tblCellSpacing w:w="0" w:type="dxa"/>
        </w:trPr>
        <w:tc>
          <w:tcPr>
            <w:tcW w:w="9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1225A" w:rsidRDefault="00A1225A" w:rsidP="001C2415">
            <w:pPr>
              <w:spacing w:line="180" w:lineRule="atLeast"/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</w:tr>
      <w:tr w:rsidR="00A1225A" w:rsidTr="001C2415">
        <w:trPr>
          <w:trHeight w:val="185"/>
          <w:tblCellSpacing w:w="0" w:type="dxa"/>
        </w:trPr>
        <w:tc>
          <w:tcPr>
            <w:tcW w:w="9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1225A" w:rsidRDefault="00A1225A" w:rsidP="001C2415">
            <w:pPr>
              <w:spacing w:line="210" w:lineRule="atLeast"/>
              <w:rPr>
                <w:rFonts w:ascii="Arial Unicode MS" w:eastAsia="Arial Unicode MS" w:hAnsi="Arial Unicode MS" w:cs="Arial Unicode MS"/>
              </w:rPr>
            </w:pPr>
            <w:r>
              <w:t xml:space="preserve">M.com                 2010-2011          Pune                             Dr. </w:t>
            </w:r>
            <w:proofErr w:type="spellStart"/>
            <w:r>
              <w:t>Arvind</w:t>
            </w:r>
            <w:proofErr w:type="spellEnd"/>
            <w:r>
              <w:t xml:space="preserve"> B </w:t>
            </w:r>
            <w:proofErr w:type="spellStart"/>
            <w:r>
              <w:t>Telange</w:t>
            </w:r>
            <w:proofErr w:type="spellEnd"/>
            <w:r>
              <w:t xml:space="preserve"> College                      Second class</w:t>
            </w:r>
          </w:p>
        </w:tc>
      </w:tr>
      <w:tr w:rsidR="00A1225A" w:rsidTr="001C2415">
        <w:trPr>
          <w:trHeight w:val="158"/>
          <w:tblCellSpacing w:w="0" w:type="dxa"/>
        </w:trPr>
        <w:tc>
          <w:tcPr>
            <w:tcW w:w="9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1225A" w:rsidRDefault="00A1225A" w:rsidP="001C2415">
            <w:pPr>
              <w:spacing w:line="180" w:lineRule="atLeast"/>
              <w:rPr>
                <w:rFonts w:ascii="Arial Unicode MS" w:eastAsia="Arial Unicode MS" w:hAnsi="Arial Unicode MS" w:cs="Arial Unicode MS"/>
              </w:rPr>
            </w:pPr>
            <w:r>
              <w:t>       </w:t>
            </w:r>
          </w:p>
        </w:tc>
      </w:tr>
      <w:tr w:rsidR="00A1225A" w:rsidTr="001C2415">
        <w:trPr>
          <w:trHeight w:val="627"/>
          <w:tblCellSpacing w:w="0" w:type="dxa"/>
        </w:trPr>
        <w:tc>
          <w:tcPr>
            <w:tcW w:w="9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1225A" w:rsidRDefault="00A1225A" w:rsidP="001C2415">
            <w:pPr>
              <w:spacing w:line="180" w:lineRule="atLeast"/>
              <w:rPr>
                <w:rFonts w:ascii="Arial Unicode MS" w:eastAsia="Arial Unicode MS" w:hAnsi="Arial Unicode MS" w:cs="Arial Unicode MS"/>
              </w:rPr>
            </w:pPr>
            <w:r>
              <w:t xml:space="preserve">B.Com                   2007-2008        Pune                              Dr. </w:t>
            </w:r>
            <w:proofErr w:type="spellStart"/>
            <w:r>
              <w:t>Arvind</w:t>
            </w:r>
            <w:proofErr w:type="spellEnd"/>
            <w:r>
              <w:t xml:space="preserve"> B </w:t>
            </w:r>
            <w:proofErr w:type="spellStart"/>
            <w:r>
              <w:t>Telange</w:t>
            </w:r>
            <w:proofErr w:type="spellEnd"/>
            <w:r>
              <w:t xml:space="preserve"> College                       Pass class</w:t>
            </w:r>
          </w:p>
        </w:tc>
      </w:tr>
      <w:tr w:rsidR="00A1225A" w:rsidTr="001C2415">
        <w:trPr>
          <w:trHeight w:val="158"/>
          <w:tblCellSpacing w:w="0" w:type="dxa"/>
        </w:trPr>
        <w:tc>
          <w:tcPr>
            <w:tcW w:w="9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1225A" w:rsidRDefault="00A1225A" w:rsidP="001C2415">
            <w:pPr>
              <w:spacing w:line="180" w:lineRule="atLeast"/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</w:tr>
      <w:tr w:rsidR="00A1225A" w:rsidTr="001C2415">
        <w:trPr>
          <w:trHeight w:val="573"/>
          <w:tblCellSpacing w:w="0" w:type="dxa"/>
        </w:trPr>
        <w:tc>
          <w:tcPr>
            <w:tcW w:w="9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1225A" w:rsidRDefault="00A1225A" w:rsidP="001C2415">
            <w:pPr>
              <w:spacing w:line="180" w:lineRule="atLeast"/>
              <w:rPr>
                <w:rFonts w:ascii="Arial Unicode MS" w:eastAsia="Arial Unicode MS" w:hAnsi="Arial Unicode MS" w:cs="Arial Unicode MS"/>
              </w:rPr>
            </w:pPr>
            <w:r>
              <w:t> 12</w:t>
            </w:r>
            <w:r>
              <w:rPr>
                <w:vertAlign w:val="superscript"/>
              </w:rPr>
              <w:t>th</w:t>
            </w:r>
            <w:r>
              <w:t xml:space="preserve">                        2004-05            </w:t>
            </w:r>
            <w:r w:rsidRPr="00B01DAE">
              <w:rPr>
                <w:rFonts w:eastAsia="Arial Unicode MS" w:cs="Arial Unicode MS"/>
              </w:rPr>
              <w:t xml:space="preserve">Maharashtra </w:t>
            </w:r>
            <w:r>
              <w:rPr>
                <w:rFonts w:ascii="Arial Unicode MS" w:eastAsia="Arial Unicode MS" w:hAnsi="Arial Unicode MS" w:cs="Arial Unicode MS"/>
              </w:rPr>
              <w:t xml:space="preserve">   </w:t>
            </w:r>
            <w:r>
              <w:t>          Camp Education Society  First class            Pass class</w:t>
            </w:r>
          </w:p>
        </w:tc>
      </w:tr>
      <w:tr w:rsidR="00A1225A" w:rsidTr="001C2415">
        <w:trPr>
          <w:trHeight w:val="158"/>
          <w:tblCellSpacing w:w="0" w:type="dxa"/>
        </w:trPr>
        <w:tc>
          <w:tcPr>
            <w:tcW w:w="9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1225A" w:rsidRDefault="00A1225A" w:rsidP="001C2415">
            <w:pPr>
              <w:spacing w:line="180" w:lineRule="atLeast"/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</w:tr>
      <w:tr w:rsidR="00A1225A" w:rsidTr="001C2415">
        <w:trPr>
          <w:trHeight w:val="330"/>
          <w:tblCellSpacing w:w="0" w:type="dxa"/>
        </w:trPr>
        <w:tc>
          <w:tcPr>
            <w:tcW w:w="9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1225A" w:rsidRDefault="00A1225A" w:rsidP="001C2415">
            <w:pPr>
              <w:rPr>
                <w:rFonts w:ascii="Arial Unicode MS" w:eastAsia="Arial Unicode MS" w:hAnsi="Arial Unicode MS" w:cs="Arial Unicode MS"/>
              </w:rPr>
            </w:pPr>
            <w:r>
              <w:t xml:space="preserve"> 10</w:t>
            </w:r>
            <w:r>
              <w:rPr>
                <w:vertAlign w:val="superscript"/>
              </w:rPr>
              <w:t>th</w:t>
            </w:r>
            <w:r>
              <w:t>                         2001-02</w:t>
            </w:r>
            <w:r>
              <w:rPr>
                <w:rFonts w:ascii="Arial Unicode MS" w:eastAsia="Arial Unicode MS" w:hAnsi="Arial Unicode MS" w:cs="Arial Unicode MS"/>
              </w:rPr>
              <w:t xml:space="preserve">          </w:t>
            </w:r>
            <w:r w:rsidRPr="00B01DAE">
              <w:rPr>
                <w:rFonts w:eastAsia="Arial Unicode MS" w:cs="Arial Unicode MS"/>
              </w:rPr>
              <w:t>Maharashtra</w:t>
            </w:r>
            <w:r>
              <w:rPr>
                <w:rFonts w:ascii="Arial Unicode MS" w:eastAsia="Arial Unicode MS" w:hAnsi="Arial Unicode MS" w:cs="Arial Unicode MS"/>
              </w:rPr>
              <w:t xml:space="preserve">             </w:t>
            </w:r>
            <w:proofErr w:type="spellStart"/>
            <w:r>
              <w:t>St.Jude</w:t>
            </w:r>
            <w:proofErr w:type="spellEnd"/>
            <w:r>
              <w:t xml:space="preserve"> School                                              Pass class</w:t>
            </w:r>
          </w:p>
        </w:tc>
      </w:tr>
    </w:tbl>
    <w:p w:rsidR="00A1225A" w:rsidRDefault="00A1225A" w:rsidP="00A1225A">
      <w:pPr>
        <w:pStyle w:val="NoSpacing"/>
      </w:pPr>
    </w:p>
    <w:p w:rsidR="00A1225A" w:rsidRDefault="00A1225A" w:rsidP="00A1225A">
      <w:pPr>
        <w:pStyle w:val="NoSpacing"/>
      </w:pPr>
    </w:p>
    <w:p w:rsidR="00A1225A" w:rsidRDefault="00A1225A" w:rsidP="00A1225A">
      <w:pPr>
        <w:pStyle w:val="NoSpacing"/>
      </w:pPr>
    </w:p>
    <w:p w:rsidR="00A1225A" w:rsidRDefault="00A1225A" w:rsidP="00A1225A">
      <w:pPr>
        <w:pStyle w:val="NoSpacing"/>
      </w:pPr>
    </w:p>
    <w:p w:rsidR="00A1225A" w:rsidRDefault="00A1225A" w:rsidP="00A1225A">
      <w:pPr>
        <w:pStyle w:val="NoSpacing"/>
      </w:pPr>
    </w:p>
    <w:p w:rsidR="00A1225A" w:rsidRDefault="00A1225A" w:rsidP="00A1225A">
      <w:pPr>
        <w:pStyle w:val="NoSpacing"/>
      </w:pPr>
    </w:p>
    <w:p w:rsidR="00A1225A" w:rsidRDefault="00A1225A" w:rsidP="00A1225A">
      <w:pPr>
        <w:pStyle w:val="NormalWeb"/>
        <w:spacing w:before="0" w:beforeAutospacing="0" w:after="0" w:afterAutospacing="0"/>
        <w:ind w:left="120" w:right="120"/>
        <w:rPr>
          <w:b/>
          <w:bCs/>
          <w:sz w:val="28"/>
        </w:rPr>
      </w:pPr>
      <w:r>
        <w:rPr>
          <w:b/>
          <w:bCs/>
          <w:sz w:val="28"/>
        </w:rPr>
        <w:t>Work experience</w:t>
      </w:r>
      <w:r>
        <w:rPr>
          <w:b/>
          <w:bCs/>
          <w:sz w:val="28"/>
          <w:szCs w:val="27"/>
        </w:rPr>
        <w:t>  </w:t>
      </w:r>
      <w:r>
        <w:rPr>
          <w:b/>
          <w:bCs/>
          <w:sz w:val="28"/>
        </w:rPr>
        <w:t> </w:t>
      </w:r>
    </w:p>
    <w:p w:rsidR="00A1225A" w:rsidRDefault="00A1225A" w:rsidP="00A1225A">
      <w:pPr>
        <w:pStyle w:val="NormalWeb"/>
        <w:spacing w:before="0" w:beforeAutospacing="0" w:after="0" w:afterAutospacing="0"/>
        <w:ind w:left="120" w:right="120"/>
        <w:rPr>
          <w:b/>
          <w:bCs/>
          <w:sz w:val="28"/>
        </w:rPr>
      </w:pPr>
    </w:p>
    <w:p w:rsidR="00A1225A" w:rsidRDefault="00A1225A" w:rsidP="00A1225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01BA1">
        <w:rPr>
          <w:sz w:val="24"/>
          <w:szCs w:val="24"/>
        </w:rPr>
        <w:t xml:space="preserve">Working with </w:t>
      </w:r>
      <w:r>
        <w:rPr>
          <w:sz w:val="24"/>
          <w:szCs w:val="24"/>
        </w:rPr>
        <w:t>ICICI BANK LTD. From 7</w:t>
      </w:r>
      <w:r w:rsidRPr="00E64DA8">
        <w:rPr>
          <w:sz w:val="24"/>
          <w:szCs w:val="24"/>
          <w:vertAlign w:val="superscript"/>
        </w:rPr>
        <w:t>T</w:t>
      </w:r>
      <w:r>
        <w:rPr>
          <w:sz w:val="24"/>
          <w:szCs w:val="24"/>
          <w:vertAlign w:val="superscript"/>
        </w:rPr>
        <w:t xml:space="preserve">h </w:t>
      </w:r>
      <w:r w:rsidRPr="00E64DA8">
        <w:rPr>
          <w:sz w:val="24"/>
          <w:szCs w:val="24"/>
        </w:rPr>
        <w:t>Dec 2011</w:t>
      </w:r>
      <w:r w:rsidR="00E95093">
        <w:rPr>
          <w:sz w:val="24"/>
          <w:szCs w:val="24"/>
        </w:rPr>
        <w:t xml:space="preserve"> To 29</w:t>
      </w:r>
      <w:r w:rsidR="00E95093" w:rsidRPr="00E95093">
        <w:rPr>
          <w:sz w:val="24"/>
          <w:szCs w:val="24"/>
          <w:vertAlign w:val="superscript"/>
        </w:rPr>
        <w:t>th</w:t>
      </w:r>
      <w:r w:rsidR="00E95093">
        <w:rPr>
          <w:sz w:val="24"/>
          <w:szCs w:val="24"/>
        </w:rPr>
        <w:t xml:space="preserve"> Sep 2014</w:t>
      </w:r>
      <w:bookmarkStart w:id="0" w:name="_GoBack"/>
      <w:bookmarkEnd w:id="0"/>
    </w:p>
    <w:p w:rsidR="00A1225A" w:rsidRDefault="00A1225A" w:rsidP="00A1225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Axis </w:t>
      </w:r>
      <w:proofErr w:type="spellStart"/>
      <w:r>
        <w:rPr>
          <w:sz w:val="24"/>
          <w:szCs w:val="24"/>
        </w:rPr>
        <w:t>Securitis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Sales Ltd. From 8</w:t>
      </w:r>
      <w:r w:rsidRPr="00E64DA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 2010 To 6</w:t>
      </w:r>
      <w:r w:rsidRPr="00E64DA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Dec.2011</w:t>
      </w:r>
    </w:p>
    <w:p w:rsidR="00A1225A" w:rsidRPr="0015072C" w:rsidRDefault="00A1225A" w:rsidP="00A1225A">
      <w:pPr>
        <w:rPr>
          <w:rFonts w:cs="Comic Sans MS"/>
          <w:sz w:val="24"/>
          <w:szCs w:val="24"/>
        </w:rPr>
      </w:pPr>
    </w:p>
    <w:p w:rsidR="00A1225A" w:rsidRPr="0015072C" w:rsidRDefault="00E95093" w:rsidP="00A1225A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75pt;margin-top:6.6pt;width:476.2pt;height:32.15pt;z-index:251657216;mso-wrap-distance-left:0;mso-position-horizontal-relative:margin" stroked="f">
            <v:fill opacity="0" color2="black"/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25"/>
                  </w:tblGrid>
                  <w:tr w:rsidR="00A1225A">
                    <w:trPr>
                      <w:tblHeader/>
                    </w:trPr>
                    <w:tc>
                      <w:tcPr>
                        <w:tcW w:w="9525" w:type="dxa"/>
                        <w:shd w:val="clear" w:color="auto" w:fill="C0C0C0"/>
                        <w:vAlign w:val="center"/>
                      </w:tcPr>
                      <w:p w:rsidR="00A1225A" w:rsidRDefault="00A1225A">
                        <w:pPr>
                          <w:snapToGrid w:val="0"/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</w:pPr>
                        <w:r>
                          <w:rPr>
                            <w:rFonts w:ascii="Comic Sans MS" w:hAnsi="Comic Sans MS" w:cs="Comic Sans MS"/>
                            <w:b/>
                            <w:color w:val="000000"/>
                            <w:lang w:val="da-DK"/>
                          </w:rPr>
                          <w:t>Job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color w:val="000000"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color w:val="000000"/>
                            <w:lang w:val="da-DK"/>
                          </w:rPr>
                          <w:t>profile: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color w:val="000000"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color w:val="000000"/>
                            <w:lang w:val="da-DK"/>
                          </w:rPr>
                          <w:t>ICICI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color w:val="000000"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color w:val="000000"/>
                            <w:lang w:val="da-DK"/>
                          </w:rPr>
                          <w:t>BANK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LTD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at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pune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(07th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DEC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2011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to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till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Date)</w:t>
                        </w:r>
                      </w:p>
                      <w:p w:rsidR="00A1225A" w:rsidRDefault="00A1225A">
                        <w:pPr>
                          <w:rPr>
                            <w:rFonts w:ascii="Comic Sans MS" w:eastAsia="Comic Sans MS" w:hAnsi="Comic Sans MS" w:cs="Comic Sans MS"/>
                            <w:b/>
                          </w:rPr>
                        </w:pPr>
                        <w:r>
                          <w:rPr>
                            <w:rFonts w:ascii="Comic Sans MS" w:hAnsi="Comic Sans MS" w:cs="Comic Sans MS"/>
                            <w:b/>
                          </w:rPr>
                          <w:t>Position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</w:rPr>
                          <w:t>: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</w:rPr>
                          <w:t xml:space="preserve">    O</w:t>
                        </w:r>
                        <w:r>
                          <w:rPr>
                            <w:rFonts w:ascii="Comic Sans MS" w:hAnsi="Comic Sans MS" w:cs="Comic Sans MS"/>
                            <w:b/>
                          </w:rPr>
                          <w:t>fficer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</w:rPr>
                          <w:t>(CASA)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</w:rPr>
                          <w:t xml:space="preserve"> </w:t>
                        </w:r>
                      </w:p>
                    </w:tc>
                  </w:tr>
                </w:tbl>
                <w:p w:rsidR="00A1225A" w:rsidRDefault="00A1225A" w:rsidP="00A1225A">
                  <w:r>
                    <w:t xml:space="preserve"> </w:t>
                  </w:r>
                </w:p>
              </w:txbxContent>
            </v:textbox>
            <w10:wrap type="square" side="largest" anchorx="margin"/>
          </v:shape>
        </w:pict>
      </w:r>
    </w:p>
    <w:p w:rsidR="00A1225A" w:rsidRPr="0015072C" w:rsidRDefault="00A1225A" w:rsidP="00A1225A">
      <w:pPr>
        <w:numPr>
          <w:ilvl w:val="0"/>
          <w:numId w:val="5"/>
        </w:numPr>
        <w:suppressAutoHyphens/>
        <w:spacing w:after="0" w:line="240" w:lineRule="auto"/>
        <w:rPr>
          <w:rFonts w:cs="Comic Sans MS"/>
          <w:sz w:val="24"/>
          <w:szCs w:val="24"/>
        </w:rPr>
      </w:pPr>
      <w:r w:rsidRPr="0015072C">
        <w:rPr>
          <w:rFonts w:cs="Comic Sans MS"/>
          <w:sz w:val="24"/>
          <w:szCs w:val="24"/>
        </w:rPr>
        <w:t>Making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Cold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Calling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&amp;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Generating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Leads.</w:t>
      </w:r>
    </w:p>
    <w:p w:rsidR="00A1225A" w:rsidRPr="0015072C" w:rsidRDefault="00A1225A" w:rsidP="00A1225A">
      <w:pPr>
        <w:numPr>
          <w:ilvl w:val="0"/>
          <w:numId w:val="5"/>
        </w:numPr>
        <w:suppressAutoHyphens/>
        <w:spacing w:after="0" w:line="240" w:lineRule="auto"/>
        <w:rPr>
          <w:rFonts w:cs="Comic Sans MS"/>
          <w:sz w:val="24"/>
          <w:szCs w:val="24"/>
        </w:rPr>
      </w:pPr>
      <w:r w:rsidRPr="0015072C">
        <w:rPr>
          <w:rFonts w:cs="Comic Sans MS"/>
          <w:sz w:val="24"/>
          <w:szCs w:val="24"/>
        </w:rPr>
        <w:t>Responsibility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for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achieving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monthly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sales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target.</w:t>
      </w:r>
    </w:p>
    <w:p w:rsidR="00A1225A" w:rsidRPr="0015072C" w:rsidRDefault="00A1225A" w:rsidP="00A1225A">
      <w:pPr>
        <w:numPr>
          <w:ilvl w:val="0"/>
          <w:numId w:val="5"/>
        </w:numPr>
        <w:suppressAutoHyphens/>
        <w:spacing w:after="0" w:line="240" w:lineRule="auto"/>
        <w:rPr>
          <w:rFonts w:cs="Comic Sans MS"/>
          <w:sz w:val="24"/>
          <w:szCs w:val="24"/>
        </w:rPr>
      </w:pPr>
      <w:r w:rsidRPr="0015072C">
        <w:rPr>
          <w:rFonts w:cs="Comic Sans MS"/>
          <w:sz w:val="24"/>
          <w:szCs w:val="24"/>
        </w:rPr>
        <w:t>Promotional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activity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at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various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events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(</w:t>
      </w:r>
      <w:proofErr w:type="spellStart"/>
      <w:r w:rsidRPr="0015072C">
        <w:rPr>
          <w:rFonts w:cs="Comic Sans MS"/>
          <w:sz w:val="24"/>
          <w:szCs w:val="24"/>
        </w:rPr>
        <w:t>campening</w:t>
      </w:r>
      <w:proofErr w:type="spellEnd"/>
      <w:r w:rsidRPr="0015072C">
        <w:rPr>
          <w:rFonts w:cs="Comic Sans MS"/>
          <w:sz w:val="24"/>
          <w:szCs w:val="24"/>
        </w:rPr>
        <w:t>).</w:t>
      </w:r>
    </w:p>
    <w:p w:rsidR="00A1225A" w:rsidRDefault="00A1225A" w:rsidP="00A1225A">
      <w:pPr>
        <w:numPr>
          <w:ilvl w:val="0"/>
          <w:numId w:val="5"/>
        </w:numPr>
        <w:suppressAutoHyphens/>
        <w:spacing w:after="0" w:line="240" w:lineRule="auto"/>
        <w:rPr>
          <w:rFonts w:cs="Comic Sans MS"/>
          <w:sz w:val="24"/>
          <w:szCs w:val="24"/>
        </w:rPr>
      </w:pPr>
      <w:r w:rsidRPr="0015072C">
        <w:rPr>
          <w:rFonts w:cs="Comic Sans MS"/>
          <w:sz w:val="24"/>
          <w:szCs w:val="24"/>
        </w:rPr>
        <w:t>Cross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selling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other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product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like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FD,</w:t>
      </w:r>
      <w:r w:rsidRPr="0015072C">
        <w:rPr>
          <w:rFonts w:eastAsia="Comic Sans MS" w:cs="Comic Sans MS"/>
          <w:sz w:val="24"/>
          <w:szCs w:val="24"/>
        </w:rPr>
        <w:t xml:space="preserve"> Li,</w:t>
      </w:r>
      <w:r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eastAsia="Comic Sans MS" w:cs="Comic Sans MS"/>
          <w:sz w:val="24"/>
          <w:szCs w:val="24"/>
        </w:rPr>
        <w:t>Auto Loan,</w:t>
      </w:r>
      <w:r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eastAsia="Comic Sans MS" w:cs="Comic Sans MS"/>
          <w:sz w:val="24"/>
          <w:szCs w:val="24"/>
        </w:rPr>
        <w:t>Home Loan,</w:t>
      </w:r>
      <w:r>
        <w:rPr>
          <w:rFonts w:eastAsia="Comic Sans MS" w:cs="Comic Sans MS"/>
          <w:sz w:val="24"/>
          <w:szCs w:val="24"/>
        </w:rPr>
        <w:t xml:space="preserve"> Personal Loan, KCC Loan,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>
        <w:rPr>
          <w:rFonts w:eastAsia="Comic Sans MS" w:cs="Comic Sans MS"/>
          <w:sz w:val="24"/>
          <w:szCs w:val="24"/>
        </w:rPr>
        <w:t xml:space="preserve">KKV, </w:t>
      </w:r>
      <w:r w:rsidRPr="0015072C">
        <w:rPr>
          <w:rFonts w:eastAsia="Comic Sans MS" w:cs="Comic Sans MS"/>
          <w:sz w:val="24"/>
          <w:szCs w:val="24"/>
        </w:rPr>
        <w:t>Credit Card</w:t>
      </w:r>
      <w:r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and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proofErr w:type="spellStart"/>
      <w:r w:rsidRPr="0015072C">
        <w:rPr>
          <w:rFonts w:cs="Comic Sans MS"/>
          <w:sz w:val="24"/>
          <w:szCs w:val="24"/>
        </w:rPr>
        <w:t>Demat</w:t>
      </w:r>
      <w:proofErr w:type="spellEnd"/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trading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account.</w:t>
      </w:r>
    </w:p>
    <w:p w:rsidR="00A1225A" w:rsidRPr="0015072C" w:rsidRDefault="00A1225A" w:rsidP="00A1225A">
      <w:pPr>
        <w:numPr>
          <w:ilvl w:val="0"/>
          <w:numId w:val="5"/>
        </w:numPr>
        <w:suppressAutoHyphens/>
        <w:spacing w:after="0" w:line="24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Gold Loan &amp; Agriculture Loan Process</w:t>
      </w:r>
    </w:p>
    <w:p w:rsidR="00A1225A" w:rsidRDefault="00A1225A" w:rsidP="004C38D8">
      <w:pPr>
        <w:numPr>
          <w:ilvl w:val="0"/>
          <w:numId w:val="5"/>
        </w:numPr>
        <w:suppressAutoHyphens/>
        <w:spacing w:after="0" w:line="240" w:lineRule="auto"/>
        <w:rPr>
          <w:rFonts w:cs="Comic Sans MS"/>
          <w:sz w:val="24"/>
          <w:szCs w:val="24"/>
        </w:rPr>
      </w:pPr>
      <w:r w:rsidRPr="0015072C">
        <w:rPr>
          <w:rFonts w:cs="Comic Sans MS"/>
          <w:sz w:val="24"/>
          <w:szCs w:val="24"/>
        </w:rPr>
        <w:t>Handling/supporting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customer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queries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to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close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sales.</w:t>
      </w:r>
    </w:p>
    <w:p w:rsidR="004C38D8" w:rsidRPr="004C38D8" w:rsidRDefault="004C38D8" w:rsidP="004C38D8">
      <w:pPr>
        <w:numPr>
          <w:ilvl w:val="0"/>
          <w:numId w:val="5"/>
        </w:numPr>
        <w:suppressAutoHyphens/>
        <w:spacing w:after="0" w:line="24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Handling corporate salary accounts.</w:t>
      </w:r>
    </w:p>
    <w:p w:rsidR="00A1225A" w:rsidRPr="0015072C" w:rsidRDefault="00E95093" w:rsidP="00A1225A">
      <w:pPr>
        <w:rPr>
          <w:rFonts w:eastAsia="Comic Sans MS" w:cs="Comic Sans MS"/>
          <w:sz w:val="24"/>
          <w:szCs w:val="24"/>
        </w:rPr>
      </w:pPr>
      <w:r>
        <w:rPr>
          <w:rFonts w:eastAsiaTheme="minorHAnsi"/>
          <w:sz w:val="24"/>
          <w:szCs w:val="24"/>
        </w:rPr>
        <w:pict>
          <v:shape id="_x0000_s1027" type="#_x0000_t202" style="position:absolute;margin-left:-.75pt;margin-top:6.6pt;width:476.2pt;height:32.15pt;z-index:251658240;mso-wrap-distance-left:0;mso-position-horizontal-relative:margin" stroked="f">
            <v:fill opacity="0" color2="black"/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25"/>
                  </w:tblGrid>
                  <w:tr w:rsidR="00A1225A">
                    <w:trPr>
                      <w:tblHeader/>
                    </w:trPr>
                    <w:tc>
                      <w:tcPr>
                        <w:tcW w:w="9525" w:type="dxa"/>
                        <w:shd w:val="clear" w:color="auto" w:fill="C0C0C0"/>
                        <w:vAlign w:val="center"/>
                      </w:tcPr>
                      <w:p w:rsidR="00A1225A" w:rsidRDefault="00A1225A">
                        <w:pPr>
                          <w:snapToGrid w:val="0"/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</w:pPr>
                        <w:r>
                          <w:rPr>
                            <w:rFonts w:ascii="Comic Sans MS" w:hAnsi="Comic Sans MS" w:cs="Comic Sans MS"/>
                            <w:b/>
                            <w:color w:val="000000"/>
                            <w:lang w:val="da-DK"/>
                          </w:rPr>
                          <w:t>Job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color w:val="000000"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color w:val="000000"/>
                            <w:lang w:val="da-DK"/>
                          </w:rPr>
                          <w:t>profile: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color w:val="000000"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Axis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Securities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and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Sales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Ltd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at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pune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(08th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FEB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2010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to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06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th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D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EC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  <w:lang w:val="da-DK"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  <w:lang w:val="da-DK"/>
                          </w:rPr>
                          <w:t>2011)</w:t>
                        </w:r>
                      </w:p>
                      <w:p w:rsidR="00A1225A" w:rsidRDefault="00A1225A">
                        <w:pPr>
                          <w:rPr>
                            <w:rFonts w:ascii="Comic Sans MS" w:hAnsi="Comic Sans MS" w:cs="Comic Sans MS"/>
                            <w:b/>
                          </w:rPr>
                        </w:pPr>
                        <w:r>
                          <w:rPr>
                            <w:rFonts w:ascii="Comic Sans MS" w:hAnsi="Comic Sans MS" w:cs="Comic Sans MS"/>
                            <w:b/>
                          </w:rPr>
                          <w:t>Position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</w:rPr>
                          <w:t>: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</w:rPr>
                          <w:t>Senior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</w:rPr>
                          <w:t>Business</w:t>
                        </w:r>
                        <w:r>
                          <w:rPr>
                            <w:rFonts w:ascii="Comic Sans MS" w:eastAsia="Comic Sans MS" w:hAnsi="Comic Sans MS" w:cs="Comic Sans MS"/>
                            <w:b/>
                          </w:rPr>
                          <w:t xml:space="preserve"> </w:t>
                        </w:r>
                        <w:r>
                          <w:rPr>
                            <w:rFonts w:ascii="Comic Sans MS" w:hAnsi="Comic Sans MS" w:cs="Comic Sans MS"/>
                            <w:b/>
                          </w:rPr>
                          <w:t>Executive</w:t>
                        </w:r>
                      </w:p>
                    </w:tc>
                  </w:tr>
                </w:tbl>
                <w:p w:rsidR="00A1225A" w:rsidRDefault="00A1225A" w:rsidP="00A1225A">
                  <w:r>
                    <w:t xml:space="preserve"> </w:t>
                  </w:r>
                </w:p>
              </w:txbxContent>
            </v:textbox>
            <w10:wrap type="square" side="largest" anchorx="margin"/>
          </v:shape>
        </w:pict>
      </w:r>
      <w:r w:rsidR="00A1225A" w:rsidRPr="0015072C">
        <w:rPr>
          <w:rFonts w:eastAsia="Comic Sans MS" w:cs="Comic Sans MS"/>
          <w:sz w:val="24"/>
          <w:szCs w:val="24"/>
        </w:rPr>
        <w:t xml:space="preserve">   </w:t>
      </w:r>
    </w:p>
    <w:p w:rsidR="00A1225A" w:rsidRPr="0015072C" w:rsidRDefault="00A1225A" w:rsidP="00A1225A">
      <w:pPr>
        <w:numPr>
          <w:ilvl w:val="0"/>
          <w:numId w:val="6"/>
        </w:numPr>
        <w:suppressAutoHyphens/>
        <w:spacing w:after="0" w:line="240" w:lineRule="auto"/>
        <w:rPr>
          <w:rFonts w:cs="Comic Sans MS"/>
          <w:sz w:val="24"/>
          <w:szCs w:val="24"/>
        </w:rPr>
      </w:pPr>
      <w:proofErr w:type="spellStart"/>
      <w:r w:rsidRPr="0015072C">
        <w:rPr>
          <w:rFonts w:cs="Comic Sans MS"/>
          <w:sz w:val="24"/>
          <w:szCs w:val="24"/>
        </w:rPr>
        <w:t>Demat</w:t>
      </w:r>
      <w:proofErr w:type="spellEnd"/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and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online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trading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account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opening.</w:t>
      </w:r>
    </w:p>
    <w:p w:rsidR="00A1225A" w:rsidRPr="0015072C" w:rsidRDefault="00A1225A" w:rsidP="00A1225A">
      <w:pPr>
        <w:numPr>
          <w:ilvl w:val="0"/>
          <w:numId w:val="6"/>
        </w:numPr>
        <w:suppressAutoHyphens/>
        <w:spacing w:after="0" w:line="240" w:lineRule="auto"/>
        <w:rPr>
          <w:rFonts w:cs="Comic Sans MS"/>
          <w:sz w:val="24"/>
          <w:szCs w:val="24"/>
        </w:rPr>
      </w:pPr>
      <w:r w:rsidRPr="0015072C">
        <w:rPr>
          <w:rFonts w:cs="Comic Sans MS"/>
          <w:sz w:val="24"/>
          <w:szCs w:val="24"/>
        </w:rPr>
        <w:t>Cross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selling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other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product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like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Saving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Account</w:t>
      </w:r>
    </w:p>
    <w:p w:rsidR="00A1225A" w:rsidRPr="0015072C" w:rsidRDefault="00A1225A" w:rsidP="00A1225A">
      <w:pPr>
        <w:numPr>
          <w:ilvl w:val="0"/>
          <w:numId w:val="4"/>
        </w:numPr>
        <w:suppressAutoHyphens/>
        <w:spacing w:after="0" w:line="240" w:lineRule="auto"/>
        <w:rPr>
          <w:rFonts w:cs="Comic Sans MS"/>
          <w:sz w:val="24"/>
          <w:szCs w:val="24"/>
        </w:rPr>
      </w:pPr>
      <w:r w:rsidRPr="0015072C">
        <w:rPr>
          <w:rFonts w:cs="Comic Sans MS"/>
          <w:sz w:val="24"/>
          <w:szCs w:val="24"/>
        </w:rPr>
        <w:t>Co-ordination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of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all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operational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activity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in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order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to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account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opening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in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time.</w:t>
      </w:r>
    </w:p>
    <w:p w:rsidR="00A1225A" w:rsidRPr="0015072C" w:rsidRDefault="00A1225A" w:rsidP="00A1225A">
      <w:pPr>
        <w:numPr>
          <w:ilvl w:val="0"/>
          <w:numId w:val="4"/>
        </w:numPr>
        <w:suppressAutoHyphens/>
        <w:spacing w:after="0" w:line="240" w:lineRule="auto"/>
        <w:rPr>
          <w:rFonts w:cs="Comic Sans MS"/>
          <w:sz w:val="24"/>
          <w:szCs w:val="24"/>
        </w:rPr>
      </w:pPr>
      <w:r w:rsidRPr="0015072C">
        <w:rPr>
          <w:rFonts w:cs="Comic Sans MS"/>
          <w:sz w:val="24"/>
          <w:szCs w:val="24"/>
        </w:rPr>
        <w:t>To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meet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the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customer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(Existing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and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new)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and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maintain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relation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with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them.</w:t>
      </w:r>
    </w:p>
    <w:p w:rsidR="00A1225A" w:rsidRPr="0015072C" w:rsidRDefault="00A1225A" w:rsidP="00A1225A">
      <w:pPr>
        <w:numPr>
          <w:ilvl w:val="0"/>
          <w:numId w:val="4"/>
        </w:numPr>
        <w:suppressAutoHyphens/>
        <w:spacing w:after="0" w:line="240" w:lineRule="auto"/>
        <w:rPr>
          <w:rFonts w:cs="Comic Sans MS"/>
          <w:sz w:val="24"/>
          <w:szCs w:val="24"/>
        </w:rPr>
      </w:pPr>
      <w:r w:rsidRPr="0015072C">
        <w:rPr>
          <w:rFonts w:cs="Comic Sans MS"/>
          <w:sz w:val="24"/>
          <w:szCs w:val="24"/>
        </w:rPr>
        <w:t>Customer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satisfaction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through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online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and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offline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interaction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trouble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shooting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and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revenue</w:t>
      </w:r>
      <w:r w:rsidRPr="0015072C">
        <w:rPr>
          <w:rFonts w:eastAsia="Comic Sans MS" w:cs="Comic Sans MS"/>
          <w:sz w:val="24"/>
          <w:szCs w:val="24"/>
        </w:rPr>
        <w:t xml:space="preserve"> </w:t>
      </w:r>
      <w:r w:rsidRPr="0015072C">
        <w:rPr>
          <w:rFonts w:cs="Comic Sans MS"/>
          <w:sz w:val="24"/>
          <w:szCs w:val="24"/>
        </w:rPr>
        <w:t>generation.</w:t>
      </w:r>
    </w:p>
    <w:p w:rsidR="00A1225A" w:rsidRPr="0015072C" w:rsidRDefault="00A1225A" w:rsidP="00A1225A">
      <w:pPr>
        <w:pStyle w:val="NoSpacing"/>
        <w:rPr>
          <w:sz w:val="24"/>
          <w:szCs w:val="24"/>
        </w:rPr>
      </w:pPr>
    </w:p>
    <w:p w:rsidR="00A1225A" w:rsidRDefault="00A1225A" w:rsidP="00A1225A">
      <w:pPr>
        <w:pStyle w:val="NoSpacing"/>
      </w:pPr>
      <w:r>
        <w:rPr>
          <w:rFonts w:ascii="Times New Roman" w:hAnsi="Times New Roman" w:cs="Times New Roman"/>
          <w:b/>
          <w:bCs/>
          <w:sz w:val="27"/>
          <w:szCs w:val="27"/>
        </w:rPr>
        <w:t>Summary of Qualification   </w:t>
      </w:r>
      <w:r>
        <w:t> </w:t>
      </w:r>
    </w:p>
    <w:p w:rsidR="00A1225A" w:rsidRPr="0071144C" w:rsidRDefault="00A1225A" w:rsidP="00A1225A">
      <w:pPr>
        <w:pStyle w:val="NoSpacing"/>
      </w:pPr>
    </w:p>
    <w:p w:rsidR="00A1225A" w:rsidRPr="00316229" w:rsidRDefault="00A1225A" w:rsidP="00A1225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16229">
        <w:rPr>
          <w:sz w:val="24"/>
          <w:szCs w:val="24"/>
        </w:rPr>
        <w:t xml:space="preserve">Ability to comprehensively understand the business process &amp; objectives. </w:t>
      </w:r>
    </w:p>
    <w:p w:rsidR="00A1225A" w:rsidRPr="00316229" w:rsidRDefault="00A1225A" w:rsidP="00A1225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16229">
        <w:rPr>
          <w:sz w:val="24"/>
          <w:szCs w:val="24"/>
        </w:rPr>
        <w:t xml:space="preserve">Excellent understanding of project issues, ability to work independently as well as a part of team. </w:t>
      </w:r>
    </w:p>
    <w:p w:rsidR="00A1225A" w:rsidRPr="00316229" w:rsidRDefault="00A1225A" w:rsidP="00A1225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16229">
        <w:rPr>
          <w:sz w:val="24"/>
          <w:szCs w:val="24"/>
        </w:rPr>
        <w:t xml:space="preserve">Excellent Communication Skills (both oral and written). </w:t>
      </w:r>
    </w:p>
    <w:p w:rsidR="00A1225A" w:rsidRPr="00316229" w:rsidRDefault="00A1225A" w:rsidP="00A1225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16229">
        <w:rPr>
          <w:sz w:val="24"/>
          <w:szCs w:val="24"/>
        </w:rPr>
        <w:t>Good team player.</w:t>
      </w:r>
      <w:r>
        <w:rPr>
          <w:sz w:val="24"/>
          <w:szCs w:val="24"/>
        </w:rPr>
        <w:t xml:space="preserve"> Creative and innovative.</w:t>
      </w:r>
      <w:r w:rsidRPr="00316229">
        <w:rPr>
          <w:sz w:val="24"/>
          <w:szCs w:val="24"/>
        </w:rPr>
        <w:t xml:space="preserve"> </w:t>
      </w:r>
    </w:p>
    <w:p w:rsidR="00A1225A" w:rsidRDefault="00A1225A" w:rsidP="00A1225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16229">
        <w:rPr>
          <w:sz w:val="24"/>
          <w:szCs w:val="24"/>
        </w:rPr>
        <w:t>Strong convincing skills.</w:t>
      </w:r>
      <w:r>
        <w:rPr>
          <w:sz w:val="24"/>
          <w:szCs w:val="24"/>
        </w:rPr>
        <w:t xml:space="preserve"> Deeply committed and Professional attitude.</w:t>
      </w:r>
      <w:r w:rsidRPr="00316229">
        <w:rPr>
          <w:sz w:val="24"/>
          <w:szCs w:val="24"/>
        </w:rPr>
        <w:t xml:space="preserve"> </w:t>
      </w:r>
    </w:p>
    <w:p w:rsidR="00A1225A" w:rsidRPr="00316229" w:rsidRDefault="00A1225A" w:rsidP="00A1225A">
      <w:pPr>
        <w:pStyle w:val="NoSpacing"/>
        <w:ind w:left="720"/>
        <w:rPr>
          <w:sz w:val="24"/>
          <w:szCs w:val="24"/>
        </w:rPr>
      </w:pPr>
    </w:p>
    <w:p w:rsidR="00A1225A" w:rsidRDefault="00A1225A" w:rsidP="00A1225A">
      <w:pPr>
        <w:pStyle w:val="NormalWeb"/>
        <w:spacing w:before="0" w:beforeAutospacing="0" w:after="0" w:afterAutospacing="0"/>
        <w:ind w:left="120" w:right="120"/>
      </w:pPr>
    </w:p>
    <w:p w:rsidR="00A1225A" w:rsidRDefault="00A1225A" w:rsidP="00A1225A">
      <w:pPr>
        <w:pStyle w:val="NoSpacing"/>
        <w:ind w:left="360"/>
        <w:rPr>
          <w:sz w:val="24"/>
          <w:szCs w:val="24"/>
        </w:rPr>
      </w:pPr>
    </w:p>
    <w:p w:rsidR="00A1225A" w:rsidRDefault="00A1225A" w:rsidP="00A1225A">
      <w:pPr>
        <w:pStyle w:val="NoSpacing"/>
        <w:ind w:left="360"/>
        <w:rPr>
          <w:sz w:val="24"/>
          <w:szCs w:val="24"/>
        </w:rPr>
      </w:pPr>
    </w:p>
    <w:p w:rsidR="00A1225A" w:rsidRDefault="00A1225A" w:rsidP="00A1225A">
      <w:pPr>
        <w:ind w:right="120"/>
        <w:rPr>
          <w:sz w:val="28"/>
        </w:rPr>
      </w:pPr>
      <w:r>
        <w:rPr>
          <w:b/>
          <w:bCs/>
          <w:sz w:val="28"/>
        </w:rPr>
        <w:lastRenderedPageBreak/>
        <w:t>Personal Details</w:t>
      </w:r>
      <w:r>
        <w:rPr>
          <w:sz w:val="28"/>
        </w:rPr>
        <w:t xml:space="preserve">  </w:t>
      </w:r>
    </w:p>
    <w:p w:rsidR="00A1225A" w:rsidRDefault="00A1225A" w:rsidP="00A1225A">
      <w:pPr>
        <w:pStyle w:val="NoSpacing"/>
      </w:pPr>
    </w:p>
    <w:p w:rsidR="00A1225A" w:rsidRDefault="00A1225A" w:rsidP="00A1225A">
      <w:pPr>
        <w:pStyle w:val="NoSpacing"/>
        <w:rPr>
          <w:sz w:val="24"/>
          <w:szCs w:val="24"/>
        </w:rPr>
      </w:pPr>
      <w:r>
        <w:t xml:space="preserve"> </w:t>
      </w:r>
      <w:r w:rsidRPr="003719DA">
        <w:rPr>
          <w:sz w:val="24"/>
          <w:szCs w:val="24"/>
        </w:rPr>
        <w:t xml:space="preserve">Name  </w:t>
      </w:r>
      <w:r w:rsidRPr="003719DA">
        <w:rPr>
          <w:sz w:val="24"/>
          <w:szCs w:val="24"/>
        </w:rPr>
        <w:tab/>
      </w:r>
      <w:r w:rsidRPr="003719DA">
        <w:rPr>
          <w:sz w:val="24"/>
          <w:szCs w:val="24"/>
        </w:rPr>
        <w:tab/>
      </w:r>
      <w:r w:rsidRPr="003719DA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Pr="003719DA"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Imamali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Rasool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Shaikh</w:t>
      </w:r>
      <w:proofErr w:type="spellEnd"/>
      <w:r>
        <w:rPr>
          <w:b/>
          <w:sz w:val="24"/>
          <w:szCs w:val="24"/>
        </w:rPr>
        <w:tab/>
      </w:r>
    </w:p>
    <w:p w:rsidR="00A1225A" w:rsidRPr="00BE0E71" w:rsidRDefault="00A1225A" w:rsidP="00A1225A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17</w:t>
      </w:r>
      <w:r w:rsidRPr="00BE0E71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July</w:t>
      </w:r>
      <w:r w:rsidRPr="00BE0E71">
        <w:rPr>
          <w:b/>
          <w:sz w:val="24"/>
          <w:szCs w:val="24"/>
        </w:rPr>
        <w:t xml:space="preserve"> 1986</w:t>
      </w:r>
    </w:p>
    <w:p w:rsidR="00A1225A" w:rsidRDefault="00A1225A" w:rsidP="00A1225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E-mail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/>
        </w:rPr>
        <w:t>99alis@gmail.com</w:t>
      </w:r>
      <w:r>
        <w:rPr>
          <w:sz w:val="24"/>
          <w:szCs w:val="24"/>
        </w:rPr>
        <w:t xml:space="preserve"> </w:t>
      </w:r>
    </w:p>
    <w:p w:rsidR="00A1225A" w:rsidRPr="00BE0E71" w:rsidRDefault="00A1225A" w:rsidP="00A1225A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gramStart"/>
      <w:r w:rsidRPr="00764BC1">
        <w:rPr>
          <w:b/>
          <w:sz w:val="24"/>
          <w:szCs w:val="24"/>
        </w:rPr>
        <w:t>Un</w:t>
      </w:r>
      <w:proofErr w:type="gramEnd"/>
      <w:r>
        <w:rPr>
          <w:b/>
          <w:sz w:val="24"/>
          <w:szCs w:val="24"/>
        </w:rPr>
        <w:t xml:space="preserve"> </w:t>
      </w:r>
      <w:r w:rsidRPr="00764BC1">
        <w:rPr>
          <w:b/>
          <w:sz w:val="24"/>
          <w:szCs w:val="24"/>
        </w:rPr>
        <w:t>Married</w:t>
      </w:r>
    </w:p>
    <w:p w:rsidR="00A1225A" w:rsidRDefault="00A1225A" w:rsidP="00A1225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Language Known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BE0E71">
        <w:rPr>
          <w:b/>
          <w:sz w:val="24"/>
          <w:szCs w:val="24"/>
        </w:rPr>
        <w:t>English, Hindi and Marathi</w:t>
      </w:r>
    </w:p>
    <w:p w:rsidR="00A1225A" w:rsidRDefault="00A1225A" w:rsidP="00A1225A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 w:rsidRPr="00BE0E71">
        <w:rPr>
          <w:b/>
          <w:sz w:val="24"/>
          <w:szCs w:val="24"/>
        </w:rPr>
        <w:t>Indian</w:t>
      </w:r>
      <w:r w:rsidRPr="00BE0E71">
        <w:rPr>
          <w:b/>
          <w:sz w:val="24"/>
          <w:szCs w:val="24"/>
        </w:rPr>
        <w:tab/>
      </w:r>
    </w:p>
    <w:p w:rsidR="00A1225A" w:rsidRDefault="00A1225A" w:rsidP="00A1225A">
      <w:pPr>
        <w:pStyle w:val="NoSpacing"/>
        <w:rPr>
          <w:b/>
          <w:sz w:val="24"/>
          <w:szCs w:val="24"/>
        </w:rPr>
      </w:pPr>
    </w:p>
    <w:p w:rsidR="00A1225A" w:rsidRDefault="00A1225A" w:rsidP="00A1225A">
      <w:pPr>
        <w:pStyle w:val="NoSpacing"/>
      </w:pPr>
    </w:p>
    <w:p w:rsidR="00A1225A" w:rsidRDefault="00A1225A" w:rsidP="00A1225A">
      <w:pPr>
        <w:pStyle w:val="NoSpacing"/>
      </w:pPr>
    </w:p>
    <w:p w:rsidR="00A1225A" w:rsidRDefault="00A1225A" w:rsidP="00A1225A">
      <w:pPr>
        <w:pStyle w:val="NoSpacing"/>
      </w:pPr>
    </w:p>
    <w:p w:rsidR="00A1225A" w:rsidRDefault="00A1225A" w:rsidP="00A1225A">
      <w:pPr>
        <w:pStyle w:val="NoSpacing"/>
      </w:pPr>
    </w:p>
    <w:p w:rsidR="00A1225A" w:rsidRDefault="00A1225A" w:rsidP="00A1225A">
      <w:pPr>
        <w:pStyle w:val="NoSpacing"/>
      </w:pPr>
      <w:r>
        <w:t>                </w:t>
      </w:r>
    </w:p>
    <w:p w:rsidR="00A1225A" w:rsidRPr="0071144C" w:rsidRDefault="00A1225A" w:rsidP="00A1225A">
      <w:pPr>
        <w:pStyle w:val="NoSpacing"/>
        <w:rPr>
          <w:b/>
          <w:sz w:val="24"/>
          <w:szCs w:val="24"/>
        </w:rPr>
      </w:pPr>
      <w:r w:rsidRPr="0071144C">
        <w:rPr>
          <w:b/>
          <w:sz w:val="24"/>
          <w:szCs w:val="24"/>
        </w:rPr>
        <w:t>DECLARATION: </w:t>
      </w:r>
      <w:r w:rsidRPr="0071144C">
        <w:rPr>
          <w:b/>
          <w:sz w:val="24"/>
          <w:szCs w:val="24"/>
        </w:rPr>
        <w:br/>
        <w:t> </w:t>
      </w:r>
    </w:p>
    <w:p w:rsidR="00A1225A" w:rsidRDefault="00A1225A" w:rsidP="00A1225A">
      <w:pPr>
        <w:pStyle w:val="NoSpacing"/>
      </w:pPr>
      <w:r w:rsidRPr="00714ABF">
        <w:rPr>
          <w:sz w:val="24"/>
          <w:szCs w:val="24"/>
        </w:rPr>
        <w:t>I hereby declare that the information furnished above is true to the best of my knowledge</w:t>
      </w:r>
      <w:r>
        <w:t>.  </w:t>
      </w:r>
    </w:p>
    <w:p w:rsidR="00A1225A" w:rsidRDefault="00A1225A" w:rsidP="00A1225A">
      <w:pPr>
        <w:pStyle w:val="NoSpacing"/>
      </w:pPr>
      <w:r>
        <w:br/>
        <w:t> </w:t>
      </w:r>
    </w:p>
    <w:p w:rsidR="00A1225A" w:rsidRDefault="00A1225A" w:rsidP="00A1225A">
      <w:pPr>
        <w:pStyle w:val="NoSpacing"/>
      </w:pPr>
      <w:r w:rsidRPr="00316229">
        <w:rPr>
          <w:b/>
          <w:sz w:val="24"/>
          <w:szCs w:val="24"/>
        </w:rPr>
        <w:t>Place:</w:t>
      </w:r>
      <w:r>
        <w:rPr>
          <w:b/>
          <w:sz w:val="24"/>
          <w:szCs w:val="24"/>
        </w:rPr>
        <w:t xml:space="preserve"> </w:t>
      </w:r>
      <w:r w:rsidRPr="00316229">
        <w:rPr>
          <w:b/>
          <w:sz w:val="24"/>
          <w:szCs w:val="24"/>
        </w:rPr>
        <w:t xml:space="preserve">PUNE                                                                                 </w:t>
      </w:r>
      <w:proofErr w:type="spellStart"/>
      <w:r>
        <w:rPr>
          <w:b/>
          <w:sz w:val="24"/>
          <w:szCs w:val="24"/>
        </w:rPr>
        <w:t>Imamali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Rasool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Shaikh</w:t>
      </w:r>
      <w:proofErr w:type="spellEnd"/>
    </w:p>
    <w:p w:rsidR="00A1225A" w:rsidRPr="00316229" w:rsidRDefault="00A1225A" w:rsidP="00A1225A">
      <w:pPr>
        <w:pStyle w:val="NoSpacing"/>
        <w:rPr>
          <w:b/>
          <w:sz w:val="24"/>
          <w:szCs w:val="24"/>
        </w:rPr>
      </w:pPr>
      <w:r w:rsidRPr="00316229">
        <w:rPr>
          <w:b/>
          <w:sz w:val="24"/>
          <w:szCs w:val="24"/>
        </w:rPr>
        <w:t>Date:               </w:t>
      </w:r>
    </w:p>
    <w:p w:rsidR="00A1225A" w:rsidRDefault="00A1225A"/>
    <w:sectPr w:rsidR="00A1225A" w:rsidSect="004E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3">
    <w:nsid w:val="23E12841"/>
    <w:multiLevelType w:val="hybridMultilevel"/>
    <w:tmpl w:val="1ACE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4583F"/>
    <w:multiLevelType w:val="hybridMultilevel"/>
    <w:tmpl w:val="815A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72CC3"/>
    <w:multiLevelType w:val="hybridMultilevel"/>
    <w:tmpl w:val="BC9067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225A"/>
    <w:rsid w:val="004C38D8"/>
    <w:rsid w:val="004E7967"/>
    <w:rsid w:val="00691CB5"/>
    <w:rsid w:val="008044D6"/>
    <w:rsid w:val="00A1225A"/>
    <w:rsid w:val="00E9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225A"/>
    <w:rPr>
      <w:b/>
      <w:bCs/>
    </w:rPr>
  </w:style>
  <w:style w:type="paragraph" w:styleId="NoSpacing">
    <w:name w:val="No Spacing"/>
    <w:uiPriority w:val="1"/>
    <w:qFormat/>
    <w:rsid w:val="00A1225A"/>
    <w:pPr>
      <w:spacing w:after="0" w:line="240" w:lineRule="auto"/>
    </w:pPr>
    <w:rPr>
      <w:rFonts w:eastAsiaTheme="minorHAnsi"/>
    </w:rPr>
  </w:style>
  <w:style w:type="paragraph" w:styleId="NormalWeb">
    <w:name w:val="Normal (Web)"/>
    <w:basedOn w:val="Normal"/>
    <w:rsid w:val="00A1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ebzy</dc:creator>
  <cp:keywords/>
  <dc:description/>
  <cp:lastModifiedBy>Nelson</cp:lastModifiedBy>
  <cp:revision>5</cp:revision>
  <dcterms:created xsi:type="dcterms:W3CDTF">2014-05-04T14:33:00Z</dcterms:created>
  <dcterms:modified xsi:type="dcterms:W3CDTF">2014-08-14T10:02:00Z</dcterms:modified>
</cp:coreProperties>
</file>