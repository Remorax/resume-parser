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1440" w:rsidRPr="00FC5BBE" w:rsidRDefault="00E21440">
      <w:pPr>
        <w:spacing w:after="0" w:line="240" w:lineRule="auto"/>
        <w:ind w:left="1440" w:firstLine="720"/>
        <w:rPr>
          <w:rFonts w:cs="Calibri"/>
          <w:b/>
          <w:i/>
          <w:sz w:val="32"/>
          <w:szCs w:val="32"/>
        </w:rPr>
      </w:pPr>
    </w:p>
    <w:p w:rsidR="00E21440" w:rsidRPr="00FC5BBE" w:rsidRDefault="00A45FA2" w:rsidP="00FC5BBE">
      <w:pPr>
        <w:spacing w:after="0" w:line="240" w:lineRule="auto"/>
        <w:ind w:left="2112" w:firstLine="720"/>
        <w:rPr>
          <w:rFonts w:ascii="Times New Roman" w:hAnsi="Times New Roman"/>
          <w:b/>
          <w:sz w:val="32"/>
          <w:szCs w:val="32"/>
        </w:rPr>
      </w:pPr>
      <w:r w:rsidRPr="00FC5BBE">
        <w:rPr>
          <w:rFonts w:ascii="Times New Roman" w:hAnsi="Times New Roman"/>
          <w:b/>
          <w:sz w:val="32"/>
          <w:szCs w:val="32"/>
        </w:rPr>
        <w:t>CURRICULUM VITAE</w:t>
      </w:r>
    </w:p>
    <w:p w:rsidR="00E21440" w:rsidRDefault="00E21440">
      <w:pPr>
        <w:spacing w:after="0" w:line="240" w:lineRule="auto"/>
        <w:ind w:left="1440" w:firstLine="720"/>
        <w:rPr>
          <w:rFonts w:ascii="Times New Roman" w:hAnsi="Times New Roman"/>
          <w:b/>
          <w:sz w:val="28"/>
        </w:rPr>
      </w:pPr>
    </w:p>
    <w:p w:rsidR="00E21440" w:rsidRDefault="00A45FA2">
      <w:pPr>
        <w:spacing w:after="0" w:line="240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Name:  </w:t>
      </w:r>
      <w:r w:rsidR="00FC5BBE">
        <w:rPr>
          <w:rStyle w:val="Strong"/>
          <w:rFonts w:ascii="Times New Roman" w:hAnsi="Times New Roman"/>
          <w:sz w:val="24"/>
        </w:rPr>
        <w:t>NIILEASH WAGHMARE</w:t>
      </w:r>
    </w:p>
    <w:p w:rsidR="00E21440" w:rsidRDefault="00A45FA2">
      <w:pPr>
        <w:pBdr>
          <w:bottom w:val="single" w:sz="6" w:space="0" w:color="000000"/>
        </w:pBd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Contact </w:t>
      </w:r>
      <w:r>
        <w:rPr>
          <w:rFonts w:ascii="Times New Roman" w:hAnsi="Times New Roman"/>
          <w:b/>
          <w:sz w:val="24"/>
        </w:rPr>
        <w:t>No.,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+91</w:t>
      </w:r>
      <w:r>
        <w:rPr>
          <w:rFonts w:ascii="Times New Roman" w:eastAsia="Times New Roman" w:hAnsi="Times New Roman"/>
          <w:b/>
          <w:sz w:val="24"/>
        </w:rPr>
        <w:t xml:space="preserve"> – </w:t>
      </w:r>
      <w:r>
        <w:rPr>
          <w:rFonts w:ascii="Times New Roman" w:hAnsi="Times New Roman"/>
          <w:b/>
          <w:sz w:val="24"/>
        </w:rPr>
        <w:t>7875225555/9423722051</w:t>
      </w:r>
    </w:p>
    <w:p w:rsidR="00E21440" w:rsidRDefault="00A45FA2">
      <w:pPr>
        <w:pBdr>
          <w:bottom w:val="single" w:sz="6" w:space="0" w:color="000000"/>
        </w:pBd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Email id:  </w:t>
      </w:r>
      <w:r w:rsidR="00FC5BBE">
        <w:rPr>
          <w:rFonts w:ascii="Times New Roman" w:hAnsi="Times New Roman"/>
          <w:b/>
          <w:sz w:val="24"/>
        </w:rPr>
        <w:t>niileash.waghmare@gmail.com</w:t>
      </w:r>
    </w:p>
    <w:p w:rsidR="00E21440" w:rsidRDefault="00A45FA2">
      <w:pPr>
        <w:pStyle w:val="Heading1"/>
        <w:pBdr>
          <w:bottom w:val="single" w:sz="4" w:space="0" w:color="000000"/>
        </w:pBdr>
        <w:shd w:val="clear" w:color="auto" w:fill="E0E0E0"/>
        <w:tabs>
          <w:tab w:val="right" w:pos="10080"/>
        </w:tabs>
        <w:spacing w:after="120" w:line="360" w:lineRule="auto"/>
        <w:rPr>
          <w:rStyle w:val="Emphasis"/>
          <w:rFonts w:ascii="Times New Roman" w:hAnsi="Times New Roman"/>
          <w:i w:val="0"/>
        </w:rPr>
      </w:pPr>
      <w:r>
        <w:rPr>
          <w:rStyle w:val="Emphasis"/>
          <w:rFonts w:ascii="Times New Roman" w:hAnsi="Times New Roman"/>
          <w:i w:val="0"/>
        </w:rPr>
        <w:t>OBJECTIVE</w:t>
      </w:r>
    </w:p>
    <w:p w:rsidR="00E21440" w:rsidRDefault="00A45FA2">
      <w:pPr>
        <w:pStyle w:val="ListContents"/>
        <w:spacing w:line="24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Seeking a senior marketing position with an organization where demonstrated skills in   marketing, administration, and sales can be used to increase profitability and promote growth.</w:t>
      </w:r>
    </w:p>
    <w:p w:rsidR="00E21440" w:rsidRDefault="00A45FA2">
      <w:pPr>
        <w:pStyle w:val="ListContents"/>
        <w:spacing w:line="24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To obtain a senior marketing position with a dynamic corporation where I can utilize my energy and skills to develop, motivate and lead to productivity, improve operations, increase profitability, and enhance growth.</w:t>
      </w:r>
    </w:p>
    <w:p w:rsidR="00E21440" w:rsidRDefault="00A45FA2">
      <w:pPr>
        <w:pStyle w:val="Heading1"/>
        <w:pBdr>
          <w:bottom w:val="single" w:sz="4" w:space="0" w:color="000000"/>
        </w:pBdr>
        <w:shd w:val="clear" w:color="auto" w:fill="E0E0E0"/>
        <w:tabs>
          <w:tab w:val="right" w:pos="10080"/>
        </w:tabs>
        <w:spacing w:after="12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EDUCATIONAL QUALIFICATION:</w:t>
      </w:r>
    </w:p>
    <w:p w:rsidR="00E21440" w:rsidRDefault="00A45FA2">
      <w:pPr>
        <w:numPr>
          <w:ilvl w:val="3"/>
          <w:numId w:val="1"/>
        </w:numPr>
        <w:spacing w:after="0" w:line="240" w:lineRule="auto"/>
        <w:rPr>
          <w:rFonts w:ascii="Times New Roman" w:eastAsia="FreeSans" w:hAnsi="Times New Roman"/>
          <w:color w:val="222222"/>
          <w:lang w:eastAsia="en-US"/>
        </w:rPr>
      </w:pPr>
      <w:r>
        <w:rPr>
          <w:rFonts w:ascii="Times New Roman" w:eastAsia="FreeSans" w:hAnsi="Times New Roman"/>
          <w:color w:val="222222"/>
          <w:lang w:eastAsia="en-US"/>
        </w:rPr>
        <w:t>2012-14: Completed MBA DEGREE (Marketing Specialization), PIRENS (IBMA) College, Pune                        University.</w:t>
      </w:r>
    </w:p>
    <w:p w:rsidR="00E21440" w:rsidRDefault="00A45FA2">
      <w:pPr>
        <w:numPr>
          <w:ilvl w:val="0"/>
          <w:numId w:val="1"/>
        </w:numPr>
        <w:spacing w:after="0" w:line="240" w:lineRule="auto"/>
        <w:rPr>
          <w:rFonts w:ascii="Times New Roman" w:eastAsia="FreeSans" w:hAnsi="Times New Roman"/>
          <w:color w:val="222222"/>
          <w:lang w:eastAsia="en-US"/>
        </w:rPr>
      </w:pPr>
      <w:r>
        <w:rPr>
          <w:rFonts w:ascii="Times New Roman" w:eastAsia="FreeSans" w:hAnsi="Times New Roman"/>
          <w:color w:val="222222"/>
          <w:lang w:eastAsia="en-US"/>
        </w:rPr>
        <w:t>2011-12:  Completed BBA (Bachelor Degree) with 60%</w:t>
      </w:r>
      <w:r>
        <w:rPr>
          <w:rFonts w:ascii="Times New Roman" w:eastAsia="FreeSans" w:hAnsi="Times New Roman"/>
          <w:b/>
          <w:color w:val="222222"/>
          <w:lang w:eastAsia="en-US"/>
        </w:rPr>
        <w:t xml:space="preserve"> </w:t>
      </w:r>
      <w:r>
        <w:rPr>
          <w:rFonts w:ascii="Times New Roman" w:eastAsia="FreeSans" w:hAnsi="Times New Roman"/>
          <w:color w:val="222222"/>
          <w:lang w:eastAsia="en-US"/>
        </w:rPr>
        <w:t>in Dr. B.A.M. University Aurangabad.</w:t>
      </w:r>
    </w:p>
    <w:p w:rsidR="00E21440" w:rsidRDefault="00E21440">
      <w:pPr>
        <w:numPr>
          <w:ilvl w:val="0"/>
          <w:numId w:val="1"/>
        </w:numPr>
        <w:spacing w:after="0" w:line="240" w:lineRule="auto"/>
        <w:rPr>
          <w:rFonts w:ascii="Times New Roman" w:eastAsia="FreeSans" w:hAnsi="Times New Roman"/>
          <w:color w:val="222222"/>
          <w:lang w:eastAsia="en-US"/>
        </w:rPr>
      </w:pPr>
    </w:p>
    <w:p w:rsidR="00E21440" w:rsidRDefault="00A45FA2">
      <w:pPr>
        <w:numPr>
          <w:ilvl w:val="0"/>
          <w:numId w:val="1"/>
        </w:numPr>
        <w:spacing w:after="0" w:line="240" w:lineRule="auto"/>
        <w:rPr>
          <w:rFonts w:ascii="Times New Roman" w:eastAsia="FreeSans" w:hAnsi="Times New Roman"/>
          <w:b/>
          <w:color w:val="222222"/>
          <w:lang w:eastAsia="en-US"/>
        </w:rPr>
      </w:pPr>
      <w:r>
        <w:rPr>
          <w:rFonts w:ascii="Times New Roman" w:eastAsia="FreeSans" w:hAnsi="Times New Roman"/>
          <w:color w:val="222222"/>
          <w:lang w:eastAsia="en-US"/>
        </w:rPr>
        <w:t>2008:</w:t>
      </w:r>
      <w:r>
        <w:rPr>
          <w:rFonts w:ascii="Times New Roman" w:eastAsia="FreeSans" w:hAnsi="Times New Roman"/>
          <w:color w:val="222222"/>
          <w:lang w:eastAsia="en-US"/>
        </w:rPr>
        <w:tab/>
        <w:t xml:space="preserve"> Completed H.S.C. from Maharashtra Board Aurangabad Division with 44%.</w:t>
      </w:r>
    </w:p>
    <w:p w:rsidR="00E21440" w:rsidRDefault="00E21440">
      <w:pPr>
        <w:spacing w:after="0" w:line="240" w:lineRule="auto"/>
        <w:rPr>
          <w:rFonts w:ascii="Times New Roman" w:eastAsia="FreeSans" w:hAnsi="Times New Roman"/>
          <w:b/>
          <w:color w:val="222222"/>
          <w:lang w:eastAsia="en-US"/>
        </w:rPr>
      </w:pPr>
    </w:p>
    <w:p w:rsidR="00E21440" w:rsidRDefault="00A45FA2">
      <w:pPr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>
        <w:rPr>
          <w:rFonts w:ascii="Times New Roman" w:eastAsia="FreeSans" w:hAnsi="Times New Roman"/>
          <w:color w:val="222222"/>
          <w:lang w:eastAsia="en-US"/>
        </w:rPr>
        <w:t>2005:</w:t>
      </w:r>
      <w:r>
        <w:rPr>
          <w:rFonts w:ascii="Times New Roman" w:eastAsia="FreeSans" w:hAnsi="Times New Roman"/>
          <w:color w:val="222222"/>
          <w:lang w:eastAsia="en-US"/>
        </w:rPr>
        <w:tab/>
        <w:t xml:space="preserve"> Completed S.S.C. from Maharashtra Board Aurangabad Division with 58%.</w:t>
      </w:r>
    </w:p>
    <w:p w:rsidR="00E21440" w:rsidRDefault="00A45FA2">
      <w:pPr>
        <w:pStyle w:val="Heading1"/>
        <w:pBdr>
          <w:bottom w:val="single" w:sz="4" w:space="0" w:color="000000"/>
        </w:pBdr>
        <w:shd w:val="clear" w:color="auto" w:fill="E0E0E0"/>
        <w:tabs>
          <w:tab w:val="right" w:pos="10080"/>
        </w:tabs>
        <w:spacing w:after="12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SKILLS:</w:t>
      </w:r>
    </w:p>
    <w:p w:rsidR="00E21440" w:rsidRDefault="00A45FA2">
      <w:pPr>
        <w:numPr>
          <w:ilvl w:val="0"/>
          <w:numId w:val="5"/>
        </w:numPr>
        <w:spacing w:after="0" w:line="24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Good grasping power with eagerness to learn.</w:t>
      </w:r>
    </w:p>
    <w:p w:rsidR="00E21440" w:rsidRDefault="00A45FA2">
      <w:pPr>
        <w:numPr>
          <w:ilvl w:val="0"/>
          <w:numId w:val="5"/>
        </w:numPr>
        <w:spacing w:after="0" w:line="24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Basic knowledge of MS Office, Internet basis.</w:t>
      </w:r>
    </w:p>
    <w:p w:rsidR="00E21440" w:rsidRDefault="00A45FA2">
      <w:pPr>
        <w:numPr>
          <w:ilvl w:val="0"/>
          <w:numId w:val="5"/>
        </w:numPr>
        <w:spacing w:after="0" w:line="24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FreeSans" w:hAnsi="Times New Roman"/>
          <w:color w:val="222222"/>
          <w:sz w:val="24"/>
          <w:lang w:eastAsia="en-US"/>
        </w:rPr>
        <w:t>Good knowledge in computer technology.</w:t>
      </w:r>
    </w:p>
    <w:p w:rsidR="00E21440" w:rsidRDefault="00A45FA2">
      <w:pPr>
        <w:numPr>
          <w:ilvl w:val="0"/>
          <w:numId w:val="5"/>
        </w:numPr>
        <w:spacing w:after="0" w:line="24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Experience of working in groups has increased my capability of teamwork and has helped me develop excellent co-ordination skills.</w:t>
      </w:r>
    </w:p>
    <w:p w:rsidR="00E21440" w:rsidRDefault="00A45FA2">
      <w:pPr>
        <w:numPr>
          <w:ilvl w:val="0"/>
          <w:numId w:val="5"/>
        </w:numPr>
        <w:spacing w:after="0" w:line="24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Self motivation and passion to succeed.</w:t>
      </w:r>
    </w:p>
    <w:p w:rsidR="00E21440" w:rsidRDefault="00A45FA2">
      <w:pPr>
        <w:numPr>
          <w:ilvl w:val="0"/>
          <w:numId w:val="5"/>
        </w:numPr>
        <w:spacing w:after="0" w:line="24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Sincere, Hardworking and Optimistic.</w:t>
      </w:r>
    </w:p>
    <w:p w:rsidR="00E21440" w:rsidRDefault="00E21440">
      <w:pPr>
        <w:numPr>
          <w:ilvl w:val="0"/>
          <w:numId w:val="1"/>
        </w:numPr>
        <w:spacing w:line="240" w:lineRule="auto"/>
        <w:rPr>
          <w:rFonts w:ascii="Times New Roman" w:hAnsi="Times New Roman"/>
        </w:rPr>
      </w:pPr>
    </w:p>
    <w:p w:rsidR="00E21440" w:rsidRDefault="00A45FA2">
      <w:pPr>
        <w:pStyle w:val="Heading1"/>
        <w:pBdr>
          <w:bottom w:val="single" w:sz="4" w:space="0" w:color="000000"/>
        </w:pBdr>
        <w:shd w:val="clear" w:color="auto" w:fill="E0E0E0"/>
        <w:tabs>
          <w:tab w:val="right" w:pos="10080"/>
        </w:tabs>
        <w:spacing w:after="12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FORTE</w:t>
      </w:r>
      <w:r>
        <w:rPr>
          <w:rFonts w:ascii="Times New Roman" w:hAnsi="Times New Roman"/>
          <w:lang w:val="en-GB"/>
        </w:rPr>
        <w:t>o</w:t>
      </w:r>
    </w:p>
    <w:p w:rsidR="00E21440" w:rsidRDefault="00A45FA2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t>Operating Systems:</w:t>
      </w:r>
      <w:r>
        <w:rPr>
          <w:rFonts w:ascii="Times New Roman" w:hAnsi="Times New Roman"/>
          <w:sz w:val="24"/>
        </w:rPr>
        <w:t xml:space="preserve">  Windows2000, Windows XP, Windows Vista, Windows 2007.</w:t>
      </w:r>
    </w:p>
    <w:p w:rsidR="00E21440" w:rsidRDefault="00E21440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/>
          <w:sz w:val="24"/>
        </w:rPr>
      </w:pPr>
    </w:p>
    <w:p w:rsidR="00E21440" w:rsidRDefault="00A45FA2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t>Office Package:</w:t>
      </w:r>
      <w:r>
        <w:rPr>
          <w:rFonts w:ascii="Times New Roman" w:hAnsi="Times New Roman"/>
          <w:sz w:val="24"/>
        </w:rPr>
        <w:t xml:space="preserve">       Microsoft Word, Microsoft Excel, Microsoft PowerPoint.</w:t>
      </w:r>
    </w:p>
    <w:p w:rsidR="00E21440" w:rsidRDefault="00A45FA2">
      <w:pPr>
        <w:pStyle w:val="Heading1"/>
        <w:pBdr>
          <w:bottom w:val="single" w:sz="4" w:space="0" w:color="000000"/>
        </w:pBdr>
        <w:shd w:val="clear" w:color="auto" w:fill="E0E0E0"/>
        <w:tabs>
          <w:tab w:val="right" w:pos="10080"/>
        </w:tabs>
        <w:spacing w:after="12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WORK EXPERIENCE:</w:t>
      </w:r>
    </w:p>
    <w:p w:rsidR="00E21440" w:rsidRDefault="00A45FA2" w:rsidP="00FC5BBE">
      <w:pPr>
        <w:numPr>
          <w:ilvl w:val="0"/>
          <w:numId w:val="6"/>
        </w:num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Company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b/>
        </w:rPr>
        <w:t>Infinite Events Aurangabad</w:t>
      </w:r>
    </w:p>
    <w:p w:rsidR="00E21440" w:rsidRDefault="00A45FA2" w:rsidP="00FC5BBE">
      <w:pPr>
        <w:spacing w:line="240" w:lineRule="auto"/>
        <w:ind w:firstLine="708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Designation: </w:t>
      </w:r>
      <w:r>
        <w:rPr>
          <w:rFonts w:ascii="Times New Roman" w:hAnsi="Times New Roman"/>
        </w:rPr>
        <w:t>Senior Event Coordinator</w:t>
      </w:r>
    </w:p>
    <w:p w:rsidR="00E21440" w:rsidRDefault="00A45FA2" w:rsidP="00FC5BBE">
      <w:pPr>
        <w:spacing w:line="240" w:lineRule="auto"/>
        <w:ind w:firstLine="708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Duration:    </w:t>
      </w:r>
      <w:r>
        <w:rPr>
          <w:rFonts w:ascii="Times New Roman" w:hAnsi="Times New Roman"/>
        </w:rPr>
        <w:t>July 2012 to April 2014</w:t>
      </w:r>
      <w:r>
        <w:rPr>
          <w:rFonts w:ascii="Times New Roman" w:hAnsi="Times New Roman"/>
          <w:b/>
        </w:rPr>
        <w:t xml:space="preserve"> </w:t>
      </w:r>
    </w:p>
    <w:p w:rsidR="00FC5BBE" w:rsidRPr="00FC5BBE" w:rsidRDefault="00FC5BBE" w:rsidP="00FC5BBE">
      <w:pPr>
        <w:numPr>
          <w:ilvl w:val="0"/>
          <w:numId w:val="6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Company: Max Life Insurance co. ltd.</w:t>
      </w:r>
    </w:p>
    <w:p w:rsidR="00FC5BBE" w:rsidRDefault="00FC5BBE" w:rsidP="00FC5BBE">
      <w:pPr>
        <w:spacing w:line="240" w:lineRule="auto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Designation: </w:t>
      </w:r>
      <w:r w:rsidRPr="00FC5BBE">
        <w:rPr>
          <w:rFonts w:ascii="Times New Roman" w:hAnsi="Times New Roman"/>
          <w:sz w:val="24"/>
        </w:rPr>
        <w:t>Agancy Deoploment Manager</w:t>
      </w:r>
    </w:p>
    <w:p w:rsidR="00FC5BBE" w:rsidRDefault="00FC5BBE" w:rsidP="00FC5BBE">
      <w:pPr>
        <w:spacing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Duration: </w:t>
      </w:r>
      <w:r w:rsidRPr="00FC5BBE">
        <w:rPr>
          <w:rFonts w:ascii="Times New Roman" w:hAnsi="Times New Roman"/>
          <w:sz w:val="24"/>
        </w:rPr>
        <w:t>09</w:t>
      </w:r>
      <w:r w:rsidRPr="00FC5BBE">
        <w:rPr>
          <w:rFonts w:ascii="Times New Roman" w:hAnsi="Times New Roman"/>
          <w:sz w:val="24"/>
          <w:vertAlign w:val="superscript"/>
        </w:rPr>
        <w:t>th</w:t>
      </w:r>
      <w:r w:rsidRPr="00FC5BBE">
        <w:rPr>
          <w:rFonts w:ascii="Times New Roman" w:hAnsi="Times New Roman"/>
          <w:sz w:val="24"/>
        </w:rPr>
        <w:t xml:space="preserve"> oct 2014 to Till date</w:t>
      </w:r>
    </w:p>
    <w:p w:rsidR="00E21440" w:rsidRDefault="00A45FA2">
      <w:pPr>
        <w:pStyle w:val="Heading1"/>
        <w:pBdr>
          <w:bottom w:val="single" w:sz="4" w:space="0" w:color="000000"/>
        </w:pBdr>
        <w:shd w:val="clear" w:color="auto" w:fill="E0E0E0"/>
        <w:tabs>
          <w:tab w:val="right" w:pos="10080"/>
        </w:tabs>
        <w:spacing w:after="12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ACADEMIC PROJECT:</w:t>
      </w:r>
    </w:p>
    <w:p w:rsidR="00E21440" w:rsidRDefault="00A45FA2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MBA 3</w:t>
      </w:r>
      <w:r>
        <w:rPr>
          <w:rFonts w:ascii="Times New Roman" w:hAnsi="Times New Roman"/>
          <w:b/>
          <w:sz w:val="24"/>
          <w:vertAlign w:val="superscript"/>
        </w:rPr>
        <w:t>RD</w:t>
      </w:r>
      <w:r>
        <w:rPr>
          <w:rFonts w:ascii="Times New Roman" w:hAnsi="Times New Roman"/>
          <w:b/>
          <w:sz w:val="24"/>
        </w:rPr>
        <w:t xml:space="preserve"> SEM-2013</w:t>
      </w:r>
    </w:p>
    <w:p w:rsidR="00E21440" w:rsidRDefault="00A45FA2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Organization</w:t>
      </w:r>
      <w:r>
        <w:rPr>
          <w:rFonts w:ascii="Times New Roman" w:hAnsi="Times New Roman"/>
          <w:sz w:val="24"/>
        </w:rPr>
        <w:t>: Gauri Enterprises (Hindustan Unilever Ltd.  (Dealership firm)          Aurangabad.</w:t>
      </w:r>
    </w:p>
    <w:p w:rsidR="00E21440" w:rsidRDefault="00A45FA2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Project name</w:t>
      </w:r>
      <w:r>
        <w:rPr>
          <w:rFonts w:ascii="Times New Roman" w:hAnsi="Times New Roman"/>
          <w:sz w:val="24"/>
        </w:rPr>
        <w:t>: A Study on Marketing Strategies of HUL for Lifebuoy.</w:t>
      </w:r>
    </w:p>
    <w:p w:rsidR="00E21440" w:rsidRDefault="00E21440">
      <w:pPr>
        <w:spacing w:line="240" w:lineRule="auto"/>
        <w:rPr>
          <w:rFonts w:ascii="Times New Roman" w:hAnsi="Times New Roman"/>
          <w:sz w:val="24"/>
        </w:rPr>
      </w:pPr>
    </w:p>
    <w:p w:rsidR="00E21440" w:rsidRDefault="00A45FA2">
      <w:pPr>
        <w:pStyle w:val="Heading1"/>
        <w:pBdr>
          <w:bottom w:val="single" w:sz="4" w:space="0" w:color="000000"/>
        </w:pBdr>
        <w:shd w:val="clear" w:color="auto" w:fill="E0E0E0"/>
        <w:tabs>
          <w:tab w:val="right" w:pos="10080"/>
        </w:tabs>
        <w:spacing w:after="120" w:line="360" w:lineRule="auto"/>
        <w:rPr>
          <w:rStyle w:val="Emphasis"/>
          <w:rFonts w:ascii="Times New Roman" w:hAnsi="Times New Roman"/>
          <w:i w:val="0"/>
        </w:rPr>
      </w:pPr>
      <w:r>
        <w:rPr>
          <w:rStyle w:val="Emphasis"/>
          <w:rFonts w:ascii="Times New Roman" w:hAnsi="Times New Roman"/>
          <w:i w:val="0"/>
        </w:rPr>
        <w:t>PERSONAL SNIPPETS:</w:t>
      </w:r>
    </w:p>
    <w:p w:rsidR="00E21440" w:rsidRDefault="00A45FA2">
      <w:pPr>
        <w:pStyle w:val="NormalWeb"/>
        <w:spacing w:before="0" w:after="0" w:line="100" w:lineRule="atLeast"/>
      </w:pPr>
      <w:r>
        <w:rPr>
          <w:b/>
        </w:rPr>
        <w:t>Name</w:t>
      </w:r>
      <w:r>
        <w:t xml:space="preserve">                 </w:t>
      </w:r>
      <w:r>
        <w:tab/>
        <w:t xml:space="preserve">  </w:t>
      </w:r>
      <w:r>
        <w:rPr>
          <w:b/>
        </w:rPr>
        <w:t xml:space="preserve">    :</w:t>
      </w:r>
      <w:r>
        <w:t xml:space="preserve">      NI</w:t>
      </w:r>
      <w:r w:rsidR="00FC5BBE">
        <w:t>I</w:t>
      </w:r>
      <w:r>
        <w:t>LE</w:t>
      </w:r>
      <w:r w:rsidR="00FC5BBE">
        <w:t>A</w:t>
      </w:r>
      <w:r>
        <w:t xml:space="preserve">SH KANTRAO WAGHMARE </w:t>
      </w:r>
    </w:p>
    <w:p w:rsidR="00E21440" w:rsidRDefault="00A45FA2">
      <w:pPr>
        <w:pStyle w:val="NormalWeb"/>
        <w:spacing w:before="0" w:after="0" w:line="100" w:lineRule="atLeast"/>
      </w:pPr>
      <w:r>
        <w:rPr>
          <w:b/>
        </w:rPr>
        <w:t>Date of Birth</w:t>
      </w:r>
      <w:r>
        <w:t xml:space="preserve">                   </w:t>
      </w:r>
      <w:r>
        <w:rPr>
          <w:b/>
        </w:rPr>
        <w:t>:</w:t>
      </w:r>
      <w:r>
        <w:t xml:space="preserve">      24/08/1989</w:t>
      </w:r>
    </w:p>
    <w:p w:rsidR="00E21440" w:rsidRDefault="00A45FA2">
      <w:pPr>
        <w:pStyle w:val="Heading3"/>
        <w:spacing w:line="100" w:lineRule="atLeast"/>
        <w:jc w:val="left"/>
        <w:rPr>
          <w:b w:val="0"/>
          <w:color w:val="000000"/>
          <w:sz w:val="24"/>
        </w:rPr>
      </w:pPr>
      <w:r>
        <w:rPr>
          <w:color w:val="000000"/>
          <w:sz w:val="24"/>
        </w:rPr>
        <w:t xml:space="preserve">Marital Status                 :     </w:t>
      </w:r>
      <w:r>
        <w:rPr>
          <w:b w:val="0"/>
          <w:color w:val="000000"/>
          <w:sz w:val="24"/>
        </w:rPr>
        <w:t>Single</w:t>
      </w:r>
      <w:r>
        <w:rPr>
          <w:color w:val="000000"/>
          <w:sz w:val="24"/>
        </w:rPr>
        <w:t>/</w:t>
      </w:r>
      <w:r>
        <w:rPr>
          <w:b w:val="0"/>
          <w:color w:val="000000"/>
          <w:sz w:val="24"/>
        </w:rPr>
        <w:t>Unmarried.</w:t>
      </w:r>
    </w:p>
    <w:p w:rsidR="00E21440" w:rsidRDefault="00A45FA2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Languages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Known</w:t>
      </w:r>
      <w:r>
        <w:rPr>
          <w:rFonts w:ascii="Times New Roman" w:eastAsia="Times New Roman" w:hAnsi="Times New Roman"/>
          <w:b/>
          <w:sz w:val="24"/>
        </w:rPr>
        <w:t xml:space="preserve">         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b/>
          <w:sz w:val="24"/>
        </w:rPr>
        <w:t xml:space="preserve">      </w:t>
      </w:r>
      <w:r>
        <w:rPr>
          <w:rFonts w:ascii="Times New Roman" w:hAnsi="Times New Roman"/>
          <w:sz w:val="24"/>
        </w:rPr>
        <w:t>English,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Hindi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Marathi</w:t>
      </w:r>
    </w:p>
    <w:p w:rsidR="00E21440" w:rsidRDefault="00A45FA2">
      <w:pPr>
        <w:spacing w:line="240" w:lineRule="auto"/>
        <w:rPr>
          <w:rFonts w:ascii="Times New Roman" w:eastAsia="Times New Roman" w:hAnsi="Times New Roman"/>
        </w:rPr>
      </w:pPr>
      <w:r>
        <w:rPr>
          <w:rFonts w:ascii="Times New Roman" w:hAnsi="Times New Roman"/>
          <w:b/>
          <w:color w:val="000000"/>
          <w:sz w:val="24"/>
        </w:rPr>
        <w:t>Permanent</w:t>
      </w:r>
      <w:r>
        <w:rPr>
          <w:rFonts w:ascii="Times New Roman" w:eastAsia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Address</w:t>
      </w:r>
      <w:r>
        <w:rPr>
          <w:rFonts w:ascii="Times New Roman" w:eastAsia="Times New Roman" w:hAnsi="Times New Roman"/>
          <w:b/>
          <w:color w:val="000000"/>
          <w:sz w:val="24"/>
        </w:rPr>
        <w:t xml:space="preserve">       </w:t>
      </w:r>
      <w:r>
        <w:rPr>
          <w:rFonts w:ascii="Times New Roman" w:hAnsi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/>
          <w:color w:val="000000"/>
          <w:sz w:val="24"/>
        </w:rPr>
        <w:t xml:space="preserve">      </w:t>
      </w:r>
      <w:r>
        <w:rPr>
          <w:rFonts w:ascii="Times New Roman" w:eastAsia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>-M2-57,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Thakare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Nagar, C-Sector,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N-2, Cidco,</w:t>
      </w:r>
      <w:r>
        <w:rPr>
          <w:rFonts w:ascii="Times New Roman" w:eastAsia="Times New Roman" w:hAnsi="Times New Roman"/>
        </w:rPr>
        <w:t xml:space="preserve"> </w:t>
      </w:r>
    </w:p>
    <w:p w:rsidR="00E21440" w:rsidRDefault="00A45FA2">
      <w:pPr>
        <w:spacing w:line="240" w:lineRule="auto"/>
        <w:ind w:left="2160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</w:rPr>
        <w:t xml:space="preserve">            </w:t>
      </w:r>
      <w:r>
        <w:rPr>
          <w:rFonts w:ascii="Times New Roman" w:hAnsi="Times New Roman"/>
        </w:rPr>
        <w:t>Aurangabad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z w:val="24"/>
        </w:rPr>
        <w:t xml:space="preserve"> 431003</w:t>
      </w:r>
    </w:p>
    <w:p w:rsidR="00E21440" w:rsidRDefault="00A45FA2">
      <w:pPr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b/>
          <w:sz w:val="24"/>
        </w:rPr>
        <w:t>Hobbies                          :</w:t>
      </w:r>
      <w:r>
        <w:rPr>
          <w:rFonts w:ascii="Times New Roman" w:eastAsia="Batang" w:hAnsi="Times New Roman"/>
          <w:sz w:val="24"/>
        </w:rPr>
        <w:tab/>
        <w:t xml:space="preserve">Listening music, Movies, Watching Reality shows,         </w:t>
      </w:r>
    </w:p>
    <w:p w:rsidR="00E21440" w:rsidRDefault="00A45FA2">
      <w:pPr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                                              Travelling, Books.</w:t>
      </w:r>
    </w:p>
    <w:p w:rsidR="00E21440" w:rsidRDefault="00A45FA2">
      <w:pPr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b/>
          <w:sz w:val="24"/>
        </w:rPr>
        <w:t xml:space="preserve">Place                                :     </w:t>
      </w:r>
      <w:r>
        <w:rPr>
          <w:rFonts w:ascii="Times New Roman" w:eastAsia="Batang" w:hAnsi="Times New Roman"/>
        </w:rPr>
        <w:t>AURANGABAD</w:t>
      </w:r>
    </w:p>
    <w:p w:rsidR="00E21440" w:rsidRDefault="00A45FA2">
      <w:pPr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b/>
          <w:sz w:val="24"/>
        </w:rPr>
        <w:t>Specialization</w:t>
      </w:r>
      <w:r>
        <w:rPr>
          <w:rFonts w:ascii="Times New Roman" w:eastAsia="Batang" w:hAnsi="Times New Roman"/>
          <w:b/>
          <w:sz w:val="24"/>
        </w:rPr>
        <w:tab/>
      </w:r>
      <w:r>
        <w:rPr>
          <w:rFonts w:ascii="Times New Roman" w:eastAsia="Batang" w:hAnsi="Times New Roman"/>
          <w:b/>
          <w:sz w:val="24"/>
        </w:rPr>
        <w:tab/>
        <w:t xml:space="preserve">     :</w:t>
      </w:r>
      <w:r>
        <w:rPr>
          <w:rFonts w:ascii="Times New Roman" w:eastAsia="Batang" w:hAnsi="Times New Roman"/>
          <w:sz w:val="24"/>
        </w:rPr>
        <w:t xml:space="preserve">     MBA (MARKETING)</w:t>
      </w:r>
    </w:p>
    <w:p w:rsidR="00E21440" w:rsidRDefault="00A45FA2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Email Id                           :    </w:t>
      </w:r>
      <w:hyperlink r:id="rId7" w:history="1">
        <w:r w:rsidR="00FC5BBE" w:rsidRPr="00E5522B">
          <w:rPr>
            <w:rStyle w:val="Hyperlink"/>
            <w:rFonts w:ascii="Times New Roman" w:hAnsi="Times New Roman"/>
            <w:b/>
            <w:sz w:val="24"/>
          </w:rPr>
          <w:t>niileash.waghmare@gmail.com</w:t>
        </w:r>
      </w:hyperlink>
    </w:p>
    <w:p w:rsidR="00FC5BBE" w:rsidRDefault="00FC5BBE">
      <w:pPr>
        <w:spacing w:line="240" w:lineRule="auto"/>
        <w:rPr>
          <w:rFonts w:ascii="Times New Roman" w:hAnsi="Times New Roman"/>
          <w:b/>
          <w:sz w:val="24"/>
        </w:rPr>
      </w:pPr>
    </w:p>
    <w:p w:rsidR="00E21440" w:rsidRDefault="00A45FA2">
      <w:pPr>
        <w:pStyle w:val="Heading1"/>
        <w:pBdr>
          <w:bottom w:val="single" w:sz="4" w:space="0" w:color="000000"/>
        </w:pBdr>
        <w:shd w:val="clear" w:color="auto" w:fill="E0E0E0"/>
        <w:tabs>
          <w:tab w:val="right" w:pos="10080"/>
        </w:tabs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DECLARATION:</w:t>
      </w:r>
    </w:p>
    <w:p w:rsidR="00E21440" w:rsidRDefault="00A45FA2">
      <w:pPr>
        <w:spacing w:after="0" w:line="240" w:lineRule="auto"/>
        <w:rPr>
          <w:rFonts w:ascii="Times New Roman" w:eastAsia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I, hereby declare that the above particulars furnished by me are true to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  <w:shd w:val="clear" w:color="auto" w:fill="FFFFFF"/>
        </w:rPr>
        <w:t>the best of my knowledge and belief.</w:t>
      </w:r>
    </w:p>
    <w:p w:rsidR="00E21440" w:rsidRDefault="00E21440">
      <w:pPr>
        <w:spacing w:after="0" w:line="240" w:lineRule="auto"/>
        <w:rPr>
          <w:rFonts w:ascii="Times New Roman" w:eastAsia="Times New Roman" w:hAnsi="Times New Roman"/>
          <w:b/>
          <w:sz w:val="24"/>
        </w:rPr>
      </w:pPr>
    </w:p>
    <w:p w:rsidR="00E21440" w:rsidRDefault="00E21440">
      <w:pPr>
        <w:spacing w:after="0" w:line="240" w:lineRule="auto"/>
        <w:rPr>
          <w:rFonts w:ascii="Times New Roman" w:eastAsia="Times New Roman" w:hAnsi="Times New Roman"/>
          <w:b/>
          <w:sz w:val="24"/>
        </w:rPr>
      </w:pPr>
    </w:p>
    <w:p w:rsidR="00E21440" w:rsidRDefault="00A45FA2">
      <w:pPr>
        <w:spacing w:after="0" w:line="240" w:lineRule="auto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Date:-</w:t>
      </w:r>
    </w:p>
    <w:p w:rsidR="00A45FA2" w:rsidRDefault="00A45FA2">
      <w:pPr>
        <w:spacing w:after="0" w:line="240" w:lineRule="auto"/>
      </w:pPr>
      <w:r>
        <w:rPr>
          <w:rFonts w:ascii="Times New Roman" w:eastAsia="Times New Roman" w:hAnsi="Times New Roman"/>
          <w:b/>
          <w:sz w:val="26"/>
        </w:rPr>
        <w:t xml:space="preserve">Place: - </w:t>
      </w:r>
      <w:r>
        <w:rPr>
          <w:rFonts w:ascii="Times New Roman" w:eastAsia="Times New Roman" w:hAnsi="Times New Roman"/>
          <w:sz w:val="26"/>
        </w:rPr>
        <w:t xml:space="preserve">                                                                            </w:t>
      </w:r>
      <w:r w:rsidR="00FC5BBE">
        <w:rPr>
          <w:rFonts w:ascii="Times New Roman" w:eastAsia="Times New Roman" w:hAnsi="Times New Roman"/>
          <w:b/>
          <w:sz w:val="26"/>
        </w:rPr>
        <w:t>(Niileash</w:t>
      </w:r>
      <w:r>
        <w:rPr>
          <w:rFonts w:ascii="Times New Roman" w:eastAsia="Times New Roman" w:hAnsi="Times New Roman"/>
          <w:b/>
          <w:sz w:val="26"/>
        </w:rPr>
        <w:t xml:space="preserve"> Waghmare)</w:t>
      </w:r>
    </w:p>
    <w:sectPr w:rsidR="00A45FA2" w:rsidSect="00E21440">
      <w:pgSz w:w="12240" w:h="15840"/>
      <w:pgMar w:top="1160" w:right="1790" w:bottom="980" w:left="17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DFA" w:rsidRDefault="00694DFA">
      <w:r>
        <w:separator/>
      </w:r>
    </w:p>
  </w:endnote>
  <w:endnote w:type="continuationSeparator" w:id="1">
    <w:p w:rsidR="00694DFA" w:rsidRDefault="00694D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lbany AMT">
    <w:charset w:val="00"/>
    <w:family w:val="swiss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DFA" w:rsidRDefault="00694DFA">
      <w:r>
        <w:separator/>
      </w:r>
    </w:p>
  </w:footnote>
  <w:footnote w:type="continuationSeparator" w:id="1">
    <w:p w:rsidR="00694DFA" w:rsidRDefault="00694D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0"/>
      </w:rPr>
    </w:lvl>
  </w:abstractNum>
  <w:abstractNum w:abstractNumId="1">
    <w:nsid w:val="00000002"/>
    <w:multiLevelType w:val="singleLevel"/>
    <w:tmpl w:val="0000000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00037F"/>
    <w:multiLevelType w:val="multilevel"/>
    <w:tmpl w:val="000000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3F585F13"/>
    <w:multiLevelType w:val="hybridMultilevel"/>
    <w:tmpl w:val="D0D4F566"/>
    <w:lvl w:ilvl="0" w:tplc="E6CE31E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null="1"/>
        <w:lvlJc w:val="left"/>
      </w:lvl>
    </w:lvlOverride>
  </w:num>
  <w:num w:numId="5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  <w:lvlOverride w:ilvl="8">
      <w:startOverride w:val="1"/>
      <w:lvl w:ilvl="8">
        <w:start w:val="1"/>
        <w:numFmt w:val="decimal"/>
        <w:lvlText w:val="%9."/>
        <w:lvlJc w:val="left"/>
      </w:lvl>
    </w:lvlOverride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5BBE"/>
    <w:rsid w:val="006617F4"/>
    <w:rsid w:val="00694DFA"/>
    <w:rsid w:val="0092438C"/>
    <w:rsid w:val="00A45FA2"/>
    <w:rsid w:val="00E21440"/>
    <w:rsid w:val="00FC5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1440"/>
    <w:pPr>
      <w:spacing w:after="200" w:line="276" w:lineRule="auto"/>
    </w:pPr>
    <w:rPr>
      <w:rFonts w:ascii="Calibri" w:eastAsia="Calibri" w:hAnsi="Calibri"/>
      <w:sz w:val="22"/>
      <w:lang w:eastAsia="zh-CN"/>
    </w:rPr>
  </w:style>
  <w:style w:type="paragraph" w:styleId="Heading1">
    <w:name w:val="heading 1"/>
    <w:basedOn w:val="Normal"/>
    <w:next w:val="Normal"/>
    <w:qFormat/>
    <w:rsid w:val="00E21440"/>
    <w:pPr>
      <w:keepNext/>
      <w:keepLines/>
      <w:tabs>
        <w:tab w:val="num" w:pos="0"/>
      </w:tabs>
      <w:spacing w:before="480" w:after="0"/>
      <w:ind w:left="432" w:hanging="432"/>
      <w:outlineLvl w:val="0"/>
    </w:pPr>
    <w:rPr>
      <w:rFonts w:ascii="Cambria" w:eastAsia="Times New Roman" w:hAnsi="Cambria"/>
      <w:b/>
      <w:color w:val="376092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440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color w:val="4F81BD"/>
      <w:sz w:val="26"/>
    </w:rPr>
  </w:style>
  <w:style w:type="paragraph" w:styleId="Heading3">
    <w:name w:val="heading 3"/>
    <w:basedOn w:val="Normal"/>
    <w:next w:val="Normal"/>
    <w:qFormat/>
    <w:rsid w:val="00E21440"/>
    <w:pPr>
      <w:keepNext/>
      <w:tabs>
        <w:tab w:val="num" w:pos="0"/>
      </w:tabs>
      <w:spacing w:after="0" w:line="360" w:lineRule="atLeast"/>
      <w:ind w:left="720" w:hanging="720"/>
      <w:jc w:val="both"/>
      <w:outlineLvl w:val="2"/>
    </w:pPr>
    <w:rPr>
      <w:rFonts w:ascii="Times New Roman" w:eastAsia="Times New Roman" w:hAnsi="Times New Roman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E21440"/>
    <w:pPr>
      <w:keepNext/>
      <w:keepLines/>
      <w:spacing w:before="200" w:after="0"/>
      <w:outlineLvl w:val="3"/>
    </w:pPr>
    <w:rPr>
      <w:rFonts w:ascii="Times New Roman" w:eastAsia="Times New Roman" w:hAnsi="Times New Roma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440"/>
    <w:pPr>
      <w:keepNext/>
      <w:keepLines/>
      <w:spacing w:before="200" w:after="0"/>
      <w:outlineLvl w:val="4"/>
    </w:pPr>
    <w:rPr>
      <w:rFonts w:ascii="Times New Roman" w:eastAsia="Times New Roman" w:hAnsi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21440"/>
    <w:pPr>
      <w:keepNext/>
      <w:keepLines/>
      <w:spacing w:before="200" w:after="0"/>
      <w:outlineLvl w:val="5"/>
    </w:pPr>
    <w:rPr>
      <w:rFonts w:ascii="Times New Roman" w:eastAsia="Times New Roman" w:hAnsi="Times New Roma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E21440"/>
    <w:pPr>
      <w:keepNext/>
      <w:keepLines/>
      <w:spacing w:before="200" w:after="0"/>
      <w:outlineLvl w:val="6"/>
    </w:pPr>
    <w:rPr>
      <w:rFonts w:ascii="Times New Roman" w:eastAsia="Times New Roman" w:hAnsi="Times New Roma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21440"/>
    <w:pPr>
      <w:keepNext/>
      <w:keepLines/>
      <w:spacing w:before="200" w:after="0"/>
      <w:outlineLvl w:val="7"/>
    </w:pPr>
    <w:rPr>
      <w:rFonts w:ascii="Times New Roman" w:eastAsia="Times New Roman" w:hAnsi="Times New Roma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21440"/>
    <w:pPr>
      <w:keepNext/>
      <w:keepLines/>
      <w:spacing w:before="200" w:after="0"/>
      <w:outlineLvl w:val="8"/>
    </w:pPr>
    <w:rPr>
      <w:rFonts w:ascii="Times New Roman" w:eastAsia="Times New Roman" w:hAnsi="Times New Roma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E21440"/>
  </w:style>
  <w:style w:type="character" w:customStyle="1" w:styleId="WW8Num2z0">
    <w:name w:val="WW8Num2z0"/>
    <w:rsid w:val="00E21440"/>
    <w:rPr>
      <w:rFonts w:ascii="Symbol" w:hAnsi="Symbol" w:cs="Symbol"/>
      <w:sz w:val="20"/>
    </w:rPr>
  </w:style>
  <w:style w:type="character" w:customStyle="1" w:styleId="Absatz-Standardschriftart">
    <w:name w:val="Absatz-Standardschriftart"/>
    <w:rsid w:val="00E21440"/>
  </w:style>
  <w:style w:type="character" w:customStyle="1" w:styleId="WW-Absatz-Standardschriftart">
    <w:name w:val="WW-Absatz-Standardschriftart"/>
    <w:rsid w:val="00E21440"/>
  </w:style>
  <w:style w:type="character" w:customStyle="1" w:styleId="WW-Absatz-Standardschriftart1">
    <w:name w:val="WW-Absatz-Standardschriftart1"/>
    <w:rsid w:val="00E21440"/>
  </w:style>
  <w:style w:type="character" w:customStyle="1" w:styleId="WW-Absatz-Standardschriftart11">
    <w:name w:val="WW-Absatz-Standardschriftart11"/>
    <w:rsid w:val="00E21440"/>
  </w:style>
  <w:style w:type="character" w:customStyle="1" w:styleId="WW-Absatz-Standardschriftart111">
    <w:name w:val="WW-Absatz-Standardschriftart111"/>
    <w:rsid w:val="00E21440"/>
  </w:style>
  <w:style w:type="character" w:customStyle="1" w:styleId="WW-Absatz-Standardschriftart1111">
    <w:name w:val="WW-Absatz-Standardschriftart1111"/>
    <w:rsid w:val="00E21440"/>
  </w:style>
  <w:style w:type="character" w:customStyle="1" w:styleId="WW-Absatz-Standardschriftart11111">
    <w:name w:val="WW-Absatz-Standardschriftart11111"/>
    <w:rsid w:val="00E21440"/>
  </w:style>
  <w:style w:type="character" w:customStyle="1" w:styleId="WW-Absatz-Standardschriftart111111">
    <w:name w:val="WW-Absatz-Standardschriftart111111"/>
    <w:rsid w:val="00E21440"/>
  </w:style>
  <w:style w:type="character" w:customStyle="1" w:styleId="WW-Absatz-Standardschriftart1111111">
    <w:name w:val="WW-Absatz-Standardschriftart1111111"/>
    <w:rsid w:val="00E21440"/>
  </w:style>
  <w:style w:type="character" w:customStyle="1" w:styleId="WW8Num1z0">
    <w:name w:val="WW8Num1z0"/>
    <w:rsid w:val="00E21440"/>
    <w:rPr>
      <w:rFonts w:ascii="Symbol" w:hAnsi="Symbol" w:cs="Symbol"/>
    </w:rPr>
  </w:style>
  <w:style w:type="character" w:customStyle="1" w:styleId="WW8Num1z1">
    <w:name w:val="WW8Num1z1"/>
    <w:rsid w:val="00E21440"/>
    <w:rPr>
      <w:rFonts w:ascii="Courier New" w:hAnsi="Courier New" w:cs="Courier New"/>
    </w:rPr>
  </w:style>
  <w:style w:type="character" w:customStyle="1" w:styleId="WW8Num1z2">
    <w:name w:val="WW8Num1z2"/>
    <w:rsid w:val="00E21440"/>
    <w:rPr>
      <w:rFonts w:ascii="Wingdings" w:hAnsi="Wingdings" w:cs="Wingdings"/>
    </w:rPr>
  </w:style>
  <w:style w:type="character" w:customStyle="1" w:styleId="WW8Num4z0">
    <w:name w:val="WW8Num4z0"/>
    <w:rsid w:val="00E21440"/>
    <w:rPr>
      <w:rFonts w:ascii="Symbol" w:hAnsi="Symbol" w:cs="Symbol"/>
      <w:sz w:val="20"/>
    </w:rPr>
  </w:style>
  <w:style w:type="character" w:customStyle="1" w:styleId="WW8Num5z0">
    <w:name w:val="WW8Num5z0"/>
    <w:rsid w:val="00E21440"/>
    <w:rPr>
      <w:rFonts w:ascii="Symbol" w:hAnsi="Symbol" w:cs="Symbol"/>
      <w:sz w:val="20"/>
    </w:rPr>
  </w:style>
  <w:style w:type="character" w:customStyle="1" w:styleId="WW8Num5z1">
    <w:name w:val="WW8Num5z1"/>
    <w:rsid w:val="00E21440"/>
    <w:rPr>
      <w:rFonts w:ascii="Courier New" w:hAnsi="Courier New" w:cs="Courier New"/>
      <w:sz w:val="20"/>
    </w:rPr>
  </w:style>
  <w:style w:type="character" w:customStyle="1" w:styleId="WW8Num5z2">
    <w:name w:val="WW8Num5z2"/>
    <w:rsid w:val="00E21440"/>
    <w:rPr>
      <w:rFonts w:ascii="Wingdings" w:hAnsi="Wingdings" w:cs="Wingdings"/>
      <w:sz w:val="20"/>
    </w:rPr>
  </w:style>
  <w:style w:type="character" w:customStyle="1" w:styleId="WW8Num7z0">
    <w:name w:val="WW8Num7z0"/>
    <w:rsid w:val="00E21440"/>
    <w:rPr>
      <w:rFonts w:ascii="Symbol" w:hAnsi="Symbol" w:cs="Symbol"/>
      <w:sz w:val="20"/>
    </w:rPr>
  </w:style>
  <w:style w:type="character" w:customStyle="1" w:styleId="WW8Num10z0">
    <w:name w:val="WW8Num10z0"/>
    <w:rsid w:val="00E21440"/>
    <w:rPr>
      <w:rFonts w:ascii="Symbol" w:hAnsi="Symbol" w:cs="Symbol"/>
    </w:rPr>
  </w:style>
  <w:style w:type="character" w:customStyle="1" w:styleId="WW8Num10z1">
    <w:name w:val="WW8Num10z1"/>
    <w:rsid w:val="00E21440"/>
    <w:rPr>
      <w:rFonts w:ascii="Courier New" w:hAnsi="Courier New" w:cs="Courier New"/>
    </w:rPr>
  </w:style>
  <w:style w:type="character" w:customStyle="1" w:styleId="WW8Num10z2">
    <w:name w:val="WW8Num10z2"/>
    <w:rsid w:val="00E21440"/>
    <w:rPr>
      <w:rFonts w:ascii="Wingdings" w:hAnsi="Wingdings" w:cs="Wingdings"/>
    </w:rPr>
  </w:style>
  <w:style w:type="character" w:customStyle="1" w:styleId="WW8Num13z0">
    <w:name w:val="WW8Num13z0"/>
    <w:rsid w:val="00E21440"/>
    <w:rPr>
      <w:rFonts w:ascii="Symbol" w:hAnsi="Symbol" w:cs="Symbol"/>
      <w:sz w:val="20"/>
    </w:rPr>
  </w:style>
  <w:style w:type="character" w:customStyle="1" w:styleId="Style1">
    <w:name w:val="Style1"/>
    <w:rsid w:val="00E21440"/>
  </w:style>
  <w:style w:type="character" w:customStyle="1" w:styleId="Apple-converted-space">
    <w:name w:val="Apple-converted-space"/>
    <w:rsid w:val="00E21440"/>
  </w:style>
  <w:style w:type="character" w:styleId="Hyperlink">
    <w:name w:val="Hyperlink"/>
    <w:rsid w:val="00E21440"/>
    <w:rPr>
      <w:color w:val="0000FF"/>
      <w:u w:val="single"/>
    </w:rPr>
  </w:style>
  <w:style w:type="character" w:customStyle="1" w:styleId="Heading3Char">
    <w:name w:val="Heading 3 Char"/>
    <w:rsid w:val="00E21440"/>
    <w:rPr>
      <w:rFonts w:ascii="Times New Roman" w:eastAsia="Times New Roman" w:hAnsi="Times New Roman" w:cs="Times New Roman"/>
      <w:b/>
    </w:rPr>
  </w:style>
  <w:style w:type="character" w:customStyle="1" w:styleId="HeaderChar">
    <w:name w:val="Header Char"/>
    <w:rsid w:val="00E21440"/>
    <w:rPr>
      <w:rFonts w:ascii="Trebuchet MS" w:eastAsia="Times New Roman" w:hAnsi="Trebuchet MS" w:cs="Times New Roman"/>
      <w:lang w:val="en-GB"/>
    </w:rPr>
  </w:style>
  <w:style w:type="character" w:customStyle="1" w:styleId="NormalWebChar">
    <w:name w:val="Normal (Web) Char"/>
    <w:rsid w:val="00E21440"/>
    <w:rPr>
      <w:rFonts w:ascii="Times New Roman" w:eastAsia="Times New Roman" w:hAnsi="Times New Roman" w:cs="Times New Roman"/>
      <w:sz w:val="24"/>
    </w:rPr>
  </w:style>
  <w:style w:type="character" w:customStyle="1" w:styleId="Heading1Char">
    <w:name w:val="Heading 1 Char"/>
    <w:rsid w:val="00E21440"/>
    <w:rPr>
      <w:rFonts w:ascii="Cambria" w:eastAsia="Times New Roman" w:hAnsi="Cambria" w:cs="Times New Roman"/>
      <w:b/>
      <w:color w:val="376092"/>
      <w:sz w:val="28"/>
    </w:rPr>
  </w:style>
  <w:style w:type="character" w:styleId="Emphasis">
    <w:name w:val="Emphasis"/>
    <w:qFormat/>
    <w:rsid w:val="00E21440"/>
    <w:rPr>
      <w:i/>
    </w:rPr>
  </w:style>
  <w:style w:type="paragraph" w:customStyle="1" w:styleId="Heading">
    <w:name w:val="Heading"/>
    <w:basedOn w:val="Normal"/>
    <w:next w:val="BodyText"/>
    <w:rsid w:val="00E21440"/>
    <w:pPr>
      <w:keepNext/>
      <w:spacing w:before="240" w:after="120"/>
    </w:pPr>
    <w:rPr>
      <w:rFonts w:ascii="Albany AMT" w:eastAsia="Lucida Sans Unicode" w:hAnsi="Albany AMT" w:cs="Mangal"/>
      <w:sz w:val="28"/>
    </w:rPr>
  </w:style>
  <w:style w:type="paragraph" w:styleId="BodyText">
    <w:name w:val="Body Text"/>
    <w:basedOn w:val="Normal"/>
    <w:rsid w:val="00E21440"/>
    <w:pPr>
      <w:spacing w:after="120"/>
    </w:pPr>
  </w:style>
  <w:style w:type="paragraph" w:styleId="List">
    <w:name w:val="List"/>
    <w:basedOn w:val="BodyText"/>
    <w:rsid w:val="00E21440"/>
    <w:rPr>
      <w:rFonts w:cs="Mangal"/>
    </w:rPr>
  </w:style>
  <w:style w:type="paragraph" w:styleId="Caption">
    <w:name w:val="caption"/>
    <w:basedOn w:val="Normal"/>
    <w:qFormat/>
    <w:rsid w:val="00E21440"/>
    <w:pPr>
      <w:spacing w:before="120" w:after="120"/>
    </w:pPr>
    <w:rPr>
      <w:rFonts w:cs="Mangal"/>
      <w:i/>
      <w:sz w:val="24"/>
    </w:rPr>
  </w:style>
  <w:style w:type="paragraph" w:customStyle="1" w:styleId="Index">
    <w:name w:val="Index"/>
    <w:basedOn w:val="Normal"/>
    <w:rsid w:val="00E21440"/>
    <w:rPr>
      <w:rFonts w:cs="Mangal"/>
    </w:rPr>
  </w:style>
  <w:style w:type="paragraph" w:styleId="NormalWeb">
    <w:name w:val="Normal (Web)"/>
    <w:basedOn w:val="Normal"/>
    <w:rsid w:val="00E21440"/>
    <w:pPr>
      <w:spacing w:before="280" w:after="280" w:line="240" w:lineRule="auto"/>
    </w:pPr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21440"/>
    <w:pPr>
      <w:ind w:left="720"/>
    </w:pPr>
  </w:style>
  <w:style w:type="paragraph" w:styleId="Header">
    <w:name w:val="header"/>
    <w:basedOn w:val="Normal"/>
    <w:rsid w:val="00E21440"/>
    <w:pPr>
      <w:tabs>
        <w:tab w:val="center" w:pos="4320"/>
        <w:tab w:val="right" w:pos="8640"/>
      </w:tabs>
      <w:spacing w:after="0" w:line="360" w:lineRule="atLeast"/>
      <w:jc w:val="both"/>
    </w:pPr>
    <w:rPr>
      <w:rFonts w:ascii="Trebuchet MS" w:eastAsia="Times New Roman" w:hAnsi="Trebuchet MS"/>
      <w:lang w:val="en-GB"/>
    </w:rPr>
  </w:style>
  <w:style w:type="paragraph" w:customStyle="1" w:styleId="TableContents">
    <w:name w:val="Table Contents"/>
    <w:basedOn w:val="Normal"/>
    <w:rsid w:val="00E21440"/>
  </w:style>
  <w:style w:type="paragraph" w:customStyle="1" w:styleId="TableHeading">
    <w:name w:val="Table Heading"/>
    <w:basedOn w:val="TableContents"/>
    <w:rsid w:val="00E21440"/>
    <w:pPr>
      <w:jc w:val="center"/>
    </w:pPr>
    <w:rPr>
      <w:b/>
    </w:rPr>
  </w:style>
  <w:style w:type="paragraph" w:customStyle="1" w:styleId="ListContents">
    <w:name w:val="List Contents"/>
    <w:basedOn w:val="Normal"/>
    <w:rsid w:val="00E21440"/>
    <w:pPr>
      <w:ind w:left="567"/>
    </w:pPr>
  </w:style>
  <w:style w:type="character" w:styleId="Strong">
    <w:name w:val="Strong"/>
    <w:basedOn w:val="DefaultParagraphFont"/>
    <w:uiPriority w:val="22"/>
    <w:qFormat/>
    <w:rsid w:val="00E21440"/>
    <w:rPr>
      <w:b/>
    </w:rPr>
  </w:style>
  <w:style w:type="character" w:customStyle="1" w:styleId="Heading7Char">
    <w:name w:val="Heading 7 Char"/>
    <w:basedOn w:val="DefaultParagraphFont"/>
    <w:link w:val="Heading7"/>
    <w:uiPriority w:val="9"/>
    <w:rsid w:val="00E21440"/>
    <w:rPr>
      <w:rFonts w:ascii="Times New Roman" w:eastAsia="Times New Roman" w:hAnsi="Times New Roman" w:cs="Times New Roman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sid w:val="00E21440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QuoteChar">
    <w:name w:val="Quote Char"/>
    <w:basedOn w:val="DefaultParagraphFont"/>
    <w:link w:val="Quote"/>
    <w:uiPriority w:val="29"/>
    <w:rsid w:val="00E21440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21440"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1440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21440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sid w:val="00E21440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440"/>
    <w:rPr>
      <w:rFonts w:ascii="Times New Roman" w:eastAsia="Times New Roman" w:hAnsi="Times New Roman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1440"/>
    <w:rPr>
      <w:sz w:val="20"/>
    </w:rPr>
  </w:style>
  <w:style w:type="character" w:customStyle="1" w:styleId="TitleChar">
    <w:name w:val="Title Char"/>
    <w:basedOn w:val="DefaultParagraphFont"/>
    <w:link w:val="Title"/>
    <w:uiPriority w:val="10"/>
    <w:rsid w:val="00E21440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21440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E2144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1440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E21440"/>
    <w:rPr>
      <w:smallCaps/>
      <w:color w:val="C0504D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E21440"/>
    <w:rPr>
      <w:rFonts w:ascii="Times New Roman" w:eastAsia="Times New Roman" w:hAnsi="Times New Roman" w:cs="Times New Roman"/>
      <w:color w:val="4040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21440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E21440"/>
    <w:rPr>
      <w:rFonts w:ascii="Times New Roman" w:eastAsia="Times New Roman" w:hAnsi="Times New Roman" w:cs="Times New Roman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sid w:val="00E2144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1440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440"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sid w:val="00E21440"/>
    <w:rPr>
      <w:rFonts w:ascii="Times New Roman" w:eastAsia="Times New Roman" w:hAnsi="Times New Roman" w:cs="Times New Roman"/>
      <w:i/>
      <w:color w:val="243F60"/>
    </w:rPr>
  </w:style>
  <w:style w:type="character" w:styleId="IntenseReference">
    <w:name w:val="Intense Reference"/>
    <w:basedOn w:val="DefaultParagraphFont"/>
    <w:uiPriority w:val="32"/>
    <w:qFormat/>
    <w:rsid w:val="00E21440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E21440"/>
  </w:style>
  <w:style w:type="character" w:styleId="BookTitle">
    <w:name w:val="Book Title"/>
    <w:basedOn w:val="DefaultParagraphFont"/>
    <w:uiPriority w:val="33"/>
    <w:qFormat/>
    <w:rsid w:val="00E21440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21440"/>
    <w:pPr>
      <w:pBdr>
        <w:bottom w:val="single" w:sz="8" w:space="0" w:color="4F81BD"/>
      </w:pBdr>
      <w:spacing w:after="300" w:line="240" w:lineRule="auto"/>
    </w:pPr>
    <w:rPr>
      <w:rFonts w:ascii="Times New Roman" w:eastAsia="Times New Roman" w:hAnsi="Times New Roman"/>
      <w:color w:val="17365D"/>
      <w:spacing w:val="5"/>
      <w:sz w:val="52"/>
    </w:rPr>
  </w:style>
  <w:style w:type="character" w:customStyle="1" w:styleId="Heading5Char">
    <w:name w:val="Heading 5 Char"/>
    <w:basedOn w:val="DefaultParagraphFont"/>
    <w:link w:val="Heading5"/>
    <w:uiPriority w:val="9"/>
    <w:rsid w:val="00E21440"/>
    <w:rPr>
      <w:rFonts w:ascii="Times New Roman" w:eastAsia="Times New Roman" w:hAnsi="Times New Roman" w:cs="Times New Roman"/>
      <w:color w:val="243F6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44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PlainTextChar">
    <w:name w:val="Plain Text Char"/>
    <w:basedOn w:val="DefaultParagraphFont"/>
    <w:link w:val="PlainText"/>
    <w:uiPriority w:val="99"/>
    <w:rsid w:val="00E21440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E21440"/>
    <w:rPr>
      <w:i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ileash.waghma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2835</CharactersWithSpaces>
  <SharedDoc>false</SharedDoc>
  <HLinks>
    <vt:vector size="6" baseType="variant">
      <vt:variant>
        <vt:i4>3407948</vt:i4>
      </vt:variant>
      <vt:variant>
        <vt:i4>0</vt:i4>
      </vt:variant>
      <vt:variant>
        <vt:i4>0</vt:i4>
      </vt:variant>
      <vt:variant>
        <vt:i4>5</vt:i4>
      </vt:variant>
      <vt:variant>
        <vt:lpwstr>mailto:niileash.waghmare@gmail.com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24</dc:creator>
  <cp:lastModifiedBy>John</cp:lastModifiedBy>
  <cp:revision>2</cp:revision>
  <cp:lastPrinted>2015-02-23T08:43:00Z</cp:lastPrinted>
  <dcterms:created xsi:type="dcterms:W3CDTF">2015-03-23T16:16:00Z</dcterms:created>
  <dcterms:modified xsi:type="dcterms:W3CDTF">2015-03-23T16:16:00Z</dcterms:modified>
</cp:coreProperties>
</file>