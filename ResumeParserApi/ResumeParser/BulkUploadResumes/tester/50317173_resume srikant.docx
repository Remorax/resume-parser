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7369"/>
        <w:gridCol w:w="3813"/>
      </w:tblGrid>
      <w:tr w:rsidR="00310416">
        <w:trPr>
          <w:trHeight w:val="900"/>
        </w:trPr>
        <w:tc>
          <w:tcPr>
            <w:tcW w:w="7369" w:type="dxa"/>
          </w:tcPr>
          <w:tbl>
            <w:tblPr>
              <w:tblW w:w="0" w:type="auto"/>
              <w:tblLayout w:type="fixed"/>
              <w:tblLook w:val="0000"/>
            </w:tblPr>
            <w:tblGrid>
              <w:gridCol w:w="6237"/>
            </w:tblGrid>
            <w:tr w:rsidR="00310416">
              <w:trPr>
                <w:trHeight w:val="322"/>
              </w:trPr>
              <w:tc>
                <w:tcPr>
                  <w:tcW w:w="6237" w:type="dxa"/>
                  <w:vMerge w:val="restart"/>
                  <w:tcBorders>
                    <w:top w:val="single" w:sz="8" w:space="0" w:color="C0C0C0"/>
                  </w:tcBorders>
                </w:tcPr>
                <w:p w:rsidR="00310416" w:rsidRDefault="000779E6">
                  <w:pPr>
                    <w:snapToGrid w:val="0"/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28"/>
                      <w:szCs w:val="4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595C62"/>
                      <w:sz w:val="28"/>
                      <w:szCs w:val="40"/>
                    </w:rPr>
                    <w:t>Shrikant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595C62"/>
                      <w:sz w:val="28"/>
                      <w:szCs w:val="4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595C62"/>
                      <w:sz w:val="28"/>
                      <w:szCs w:val="40"/>
                    </w:rPr>
                    <w:t>Mishra</w:t>
                  </w:r>
                  <w:proofErr w:type="spellEnd"/>
                </w:p>
              </w:tc>
            </w:tr>
            <w:tr w:rsidR="00310416">
              <w:trPr>
                <w:trHeight w:val="230"/>
              </w:trPr>
              <w:tc>
                <w:tcPr>
                  <w:tcW w:w="6237" w:type="dxa"/>
                  <w:vMerge w:val="restart"/>
                  <w:tcBorders>
                    <w:bottom w:val="single" w:sz="8" w:space="0" w:color="C0C0C0"/>
                  </w:tcBorders>
                </w:tcPr>
                <w:p w:rsidR="00310416" w:rsidRDefault="00A80631">
                  <w:pPr>
                    <w:snapToGri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Mob-+91 </w:t>
                  </w:r>
                  <w:r w:rsidR="000779E6">
                    <w:rPr>
                      <w:rFonts w:ascii="Arial" w:hAnsi="Arial" w:cs="Arial"/>
                      <w:b/>
                      <w:bCs/>
                      <w:color w:val="6D83B3"/>
                    </w:rPr>
                    <w:t>9792039949</w:t>
                  </w:r>
                </w:p>
              </w:tc>
            </w:tr>
          </w:tbl>
          <w:p w:rsidR="00310416" w:rsidRDefault="00310416">
            <w:pPr>
              <w:rPr>
                <w:rFonts w:ascii="Arial" w:hAnsi="Arial" w:cs="Arial"/>
                <w:b/>
                <w:bCs/>
                <w:color w:val="3B3E42"/>
                <w:sz w:val="18"/>
                <w:szCs w:val="18"/>
              </w:rPr>
            </w:pPr>
          </w:p>
        </w:tc>
        <w:tc>
          <w:tcPr>
            <w:tcW w:w="3813" w:type="dxa"/>
          </w:tcPr>
          <w:tbl>
            <w:tblPr>
              <w:tblW w:w="0" w:type="auto"/>
              <w:tblLayout w:type="fixed"/>
              <w:tblLook w:val="0000"/>
            </w:tblPr>
            <w:tblGrid>
              <w:gridCol w:w="3637"/>
            </w:tblGrid>
            <w:tr w:rsidR="00310416">
              <w:trPr>
                <w:trHeight w:val="207"/>
              </w:trPr>
              <w:tc>
                <w:tcPr>
                  <w:tcW w:w="3637" w:type="dxa"/>
                  <w:vMerge w:val="restart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EAEDF4"/>
                </w:tcPr>
                <w:p w:rsidR="00310416" w:rsidRDefault="00A80631">
                  <w:pPr>
                    <w:snapToGri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18"/>
                      <w:szCs w:val="18"/>
                    </w:rPr>
                    <w:t>E_Mail:</w:t>
                  </w:r>
                  <w:r w:rsidR="000779E6">
                    <w:rPr>
                      <w:rFonts w:ascii="Arial" w:hAnsi="Arial" w:cs="Arial"/>
                      <w:b/>
                      <w:bCs/>
                      <w:color w:val="3B3E42"/>
                      <w:sz w:val="18"/>
                      <w:szCs w:val="18"/>
                    </w:rPr>
                    <w:t>skant.misra@gmail.com</w:t>
                  </w:r>
                </w:p>
              </w:tc>
            </w:tr>
            <w:tr w:rsidR="00310416">
              <w:trPr>
                <w:trHeight w:val="230"/>
              </w:trPr>
              <w:tc>
                <w:tcPr>
                  <w:tcW w:w="3637" w:type="dxa"/>
                  <w:vMerge w:val="restart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</w:tcPr>
                <w:p w:rsidR="000779E6" w:rsidRDefault="000779E6" w:rsidP="000779E6">
                  <w:pPr>
                    <w:snapToGrid w:val="0"/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Add-74,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Mirapur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Derabibi,Ayodhya</w:t>
                  </w:r>
                  <w:proofErr w:type="spellEnd"/>
                </w:p>
                <w:p w:rsidR="00310416" w:rsidRDefault="000779E6" w:rsidP="000779E6">
                  <w:pPr>
                    <w:snapToGrid w:val="0"/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Faizabad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, UP</w:t>
                  </w:r>
                </w:p>
              </w:tc>
            </w:tr>
            <w:tr w:rsidR="00310416">
              <w:trPr>
                <w:trHeight w:val="280"/>
              </w:trPr>
              <w:tc>
                <w:tcPr>
                  <w:tcW w:w="3637" w:type="dxa"/>
                  <w:vMerge w:val="restart"/>
                  <w:tcBorders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</w:tcPr>
                <w:p w:rsidR="00310416" w:rsidRDefault="00310416">
                  <w:pPr>
                    <w:snapToGrid w:val="0"/>
                    <w:spacing w:after="0" w:line="240" w:lineRule="auto"/>
                    <w:jc w:val="left"/>
                  </w:pPr>
                </w:p>
              </w:tc>
            </w:tr>
          </w:tbl>
          <w:p w:rsidR="00310416" w:rsidRDefault="00310416">
            <w:pPr>
              <w:rPr>
                <w:rFonts w:ascii="Arial" w:hAnsi="Arial" w:cs="Arial"/>
                <w:szCs w:val="16"/>
                <w:lang w:val="fr-FR"/>
              </w:rPr>
            </w:pPr>
          </w:p>
        </w:tc>
      </w:tr>
      <w:tr w:rsidR="00310416">
        <w:trPr>
          <w:trHeight w:val="504"/>
        </w:trPr>
        <w:tc>
          <w:tcPr>
            <w:tcW w:w="11182" w:type="dxa"/>
            <w:gridSpan w:val="2"/>
          </w:tcPr>
          <w:p w:rsidR="00310416" w:rsidRDefault="00310416">
            <w:pPr>
              <w:snapToGrid w:val="0"/>
              <w:spacing w:after="0" w:line="240" w:lineRule="auto"/>
              <w:rPr>
                <w:rFonts w:ascii="Arial" w:hAnsi="Arial" w:cs="Arial"/>
                <w:szCs w:val="16"/>
                <w:lang w:val="fr-FR"/>
              </w:rPr>
            </w:pPr>
          </w:p>
          <w:p w:rsidR="00310416" w:rsidRDefault="00310416">
            <w:pPr>
              <w:rPr>
                <w:rFonts w:ascii="Arial" w:hAnsi="Arial" w:cs="Arial"/>
                <w:lang w:val="fr-FR"/>
              </w:rPr>
            </w:pPr>
          </w:p>
        </w:tc>
      </w:tr>
      <w:tr w:rsidR="00310416">
        <w:trPr>
          <w:trHeight w:val="240"/>
        </w:trPr>
        <w:tc>
          <w:tcPr>
            <w:tcW w:w="11182" w:type="dxa"/>
            <w:gridSpan w:val="2"/>
          </w:tcPr>
          <w:p w:rsidR="00310416" w:rsidRDefault="00310416">
            <w:pPr>
              <w:snapToGrid w:val="0"/>
              <w:spacing w:after="0" w:line="240" w:lineRule="auto"/>
              <w:rPr>
                <w:rFonts w:ascii="Arial" w:hAnsi="Arial" w:cs="Arial"/>
                <w:szCs w:val="16"/>
                <w:lang w:val="fr-FR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0511"/>
            </w:tblGrid>
            <w:tr w:rsidR="00310416">
              <w:trPr>
                <w:trHeight w:val="230"/>
              </w:trPr>
              <w:tc>
                <w:tcPr>
                  <w:tcW w:w="10511" w:type="dxa"/>
                  <w:vMerge w:val="restart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EAEDF4"/>
                </w:tcPr>
                <w:p w:rsidR="00310416" w:rsidRDefault="00A80631">
                  <w:pPr>
                    <w:snapToGri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Objective</w:t>
                  </w:r>
                </w:p>
              </w:tc>
            </w:tr>
            <w:tr w:rsidR="00310416">
              <w:trPr>
                <w:trHeight w:val="240"/>
              </w:trPr>
              <w:tc>
                <w:tcPr>
                  <w:tcW w:w="10511" w:type="dxa"/>
                  <w:vMerge w:val="restart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</w:tcPr>
                <w:tbl>
                  <w:tblPr>
                    <w:tblW w:w="0" w:type="auto"/>
                    <w:tblLayout w:type="fixed"/>
                    <w:tblLook w:val="0000"/>
                  </w:tblPr>
                  <w:tblGrid>
                    <w:gridCol w:w="744"/>
                    <w:gridCol w:w="10320"/>
                  </w:tblGrid>
                  <w:tr w:rsidR="00310416">
                    <w:trPr>
                      <w:trHeight w:val="320"/>
                    </w:trPr>
                    <w:tc>
                      <w:tcPr>
                        <w:tcW w:w="744" w:type="dxa"/>
                        <w:vMerge w:val="restart"/>
                      </w:tcPr>
                      <w:p w:rsidR="00310416" w:rsidRDefault="00310416">
                        <w:pPr>
                          <w:snapToGrid w:val="0"/>
                          <w:spacing w:before="80" w:after="0" w:line="240" w:lineRule="auto"/>
                        </w:pPr>
                      </w:p>
                    </w:tc>
                    <w:tc>
                      <w:tcPr>
                        <w:tcW w:w="10320" w:type="dxa"/>
                        <w:vMerge w:val="restart"/>
                      </w:tcPr>
                      <w:p w:rsidR="00310416" w:rsidRDefault="00A80631">
                        <w:pPr>
                          <w:pStyle w:val="Objective"/>
                          <w:autoSpaceDE w:val="0"/>
                          <w:snapToGrid w:val="0"/>
                          <w:ind w:left="-108" w:right="-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To keep pace with the growth of the organization and put in the best efforts to add to the productivity and 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>profits  of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the organization.</w:t>
                        </w:r>
                      </w:p>
                    </w:tc>
                  </w:tr>
                  <w:tr w:rsidR="00310416">
                    <w:trPr>
                      <w:trHeight w:val="310"/>
                    </w:trPr>
                    <w:tc>
                      <w:tcPr>
                        <w:tcW w:w="744" w:type="dxa"/>
                        <w:vMerge w:val="restart"/>
                      </w:tcPr>
                      <w:p w:rsidR="00310416" w:rsidRDefault="00310416">
                        <w:pPr>
                          <w:snapToGrid w:val="0"/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10320" w:type="dxa"/>
                        <w:vMerge w:val="restart"/>
                      </w:tcPr>
                      <w:p w:rsidR="00310416" w:rsidRDefault="00310416">
                        <w:pPr>
                          <w:snapToGrid w:val="0"/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  <w:szCs w:val="16"/>
                          </w:rPr>
                        </w:pPr>
                      </w:p>
                    </w:tc>
                  </w:tr>
                </w:tbl>
                <w:p w:rsidR="00310416" w:rsidRDefault="00310416">
                  <w:pPr>
                    <w:rPr>
                      <w:rFonts w:ascii="Arial" w:hAnsi="Arial" w:cs="Arial"/>
                      <w:szCs w:val="16"/>
                    </w:rPr>
                  </w:pPr>
                </w:p>
              </w:tc>
            </w:tr>
          </w:tbl>
          <w:p w:rsidR="00310416" w:rsidRDefault="00310416">
            <w:pPr>
              <w:rPr>
                <w:rFonts w:ascii="Arial" w:hAnsi="Arial" w:cs="Arial"/>
                <w:szCs w:val="16"/>
              </w:rPr>
            </w:pPr>
          </w:p>
        </w:tc>
      </w:tr>
      <w:tr w:rsidR="00310416">
        <w:trPr>
          <w:trHeight w:val="240"/>
        </w:trPr>
        <w:tc>
          <w:tcPr>
            <w:tcW w:w="11182" w:type="dxa"/>
            <w:gridSpan w:val="2"/>
          </w:tcPr>
          <w:p w:rsidR="00310416" w:rsidRDefault="00310416">
            <w:pPr>
              <w:snapToGrid w:val="0"/>
              <w:spacing w:after="0" w:line="240" w:lineRule="auto"/>
              <w:rPr>
                <w:rFonts w:ascii="Arial" w:hAnsi="Arial" w:cs="Arial"/>
                <w:szCs w:val="16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0666"/>
            </w:tblGrid>
            <w:tr w:rsidR="00310416">
              <w:trPr>
                <w:trHeight w:val="230"/>
              </w:trPr>
              <w:tc>
                <w:tcPr>
                  <w:tcW w:w="10666" w:type="dxa"/>
                  <w:vMerge w:val="restart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EAEDF4"/>
                </w:tcPr>
                <w:p w:rsidR="00310416" w:rsidRDefault="00A80631">
                  <w:pPr>
                    <w:snapToGri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0416">
              <w:trPr>
                <w:trHeight w:val="504"/>
              </w:trPr>
              <w:tc>
                <w:tcPr>
                  <w:tcW w:w="10666" w:type="dxa"/>
                  <w:vMerge w:val="restart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</w:tcPr>
                <w:tbl>
                  <w:tblPr>
                    <w:tblW w:w="0" w:type="auto"/>
                    <w:tblLayout w:type="fixed"/>
                    <w:tblLook w:val="04A0"/>
                  </w:tblPr>
                  <w:tblGrid>
                    <w:gridCol w:w="8065"/>
                  </w:tblGrid>
                  <w:tr w:rsidR="000779E6" w:rsidTr="004A58B6">
                    <w:tc>
                      <w:tcPr>
                        <w:tcW w:w="8065" w:type="dxa"/>
                      </w:tcPr>
                      <w:p w:rsidR="000779E6" w:rsidRDefault="000779E6" w:rsidP="004A58B6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310416" w:rsidRDefault="000779E6">
                  <w:pPr>
                    <w:numPr>
                      <w:ilvl w:val="0"/>
                      <w:numId w:val="2"/>
                    </w:numPr>
                    <w:snapToGrid w:val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MBA(Finance) from Dr. RML </w:t>
                  </w:r>
                  <w:proofErr w:type="spellStart"/>
                  <w:r>
                    <w:rPr>
                      <w:rFonts w:ascii="Arial" w:hAnsi="Arial" w:cs="Arial"/>
                    </w:rPr>
                    <w:t>Awadh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University, </w:t>
                  </w:r>
                  <w:proofErr w:type="spellStart"/>
                  <w:r>
                    <w:rPr>
                      <w:rFonts w:ascii="Arial" w:hAnsi="Arial" w:cs="Arial"/>
                    </w:rPr>
                    <w:t>Faizabad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with 62% in 2006</w:t>
                  </w:r>
                </w:p>
                <w:p w:rsidR="000779E6" w:rsidRDefault="000779E6" w:rsidP="000779E6">
                  <w:pPr>
                    <w:numPr>
                      <w:ilvl w:val="0"/>
                      <w:numId w:val="2"/>
                    </w:numPr>
                    <w:snapToGrid w:val="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BSc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. from Dr. RML </w:t>
                  </w:r>
                  <w:proofErr w:type="spellStart"/>
                  <w:r>
                    <w:rPr>
                      <w:rFonts w:ascii="Arial" w:hAnsi="Arial" w:cs="Arial"/>
                    </w:rPr>
                    <w:t>Awadh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University, </w:t>
                  </w:r>
                  <w:proofErr w:type="spellStart"/>
                  <w:r>
                    <w:rPr>
                      <w:rFonts w:ascii="Arial" w:hAnsi="Arial" w:cs="Arial"/>
                    </w:rPr>
                    <w:t>Faizabad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with 48.6% in 2002</w:t>
                  </w:r>
                </w:p>
              </w:tc>
            </w:tr>
          </w:tbl>
          <w:p w:rsidR="00310416" w:rsidRDefault="00310416">
            <w:pPr>
              <w:rPr>
                <w:rFonts w:ascii="Arial" w:hAnsi="Arial" w:cs="Arial"/>
                <w:szCs w:val="16"/>
              </w:rPr>
            </w:pPr>
          </w:p>
        </w:tc>
      </w:tr>
      <w:tr w:rsidR="00310416">
        <w:trPr>
          <w:trHeight w:val="240"/>
        </w:trPr>
        <w:tc>
          <w:tcPr>
            <w:tcW w:w="11182" w:type="dxa"/>
            <w:gridSpan w:val="2"/>
          </w:tcPr>
          <w:p w:rsidR="00310416" w:rsidRDefault="00A80631">
            <w:pPr>
              <w:snapToGrid w:val="0"/>
              <w:spacing w:after="0" w:line="240" w:lineRule="auto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ab/>
            </w:r>
          </w:p>
          <w:tbl>
            <w:tblPr>
              <w:tblW w:w="0" w:type="auto"/>
              <w:tblLayout w:type="fixed"/>
              <w:tblLook w:val="0000"/>
            </w:tblPr>
            <w:tblGrid>
              <w:gridCol w:w="10511"/>
            </w:tblGrid>
            <w:tr w:rsidR="00310416">
              <w:trPr>
                <w:trHeight w:val="230"/>
              </w:trPr>
              <w:tc>
                <w:tcPr>
                  <w:tcW w:w="10511" w:type="dxa"/>
                  <w:vMerge w:val="restart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EAEDF4"/>
                </w:tcPr>
                <w:p w:rsidR="00310416" w:rsidRDefault="00A80631">
                  <w:pPr>
                    <w:snapToGri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Professional Experience</w:t>
                  </w:r>
                </w:p>
              </w:tc>
            </w:tr>
            <w:tr w:rsidR="00310416">
              <w:trPr>
                <w:trHeight w:val="516"/>
              </w:trPr>
              <w:tc>
                <w:tcPr>
                  <w:tcW w:w="10511" w:type="dxa"/>
                  <w:vMerge w:val="restart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</w:tcPr>
                <w:tbl>
                  <w:tblPr>
                    <w:tblW w:w="1040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108" w:type="dxa"/>
                      <w:bottom w:w="108" w:type="dxa"/>
                    </w:tblCellMar>
                    <w:tblLook w:val="0000"/>
                  </w:tblPr>
                  <w:tblGrid>
                    <w:gridCol w:w="1439"/>
                    <w:gridCol w:w="1819"/>
                    <w:gridCol w:w="7142"/>
                  </w:tblGrid>
                  <w:tr w:rsidR="00310416" w:rsidTr="003C7D9D">
                    <w:trPr>
                      <w:trHeight w:val="255"/>
                    </w:trPr>
                    <w:tc>
                      <w:tcPr>
                        <w:tcW w:w="1439" w:type="dxa"/>
                        <w:vAlign w:val="center"/>
                      </w:tcPr>
                      <w:p w:rsidR="00310416" w:rsidRDefault="00A80631">
                        <w:pPr>
                          <w:snapToGrid w:val="0"/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Company</w:t>
                        </w:r>
                      </w:p>
                    </w:tc>
                    <w:tc>
                      <w:tcPr>
                        <w:tcW w:w="1819" w:type="dxa"/>
                        <w:vAlign w:val="center"/>
                      </w:tcPr>
                      <w:p w:rsidR="00310416" w:rsidRDefault="00A80631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Job Role</w:t>
                        </w:r>
                      </w:p>
                    </w:tc>
                    <w:tc>
                      <w:tcPr>
                        <w:tcW w:w="7142" w:type="dxa"/>
                        <w:vAlign w:val="center"/>
                      </w:tcPr>
                      <w:p w:rsidR="00310416" w:rsidRDefault="00A80631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rFonts w:ascii="Arial" w:hAnsi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/>
                            <w:b/>
                            <w:bCs/>
                          </w:rPr>
                          <w:t>Job Description</w:t>
                        </w:r>
                      </w:p>
                    </w:tc>
                  </w:tr>
                  <w:tr w:rsidR="00310416" w:rsidTr="003C7D9D">
                    <w:trPr>
                      <w:trHeight w:val="310"/>
                    </w:trPr>
                    <w:tc>
                      <w:tcPr>
                        <w:tcW w:w="1439" w:type="dxa"/>
                        <w:vAlign w:val="center"/>
                      </w:tcPr>
                      <w:p w:rsidR="00310416" w:rsidRDefault="000779E6">
                        <w:pPr>
                          <w:snapToGrid w:val="0"/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ICICI Bank Ltd.</w:t>
                        </w:r>
                      </w:p>
                    </w:tc>
                    <w:tc>
                      <w:tcPr>
                        <w:tcW w:w="1819" w:type="dxa"/>
                        <w:vAlign w:val="center"/>
                      </w:tcPr>
                      <w:p w:rsidR="00310416" w:rsidRDefault="000779E6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Junior Officer</w:t>
                        </w:r>
                      </w:p>
                      <w:p w:rsidR="00310416" w:rsidRDefault="000779E6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6"/>
                            <w:szCs w:val="16"/>
                          </w:rPr>
                          <w:t>(Jan</w:t>
                        </w:r>
                        <w:r w:rsidR="00A80631">
                          <w:rPr>
                            <w:rFonts w:ascii="Arial" w:hAnsi="Arial" w:cs="Arial"/>
                            <w:color w:val="3B3E42"/>
                            <w:sz w:val="16"/>
                            <w:szCs w:val="16"/>
                          </w:rPr>
                          <w:t>201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16"/>
                            <w:szCs w:val="16"/>
                          </w:rPr>
                          <w:t>1</w:t>
                        </w:r>
                        <w:r w:rsidR="00A80631">
                          <w:rPr>
                            <w:rFonts w:ascii="Arial" w:hAnsi="Arial" w:cs="Arial"/>
                            <w:color w:val="3B3E42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16"/>
                            <w:szCs w:val="16"/>
                          </w:rPr>
                          <w:t>Present</w:t>
                        </w:r>
                        <w:r w:rsidR="00A80631">
                          <w:rPr>
                            <w:rFonts w:ascii="Arial" w:hAnsi="Arial" w:cs="Arial"/>
                            <w:color w:val="3B3E42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7142" w:type="dxa"/>
                      </w:tcPr>
                      <w:p w:rsidR="00310416" w:rsidRDefault="000779E6">
                        <w:pPr>
                          <w:numPr>
                            <w:ilvl w:val="0"/>
                            <w:numId w:val="3"/>
                          </w:numPr>
                          <w:snapToGrid w:val="0"/>
                          <w:spacing w:after="0" w:line="240" w:lineRule="auto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Sourcing of accounts (SB/CA)</w:t>
                        </w:r>
                      </w:p>
                      <w:p w:rsidR="00310416" w:rsidRPr="006A4BE9" w:rsidRDefault="00A91945" w:rsidP="006A4BE9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 xml:space="preserve">Cross Selling third party </w:t>
                        </w:r>
                        <w:r w:rsidR="000779E6">
                          <w:rPr>
                            <w:rFonts w:ascii="Arial" w:hAnsi="Arial"/>
                          </w:rPr>
                          <w:t xml:space="preserve"> banking products</w:t>
                        </w:r>
                        <w:r w:rsidR="006A4BE9">
                          <w:rPr>
                            <w:rFonts w:ascii="Arial" w:hAnsi="Arial"/>
                          </w:rPr>
                          <w:t>(Life insurance,SIP,Mutual Fund</w:t>
                        </w:r>
                        <w:r w:rsidR="006A4BE9" w:rsidRPr="006A4BE9">
                          <w:rPr>
                            <w:rFonts w:ascii="Arial" w:hAnsi="Arial"/>
                          </w:rPr>
                          <w:t>)</w:t>
                        </w:r>
                      </w:p>
                      <w:p w:rsidR="00A91945" w:rsidRDefault="00A91945" w:rsidP="000779E6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 xml:space="preserve">Participation with clearing house for clearing </w:t>
                        </w:r>
                      </w:p>
                      <w:p w:rsidR="00A91945" w:rsidRDefault="00A91945" w:rsidP="000779E6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Generating leads for loan against gold and process the same</w:t>
                        </w:r>
                      </w:p>
                      <w:p w:rsidR="006A4BE9" w:rsidRDefault="006A4BE9" w:rsidP="000779E6">
                        <w:pPr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 xml:space="preserve">Generating leads for assets business and process the same.(Home </w:t>
                        </w:r>
                        <w:proofErr w:type="spellStart"/>
                        <w:r>
                          <w:rPr>
                            <w:rFonts w:ascii="Arial" w:hAnsi="Arial"/>
                          </w:rPr>
                          <w:t>Loan,Auto</w:t>
                        </w:r>
                        <w:proofErr w:type="spellEnd"/>
                        <w:r>
                          <w:rPr>
                            <w:rFonts w:ascii="Arial" w:hAnsi="Arial"/>
                          </w:rPr>
                          <w:t xml:space="preserve"> Loan)</w:t>
                        </w:r>
                      </w:p>
                    </w:tc>
                  </w:tr>
                  <w:tr w:rsidR="00310416" w:rsidTr="003C7D9D">
                    <w:trPr>
                      <w:trHeight w:val="310"/>
                    </w:trPr>
                    <w:tc>
                      <w:tcPr>
                        <w:tcW w:w="1439" w:type="dxa"/>
                        <w:vAlign w:val="center"/>
                      </w:tcPr>
                      <w:p w:rsidR="00310416" w:rsidRDefault="000779E6">
                        <w:pPr>
                          <w:snapToGrid w:val="0"/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ICICI Bank Ltd.</w:t>
                        </w:r>
                      </w:p>
                    </w:tc>
                    <w:tc>
                      <w:tcPr>
                        <w:tcW w:w="1819" w:type="dxa"/>
                        <w:vAlign w:val="center"/>
                      </w:tcPr>
                      <w:p w:rsidR="00310416" w:rsidRDefault="003C7D9D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Phone Banking Officer</w:t>
                        </w:r>
                      </w:p>
                      <w:p w:rsidR="003C7D9D" w:rsidRDefault="003C7D9D" w:rsidP="003C7D9D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color w:val="3B3E42"/>
                            <w:sz w:val="16"/>
                            <w:szCs w:val="16"/>
                          </w:rPr>
                          <w:t>July2007-May2008)</w:t>
                        </w:r>
                      </w:p>
                    </w:tc>
                    <w:tc>
                      <w:tcPr>
                        <w:tcW w:w="7142" w:type="dxa"/>
                      </w:tcPr>
                      <w:p w:rsidR="00310416" w:rsidRDefault="003C7D9D" w:rsidP="003C7D9D">
                        <w:pPr>
                          <w:numPr>
                            <w:ilvl w:val="0"/>
                            <w:numId w:val="4"/>
                          </w:numPr>
                          <w:snapToGrid w:val="0"/>
                          <w:spacing w:after="0" w:line="240" w:lineRule="auto"/>
                          <w:rPr>
                            <w:rFonts w:ascii="Arial" w:eastAsia="Wingdings-Regular" w:hAnsi="Arial" w:cs="Wingdings-Regular"/>
                          </w:rPr>
                        </w:pPr>
                        <w:r>
                          <w:rPr>
                            <w:rFonts w:ascii="Arial" w:eastAsia="Wingdings-Regular" w:hAnsi="Arial" w:cs="Wingdings-Regular"/>
                          </w:rPr>
                          <w:t>Handling customer queries on various types of asset products</w:t>
                        </w:r>
                      </w:p>
                      <w:p w:rsidR="003C7D9D" w:rsidRPr="003C7D9D" w:rsidRDefault="003C7D9D" w:rsidP="003C7D9D">
                        <w:pPr>
                          <w:numPr>
                            <w:ilvl w:val="0"/>
                            <w:numId w:val="4"/>
                          </w:numPr>
                          <w:snapToGrid w:val="0"/>
                          <w:spacing w:after="0" w:line="240" w:lineRule="auto"/>
                          <w:rPr>
                            <w:rFonts w:ascii="Arial" w:eastAsia="Wingdings-Regular" w:hAnsi="Arial" w:cs="Wingdings-Regular"/>
                          </w:rPr>
                        </w:pPr>
                        <w:r>
                          <w:rPr>
                            <w:rFonts w:ascii="Arial" w:eastAsia="Wingdings-Regular" w:hAnsi="Arial" w:cs="Wingdings-Regular"/>
                          </w:rPr>
                          <w:t>Addressing customer complaints and their needs for various types of asset products</w:t>
                        </w:r>
                      </w:p>
                    </w:tc>
                  </w:tr>
                  <w:tr w:rsidR="003C7D9D" w:rsidTr="003C7D9D">
                    <w:trPr>
                      <w:trHeight w:val="310"/>
                    </w:trPr>
                    <w:tc>
                      <w:tcPr>
                        <w:tcW w:w="1439" w:type="dxa"/>
                        <w:vAlign w:val="center"/>
                      </w:tcPr>
                      <w:p w:rsidR="003C7D9D" w:rsidRDefault="003C7D9D">
                        <w:pPr>
                          <w:snapToGrid w:val="0"/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LiveWell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Pharma</w:t>
                        </w:r>
                        <w:proofErr w:type="spellEnd"/>
                      </w:p>
                    </w:tc>
                    <w:tc>
                      <w:tcPr>
                        <w:tcW w:w="1819" w:type="dxa"/>
                        <w:vAlign w:val="center"/>
                      </w:tcPr>
                      <w:p w:rsidR="003C7D9D" w:rsidRDefault="003C7D9D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Territory Manager</w:t>
                        </w:r>
                      </w:p>
                      <w:p w:rsidR="003C7D9D" w:rsidRDefault="003C7D9D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6"/>
                            <w:szCs w:val="16"/>
                          </w:rPr>
                          <w:t>(Feb2007-July2007)</w:t>
                        </w:r>
                      </w:p>
                    </w:tc>
                    <w:tc>
                      <w:tcPr>
                        <w:tcW w:w="7142" w:type="dxa"/>
                      </w:tcPr>
                      <w:p w:rsidR="003C7D9D" w:rsidRDefault="003C7D9D" w:rsidP="00A91945">
                        <w:pPr>
                          <w:numPr>
                            <w:ilvl w:val="0"/>
                            <w:numId w:val="4"/>
                          </w:numPr>
                          <w:snapToGrid w:val="0"/>
                          <w:spacing w:after="0" w:line="240" w:lineRule="auto"/>
                          <w:rPr>
                            <w:rFonts w:ascii="Arial" w:eastAsia="Wingdings-Regular" w:hAnsi="Arial" w:cs="Wingdings-Regular"/>
                          </w:rPr>
                        </w:pPr>
                        <w:r>
                          <w:rPr>
                            <w:rFonts w:ascii="Arial" w:eastAsia="Wingdings-Regular" w:hAnsi="Arial" w:cs="Wingdings-Regular"/>
                          </w:rPr>
                          <w:t>Promotion and Marke</w:t>
                        </w:r>
                        <w:r w:rsidR="00A91945">
                          <w:rPr>
                            <w:rFonts w:ascii="Arial" w:eastAsia="Wingdings-Regular" w:hAnsi="Arial" w:cs="Wingdings-Regular"/>
                          </w:rPr>
                          <w:t>t</w:t>
                        </w:r>
                        <w:r>
                          <w:rPr>
                            <w:rFonts w:ascii="Arial" w:eastAsia="Wingdings-Regular" w:hAnsi="Arial" w:cs="Wingdings-Regular"/>
                          </w:rPr>
                          <w:t>ing of Various Medical Products</w:t>
                        </w:r>
                      </w:p>
                    </w:tc>
                  </w:tr>
                  <w:tr w:rsidR="003C7D9D" w:rsidTr="003C7D9D">
                    <w:trPr>
                      <w:trHeight w:val="310"/>
                    </w:trPr>
                    <w:tc>
                      <w:tcPr>
                        <w:tcW w:w="1439" w:type="dxa"/>
                        <w:vAlign w:val="center"/>
                      </w:tcPr>
                      <w:p w:rsidR="003C7D9D" w:rsidRDefault="003C7D9D">
                        <w:pPr>
                          <w:snapToGrid w:val="0"/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Jyothi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Laboratories Ltd.</w:t>
                        </w:r>
                      </w:p>
                    </w:tc>
                    <w:tc>
                      <w:tcPr>
                        <w:tcW w:w="1819" w:type="dxa"/>
                        <w:vAlign w:val="center"/>
                      </w:tcPr>
                      <w:p w:rsidR="003C7D9D" w:rsidRDefault="003C7D9D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Market Intelligence Assistant</w:t>
                        </w:r>
                      </w:p>
                      <w:p w:rsidR="003C7D9D" w:rsidRDefault="003C7D9D" w:rsidP="003C7D9D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6"/>
                            <w:szCs w:val="16"/>
                          </w:rPr>
                          <w:t>(July2006-Jan2007)</w:t>
                        </w:r>
                      </w:p>
                    </w:tc>
                    <w:tc>
                      <w:tcPr>
                        <w:tcW w:w="7142" w:type="dxa"/>
                      </w:tcPr>
                      <w:p w:rsidR="003C7D9D" w:rsidRDefault="003C7D9D" w:rsidP="003C7D9D">
                        <w:pPr>
                          <w:numPr>
                            <w:ilvl w:val="0"/>
                            <w:numId w:val="4"/>
                          </w:numPr>
                          <w:snapToGrid w:val="0"/>
                          <w:spacing w:after="0" w:line="240" w:lineRule="auto"/>
                          <w:rPr>
                            <w:rFonts w:ascii="Arial" w:eastAsia="Wingdings-Regular" w:hAnsi="Arial" w:cs="Wingdings-Regular"/>
                          </w:rPr>
                        </w:pPr>
                        <w:r>
                          <w:rPr>
                            <w:rFonts w:ascii="Arial" w:eastAsia="Wingdings-Regular" w:hAnsi="Arial" w:cs="Wingdings-Regular"/>
                          </w:rPr>
                          <w:t>Retail Marketing of FMCG Products</w:t>
                        </w:r>
                      </w:p>
                    </w:tc>
                  </w:tr>
                </w:tbl>
                <w:p w:rsidR="00310416" w:rsidRDefault="00310416"/>
              </w:tc>
            </w:tr>
          </w:tbl>
          <w:p w:rsidR="00310416" w:rsidRDefault="00310416">
            <w:pPr>
              <w:spacing w:after="0" w:line="240" w:lineRule="auto"/>
            </w:pPr>
          </w:p>
          <w:p w:rsidR="00310416" w:rsidRDefault="00310416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0511"/>
            </w:tblGrid>
            <w:tr w:rsidR="00310416">
              <w:trPr>
                <w:trHeight w:val="230"/>
              </w:trPr>
              <w:tc>
                <w:tcPr>
                  <w:tcW w:w="10511" w:type="dxa"/>
                  <w:vMerge w:val="restart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EAEDF4"/>
                </w:tcPr>
                <w:p w:rsidR="00310416" w:rsidRDefault="00A80631">
                  <w:pPr>
                    <w:snapToGri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Personal Achievements</w:t>
                  </w:r>
                </w:p>
              </w:tc>
            </w:tr>
            <w:tr w:rsidR="00310416">
              <w:trPr>
                <w:trHeight w:val="450"/>
              </w:trPr>
              <w:tc>
                <w:tcPr>
                  <w:tcW w:w="10511" w:type="dxa"/>
                  <w:vMerge w:val="restart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</w:tcPr>
                <w:p w:rsidR="00310416" w:rsidRPr="00A91945" w:rsidRDefault="00A91945" w:rsidP="00A91945">
                  <w:pPr>
                    <w:pStyle w:val="Objective"/>
                    <w:numPr>
                      <w:ilvl w:val="0"/>
                      <w:numId w:val="5"/>
                    </w:numPr>
                    <w:snapToGrid w:val="0"/>
                    <w:spacing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</w:rPr>
                    <w:t>Participated in State level basketball championship in 1997</w:t>
                  </w:r>
                </w:p>
                <w:p w:rsidR="00310416" w:rsidRDefault="00310416">
                  <w:pPr>
                    <w:pStyle w:val="BodyText"/>
                    <w:snapToGrid w:val="0"/>
                    <w:spacing w:before="220" w:after="220" w:line="240" w:lineRule="auto"/>
                    <w:rPr>
                      <w:rFonts w:ascii="Arial" w:hAnsi="Arial"/>
                    </w:rPr>
                  </w:pPr>
                </w:p>
              </w:tc>
            </w:tr>
          </w:tbl>
          <w:p w:rsidR="00310416" w:rsidRDefault="00310416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:rsidR="00310416" w:rsidRDefault="00310416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:rsidR="00A91945" w:rsidRDefault="00A91945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:rsidR="00A91945" w:rsidRDefault="00A91945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:rsidR="00A91945" w:rsidRDefault="00A91945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:rsidR="00310416" w:rsidRDefault="00310416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p w:rsidR="00310416" w:rsidRDefault="00310416">
            <w:pPr>
              <w:spacing w:after="0" w:line="240" w:lineRule="auto"/>
              <w:rPr>
                <w:rFonts w:ascii="Arial" w:hAnsi="Arial" w:cs="Arial"/>
                <w:szCs w:val="16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10506"/>
            </w:tblGrid>
            <w:tr w:rsidR="00310416">
              <w:trPr>
                <w:trHeight w:val="230"/>
              </w:trPr>
              <w:tc>
                <w:tcPr>
                  <w:tcW w:w="10506" w:type="dxa"/>
                  <w:vMerge w:val="restart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EAEDF4"/>
                </w:tcPr>
                <w:p w:rsidR="00310416" w:rsidRDefault="00A80631">
                  <w:pPr>
                    <w:snapToGri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310416">
              <w:trPr>
                <w:trHeight w:val="240"/>
              </w:trPr>
              <w:tc>
                <w:tcPr>
                  <w:tcW w:w="10506" w:type="dxa"/>
                  <w:vMerge w:val="restart"/>
                  <w:tcBorders>
                    <w:top w:val="double" w:sz="1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</w:tcPr>
                <w:tbl>
                  <w:tblPr>
                    <w:tblW w:w="0" w:type="auto"/>
                    <w:tblLayout w:type="fixed"/>
                    <w:tblLook w:val="0000"/>
                  </w:tblPr>
                  <w:tblGrid>
                    <w:gridCol w:w="10215"/>
                  </w:tblGrid>
                  <w:tr w:rsidR="00310416">
                    <w:trPr>
                      <w:trHeight w:val="310"/>
                    </w:trPr>
                    <w:tc>
                      <w:tcPr>
                        <w:tcW w:w="10215" w:type="dxa"/>
                        <w:vMerge w:val="restart"/>
                      </w:tcPr>
                      <w:p w:rsidR="00310416" w:rsidRDefault="006A4BE9">
                        <w:pPr>
                          <w:snapToGrid w:val="0"/>
                          <w:spacing w:before="80" w:after="0" w:line="240" w:lineRule="auto"/>
                          <w:rPr>
                            <w:rFonts w:ascii="Arial" w:hAnsi="Arial" w:cs="Arial"/>
                            <w:szCs w:val="4"/>
                          </w:rPr>
                        </w:pPr>
                        <w:r>
                          <w:rPr>
                            <w:rFonts w:ascii="Arial" w:hAnsi="Arial" w:cs="Arial"/>
                            <w:szCs w:val="4"/>
                          </w:rPr>
                          <w:t>Playing Cricket, Watching Movies</w:t>
                        </w:r>
                      </w:p>
                    </w:tc>
                  </w:tr>
                </w:tbl>
                <w:p w:rsidR="00310416" w:rsidRDefault="00310416">
                  <w:pPr>
                    <w:rPr>
                      <w:rFonts w:ascii="Arial" w:hAnsi="Arial" w:cs="Arial"/>
                      <w:szCs w:val="4"/>
                    </w:rPr>
                  </w:pPr>
                </w:p>
              </w:tc>
            </w:tr>
          </w:tbl>
          <w:p w:rsidR="00310416" w:rsidRDefault="00310416">
            <w:pPr>
              <w:rPr>
                <w:rFonts w:ascii="Arial" w:hAnsi="Arial" w:cs="Arial"/>
                <w:szCs w:val="4"/>
              </w:rPr>
            </w:pPr>
          </w:p>
        </w:tc>
      </w:tr>
      <w:tr w:rsidR="00310416">
        <w:trPr>
          <w:trHeight w:val="2727"/>
        </w:trPr>
        <w:tc>
          <w:tcPr>
            <w:tcW w:w="11182" w:type="dxa"/>
            <w:gridSpan w:val="2"/>
          </w:tcPr>
          <w:p w:rsidR="00310416" w:rsidRDefault="00310416">
            <w:pPr>
              <w:snapToGrid w:val="0"/>
              <w:spacing w:after="0" w:line="240" w:lineRule="auto"/>
              <w:rPr>
                <w:rFonts w:ascii="Arial" w:hAnsi="Arial" w:cs="Arial"/>
                <w:szCs w:val="4"/>
              </w:rPr>
            </w:pPr>
          </w:p>
          <w:p w:rsidR="00310416" w:rsidRDefault="00310416">
            <w:pPr>
              <w:snapToGrid w:val="0"/>
              <w:spacing w:after="0" w:line="240" w:lineRule="auto"/>
              <w:rPr>
                <w:rFonts w:ascii="Arial" w:hAnsi="Arial" w:cs="Arial"/>
                <w:szCs w:val="4"/>
              </w:rPr>
            </w:pPr>
          </w:p>
          <w:tbl>
            <w:tblPr>
              <w:tblW w:w="0" w:type="auto"/>
              <w:tblLayout w:type="fixed"/>
              <w:tblLook w:val="0000"/>
            </w:tblPr>
            <w:tblGrid>
              <w:gridCol w:w="2730"/>
              <w:gridCol w:w="7781"/>
            </w:tblGrid>
            <w:tr w:rsidR="00310416">
              <w:trPr>
                <w:trHeight w:val="230"/>
              </w:trPr>
              <w:tc>
                <w:tcPr>
                  <w:tcW w:w="2730" w:type="dxa"/>
                  <w:vMerge w:val="restart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</w:tcBorders>
                  <w:shd w:val="clear" w:color="auto" w:fill="EAEDF4"/>
                </w:tcPr>
                <w:p w:rsidR="00310416" w:rsidRDefault="00A80631">
                  <w:pPr>
                    <w:snapToGri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Personal Details</w:t>
                  </w:r>
                </w:p>
              </w:tc>
              <w:tc>
                <w:tcPr>
                  <w:tcW w:w="7781" w:type="dxa"/>
                  <w:vMerge w:val="restart"/>
                  <w:tcBorders>
                    <w:top w:val="single" w:sz="8" w:space="0" w:color="C0C0C0"/>
                    <w:bottom w:val="single" w:sz="8" w:space="0" w:color="C0C0C0"/>
                    <w:right w:val="single" w:sz="8" w:space="0" w:color="C0C0C0"/>
                  </w:tcBorders>
                  <w:shd w:val="clear" w:color="auto" w:fill="EAEDF4"/>
                </w:tcPr>
                <w:p w:rsidR="00310416" w:rsidRDefault="00310416">
                  <w:pPr>
                    <w:snapToGri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</w:p>
              </w:tc>
            </w:tr>
            <w:tr w:rsidR="00310416">
              <w:trPr>
                <w:trHeight w:val="464"/>
              </w:trPr>
              <w:tc>
                <w:tcPr>
                  <w:tcW w:w="2730" w:type="dxa"/>
                  <w:vMerge w:val="restart"/>
                  <w:tcBorders>
                    <w:left w:val="single" w:sz="8" w:space="0" w:color="C0C0C0"/>
                    <w:bottom w:val="single" w:sz="8" w:space="0" w:color="C0C0C0"/>
                  </w:tcBorders>
                  <w:shd w:val="clear" w:color="auto" w:fill="FFFFFF"/>
                </w:tcPr>
                <w:p w:rsidR="00310416" w:rsidRDefault="00A80631">
                  <w:pPr>
                    <w:snapToGrid w:val="0"/>
                    <w:rPr>
                      <w:rFonts w:ascii="Arial" w:hAnsi="Arial" w:cs="Arial"/>
                      <w:color w:val="595C6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</w:rPr>
                    <w:t>Name</w:t>
                  </w:r>
                  <w:r>
                    <w:rPr>
                      <w:rFonts w:ascii="Arial" w:hAnsi="Arial" w:cs="Arial"/>
                      <w:color w:val="595C62"/>
                    </w:rPr>
                    <w:t>-</w:t>
                  </w:r>
                </w:p>
                <w:p w:rsidR="00310416" w:rsidRDefault="00A80631">
                  <w:pPr>
                    <w:rPr>
                      <w:rFonts w:ascii="Arial" w:hAnsi="Arial" w:cs="Arial"/>
                      <w:color w:val="595C6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</w:rPr>
                    <w:t>Father's</w:t>
                  </w:r>
                  <w:r>
                    <w:rPr>
                      <w:rFonts w:ascii="Arial" w:hAnsi="Arial" w:cs="Arial"/>
                      <w:color w:val="595C62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595C62"/>
                    </w:rPr>
                    <w:t>Name</w:t>
                  </w:r>
                  <w:r>
                    <w:rPr>
                      <w:rFonts w:ascii="Arial" w:hAnsi="Arial" w:cs="Arial"/>
                      <w:color w:val="595C62"/>
                    </w:rPr>
                    <w:t>-</w:t>
                  </w:r>
                </w:p>
                <w:p w:rsidR="00310416" w:rsidRDefault="00A80631">
                  <w:pPr>
                    <w:rPr>
                      <w:rFonts w:ascii="Arial" w:hAnsi="Arial" w:cs="Arial"/>
                      <w:color w:val="595C6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</w:rPr>
                    <w:t>Mother's</w:t>
                  </w:r>
                  <w:r>
                    <w:rPr>
                      <w:rFonts w:ascii="Arial" w:hAnsi="Arial" w:cs="Arial"/>
                      <w:color w:val="595C62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595C62"/>
                    </w:rPr>
                    <w:t>Name</w:t>
                  </w:r>
                  <w:r>
                    <w:rPr>
                      <w:rFonts w:ascii="Arial" w:hAnsi="Arial" w:cs="Arial"/>
                      <w:color w:val="595C62"/>
                    </w:rPr>
                    <w:t>-</w:t>
                  </w:r>
                </w:p>
                <w:p w:rsidR="00310416" w:rsidRDefault="00A80631">
                  <w:pPr>
                    <w:rPr>
                      <w:rFonts w:ascii="Arial" w:hAnsi="Arial" w:cs="Arial"/>
                      <w:color w:val="595C6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</w:rPr>
                    <w:t>Date</w:t>
                  </w:r>
                  <w:r>
                    <w:rPr>
                      <w:rFonts w:ascii="Arial" w:hAnsi="Arial" w:cs="Arial"/>
                      <w:color w:val="595C62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595C62"/>
                    </w:rPr>
                    <w:t>of</w:t>
                  </w:r>
                  <w:r>
                    <w:rPr>
                      <w:rFonts w:ascii="Arial" w:hAnsi="Arial" w:cs="Arial"/>
                      <w:color w:val="595C62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595C62"/>
                    </w:rPr>
                    <w:t>Birth</w:t>
                  </w:r>
                  <w:r>
                    <w:rPr>
                      <w:rFonts w:ascii="Arial" w:hAnsi="Arial" w:cs="Arial"/>
                      <w:color w:val="595C62"/>
                    </w:rPr>
                    <w:t>-</w:t>
                  </w:r>
                </w:p>
                <w:p w:rsidR="00310416" w:rsidRDefault="00A80631">
                  <w:pPr>
                    <w:rPr>
                      <w:rFonts w:ascii="Arial" w:hAnsi="Arial" w:cs="Arial"/>
                      <w:color w:val="595C6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</w:rPr>
                    <w:t>Marital</w:t>
                  </w:r>
                  <w:r>
                    <w:rPr>
                      <w:rFonts w:ascii="Arial" w:hAnsi="Arial" w:cs="Arial"/>
                      <w:color w:val="595C62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color w:val="595C62"/>
                    </w:rPr>
                    <w:t>Status</w:t>
                  </w:r>
                  <w:r>
                    <w:rPr>
                      <w:rFonts w:ascii="Arial" w:hAnsi="Arial" w:cs="Arial"/>
                      <w:color w:val="595C62"/>
                    </w:rPr>
                    <w:t xml:space="preserve">- </w:t>
                  </w:r>
                </w:p>
                <w:p w:rsidR="00310416" w:rsidRDefault="00A80631">
                  <w:pPr>
                    <w:rPr>
                      <w:rFonts w:ascii="Arial" w:hAnsi="Arial" w:cs="Arial"/>
                      <w:color w:val="595C6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</w:rPr>
                    <w:t>Nationality</w:t>
                  </w:r>
                  <w:r>
                    <w:rPr>
                      <w:rFonts w:ascii="Arial" w:hAnsi="Arial" w:cs="Arial"/>
                      <w:color w:val="595C62"/>
                    </w:rPr>
                    <w:t>-</w:t>
                  </w:r>
                </w:p>
                <w:p w:rsidR="00310416" w:rsidRDefault="00A80631">
                  <w:pPr>
                    <w:rPr>
                      <w:rFonts w:ascii="Arial" w:hAnsi="Arial" w:cs="Arial"/>
                      <w:color w:val="595C6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</w:rPr>
                    <w:t>Address</w:t>
                  </w:r>
                  <w:r>
                    <w:rPr>
                      <w:rFonts w:ascii="Arial" w:hAnsi="Arial" w:cs="Arial"/>
                      <w:color w:val="595C62"/>
                    </w:rPr>
                    <w:t xml:space="preserve">- </w:t>
                  </w:r>
                </w:p>
              </w:tc>
              <w:tc>
                <w:tcPr>
                  <w:tcW w:w="7781" w:type="dxa"/>
                  <w:vMerge w:val="restart"/>
                  <w:tcBorders>
                    <w:bottom w:val="single" w:sz="8" w:space="0" w:color="C0C0C0"/>
                    <w:right w:val="single" w:sz="8" w:space="0" w:color="C0C0C0"/>
                  </w:tcBorders>
                  <w:shd w:val="clear" w:color="auto" w:fill="FFFFFF"/>
                </w:tcPr>
                <w:p w:rsidR="00310416" w:rsidRDefault="008B5C85">
                  <w:pPr>
                    <w:snapToGrid w:val="0"/>
                    <w:rPr>
                      <w:rFonts w:ascii="Arial" w:hAnsi="Arial" w:cs="Arial"/>
                      <w:color w:val="595C6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595C62"/>
                    </w:rPr>
                    <w:t>Shrikant</w:t>
                  </w:r>
                  <w:proofErr w:type="spellEnd"/>
                  <w:r>
                    <w:rPr>
                      <w:rFonts w:ascii="Arial" w:hAnsi="Arial" w:cs="Arial"/>
                      <w:color w:val="595C6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C62"/>
                    </w:rPr>
                    <w:t>mishra</w:t>
                  </w:r>
                  <w:proofErr w:type="spellEnd"/>
                </w:p>
                <w:p w:rsidR="00310416" w:rsidRDefault="008B5C85">
                  <w:pPr>
                    <w:rPr>
                      <w:rFonts w:ascii="Arial" w:hAnsi="Arial" w:cs="Arial"/>
                      <w:color w:val="595C6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595C62"/>
                    </w:rPr>
                    <w:t>Bhagwati</w:t>
                  </w:r>
                  <w:proofErr w:type="spellEnd"/>
                  <w:r w:rsidR="00A80631">
                    <w:rPr>
                      <w:rFonts w:ascii="Arial" w:hAnsi="Arial" w:cs="Arial"/>
                      <w:color w:val="595C62"/>
                    </w:rPr>
                    <w:t xml:space="preserve"> P</w:t>
                  </w:r>
                  <w:r w:rsidR="00EC1DE1">
                    <w:rPr>
                      <w:rFonts w:ascii="Arial" w:hAnsi="Arial" w:cs="Arial"/>
                      <w:color w:val="595C62"/>
                    </w:rPr>
                    <w:t>rasad</w:t>
                  </w:r>
                  <w:r>
                    <w:rPr>
                      <w:rFonts w:ascii="Arial" w:hAnsi="Arial" w:cs="Arial"/>
                      <w:color w:val="595C6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C62"/>
                    </w:rPr>
                    <w:t>Mishra</w:t>
                  </w:r>
                  <w:proofErr w:type="spellEnd"/>
                </w:p>
                <w:p w:rsidR="00310416" w:rsidRDefault="008B5C85">
                  <w:pPr>
                    <w:rPr>
                      <w:rFonts w:ascii="Arial" w:hAnsi="Arial" w:cs="Arial"/>
                      <w:color w:val="595C6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595C62"/>
                    </w:rPr>
                    <w:t>Devki</w:t>
                  </w:r>
                  <w:proofErr w:type="spellEnd"/>
                  <w:r>
                    <w:rPr>
                      <w:rFonts w:ascii="Arial" w:hAnsi="Arial" w:cs="Arial"/>
                      <w:color w:val="595C6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C62"/>
                    </w:rPr>
                    <w:t>Mishra</w:t>
                  </w:r>
                  <w:proofErr w:type="spellEnd"/>
                </w:p>
                <w:p w:rsidR="00310416" w:rsidRDefault="008B5C85">
                  <w:pPr>
                    <w:rPr>
                      <w:rFonts w:ascii="Arial" w:hAnsi="Arial" w:cs="Arial"/>
                      <w:color w:val="595C62"/>
                    </w:rPr>
                  </w:pPr>
                  <w:r>
                    <w:rPr>
                      <w:rFonts w:ascii="Arial" w:hAnsi="Arial" w:cs="Arial"/>
                      <w:color w:val="595C62"/>
                    </w:rPr>
                    <w:t>27.03.1983</w:t>
                  </w:r>
                </w:p>
                <w:p w:rsidR="00310416" w:rsidRDefault="008B5C85">
                  <w:pPr>
                    <w:shd w:val="clear" w:color="auto" w:fill="FFFFFF"/>
                    <w:rPr>
                      <w:rFonts w:ascii="Arial" w:hAnsi="Arial" w:cs="Arial"/>
                      <w:color w:val="595C62"/>
                    </w:rPr>
                  </w:pPr>
                  <w:r>
                    <w:rPr>
                      <w:rFonts w:ascii="Arial" w:hAnsi="Arial" w:cs="Arial"/>
                      <w:color w:val="595C62"/>
                    </w:rPr>
                    <w:t>Married</w:t>
                  </w:r>
                </w:p>
                <w:p w:rsidR="00310416" w:rsidRDefault="00A80631">
                  <w:pPr>
                    <w:rPr>
                      <w:rFonts w:ascii="Arial" w:hAnsi="Arial" w:cs="Arial"/>
                      <w:color w:val="595C62"/>
                    </w:rPr>
                  </w:pPr>
                  <w:r>
                    <w:rPr>
                      <w:rFonts w:ascii="Arial" w:hAnsi="Arial" w:cs="Arial"/>
                      <w:color w:val="595C62"/>
                    </w:rPr>
                    <w:t>Indian</w:t>
                  </w:r>
                </w:p>
                <w:p w:rsidR="00310416" w:rsidRDefault="008B5C85">
                  <w:pPr>
                    <w:rPr>
                      <w:rFonts w:ascii="Arial" w:hAnsi="Arial" w:cs="Arial"/>
                      <w:color w:val="595C62"/>
                    </w:rPr>
                  </w:pPr>
                  <w:r>
                    <w:rPr>
                      <w:rFonts w:ascii="Arial" w:hAnsi="Arial" w:cs="Arial"/>
                      <w:color w:val="595C62"/>
                    </w:rPr>
                    <w:t>Type II, Qtr. No. 668</w:t>
                  </w:r>
                  <w:r w:rsidR="00A80631">
                    <w:rPr>
                      <w:rFonts w:ascii="Arial" w:hAnsi="Arial" w:cs="Arial"/>
                      <w:color w:val="595C62"/>
                    </w:rPr>
                    <w:t xml:space="preserve">, ATPS Colony, </w:t>
                  </w:r>
                  <w:proofErr w:type="spellStart"/>
                  <w:r w:rsidR="00A80631">
                    <w:rPr>
                      <w:rFonts w:ascii="Arial" w:hAnsi="Arial" w:cs="Arial"/>
                      <w:color w:val="595C62"/>
                    </w:rPr>
                    <w:t>Anpara-Sonbhadra</w:t>
                  </w:r>
                  <w:proofErr w:type="spellEnd"/>
                  <w:r w:rsidR="00A80631">
                    <w:rPr>
                      <w:rFonts w:ascii="Arial" w:hAnsi="Arial" w:cs="Arial"/>
                      <w:color w:val="595C62"/>
                    </w:rPr>
                    <w:t>, UP PIN-231225</w:t>
                  </w:r>
                </w:p>
              </w:tc>
            </w:tr>
          </w:tbl>
          <w:p w:rsidR="00310416" w:rsidRDefault="00310416">
            <w:pPr>
              <w:spacing w:after="0" w:line="240" w:lineRule="auto"/>
            </w:pPr>
          </w:p>
          <w:p w:rsidR="00310416" w:rsidRDefault="00310416">
            <w:pPr>
              <w:spacing w:after="0" w:line="240" w:lineRule="auto"/>
              <w:rPr>
                <w:rFonts w:ascii="Arial" w:eastAsia="PalatinoLinotype-Roman" w:hAnsi="Arial" w:cs="PalatinoLinotype-Roman"/>
              </w:rPr>
            </w:pPr>
          </w:p>
          <w:p w:rsidR="00310416" w:rsidRDefault="00A80631">
            <w:pPr>
              <w:spacing w:after="0" w:line="240" w:lineRule="auto"/>
              <w:rPr>
                <w:rFonts w:ascii="Arial" w:eastAsia="PalatinoLinotype-Roman" w:hAnsi="Arial" w:cs="PalatinoLinotype-Roman"/>
              </w:rPr>
            </w:pPr>
            <w:r>
              <w:rPr>
                <w:rFonts w:ascii="Arial" w:eastAsia="PalatinoLinotype-Roman" w:hAnsi="Arial" w:cs="PalatinoLinotype-Roman"/>
              </w:rPr>
              <w:t>I declare that the information furnished above is true to the best of my knowledge.</w:t>
            </w:r>
          </w:p>
          <w:p w:rsidR="00A91945" w:rsidRDefault="00A91945">
            <w:pPr>
              <w:spacing w:after="0" w:line="240" w:lineRule="auto"/>
              <w:rPr>
                <w:rFonts w:ascii="Arial" w:eastAsia="PalatinoLinotype-Roman" w:hAnsi="Arial" w:cs="PalatinoLinotype-Roman"/>
              </w:rPr>
            </w:pPr>
          </w:p>
        </w:tc>
      </w:tr>
      <w:tr w:rsidR="00310416">
        <w:trPr>
          <w:trHeight w:val="603"/>
        </w:trPr>
        <w:tc>
          <w:tcPr>
            <w:tcW w:w="11182" w:type="dxa"/>
            <w:gridSpan w:val="2"/>
          </w:tcPr>
          <w:p w:rsidR="00310416" w:rsidRDefault="00A80631">
            <w:pPr>
              <w:snapToGrid w:val="0"/>
              <w:spacing w:after="0" w:line="240" w:lineRule="auto"/>
              <w:rPr>
                <w:rFonts w:ascii="Arial" w:hAnsi="Arial" w:cs="Arial"/>
                <w:b/>
                <w:i/>
                <w:szCs w:val="4"/>
              </w:rPr>
            </w:pPr>
            <w:r>
              <w:rPr>
                <w:rFonts w:ascii="Arial" w:hAnsi="Arial" w:cs="Arial"/>
                <w:b/>
                <w:i/>
                <w:szCs w:val="4"/>
              </w:rPr>
              <w:t xml:space="preserve">Date                                                                                                                       </w:t>
            </w:r>
          </w:p>
          <w:p w:rsidR="00310416" w:rsidRDefault="00A80631">
            <w:pPr>
              <w:snapToGrid w:val="0"/>
              <w:spacing w:after="0" w:line="240" w:lineRule="auto"/>
              <w:rPr>
                <w:rFonts w:ascii="Arial" w:hAnsi="Arial" w:cs="Arial"/>
                <w:b/>
                <w:i/>
                <w:szCs w:val="4"/>
              </w:rPr>
            </w:pPr>
            <w:r>
              <w:rPr>
                <w:rFonts w:ascii="Arial" w:hAnsi="Arial" w:cs="Arial"/>
                <w:b/>
                <w:i/>
                <w:szCs w:val="4"/>
              </w:rPr>
              <w:t xml:space="preserve">                                                                                                                      </w:t>
            </w:r>
          </w:p>
          <w:p w:rsidR="00310416" w:rsidRDefault="00A80631">
            <w:pPr>
              <w:snapToGrid w:val="0"/>
              <w:spacing w:after="0" w:line="240" w:lineRule="auto"/>
              <w:rPr>
                <w:rFonts w:ascii="Arial" w:hAnsi="Arial" w:cs="Arial"/>
                <w:b/>
                <w:i/>
                <w:szCs w:val="4"/>
              </w:rPr>
            </w:pPr>
            <w:r>
              <w:rPr>
                <w:rFonts w:ascii="Arial" w:hAnsi="Arial" w:cs="Arial"/>
                <w:b/>
                <w:i/>
                <w:szCs w:val="4"/>
              </w:rPr>
              <w:t xml:space="preserve">Place                                                                                                                                </w:t>
            </w:r>
            <w:r w:rsidR="008B5C85">
              <w:rPr>
                <w:rFonts w:ascii="Arial" w:hAnsi="Arial" w:cs="Arial"/>
                <w:b/>
                <w:i/>
                <w:szCs w:val="4"/>
              </w:rPr>
              <w:t xml:space="preserve">                   (</w:t>
            </w:r>
            <w:proofErr w:type="spellStart"/>
            <w:r w:rsidR="008B5C85">
              <w:rPr>
                <w:rFonts w:ascii="Arial" w:hAnsi="Arial" w:cs="Arial"/>
                <w:b/>
                <w:i/>
                <w:szCs w:val="4"/>
              </w:rPr>
              <w:t>Shrikant</w:t>
            </w:r>
            <w:proofErr w:type="spellEnd"/>
            <w:r w:rsidR="008B5C85">
              <w:rPr>
                <w:rFonts w:ascii="Arial" w:hAnsi="Arial" w:cs="Arial"/>
                <w:b/>
                <w:i/>
                <w:szCs w:val="4"/>
              </w:rPr>
              <w:t xml:space="preserve"> </w:t>
            </w:r>
            <w:proofErr w:type="spellStart"/>
            <w:r w:rsidR="008B5C85">
              <w:rPr>
                <w:rFonts w:ascii="Arial" w:hAnsi="Arial" w:cs="Arial"/>
                <w:b/>
                <w:i/>
                <w:szCs w:val="4"/>
              </w:rPr>
              <w:t>Mishra</w:t>
            </w:r>
            <w:proofErr w:type="spellEnd"/>
            <w:r>
              <w:rPr>
                <w:rFonts w:ascii="Arial" w:hAnsi="Arial" w:cs="Arial"/>
                <w:b/>
                <w:i/>
                <w:szCs w:val="4"/>
              </w:rPr>
              <w:t>)</w:t>
            </w:r>
          </w:p>
          <w:p w:rsidR="00310416" w:rsidRDefault="00310416">
            <w:pPr>
              <w:spacing w:after="0" w:line="240" w:lineRule="auto"/>
              <w:rPr>
                <w:rFonts w:ascii="Arial" w:hAnsi="Arial" w:cs="Arial"/>
                <w:b/>
                <w:i/>
                <w:szCs w:val="4"/>
              </w:rPr>
            </w:pPr>
          </w:p>
        </w:tc>
      </w:tr>
      <w:tr w:rsidR="00310416">
        <w:trPr>
          <w:trHeight w:val="603"/>
        </w:trPr>
        <w:tc>
          <w:tcPr>
            <w:tcW w:w="11182" w:type="dxa"/>
            <w:gridSpan w:val="2"/>
          </w:tcPr>
          <w:p w:rsidR="00310416" w:rsidRDefault="00310416">
            <w:pPr>
              <w:snapToGrid w:val="0"/>
              <w:spacing w:after="0" w:line="240" w:lineRule="auto"/>
              <w:rPr>
                <w:rFonts w:ascii="Arial" w:hAnsi="Arial"/>
              </w:rPr>
            </w:pPr>
          </w:p>
        </w:tc>
      </w:tr>
    </w:tbl>
    <w:p w:rsidR="00310416" w:rsidRDefault="00310416"/>
    <w:sectPr w:rsidR="00310416" w:rsidSect="00310416">
      <w:footnotePr>
        <w:pos w:val="beneathText"/>
      </w:footnotePr>
      <w:pgSz w:w="11905" w:h="16837"/>
      <w:pgMar w:top="99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-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alatinoLinotype-Rom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/>
  <w:rsids>
    <w:rsidRoot w:val="00EC1DE1"/>
    <w:rsid w:val="000779E6"/>
    <w:rsid w:val="001B40B0"/>
    <w:rsid w:val="002C5AB3"/>
    <w:rsid w:val="00310416"/>
    <w:rsid w:val="00391A25"/>
    <w:rsid w:val="003C7D9D"/>
    <w:rsid w:val="00407F50"/>
    <w:rsid w:val="00507BEB"/>
    <w:rsid w:val="006A4BE9"/>
    <w:rsid w:val="00761A9B"/>
    <w:rsid w:val="008B5C85"/>
    <w:rsid w:val="00A80631"/>
    <w:rsid w:val="00A91945"/>
    <w:rsid w:val="00A96D5D"/>
    <w:rsid w:val="00EC1DE1"/>
    <w:rsid w:val="00F16A7F"/>
    <w:rsid w:val="00F44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10416"/>
    <w:pPr>
      <w:suppressAutoHyphens/>
      <w:spacing w:before="40" w:after="200" w:line="276" w:lineRule="auto"/>
      <w:jc w:val="both"/>
    </w:pPr>
    <w:rPr>
      <w:rFonts w:ascii="Century Schoolbook" w:eastAsia="MS PMincho" w:hAnsi="Century Schoolbook" w:cs="Century Schoolbook"/>
      <w:lang w:bidi="en-US"/>
    </w:rPr>
  </w:style>
  <w:style w:type="paragraph" w:styleId="Heading1">
    <w:name w:val="heading 1"/>
    <w:basedOn w:val="Normal"/>
    <w:next w:val="Normal"/>
    <w:qFormat/>
    <w:rsid w:val="00310416"/>
    <w:pPr>
      <w:tabs>
        <w:tab w:val="num" w:pos="432"/>
      </w:tabs>
      <w:spacing w:before="300" w:after="40"/>
      <w:ind w:left="432" w:hanging="432"/>
      <w:jc w:val="left"/>
      <w:outlineLvl w:val="0"/>
    </w:pPr>
    <w:rPr>
      <w:smallCaps/>
      <w:spacing w:val="5"/>
      <w:sz w:val="32"/>
      <w:szCs w:val="32"/>
      <w:lang w:eastAsia="ar-SA" w:bidi="ar-SA"/>
    </w:rPr>
  </w:style>
  <w:style w:type="paragraph" w:styleId="Heading2">
    <w:name w:val="heading 2"/>
    <w:basedOn w:val="Normal"/>
    <w:next w:val="Normal"/>
    <w:qFormat/>
    <w:rsid w:val="00310416"/>
    <w:pPr>
      <w:tabs>
        <w:tab w:val="num" w:pos="576"/>
      </w:tabs>
      <w:spacing w:before="240" w:after="80"/>
      <w:ind w:left="576" w:hanging="576"/>
      <w:jc w:val="left"/>
      <w:outlineLvl w:val="1"/>
    </w:pPr>
    <w:rPr>
      <w:smallCaps/>
      <w:spacing w:val="5"/>
      <w:sz w:val="28"/>
      <w:szCs w:val="28"/>
      <w:lang w:eastAsia="ar-SA" w:bidi="ar-SA"/>
    </w:rPr>
  </w:style>
  <w:style w:type="paragraph" w:styleId="Heading3">
    <w:name w:val="heading 3"/>
    <w:basedOn w:val="Normal"/>
    <w:next w:val="Normal"/>
    <w:qFormat/>
    <w:rsid w:val="00310416"/>
    <w:pPr>
      <w:tabs>
        <w:tab w:val="num" w:pos="720"/>
      </w:tabs>
      <w:spacing w:after="0"/>
      <w:ind w:left="720" w:hanging="720"/>
      <w:jc w:val="left"/>
      <w:outlineLvl w:val="2"/>
    </w:pPr>
    <w:rPr>
      <w:smallCaps/>
      <w:spacing w:val="5"/>
      <w:sz w:val="24"/>
      <w:szCs w:val="24"/>
      <w:lang w:eastAsia="ar-SA" w:bidi="ar-SA"/>
    </w:rPr>
  </w:style>
  <w:style w:type="paragraph" w:styleId="Heading4">
    <w:name w:val="heading 4"/>
    <w:basedOn w:val="Normal"/>
    <w:next w:val="Normal"/>
    <w:qFormat/>
    <w:rsid w:val="00310416"/>
    <w:pPr>
      <w:tabs>
        <w:tab w:val="num" w:pos="864"/>
      </w:tabs>
      <w:spacing w:before="240" w:after="0"/>
      <w:ind w:left="864" w:hanging="864"/>
      <w:jc w:val="left"/>
      <w:outlineLvl w:val="3"/>
    </w:pPr>
    <w:rPr>
      <w:smallCaps/>
      <w:spacing w:val="10"/>
      <w:sz w:val="22"/>
      <w:szCs w:val="22"/>
      <w:lang w:eastAsia="ar-SA" w:bidi="ar-SA"/>
    </w:rPr>
  </w:style>
  <w:style w:type="paragraph" w:styleId="Heading5">
    <w:name w:val="heading 5"/>
    <w:basedOn w:val="Normal"/>
    <w:next w:val="Normal"/>
    <w:qFormat/>
    <w:rsid w:val="00310416"/>
    <w:pPr>
      <w:tabs>
        <w:tab w:val="num" w:pos="1008"/>
      </w:tabs>
      <w:spacing w:before="200" w:after="0"/>
      <w:ind w:left="1008" w:hanging="1008"/>
      <w:jc w:val="left"/>
      <w:outlineLvl w:val="4"/>
    </w:pPr>
    <w:rPr>
      <w:smallCaps/>
      <w:color w:val="3667C3"/>
      <w:spacing w:val="10"/>
      <w:sz w:val="22"/>
      <w:szCs w:val="26"/>
      <w:lang w:eastAsia="ar-SA" w:bidi="ar-SA"/>
    </w:rPr>
  </w:style>
  <w:style w:type="paragraph" w:styleId="Heading6">
    <w:name w:val="heading 6"/>
    <w:basedOn w:val="Normal"/>
    <w:next w:val="Normal"/>
    <w:qFormat/>
    <w:rsid w:val="00310416"/>
    <w:pPr>
      <w:tabs>
        <w:tab w:val="num" w:pos="1152"/>
      </w:tabs>
      <w:spacing w:after="0"/>
      <w:ind w:left="1152" w:hanging="1152"/>
      <w:jc w:val="left"/>
      <w:outlineLvl w:val="5"/>
    </w:pPr>
    <w:rPr>
      <w:smallCaps/>
      <w:color w:val="7598D9"/>
      <w:spacing w:val="5"/>
      <w:sz w:val="22"/>
      <w:lang w:eastAsia="ar-SA" w:bidi="ar-SA"/>
    </w:rPr>
  </w:style>
  <w:style w:type="paragraph" w:styleId="Heading7">
    <w:name w:val="heading 7"/>
    <w:basedOn w:val="Normal"/>
    <w:next w:val="Normal"/>
    <w:qFormat/>
    <w:rsid w:val="00310416"/>
    <w:pPr>
      <w:tabs>
        <w:tab w:val="num" w:pos="1296"/>
      </w:tabs>
      <w:spacing w:after="0"/>
      <w:ind w:left="1296" w:hanging="1296"/>
      <w:jc w:val="left"/>
      <w:outlineLvl w:val="6"/>
    </w:pPr>
    <w:rPr>
      <w:b/>
      <w:smallCaps/>
      <w:color w:val="7598D9"/>
      <w:spacing w:val="10"/>
      <w:lang w:eastAsia="ar-SA" w:bidi="ar-SA"/>
    </w:rPr>
  </w:style>
  <w:style w:type="paragraph" w:styleId="Heading8">
    <w:name w:val="heading 8"/>
    <w:basedOn w:val="Normal"/>
    <w:next w:val="Normal"/>
    <w:qFormat/>
    <w:rsid w:val="00310416"/>
    <w:pPr>
      <w:tabs>
        <w:tab w:val="num" w:pos="1440"/>
      </w:tabs>
      <w:spacing w:after="0"/>
      <w:ind w:left="1440" w:hanging="1440"/>
      <w:jc w:val="left"/>
      <w:outlineLvl w:val="7"/>
    </w:pPr>
    <w:rPr>
      <w:b/>
      <w:i/>
      <w:smallCaps/>
      <w:color w:val="3667C3"/>
      <w:lang w:eastAsia="ar-SA" w:bidi="ar-SA"/>
    </w:rPr>
  </w:style>
  <w:style w:type="paragraph" w:styleId="Heading9">
    <w:name w:val="heading 9"/>
    <w:basedOn w:val="Normal"/>
    <w:next w:val="Normal"/>
    <w:qFormat/>
    <w:rsid w:val="00310416"/>
    <w:pPr>
      <w:tabs>
        <w:tab w:val="num" w:pos="1584"/>
      </w:tabs>
      <w:spacing w:after="0"/>
      <w:ind w:left="1584" w:hanging="1584"/>
      <w:jc w:val="left"/>
      <w:outlineLvl w:val="8"/>
    </w:pPr>
    <w:rPr>
      <w:b/>
      <w:i/>
      <w:smallCaps/>
      <w:color w:val="244482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310416"/>
    <w:rPr>
      <w:rFonts w:ascii="Symbol" w:hAnsi="Symbol"/>
    </w:rPr>
  </w:style>
  <w:style w:type="character" w:customStyle="1" w:styleId="WW8Num3z0">
    <w:name w:val="WW8Num3z0"/>
    <w:rsid w:val="00310416"/>
    <w:rPr>
      <w:rFonts w:ascii="Wingdings" w:hAnsi="Wingdings"/>
    </w:rPr>
  </w:style>
  <w:style w:type="character" w:customStyle="1" w:styleId="WW8Num4z0">
    <w:name w:val="WW8Num4z0"/>
    <w:rsid w:val="00310416"/>
    <w:rPr>
      <w:rFonts w:ascii="Symbol" w:hAnsi="Symbol"/>
    </w:rPr>
  </w:style>
  <w:style w:type="character" w:customStyle="1" w:styleId="WW8Num5z0">
    <w:name w:val="WW8Num5z0"/>
    <w:rsid w:val="00310416"/>
    <w:rPr>
      <w:rFonts w:ascii="Symbol" w:hAnsi="Symbol"/>
    </w:rPr>
  </w:style>
  <w:style w:type="character" w:customStyle="1" w:styleId="Absatz-Standardschriftart">
    <w:name w:val="Absatz-Standardschriftart"/>
    <w:rsid w:val="00310416"/>
  </w:style>
  <w:style w:type="character" w:customStyle="1" w:styleId="WW-Absatz-Standardschriftart">
    <w:name w:val="WW-Absatz-Standardschriftart"/>
    <w:rsid w:val="00310416"/>
  </w:style>
  <w:style w:type="character" w:customStyle="1" w:styleId="WW8Num1z0">
    <w:name w:val="WW8Num1z0"/>
    <w:rsid w:val="00310416"/>
    <w:rPr>
      <w:rFonts w:ascii="Wingdings" w:hAnsi="Wingdings"/>
    </w:rPr>
  </w:style>
  <w:style w:type="character" w:customStyle="1" w:styleId="WW8Num2z1">
    <w:name w:val="WW8Num2z1"/>
    <w:rsid w:val="00310416"/>
    <w:rPr>
      <w:rFonts w:ascii="Courier New" w:hAnsi="Courier New" w:cs="Courier New"/>
    </w:rPr>
  </w:style>
  <w:style w:type="character" w:customStyle="1" w:styleId="WW8Num2z2">
    <w:name w:val="WW8Num2z2"/>
    <w:rsid w:val="00310416"/>
    <w:rPr>
      <w:rFonts w:ascii="Wingdings" w:hAnsi="Wingdings"/>
    </w:rPr>
  </w:style>
  <w:style w:type="character" w:customStyle="1" w:styleId="WW8Num3z1">
    <w:name w:val="WW8Num3z1"/>
    <w:rsid w:val="00310416"/>
    <w:rPr>
      <w:rFonts w:ascii="Courier New" w:hAnsi="Courier New" w:cs="Courier New"/>
    </w:rPr>
  </w:style>
  <w:style w:type="character" w:customStyle="1" w:styleId="WW8Num3z3">
    <w:name w:val="WW8Num3z3"/>
    <w:rsid w:val="00310416"/>
    <w:rPr>
      <w:rFonts w:ascii="Symbol" w:hAnsi="Symbol"/>
    </w:rPr>
  </w:style>
  <w:style w:type="character" w:customStyle="1" w:styleId="WW8Num4z1">
    <w:name w:val="WW8Num4z1"/>
    <w:rsid w:val="00310416"/>
    <w:rPr>
      <w:rFonts w:ascii="Courier New" w:hAnsi="Courier New" w:cs="Courier New"/>
    </w:rPr>
  </w:style>
  <w:style w:type="character" w:customStyle="1" w:styleId="WW8Num4z2">
    <w:name w:val="WW8Num4z2"/>
    <w:rsid w:val="00310416"/>
    <w:rPr>
      <w:rFonts w:ascii="Wingdings" w:hAnsi="Wingdings"/>
    </w:rPr>
  </w:style>
  <w:style w:type="character" w:customStyle="1" w:styleId="WW8Num5z1">
    <w:name w:val="WW8Num5z1"/>
    <w:rsid w:val="00310416"/>
    <w:rPr>
      <w:rFonts w:ascii="Courier New" w:hAnsi="Courier New" w:cs="Courier New"/>
    </w:rPr>
  </w:style>
  <w:style w:type="character" w:customStyle="1" w:styleId="WW8Num5z2">
    <w:name w:val="WW8Num5z2"/>
    <w:rsid w:val="00310416"/>
    <w:rPr>
      <w:rFonts w:ascii="Wingdings" w:hAnsi="Wingdings"/>
    </w:rPr>
  </w:style>
  <w:style w:type="character" w:customStyle="1" w:styleId="WW8Num6z0">
    <w:name w:val="WW8Num6z0"/>
    <w:rsid w:val="00310416"/>
    <w:rPr>
      <w:rFonts w:ascii="Symbol" w:hAnsi="Symbol"/>
    </w:rPr>
  </w:style>
  <w:style w:type="character" w:customStyle="1" w:styleId="WW8Num6z1">
    <w:name w:val="WW8Num6z1"/>
    <w:rsid w:val="00310416"/>
    <w:rPr>
      <w:rFonts w:ascii="Courier New" w:hAnsi="Courier New" w:cs="Courier New"/>
    </w:rPr>
  </w:style>
  <w:style w:type="character" w:customStyle="1" w:styleId="WW8Num6z2">
    <w:name w:val="WW8Num6z2"/>
    <w:rsid w:val="00310416"/>
    <w:rPr>
      <w:rFonts w:ascii="Wingdings" w:hAnsi="Wingdings"/>
    </w:rPr>
  </w:style>
  <w:style w:type="character" w:customStyle="1" w:styleId="WW8Num7z0">
    <w:name w:val="WW8Num7z0"/>
    <w:rsid w:val="00310416"/>
    <w:rPr>
      <w:rFonts w:ascii="Wingdings" w:hAnsi="Wingdings"/>
    </w:rPr>
  </w:style>
  <w:style w:type="character" w:customStyle="1" w:styleId="WW8Num7z1">
    <w:name w:val="WW8Num7z1"/>
    <w:rsid w:val="00310416"/>
    <w:rPr>
      <w:rFonts w:ascii="Courier New" w:hAnsi="Courier New" w:cs="Courier New"/>
    </w:rPr>
  </w:style>
  <w:style w:type="character" w:customStyle="1" w:styleId="WW8Num7z3">
    <w:name w:val="WW8Num7z3"/>
    <w:rsid w:val="00310416"/>
    <w:rPr>
      <w:rFonts w:ascii="Symbol" w:hAnsi="Symbol"/>
    </w:rPr>
  </w:style>
  <w:style w:type="character" w:customStyle="1" w:styleId="WW8Num8z0">
    <w:name w:val="WW8Num8z0"/>
    <w:rsid w:val="00310416"/>
    <w:rPr>
      <w:rFonts w:ascii="Symbol" w:hAnsi="Symbol"/>
    </w:rPr>
  </w:style>
  <w:style w:type="character" w:customStyle="1" w:styleId="WW8Num8z1">
    <w:name w:val="WW8Num8z1"/>
    <w:rsid w:val="00310416"/>
    <w:rPr>
      <w:rFonts w:ascii="Courier New" w:hAnsi="Courier New" w:cs="Courier New"/>
    </w:rPr>
  </w:style>
  <w:style w:type="character" w:customStyle="1" w:styleId="WW8Num8z2">
    <w:name w:val="WW8Num8z2"/>
    <w:rsid w:val="00310416"/>
    <w:rPr>
      <w:rFonts w:ascii="Wingdings" w:hAnsi="Wingdings"/>
    </w:rPr>
  </w:style>
  <w:style w:type="character" w:customStyle="1" w:styleId="WW8Num9z0">
    <w:name w:val="WW8Num9z0"/>
    <w:rsid w:val="00310416"/>
    <w:rPr>
      <w:rFonts w:ascii="Wingdings" w:hAnsi="Wingdings"/>
    </w:rPr>
  </w:style>
  <w:style w:type="character" w:customStyle="1" w:styleId="WW8Num9z1">
    <w:name w:val="WW8Num9z1"/>
    <w:rsid w:val="00310416"/>
    <w:rPr>
      <w:rFonts w:ascii="Courier New" w:hAnsi="Courier New" w:cs="Courier New"/>
    </w:rPr>
  </w:style>
  <w:style w:type="character" w:customStyle="1" w:styleId="WW8Num9z3">
    <w:name w:val="WW8Num9z3"/>
    <w:rsid w:val="00310416"/>
    <w:rPr>
      <w:rFonts w:ascii="Symbol" w:hAnsi="Symbol"/>
    </w:rPr>
  </w:style>
  <w:style w:type="character" w:styleId="FollowedHyperlink">
    <w:name w:val="FollowedHyperlink"/>
    <w:basedOn w:val="DefaultParagraphFont"/>
    <w:semiHidden/>
    <w:rsid w:val="00310416"/>
    <w:rPr>
      <w:color w:val="800080"/>
      <w:u w:val="single"/>
    </w:rPr>
  </w:style>
  <w:style w:type="character" w:styleId="Hyperlink">
    <w:name w:val="Hyperlink"/>
    <w:semiHidden/>
    <w:rsid w:val="00310416"/>
    <w:rPr>
      <w:color w:val="D2611C"/>
      <w:u w:val="single"/>
    </w:rPr>
  </w:style>
  <w:style w:type="character" w:customStyle="1" w:styleId="Heading1Char">
    <w:name w:val="Heading 1 Char"/>
    <w:rsid w:val="00310416"/>
    <w:rPr>
      <w:smallCaps/>
      <w:spacing w:val="5"/>
      <w:sz w:val="32"/>
      <w:szCs w:val="32"/>
    </w:rPr>
  </w:style>
  <w:style w:type="character" w:customStyle="1" w:styleId="Heading2Char">
    <w:name w:val="Heading 2 Char"/>
    <w:rsid w:val="00310416"/>
    <w:rPr>
      <w:smallCaps/>
      <w:spacing w:val="5"/>
      <w:sz w:val="28"/>
      <w:szCs w:val="28"/>
    </w:rPr>
  </w:style>
  <w:style w:type="character" w:customStyle="1" w:styleId="Heading3Char">
    <w:name w:val="Heading 3 Char"/>
    <w:rsid w:val="00310416"/>
    <w:rPr>
      <w:smallCaps/>
      <w:spacing w:val="5"/>
      <w:sz w:val="24"/>
      <w:szCs w:val="24"/>
    </w:rPr>
  </w:style>
  <w:style w:type="character" w:customStyle="1" w:styleId="Heading4Char">
    <w:name w:val="Heading 4 Char"/>
    <w:rsid w:val="00310416"/>
    <w:rPr>
      <w:smallCaps/>
      <w:spacing w:val="10"/>
      <w:sz w:val="22"/>
      <w:szCs w:val="22"/>
    </w:rPr>
  </w:style>
  <w:style w:type="character" w:customStyle="1" w:styleId="Heading5Char">
    <w:name w:val="Heading 5 Char"/>
    <w:rsid w:val="00310416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rsid w:val="00310416"/>
    <w:rPr>
      <w:smallCaps/>
      <w:color w:val="7598D9"/>
      <w:spacing w:val="5"/>
      <w:sz w:val="22"/>
    </w:rPr>
  </w:style>
  <w:style w:type="character" w:customStyle="1" w:styleId="Heading7Char">
    <w:name w:val="Heading 7 Char"/>
    <w:rsid w:val="00310416"/>
    <w:rPr>
      <w:b/>
      <w:smallCaps/>
      <w:color w:val="7598D9"/>
      <w:spacing w:val="10"/>
    </w:rPr>
  </w:style>
  <w:style w:type="character" w:customStyle="1" w:styleId="Heading8Char">
    <w:name w:val="Heading 8 Char"/>
    <w:rsid w:val="00310416"/>
    <w:rPr>
      <w:b/>
      <w:i/>
      <w:smallCaps/>
      <w:color w:val="3667C3"/>
    </w:rPr>
  </w:style>
  <w:style w:type="character" w:customStyle="1" w:styleId="Heading9Char">
    <w:name w:val="Heading 9 Char"/>
    <w:rsid w:val="00310416"/>
    <w:rPr>
      <w:b/>
      <w:i/>
      <w:smallCaps/>
      <w:color w:val="244482"/>
    </w:rPr>
  </w:style>
  <w:style w:type="character" w:customStyle="1" w:styleId="TitleChar">
    <w:name w:val="Title Char"/>
    <w:rsid w:val="00310416"/>
    <w:rPr>
      <w:smallCaps/>
      <w:sz w:val="48"/>
      <w:szCs w:val="48"/>
    </w:rPr>
  </w:style>
  <w:style w:type="character" w:customStyle="1" w:styleId="SubtitleChar">
    <w:name w:val="Subtitle Char"/>
    <w:rsid w:val="00310416"/>
    <w:rPr>
      <w:rFonts w:ascii="Century Schoolbook" w:eastAsia="MS PMincho" w:hAnsi="Century Schoolbook" w:cs="Times New Roman"/>
      <w:szCs w:val="22"/>
    </w:rPr>
  </w:style>
  <w:style w:type="character" w:styleId="Strong">
    <w:name w:val="Strong"/>
    <w:qFormat/>
    <w:rsid w:val="00310416"/>
    <w:rPr>
      <w:b/>
      <w:color w:val="7598D9"/>
    </w:rPr>
  </w:style>
  <w:style w:type="character" w:styleId="Emphasis">
    <w:name w:val="Emphasis"/>
    <w:qFormat/>
    <w:rsid w:val="00310416"/>
    <w:rPr>
      <w:b/>
      <w:i/>
      <w:spacing w:val="10"/>
    </w:rPr>
  </w:style>
  <w:style w:type="character" w:customStyle="1" w:styleId="NoSpacingChar">
    <w:name w:val="No Spacing Char"/>
    <w:basedOn w:val="DefaultParagraphFont"/>
    <w:rsid w:val="00310416"/>
  </w:style>
  <w:style w:type="character" w:customStyle="1" w:styleId="QuoteChar">
    <w:name w:val="Quote Char"/>
    <w:rsid w:val="00310416"/>
    <w:rPr>
      <w:i/>
    </w:rPr>
  </w:style>
  <w:style w:type="character" w:customStyle="1" w:styleId="IntenseQuoteChar">
    <w:name w:val="Intense Quote Char"/>
    <w:rsid w:val="00310416"/>
    <w:rPr>
      <w:b/>
      <w:i/>
      <w:color w:val="FFFFFF"/>
      <w:shd w:val="clear" w:color="auto" w:fill="7598D9"/>
    </w:rPr>
  </w:style>
  <w:style w:type="character" w:styleId="SubtleEmphasis">
    <w:name w:val="Subtle Emphasis"/>
    <w:qFormat/>
    <w:rsid w:val="00310416"/>
    <w:rPr>
      <w:i/>
    </w:rPr>
  </w:style>
  <w:style w:type="character" w:styleId="IntenseEmphasis">
    <w:name w:val="Intense Emphasis"/>
    <w:qFormat/>
    <w:rsid w:val="00310416"/>
    <w:rPr>
      <w:b/>
      <w:i/>
      <w:color w:val="7598D9"/>
      <w:spacing w:val="10"/>
    </w:rPr>
  </w:style>
  <w:style w:type="character" w:styleId="SubtleReference">
    <w:name w:val="Subtle Reference"/>
    <w:qFormat/>
    <w:rsid w:val="00310416"/>
    <w:rPr>
      <w:b/>
    </w:rPr>
  </w:style>
  <w:style w:type="character" w:styleId="IntenseReference">
    <w:name w:val="Intense Reference"/>
    <w:qFormat/>
    <w:rsid w:val="0031041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qFormat/>
    <w:rsid w:val="00310416"/>
    <w:rPr>
      <w:rFonts w:ascii="Century Schoolbook" w:eastAsia="MS PMincho" w:hAnsi="Century Schoolbook" w:cs="Times New Roman"/>
      <w:i/>
      <w:iCs/>
      <w:sz w:val="20"/>
      <w:szCs w:val="20"/>
    </w:rPr>
  </w:style>
  <w:style w:type="character" w:customStyle="1" w:styleId="HeaderChar">
    <w:name w:val="Header Char"/>
    <w:rsid w:val="00310416"/>
    <w:rPr>
      <w:lang w:eastAsia="en-US" w:bidi="en-US"/>
    </w:rPr>
  </w:style>
  <w:style w:type="character" w:customStyle="1" w:styleId="FooterChar">
    <w:name w:val="Footer Char"/>
    <w:rsid w:val="00310416"/>
    <w:rPr>
      <w:lang w:eastAsia="en-US" w:bidi="en-US"/>
    </w:rPr>
  </w:style>
  <w:style w:type="character" w:customStyle="1" w:styleId="Bullets">
    <w:name w:val="Bullets"/>
    <w:rsid w:val="00310416"/>
    <w:rPr>
      <w:rFonts w:ascii="OpenSymbol" w:eastAsia="OpenSymbol" w:hAnsi="OpenSymbol" w:cs="OpenSymbol"/>
    </w:rPr>
  </w:style>
  <w:style w:type="character" w:customStyle="1" w:styleId="FootnoteCharacters">
    <w:name w:val="Footnote Characters"/>
    <w:rsid w:val="00310416"/>
  </w:style>
  <w:style w:type="character" w:styleId="FootnoteReference">
    <w:name w:val="footnote reference"/>
    <w:semiHidden/>
    <w:rsid w:val="00310416"/>
    <w:rPr>
      <w:vertAlign w:val="superscript"/>
    </w:rPr>
  </w:style>
  <w:style w:type="paragraph" w:customStyle="1" w:styleId="Heading">
    <w:name w:val="Heading"/>
    <w:basedOn w:val="Normal"/>
    <w:next w:val="BodyText"/>
    <w:rsid w:val="0031041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310416"/>
    <w:pPr>
      <w:spacing w:before="0" w:after="120"/>
    </w:pPr>
  </w:style>
  <w:style w:type="paragraph" w:styleId="List">
    <w:name w:val="List"/>
    <w:basedOn w:val="BodyText"/>
    <w:semiHidden/>
    <w:rsid w:val="00310416"/>
    <w:rPr>
      <w:rFonts w:cs="Tahoma"/>
    </w:rPr>
  </w:style>
  <w:style w:type="paragraph" w:styleId="Caption">
    <w:name w:val="caption"/>
    <w:basedOn w:val="Normal"/>
    <w:next w:val="Normal"/>
    <w:qFormat/>
    <w:rsid w:val="00310416"/>
    <w:rPr>
      <w:b/>
      <w:bCs/>
      <w:caps/>
      <w:sz w:val="16"/>
      <w:szCs w:val="18"/>
    </w:rPr>
  </w:style>
  <w:style w:type="paragraph" w:customStyle="1" w:styleId="Index">
    <w:name w:val="Index"/>
    <w:basedOn w:val="Normal"/>
    <w:rsid w:val="00310416"/>
    <w:pPr>
      <w:suppressLineNumbers/>
    </w:pPr>
    <w:rPr>
      <w:rFonts w:cs="Tahoma"/>
    </w:rPr>
  </w:style>
  <w:style w:type="paragraph" w:styleId="Title">
    <w:name w:val="Title"/>
    <w:basedOn w:val="Normal"/>
    <w:next w:val="Normal"/>
    <w:qFormat/>
    <w:rsid w:val="00310416"/>
    <w:pPr>
      <w:spacing w:line="240" w:lineRule="auto"/>
      <w:jc w:val="right"/>
    </w:pPr>
    <w:rPr>
      <w:smallCaps/>
      <w:sz w:val="48"/>
      <w:szCs w:val="48"/>
      <w:lang w:eastAsia="ar-SA" w:bidi="ar-SA"/>
    </w:rPr>
  </w:style>
  <w:style w:type="paragraph" w:styleId="Subtitle">
    <w:name w:val="Subtitle"/>
    <w:basedOn w:val="Normal"/>
    <w:next w:val="Normal"/>
    <w:qFormat/>
    <w:rsid w:val="00310416"/>
    <w:pPr>
      <w:spacing w:after="720" w:line="240" w:lineRule="auto"/>
      <w:jc w:val="right"/>
    </w:pPr>
    <w:rPr>
      <w:szCs w:val="22"/>
      <w:lang w:eastAsia="ar-SA" w:bidi="ar-SA"/>
    </w:rPr>
  </w:style>
  <w:style w:type="paragraph" w:styleId="NoSpacing">
    <w:name w:val="No Spacing"/>
    <w:basedOn w:val="Normal"/>
    <w:qFormat/>
    <w:rsid w:val="00310416"/>
    <w:pPr>
      <w:spacing w:after="0" w:line="240" w:lineRule="auto"/>
    </w:pPr>
  </w:style>
  <w:style w:type="paragraph" w:styleId="ListParagraph">
    <w:name w:val="List Paragraph"/>
    <w:basedOn w:val="Normal"/>
    <w:qFormat/>
    <w:rsid w:val="00310416"/>
    <w:pPr>
      <w:ind w:left="720"/>
    </w:pPr>
  </w:style>
  <w:style w:type="paragraph" w:styleId="Quote">
    <w:name w:val="Quote"/>
    <w:basedOn w:val="Normal"/>
    <w:next w:val="Normal"/>
    <w:qFormat/>
    <w:rsid w:val="00310416"/>
    <w:rPr>
      <w:i/>
      <w:lang w:eastAsia="ar-SA" w:bidi="ar-SA"/>
    </w:rPr>
  </w:style>
  <w:style w:type="paragraph" w:styleId="IntenseQuote">
    <w:name w:val="Intense Quote"/>
    <w:basedOn w:val="Normal"/>
    <w:next w:val="Normal"/>
    <w:qFormat/>
    <w:rsid w:val="00310416"/>
    <w:pPr>
      <w:shd w:val="clear" w:color="auto" w:fill="7598D9"/>
      <w:spacing w:before="140" w:after="140"/>
      <w:ind w:left="1440" w:right="1440"/>
    </w:pPr>
    <w:rPr>
      <w:b/>
      <w:i/>
      <w:color w:val="FFFFFF"/>
      <w:lang w:eastAsia="ar-SA" w:bidi="ar-SA"/>
    </w:rPr>
  </w:style>
  <w:style w:type="paragraph" w:styleId="TOCHeading">
    <w:name w:val="TOC Heading"/>
    <w:basedOn w:val="Heading1"/>
    <w:next w:val="Normal"/>
    <w:qFormat/>
    <w:rsid w:val="00310416"/>
    <w:pPr>
      <w:tabs>
        <w:tab w:val="clear" w:pos="432"/>
      </w:tabs>
      <w:ind w:left="0" w:firstLine="0"/>
    </w:pPr>
  </w:style>
  <w:style w:type="paragraph" w:styleId="Header">
    <w:name w:val="header"/>
    <w:basedOn w:val="Normal"/>
    <w:semiHidden/>
    <w:rsid w:val="0031041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semiHidden/>
    <w:rsid w:val="00310416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310416"/>
    <w:pPr>
      <w:suppressLineNumbers/>
    </w:pPr>
  </w:style>
  <w:style w:type="paragraph" w:customStyle="1" w:styleId="TableHeading">
    <w:name w:val="Table Heading"/>
    <w:basedOn w:val="TableContents"/>
    <w:rsid w:val="00310416"/>
    <w:pPr>
      <w:jc w:val="center"/>
    </w:pPr>
    <w:rPr>
      <w:b/>
      <w:bCs/>
    </w:rPr>
  </w:style>
  <w:style w:type="paragraph" w:customStyle="1" w:styleId="Objective">
    <w:name w:val="Objective"/>
    <w:basedOn w:val="Normal"/>
    <w:next w:val="BodyText"/>
    <w:rsid w:val="00310416"/>
    <w:pPr>
      <w:spacing w:before="220" w:after="220" w:line="220" w:lineRule="atLeast"/>
    </w:pPr>
  </w:style>
  <w:style w:type="paragraph" w:styleId="FootnoteText">
    <w:name w:val="footnote text"/>
    <w:basedOn w:val="Normal"/>
    <w:semiHidden/>
    <w:rsid w:val="00310416"/>
    <w:pPr>
      <w:suppressLineNumbers/>
      <w:ind w:left="283" w:hanging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demag</dc:creator>
  <cp:keywords>cv</cp:keywords>
  <cp:lastModifiedBy>welcome</cp:lastModifiedBy>
  <cp:revision>2</cp:revision>
  <cp:lastPrinted>2008-07-30T13:34:00Z</cp:lastPrinted>
  <dcterms:created xsi:type="dcterms:W3CDTF">2014-08-13T11:06:00Z</dcterms:created>
  <dcterms:modified xsi:type="dcterms:W3CDTF">2014-08-13T11:06:00Z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TC300006071033</vt:lpwstr>
  </property>
</Properties>
</file>