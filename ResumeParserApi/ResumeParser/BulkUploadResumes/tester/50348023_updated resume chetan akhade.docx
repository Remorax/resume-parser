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CDC" w:rsidRDefault="008B1CDC" w:rsidP="008B1CDC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proofErr w:type="spellStart"/>
      <w:r>
        <w:rPr>
          <w:rFonts w:ascii="Arial" w:hAnsi="Arial" w:cs="Arial"/>
          <w:b/>
          <w:sz w:val="36"/>
          <w:szCs w:val="36"/>
          <w:u w:val="single"/>
        </w:rPr>
        <w:t>Chetan</w:t>
      </w:r>
      <w:proofErr w:type="spellEnd"/>
      <w:r>
        <w:rPr>
          <w:rFonts w:ascii="Arial" w:hAnsi="Arial" w:cs="Arial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  <w:u w:val="single"/>
        </w:rPr>
        <w:t>Akhade</w:t>
      </w:r>
      <w:proofErr w:type="spellEnd"/>
    </w:p>
    <w:p w:rsidR="008B1CDC" w:rsidRDefault="008B1CDC" w:rsidP="008B1CDC">
      <w:pPr>
        <w:jc w:val="center"/>
        <w:rPr>
          <w:rFonts w:ascii="Arial" w:hAnsi="Arial" w:cs="Arial"/>
          <w:b/>
          <w:sz w:val="22"/>
          <w:szCs w:val="22"/>
        </w:rPr>
      </w:pPr>
    </w:p>
    <w:p w:rsidR="00A72FC2" w:rsidRDefault="00551F69" w:rsidP="008B1C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C/</w:t>
      </w:r>
      <w:proofErr w:type="gramStart"/>
      <w:r>
        <w:rPr>
          <w:rFonts w:ascii="Arial" w:hAnsi="Arial" w:cs="Arial"/>
          <w:sz w:val="22"/>
          <w:szCs w:val="22"/>
        </w:rPr>
        <w:t xml:space="preserve">O </w:t>
      </w:r>
      <w:r w:rsidR="00FD6B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D6BEA">
        <w:rPr>
          <w:rFonts w:ascii="Arial" w:hAnsi="Arial" w:cs="Arial"/>
          <w:sz w:val="22"/>
          <w:szCs w:val="22"/>
        </w:rPr>
        <w:t>C</w:t>
      </w:r>
      <w:r w:rsidR="00A72FC2">
        <w:rPr>
          <w:rFonts w:ascii="Arial" w:hAnsi="Arial" w:cs="Arial"/>
          <w:sz w:val="22"/>
          <w:szCs w:val="22"/>
        </w:rPr>
        <w:t>.Nawathe</w:t>
      </w:r>
      <w:proofErr w:type="spellEnd"/>
      <w:proofErr w:type="gramEnd"/>
    </w:p>
    <w:p w:rsidR="00FD6BEA" w:rsidRDefault="00FD6BEA" w:rsidP="008B1C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Plot No.55-A</w:t>
      </w:r>
      <w:proofErr w:type="gramStart"/>
      <w:r>
        <w:rPr>
          <w:rFonts w:ascii="Arial" w:hAnsi="Arial" w:cs="Arial"/>
          <w:sz w:val="22"/>
          <w:szCs w:val="22"/>
        </w:rPr>
        <w:t>,Kachipura</w:t>
      </w:r>
      <w:proofErr w:type="gramEnd"/>
      <w:r>
        <w:rPr>
          <w:rFonts w:ascii="Arial" w:hAnsi="Arial" w:cs="Arial"/>
          <w:sz w:val="22"/>
          <w:szCs w:val="22"/>
        </w:rPr>
        <w:t>,</w:t>
      </w:r>
    </w:p>
    <w:p w:rsidR="008B1CDC" w:rsidRDefault="00FD6BEA" w:rsidP="008B1CD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Ramdaspeth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8B1CDC">
        <w:rPr>
          <w:rFonts w:ascii="Arial" w:hAnsi="Arial" w:cs="Arial"/>
          <w:sz w:val="22"/>
          <w:szCs w:val="22"/>
        </w:rPr>
        <w:t xml:space="preserve">Nagpur </w:t>
      </w:r>
    </w:p>
    <w:p w:rsidR="008B1CDC" w:rsidRDefault="008B1CDC" w:rsidP="008B1C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Contact No:  9421785144</w:t>
      </w:r>
    </w:p>
    <w:p w:rsidR="008B1CDC" w:rsidRDefault="008B1CDC" w:rsidP="008B1C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E-mail Id: chetan.akhade30@gmail.com</w:t>
      </w:r>
    </w:p>
    <w:p w:rsidR="008B1CDC" w:rsidRDefault="002C7263" w:rsidP="008B1CDC">
      <w:pPr>
        <w:rPr>
          <w:rFonts w:ascii="Arial" w:hAnsi="Arial" w:cs="Arial"/>
          <w:sz w:val="22"/>
          <w:szCs w:val="22"/>
        </w:rPr>
      </w:pPr>
      <w:r w:rsidRPr="002C7263">
        <w:rPr>
          <w:rFonts w:ascii="Arial" w:hAnsi="Arial" w:cs="Arial"/>
          <w:sz w:val="20"/>
          <w:szCs w:val="22"/>
        </w:rPr>
        <w:pict>
          <v:line id="_x0000_s1027" style="position:absolute;z-index:251661312" from="-1in,11.4pt" to="513pt,11.4pt" strokeweight="1.5pt"/>
        </w:pict>
      </w:r>
    </w:p>
    <w:p w:rsidR="008B1CDC" w:rsidRDefault="008B1CDC" w:rsidP="008B1CDC">
      <w:pPr>
        <w:rPr>
          <w:rFonts w:ascii="Arial" w:hAnsi="Arial" w:cs="Arial"/>
          <w:sz w:val="22"/>
          <w:szCs w:val="22"/>
        </w:rPr>
      </w:pPr>
    </w:p>
    <w:p w:rsidR="008B1CDC" w:rsidRDefault="008B1CDC" w:rsidP="008B1CD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OBJECTIVE:</w:t>
      </w:r>
    </w:p>
    <w:p w:rsidR="008B1CDC" w:rsidRDefault="008B1CDC" w:rsidP="00B31418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8B1CDC" w:rsidRDefault="00B31418" w:rsidP="008B1C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work in an organization where innovation and excellence is the way of life, where my potential can be utilize and </w:t>
      </w:r>
      <w:proofErr w:type="gramStart"/>
      <w:r>
        <w:rPr>
          <w:rFonts w:ascii="Arial" w:hAnsi="Arial" w:cs="Arial"/>
          <w:sz w:val="22"/>
          <w:szCs w:val="22"/>
        </w:rPr>
        <w:t>where  the</w:t>
      </w:r>
      <w:r w:rsidR="00C91ED4">
        <w:rPr>
          <w:rFonts w:ascii="Arial" w:hAnsi="Arial" w:cs="Arial"/>
          <w:sz w:val="22"/>
          <w:szCs w:val="22"/>
        </w:rPr>
        <w:t>re</w:t>
      </w:r>
      <w:proofErr w:type="gramEnd"/>
      <w:r>
        <w:rPr>
          <w:rFonts w:ascii="Arial" w:hAnsi="Arial" w:cs="Arial"/>
          <w:sz w:val="22"/>
          <w:szCs w:val="22"/>
        </w:rPr>
        <w:t xml:space="preserve"> is scope for continuous learning and development </w:t>
      </w:r>
      <w:r w:rsidR="00551F69">
        <w:rPr>
          <w:rFonts w:ascii="Arial" w:hAnsi="Arial" w:cs="Arial"/>
          <w:sz w:val="22"/>
          <w:szCs w:val="22"/>
        </w:rPr>
        <w:t>.</w:t>
      </w:r>
    </w:p>
    <w:p w:rsidR="00FD6BEA" w:rsidRDefault="00FD6BEA" w:rsidP="008B1CDC">
      <w:pPr>
        <w:tabs>
          <w:tab w:val="left" w:pos="180"/>
        </w:tabs>
        <w:rPr>
          <w:rFonts w:ascii="Arial" w:hAnsi="Arial" w:cs="Arial"/>
          <w:b/>
          <w:sz w:val="28"/>
          <w:szCs w:val="28"/>
          <w:u w:val="single"/>
        </w:rPr>
      </w:pPr>
    </w:p>
    <w:p w:rsidR="008B1CDC" w:rsidRDefault="008B1CDC" w:rsidP="008B1CDC">
      <w:pPr>
        <w:tabs>
          <w:tab w:val="left" w:pos="18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PROFESSIONAL EXPERIENCE:</w:t>
      </w:r>
    </w:p>
    <w:p w:rsidR="008B1CDC" w:rsidRDefault="008B1CDC" w:rsidP="008B1CDC">
      <w:pPr>
        <w:tabs>
          <w:tab w:val="left" w:pos="180"/>
        </w:tabs>
        <w:rPr>
          <w:rFonts w:ascii="Arial" w:hAnsi="Arial" w:cs="Arial"/>
          <w:b/>
        </w:rPr>
      </w:pPr>
    </w:p>
    <w:p w:rsidR="005B7A93" w:rsidRDefault="005B7A93" w:rsidP="008B1CDC">
      <w:pPr>
        <w:tabs>
          <w:tab w:val="left" w:pos="180"/>
        </w:tabs>
        <w:rPr>
          <w:rFonts w:ascii="Arial" w:hAnsi="Arial" w:cs="Arial"/>
          <w:b/>
        </w:rPr>
      </w:pPr>
    </w:p>
    <w:p w:rsidR="005B7A93" w:rsidRDefault="005B7A93" w:rsidP="008B1CDC">
      <w:pPr>
        <w:tabs>
          <w:tab w:val="left" w:pos="180"/>
        </w:tabs>
        <w:rPr>
          <w:rFonts w:ascii="Arial" w:hAnsi="Arial" w:cs="Arial"/>
          <w:b/>
        </w:rPr>
      </w:pPr>
    </w:p>
    <w:p w:rsidR="008B1CDC" w:rsidRDefault="008B1CDC" w:rsidP="008B1CDC">
      <w:pPr>
        <w:tabs>
          <w:tab w:val="left" w:pos="1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proofErr w:type="gramStart"/>
      <w:r>
        <w:rPr>
          <w:rFonts w:ascii="Arial" w:hAnsi="Arial" w:cs="Arial"/>
          <w:b/>
        </w:rPr>
        <w:t>Organization :</w:t>
      </w:r>
      <w:proofErr w:type="gramEnd"/>
      <w:r>
        <w:rPr>
          <w:rFonts w:ascii="Arial" w:hAnsi="Arial" w:cs="Arial"/>
          <w:b/>
        </w:rPr>
        <w:t xml:space="preserve">     Bajaj </w:t>
      </w:r>
      <w:proofErr w:type="spellStart"/>
      <w:r>
        <w:rPr>
          <w:rFonts w:ascii="Arial" w:hAnsi="Arial" w:cs="Arial"/>
          <w:b/>
        </w:rPr>
        <w:t>Superpack</w:t>
      </w:r>
      <w:proofErr w:type="spellEnd"/>
      <w:r>
        <w:rPr>
          <w:rFonts w:ascii="Arial" w:hAnsi="Arial" w:cs="Arial"/>
          <w:b/>
        </w:rPr>
        <w:t xml:space="preserve"> Ltd.</w:t>
      </w:r>
    </w:p>
    <w:p w:rsidR="008B1CDC" w:rsidRDefault="008B1CDC" w:rsidP="008B1C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proofErr w:type="gramStart"/>
      <w:r>
        <w:rPr>
          <w:rFonts w:ascii="Arial" w:hAnsi="Arial" w:cs="Arial"/>
          <w:b/>
        </w:rPr>
        <w:t>Designation  :</w:t>
      </w:r>
      <w:proofErr w:type="gramEnd"/>
      <w:r>
        <w:rPr>
          <w:rFonts w:ascii="Arial" w:hAnsi="Arial" w:cs="Arial"/>
          <w:b/>
        </w:rPr>
        <w:t xml:space="preserve">      Marketing Executive</w:t>
      </w:r>
    </w:p>
    <w:p w:rsidR="008B1CDC" w:rsidRDefault="008B1CDC" w:rsidP="008B1C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Location</w:t>
      </w:r>
      <w:r>
        <w:rPr>
          <w:rFonts w:ascii="Arial" w:hAnsi="Arial" w:cs="Arial"/>
          <w:b/>
        </w:rPr>
        <w:tab/>
        <w:t xml:space="preserve">     :      Nagpur</w:t>
      </w:r>
    </w:p>
    <w:p w:rsidR="008B1CDC" w:rsidRDefault="008B1CDC" w:rsidP="008B1CDC">
      <w:p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 xml:space="preserve">    Tenure</w:t>
      </w:r>
      <w:r>
        <w:rPr>
          <w:rFonts w:ascii="Arial" w:hAnsi="Arial" w:cs="Arial"/>
          <w:b/>
        </w:rPr>
        <w:tab/>
      </w:r>
      <w:r w:rsidR="004C7FAF">
        <w:rPr>
          <w:rFonts w:ascii="Arial" w:hAnsi="Arial" w:cs="Arial"/>
          <w:b/>
        </w:rPr>
        <w:t xml:space="preserve">     :      May 2013 –Feb 2014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</w:rPr>
        <w:br/>
      </w:r>
    </w:p>
    <w:p w:rsidR="005B7A93" w:rsidRDefault="005B7A93" w:rsidP="008B1CDC">
      <w:pPr>
        <w:ind w:left="360" w:hanging="360"/>
        <w:rPr>
          <w:rFonts w:ascii="Arial" w:hAnsi="Arial" w:cs="Arial"/>
          <w:b/>
          <w:u w:val="single"/>
        </w:rPr>
      </w:pPr>
    </w:p>
    <w:p w:rsidR="008B1CDC" w:rsidRDefault="008B1CDC" w:rsidP="008B1CDC">
      <w:pPr>
        <w:ind w:left="360" w:hanging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Job Profile:</w:t>
      </w:r>
    </w:p>
    <w:p w:rsidR="008B1CDC" w:rsidRDefault="008B1CDC" w:rsidP="008B1CDC">
      <w:pPr>
        <w:shd w:val="solid" w:color="FFFFFF" w:fill="auto"/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</w:p>
    <w:p w:rsidR="008B1CDC" w:rsidRPr="00471EF2" w:rsidRDefault="008B1CDC" w:rsidP="008B1CDC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 w:rsidRPr="00471EF2">
        <w:rPr>
          <w:rFonts w:ascii="Arial" w:hAnsi="Arial" w:cs="Arial"/>
          <w:sz w:val="22"/>
          <w:szCs w:val="22"/>
        </w:rPr>
        <w:t>Communicating with clients prior to their course and recording all correspondence</w:t>
      </w:r>
    </w:p>
    <w:p w:rsidR="008B1CDC" w:rsidRPr="00471EF2" w:rsidRDefault="008B1CDC" w:rsidP="008B1CDC">
      <w:pPr>
        <w:numPr>
          <w:ilvl w:val="0"/>
          <w:numId w:val="1"/>
        </w:numPr>
        <w:tabs>
          <w:tab w:val="left" w:pos="420"/>
        </w:tabs>
        <w:spacing w:line="288" w:lineRule="auto"/>
        <w:rPr>
          <w:rFonts w:ascii="Arial" w:hAnsi="Arial" w:cs="Arial"/>
          <w:sz w:val="22"/>
          <w:szCs w:val="22"/>
        </w:rPr>
      </w:pPr>
      <w:r w:rsidRPr="00471EF2">
        <w:rPr>
          <w:rFonts w:ascii="Arial" w:hAnsi="Arial" w:cs="Arial"/>
          <w:sz w:val="22"/>
          <w:szCs w:val="22"/>
        </w:rPr>
        <w:t>Ensuring excellent customer handling for better word of mouth publicity &amp;</w:t>
      </w:r>
    </w:p>
    <w:p w:rsidR="008B1CDC" w:rsidRPr="00471EF2" w:rsidRDefault="008B1CDC" w:rsidP="008B1CDC">
      <w:pPr>
        <w:numPr>
          <w:ilvl w:val="0"/>
          <w:numId w:val="1"/>
        </w:numPr>
        <w:tabs>
          <w:tab w:val="left" w:pos="420"/>
        </w:tabs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 w:rsidRPr="00471EF2">
        <w:rPr>
          <w:rFonts w:ascii="Arial" w:hAnsi="Arial" w:cs="Arial"/>
          <w:sz w:val="22"/>
          <w:szCs w:val="22"/>
        </w:rPr>
        <w:t>Customer Service &amp; satisfaction.</w:t>
      </w:r>
    </w:p>
    <w:p w:rsidR="008B1CDC" w:rsidRDefault="008B1CDC" w:rsidP="008B1CDC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Get Real Time Sales Triggers.</w:t>
      </w:r>
    </w:p>
    <w:p w:rsidR="008B1CDC" w:rsidRDefault="004C7FAF" w:rsidP="008B1CDC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S</w:t>
      </w:r>
      <w:r w:rsidR="008B1CDC"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earch</w:t>
      </w: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 xml:space="preserve"> New</w:t>
      </w:r>
      <w:r w:rsidR="008B1CDC"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 xml:space="preserve"> Companies.</w:t>
      </w:r>
    </w:p>
    <w:p w:rsidR="008B1CDC" w:rsidRDefault="008B1CDC" w:rsidP="008B1CDC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Develop Quality Sales Leads.</w:t>
      </w:r>
    </w:p>
    <w:p w:rsidR="008B1CDC" w:rsidRDefault="008B1CDC" w:rsidP="008B1CDC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Improve Pre-Meeting Planning.</w:t>
      </w:r>
    </w:p>
    <w:p w:rsidR="008B1CDC" w:rsidRDefault="008B1CDC" w:rsidP="008B1CDC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Gain Competitive Intelligence.</w:t>
      </w:r>
    </w:p>
    <w:p w:rsidR="008B1CDC" w:rsidRDefault="008B1CDC" w:rsidP="008B1CDC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Target New Customers.</w:t>
      </w:r>
    </w:p>
    <w:p w:rsidR="008B1CDC" w:rsidRPr="004C7FAF" w:rsidRDefault="008B1CDC" w:rsidP="008B1CDC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hAnsi="Arial" w:cs="Arial"/>
          <w:b/>
          <w:sz w:val="22"/>
          <w:szCs w:val="22"/>
        </w:rPr>
      </w:pPr>
      <w:r w:rsidRPr="00471EF2">
        <w:rPr>
          <w:rFonts w:ascii="Arial" w:hAnsi="Arial" w:cs="Arial"/>
          <w:sz w:val="22"/>
          <w:szCs w:val="22"/>
        </w:rPr>
        <w:t>Supporting the Sales Manager and the Marketing Manager in all aspects of their work</w:t>
      </w:r>
    </w:p>
    <w:p w:rsidR="004C7FAF" w:rsidRDefault="004C7FAF" w:rsidP="004C7FAF">
      <w:pPr>
        <w:shd w:val="solid" w:color="FFFFFF" w:fill="auto"/>
        <w:autoSpaceDN w:val="0"/>
        <w:spacing w:line="288" w:lineRule="auto"/>
        <w:ind w:left="420"/>
        <w:rPr>
          <w:rFonts w:ascii="Arial" w:hAnsi="Arial" w:cs="Arial"/>
          <w:sz w:val="22"/>
          <w:szCs w:val="22"/>
        </w:rPr>
      </w:pPr>
    </w:p>
    <w:p w:rsidR="005B7A93" w:rsidRDefault="005B7A93" w:rsidP="004C7FAF">
      <w:pPr>
        <w:tabs>
          <w:tab w:val="left" w:pos="180"/>
        </w:tabs>
        <w:rPr>
          <w:rFonts w:ascii="Arial" w:hAnsi="Arial" w:cs="Arial"/>
          <w:b/>
        </w:rPr>
      </w:pPr>
    </w:p>
    <w:p w:rsidR="005B7A93" w:rsidRDefault="005B7A93" w:rsidP="004C7FAF">
      <w:pPr>
        <w:tabs>
          <w:tab w:val="left" w:pos="180"/>
        </w:tabs>
        <w:rPr>
          <w:rFonts w:ascii="Arial" w:hAnsi="Arial" w:cs="Arial"/>
          <w:b/>
        </w:rPr>
      </w:pPr>
    </w:p>
    <w:p w:rsidR="005B7A93" w:rsidRDefault="005B7A93" w:rsidP="004C7FAF">
      <w:pPr>
        <w:tabs>
          <w:tab w:val="left" w:pos="180"/>
        </w:tabs>
        <w:rPr>
          <w:rFonts w:ascii="Arial" w:hAnsi="Arial" w:cs="Arial"/>
          <w:b/>
        </w:rPr>
      </w:pPr>
    </w:p>
    <w:p w:rsidR="004C7FAF" w:rsidRDefault="004C7FAF" w:rsidP="004C7FAF">
      <w:pPr>
        <w:tabs>
          <w:tab w:val="left" w:pos="1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proofErr w:type="gramStart"/>
      <w:r>
        <w:rPr>
          <w:rFonts w:ascii="Arial" w:hAnsi="Arial" w:cs="Arial"/>
          <w:b/>
        </w:rPr>
        <w:t>Organization :</w:t>
      </w:r>
      <w:proofErr w:type="gramEnd"/>
      <w:r>
        <w:rPr>
          <w:rFonts w:ascii="Arial" w:hAnsi="Arial" w:cs="Arial"/>
          <w:b/>
        </w:rPr>
        <w:t xml:space="preserve">     </w:t>
      </w:r>
      <w:proofErr w:type="spellStart"/>
      <w:r>
        <w:rPr>
          <w:rFonts w:ascii="Arial" w:hAnsi="Arial" w:cs="Arial"/>
          <w:b/>
        </w:rPr>
        <w:t>Sharda</w:t>
      </w:r>
      <w:proofErr w:type="spellEnd"/>
      <w:r>
        <w:rPr>
          <w:rFonts w:ascii="Arial" w:hAnsi="Arial" w:cs="Arial"/>
          <w:b/>
        </w:rPr>
        <w:t xml:space="preserve"> Poly </w:t>
      </w:r>
      <w:proofErr w:type="spellStart"/>
      <w:r>
        <w:rPr>
          <w:rFonts w:ascii="Arial" w:hAnsi="Arial" w:cs="Arial"/>
          <w:b/>
        </w:rPr>
        <w:t>Colours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Pvt.Ltd</w:t>
      </w:r>
      <w:proofErr w:type="spellEnd"/>
      <w:r>
        <w:rPr>
          <w:rFonts w:ascii="Arial" w:hAnsi="Arial" w:cs="Arial"/>
          <w:b/>
        </w:rPr>
        <w:t>.</w:t>
      </w:r>
    </w:p>
    <w:p w:rsidR="004C7FAF" w:rsidRDefault="004C7FAF" w:rsidP="004C7F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proofErr w:type="gramStart"/>
      <w:r>
        <w:rPr>
          <w:rFonts w:ascii="Arial" w:hAnsi="Arial" w:cs="Arial"/>
          <w:b/>
        </w:rPr>
        <w:t>Designation  :</w:t>
      </w:r>
      <w:proofErr w:type="gramEnd"/>
      <w:r>
        <w:rPr>
          <w:rFonts w:ascii="Arial" w:hAnsi="Arial" w:cs="Arial"/>
          <w:b/>
        </w:rPr>
        <w:t xml:space="preserve">      Area Sales Manager </w:t>
      </w:r>
    </w:p>
    <w:p w:rsidR="004C7FAF" w:rsidRDefault="004C7FAF" w:rsidP="004C7F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Location</w:t>
      </w:r>
      <w:r>
        <w:rPr>
          <w:rFonts w:ascii="Arial" w:hAnsi="Arial" w:cs="Arial"/>
          <w:b/>
        </w:rPr>
        <w:tab/>
        <w:t xml:space="preserve">     :      Nagpur</w:t>
      </w:r>
    </w:p>
    <w:p w:rsidR="005B7A93" w:rsidRDefault="004C7FAF" w:rsidP="005B7A93">
      <w:pPr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Tenure</w:t>
      </w:r>
      <w:r>
        <w:rPr>
          <w:rFonts w:ascii="Arial" w:hAnsi="Arial" w:cs="Arial"/>
          <w:b/>
        </w:rPr>
        <w:tab/>
        <w:t xml:space="preserve">     :      M</w:t>
      </w:r>
      <w:r w:rsidR="005B7A93">
        <w:rPr>
          <w:rFonts w:ascii="Arial" w:hAnsi="Arial" w:cs="Arial"/>
          <w:b/>
        </w:rPr>
        <w:t>arch 2014</w:t>
      </w:r>
      <w:r>
        <w:rPr>
          <w:rFonts w:ascii="Arial" w:hAnsi="Arial" w:cs="Arial"/>
          <w:b/>
        </w:rPr>
        <w:t xml:space="preserve"> –</w:t>
      </w:r>
      <w:r w:rsidR="005B7A93">
        <w:rPr>
          <w:rFonts w:ascii="Arial" w:hAnsi="Arial" w:cs="Arial"/>
          <w:b/>
        </w:rPr>
        <w:t>Till Date</w:t>
      </w:r>
    </w:p>
    <w:p w:rsidR="005B7A93" w:rsidRDefault="005B7A93" w:rsidP="005B7A93">
      <w:pPr>
        <w:ind w:left="360" w:hanging="360"/>
        <w:rPr>
          <w:rFonts w:ascii="Arial" w:hAnsi="Arial" w:cs="Arial"/>
          <w:b/>
        </w:rPr>
      </w:pPr>
    </w:p>
    <w:p w:rsidR="004C7FAF" w:rsidRPr="005B7A93" w:rsidRDefault="004C7FAF" w:rsidP="005B7A93">
      <w:pPr>
        <w:ind w:left="360" w:hanging="360"/>
        <w:rPr>
          <w:rFonts w:ascii="Arial" w:hAnsi="Arial" w:cs="Arial"/>
          <w:sz w:val="22"/>
          <w:szCs w:val="22"/>
        </w:rPr>
      </w:pPr>
      <w:r w:rsidRPr="004C7FAF">
        <w:rPr>
          <w:rFonts w:ascii="Arial" w:hAnsi="Arial" w:cs="Arial"/>
          <w:b/>
          <w:u w:val="single"/>
        </w:rPr>
        <w:lastRenderedPageBreak/>
        <w:t xml:space="preserve"> </w:t>
      </w:r>
      <w:r>
        <w:rPr>
          <w:rFonts w:ascii="Arial" w:hAnsi="Arial" w:cs="Arial"/>
          <w:b/>
          <w:u w:val="single"/>
        </w:rPr>
        <w:t>Job Profile:</w:t>
      </w:r>
    </w:p>
    <w:p w:rsidR="004C7FAF" w:rsidRDefault="004C7FAF" w:rsidP="004C7FAF">
      <w:pPr>
        <w:shd w:val="solid" w:color="FFFFFF" w:fill="auto"/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</w:p>
    <w:p w:rsidR="004C7FAF" w:rsidRPr="00471EF2" w:rsidRDefault="004C7FAF" w:rsidP="004C7FAF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 w:rsidRPr="00471EF2">
        <w:rPr>
          <w:rFonts w:ascii="Arial" w:hAnsi="Arial" w:cs="Arial"/>
          <w:sz w:val="22"/>
          <w:szCs w:val="22"/>
        </w:rPr>
        <w:t>Communicating with clients prior to their course and recording all correspondence</w:t>
      </w:r>
    </w:p>
    <w:p w:rsidR="004C7FAF" w:rsidRPr="00471EF2" w:rsidRDefault="004C7FAF" w:rsidP="004C7FAF">
      <w:pPr>
        <w:numPr>
          <w:ilvl w:val="0"/>
          <w:numId w:val="1"/>
        </w:numPr>
        <w:tabs>
          <w:tab w:val="left" w:pos="420"/>
        </w:tabs>
        <w:spacing w:line="288" w:lineRule="auto"/>
        <w:rPr>
          <w:rFonts w:ascii="Arial" w:hAnsi="Arial" w:cs="Arial"/>
          <w:sz w:val="22"/>
          <w:szCs w:val="22"/>
        </w:rPr>
      </w:pPr>
      <w:r w:rsidRPr="00471EF2">
        <w:rPr>
          <w:rFonts w:ascii="Arial" w:hAnsi="Arial" w:cs="Arial"/>
          <w:sz w:val="22"/>
          <w:szCs w:val="22"/>
        </w:rPr>
        <w:t>Ensuring excellent customer handling for better word of mouth publicity &amp;</w:t>
      </w:r>
    </w:p>
    <w:p w:rsidR="004C7FAF" w:rsidRPr="00471EF2" w:rsidRDefault="004C7FAF" w:rsidP="004C7FAF">
      <w:pPr>
        <w:numPr>
          <w:ilvl w:val="0"/>
          <w:numId w:val="1"/>
        </w:numPr>
        <w:tabs>
          <w:tab w:val="left" w:pos="420"/>
        </w:tabs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 w:rsidRPr="00471EF2">
        <w:rPr>
          <w:rFonts w:ascii="Arial" w:hAnsi="Arial" w:cs="Arial"/>
          <w:sz w:val="22"/>
          <w:szCs w:val="22"/>
        </w:rPr>
        <w:t>Customer Service &amp; satisfaction.</w:t>
      </w:r>
    </w:p>
    <w:p w:rsidR="004C7FAF" w:rsidRDefault="004C7FAF" w:rsidP="004C7FAF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Get Real Time Sales Triggers.</w:t>
      </w:r>
    </w:p>
    <w:p w:rsidR="004C7FAF" w:rsidRDefault="004C7FAF" w:rsidP="004C7FAF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Search New Companies.</w:t>
      </w:r>
    </w:p>
    <w:p w:rsidR="004C7FAF" w:rsidRDefault="004C7FAF" w:rsidP="004C7FAF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Develop Quality Sales Leads.</w:t>
      </w:r>
    </w:p>
    <w:p w:rsidR="004C7FAF" w:rsidRDefault="004C7FAF" w:rsidP="004C7FAF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Improve Pre-Meeting Planning.</w:t>
      </w:r>
    </w:p>
    <w:p w:rsidR="004C7FAF" w:rsidRDefault="004C7FAF" w:rsidP="004C7FAF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Gain Competitive Intelligence.</w:t>
      </w:r>
    </w:p>
    <w:p w:rsidR="004C7FAF" w:rsidRDefault="004C7FAF" w:rsidP="004C7FAF">
      <w:pPr>
        <w:numPr>
          <w:ilvl w:val="0"/>
          <w:numId w:val="1"/>
        </w:numPr>
        <w:shd w:val="solid" w:color="FFFFFF" w:fill="auto"/>
        <w:tabs>
          <w:tab w:val="left" w:pos="420"/>
        </w:tabs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  <w:r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  <w:t>Target New Customers.</w:t>
      </w:r>
    </w:p>
    <w:p w:rsidR="004C7FAF" w:rsidRPr="004C7FAF" w:rsidRDefault="004C7FAF" w:rsidP="00403C20">
      <w:pPr>
        <w:shd w:val="solid" w:color="FFFFFF" w:fill="auto"/>
        <w:autoSpaceDN w:val="0"/>
        <w:spacing w:line="288" w:lineRule="auto"/>
        <w:rPr>
          <w:rFonts w:ascii="Arial" w:hAnsi="Arial" w:cs="Arial"/>
          <w:b/>
          <w:sz w:val="22"/>
          <w:szCs w:val="22"/>
        </w:rPr>
      </w:pPr>
    </w:p>
    <w:p w:rsidR="004C7FAF" w:rsidRDefault="004C7FAF" w:rsidP="004C7FAF">
      <w:pPr>
        <w:ind w:left="360" w:hanging="360"/>
        <w:rPr>
          <w:rFonts w:ascii="Arial" w:hAnsi="Arial" w:cs="Arial"/>
          <w:b/>
          <w:u w:val="single"/>
        </w:rPr>
      </w:pPr>
    </w:p>
    <w:p w:rsidR="004C7FAF" w:rsidRDefault="004C7FAF" w:rsidP="004C7FAF">
      <w:pPr>
        <w:shd w:val="solid" w:color="FFFFFF" w:fill="auto"/>
        <w:autoSpaceDN w:val="0"/>
        <w:spacing w:line="288" w:lineRule="auto"/>
        <w:rPr>
          <w:rFonts w:ascii="Arial" w:eastAsia="Arial Unicode MS" w:hAnsi="Arial" w:cs="Arial"/>
          <w:bCs/>
          <w:sz w:val="22"/>
          <w:szCs w:val="22"/>
          <w:shd w:val="clear" w:color="auto" w:fill="FFFFFF"/>
        </w:rPr>
      </w:pPr>
    </w:p>
    <w:p w:rsidR="008B1CDC" w:rsidRPr="00A72FC2" w:rsidRDefault="008B1CDC" w:rsidP="008B1CDC">
      <w:pPr>
        <w:spacing w:after="120"/>
        <w:rPr>
          <w:rFonts w:ascii="Arial" w:eastAsia="Calibri" w:hAnsi="Arial" w:cs="Arial"/>
          <w:b/>
          <w:u w:val="single"/>
        </w:rPr>
      </w:pPr>
      <w:r w:rsidRPr="00A72FC2">
        <w:rPr>
          <w:rFonts w:ascii="Arial" w:eastAsia="Calibri" w:hAnsi="Arial" w:cs="Arial"/>
          <w:b/>
          <w:u w:val="single"/>
        </w:rPr>
        <w:t>Summer Internship Project (SIP</w:t>
      </w:r>
      <w:proofErr w:type="gramStart"/>
      <w:r w:rsidRPr="00A72FC2">
        <w:rPr>
          <w:rFonts w:ascii="Arial" w:eastAsia="Calibri" w:hAnsi="Arial" w:cs="Arial"/>
          <w:b/>
          <w:u w:val="single"/>
        </w:rPr>
        <w:t>) :</w:t>
      </w:r>
      <w:proofErr w:type="gramEnd"/>
    </w:p>
    <w:p w:rsidR="00A72FC2" w:rsidRDefault="00A72FC2" w:rsidP="008B1CDC">
      <w:pPr>
        <w:spacing w:after="120"/>
        <w:ind w:left="900"/>
        <w:rPr>
          <w:rFonts w:ascii="Arial" w:eastAsia="Calibri" w:hAnsi="Arial" w:cs="Arial"/>
          <w:sz w:val="22"/>
          <w:szCs w:val="22"/>
        </w:rPr>
      </w:pPr>
    </w:p>
    <w:p w:rsidR="008B1CDC" w:rsidRPr="00A72FC2" w:rsidRDefault="008B1CDC" w:rsidP="008B1CDC">
      <w:pPr>
        <w:spacing w:after="120"/>
        <w:ind w:left="900"/>
        <w:rPr>
          <w:rFonts w:ascii="Arial" w:eastAsia="Calibri" w:hAnsi="Arial" w:cs="Arial"/>
          <w:b/>
          <w:sz w:val="22"/>
          <w:szCs w:val="22"/>
        </w:rPr>
      </w:pPr>
      <w:r w:rsidRPr="00A72FC2">
        <w:rPr>
          <w:rFonts w:ascii="Arial" w:eastAsia="Calibri" w:hAnsi="Arial" w:cs="Arial"/>
          <w:sz w:val="22"/>
          <w:szCs w:val="22"/>
        </w:rPr>
        <w:t xml:space="preserve">Organization: -   </w:t>
      </w:r>
      <w:r w:rsidRPr="00A72FC2">
        <w:rPr>
          <w:rFonts w:ascii="Arial" w:eastAsia="Calibri" w:hAnsi="Arial" w:cs="Arial"/>
          <w:b/>
          <w:sz w:val="22"/>
          <w:szCs w:val="22"/>
        </w:rPr>
        <w:t>BAJAJ ALLIANZ PVT.LTD.</w:t>
      </w:r>
    </w:p>
    <w:p w:rsidR="008B1CDC" w:rsidRPr="00A72FC2" w:rsidRDefault="008B1CDC" w:rsidP="008B1CDC">
      <w:pPr>
        <w:spacing w:after="120"/>
        <w:ind w:left="900"/>
        <w:rPr>
          <w:rFonts w:ascii="Arial" w:eastAsia="Calibri" w:hAnsi="Arial" w:cs="Arial"/>
          <w:sz w:val="22"/>
          <w:szCs w:val="22"/>
        </w:rPr>
      </w:pPr>
      <w:r w:rsidRPr="00A72FC2">
        <w:rPr>
          <w:rFonts w:ascii="Arial" w:eastAsia="Calibri" w:hAnsi="Arial" w:cs="Arial"/>
          <w:sz w:val="22"/>
          <w:szCs w:val="22"/>
        </w:rPr>
        <w:t xml:space="preserve">Duration         : - </w:t>
      </w:r>
      <w:r w:rsidRPr="00A72FC2">
        <w:rPr>
          <w:rFonts w:ascii="Arial" w:eastAsia="Calibri" w:hAnsi="Arial" w:cs="Arial"/>
          <w:b/>
          <w:sz w:val="22"/>
          <w:szCs w:val="22"/>
        </w:rPr>
        <w:t>30 days</w:t>
      </w:r>
    </w:p>
    <w:p w:rsidR="008B1CDC" w:rsidRPr="00A72FC2" w:rsidRDefault="008B1CDC" w:rsidP="008B1CDC">
      <w:pPr>
        <w:spacing w:after="120"/>
        <w:ind w:left="900"/>
        <w:rPr>
          <w:rFonts w:ascii="Arial" w:eastAsia="Calibri" w:hAnsi="Arial" w:cs="Arial"/>
          <w:b/>
          <w:sz w:val="22"/>
          <w:szCs w:val="22"/>
        </w:rPr>
      </w:pPr>
      <w:r w:rsidRPr="00A72FC2">
        <w:rPr>
          <w:rFonts w:ascii="Arial" w:eastAsia="Calibri" w:hAnsi="Arial" w:cs="Arial"/>
          <w:sz w:val="22"/>
          <w:szCs w:val="22"/>
        </w:rPr>
        <w:t xml:space="preserve">Job Profile      : - </w:t>
      </w:r>
      <w:r w:rsidRPr="00A72FC2">
        <w:rPr>
          <w:rFonts w:ascii="Arial" w:eastAsia="Calibri" w:hAnsi="Arial" w:cs="Arial"/>
          <w:b/>
          <w:sz w:val="22"/>
          <w:szCs w:val="22"/>
        </w:rPr>
        <w:t>Sales Executive</w:t>
      </w:r>
    </w:p>
    <w:p w:rsidR="00A72FC2" w:rsidRDefault="00A72FC2" w:rsidP="00A72FC2">
      <w:pPr>
        <w:rPr>
          <w:rFonts w:ascii="Arial" w:eastAsia="Cambria" w:hAnsi="Arial" w:cs="Arial"/>
          <w:b/>
          <w:sz w:val="22"/>
          <w:szCs w:val="22"/>
          <w:u w:val="single"/>
        </w:rPr>
      </w:pPr>
    </w:p>
    <w:p w:rsidR="00A72FC2" w:rsidRDefault="00A72FC2" w:rsidP="00A72FC2">
      <w:pPr>
        <w:rPr>
          <w:rFonts w:ascii="Arial" w:eastAsia="Cambria" w:hAnsi="Arial" w:cs="Arial"/>
          <w:b/>
          <w:sz w:val="22"/>
          <w:szCs w:val="22"/>
          <w:u w:val="single"/>
        </w:rPr>
      </w:pPr>
    </w:p>
    <w:p w:rsidR="00FD6BEA" w:rsidRDefault="00FD6BEA" w:rsidP="00A72FC2">
      <w:pPr>
        <w:rPr>
          <w:rFonts w:ascii="Arial" w:eastAsia="Cambria" w:hAnsi="Arial" w:cs="Arial"/>
          <w:b/>
          <w:sz w:val="22"/>
          <w:szCs w:val="22"/>
          <w:u w:val="single"/>
        </w:rPr>
      </w:pPr>
    </w:p>
    <w:p w:rsidR="00A72FC2" w:rsidRPr="00A72FC2" w:rsidRDefault="00A72FC2" w:rsidP="00A72FC2">
      <w:pPr>
        <w:rPr>
          <w:rFonts w:ascii="Arial" w:eastAsia="Cambria" w:hAnsi="Arial" w:cs="Arial"/>
          <w:b/>
          <w:sz w:val="22"/>
          <w:szCs w:val="22"/>
          <w:u w:val="single"/>
        </w:rPr>
      </w:pPr>
      <w:r w:rsidRPr="00A72FC2">
        <w:rPr>
          <w:rFonts w:ascii="Arial" w:eastAsia="Cambria" w:hAnsi="Arial" w:cs="Arial"/>
          <w:b/>
          <w:sz w:val="22"/>
          <w:szCs w:val="22"/>
          <w:u w:val="single"/>
        </w:rPr>
        <w:t xml:space="preserve">ACADEMIC PROJECTS </w:t>
      </w:r>
    </w:p>
    <w:p w:rsidR="00A72FC2" w:rsidRPr="00A72FC2" w:rsidRDefault="00A72FC2" w:rsidP="00A72FC2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b/>
        </w:rPr>
      </w:pPr>
    </w:p>
    <w:p w:rsidR="00A72FC2" w:rsidRPr="00FD6BEA" w:rsidRDefault="00A72FC2" w:rsidP="00A72FC2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A72FC2">
        <w:rPr>
          <w:rFonts w:ascii="Arial" w:eastAsia="Calibri" w:hAnsi="Arial" w:cs="Arial"/>
        </w:rPr>
        <w:t>Project on “</w:t>
      </w:r>
      <w:r w:rsidRPr="00FD6BEA">
        <w:rPr>
          <w:rFonts w:ascii="Arial" w:hAnsi="Arial" w:cs="Arial"/>
          <w:b/>
        </w:rPr>
        <w:t>Analysis of Financial Statement Of Bajaj Steel Ltd. 2005-2006 to 2010-2011 ”</w:t>
      </w:r>
    </w:p>
    <w:p w:rsidR="00A72FC2" w:rsidRPr="00A72FC2" w:rsidRDefault="00A72FC2" w:rsidP="00A72FC2">
      <w:pPr>
        <w:pStyle w:val="ListParagraph"/>
        <w:numPr>
          <w:ilvl w:val="0"/>
          <w:numId w:val="6"/>
        </w:numPr>
        <w:spacing w:after="120" w:line="240" w:lineRule="auto"/>
        <w:rPr>
          <w:rFonts w:ascii="Arial" w:eastAsia="Calibri" w:hAnsi="Arial" w:cs="Arial"/>
        </w:rPr>
      </w:pPr>
      <w:r w:rsidRPr="00A72FC2">
        <w:rPr>
          <w:rFonts w:ascii="Arial" w:eastAsia="Calibri" w:hAnsi="Arial" w:cs="Arial"/>
        </w:rPr>
        <w:t xml:space="preserve">Participated in </w:t>
      </w:r>
      <w:r w:rsidRPr="00A72FC2">
        <w:rPr>
          <w:rFonts w:ascii="Arial" w:eastAsia="Calibri" w:hAnsi="Arial" w:cs="Arial"/>
          <w:b/>
        </w:rPr>
        <w:t>ABHIYAAN</w:t>
      </w:r>
      <w:r w:rsidRPr="00A72FC2">
        <w:rPr>
          <w:rFonts w:ascii="Arial" w:eastAsia="Calibri" w:hAnsi="Arial" w:cs="Arial"/>
        </w:rPr>
        <w:t xml:space="preserve">, a charity </w:t>
      </w:r>
      <w:proofErr w:type="spellStart"/>
      <w:r w:rsidRPr="00A72FC2">
        <w:rPr>
          <w:rFonts w:ascii="Arial" w:eastAsia="Calibri" w:hAnsi="Arial" w:cs="Arial"/>
        </w:rPr>
        <w:t>programme</w:t>
      </w:r>
      <w:proofErr w:type="spellEnd"/>
      <w:r w:rsidRPr="00A72FC2">
        <w:rPr>
          <w:rFonts w:ascii="Arial" w:eastAsia="Calibri" w:hAnsi="Arial" w:cs="Arial"/>
        </w:rPr>
        <w:t xml:space="preserve"> for </w:t>
      </w:r>
      <w:proofErr w:type="spellStart"/>
      <w:r w:rsidRPr="00A72FC2">
        <w:rPr>
          <w:rFonts w:ascii="Arial" w:eastAsia="Calibri" w:hAnsi="Arial" w:cs="Arial"/>
        </w:rPr>
        <w:t>Sangya</w:t>
      </w:r>
      <w:proofErr w:type="spellEnd"/>
      <w:r w:rsidRPr="00A72FC2">
        <w:rPr>
          <w:rFonts w:ascii="Arial" w:eastAsia="Calibri" w:hAnsi="Arial" w:cs="Arial"/>
        </w:rPr>
        <w:t xml:space="preserve"> </w:t>
      </w:r>
      <w:proofErr w:type="spellStart"/>
      <w:r w:rsidRPr="00A72FC2">
        <w:rPr>
          <w:rFonts w:ascii="Arial" w:eastAsia="Calibri" w:hAnsi="Arial" w:cs="Arial"/>
        </w:rPr>
        <w:t>Samvardhan</w:t>
      </w:r>
      <w:proofErr w:type="spellEnd"/>
      <w:r w:rsidRPr="00A72FC2">
        <w:rPr>
          <w:rFonts w:ascii="Arial" w:eastAsia="Calibri" w:hAnsi="Arial" w:cs="Arial"/>
        </w:rPr>
        <w:t xml:space="preserve"> </w:t>
      </w:r>
      <w:proofErr w:type="spellStart"/>
      <w:r w:rsidRPr="00A72FC2">
        <w:rPr>
          <w:rFonts w:ascii="Arial" w:eastAsia="Calibri" w:hAnsi="Arial" w:cs="Arial"/>
        </w:rPr>
        <w:t>Sanstha</w:t>
      </w:r>
      <w:proofErr w:type="spellEnd"/>
      <w:r w:rsidRPr="00A72FC2">
        <w:rPr>
          <w:rFonts w:ascii="Arial" w:eastAsia="Calibri" w:hAnsi="Arial" w:cs="Arial"/>
        </w:rPr>
        <w:t xml:space="preserve"> (Mentally challenged children Homage)</w:t>
      </w:r>
    </w:p>
    <w:p w:rsidR="008B1CDC" w:rsidRPr="00A72FC2" w:rsidRDefault="00A72FC2" w:rsidP="00A72FC2">
      <w:pPr>
        <w:pStyle w:val="ListParagraph"/>
        <w:numPr>
          <w:ilvl w:val="0"/>
          <w:numId w:val="6"/>
        </w:numPr>
        <w:spacing w:after="120" w:line="240" w:lineRule="auto"/>
        <w:rPr>
          <w:rFonts w:ascii="Calibri" w:eastAsia="Calibri" w:hAnsi="Calibri" w:cs="Calibri"/>
          <w:b/>
          <w:sz w:val="24"/>
          <w:szCs w:val="24"/>
        </w:rPr>
      </w:pPr>
      <w:r w:rsidRPr="00A72FC2">
        <w:rPr>
          <w:rFonts w:ascii="Arial" w:eastAsia="Calibri" w:hAnsi="Arial" w:cs="Arial"/>
        </w:rPr>
        <w:t xml:space="preserve">Participated in </w:t>
      </w:r>
      <w:r w:rsidRPr="00A72FC2">
        <w:rPr>
          <w:rFonts w:ascii="Arial" w:eastAsia="Calibri" w:hAnsi="Arial" w:cs="Arial"/>
          <w:b/>
        </w:rPr>
        <w:t>MARKET DAUD</w:t>
      </w:r>
    </w:p>
    <w:p w:rsidR="008B1CDC" w:rsidRDefault="008B1CDC" w:rsidP="008B1CDC">
      <w:pPr>
        <w:spacing w:line="264" w:lineRule="auto"/>
        <w:rPr>
          <w:rFonts w:ascii="Book Antiqua" w:hAnsi="Book Antiqua" w:cs="Arial"/>
          <w:sz w:val="10"/>
          <w:szCs w:val="10"/>
        </w:rPr>
      </w:pPr>
    </w:p>
    <w:p w:rsidR="005B7A93" w:rsidRDefault="005B7A93" w:rsidP="008B1CDC">
      <w:pPr>
        <w:rPr>
          <w:rFonts w:ascii="Arial" w:hAnsi="Arial" w:cs="Arial"/>
          <w:b/>
          <w:u w:val="single"/>
        </w:rPr>
      </w:pPr>
    </w:p>
    <w:p w:rsidR="008B1CDC" w:rsidRDefault="008B1CDC" w:rsidP="008B1CD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EDUCATION:</w:t>
      </w:r>
    </w:p>
    <w:p w:rsidR="008B1CDC" w:rsidRPr="008F3F78" w:rsidRDefault="008B1CDC" w:rsidP="008B1CDC">
      <w:pPr>
        <w:rPr>
          <w:rFonts w:ascii="Arial" w:hAnsi="Arial" w:cs="Arial"/>
          <w:b/>
          <w:sz w:val="16"/>
          <w:szCs w:val="16"/>
          <w:u w:val="single"/>
        </w:rPr>
      </w:pPr>
    </w:p>
    <w:p w:rsidR="008B1CDC" w:rsidRDefault="008B1CDC" w:rsidP="008B1CDC">
      <w:pPr>
        <w:rPr>
          <w:rFonts w:ascii="Arial" w:hAnsi="Arial" w:cs="Arial"/>
          <w:sz w:val="15"/>
          <w:szCs w:val="15"/>
        </w:rPr>
      </w:pPr>
    </w:p>
    <w:tbl>
      <w:tblPr>
        <w:tblW w:w="0" w:type="auto"/>
        <w:tblInd w:w="1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4"/>
        <w:gridCol w:w="2344"/>
        <w:gridCol w:w="2344"/>
      </w:tblGrid>
      <w:tr w:rsidR="008B1CDC" w:rsidTr="00D459AC">
        <w:trPr>
          <w:trHeight w:val="494"/>
        </w:trPr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University/Board</w:t>
            </w:r>
          </w:p>
        </w:tc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</w:t>
            </w:r>
          </w:p>
        </w:tc>
      </w:tr>
      <w:tr w:rsidR="008B1CDC" w:rsidTr="00D459AC">
        <w:trPr>
          <w:trHeight w:val="511"/>
        </w:trPr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MBA </w:t>
            </w:r>
          </w:p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(Marketing &amp; finance)</w:t>
            </w:r>
          </w:p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Nagpur University</w:t>
            </w:r>
          </w:p>
        </w:tc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</w:tr>
      <w:tr w:rsidR="008B1CDC" w:rsidTr="00D459AC">
        <w:trPr>
          <w:trHeight w:val="511"/>
        </w:trPr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B.Sc</w:t>
            </w:r>
            <w:proofErr w:type="spellEnd"/>
          </w:p>
        </w:tc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Nagpur University</w:t>
            </w:r>
          </w:p>
        </w:tc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</w:tr>
      <w:tr w:rsidR="008B1CDC" w:rsidTr="00D459AC">
        <w:trPr>
          <w:trHeight w:val="511"/>
        </w:trPr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H.S.C</w:t>
            </w:r>
          </w:p>
        </w:tc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Nagpur Board</w:t>
            </w:r>
          </w:p>
        </w:tc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2005</w:t>
            </w:r>
          </w:p>
        </w:tc>
      </w:tr>
      <w:tr w:rsidR="008B1CDC" w:rsidTr="00D459AC">
        <w:trPr>
          <w:trHeight w:val="511"/>
        </w:trPr>
        <w:tc>
          <w:tcPr>
            <w:tcW w:w="2344" w:type="dxa"/>
            <w:vAlign w:val="center"/>
          </w:tcPr>
          <w:p w:rsidR="008B1CDC" w:rsidRDefault="00551F69" w:rsidP="00D459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8B1CDC">
              <w:rPr>
                <w:rFonts w:ascii="Arial" w:hAnsi="Arial" w:cs="Arial"/>
                <w:sz w:val="22"/>
                <w:szCs w:val="22"/>
              </w:rPr>
              <w:t>.S.C</w:t>
            </w:r>
          </w:p>
        </w:tc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Nagpur Board</w:t>
            </w:r>
          </w:p>
        </w:tc>
        <w:tc>
          <w:tcPr>
            <w:tcW w:w="2344" w:type="dxa"/>
            <w:vAlign w:val="center"/>
          </w:tcPr>
          <w:p w:rsidR="008B1CDC" w:rsidRDefault="008B1CDC" w:rsidP="00D459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2003</w:t>
            </w:r>
          </w:p>
        </w:tc>
      </w:tr>
    </w:tbl>
    <w:p w:rsidR="005B7A93" w:rsidRDefault="005B7A93" w:rsidP="008B1CDC">
      <w:pPr>
        <w:rPr>
          <w:rFonts w:ascii="Arial" w:hAnsi="Arial" w:cs="Arial"/>
          <w:sz w:val="15"/>
          <w:szCs w:val="15"/>
        </w:rPr>
      </w:pPr>
    </w:p>
    <w:p w:rsidR="008B1CDC" w:rsidRDefault="008B1CDC" w:rsidP="008B1CDC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OTHER QUALIFICATION:</w:t>
      </w:r>
      <w:r>
        <w:rPr>
          <w:rFonts w:ascii="Arial" w:hAnsi="Arial" w:cs="Arial"/>
          <w:b/>
        </w:rPr>
        <w:t xml:space="preserve">  </w:t>
      </w:r>
    </w:p>
    <w:p w:rsidR="008B1CDC" w:rsidRDefault="008B1CDC" w:rsidP="008B1CDC">
      <w:pPr>
        <w:rPr>
          <w:rFonts w:ascii="Arial" w:hAnsi="Arial" w:cs="Arial"/>
          <w:b/>
        </w:rPr>
      </w:pPr>
    </w:p>
    <w:p w:rsidR="008B1CDC" w:rsidRDefault="008B1CDC" w:rsidP="008B1CDC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Office Packages</w:t>
      </w:r>
      <w:r>
        <w:rPr>
          <w:rFonts w:ascii="Arial" w:hAnsi="Arial" w:cs="Arial"/>
          <w:sz w:val="22"/>
          <w:szCs w:val="22"/>
        </w:rPr>
        <w:t>: Microsoft Word, Excel, Access, PowerPoint, Outlook Express, Internet.</w:t>
      </w:r>
    </w:p>
    <w:p w:rsidR="008B1CDC" w:rsidRDefault="008B1CDC" w:rsidP="008B1CDC">
      <w:pPr>
        <w:ind w:left="720"/>
        <w:rPr>
          <w:rFonts w:ascii="Arial" w:hAnsi="Arial" w:cs="Arial"/>
          <w:sz w:val="22"/>
          <w:szCs w:val="22"/>
        </w:rPr>
      </w:pPr>
    </w:p>
    <w:p w:rsidR="008B1CDC" w:rsidRDefault="002C7263" w:rsidP="008B1CDC">
      <w:pPr>
        <w:rPr>
          <w:rFonts w:ascii="Arial" w:hAnsi="Arial" w:cs="Arial"/>
          <w:b/>
          <w:sz w:val="16"/>
          <w:szCs w:val="16"/>
          <w:u w:val="single"/>
        </w:rPr>
      </w:pPr>
      <w:r w:rsidRPr="002C7263">
        <w:rPr>
          <w:rFonts w:ascii="Arial" w:hAnsi="Arial" w:cs="Arial"/>
          <w:b/>
          <w:sz w:val="22"/>
          <w:szCs w:val="22"/>
        </w:rPr>
        <w:pict>
          <v:line id="_x0000_s1026" style="position:absolute;z-index:251660288" from="-63pt,4.65pt" to="7in,4.65pt" strokeweight="1.5pt"/>
        </w:pict>
      </w:r>
    </w:p>
    <w:p w:rsidR="008B1CDC" w:rsidRDefault="008B1CDC" w:rsidP="008B1C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 xml:space="preserve">                                                      </w:t>
      </w:r>
    </w:p>
    <w:p w:rsidR="008B1CDC" w:rsidRDefault="008B1CDC" w:rsidP="008B1CD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PERSONAL DETAILS</w:t>
      </w:r>
    </w:p>
    <w:p w:rsidR="008B1CDC" w:rsidRDefault="008B1CDC" w:rsidP="008B1CDC">
      <w:pPr>
        <w:rPr>
          <w:rFonts w:ascii="Arial" w:hAnsi="Arial" w:cs="Arial"/>
          <w:b/>
          <w:sz w:val="22"/>
          <w:szCs w:val="22"/>
        </w:rPr>
      </w:pPr>
    </w:p>
    <w:p w:rsidR="008B1CDC" w:rsidRDefault="008B1CDC" w:rsidP="008B1CD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Birth- 30-Aug-1987</w:t>
      </w:r>
    </w:p>
    <w:p w:rsidR="008B1CDC" w:rsidRDefault="008B1CDC" w:rsidP="008B1CD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Marital Status- Single</w:t>
      </w:r>
    </w:p>
    <w:p w:rsidR="008B1CDC" w:rsidRDefault="008B1CDC" w:rsidP="008B1CD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Languages known- English, Hindi, Marathi</w:t>
      </w:r>
    </w:p>
    <w:p w:rsidR="008B1CDC" w:rsidRDefault="008B1CDC" w:rsidP="008B1CDC">
      <w:pPr>
        <w:ind w:left="720"/>
        <w:rPr>
          <w:rFonts w:ascii="Arial" w:hAnsi="Arial" w:cs="Arial"/>
          <w:sz w:val="16"/>
          <w:szCs w:val="16"/>
        </w:rPr>
      </w:pPr>
    </w:p>
    <w:p w:rsidR="008B1CDC" w:rsidRDefault="008B1CDC" w:rsidP="008B1CDC">
      <w:pPr>
        <w:rPr>
          <w:rFonts w:ascii="Arial" w:hAnsi="Arial" w:cs="Arial"/>
          <w:b/>
          <w:sz w:val="28"/>
          <w:szCs w:val="28"/>
        </w:rPr>
      </w:pPr>
    </w:p>
    <w:p w:rsidR="005B7A93" w:rsidRDefault="005B7A93" w:rsidP="008B1CDC">
      <w:pPr>
        <w:rPr>
          <w:rFonts w:ascii="Arial" w:hAnsi="Arial" w:cs="Arial"/>
          <w:b/>
          <w:sz w:val="28"/>
          <w:szCs w:val="28"/>
        </w:rPr>
      </w:pPr>
    </w:p>
    <w:p w:rsidR="005B7A93" w:rsidRDefault="005B7A93" w:rsidP="008B1CDC">
      <w:pPr>
        <w:rPr>
          <w:rFonts w:ascii="Arial" w:hAnsi="Arial" w:cs="Arial"/>
          <w:b/>
          <w:sz w:val="28"/>
          <w:szCs w:val="28"/>
        </w:rPr>
      </w:pPr>
    </w:p>
    <w:p w:rsidR="005B7A93" w:rsidRDefault="005B7A93" w:rsidP="008B1CDC">
      <w:pPr>
        <w:rPr>
          <w:rFonts w:ascii="Arial" w:hAnsi="Arial" w:cs="Arial"/>
          <w:b/>
          <w:sz w:val="28"/>
          <w:szCs w:val="28"/>
        </w:rPr>
      </w:pPr>
    </w:p>
    <w:p w:rsidR="005B7A93" w:rsidRDefault="005B7A93" w:rsidP="008B1CDC">
      <w:pPr>
        <w:rPr>
          <w:rFonts w:ascii="Arial" w:hAnsi="Arial" w:cs="Arial"/>
          <w:b/>
          <w:sz w:val="28"/>
          <w:szCs w:val="28"/>
        </w:rPr>
      </w:pPr>
    </w:p>
    <w:p w:rsidR="005B7A93" w:rsidRDefault="005B7A93" w:rsidP="008B1CDC">
      <w:pPr>
        <w:rPr>
          <w:rFonts w:ascii="Arial" w:hAnsi="Arial" w:cs="Arial"/>
          <w:b/>
          <w:sz w:val="28"/>
          <w:szCs w:val="28"/>
        </w:rPr>
      </w:pPr>
    </w:p>
    <w:p w:rsidR="005B7A93" w:rsidRPr="00431FAB" w:rsidRDefault="005B7A93" w:rsidP="008B1CDC">
      <w:pPr>
        <w:rPr>
          <w:rFonts w:ascii="Arial" w:hAnsi="Arial" w:cs="Arial"/>
          <w:b/>
          <w:sz w:val="28"/>
          <w:szCs w:val="28"/>
        </w:rPr>
      </w:pPr>
    </w:p>
    <w:p w:rsidR="008B1CDC" w:rsidRDefault="008B1CDC" w:rsidP="008B1CD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Date:</w:t>
      </w:r>
    </w:p>
    <w:p w:rsidR="008B1CDC" w:rsidRDefault="008B1CDC" w:rsidP="008B1CD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Place: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  (</w:t>
      </w:r>
      <w:proofErr w:type="spellStart"/>
      <w:r>
        <w:rPr>
          <w:rFonts w:ascii="Arial" w:hAnsi="Arial" w:cs="Arial"/>
          <w:b/>
          <w:sz w:val="22"/>
          <w:szCs w:val="22"/>
        </w:rPr>
        <w:t>Chetan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D. </w:t>
      </w:r>
      <w:proofErr w:type="spellStart"/>
      <w:r>
        <w:rPr>
          <w:rFonts w:ascii="Arial" w:hAnsi="Arial" w:cs="Arial"/>
          <w:b/>
          <w:sz w:val="22"/>
          <w:szCs w:val="22"/>
        </w:rPr>
        <w:t>Akhade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</w:p>
    <w:p w:rsidR="008B1CDC" w:rsidRDefault="008B1CDC" w:rsidP="008B1CDC">
      <w:pPr>
        <w:rPr>
          <w:rFonts w:ascii="Arial" w:hAnsi="Arial" w:cs="Arial"/>
          <w:sz w:val="22"/>
          <w:szCs w:val="22"/>
        </w:rPr>
      </w:pPr>
    </w:p>
    <w:p w:rsidR="008B1CDC" w:rsidRDefault="008B1CDC" w:rsidP="008B1CDC">
      <w:pPr>
        <w:rPr>
          <w:rFonts w:ascii="Arial" w:hAnsi="Arial" w:cs="Arial"/>
          <w:sz w:val="22"/>
          <w:szCs w:val="22"/>
        </w:rPr>
      </w:pPr>
    </w:p>
    <w:p w:rsidR="008B1CDC" w:rsidRDefault="008B1CDC" w:rsidP="008B1CDC">
      <w:pPr>
        <w:rPr>
          <w:rFonts w:ascii="Book Antiqua" w:hAnsi="Book Antiqua" w:cs="Arial"/>
          <w:sz w:val="22"/>
          <w:szCs w:val="22"/>
        </w:rPr>
      </w:pPr>
    </w:p>
    <w:p w:rsidR="00D70816" w:rsidRDefault="00D70816"/>
    <w:sectPr w:rsidR="00D70816" w:rsidSect="00D7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113526"/>
    <w:multiLevelType w:val="hybridMultilevel"/>
    <w:tmpl w:val="17B24B10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1CDC"/>
    <w:rsid w:val="002C7263"/>
    <w:rsid w:val="00403C20"/>
    <w:rsid w:val="004C7FAF"/>
    <w:rsid w:val="00551F69"/>
    <w:rsid w:val="005B7A93"/>
    <w:rsid w:val="00667452"/>
    <w:rsid w:val="008406F9"/>
    <w:rsid w:val="008B1CDC"/>
    <w:rsid w:val="00A72FC2"/>
    <w:rsid w:val="00B31418"/>
    <w:rsid w:val="00C52BD3"/>
    <w:rsid w:val="00C91ED4"/>
    <w:rsid w:val="00D70816"/>
    <w:rsid w:val="00FD6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1CDC"/>
    <w:pPr>
      <w:keepNext/>
      <w:outlineLvl w:val="0"/>
    </w:pPr>
    <w:rPr>
      <w:rFonts w:ascii="Book Antiqua" w:hAnsi="Book Antiqua"/>
      <w:b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1CDC"/>
    <w:rPr>
      <w:rFonts w:ascii="Book Antiqua" w:eastAsia="Times New Roman" w:hAnsi="Book Antiqua" w:cs="Times New Roman"/>
      <w:b/>
      <w:u w:val="single"/>
    </w:rPr>
  </w:style>
  <w:style w:type="paragraph" w:customStyle="1" w:styleId="Objective">
    <w:name w:val="Objective"/>
    <w:basedOn w:val="Normal"/>
    <w:next w:val="BodyText"/>
    <w:rsid w:val="008B1CDC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B1C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1CD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2FC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2013-12-18T10:42:00Z</dcterms:created>
  <dcterms:modified xsi:type="dcterms:W3CDTF">2014-06-02T11:35:00Z</dcterms:modified>
</cp:coreProperties>
</file>