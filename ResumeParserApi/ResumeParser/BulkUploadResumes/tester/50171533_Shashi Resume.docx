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E95C1E">
      <w:pPr>
        <w:pStyle w:val="Title"/>
        <w:pBdr>
          <w:top w:val="nil"/>
          <w:left w:val="nil"/>
          <w:bottom w:val="nil"/>
          <w:right w:val="nil"/>
          <w:between w:val="nil"/>
          <w:bar w:val="nil"/>
        </w:pBdr>
        <w:rPr>
          <w:u w:val="single"/>
        </w:rPr>
      </w:pPr>
      <w:r>
        <w:rPr>
          <w:u w:val="single"/>
        </w:rPr>
        <w:t>RESUME</w:t>
      </w:r>
    </w:p>
    <w:p w:rsidR="0043643B" w:rsidRDefault="0043643B">
      <w:pPr>
        <w:pStyle w:val="Title"/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E95C1E">
      <w:pPr>
        <w:pBdr>
          <w:top w:val="nil"/>
          <w:left w:val="nil"/>
          <w:bottom w:val="nil"/>
          <w:right w:val="nil"/>
          <w:between w:val="nil"/>
          <w:bar w:val="nil"/>
        </w:pBdr>
        <w:ind w:right="-360"/>
        <w:jc w:val="both"/>
        <w:rPr>
          <w:b/>
          <w:bCs/>
        </w:rPr>
      </w:pPr>
      <w:r>
        <w:rPr>
          <w:b/>
          <w:bCs/>
        </w:rPr>
        <w:t xml:space="preserve">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Khot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Shashikant</w:t>
      </w:r>
      <w:proofErr w:type="spellEnd"/>
      <w:r>
        <w:rPr>
          <w:b/>
          <w:bCs/>
        </w:rPr>
        <w:t xml:space="preserve"> Krishna</w:t>
      </w:r>
      <w:r w:rsidR="00CC2DCE">
        <w:rPr>
          <w:b/>
          <w:bCs/>
        </w:rPr>
        <w:tab/>
      </w:r>
      <w:r w:rsidR="00CC2DCE">
        <w:rPr>
          <w:b/>
          <w:bCs/>
        </w:rPr>
        <w:tab/>
      </w:r>
      <w:r w:rsidR="00CC2DCE">
        <w:rPr>
          <w:b/>
          <w:bCs/>
        </w:rPr>
        <w:tab/>
      </w:r>
      <w:r w:rsidR="00CC2DCE">
        <w:rPr>
          <w:b/>
          <w:bCs/>
        </w:rPr>
        <w:tab/>
      </w:r>
      <w:r w:rsidR="00CC2DCE">
        <w:rPr>
          <w:b/>
          <w:bCs/>
        </w:rPr>
        <w:tab/>
      </w:r>
      <w:r w:rsidR="00CC2DCE">
        <w:rPr>
          <w:b/>
          <w:bCs/>
        </w:rPr>
        <w:tab/>
      </w:r>
      <w:r w:rsidR="00CC2DCE">
        <w:rPr>
          <w:b/>
          <w:bCs/>
        </w:rPr>
        <w:tab/>
      </w:r>
      <w:r w:rsidR="00CC2DCE">
        <w:rPr>
          <w:b/>
          <w:bCs/>
        </w:rPr>
        <w:tab/>
        <w:t xml:space="preserve">                       </w:t>
      </w:r>
      <w:r>
        <w:rPr>
          <w:b/>
          <w:bCs/>
        </w:rPr>
        <w:t>Mob-No: 09404990525</w:t>
      </w:r>
    </w:p>
    <w:p w:rsidR="00A77B3E" w:rsidRDefault="00E95C1E">
      <w:pPr>
        <w:pBdr>
          <w:top w:val="nil"/>
          <w:left w:val="nil"/>
          <w:bottom w:val="nil"/>
          <w:right w:val="nil"/>
          <w:between w:val="nil"/>
          <w:bar w:val="nil"/>
        </w:pBdr>
        <w:ind w:right="-360"/>
        <w:jc w:val="both"/>
        <w:rPr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E-mail: </w:t>
      </w:r>
      <w:hyperlink r:id="rId5" w:history="1">
        <w:r>
          <w:rPr>
            <w:b/>
            <w:bCs/>
            <w:u w:val="single"/>
          </w:rPr>
          <w:t>khotshashi</w:t>
        </w:r>
      </w:hyperlink>
      <w:hyperlink r:id="rId6" w:history="1">
        <w:r>
          <w:rPr>
            <w:b/>
            <w:bCs/>
            <w:u w:val="single"/>
          </w:rPr>
          <w:t>9@</w:t>
        </w:r>
      </w:hyperlink>
      <w:hyperlink r:id="rId7" w:history="1">
        <w:r>
          <w:rPr>
            <w:b/>
            <w:bCs/>
            <w:u w:val="single"/>
          </w:rPr>
          <w:t>gmail</w:t>
        </w:r>
      </w:hyperlink>
      <w:hyperlink r:id="rId8" w:history="1">
        <w:r>
          <w:rPr>
            <w:b/>
            <w:bCs/>
            <w:u w:val="single"/>
          </w:rPr>
          <w:t>.</w:t>
        </w:r>
      </w:hyperlink>
      <w:hyperlink r:id="rId9" w:history="1">
        <w:proofErr w:type="gramStart"/>
        <w:r>
          <w:rPr>
            <w:b/>
            <w:bCs/>
            <w:u w:val="single"/>
          </w:rPr>
          <w:t>com</w:t>
        </w:r>
        <w:proofErr w:type="gramEnd"/>
      </w:hyperlink>
      <w:r>
        <w:rPr>
          <w:b/>
          <w:bCs/>
        </w:rPr>
        <w:t xml:space="preserve">  </w:t>
      </w:r>
    </w:p>
    <w:p w:rsidR="00BA072C" w:rsidRDefault="00E95C1E" w:rsidP="00AC3BF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779"/>
        </w:tabs>
        <w:ind w:right="-360"/>
      </w:pPr>
      <w:r>
        <w:rPr>
          <w:b/>
          <w:bCs/>
        </w:rPr>
        <w:tab/>
        <w:t xml:space="preserve">             </w:t>
      </w:r>
    </w:p>
    <w:p w:rsidR="00BA072C" w:rsidRDefault="00BA072C" w:rsidP="00D769A2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5940"/>
        </w:tabs>
        <w:jc w:val="both"/>
        <w:rPr>
          <w:b/>
          <w:bCs/>
        </w:rPr>
      </w:pPr>
      <w:r w:rsidRPr="00962CFD">
        <w:rPr>
          <w:b/>
          <w:bCs/>
          <w:highlight w:val="lightGray"/>
        </w:rPr>
        <w:t>CAREER OBJECTIV</w:t>
      </w:r>
      <w:r w:rsidR="00962CFD">
        <w:rPr>
          <w:b/>
          <w:bCs/>
          <w:highlight w:val="lightGray"/>
        </w:rPr>
        <w:t xml:space="preserve">E                                                                                               </w:t>
      </w:r>
      <w:r w:rsidR="00A314F4">
        <w:rPr>
          <w:b/>
          <w:bCs/>
          <w:highlight w:val="lightGray"/>
        </w:rPr>
        <w:t xml:space="preserve">   </w:t>
      </w:r>
      <w:r w:rsidR="00962CFD">
        <w:rPr>
          <w:b/>
          <w:bCs/>
          <w:highlight w:val="lightGray"/>
        </w:rPr>
        <w:t xml:space="preserve">             </w:t>
      </w:r>
      <w:r w:rsidRPr="00962CFD">
        <w:rPr>
          <w:b/>
          <w:bCs/>
          <w:color w:val="BFBFBF" w:themeColor="background1" w:themeShade="BF"/>
          <w:highlight w:val="lightGray"/>
        </w:rPr>
        <w:t>E</w:t>
      </w:r>
      <w:r w:rsidR="00962CFD">
        <w:rPr>
          <w:b/>
          <w:bCs/>
        </w:rPr>
        <w:t xml:space="preserve">              </w:t>
      </w:r>
    </w:p>
    <w:p w:rsidR="00A77B3E" w:rsidRPr="00F25DC8" w:rsidRDefault="00BA072C" w:rsidP="00F25DC8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E95C1E" w:rsidRPr="008B0C2F">
        <w:rPr>
          <w:sz w:val="22"/>
        </w:rPr>
        <w:t>To get an opportunity as an executive in a field of marketing and Finance where I can use my knowledge, that will help me in achieving an organizational goal and more learning.</w:t>
      </w:r>
      <w:r w:rsidRPr="008B0C2F">
        <w:rPr>
          <w:sz w:val="22"/>
        </w:rPr>
        <w:t xml:space="preserve"> </w:t>
      </w:r>
    </w:p>
    <w:p w:rsidR="001A2EF9" w:rsidRDefault="001A2EF9">
      <w:pPr>
        <w:pStyle w:val="Heading1"/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jc w:val="left"/>
        <w:rPr>
          <w:b/>
          <w:bCs/>
          <w:u w:val="none"/>
        </w:rPr>
      </w:pPr>
    </w:p>
    <w:p w:rsidR="00A77B3E" w:rsidRDefault="00AC3BFF">
      <w:pPr>
        <w:pStyle w:val="Heading1"/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jc w:val="left"/>
        <w:rPr>
          <w:b/>
          <w:bCs/>
          <w:u w:val="none"/>
        </w:rPr>
      </w:pPr>
      <w:r>
        <w:rPr>
          <w:b/>
          <w:bCs/>
          <w:highlight w:val="lightGray"/>
          <w:u w:val="none"/>
        </w:rPr>
        <w:t xml:space="preserve">CAREER PATH  </w:t>
      </w:r>
      <w:r w:rsidR="001F4550">
        <w:rPr>
          <w:b/>
          <w:bCs/>
          <w:highlight w:val="lightGray"/>
          <w:u w:val="none"/>
        </w:rPr>
        <w:t xml:space="preserve">            </w:t>
      </w:r>
      <w:r w:rsidR="008B0C2F">
        <w:rPr>
          <w:b/>
          <w:bCs/>
          <w:highlight w:val="lightGray"/>
          <w:u w:val="none"/>
        </w:rPr>
        <w:t xml:space="preserve">                      </w:t>
      </w:r>
      <w:r w:rsidR="001F4550">
        <w:rPr>
          <w:b/>
          <w:bCs/>
          <w:highlight w:val="lightGray"/>
          <w:u w:val="none"/>
        </w:rPr>
        <w:t xml:space="preserve">                                                                                          </w:t>
      </w:r>
      <w:r w:rsidR="00E95C1E">
        <w:rPr>
          <w:b/>
          <w:bCs/>
          <w:u w:val="none"/>
        </w:rPr>
        <w:tab/>
      </w:r>
    </w:p>
    <w:p w:rsidR="008E4BED" w:rsidRDefault="008E4BED" w:rsidP="008B0C2F">
      <w:pPr>
        <w:pStyle w:val="ListParagraph"/>
        <w:rPr>
          <w:rFonts w:ascii="Times New Roman" w:hAnsi="Times New Roman" w:cs="Times New Roman"/>
          <w:b/>
          <w:u w:val="single"/>
        </w:rPr>
      </w:pPr>
    </w:p>
    <w:p w:rsidR="008B0C2F" w:rsidRDefault="008B0C2F" w:rsidP="0043643B">
      <w:pPr>
        <w:pStyle w:val="ListParagraph"/>
        <w:spacing w:after="0"/>
        <w:rPr>
          <w:rFonts w:ascii="Times New Roman" w:hAnsi="Times New Roman" w:cs="Times New Roman"/>
          <w:b/>
        </w:rPr>
      </w:pPr>
      <w:r w:rsidRPr="008E4BED">
        <w:rPr>
          <w:rFonts w:ascii="Times New Roman" w:hAnsi="Times New Roman" w:cs="Times New Roman"/>
          <w:b/>
        </w:rPr>
        <w:t>The HDFC Bank (4</w:t>
      </w:r>
      <w:r w:rsidRPr="008E4BED">
        <w:rPr>
          <w:rFonts w:ascii="Times New Roman" w:hAnsi="Times New Roman" w:cs="Times New Roman"/>
          <w:b/>
          <w:vertAlign w:val="superscript"/>
        </w:rPr>
        <w:t>th</w:t>
      </w:r>
      <w:r w:rsidRPr="008E4BED">
        <w:rPr>
          <w:rFonts w:ascii="Times New Roman" w:hAnsi="Times New Roman" w:cs="Times New Roman"/>
          <w:b/>
        </w:rPr>
        <w:t xml:space="preserve"> October, 2011 to till date)</w:t>
      </w:r>
    </w:p>
    <w:p w:rsidR="0043643B" w:rsidRDefault="0043643B" w:rsidP="0043643B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8B0C2F" w:rsidRPr="00F4254E" w:rsidRDefault="0043643B" w:rsidP="00F25DC8">
      <w:pPr>
        <w:pStyle w:val="ListParagraph"/>
        <w:spacing w:after="0"/>
        <w:ind w:left="2880" w:firstLine="720"/>
        <w:rPr>
          <w:rFonts w:ascii="Times New Roman" w:hAnsi="Times New Roman" w:cs="Times New Roman"/>
        </w:rPr>
      </w:pPr>
      <w:r w:rsidRPr="0043643B">
        <w:rPr>
          <w:rFonts w:ascii="Times New Roman" w:hAnsi="Times New Roman" w:cs="Times New Roman"/>
          <w:b/>
          <w:u w:val="single"/>
        </w:rPr>
        <w:t xml:space="preserve">Designations: Senior Sales Officer </w:t>
      </w:r>
    </w:p>
    <w:p w:rsidR="008B0C2F" w:rsidRPr="008E4BED" w:rsidRDefault="00F25DC8" w:rsidP="0043643B">
      <w:pPr>
        <w:pStyle w:val="ListParagraph"/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Branch </w:t>
      </w:r>
      <w:r w:rsidR="0043643B">
        <w:rPr>
          <w:rFonts w:ascii="Times New Roman" w:hAnsi="Times New Roman" w:cs="Times New Roman"/>
          <w:b/>
          <w:sz w:val="24"/>
          <w:u w:val="single"/>
        </w:rPr>
        <w:t>Sales Officers-</w:t>
      </w:r>
    </w:p>
    <w:p w:rsidR="004A0C58" w:rsidRDefault="004A0C58" w:rsidP="0043643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of CASA Products.</w:t>
      </w:r>
    </w:p>
    <w:p w:rsidR="004A0C58" w:rsidRDefault="004A0C58" w:rsidP="008B0C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 sales TPP Products.</w:t>
      </w:r>
    </w:p>
    <w:p w:rsidR="008B0C2F" w:rsidRPr="00F4254E" w:rsidRDefault="008B0C2F" w:rsidP="008B0C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4254E">
        <w:rPr>
          <w:rFonts w:ascii="Times New Roman" w:hAnsi="Times New Roman" w:cs="Times New Roman"/>
        </w:rPr>
        <w:t>To explain to the customer various benefits of the products being distributed.</w:t>
      </w:r>
    </w:p>
    <w:p w:rsidR="008B0C2F" w:rsidRPr="00F4254E" w:rsidRDefault="008B0C2F" w:rsidP="008B0C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4254E">
        <w:rPr>
          <w:rFonts w:ascii="Times New Roman" w:hAnsi="Times New Roman" w:cs="Times New Roman"/>
        </w:rPr>
        <w:t>To help customer to complete documentation and application formalities.</w:t>
      </w:r>
    </w:p>
    <w:p w:rsidR="008B0C2F" w:rsidRPr="00F4254E" w:rsidRDefault="008B0C2F" w:rsidP="008B0C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4254E">
        <w:rPr>
          <w:rFonts w:ascii="Times New Roman" w:hAnsi="Times New Roman" w:cs="Times New Roman"/>
        </w:rPr>
        <w:t>To verify the authenticity of the documents and identity of the customers.</w:t>
      </w:r>
    </w:p>
    <w:p w:rsidR="008B0C2F" w:rsidRDefault="008B0C2F" w:rsidP="008B0C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4BED">
        <w:rPr>
          <w:rFonts w:ascii="Times New Roman" w:hAnsi="Times New Roman" w:cs="Times New Roman"/>
        </w:rPr>
        <w:t>Maintain a daily register to capture the forms send to CPU with other require details for account set up.</w:t>
      </w:r>
    </w:p>
    <w:p w:rsidR="008B0C2F" w:rsidRPr="00F4254E" w:rsidRDefault="00C95EFE" w:rsidP="008B0C2F">
      <w:pPr>
        <w:pStyle w:val="ListParagraph"/>
        <w:ind w:left="450"/>
        <w:rPr>
          <w:rFonts w:ascii="Times New Roman" w:hAnsi="Times New Roman" w:cs="Times New Roman"/>
          <w:b/>
          <w:sz w:val="24"/>
          <w:u w:val="single"/>
        </w:rPr>
      </w:pPr>
      <w:r w:rsidRPr="00F4254E">
        <w:rPr>
          <w:rFonts w:ascii="Times New Roman" w:hAnsi="Times New Roman" w:cs="Times New Roman"/>
          <w:b/>
          <w:sz w:val="24"/>
          <w:u w:val="single"/>
        </w:rPr>
        <w:t>Ac</w:t>
      </w:r>
      <w:r>
        <w:rPr>
          <w:rFonts w:ascii="Times New Roman" w:hAnsi="Times New Roman" w:cs="Times New Roman"/>
          <w:b/>
          <w:sz w:val="24"/>
          <w:u w:val="single"/>
        </w:rPr>
        <w:t>hievements:</w:t>
      </w:r>
    </w:p>
    <w:p w:rsidR="008E4BED" w:rsidRPr="00F4254E" w:rsidRDefault="008E4BED" w:rsidP="00F25DC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F4254E">
        <w:rPr>
          <w:rFonts w:ascii="Times New Roman" w:hAnsi="Times New Roman" w:cs="Times New Roman"/>
        </w:rPr>
        <w:t xml:space="preserve">Successfully achieved the </w:t>
      </w:r>
      <w:r w:rsidRPr="00C95EFE">
        <w:rPr>
          <w:rFonts w:ascii="Times New Roman" w:hAnsi="Times New Roman" w:cs="Times New Roman"/>
          <w:b/>
          <w:bCs/>
        </w:rPr>
        <w:t>liability products and</w:t>
      </w:r>
      <w:r w:rsidR="00C95EFE" w:rsidRPr="00C95EFE">
        <w:rPr>
          <w:rFonts w:ascii="Times New Roman" w:hAnsi="Times New Roman" w:cs="Times New Roman"/>
          <w:b/>
          <w:bCs/>
        </w:rPr>
        <w:t xml:space="preserve"> third party</w:t>
      </w:r>
      <w:r w:rsidRPr="00C95EFE">
        <w:rPr>
          <w:rFonts w:ascii="Times New Roman" w:hAnsi="Times New Roman" w:cs="Times New Roman"/>
          <w:b/>
          <w:bCs/>
        </w:rPr>
        <w:t xml:space="preserve"> cross selling</w:t>
      </w:r>
      <w:r w:rsidR="00FC6108">
        <w:rPr>
          <w:rFonts w:ascii="Times New Roman" w:hAnsi="Times New Roman" w:cs="Times New Roman"/>
          <w:b/>
          <w:bCs/>
        </w:rPr>
        <w:t>.</w:t>
      </w:r>
      <w:r w:rsidRPr="00F4254E">
        <w:rPr>
          <w:rFonts w:ascii="Times New Roman" w:hAnsi="Times New Roman" w:cs="Times New Roman"/>
        </w:rPr>
        <w:t xml:space="preserve"> </w:t>
      </w:r>
      <w:r w:rsidR="00FC6108">
        <w:rPr>
          <w:rFonts w:ascii="Times New Roman" w:hAnsi="Times New Roman" w:cs="Times New Roman"/>
        </w:rPr>
        <w:t xml:space="preserve">Up to </w:t>
      </w:r>
      <w:r w:rsidR="00FC6108" w:rsidRPr="00FC6108">
        <w:rPr>
          <w:rFonts w:ascii="Times New Roman" w:hAnsi="Times New Roman" w:cs="Times New Roman"/>
          <w:b/>
          <w:bCs/>
        </w:rPr>
        <w:t>10 lack Life insurance</w:t>
      </w:r>
      <w:r w:rsidR="00FC6108">
        <w:rPr>
          <w:rFonts w:ascii="Times New Roman" w:hAnsi="Times New Roman" w:cs="Times New Roman"/>
        </w:rPr>
        <w:t xml:space="preserve"> done from my customers which is sourced by me from </w:t>
      </w:r>
      <w:r w:rsidR="00FC6108" w:rsidRPr="00FC6108">
        <w:rPr>
          <w:rFonts w:ascii="Times New Roman" w:hAnsi="Times New Roman" w:cs="Times New Roman"/>
          <w:b/>
          <w:bCs/>
        </w:rPr>
        <w:t>last two years.</w:t>
      </w:r>
      <w:r w:rsidR="00FC6108">
        <w:rPr>
          <w:rFonts w:ascii="Times New Roman" w:hAnsi="Times New Roman" w:cs="Times New Roman"/>
        </w:rPr>
        <w:t xml:space="preserve">  </w:t>
      </w:r>
    </w:p>
    <w:p w:rsidR="008B0C2F" w:rsidRPr="00FC6108" w:rsidRDefault="008E4BED" w:rsidP="00F25DC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Business </w:t>
      </w:r>
      <w:r w:rsidRPr="00F4254E">
        <w:rPr>
          <w:rFonts w:ascii="Times New Roman" w:hAnsi="Times New Roman" w:cs="Times New Roman"/>
        </w:rPr>
        <w:t xml:space="preserve">done </w:t>
      </w:r>
      <w:r>
        <w:rPr>
          <w:rFonts w:ascii="Times New Roman" w:hAnsi="Times New Roman" w:cs="Times New Roman"/>
        </w:rPr>
        <w:t xml:space="preserve">by </w:t>
      </w:r>
      <w:r w:rsidRPr="005B4431">
        <w:rPr>
          <w:rFonts w:ascii="Times New Roman" w:hAnsi="Times New Roman" w:cs="Times New Roman"/>
          <w:b/>
          <w:bCs/>
        </w:rPr>
        <w:t>Government organization</w:t>
      </w:r>
      <w:r w:rsidR="005B4431">
        <w:rPr>
          <w:rFonts w:ascii="Times New Roman" w:hAnsi="Times New Roman" w:cs="Times New Roman"/>
          <w:b/>
          <w:bCs/>
        </w:rPr>
        <w:t xml:space="preserve">, </w:t>
      </w:r>
      <w:r w:rsidR="00C95EFE" w:rsidRPr="005B4431">
        <w:rPr>
          <w:rFonts w:ascii="Times New Roman" w:hAnsi="Times New Roman" w:cs="Times New Roman"/>
          <w:b/>
          <w:bCs/>
        </w:rPr>
        <w:t>1</w:t>
      </w:r>
      <w:r w:rsidR="00FC6108">
        <w:rPr>
          <w:rFonts w:ascii="Times New Roman" w:hAnsi="Times New Roman" w:cs="Times New Roman"/>
          <w:b/>
          <w:bCs/>
        </w:rPr>
        <w:t xml:space="preserve">5 </w:t>
      </w:r>
      <w:proofErr w:type="spellStart"/>
      <w:r w:rsidR="00C95EFE" w:rsidRPr="005B4431">
        <w:rPr>
          <w:rFonts w:ascii="Times New Roman" w:hAnsi="Times New Roman" w:cs="Times New Roman"/>
          <w:b/>
          <w:bCs/>
        </w:rPr>
        <w:t>Grampanchayat</w:t>
      </w:r>
      <w:proofErr w:type="spellEnd"/>
      <w:r w:rsidR="00C95EFE" w:rsidRPr="005B4431">
        <w:rPr>
          <w:rFonts w:ascii="Times New Roman" w:hAnsi="Times New Roman" w:cs="Times New Roman"/>
          <w:b/>
          <w:bCs/>
        </w:rPr>
        <w:t xml:space="preserve"> account</w:t>
      </w:r>
      <w:r w:rsidR="00C95EFE">
        <w:rPr>
          <w:rFonts w:ascii="Times New Roman" w:hAnsi="Times New Roman" w:cs="Times New Roman"/>
        </w:rPr>
        <w:t xml:space="preserve"> </w:t>
      </w:r>
      <w:r w:rsidR="00E269A5">
        <w:rPr>
          <w:rFonts w:ascii="Times New Roman" w:hAnsi="Times New Roman" w:cs="Times New Roman"/>
        </w:rPr>
        <w:t>sourced</w:t>
      </w:r>
      <w:r w:rsidR="00C95EFE">
        <w:rPr>
          <w:rFonts w:ascii="Times New Roman" w:hAnsi="Times New Roman" w:cs="Times New Roman"/>
        </w:rPr>
        <w:t xml:space="preserve"> by me</w:t>
      </w:r>
      <w:r w:rsidRPr="00F4254E">
        <w:rPr>
          <w:rFonts w:ascii="Times New Roman" w:hAnsi="Times New Roman" w:cs="Times New Roman"/>
        </w:rPr>
        <w:t>.</w:t>
      </w:r>
    </w:p>
    <w:p w:rsidR="00FC6108" w:rsidRPr="00FC6108" w:rsidRDefault="00FC6108" w:rsidP="00F25DC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Rural activities done in a various villages and getting leads.</w:t>
      </w:r>
    </w:p>
    <w:p w:rsidR="00FC6108" w:rsidRPr="00F4254E" w:rsidRDefault="00FC6108" w:rsidP="00F25DC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Teachers</w:t>
      </w:r>
      <w:proofErr w:type="gramEnd"/>
      <w:r>
        <w:rPr>
          <w:rFonts w:ascii="Times New Roman" w:hAnsi="Times New Roman" w:cs="Times New Roman"/>
        </w:rPr>
        <w:t xml:space="preserve"> day activities done in a schools and gets Teachers Accounts</w:t>
      </w:r>
      <w:r w:rsidR="00F25DC8">
        <w:rPr>
          <w:rFonts w:ascii="Times New Roman" w:hAnsi="Times New Roman" w:cs="Times New Roman"/>
        </w:rPr>
        <w:t>, and also Doctors accounts in a Doctors accounts contest.</w:t>
      </w:r>
    </w:p>
    <w:p w:rsidR="008B0C2F" w:rsidRDefault="00C95EFE" w:rsidP="00F25DC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Cs/>
        </w:rPr>
      </w:pPr>
      <w:proofErr w:type="spellStart"/>
      <w:r w:rsidRPr="00C95EFE">
        <w:rPr>
          <w:rFonts w:ascii="Times New Roman" w:hAnsi="Times New Roman" w:cs="Times New Roman"/>
          <w:bCs/>
        </w:rPr>
        <w:t>Tahshildar</w:t>
      </w:r>
      <w:proofErr w:type="spellEnd"/>
      <w:r w:rsidRPr="00C95EFE">
        <w:rPr>
          <w:rFonts w:ascii="Times New Roman" w:hAnsi="Times New Roman" w:cs="Times New Roman"/>
          <w:bCs/>
        </w:rPr>
        <w:t xml:space="preserve"> office Gadhinglaj Salary Accounts sourced.</w:t>
      </w:r>
    </w:p>
    <w:p w:rsidR="00A77B3E" w:rsidRDefault="00C95EFE" w:rsidP="00F25DC8">
      <w:pPr>
        <w:pStyle w:val="ListParagraph"/>
        <w:numPr>
          <w:ilvl w:val="0"/>
          <w:numId w:val="6"/>
        </w:numPr>
        <w:spacing w:after="0"/>
      </w:pPr>
      <w:r>
        <w:rPr>
          <w:rFonts w:ascii="Times New Roman" w:hAnsi="Times New Roman" w:cs="Times New Roman"/>
          <w:bCs/>
        </w:rPr>
        <w:t xml:space="preserve">Educational organization  </w:t>
      </w:r>
      <w:r w:rsidRPr="00C95EFE">
        <w:rPr>
          <w:rFonts w:ascii="Times New Roman" w:hAnsi="Times New Roman" w:cs="Times New Roman"/>
          <w:b/>
        </w:rPr>
        <w:t xml:space="preserve">“Shree </w:t>
      </w:r>
      <w:proofErr w:type="spellStart"/>
      <w:r w:rsidRPr="00C95EFE">
        <w:rPr>
          <w:rFonts w:ascii="Times New Roman" w:hAnsi="Times New Roman" w:cs="Times New Roman"/>
          <w:b/>
        </w:rPr>
        <w:t>Gajajan</w:t>
      </w:r>
      <w:proofErr w:type="spellEnd"/>
      <w:r w:rsidRPr="00C95EFE">
        <w:rPr>
          <w:rFonts w:ascii="Times New Roman" w:hAnsi="Times New Roman" w:cs="Times New Roman"/>
          <w:b/>
        </w:rPr>
        <w:t xml:space="preserve"> </w:t>
      </w:r>
      <w:proofErr w:type="spellStart"/>
      <w:r w:rsidRPr="00C95EFE">
        <w:rPr>
          <w:rFonts w:ascii="Times New Roman" w:hAnsi="Times New Roman" w:cs="Times New Roman"/>
          <w:b/>
        </w:rPr>
        <w:t>Maharaj</w:t>
      </w:r>
      <w:proofErr w:type="spellEnd"/>
      <w:r w:rsidRPr="00C95EFE">
        <w:rPr>
          <w:rFonts w:ascii="Times New Roman" w:hAnsi="Times New Roman" w:cs="Times New Roman"/>
          <w:b/>
        </w:rPr>
        <w:t xml:space="preserve"> Rural Polytechnics college </w:t>
      </w:r>
      <w:proofErr w:type="spellStart"/>
      <w:r w:rsidRPr="00C95EFE">
        <w:rPr>
          <w:rFonts w:ascii="Times New Roman" w:hAnsi="Times New Roman" w:cs="Times New Roman"/>
          <w:b/>
        </w:rPr>
        <w:t>Mahagaon</w:t>
      </w:r>
      <w:proofErr w:type="spellEnd"/>
      <w:r w:rsidRPr="00C95EFE">
        <w:rPr>
          <w:rFonts w:ascii="Times New Roman" w:hAnsi="Times New Roman" w:cs="Times New Roman"/>
          <w:b/>
        </w:rPr>
        <w:t xml:space="preserve"> Tal-Gadhinglaj”</w:t>
      </w:r>
      <w:r>
        <w:rPr>
          <w:rFonts w:ascii="Times New Roman" w:hAnsi="Times New Roman" w:cs="Times New Roman"/>
          <w:bCs/>
        </w:rPr>
        <w:t xml:space="preserve"> Salary Account sourced.</w:t>
      </w:r>
      <w:r w:rsidR="00EE5BC4">
        <w:t xml:space="preserve"> </w:t>
      </w:r>
    </w:p>
    <w:p w:rsidR="00A77B3E" w:rsidRDefault="00E95C1E">
      <w:pPr>
        <w:pStyle w:val="Heading1"/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jc w:val="left"/>
        <w:rPr>
          <w:b/>
          <w:bCs/>
          <w:u w:val="none"/>
        </w:rPr>
      </w:pPr>
      <w:r w:rsidRPr="00A314F4">
        <w:rPr>
          <w:b/>
          <w:bCs/>
          <w:highlight w:val="lightGray"/>
          <w:u w:val="none"/>
        </w:rPr>
        <w:t>EDUCATIONAL PROFIL</w:t>
      </w:r>
      <w:r w:rsidR="00A314F4">
        <w:rPr>
          <w:b/>
          <w:bCs/>
          <w:highlight w:val="lightGray"/>
          <w:u w:val="none"/>
        </w:rPr>
        <w:t xml:space="preserve">E                                                                                                        </w:t>
      </w:r>
      <w:r w:rsidRPr="00A314F4">
        <w:rPr>
          <w:b/>
          <w:bCs/>
          <w:color w:val="BFBFBF" w:themeColor="background1" w:themeShade="BF"/>
          <w:highlight w:val="lightGray"/>
          <w:u w:val="none"/>
        </w:rPr>
        <w:t>E</w:t>
      </w:r>
      <w:r>
        <w:rPr>
          <w:b/>
          <w:bCs/>
          <w:u w:val="none"/>
        </w:rPr>
        <w:tab/>
      </w:r>
    </w:p>
    <w:p w:rsidR="00A77B3E" w:rsidRDefault="00F25DC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5940"/>
        </w:tabs>
        <w:ind w:left="1440"/>
        <w:jc w:val="both"/>
        <w:rPr>
          <w:b/>
          <w:bCs/>
        </w:rPr>
      </w:pP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2"/>
        <w:gridCol w:w="2810"/>
        <w:gridCol w:w="2517"/>
        <w:gridCol w:w="1911"/>
      </w:tblGrid>
      <w:tr w:rsidR="00AF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E95C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5940"/>
              </w:tabs>
              <w:jc w:val="center"/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E95C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5940"/>
              </w:tabs>
              <w:jc w:val="center"/>
            </w:pPr>
            <w:r>
              <w:rPr>
                <w:b/>
                <w:bCs/>
              </w:rPr>
              <w:t>Board/University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E95C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5940"/>
              </w:tabs>
              <w:jc w:val="center"/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E95C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5940"/>
              </w:tabs>
              <w:jc w:val="center"/>
            </w:pPr>
            <w:r>
              <w:rPr>
                <w:b/>
                <w:bCs/>
              </w:rPr>
              <w:t>Percentage/</w:t>
            </w:r>
          </w:p>
          <w:p w:rsidR="00A77B3E" w:rsidRDefault="00E95C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59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CGPA</w:t>
            </w:r>
          </w:p>
        </w:tc>
      </w:tr>
      <w:tr w:rsidR="00AF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Pr="008B0C2F" w:rsidRDefault="00E95C1E" w:rsidP="001A2E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5940"/>
              </w:tabs>
              <w:jc w:val="center"/>
              <w:rPr>
                <w:sz w:val="22"/>
              </w:rPr>
            </w:pPr>
            <w:r w:rsidRPr="008B0C2F">
              <w:rPr>
                <w:bCs/>
                <w:sz w:val="22"/>
              </w:rPr>
              <w:t>M.M.M.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Pr="008B0C2F" w:rsidRDefault="00E95C1E" w:rsidP="001A2E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5940"/>
              </w:tabs>
              <w:jc w:val="center"/>
              <w:rPr>
                <w:sz w:val="22"/>
              </w:rPr>
            </w:pPr>
            <w:proofErr w:type="spellStart"/>
            <w:r w:rsidRPr="008B0C2F">
              <w:rPr>
                <w:bCs/>
                <w:sz w:val="22"/>
              </w:rPr>
              <w:t>Pune</w:t>
            </w:r>
            <w:proofErr w:type="spellEnd"/>
            <w:r w:rsidRPr="008B0C2F">
              <w:rPr>
                <w:bCs/>
                <w:sz w:val="22"/>
              </w:rPr>
              <w:t xml:space="preserve">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Pr="008B0C2F" w:rsidRDefault="00E95C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5940"/>
              </w:tabs>
              <w:jc w:val="center"/>
              <w:rPr>
                <w:sz w:val="22"/>
              </w:rPr>
            </w:pPr>
            <w:r w:rsidRPr="008B0C2F">
              <w:rPr>
                <w:bCs/>
                <w:sz w:val="22"/>
              </w:rPr>
              <w:t>2011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Pr="008B0C2F" w:rsidRDefault="00143F1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5940"/>
              </w:tabs>
              <w:jc w:val="center"/>
              <w:rPr>
                <w:sz w:val="22"/>
              </w:rPr>
            </w:pPr>
            <w:r>
              <w:rPr>
                <w:bCs/>
                <w:sz w:val="22"/>
              </w:rPr>
              <w:t>B+</w:t>
            </w:r>
          </w:p>
        </w:tc>
      </w:tr>
      <w:tr w:rsidR="00AF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Pr="008B0C2F" w:rsidRDefault="00E95C1E" w:rsidP="001A2E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5940"/>
              </w:tabs>
              <w:jc w:val="center"/>
              <w:rPr>
                <w:sz w:val="22"/>
              </w:rPr>
            </w:pPr>
            <w:r w:rsidRPr="008B0C2F">
              <w:rPr>
                <w:bCs/>
                <w:sz w:val="22"/>
              </w:rPr>
              <w:t>B.C.A.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Pr="008B0C2F" w:rsidRDefault="00E95C1E" w:rsidP="001A2E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5940"/>
              </w:tabs>
              <w:jc w:val="center"/>
              <w:rPr>
                <w:sz w:val="22"/>
              </w:rPr>
            </w:pPr>
            <w:proofErr w:type="spellStart"/>
            <w:r w:rsidRPr="008B0C2F">
              <w:rPr>
                <w:bCs/>
                <w:sz w:val="22"/>
              </w:rPr>
              <w:t>Shivaji</w:t>
            </w:r>
            <w:proofErr w:type="spellEnd"/>
            <w:r w:rsidRPr="008B0C2F">
              <w:rPr>
                <w:bCs/>
                <w:sz w:val="22"/>
              </w:rPr>
              <w:t xml:space="preserve">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Pr="008B0C2F" w:rsidRDefault="00E95C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5940"/>
              </w:tabs>
              <w:jc w:val="center"/>
              <w:rPr>
                <w:sz w:val="22"/>
              </w:rPr>
            </w:pPr>
            <w:r w:rsidRPr="008B0C2F">
              <w:rPr>
                <w:bCs/>
                <w:sz w:val="22"/>
              </w:rPr>
              <w:t>2009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Pr="008B0C2F" w:rsidRDefault="00143F1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5940"/>
              </w:tabs>
              <w:jc w:val="center"/>
              <w:rPr>
                <w:sz w:val="22"/>
              </w:rPr>
            </w:pPr>
            <w:r>
              <w:rPr>
                <w:bCs/>
                <w:sz w:val="22"/>
              </w:rPr>
              <w:t>A</w:t>
            </w:r>
          </w:p>
        </w:tc>
      </w:tr>
      <w:tr w:rsidR="00AF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Pr="008B0C2F" w:rsidRDefault="00E95C1E" w:rsidP="001A2E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5940"/>
              </w:tabs>
              <w:jc w:val="center"/>
              <w:rPr>
                <w:sz w:val="22"/>
              </w:rPr>
            </w:pPr>
            <w:r w:rsidRPr="008B0C2F">
              <w:rPr>
                <w:bCs/>
                <w:sz w:val="22"/>
              </w:rPr>
              <w:t>H.S.C.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Pr="008B0C2F" w:rsidRDefault="00E95C1E" w:rsidP="001A2E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5940"/>
              </w:tabs>
              <w:jc w:val="center"/>
              <w:rPr>
                <w:sz w:val="22"/>
              </w:rPr>
            </w:pPr>
            <w:r w:rsidRPr="008B0C2F">
              <w:rPr>
                <w:bCs/>
                <w:sz w:val="22"/>
              </w:rPr>
              <w:t>Kolhapur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Pr="008B0C2F" w:rsidRDefault="00E95C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5940"/>
              </w:tabs>
              <w:jc w:val="center"/>
              <w:rPr>
                <w:sz w:val="22"/>
              </w:rPr>
            </w:pPr>
            <w:r w:rsidRPr="008B0C2F">
              <w:rPr>
                <w:bCs/>
                <w:sz w:val="22"/>
              </w:rPr>
              <w:t>2006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Pr="008B0C2F" w:rsidRDefault="00143F1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5940"/>
              </w:tabs>
              <w:jc w:val="center"/>
              <w:rPr>
                <w:sz w:val="22"/>
              </w:rPr>
            </w:pPr>
            <w:r>
              <w:rPr>
                <w:bCs/>
                <w:sz w:val="22"/>
              </w:rPr>
              <w:t>B+</w:t>
            </w:r>
          </w:p>
        </w:tc>
      </w:tr>
    </w:tbl>
    <w:p w:rsidR="00A77B3E" w:rsidRDefault="00E95C1E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5940"/>
        </w:tabs>
        <w:jc w:val="both"/>
        <w:rPr>
          <w:b/>
          <w:bCs/>
        </w:rPr>
      </w:pPr>
      <w:r>
        <w:rPr>
          <w:b/>
          <w:bCs/>
        </w:rPr>
        <w:tab/>
      </w:r>
    </w:p>
    <w:p w:rsidR="00A77B3E" w:rsidRDefault="00E95C1E">
      <w:pPr>
        <w:pStyle w:val="Heading1"/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jc w:val="left"/>
        <w:rPr>
          <w:b/>
          <w:bCs/>
          <w:u w:val="none"/>
        </w:rPr>
      </w:pPr>
      <w:r w:rsidRPr="00EC6C95">
        <w:rPr>
          <w:b/>
          <w:bCs/>
          <w:highlight w:val="lightGray"/>
          <w:u w:val="none"/>
        </w:rPr>
        <w:t>COMPUTER SKILL</w:t>
      </w:r>
      <w:r w:rsidR="00EC6C95">
        <w:rPr>
          <w:b/>
          <w:bCs/>
          <w:highlight w:val="lightGray"/>
          <w:u w:val="none"/>
        </w:rPr>
        <w:t xml:space="preserve">                                                                                                                     </w:t>
      </w:r>
      <w:r w:rsidRPr="00EC6C95">
        <w:rPr>
          <w:b/>
          <w:bCs/>
          <w:color w:val="BFBFBF" w:themeColor="background1" w:themeShade="BF"/>
          <w:highlight w:val="lightGray"/>
          <w:u w:val="none"/>
        </w:rPr>
        <w:t>S</w:t>
      </w:r>
    </w:p>
    <w:p w:rsidR="00A77B3E" w:rsidRPr="008B0C2F" w:rsidRDefault="00E95C1E" w:rsidP="00F25DC8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2"/>
        </w:rPr>
      </w:pPr>
      <w:r w:rsidRPr="008B0C2F">
        <w:rPr>
          <w:b/>
          <w:bCs/>
          <w:sz w:val="22"/>
        </w:rPr>
        <w:t>Operating systems</w:t>
      </w:r>
      <w:r w:rsidRPr="008B0C2F">
        <w:rPr>
          <w:sz w:val="22"/>
        </w:rPr>
        <w:tab/>
      </w:r>
      <w:r w:rsidRPr="008B0C2F">
        <w:rPr>
          <w:sz w:val="22"/>
        </w:rPr>
        <w:tab/>
        <w:t xml:space="preserve"> :  Windows </w:t>
      </w:r>
      <w:proofErr w:type="spellStart"/>
      <w:r w:rsidRPr="008B0C2F">
        <w:rPr>
          <w:sz w:val="22"/>
        </w:rPr>
        <w:t>xp</w:t>
      </w:r>
      <w:proofErr w:type="spellEnd"/>
      <w:r w:rsidRPr="008B0C2F">
        <w:rPr>
          <w:sz w:val="22"/>
        </w:rPr>
        <w:t>, DOS.</w:t>
      </w:r>
    </w:p>
    <w:p w:rsidR="00A77B3E" w:rsidRPr="008B0C2F" w:rsidRDefault="00E95C1E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sz w:val="22"/>
        </w:rPr>
      </w:pPr>
      <w:r w:rsidRPr="008B0C2F">
        <w:rPr>
          <w:sz w:val="22"/>
        </w:rPr>
        <w:t xml:space="preserve">Computer Languages             </w:t>
      </w:r>
      <w:r w:rsidR="00E2594E" w:rsidRPr="008B0C2F">
        <w:rPr>
          <w:sz w:val="22"/>
        </w:rPr>
        <w:t xml:space="preserve"> </w:t>
      </w:r>
      <w:r w:rsidRPr="008B0C2F">
        <w:rPr>
          <w:sz w:val="22"/>
        </w:rPr>
        <w:t>: C, C++, VB, VC++ and HTML</w:t>
      </w:r>
    </w:p>
    <w:p w:rsidR="008B0C2F" w:rsidRPr="008B0C2F" w:rsidRDefault="008B0C2F" w:rsidP="008B0C2F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20" w:firstLine="720"/>
        <w:jc w:val="both"/>
        <w:rPr>
          <w:b/>
          <w:sz w:val="22"/>
        </w:rPr>
      </w:pPr>
      <w:r w:rsidRPr="008B0C2F">
        <w:rPr>
          <w:b/>
          <w:sz w:val="22"/>
        </w:rPr>
        <w:t>Well versed with MS-Office tools and internet application</w:t>
      </w:r>
    </w:p>
    <w:p w:rsidR="00A77B3E" w:rsidRDefault="00E95C1E">
      <w:pPr>
        <w:pStyle w:val="Heading1"/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jc w:val="left"/>
        <w:rPr>
          <w:b/>
          <w:bCs/>
          <w:u w:val="none"/>
        </w:rPr>
      </w:pPr>
      <w:r w:rsidRPr="00645B97">
        <w:rPr>
          <w:b/>
          <w:bCs/>
          <w:highlight w:val="lightGray"/>
          <w:u w:val="none"/>
        </w:rPr>
        <w:lastRenderedPageBreak/>
        <w:t>EXTRA CURRICULUM ACTIVITIE</w:t>
      </w:r>
      <w:r w:rsidR="00645B97">
        <w:rPr>
          <w:b/>
          <w:bCs/>
          <w:highlight w:val="lightGray"/>
          <w:u w:val="none"/>
        </w:rPr>
        <w:t xml:space="preserve">S                                                                                     </w:t>
      </w:r>
      <w:r w:rsidRPr="00645B97">
        <w:rPr>
          <w:b/>
          <w:bCs/>
          <w:color w:val="BFBFBF" w:themeColor="background1" w:themeShade="BF"/>
          <w:highlight w:val="lightGray"/>
          <w:u w:val="none"/>
        </w:rPr>
        <w:t>S</w:t>
      </w:r>
      <w:r w:rsidR="00645B97">
        <w:rPr>
          <w:b/>
          <w:bCs/>
          <w:u w:val="none"/>
        </w:rPr>
        <w:t xml:space="preserve">       </w:t>
      </w:r>
    </w:p>
    <w:p w:rsidR="00A77B3E" w:rsidRDefault="00F25DC8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660"/>
        <w:jc w:val="both"/>
        <w:rPr>
          <w:b/>
          <w:bCs/>
        </w:rPr>
      </w:pPr>
    </w:p>
    <w:p w:rsidR="00A77B3E" w:rsidRPr="008B0C2F" w:rsidRDefault="00E95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hanging="360"/>
        <w:jc w:val="both"/>
        <w:rPr>
          <w:sz w:val="22"/>
        </w:rPr>
      </w:pPr>
      <w:r w:rsidRPr="008B0C2F">
        <w:rPr>
          <w:sz w:val="22"/>
        </w:rPr>
        <w:t>MCC (Maharashtra Candidate Course) with “B” Grade</w:t>
      </w:r>
    </w:p>
    <w:p w:rsidR="00A77B3E" w:rsidRDefault="00F25DC8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spacing w:line="360" w:lineRule="auto"/>
        <w:jc w:val="both"/>
      </w:pPr>
    </w:p>
    <w:p w:rsidR="00A77B3E" w:rsidRDefault="00E95C1E">
      <w:pPr>
        <w:pStyle w:val="Heading1"/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jc w:val="left"/>
        <w:rPr>
          <w:b/>
          <w:bCs/>
          <w:u w:val="none"/>
        </w:rPr>
      </w:pPr>
      <w:r w:rsidRPr="00882F40">
        <w:rPr>
          <w:b/>
          <w:bCs/>
          <w:highlight w:val="lightGray"/>
          <w:u w:val="none"/>
        </w:rPr>
        <w:t>MAJOR LIVE PROJEC</w:t>
      </w:r>
      <w:r w:rsidR="00882F40">
        <w:rPr>
          <w:b/>
          <w:bCs/>
          <w:highlight w:val="lightGray"/>
          <w:u w:val="none"/>
        </w:rPr>
        <w:t xml:space="preserve">T                                                                                                            </w:t>
      </w:r>
      <w:r w:rsidRPr="00882F40">
        <w:rPr>
          <w:b/>
          <w:bCs/>
          <w:color w:val="BFBFBF" w:themeColor="background1" w:themeShade="BF"/>
          <w:highlight w:val="lightGray"/>
          <w:u w:val="none"/>
        </w:rPr>
        <w:t>T</w:t>
      </w:r>
    </w:p>
    <w:p w:rsidR="00A77B3E" w:rsidRDefault="00F25DC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</w:rPr>
      </w:pPr>
    </w:p>
    <w:p w:rsidR="00A77B3E" w:rsidRPr="008B0C2F" w:rsidRDefault="00E95C1E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2"/>
          <w:u w:val="single"/>
        </w:rPr>
      </w:pPr>
      <w:r w:rsidRPr="008B0C2F">
        <w:rPr>
          <w:b/>
          <w:bCs/>
          <w:sz w:val="22"/>
          <w:u w:val="single"/>
        </w:rPr>
        <w:t xml:space="preserve">Marketing Management: </w:t>
      </w:r>
    </w:p>
    <w:p w:rsidR="00A77B3E" w:rsidRPr="008B0C2F" w:rsidRDefault="00F25DC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2"/>
          <w:u w:val="single"/>
        </w:rPr>
      </w:pPr>
    </w:p>
    <w:p w:rsidR="00A77B3E" w:rsidRPr="008B0C2F" w:rsidRDefault="00E95C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</w:rPr>
      </w:pPr>
      <w:r w:rsidRPr="008B0C2F">
        <w:rPr>
          <w:sz w:val="22"/>
        </w:rPr>
        <w:t>To study a Customer Satisfaction of Newspaper Industry.</w:t>
      </w:r>
    </w:p>
    <w:p w:rsidR="00A77B3E" w:rsidRPr="008B0C2F" w:rsidRDefault="00E95C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Cs w:val="26"/>
        </w:rPr>
      </w:pPr>
      <w:r w:rsidRPr="008B0C2F">
        <w:rPr>
          <w:szCs w:val="26"/>
        </w:rPr>
        <w:t>A study on Marketing Mix with a Various Companies DVD Players in Gadhinglaj.</w:t>
      </w:r>
    </w:p>
    <w:p w:rsidR="00A77B3E" w:rsidRPr="008B0C2F" w:rsidRDefault="00F25DC8">
      <w:pPr>
        <w:pBdr>
          <w:top w:val="nil"/>
          <w:left w:val="nil"/>
          <w:bottom w:val="nil"/>
          <w:right w:val="nil"/>
          <w:between w:val="nil"/>
          <w:bar w:val="nil"/>
        </w:pBdr>
        <w:ind w:left="780"/>
        <w:rPr>
          <w:szCs w:val="26"/>
        </w:rPr>
      </w:pPr>
    </w:p>
    <w:p w:rsidR="00A77B3E" w:rsidRPr="008B0C2F" w:rsidRDefault="00E95C1E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b/>
          <w:bCs/>
          <w:sz w:val="22"/>
          <w:u w:val="single"/>
        </w:rPr>
      </w:pPr>
      <w:proofErr w:type="gramStart"/>
      <w:r w:rsidRPr="008B0C2F">
        <w:rPr>
          <w:b/>
          <w:bCs/>
          <w:sz w:val="22"/>
          <w:u w:val="single"/>
        </w:rPr>
        <w:t>Computer :</w:t>
      </w:r>
      <w:proofErr w:type="gramEnd"/>
    </w:p>
    <w:p w:rsidR="00A77B3E" w:rsidRPr="008B0C2F" w:rsidRDefault="00E95C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line="360" w:lineRule="auto"/>
        <w:jc w:val="both"/>
        <w:rPr>
          <w:sz w:val="22"/>
        </w:rPr>
      </w:pPr>
      <w:r w:rsidRPr="008B0C2F">
        <w:rPr>
          <w:sz w:val="22"/>
        </w:rPr>
        <w:t>Website Development on “Historical Places in Maharashtra”.</w:t>
      </w:r>
    </w:p>
    <w:p w:rsidR="00A77B3E" w:rsidRDefault="00E95C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line="360" w:lineRule="auto"/>
        <w:jc w:val="both"/>
        <w:rPr>
          <w:sz w:val="22"/>
        </w:rPr>
      </w:pPr>
      <w:r w:rsidRPr="008B0C2F">
        <w:rPr>
          <w:sz w:val="22"/>
        </w:rPr>
        <w:t xml:space="preserve">Theatre </w:t>
      </w:r>
      <w:proofErr w:type="spellStart"/>
      <w:r w:rsidRPr="008B0C2F">
        <w:rPr>
          <w:sz w:val="22"/>
        </w:rPr>
        <w:t>Ticketary</w:t>
      </w:r>
      <w:proofErr w:type="spellEnd"/>
      <w:r w:rsidRPr="008B0C2F">
        <w:rPr>
          <w:sz w:val="22"/>
        </w:rPr>
        <w:t xml:space="preserve"> System.</w:t>
      </w:r>
    </w:p>
    <w:p w:rsidR="00A77B3E" w:rsidRDefault="00E95C1E">
      <w:pPr>
        <w:pStyle w:val="Heading1"/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jc w:val="left"/>
        <w:rPr>
          <w:b/>
          <w:bCs/>
          <w:u w:val="none"/>
        </w:rPr>
      </w:pPr>
      <w:r w:rsidRPr="00656D3C">
        <w:rPr>
          <w:b/>
          <w:bCs/>
          <w:highlight w:val="lightGray"/>
          <w:u w:val="none"/>
        </w:rPr>
        <w:t>PERSONAL SKILL</w:t>
      </w:r>
      <w:r w:rsidR="00656D3C">
        <w:rPr>
          <w:b/>
          <w:bCs/>
          <w:highlight w:val="lightGray"/>
          <w:u w:val="none"/>
        </w:rPr>
        <w:t xml:space="preserve">S                                                                                                                    </w:t>
      </w:r>
      <w:r w:rsidRPr="00656D3C">
        <w:rPr>
          <w:b/>
          <w:bCs/>
          <w:color w:val="BFBFBF" w:themeColor="background1" w:themeShade="BF"/>
          <w:highlight w:val="lightGray"/>
          <w:u w:val="none"/>
        </w:rPr>
        <w:t>S</w:t>
      </w:r>
    </w:p>
    <w:p w:rsidR="00A77B3E" w:rsidRDefault="00F25DC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</w:rPr>
      </w:pPr>
    </w:p>
    <w:p w:rsidR="00A77B3E" w:rsidRPr="008B0C2F" w:rsidRDefault="00E95C1E" w:rsidP="00CC2FE8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360"/>
        <w:jc w:val="both"/>
        <w:rPr>
          <w:sz w:val="22"/>
        </w:rPr>
      </w:pPr>
      <w:r w:rsidRPr="008B0C2F">
        <w:rPr>
          <w:sz w:val="22"/>
        </w:rPr>
        <w:t xml:space="preserve">Comprehensive problem solving abilities, good handwriting skills, sincere, dedicated to work, ability to work any situation, willing to learn from others. </w:t>
      </w:r>
    </w:p>
    <w:p w:rsidR="0064277A" w:rsidRDefault="0064277A">
      <w:pPr>
        <w:pStyle w:val="Heading1"/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8640"/>
        </w:tabs>
        <w:jc w:val="left"/>
        <w:rPr>
          <w:b/>
          <w:bCs/>
          <w:u w:val="none"/>
        </w:rPr>
      </w:pPr>
    </w:p>
    <w:p w:rsidR="00A77B3E" w:rsidRDefault="00E95C1E">
      <w:pPr>
        <w:pStyle w:val="Heading1"/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8640"/>
        </w:tabs>
        <w:jc w:val="left"/>
        <w:rPr>
          <w:b/>
          <w:bCs/>
          <w:u w:val="none"/>
        </w:rPr>
      </w:pPr>
      <w:r w:rsidRPr="00656D3C">
        <w:rPr>
          <w:b/>
          <w:bCs/>
          <w:highlight w:val="lightGray"/>
          <w:u w:val="none"/>
        </w:rPr>
        <w:t>PERSONAL DETAIL</w:t>
      </w:r>
      <w:r w:rsidR="00656D3C">
        <w:rPr>
          <w:b/>
          <w:bCs/>
          <w:highlight w:val="lightGray"/>
          <w:u w:val="none"/>
        </w:rPr>
        <w:t xml:space="preserve">S                                                                                                                </w:t>
      </w:r>
      <w:r w:rsidR="00656D3C" w:rsidRPr="00656D3C">
        <w:rPr>
          <w:b/>
          <w:bCs/>
          <w:color w:val="BFBFBF" w:themeColor="background1" w:themeShade="BF"/>
          <w:highlight w:val="lightGray"/>
          <w:u w:val="none"/>
        </w:rPr>
        <w:t xml:space="preserve"> </w:t>
      </w:r>
      <w:r w:rsidRPr="00656D3C">
        <w:rPr>
          <w:b/>
          <w:bCs/>
          <w:color w:val="BFBFBF" w:themeColor="background1" w:themeShade="BF"/>
          <w:highlight w:val="lightGray"/>
          <w:u w:val="none"/>
        </w:rPr>
        <w:t>S</w:t>
      </w:r>
      <w:r>
        <w:rPr>
          <w:b/>
          <w:bCs/>
          <w:u w:val="none"/>
        </w:rPr>
        <w:tab/>
      </w:r>
    </w:p>
    <w:p w:rsidR="00A77B3E" w:rsidRDefault="00F25DC8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</w:rPr>
      </w:pPr>
    </w:p>
    <w:p w:rsidR="00A77B3E" w:rsidRPr="008B0C2F" w:rsidRDefault="00E95C1E">
      <w:pPr>
        <w:pBdr>
          <w:top w:val="nil"/>
          <w:left w:val="nil"/>
          <w:bottom w:val="nil"/>
          <w:right w:val="nil"/>
          <w:between w:val="nil"/>
          <w:bar w:val="nil"/>
        </w:pBdr>
        <w:ind w:right="-360"/>
        <w:rPr>
          <w:sz w:val="22"/>
        </w:rPr>
      </w:pPr>
      <w:r w:rsidRPr="008B0C2F">
        <w:rPr>
          <w:sz w:val="22"/>
        </w:rPr>
        <w:t xml:space="preserve"> </w:t>
      </w:r>
      <w:r w:rsidR="008B0C2F">
        <w:rPr>
          <w:sz w:val="22"/>
        </w:rPr>
        <w:tab/>
      </w:r>
      <w:r w:rsidR="008B0C2F">
        <w:rPr>
          <w:sz w:val="22"/>
        </w:rPr>
        <w:tab/>
      </w:r>
      <w:r w:rsidRPr="008B0C2F">
        <w:rPr>
          <w:b/>
          <w:bCs/>
          <w:sz w:val="22"/>
        </w:rPr>
        <w:t>Name</w:t>
      </w:r>
      <w:r w:rsidR="008B0C2F">
        <w:rPr>
          <w:b/>
          <w:bCs/>
          <w:sz w:val="22"/>
        </w:rPr>
        <w:tab/>
      </w:r>
      <w:r w:rsidR="008B0C2F">
        <w:rPr>
          <w:b/>
          <w:bCs/>
          <w:sz w:val="22"/>
        </w:rPr>
        <w:tab/>
      </w:r>
      <w:r w:rsidR="008B0C2F">
        <w:rPr>
          <w:b/>
          <w:bCs/>
          <w:sz w:val="22"/>
        </w:rPr>
        <w:tab/>
        <w:t>:</w:t>
      </w:r>
      <w:r w:rsidR="008B0C2F">
        <w:rPr>
          <w:b/>
          <w:bCs/>
          <w:sz w:val="22"/>
        </w:rPr>
        <w:tab/>
      </w:r>
      <w:proofErr w:type="spellStart"/>
      <w:r w:rsidRPr="008B0C2F">
        <w:rPr>
          <w:sz w:val="22"/>
        </w:rPr>
        <w:t>Khot</w:t>
      </w:r>
      <w:proofErr w:type="spellEnd"/>
      <w:r w:rsidRPr="008B0C2F">
        <w:rPr>
          <w:sz w:val="22"/>
        </w:rPr>
        <w:t xml:space="preserve"> </w:t>
      </w:r>
      <w:proofErr w:type="spellStart"/>
      <w:r w:rsidRPr="008B0C2F">
        <w:rPr>
          <w:sz w:val="22"/>
        </w:rPr>
        <w:t>Shashikant</w:t>
      </w:r>
      <w:proofErr w:type="spellEnd"/>
      <w:r w:rsidRPr="008B0C2F">
        <w:rPr>
          <w:sz w:val="22"/>
        </w:rPr>
        <w:t xml:space="preserve"> Krishna</w:t>
      </w:r>
    </w:p>
    <w:p w:rsidR="00A77B3E" w:rsidRPr="008B0C2F" w:rsidRDefault="00E95C1E">
      <w:pPr>
        <w:pBdr>
          <w:top w:val="nil"/>
          <w:left w:val="nil"/>
          <w:bottom w:val="nil"/>
          <w:right w:val="nil"/>
          <w:between w:val="nil"/>
          <w:bar w:val="nil"/>
        </w:pBdr>
        <w:ind w:right="-360"/>
        <w:rPr>
          <w:sz w:val="22"/>
        </w:rPr>
      </w:pPr>
      <w:r w:rsidRPr="008B0C2F">
        <w:rPr>
          <w:sz w:val="22"/>
        </w:rPr>
        <w:t xml:space="preserve"> </w:t>
      </w:r>
      <w:r w:rsidR="008B0C2F">
        <w:rPr>
          <w:sz w:val="22"/>
        </w:rPr>
        <w:tab/>
      </w:r>
      <w:r w:rsidR="008B0C2F">
        <w:rPr>
          <w:sz w:val="22"/>
        </w:rPr>
        <w:tab/>
      </w:r>
      <w:r w:rsidRPr="008B0C2F">
        <w:rPr>
          <w:b/>
          <w:bCs/>
          <w:sz w:val="22"/>
        </w:rPr>
        <w:t>Permanent Address</w:t>
      </w:r>
      <w:r w:rsidR="008B0C2F">
        <w:rPr>
          <w:b/>
          <w:bCs/>
          <w:sz w:val="22"/>
        </w:rPr>
        <w:tab/>
        <w:t>:</w:t>
      </w:r>
      <w:r w:rsidR="008B0C2F">
        <w:rPr>
          <w:b/>
          <w:bCs/>
          <w:sz w:val="22"/>
        </w:rPr>
        <w:tab/>
      </w:r>
      <w:r w:rsidRPr="008B0C2F">
        <w:rPr>
          <w:sz w:val="22"/>
        </w:rPr>
        <w:t xml:space="preserve">Near MSEB </w:t>
      </w:r>
      <w:proofErr w:type="spellStart"/>
      <w:r w:rsidRPr="008B0C2F">
        <w:rPr>
          <w:sz w:val="22"/>
        </w:rPr>
        <w:t>Mangal</w:t>
      </w:r>
      <w:proofErr w:type="spellEnd"/>
      <w:r w:rsidRPr="008B0C2F">
        <w:rPr>
          <w:sz w:val="22"/>
        </w:rPr>
        <w:t xml:space="preserve"> </w:t>
      </w:r>
      <w:proofErr w:type="spellStart"/>
      <w:r w:rsidRPr="008B0C2F">
        <w:rPr>
          <w:sz w:val="22"/>
        </w:rPr>
        <w:t>Karyalay</w:t>
      </w:r>
      <w:proofErr w:type="spellEnd"/>
      <w:r w:rsidRPr="008B0C2F">
        <w:rPr>
          <w:sz w:val="22"/>
        </w:rPr>
        <w:t>,</w:t>
      </w:r>
    </w:p>
    <w:p w:rsidR="00A77B3E" w:rsidRPr="008B0C2F" w:rsidRDefault="008B0C2F">
      <w:pPr>
        <w:pBdr>
          <w:top w:val="nil"/>
          <w:left w:val="nil"/>
          <w:bottom w:val="nil"/>
          <w:right w:val="nil"/>
          <w:between w:val="nil"/>
          <w:bar w:val="nil"/>
        </w:pBdr>
        <w:ind w:right="-360"/>
        <w:rPr>
          <w:sz w:val="22"/>
        </w:rPr>
      </w:pPr>
      <w:r>
        <w:rPr>
          <w:sz w:val="22"/>
        </w:rPr>
        <w:t xml:space="preserve">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 w:rsidR="00E95C1E" w:rsidRPr="008B0C2F">
        <w:rPr>
          <w:sz w:val="22"/>
        </w:rPr>
        <w:t>Kadgaon</w:t>
      </w:r>
      <w:proofErr w:type="spellEnd"/>
      <w:r w:rsidR="00E95C1E" w:rsidRPr="008B0C2F">
        <w:rPr>
          <w:sz w:val="22"/>
        </w:rPr>
        <w:t xml:space="preserve"> road, Gadhinglaj.</w:t>
      </w:r>
      <w:proofErr w:type="gramEnd"/>
    </w:p>
    <w:p w:rsidR="00A77B3E" w:rsidRPr="008B0C2F" w:rsidRDefault="00E95C1E">
      <w:pPr>
        <w:pBdr>
          <w:top w:val="nil"/>
          <w:left w:val="nil"/>
          <w:bottom w:val="nil"/>
          <w:right w:val="nil"/>
          <w:between w:val="nil"/>
          <w:bar w:val="nil"/>
        </w:pBdr>
        <w:ind w:right="-360"/>
        <w:rPr>
          <w:sz w:val="22"/>
        </w:rPr>
      </w:pPr>
      <w:r w:rsidRPr="008B0C2F">
        <w:rPr>
          <w:sz w:val="22"/>
        </w:rPr>
        <w:t xml:space="preserve">                                                               </w:t>
      </w:r>
      <w:r w:rsidR="008B0C2F">
        <w:rPr>
          <w:sz w:val="22"/>
        </w:rPr>
        <w:t xml:space="preserve">   </w:t>
      </w:r>
      <w:r w:rsidR="008B0C2F">
        <w:rPr>
          <w:sz w:val="22"/>
        </w:rPr>
        <w:tab/>
      </w:r>
      <w:r w:rsidRPr="008B0C2F">
        <w:rPr>
          <w:sz w:val="22"/>
        </w:rPr>
        <w:t>Tal- Gadhinglaj</w:t>
      </w:r>
    </w:p>
    <w:p w:rsidR="00A77B3E" w:rsidRPr="008B0C2F" w:rsidRDefault="00E95C1E">
      <w:pPr>
        <w:pBdr>
          <w:top w:val="nil"/>
          <w:left w:val="nil"/>
          <w:bottom w:val="nil"/>
          <w:right w:val="nil"/>
          <w:between w:val="nil"/>
          <w:bar w:val="nil"/>
        </w:pBdr>
        <w:ind w:right="-360"/>
        <w:rPr>
          <w:sz w:val="22"/>
        </w:rPr>
      </w:pPr>
      <w:r w:rsidRPr="008B0C2F">
        <w:rPr>
          <w:sz w:val="22"/>
        </w:rPr>
        <w:t xml:space="preserve">                                                               </w:t>
      </w:r>
      <w:r w:rsidR="0031106D" w:rsidRPr="008B0C2F">
        <w:rPr>
          <w:sz w:val="22"/>
        </w:rPr>
        <w:t xml:space="preserve">   </w:t>
      </w:r>
      <w:r w:rsidR="008B0C2F">
        <w:rPr>
          <w:sz w:val="22"/>
        </w:rPr>
        <w:tab/>
      </w:r>
      <w:r w:rsidRPr="008B0C2F">
        <w:rPr>
          <w:sz w:val="22"/>
        </w:rPr>
        <w:t>Dist: Kolhapur</w:t>
      </w:r>
    </w:p>
    <w:p w:rsidR="00A77B3E" w:rsidRPr="008B0C2F" w:rsidRDefault="00E95C1E">
      <w:pPr>
        <w:pBdr>
          <w:top w:val="nil"/>
          <w:left w:val="nil"/>
          <w:bottom w:val="nil"/>
          <w:right w:val="nil"/>
          <w:between w:val="nil"/>
          <w:bar w:val="nil"/>
        </w:pBdr>
        <w:ind w:right="-360"/>
        <w:rPr>
          <w:sz w:val="22"/>
        </w:rPr>
      </w:pPr>
      <w:r w:rsidRPr="008B0C2F">
        <w:rPr>
          <w:sz w:val="22"/>
        </w:rPr>
        <w:t xml:space="preserve">                               </w:t>
      </w:r>
      <w:r w:rsidR="008B0C2F">
        <w:rPr>
          <w:sz w:val="22"/>
        </w:rPr>
        <w:t xml:space="preserve">                          </w:t>
      </w:r>
      <w:r w:rsidR="008B0C2F">
        <w:rPr>
          <w:sz w:val="22"/>
        </w:rPr>
        <w:tab/>
      </w:r>
      <w:r w:rsidR="008B0C2F">
        <w:rPr>
          <w:sz w:val="22"/>
        </w:rPr>
        <w:tab/>
      </w:r>
      <w:r w:rsidRPr="008B0C2F">
        <w:rPr>
          <w:sz w:val="22"/>
        </w:rPr>
        <w:t xml:space="preserve">Pin Code: - 416502                                                               </w:t>
      </w:r>
    </w:p>
    <w:p w:rsidR="00A77B3E" w:rsidRPr="008B0C2F" w:rsidRDefault="00861871" w:rsidP="008B0C2F">
      <w:pPr>
        <w:pBdr>
          <w:top w:val="nil"/>
          <w:left w:val="nil"/>
          <w:bottom w:val="nil"/>
          <w:right w:val="nil"/>
          <w:between w:val="nil"/>
          <w:bar w:val="nil"/>
        </w:pBdr>
        <w:ind w:left="720" w:firstLine="720"/>
        <w:rPr>
          <w:b/>
          <w:bCs/>
          <w:sz w:val="22"/>
        </w:rPr>
      </w:pPr>
      <w:r>
        <w:rPr>
          <w:b/>
          <w:bCs/>
          <w:sz w:val="22"/>
        </w:rPr>
        <w:t>Date of Birth</w:t>
      </w:r>
      <w:r>
        <w:rPr>
          <w:b/>
          <w:bCs/>
          <w:sz w:val="22"/>
        </w:rPr>
        <w:tab/>
        <w:t xml:space="preserve">      </w:t>
      </w:r>
      <w:r>
        <w:rPr>
          <w:b/>
          <w:bCs/>
          <w:sz w:val="22"/>
        </w:rPr>
        <w:tab/>
        <w:t>:</w:t>
      </w:r>
      <w:r>
        <w:rPr>
          <w:b/>
          <w:bCs/>
          <w:sz w:val="22"/>
        </w:rPr>
        <w:tab/>
      </w:r>
      <w:r w:rsidR="00E95C1E" w:rsidRPr="008B0C2F">
        <w:rPr>
          <w:b/>
          <w:bCs/>
          <w:sz w:val="22"/>
        </w:rPr>
        <w:t>0</w:t>
      </w:r>
      <w:r w:rsidR="00E95C1E" w:rsidRPr="008B0C2F">
        <w:rPr>
          <w:sz w:val="22"/>
        </w:rPr>
        <w:t>1-02-1987</w:t>
      </w:r>
    </w:p>
    <w:p w:rsidR="00A77B3E" w:rsidRPr="008B0C2F" w:rsidRDefault="0031106D" w:rsidP="008B0C2F">
      <w:pPr>
        <w:pStyle w:val="Heading3"/>
        <w:pBdr>
          <w:top w:val="nil"/>
          <w:left w:val="nil"/>
          <w:bottom w:val="nil"/>
          <w:right w:val="nil"/>
          <w:between w:val="nil"/>
          <w:bar w:val="nil"/>
        </w:pBdr>
        <w:ind w:left="720" w:firstLine="720"/>
        <w:jc w:val="left"/>
        <w:rPr>
          <w:sz w:val="22"/>
        </w:rPr>
      </w:pPr>
      <w:r w:rsidRPr="008B0C2F">
        <w:rPr>
          <w:sz w:val="22"/>
        </w:rPr>
        <w:t xml:space="preserve">Marital Status       </w:t>
      </w:r>
      <w:r w:rsidRPr="008B0C2F">
        <w:rPr>
          <w:sz w:val="22"/>
        </w:rPr>
        <w:tab/>
        <w:t>:</w:t>
      </w:r>
      <w:r w:rsidR="00861871">
        <w:rPr>
          <w:sz w:val="22"/>
        </w:rPr>
        <w:tab/>
      </w:r>
      <w:r w:rsidR="00E95C1E" w:rsidRPr="008B0C2F">
        <w:rPr>
          <w:b w:val="0"/>
          <w:bCs w:val="0"/>
          <w:sz w:val="22"/>
        </w:rPr>
        <w:t>Single</w:t>
      </w:r>
    </w:p>
    <w:p w:rsidR="00A77B3E" w:rsidRPr="008B0C2F" w:rsidRDefault="0031106D" w:rsidP="008B0C2F">
      <w:pPr>
        <w:pStyle w:val="Heading4"/>
        <w:pBdr>
          <w:top w:val="nil"/>
          <w:left w:val="nil"/>
          <w:bottom w:val="nil"/>
          <w:right w:val="nil"/>
          <w:between w:val="nil"/>
          <w:bar w:val="nil"/>
        </w:pBdr>
        <w:ind w:left="720" w:firstLine="720"/>
        <w:rPr>
          <w:sz w:val="22"/>
        </w:rPr>
      </w:pPr>
      <w:r w:rsidRPr="008B0C2F">
        <w:rPr>
          <w:sz w:val="22"/>
        </w:rPr>
        <w:t xml:space="preserve">Gender                  </w:t>
      </w:r>
      <w:r w:rsidRPr="008B0C2F">
        <w:rPr>
          <w:sz w:val="22"/>
        </w:rPr>
        <w:tab/>
        <w:t>:</w:t>
      </w:r>
      <w:r w:rsidR="00861871">
        <w:rPr>
          <w:sz w:val="22"/>
        </w:rPr>
        <w:tab/>
      </w:r>
      <w:r w:rsidR="00E95C1E" w:rsidRPr="008B0C2F">
        <w:rPr>
          <w:b w:val="0"/>
          <w:bCs w:val="0"/>
          <w:sz w:val="22"/>
        </w:rPr>
        <w:t>Male</w:t>
      </w:r>
    </w:p>
    <w:p w:rsidR="00A77B3E" w:rsidRPr="008B0C2F" w:rsidRDefault="00E95C1E" w:rsidP="008B0C2F">
      <w:pPr>
        <w:pBdr>
          <w:top w:val="nil"/>
          <w:left w:val="nil"/>
          <w:bottom w:val="nil"/>
          <w:right w:val="nil"/>
          <w:between w:val="nil"/>
          <w:bar w:val="nil"/>
        </w:pBdr>
        <w:ind w:left="720" w:firstLine="720"/>
        <w:rPr>
          <w:b/>
          <w:bCs/>
          <w:sz w:val="22"/>
        </w:rPr>
      </w:pPr>
      <w:r w:rsidRPr="008B0C2F">
        <w:rPr>
          <w:b/>
          <w:bCs/>
          <w:sz w:val="22"/>
        </w:rPr>
        <w:t xml:space="preserve">Nationality            </w:t>
      </w:r>
      <w:r w:rsidRPr="008B0C2F">
        <w:rPr>
          <w:b/>
          <w:bCs/>
          <w:sz w:val="22"/>
        </w:rPr>
        <w:tab/>
        <w:t>:</w:t>
      </w:r>
      <w:r w:rsidR="00861871">
        <w:rPr>
          <w:b/>
          <w:bCs/>
          <w:sz w:val="22"/>
        </w:rPr>
        <w:tab/>
      </w:r>
      <w:r w:rsidRPr="008B0C2F">
        <w:rPr>
          <w:sz w:val="22"/>
        </w:rPr>
        <w:t>Indian</w:t>
      </w:r>
    </w:p>
    <w:p w:rsidR="00A77B3E" w:rsidRPr="008B0C2F" w:rsidRDefault="00E95C1E" w:rsidP="008B0C2F">
      <w:pPr>
        <w:pBdr>
          <w:top w:val="nil"/>
          <w:left w:val="nil"/>
          <w:bottom w:val="nil"/>
          <w:right w:val="nil"/>
          <w:between w:val="nil"/>
          <w:bar w:val="nil"/>
        </w:pBdr>
        <w:ind w:left="720" w:firstLine="720"/>
        <w:rPr>
          <w:b/>
          <w:bCs/>
          <w:sz w:val="22"/>
        </w:rPr>
      </w:pPr>
      <w:r w:rsidRPr="008B0C2F">
        <w:rPr>
          <w:b/>
          <w:bCs/>
          <w:sz w:val="22"/>
        </w:rPr>
        <w:t>Languages Known</w:t>
      </w:r>
      <w:r w:rsidRPr="008B0C2F">
        <w:rPr>
          <w:b/>
          <w:bCs/>
          <w:sz w:val="22"/>
        </w:rPr>
        <w:tab/>
        <w:t>:</w:t>
      </w:r>
      <w:r w:rsidR="00861871">
        <w:rPr>
          <w:b/>
          <w:bCs/>
          <w:sz w:val="22"/>
        </w:rPr>
        <w:tab/>
      </w:r>
      <w:r w:rsidRPr="008B0C2F">
        <w:rPr>
          <w:sz w:val="22"/>
        </w:rPr>
        <w:t>English, Hindi, and Marathi</w:t>
      </w:r>
    </w:p>
    <w:p w:rsidR="00A77B3E" w:rsidRPr="008B0C2F" w:rsidRDefault="00E95C1E" w:rsidP="008B0C2F">
      <w:pPr>
        <w:pBdr>
          <w:top w:val="nil"/>
          <w:left w:val="nil"/>
          <w:bottom w:val="nil"/>
          <w:right w:val="nil"/>
          <w:between w:val="nil"/>
          <w:bar w:val="nil"/>
        </w:pBdr>
        <w:ind w:left="720" w:firstLine="720"/>
        <w:rPr>
          <w:sz w:val="22"/>
        </w:rPr>
      </w:pPr>
      <w:r w:rsidRPr="008B0C2F">
        <w:rPr>
          <w:b/>
          <w:bCs/>
          <w:sz w:val="22"/>
        </w:rPr>
        <w:t>Hobbies</w:t>
      </w:r>
      <w:r w:rsidRPr="008B0C2F">
        <w:rPr>
          <w:b/>
          <w:bCs/>
          <w:sz w:val="22"/>
        </w:rPr>
        <w:tab/>
      </w:r>
      <w:r w:rsidRPr="008B0C2F">
        <w:rPr>
          <w:b/>
          <w:bCs/>
          <w:sz w:val="22"/>
        </w:rPr>
        <w:tab/>
        <w:t>:</w:t>
      </w:r>
      <w:r w:rsidR="00861871">
        <w:rPr>
          <w:b/>
          <w:bCs/>
          <w:sz w:val="22"/>
        </w:rPr>
        <w:tab/>
      </w:r>
      <w:r w:rsidRPr="008B0C2F">
        <w:rPr>
          <w:sz w:val="22"/>
        </w:rPr>
        <w:t>Playing cricket, Traveling</w:t>
      </w:r>
    </w:p>
    <w:p w:rsidR="0064277A" w:rsidRDefault="0064277A">
      <w:pPr>
        <w:pStyle w:val="Heading1"/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jc w:val="left"/>
        <w:rPr>
          <w:b/>
          <w:bCs/>
          <w:u w:val="none"/>
        </w:rPr>
      </w:pPr>
    </w:p>
    <w:p w:rsidR="00A77B3E" w:rsidRDefault="00E95C1E">
      <w:pPr>
        <w:pStyle w:val="Heading1"/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jc w:val="left"/>
        <w:rPr>
          <w:b/>
          <w:bCs/>
          <w:u w:val="none"/>
        </w:rPr>
      </w:pPr>
      <w:r w:rsidRPr="00656D3C">
        <w:rPr>
          <w:b/>
          <w:bCs/>
          <w:highlight w:val="lightGray"/>
          <w:u w:val="none"/>
        </w:rPr>
        <w:t>REFERANCE</w:t>
      </w:r>
      <w:r w:rsidR="00656D3C">
        <w:rPr>
          <w:b/>
          <w:bCs/>
          <w:highlight w:val="lightGray"/>
          <w:u w:val="none"/>
        </w:rPr>
        <w:t xml:space="preserve">S                                                                                                                              </w:t>
      </w:r>
      <w:r w:rsidRPr="00656D3C">
        <w:rPr>
          <w:b/>
          <w:bCs/>
          <w:color w:val="BFBFBF" w:themeColor="background1" w:themeShade="BF"/>
          <w:highlight w:val="lightGray"/>
          <w:u w:val="none"/>
        </w:rPr>
        <w:t>S</w:t>
      </w:r>
      <w:r>
        <w:rPr>
          <w:b/>
          <w:bCs/>
          <w:u w:val="none"/>
        </w:rPr>
        <w:t xml:space="preserve">                                                                                                                </w:t>
      </w:r>
    </w:p>
    <w:p w:rsidR="00A77B3E" w:rsidRPr="008B0C2F" w:rsidRDefault="00F25DC8">
      <w:pPr>
        <w:pBdr>
          <w:top w:val="nil"/>
          <w:left w:val="nil"/>
          <w:bottom w:val="nil"/>
          <w:right w:val="nil"/>
          <w:between w:val="nil"/>
          <w:bar w:val="nil"/>
        </w:pBdr>
        <w:ind w:left="720" w:firstLine="720"/>
        <w:rPr>
          <w:b/>
          <w:bCs/>
          <w:sz w:val="22"/>
        </w:rPr>
      </w:pPr>
    </w:p>
    <w:p w:rsidR="00A77B3E" w:rsidRPr="008B0C2F" w:rsidRDefault="00E95C1E">
      <w:pPr>
        <w:pBdr>
          <w:top w:val="nil"/>
          <w:left w:val="nil"/>
          <w:bottom w:val="nil"/>
          <w:right w:val="nil"/>
          <w:between w:val="nil"/>
          <w:bar w:val="nil"/>
        </w:pBdr>
        <w:ind w:left="720" w:hanging="312"/>
        <w:jc w:val="both"/>
        <w:rPr>
          <w:sz w:val="22"/>
        </w:rPr>
      </w:pPr>
      <w:r w:rsidRPr="008B0C2F">
        <w:rPr>
          <w:sz w:val="22"/>
        </w:rPr>
        <w:t xml:space="preserve">     Mr. </w:t>
      </w:r>
      <w:proofErr w:type="spellStart"/>
      <w:r w:rsidRPr="008B0C2F">
        <w:rPr>
          <w:sz w:val="22"/>
        </w:rPr>
        <w:t>Gopalkumar</w:t>
      </w:r>
      <w:proofErr w:type="spellEnd"/>
      <w:r w:rsidRPr="008B0C2F">
        <w:rPr>
          <w:sz w:val="22"/>
        </w:rPr>
        <w:t xml:space="preserve"> Ram</w:t>
      </w:r>
    </w:p>
    <w:p w:rsidR="00A77B3E" w:rsidRPr="008B0C2F" w:rsidRDefault="00E95C1E">
      <w:pPr>
        <w:pBdr>
          <w:top w:val="nil"/>
          <w:left w:val="nil"/>
          <w:bottom w:val="nil"/>
          <w:right w:val="nil"/>
          <w:between w:val="nil"/>
          <w:bar w:val="nil"/>
        </w:pBdr>
        <w:ind w:left="720" w:hanging="312"/>
        <w:jc w:val="both"/>
        <w:rPr>
          <w:sz w:val="22"/>
        </w:rPr>
      </w:pPr>
      <w:r w:rsidRPr="008B0C2F">
        <w:rPr>
          <w:sz w:val="22"/>
        </w:rPr>
        <w:t xml:space="preserve">     Branch Manager                                                                  </w:t>
      </w:r>
    </w:p>
    <w:p w:rsidR="00A77B3E" w:rsidRPr="008B0C2F" w:rsidRDefault="00E95C1E">
      <w:pPr>
        <w:pBdr>
          <w:top w:val="nil"/>
          <w:left w:val="nil"/>
          <w:bottom w:val="nil"/>
          <w:right w:val="nil"/>
          <w:between w:val="nil"/>
          <w:bar w:val="nil"/>
        </w:pBdr>
        <w:ind w:left="720" w:hanging="312"/>
        <w:jc w:val="both"/>
        <w:rPr>
          <w:sz w:val="22"/>
        </w:rPr>
      </w:pPr>
      <w:r w:rsidRPr="008B0C2F">
        <w:rPr>
          <w:sz w:val="22"/>
        </w:rPr>
        <w:t xml:space="preserve">     </w:t>
      </w:r>
      <w:proofErr w:type="gramStart"/>
      <w:r w:rsidRPr="008B0C2F">
        <w:rPr>
          <w:sz w:val="22"/>
        </w:rPr>
        <w:t>HDFC Bank Ltd. Gadhinglaj.</w:t>
      </w:r>
      <w:proofErr w:type="gramEnd"/>
      <w:r w:rsidRPr="008B0C2F">
        <w:rPr>
          <w:sz w:val="22"/>
        </w:rPr>
        <w:t xml:space="preserve">                     </w:t>
      </w:r>
    </w:p>
    <w:p w:rsidR="00CC2FE8" w:rsidRDefault="00E95C1E" w:rsidP="001E60AE">
      <w:pPr>
        <w:pBdr>
          <w:top w:val="nil"/>
          <w:left w:val="nil"/>
          <w:bottom w:val="nil"/>
          <w:right w:val="nil"/>
          <w:between w:val="nil"/>
          <w:bar w:val="nil"/>
        </w:pBdr>
        <w:ind w:left="720" w:hanging="312"/>
        <w:jc w:val="both"/>
        <w:rPr>
          <w:b/>
          <w:bCs/>
        </w:rPr>
      </w:pPr>
      <w:r w:rsidRPr="008B0C2F">
        <w:rPr>
          <w:sz w:val="22"/>
        </w:rPr>
        <w:t xml:space="preserve">     Mobile No. 9371086051        </w:t>
      </w:r>
      <w:r>
        <w:t xml:space="preserve"> </w:t>
      </w:r>
      <w:r>
        <w:rPr>
          <w:b/>
          <w:bCs/>
        </w:rPr>
        <w:tab/>
      </w:r>
    </w:p>
    <w:p w:rsidR="0064277A" w:rsidRDefault="0064277A">
      <w:pPr>
        <w:pStyle w:val="Heading1"/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jc w:val="left"/>
        <w:rPr>
          <w:b/>
          <w:bCs/>
          <w:u w:val="none"/>
        </w:rPr>
      </w:pPr>
    </w:p>
    <w:p w:rsidR="00A77B3E" w:rsidRDefault="00E95C1E">
      <w:pPr>
        <w:pStyle w:val="Heading1"/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jc w:val="left"/>
        <w:rPr>
          <w:b/>
          <w:bCs/>
          <w:u w:val="none"/>
        </w:rPr>
      </w:pPr>
      <w:r w:rsidRPr="00656D3C">
        <w:rPr>
          <w:b/>
          <w:bCs/>
          <w:highlight w:val="lightGray"/>
          <w:u w:val="none"/>
        </w:rPr>
        <w:t>DECLARATIO</w:t>
      </w:r>
      <w:r w:rsidR="00656D3C">
        <w:rPr>
          <w:b/>
          <w:bCs/>
          <w:highlight w:val="lightGray"/>
          <w:u w:val="none"/>
        </w:rPr>
        <w:t xml:space="preserve">N                                                                                                                          </w:t>
      </w:r>
      <w:r w:rsidR="00656D3C" w:rsidRPr="00656D3C">
        <w:rPr>
          <w:b/>
          <w:bCs/>
          <w:color w:val="BFBFBF" w:themeColor="background1" w:themeShade="BF"/>
          <w:highlight w:val="lightGray"/>
          <w:u w:val="none"/>
        </w:rPr>
        <w:t xml:space="preserve"> </w:t>
      </w:r>
      <w:r w:rsidRPr="00656D3C">
        <w:rPr>
          <w:b/>
          <w:bCs/>
          <w:color w:val="BFBFBF" w:themeColor="background1" w:themeShade="BF"/>
          <w:highlight w:val="lightGray"/>
          <w:u w:val="none"/>
        </w:rPr>
        <w:t>N</w:t>
      </w:r>
      <w:r>
        <w:rPr>
          <w:b/>
          <w:bCs/>
          <w:u w:val="none"/>
        </w:rPr>
        <w:t xml:space="preserve">                                                                                                                </w:t>
      </w:r>
    </w:p>
    <w:p w:rsidR="00A77B3E" w:rsidRDefault="00E95C1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</w:tabs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A77B3E" w:rsidRPr="008B0C2F" w:rsidRDefault="00E95C1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</w:tabs>
        <w:jc w:val="both"/>
        <w:rPr>
          <w:b/>
          <w:bCs/>
          <w:sz w:val="22"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B0C2F">
        <w:rPr>
          <w:sz w:val="22"/>
        </w:rPr>
        <w:t xml:space="preserve">I </w:t>
      </w:r>
      <w:r w:rsidR="00AE2885" w:rsidRPr="008B0C2F">
        <w:rPr>
          <w:sz w:val="22"/>
        </w:rPr>
        <w:t>hereby</w:t>
      </w:r>
      <w:r w:rsidRPr="008B0C2F">
        <w:rPr>
          <w:sz w:val="22"/>
        </w:rPr>
        <w:t xml:space="preserve"> declare that the information furnished above is true up to the best of my Knowledge and belief.</w:t>
      </w:r>
    </w:p>
    <w:p w:rsidR="00A77B3E" w:rsidRPr="008B0C2F" w:rsidRDefault="00F25DC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</w:tabs>
        <w:jc w:val="both"/>
        <w:rPr>
          <w:sz w:val="22"/>
        </w:rPr>
      </w:pPr>
    </w:p>
    <w:p w:rsidR="00A77B3E" w:rsidRPr="008B0C2F" w:rsidRDefault="00E95C1E">
      <w:pPr>
        <w:pStyle w:val="Heading2"/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2"/>
        </w:rPr>
      </w:pPr>
      <w:r w:rsidRPr="008B0C2F">
        <w:rPr>
          <w:sz w:val="22"/>
        </w:rPr>
        <w:t xml:space="preserve">Date: </w:t>
      </w:r>
    </w:p>
    <w:p w:rsidR="00A77B3E" w:rsidRPr="008B0C2F" w:rsidRDefault="00E95C1E">
      <w:pPr>
        <w:pBdr>
          <w:top w:val="nil"/>
          <w:left w:val="nil"/>
          <w:bottom w:val="nil"/>
          <w:right w:val="nil"/>
          <w:between w:val="nil"/>
          <w:bar w:val="nil"/>
        </w:pBdr>
        <w:ind w:right="-360"/>
        <w:jc w:val="both"/>
        <w:rPr>
          <w:b/>
          <w:bCs/>
          <w:sz w:val="22"/>
        </w:rPr>
      </w:pPr>
      <w:r w:rsidRPr="008B0C2F">
        <w:rPr>
          <w:b/>
          <w:bCs/>
          <w:sz w:val="22"/>
        </w:rPr>
        <w:t xml:space="preserve">Place:   Gadhinglaj.                    </w:t>
      </w:r>
      <w:r w:rsidRPr="008B0C2F">
        <w:rPr>
          <w:sz w:val="22"/>
        </w:rPr>
        <w:tab/>
      </w:r>
      <w:r w:rsidRPr="008B0C2F">
        <w:rPr>
          <w:sz w:val="22"/>
        </w:rPr>
        <w:tab/>
        <w:t xml:space="preserve">                      (</w:t>
      </w:r>
      <w:proofErr w:type="spellStart"/>
      <w:r w:rsidRPr="008B0C2F">
        <w:rPr>
          <w:b/>
          <w:bCs/>
          <w:sz w:val="22"/>
        </w:rPr>
        <w:t>Khot</w:t>
      </w:r>
      <w:proofErr w:type="spellEnd"/>
      <w:r w:rsidRPr="008B0C2F">
        <w:rPr>
          <w:b/>
          <w:bCs/>
          <w:sz w:val="22"/>
        </w:rPr>
        <w:t xml:space="preserve"> </w:t>
      </w:r>
      <w:proofErr w:type="spellStart"/>
      <w:r w:rsidRPr="008B0C2F">
        <w:rPr>
          <w:b/>
          <w:bCs/>
          <w:sz w:val="22"/>
        </w:rPr>
        <w:t>Shashikant</w:t>
      </w:r>
      <w:proofErr w:type="spellEnd"/>
      <w:r w:rsidRPr="008B0C2F">
        <w:rPr>
          <w:b/>
          <w:bCs/>
          <w:sz w:val="22"/>
        </w:rPr>
        <w:t xml:space="preserve"> Krishna)</w:t>
      </w:r>
    </w:p>
    <w:sectPr w:rsidR="00A77B3E" w:rsidRPr="008B0C2F" w:rsidSect="00AF65EB">
      <w:pgSz w:w="12240" w:h="15840"/>
      <w:pgMar w:top="720" w:right="1260" w:bottom="720" w:left="16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291C854C">
      <w:start w:val="1"/>
      <w:numFmt w:val="bullet"/>
      <w:lvlText w:val="●"/>
      <w:lvlJc w:val="left"/>
      <w:pPr>
        <w:tabs>
          <w:tab w:val="num" w:pos="1020"/>
        </w:tabs>
        <w:ind w:left="1020" w:hanging="6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6C8A204">
      <w:start w:val="1"/>
      <w:numFmt w:val="bullet"/>
      <w:lvlText w:val="○"/>
      <w:lvlJc w:val="left"/>
      <w:pPr>
        <w:tabs>
          <w:tab w:val="num" w:pos="1740"/>
        </w:tabs>
        <w:ind w:left="1740" w:hanging="6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A72D776">
      <w:start w:val="1"/>
      <w:numFmt w:val="bullet"/>
      <w:lvlText w:val="■"/>
      <w:lvlJc w:val="right"/>
      <w:pPr>
        <w:tabs>
          <w:tab w:val="num" w:pos="2460"/>
        </w:tabs>
        <w:ind w:left="2460" w:hanging="4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4C4A246">
      <w:start w:val="1"/>
      <w:numFmt w:val="bullet"/>
      <w:lvlText w:val="●"/>
      <w:lvlJc w:val="left"/>
      <w:pPr>
        <w:tabs>
          <w:tab w:val="num" w:pos="3180"/>
        </w:tabs>
        <w:ind w:left="3180" w:hanging="6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6D45786">
      <w:start w:val="1"/>
      <w:numFmt w:val="bullet"/>
      <w:lvlText w:val="○"/>
      <w:lvlJc w:val="left"/>
      <w:pPr>
        <w:tabs>
          <w:tab w:val="num" w:pos="3900"/>
        </w:tabs>
        <w:ind w:left="3900" w:hanging="6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6AE0FC2">
      <w:start w:val="1"/>
      <w:numFmt w:val="bullet"/>
      <w:lvlText w:val="■"/>
      <w:lvlJc w:val="right"/>
      <w:pPr>
        <w:tabs>
          <w:tab w:val="num" w:pos="4620"/>
        </w:tabs>
        <w:ind w:left="4620" w:hanging="4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C6D0A686">
      <w:start w:val="1"/>
      <w:numFmt w:val="bullet"/>
      <w:lvlText w:val="●"/>
      <w:lvlJc w:val="left"/>
      <w:pPr>
        <w:tabs>
          <w:tab w:val="num" w:pos="5340"/>
        </w:tabs>
        <w:ind w:left="5340" w:hanging="6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FE4EC48">
      <w:start w:val="1"/>
      <w:numFmt w:val="bullet"/>
      <w:lvlText w:val="○"/>
      <w:lvlJc w:val="left"/>
      <w:pPr>
        <w:tabs>
          <w:tab w:val="num" w:pos="6060"/>
        </w:tabs>
        <w:ind w:left="6060" w:hanging="6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5AA7166">
      <w:start w:val="1"/>
      <w:numFmt w:val="bullet"/>
      <w:lvlText w:val="■"/>
      <w:lvlJc w:val="right"/>
      <w:pPr>
        <w:tabs>
          <w:tab w:val="num" w:pos="6780"/>
        </w:tabs>
        <w:ind w:left="6780" w:hanging="4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B2FABA4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B562F29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0B0D72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9F0AC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D008A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F2800A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D823B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B32BE9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45CAD36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4CB65BB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7EB13A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78908CAC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5D8CBA4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26C26EE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238DE76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CF1E32C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80EFD3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4F32AA9A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214D36AA"/>
    <w:multiLevelType w:val="hybridMultilevel"/>
    <w:tmpl w:val="B9626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1657CC"/>
    <w:multiLevelType w:val="hybridMultilevel"/>
    <w:tmpl w:val="DC28AA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65271AF"/>
    <w:multiLevelType w:val="hybridMultilevel"/>
    <w:tmpl w:val="4056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65EB"/>
    <w:rsid w:val="00104906"/>
    <w:rsid w:val="00143F10"/>
    <w:rsid w:val="001A12D0"/>
    <w:rsid w:val="001A2EF9"/>
    <w:rsid w:val="001E60AE"/>
    <w:rsid w:val="001F4550"/>
    <w:rsid w:val="001F472E"/>
    <w:rsid w:val="00231BC2"/>
    <w:rsid w:val="002B7843"/>
    <w:rsid w:val="002F54CC"/>
    <w:rsid w:val="0031106D"/>
    <w:rsid w:val="0032197F"/>
    <w:rsid w:val="003A79ED"/>
    <w:rsid w:val="0043643B"/>
    <w:rsid w:val="004A0C58"/>
    <w:rsid w:val="004A7CC2"/>
    <w:rsid w:val="004B47CB"/>
    <w:rsid w:val="004B704A"/>
    <w:rsid w:val="004F4843"/>
    <w:rsid w:val="005B4431"/>
    <w:rsid w:val="006213C7"/>
    <w:rsid w:val="0064277A"/>
    <w:rsid w:val="00645B97"/>
    <w:rsid w:val="00656D3C"/>
    <w:rsid w:val="0069759D"/>
    <w:rsid w:val="00861871"/>
    <w:rsid w:val="00882F40"/>
    <w:rsid w:val="008B0C2F"/>
    <w:rsid w:val="008E4BED"/>
    <w:rsid w:val="00962CFD"/>
    <w:rsid w:val="009C68A1"/>
    <w:rsid w:val="00A314F4"/>
    <w:rsid w:val="00A46C0E"/>
    <w:rsid w:val="00A76A26"/>
    <w:rsid w:val="00A96D3F"/>
    <w:rsid w:val="00AA1732"/>
    <w:rsid w:val="00AC3BFF"/>
    <w:rsid w:val="00AE2885"/>
    <w:rsid w:val="00AF65EB"/>
    <w:rsid w:val="00B63D28"/>
    <w:rsid w:val="00BA072C"/>
    <w:rsid w:val="00BA51FB"/>
    <w:rsid w:val="00C95EFE"/>
    <w:rsid w:val="00CA0980"/>
    <w:rsid w:val="00CA12A8"/>
    <w:rsid w:val="00CC2DCE"/>
    <w:rsid w:val="00CC2FE8"/>
    <w:rsid w:val="00D418BB"/>
    <w:rsid w:val="00D769A2"/>
    <w:rsid w:val="00D92FB8"/>
    <w:rsid w:val="00DC18DB"/>
    <w:rsid w:val="00DF0627"/>
    <w:rsid w:val="00E2594E"/>
    <w:rsid w:val="00E269A5"/>
    <w:rsid w:val="00E95C1E"/>
    <w:rsid w:val="00EC6C95"/>
    <w:rsid w:val="00EE5BC4"/>
    <w:rsid w:val="00F25DC8"/>
    <w:rsid w:val="00FC6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5EB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EF7B96"/>
    <w:pPr>
      <w:tabs>
        <w:tab w:val="left" w:pos="180"/>
        <w:tab w:val="left" w:pos="360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F7B96"/>
    <w:pPr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ind w:left="14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ind w:right="-360"/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C3B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otshashi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hotshashi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otshashi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hotshashi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hotshashi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41</cp:revision>
  <cp:lastPrinted>2013-04-07T07:14:00Z</cp:lastPrinted>
  <dcterms:created xsi:type="dcterms:W3CDTF">2012-10-30T16:10:00Z</dcterms:created>
  <dcterms:modified xsi:type="dcterms:W3CDTF">2014-04-04T17:24:00Z</dcterms:modified>
</cp:coreProperties>
</file>