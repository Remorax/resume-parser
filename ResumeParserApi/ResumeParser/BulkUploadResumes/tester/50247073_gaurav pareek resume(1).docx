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F952F0">
      <w:pPr>
        <w:pStyle w:val="Heading1"/>
        <w:jc w:val="both"/>
        <w:rPr>
          <w:rFonts w:ascii="Times New Roman" w:hAnsi="Times New Roman" w:cs="Courier New"/>
          <w:b/>
          <w:bCs/>
        </w:rPr>
      </w:pPr>
      <w:bookmarkStart w:id="0" w:name="_GoBack"/>
      <w:bookmarkEnd w:id="0"/>
    </w:p>
    <w:p w:rsidR="00000000" w:rsidRDefault="00F952F0">
      <w:pPr>
        <w:pStyle w:val="Heading4"/>
        <w:jc w:val="center"/>
        <w:rPr>
          <w:rFonts w:ascii="Times New Roman" w:hAnsi="Times New Roman" w:cs="Courier New"/>
          <w:b/>
          <w:bCs/>
        </w:rPr>
      </w:pPr>
      <w:r>
        <w:rPr>
          <w:b/>
          <w:bCs/>
          <w:sz w:val="32"/>
          <w:szCs w:val="32"/>
        </w:rPr>
        <w:t>RESUME</w:t>
      </w:r>
    </w:p>
    <w:p w:rsidR="00000000" w:rsidRDefault="00F952F0">
      <w:pPr>
        <w:jc w:val="both"/>
        <w:rPr>
          <w:rFonts w:eastAsia="Courier New" w:cs="Courier New"/>
          <w:b/>
          <w:bCs/>
          <w:lang w:eastAsia="en-US" w:bidi="ar-SA"/>
        </w:rPr>
      </w:pPr>
    </w:p>
    <w:p w:rsidR="00000000" w:rsidRDefault="00F952F0">
      <w:pPr>
        <w:pStyle w:val="Heading3"/>
        <w:ind w:left="-180"/>
        <w:jc w:val="both"/>
        <w:rPr>
          <w:rFonts w:ascii="Times New Roman" w:hAnsi="Times New Roman" w:cs="Courier New"/>
          <w:b/>
          <w:bCs/>
          <w:sz w:val="22"/>
          <w:szCs w:val="22"/>
        </w:rPr>
      </w:pPr>
    </w:p>
    <w:p w:rsidR="00000000" w:rsidRDefault="00F952F0">
      <w:pPr>
        <w:pStyle w:val="Heading5"/>
        <w:jc w:val="both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Gaurav pareek  </w:t>
      </w:r>
    </w:p>
    <w:p w:rsidR="00000000" w:rsidRDefault="00F952F0">
      <w:pPr>
        <w:jc w:val="both"/>
        <w:rPr>
          <w:rFonts w:ascii="Verdana" w:eastAsia="Courier New" w:hAnsi="Verdana"/>
          <w:sz w:val="18"/>
          <w:szCs w:val="18"/>
          <w:lang w:eastAsia="en-US" w:bidi="ar-SA"/>
        </w:rPr>
      </w:pPr>
      <w:r>
        <w:rPr>
          <w:rFonts w:ascii="Verdana" w:eastAsia="Courier New" w:hAnsi="Verdana"/>
          <w:sz w:val="18"/>
          <w:szCs w:val="18"/>
          <w:lang w:eastAsia="en-US" w:bidi="ar-SA"/>
        </w:rPr>
        <w:t>Village-Dewan ,</w:t>
      </w:r>
    </w:p>
    <w:p w:rsidR="00000000" w:rsidRDefault="00F952F0">
      <w:pPr>
        <w:jc w:val="both"/>
        <w:rPr>
          <w:rFonts w:ascii="Verdana" w:eastAsia="Courier New" w:hAnsi="Verdana"/>
          <w:sz w:val="18"/>
          <w:szCs w:val="18"/>
          <w:lang w:eastAsia="en-US" w:bidi="ar-SA"/>
        </w:rPr>
      </w:pPr>
      <w:r>
        <w:rPr>
          <w:rFonts w:ascii="Verdana" w:eastAsia="Courier New" w:hAnsi="Verdana"/>
          <w:sz w:val="18"/>
          <w:szCs w:val="18"/>
          <w:lang w:eastAsia="en-US" w:bidi="ar-SA"/>
        </w:rPr>
        <w:t xml:space="preserve">  </w:t>
      </w:r>
      <w:r>
        <w:rPr>
          <w:rFonts w:ascii="Verdana" w:eastAsia="Courier New" w:hAnsi="Verdana"/>
          <w:sz w:val="18"/>
          <w:szCs w:val="18"/>
          <w:lang w:eastAsia="en-US" w:bidi="ar-SA"/>
        </w:rPr>
        <w:t>Via-Shahpura,</w:t>
      </w:r>
      <w:r>
        <w:rPr>
          <w:rFonts w:ascii="Verdana" w:eastAsia="Courier New" w:hAnsi="Verdana"/>
          <w:sz w:val="18"/>
          <w:szCs w:val="18"/>
          <w:lang w:eastAsia="en-US" w:bidi="ar-SA"/>
        </w:rPr>
        <w:tab/>
      </w:r>
      <w:r>
        <w:rPr>
          <w:rFonts w:ascii="Verdana" w:eastAsia="Courier New" w:hAnsi="Verdana"/>
          <w:sz w:val="18"/>
          <w:szCs w:val="18"/>
          <w:lang w:eastAsia="en-US" w:bidi="ar-SA"/>
        </w:rPr>
        <w:tab/>
      </w:r>
      <w:r>
        <w:rPr>
          <w:rFonts w:ascii="Verdana" w:eastAsia="Courier New" w:hAnsi="Verdana"/>
          <w:sz w:val="18"/>
          <w:szCs w:val="18"/>
          <w:lang w:eastAsia="en-US" w:bidi="ar-SA"/>
        </w:rPr>
        <w:tab/>
      </w:r>
      <w:r>
        <w:rPr>
          <w:rFonts w:ascii="Verdana" w:eastAsia="Courier New" w:hAnsi="Verdana"/>
          <w:sz w:val="18"/>
          <w:szCs w:val="18"/>
          <w:lang w:eastAsia="en-US" w:bidi="ar-SA"/>
        </w:rPr>
        <w:tab/>
      </w:r>
      <w:r>
        <w:rPr>
          <w:rFonts w:ascii="Verdana" w:eastAsia="Courier New" w:hAnsi="Verdana"/>
          <w:sz w:val="18"/>
          <w:szCs w:val="18"/>
          <w:lang w:eastAsia="en-US" w:bidi="ar-SA"/>
        </w:rPr>
        <w:tab/>
        <w:t xml:space="preserve">  </w:t>
      </w:r>
      <w:r>
        <w:rPr>
          <w:rFonts w:ascii="Verdana" w:eastAsia="Courier New" w:hAnsi="Verdana"/>
          <w:b/>
          <w:bCs/>
          <w:sz w:val="18"/>
          <w:szCs w:val="18"/>
          <w:lang w:eastAsia="en-US" w:bidi="ar-SA"/>
        </w:rPr>
        <w:t>Email : gp.parik@gmail.com</w:t>
      </w:r>
    </w:p>
    <w:p w:rsidR="00000000" w:rsidRDefault="00F952F0">
      <w:pPr>
        <w:rPr>
          <w:rFonts w:ascii="Verdana" w:eastAsia="Courier New" w:hAnsi="Verdana"/>
          <w:sz w:val="18"/>
          <w:szCs w:val="18"/>
          <w:lang w:eastAsia="en-US" w:bidi="ar-SA"/>
        </w:rPr>
      </w:pPr>
      <w:r>
        <w:rPr>
          <w:rFonts w:ascii="Verdana" w:eastAsia="Courier New" w:hAnsi="Verdana"/>
          <w:sz w:val="18"/>
          <w:szCs w:val="18"/>
          <w:lang w:eastAsia="en-US" w:bidi="ar-SA"/>
        </w:rPr>
        <w:t>Jaipur,Rajasthan,</w:t>
      </w:r>
      <w:r>
        <w:rPr>
          <w:rFonts w:ascii="Verdana" w:eastAsia="Courier New" w:hAnsi="Verdana"/>
          <w:sz w:val="18"/>
          <w:szCs w:val="18"/>
          <w:lang w:eastAsia="en-US" w:bidi="ar-SA"/>
        </w:rPr>
        <w:tab/>
      </w:r>
      <w:r>
        <w:rPr>
          <w:rFonts w:ascii="Verdana" w:eastAsia="Courier New" w:hAnsi="Verdana"/>
          <w:sz w:val="18"/>
          <w:szCs w:val="18"/>
          <w:lang w:eastAsia="en-US" w:bidi="ar-SA"/>
        </w:rPr>
        <w:tab/>
      </w:r>
      <w:r>
        <w:rPr>
          <w:rFonts w:ascii="Verdana" w:eastAsia="Courier New" w:hAnsi="Verdana"/>
          <w:sz w:val="18"/>
          <w:szCs w:val="18"/>
          <w:lang w:eastAsia="en-US" w:bidi="ar-SA"/>
        </w:rPr>
        <w:tab/>
        <w:t xml:space="preserve">                 </w:t>
      </w:r>
      <w:r>
        <w:rPr>
          <w:rFonts w:ascii="Verdana" w:eastAsia="Courier New" w:hAnsi="Verdana"/>
          <w:b/>
          <w:bCs/>
          <w:sz w:val="18"/>
          <w:szCs w:val="18"/>
          <w:lang w:eastAsia="en-US" w:bidi="ar-SA"/>
        </w:rPr>
        <w:t>Contact no : 7737403215(M)</w:t>
      </w:r>
    </w:p>
    <w:p w:rsidR="00000000" w:rsidRDefault="00F952F0">
      <w:pPr>
        <w:rPr>
          <w:rFonts w:eastAsia="Courier New" w:cs="Courier New"/>
          <w:sz w:val="18"/>
          <w:szCs w:val="18"/>
          <w:lang w:val="pt-PT" w:eastAsia="en-US" w:bidi="ar-SA"/>
        </w:rPr>
      </w:pPr>
      <w:r>
        <w:rPr>
          <w:rFonts w:ascii="Verdana" w:eastAsia="Courier New" w:hAnsi="Verdana"/>
          <w:sz w:val="18"/>
          <w:szCs w:val="18"/>
          <w:lang w:eastAsia="en-US" w:bidi="ar-SA"/>
        </w:rPr>
        <w:t>303103.</w:t>
      </w:r>
    </w:p>
    <w:p w:rsidR="00000000" w:rsidRDefault="00F952F0">
      <w:pPr>
        <w:jc w:val="both"/>
        <w:rPr>
          <w:rFonts w:eastAsia="Courier New" w:cs="Courier New"/>
          <w:sz w:val="18"/>
          <w:szCs w:val="18"/>
          <w:lang w:val="pt-PT" w:eastAsia="en-US" w:bidi="ar-SA"/>
        </w:rPr>
      </w:pPr>
    </w:p>
    <w:tbl>
      <w:tblPr>
        <w:tblW w:w="0" w:type="auto"/>
        <w:tblInd w:w="-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0"/>
      </w:tblGrid>
      <w:tr w:rsidR="00000000">
        <w:trPr>
          <w:trHeight w:val="315"/>
        </w:trPr>
        <w:tc>
          <w:tcPr>
            <w:tcW w:w="8820" w:type="dxa"/>
            <w:shd w:val="clear" w:color="auto" w:fill="C0C0C0"/>
          </w:tcPr>
          <w:p w:rsidR="00000000" w:rsidRDefault="00F952F0">
            <w:pPr>
              <w:pStyle w:val="Heading1"/>
              <w:tabs>
                <w:tab w:val="left" w:pos="3735"/>
              </w:tabs>
              <w:jc w:val="both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pt-PT"/>
              </w:rPr>
              <w:t>CAREER OBJECTIVE</w:t>
            </w:r>
            <w:r>
              <w:rPr>
                <w:b/>
                <w:bCs/>
                <w:sz w:val="18"/>
                <w:szCs w:val="18"/>
                <w:lang w:val="pt-PT"/>
              </w:rPr>
              <w:tab/>
            </w:r>
          </w:p>
        </w:tc>
      </w:tr>
      <w:tr w:rsidR="00000000">
        <w:trPr>
          <w:trHeight w:val="512"/>
        </w:trPr>
        <w:tc>
          <w:tcPr>
            <w:tcW w:w="8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:rsidR="00000000" w:rsidRDefault="00F952F0">
            <w:pPr>
              <w:pStyle w:val="Heading1"/>
              <w:tabs>
                <w:tab w:val="left" w:pos="3735"/>
              </w:tabs>
              <w:spacing w:after="200" w:line="276" w:lineRule="auto"/>
              <w:jc w:val="both"/>
              <w:rPr>
                <w:rFonts w:ascii="Times New Roman" w:hAnsi="Times New Roman" w:cs="Courier New"/>
                <w:sz w:val="18"/>
                <w:szCs w:val="18"/>
                <w:lang w:val="pt-PT"/>
              </w:rPr>
            </w:pPr>
            <w:r>
              <w:rPr>
                <w:color w:val="000000"/>
                <w:sz w:val="18"/>
                <w:szCs w:val="18"/>
              </w:rPr>
              <w:t>Intend to build a career with leading corporate of hi-tech environment wi</w:t>
            </w:r>
            <w:r>
              <w:rPr>
                <w:color w:val="000000"/>
                <w:sz w:val="18"/>
                <w:szCs w:val="18"/>
              </w:rPr>
              <w:t>th committed &amp; dedicated people, which will help me to explore myself fully and realize my potential.</w:t>
            </w:r>
          </w:p>
          <w:p w:rsidR="00000000" w:rsidRDefault="00F952F0">
            <w:pPr>
              <w:pStyle w:val="Heading1"/>
              <w:tabs>
                <w:tab w:val="left" w:pos="3735"/>
              </w:tabs>
              <w:spacing w:after="200" w:line="276" w:lineRule="auto"/>
              <w:jc w:val="both"/>
              <w:rPr>
                <w:rFonts w:ascii="Times New Roman" w:hAnsi="Times New Roman" w:cs="Courier New"/>
                <w:sz w:val="18"/>
                <w:szCs w:val="18"/>
                <w:lang w:val="pt-PT"/>
              </w:rPr>
            </w:pPr>
          </w:p>
        </w:tc>
      </w:tr>
    </w:tbl>
    <w:p w:rsidR="00000000" w:rsidRDefault="00F952F0">
      <w:pPr>
        <w:ind w:firstLine="720"/>
        <w:jc w:val="both"/>
        <w:rPr>
          <w:rFonts w:eastAsia="Courier New" w:cs="Courier New"/>
          <w:sz w:val="18"/>
          <w:szCs w:val="18"/>
          <w:lang w:val="pt-PT" w:eastAsia="en-US" w:bidi="ar-SA"/>
        </w:rPr>
      </w:pPr>
    </w:p>
    <w:tbl>
      <w:tblPr>
        <w:tblW w:w="0" w:type="auto"/>
        <w:tblInd w:w="-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91"/>
        <w:gridCol w:w="47"/>
        <w:gridCol w:w="5629"/>
      </w:tblGrid>
      <w:tr w:rsidR="00000000">
        <w:trPr>
          <w:trHeight w:val="315"/>
        </w:trPr>
        <w:tc>
          <w:tcPr>
            <w:tcW w:w="3838" w:type="dxa"/>
            <w:gridSpan w:val="2"/>
            <w:shd w:val="clear" w:color="auto" w:fill="C0C0C0"/>
          </w:tcPr>
          <w:p w:rsidR="00000000" w:rsidRDefault="00F952F0">
            <w:pPr>
              <w:tabs>
                <w:tab w:val="left" w:pos="3735"/>
              </w:tabs>
              <w:ind w:firstLine="720"/>
              <w:jc w:val="both"/>
              <w:rPr>
                <w:rFonts w:eastAsia="Courier New" w:cs="Courier New"/>
                <w:b/>
                <w:bCs/>
                <w:sz w:val="18"/>
                <w:szCs w:val="18"/>
                <w:lang w:val="pt-PT" w:eastAsia="en-US" w:bidi="ar-SA"/>
              </w:rPr>
            </w:pPr>
            <w:r>
              <w:rPr>
                <w:rFonts w:ascii="Verdana" w:eastAsia="Courier New" w:hAnsi="Verdana"/>
                <w:b/>
                <w:bCs/>
                <w:sz w:val="18"/>
                <w:szCs w:val="18"/>
                <w:lang w:eastAsia="en-US" w:bidi="ar-SA"/>
              </w:rPr>
              <w:t xml:space="preserve"> </w:t>
            </w:r>
            <w:r>
              <w:rPr>
                <w:rFonts w:ascii="Verdana" w:eastAsia="Courier New" w:hAnsi="Verdana"/>
                <w:b/>
                <w:bCs/>
                <w:sz w:val="18"/>
                <w:szCs w:val="18"/>
                <w:lang w:eastAsia="en-US" w:bidi="ar-SA"/>
              </w:rPr>
              <w:t xml:space="preserve">SOFTWARE SKILLS           </w:t>
            </w:r>
            <w:r>
              <w:rPr>
                <w:rFonts w:eastAsia="Courier New" w:cs="Courier New"/>
                <w:b/>
                <w:bCs/>
                <w:sz w:val="18"/>
                <w:szCs w:val="18"/>
                <w:lang w:val="pt-PT" w:eastAsia="en-US" w:bidi="ar-SA"/>
              </w:rPr>
              <w:tab/>
            </w:r>
          </w:p>
        </w:tc>
        <w:tc>
          <w:tcPr>
            <w:tcW w:w="5629" w:type="dxa"/>
            <w:shd w:val="clear" w:color="auto" w:fill="C0C0C0"/>
          </w:tcPr>
          <w:p w:rsidR="00000000" w:rsidRDefault="00F952F0">
            <w:pPr>
              <w:tabs>
                <w:tab w:val="left" w:pos="3735"/>
              </w:tabs>
              <w:ind w:firstLine="720"/>
              <w:jc w:val="both"/>
              <w:rPr>
                <w:rFonts w:eastAsia="Courier New" w:cs="Courier New"/>
                <w:b/>
                <w:bCs/>
                <w:sz w:val="18"/>
                <w:szCs w:val="18"/>
                <w:lang w:val="pt-PT" w:eastAsia="en-US" w:bidi="ar-SA"/>
              </w:rPr>
            </w:pPr>
          </w:p>
        </w:tc>
      </w:tr>
      <w:tr w:rsidR="00000000">
        <w:trPr>
          <w:trHeight w:val="180"/>
        </w:trPr>
        <w:tc>
          <w:tcPr>
            <w:tcW w:w="3791" w:type="dxa"/>
            <w:shd w:val="clear" w:color="auto" w:fill="auto"/>
          </w:tcPr>
          <w:p w:rsidR="00000000" w:rsidRDefault="00F952F0">
            <w:pPr>
              <w:tabs>
                <w:tab w:val="left" w:pos="3735"/>
              </w:tabs>
              <w:spacing w:after="200" w:line="276" w:lineRule="auto"/>
              <w:ind w:firstLine="720"/>
              <w:jc w:val="both"/>
              <w:rPr>
                <w:rFonts w:ascii="Verdana" w:eastAsia="Courier New" w:hAnsi="Verdana"/>
                <w:sz w:val="18"/>
                <w:szCs w:val="18"/>
                <w:lang w:eastAsia="en-US" w:bidi="ar-SA"/>
              </w:rPr>
            </w:pPr>
            <w:r>
              <w:rPr>
                <w:rFonts w:ascii="Verdana" w:eastAsia="Courier New" w:hAnsi="Verdana"/>
                <w:sz w:val="18"/>
                <w:szCs w:val="18"/>
                <w:lang w:eastAsia="en-US" w:bidi="ar-SA"/>
              </w:rPr>
              <w:t xml:space="preserve">Languages  </w:t>
            </w:r>
          </w:p>
        </w:tc>
        <w:tc>
          <w:tcPr>
            <w:tcW w:w="5676" w:type="dxa"/>
            <w:gridSpan w:val="2"/>
            <w:shd w:val="clear" w:color="auto" w:fill="auto"/>
          </w:tcPr>
          <w:p w:rsidR="00000000" w:rsidRDefault="00F952F0">
            <w:pPr>
              <w:tabs>
                <w:tab w:val="left" w:pos="3735"/>
              </w:tabs>
              <w:spacing w:after="200" w:line="276" w:lineRule="auto"/>
              <w:ind w:firstLine="720"/>
              <w:jc w:val="both"/>
              <w:rPr>
                <w:rFonts w:ascii="Verdana" w:eastAsia="Courier New" w:hAnsi="Verdana"/>
                <w:sz w:val="18"/>
                <w:szCs w:val="18"/>
                <w:lang w:eastAsia="en-US" w:bidi="ar-SA"/>
              </w:rPr>
            </w:pPr>
            <w:r>
              <w:rPr>
                <w:rFonts w:ascii="Verdana" w:eastAsia="Courier New" w:hAnsi="Verdana"/>
                <w:sz w:val="18"/>
                <w:szCs w:val="18"/>
                <w:lang w:eastAsia="en-US" w:bidi="ar-SA"/>
              </w:rPr>
              <w:t xml:space="preserve">     </w:t>
            </w:r>
            <w:r>
              <w:rPr>
                <w:rFonts w:ascii="Verdana" w:eastAsia="Courier New" w:hAnsi="Verdana"/>
                <w:sz w:val="18"/>
                <w:szCs w:val="18"/>
                <w:lang w:eastAsia="en-US" w:bidi="ar-SA"/>
              </w:rPr>
              <w:t>C, C++</w:t>
            </w:r>
          </w:p>
          <w:p w:rsidR="00000000" w:rsidRDefault="00F952F0">
            <w:pPr>
              <w:tabs>
                <w:tab w:val="left" w:pos="3735"/>
              </w:tabs>
              <w:spacing w:after="200" w:line="276" w:lineRule="auto"/>
              <w:ind w:firstLine="720"/>
              <w:jc w:val="both"/>
              <w:rPr>
                <w:rFonts w:ascii="Verdana" w:eastAsia="Courier New" w:hAnsi="Verdana"/>
                <w:sz w:val="18"/>
                <w:szCs w:val="18"/>
                <w:lang w:eastAsia="en-US" w:bidi="ar-SA"/>
              </w:rPr>
            </w:pPr>
          </w:p>
        </w:tc>
      </w:tr>
      <w:tr w:rsidR="00000000">
        <w:trPr>
          <w:trHeight w:val="180"/>
        </w:trPr>
        <w:tc>
          <w:tcPr>
            <w:tcW w:w="3791" w:type="dxa"/>
            <w:shd w:val="clear" w:color="auto" w:fill="auto"/>
          </w:tcPr>
          <w:p w:rsidR="00000000" w:rsidRDefault="00F952F0">
            <w:pPr>
              <w:jc w:val="both"/>
              <w:rPr>
                <w:rFonts w:eastAsia="Courier New" w:cs="Courier New"/>
                <w:sz w:val="18"/>
                <w:szCs w:val="18"/>
                <w:lang w:eastAsia="en-US" w:bidi="ar-SA"/>
              </w:rPr>
            </w:pPr>
          </w:p>
        </w:tc>
        <w:tc>
          <w:tcPr>
            <w:tcW w:w="5676" w:type="dxa"/>
            <w:gridSpan w:val="2"/>
            <w:shd w:val="clear" w:color="auto" w:fill="auto"/>
          </w:tcPr>
          <w:p w:rsidR="00000000" w:rsidRDefault="00F952F0">
            <w:pPr>
              <w:jc w:val="both"/>
              <w:rPr>
                <w:rFonts w:eastAsia="Courier New" w:cs="Courier New"/>
                <w:sz w:val="18"/>
                <w:szCs w:val="18"/>
                <w:lang w:eastAsia="en-US" w:bidi="ar-SA"/>
              </w:rPr>
            </w:pPr>
          </w:p>
        </w:tc>
      </w:tr>
      <w:tr w:rsidR="00000000">
        <w:trPr>
          <w:trHeight w:val="378"/>
        </w:trPr>
        <w:tc>
          <w:tcPr>
            <w:tcW w:w="3791" w:type="dxa"/>
            <w:shd w:val="clear" w:color="auto" w:fill="auto"/>
          </w:tcPr>
          <w:p w:rsidR="00000000" w:rsidRDefault="00F952F0">
            <w:pPr>
              <w:pStyle w:val="Heading6"/>
              <w:tabs>
                <w:tab w:val="left" w:pos="2240"/>
              </w:tabs>
              <w:spacing w:after="200" w:line="240" w:lineRule="exac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Operating Systems</w:t>
            </w:r>
          </w:p>
        </w:tc>
        <w:tc>
          <w:tcPr>
            <w:tcW w:w="5676" w:type="dxa"/>
            <w:gridSpan w:val="2"/>
            <w:shd w:val="clear" w:color="auto" w:fill="auto"/>
          </w:tcPr>
          <w:p w:rsidR="00000000" w:rsidRDefault="00F952F0">
            <w:pPr>
              <w:pStyle w:val="Heading6"/>
              <w:tabs>
                <w:tab w:val="left" w:pos="2240"/>
              </w:tabs>
              <w:spacing w:after="200" w:line="240" w:lineRule="exact"/>
              <w:jc w:val="both"/>
              <w:rPr>
                <w:rFonts w:ascii="Times New Roman" w:hAnsi="Times New Roman" w:cs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Windows 98 ,  2000,XP,VISTA</w:t>
            </w:r>
          </w:p>
        </w:tc>
      </w:tr>
      <w:tr w:rsidR="00000000">
        <w:trPr>
          <w:trHeight w:val="180"/>
        </w:trPr>
        <w:tc>
          <w:tcPr>
            <w:tcW w:w="3791" w:type="dxa"/>
            <w:shd w:val="clear" w:color="auto" w:fill="auto"/>
          </w:tcPr>
          <w:p w:rsidR="00000000" w:rsidRDefault="00F952F0">
            <w:pPr>
              <w:pStyle w:val="Heading6"/>
              <w:tabs>
                <w:tab w:val="left" w:pos="2240"/>
              </w:tabs>
              <w:spacing w:after="200" w:line="276" w:lineRule="auto"/>
              <w:rPr>
                <w:rFonts w:ascii="Times New Roman" w:hAnsi="Times New Roman" w:cs="Courier New"/>
                <w:sz w:val="18"/>
                <w:szCs w:val="18"/>
              </w:rPr>
            </w:pPr>
          </w:p>
        </w:tc>
        <w:tc>
          <w:tcPr>
            <w:tcW w:w="5676" w:type="dxa"/>
            <w:gridSpan w:val="2"/>
            <w:shd w:val="clear" w:color="auto" w:fill="auto"/>
          </w:tcPr>
          <w:p w:rsidR="00000000" w:rsidRDefault="00F952F0">
            <w:pPr>
              <w:pStyle w:val="Heading6"/>
              <w:tabs>
                <w:tab w:val="left" w:pos="2240"/>
              </w:tabs>
              <w:spacing w:after="200" w:line="276" w:lineRule="auto"/>
              <w:jc w:val="both"/>
              <w:rPr>
                <w:rFonts w:ascii="Times New Roman" w:hAnsi="Times New Roman" w:cs="Courier New"/>
                <w:sz w:val="18"/>
                <w:szCs w:val="18"/>
              </w:rPr>
            </w:pPr>
          </w:p>
        </w:tc>
      </w:tr>
      <w:tr w:rsidR="00000000">
        <w:trPr>
          <w:trHeight w:val="180"/>
        </w:trPr>
        <w:tc>
          <w:tcPr>
            <w:tcW w:w="3791" w:type="dxa"/>
            <w:shd w:val="clear" w:color="auto" w:fill="auto"/>
          </w:tcPr>
          <w:p w:rsidR="00000000" w:rsidRDefault="00F952F0">
            <w:pPr>
              <w:jc w:val="both"/>
              <w:rPr>
                <w:rFonts w:eastAsia="Courier New" w:cs="Courier New"/>
                <w:sz w:val="18"/>
                <w:szCs w:val="18"/>
                <w:lang w:eastAsia="en-US" w:bidi="ar-SA"/>
              </w:rPr>
            </w:pPr>
          </w:p>
        </w:tc>
        <w:tc>
          <w:tcPr>
            <w:tcW w:w="5676" w:type="dxa"/>
            <w:gridSpan w:val="2"/>
            <w:shd w:val="clear" w:color="auto" w:fill="auto"/>
          </w:tcPr>
          <w:p w:rsidR="00000000" w:rsidRDefault="00F952F0">
            <w:pPr>
              <w:jc w:val="both"/>
              <w:rPr>
                <w:rFonts w:eastAsia="Courier New" w:cs="Courier New"/>
                <w:sz w:val="18"/>
                <w:szCs w:val="18"/>
                <w:lang w:eastAsia="en-US" w:bidi="ar-SA"/>
              </w:rPr>
            </w:pPr>
          </w:p>
        </w:tc>
      </w:tr>
      <w:tr w:rsidR="00000000">
        <w:trPr>
          <w:trHeight w:val="387"/>
        </w:trPr>
        <w:tc>
          <w:tcPr>
            <w:tcW w:w="3791" w:type="dxa"/>
            <w:shd w:val="clear" w:color="auto" w:fill="auto"/>
          </w:tcPr>
          <w:p w:rsidR="00000000" w:rsidRDefault="00F952F0">
            <w:pPr>
              <w:pStyle w:val="Heading1"/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Awareness</w:t>
            </w:r>
          </w:p>
        </w:tc>
        <w:tc>
          <w:tcPr>
            <w:tcW w:w="5676" w:type="dxa"/>
            <w:gridSpan w:val="2"/>
            <w:shd w:val="clear" w:color="auto" w:fill="auto"/>
          </w:tcPr>
          <w:p w:rsidR="00000000" w:rsidRDefault="00F952F0">
            <w:pPr>
              <w:pStyle w:val="Heading1"/>
              <w:spacing w:after="200" w:line="276" w:lineRule="auto"/>
              <w:jc w:val="both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</w:rPr>
              <w:t>Networking, Operating Sy</w:t>
            </w:r>
            <w:r>
              <w:rPr>
                <w:sz w:val="18"/>
                <w:szCs w:val="18"/>
              </w:rPr>
              <w:t>stem, Software Development Life Cycle</w:t>
            </w:r>
          </w:p>
        </w:tc>
      </w:tr>
    </w:tbl>
    <w:p w:rsidR="00000000" w:rsidRDefault="00F952F0">
      <w:pPr>
        <w:jc w:val="both"/>
        <w:rPr>
          <w:rFonts w:ascii="Verdana" w:eastAsia="Courier New" w:hAnsi="Verdana"/>
          <w:b/>
          <w:bCs/>
          <w:sz w:val="18"/>
          <w:szCs w:val="18"/>
          <w:lang w:eastAsia="en-US" w:bidi="ar-SA"/>
        </w:rPr>
      </w:pPr>
      <w:r>
        <w:rPr>
          <w:rFonts w:ascii="Verdana" w:eastAsia="Courier New" w:hAnsi="Verdana"/>
          <w:sz w:val="18"/>
          <w:szCs w:val="18"/>
          <w:lang w:val="pt-PT" w:eastAsia="en-US" w:bidi="ar-SA"/>
        </w:rPr>
        <w:t xml:space="preserve"> </w:t>
      </w:r>
    </w:p>
    <w:tbl>
      <w:tblPr>
        <w:tblW w:w="0" w:type="auto"/>
        <w:tblInd w:w="-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2"/>
        <w:gridCol w:w="1227"/>
        <w:gridCol w:w="990"/>
        <w:gridCol w:w="1800"/>
        <w:gridCol w:w="2520"/>
      </w:tblGrid>
      <w:tr w:rsidR="00000000">
        <w:trPr>
          <w:trHeight w:val="234"/>
        </w:trPr>
        <w:tc>
          <w:tcPr>
            <w:tcW w:w="4499" w:type="dxa"/>
            <w:gridSpan w:val="3"/>
            <w:shd w:val="clear" w:color="auto" w:fill="C0C0C0"/>
          </w:tcPr>
          <w:p w:rsidR="00000000" w:rsidRDefault="00F952F0">
            <w:pPr>
              <w:tabs>
                <w:tab w:val="right" w:pos="8784"/>
              </w:tabs>
              <w:jc w:val="both"/>
              <w:rPr>
                <w:rFonts w:ascii="Verdana" w:eastAsia="Courier New" w:hAnsi="Verdana"/>
                <w:b/>
                <w:bCs/>
                <w:sz w:val="18"/>
                <w:szCs w:val="18"/>
                <w:lang w:eastAsia="en-US" w:bidi="ar-SA"/>
              </w:rPr>
            </w:pPr>
            <w:r>
              <w:rPr>
                <w:rFonts w:ascii="Verdana" w:eastAsia="Courier New" w:hAnsi="Verdana"/>
                <w:b/>
                <w:bCs/>
                <w:sz w:val="18"/>
                <w:szCs w:val="18"/>
                <w:lang w:eastAsia="en-US" w:bidi="ar-SA"/>
              </w:rPr>
              <w:t>ACADEMIC QUALIFICATIONS</w:t>
            </w:r>
            <w:r>
              <w:rPr>
                <w:rFonts w:ascii="Verdana" w:eastAsia="Courier New" w:hAnsi="Verdana"/>
                <w:b/>
                <w:bCs/>
                <w:sz w:val="18"/>
                <w:szCs w:val="18"/>
                <w:lang w:eastAsia="en-US" w:bidi="ar-SA"/>
              </w:rPr>
              <w:tab/>
            </w:r>
          </w:p>
        </w:tc>
        <w:tc>
          <w:tcPr>
            <w:tcW w:w="4320" w:type="dxa"/>
            <w:gridSpan w:val="2"/>
            <w:shd w:val="clear" w:color="auto" w:fill="C0C0C0"/>
          </w:tcPr>
          <w:p w:rsidR="00000000" w:rsidRDefault="00F952F0">
            <w:pPr>
              <w:tabs>
                <w:tab w:val="right" w:pos="8784"/>
              </w:tabs>
              <w:jc w:val="both"/>
              <w:rPr>
                <w:rFonts w:ascii="Verdana" w:eastAsia="Courier New" w:hAnsi="Verdana"/>
                <w:b/>
                <w:bCs/>
                <w:sz w:val="18"/>
                <w:szCs w:val="18"/>
                <w:lang w:eastAsia="en-US" w:bidi="ar-SA"/>
              </w:rPr>
            </w:pPr>
          </w:p>
        </w:tc>
      </w:tr>
      <w:tr w:rsidR="00000000">
        <w:trPr>
          <w:trHeight w:val="237"/>
        </w:trPr>
        <w:tc>
          <w:tcPr>
            <w:tcW w:w="22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000000" w:rsidRDefault="00F952F0">
            <w:pPr>
              <w:tabs>
                <w:tab w:val="right" w:pos="8784"/>
              </w:tabs>
              <w:spacing w:after="200" w:line="276" w:lineRule="auto"/>
              <w:jc w:val="both"/>
              <w:rPr>
                <w:rFonts w:ascii="Verdana" w:eastAsia="Courier New" w:hAnsi="Verdana"/>
                <w:b/>
                <w:bCs/>
                <w:sz w:val="18"/>
                <w:szCs w:val="18"/>
                <w:lang w:eastAsia="en-US" w:bidi="ar-SA"/>
              </w:rPr>
            </w:pPr>
            <w:r>
              <w:rPr>
                <w:rFonts w:ascii="Verdana" w:eastAsia="Courier New" w:hAnsi="Verdana"/>
                <w:b/>
                <w:bCs/>
                <w:sz w:val="18"/>
                <w:szCs w:val="18"/>
                <w:lang w:eastAsia="en-US" w:bidi="ar-SA"/>
              </w:rPr>
              <w:t>EXAM / DEGREE</w:t>
            </w:r>
          </w:p>
        </w:tc>
        <w:tc>
          <w:tcPr>
            <w:tcW w:w="12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000000" w:rsidRDefault="00F952F0">
            <w:pPr>
              <w:tabs>
                <w:tab w:val="right" w:pos="8784"/>
              </w:tabs>
              <w:spacing w:after="200" w:line="276" w:lineRule="auto"/>
              <w:jc w:val="both"/>
              <w:rPr>
                <w:rFonts w:ascii="Verdana" w:eastAsia="Courier New" w:hAnsi="Verdana"/>
                <w:b/>
                <w:bCs/>
                <w:sz w:val="18"/>
                <w:szCs w:val="18"/>
                <w:lang w:eastAsia="en-US" w:bidi="ar-SA"/>
              </w:rPr>
            </w:pPr>
            <w:r>
              <w:rPr>
                <w:rFonts w:ascii="Verdana" w:eastAsia="Courier New" w:hAnsi="Verdana"/>
                <w:b/>
                <w:bCs/>
                <w:sz w:val="18"/>
                <w:szCs w:val="18"/>
                <w:lang w:eastAsia="en-US" w:bidi="ar-SA"/>
              </w:rPr>
              <w:t>YEAR</w:t>
            </w:r>
          </w:p>
        </w:tc>
        <w:tc>
          <w:tcPr>
            <w:tcW w:w="279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000000" w:rsidRDefault="00F952F0">
            <w:pPr>
              <w:tabs>
                <w:tab w:val="right" w:pos="8784"/>
              </w:tabs>
              <w:spacing w:after="200" w:line="276" w:lineRule="auto"/>
              <w:jc w:val="both"/>
              <w:rPr>
                <w:rFonts w:ascii="Verdana" w:eastAsia="Courier New" w:hAnsi="Verdana"/>
                <w:b/>
                <w:bCs/>
                <w:sz w:val="18"/>
                <w:szCs w:val="18"/>
                <w:lang w:eastAsia="en-US" w:bidi="ar-SA"/>
              </w:rPr>
            </w:pPr>
            <w:r>
              <w:rPr>
                <w:rFonts w:ascii="Verdana" w:eastAsia="Courier New" w:hAnsi="Verdana"/>
                <w:b/>
                <w:bCs/>
                <w:sz w:val="18"/>
                <w:szCs w:val="18"/>
                <w:lang w:eastAsia="en-US" w:bidi="ar-SA"/>
              </w:rPr>
              <w:t>UNIVERSITY /BOARD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000000" w:rsidRDefault="00F952F0">
            <w:pPr>
              <w:tabs>
                <w:tab w:val="right" w:pos="8784"/>
              </w:tabs>
              <w:spacing w:after="200" w:line="276" w:lineRule="auto"/>
              <w:jc w:val="both"/>
              <w:rPr>
                <w:rFonts w:ascii="Verdana" w:eastAsia="Courier New" w:hAnsi="Verdana"/>
                <w:b/>
                <w:bCs/>
                <w:sz w:val="18"/>
                <w:szCs w:val="18"/>
                <w:lang w:eastAsia="en-US" w:bidi="ar-SA"/>
              </w:rPr>
            </w:pPr>
            <w:r>
              <w:rPr>
                <w:rFonts w:ascii="Verdana" w:eastAsia="Courier New" w:hAnsi="Verdana"/>
                <w:b/>
                <w:bCs/>
                <w:sz w:val="18"/>
                <w:szCs w:val="18"/>
                <w:lang w:eastAsia="en-US" w:bidi="ar-SA"/>
              </w:rPr>
              <w:t>PERCENTAGE</w:t>
            </w:r>
          </w:p>
        </w:tc>
      </w:tr>
      <w:tr w:rsidR="00000000">
        <w:trPr>
          <w:trHeight w:val="358"/>
        </w:trPr>
        <w:tc>
          <w:tcPr>
            <w:tcW w:w="22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000000" w:rsidRDefault="00F952F0">
            <w:pPr>
              <w:tabs>
                <w:tab w:val="right" w:pos="8784"/>
              </w:tabs>
              <w:spacing w:after="200" w:line="276" w:lineRule="auto"/>
              <w:ind w:left="720" w:hanging="720"/>
              <w:jc w:val="both"/>
              <w:rPr>
                <w:rFonts w:ascii="Verdana" w:eastAsia="Courier New" w:hAnsi="Verdana"/>
                <w:sz w:val="18"/>
                <w:szCs w:val="18"/>
                <w:lang w:eastAsia="en-US" w:bidi="ar-SA"/>
              </w:rPr>
            </w:pPr>
            <w:r>
              <w:rPr>
                <w:rFonts w:ascii="Verdana" w:eastAsia="Courier New" w:hAnsi="Verdana"/>
                <w:b/>
                <w:bCs/>
                <w:sz w:val="18"/>
                <w:szCs w:val="18"/>
                <w:lang w:eastAsia="en-US" w:bidi="ar-SA"/>
              </w:rPr>
              <w:t>10</w:t>
            </w:r>
            <w:r>
              <w:rPr>
                <w:rFonts w:ascii="Verdana" w:eastAsia="Courier New" w:hAnsi="Verdana"/>
                <w:b/>
                <w:bCs/>
                <w:sz w:val="18"/>
                <w:szCs w:val="18"/>
                <w:vertAlign w:val="superscript"/>
                <w:lang w:eastAsia="en-US" w:bidi="ar-SA"/>
              </w:rPr>
              <w:t>th</w:t>
            </w:r>
            <w:r>
              <w:rPr>
                <w:rFonts w:ascii="Verdana" w:eastAsia="Courier New" w:hAnsi="Verdana"/>
                <w:b/>
                <w:bCs/>
                <w:sz w:val="18"/>
                <w:szCs w:val="18"/>
                <w:lang w:eastAsia="en-US" w:bidi="ar-SA"/>
              </w:rPr>
              <w:t xml:space="preserve"> Board</w:t>
            </w:r>
          </w:p>
        </w:tc>
        <w:tc>
          <w:tcPr>
            <w:tcW w:w="12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000000" w:rsidRDefault="00F952F0">
            <w:pPr>
              <w:tabs>
                <w:tab w:val="right" w:pos="8784"/>
              </w:tabs>
              <w:spacing w:after="200" w:line="276" w:lineRule="auto"/>
              <w:ind w:hanging="720"/>
              <w:jc w:val="both"/>
              <w:rPr>
                <w:rFonts w:ascii="Verdana" w:eastAsia="Courier New" w:hAnsi="Verdana"/>
                <w:sz w:val="18"/>
                <w:szCs w:val="18"/>
                <w:lang w:eastAsia="en-US" w:bidi="ar-SA"/>
              </w:rPr>
            </w:pPr>
            <w:r>
              <w:rPr>
                <w:rFonts w:ascii="Verdana" w:eastAsia="Courier New" w:hAnsi="Verdana"/>
                <w:sz w:val="18"/>
                <w:szCs w:val="18"/>
                <w:lang w:eastAsia="en-US" w:bidi="ar-SA"/>
              </w:rPr>
              <w:t>2004</w:t>
            </w:r>
          </w:p>
        </w:tc>
        <w:tc>
          <w:tcPr>
            <w:tcW w:w="279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000000" w:rsidRDefault="00F952F0">
            <w:pPr>
              <w:tabs>
                <w:tab w:val="right" w:pos="8784"/>
              </w:tabs>
              <w:spacing w:after="200" w:line="276" w:lineRule="auto"/>
              <w:ind w:hanging="720"/>
              <w:jc w:val="both"/>
              <w:rPr>
                <w:rFonts w:ascii="Verdana" w:eastAsia="Courier New" w:hAnsi="Verdana"/>
                <w:b/>
                <w:bCs/>
                <w:sz w:val="18"/>
                <w:szCs w:val="18"/>
                <w:lang w:eastAsia="en-US" w:bidi="ar-SA"/>
              </w:rPr>
            </w:pPr>
            <w:r>
              <w:rPr>
                <w:rFonts w:ascii="Verdana" w:eastAsia="Courier New" w:hAnsi="Verdana"/>
                <w:sz w:val="18"/>
                <w:szCs w:val="18"/>
                <w:lang w:eastAsia="en-US" w:bidi="ar-SA"/>
              </w:rPr>
              <w:t>Rajasthan Board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000000" w:rsidRDefault="00F952F0">
            <w:pPr>
              <w:tabs>
                <w:tab w:val="right" w:pos="8784"/>
              </w:tabs>
              <w:spacing w:after="200" w:line="276" w:lineRule="auto"/>
              <w:ind w:hanging="720"/>
              <w:jc w:val="both"/>
              <w:rPr>
                <w:rFonts w:ascii="Verdana" w:eastAsia="Courier New" w:hAnsi="Verdana"/>
                <w:b/>
                <w:bCs/>
                <w:sz w:val="18"/>
                <w:szCs w:val="18"/>
                <w:lang w:eastAsia="en-US" w:bidi="ar-SA"/>
              </w:rPr>
            </w:pPr>
            <w:r>
              <w:rPr>
                <w:rFonts w:ascii="Verdana" w:eastAsia="Courier New" w:hAnsi="Verdana"/>
                <w:b/>
                <w:bCs/>
                <w:sz w:val="18"/>
                <w:szCs w:val="18"/>
                <w:lang w:eastAsia="en-US" w:bidi="ar-SA"/>
              </w:rPr>
              <w:t xml:space="preserve">     </w:t>
            </w:r>
            <w:r>
              <w:rPr>
                <w:rFonts w:ascii="Verdana" w:eastAsia="Courier New" w:hAnsi="Verdana"/>
                <w:b/>
                <w:bCs/>
                <w:sz w:val="18"/>
                <w:szCs w:val="18"/>
                <w:lang w:eastAsia="en-US" w:bidi="ar-SA"/>
              </w:rPr>
              <w:t xml:space="preserve">83.17%                              </w:t>
            </w:r>
          </w:p>
        </w:tc>
      </w:tr>
      <w:tr w:rsidR="00000000">
        <w:trPr>
          <w:trHeight w:val="237"/>
        </w:trPr>
        <w:tc>
          <w:tcPr>
            <w:tcW w:w="22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000000" w:rsidRDefault="00F952F0">
            <w:pPr>
              <w:tabs>
                <w:tab w:val="right" w:pos="8784"/>
              </w:tabs>
              <w:spacing w:after="200" w:line="276" w:lineRule="auto"/>
              <w:ind w:hanging="720"/>
              <w:jc w:val="both"/>
              <w:rPr>
                <w:rFonts w:ascii="Verdana" w:eastAsia="Courier New" w:hAnsi="Verdana"/>
                <w:sz w:val="18"/>
                <w:szCs w:val="18"/>
                <w:lang w:eastAsia="en-US" w:bidi="ar-SA"/>
              </w:rPr>
            </w:pPr>
            <w:r>
              <w:rPr>
                <w:rFonts w:ascii="Verdana" w:eastAsia="Courier New" w:hAnsi="Verdana"/>
                <w:b/>
                <w:bCs/>
                <w:sz w:val="18"/>
                <w:szCs w:val="18"/>
                <w:lang w:eastAsia="en-US" w:bidi="ar-SA"/>
              </w:rPr>
              <w:t>12</w:t>
            </w:r>
            <w:r>
              <w:rPr>
                <w:rFonts w:ascii="Verdana" w:eastAsia="Courier New" w:hAnsi="Verdana"/>
                <w:b/>
                <w:bCs/>
                <w:sz w:val="18"/>
                <w:szCs w:val="18"/>
                <w:vertAlign w:val="superscript"/>
                <w:lang w:eastAsia="en-US" w:bidi="ar-SA"/>
              </w:rPr>
              <w:t>th</w:t>
            </w:r>
            <w:r>
              <w:rPr>
                <w:rFonts w:ascii="Verdana" w:eastAsia="Courier New" w:hAnsi="Verdana"/>
                <w:b/>
                <w:bCs/>
                <w:sz w:val="18"/>
                <w:szCs w:val="18"/>
                <w:lang w:eastAsia="en-US" w:bidi="ar-SA"/>
              </w:rPr>
              <w:t xml:space="preserve"> Board</w:t>
            </w:r>
          </w:p>
        </w:tc>
        <w:tc>
          <w:tcPr>
            <w:tcW w:w="12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000000" w:rsidRDefault="00F952F0">
            <w:pPr>
              <w:tabs>
                <w:tab w:val="right" w:pos="8784"/>
              </w:tabs>
              <w:spacing w:after="200" w:line="276" w:lineRule="auto"/>
              <w:ind w:hanging="720"/>
              <w:jc w:val="both"/>
              <w:rPr>
                <w:rFonts w:ascii="Verdana" w:eastAsia="Courier New" w:hAnsi="Verdana"/>
                <w:sz w:val="18"/>
                <w:szCs w:val="18"/>
                <w:lang w:eastAsia="en-US" w:bidi="ar-SA"/>
              </w:rPr>
            </w:pPr>
            <w:r>
              <w:rPr>
                <w:rFonts w:ascii="Verdana" w:eastAsia="Courier New" w:hAnsi="Verdana"/>
                <w:sz w:val="18"/>
                <w:szCs w:val="18"/>
                <w:lang w:eastAsia="en-US" w:bidi="ar-SA"/>
              </w:rPr>
              <w:t>2006</w:t>
            </w:r>
          </w:p>
        </w:tc>
        <w:tc>
          <w:tcPr>
            <w:tcW w:w="279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000000" w:rsidRDefault="00F952F0">
            <w:pPr>
              <w:tabs>
                <w:tab w:val="right" w:pos="8784"/>
              </w:tabs>
              <w:spacing w:after="200" w:line="276" w:lineRule="auto"/>
              <w:ind w:hanging="720"/>
              <w:jc w:val="both"/>
              <w:rPr>
                <w:rFonts w:ascii="Verdana" w:eastAsia="Courier New" w:hAnsi="Verdana"/>
                <w:b/>
                <w:bCs/>
                <w:sz w:val="18"/>
                <w:szCs w:val="18"/>
                <w:lang w:eastAsia="en-US" w:bidi="ar-SA"/>
              </w:rPr>
            </w:pPr>
            <w:r>
              <w:rPr>
                <w:rFonts w:ascii="Verdana" w:eastAsia="Courier New" w:hAnsi="Verdana"/>
                <w:sz w:val="18"/>
                <w:szCs w:val="18"/>
                <w:lang w:eastAsia="en-US" w:bidi="ar-SA"/>
              </w:rPr>
              <w:t>Rajasthan Board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000000" w:rsidRDefault="00F952F0">
            <w:pPr>
              <w:tabs>
                <w:tab w:val="right" w:pos="8784"/>
              </w:tabs>
              <w:spacing w:after="200" w:line="276" w:lineRule="auto"/>
              <w:ind w:hanging="720"/>
              <w:jc w:val="both"/>
              <w:rPr>
                <w:rFonts w:ascii="Verdana" w:eastAsia="Courier New" w:hAnsi="Verdana"/>
                <w:b/>
                <w:bCs/>
                <w:sz w:val="18"/>
                <w:szCs w:val="18"/>
                <w:lang w:eastAsia="en-US" w:bidi="ar-SA"/>
              </w:rPr>
            </w:pPr>
            <w:r>
              <w:rPr>
                <w:rFonts w:ascii="Verdana" w:eastAsia="Courier New" w:hAnsi="Verdana"/>
                <w:b/>
                <w:bCs/>
                <w:sz w:val="18"/>
                <w:szCs w:val="18"/>
                <w:lang w:eastAsia="en-US" w:bidi="ar-SA"/>
              </w:rPr>
              <w:t xml:space="preserve">       </w:t>
            </w:r>
            <w:r>
              <w:rPr>
                <w:rFonts w:ascii="Verdana" w:eastAsia="Courier New" w:hAnsi="Verdana"/>
                <w:b/>
                <w:bCs/>
                <w:sz w:val="18"/>
                <w:szCs w:val="18"/>
                <w:lang w:eastAsia="en-US" w:bidi="ar-SA"/>
              </w:rPr>
              <w:t>64%</w:t>
            </w:r>
          </w:p>
        </w:tc>
      </w:tr>
      <w:tr w:rsidR="00000000">
        <w:trPr>
          <w:trHeight w:val="512"/>
        </w:trPr>
        <w:tc>
          <w:tcPr>
            <w:tcW w:w="22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000000" w:rsidRDefault="00F952F0">
            <w:pPr>
              <w:tabs>
                <w:tab w:val="right" w:pos="8784"/>
              </w:tabs>
              <w:spacing w:after="200" w:line="276" w:lineRule="auto"/>
              <w:ind w:hanging="720"/>
              <w:jc w:val="both"/>
              <w:rPr>
                <w:rFonts w:ascii="Verdana" w:eastAsia="Courier New" w:hAnsi="Verdana"/>
                <w:sz w:val="18"/>
                <w:szCs w:val="18"/>
                <w:lang w:eastAsia="en-US" w:bidi="ar-SA"/>
              </w:rPr>
            </w:pPr>
            <w:r>
              <w:rPr>
                <w:rFonts w:ascii="Verdana" w:eastAsia="Courier New" w:hAnsi="Verdana"/>
                <w:b/>
                <w:bCs/>
                <w:sz w:val="18"/>
                <w:szCs w:val="18"/>
                <w:lang w:eastAsia="en-US" w:bidi="ar-SA"/>
              </w:rPr>
              <w:t xml:space="preserve"> </w:t>
            </w:r>
            <w:r>
              <w:rPr>
                <w:rFonts w:ascii="Verdana" w:eastAsia="Courier New" w:hAnsi="Verdana"/>
                <w:b/>
                <w:bCs/>
                <w:sz w:val="18"/>
                <w:szCs w:val="18"/>
                <w:lang w:eastAsia="en-US" w:bidi="ar-SA"/>
              </w:rPr>
              <w:t>B.tech(CSE)</w:t>
            </w:r>
          </w:p>
        </w:tc>
        <w:tc>
          <w:tcPr>
            <w:tcW w:w="12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000000" w:rsidRDefault="00F952F0">
            <w:pPr>
              <w:tabs>
                <w:tab w:val="right" w:pos="8784"/>
              </w:tabs>
              <w:spacing w:after="200" w:line="276" w:lineRule="auto"/>
              <w:ind w:hanging="720"/>
              <w:jc w:val="both"/>
              <w:rPr>
                <w:rFonts w:ascii="Verdana" w:eastAsia="Courier New" w:hAnsi="Verdana"/>
                <w:sz w:val="18"/>
                <w:szCs w:val="18"/>
                <w:lang w:eastAsia="en-US" w:bidi="ar-SA"/>
              </w:rPr>
            </w:pPr>
            <w:r>
              <w:rPr>
                <w:rFonts w:ascii="Verdana" w:eastAsia="Courier New" w:hAnsi="Verdana"/>
                <w:sz w:val="18"/>
                <w:szCs w:val="18"/>
                <w:lang w:eastAsia="en-US" w:bidi="ar-SA"/>
              </w:rPr>
              <w:t>2011</w:t>
            </w:r>
          </w:p>
        </w:tc>
        <w:tc>
          <w:tcPr>
            <w:tcW w:w="279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000000" w:rsidRDefault="00F952F0">
            <w:pPr>
              <w:tabs>
                <w:tab w:val="right" w:pos="8784"/>
              </w:tabs>
              <w:spacing w:after="200" w:line="276" w:lineRule="auto"/>
              <w:ind w:hanging="720"/>
              <w:jc w:val="both"/>
              <w:rPr>
                <w:rFonts w:ascii="Verdana" w:eastAsia="Courier New" w:hAnsi="Verdana"/>
                <w:sz w:val="18"/>
                <w:szCs w:val="18"/>
                <w:lang w:eastAsia="en-US" w:bidi="ar-SA"/>
              </w:rPr>
            </w:pPr>
            <w:r>
              <w:rPr>
                <w:rFonts w:ascii="Verdana" w:eastAsia="Courier New" w:hAnsi="Verdana"/>
                <w:sz w:val="18"/>
                <w:szCs w:val="18"/>
                <w:lang w:eastAsia="en-US" w:bidi="ar-SA"/>
              </w:rPr>
              <w:t>Ra</w:t>
            </w:r>
            <w:r>
              <w:rPr>
                <w:rFonts w:ascii="Verdana" w:eastAsia="Courier New" w:hAnsi="Verdana"/>
                <w:sz w:val="18"/>
                <w:szCs w:val="18"/>
                <w:lang w:eastAsia="en-US" w:bidi="ar-SA"/>
              </w:rPr>
              <w:t>jasthan Technical University,Kota</w:t>
            </w:r>
          </w:p>
          <w:p w:rsidR="00000000" w:rsidRDefault="00F952F0">
            <w:pPr>
              <w:tabs>
                <w:tab w:val="right" w:pos="8784"/>
              </w:tabs>
              <w:spacing w:after="200" w:line="276" w:lineRule="auto"/>
              <w:ind w:hanging="720"/>
              <w:rPr>
                <w:rFonts w:ascii="Verdana" w:eastAsia="Courier New" w:hAnsi="Verdana"/>
                <w:b/>
                <w:bCs/>
                <w:sz w:val="18"/>
                <w:szCs w:val="18"/>
                <w:lang w:eastAsia="en-US" w:bidi="ar-SA"/>
              </w:rPr>
            </w:pPr>
            <w:r>
              <w:rPr>
                <w:rFonts w:ascii="Verdana" w:eastAsia="Courier New" w:hAnsi="Verdana"/>
                <w:sz w:val="18"/>
                <w:szCs w:val="18"/>
                <w:lang w:eastAsia="en-US" w:bidi="ar-SA"/>
              </w:rPr>
              <w:t>(RAJ.)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000000" w:rsidRDefault="00F952F0">
            <w:pPr>
              <w:tabs>
                <w:tab w:val="right" w:pos="8784"/>
              </w:tabs>
              <w:spacing w:after="200" w:line="276" w:lineRule="auto"/>
              <w:ind w:hanging="720"/>
              <w:jc w:val="both"/>
              <w:rPr>
                <w:rFonts w:eastAsia="Courier New" w:cs="Courier New"/>
                <w:sz w:val="18"/>
                <w:szCs w:val="18"/>
                <w:lang w:val="pt-PT" w:eastAsia="en-US" w:bidi="ar-SA"/>
              </w:rPr>
            </w:pPr>
            <w:r>
              <w:rPr>
                <w:rFonts w:ascii="Verdana" w:eastAsia="Courier New" w:hAnsi="Verdana"/>
                <w:b/>
                <w:bCs/>
                <w:sz w:val="18"/>
                <w:szCs w:val="18"/>
                <w:lang w:eastAsia="en-US" w:bidi="ar-SA"/>
              </w:rPr>
              <w:t xml:space="preserve">      </w:t>
            </w:r>
            <w:r>
              <w:rPr>
                <w:rFonts w:ascii="Verdana" w:eastAsia="Courier New" w:hAnsi="Verdana"/>
                <w:b/>
                <w:bCs/>
                <w:sz w:val="18"/>
                <w:szCs w:val="18"/>
                <w:lang w:eastAsia="en-US" w:bidi="ar-SA"/>
              </w:rPr>
              <w:t xml:space="preserve">64.50%  </w:t>
            </w:r>
          </w:p>
        </w:tc>
      </w:tr>
    </w:tbl>
    <w:p w:rsidR="00000000" w:rsidRDefault="00F952F0">
      <w:pPr>
        <w:jc w:val="both"/>
        <w:rPr>
          <w:rFonts w:eastAsia="Courier New" w:cs="Courier New"/>
          <w:sz w:val="18"/>
          <w:szCs w:val="18"/>
          <w:lang w:val="pt-PT" w:eastAsia="en-US" w:bidi="ar-SA"/>
        </w:rPr>
      </w:pPr>
    </w:p>
    <w:tbl>
      <w:tblPr>
        <w:tblW w:w="0" w:type="auto"/>
        <w:tblInd w:w="-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1"/>
        <w:gridCol w:w="8006"/>
      </w:tblGrid>
      <w:tr w:rsidR="00000000">
        <w:trPr>
          <w:trHeight w:val="315"/>
        </w:trPr>
        <w:tc>
          <w:tcPr>
            <w:tcW w:w="9467" w:type="dxa"/>
            <w:gridSpan w:val="2"/>
            <w:shd w:val="clear" w:color="auto" w:fill="C0C0C0"/>
          </w:tcPr>
          <w:p w:rsidR="00000000" w:rsidRDefault="00F952F0">
            <w:pPr>
              <w:tabs>
                <w:tab w:val="left" w:pos="3735"/>
              </w:tabs>
              <w:jc w:val="both"/>
              <w:rPr>
                <w:rFonts w:ascii="Verdana" w:eastAsia="Courier New" w:hAnsi="Verdana"/>
                <w:b/>
                <w:bCs/>
                <w:sz w:val="18"/>
                <w:szCs w:val="18"/>
                <w:lang w:eastAsia="en-US" w:bidi="ar-SA"/>
              </w:rPr>
            </w:pPr>
            <w:r>
              <w:rPr>
                <w:rFonts w:ascii="Verdana" w:eastAsia="Courier New" w:hAnsi="Verdana"/>
                <w:b/>
                <w:bCs/>
                <w:sz w:val="18"/>
                <w:szCs w:val="18"/>
                <w:lang w:val="pt-PT" w:eastAsia="en-US" w:bidi="ar-SA"/>
              </w:rPr>
              <w:lastRenderedPageBreak/>
              <w:t>PROJECT DETAILS</w:t>
            </w:r>
          </w:p>
        </w:tc>
      </w:tr>
      <w:tr w:rsidR="00000000">
        <w:trPr>
          <w:trHeight w:val="56"/>
        </w:trPr>
        <w:tc>
          <w:tcPr>
            <w:tcW w:w="14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:rsidR="00000000" w:rsidRDefault="00F952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3735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88" w:lineRule="auto"/>
              <w:jc w:val="both"/>
              <w:rPr>
                <w:rFonts w:ascii="Verdana" w:eastAsia="Courier New" w:hAnsi="Verdana"/>
                <w:sz w:val="18"/>
                <w:szCs w:val="18"/>
                <w:lang w:eastAsia="en-US" w:bidi="ar-SA"/>
              </w:rPr>
            </w:pPr>
            <w:r>
              <w:rPr>
                <w:rFonts w:ascii="Verdana" w:eastAsia="Courier New" w:hAnsi="Verdana"/>
                <w:b/>
                <w:bCs/>
                <w:sz w:val="18"/>
                <w:szCs w:val="18"/>
                <w:lang w:eastAsia="en-US" w:bidi="ar-SA"/>
              </w:rPr>
              <w:t xml:space="preserve">Project </w:t>
            </w:r>
            <w:r>
              <w:rPr>
                <w:rFonts w:ascii="Verdana" w:eastAsia="Courier New" w:hAnsi="Verdana"/>
                <w:b/>
                <w:bCs/>
                <w:color w:val="000000"/>
                <w:sz w:val="18"/>
                <w:szCs w:val="18"/>
                <w:lang w:eastAsia="en-US" w:bidi="ar-SA"/>
              </w:rPr>
              <w:t>Title</w:t>
            </w:r>
          </w:p>
        </w:tc>
        <w:tc>
          <w:tcPr>
            <w:tcW w:w="80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:rsidR="00000000" w:rsidRDefault="00F952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3735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88" w:lineRule="auto"/>
              <w:jc w:val="both"/>
              <w:rPr>
                <w:rFonts w:ascii="Verdana" w:eastAsia="Courier New" w:hAnsi="Verdana"/>
                <w:b/>
                <w:bCs/>
                <w:color w:val="000000"/>
                <w:sz w:val="18"/>
                <w:szCs w:val="18"/>
                <w:lang w:eastAsia="en-US" w:bidi="ar-SA"/>
              </w:rPr>
            </w:pPr>
            <w:r>
              <w:rPr>
                <w:rFonts w:ascii="Verdana" w:eastAsia="Courier New" w:hAnsi="Verdana"/>
                <w:sz w:val="18"/>
                <w:szCs w:val="18"/>
                <w:lang w:eastAsia="en-US" w:bidi="ar-SA"/>
              </w:rPr>
              <w:t>Library Management System</w:t>
            </w:r>
          </w:p>
        </w:tc>
      </w:tr>
      <w:tr w:rsidR="00000000">
        <w:trPr>
          <w:trHeight w:val="56"/>
        </w:trPr>
        <w:tc>
          <w:tcPr>
            <w:tcW w:w="14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:rsidR="00000000" w:rsidRDefault="00F952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jc w:val="both"/>
              <w:rPr>
                <w:rFonts w:ascii="Verdana" w:eastAsia="Courier New" w:hAnsi="Verdana"/>
                <w:sz w:val="18"/>
                <w:szCs w:val="18"/>
                <w:lang w:eastAsia="en-US" w:bidi="ar-SA"/>
              </w:rPr>
            </w:pPr>
            <w:r>
              <w:rPr>
                <w:rFonts w:ascii="Verdana" w:eastAsia="Courier New" w:hAnsi="Verdana"/>
                <w:b/>
                <w:bCs/>
                <w:color w:val="000000"/>
                <w:sz w:val="18"/>
                <w:szCs w:val="18"/>
                <w:lang w:eastAsia="en-US" w:bidi="ar-SA"/>
              </w:rPr>
              <w:t>Platform</w:t>
            </w:r>
          </w:p>
        </w:tc>
        <w:tc>
          <w:tcPr>
            <w:tcW w:w="80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:rsidR="00000000" w:rsidRDefault="00F952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jc w:val="both"/>
              <w:rPr>
                <w:rFonts w:ascii="Verdana" w:eastAsia="Courier New" w:hAnsi="Verdana"/>
                <w:b/>
                <w:bCs/>
                <w:color w:val="000000"/>
                <w:sz w:val="18"/>
                <w:szCs w:val="18"/>
                <w:lang w:eastAsia="en-US" w:bidi="ar-SA"/>
              </w:rPr>
            </w:pPr>
            <w:r>
              <w:rPr>
                <w:rFonts w:ascii="Verdana" w:eastAsia="Courier New" w:hAnsi="Verdana"/>
                <w:sz w:val="18"/>
                <w:szCs w:val="18"/>
                <w:lang w:eastAsia="en-US" w:bidi="ar-SA"/>
              </w:rPr>
              <w:t>Turbo C++</w:t>
            </w:r>
          </w:p>
        </w:tc>
      </w:tr>
      <w:tr w:rsidR="00000000">
        <w:trPr>
          <w:trHeight w:val="1083"/>
        </w:trPr>
        <w:tc>
          <w:tcPr>
            <w:tcW w:w="14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:rsidR="00000000" w:rsidRDefault="00F952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88" w:lineRule="auto"/>
              <w:jc w:val="both"/>
              <w:rPr>
                <w:rFonts w:ascii="Verdana" w:eastAsia="Courier New" w:hAnsi="Verdana"/>
                <w:sz w:val="18"/>
                <w:szCs w:val="18"/>
                <w:lang w:eastAsia="en-US" w:bidi="ar-SA"/>
              </w:rPr>
            </w:pPr>
            <w:r>
              <w:rPr>
                <w:rFonts w:ascii="Verdana" w:eastAsia="Courier New" w:hAnsi="Verdana"/>
                <w:b/>
                <w:bCs/>
                <w:color w:val="000000"/>
                <w:sz w:val="18"/>
                <w:szCs w:val="18"/>
                <w:lang w:eastAsia="en-US" w:bidi="ar-SA"/>
              </w:rPr>
              <w:t>Description</w:t>
            </w:r>
          </w:p>
        </w:tc>
        <w:tc>
          <w:tcPr>
            <w:tcW w:w="80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:rsidR="00000000" w:rsidRDefault="00F952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88" w:lineRule="auto"/>
              <w:jc w:val="both"/>
              <w:rPr>
                <w:rFonts w:eastAsia="Courier New"/>
                <w:b/>
                <w:lang w:val="pt-PT" w:eastAsia="en-US" w:bidi="ar-SA"/>
              </w:rPr>
            </w:pPr>
            <w:r>
              <w:rPr>
                <w:rFonts w:ascii="Verdana" w:eastAsia="Courier New" w:hAnsi="Verdana"/>
                <w:sz w:val="18"/>
                <w:szCs w:val="18"/>
                <w:lang w:eastAsia="en-US" w:bidi="ar-SA"/>
              </w:rPr>
              <w:t xml:space="preserve">Library Management System is designed On Turbo C++ compiler that include Graphics system also. The main aim </w:t>
            </w:r>
            <w:r>
              <w:rPr>
                <w:rFonts w:ascii="Verdana" w:eastAsia="Courier New" w:hAnsi="Verdana"/>
                <w:sz w:val="18"/>
                <w:szCs w:val="18"/>
                <w:lang w:eastAsia="en-US" w:bidi="ar-SA"/>
              </w:rPr>
              <w:t>of the project is to store all the information that are related to the library book.</w:t>
            </w:r>
          </w:p>
        </w:tc>
      </w:tr>
      <w:tr w:rsidR="00000000">
        <w:trPr>
          <w:trHeight w:val="345"/>
        </w:trPr>
        <w:tc>
          <w:tcPr>
            <w:tcW w:w="94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FBFBF"/>
          </w:tcPr>
          <w:p w:rsidR="00000000" w:rsidRDefault="00F952F0">
            <w:pPr>
              <w:pStyle w:val="NoSpacing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rPr>
                <w:b/>
                <w:bCs/>
                <w:sz w:val="18"/>
                <w:szCs w:val="18"/>
                <w:lang w:val="pt-PT"/>
              </w:rPr>
            </w:pPr>
            <w:r>
              <w:rPr>
                <w:b/>
                <w:lang w:val="pt-PT"/>
              </w:rPr>
              <w:t xml:space="preserve">                         </w:t>
            </w:r>
            <w:r>
              <w:rPr>
                <w:b/>
                <w:sz w:val="20"/>
                <w:szCs w:val="20"/>
                <w:lang w:val="pt-PT"/>
              </w:rPr>
              <w:t>T</w:t>
            </w:r>
            <w:r>
              <w:rPr>
                <w:b/>
                <w:sz w:val="20"/>
                <w:szCs w:val="20"/>
                <w:lang w:bidi="he-IL"/>
              </w:rPr>
              <w:t>RANING</w:t>
            </w:r>
          </w:p>
        </w:tc>
      </w:tr>
      <w:tr w:rsidR="00000000">
        <w:trPr>
          <w:trHeight w:val="822"/>
        </w:trPr>
        <w:tc>
          <w:tcPr>
            <w:tcW w:w="94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:rsidR="00000000" w:rsidRDefault="00F952F0">
            <w:pPr>
              <w:pStyle w:val="NoSpacing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88" w:lineRule="auto"/>
              <w:jc w:val="both"/>
              <w:rPr>
                <w:bCs/>
                <w:sz w:val="18"/>
                <w:szCs w:val="18"/>
                <w:lang w:val="pt-PT"/>
              </w:rPr>
            </w:pPr>
            <w:r>
              <w:rPr>
                <w:b/>
                <w:bCs/>
                <w:sz w:val="18"/>
                <w:szCs w:val="18"/>
                <w:lang w:val="pt-PT"/>
              </w:rPr>
              <w:t xml:space="preserve">                                      </w:t>
            </w:r>
          </w:p>
          <w:p w:rsidR="00000000" w:rsidRDefault="00F952F0">
            <w:pPr>
              <w:pStyle w:val="NoSpacing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88" w:lineRule="auto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  <w:lang w:val="pt-PT"/>
              </w:rPr>
              <w:t>45 –days  summer  training  on  data  security  usage  encryption  and  decryption</w:t>
            </w:r>
          </w:p>
        </w:tc>
      </w:tr>
      <w:tr w:rsidR="00000000">
        <w:trPr>
          <w:trHeight w:val="315"/>
        </w:trPr>
        <w:tc>
          <w:tcPr>
            <w:tcW w:w="94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</w:tcPr>
          <w:p w:rsidR="00000000" w:rsidRDefault="00F952F0">
            <w:pPr>
              <w:pStyle w:val="NoSpacing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88" w:lineRule="auto"/>
              <w:jc w:val="both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MAJOR PROJEC</w:t>
            </w:r>
            <w:r>
              <w:rPr>
                <w:b/>
                <w:bCs/>
                <w:sz w:val="18"/>
                <w:szCs w:val="18"/>
              </w:rPr>
              <w:t>T</w:t>
            </w:r>
          </w:p>
        </w:tc>
      </w:tr>
      <w:tr w:rsidR="00000000">
        <w:trPr>
          <w:trHeight w:val="453"/>
        </w:trPr>
        <w:tc>
          <w:tcPr>
            <w:tcW w:w="14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:rsidR="00000000" w:rsidRDefault="00F952F0">
            <w:pPr>
              <w:pStyle w:val="NoSpacing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88" w:lineRule="auto"/>
              <w:jc w:val="both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Project  Title</w:t>
            </w:r>
          </w:p>
        </w:tc>
        <w:tc>
          <w:tcPr>
            <w:tcW w:w="80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:rsidR="00000000" w:rsidRDefault="00F952F0">
            <w:pPr>
              <w:pStyle w:val="NoSpacing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88" w:lineRule="auto"/>
              <w:jc w:val="both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Compiler Construction</w:t>
            </w:r>
          </w:p>
        </w:tc>
      </w:tr>
      <w:tr w:rsidR="00000000">
        <w:trPr>
          <w:trHeight w:val="498"/>
        </w:trPr>
        <w:tc>
          <w:tcPr>
            <w:tcW w:w="14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:rsidR="00000000" w:rsidRDefault="00F952F0">
            <w:pPr>
              <w:pStyle w:val="NoSpacing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88" w:lineRule="auto"/>
              <w:jc w:val="both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80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:rsidR="00000000" w:rsidRDefault="00F952F0">
            <w:pPr>
              <w:pStyle w:val="NoSpacing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88" w:lineRule="auto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Turbo C</w:t>
            </w:r>
          </w:p>
        </w:tc>
      </w:tr>
      <w:tr w:rsidR="00000000">
        <w:trPr>
          <w:trHeight w:val="408"/>
        </w:trPr>
        <w:tc>
          <w:tcPr>
            <w:tcW w:w="14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:rsidR="00000000" w:rsidRDefault="00F952F0">
            <w:pPr>
              <w:pStyle w:val="NoSpacing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88" w:lineRule="auto"/>
              <w:jc w:val="both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:rsidR="00000000" w:rsidRDefault="00F952F0">
            <w:pPr>
              <w:pStyle w:val="NoSpacing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88" w:lineRule="auto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compiler construction is designed to change the source code that is written in 'c'  into machine code. </w:t>
            </w:r>
          </w:p>
        </w:tc>
      </w:tr>
      <w:tr w:rsidR="00000000">
        <w:trPr>
          <w:trHeight w:val="135"/>
        </w:trPr>
        <w:tc>
          <w:tcPr>
            <w:tcW w:w="94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</w:tcPr>
          <w:p w:rsidR="00000000" w:rsidRDefault="00F952F0">
            <w:pPr>
              <w:pStyle w:val="NoSpacing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jc w:val="both"/>
              <w:rPr>
                <w:rFonts w:ascii="Times New Roman" w:hAnsi="Times New Roman" w:cs="Courier New"/>
                <w:i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Work Experience</w:t>
            </w:r>
          </w:p>
        </w:tc>
      </w:tr>
      <w:tr w:rsidR="00000000">
        <w:trPr>
          <w:trHeight w:val="4278"/>
        </w:trPr>
        <w:tc>
          <w:tcPr>
            <w:tcW w:w="94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:rsidR="00000000" w:rsidRDefault="00F952F0">
            <w:pPr>
              <w:pStyle w:val="NoSpacing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60" w:lineRule="auto"/>
              <w:jc w:val="both"/>
              <w:rPr>
                <w:rFonts w:ascii="Times New Roman" w:hAnsi="Times New Roman" w:cs="Courier New"/>
                <w:i/>
                <w:sz w:val="18"/>
                <w:szCs w:val="18"/>
              </w:rPr>
            </w:pPr>
          </w:p>
          <w:p w:rsidR="00000000" w:rsidRDefault="00F952F0">
            <w:pPr>
              <w:pStyle w:val="NoSpacing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60" w:lineRule="auto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  <w:u w:val="single"/>
              </w:rPr>
              <w:t>Organization:</w:t>
            </w:r>
            <w:r>
              <w:rPr>
                <w:b/>
                <w:i/>
                <w:sz w:val="22"/>
                <w:u w:val="single"/>
              </w:rPr>
              <w:t xml:space="preserve"> </w:t>
            </w:r>
            <w:r>
              <w:rPr>
                <w:i/>
                <w:sz w:val="20"/>
                <w:szCs w:val="20"/>
              </w:rPr>
              <w:t>Aravali  Institute  of   Technology, Neem ka</w:t>
            </w:r>
            <w:r>
              <w:rPr>
                <w:i/>
                <w:sz w:val="20"/>
                <w:szCs w:val="20"/>
              </w:rPr>
              <w:t xml:space="preserve"> thana, Sikar</w:t>
            </w:r>
          </w:p>
          <w:p w:rsidR="00000000" w:rsidRDefault="00F952F0">
            <w:pPr>
              <w:pStyle w:val="NoSpacing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60" w:lineRule="auto"/>
              <w:rPr>
                <w:i/>
                <w:sz w:val="20"/>
                <w:szCs w:val="20"/>
              </w:rPr>
            </w:pPr>
          </w:p>
          <w:p w:rsidR="00000000" w:rsidRDefault="00F952F0">
            <w:pPr>
              <w:pStyle w:val="NoSpacing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60" w:lineRule="auto"/>
              <w:rPr>
                <w:rFonts w:ascii="Times New Roman" w:hAnsi="Times New Roman"/>
                <w:b/>
                <w:i/>
                <w:sz w:val="20"/>
                <w:szCs w:val="20"/>
                <w:u w:val="single"/>
              </w:rPr>
            </w:pPr>
          </w:p>
          <w:p w:rsidR="00000000" w:rsidRDefault="00F952F0">
            <w:pPr>
              <w:pStyle w:val="NoSpacing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60" w:lineRule="auto"/>
              <w:rPr>
                <w:rFonts w:ascii="Arial" w:hAnsi="Arial"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  <w:u w:val="single"/>
              </w:rPr>
              <w:t>Period:</w:t>
            </w:r>
            <w:r>
              <w:rPr>
                <w:i/>
                <w:sz w:val="20"/>
                <w:szCs w:val="20"/>
              </w:rPr>
              <w:t xml:space="preserve"> Since July 2011 to July 2012</w:t>
            </w:r>
          </w:p>
          <w:p w:rsidR="00000000" w:rsidRDefault="00F952F0">
            <w:pPr>
              <w:pStyle w:val="NoSpacing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60" w:lineRule="auto"/>
              <w:rPr>
                <w:rFonts w:ascii="Times New Roman" w:hAnsi="Times New Roman"/>
                <w:b/>
                <w:i/>
                <w:sz w:val="20"/>
                <w:szCs w:val="20"/>
                <w:u w:val="single"/>
              </w:rPr>
            </w:pPr>
            <w:r>
              <w:rPr>
                <w:rFonts w:ascii="Arial" w:hAnsi="Arial"/>
                <w:i/>
                <w:sz w:val="20"/>
                <w:szCs w:val="20"/>
              </w:rPr>
              <w:tab/>
            </w:r>
            <w:r>
              <w:rPr>
                <w:rFonts w:ascii="Arial" w:hAnsi="Arial"/>
                <w:i/>
                <w:sz w:val="20"/>
                <w:szCs w:val="20"/>
              </w:rPr>
              <w:tab/>
            </w:r>
            <w:r>
              <w:rPr>
                <w:rFonts w:ascii="Arial Narrow" w:hAnsi="Arial Narrow"/>
                <w:i/>
                <w:sz w:val="20"/>
                <w:szCs w:val="20"/>
              </w:rPr>
              <w:tab/>
            </w:r>
            <w:r>
              <w:rPr>
                <w:rFonts w:ascii="Arial Narrow" w:hAnsi="Arial Narrow"/>
                <w:i/>
                <w:sz w:val="20"/>
                <w:szCs w:val="20"/>
              </w:rPr>
              <w:tab/>
            </w:r>
            <w:r>
              <w:rPr>
                <w:rFonts w:ascii="Arial Narrow" w:hAnsi="Arial Narrow"/>
                <w:i/>
                <w:sz w:val="20"/>
                <w:szCs w:val="20"/>
              </w:rPr>
              <w:tab/>
            </w:r>
            <w:r>
              <w:rPr>
                <w:rFonts w:ascii="Arial Narrow" w:hAnsi="Arial Narrow"/>
                <w:i/>
                <w:sz w:val="20"/>
                <w:szCs w:val="20"/>
              </w:rPr>
              <w:tab/>
            </w:r>
          </w:p>
          <w:p w:rsidR="00000000" w:rsidRDefault="00F952F0">
            <w:pPr>
              <w:pStyle w:val="NoSpacing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60" w:lineRule="auto"/>
              <w:rPr>
                <w:rFonts w:ascii="Times New Roman" w:hAnsi="Times New Roman"/>
                <w:b/>
                <w:i/>
                <w:sz w:val="20"/>
                <w:szCs w:val="20"/>
                <w:u w:val="single"/>
              </w:rPr>
            </w:pPr>
          </w:p>
          <w:p w:rsidR="00000000" w:rsidRDefault="00F952F0">
            <w:pPr>
              <w:pStyle w:val="NoSpacing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6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  <w:u w:val="single"/>
              </w:rPr>
              <w:t>Designation: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Lecturer</w:t>
            </w:r>
          </w:p>
          <w:p w:rsidR="00000000" w:rsidRDefault="00F952F0">
            <w:pPr>
              <w:pStyle w:val="NoSpacing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6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</w:p>
          <w:p w:rsidR="00000000" w:rsidRDefault="00F952F0">
            <w:pPr>
              <w:pStyle w:val="NoSpacing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60" w:lineRule="auto"/>
              <w:rPr>
                <w:rFonts w:ascii="Tahoma" w:hAnsi="Tahoma"/>
                <w:b/>
                <w:i/>
                <w:sz w:val="20"/>
                <w:szCs w:val="20"/>
              </w:rPr>
            </w:pPr>
          </w:p>
          <w:p w:rsidR="00000000" w:rsidRDefault="00F952F0">
            <w:pPr>
              <w:pStyle w:val="NoSpacing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60" w:lineRule="auto"/>
              <w:rPr>
                <w:rFonts w:ascii="Tahoma" w:hAnsi="Tahoma"/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  <w:u w:val="single"/>
              </w:rPr>
              <w:t>Responsibilities:</w:t>
            </w:r>
          </w:p>
          <w:p w:rsidR="00000000" w:rsidRDefault="00F952F0">
            <w:pPr>
              <w:pStyle w:val="NoSpacing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60" w:lineRule="auto"/>
              <w:rPr>
                <w:rFonts w:ascii="Tahoma" w:hAnsi="Tahoma"/>
                <w:b/>
                <w:i/>
                <w:sz w:val="20"/>
                <w:szCs w:val="20"/>
              </w:rPr>
            </w:pPr>
          </w:p>
          <w:p w:rsidR="00000000" w:rsidRDefault="00F952F0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6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Taught C- Programming.</w:t>
            </w:r>
          </w:p>
          <w:p w:rsidR="00000000" w:rsidRDefault="00F952F0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60" w:lineRule="auto"/>
              <w:rPr>
                <w:rFonts w:ascii="Verdana" w:hAnsi="Verdana" w:cs="Times New Roman"/>
                <w:b/>
                <w:i/>
                <w:sz w:val="22"/>
              </w:rPr>
            </w:pPr>
            <w:r>
              <w:rPr>
                <w:i/>
                <w:sz w:val="24"/>
              </w:rPr>
              <w:t>Software Engineering.</w:t>
            </w:r>
          </w:p>
          <w:p w:rsidR="00000000" w:rsidRDefault="00F952F0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60" w:lineRule="auto"/>
              <w:rPr>
                <w:rFonts w:ascii="Verdana" w:hAnsi="Verdana" w:cs="Times New Roman"/>
                <w:b/>
                <w:i/>
                <w:sz w:val="22"/>
              </w:rPr>
            </w:pPr>
          </w:p>
          <w:p w:rsidR="00000000" w:rsidRDefault="00F952F0">
            <w:pPr>
              <w:pStyle w:val="ListParagraph"/>
              <w:numPr>
                <w:ilvl w:val="0"/>
                <w:numId w:val="2"/>
              </w:numPr>
              <w:tabs>
                <w:tab w:val="left" w:pos="432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60" w:lineRule="auto"/>
              <w:ind w:left="792" w:hanging="720"/>
              <w:rPr>
                <w:rFonts w:eastAsia="Courier New" w:cs="Courier New"/>
                <w:i/>
                <w:sz w:val="18"/>
                <w:szCs w:val="18"/>
              </w:rPr>
            </w:pPr>
          </w:p>
        </w:tc>
      </w:tr>
      <w:tr w:rsidR="00000000">
        <w:trPr>
          <w:trHeight w:val="255"/>
        </w:trPr>
        <w:tc>
          <w:tcPr>
            <w:tcW w:w="94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FBFBF"/>
          </w:tcPr>
          <w:p w:rsidR="00000000" w:rsidRDefault="00F952F0">
            <w:pPr>
              <w:pStyle w:val="ListParagraph"/>
              <w:numPr>
                <w:ilvl w:val="0"/>
                <w:numId w:val="2"/>
              </w:numPr>
              <w:tabs>
                <w:tab w:val="left" w:pos="432"/>
                <w:tab w:val="left" w:pos="916"/>
                <w:tab w:val="left" w:pos="172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60" w:lineRule="auto"/>
              <w:ind w:left="0" w:hanging="720"/>
              <w:rPr>
                <w:rFonts w:eastAsia="Courier New"/>
                <w:sz w:val="18"/>
                <w:szCs w:val="24"/>
              </w:rPr>
            </w:pPr>
            <w:r>
              <w:rPr>
                <w:rFonts w:ascii="Verdana" w:eastAsia="Courier New" w:hAnsi="Verdana"/>
                <w:b/>
                <w:i/>
                <w:sz w:val="18"/>
                <w:szCs w:val="18"/>
              </w:rPr>
              <w:t>PERSONAL SKILLS</w:t>
            </w:r>
            <w:r>
              <w:rPr>
                <w:rFonts w:ascii="Verdana" w:eastAsia="Courier New" w:hAnsi="Verdana"/>
                <w:b/>
                <w:i/>
                <w:sz w:val="18"/>
                <w:szCs w:val="18"/>
              </w:rPr>
              <w:tab/>
            </w:r>
          </w:p>
        </w:tc>
      </w:tr>
      <w:tr w:rsidR="00000000">
        <w:trPr>
          <w:trHeight w:val="543"/>
        </w:trPr>
        <w:tc>
          <w:tcPr>
            <w:tcW w:w="94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:rsidR="00000000" w:rsidRDefault="00F952F0">
            <w:pPr>
              <w:pStyle w:val="ListParagraph"/>
              <w:numPr>
                <w:ilvl w:val="0"/>
                <w:numId w:val="2"/>
              </w:numPr>
              <w:tabs>
                <w:tab w:val="left" w:pos="432"/>
                <w:tab w:val="left" w:pos="916"/>
                <w:tab w:val="left" w:pos="172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60" w:lineRule="auto"/>
              <w:ind w:left="0" w:hanging="720"/>
              <w:rPr>
                <w:rFonts w:eastAsia="Courier New"/>
                <w:sz w:val="18"/>
                <w:szCs w:val="24"/>
              </w:rPr>
            </w:pPr>
          </w:p>
          <w:p w:rsidR="00000000" w:rsidRDefault="00F952F0">
            <w:pPr>
              <w:pStyle w:val="ListParagraph"/>
              <w:widowControl/>
              <w:numPr>
                <w:ilvl w:val="0"/>
                <w:numId w:val="3"/>
              </w:numPr>
              <w:tabs>
                <w:tab w:val="left" w:pos="432"/>
                <w:tab w:val="left" w:pos="916"/>
                <w:tab w:val="left" w:pos="172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60" w:lineRule="auto"/>
              <w:ind w:left="965" w:hanging="893"/>
              <w:rPr>
                <w:rFonts w:ascii="Verdana" w:eastAsia="Courier New" w:hAnsi="Verdana"/>
                <w:sz w:val="18"/>
                <w:szCs w:val="24"/>
              </w:rPr>
            </w:pPr>
            <w:r>
              <w:rPr>
                <w:rFonts w:ascii="Verdana" w:eastAsia="Courier New" w:hAnsi="Verdana"/>
                <w:sz w:val="18"/>
                <w:szCs w:val="24"/>
              </w:rPr>
              <w:t>Comprehensive problem solving abilities.</w:t>
            </w:r>
          </w:p>
          <w:p w:rsidR="00000000" w:rsidRDefault="00F952F0">
            <w:pPr>
              <w:pStyle w:val="ListParagraph"/>
              <w:widowControl/>
              <w:numPr>
                <w:ilvl w:val="0"/>
                <w:numId w:val="3"/>
              </w:numPr>
              <w:tabs>
                <w:tab w:val="left" w:pos="432"/>
                <w:tab w:val="left" w:pos="916"/>
                <w:tab w:val="left" w:pos="172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60" w:lineRule="auto"/>
              <w:ind w:left="792" w:hanging="720"/>
              <w:rPr>
                <w:rFonts w:ascii="Verdana" w:eastAsia="Courier New" w:hAnsi="Verdana"/>
                <w:sz w:val="18"/>
                <w:szCs w:val="24"/>
              </w:rPr>
            </w:pPr>
            <w:r>
              <w:rPr>
                <w:rFonts w:ascii="Verdana" w:eastAsia="Courier New" w:hAnsi="Verdana"/>
                <w:sz w:val="18"/>
                <w:szCs w:val="24"/>
              </w:rPr>
              <w:t>Excellent verbal and written communication s</w:t>
            </w:r>
            <w:r>
              <w:rPr>
                <w:rFonts w:ascii="Verdana" w:eastAsia="Courier New" w:hAnsi="Verdana"/>
                <w:sz w:val="18"/>
                <w:szCs w:val="24"/>
              </w:rPr>
              <w:t>kills.</w:t>
            </w:r>
          </w:p>
          <w:p w:rsidR="00000000" w:rsidRDefault="00F952F0">
            <w:pPr>
              <w:pStyle w:val="ListParagraph"/>
              <w:widowControl/>
              <w:numPr>
                <w:ilvl w:val="0"/>
                <w:numId w:val="3"/>
              </w:numPr>
              <w:tabs>
                <w:tab w:val="left" w:pos="432"/>
                <w:tab w:val="left" w:pos="916"/>
                <w:tab w:val="left" w:pos="172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60" w:lineRule="auto"/>
              <w:ind w:left="792" w:hanging="720"/>
              <w:rPr>
                <w:rFonts w:ascii="Verdana" w:eastAsia="Courier New" w:hAnsi="Verdana"/>
                <w:sz w:val="18"/>
                <w:szCs w:val="24"/>
              </w:rPr>
            </w:pPr>
            <w:r>
              <w:rPr>
                <w:rFonts w:ascii="Verdana" w:eastAsia="Courier New" w:hAnsi="Verdana"/>
                <w:sz w:val="18"/>
                <w:szCs w:val="24"/>
              </w:rPr>
              <w:t>Ability to deal with people diplomatically.</w:t>
            </w:r>
          </w:p>
          <w:p w:rsidR="00000000" w:rsidRDefault="00F952F0">
            <w:pPr>
              <w:pStyle w:val="ListParagraph"/>
              <w:widowControl/>
              <w:numPr>
                <w:ilvl w:val="0"/>
                <w:numId w:val="3"/>
              </w:numPr>
              <w:tabs>
                <w:tab w:val="left" w:pos="432"/>
                <w:tab w:val="left" w:pos="916"/>
                <w:tab w:val="left" w:pos="172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60" w:lineRule="auto"/>
              <w:ind w:left="965" w:hanging="893"/>
              <w:rPr>
                <w:rFonts w:eastAsia="Courier New"/>
                <w:sz w:val="18"/>
                <w:szCs w:val="24"/>
              </w:rPr>
            </w:pPr>
            <w:r>
              <w:rPr>
                <w:rFonts w:ascii="Verdana" w:eastAsia="Courier New" w:hAnsi="Verdana"/>
                <w:sz w:val="18"/>
                <w:szCs w:val="24"/>
              </w:rPr>
              <w:t>Willingness to learn team facilitator hard worker.</w:t>
            </w:r>
          </w:p>
          <w:p w:rsidR="00000000" w:rsidRDefault="00F952F0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  <w:tab w:val="left" w:pos="916"/>
                <w:tab w:val="left" w:pos="172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60" w:lineRule="auto"/>
              <w:ind w:left="0" w:hanging="893"/>
              <w:rPr>
                <w:rFonts w:eastAsia="Courier New"/>
                <w:sz w:val="18"/>
                <w:szCs w:val="24"/>
              </w:rPr>
            </w:pPr>
          </w:p>
        </w:tc>
      </w:tr>
      <w:tr w:rsidR="00000000">
        <w:trPr>
          <w:trHeight w:val="135"/>
        </w:trPr>
        <w:tc>
          <w:tcPr>
            <w:tcW w:w="94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</w:tcPr>
          <w:p w:rsidR="00000000" w:rsidRDefault="00F952F0">
            <w:pPr>
              <w:pStyle w:val="Heading7"/>
              <w:numPr>
                <w:ilvl w:val="6"/>
                <w:numId w:val="3"/>
              </w:numPr>
              <w:tabs>
                <w:tab w:val="left" w:pos="432"/>
                <w:tab w:val="left" w:pos="916"/>
                <w:tab w:val="left" w:pos="172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left="0" w:hanging="893"/>
              <w:contextualSpacing/>
              <w:jc w:val="both"/>
              <w:rPr>
                <w:rFonts w:ascii="Times New Roman" w:hAnsi="Times New Roman" w:cs="Courier New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HOBBIES &amp; EXTRA CURRICULAR</w:t>
            </w:r>
          </w:p>
        </w:tc>
      </w:tr>
      <w:tr w:rsidR="00000000">
        <w:trPr>
          <w:trHeight w:val="1278"/>
        </w:trPr>
        <w:tc>
          <w:tcPr>
            <w:tcW w:w="94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:rsidR="00000000" w:rsidRDefault="00F952F0">
            <w:pPr>
              <w:pStyle w:val="Heading7"/>
              <w:numPr>
                <w:ilvl w:val="6"/>
                <w:numId w:val="3"/>
              </w:numPr>
              <w:tabs>
                <w:tab w:val="left" w:pos="432"/>
                <w:tab w:val="left" w:pos="916"/>
                <w:tab w:val="left" w:pos="172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60" w:lineRule="auto"/>
              <w:ind w:left="0" w:hanging="893"/>
              <w:contextualSpacing/>
              <w:jc w:val="both"/>
              <w:rPr>
                <w:rFonts w:ascii="Times New Roman" w:hAnsi="Times New Roman" w:cs="Courier New"/>
                <w:sz w:val="18"/>
                <w:szCs w:val="18"/>
              </w:rPr>
            </w:pPr>
          </w:p>
          <w:p w:rsidR="00000000" w:rsidRDefault="00F952F0">
            <w:pPr>
              <w:pStyle w:val="Heading7"/>
              <w:numPr>
                <w:ilvl w:val="6"/>
                <w:numId w:val="3"/>
              </w:numPr>
              <w:tabs>
                <w:tab w:val="left" w:pos="432"/>
                <w:tab w:val="left" w:pos="916"/>
                <w:tab w:val="left" w:pos="172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tLeast"/>
              <w:ind w:left="240" w:hanging="240"/>
              <w:contextualSpacing/>
              <w:jc w:val="both"/>
              <w:rPr>
                <w:rFonts w:ascii="Wingdings" w:hAnsi="Wingdings"/>
                <w:sz w:val="12"/>
                <w:szCs w:val="12"/>
              </w:rPr>
            </w:pPr>
            <w:r>
              <w:rPr>
                <w:rFonts w:ascii="Wingdings" w:hAnsi="Wingdings"/>
                <w:b/>
                <w:bCs/>
                <w:sz w:val="12"/>
                <w:szCs w:val="12"/>
              </w:rPr>
              <w:t></w:t>
            </w:r>
            <w:r>
              <w:rPr>
                <w:rFonts w:ascii="Wingdings" w:hAnsi="Wingdings"/>
                <w:b/>
                <w:bCs/>
                <w:sz w:val="12"/>
                <w:szCs w:val="12"/>
              </w:rPr>
              <w:t></w:t>
            </w:r>
            <w:r>
              <w:rPr>
                <w:sz w:val="18"/>
                <w:szCs w:val="18"/>
              </w:rPr>
              <w:t>Like to play cricket, watch movies and spend time with friend.</w:t>
            </w:r>
          </w:p>
          <w:p w:rsidR="00000000" w:rsidRDefault="00F952F0">
            <w:pPr>
              <w:pStyle w:val="Heading7"/>
              <w:numPr>
                <w:ilvl w:val="6"/>
                <w:numId w:val="3"/>
              </w:numPr>
              <w:tabs>
                <w:tab w:val="left" w:pos="432"/>
                <w:tab w:val="left" w:pos="916"/>
                <w:tab w:val="left" w:pos="172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tLeast"/>
              <w:ind w:left="432" w:hanging="432"/>
              <w:contextualSpacing/>
              <w:jc w:val="both"/>
              <w:rPr>
                <w:rFonts w:ascii="Wingdings" w:hAnsi="Wingdings"/>
                <w:sz w:val="12"/>
                <w:szCs w:val="12"/>
              </w:rPr>
            </w:pPr>
            <w:r>
              <w:rPr>
                <w:rFonts w:ascii="Wingdings" w:hAnsi="Wingdings"/>
                <w:sz w:val="12"/>
                <w:szCs w:val="12"/>
              </w:rPr>
              <w:t></w:t>
            </w:r>
            <w:r>
              <w:rPr>
                <w:rFonts w:ascii="Wingdings" w:hAnsi="Wingdings"/>
                <w:sz w:val="12"/>
                <w:szCs w:val="12"/>
              </w:rPr>
              <w:tab/>
            </w:r>
            <w:r>
              <w:rPr>
                <w:sz w:val="18"/>
                <w:szCs w:val="18"/>
              </w:rPr>
              <w:t>Participated in school level debate and essay competitio</w:t>
            </w:r>
            <w:r>
              <w:rPr>
                <w:sz w:val="18"/>
                <w:szCs w:val="18"/>
              </w:rPr>
              <w:t>n.</w:t>
            </w:r>
          </w:p>
          <w:p w:rsidR="00000000" w:rsidRDefault="00F952F0">
            <w:pPr>
              <w:pStyle w:val="Heading7"/>
              <w:numPr>
                <w:ilvl w:val="6"/>
                <w:numId w:val="3"/>
              </w:numPr>
              <w:tabs>
                <w:tab w:val="left" w:pos="432"/>
                <w:tab w:val="left" w:pos="916"/>
                <w:tab w:val="left" w:pos="172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tLeast"/>
              <w:ind w:left="432" w:hanging="432"/>
              <w:contextualSpacing/>
              <w:jc w:val="both"/>
              <w:rPr>
                <w:rFonts w:ascii="Times New Roman" w:hAnsi="Times New Roman" w:cs="Courier New"/>
                <w:sz w:val="18"/>
                <w:szCs w:val="18"/>
              </w:rPr>
            </w:pPr>
            <w:r>
              <w:rPr>
                <w:rFonts w:ascii="Wingdings" w:hAnsi="Wingdings"/>
                <w:sz w:val="12"/>
                <w:szCs w:val="12"/>
              </w:rPr>
              <w:t></w:t>
            </w:r>
            <w:r>
              <w:rPr>
                <w:rFonts w:ascii="Wingdings" w:hAnsi="Wingdings"/>
                <w:sz w:val="12"/>
                <w:szCs w:val="12"/>
              </w:rPr>
              <w:tab/>
            </w:r>
            <w:r>
              <w:rPr>
                <w:sz w:val="18"/>
                <w:szCs w:val="18"/>
              </w:rPr>
              <w:t>Event organizer in all school annual day functions and other events.</w:t>
            </w:r>
          </w:p>
          <w:p w:rsidR="00000000" w:rsidRDefault="00F952F0">
            <w:pPr>
              <w:pStyle w:val="Heading7"/>
              <w:numPr>
                <w:ilvl w:val="6"/>
                <w:numId w:val="3"/>
              </w:numPr>
              <w:tabs>
                <w:tab w:val="left" w:pos="432"/>
                <w:tab w:val="left" w:pos="916"/>
                <w:tab w:val="left" w:pos="172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360" w:lineRule="auto"/>
              <w:ind w:left="0" w:hanging="432"/>
              <w:contextualSpacing/>
              <w:jc w:val="both"/>
              <w:rPr>
                <w:rFonts w:ascii="Times New Roman" w:hAnsi="Times New Roman" w:cs="Courier New"/>
                <w:sz w:val="18"/>
                <w:szCs w:val="18"/>
              </w:rPr>
            </w:pPr>
          </w:p>
        </w:tc>
      </w:tr>
      <w:tr w:rsidR="00000000">
        <w:trPr>
          <w:trHeight w:val="180"/>
        </w:trPr>
        <w:tc>
          <w:tcPr>
            <w:tcW w:w="94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</w:tcPr>
          <w:p w:rsidR="00000000" w:rsidRDefault="00F952F0">
            <w:pPr>
              <w:pStyle w:val="Heading7"/>
              <w:numPr>
                <w:ilvl w:val="6"/>
                <w:numId w:val="3"/>
              </w:numPr>
              <w:tabs>
                <w:tab w:val="left" w:pos="432"/>
                <w:tab w:val="left" w:pos="916"/>
                <w:tab w:val="left" w:pos="172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left="0" w:hanging="432"/>
              <w:contextualSpacing/>
              <w:jc w:val="both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PERSONAL PROFILE</w:t>
            </w:r>
          </w:p>
        </w:tc>
      </w:tr>
      <w:tr w:rsidR="00000000">
        <w:trPr>
          <w:trHeight w:val="3342"/>
        </w:trPr>
        <w:tc>
          <w:tcPr>
            <w:tcW w:w="94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:rsidR="00000000" w:rsidRDefault="00F952F0">
            <w:pPr>
              <w:pStyle w:val="Heading7"/>
              <w:numPr>
                <w:ilvl w:val="6"/>
                <w:numId w:val="3"/>
              </w:numPr>
              <w:tabs>
                <w:tab w:val="left" w:pos="432"/>
                <w:tab w:val="left" w:pos="916"/>
                <w:tab w:val="left" w:pos="1332"/>
                <w:tab w:val="left" w:pos="1512"/>
                <w:tab w:val="left" w:pos="1692"/>
                <w:tab w:val="left" w:pos="172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40" w:lineRule="exact"/>
              <w:ind w:left="240" w:hanging="240"/>
              <w:contextualSpacing/>
              <w:jc w:val="both"/>
              <w:rPr>
                <w:rFonts w:ascii="Times New Roman" w:hAnsi="Times New Roman" w:cs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Nationality              :         Indian</w:t>
            </w:r>
          </w:p>
          <w:p w:rsidR="00000000" w:rsidRDefault="00F952F0">
            <w:pPr>
              <w:pStyle w:val="Heading7"/>
              <w:numPr>
                <w:ilvl w:val="6"/>
                <w:numId w:val="3"/>
              </w:numPr>
              <w:tabs>
                <w:tab w:val="left" w:pos="432"/>
                <w:tab w:val="left" w:pos="916"/>
                <w:tab w:val="left" w:pos="1332"/>
                <w:tab w:val="left" w:pos="1512"/>
                <w:tab w:val="left" w:pos="1692"/>
                <w:tab w:val="left" w:pos="172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40" w:lineRule="exact"/>
              <w:ind w:left="240" w:hanging="240"/>
              <w:contextualSpacing/>
              <w:jc w:val="both"/>
              <w:rPr>
                <w:rFonts w:ascii="Times New Roman" w:hAnsi="Times New Roman" w:cs="Courier New"/>
                <w:sz w:val="18"/>
                <w:szCs w:val="18"/>
              </w:rPr>
            </w:pPr>
          </w:p>
          <w:p w:rsidR="00000000" w:rsidRDefault="00F952F0">
            <w:pPr>
              <w:pStyle w:val="Heading7"/>
              <w:numPr>
                <w:ilvl w:val="6"/>
                <w:numId w:val="3"/>
              </w:numPr>
              <w:tabs>
                <w:tab w:val="left" w:pos="432"/>
                <w:tab w:val="left" w:pos="916"/>
                <w:tab w:val="left" w:pos="1332"/>
                <w:tab w:val="left" w:pos="1512"/>
                <w:tab w:val="left" w:pos="1692"/>
                <w:tab w:val="left" w:pos="172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40" w:lineRule="exact"/>
              <w:ind w:left="240" w:hanging="240"/>
              <w:contextualSpacing/>
              <w:jc w:val="both"/>
              <w:rPr>
                <w:rFonts w:ascii="Times New Roman" w:hAnsi="Times New Roman" w:cs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Gender                 :         Male</w:t>
            </w:r>
            <w:r>
              <w:rPr>
                <w:sz w:val="18"/>
                <w:szCs w:val="18"/>
              </w:rPr>
              <w:tab/>
            </w:r>
          </w:p>
          <w:p w:rsidR="00000000" w:rsidRDefault="00F952F0">
            <w:pPr>
              <w:pStyle w:val="Heading7"/>
              <w:numPr>
                <w:ilvl w:val="6"/>
                <w:numId w:val="3"/>
              </w:numPr>
              <w:tabs>
                <w:tab w:val="left" w:pos="432"/>
                <w:tab w:val="left" w:pos="916"/>
                <w:tab w:val="left" w:pos="1332"/>
                <w:tab w:val="left" w:pos="1512"/>
                <w:tab w:val="left" w:pos="1692"/>
                <w:tab w:val="left" w:pos="172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40" w:lineRule="exact"/>
              <w:ind w:left="240" w:hanging="240"/>
              <w:contextualSpacing/>
              <w:jc w:val="both"/>
              <w:rPr>
                <w:rFonts w:ascii="Times New Roman" w:hAnsi="Times New Roman" w:cs="Courier New"/>
                <w:sz w:val="18"/>
                <w:szCs w:val="18"/>
              </w:rPr>
            </w:pPr>
          </w:p>
          <w:p w:rsidR="00000000" w:rsidRDefault="00F952F0">
            <w:pPr>
              <w:pStyle w:val="Heading7"/>
              <w:numPr>
                <w:ilvl w:val="6"/>
                <w:numId w:val="3"/>
              </w:numPr>
              <w:tabs>
                <w:tab w:val="left" w:pos="432"/>
                <w:tab w:val="left" w:pos="916"/>
                <w:tab w:val="left" w:pos="1332"/>
                <w:tab w:val="left" w:pos="1512"/>
                <w:tab w:val="left" w:pos="1692"/>
                <w:tab w:val="left" w:pos="172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40" w:lineRule="exact"/>
              <w:ind w:left="240" w:hanging="240"/>
              <w:contextualSpacing/>
              <w:jc w:val="both"/>
              <w:rPr>
                <w:rFonts w:ascii="Times New Roman" w:hAnsi="Times New Roman" w:cs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Birth            :        6</w:t>
            </w:r>
            <w:r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 feb.1989</w:t>
            </w:r>
          </w:p>
          <w:p w:rsidR="00000000" w:rsidRDefault="00F952F0">
            <w:pPr>
              <w:pStyle w:val="Heading7"/>
              <w:numPr>
                <w:ilvl w:val="6"/>
                <w:numId w:val="3"/>
              </w:numPr>
              <w:tabs>
                <w:tab w:val="left" w:pos="432"/>
                <w:tab w:val="left" w:pos="916"/>
                <w:tab w:val="left" w:pos="1332"/>
                <w:tab w:val="left" w:pos="1512"/>
                <w:tab w:val="left" w:pos="1692"/>
                <w:tab w:val="left" w:pos="172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40" w:lineRule="exact"/>
              <w:ind w:left="240" w:hanging="240"/>
              <w:contextualSpacing/>
              <w:jc w:val="both"/>
              <w:rPr>
                <w:rFonts w:ascii="Times New Roman" w:hAnsi="Times New Roman" w:cs="Courier New"/>
                <w:sz w:val="18"/>
                <w:szCs w:val="18"/>
              </w:rPr>
            </w:pPr>
          </w:p>
          <w:p w:rsidR="00000000" w:rsidRDefault="00F952F0">
            <w:pPr>
              <w:pStyle w:val="Heading7"/>
              <w:numPr>
                <w:ilvl w:val="6"/>
                <w:numId w:val="3"/>
              </w:numPr>
              <w:tabs>
                <w:tab w:val="left" w:pos="432"/>
                <w:tab w:val="left" w:pos="916"/>
                <w:tab w:val="left" w:pos="1332"/>
                <w:tab w:val="left" w:pos="1512"/>
                <w:tab w:val="left" w:pos="1692"/>
                <w:tab w:val="left" w:pos="172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40" w:lineRule="exact"/>
              <w:ind w:left="240" w:hanging="240"/>
              <w:contextualSpacing/>
              <w:jc w:val="both"/>
              <w:rPr>
                <w:rFonts w:ascii="Times New Roman" w:hAnsi="Times New Roman" w:cs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Status                  :     </w:t>
            </w:r>
            <w:r>
              <w:rPr>
                <w:sz w:val="18"/>
                <w:szCs w:val="18"/>
              </w:rPr>
              <w:t xml:space="preserve">    Single</w:t>
            </w:r>
          </w:p>
          <w:p w:rsidR="00000000" w:rsidRDefault="00F952F0">
            <w:pPr>
              <w:pStyle w:val="Heading7"/>
              <w:numPr>
                <w:ilvl w:val="6"/>
                <w:numId w:val="3"/>
              </w:numPr>
              <w:tabs>
                <w:tab w:val="left" w:pos="432"/>
                <w:tab w:val="left" w:pos="916"/>
                <w:tab w:val="left" w:pos="1332"/>
                <w:tab w:val="left" w:pos="1512"/>
                <w:tab w:val="left" w:pos="1692"/>
                <w:tab w:val="left" w:pos="172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tLeast"/>
              <w:ind w:left="240" w:hanging="240"/>
              <w:contextualSpacing/>
              <w:jc w:val="both"/>
              <w:rPr>
                <w:rFonts w:ascii="Times New Roman" w:hAnsi="Times New Roman" w:cs="Courier New"/>
                <w:sz w:val="18"/>
                <w:szCs w:val="18"/>
              </w:rPr>
            </w:pPr>
          </w:p>
          <w:p w:rsidR="00000000" w:rsidRDefault="00F952F0">
            <w:pPr>
              <w:pStyle w:val="Heading7"/>
              <w:numPr>
                <w:ilvl w:val="6"/>
                <w:numId w:val="3"/>
              </w:numPr>
              <w:tabs>
                <w:tab w:val="left" w:pos="432"/>
                <w:tab w:val="left" w:pos="916"/>
                <w:tab w:val="left" w:pos="1332"/>
                <w:tab w:val="left" w:pos="1512"/>
                <w:tab w:val="left" w:pos="1692"/>
                <w:tab w:val="left" w:pos="172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tLeast"/>
              <w:ind w:left="240" w:hanging="240"/>
              <w:contextualSpacing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Permanent Address:             Village-Dewan </w:t>
            </w:r>
          </w:p>
          <w:p w:rsidR="00000000" w:rsidRDefault="00F952F0">
            <w:pPr>
              <w:pStyle w:val="Heading7"/>
              <w:numPr>
                <w:ilvl w:val="6"/>
                <w:numId w:val="3"/>
              </w:numPr>
              <w:tabs>
                <w:tab w:val="left" w:pos="432"/>
                <w:tab w:val="left" w:pos="916"/>
                <w:tab w:val="left" w:pos="1332"/>
                <w:tab w:val="left" w:pos="1512"/>
                <w:tab w:val="left" w:pos="1692"/>
                <w:tab w:val="left" w:pos="172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tLeast"/>
              <w:ind w:left="240" w:hanging="240"/>
              <w:contextualSpacing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</w:t>
            </w:r>
            <w:r>
              <w:rPr>
                <w:sz w:val="18"/>
                <w:szCs w:val="18"/>
              </w:rPr>
              <w:t xml:space="preserve">Via- Shahpura </w:t>
            </w:r>
          </w:p>
          <w:p w:rsidR="00000000" w:rsidRDefault="00F952F0">
            <w:pPr>
              <w:pStyle w:val="Heading7"/>
              <w:numPr>
                <w:ilvl w:val="6"/>
                <w:numId w:val="3"/>
              </w:numPr>
              <w:tabs>
                <w:tab w:val="left" w:pos="432"/>
                <w:tab w:val="left" w:pos="916"/>
                <w:tab w:val="left" w:pos="1332"/>
                <w:tab w:val="left" w:pos="1512"/>
                <w:tab w:val="left" w:pos="1692"/>
                <w:tab w:val="left" w:pos="172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tLeast"/>
              <w:ind w:left="240" w:hanging="240"/>
              <w:contextualSpacing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</w:t>
            </w:r>
            <w:r>
              <w:rPr>
                <w:sz w:val="18"/>
                <w:szCs w:val="18"/>
              </w:rPr>
              <w:t>Dist-JAIPUR (Rajasthan)</w:t>
            </w:r>
          </w:p>
          <w:p w:rsidR="00000000" w:rsidRDefault="00F952F0">
            <w:pPr>
              <w:pStyle w:val="Heading7"/>
              <w:numPr>
                <w:ilvl w:val="6"/>
                <w:numId w:val="3"/>
              </w:numPr>
              <w:tabs>
                <w:tab w:val="left" w:pos="432"/>
                <w:tab w:val="left" w:pos="916"/>
                <w:tab w:val="left" w:pos="1332"/>
                <w:tab w:val="left" w:pos="1512"/>
                <w:tab w:val="left" w:pos="1692"/>
                <w:tab w:val="left" w:pos="172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tLeast"/>
              <w:ind w:left="240" w:hanging="240"/>
              <w:contextualSpacing/>
              <w:jc w:val="both"/>
              <w:rPr>
                <w:rFonts w:ascii="Times New Roman" w:hAnsi="Times New Roman" w:cs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</w:t>
            </w:r>
            <w:r>
              <w:rPr>
                <w:sz w:val="18"/>
                <w:szCs w:val="18"/>
              </w:rPr>
              <w:t>Ph. No. 7737403215</w:t>
            </w:r>
          </w:p>
          <w:p w:rsidR="00000000" w:rsidRDefault="00F952F0">
            <w:pPr>
              <w:pStyle w:val="Heading7"/>
              <w:numPr>
                <w:ilvl w:val="6"/>
                <w:numId w:val="3"/>
              </w:numPr>
              <w:tabs>
                <w:tab w:val="left" w:pos="432"/>
                <w:tab w:val="left" w:pos="916"/>
                <w:tab w:val="left" w:pos="1332"/>
                <w:tab w:val="left" w:pos="1512"/>
                <w:tab w:val="left" w:pos="1692"/>
                <w:tab w:val="left" w:pos="172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tLeast"/>
              <w:ind w:left="360" w:hanging="240"/>
              <w:contextualSpacing/>
              <w:jc w:val="both"/>
              <w:rPr>
                <w:rFonts w:ascii="Times New Roman" w:hAnsi="Times New Roman" w:cs="Courier New"/>
                <w:sz w:val="18"/>
                <w:szCs w:val="18"/>
              </w:rPr>
            </w:pPr>
          </w:p>
        </w:tc>
      </w:tr>
    </w:tbl>
    <w:p w:rsidR="00000000" w:rsidRDefault="00F952F0">
      <w:pPr>
        <w:pStyle w:val="Heading2"/>
        <w:jc w:val="both"/>
        <w:rPr>
          <w:rFonts w:ascii="Times New Roman" w:hAnsi="Times New Roman"/>
        </w:rPr>
      </w:pPr>
      <w:r>
        <w:rPr>
          <w:b/>
          <w:bCs/>
          <w:sz w:val="18"/>
          <w:szCs w:val="18"/>
        </w:rPr>
        <w:t>Declaration:</w:t>
      </w:r>
    </w:p>
    <w:p w:rsidR="00000000" w:rsidRDefault="00F952F0">
      <w:pPr>
        <w:rPr>
          <w:rFonts w:eastAsia="Courier New"/>
          <w:lang w:eastAsia="en-US" w:bidi="ar-SA"/>
        </w:rPr>
      </w:pPr>
    </w:p>
    <w:p w:rsidR="00000000" w:rsidRDefault="00F952F0">
      <w:pPr>
        <w:pStyle w:val="Heading2"/>
        <w:jc w:val="both"/>
        <w:rPr>
          <w:rFonts w:ascii="Times New Roman" w:hAnsi="Times New Roman"/>
        </w:rPr>
      </w:pPr>
      <w:r>
        <w:rPr>
          <w:sz w:val="18"/>
          <w:szCs w:val="18"/>
        </w:rPr>
        <w:t>I here by declare th</w:t>
      </w:r>
      <w:r>
        <w:rPr>
          <w:sz w:val="18"/>
          <w:szCs w:val="18"/>
        </w:rPr>
        <w:t>at above information is correct to the best of my knowledge and belief.</w:t>
      </w:r>
    </w:p>
    <w:p w:rsidR="00000000" w:rsidRDefault="00F952F0">
      <w:pPr>
        <w:rPr>
          <w:rFonts w:eastAsia="Courier New"/>
          <w:lang w:eastAsia="en-US" w:bidi="ar-SA"/>
        </w:rPr>
      </w:pPr>
    </w:p>
    <w:p w:rsidR="00000000" w:rsidRDefault="00F952F0">
      <w:pPr>
        <w:jc w:val="both"/>
        <w:rPr>
          <w:rFonts w:eastAsia="Courier New" w:cs="Times New Roman"/>
          <w:b/>
          <w:bCs/>
          <w:lang w:eastAsia="en-US" w:bidi="ar-SA"/>
        </w:rPr>
      </w:pPr>
    </w:p>
    <w:p w:rsidR="00000000" w:rsidRDefault="00F952F0">
      <w:pPr>
        <w:jc w:val="both"/>
        <w:rPr>
          <w:rFonts w:eastAsia="Courier New" w:cs="Courier New"/>
          <w:sz w:val="18"/>
          <w:szCs w:val="18"/>
          <w:lang w:eastAsia="en-US" w:bidi="ar-SA"/>
        </w:rPr>
      </w:pPr>
      <w:r>
        <w:rPr>
          <w:rFonts w:eastAsia="Times New Roman"/>
          <w:b/>
          <w:bCs/>
          <w:lang w:eastAsia="en-US" w:bidi="ar-SA"/>
        </w:rPr>
        <w:t>Place</w:t>
      </w:r>
      <w:r>
        <w:rPr>
          <w:rFonts w:eastAsia="Times New Roman"/>
          <w:lang w:eastAsia="en-US" w:bidi="ar-SA"/>
        </w:rPr>
        <w:t xml:space="preserve">: </w:t>
      </w:r>
      <w:r>
        <w:rPr>
          <w:rFonts w:eastAsia="Courier New" w:cs="Times New Roman"/>
          <w:lang w:eastAsia="en-US" w:bidi="ar-SA"/>
        </w:rPr>
        <w:tab/>
      </w:r>
      <w:r>
        <w:rPr>
          <w:rFonts w:eastAsia="Courier New" w:cs="Times New Roman"/>
          <w:lang w:eastAsia="en-US" w:bidi="ar-SA"/>
        </w:rPr>
        <w:tab/>
      </w:r>
      <w:r>
        <w:rPr>
          <w:rFonts w:eastAsia="Courier New" w:cs="Times New Roman"/>
          <w:lang w:eastAsia="en-US" w:bidi="ar-SA"/>
        </w:rPr>
        <w:tab/>
      </w:r>
      <w:r>
        <w:rPr>
          <w:rFonts w:eastAsia="Times New Roman"/>
          <w:lang w:eastAsia="en-US" w:bidi="ar-SA"/>
        </w:rPr>
        <w:t xml:space="preserve">         </w:t>
      </w:r>
      <w:r>
        <w:rPr>
          <w:rFonts w:eastAsia="Times New Roman"/>
          <w:lang w:eastAsia="en-US" w:bidi="ar-SA"/>
        </w:rPr>
        <w:tab/>
        <w:t xml:space="preserve">            (GAURAV PAREEK)</w:t>
      </w:r>
    </w:p>
    <w:p w:rsidR="00000000" w:rsidRDefault="00F952F0">
      <w:pPr>
        <w:rPr>
          <w:rFonts w:eastAsia="Courier New" w:cs="Courier New"/>
          <w:sz w:val="18"/>
          <w:szCs w:val="18"/>
          <w:lang w:eastAsia="en-US" w:bidi="ar-SA"/>
        </w:rPr>
      </w:pPr>
    </w:p>
    <w:p w:rsidR="00000000" w:rsidRDefault="00F952F0">
      <w:r>
        <w:rPr>
          <w:rFonts w:eastAsia="Times New Roman"/>
          <w:lang w:eastAsia="en-US" w:bidi="ar-SA"/>
        </w:rPr>
        <w:t>Date: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bullet"/>
      <w:lvlText w:val="l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l"/>
      <w:lvlJc w:val="left"/>
      <w:pPr>
        <w:tabs>
          <w:tab w:val="num" w:pos="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l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l"/>
      <w:lvlJc w:val="left"/>
      <w:pPr>
        <w:tabs>
          <w:tab w:val="num" w:pos="0"/>
        </w:tabs>
        <w:ind w:left="360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Num2"/>
    <w:lvl w:ilvl="0">
      <w:start w:val="1"/>
      <w:numFmt w:val="bullet"/>
      <w:lvlText w:val="l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l"/>
      <w:lvlJc w:val="left"/>
      <w:pPr>
        <w:tabs>
          <w:tab w:val="num" w:pos="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l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l"/>
      <w:lvlJc w:val="left"/>
      <w:pPr>
        <w:tabs>
          <w:tab w:val="num" w:pos="0"/>
        </w:tabs>
        <w:ind w:left="360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952F0"/>
    <w:rsid w:val="00F9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Mangal"/>
      <w:kern w:val="1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ind w:left="0" w:firstLine="0"/>
      <w:outlineLvl w:val="0"/>
    </w:pPr>
    <w:rPr>
      <w:rFonts w:ascii="Verdana" w:eastAsia="Courier New" w:hAnsi="Verdana"/>
      <w:sz w:val="24"/>
      <w:szCs w:val="24"/>
      <w:lang w:eastAsia="en-US" w:bidi="ar-SA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ind w:left="0" w:firstLine="0"/>
      <w:outlineLvl w:val="1"/>
    </w:pPr>
    <w:rPr>
      <w:rFonts w:ascii="Verdana" w:eastAsia="Courier New" w:hAnsi="Verdana"/>
      <w:sz w:val="24"/>
      <w:szCs w:val="24"/>
      <w:lang w:eastAsia="en-US" w:bidi="ar-SA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ind w:left="0" w:firstLine="0"/>
      <w:outlineLvl w:val="2"/>
    </w:pPr>
    <w:rPr>
      <w:rFonts w:ascii="Verdana" w:eastAsia="Courier New" w:hAnsi="Verdana"/>
      <w:sz w:val="24"/>
      <w:szCs w:val="24"/>
      <w:lang w:eastAsia="en-US" w:bidi="ar-SA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ind w:left="0" w:firstLine="0"/>
      <w:outlineLvl w:val="3"/>
    </w:pPr>
    <w:rPr>
      <w:rFonts w:ascii="Verdana" w:eastAsia="Courier New" w:hAnsi="Verdana"/>
      <w:sz w:val="24"/>
      <w:szCs w:val="24"/>
      <w:lang w:eastAsia="en-US" w:bidi="ar-SA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ind w:left="0" w:firstLine="0"/>
      <w:outlineLvl w:val="4"/>
    </w:pPr>
    <w:rPr>
      <w:rFonts w:ascii="Verdana" w:eastAsia="Courier New" w:hAnsi="Verdana"/>
      <w:sz w:val="24"/>
      <w:szCs w:val="24"/>
      <w:lang w:eastAsia="en-US" w:bidi="ar-SA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ind w:left="0" w:firstLine="0"/>
      <w:outlineLvl w:val="5"/>
    </w:pPr>
    <w:rPr>
      <w:rFonts w:ascii="Verdana" w:eastAsia="Courier New" w:hAnsi="Verdana"/>
      <w:sz w:val="24"/>
      <w:szCs w:val="24"/>
      <w:lang w:eastAsia="en-US" w:bidi="ar-SA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ind w:left="0" w:firstLine="0"/>
      <w:outlineLvl w:val="6"/>
    </w:pPr>
    <w:rPr>
      <w:rFonts w:ascii="Verdana" w:eastAsia="Courier New" w:hAnsi="Verdana"/>
      <w:sz w:val="24"/>
      <w:szCs w:val="24"/>
      <w:lang w:eastAsia="en-US" w:bidi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Heading1Char">
    <w:name w:val="Heading 1 Char"/>
    <w:basedOn w:val="DefaultParagraphFont0"/>
    <w:rPr>
      <w:rFonts w:ascii="Cambria" w:hAnsi="Cambria"/>
      <w:b/>
      <w:bCs/>
      <w:kern w:val="1"/>
      <w:sz w:val="32"/>
      <w:szCs w:val="32"/>
    </w:rPr>
  </w:style>
  <w:style w:type="character" w:customStyle="1" w:styleId="Heading2Char">
    <w:name w:val="Heading 2 Char"/>
    <w:basedOn w:val="DefaultParagraphFont0"/>
    <w:rPr>
      <w:rFonts w:ascii="Cambria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0"/>
    <w:rPr>
      <w:rFonts w:ascii="Cambria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0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0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0"/>
    <w:rPr>
      <w:rFonts w:cs="Times New Roman"/>
      <w:b/>
      <w:bCs/>
    </w:rPr>
  </w:style>
  <w:style w:type="character" w:customStyle="1" w:styleId="Heading7Char">
    <w:name w:val="Heading 7 Char"/>
    <w:basedOn w:val="DefaultParagraphFont0"/>
    <w:rPr>
      <w:rFonts w:cs="Times New Roman"/>
      <w:sz w:val="24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Spacing">
    <w:name w:val="No Spacing"/>
    <w:qFormat/>
    <w:pPr>
      <w:widowControl w:val="0"/>
      <w:suppressAutoHyphens/>
    </w:pPr>
    <w:rPr>
      <w:rFonts w:ascii="Verdana" w:eastAsia="Courier New" w:hAnsi="Verdana" w:cs="Symbol"/>
      <w:kern w:val="1"/>
      <w:sz w:val="24"/>
      <w:szCs w:val="24"/>
    </w:rPr>
  </w:style>
  <w:style w:type="paragraph" w:styleId="ListParagraph">
    <w:name w:val="List Paragraph"/>
    <w:qFormat/>
    <w:pPr>
      <w:widowControl w:val="0"/>
      <w:suppressAutoHyphens/>
      <w:ind w:left="720"/>
      <w:contextualSpacing/>
      <w:jc w:val="both"/>
    </w:pPr>
    <w:rPr>
      <w:rFonts w:cs="Mangal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2288</Characters>
  <Application>Microsoft Office Word</Application>
  <DocSecurity>0</DocSecurity>
  <Lines>19</Lines>
  <Paragraphs>5</Paragraphs>
  <ScaleCrop>false</ScaleCrop>
  <Company>zamzar.com</Company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Bhai</dc:creator>
  <cp:keywords/>
  <cp:lastModifiedBy>Microsoft Cop.</cp:lastModifiedBy>
  <cp:revision>2</cp:revision>
  <cp:lastPrinted>1601-01-01T00:00:00Z</cp:lastPrinted>
  <dcterms:created xsi:type="dcterms:W3CDTF">2014-06-23T06:18:00Z</dcterms:created>
  <dcterms:modified xsi:type="dcterms:W3CDTF">2014-06-23T06:18:00Z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Gaurav Bhai</vt:lpwstr>
  </property>
</Properties>
</file>