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E0A" w:rsidRDefault="00517E0A">
      <w:pPr>
        <w:widowControl w:val="0"/>
        <w:autoSpaceDE w:val="0"/>
        <w:rPr>
          <w:rFonts w:ascii="Trebuchet MS" w:hAnsi="Trebuchet MS"/>
          <w:b/>
          <w:sz w:val="20"/>
          <w:szCs w:val="20"/>
          <w:lang w:val="en-GB"/>
        </w:rPr>
      </w:pPr>
    </w:p>
    <w:p w:rsidR="00517E0A" w:rsidRDefault="00517E0A">
      <w:pPr>
        <w:widowControl w:val="0"/>
        <w:shd w:val="clear" w:color="auto" w:fill="F2F2F2"/>
        <w:autoSpaceDE w:val="0"/>
        <w:ind w:left="-432" w:firstLine="432"/>
        <w:jc w:val="center"/>
        <w:rPr>
          <w:rFonts w:ascii="Trebuchet MS" w:hAnsi="Trebuchet MS"/>
          <w:b/>
          <w:sz w:val="20"/>
          <w:szCs w:val="20"/>
          <w:lang w:val="en-GB"/>
        </w:rPr>
      </w:pPr>
    </w:p>
    <w:p w:rsidR="00517E0A" w:rsidRDefault="00517E0A">
      <w:pPr>
        <w:widowControl w:val="0"/>
        <w:shd w:val="clear" w:color="auto" w:fill="F2F2F2"/>
        <w:autoSpaceDE w:val="0"/>
        <w:ind w:left="-432" w:firstLine="432"/>
        <w:jc w:val="center"/>
        <w:rPr>
          <w:rFonts w:ascii="Trebuchet MS" w:hAnsi="Trebuchet MS"/>
          <w:b/>
          <w:sz w:val="30"/>
          <w:szCs w:val="20"/>
          <w:lang w:val="en-GB"/>
        </w:rPr>
      </w:pPr>
      <w:r>
        <w:rPr>
          <w:rFonts w:ascii="Trebuchet MS" w:hAnsi="Trebuchet MS"/>
          <w:b/>
          <w:sz w:val="30"/>
          <w:szCs w:val="20"/>
          <w:lang w:val="en-GB"/>
        </w:rPr>
        <w:t>MANISH KOCHER</w:t>
      </w:r>
    </w:p>
    <w:p w:rsidR="00517E0A" w:rsidRDefault="00517E0A">
      <w:pPr>
        <w:widowControl w:val="0"/>
        <w:shd w:val="clear" w:color="auto" w:fill="F2F2F2"/>
        <w:autoSpaceDE w:val="0"/>
        <w:ind w:left="-432" w:firstLine="432"/>
        <w:jc w:val="center"/>
        <w:rPr>
          <w:rFonts w:ascii="Trebuchet MS" w:hAnsi="Trebuchet MS"/>
          <w:sz w:val="20"/>
          <w:szCs w:val="20"/>
          <w:lang w:val="en-GB"/>
        </w:rPr>
      </w:pPr>
      <w:r>
        <w:rPr>
          <w:rFonts w:ascii="Trebuchet MS" w:hAnsi="Trebuchet MS"/>
          <w:b/>
          <w:sz w:val="20"/>
          <w:szCs w:val="20"/>
          <w:lang w:val="en-GB"/>
        </w:rPr>
        <w:t>Address</w:t>
      </w:r>
      <w:r>
        <w:rPr>
          <w:rFonts w:ascii="Trebuchet MS" w:hAnsi="Trebuchet MS"/>
          <w:sz w:val="20"/>
          <w:szCs w:val="20"/>
          <w:lang w:val="en-GB"/>
        </w:rPr>
        <w:t>: GH-12/121</w:t>
      </w:r>
      <w:r w:rsidR="00F92FEA">
        <w:rPr>
          <w:rFonts w:ascii="Trebuchet MS" w:hAnsi="Trebuchet MS"/>
          <w:sz w:val="20"/>
          <w:szCs w:val="20"/>
          <w:lang w:val="en-GB"/>
        </w:rPr>
        <w:t>, Paschim</w:t>
      </w:r>
      <w:r>
        <w:rPr>
          <w:rFonts w:ascii="Trebuchet MS" w:hAnsi="Trebuchet MS"/>
          <w:sz w:val="20"/>
          <w:szCs w:val="20"/>
          <w:lang w:val="en-GB"/>
        </w:rPr>
        <w:t xml:space="preserve"> </w:t>
      </w:r>
      <w:proofErr w:type="spellStart"/>
      <w:r>
        <w:rPr>
          <w:rFonts w:ascii="Trebuchet MS" w:hAnsi="Trebuchet MS"/>
          <w:sz w:val="20"/>
          <w:szCs w:val="20"/>
          <w:lang w:val="en-GB"/>
        </w:rPr>
        <w:t>Vihar</w:t>
      </w:r>
      <w:proofErr w:type="spellEnd"/>
      <w:r>
        <w:rPr>
          <w:rFonts w:ascii="Trebuchet MS" w:hAnsi="Trebuchet MS"/>
          <w:sz w:val="20"/>
          <w:szCs w:val="20"/>
          <w:lang w:val="en-GB"/>
        </w:rPr>
        <w:t>, New Delhi- 110087</w:t>
      </w:r>
    </w:p>
    <w:p w:rsidR="00517E0A" w:rsidRDefault="00517E0A">
      <w:pPr>
        <w:widowControl w:val="0"/>
        <w:shd w:val="clear" w:color="auto" w:fill="F2F2F2"/>
        <w:autoSpaceDE w:val="0"/>
        <w:ind w:left="-432" w:firstLine="432"/>
        <w:jc w:val="center"/>
        <w:rPr>
          <w:rFonts w:ascii="Trebuchet MS" w:hAnsi="Trebuchet MS"/>
          <w:sz w:val="20"/>
          <w:szCs w:val="20"/>
          <w:lang w:val="en-GB"/>
        </w:rPr>
      </w:pPr>
      <w:r>
        <w:rPr>
          <w:rFonts w:ascii="Trebuchet MS" w:hAnsi="Trebuchet MS"/>
          <w:b/>
          <w:bCs/>
          <w:sz w:val="20"/>
          <w:szCs w:val="20"/>
          <w:lang w:val="en-GB"/>
        </w:rPr>
        <w:t xml:space="preserve">Contact: </w:t>
      </w:r>
      <w:r>
        <w:rPr>
          <w:rFonts w:ascii="Trebuchet MS" w:hAnsi="Trebuchet MS"/>
          <w:sz w:val="20"/>
          <w:szCs w:val="20"/>
          <w:lang w:val="en-GB"/>
        </w:rPr>
        <w:t>+91-9873709474;</w:t>
      </w:r>
      <w:r>
        <w:rPr>
          <w:rFonts w:ascii="Trebuchet MS" w:hAnsi="Trebuchet MS"/>
          <w:b/>
          <w:bCs/>
          <w:sz w:val="20"/>
          <w:szCs w:val="20"/>
          <w:lang w:val="en-GB"/>
        </w:rPr>
        <w:t xml:space="preserve"> E-Mail: </w:t>
      </w:r>
      <w:r>
        <w:rPr>
          <w:rFonts w:ascii="Trebuchet MS" w:hAnsi="Trebuchet MS"/>
          <w:sz w:val="20"/>
          <w:szCs w:val="20"/>
          <w:lang w:val="en-GB"/>
        </w:rPr>
        <w:t>kocher.manish@gmail.com</w:t>
      </w:r>
    </w:p>
    <w:p w:rsidR="00517E0A" w:rsidRDefault="00517E0A">
      <w:pPr>
        <w:widowControl w:val="0"/>
        <w:shd w:val="clear" w:color="auto" w:fill="F2F2F2"/>
        <w:autoSpaceDE w:val="0"/>
        <w:ind w:left="-432" w:firstLine="432"/>
        <w:jc w:val="center"/>
        <w:rPr>
          <w:rFonts w:ascii="Trebuchet MS" w:hAnsi="Trebuchet MS"/>
          <w:sz w:val="20"/>
          <w:szCs w:val="20"/>
          <w:lang w:val="en-GB"/>
        </w:rPr>
      </w:pPr>
    </w:p>
    <w:p w:rsidR="00517E0A" w:rsidRDefault="00517E0A">
      <w:pPr>
        <w:jc w:val="both"/>
        <w:rPr>
          <w:rFonts w:ascii="Trebuchet MS" w:hAnsi="Trebuchet MS"/>
          <w:sz w:val="20"/>
          <w:szCs w:val="20"/>
          <w:lang w:val="en-GB"/>
        </w:rPr>
      </w:pPr>
    </w:p>
    <w:p w:rsidR="00517E0A" w:rsidRDefault="00517E0A">
      <w:pPr>
        <w:jc w:val="both"/>
        <w:rPr>
          <w:rFonts w:ascii="Trebuchet MS" w:hAnsi="Trebuchet MS"/>
          <w:sz w:val="20"/>
          <w:szCs w:val="20"/>
          <w:lang w:val="en-GB"/>
        </w:rPr>
      </w:pPr>
    </w:p>
    <w:p w:rsidR="00517E0A" w:rsidRDefault="00517E0A">
      <w:pPr>
        <w:shd w:val="clear" w:color="auto" w:fill="F2F2F2"/>
        <w:spacing w:before="20" w:after="20"/>
        <w:ind w:left="120"/>
        <w:jc w:val="center"/>
        <w:rPr>
          <w:rFonts w:ascii="Trebuchet MS" w:hAnsi="Trebuchet MS"/>
          <w:b/>
          <w:sz w:val="20"/>
          <w:szCs w:val="20"/>
          <w:lang w:val="en-GB"/>
        </w:rPr>
      </w:pPr>
      <w:r>
        <w:rPr>
          <w:rFonts w:ascii="Trebuchet MS" w:hAnsi="Trebuchet MS"/>
          <w:b/>
          <w:sz w:val="20"/>
          <w:szCs w:val="20"/>
          <w:lang w:val="en-GB"/>
        </w:rPr>
        <w:t>Career Objective</w:t>
      </w:r>
    </w:p>
    <w:p w:rsidR="00517E0A" w:rsidRDefault="00517E0A">
      <w:pPr>
        <w:jc w:val="center"/>
        <w:rPr>
          <w:rFonts w:ascii="Trebuchet MS" w:hAnsi="Trebuchet MS"/>
          <w:b/>
          <w:sz w:val="20"/>
          <w:szCs w:val="20"/>
          <w:lang w:val="en-GB"/>
        </w:rPr>
      </w:pPr>
      <w:r>
        <w:rPr>
          <w:rFonts w:ascii="Trebuchet MS" w:hAnsi="Trebuchet MS"/>
          <w:b/>
          <w:sz w:val="20"/>
          <w:szCs w:val="20"/>
          <w:lang w:val="en-GB"/>
        </w:rPr>
        <w:t xml:space="preserve"> </w:t>
      </w:r>
    </w:p>
    <w:p w:rsidR="00517E0A" w:rsidRPr="00F92FEA" w:rsidRDefault="00517E0A" w:rsidP="00F92FEA">
      <w:pPr>
        <w:numPr>
          <w:ilvl w:val="0"/>
          <w:numId w:val="1"/>
        </w:numPr>
        <w:tabs>
          <w:tab w:val="left" w:pos="0"/>
          <w:tab w:val="left" w:pos="450"/>
        </w:tabs>
        <w:autoSpaceDE w:val="0"/>
        <w:spacing w:after="120"/>
        <w:jc w:val="both"/>
        <w:rPr>
          <w:rFonts w:ascii="Trebuchet MS" w:hAnsi="Trebuchet MS"/>
          <w:sz w:val="20"/>
          <w:szCs w:val="20"/>
          <w:lang w:val="en-GB"/>
        </w:rPr>
      </w:pPr>
      <w:r>
        <w:rPr>
          <w:rFonts w:ascii="Trebuchet MS" w:hAnsi="Trebuchet MS"/>
          <w:sz w:val="20"/>
          <w:szCs w:val="20"/>
          <w:lang w:val="en-GB"/>
        </w:rPr>
        <w:t>A Challenging and Competitive environment that would enable me to utilize my capabilities and skills for multi-dimensional enrichment of the organization and lead to a professional self-developme</w:t>
      </w:r>
      <w:r w:rsidR="00F92FEA">
        <w:rPr>
          <w:rFonts w:ascii="Trebuchet MS" w:hAnsi="Trebuchet MS"/>
          <w:sz w:val="20"/>
          <w:szCs w:val="20"/>
          <w:lang w:val="en-GB"/>
        </w:rPr>
        <w:t>nt</w:t>
      </w:r>
    </w:p>
    <w:p w:rsidR="00517E0A" w:rsidRDefault="00517E0A">
      <w:pPr>
        <w:tabs>
          <w:tab w:val="left" w:pos="0"/>
        </w:tabs>
        <w:autoSpaceDE w:val="0"/>
        <w:spacing w:after="120"/>
        <w:ind w:left="360"/>
        <w:jc w:val="both"/>
        <w:rPr>
          <w:rFonts w:ascii="Trebuchet MS" w:hAnsi="Trebuchet MS"/>
          <w:sz w:val="20"/>
          <w:szCs w:val="20"/>
          <w:lang w:val="en-GB"/>
        </w:rPr>
      </w:pPr>
    </w:p>
    <w:p w:rsidR="00517E0A" w:rsidRDefault="00517E0A">
      <w:pPr>
        <w:shd w:val="clear" w:color="auto" w:fill="F2F2F2"/>
        <w:spacing w:before="20" w:after="20"/>
        <w:ind w:left="120"/>
        <w:jc w:val="center"/>
        <w:rPr>
          <w:rFonts w:ascii="Trebuchet MS" w:hAnsi="Trebuchet MS"/>
          <w:b/>
          <w:sz w:val="20"/>
          <w:szCs w:val="20"/>
          <w:lang w:val="en-GB"/>
        </w:rPr>
      </w:pPr>
      <w:r>
        <w:rPr>
          <w:rFonts w:ascii="Trebuchet MS" w:hAnsi="Trebuchet MS"/>
          <w:b/>
          <w:sz w:val="20"/>
          <w:szCs w:val="20"/>
          <w:lang w:val="en-GB"/>
        </w:rPr>
        <w:t>Professional Summary</w:t>
      </w:r>
    </w:p>
    <w:p w:rsidR="001A2742" w:rsidRDefault="001A2742" w:rsidP="001A2742">
      <w:pPr>
        <w:tabs>
          <w:tab w:val="left" w:pos="0"/>
        </w:tabs>
        <w:autoSpaceDE w:val="0"/>
        <w:spacing w:after="120"/>
        <w:ind w:left="450"/>
        <w:jc w:val="both"/>
        <w:rPr>
          <w:rFonts w:ascii="Trebuchet MS" w:hAnsi="Trebuchet MS"/>
          <w:sz w:val="20"/>
          <w:szCs w:val="20"/>
          <w:lang w:val="en-GB"/>
        </w:rPr>
      </w:pPr>
    </w:p>
    <w:p w:rsidR="00517E0A" w:rsidRDefault="00517E0A">
      <w:pPr>
        <w:numPr>
          <w:ilvl w:val="0"/>
          <w:numId w:val="1"/>
        </w:numPr>
        <w:tabs>
          <w:tab w:val="left" w:pos="0"/>
          <w:tab w:val="left" w:pos="450"/>
        </w:tabs>
        <w:autoSpaceDE w:val="0"/>
        <w:spacing w:after="120"/>
        <w:jc w:val="both"/>
        <w:rPr>
          <w:rFonts w:ascii="Trebuchet MS" w:hAnsi="Trebuchet MS"/>
          <w:sz w:val="20"/>
          <w:szCs w:val="20"/>
          <w:lang w:val="en-GB"/>
        </w:rPr>
      </w:pPr>
      <w:r>
        <w:rPr>
          <w:rFonts w:ascii="Trebuchet MS" w:hAnsi="Trebuchet MS"/>
          <w:sz w:val="20"/>
          <w:szCs w:val="20"/>
          <w:lang w:val="en-GB"/>
        </w:rPr>
        <w:t>Result driven professional with 4 years of verifiable career track for successfully team management and client relationship management</w:t>
      </w:r>
    </w:p>
    <w:p w:rsidR="00517E0A" w:rsidRDefault="00517E0A">
      <w:pPr>
        <w:numPr>
          <w:ilvl w:val="0"/>
          <w:numId w:val="1"/>
        </w:numPr>
        <w:tabs>
          <w:tab w:val="left" w:pos="0"/>
          <w:tab w:val="left" w:pos="450"/>
        </w:tabs>
        <w:autoSpaceDE w:val="0"/>
        <w:spacing w:after="120"/>
        <w:jc w:val="both"/>
        <w:rPr>
          <w:rFonts w:ascii="Trebuchet MS" w:hAnsi="Trebuchet MS"/>
          <w:sz w:val="20"/>
          <w:szCs w:val="20"/>
          <w:lang w:val="en-GB"/>
        </w:rPr>
      </w:pPr>
      <w:r>
        <w:rPr>
          <w:rFonts w:ascii="Trebuchet MS" w:hAnsi="Trebuchet MS"/>
          <w:sz w:val="20"/>
          <w:szCs w:val="20"/>
          <w:lang w:val="en-GB"/>
        </w:rPr>
        <w:t>Completed MBA in Marketing &amp; Finance from Indian Institute of Planning and Management, New Delhi</w:t>
      </w:r>
      <w:r>
        <w:rPr>
          <w:rFonts w:ascii="Trebuchet MS" w:hAnsi="Trebuchet MS"/>
          <w:sz w:val="20"/>
          <w:szCs w:val="20"/>
          <w:lang w:val="en-GB"/>
        </w:rPr>
        <w:tab/>
      </w:r>
    </w:p>
    <w:p w:rsidR="00517E0A" w:rsidRPr="00F92FEA" w:rsidRDefault="00517E0A" w:rsidP="00F92FEA">
      <w:pPr>
        <w:numPr>
          <w:ilvl w:val="0"/>
          <w:numId w:val="1"/>
        </w:numPr>
        <w:tabs>
          <w:tab w:val="left" w:pos="0"/>
          <w:tab w:val="left" w:pos="450"/>
        </w:tabs>
        <w:autoSpaceDE w:val="0"/>
        <w:spacing w:after="120"/>
        <w:jc w:val="both"/>
        <w:rPr>
          <w:rFonts w:ascii="Trebuchet MS" w:hAnsi="Trebuchet MS"/>
          <w:sz w:val="20"/>
          <w:szCs w:val="20"/>
          <w:lang w:val="en-GB"/>
        </w:rPr>
      </w:pPr>
      <w:r>
        <w:rPr>
          <w:rFonts w:ascii="Trebuchet MS" w:hAnsi="Trebuchet MS"/>
          <w:sz w:val="20"/>
          <w:szCs w:val="20"/>
          <w:lang w:val="en-GB"/>
        </w:rPr>
        <w:t>Excellent team building &amp; troubleshooting skills with proven abilities in planning &amp; managing resource</w:t>
      </w:r>
      <w:r w:rsidR="00F92FEA">
        <w:rPr>
          <w:rFonts w:ascii="Trebuchet MS" w:hAnsi="Trebuchet MS"/>
          <w:sz w:val="20"/>
          <w:szCs w:val="20"/>
          <w:lang w:val="en-GB"/>
        </w:rPr>
        <w:t>.</w:t>
      </w:r>
    </w:p>
    <w:p w:rsidR="00517E0A" w:rsidRDefault="00517E0A">
      <w:pPr>
        <w:tabs>
          <w:tab w:val="left" w:pos="0"/>
        </w:tabs>
        <w:autoSpaceDE w:val="0"/>
        <w:spacing w:after="120"/>
        <w:jc w:val="both"/>
        <w:rPr>
          <w:rFonts w:ascii="Trebuchet MS" w:hAnsi="Trebuchet MS"/>
          <w:sz w:val="20"/>
          <w:szCs w:val="20"/>
          <w:lang w:val="en-GB"/>
        </w:rPr>
      </w:pPr>
    </w:p>
    <w:p w:rsidR="00517E0A" w:rsidRDefault="00517E0A">
      <w:pPr>
        <w:shd w:val="clear" w:color="auto" w:fill="F2F2F2"/>
        <w:spacing w:before="20" w:after="20"/>
        <w:ind w:left="120"/>
        <w:jc w:val="center"/>
        <w:rPr>
          <w:rFonts w:ascii="Trebuchet MS" w:hAnsi="Trebuchet MS"/>
          <w:b/>
          <w:sz w:val="20"/>
          <w:szCs w:val="20"/>
          <w:lang w:val="en-GB"/>
        </w:rPr>
      </w:pPr>
      <w:r>
        <w:rPr>
          <w:rFonts w:ascii="Trebuchet MS" w:hAnsi="Trebuchet MS"/>
          <w:b/>
          <w:sz w:val="20"/>
          <w:szCs w:val="20"/>
          <w:lang w:val="en-GB"/>
        </w:rPr>
        <w:t>Career History</w:t>
      </w:r>
    </w:p>
    <w:p w:rsidR="00517E0A" w:rsidRDefault="00517E0A">
      <w:pPr>
        <w:jc w:val="both"/>
        <w:rPr>
          <w:rFonts w:ascii="Trebuchet MS" w:hAnsi="Trebuchet MS"/>
          <w:b/>
          <w:sz w:val="20"/>
          <w:szCs w:val="20"/>
        </w:rPr>
      </w:pPr>
    </w:p>
    <w:p w:rsidR="00517E0A" w:rsidRDefault="00517E0A">
      <w:pPr>
        <w:jc w:val="both"/>
        <w:rPr>
          <w:rFonts w:ascii="Trebuchet MS" w:hAnsi="Trebuchet MS"/>
          <w:bCs/>
          <w:sz w:val="20"/>
          <w:szCs w:val="20"/>
          <w:lang w:val="en-GB"/>
        </w:rPr>
      </w:pPr>
      <w:r w:rsidRPr="00F92FEA">
        <w:rPr>
          <w:rFonts w:ascii="Trebuchet MS" w:hAnsi="Trebuchet MS"/>
          <w:b/>
          <w:sz w:val="20"/>
          <w:szCs w:val="20"/>
          <w:highlight w:val="lightGray"/>
        </w:rPr>
        <w:t>AIR ARMADA CONSTRUCTION PVT</w:t>
      </w:r>
      <w:r w:rsidRPr="00F92FEA">
        <w:rPr>
          <w:rFonts w:ascii="Trebuchet MS" w:hAnsi="Trebuchet MS"/>
          <w:bCs/>
          <w:sz w:val="20"/>
          <w:szCs w:val="20"/>
          <w:highlight w:val="lightGray"/>
        </w:rPr>
        <w:t xml:space="preserve">. </w:t>
      </w:r>
      <w:proofErr w:type="gramStart"/>
      <w:r w:rsidRPr="00F92FEA">
        <w:rPr>
          <w:rFonts w:ascii="Trebuchet MS" w:hAnsi="Trebuchet MS"/>
          <w:b/>
          <w:sz w:val="20"/>
          <w:szCs w:val="20"/>
          <w:highlight w:val="lightGray"/>
        </w:rPr>
        <w:t>LTD.</w:t>
      </w:r>
      <w:proofErr w:type="gramEnd"/>
      <w:r w:rsidRPr="00F92FEA">
        <w:rPr>
          <w:rFonts w:ascii="Trebuchet MS" w:hAnsi="Trebuchet MS"/>
          <w:b/>
          <w:sz w:val="20"/>
          <w:szCs w:val="20"/>
          <w:highlight w:val="lightGray"/>
        </w:rPr>
        <w:t xml:space="preserve"> As a </w:t>
      </w:r>
      <w:proofErr w:type="spellStart"/>
      <w:r w:rsidRPr="00F92FEA">
        <w:rPr>
          <w:rFonts w:ascii="Trebuchet MS" w:hAnsi="Trebuchet MS"/>
          <w:b/>
          <w:sz w:val="20"/>
          <w:szCs w:val="20"/>
          <w:highlight w:val="lightGray"/>
        </w:rPr>
        <w:t>Sr.Manager</w:t>
      </w:r>
      <w:proofErr w:type="spellEnd"/>
      <w:r w:rsidRPr="00F92FEA">
        <w:rPr>
          <w:rFonts w:ascii="Trebuchet MS" w:hAnsi="Trebuchet MS"/>
          <w:b/>
          <w:sz w:val="20"/>
          <w:szCs w:val="20"/>
          <w:highlight w:val="lightGray"/>
        </w:rPr>
        <w:t>-S</w:t>
      </w:r>
      <w:r w:rsidR="00A02092" w:rsidRPr="00F92FEA">
        <w:rPr>
          <w:rFonts w:ascii="Trebuchet MS" w:hAnsi="Trebuchet MS"/>
          <w:b/>
          <w:sz w:val="20"/>
          <w:szCs w:val="20"/>
          <w:highlight w:val="lightGray"/>
        </w:rPr>
        <w:t xml:space="preserve">ales &amp; Marketing </w:t>
      </w:r>
      <w:r w:rsidR="00A02092" w:rsidRPr="00F92FEA">
        <w:rPr>
          <w:rFonts w:ascii="Trebuchet MS" w:hAnsi="Trebuchet MS"/>
          <w:b/>
          <w:sz w:val="20"/>
          <w:szCs w:val="20"/>
          <w:highlight w:val="lightGray"/>
        </w:rPr>
        <w:tab/>
      </w:r>
      <w:r w:rsidR="00A02092" w:rsidRPr="001A2742">
        <w:rPr>
          <w:rFonts w:ascii="Trebuchet MS" w:hAnsi="Trebuchet MS"/>
          <w:b/>
          <w:sz w:val="20"/>
          <w:szCs w:val="20"/>
          <w:highlight w:val="lightGray"/>
        </w:rPr>
        <w:t xml:space="preserve">          Nov</w:t>
      </w:r>
      <w:r w:rsidRPr="001A2742">
        <w:rPr>
          <w:rFonts w:ascii="Trebuchet MS" w:hAnsi="Trebuchet MS"/>
          <w:b/>
          <w:sz w:val="20"/>
          <w:szCs w:val="20"/>
          <w:highlight w:val="lightGray"/>
        </w:rPr>
        <w:t>’12-</w:t>
      </w:r>
      <w:r w:rsidR="001A2742" w:rsidRPr="001A2742">
        <w:rPr>
          <w:rFonts w:ascii="Trebuchet MS" w:hAnsi="Trebuchet MS"/>
          <w:b/>
          <w:sz w:val="20"/>
          <w:szCs w:val="20"/>
          <w:highlight w:val="lightGray"/>
        </w:rPr>
        <w:t>Mar’14</w:t>
      </w:r>
    </w:p>
    <w:p w:rsidR="00F92FEA" w:rsidRPr="00F92FEA" w:rsidRDefault="00F92FEA">
      <w:pPr>
        <w:jc w:val="both"/>
        <w:rPr>
          <w:rFonts w:ascii="Trebuchet MS" w:hAnsi="Trebuchet MS"/>
          <w:bCs/>
          <w:sz w:val="20"/>
          <w:szCs w:val="20"/>
          <w:lang w:val="en-GB"/>
        </w:rPr>
      </w:pPr>
    </w:p>
    <w:p w:rsidR="00517E0A" w:rsidRDefault="00517E0A">
      <w:pPr>
        <w:jc w:val="both"/>
        <w:rPr>
          <w:rFonts w:ascii="Trebuchet MS" w:hAnsi="Trebuchet MS"/>
          <w:bCs/>
          <w:sz w:val="20"/>
          <w:szCs w:val="20"/>
        </w:rPr>
      </w:pPr>
      <w:r>
        <w:rPr>
          <w:rFonts w:ascii="Trebuchet MS" w:hAnsi="Trebuchet MS"/>
          <w:bCs/>
          <w:sz w:val="20"/>
          <w:szCs w:val="20"/>
        </w:rPr>
        <w:t>Air Armada Construction Pvt. Ltd is an Air Armada Group Company, who has been at the helm of the real estate industry for over 10 years, with experience in housing &amp; commercial properties as promoters.</w:t>
      </w:r>
    </w:p>
    <w:p w:rsidR="00517E0A" w:rsidRDefault="001A2742">
      <w:pPr>
        <w:jc w:val="both"/>
        <w:rPr>
          <w:rFonts w:ascii="Trebuchet MS" w:hAnsi="Trebuchet MS"/>
          <w:bCs/>
          <w:sz w:val="20"/>
          <w:szCs w:val="20"/>
          <w:u w:val="single"/>
        </w:rPr>
      </w:pPr>
      <w:r>
        <w:rPr>
          <w:rFonts w:ascii="Trebuchet MS" w:hAnsi="Trebuchet MS"/>
          <w:bCs/>
          <w:sz w:val="20"/>
          <w:szCs w:val="20"/>
          <w:u w:val="single"/>
        </w:rPr>
        <w:t>Roles &amp; Responsibilities:-</w:t>
      </w:r>
    </w:p>
    <w:p w:rsidR="00517E0A" w:rsidRDefault="00517E0A">
      <w:pPr>
        <w:numPr>
          <w:ilvl w:val="0"/>
          <w:numId w:val="2"/>
        </w:numPr>
        <w:shd w:val="solid" w:color="FFFFFF" w:fill="auto"/>
        <w:tabs>
          <w:tab w:val="left" w:pos="420"/>
        </w:tabs>
        <w:autoSpaceDN w:val="0"/>
        <w:spacing w:before="75" w:after="75"/>
        <w:ind w:left="0" w:firstLine="420"/>
        <w:rPr>
          <w:rFonts w:ascii="Arial" w:hAnsi="SimSun"/>
          <w:color w:val="333333"/>
          <w:sz w:val="25"/>
          <w:shd w:val="clear" w:color="auto" w:fill="FFFFFF"/>
        </w:rPr>
      </w:pPr>
      <w:r>
        <w:rPr>
          <w:rFonts w:ascii="Trebuchet MS" w:hAnsi="Trebuchet MS"/>
          <w:bCs/>
          <w:sz w:val="20"/>
          <w:szCs w:val="20"/>
        </w:rPr>
        <w:t>Interview and hire new sales associates</w:t>
      </w:r>
    </w:p>
    <w:p w:rsidR="00517E0A" w:rsidRDefault="00517E0A">
      <w:pPr>
        <w:numPr>
          <w:ilvl w:val="0"/>
          <w:numId w:val="3"/>
        </w:numPr>
        <w:shd w:val="solid" w:color="FFFFFF" w:fill="auto"/>
        <w:tabs>
          <w:tab w:val="left" w:pos="420"/>
          <w:tab w:val="left" w:pos="512"/>
        </w:tabs>
        <w:autoSpaceDN w:val="0"/>
        <w:spacing w:before="75" w:after="75"/>
        <w:ind w:left="0" w:firstLine="420"/>
        <w:rPr>
          <w:rFonts w:ascii="Trebuchet MS" w:hAnsi="Trebuchet MS"/>
          <w:b/>
          <w:sz w:val="20"/>
          <w:szCs w:val="20"/>
          <w:u w:val="single"/>
        </w:rPr>
      </w:pPr>
      <w:r>
        <w:rPr>
          <w:rFonts w:ascii="Trebuchet MS" w:hAnsi="Trebuchet MS"/>
          <w:bCs/>
          <w:sz w:val="20"/>
          <w:szCs w:val="20"/>
        </w:rPr>
        <w:t>Report on sales activities to top management</w:t>
      </w:r>
    </w:p>
    <w:p w:rsidR="00517E0A" w:rsidRDefault="00517E0A">
      <w:pPr>
        <w:numPr>
          <w:ilvl w:val="0"/>
          <w:numId w:val="3"/>
        </w:numPr>
        <w:shd w:val="solid" w:color="FFFFFF" w:fill="auto"/>
        <w:tabs>
          <w:tab w:val="left" w:pos="420"/>
          <w:tab w:val="left" w:pos="572"/>
        </w:tabs>
        <w:autoSpaceDN w:val="0"/>
        <w:spacing w:before="75" w:after="75"/>
        <w:ind w:left="0" w:firstLine="420"/>
        <w:rPr>
          <w:rFonts w:ascii="Arial" w:hAnsi="SimSun"/>
          <w:color w:val="333333"/>
          <w:sz w:val="25"/>
          <w:shd w:val="clear" w:color="auto" w:fill="FFFFFF"/>
        </w:rPr>
      </w:pPr>
      <w:r>
        <w:rPr>
          <w:rFonts w:ascii="Trebuchet MS" w:hAnsi="Trebuchet MS"/>
          <w:bCs/>
          <w:sz w:val="20"/>
          <w:szCs w:val="20"/>
        </w:rPr>
        <w:t>Schedule and conduct weekly sales meetings</w:t>
      </w:r>
    </w:p>
    <w:p w:rsidR="00517E0A" w:rsidRDefault="00517E0A">
      <w:pPr>
        <w:numPr>
          <w:ilvl w:val="0"/>
          <w:numId w:val="3"/>
        </w:numPr>
        <w:shd w:val="solid" w:color="FFFFFF" w:fill="auto"/>
        <w:tabs>
          <w:tab w:val="left" w:pos="420"/>
          <w:tab w:val="left" w:pos="572"/>
        </w:tabs>
        <w:autoSpaceDN w:val="0"/>
        <w:spacing w:before="75" w:after="75"/>
        <w:ind w:left="0" w:firstLine="420"/>
        <w:rPr>
          <w:rFonts w:ascii="Arial" w:hAnsi="SimSun"/>
          <w:color w:val="333333"/>
          <w:sz w:val="25"/>
          <w:shd w:val="clear" w:color="auto" w:fill="FFFFFF"/>
        </w:rPr>
      </w:pPr>
      <w:r>
        <w:rPr>
          <w:rFonts w:ascii="Trebuchet MS" w:hAnsi="Trebuchet MS"/>
          <w:bCs/>
          <w:sz w:val="20"/>
          <w:szCs w:val="20"/>
        </w:rPr>
        <w:t>Worked with salespeople to improve performance and terminate unsatisfactory performers</w:t>
      </w:r>
      <w:r>
        <w:rPr>
          <w:rFonts w:ascii="Arial" w:hAnsi="SimSun"/>
          <w:color w:val="333333"/>
          <w:sz w:val="25"/>
          <w:shd w:val="clear" w:color="auto" w:fill="FFFFFF"/>
        </w:rPr>
        <w:t>.</w:t>
      </w:r>
    </w:p>
    <w:p w:rsidR="00F92FEA" w:rsidRPr="00F92FEA" w:rsidRDefault="00517E0A" w:rsidP="00F92FEA">
      <w:pPr>
        <w:numPr>
          <w:ilvl w:val="0"/>
          <w:numId w:val="3"/>
        </w:numPr>
        <w:shd w:val="solid" w:color="FFFFFF" w:fill="auto"/>
        <w:tabs>
          <w:tab w:val="left" w:pos="420"/>
          <w:tab w:val="left" w:pos="572"/>
        </w:tabs>
        <w:autoSpaceDN w:val="0"/>
        <w:spacing w:before="75" w:after="75"/>
        <w:ind w:left="0" w:firstLine="420"/>
        <w:rPr>
          <w:rFonts w:ascii="Arial" w:hAnsi="SimSun"/>
          <w:color w:val="333333"/>
          <w:sz w:val="25"/>
          <w:shd w:val="clear" w:color="auto" w:fill="FFFFFF"/>
        </w:rPr>
      </w:pPr>
      <w:r>
        <w:rPr>
          <w:rFonts w:ascii="Trebuchet MS" w:hAnsi="Trebuchet MS"/>
          <w:bCs/>
          <w:sz w:val="20"/>
          <w:szCs w:val="20"/>
        </w:rPr>
        <w:t>Keep records of sales associates' productivity</w:t>
      </w:r>
    </w:p>
    <w:p w:rsidR="00F92FEA" w:rsidRDefault="00F92FEA">
      <w:pPr>
        <w:jc w:val="both"/>
        <w:rPr>
          <w:rFonts w:ascii="Trebuchet MS" w:hAnsi="Trebuchet MS"/>
          <w:b/>
          <w:sz w:val="20"/>
          <w:szCs w:val="20"/>
          <w:lang w:val="en-GB"/>
        </w:rPr>
      </w:pPr>
    </w:p>
    <w:p w:rsidR="00517E0A" w:rsidRDefault="00517E0A">
      <w:pPr>
        <w:jc w:val="both"/>
        <w:rPr>
          <w:rFonts w:ascii="Trebuchet MS" w:hAnsi="Trebuchet MS"/>
          <w:b/>
          <w:sz w:val="20"/>
          <w:szCs w:val="20"/>
          <w:lang w:val="en-GB"/>
        </w:rPr>
      </w:pPr>
      <w:r w:rsidRPr="00F92FEA">
        <w:rPr>
          <w:rFonts w:ascii="Trebuchet MS" w:hAnsi="Trebuchet MS"/>
          <w:b/>
          <w:sz w:val="20"/>
          <w:szCs w:val="20"/>
          <w:highlight w:val="lightGray"/>
          <w:lang w:val="en-GB"/>
        </w:rPr>
        <w:t xml:space="preserve">KASSA FINVEST PVT LTD as a Branch Manager                                                          June’11- </w:t>
      </w:r>
      <w:r w:rsidRPr="00F92FEA">
        <w:rPr>
          <w:rFonts w:ascii="Trebuchet MS" w:hAnsi="Trebuchet MS"/>
          <w:b/>
          <w:sz w:val="20"/>
          <w:szCs w:val="20"/>
          <w:highlight w:val="lightGray"/>
        </w:rPr>
        <w:t>Oct’ 12</w:t>
      </w:r>
      <w:r>
        <w:rPr>
          <w:rFonts w:ascii="Trebuchet MS" w:hAnsi="Trebuchet MS"/>
          <w:b/>
          <w:sz w:val="20"/>
          <w:szCs w:val="20"/>
          <w:lang w:val="en-GB"/>
        </w:rPr>
        <w:t xml:space="preserve">                                                            </w:t>
      </w:r>
    </w:p>
    <w:p w:rsidR="00517E0A" w:rsidRDefault="00517E0A">
      <w:pPr>
        <w:jc w:val="both"/>
        <w:rPr>
          <w:rFonts w:ascii="Trebuchet MS" w:hAnsi="Trebuchet MS"/>
          <w:sz w:val="20"/>
          <w:szCs w:val="20"/>
          <w:lang w:val="en-GB"/>
        </w:rPr>
      </w:pPr>
    </w:p>
    <w:p w:rsidR="00517E0A" w:rsidRDefault="00517E0A">
      <w:pPr>
        <w:jc w:val="both"/>
        <w:rPr>
          <w:rFonts w:ascii="Trebuchet MS" w:hAnsi="Trebuchet MS"/>
          <w:bCs/>
          <w:sz w:val="20"/>
          <w:szCs w:val="20"/>
        </w:rPr>
      </w:pPr>
      <w:proofErr w:type="spellStart"/>
      <w:r>
        <w:rPr>
          <w:rFonts w:ascii="Trebuchet MS" w:hAnsi="Trebuchet MS"/>
          <w:bCs/>
          <w:sz w:val="20"/>
          <w:szCs w:val="20"/>
        </w:rPr>
        <w:t>Kassa</w:t>
      </w:r>
      <w:proofErr w:type="spellEnd"/>
      <w:r>
        <w:rPr>
          <w:rFonts w:ascii="Trebuchet MS" w:hAnsi="Trebuchet MS"/>
          <w:bCs/>
          <w:sz w:val="20"/>
          <w:szCs w:val="20"/>
        </w:rPr>
        <w:t xml:space="preserve"> </w:t>
      </w:r>
      <w:proofErr w:type="spellStart"/>
      <w:r>
        <w:rPr>
          <w:rFonts w:ascii="Trebuchet MS" w:hAnsi="Trebuchet MS"/>
          <w:bCs/>
          <w:sz w:val="20"/>
          <w:szCs w:val="20"/>
        </w:rPr>
        <w:t>Finvest</w:t>
      </w:r>
      <w:proofErr w:type="spellEnd"/>
      <w:r>
        <w:rPr>
          <w:rFonts w:ascii="Trebuchet MS" w:hAnsi="Trebuchet MS"/>
          <w:bCs/>
          <w:sz w:val="20"/>
          <w:szCs w:val="20"/>
        </w:rPr>
        <w:t xml:space="preserve"> (P) Ltd. was founded by a group of professionals specializing in areas of Indian &amp; International Capital, Derivatives and Commodities Markets. KASSA started broking operations in 1995. The experience gained during these years is a distinct advantage over many others</w:t>
      </w:r>
      <w:proofErr w:type="gramStart"/>
      <w:r>
        <w:rPr>
          <w:rFonts w:ascii="Trebuchet MS" w:hAnsi="Trebuchet MS"/>
          <w:bCs/>
          <w:sz w:val="20"/>
          <w:szCs w:val="20"/>
        </w:rPr>
        <w:t>..</w:t>
      </w:r>
      <w:proofErr w:type="gramEnd"/>
    </w:p>
    <w:p w:rsidR="00517E0A" w:rsidRDefault="00517E0A">
      <w:pPr>
        <w:jc w:val="both"/>
        <w:rPr>
          <w:rFonts w:ascii="Trebuchet MS" w:hAnsi="Trebuchet MS"/>
          <w:sz w:val="20"/>
          <w:szCs w:val="20"/>
        </w:rPr>
      </w:pPr>
    </w:p>
    <w:p w:rsidR="00517E0A" w:rsidRDefault="00517E0A">
      <w:pPr>
        <w:jc w:val="both"/>
        <w:rPr>
          <w:rFonts w:ascii="Trebuchet MS" w:hAnsi="Trebuchet MS"/>
          <w:sz w:val="20"/>
          <w:szCs w:val="20"/>
          <w:u w:val="single"/>
        </w:rPr>
      </w:pPr>
      <w:r>
        <w:rPr>
          <w:rFonts w:ascii="Trebuchet MS" w:hAnsi="Trebuchet MS"/>
          <w:sz w:val="20"/>
          <w:szCs w:val="20"/>
          <w:u w:val="single"/>
        </w:rPr>
        <w:t>Roles &amp; Responsibilities</w:t>
      </w:r>
      <w:r w:rsidR="001A2742">
        <w:rPr>
          <w:rFonts w:ascii="Trebuchet MS" w:hAnsi="Trebuchet MS"/>
          <w:sz w:val="20"/>
          <w:szCs w:val="20"/>
          <w:u w:val="single"/>
        </w:rPr>
        <w:t>:-</w:t>
      </w:r>
    </w:p>
    <w:p w:rsidR="00517E0A" w:rsidRDefault="00517E0A">
      <w:pPr>
        <w:jc w:val="both"/>
        <w:rPr>
          <w:rFonts w:ascii="Trebuchet MS" w:hAnsi="Trebuchet MS"/>
          <w:sz w:val="20"/>
          <w:szCs w:val="20"/>
          <w:lang w:val="en-GB"/>
        </w:rPr>
      </w:pPr>
    </w:p>
    <w:p w:rsidR="00517E0A" w:rsidRDefault="00517E0A" w:rsidP="001A2742">
      <w:pPr>
        <w:numPr>
          <w:ilvl w:val="0"/>
          <w:numId w:val="4"/>
        </w:numPr>
        <w:tabs>
          <w:tab w:val="clear" w:pos="1440"/>
          <w:tab w:val="num" w:pos="851"/>
        </w:tabs>
        <w:ind w:left="851" w:hanging="425"/>
        <w:rPr>
          <w:rFonts w:ascii="Trebuchet MS" w:hAnsi="Trebuchet MS"/>
          <w:sz w:val="20"/>
          <w:szCs w:val="20"/>
          <w:lang w:val="en-GB"/>
        </w:rPr>
      </w:pPr>
      <w:r>
        <w:rPr>
          <w:rFonts w:ascii="Trebuchet MS" w:hAnsi="Trebuchet MS"/>
          <w:sz w:val="20"/>
          <w:szCs w:val="20"/>
        </w:rPr>
        <w:t>Ensuring the productivity of Center and Relationship Managers as per the expectation of the company by planning activities for sales, identification of training needs and measurement of product penetrations, customer, awareness and satisfaction. </w:t>
      </w:r>
    </w:p>
    <w:p w:rsidR="00517E0A" w:rsidRDefault="00517E0A" w:rsidP="001A2742">
      <w:pPr>
        <w:numPr>
          <w:ilvl w:val="0"/>
          <w:numId w:val="4"/>
        </w:numPr>
        <w:tabs>
          <w:tab w:val="clear" w:pos="1440"/>
          <w:tab w:val="num" w:pos="851"/>
        </w:tabs>
        <w:ind w:left="851" w:hanging="425"/>
        <w:rPr>
          <w:rFonts w:ascii="Trebuchet MS" w:hAnsi="Trebuchet MS"/>
          <w:sz w:val="20"/>
          <w:szCs w:val="20"/>
          <w:lang w:val="en-GB"/>
        </w:rPr>
      </w:pPr>
      <w:r>
        <w:rPr>
          <w:rFonts w:ascii="Trebuchet MS" w:hAnsi="Trebuchet MS"/>
          <w:sz w:val="20"/>
          <w:szCs w:val="20"/>
        </w:rPr>
        <w:lastRenderedPageBreak/>
        <w:t>Handling HNI (High-net worth Individuals) clients by themselves for closure of sales on all products    without subsequent delegation. </w:t>
      </w:r>
    </w:p>
    <w:p w:rsidR="00517E0A" w:rsidRPr="00F92FEA" w:rsidRDefault="00517E0A" w:rsidP="001A2742">
      <w:pPr>
        <w:numPr>
          <w:ilvl w:val="0"/>
          <w:numId w:val="4"/>
        </w:numPr>
        <w:tabs>
          <w:tab w:val="clear" w:pos="1440"/>
          <w:tab w:val="num" w:pos="851"/>
        </w:tabs>
        <w:ind w:left="851" w:hanging="425"/>
        <w:rPr>
          <w:rFonts w:ascii="Trebuchet MS" w:hAnsi="Trebuchet MS"/>
          <w:sz w:val="20"/>
          <w:szCs w:val="20"/>
          <w:lang w:val="en-GB"/>
        </w:rPr>
      </w:pPr>
      <w:r>
        <w:rPr>
          <w:rFonts w:ascii="Trebuchet MS" w:hAnsi="Trebuchet MS"/>
          <w:sz w:val="20"/>
          <w:szCs w:val="20"/>
        </w:rPr>
        <w:t xml:space="preserve">Provide management direction to foster effective selection, development and reward of </w:t>
      </w:r>
      <w:proofErr w:type="gramStart"/>
      <w:r>
        <w:rPr>
          <w:rFonts w:ascii="Trebuchet MS" w:hAnsi="Trebuchet MS"/>
          <w:sz w:val="20"/>
          <w:szCs w:val="20"/>
        </w:rPr>
        <w:t>subordinates  while</w:t>
      </w:r>
      <w:proofErr w:type="gramEnd"/>
      <w:r>
        <w:rPr>
          <w:rFonts w:ascii="Trebuchet MS" w:hAnsi="Trebuchet MS"/>
          <w:sz w:val="20"/>
          <w:szCs w:val="20"/>
        </w:rPr>
        <w:t xml:space="preserve"> contributing to initiatives in support of the</w:t>
      </w:r>
      <w:r>
        <w:rPr>
          <w:rFonts w:ascii="Trebuchet MS" w:hAnsi="Trebuchet MS"/>
          <w:b/>
          <w:sz w:val="20"/>
          <w:szCs w:val="20"/>
        </w:rPr>
        <w:t xml:space="preserve"> </w:t>
      </w:r>
      <w:r>
        <w:rPr>
          <w:rFonts w:ascii="Trebuchet MS" w:hAnsi="Trebuchet MS"/>
          <w:sz w:val="20"/>
          <w:szCs w:val="20"/>
        </w:rPr>
        <w:t>Company’s Diversify programs.</w:t>
      </w:r>
    </w:p>
    <w:p w:rsidR="00517E0A" w:rsidRDefault="00517E0A">
      <w:pPr>
        <w:jc w:val="both"/>
        <w:rPr>
          <w:rFonts w:ascii="Trebuchet MS" w:hAnsi="Trebuchet MS"/>
          <w:b/>
          <w:sz w:val="20"/>
          <w:szCs w:val="20"/>
          <w:lang w:val="en-GB"/>
        </w:rPr>
      </w:pPr>
    </w:p>
    <w:p w:rsidR="00517E0A" w:rsidRDefault="00517E0A">
      <w:pPr>
        <w:jc w:val="both"/>
        <w:rPr>
          <w:rFonts w:ascii="Trebuchet MS" w:hAnsi="Trebuchet MS"/>
          <w:b/>
          <w:sz w:val="20"/>
          <w:szCs w:val="20"/>
          <w:lang w:val="en-GB"/>
        </w:rPr>
      </w:pPr>
    </w:p>
    <w:p w:rsidR="00517E0A" w:rsidRDefault="00517E0A">
      <w:pPr>
        <w:jc w:val="both"/>
        <w:rPr>
          <w:rFonts w:ascii="Trebuchet MS" w:hAnsi="Trebuchet MS"/>
          <w:b/>
          <w:sz w:val="20"/>
          <w:szCs w:val="20"/>
          <w:lang w:val="en-GB"/>
        </w:rPr>
      </w:pPr>
    </w:p>
    <w:p w:rsidR="00517E0A" w:rsidRDefault="00517E0A">
      <w:pPr>
        <w:jc w:val="both"/>
        <w:rPr>
          <w:rFonts w:ascii="Trebuchet MS" w:hAnsi="Trebuchet MS"/>
          <w:b/>
          <w:sz w:val="20"/>
          <w:szCs w:val="20"/>
          <w:lang w:val="en-GB"/>
        </w:rPr>
      </w:pPr>
      <w:r w:rsidRPr="00F92FEA">
        <w:rPr>
          <w:rFonts w:ascii="Trebuchet MS" w:hAnsi="Trebuchet MS"/>
          <w:b/>
          <w:sz w:val="20"/>
          <w:szCs w:val="20"/>
          <w:highlight w:val="lightGray"/>
          <w:lang w:val="en-GB"/>
        </w:rPr>
        <w:t>Almondz Global Securities Limited as Associate Relation</w:t>
      </w:r>
      <w:r w:rsidR="00A02092" w:rsidRPr="00F92FEA">
        <w:rPr>
          <w:rFonts w:ascii="Trebuchet MS" w:hAnsi="Trebuchet MS"/>
          <w:b/>
          <w:sz w:val="20"/>
          <w:szCs w:val="20"/>
          <w:highlight w:val="lightGray"/>
          <w:lang w:val="en-GB"/>
        </w:rPr>
        <w:t>ship Manager</w:t>
      </w:r>
      <w:r w:rsidR="00A02092" w:rsidRPr="00F92FEA">
        <w:rPr>
          <w:rFonts w:ascii="Trebuchet MS" w:hAnsi="Trebuchet MS"/>
          <w:b/>
          <w:sz w:val="20"/>
          <w:szCs w:val="20"/>
          <w:highlight w:val="lightGray"/>
          <w:lang w:val="en-GB"/>
        </w:rPr>
        <w:tab/>
      </w:r>
      <w:r w:rsidR="00A02092" w:rsidRPr="00F92FEA">
        <w:rPr>
          <w:rFonts w:ascii="Trebuchet MS" w:hAnsi="Trebuchet MS"/>
          <w:b/>
          <w:sz w:val="20"/>
          <w:szCs w:val="20"/>
          <w:highlight w:val="lightGray"/>
          <w:lang w:val="en-GB"/>
        </w:rPr>
        <w:tab/>
      </w:r>
      <w:r w:rsidR="00A02092" w:rsidRPr="00F92FEA">
        <w:rPr>
          <w:rFonts w:ascii="Trebuchet MS" w:hAnsi="Trebuchet MS"/>
          <w:b/>
          <w:sz w:val="20"/>
          <w:szCs w:val="20"/>
          <w:highlight w:val="lightGray"/>
          <w:lang w:val="en-GB"/>
        </w:rPr>
        <w:tab/>
      </w:r>
      <w:r w:rsidR="00A02092" w:rsidRPr="00F92FEA">
        <w:rPr>
          <w:rFonts w:ascii="Trebuchet MS" w:hAnsi="Trebuchet MS"/>
          <w:b/>
          <w:sz w:val="20"/>
          <w:szCs w:val="20"/>
          <w:highlight w:val="lightGray"/>
          <w:lang w:val="en-GB"/>
        </w:rPr>
        <w:tab/>
      </w:r>
      <w:r w:rsidR="00A02092" w:rsidRPr="00F92FEA">
        <w:rPr>
          <w:rFonts w:ascii="Trebuchet MS" w:hAnsi="Trebuchet MS"/>
          <w:b/>
          <w:sz w:val="20"/>
          <w:szCs w:val="20"/>
          <w:highlight w:val="lightGray"/>
          <w:lang w:val="en-GB"/>
        </w:rPr>
        <w:tab/>
        <w:t>Apr’08 –May’11</w:t>
      </w:r>
    </w:p>
    <w:p w:rsidR="00517E0A" w:rsidRDefault="00517E0A">
      <w:pPr>
        <w:spacing w:before="40" w:after="40"/>
        <w:rPr>
          <w:rFonts w:ascii="Trebuchet MS" w:hAnsi="Trebuchet MS"/>
          <w:sz w:val="20"/>
          <w:szCs w:val="20"/>
          <w:u w:val="single"/>
          <w:lang w:val="en-GB"/>
        </w:rPr>
      </w:pPr>
    </w:p>
    <w:p w:rsidR="00517E0A" w:rsidRDefault="00517E0A">
      <w:pPr>
        <w:spacing w:before="40" w:after="40"/>
        <w:rPr>
          <w:rFonts w:ascii="Trebuchet MS" w:hAnsi="Trebuchet MS"/>
          <w:sz w:val="20"/>
          <w:szCs w:val="20"/>
          <w:shd w:val="clear" w:color="auto" w:fill="FFFFFF"/>
          <w:lang w:val="en-GB"/>
        </w:rPr>
      </w:pPr>
      <w:r>
        <w:rPr>
          <w:rFonts w:ascii="Trebuchet MS" w:hAnsi="Trebuchet MS"/>
          <w:b/>
          <w:bCs/>
          <w:sz w:val="20"/>
          <w:szCs w:val="20"/>
          <w:shd w:val="clear" w:color="auto" w:fill="FFFFFF"/>
          <w:lang w:val="en-GB"/>
        </w:rPr>
        <w:t>Almondz Group</w:t>
      </w:r>
      <w:r>
        <w:rPr>
          <w:rFonts w:ascii="Trebuchet MS" w:hAnsi="Trebuchet MS"/>
          <w:sz w:val="20"/>
          <w:szCs w:val="20"/>
          <w:shd w:val="clear" w:color="auto" w:fill="FFFFFF"/>
          <w:lang w:val="en-GB"/>
        </w:rPr>
        <w:t xml:space="preserve"> is</w:t>
      </w:r>
      <w:r w:rsidR="00F92FEA">
        <w:rPr>
          <w:rFonts w:ascii="Trebuchet MS" w:hAnsi="Trebuchet MS"/>
          <w:sz w:val="20"/>
          <w:szCs w:val="20"/>
          <w:shd w:val="clear" w:color="auto" w:fill="FFFFFF"/>
          <w:lang w:val="en-GB"/>
        </w:rPr>
        <w:t xml:space="preserve"> one of I</w:t>
      </w:r>
      <w:r>
        <w:rPr>
          <w:rFonts w:ascii="Trebuchet MS" w:hAnsi="Trebuchet MS"/>
          <w:sz w:val="20"/>
          <w:szCs w:val="20"/>
          <w:shd w:val="clear" w:color="auto" w:fill="FFFFFF"/>
          <w:lang w:val="en-GB"/>
        </w:rPr>
        <w:t xml:space="preserve">ndia's leading financial services provider with interest across merchant </w:t>
      </w:r>
      <w:r w:rsidR="00F92FEA">
        <w:rPr>
          <w:rFonts w:ascii="Trebuchet MS" w:hAnsi="Trebuchet MS"/>
          <w:sz w:val="20"/>
          <w:szCs w:val="20"/>
          <w:shd w:val="clear" w:color="auto" w:fill="FFFFFF"/>
          <w:lang w:val="en-GB"/>
        </w:rPr>
        <w:t>banking, Infrastructure</w:t>
      </w:r>
      <w:r>
        <w:rPr>
          <w:rFonts w:ascii="Trebuchet MS" w:hAnsi="Trebuchet MS"/>
          <w:sz w:val="20"/>
          <w:szCs w:val="20"/>
          <w:shd w:val="clear" w:color="auto" w:fill="FFFFFF"/>
          <w:lang w:val="en-GB"/>
        </w:rPr>
        <w:t xml:space="preserve"> </w:t>
      </w:r>
      <w:r w:rsidR="00F92FEA">
        <w:rPr>
          <w:rFonts w:ascii="Trebuchet MS" w:hAnsi="Trebuchet MS"/>
          <w:sz w:val="20"/>
          <w:szCs w:val="20"/>
          <w:shd w:val="clear" w:color="auto" w:fill="FFFFFF"/>
          <w:lang w:val="en-GB"/>
        </w:rPr>
        <w:t>Advisory, Debt</w:t>
      </w:r>
      <w:r>
        <w:rPr>
          <w:rFonts w:ascii="Trebuchet MS" w:hAnsi="Trebuchet MS"/>
          <w:sz w:val="20"/>
          <w:szCs w:val="20"/>
          <w:shd w:val="clear" w:color="auto" w:fill="FFFFFF"/>
          <w:lang w:val="en-GB"/>
        </w:rPr>
        <w:t xml:space="preserve"> Portfolio </w:t>
      </w:r>
      <w:r w:rsidR="00F92FEA">
        <w:rPr>
          <w:rFonts w:ascii="Trebuchet MS" w:hAnsi="Trebuchet MS"/>
          <w:sz w:val="20"/>
          <w:szCs w:val="20"/>
          <w:shd w:val="clear" w:color="auto" w:fill="FFFFFF"/>
          <w:lang w:val="en-GB"/>
        </w:rPr>
        <w:t>Management, Retail</w:t>
      </w:r>
      <w:r>
        <w:rPr>
          <w:rFonts w:ascii="Trebuchet MS" w:hAnsi="Trebuchet MS"/>
          <w:sz w:val="20"/>
          <w:szCs w:val="20"/>
          <w:shd w:val="clear" w:color="auto" w:fill="FFFFFF"/>
          <w:lang w:val="en-GB"/>
        </w:rPr>
        <w:t xml:space="preserve"> &amp; Distribution</w:t>
      </w:r>
      <w:proofErr w:type="gramStart"/>
      <w:r>
        <w:rPr>
          <w:rFonts w:ascii="Trebuchet MS" w:hAnsi="Trebuchet MS"/>
          <w:sz w:val="20"/>
          <w:szCs w:val="20"/>
          <w:shd w:val="clear" w:color="auto" w:fill="FFFFFF"/>
          <w:lang w:val="en-GB"/>
        </w:rPr>
        <w:t>,Insurance,Equity</w:t>
      </w:r>
      <w:proofErr w:type="gramEnd"/>
      <w:r>
        <w:rPr>
          <w:rFonts w:ascii="Trebuchet MS" w:hAnsi="Trebuchet MS"/>
          <w:sz w:val="20"/>
          <w:szCs w:val="20"/>
          <w:shd w:val="clear" w:color="auto" w:fill="FFFFFF"/>
          <w:lang w:val="en-GB"/>
        </w:rPr>
        <w:t xml:space="preserve"> and Broking.</w:t>
      </w:r>
    </w:p>
    <w:p w:rsidR="00517E0A" w:rsidRDefault="00517E0A">
      <w:pPr>
        <w:spacing w:before="40" w:after="40"/>
        <w:rPr>
          <w:rFonts w:ascii="Trebuchet MS" w:hAnsi="Trebuchet MS"/>
          <w:sz w:val="20"/>
          <w:szCs w:val="20"/>
          <w:u w:val="single"/>
          <w:lang w:val="en-GB"/>
        </w:rPr>
      </w:pPr>
      <w:r>
        <w:rPr>
          <w:rFonts w:ascii="Trebuchet MS" w:hAnsi="Trebuchet MS"/>
          <w:sz w:val="20"/>
          <w:szCs w:val="20"/>
          <w:u w:val="single"/>
        </w:rPr>
        <w:t xml:space="preserve">Roles &amp; </w:t>
      </w:r>
      <w:r>
        <w:rPr>
          <w:rFonts w:ascii="Trebuchet MS" w:hAnsi="Trebuchet MS"/>
          <w:sz w:val="20"/>
          <w:szCs w:val="20"/>
          <w:u w:val="single"/>
          <w:lang w:val="en-GB"/>
        </w:rPr>
        <w:t>responsibilities</w:t>
      </w:r>
      <w:r w:rsidR="001A2742">
        <w:rPr>
          <w:rFonts w:ascii="Trebuchet MS" w:hAnsi="Trebuchet MS"/>
          <w:sz w:val="20"/>
          <w:szCs w:val="20"/>
          <w:u w:val="single"/>
          <w:lang w:val="en-GB"/>
        </w:rPr>
        <w:t>:-</w:t>
      </w:r>
    </w:p>
    <w:p w:rsidR="0074298F" w:rsidRDefault="0074298F">
      <w:pPr>
        <w:spacing w:before="40" w:after="40"/>
        <w:rPr>
          <w:rFonts w:ascii="Trebuchet MS" w:hAnsi="Trebuchet MS"/>
          <w:sz w:val="20"/>
          <w:szCs w:val="20"/>
          <w:u w:val="single"/>
          <w:lang w:val="en-GB"/>
        </w:rPr>
      </w:pPr>
    </w:p>
    <w:p w:rsidR="00517E0A" w:rsidRDefault="00517E0A">
      <w:pPr>
        <w:numPr>
          <w:ilvl w:val="0"/>
          <w:numId w:val="6"/>
        </w:numPr>
        <w:tabs>
          <w:tab w:val="left" w:pos="0"/>
          <w:tab w:val="left" w:pos="810"/>
        </w:tabs>
        <w:autoSpaceDE w:val="0"/>
        <w:spacing w:after="120"/>
        <w:jc w:val="both"/>
        <w:rPr>
          <w:rFonts w:ascii="Trebuchet MS" w:hAnsi="Trebuchet MS"/>
          <w:sz w:val="20"/>
          <w:szCs w:val="20"/>
          <w:lang w:val="en-GB"/>
        </w:rPr>
      </w:pPr>
      <w:r>
        <w:rPr>
          <w:rFonts w:ascii="Trebuchet MS" w:hAnsi="Trebuchet MS"/>
          <w:sz w:val="20"/>
          <w:szCs w:val="20"/>
          <w:lang w:val="en-GB"/>
        </w:rPr>
        <w:t xml:space="preserve">Managing customer centric operations &amp; ensuring customer satisfaction by achieving delivery &amp; service quality norms. </w:t>
      </w:r>
    </w:p>
    <w:p w:rsidR="00517E0A" w:rsidRDefault="00517E0A">
      <w:pPr>
        <w:numPr>
          <w:ilvl w:val="0"/>
          <w:numId w:val="6"/>
        </w:numPr>
        <w:tabs>
          <w:tab w:val="left" w:pos="0"/>
          <w:tab w:val="left" w:pos="810"/>
        </w:tabs>
        <w:autoSpaceDE w:val="0"/>
        <w:spacing w:after="120"/>
        <w:jc w:val="both"/>
        <w:rPr>
          <w:rFonts w:ascii="Trebuchet MS" w:hAnsi="Trebuchet MS"/>
          <w:sz w:val="20"/>
          <w:szCs w:val="20"/>
          <w:lang w:val="en-GB"/>
        </w:rPr>
      </w:pPr>
      <w:r>
        <w:rPr>
          <w:rFonts w:ascii="Trebuchet MS" w:hAnsi="Trebuchet MS"/>
          <w:sz w:val="20"/>
          <w:szCs w:val="20"/>
          <w:lang w:val="en-GB"/>
        </w:rPr>
        <w:t xml:space="preserve">Attending to investors/ clients (individuals/corporate clients) concerns &amp; complaints and undertaking steps for effectively resolving them. </w:t>
      </w:r>
    </w:p>
    <w:p w:rsidR="00517E0A" w:rsidRDefault="00517E0A">
      <w:pPr>
        <w:numPr>
          <w:ilvl w:val="0"/>
          <w:numId w:val="6"/>
        </w:numPr>
        <w:tabs>
          <w:tab w:val="left" w:pos="0"/>
          <w:tab w:val="left" w:pos="810"/>
        </w:tabs>
        <w:autoSpaceDE w:val="0"/>
        <w:spacing w:after="120"/>
        <w:jc w:val="both"/>
        <w:rPr>
          <w:rFonts w:ascii="Trebuchet MS" w:hAnsi="Trebuchet MS"/>
          <w:sz w:val="20"/>
          <w:szCs w:val="20"/>
          <w:lang w:val="en-GB"/>
        </w:rPr>
      </w:pPr>
      <w:r>
        <w:rPr>
          <w:rFonts w:ascii="Trebuchet MS" w:hAnsi="Trebuchet MS"/>
          <w:sz w:val="20"/>
          <w:szCs w:val="20"/>
          <w:lang w:val="en-GB"/>
        </w:rPr>
        <w:t xml:space="preserve">Maintaining cordial relations with customers to sustain the profitability of the business. </w:t>
      </w:r>
    </w:p>
    <w:p w:rsidR="00517E0A" w:rsidRPr="00F92FEA" w:rsidRDefault="00517E0A" w:rsidP="00F92FEA">
      <w:pPr>
        <w:numPr>
          <w:ilvl w:val="0"/>
          <w:numId w:val="6"/>
        </w:numPr>
        <w:tabs>
          <w:tab w:val="left" w:pos="0"/>
          <w:tab w:val="left" w:pos="810"/>
        </w:tabs>
        <w:autoSpaceDE w:val="0"/>
        <w:spacing w:after="120"/>
        <w:jc w:val="both"/>
        <w:rPr>
          <w:rFonts w:ascii="Trebuchet MS" w:hAnsi="Trebuchet MS"/>
          <w:sz w:val="20"/>
          <w:szCs w:val="20"/>
          <w:lang w:val="en-GB"/>
        </w:rPr>
      </w:pPr>
      <w:r>
        <w:rPr>
          <w:rFonts w:ascii="Trebuchet MS" w:hAnsi="Trebuchet MS"/>
          <w:sz w:val="20"/>
          <w:szCs w:val="20"/>
          <w:lang w:val="en-GB"/>
        </w:rPr>
        <w:t>Attending several project planning meetings and business reports/ MIS at regular intervals.</w:t>
      </w:r>
    </w:p>
    <w:p w:rsidR="00517E0A" w:rsidRDefault="00517E0A">
      <w:pPr>
        <w:rPr>
          <w:rFonts w:ascii="Verdana" w:hAnsi="Verdana"/>
          <w:sz w:val="17"/>
          <w:szCs w:val="17"/>
          <w:lang w:val="en-GB"/>
        </w:rPr>
      </w:pPr>
    </w:p>
    <w:p w:rsidR="00517E0A" w:rsidRDefault="00517E0A">
      <w:pPr>
        <w:rPr>
          <w:rFonts w:ascii="Verdana" w:hAnsi="Verdana"/>
          <w:sz w:val="17"/>
          <w:szCs w:val="17"/>
          <w:lang w:val="en-GB"/>
        </w:rPr>
      </w:pPr>
    </w:p>
    <w:p w:rsidR="00517E0A" w:rsidRDefault="00517E0A">
      <w:pPr>
        <w:shd w:val="clear" w:color="auto" w:fill="F2F2F2"/>
        <w:spacing w:before="20" w:after="20"/>
        <w:ind w:left="120"/>
        <w:jc w:val="center"/>
        <w:rPr>
          <w:rFonts w:ascii="Trebuchet MS" w:hAnsi="Trebuchet MS"/>
          <w:b/>
          <w:sz w:val="20"/>
          <w:szCs w:val="20"/>
          <w:lang w:val="en-GB"/>
        </w:rPr>
      </w:pPr>
      <w:r>
        <w:rPr>
          <w:rFonts w:ascii="Trebuchet MS" w:hAnsi="Trebuchet MS"/>
          <w:b/>
          <w:sz w:val="20"/>
          <w:szCs w:val="20"/>
          <w:lang w:val="en-GB"/>
        </w:rPr>
        <w:t>Educational Qualifications</w:t>
      </w:r>
    </w:p>
    <w:p w:rsidR="0074298F" w:rsidRDefault="0074298F">
      <w:pPr>
        <w:widowControl w:val="0"/>
        <w:autoSpaceDE w:val="0"/>
        <w:spacing w:before="20" w:after="80"/>
        <w:ind w:right="-279"/>
        <w:rPr>
          <w:rFonts w:ascii="Trebuchet MS" w:hAnsi="Trebuchet MS"/>
          <w:sz w:val="20"/>
          <w:szCs w:val="20"/>
          <w:lang w:val="en-GB"/>
        </w:rPr>
      </w:pPr>
    </w:p>
    <w:p w:rsidR="00517E0A" w:rsidRDefault="00517E0A">
      <w:pPr>
        <w:widowControl w:val="0"/>
        <w:autoSpaceDE w:val="0"/>
        <w:spacing w:before="20" w:after="80"/>
        <w:ind w:right="-279"/>
        <w:rPr>
          <w:rFonts w:ascii="Trebuchet MS" w:hAnsi="Trebuchet MS"/>
          <w:sz w:val="20"/>
          <w:szCs w:val="20"/>
          <w:lang w:val="en-GB"/>
        </w:rPr>
      </w:pPr>
      <w:r>
        <w:rPr>
          <w:rFonts w:ascii="Trebuchet MS" w:hAnsi="Trebuchet MS"/>
          <w:sz w:val="20"/>
          <w:szCs w:val="20"/>
          <w:lang w:val="en-GB"/>
        </w:rPr>
        <w:t xml:space="preserve">MBA in Marketing &amp; Finance from Indian Institute of Planning and Mgmt., New Delhi </w:t>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shd w:val="clear" w:color="auto" w:fill="FFFFFF"/>
          <w:lang w:val="en-GB"/>
        </w:rPr>
        <w:t>65.87%</w:t>
      </w:r>
      <w:r>
        <w:rPr>
          <w:rFonts w:ascii="Trebuchet MS" w:hAnsi="Trebuchet MS"/>
          <w:sz w:val="20"/>
          <w:szCs w:val="20"/>
          <w:lang w:val="en-GB"/>
        </w:rPr>
        <w:tab/>
        <w:t>2008</w:t>
      </w:r>
    </w:p>
    <w:p w:rsidR="00517E0A" w:rsidRDefault="00517E0A">
      <w:pPr>
        <w:widowControl w:val="0"/>
        <w:autoSpaceDE w:val="0"/>
        <w:spacing w:before="20" w:after="80"/>
        <w:rPr>
          <w:rFonts w:ascii="Trebuchet MS" w:hAnsi="Trebuchet MS"/>
          <w:sz w:val="20"/>
          <w:szCs w:val="20"/>
          <w:lang w:val="en-GB"/>
        </w:rPr>
      </w:pPr>
      <w:r>
        <w:rPr>
          <w:rFonts w:ascii="Trebuchet MS" w:hAnsi="Trebuchet MS"/>
          <w:sz w:val="20"/>
          <w:szCs w:val="20"/>
          <w:lang w:val="en-GB"/>
        </w:rPr>
        <w:t xml:space="preserve">BA (HONS) Economics from Delhi University  </w:t>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t>5</w:t>
      </w:r>
      <w:r>
        <w:rPr>
          <w:rFonts w:ascii="Trebuchet MS" w:hAnsi="Trebuchet MS"/>
          <w:sz w:val="20"/>
          <w:szCs w:val="20"/>
          <w:shd w:val="clear" w:color="auto" w:fill="FFFFFF"/>
          <w:lang w:val="en-GB"/>
        </w:rPr>
        <w:t xml:space="preserve">4.3% </w:t>
      </w:r>
      <w:r>
        <w:rPr>
          <w:rFonts w:ascii="Trebuchet MS" w:hAnsi="Trebuchet MS"/>
          <w:sz w:val="20"/>
          <w:szCs w:val="20"/>
          <w:lang w:val="en-GB"/>
        </w:rPr>
        <w:tab/>
      </w:r>
      <w:r>
        <w:rPr>
          <w:rFonts w:ascii="Trebuchet MS" w:hAnsi="Trebuchet MS"/>
          <w:sz w:val="20"/>
          <w:szCs w:val="20"/>
          <w:lang w:val="en-GB"/>
        </w:rPr>
        <w:tab/>
        <w:t xml:space="preserve">2006  </w:t>
      </w:r>
    </w:p>
    <w:p w:rsidR="00517E0A" w:rsidRDefault="00517E0A">
      <w:pPr>
        <w:widowControl w:val="0"/>
        <w:autoSpaceDE w:val="0"/>
        <w:spacing w:before="20" w:after="80"/>
        <w:rPr>
          <w:rFonts w:ascii="Trebuchet MS" w:hAnsi="Trebuchet MS"/>
          <w:sz w:val="20"/>
          <w:szCs w:val="20"/>
          <w:lang w:val="en-GB"/>
        </w:rPr>
      </w:pPr>
      <w:proofErr w:type="spellStart"/>
      <w:r>
        <w:rPr>
          <w:rFonts w:ascii="Trebuchet MS" w:hAnsi="Trebuchet MS"/>
          <w:sz w:val="20"/>
          <w:szCs w:val="20"/>
          <w:lang w:val="en-GB"/>
        </w:rPr>
        <w:t>XIIth</w:t>
      </w:r>
      <w:proofErr w:type="spellEnd"/>
      <w:r>
        <w:rPr>
          <w:rFonts w:ascii="Trebuchet MS" w:hAnsi="Trebuchet MS"/>
          <w:sz w:val="20"/>
          <w:szCs w:val="20"/>
          <w:lang w:val="en-GB"/>
        </w:rPr>
        <w:t xml:space="preserve"> from CBSE Board</w:t>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t xml:space="preserve"> </w:t>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shd w:val="clear" w:color="auto" w:fill="FFFFFF"/>
          <w:lang w:val="en-GB"/>
        </w:rPr>
        <w:t xml:space="preserve">75% </w:t>
      </w:r>
      <w:r>
        <w:rPr>
          <w:rFonts w:ascii="Trebuchet MS" w:hAnsi="Trebuchet MS"/>
          <w:sz w:val="20"/>
          <w:szCs w:val="20"/>
          <w:lang w:val="en-GB"/>
        </w:rPr>
        <w:tab/>
      </w:r>
      <w:r>
        <w:rPr>
          <w:rFonts w:ascii="Trebuchet MS" w:hAnsi="Trebuchet MS"/>
          <w:sz w:val="20"/>
          <w:szCs w:val="20"/>
          <w:lang w:val="en-GB"/>
        </w:rPr>
        <w:tab/>
        <w:t>2003</w:t>
      </w:r>
    </w:p>
    <w:p w:rsidR="00A02092" w:rsidRDefault="00517E0A" w:rsidP="00F92FEA">
      <w:pPr>
        <w:widowControl w:val="0"/>
        <w:autoSpaceDE w:val="0"/>
        <w:spacing w:before="20" w:after="80"/>
        <w:rPr>
          <w:rFonts w:ascii="Trebuchet MS" w:hAnsi="Trebuchet MS"/>
          <w:sz w:val="20"/>
          <w:szCs w:val="20"/>
          <w:lang w:val="en-GB"/>
        </w:rPr>
      </w:pPr>
      <w:proofErr w:type="spellStart"/>
      <w:r>
        <w:rPr>
          <w:rFonts w:ascii="Trebuchet MS" w:hAnsi="Trebuchet MS"/>
          <w:sz w:val="20"/>
          <w:szCs w:val="20"/>
          <w:lang w:val="en-GB"/>
        </w:rPr>
        <w:t>Xth</w:t>
      </w:r>
      <w:proofErr w:type="spellEnd"/>
      <w:r>
        <w:rPr>
          <w:rFonts w:ascii="Trebuchet MS" w:hAnsi="Trebuchet MS"/>
          <w:sz w:val="20"/>
          <w:szCs w:val="20"/>
          <w:lang w:val="en-GB"/>
        </w:rPr>
        <w:t xml:space="preserve"> from CBSE Board</w:t>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r>
      <w:r>
        <w:rPr>
          <w:rFonts w:ascii="Trebuchet MS" w:hAnsi="Trebuchet MS"/>
          <w:sz w:val="20"/>
          <w:szCs w:val="20"/>
          <w:lang w:val="en-GB"/>
        </w:rPr>
        <w:tab/>
        <w:t>50</w:t>
      </w:r>
      <w:r>
        <w:rPr>
          <w:rFonts w:ascii="Trebuchet MS" w:hAnsi="Trebuchet MS"/>
          <w:sz w:val="20"/>
          <w:szCs w:val="20"/>
          <w:shd w:val="clear" w:color="auto" w:fill="FFFFFF"/>
          <w:lang w:val="en-GB"/>
        </w:rPr>
        <w:t xml:space="preserve">% </w:t>
      </w:r>
      <w:r>
        <w:rPr>
          <w:rFonts w:ascii="Trebuchet MS" w:hAnsi="Trebuchet MS"/>
          <w:sz w:val="20"/>
          <w:szCs w:val="20"/>
          <w:lang w:val="en-GB"/>
        </w:rPr>
        <w:tab/>
      </w:r>
      <w:r>
        <w:rPr>
          <w:rFonts w:ascii="Trebuchet MS" w:hAnsi="Trebuchet MS"/>
          <w:sz w:val="20"/>
          <w:szCs w:val="20"/>
          <w:lang w:val="en-GB"/>
        </w:rPr>
        <w:tab/>
        <w:t>2001</w:t>
      </w:r>
    </w:p>
    <w:p w:rsidR="00517E0A" w:rsidRDefault="00517E0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jc w:val="both"/>
        <w:rPr>
          <w:rFonts w:ascii="Trebuchet MS" w:hAnsi="Trebuchet MS"/>
          <w:sz w:val="20"/>
          <w:szCs w:val="20"/>
          <w:lang w:val="en-GB"/>
        </w:rPr>
      </w:pPr>
    </w:p>
    <w:p w:rsidR="00517E0A" w:rsidRDefault="00517E0A">
      <w:pPr>
        <w:shd w:val="clear" w:color="auto" w:fill="F2F2F2"/>
        <w:spacing w:before="20" w:after="20"/>
        <w:ind w:left="120"/>
        <w:jc w:val="center"/>
        <w:rPr>
          <w:rFonts w:ascii="Trebuchet MS" w:hAnsi="Trebuchet MS"/>
          <w:b/>
          <w:sz w:val="20"/>
          <w:szCs w:val="20"/>
          <w:lang w:val="en-GB"/>
        </w:rPr>
      </w:pPr>
      <w:r>
        <w:rPr>
          <w:rFonts w:ascii="Trebuchet MS" w:hAnsi="Trebuchet MS"/>
          <w:b/>
          <w:sz w:val="20"/>
          <w:szCs w:val="20"/>
          <w:lang w:val="en-GB"/>
        </w:rPr>
        <w:t>Extra Curricular</w:t>
      </w:r>
    </w:p>
    <w:p w:rsidR="00517E0A" w:rsidRDefault="00517E0A">
      <w:pPr>
        <w:rPr>
          <w:rFonts w:ascii="Trebuchet MS" w:hAnsi="Trebuchet MS"/>
          <w:sz w:val="20"/>
          <w:szCs w:val="20"/>
          <w:lang w:val="en-GB"/>
        </w:rPr>
      </w:pPr>
    </w:p>
    <w:p w:rsidR="00517E0A" w:rsidRDefault="00517E0A">
      <w:pPr>
        <w:numPr>
          <w:ilvl w:val="0"/>
          <w:numId w:val="1"/>
        </w:numPr>
        <w:rPr>
          <w:rFonts w:ascii="Trebuchet MS" w:hAnsi="Trebuchet MS"/>
          <w:sz w:val="20"/>
          <w:szCs w:val="20"/>
          <w:lang w:val="en-GB"/>
        </w:rPr>
      </w:pPr>
      <w:r>
        <w:rPr>
          <w:rFonts w:ascii="Trebuchet MS" w:hAnsi="Trebuchet MS"/>
          <w:sz w:val="20"/>
          <w:szCs w:val="20"/>
          <w:lang w:val="en-GB"/>
        </w:rPr>
        <w:t>Stood Second in Inter-College Finance Quiz (IIPM) in 2006.</w:t>
      </w:r>
    </w:p>
    <w:p w:rsidR="00A02092" w:rsidRPr="00F92FEA" w:rsidRDefault="00517E0A" w:rsidP="00F92FEA">
      <w:pPr>
        <w:numPr>
          <w:ilvl w:val="0"/>
          <w:numId w:val="1"/>
        </w:numPr>
        <w:rPr>
          <w:rFonts w:ascii="Trebuchet MS" w:hAnsi="Trebuchet MS"/>
          <w:sz w:val="20"/>
          <w:szCs w:val="20"/>
          <w:lang w:val="en-GB"/>
        </w:rPr>
      </w:pPr>
      <w:r>
        <w:rPr>
          <w:rFonts w:ascii="Trebuchet MS" w:hAnsi="Trebuchet MS"/>
          <w:sz w:val="20"/>
          <w:szCs w:val="20"/>
          <w:lang w:val="en-GB"/>
        </w:rPr>
        <w:t xml:space="preserve">Active Member of </w:t>
      </w:r>
      <w:proofErr w:type="spellStart"/>
      <w:r>
        <w:rPr>
          <w:rFonts w:ascii="Trebuchet MS" w:hAnsi="Trebuchet MS"/>
          <w:sz w:val="20"/>
          <w:szCs w:val="20"/>
          <w:lang w:val="en-GB"/>
        </w:rPr>
        <w:t>Finex</w:t>
      </w:r>
      <w:proofErr w:type="spellEnd"/>
      <w:r>
        <w:rPr>
          <w:rFonts w:ascii="Trebuchet MS" w:hAnsi="Trebuchet MS"/>
          <w:sz w:val="20"/>
          <w:szCs w:val="20"/>
          <w:lang w:val="en-GB"/>
        </w:rPr>
        <w:t xml:space="preserve"> Club (IIPM) and organized events like Debates, Quizzes </w:t>
      </w:r>
    </w:p>
    <w:p w:rsidR="00517E0A" w:rsidRDefault="00517E0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20" w:after="20"/>
        <w:jc w:val="both"/>
        <w:rPr>
          <w:rFonts w:ascii="Trebuchet MS" w:hAnsi="Trebuchet MS"/>
          <w:sz w:val="20"/>
          <w:szCs w:val="20"/>
          <w:lang w:val="en-GB"/>
        </w:rPr>
      </w:pPr>
    </w:p>
    <w:p w:rsidR="00517E0A" w:rsidRDefault="00517E0A">
      <w:pPr>
        <w:shd w:val="clear" w:color="auto" w:fill="F2F2F2"/>
        <w:spacing w:before="20" w:after="20"/>
        <w:ind w:left="120"/>
        <w:jc w:val="center"/>
        <w:rPr>
          <w:rFonts w:ascii="Trebuchet MS" w:hAnsi="Trebuchet MS"/>
          <w:b/>
          <w:sz w:val="20"/>
          <w:szCs w:val="20"/>
          <w:lang w:val="en-GB"/>
        </w:rPr>
      </w:pPr>
    </w:p>
    <w:p w:rsidR="00A02092" w:rsidRDefault="00517E0A" w:rsidP="00F92FEA">
      <w:pPr>
        <w:shd w:val="clear" w:color="auto" w:fill="F2F2F2"/>
        <w:spacing w:before="20" w:after="20"/>
        <w:ind w:left="120"/>
        <w:jc w:val="center"/>
        <w:rPr>
          <w:rFonts w:ascii="Trebuchet MS" w:hAnsi="Trebuchet MS"/>
          <w:sz w:val="20"/>
          <w:szCs w:val="20"/>
          <w:lang w:val="en-GB"/>
        </w:rPr>
      </w:pPr>
      <w:r>
        <w:rPr>
          <w:rFonts w:ascii="Trebuchet MS" w:hAnsi="Trebuchet MS"/>
          <w:b/>
          <w:sz w:val="20"/>
          <w:szCs w:val="20"/>
          <w:lang w:val="en-GB"/>
        </w:rPr>
        <w:t xml:space="preserve">IT Skills: </w:t>
      </w:r>
      <w:r>
        <w:rPr>
          <w:rFonts w:ascii="Trebuchet MS" w:hAnsi="Trebuchet MS"/>
          <w:sz w:val="20"/>
          <w:szCs w:val="20"/>
          <w:lang w:val="en-GB"/>
        </w:rPr>
        <w:t>Windows, MS Office (Word, Excel), &amp; Internet Applications</w:t>
      </w:r>
    </w:p>
    <w:p w:rsidR="00A02092" w:rsidRDefault="00A02092">
      <w:pPr>
        <w:tabs>
          <w:tab w:val="left" w:pos="6255"/>
        </w:tabs>
        <w:spacing w:before="20" w:after="20"/>
        <w:jc w:val="both"/>
        <w:rPr>
          <w:rFonts w:ascii="Trebuchet MS" w:hAnsi="Trebuchet MS"/>
          <w:sz w:val="20"/>
          <w:szCs w:val="20"/>
          <w:lang w:val="en-GB"/>
        </w:rPr>
      </w:pPr>
    </w:p>
    <w:p w:rsidR="00517E0A" w:rsidRDefault="00517E0A">
      <w:pPr>
        <w:tabs>
          <w:tab w:val="left" w:pos="6255"/>
        </w:tabs>
        <w:spacing w:before="20" w:after="20"/>
        <w:jc w:val="both"/>
        <w:rPr>
          <w:rFonts w:ascii="Trebuchet MS" w:hAnsi="Trebuchet MS"/>
          <w:sz w:val="20"/>
          <w:szCs w:val="20"/>
          <w:lang w:val="en-GB"/>
        </w:rPr>
      </w:pPr>
      <w:r>
        <w:rPr>
          <w:rFonts w:ascii="Trebuchet MS" w:hAnsi="Trebuchet MS"/>
          <w:sz w:val="20"/>
          <w:szCs w:val="20"/>
          <w:lang w:val="en-GB"/>
        </w:rPr>
        <w:tab/>
      </w:r>
    </w:p>
    <w:p w:rsidR="00517E0A" w:rsidRDefault="00517E0A">
      <w:pPr>
        <w:shd w:val="clear" w:color="auto" w:fill="F2F2F2"/>
        <w:spacing w:before="20" w:after="20"/>
        <w:ind w:left="120"/>
        <w:jc w:val="center"/>
        <w:rPr>
          <w:rFonts w:ascii="Trebuchet MS" w:hAnsi="Trebuchet MS"/>
          <w:b/>
          <w:sz w:val="20"/>
          <w:szCs w:val="20"/>
          <w:lang w:val="en-GB"/>
        </w:rPr>
      </w:pPr>
      <w:r>
        <w:rPr>
          <w:rFonts w:ascii="Trebuchet MS" w:hAnsi="Trebuchet MS"/>
          <w:b/>
          <w:sz w:val="20"/>
          <w:szCs w:val="20"/>
          <w:lang w:val="en-GB"/>
        </w:rPr>
        <w:t>Personal Details</w:t>
      </w:r>
    </w:p>
    <w:p w:rsidR="0074298F" w:rsidRDefault="0074298F">
      <w:pPr>
        <w:rPr>
          <w:rFonts w:ascii="Trebuchet MS" w:hAnsi="Trebuchet MS"/>
          <w:sz w:val="20"/>
          <w:szCs w:val="20"/>
          <w:lang w:val="en-GB"/>
        </w:rPr>
      </w:pPr>
    </w:p>
    <w:p w:rsidR="00517E0A" w:rsidRDefault="00517E0A" w:rsidP="0074298F">
      <w:pPr>
        <w:spacing w:line="360" w:lineRule="auto"/>
        <w:rPr>
          <w:rFonts w:ascii="Trebuchet MS" w:hAnsi="Trebuchet MS"/>
          <w:sz w:val="20"/>
          <w:szCs w:val="20"/>
          <w:lang w:val="en-GB"/>
        </w:rPr>
      </w:pPr>
      <w:r>
        <w:rPr>
          <w:rFonts w:ascii="Trebuchet MS" w:hAnsi="Trebuchet MS"/>
          <w:sz w:val="20"/>
          <w:szCs w:val="20"/>
          <w:lang w:val="en-GB"/>
        </w:rPr>
        <w:t>Date of Birth</w:t>
      </w:r>
      <w:r>
        <w:rPr>
          <w:rFonts w:ascii="Trebuchet MS" w:hAnsi="Trebuchet MS"/>
          <w:sz w:val="20"/>
          <w:szCs w:val="20"/>
          <w:lang w:val="en-GB"/>
        </w:rPr>
        <w:tab/>
        <w:t xml:space="preserve">: </w:t>
      </w:r>
      <w:r>
        <w:rPr>
          <w:rFonts w:ascii="Trebuchet MS" w:hAnsi="Trebuchet MS"/>
          <w:sz w:val="20"/>
          <w:szCs w:val="20"/>
          <w:lang w:val="en-GB"/>
        </w:rPr>
        <w:tab/>
        <w:t>16</w:t>
      </w:r>
      <w:r>
        <w:rPr>
          <w:rFonts w:ascii="Trebuchet MS" w:hAnsi="Trebuchet MS"/>
          <w:sz w:val="20"/>
          <w:szCs w:val="20"/>
          <w:vertAlign w:val="superscript"/>
          <w:lang w:val="en-GB"/>
        </w:rPr>
        <w:t>th</w:t>
      </w:r>
      <w:r>
        <w:rPr>
          <w:rFonts w:ascii="Trebuchet MS" w:hAnsi="Trebuchet MS"/>
          <w:sz w:val="20"/>
          <w:szCs w:val="20"/>
          <w:lang w:val="en-GB"/>
        </w:rPr>
        <w:t xml:space="preserve"> November, 1984</w:t>
      </w:r>
      <w:r>
        <w:rPr>
          <w:rFonts w:ascii="Trebuchet MS" w:hAnsi="Trebuchet MS"/>
          <w:sz w:val="20"/>
          <w:szCs w:val="20"/>
          <w:lang w:val="en-GB"/>
        </w:rPr>
        <w:br/>
        <w:t xml:space="preserve">Father's Name   :   Mr </w:t>
      </w:r>
      <w:proofErr w:type="spellStart"/>
      <w:r>
        <w:rPr>
          <w:rFonts w:ascii="Trebuchet MS" w:hAnsi="Trebuchet MS"/>
          <w:sz w:val="20"/>
          <w:szCs w:val="20"/>
          <w:lang w:val="en-GB"/>
        </w:rPr>
        <w:t>Pawan</w:t>
      </w:r>
      <w:proofErr w:type="spellEnd"/>
      <w:r>
        <w:rPr>
          <w:rFonts w:ascii="Trebuchet MS" w:hAnsi="Trebuchet MS"/>
          <w:sz w:val="20"/>
          <w:szCs w:val="20"/>
          <w:lang w:val="en-GB"/>
        </w:rPr>
        <w:t xml:space="preserve"> Kocher</w:t>
      </w:r>
    </w:p>
    <w:p w:rsidR="00517E0A" w:rsidRDefault="00517E0A" w:rsidP="0074298F">
      <w:pPr>
        <w:spacing w:line="360" w:lineRule="auto"/>
        <w:rPr>
          <w:rFonts w:ascii="Trebuchet MS" w:hAnsi="Trebuchet MS"/>
          <w:sz w:val="20"/>
          <w:szCs w:val="20"/>
          <w:lang w:val="en-GB"/>
        </w:rPr>
      </w:pPr>
      <w:r>
        <w:rPr>
          <w:rFonts w:ascii="Trebuchet MS" w:hAnsi="Trebuchet MS"/>
          <w:sz w:val="20"/>
          <w:szCs w:val="20"/>
          <w:lang w:val="en-GB"/>
        </w:rPr>
        <w:t xml:space="preserve">Mother's </w:t>
      </w:r>
      <w:proofErr w:type="gramStart"/>
      <w:r>
        <w:rPr>
          <w:rFonts w:ascii="Trebuchet MS" w:hAnsi="Trebuchet MS"/>
          <w:sz w:val="20"/>
          <w:szCs w:val="20"/>
          <w:lang w:val="en-GB"/>
        </w:rPr>
        <w:t>Name  :</w:t>
      </w:r>
      <w:proofErr w:type="gramEnd"/>
      <w:r>
        <w:rPr>
          <w:rFonts w:ascii="Trebuchet MS" w:hAnsi="Trebuchet MS"/>
          <w:sz w:val="20"/>
          <w:szCs w:val="20"/>
          <w:lang w:val="en-GB"/>
        </w:rPr>
        <w:t xml:space="preserve">   Mrs </w:t>
      </w:r>
      <w:proofErr w:type="spellStart"/>
      <w:r>
        <w:rPr>
          <w:rFonts w:ascii="Trebuchet MS" w:hAnsi="Trebuchet MS"/>
          <w:sz w:val="20"/>
          <w:szCs w:val="20"/>
          <w:lang w:val="en-GB"/>
        </w:rPr>
        <w:t>Suman</w:t>
      </w:r>
      <w:proofErr w:type="spellEnd"/>
      <w:r>
        <w:rPr>
          <w:rFonts w:ascii="Trebuchet MS" w:hAnsi="Trebuchet MS"/>
          <w:sz w:val="20"/>
          <w:szCs w:val="20"/>
          <w:lang w:val="en-GB"/>
        </w:rPr>
        <w:t xml:space="preserve"> Kocher</w:t>
      </w:r>
    </w:p>
    <w:p w:rsidR="00517E0A" w:rsidRDefault="00517E0A" w:rsidP="0074298F">
      <w:pPr>
        <w:spacing w:line="360" w:lineRule="auto"/>
        <w:rPr>
          <w:rFonts w:ascii="Trebuchet MS" w:hAnsi="Trebuchet MS"/>
          <w:sz w:val="20"/>
          <w:szCs w:val="20"/>
        </w:rPr>
      </w:pPr>
      <w:r>
        <w:rPr>
          <w:rFonts w:ascii="Trebuchet MS" w:hAnsi="Trebuchet MS"/>
          <w:sz w:val="20"/>
          <w:szCs w:val="20"/>
          <w:lang w:val="en-GB"/>
        </w:rPr>
        <w:t>Nationality       :    Indian</w:t>
      </w:r>
    </w:p>
    <w:sectPr w:rsidR="00517E0A">
      <w:pgSz w:w="12240" w:h="15840"/>
      <w:pgMar w:top="1080" w:right="1440" w:bottom="1440" w:left="1440" w:header="720" w:footer="720" w:gutter="0"/>
      <w:pgBorders>
        <w:top w:val="single" w:sz="4" w:space="31" w:color="000000"/>
        <w:left w:val="single" w:sz="4" w:space="31" w:color="000000"/>
        <w:bottom w:val="single" w:sz="4" w:space="31" w:color="000000"/>
        <w:right w:val="single" w:sz="4" w:space="31" w:color="000000"/>
      </w:pgBorders>
      <w:cols w:space="720"/>
      <w:docGrid w:linePitch="32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lvl w:ilvl="0">
      <w:start w:val="1"/>
      <w:numFmt w:val="bullet"/>
      <w:lvlText w:val=""/>
      <w:lvlJc w:val="left"/>
      <w:pPr>
        <w:tabs>
          <w:tab w:val="num" w:pos="450"/>
        </w:tabs>
        <w:ind w:left="450" w:hanging="360"/>
      </w:pPr>
      <w:rPr>
        <w:rFonts w:ascii="Wingdings" w:hAnsi="Wingdings"/>
        <w:color w:val="auto"/>
        <w:sz w:val="24"/>
        <w:szCs w:val="24"/>
        <w:lang w:val="en-US" w:eastAsia="en-US"/>
      </w:rPr>
    </w:lvl>
  </w:abstractNum>
  <w:abstractNum w:abstractNumId="1">
    <w:nsid w:val="00000008"/>
    <w:multiLevelType w:val="multilevel"/>
    <w:tmpl w:val="00000008"/>
    <w:lvl w:ilvl="0">
      <w:start w:val="1"/>
      <w:numFmt w:val="bullet"/>
      <w:lvlText w:val=""/>
      <w:lvlJc w:val="left"/>
      <w:pPr>
        <w:tabs>
          <w:tab w:val="num" w:pos="810"/>
        </w:tabs>
        <w:ind w:left="810" w:hanging="360"/>
      </w:pPr>
      <w:rPr>
        <w:rFonts w:ascii="Wingdings" w:hAnsi="Wingdings" w:hint="default"/>
      </w:rPr>
    </w:lvl>
    <w:lvl w:ilvl="1">
      <w:start w:val="1"/>
      <w:numFmt w:val="bullet"/>
      <w:lvlText w:val="o"/>
      <w:lvlJc w:val="left"/>
      <w:pPr>
        <w:tabs>
          <w:tab w:val="num" w:pos="1530"/>
        </w:tabs>
        <w:ind w:left="1530" w:hanging="360"/>
      </w:pPr>
      <w:rPr>
        <w:rFonts w:ascii="Courier New" w:hAnsi="Courier New" w:cs="Courier New" w:hint="default"/>
      </w:rPr>
    </w:lvl>
    <w:lvl w:ilvl="2">
      <w:start w:val="1"/>
      <w:numFmt w:val="bullet"/>
      <w:lvlText w:val=""/>
      <w:lvlJc w:val="left"/>
      <w:pPr>
        <w:tabs>
          <w:tab w:val="num" w:pos="2250"/>
        </w:tabs>
        <w:ind w:left="2250" w:hanging="360"/>
      </w:pPr>
      <w:rPr>
        <w:rFonts w:ascii="Wingdings" w:hAnsi="Wingdings" w:hint="default"/>
      </w:rPr>
    </w:lvl>
    <w:lvl w:ilvl="3">
      <w:start w:val="1"/>
      <w:numFmt w:val="bullet"/>
      <w:lvlText w:val=""/>
      <w:lvlJc w:val="left"/>
      <w:pPr>
        <w:tabs>
          <w:tab w:val="num" w:pos="2970"/>
        </w:tabs>
        <w:ind w:left="2970" w:hanging="360"/>
      </w:pPr>
      <w:rPr>
        <w:rFonts w:ascii="Symbol" w:hAnsi="Symbol" w:hint="default"/>
      </w:rPr>
    </w:lvl>
    <w:lvl w:ilvl="4">
      <w:start w:val="1"/>
      <w:numFmt w:val="bullet"/>
      <w:lvlText w:val="o"/>
      <w:lvlJc w:val="left"/>
      <w:pPr>
        <w:tabs>
          <w:tab w:val="num" w:pos="3690"/>
        </w:tabs>
        <w:ind w:left="3690" w:hanging="360"/>
      </w:pPr>
      <w:rPr>
        <w:rFonts w:ascii="Courier New" w:hAnsi="Courier New" w:cs="Courier New" w:hint="default"/>
      </w:rPr>
    </w:lvl>
    <w:lvl w:ilvl="5">
      <w:start w:val="1"/>
      <w:numFmt w:val="bullet"/>
      <w:lvlText w:val=""/>
      <w:lvlJc w:val="left"/>
      <w:pPr>
        <w:tabs>
          <w:tab w:val="num" w:pos="4410"/>
        </w:tabs>
        <w:ind w:left="4410" w:hanging="360"/>
      </w:pPr>
      <w:rPr>
        <w:rFonts w:ascii="Wingdings" w:hAnsi="Wingdings" w:hint="default"/>
      </w:rPr>
    </w:lvl>
    <w:lvl w:ilvl="6">
      <w:start w:val="1"/>
      <w:numFmt w:val="bullet"/>
      <w:lvlText w:val=""/>
      <w:lvlJc w:val="left"/>
      <w:pPr>
        <w:tabs>
          <w:tab w:val="num" w:pos="5130"/>
        </w:tabs>
        <w:ind w:left="5130" w:hanging="360"/>
      </w:pPr>
      <w:rPr>
        <w:rFonts w:ascii="Symbol" w:hAnsi="Symbol" w:hint="default"/>
      </w:rPr>
    </w:lvl>
    <w:lvl w:ilvl="7">
      <w:start w:val="1"/>
      <w:numFmt w:val="bullet"/>
      <w:lvlText w:val="o"/>
      <w:lvlJc w:val="left"/>
      <w:pPr>
        <w:tabs>
          <w:tab w:val="num" w:pos="5850"/>
        </w:tabs>
        <w:ind w:left="5850" w:hanging="360"/>
      </w:pPr>
      <w:rPr>
        <w:rFonts w:ascii="Courier New" w:hAnsi="Courier New" w:cs="Courier New" w:hint="default"/>
      </w:rPr>
    </w:lvl>
    <w:lvl w:ilvl="8">
      <w:start w:val="1"/>
      <w:numFmt w:val="bullet"/>
      <w:lvlText w:val=""/>
      <w:lvlJc w:val="left"/>
      <w:pPr>
        <w:tabs>
          <w:tab w:val="num" w:pos="6570"/>
        </w:tabs>
        <w:ind w:left="6570" w:hanging="360"/>
      </w:pPr>
      <w:rPr>
        <w:rFonts w:ascii="Wingdings" w:hAnsi="Wingdings" w:hint="default"/>
      </w:rPr>
    </w:lvl>
  </w:abstractNum>
  <w:abstractNum w:abstractNumId="2">
    <w:nsid w:val="0000000D"/>
    <w:multiLevelType w:val="multilevel"/>
    <w:tmpl w:val="0000000D"/>
    <w:lvl w:ilvl="0">
      <w:start w:val="1"/>
      <w:numFmt w:val="bullet"/>
      <w:lvlText w:val=""/>
      <w:lvlJc w:val="left"/>
      <w:pPr>
        <w:tabs>
          <w:tab w:val="num" w:pos="1800"/>
        </w:tabs>
        <w:ind w:left="1800" w:hanging="360"/>
      </w:pPr>
      <w:rPr>
        <w:rFonts w:ascii="Wingdings" w:hAnsi="Wingdings"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
    <w:nsid w:val="0000000F"/>
    <w:multiLevelType w:val="multilevel"/>
    <w:tmpl w:val="0000000F"/>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0000011"/>
    <w:multiLevelType w:val="singleLevel"/>
    <w:tmpl w:val="00000011"/>
    <w:lvl w:ilvl="0">
      <w:start w:val="1"/>
      <w:numFmt w:val="bullet"/>
      <w:lvlText w:val=""/>
      <w:lvlJc w:val="left"/>
      <w:pPr>
        <w:tabs>
          <w:tab w:val="num" w:pos="420"/>
        </w:tabs>
        <w:ind w:left="420" w:hanging="420"/>
      </w:pPr>
      <w:rPr>
        <w:rFonts w:ascii="Wingdings" w:hAnsi="Wingdings" w:hint="default"/>
      </w:rPr>
    </w:lvl>
  </w:abstractNum>
  <w:abstractNum w:abstractNumId="5">
    <w:nsid w:val="00000018"/>
    <w:multiLevelType w:val="singleLevel"/>
    <w:tmpl w:val="00000018"/>
    <w:lvl w:ilvl="0">
      <w:start w:val="1"/>
      <w:numFmt w:val="bullet"/>
      <w:lvlText w:val=""/>
      <w:lvlJc w:val="left"/>
      <w:pPr>
        <w:tabs>
          <w:tab w:val="num" w:pos="420"/>
        </w:tabs>
        <w:ind w:left="420" w:hanging="42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3F01"/>
  <w:doNotTrackMoves/>
  <w:defaultTabStop w:val="28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compat>
    <w:spaceForUL/>
    <w:doNotLeaveBackslashAlon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A2742"/>
    <w:rsid w:val="00517E0A"/>
    <w:rsid w:val="0074298F"/>
    <w:rsid w:val="007B1FC0"/>
    <w:rsid w:val="007C2AA3"/>
    <w:rsid w:val="00A02092"/>
    <w:rsid w:val="00F92FEA"/>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qFormat/>
    <w:pPr>
      <w:keepNext/>
      <w:keepLines/>
      <w:spacing w:before="240" w:after="60"/>
      <w:outlineLvl w:val="0"/>
    </w:pPr>
    <w:rPr>
      <w:rFonts w:ascii="Arial" w:hAnsi="Arial"/>
      <w:b/>
      <w:kern w:val="44"/>
      <w:sz w:val="32"/>
      <w:szCs w:val="20"/>
      <w:lan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1">
    <w:name w:val="WW8Num3z1"/>
    <w:rPr>
      <w:rFonts w:ascii="Courier New" w:hAnsi="Courier New" w:cs="Courier New"/>
    </w:rPr>
  </w:style>
  <w:style w:type="character" w:customStyle="1" w:styleId="WW8Num5z2">
    <w:name w:val="WW8Num5z2"/>
    <w:rPr>
      <w:rFonts w:ascii="Wingdings" w:hAnsi="Wingdings"/>
    </w:rPr>
  </w:style>
  <w:style w:type="character" w:customStyle="1" w:styleId="WW8Num2z0">
    <w:name w:val="WW8Num2z0"/>
    <w:rPr>
      <w:rFonts w:ascii="Wingdings" w:hAnsi="Wingdings" w:cs="Times New Roman"/>
      <w:color w:val="auto"/>
    </w:rPr>
  </w:style>
  <w:style w:type="character" w:customStyle="1" w:styleId="WW8Num2z2">
    <w:name w:val="WW8Num2z2"/>
    <w:rPr>
      <w:rFonts w:ascii="Wingdings" w:hAnsi="Wingdings"/>
    </w:rPr>
  </w:style>
  <w:style w:type="character" w:customStyle="1" w:styleId="WW-Absatz-Standardschriftart">
    <w:name w:val="WW-Absatz-Standardschriftart"/>
  </w:style>
  <w:style w:type="character" w:customStyle="1" w:styleId="WW8Num4z3">
    <w:name w:val="WW8Num4z3"/>
    <w:rPr>
      <w:rFonts w:ascii="Symbol" w:hAnsi="Symbol"/>
    </w:rPr>
  </w:style>
  <w:style w:type="character" w:customStyle="1" w:styleId="WW8Num20z0">
    <w:name w:val="WW8Num20z0"/>
    <w:rPr>
      <w:rFonts w:ascii="Symbol" w:hAnsi="Symbol"/>
    </w:rPr>
  </w:style>
  <w:style w:type="character" w:customStyle="1" w:styleId="WW8Num16z1">
    <w:name w:val="WW8Num16z1"/>
    <w:rPr>
      <w:rFonts w:ascii="Courier New" w:hAnsi="Courier New" w:cs="Courier New"/>
    </w:rPr>
  </w:style>
  <w:style w:type="character" w:customStyle="1" w:styleId="WW8Num27z1">
    <w:name w:val="WW8Num27z1"/>
    <w:rPr>
      <w:rFonts w:ascii="Courier New" w:hAnsi="Courier New" w:cs="Courier New"/>
    </w:rPr>
  </w:style>
  <w:style w:type="character" w:customStyle="1" w:styleId="Absatz-Standardschriftart">
    <w:name w:val="Absatz-Standardschriftart"/>
  </w:style>
  <w:style w:type="character" w:customStyle="1" w:styleId="WW8Num23z3">
    <w:name w:val="WW8Num23z3"/>
    <w:rPr>
      <w:rFonts w:ascii="Symbol" w:hAnsi="Symbol"/>
    </w:rPr>
  </w:style>
  <w:style w:type="character" w:styleId="Hyperlink">
    <w:name w:val="Hyperlink"/>
    <w:basedOn w:val="DefaultParagraphFontChar"/>
    <w:rPr>
      <w:color w:val="0000FF"/>
      <w:u w:val="single"/>
    </w:rPr>
  </w:style>
  <w:style w:type="character" w:customStyle="1" w:styleId="WW8Num25z1">
    <w:name w:val="WW8Num25z1"/>
    <w:rPr>
      <w:rFonts w:ascii="Courier New" w:hAnsi="Courier New" w:cs="Courier New"/>
    </w:rPr>
  </w:style>
  <w:style w:type="character" w:customStyle="1" w:styleId="WW8Num17z0">
    <w:name w:val="WW8Num17z0"/>
    <w:rPr>
      <w:rFonts w:ascii="Wingdings" w:hAnsi="Wingdings"/>
      <w:color w:val="auto"/>
    </w:rPr>
  </w:style>
  <w:style w:type="character" w:customStyle="1" w:styleId="WW8Num18z0">
    <w:name w:val="WW8Num18z0"/>
    <w:rPr>
      <w:rFonts w:ascii="Courier New" w:hAnsi="Courier New" w:cs="Courier New"/>
    </w:rPr>
  </w:style>
  <w:style w:type="character" w:customStyle="1" w:styleId="WW8Num16z0">
    <w:name w:val="WW8Num16z0"/>
    <w:rPr>
      <w:rFonts w:ascii="Symbol" w:hAnsi="Symbol"/>
    </w:rPr>
  </w:style>
  <w:style w:type="character" w:customStyle="1" w:styleId="WW8Num1z0">
    <w:name w:val="WW8Num1z0"/>
    <w:rPr>
      <w:rFonts w:eastAsia="Trebuchet MS"/>
      <w:color w:val="auto"/>
      <w:sz w:val="24"/>
      <w:szCs w:val="24"/>
      <w:lang w:val="en-US"/>
    </w:rPr>
  </w:style>
  <w:style w:type="character" w:customStyle="1" w:styleId="WW8Num28z1">
    <w:name w:val="WW8Num28z1"/>
    <w:rPr>
      <w:rFonts w:ascii="Courier New" w:hAnsi="Courier New" w:cs="Courier New"/>
    </w:rPr>
  </w:style>
  <w:style w:type="character" w:customStyle="1" w:styleId="WW8Num27z0">
    <w:name w:val="WW8Num27z0"/>
    <w:rPr>
      <w:rFonts w:ascii="Wingdings" w:hAnsi="Wingdings" w:cs="Times New Roman"/>
      <w:color w:val="auto"/>
    </w:rPr>
  </w:style>
  <w:style w:type="character" w:customStyle="1" w:styleId="WW8Num7z3">
    <w:name w:val="WW8Num7z3"/>
    <w:rPr>
      <w:rFonts w:ascii="Symbol" w:hAnsi="Symbol"/>
    </w:rPr>
  </w:style>
  <w:style w:type="character" w:customStyle="1" w:styleId="WW8Num7z1">
    <w:name w:val="WW8Num7z1"/>
    <w:rPr>
      <w:rFonts w:ascii="Courier New" w:hAnsi="Courier New" w:cs="Courier New"/>
    </w:rPr>
  </w:style>
  <w:style w:type="character" w:customStyle="1" w:styleId="WW8Num2z1">
    <w:name w:val="WW8Num2z1"/>
    <w:rPr>
      <w:rFonts w:ascii="Courier New" w:hAnsi="Courier New" w:cs="Courier New"/>
    </w:rPr>
  </w:style>
  <w:style w:type="character" w:customStyle="1" w:styleId="WW8Num5z0">
    <w:name w:val="WW8Num5z0"/>
    <w:rPr>
      <w:rFonts w:ascii="Wingdings" w:hAnsi="Wingdings"/>
      <w:color w:val="auto"/>
    </w:rPr>
  </w:style>
  <w:style w:type="character" w:customStyle="1" w:styleId="DefaultParagraphFontChar">
    <w:name w:val="Default Paragraph Font Char"/>
  </w:style>
  <w:style w:type="character" w:customStyle="1" w:styleId="WW8Num8z1">
    <w:name w:val="WW8Num8z1"/>
    <w:rPr>
      <w:rFonts w:ascii="Courier New" w:hAnsi="Courier New" w:cs="Courier New"/>
    </w:rPr>
  </w:style>
  <w:style w:type="character" w:customStyle="1" w:styleId="WW8Num18z2">
    <w:name w:val="WW8Num18z2"/>
    <w:rPr>
      <w:rFonts w:ascii="Wingdings" w:hAnsi="Wingdings"/>
    </w:rPr>
  </w:style>
  <w:style w:type="character" w:customStyle="1" w:styleId="WW8Num8z0">
    <w:name w:val="WW8Num8z0"/>
    <w:rPr>
      <w:rFonts w:ascii="Symbol" w:hAnsi="Symbol" w:cs="Symbol"/>
    </w:rPr>
  </w:style>
  <w:style w:type="character" w:customStyle="1" w:styleId="WW8Num14z1">
    <w:name w:val="WW8Num14z1"/>
    <w:rPr>
      <w:rFonts w:ascii="Wingdings" w:hAnsi="Wingdings"/>
      <w:color w:val="0000FF"/>
    </w:rPr>
  </w:style>
  <w:style w:type="character" w:customStyle="1" w:styleId="Heading1Char">
    <w:name w:val="Heading 1 Char"/>
    <w:link w:val="Heading1"/>
    <w:rPr>
      <w:rFonts w:ascii="Arial" w:hAnsi="Arial"/>
      <w:b/>
      <w:i w:val="0"/>
      <w:kern w:val="44"/>
      <w:sz w:val="32"/>
    </w:rPr>
  </w:style>
  <w:style w:type="character" w:customStyle="1" w:styleId="WW8Num12z1">
    <w:name w:val="WW8Num12z1"/>
    <w:rPr>
      <w:rFonts w:ascii="Wingdings" w:hAnsi="Wingdings"/>
      <w:color w:val="0000FF"/>
    </w:rPr>
  </w:style>
  <w:style w:type="character" w:customStyle="1" w:styleId="WW8Num26z0">
    <w:name w:val="WW8Num26z0"/>
    <w:rPr>
      <w:b w:val="0"/>
    </w:rPr>
  </w:style>
  <w:style w:type="character" w:customStyle="1" w:styleId="WW8Num14z2">
    <w:name w:val="WW8Num14z2"/>
    <w:rPr>
      <w:rFonts w:ascii="Wingdings" w:hAnsi="Wingdings"/>
    </w:rPr>
  </w:style>
  <w:style w:type="character" w:customStyle="1" w:styleId="WW8Num23z0">
    <w:name w:val="WW8Num23z0"/>
    <w:rPr>
      <w:rFonts w:ascii="Wingdings" w:hAnsi="Wingdings"/>
      <w:color w:val="auto"/>
    </w:rPr>
  </w:style>
  <w:style w:type="character" w:customStyle="1" w:styleId="WW8Num31z1">
    <w:name w:val="WW8Num31z1"/>
    <w:rPr>
      <w:rFonts w:ascii="Courier New" w:hAnsi="Courier New" w:cs="Courier New"/>
    </w:rPr>
  </w:style>
  <w:style w:type="character" w:customStyle="1" w:styleId="WW8Num25z0">
    <w:name w:val="WW8Num25z0"/>
    <w:rPr>
      <w:rFonts w:ascii="Symbol" w:hAnsi="Symbol" w:cs="Symbol"/>
    </w:rPr>
  </w:style>
  <w:style w:type="character" w:customStyle="1" w:styleId="WW8Num21z2">
    <w:name w:val="WW8Num21z2"/>
    <w:rPr>
      <w:rFonts w:ascii="Wingdings" w:hAnsi="Wingdings"/>
    </w:rPr>
  </w:style>
  <w:style w:type="character" w:customStyle="1" w:styleId="WW8Num4z2">
    <w:name w:val="WW8Num4z2"/>
    <w:rPr>
      <w:rFonts w:ascii="Wingdings" w:hAnsi="Wingdings"/>
    </w:rPr>
  </w:style>
  <w:style w:type="character" w:customStyle="1" w:styleId="WW8Num4z1">
    <w:name w:val="WW8Num4z1"/>
    <w:rPr>
      <w:rFonts w:ascii="Courier New" w:hAnsi="Courier New" w:cs="Courier New"/>
    </w:rPr>
  </w:style>
  <w:style w:type="character" w:customStyle="1" w:styleId="WW8Num4z0">
    <w:name w:val="WW8Num4z0"/>
    <w:rPr>
      <w:rFonts w:ascii="Wingdings" w:hAnsi="Wingdings" w:cs="Times New Roman"/>
      <w:color w:val="auto"/>
    </w:rPr>
  </w:style>
  <w:style w:type="character" w:customStyle="1" w:styleId="WW8Num23z1">
    <w:name w:val="WW8Num23z1"/>
    <w:rPr>
      <w:rFonts w:ascii="Courier New" w:hAnsi="Courier New" w:cs="Courier New"/>
    </w:rPr>
  </w:style>
  <w:style w:type="character" w:customStyle="1" w:styleId="WW8Num10z2">
    <w:name w:val="WW8Num10z2"/>
    <w:rPr>
      <w:rFonts w:ascii="Wingdings" w:hAnsi="Wingdings"/>
    </w:rPr>
  </w:style>
  <w:style w:type="character" w:customStyle="1" w:styleId="WW8Num12z2">
    <w:name w:val="WW8Num12z2"/>
    <w:rPr>
      <w:rFonts w:ascii="Wingdings" w:hAnsi="Wingdings"/>
    </w:rPr>
  </w:style>
  <w:style w:type="character" w:customStyle="1" w:styleId="WW8Num15z0">
    <w:name w:val="WW8Num15z0"/>
    <w:rPr>
      <w:rFonts w:ascii="Wingdings" w:hAnsi="Wingdings"/>
    </w:rPr>
  </w:style>
  <w:style w:type="character" w:customStyle="1" w:styleId="WW8Num12z0">
    <w:name w:val="WW8Num12z0"/>
    <w:rPr>
      <w:rFonts w:ascii="Wingdings" w:hAnsi="Wingdings"/>
      <w:color w:val="auto"/>
    </w:rPr>
  </w:style>
  <w:style w:type="character" w:customStyle="1" w:styleId="WW8Num13z3">
    <w:name w:val="WW8Num13z3"/>
    <w:rPr>
      <w:rFonts w:ascii="Symbol" w:hAnsi="Symbol"/>
    </w:rPr>
  </w:style>
  <w:style w:type="character" w:customStyle="1" w:styleId="WW8NumSt3z0">
    <w:name w:val="WW8NumSt3z0"/>
    <w:rPr>
      <w:rFonts w:ascii="Times New Roman" w:hAnsi="Times New Roman" w:cs="Times New Roman"/>
    </w:rPr>
  </w:style>
  <w:style w:type="character" w:customStyle="1" w:styleId="WW8Num9z0">
    <w:name w:val="WW8Num9z0"/>
    <w:rPr>
      <w:rFonts w:ascii="Wingdings" w:hAnsi="Wingdings" w:cs="Wingdings"/>
    </w:rPr>
  </w:style>
  <w:style w:type="character" w:customStyle="1" w:styleId="WW8Num13z2">
    <w:name w:val="WW8Num13z2"/>
    <w:rPr>
      <w:rFonts w:ascii="Wingdings" w:hAnsi="Wingdings"/>
    </w:rPr>
  </w:style>
  <w:style w:type="character" w:customStyle="1" w:styleId="WW8Num9z2">
    <w:name w:val="WW8Num9z2"/>
    <w:rPr>
      <w:rFonts w:ascii="Wingdings" w:hAnsi="Wingdings"/>
    </w:rPr>
  </w:style>
  <w:style w:type="character" w:customStyle="1" w:styleId="WW8Num10z0">
    <w:name w:val="WW8Num10z0"/>
    <w:rPr>
      <w:rFonts w:ascii="Symbol" w:hAnsi="Symbol"/>
      <w:color w:val="auto"/>
      <w:sz w:val="18"/>
      <w:szCs w:val="18"/>
    </w:rPr>
  </w:style>
  <w:style w:type="character" w:customStyle="1" w:styleId="WW8Num21z1">
    <w:name w:val="WW8Num21z1"/>
    <w:rPr>
      <w:rFonts w:ascii="Courier New" w:hAnsi="Courier New" w:cs="Courier New"/>
    </w:rPr>
  </w:style>
  <w:style w:type="character" w:customStyle="1" w:styleId="WW8Num11z2">
    <w:name w:val="WW8Num11z2"/>
    <w:rPr>
      <w:rFonts w:ascii="Wingdings" w:hAnsi="Wingdings"/>
    </w:rPr>
  </w:style>
  <w:style w:type="character" w:customStyle="1" w:styleId="WW8Num2z3">
    <w:name w:val="WW8Num2z3"/>
    <w:rPr>
      <w:rFonts w:ascii="Symbol" w:hAnsi="Symbol"/>
    </w:rPr>
  </w:style>
  <w:style w:type="character" w:customStyle="1" w:styleId="WW8Num11z0">
    <w:name w:val="WW8Num11z0"/>
    <w:rPr>
      <w:rFonts w:ascii="Verdana" w:eastAsia="Times New Roman" w:hAnsi="Verdana" w:cs="Times New Roman"/>
    </w:rPr>
  </w:style>
  <w:style w:type="character" w:customStyle="1" w:styleId="WW8Num5z1">
    <w:name w:val="WW8Num5z1"/>
    <w:rPr>
      <w:rFonts w:ascii="Wingdings" w:hAnsi="Wingdings"/>
      <w:color w:val="0000FF"/>
    </w:rPr>
  </w:style>
  <w:style w:type="character" w:customStyle="1" w:styleId="WW8Num3z0">
    <w:name w:val="WW8Num3z0"/>
    <w:rPr>
      <w:rFonts w:ascii="Symbol" w:hAnsi="Symbol"/>
    </w:rPr>
  </w:style>
  <w:style w:type="character" w:customStyle="1" w:styleId="WW8Num28z2">
    <w:name w:val="WW8Num28z2"/>
    <w:rPr>
      <w:rFonts w:ascii="Wingdings" w:hAnsi="Wingdings" w:cs="Wingdings"/>
    </w:rPr>
  </w:style>
  <w:style w:type="character" w:customStyle="1" w:styleId="WW8Num3z2">
    <w:name w:val="WW8Num3z2"/>
    <w:rPr>
      <w:rFonts w:ascii="Wingdings" w:hAnsi="Wingdings"/>
    </w:rPr>
  </w:style>
  <w:style w:type="character" w:customStyle="1" w:styleId="WW8Num10z1">
    <w:name w:val="WW8Num10z1"/>
    <w:rPr>
      <w:rFonts w:ascii="Courier New" w:hAnsi="Courier New" w:cs="Courier New"/>
    </w:rPr>
  </w:style>
  <w:style w:type="character" w:customStyle="1" w:styleId="WW8Num6z2">
    <w:name w:val="WW8Num6z2"/>
    <w:rPr>
      <w:rFonts w:ascii="Wingdings" w:hAnsi="Wingdings"/>
    </w:rPr>
  </w:style>
  <w:style w:type="character" w:customStyle="1" w:styleId="WW8Num30z0">
    <w:name w:val="WW8Num30z0"/>
    <w:rPr>
      <w:rFonts w:ascii="Symbol" w:hAnsi="Symbol" w:cs="Symbol"/>
    </w:rPr>
  </w:style>
  <w:style w:type="character" w:customStyle="1" w:styleId="WW8Num7z2">
    <w:name w:val="WW8Num7z2"/>
    <w:rPr>
      <w:rFonts w:ascii="Wingdings" w:hAnsi="Wingdings"/>
    </w:rPr>
  </w:style>
  <w:style w:type="character" w:customStyle="1" w:styleId="WW8Num9z3">
    <w:name w:val="WW8Num9z3"/>
    <w:rPr>
      <w:rFonts w:ascii="Symbol" w:hAnsi="Symbol"/>
    </w:rPr>
  </w:style>
  <w:style w:type="character" w:customStyle="1" w:styleId="WW8Num11z3">
    <w:name w:val="WW8Num11z3"/>
    <w:rPr>
      <w:rFonts w:ascii="Symbol" w:hAnsi="Symbol"/>
    </w:rPr>
  </w:style>
  <w:style w:type="character" w:customStyle="1" w:styleId="WW8Num14z0">
    <w:name w:val="WW8Num14z0"/>
    <w:rPr>
      <w:rFonts w:ascii="Wingdings" w:hAnsi="Wingdings"/>
      <w:color w:val="auto"/>
    </w:rPr>
  </w:style>
  <w:style w:type="character" w:customStyle="1" w:styleId="WW8Num9z1">
    <w:name w:val="WW8Num9z1"/>
    <w:rPr>
      <w:rFonts w:ascii="Courier New" w:hAnsi="Courier New" w:cs="Courier New"/>
    </w:rPr>
  </w:style>
  <w:style w:type="character" w:customStyle="1" w:styleId="WW8Num11z1">
    <w:name w:val="WW8Num11z1"/>
    <w:rPr>
      <w:rFonts w:ascii="Courier New" w:hAnsi="Courier New" w:cs="Courier New"/>
    </w:rPr>
  </w:style>
  <w:style w:type="character" w:customStyle="1" w:styleId="SubtitleCharChar">
    <w:name w:val="Subtitle Char Char"/>
    <w:basedOn w:val="DefaultParagraphFontChar"/>
    <w:rPr>
      <w:b/>
      <w:bCs/>
      <w:sz w:val="22"/>
      <w:szCs w:val="24"/>
      <w:lang w:val="en-US" w:eastAsia="ar-SA" w:bidi="ar-SA"/>
    </w:rPr>
  </w:style>
  <w:style w:type="character" w:customStyle="1" w:styleId="WW8Num15z3">
    <w:name w:val="WW8Num15z3"/>
    <w:rPr>
      <w:rFonts w:ascii="Symbol" w:hAnsi="Symbol"/>
    </w:rPr>
  </w:style>
  <w:style w:type="character" w:customStyle="1" w:styleId="WW8Num30z2">
    <w:name w:val="WW8Num30z2"/>
    <w:rPr>
      <w:rFonts w:ascii="Wingdings" w:hAnsi="Wingdings" w:cs="Wingdings"/>
    </w:rPr>
  </w:style>
  <w:style w:type="character" w:customStyle="1" w:styleId="WW8Num6z1">
    <w:name w:val="WW8Num6z1"/>
    <w:rPr>
      <w:rFonts w:ascii="Courier New" w:hAnsi="Courier New" w:cs="Courier New"/>
    </w:rPr>
  </w:style>
  <w:style w:type="character" w:customStyle="1" w:styleId="WW8Num31z2">
    <w:name w:val="WW8Num31z2"/>
    <w:rPr>
      <w:rFonts w:ascii="Wingdings" w:hAnsi="Wingdings" w:cs="Wingdings"/>
    </w:rPr>
  </w:style>
  <w:style w:type="character" w:customStyle="1" w:styleId="WW8Num13z1">
    <w:name w:val="WW8Num13z1"/>
    <w:rPr>
      <w:rFonts w:ascii="Courier New" w:hAnsi="Courier New" w:cs="Courier New"/>
    </w:rPr>
  </w:style>
  <w:style w:type="character" w:customStyle="1" w:styleId="WW8Num30z1">
    <w:name w:val="WW8Num30z1"/>
    <w:rPr>
      <w:rFonts w:ascii="Courier New" w:hAnsi="Courier New" w:cs="Courier New"/>
    </w:rPr>
  </w:style>
  <w:style w:type="character" w:customStyle="1" w:styleId="WW8Num27z2">
    <w:name w:val="WW8Num27z2"/>
    <w:rPr>
      <w:rFonts w:ascii="Wingdings" w:hAnsi="Wingdings"/>
    </w:rPr>
  </w:style>
  <w:style w:type="character" w:customStyle="1" w:styleId="WW8Num15z1">
    <w:name w:val="WW8Num15z1"/>
    <w:rPr>
      <w:rFonts w:ascii="Courier New" w:hAnsi="Courier New" w:cs="Courier New"/>
    </w:rPr>
  </w:style>
  <w:style w:type="character" w:customStyle="1" w:styleId="WW8Num6z0">
    <w:name w:val="WW8Num6z0"/>
    <w:rPr>
      <w:rFonts w:ascii="Symbol" w:hAnsi="Symbol"/>
    </w:rPr>
  </w:style>
  <w:style w:type="character" w:customStyle="1" w:styleId="WW8Num8z2">
    <w:name w:val="WW8Num8z2"/>
    <w:rPr>
      <w:rFonts w:ascii="Wingdings" w:hAnsi="Wingdings" w:cs="Wingdings"/>
    </w:rPr>
  </w:style>
  <w:style w:type="character" w:customStyle="1" w:styleId="WW8Num10z3">
    <w:name w:val="WW8Num10z3"/>
    <w:rPr>
      <w:rFonts w:ascii="Symbol" w:hAnsi="Symbol"/>
    </w:rPr>
  </w:style>
  <w:style w:type="character" w:customStyle="1" w:styleId="WW8Num13z0">
    <w:name w:val="WW8Num13z0"/>
    <w:rPr>
      <w:rFonts w:ascii="Wingdings" w:hAnsi="Wingdings"/>
      <w:color w:val="auto"/>
    </w:rPr>
  </w:style>
  <w:style w:type="character" w:customStyle="1" w:styleId="WW8Num31z0">
    <w:name w:val="WW8Num31z0"/>
    <w:rPr>
      <w:rFonts w:ascii="Symbol" w:hAnsi="Symbol" w:cs="Symbol"/>
    </w:rPr>
  </w:style>
  <w:style w:type="character" w:customStyle="1" w:styleId="WW8Num17z2">
    <w:name w:val="WW8Num17z2"/>
    <w:rPr>
      <w:rFonts w:ascii="Wingdings" w:hAnsi="Wingdings"/>
    </w:rPr>
  </w:style>
  <w:style w:type="character" w:customStyle="1" w:styleId="WW8Num25z2">
    <w:name w:val="WW8Num25z2"/>
    <w:rPr>
      <w:rFonts w:ascii="Wingdings" w:hAnsi="Wingdings" w:cs="Wingdings"/>
    </w:rPr>
  </w:style>
  <w:style w:type="character" w:customStyle="1" w:styleId="WW8Num22z0">
    <w:name w:val="WW8Num22z0"/>
    <w:rPr>
      <w:rFonts w:ascii="Wingdings" w:hAnsi="Wingdings"/>
    </w:rPr>
  </w:style>
  <w:style w:type="character" w:customStyle="1" w:styleId="WW8Num18z3">
    <w:name w:val="WW8Num18z3"/>
    <w:rPr>
      <w:rFonts w:ascii="Symbol" w:hAnsi="Symbol"/>
    </w:rPr>
  </w:style>
  <w:style w:type="character" w:customStyle="1" w:styleId="WW8Num29z2">
    <w:name w:val="WW8Num29z2"/>
    <w:rPr>
      <w:rFonts w:ascii="Wingdings" w:hAnsi="Wingdings"/>
    </w:rPr>
  </w:style>
  <w:style w:type="character" w:customStyle="1" w:styleId="WW8Num19z0">
    <w:name w:val="WW8Num19z0"/>
    <w:rPr>
      <w:rFonts w:ascii="Wingdings" w:hAnsi="Wingdings"/>
    </w:rPr>
  </w:style>
  <w:style w:type="character" w:customStyle="1" w:styleId="WW8Num16z2">
    <w:name w:val="WW8Num16z2"/>
    <w:rPr>
      <w:rFonts w:ascii="Wingdings" w:hAnsi="Wingdings"/>
    </w:rPr>
  </w:style>
  <w:style w:type="character" w:customStyle="1" w:styleId="WW8Num23z2">
    <w:name w:val="WW8Num23z2"/>
    <w:rPr>
      <w:rFonts w:ascii="Wingdings" w:hAnsi="Wingdings"/>
    </w:rPr>
  </w:style>
  <w:style w:type="character" w:customStyle="1" w:styleId="WW8Num20z1">
    <w:name w:val="WW8Num20z1"/>
    <w:rPr>
      <w:rFonts w:ascii="Courier New" w:hAnsi="Courier New" w:cs="Courier New"/>
    </w:rPr>
  </w:style>
  <w:style w:type="character" w:customStyle="1" w:styleId="WW8Num17z1">
    <w:name w:val="WW8Num17z1"/>
    <w:rPr>
      <w:rFonts w:ascii="Courier New" w:hAnsi="Courier New" w:cs="Courier New"/>
    </w:rPr>
  </w:style>
  <w:style w:type="character" w:customStyle="1" w:styleId="WW8Num20z2">
    <w:name w:val="WW8Num20z2"/>
    <w:rPr>
      <w:rFonts w:ascii="Wingdings" w:hAnsi="Wingdings"/>
    </w:rPr>
  </w:style>
  <w:style w:type="character" w:customStyle="1" w:styleId="WW8Num24z0">
    <w:name w:val="WW8Num24z0"/>
    <w:rPr>
      <w:rFonts w:ascii="Times New Roman" w:hAnsi="Times New Roman" w:cs="Times New Roman"/>
    </w:rPr>
  </w:style>
  <w:style w:type="character" w:customStyle="1" w:styleId="WW8Num21z0">
    <w:name w:val="WW8Num21z0"/>
    <w:rPr>
      <w:rFonts w:ascii="Symbol" w:hAnsi="Symbol"/>
    </w:rPr>
  </w:style>
  <w:style w:type="character" w:customStyle="1" w:styleId="WW8Num17z3">
    <w:name w:val="WW8Num17z3"/>
    <w:rPr>
      <w:rFonts w:ascii="Symbol" w:hAnsi="Symbol"/>
    </w:rPr>
  </w:style>
  <w:style w:type="character" w:customStyle="1" w:styleId="WW8Num27z3">
    <w:name w:val="WW8Num27z3"/>
    <w:rPr>
      <w:rFonts w:ascii="Symbol" w:hAnsi="Symbol"/>
    </w:rPr>
  </w:style>
  <w:style w:type="character" w:customStyle="1" w:styleId="WW8Num28z0">
    <w:name w:val="WW8Num28z0"/>
    <w:rPr>
      <w:rFonts w:ascii="Symbol" w:hAnsi="Symbol" w:cs="Symbol"/>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St2z0">
    <w:name w:val="WW8NumSt2z0"/>
    <w:rPr>
      <w:rFonts w:ascii="Times New Roman" w:hAnsi="Times New Roman" w:cs="Times New Roman"/>
    </w:rPr>
  </w:style>
  <w:style w:type="character" w:customStyle="1" w:styleId="BodyTextIndentCharChar">
    <w:name w:val="Body Text Indent Char Char"/>
    <w:basedOn w:val="DefaultParagraphFontChar"/>
    <w:rPr>
      <w:sz w:val="24"/>
      <w:szCs w:val="24"/>
      <w:lang w:val="en-US" w:eastAsia="ar-SA" w:bidi="ar-SA"/>
    </w:rPr>
  </w:style>
  <w:style w:type="paragraph" w:styleId="Header">
    <w:name w:val="header"/>
    <w:basedOn w:val="Normal"/>
    <w:pPr>
      <w:tabs>
        <w:tab w:val="center" w:pos="4153"/>
        <w:tab w:val="right" w:pos="8306"/>
      </w:tabs>
      <w:snapToGrid w:val="0"/>
    </w:pPr>
    <w:rPr>
      <w:sz w:val="18"/>
      <w:szCs w:val="18"/>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Footer">
    <w:name w:val="footer"/>
    <w:basedOn w:val="Normal"/>
    <w:pPr>
      <w:tabs>
        <w:tab w:val="center" w:pos="4153"/>
        <w:tab w:val="right" w:pos="8306"/>
      </w:tabs>
      <w:snapToGrid w:val="0"/>
    </w:pPr>
    <w:rPr>
      <w:sz w:val="18"/>
      <w:szCs w:val="18"/>
    </w:rPr>
  </w:style>
  <w:style w:type="paragraph" w:styleId="BodyText">
    <w:name w:val="Body Text"/>
    <w:basedOn w:val="Normal"/>
    <w:pPr>
      <w:spacing w:after="120"/>
    </w:pPr>
  </w:style>
  <w:style w:type="paragraph" w:styleId="BodyTextIndent">
    <w:name w:val="Body Text Indent"/>
    <w:basedOn w:val="Normal"/>
    <w:pPr>
      <w:spacing w:line="360" w:lineRule="auto"/>
      <w:ind w:firstLine="720"/>
      <w:jc w:val="both"/>
    </w:pPr>
  </w:style>
  <w:style w:type="paragraph" w:styleId="NormalWeb">
    <w:name w:val="Normal (Web)"/>
    <w:basedOn w:val="Normal"/>
    <w:pPr>
      <w:spacing w:before="280" w:after="28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styleId="Subtitle">
    <w:name w:val="Subtitle"/>
    <w:basedOn w:val="Normal"/>
    <w:next w:val="BodyText"/>
    <w:qFormat/>
    <w:pPr>
      <w:jc w:val="center"/>
    </w:pPr>
    <w:rPr>
      <w:b/>
      <w:bCs/>
      <w:sz w:val="22"/>
    </w:rPr>
  </w:style>
  <w:style w:type="paragraph" w:customStyle="1" w:styleId="TableContents">
    <w:name w:val="Table Contents"/>
    <w:basedOn w:val="Normal"/>
    <w:pPr>
      <w:suppressLineNumbers/>
    </w:pPr>
  </w:style>
  <w:style w:type="paragraph" w:styleId="ListParagraph">
    <w:name w:val="List Paragraph"/>
    <w:basedOn w:val="Normal"/>
    <w:qFormat/>
    <w:pPr>
      <w:spacing w:after="200" w:line="276" w:lineRule="auto"/>
      <w:ind w:left="720"/>
    </w:pPr>
    <w:rPr>
      <w:rFonts w:ascii="Calibri" w:eastAsia="Calibri" w:hAnsi="Calibri"/>
      <w:sz w:val="22"/>
      <w:szCs w:val="22"/>
    </w:rPr>
  </w:style>
  <w:style w:type="paragraph" w:customStyle="1" w:styleId="TableHeading">
    <w:name w:val="Table Heading"/>
    <w:basedOn w:val="TableContents"/>
    <w:pPr>
      <w:jc w:val="center"/>
    </w:pPr>
    <w:rPr>
      <w:b/>
      <w:bCs/>
    </w:rPr>
  </w:style>
  <w:style w:type="paragraph" w:customStyle="1" w:styleId="Normalbold">
    <w:name w:val="Normal + bold"/>
    <w:basedOn w:val="Normal"/>
    <w:pPr>
      <w:widowControl w:val="0"/>
      <w:autoSpaceDE w:val="0"/>
      <w:ind w:left="-720"/>
    </w:pPr>
    <w:rPr>
      <w:b/>
      <w:bCs/>
      <w:sz w:val="26"/>
      <w:szCs w:val="26"/>
    </w:rPr>
  </w:style>
  <w:style w:type="paragraph" w:customStyle="1" w:styleId="Index">
    <w:name w:val="Index"/>
    <w:basedOn w:val="Normal"/>
    <w:pPr>
      <w:suppressLineNumbers/>
    </w:pPr>
    <w:rPr>
      <w:rFonts w:cs="Mangal"/>
    </w:rPr>
  </w:style>
</w:styles>
</file>

<file path=word/webSettings.xml><?xml version="1.0" encoding="utf-8"?>
<w:webSettings xmlns:r="http://schemas.openxmlformats.org/officeDocument/2006/relationships" xmlns:w="http://schemas.openxmlformats.org/wordprocessingml/2006/main">
  <w:encoding w:val="utf-8"/>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571</Words>
  <Characters>3260</Characters>
  <Application>Microsoft Office Word</Application>
  <DocSecurity>0</DocSecurity>
  <PresentationFormat/>
  <Lines>27</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asd</dc:creator>
  <cp:keywords/>
  <dc:description/>
  <cp:lastModifiedBy>sumjyo</cp:lastModifiedBy>
  <cp:revision>4</cp:revision>
  <dcterms:created xsi:type="dcterms:W3CDTF">2014-08-20T10:29:00Z</dcterms:created>
  <dcterms:modified xsi:type="dcterms:W3CDTF">2014-08-20T10:34:00Z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