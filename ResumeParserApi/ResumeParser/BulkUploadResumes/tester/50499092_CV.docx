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0FA4" w:rsidRPr="00F319ED" w:rsidRDefault="00E116BE" w:rsidP="00F319ED">
      <w:pPr>
        <w:pStyle w:val="Heading5"/>
        <w:tabs>
          <w:tab w:val="left" w:pos="0"/>
        </w:tabs>
        <w:jc w:val="center"/>
        <w:rPr>
          <w:rFonts w:ascii="Palatino Linotype" w:hAnsi="Palatino Linotype"/>
          <w:i/>
          <w:sz w:val="24"/>
          <w:u w:val="none"/>
        </w:rPr>
      </w:pPr>
      <w:r>
        <w:rPr>
          <w:rFonts w:ascii="Palatino Linotype" w:hAnsi="Palatino Linotype"/>
        </w:rPr>
        <w:pict>
          <v:line id="_x0000_s1026" style="position:absolute;left:0;text-align:left;z-index:251657216" from="-12pt,.95pt" to="510pt,.95pt" strokeweight=".53mm">
            <v:stroke joinstyle="miter"/>
          </v:line>
        </w:pict>
      </w:r>
      <w:r w:rsidR="00D831B6" w:rsidRPr="00854A89">
        <w:rPr>
          <w:rFonts w:ascii="Palatino Linotype" w:hAnsi="Palatino Linotype"/>
          <w:sz w:val="28"/>
          <w:szCs w:val="28"/>
          <w:u w:val="none"/>
        </w:rPr>
        <w:t>BALWINDER SINGH</w:t>
      </w:r>
    </w:p>
    <w:p w:rsidR="00D26062" w:rsidRPr="00854A89" w:rsidRDefault="00E279BA" w:rsidP="00207BD5">
      <w:pPr>
        <w:pStyle w:val="Heading5"/>
        <w:shd w:val="clear" w:color="auto" w:fill="FFFFFF"/>
        <w:jc w:val="center"/>
        <w:rPr>
          <w:rFonts w:ascii="Palatino Linotype" w:hAnsi="Palatino Linotype"/>
          <w:color w:val="000000"/>
          <w:sz w:val="22"/>
          <w:szCs w:val="22"/>
          <w:u w:val="none"/>
        </w:rPr>
      </w:pPr>
      <w:proofErr w:type="gramStart"/>
      <w:r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#848, </w:t>
      </w:r>
      <w:proofErr w:type="spellStart"/>
      <w:r w:rsidR="00D26062" w:rsidRPr="00854A89">
        <w:rPr>
          <w:rFonts w:ascii="Palatino Linotype" w:hAnsi="Palatino Linotype"/>
          <w:color w:val="000000"/>
          <w:sz w:val="22"/>
          <w:szCs w:val="22"/>
          <w:u w:val="none"/>
        </w:rPr>
        <w:t>Vill</w:t>
      </w:r>
      <w:proofErr w:type="spellEnd"/>
      <w:r w:rsidR="00C0395A" w:rsidRPr="00854A89">
        <w:rPr>
          <w:rFonts w:ascii="Palatino Linotype" w:hAnsi="Palatino Linotype"/>
          <w:color w:val="000000"/>
          <w:sz w:val="22"/>
          <w:szCs w:val="22"/>
          <w:u w:val="none"/>
        </w:rPr>
        <w:t>.</w:t>
      </w:r>
      <w:proofErr w:type="gramEnd"/>
      <w:r w:rsidR="00D26062"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 </w:t>
      </w:r>
      <w:proofErr w:type="spellStart"/>
      <w:r w:rsidR="00D26062" w:rsidRPr="00854A89">
        <w:rPr>
          <w:rFonts w:ascii="Palatino Linotype" w:hAnsi="Palatino Linotype"/>
          <w:color w:val="000000"/>
          <w:sz w:val="22"/>
          <w:szCs w:val="22"/>
          <w:u w:val="none"/>
        </w:rPr>
        <w:t>Matt</w:t>
      </w:r>
      <w:r w:rsidR="005B0FA4" w:rsidRPr="00854A89">
        <w:rPr>
          <w:rFonts w:ascii="Palatino Linotype" w:hAnsi="Palatino Linotype"/>
          <w:color w:val="000000"/>
          <w:sz w:val="22"/>
          <w:szCs w:val="22"/>
          <w:u w:val="none"/>
        </w:rPr>
        <w:t>o</w:t>
      </w:r>
      <w:r w:rsidR="00B84AC4" w:rsidRPr="00854A89">
        <w:rPr>
          <w:rFonts w:ascii="Palatino Linotype" w:hAnsi="Palatino Linotype"/>
          <w:color w:val="000000"/>
          <w:sz w:val="22"/>
          <w:szCs w:val="22"/>
          <w:u w:val="none"/>
        </w:rPr>
        <w:t>ur</w:t>
      </w:r>
      <w:proofErr w:type="spellEnd"/>
      <w:r w:rsidR="00B84AC4"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 (SEC-</w:t>
      </w:r>
      <w:r w:rsidR="00D26062" w:rsidRPr="00854A89">
        <w:rPr>
          <w:rFonts w:ascii="Palatino Linotype" w:hAnsi="Palatino Linotype"/>
          <w:color w:val="000000"/>
          <w:sz w:val="22"/>
          <w:szCs w:val="22"/>
          <w:u w:val="none"/>
        </w:rPr>
        <w:t>70)</w:t>
      </w:r>
    </w:p>
    <w:p w:rsidR="00D26062" w:rsidRPr="00854A89" w:rsidRDefault="00D26062" w:rsidP="00207BD5">
      <w:pPr>
        <w:pStyle w:val="Heading5"/>
        <w:shd w:val="clear" w:color="auto" w:fill="FFFFFF"/>
        <w:jc w:val="center"/>
        <w:rPr>
          <w:rFonts w:ascii="Palatino Linotype" w:hAnsi="Palatino Linotype"/>
          <w:color w:val="000000"/>
          <w:sz w:val="22"/>
          <w:szCs w:val="22"/>
          <w:u w:val="none"/>
        </w:rPr>
      </w:pPr>
      <w:proofErr w:type="spellStart"/>
      <w:r w:rsidRPr="00854A89">
        <w:rPr>
          <w:rFonts w:ascii="Palatino Linotype" w:hAnsi="Palatino Linotype"/>
          <w:color w:val="000000"/>
          <w:sz w:val="22"/>
          <w:szCs w:val="22"/>
          <w:u w:val="none"/>
        </w:rPr>
        <w:t>Tesh</w:t>
      </w:r>
      <w:proofErr w:type="spellEnd"/>
      <w:r w:rsidR="005B0FA4"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 </w:t>
      </w:r>
      <w:r w:rsidRPr="00854A89">
        <w:rPr>
          <w:rFonts w:ascii="Palatino Linotype" w:hAnsi="Palatino Linotype"/>
          <w:color w:val="000000"/>
          <w:sz w:val="22"/>
          <w:szCs w:val="22"/>
          <w:u w:val="none"/>
        </w:rPr>
        <w:t>&amp;</w:t>
      </w:r>
      <w:r w:rsidR="005B0FA4"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 </w:t>
      </w:r>
      <w:proofErr w:type="spellStart"/>
      <w:r w:rsidRPr="00854A89">
        <w:rPr>
          <w:rFonts w:ascii="Palatino Linotype" w:hAnsi="Palatino Linotype"/>
          <w:color w:val="000000"/>
          <w:sz w:val="22"/>
          <w:szCs w:val="22"/>
          <w:u w:val="none"/>
        </w:rPr>
        <w:t>Distt</w:t>
      </w:r>
      <w:proofErr w:type="spellEnd"/>
      <w:r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 Mohali.Pin.no.160071</w:t>
      </w:r>
    </w:p>
    <w:p w:rsidR="00D831B6" w:rsidRPr="00854A89" w:rsidRDefault="00D72053" w:rsidP="00207BD5">
      <w:pPr>
        <w:pStyle w:val="Heading5"/>
        <w:shd w:val="clear" w:color="auto" w:fill="FFFFFF"/>
        <w:jc w:val="center"/>
        <w:rPr>
          <w:rFonts w:ascii="Palatino Linotype" w:hAnsi="Palatino Linotype"/>
          <w:color w:val="0000FF"/>
          <w:sz w:val="22"/>
          <w:szCs w:val="22"/>
        </w:rPr>
      </w:pPr>
      <w:r w:rsidRPr="00854A89">
        <w:rPr>
          <w:rFonts w:ascii="Palatino Linotype" w:hAnsi="Palatino Linotype"/>
          <w:color w:val="000000"/>
          <w:sz w:val="22"/>
          <w:szCs w:val="22"/>
          <w:u w:val="none"/>
        </w:rPr>
        <w:t>Mob.no.9888</w:t>
      </w:r>
      <w:r w:rsidR="00D831B6" w:rsidRPr="00854A89">
        <w:rPr>
          <w:rFonts w:ascii="Palatino Linotype" w:hAnsi="Palatino Linotype"/>
          <w:color w:val="000000"/>
          <w:sz w:val="22"/>
          <w:szCs w:val="22"/>
          <w:u w:val="none"/>
        </w:rPr>
        <w:t>987978</w:t>
      </w:r>
      <w:r w:rsidR="00AF0D27" w:rsidRPr="00854A89">
        <w:rPr>
          <w:rFonts w:ascii="Palatino Linotype" w:hAnsi="Palatino Linotype"/>
          <w:color w:val="000000"/>
          <w:sz w:val="22"/>
          <w:szCs w:val="22"/>
          <w:u w:val="none"/>
        </w:rPr>
        <w:t xml:space="preserve">, </w:t>
      </w:r>
      <w:r w:rsidR="00230688" w:rsidRPr="00854A89">
        <w:rPr>
          <w:rStyle w:val="Hyperlink"/>
          <w:rFonts w:ascii="Palatino Linotype" w:hAnsi="Palatino Linotype"/>
          <w:bCs/>
          <w:sz w:val="24"/>
          <w:szCs w:val="24"/>
        </w:rPr>
        <w:t>E-mail</w:t>
      </w:r>
      <w:r w:rsidR="00230688" w:rsidRPr="00854A89">
        <w:rPr>
          <w:rStyle w:val="Hyperlink"/>
          <w:rFonts w:ascii="Palatino Linotype" w:hAnsi="Palatino Linotype"/>
          <w:bCs/>
          <w:iCs/>
          <w:sz w:val="24"/>
          <w:szCs w:val="24"/>
        </w:rPr>
        <w:t xml:space="preserve">- </w:t>
      </w:r>
      <w:hyperlink r:id="rId9" w:history="1">
        <w:r w:rsidR="00D831B6" w:rsidRPr="00854A89">
          <w:rPr>
            <w:rStyle w:val="Hyperlink"/>
            <w:rFonts w:ascii="Palatino Linotype" w:hAnsi="Palatino Linotype"/>
            <w:bCs/>
            <w:sz w:val="24"/>
            <w:szCs w:val="24"/>
          </w:rPr>
          <w:t>balwinderbaidwan@yahoo.co.in</w:t>
        </w:r>
      </w:hyperlink>
    </w:p>
    <w:p w:rsidR="00230688" w:rsidRPr="00854A89" w:rsidRDefault="00E116BE" w:rsidP="007D645C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pict>
          <v:line id="_x0000_s1027" style="position:absolute;left:0;text-align:left;flip:y;z-index:251658240" from="-11.75pt,11.35pt" to="511.75pt,11.75pt" strokeweight=".53mm">
            <v:stroke joinstyle="miter"/>
          </v:line>
        </w:pict>
      </w:r>
    </w:p>
    <w:p w:rsidR="00230688" w:rsidRPr="00F319ED" w:rsidRDefault="00230688" w:rsidP="007D645C">
      <w:pPr>
        <w:jc w:val="both"/>
        <w:rPr>
          <w:rFonts w:ascii="Palatino Linotype" w:hAnsi="Palatino Linotype"/>
          <w:b/>
          <w:sz w:val="22"/>
          <w:szCs w:val="22"/>
          <w:lang w:val="en-IN"/>
        </w:rPr>
      </w:pPr>
    </w:p>
    <w:p w:rsidR="001102AD" w:rsidRPr="00854A89" w:rsidRDefault="001102AD" w:rsidP="00207BD5">
      <w:pPr>
        <w:pStyle w:val="Heading5"/>
        <w:tabs>
          <w:tab w:val="left" w:pos="0"/>
        </w:tabs>
        <w:jc w:val="center"/>
        <w:rPr>
          <w:rFonts w:ascii="Palatino Linotype" w:hAnsi="Palatino Linotype"/>
          <w:b w:val="0"/>
          <w:i/>
          <w:sz w:val="28"/>
          <w:u w:val="none"/>
        </w:rPr>
      </w:pPr>
      <w:r w:rsidRPr="00854A89">
        <w:rPr>
          <w:rFonts w:ascii="Palatino Linotype" w:hAnsi="Palatino Linotype"/>
          <w:b w:val="0"/>
          <w:smallCaps/>
          <w:sz w:val="28"/>
          <w:szCs w:val="28"/>
        </w:rPr>
        <w:t>Marketing Professional</w:t>
      </w:r>
    </w:p>
    <w:p w:rsidR="001A2AF6" w:rsidRPr="00207BD5" w:rsidRDefault="001A2AF6" w:rsidP="007D645C">
      <w:pPr>
        <w:pStyle w:val="Heading5"/>
        <w:tabs>
          <w:tab w:val="clear" w:pos="0"/>
        </w:tabs>
        <w:rPr>
          <w:rFonts w:ascii="Palatino Linotype" w:hAnsi="Palatino Linotype"/>
          <w:b w:val="0"/>
          <w:sz w:val="20"/>
          <w:u w:val="none"/>
          <w:lang w:val="en-GB"/>
        </w:rPr>
      </w:pPr>
      <w:r w:rsidRPr="00207BD5">
        <w:rPr>
          <w:rFonts w:ascii="Palatino Linotype" w:hAnsi="Palatino Linotype"/>
          <w:b w:val="0"/>
          <w:sz w:val="20"/>
          <w:u w:val="none"/>
        </w:rPr>
        <w:t xml:space="preserve">To make best use of </w:t>
      </w:r>
      <w:proofErr w:type="spellStart"/>
      <w:r w:rsidRPr="00207BD5">
        <w:rPr>
          <w:rFonts w:ascii="Palatino Linotype" w:hAnsi="Palatino Linotype"/>
          <w:b w:val="0"/>
          <w:sz w:val="20"/>
          <w:u w:val="none"/>
        </w:rPr>
        <w:t>self motivated</w:t>
      </w:r>
      <w:proofErr w:type="spellEnd"/>
      <w:r w:rsidRPr="00207BD5">
        <w:rPr>
          <w:rFonts w:ascii="Palatino Linotype" w:hAnsi="Palatino Linotype"/>
          <w:b w:val="0"/>
          <w:sz w:val="20"/>
          <w:u w:val="none"/>
        </w:rPr>
        <w:t xml:space="preserve"> potential for continuous improvement while pursuing a dynamic and challenging career as a leader in world class working environment. </w:t>
      </w:r>
      <w:r w:rsidR="008D35F4" w:rsidRPr="00207BD5">
        <w:rPr>
          <w:rFonts w:ascii="Palatino Linotype" w:hAnsi="Palatino Linotype"/>
          <w:b w:val="0"/>
          <w:sz w:val="20"/>
          <w:u w:val="none"/>
        </w:rPr>
        <w:t>K</w:t>
      </w:r>
      <w:r w:rsidRPr="00207BD5">
        <w:rPr>
          <w:rFonts w:ascii="Palatino Linotype" w:hAnsi="Palatino Linotype"/>
          <w:b w:val="0"/>
          <w:sz w:val="20"/>
          <w:u w:val="none"/>
        </w:rPr>
        <w:t xml:space="preserve">een to work with such </w:t>
      </w:r>
      <w:r w:rsidRPr="00207BD5">
        <w:rPr>
          <w:rFonts w:ascii="Palatino Linotype" w:hAnsi="Palatino Linotype"/>
          <w:b w:val="0"/>
          <w:sz w:val="20"/>
          <w:u w:val="none"/>
          <w:lang w:val="en-GB"/>
        </w:rPr>
        <w:t>Organization which can provide for innovations, creativity, meeting challenges and winning over the situation with right attitude.</w:t>
      </w:r>
    </w:p>
    <w:p w:rsidR="00207BD5" w:rsidRPr="00F319ED" w:rsidRDefault="00207BD5" w:rsidP="00207BD5">
      <w:pPr>
        <w:ind w:left="3600"/>
        <w:rPr>
          <w:rFonts w:ascii="Palatino Linotype" w:hAnsi="Palatino Linotype"/>
          <w:b/>
          <w:smallCaps/>
          <w:spacing w:val="20"/>
          <w:sz w:val="22"/>
          <w:szCs w:val="22"/>
          <w:u w:val="single"/>
        </w:rPr>
      </w:pPr>
    </w:p>
    <w:p w:rsidR="000009D1" w:rsidRPr="00854A89" w:rsidRDefault="00854A89" w:rsidP="00207BD5">
      <w:pPr>
        <w:ind w:left="3600"/>
        <w:rPr>
          <w:u w:val="single"/>
          <w:lang w:val="en-GB"/>
        </w:rPr>
      </w:pPr>
      <w:r w:rsidRPr="00854A89">
        <w:rPr>
          <w:rFonts w:ascii="Palatino Linotype" w:hAnsi="Palatino Linotype"/>
          <w:smallCaps/>
          <w:spacing w:val="20"/>
          <w:sz w:val="28"/>
        </w:rPr>
        <w:t xml:space="preserve">     </w:t>
      </w:r>
      <w:r>
        <w:rPr>
          <w:rFonts w:ascii="Palatino Linotype" w:hAnsi="Palatino Linotype"/>
          <w:smallCaps/>
          <w:spacing w:val="20"/>
          <w:sz w:val="28"/>
        </w:rPr>
        <w:t xml:space="preserve"> </w:t>
      </w:r>
      <w:r w:rsidR="000009D1" w:rsidRPr="00854A89">
        <w:rPr>
          <w:rFonts w:ascii="Palatino Linotype" w:hAnsi="Palatino Linotype"/>
          <w:smallCaps/>
          <w:spacing w:val="20"/>
          <w:sz w:val="28"/>
          <w:u w:val="single"/>
        </w:rPr>
        <w:t>Summary of Skills</w:t>
      </w:r>
    </w:p>
    <w:p w:rsidR="000009D1" w:rsidRPr="00207BD5" w:rsidRDefault="000009D1" w:rsidP="007D645C">
      <w:pPr>
        <w:tabs>
          <w:tab w:val="num" w:pos="144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Palatino Linotype" w:hAnsi="Palatino Linotype"/>
        </w:rPr>
      </w:pPr>
      <w:proofErr w:type="gramStart"/>
      <w:r w:rsidRPr="00207BD5">
        <w:rPr>
          <w:rFonts w:ascii="Palatino Linotype" w:hAnsi="Palatino Linotype"/>
          <w:bCs/>
          <w:snapToGrid w:val="0"/>
        </w:rPr>
        <w:t xml:space="preserve">Accomplished and resourceful manager with </w:t>
      </w:r>
      <w:r w:rsidR="0010040B">
        <w:rPr>
          <w:rFonts w:ascii="Palatino Linotype" w:hAnsi="Palatino Linotype"/>
          <w:bCs/>
          <w:snapToGrid w:val="0"/>
        </w:rPr>
        <w:t>7</w:t>
      </w:r>
      <w:r w:rsidRPr="00207BD5">
        <w:rPr>
          <w:rFonts w:ascii="Palatino Linotype" w:hAnsi="Palatino Linotype"/>
          <w:b/>
          <w:bCs/>
          <w:snapToGrid w:val="0"/>
        </w:rPr>
        <w:t>+ years of achievement driven experience in Sales, Marketing, Relationship Management, Training &amp; Recruitment, Banking operations, working with ICICI Bank, TDM Auto Lines, WWICS Ltd and Yes Bank.</w:t>
      </w:r>
      <w:proofErr w:type="gramEnd"/>
      <w:r w:rsidRPr="00207BD5">
        <w:rPr>
          <w:rFonts w:ascii="Palatino Linotype" w:hAnsi="Palatino Linotype"/>
          <w:b/>
          <w:bCs/>
          <w:snapToGrid w:val="0"/>
        </w:rPr>
        <w:t xml:space="preserve"> MBA specializing in Banking and Finance from Sikkim </w:t>
      </w:r>
      <w:proofErr w:type="spellStart"/>
      <w:r w:rsidRPr="00207BD5">
        <w:rPr>
          <w:rFonts w:ascii="Palatino Linotype" w:hAnsi="Palatino Linotype"/>
          <w:b/>
          <w:bCs/>
          <w:snapToGrid w:val="0"/>
        </w:rPr>
        <w:t>Manipal</w:t>
      </w:r>
      <w:proofErr w:type="spellEnd"/>
      <w:r w:rsidRPr="00207BD5">
        <w:rPr>
          <w:rFonts w:ascii="Palatino Linotype" w:hAnsi="Palatino Linotype"/>
          <w:b/>
          <w:bCs/>
          <w:snapToGrid w:val="0"/>
        </w:rPr>
        <w:t xml:space="preserve"> University</w:t>
      </w:r>
      <w:r w:rsidRPr="00207BD5">
        <w:rPr>
          <w:rFonts w:ascii="Palatino Linotype" w:hAnsi="Palatino Linotype"/>
          <w:bCs/>
          <w:i/>
          <w:snapToGrid w:val="0"/>
        </w:rPr>
        <w:t>.</w:t>
      </w:r>
      <w:r w:rsidRPr="00207BD5">
        <w:rPr>
          <w:rFonts w:ascii="Palatino Linotype" w:hAnsi="Palatino Linotype"/>
          <w:bCs/>
          <w:snapToGrid w:val="0"/>
        </w:rPr>
        <w:t xml:space="preserve"> ‘Out of the box’ thinker continuously achieved designated profitability, market share growth goals and high customer satisfaction levels. </w:t>
      </w:r>
      <w:r w:rsidRPr="00207BD5">
        <w:rPr>
          <w:rFonts w:ascii="Palatino Linotype" w:hAnsi="Palatino Linotype"/>
        </w:rPr>
        <w:t xml:space="preserve">Excellent leader and team builder who listens, thrives on collaborating with diversely talented team members, and integrates their divergent thoughts, opinions, and perspectives into meaningful action. </w:t>
      </w:r>
      <w:proofErr w:type="gramStart"/>
      <w:r w:rsidRPr="00207BD5">
        <w:rPr>
          <w:rFonts w:ascii="Palatino Linotype" w:hAnsi="Palatino Linotype"/>
        </w:rPr>
        <w:t>Energetic, competitive achiever who can successfully manage multiple priorities, and perform under pressure in a fast-paced, rapidly changing environment.</w:t>
      </w:r>
      <w:proofErr w:type="gramEnd"/>
      <w:r w:rsidRPr="00207BD5">
        <w:rPr>
          <w:rFonts w:ascii="Palatino Linotype" w:hAnsi="Palatino Linotype"/>
        </w:rPr>
        <w:t xml:space="preserve"> </w:t>
      </w:r>
      <w:proofErr w:type="gramStart"/>
      <w:r w:rsidRPr="00207BD5">
        <w:rPr>
          <w:rFonts w:ascii="Palatino Linotype" w:hAnsi="Palatino Linotype"/>
        </w:rPr>
        <w:t>Highly effective verbal and written communicator with excellent relationship management skills.</w:t>
      </w:r>
      <w:proofErr w:type="gramEnd"/>
      <w:r w:rsidRPr="00207BD5">
        <w:rPr>
          <w:rFonts w:ascii="Palatino Linotype" w:hAnsi="Palatino Linotype"/>
        </w:rPr>
        <w:t xml:space="preserve">  </w:t>
      </w:r>
    </w:p>
    <w:p w:rsidR="000009D1" w:rsidRDefault="000009D1" w:rsidP="007D645C">
      <w:pPr>
        <w:tabs>
          <w:tab w:val="num" w:pos="144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Palatino Linotype" w:hAnsi="Palatino Linotype"/>
          <w:sz w:val="22"/>
          <w:szCs w:val="22"/>
        </w:rPr>
      </w:pPr>
    </w:p>
    <w:p w:rsidR="000009D1" w:rsidRDefault="000009D1" w:rsidP="007D645C">
      <w:pPr>
        <w:jc w:val="both"/>
        <w:rPr>
          <w:rFonts w:ascii="Palatino Linotype" w:hAnsi="Palatino Linotype"/>
          <w:b/>
          <w:i/>
          <w:u w:val="single"/>
        </w:rPr>
      </w:pPr>
      <w:r>
        <w:rPr>
          <w:rFonts w:ascii="Palatino Linotype" w:hAnsi="Palatino Linotype"/>
          <w:b/>
          <w:i/>
          <w:u w:val="single"/>
        </w:rPr>
        <w:t xml:space="preserve">Key Competencies: </w:t>
      </w:r>
    </w:p>
    <w:p w:rsidR="000009D1" w:rsidRDefault="000009D1" w:rsidP="007D645C">
      <w:pPr>
        <w:jc w:val="both"/>
        <w:rPr>
          <w:rFonts w:ascii="Palatino Linotype" w:hAnsi="Palatino Linotype"/>
          <w:b/>
          <w:i/>
          <w:u w:val="single"/>
        </w:rPr>
      </w:pPr>
    </w:p>
    <w:tbl>
      <w:tblPr>
        <w:tblW w:w="10980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780"/>
        <w:gridCol w:w="3600"/>
        <w:gridCol w:w="3600"/>
      </w:tblGrid>
      <w:tr w:rsidR="000009D1" w:rsidTr="00502736">
        <w:trPr>
          <w:trHeight w:val="301"/>
        </w:trPr>
        <w:tc>
          <w:tcPr>
            <w:tcW w:w="3780" w:type="dxa"/>
          </w:tcPr>
          <w:p w:rsidR="000009D1" w:rsidRDefault="000009D1" w:rsidP="007D645C">
            <w:pPr>
              <w:numPr>
                <w:ilvl w:val="0"/>
                <w:numId w:val="15"/>
              </w:numPr>
              <w:suppressAutoHyphens w:val="0"/>
              <w:spacing w:before="12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Sales &amp; Business Development  </w:t>
            </w:r>
          </w:p>
        </w:tc>
        <w:tc>
          <w:tcPr>
            <w:tcW w:w="3600" w:type="dxa"/>
          </w:tcPr>
          <w:p w:rsidR="000009D1" w:rsidRDefault="000009D1" w:rsidP="007D645C">
            <w:pPr>
              <w:numPr>
                <w:ilvl w:val="0"/>
                <w:numId w:val="16"/>
              </w:numPr>
              <w:tabs>
                <w:tab w:val="clear" w:pos="360"/>
                <w:tab w:val="num" w:pos="252"/>
              </w:tabs>
              <w:suppressAutoHyphens w:val="0"/>
              <w:spacing w:before="12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Marketing &amp; Promotion</w:t>
            </w:r>
          </w:p>
        </w:tc>
        <w:tc>
          <w:tcPr>
            <w:tcW w:w="3600" w:type="dxa"/>
          </w:tcPr>
          <w:p w:rsidR="000009D1" w:rsidRDefault="000009D1" w:rsidP="007D645C">
            <w:pPr>
              <w:numPr>
                <w:ilvl w:val="0"/>
                <w:numId w:val="16"/>
              </w:numPr>
              <w:suppressAutoHyphens w:val="0"/>
              <w:spacing w:before="12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Coordination/ Relationship </w:t>
            </w:r>
            <w:proofErr w:type="spellStart"/>
            <w:r>
              <w:rPr>
                <w:rFonts w:ascii="Palatino Linotype" w:hAnsi="Palatino Linotype"/>
              </w:rPr>
              <w:t>Mgmt</w:t>
            </w:r>
            <w:proofErr w:type="spellEnd"/>
          </w:p>
        </w:tc>
      </w:tr>
      <w:tr w:rsidR="000009D1" w:rsidTr="00502736">
        <w:tc>
          <w:tcPr>
            <w:tcW w:w="3780" w:type="dxa"/>
          </w:tcPr>
          <w:p w:rsidR="000009D1" w:rsidRDefault="000009D1" w:rsidP="007D645C">
            <w:pPr>
              <w:numPr>
                <w:ilvl w:val="0"/>
                <w:numId w:val="15"/>
              </w:numPr>
              <w:suppressAutoHyphens w:val="0"/>
              <w:ind w:right="-10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Customer Acquisition/ Retention </w:t>
            </w:r>
          </w:p>
        </w:tc>
        <w:tc>
          <w:tcPr>
            <w:tcW w:w="3600" w:type="dxa"/>
          </w:tcPr>
          <w:p w:rsidR="000009D1" w:rsidRDefault="000009D1" w:rsidP="007D645C">
            <w:pPr>
              <w:numPr>
                <w:ilvl w:val="0"/>
                <w:numId w:val="16"/>
              </w:numPr>
              <w:tabs>
                <w:tab w:val="clear" w:pos="360"/>
                <w:tab w:val="num" w:pos="252"/>
                <w:tab w:val="num" w:pos="1440"/>
              </w:tabs>
              <w:suppressAutoHyphens w:val="0"/>
              <w:ind w:right="-288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</w:rPr>
              <w:t>Leadership &amp; Team Building</w:t>
            </w:r>
          </w:p>
        </w:tc>
        <w:tc>
          <w:tcPr>
            <w:tcW w:w="3600" w:type="dxa"/>
          </w:tcPr>
          <w:p w:rsidR="000009D1" w:rsidRDefault="000009D1" w:rsidP="007D645C">
            <w:pPr>
              <w:numPr>
                <w:ilvl w:val="0"/>
                <w:numId w:val="16"/>
              </w:numPr>
              <w:tabs>
                <w:tab w:val="num" w:pos="1440"/>
              </w:tabs>
              <w:suppressAutoHyphens w:val="0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 xml:space="preserve">Customer Service Delivery </w:t>
            </w:r>
          </w:p>
        </w:tc>
      </w:tr>
      <w:tr w:rsidR="000009D1" w:rsidTr="00502736">
        <w:trPr>
          <w:trHeight w:val="391"/>
        </w:trPr>
        <w:tc>
          <w:tcPr>
            <w:tcW w:w="3780" w:type="dxa"/>
          </w:tcPr>
          <w:p w:rsidR="000009D1" w:rsidRDefault="000009D1" w:rsidP="007D645C">
            <w:pPr>
              <w:numPr>
                <w:ilvl w:val="0"/>
                <w:numId w:val="15"/>
              </w:numPr>
              <w:suppressAutoHyphens w:val="0"/>
              <w:ind w:right="-10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Corporate Relations</w:t>
            </w:r>
          </w:p>
        </w:tc>
        <w:tc>
          <w:tcPr>
            <w:tcW w:w="3600" w:type="dxa"/>
          </w:tcPr>
          <w:p w:rsidR="000009D1" w:rsidRDefault="000009D1" w:rsidP="007D645C">
            <w:pPr>
              <w:numPr>
                <w:ilvl w:val="0"/>
                <w:numId w:val="16"/>
              </w:numPr>
              <w:tabs>
                <w:tab w:val="clear" w:pos="360"/>
                <w:tab w:val="num" w:pos="252"/>
                <w:tab w:val="num" w:pos="1440"/>
              </w:tabs>
              <w:suppressAutoHyphens w:val="0"/>
              <w:ind w:right="-28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Training &amp; Employee Development</w:t>
            </w:r>
          </w:p>
        </w:tc>
        <w:tc>
          <w:tcPr>
            <w:tcW w:w="3600" w:type="dxa"/>
          </w:tcPr>
          <w:p w:rsidR="000009D1" w:rsidRDefault="000009D1" w:rsidP="007D645C">
            <w:pPr>
              <w:numPr>
                <w:ilvl w:val="0"/>
                <w:numId w:val="16"/>
              </w:numPr>
              <w:tabs>
                <w:tab w:val="num" w:pos="1440"/>
              </w:tabs>
              <w:suppressAutoHyphens w:val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Brand Building</w:t>
            </w:r>
          </w:p>
        </w:tc>
      </w:tr>
    </w:tbl>
    <w:p w:rsidR="000009D1" w:rsidRPr="000009D1" w:rsidRDefault="000009D1" w:rsidP="007D645C">
      <w:pPr>
        <w:tabs>
          <w:tab w:val="num" w:pos="144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Palatino Linotype" w:hAnsi="Palatino Linotype"/>
          <w:b/>
          <w:bCs/>
          <w:snapToGrid w:val="0"/>
          <w:sz w:val="22"/>
          <w:szCs w:val="22"/>
        </w:rPr>
      </w:pPr>
    </w:p>
    <w:p w:rsidR="00230688" w:rsidRPr="00854A89" w:rsidRDefault="00230688" w:rsidP="00F319ED">
      <w:pPr>
        <w:pStyle w:val="Objective"/>
        <w:tabs>
          <w:tab w:val="left" w:pos="0"/>
        </w:tabs>
        <w:snapToGrid w:val="0"/>
        <w:jc w:val="center"/>
        <w:rPr>
          <w:rFonts w:ascii="Palatino Linotype" w:hAnsi="Palatino Linotype"/>
          <w:bCs/>
          <w:color w:val="000000"/>
          <w:sz w:val="28"/>
          <w:szCs w:val="28"/>
          <w:u w:val="single"/>
        </w:rPr>
      </w:pPr>
      <w:r w:rsidRPr="00854A89">
        <w:rPr>
          <w:rFonts w:ascii="Palatino Linotype" w:hAnsi="Palatino Linotype"/>
          <w:bCs/>
          <w:color w:val="000000"/>
          <w:sz w:val="28"/>
          <w:szCs w:val="28"/>
          <w:u w:val="single"/>
        </w:rPr>
        <w:t xml:space="preserve">PROFESSIONAL </w:t>
      </w:r>
      <w:r w:rsidR="007D645C" w:rsidRPr="00854A89">
        <w:rPr>
          <w:rFonts w:ascii="Palatino Linotype" w:hAnsi="Palatino Linotype"/>
          <w:bCs/>
          <w:color w:val="000000"/>
          <w:sz w:val="28"/>
          <w:szCs w:val="28"/>
          <w:u w:val="single"/>
        </w:rPr>
        <w:t>EXPERIENCE</w:t>
      </w:r>
    </w:p>
    <w:p w:rsidR="007D645C" w:rsidRDefault="007D645C" w:rsidP="00207BD5">
      <w:pPr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>Bran</w:t>
      </w:r>
      <w:r w:rsidR="00207BD5">
        <w:rPr>
          <w:rFonts w:ascii="Palatino Linotype" w:hAnsi="Palatino Linotype"/>
          <w:b/>
          <w:color w:val="000000"/>
        </w:rPr>
        <w:t>ch Service Partner</w:t>
      </w:r>
      <w:r w:rsidR="00207BD5">
        <w:rPr>
          <w:rFonts w:ascii="Palatino Linotype" w:hAnsi="Palatino Linotype"/>
          <w:b/>
          <w:color w:val="000000"/>
        </w:rPr>
        <w:tab/>
        <w:t>(May</w:t>
      </w:r>
      <w:r w:rsidRPr="001629BA">
        <w:rPr>
          <w:rFonts w:ascii="Palatino Linotype" w:hAnsi="Palatino Linotype"/>
          <w:b/>
          <w:color w:val="000000"/>
        </w:rPr>
        <w:t xml:space="preserve"> 2013</w:t>
      </w:r>
      <w:r>
        <w:rPr>
          <w:rFonts w:ascii="Palatino Linotype" w:hAnsi="Palatino Linotype"/>
          <w:b/>
          <w:color w:val="000000"/>
        </w:rPr>
        <w:t>-</w:t>
      </w:r>
      <w:r w:rsidRPr="001629BA">
        <w:rPr>
          <w:rFonts w:ascii="Palatino Linotype" w:hAnsi="Palatino Linotype"/>
          <w:b/>
          <w:color w:val="000000"/>
        </w:rPr>
        <w:t xml:space="preserve"> Till Date</w:t>
      </w:r>
      <w:r w:rsidR="00207BD5">
        <w:rPr>
          <w:rFonts w:ascii="Palatino Linotype" w:hAnsi="Palatino Linotype"/>
          <w:b/>
          <w:color w:val="000000"/>
        </w:rPr>
        <w:t>)</w:t>
      </w:r>
    </w:p>
    <w:p w:rsidR="007D645C" w:rsidRDefault="007D645C" w:rsidP="007D645C">
      <w:pPr>
        <w:jc w:val="both"/>
        <w:rPr>
          <w:rFonts w:ascii="Palatino Linotype" w:hAnsi="Palatino Linotype"/>
          <w:color w:val="000000"/>
        </w:rPr>
      </w:pPr>
      <w:r w:rsidRPr="001629BA">
        <w:rPr>
          <w:rFonts w:ascii="Palatino Linotype" w:hAnsi="Palatino Linotype"/>
          <w:color w:val="000000"/>
        </w:rPr>
        <w:t>Yes Bank</w:t>
      </w:r>
      <w:r>
        <w:rPr>
          <w:rFonts w:ascii="Palatino Linotype" w:hAnsi="Palatino Linotype"/>
          <w:color w:val="000000"/>
        </w:rPr>
        <w:t>, Chandigarh</w:t>
      </w:r>
    </w:p>
    <w:p w:rsidR="007D645C" w:rsidRPr="00FF21A7" w:rsidRDefault="007D645C" w:rsidP="007D645C">
      <w:pPr>
        <w:jc w:val="both"/>
        <w:rPr>
          <w:rFonts w:ascii="Palatino Linotype" w:hAnsi="Palatino Linotype"/>
          <w:color w:val="000000"/>
        </w:rPr>
      </w:pPr>
    </w:p>
    <w:p w:rsidR="007D645C" w:rsidRDefault="007D645C" w:rsidP="007D645C">
      <w:pPr>
        <w:jc w:val="both"/>
        <w:rPr>
          <w:rFonts w:ascii="Palatino Linotype" w:hAnsi="Palatino Linotype"/>
          <w:i/>
          <w:color w:val="000000"/>
        </w:rPr>
      </w:pPr>
      <w:r w:rsidRPr="00FF21A7">
        <w:rPr>
          <w:rFonts w:ascii="Palatino Linotype" w:hAnsi="Palatino Linotype"/>
          <w:i/>
          <w:color w:val="000000"/>
        </w:rPr>
        <w:t>Key Achievements</w:t>
      </w:r>
    </w:p>
    <w:p w:rsidR="007D645C" w:rsidRPr="00FF21A7" w:rsidRDefault="007D645C" w:rsidP="007D645C">
      <w:pPr>
        <w:numPr>
          <w:ilvl w:val="0"/>
          <w:numId w:val="23"/>
        </w:numPr>
        <w:suppressAutoHyphens w:val="0"/>
        <w:jc w:val="both"/>
        <w:rPr>
          <w:rFonts w:ascii="Palatino Linotype" w:hAnsi="Palatino Linotype"/>
          <w:i/>
          <w:color w:val="000000"/>
        </w:rPr>
      </w:pPr>
      <w:r>
        <w:rPr>
          <w:rFonts w:ascii="Palatino Linotype" w:hAnsi="Palatino Linotype"/>
          <w:color w:val="000000"/>
        </w:rPr>
        <w:t>Successfully achieved all targets set by the senior management.</w:t>
      </w:r>
    </w:p>
    <w:p w:rsidR="007D645C" w:rsidRPr="00FF21A7" w:rsidRDefault="007D645C" w:rsidP="007D645C">
      <w:pPr>
        <w:numPr>
          <w:ilvl w:val="0"/>
          <w:numId w:val="23"/>
        </w:numPr>
        <w:suppressAutoHyphens w:val="0"/>
        <w:jc w:val="both"/>
        <w:rPr>
          <w:rFonts w:ascii="Palatino Linotype" w:hAnsi="Palatino Linotype"/>
          <w:i/>
          <w:color w:val="000000"/>
        </w:rPr>
      </w:pPr>
      <w:r>
        <w:rPr>
          <w:rFonts w:ascii="Palatino Linotype" w:hAnsi="Palatino Linotype"/>
          <w:color w:val="000000"/>
        </w:rPr>
        <w:t>Qualified in every sales contest including third party products sales.</w:t>
      </w:r>
    </w:p>
    <w:p w:rsidR="007D645C" w:rsidRDefault="007D645C" w:rsidP="007D645C">
      <w:pPr>
        <w:numPr>
          <w:ilvl w:val="0"/>
          <w:numId w:val="23"/>
        </w:numPr>
        <w:suppressAutoHyphens w:val="0"/>
        <w:jc w:val="both"/>
        <w:rPr>
          <w:rFonts w:ascii="Palatino Linotype" w:hAnsi="Palatino Linotype"/>
          <w:i/>
          <w:color w:val="000000"/>
        </w:rPr>
      </w:pPr>
      <w:r>
        <w:rPr>
          <w:rFonts w:ascii="Palatino Linotype" w:hAnsi="Palatino Linotype"/>
          <w:color w:val="000000"/>
        </w:rPr>
        <w:t>Was instrumental in customer relationship management and generating sales and book building through superior service delivery.</w:t>
      </w:r>
    </w:p>
    <w:p w:rsidR="00F319ED" w:rsidRPr="00F319ED" w:rsidRDefault="00F319ED" w:rsidP="007D645C">
      <w:pPr>
        <w:numPr>
          <w:ilvl w:val="0"/>
          <w:numId w:val="23"/>
        </w:numPr>
        <w:suppressAutoHyphens w:val="0"/>
        <w:jc w:val="both"/>
        <w:rPr>
          <w:rFonts w:ascii="Palatino Linotype" w:hAnsi="Palatino Linotype"/>
          <w:i/>
          <w:color w:val="000000"/>
        </w:rPr>
      </w:pP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 w:rsidRPr="00EC6E21">
        <w:rPr>
          <w:rFonts w:ascii="Palatino Linotype" w:hAnsi="Palatino Linotype"/>
          <w:color w:val="000000"/>
        </w:rPr>
        <w:t>Core banking operations</w:t>
      </w:r>
      <w:r>
        <w:rPr>
          <w:rFonts w:ascii="Palatino Linotype" w:hAnsi="Palatino Linotype"/>
          <w:color w:val="000000"/>
        </w:rPr>
        <w:t>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Handled all the seats of the bank branch successfully and efficiently.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Part of branch </w:t>
      </w:r>
      <w:proofErr w:type="spellStart"/>
      <w:r>
        <w:rPr>
          <w:rFonts w:ascii="Palatino Linotype" w:hAnsi="Palatino Linotype"/>
          <w:color w:val="000000"/>
        </w:rPr>
        <w:t>pre opening</w:t>
      </w:r>
      <w:proofErr w:type="spellEnd"/>
      <w:r>
        <w:rPr>
          <w:rFonts w:ascii="Palatino Linotype" w:hAnsi="Palatino Linotype"/>
          <w:color w:val="000000"/>
        </w:rPr>
        <w:t xml:space="preserve"> team.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CRM planning and business development through the target CRM of the Branch Service Area.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Book building of the branch and cross selling of third party products.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Organized several events for business building of the new branch.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Handled cash transactions with a turnover of over 50 </w:t>
      </w:r>
      <w:proofErr w:type="spellStart"/>
      <w:r>
        <w:rPr>
          <w:rFonts w:ascii="Palatino Linotype" w:hAnsi="Palatino Linotype"/>
          <w:color w:val="000000"/>
        </w:rPr>
        <w:t>lacs</w:t>
      </w:r>
      <w:proofErr w:type="spellEnd"/>
      <w:r>
        <w:rPr>
          <w:rFonts w:ascii="Palatino Linotype" w:hAnsi="Palatino Linotype"/>
          <w:color w:val="000000"/>
        </w:rPr>
        <w:t xml:space="preserve"> per day, flawlessly.</w:t>
      </w:r>
    </w:p>
    <w:p w:rsidR="007D645C" w:rsidRDefault="007D645C" w:rsidP="007D645C">
      <w:pPr>
        <w:numPr>
          <w:ilvl w:val="0"/>
          <w:numId w:val="22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Was responsible for service delivery and customer relationship management.</w:t>
      </w:r>
    </w:p>
    <w:p w:rsidR="007D645C" w:rsidRPr="00EC6E21" w:rsidRDefault="007D645C" w:rsidP="007D645C">
      <w:pPr>
        <w:jc w:val="both"/>
        <w:rPr>
          <w:rFonts w:ascii="Palatino Linotype" w:hAnsi="Palatino Linotype"/>
          <w:color w:val="000000"/>
        </w:rPr>
      </w:pPr>
    </w:p>
    <w:p w:rsidR="007D645C" w:rsidRDefault="007D645C" w:rsidP="007D645C">
      <w:pPr>
        <w:jc w:val="both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lastRenderedPageBreak/>
        <w:t>Senior Executive (Operations)</w:t>
      </w:r>
      <w:r w:rsidR="009D083A">
        <w:rPr>
          <w:rFonts w:ascii="Palatino Linotype" w:hAnsi="Palatino Linotype"/>
          <w:b/>
          <w:color w:val="000000"/>
        </w:rPr>
        <w:t xml:space="preserve"> </w:t>
      </w:r>
      <w:r w:rsidR="00207BD5">
        <w:rPr>
          <w:rFonts w:ascii="Palatino Linotype" w:hAnsi="Palatino Linotype"/>
          <w:b/>
          <w:color w:val="000000"/>
        </w:rPr>
        <w:t>(</w:t>
      </w:r>
      <w:r>
        <w:rPr>
          <w:rFonts w:ascii="Palatino Linotype" w:hAnsi="Palatino Linotype"/>
          <w:b/>
          <w:color w:val="000000"/>
        </w:rPr>
        <w:t>April 2012- May 2013</w:t>
      </w:r>
      <w:r w:rsidR="00207BD5">
        <w:rPr>
          <w:rFonts w:ascii="Palatino Linotype" w:hAnsi="Palatino Linotype"/>
          <w:b/>
          <w:color w:val="000000"/>
        </w:rPr>
        <w:t>)</w:t>
      </w:r>
    </w:p>
    <w:p w:rsidR="007D645C" w:rsidRDefault="007D645C" w:rsidP="007D645C">
      <w:pPr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WWICS Ltd, Head Office Mohali.</w:t>
      </w:r>
    </w:p>
    <w:p w:rsidR="00207BD5" w:rsidRDefault="00207BD5" w:rsidP="007D645C">
      <w:pPr>
        <w:jc w:val="both"/>
        <w:rPr>
          <w:rFonts w:ascii="Palatino Linotype" w:hAnsi="Palatino Linotype"/>
          <w:b/>
          <w:i/>
          <w:color w:val="000000"/>
        </w:rPr>
      </w:pPr>
    </w:p>
    <w:p w:rsidR="007D645C" w:rsidRDefault="007D645C" w:rsidP="007D645C">
      <w:pPr>
        <w:jc w:val="both"/>
        <w:rPr>
          <w:rFonts w:ascii="Palatino Linotype" w:hAnsi="Palatino Linotype"/>
          <w:b/>
          <w:i/>
          <w:color w:val="000000"/>
        </w:rPr>
      </w:pPr>
      <w:r w:rsidRPr="00E4284C">
        <w:rPr>
          <w:rFonts w:ascii="Palatino Linotype" w:hAnsi="Palatino Linotype"/>
          <w:b/>
          <w:i/>
          <w:color w:val="000000"/>
        </w:rPr>
        <w:t>Key Achievements</w:t>
      </w:r>
    </w:p>
    <w:p w:rsidR="007D645C" w:rsidRDefault="007D645C" w:rsidP="007D645C">
      <w:pPr>
        <w:numPr>
          <w:ilvl w:val="0"/>
          <w:numId w:val="19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In the Journey of I year successfully achieved more than 100 visas stamped and about 250 medical papers.</w:t>
      </w:r>
    </w:p>
    <w:p w:rsidR="007D645C" w:rsidRDefault="007D645C" w:rsidP="007D645C">
      <w:pPr>
        <w:numPr>
          <w:ilvl w:val="0"/>
          <w:numId w:val="19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Participated in sports and cultural activities and got special participation certificate.</w:t>
      </w:r>
    </w:p>
    <w:p w:rsidR="007D645C" w:rsidRDefault="007D645C" w:rsidP="007D645C">
      <w:pPr>
        <w:ind w:left="360"/>
        <w:jc w:val="both"/>
        <w:rPr>
          <w:rFonts w:ascii="Palatino Linotype" w:hAnsi="Palatino Linotype"/>
          <w:color w:val="000000"/>
        </w:rPr>
      </w:pPr>
    </w:p>
    <w:p w:rsidR="007D645C" w:rsidRPr="007D0FA3" w:rsidRDefault="007D645C" w:rsidP="007D645C">
      <w:pPr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  <w:r w:rsidRPr="007D0FA3">
        <w:rPr>
          <w:rFonts w:ascii="Palatino Linotype" w:hAnsi="Palatino Linotype"/>
        </w:rPr>
        <w:t>ase processing of</w:t>
      </w:r>
      <w:r>
        <w:rPr>
          <w:rFonts w:ascii="Palatino Linotype" w:hAnsi="Palatino Linotype"/>
        </w:rPr>
        <w:t xml:space="preserve"> filed cases with Canadian Embassy for </w:t>
      </w:r>
      <w:r w:rsidRPr="007D0FA3">
        <w:rPr>
          <w:rFonts w:ascii="Palatino Linotype" w:hAnsi="Palatino Linotype"/>
        </w:rPr>
        <w:t>WWICS</w:t>
      </w:r>
      <w:r>
        <w:rPr>
          <w:rFonts w:ascii="Palatino Linotype" w:hAnsi="Palatino Linotype"/>
        </w:rPr>
        <w:t xml:space="preserve"> </w:t>
      </w:r>
      <w:r w:rsidRPr="007D0FA3">
        <w:rPr>
          <w:rFonts w:ascii="Palatino Linotype" w:hAnsi="Palatino Linotype"/>
        </w:rPr>
        <w:t>Overseas branches.</w:t>
      </w:r>
    </w:p>
    <w:p w:rsidR="007D645C" w:rsidRPr="007D0FA3" w:rsidRDefault="007D645C" w:rsidP="007D645C">
      <w:pPr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Handled</w:t>
      </w:r>
      <w:r w:rsidRPr="007D0FA3">
        <w:rPr>
          <w:rFonts w:ascii="Palatino Linotype" w:hAnsi="Palatino Linotype"/>
        </w:rPr>
        <w:t xml:space="preserve"> documentation and</w:t>
      </w:r>
      <w:r>
        <w:rPr>
          <w:rFonts w:ascii="Palatino Linotype" w:hAnsi="Palatino Linotype"/>
        </w:rPr>
        <w:t xml:space="preserve"> </w:t>
      </w:r>
      <w:r w:rsidR="00207BD5" w:rsidRPr="007D0FA3">
        <w:rPr>
          <w:rFonts w:ascii="Palatino Linotype" w:hAnsi="Palatino Linotype"/>
        </w:rPr>
        <w:t>requirements</w:t>
      </w:r>
      <w:r w:rsidRPr="007D0FA3">
        <w:rPr>
          <w:rFonts w:ascii="Palatino Linotype" w:hAnsi="Palatino Linotype"/>
        </w:rPr>
        <w:t xml:space="preserve"> of Canadian </w:t>
      </w:r>
      <w:r>
        <w:rPr>
          <w:rFonts w:ascii="Palatino Linotype" w:hAnsi="Palatino Linotype"/>
        </w:rPr>
        <w:t xml:space="preserve">High Commission for </w:t>
      </w:r>
      <w:r w:rsidRPr="007D0FA3">
        <w:rPr>
          <w:rFonts w:ascii="Palatino Linotype" w:hAnsi="Palatino Linotype"/>
        </w:rPr>
        <w:t>Immigration Skilled Category.</w:t>
      </w:r>
    </w:p>
    <w:p w:rsidR="007D645C" w:rsidRPr="007D0FA3" w:rsidRDefault="007D645C" w:rsidP="007D645C">
      <w:pPr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  <w:b/>
        </w:rPr>
      </w:pPr>
      <w:r w:rsidRPr="007D0FA3">
        <w:rPr>
          <w:rFonts w:ascii="Palatino Linotype" w:hAnsi="Palatino Linotype"/>
        </w:rPr>
        <w:t>Review of cases which are filed with Canadian High Commission.</w:t>
      </w:r>
    </w:p>
    <w:p w:rsidR="007D645C" w:rsidRPr="007D0FA3" w:rsidRDefault="007D645C" w:rsidP="007D645C">
      <w:pPr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In charge for Education Assessment documentation and online submission of applications for assessment.</w:t>
      </w:r>
    </w:p>
    <w:p w:rsidR="007D645C" w:rsidRPr="00F319ED" w:rsidRDefault="007D645C" w:rsidP="00F319ED">
      <w:pPr>
        <w:numPr>
          <w:ilvl w:val="0"/>
          <w:numId w:val="17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In charge for collection of Interview, Medical and Visa papers to check the correctness and timely handing over to clients.</w:t>
      </w:r>
    </w:p>
    <w:p w:rsidR="007D645C" w:rsidRPr="00894811" w:rsidRDefault="007D645C" w:rsidP="007D645C">
      <w:pPr>
        <w:ind w:left="360"/>
        <w:jc w:val="both"/>
        <w:rPr>
          <w:rFonts w:ascii="Palatino Linotype" w:hAnsi="Palatino Linotype"/>
          <w:color w:val="000000"/>
        </w:rPr>
      </w:pPr>
    </w:p>
    <w:p w:rsidR="007D645C" w:rsidRPr="00207BD5" w:rsidRDefault="007D645C" w:rsidP="007D645C">
      <w:pPr>
        <w:jc w:val="both"/>
        <w:rPr>
          <w:rFonts w:ascii="Palatino Linotype" w:hAnsi="Palatino Linotype"/>
          <w:b/>
          <w:color w:val="000000"/>
        </w:rPr>
      </w:pPr>
      <w:r w:rsidRPr="00207BD5">
        <w:rPr>
          <w:rFonts w:ascii="Palatino Linotype" w:hAnsi="Palatino Linotype"/>
          <w:b/>
          <w:color w:val="000000"/>
        </w:rPr>
        <w:t xml:space="preserve">Operations cum Service </w:t>
      </w:r>
      <w:r w:rsidR="00207BD5" w:rsidRPr="00207BD5">
        <w:rPr>
          <w:rFonts w:ascii="Palatino Linotype" w:hAnsi="Palatino Linotype"/>
          <w:b/>
          <w:color w:val="000000"/>
        </w:rPr>
        <w:t>Manager (</w:t>
      </w:r>
      <w:r w:rsidRPr="00207BD5">
        <w:rPr>
          <w:rFonts w:ascii="Palatino Linotype" w:hAnsi="Palatino Linotype"/>
          <w:b/>
          <w:color w:val="000000"/>
        </w:rPr>
        <w:t>June 2010- April 2012</w:t>
      </w:r>
      <w:r w:rsidR="00207BD5" w:rsidRPr="00207BD5">
        <w:rPr>
          <w:rFonts w:ascii="Palatino Linotype" w:hAnsi="Palatino Linotype"/>
          <w:b/>
          <w:color w:val="000000"/>
        </w:rPr>
        <w:t>)</w:t>
      </w:r>
    </w:p>
    <w:p w:rsidR="007D645C" w:rsidRDefault="007D645C" w:rsidP="007D645C">
      <w:pPr>
        <w:jc w:val="both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color w:val="000000"/>
        </w:rPr>
        <w:t xml:space="preserve">TDM Auto Lines </w:t>
      </w:r>
      <w:r w:rsidR="009E34CD">
        <w:rPr>
          <w:rFonts w:ascii="Palatino Linotype" w:hAnsi="Palatino Linotype"/>
          <w:color w:val="000000"/>
        </w:rPr>
        <w:t>Mohali</w:t>
      </w:r>
      <w:r>
        <w:rPr>
          <w:rFonts w:ascii="Palatino Linotype" w:hAnsi="Palatino Linotype"/>
          <w:color w:val="000000"/>
        </w:rPr>
        <w:t xml:space="preserve">        </w:t>
      </w:r>
    </w:p>
    <w:p w:rsidR="007D645C" w:rsidRDefault="007D645C" w:rsidP="007D645C">
      <w:pPr>
        <w:jc w:val="both"/>
        <w:rPr>
          <w:rFonts w:ascii="Palatino Linotype" w:hAnsi="Palatino Linotype"/>
          <w:b/>
          <w:color w:val="000000"/>
        </w:rPr>
      </w:pPr>
    </w:p>
    <w:p w:rsidR="007D645C" w:rsidRDefault="007D645C" w:rsidP="007D645C">
      <w:pPr>
        <w:jc w:val="both"/>
        <w:rPr>
          <w:rFonts w:ascii="Palatino Linotype" w:hAnsi="Palatino Linotype"/>
          <w:b/>
          <w:i/>
          <w:color w:val="000000"/>
        </w:rPr>
      </w:pPr>
      <w:r w:rsidRPr="00E4284C">
        <w:rPr>
          <w:rFonts w:ascii="Palatino Linotype" w:hAnsi="Palatino Linotype"/>
          <w:b/>
          <w:i/>
          <w:color w:val="000000"/>
        </w:rPr>
        <w:t>Key Achievements</w:t>
      </w:r>
    </w:p>
    <w:p w:rsidR="007D645C" w:rsidRDefault="007D645C" w:rsidP="007D645C">
      <w:pPr>
        <w:numPr>
          <w:ilvl w:val="0"/>
          <w:numId w:val="19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Successfully completed Animal Husbandry Project assigned by Central Govt. In tie up with United India Insurance.</w:t>
      </w:r>
    </w:p>
    <w:p w:rsidR="007D645C" w:rsidRDefault="007D645C" w:rsidP="007D645C">
      <w:pPr>
        <w:numPr>
          <w:ilvl w:val="0"/>
          <w:numId w:val="19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With effective presentation and effective approach, got enplanement from New India Assurance Company.</w:t>
      </w:r>
    </w:p>
    <w:p w:rsidR="007D645C" w:rsidRDefault="007D645C" w:rsidP="007D645C">
      <w:pPr>
        <w:numPr>
          <w:ilvl w:val="0"/>
          <w:numId w:val="20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Added new branches and Dealerships and expand business in </w:t>
      </w:r>
      <w:proofErr w:type="spellStart"/>
      <w:r>
        <w:rPr>
          <w:rFonts w:ascii="Palatino Linotype" w:hAnsi="Palatino Linotype"/>
          <w:color w:val="000000"/>
        </w:rPr>
        <w:t>Tricity</w:t>
      </w:r>
      <w:proofErr w:type="spellEnd"/>
      <w:r>
        <w:rPr>
          <w:rFonts w:ascii="Palatino Linotype" w:hAnsi="Palatino Linotype"/>
          <w:color w:val="000000"/>
        </w:rPr>
        <w:t>.</w:t>
      </w:r>
    </w:p>
    <w:p w:rsidR="007D645C" w:rsidRPr="00CB6026" w:rsidRDefault="007D645C" w:rsidP="007D645C">
      <w:pPr>
        <w:numPr>
          <w:ilvl w:val="0"/>
          <w:numId w:val="21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Organized a number of successful campaigns and training sessions.</w:t>
      </w:r>
    </w:p>
    <w:p w:rsidR="007D645C" w:rsidRDefault="007D645C" w:rsidP="007D645C">
      <w:pPr>
        <w:ind w:left="360"/>
        <w:jc w:val="both"/>
        <w:rPr>
          <w:rFonts w:ascii="Palatino Linotype" w:hAnsi="Palatino Linotype"/>
          <w:color w:val="000000"/>
        </w:rPr>
      </w:pPr>
    </w:p>
    <w:p w:rsidR="007D645C" w:rsidRPr="007D0FA3" w:rsidRDefault="007D645C" w:rsidP="007D645C">
      <w:pPr>
        <w:numPr>
          <w:ilvl w:val="0"/>
          <w:numId w:val="18"/>
        </w:numPr>
        <w:suppressAutoHyphens w:val="0"/>
        <w:jc w:val="both"/>
        <w:rPr>
          <w:rFonts w:ascii="Palatino Linotype" w:hAnsi="Palatino Linotype"/>
          <w:color w:val="000000"/>
        </w:rPr>
      </w:pPr>
      <w:r w:rsidRPr="007D0FA3">
        <w:rPr>
          <w:rFonts w:ascii="Palatino Linotype" w:hAnsi="Palatino Linotype"/>
          <w:color w:val="000000"/>
        </w:rPr>
        <w:t>Gen</w:t>
      </w:r>
      <w:r>
        <w:rPr>
          <w:rFonts w:ascii="Palatino Linotype" w:hAnsi="Palatino Linotype"/>
          <w:color w:val="000000"/>
        </w:rPr>
        <w:t xml:space="preserve">eration of sales through the </w:t>
      </w:r>
      <w:r w:rsidRPr="007D0FA3">
        <w:rPr>
          <w:rFonts w:ascii="Palatino Linotype" w:hAnsi="Palatino Linotype"/>
          <w:color w:val="000000"/>
        </w:rPr>
        <w:t>channel</w:t>
      </w:r>
      <w:r>
        <w:rPr>
          <w:rFonts w:ascii="Palatino Linotype" w:hAnsi="Palatino Linotype"/>
          <w:color w:val="000000"/>
        </w:rPr>
        <w:t xml:space="preserve"> partners</w:t>
      </w:r>
      <w:r w:rsidRPr="007D0FA3">
        <w:rPr>
          <w:rFonts w:ascii="Palatino Linotype" w:hAnsi="Palatino Linotype"/>
          <w:color w:val="000000"/>
        </w:rPr>
        <w:t>.</w:t>
      </w:r>
    </w:p>
    <w:p w:rsidR="007D645C" w:rsidRPr="007D0FA3" w:rsidRDefault="007D645C" w:rsidP="007D645C">
      <w:pPr>
        <w:numPr>
          <w:ilvl w:val="0"/>
          <w:numId w:val="18"/>
        </w:numPr>
        <w:suppressAutoHyphens w:val="0"/>
        <w:jc w:val="both"/>
        <w:rPr>
          <w:rFonts w:ascii="Palatino Linotype" w:hAnsi="Palatino Linotype"/>
          <w:color w:val="000000"/>
        </w:rPr>
      </w:pPr>
      <w:r w:rsidRPr="007D0FA3">
        <w:rPr>
          <w:rFonts w:ascii="Palatino Linotype" w:hAnsi="Palatino Linotype"/>
          <w:color w:val="000000"/>
        </w:rPr>
        <w:t>Managed a team of</w:t>
      </w:r>
      <w:r>
        <w:rPr>
          <w:rFonts w:ascii="Palatino Linotype" w:hAnsi="Palatino Linotype"/>
          <w:color w:val="000000"/>
        </w:rPr>
        <w:t xml:space="preserve"> 22</w:t>
      </w:r>
      <w:r w:rsidRPr="007D0FA3">
        <w:rPr>
          <w:rFonts w:ascii="Palatino Linotype" w:hAnsi="Palatino Linotype"/>
          <w:color w:val="000000"/>
        </w:rPr>
        <w:t xml:space="preserve"> relationships</w:t>
      </w:r>
      <w:r>
        <w:rPr>
          <w:rFonts w:ascii="Palatino Linotype" w:hAnsi="Palatino Linotype"/>
          <w:color w:val="000000"/>
        </w:rPr>
        <w:t xml:space="preserve"> cum field</w:t>
      </w:r>
      <w:r w:rsidRPr="007D0FA3">
        <w:rPr>
          <w:rFonts w:ascii="Palatino Linotype" w:hAnsi="Palatino Linotype"/>
          <w:color w:val="000000"/>
        </w:rPr>
        <w:t xml:space="preserve"> officers and generated sales through them.</w:t>
      </w:r>
    </w:p>
    <w:p w:rsidR="007D645C" w:rsidRPr="007D0FA3" w:rsidRDefault="007D645C" w:rsidP="007D645C">
      <w:pPr>
        <w:numPr>
          <w:ilvl w:val="0"/>
          <w:numId w:val="18"/>
        </w:numPr>
        <w:suppressAutoHyphens w:val="0"/>
        <w:jc w:val="both"/>
        <w:rPr>
          <w:rFonts w:ascii="Palatino Linotype" w:hAnsi="Palatino Linotype"/>
          <w:color w:val="000000"/>
        </w:rPr>
      </w:pPr>
      <w:r w:rsidRPr="007D0FA3">
        <w:rPr>
          <w:rFonts w:ascii="Palatino Linotype" w:hAnsi="Palatino Linotype"/>
          <w:color w:val="000000"/>
        </w:rPr>
        <w:t xml:space="preserve">Organized several sales campaigns, training and interactive sessions for both channel partners and </w:t>
      </w:r>
      <w:r>
        <w:rPr>
          <w:rFonts w:ascii="Palatino Linotype" w:hAnsi="Palatino Linotype"/>
          <w:color w:val="000000"/>
        </w:rPr>
        <w:t>Field Officers</w:t>
      </w:r>
      <w:r w:rsidRPr="007D0FA3">
        <w:rPr>
          <w:rFonts w:ascii="Palatino Linotype" w:hAnsi="Palatino Linotype"/>
          <w:color w:val="000000"/>
        </w:rPr>
        <w:t>.</w:t>
      </w:r>
    </w:p>
    <w:p w:rsidR="007D645C" w:rsidRPr="007D0FA3" w:rsidRDefault="007D645C" w:rsidP="007D645C">
      <w:pPr>
        <w:numPr>
          <w:ilvl w:val="0"/>
          <w:numId w:val="18"/>
        </w:numPr>
        <w:tabs>
          <w:tab w:val="left" w:pos="540"/>
        </w:tabs>
        <w:suppressAutoHyphens w:val="0"/>
        <w:jc w:val="both"/>
        <w:rPr>
          <w:rFonts w:ascii="Palatino Linotype" w:hAnsi="Palatino Linotype"/>
          <w:color w:val="000000"/>
        </w:rPr>
      </w:pPr>
      <w:r w:rsidRPr="007D0FA3">
        <w:rPr>
          <w:rFonts w:ascii="Palatino Linotype" w:hAnsi="Palatino Linotype"/>
          <w:color w:val="000000"/>
        </w:rPr>
        <w:t xml:space="preserve">    Planned geographical expansion of service area based on market potential, demographics &amp; operational feasibility.</w:t>
      </w:r>
    </w:p>
    <w:p w:rsidR="007D645C" w:rsidRPr="007D0FA3" w:rsidRDefault="007D645C" w:rsidP="007D645C">
      <w:pPr>
        <w:numPr>
          <w:ilvl w:val="0"/>
          <w:numId w:val="18"/>
        </w:numPr>
        <w:tabs>
          <w:tab w:val="left" w:pos="540"/>
        </w:tabs>
        <w:suppressAutoHyphens w:val="0"/>
        <w:jc w:val="both"/>
        <w:rPr>
          <w:rFonts w:ascii="Palatino Linotype" w:hAnsi="Palatino Linotype"/>
          <w:color w:val="000000"/>
        </w:rPr>
      </w:pPr>
      <w:r w:rsidRPr="007D0FA3">
        <w:rPr>
          <w:rFonts w:ascii="Palatino Linotype" w:hAnsi="Palatino Linotype"/>
          <w:color w:val="000000"/>
        </w:rPr>
        <w:t xml:space="preserve">    Effective Customer Relationship Management through satisfactory customer service, timely resolution of customer queries &amp; avoiding conflicts.</w:t>
      </w:r>
    </w:p>
    <w:p w:rsidR="00853A4E" w:rsidRPr="00E15614" w:rsidRDefault="007D645C" w:rsidP="00E15614">
      <w:pPr>
        <w:numPr>
          <w:ilvl w:val="0"/>
          <w:numId w:val="18"/>
        </w:numPr>
        <w:suppressAutoHyphens w:val="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Strategy planning and business development through channel management.</w:t>
      </w:r>
    </w:p>
    <w:p w:rsidR="00F319ED" w:rsidRDefault="00F319ED" w:rsidP="005C1B22">
      <w:pPr>
        <w:pStyle w:val="Heading9"/>
        <w:rPr>
          <w:rFonts w:ascii="Palatino Linotype" w:hAnsi="Palatino Linotype"/>
          <w:u w:val="single"/>
        </w:rPr>
      </w:pPr>
    </w:p>
    <w:p w:rsidR="005C1B22" w:rsidRPr="005C1B22" w:rsidRDefault="005C1B22" w:rsidP="005C1B22">
      <w:pPr>
        <w:pStyle w:val="Heading9"/>
        <w:rPr>
          <w:rFonts w:ascii="Palatino Linotype" w:hAnsi="Palatino Linotype"/>
          <w:u w:val="single"/>
        </w:rPr>
      </w:pPr>
      <w:r w:rsidRPr="005C1B22">
        <w:rPr>
          <w:rFonts w:ascii="Palatino Linotype" w:hAnsi="Palatino Linotype"/>
          <w:u w:val="single"/>
        </w:rPr>
        <w:t>Education &amp; Credentials</w:t>
      </w:r>
    </w:p>
    <w:p w:rsidR="005C1B22" w:rsidRDefault="005C1B22" w:rsidP="005C1B22">
      <w:pPr>
        <w:rPr>
          <w:rFonts w:ascii="Palatino Linotype" w:hAnsi="Palatino Linotype"/>
          <w:b/>
          <w:color w:val="000000"/>
        </w:rPr>
      </w:pPr>
    </w:p>
    <w:p w:rsidR="005C1B22" w:rsidRPr="001F0EA8" w:rsidRDefault="005C1B22" w:rsidP="005C1B22">
      <w:pPr>
        <w:rPr>
          <w:rFonts w:ascii="Palatino Linotype" w:hAnsi="Palatino Linotype"/>
          <w:color w:val="000000"/>
        </w:rPr>
      </w:pPr>
      <w:r w:rsidRPr="00FD0112">
        <w:rPr>
          <w:rFonts w:ascii="Palatino Linotype" w:hAnsi="Palatino Linotype"/>
          <w:b/>
          <w:color w:val="000000"/>
        </w:rPr>
        <w:t>MASTERS IN BUSINESS ADMINISTRATION</w:t>
      </w:r>
      <w:r>
        <w:rPr>
          <w:rFonts w:ascii="Palatino Linotype" w:hAnsi="Palatino Linotype"/>
          <w:b/>
          <w:color w:val="000000"/>
        </w:rPr>
        <w:t xml:space="preserve"> </w:t>
      </w:r>
      <w:r w:rsidRPr="001F0EA8">
        <w:rPr>
          <w:rFonts w:ascii="Palatino Linotype" w:hAnsi="Palatino Linotype"/>
          <w:i/>
          <w:color w:val="000000"/>
        </w:rPr>
        <w:t>(</w:t>
      </w:r>
      <w:r>
        <w:rPr>
          <w:rFonts w:ascii="Palatino Linotype" w:hAnsi="Palatino Linotype"/>
          <w:i/>
          <w:color w:val="000000"/>
        </w:rPr>
        <w:t>Banking &amp; Finance)</w:t>
      </w:r>
    </w:p>
    <w:p w:rsidR="005C1B22" w:rsidRDefault="005C1B22" w:rsidP="005C1B22">
      <w:p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Sikkim </w:t>
      </w:r>
      <w:proofErr w:type="spellStart"/>
      <w:r>
        <w:rPr>
          <w:rFonts w:ascii="Palatino Linotype" w:hAnsi="Palatino Linotype"/>
          <w:color w:val="000000"/>
        </w:rPr>
        <w:t>Manipal</w:t>
      </w:r>
      <w:proofErr w:type="spellEnd"/>
      <w:r>
        <w:rPr>
          <w:rFonts w:ascii="Palatino Linotype" w:hAnsi="Palatino Linotype"/>
          <w:color w:val="000000"/>
        </w:rPr>
        <w:t xml:space="preserve"> University, (2012)</w:t>
      </w:r>
    </w:p>
    <w:p w:rsidR="005C1B22" w:rsidRDefault="005C1B22" w:rsidP="005C1B22">
      <w:pPr>
        <w:rPr>
          <w:rFonts w:ascii="Palatino Linotype" w:hAnsi="Palatino Linotype"/>
          <w:b/>
          <w:color w:val="000000"/>
        </w:rPr>
      </w:pPr>
    </w:p>
    <w:p w:rsidR="005C1B22" w:rsidRPr="00DA415C" w:rsidRDefault="005C1B22" w:rsidP="005C1B22">
      <w:p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b/>
          <w:color w:val="000000"/>
        </w:rPr>
        <w:t xml:space="preserve">BACHELOR OF COMMERCE </w:t>
      </w:r>
    </w:p>
    <w:p w:rsidR="005C1B22" w:rsidRDefault="005C1B22" w:rsidP="005C1B22">
      <w:pPr>
        <w:rPr>
          <w:rFonts w:ascii="Palatino Linotype" w:hAnsi="Palatino Linotype"/>
          <w:color w:val="000000"/>
        </w:rPr>
      </w:pPr>
      <w:proofErr w:type="spellStart"/>
      <w:r w:rsidRPr="00B7258B">
        <w:rPr>
          <w:rFonts w:ascii="Palatino Linotype" w:hAnsi="Palatino Linotype"/>
          <w:color w:val="000000"/>
        </w:rPr>
        <w:t>Panjab</w:t>
      </w:r>
      <w:proofErr w:type="spellEnd"/>
      <w:r w:rsidRPr="00B7258B">
        <w:rPr>
          <w:rFonts w:ascii="Palatino Linotype" w:hAnsi="Palatino Linotype"/>
          <w:color w:val="000000"/>
        </w:rPr>
        <w:t xml:space="preserve"> University,</w:t>
      </w:r>
      <w:r>
        <w:rPr>
          <w:rFonts w:ascii="Palatino Linotype" w:hAnsi="Palatino Linotype"/>
          <w:color w:val="000000"/>
        </w:rPr>
        <w:t xml:space="preserve"> Chandigarh, (2009)</w:t>
      </w:r>
    </w:p>
    <w:p w:rsidR="005C1B22" w:rsidRDefault="005C1B22" w:rsidP="005C1B22">
      <w:pPr>
        <w:rPr>
          <w:rFonts w:ascii="Palatino Linotype" w:hAnsi="Palatino Linotype"/>
          <w:color w:val="000000"/>
        </w:rPr>
      </w:pPr>
    </w:p>
    <w:p w:rsidR="005C1B22" w:rsidRDefault="005C1B22" w:rsidP="005C1B22">
      <w:pPr>
        <w:rPr>
          <w:rFonts w:ascii="Palatino Linotype" w:hAnsi="Palatino Linotype"/>
          <w:b/>
          <w:color w:val="000000"/>
        </w:rPr>
      </w:pPr>
      <w:r w:rsidRPr="006B5F21">
        <w:rPr>
          <w:rFonts w:ascii="Palatino Linotype" w:hAnsi="Palatino Linotype"/>
          <w:b/>
          <w:color w:val="000000"/>
        </w:rPr>
        <w:t>IT AND OTHER QUALIFICATIONS</w:t>
      </w:r>
    </w:p>
    <w:p w:rsidR="005C1B22" w:rsidRDefault="005C1B22" w:rsidP="005C1B22">
      <w:p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One year basics computer and MS Office course by NIIT.</w:t>
      </w:r>
    </w:p>
    <w:p w:rsidR="00315EA0" w:rsidRDefault="005C1B22" w:rsidP="005C1B22">
      <w:p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AMFI certified</w:t>
      </w:r>
      <w:r w:rsidR="00315EA0">
        <w:rPr>
          <w:rFonts w:ascii="Palatino Linotype" w:hAnsi="Palatino Linotype"/>
          <w:color w:val="000000"/>
        </w:rPr>
        <w:t>.</w:t>
      </w:r>
    </w:p>
    <w:p w:rsidR="005C1B22" w:rsidRDefault="005C1B22" w:rsidP="005C1B22">
      <w:p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 IRDA </w:t>
      </w:r>
      <w:r w:rsidR="00315EA0">
        <w:rPr>
          <w:rFonts w:ascii="Palatino Linotype" w:hAnsi="Palatino Linotype"/>
          <w:color w:val="000000"/>
        </w:rPr>
        <w:t>certified</w:t>
      </w:r>
      <w:r>
        <w:rPr>
          <w:rFonts w:ascii="Palatino Linotype" w:hAnsi="Palatino Linotype"/>
          <w:color w:val="000000"/>
        </w:rPr>
        <w:t>.</w:t>
      </w:r>
    </w:p>
    <w:p w:rsidR="00E15614" w:rsidRDefault="00E15614" w:rsidP="005C1B22">
      <w:pPr>
        <w:rPr>
          <w:rFonts w:ascii="Palatino Linotype" w:hAnsi="Palatino Linotype"/>
          <w:color w:val="000000"/>
        </w:rPr>
      </w:pPr>
    </w:p>
    <w:p w:rsidR="00E15614" w:rsidRDefault="00E15614" w:rsidP="005C1B22">
      <w:pPr>
        <w:rPr>
          <w:rFonts w:ascii="Palatino Linotype" w:hAnsi="Palatino Linotype"/>
          <w:color w:val="000000"/>
        </w:rPr>
      </w:pPr>
    </w:p>
    <w:p w:rsidR="00E15614" w:rsidRPr="00315EA0" w:rsidRDefault="00E15614" w:rsidP="005C1B22">
      <w:pPr>
        <w:rPr>
          <w:rFonts w:ascii="Palatino Linotype" w:hAnsi="Palatino Linotype"/>
          <w:color w:val="000000"/>
        </w:rPr>
      </w:pPr>
      <w:bookmarkStart w:id="0" w:name="_GoBack"/>
      <w:bookmarkEnd w:id="0"/>
    </w:p>
    <w:p w:rsidR="005C1B22" w:rsidRDefault="005C1B22" w:rsidP="007D645C">
      <w:pPr>
        <w:pStyle w:val="Heading5"/>
        <w:shd w:val="clear" w:color="auto" w:fill="FFFFFF"/>
        <w:tabs>
          <w:tab w:val="left" w:pos="0"/>
        </w:tabs>
        <w:rPr>
          <w:rFonts w:ascii="Palatino Linotype" w:hAnsi="Palatino Linotype"/>
          <w:i/>
          <w:color w:val="000000"/>
          <w:sz w:val="24"/>
        </w:rPr>
      </w:pPr>
    </w:p>
    <w:p w:rsidR="005C1B22" w:rsidRPr="005C1B22" w:rsidRDefault="005C1B22" w:rsidP="005C1B22">
      <w:pPr>
        <w:pStyle w:val="Heading9"/>
        <w:rPr>
          <w:rFonts w:ascii="Palatino Linotype" w:hAnsi="Palatino Linotype"/>
          <w:u w:val="single"/>
        </w:rPr>
      </w:pPr>
      <w:proofErr w:type="spellStart"/>
      <w:r w:rsidRPr="005C1B22">
        <w:rPr>
          <w:rFonts w:ascii="Palatino Linotype" w:hAnsi="Palatino Linotype"/>
          <w:u w:val="single"/>
        </w:rPr>
        <w:t>Extra Curricular</w:t>
      </w:r>
      <w:proofErr w:type="spellEnd"/>
      <w:r w:rsidRPr="005C1B22">
        <w:rPr>
          <w:rFonts w:ascii="Palatino Linotype" w:hAnsi="Palatino Linotype"/>
          <w:u w:val="single"/>
        </w:rPr>
        <w:t xml:space="preserve"> Activities</w:t>
      </w:r>
    </w:p>
    <w:p w:rsidR="002B187B" w:rsidRDefault="002B187B" w:rsidP="002B187B">
      <w:pPr>
        <w:suppressAutoHyphens w:val="0"/>
        <w:ind w:left="720"/>
        <w:jc w:val="both"/>
      </w:pPr>
    </w:p>
    <w:p w:rsidR="005C1B22" w:rsidRDefault="005C1B22" w:rsidP="002B187B">
      <w:pPr>
        <w:pStyle w:val="ListParagraph"/>
        <w:numPr>
          <w:ilvl w:val="0"/>
          <w:numId w:val="25"/>
        </w:numPr>
        <w:suppressAutoHyphens w:val="0"/>
      </w:pPr>
      <w:r>
        <w:t xml:space="preserve">Whole hearted participation in social, cultural and professional events. </w:t>
      </w:r>
    </w:p>
    <w:p w:rsidR="005C1B22" w:rsidRDefault="005C1B22" w:rsidP="005C1B22">
      <w:pPr>
        <w:numPr>
          <w:ilvl w:val="0"/>
          <w:numId w:val="24"/>
        </w:numPr>
        <w:suppressAutoHyphens w:val="0"/>
      </w:pPr>
      <w:r>
        <w:t>Donated Blood more than 9 times.</w:t>
      </w:r>
    </w:p>
    <w:p w:rsidR="005C1B22" w:rsidRDefault="005C1B22" w:rsidP="005C1B22">
      <w:pPr>
        <w:numPr>
          <w:ilvl w:val="0"/>
          <w:numId w:val="24"/>
        </w:numPr>
        <w:suppressAutoHyphens w:val="0"/>
      </w:pPr>
      <w:r>
        <w:t xml:space="preserve">Member of ICICI Bank North Region Cricket team and won many awards. </w:t>
      </w:r>
    </w:p>
    <w:p w:rsidR="005C1B22" w:rsidRDefault="005C1B22" w:rsidP="005C1B22">
      <w:pPr>
        <w:numPr>
          <w:ilvl w:val="0"/>
          <w:numId w:val="24"/>
        </w:numPr>
        <w:suppressAutoHyphens w:val="0"/>
      </w:pPr>
      <w:r>
        <w:t>Keen to maintain good physic and fitness and love to work out in Gym.</w:t>
      </w:r>
    </w:p>
    <w:p w:rsidR="005C1B22" w:rsidRDefault="005C1B22" w:rsidP="007D645C">
      <w:pPr>
        <w:pStyle w:val="Heading5"/>
        <w:shd w:val="clear" w:color="auto" w:fill="FFFFFF"/>
        <w:tabs>
          <w:tab w:val="left" w:pos="0"/>
        </w:tabs>
        <w:rPr>
          <w:rFonts w:ascii="Palatino Linotype" w:hAnsi="Palatino Linotype"/>
          <w:i/>
          <w:color w:val="000000"/>
          <w:sz w:val="24"/>
        </w:rPr>
      </w:pPr>
    </w:p>
    <w:p w:rsidR="00230688" w:rsidRPr="00854A89" w:rsidRDefault="00230688" w:rsidP="00854A89">
      <w:pPr>
        <w:pStyle w:val="Heading5"/>
        <w:shd w:val="clear" w:color="auto" w:fill="FFFFFF"/>
        <w:tabs>
          <w:tab w:val="left" w:pos="0"/>
        </w:tabs>
        <w:jc w:val="center"/>
        <w:rPr>
          <w:rFonts w:ascii="Palatino Linotype" w:hAnsi="Palatino Linotype"/>
          <w:b w:val="0"/>
          <w:color w:val="000000"/>
          <w:sz w:val="28"/>
          <w:szCs w:val="28"/>
        </w:rPr>
      </w:pPr>
      <w:r w:rsidRPr="00854A89">
        <w:rPr>
          <w:rFonts w:ascii="Palatino Linotype" w:hAnsi="Palatino Linotype"/>
          <w:b w:val="0"/>
          <w:color w:val="000000"/>
          <w:sz w:val="28"/>
          <w:szCs w:val="28"/>
        </w:rPr>
        <w:t>PERSONAL DETAILS</w:t>
      </w:r>
    </w:p>
    <w:p w:rsidR="00853A4E" w:rsidRPr="001102AD" w:rsidRDefault="00853A4E" w:rsidP="007D645C"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5B0FA4" w:rsidRPr="008D5521" w:rsidRDefault="005B0FA4" w:rsidP="007D645C"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  <w:proofErr w:type="spellStart"/>
      <w:r w:rsidRPr="008D5521">
        <w:rPr>
          <w:rFonts w:ascii="Palatino Linotype" w:hAnsi="Palatino Linotype"/>
        </w:rPr>
        <w:t>Name:</w:t>
      </w:r>
      <w:r w:rsidR="00042F10" w:rsidRPr="008D5521">
        <w:rPr>
          <w:rFonts w:ascii="Palatino Linotype" w:hAnsi="Palatino Linotype"/>
        </w:rPr>
        <w:t>Balwinder</w:t>
      </w:r>
      <w:proofErr w:type="spellEnd"/>
      <w:r w:rsidR="00042F10" w:rsidRPr="008D5521">
        <w:rPr>
          <w:rFonts w:ascii="Palatino Linotype" w:hAnsi="Palatino Linotype"/>
        </w:rPr>
        <w:t xml:space="preserve"> Singh</w:t>
      </w:r>
      <w:r w:rsidRPr="008D5521">
        <w:rPr>
          <w:rFonts w:ascii="Palatino Linotype" w:hAnsi="Palatino Linotype"/>
        </w:rPr>
        <w:t>,</w:t>
      </w:r>
    </w:p>
    <w:p w:rsidR="005B0FA4" w:rsidRPr="008D5521" w:rsidRDefault="004A49C3" w:rsidP="007D64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2160"/>
        <w:jc w:val="both"/>
        <w:rPr>
          <w:rFonts w:ascii="Palatino Linotype" w:hAnsi="Palatino Linotype"/>
        </w:rPr>
      </w:pPr>
      <w:r w:rsidRPr="008D5521">
        <w:rPr>
          <w:rFonts w:ascii="Palatino Linotype" w:hAnsi="Palatino Linotype"/>
        </w:rPr>
        <w:t xml:space="preserve"> </w:t>
      </w:r>
      <w:r w:rsidR="005B0FA4" w:rsidRPr="008D5521">
        <w:rPr>
          <w:rFonts w:ascii="Palatino Linotype" w:hAnsi="Palatino Linotype"/>
        </w:rPr>
        <w:t>Father’s Name: S.</w:t>
      </w:r>
      <w:r w:rsidR="008728E2">
        <w:rPr>
          <w:rFonts w:ascii="Palatino Linotype" w:hAnsi="Palatino Linotype"/>
        </w:rPr>
        <w:t xml:space="preserve"> </w:t>
      </w:r>
      <w:proofErr w:type="spellStart"/>
      <w:r w:rsidR="00550372" w:rsidRPr="008D5521">
        <w:rPr>
          <w:rFonts w:ascii="Palatino Linotype" w:hAnsi="Palatino Linotype"/>
        </w:rPr>
        <w:t>Harmesh</w:t>
      </w:r>
      <w:proofErr w:type="spellEnd"/>
      <w:r w:rsidR="005B0FA4" w:rsidRPr="008D5521">
        <w:rPr>
          <w:rFonts w:ascii="Palatino Linotype" w:hAnsi="Palatino Linotype"/>
        </w:rPr>
        <w:t xml:space="preserve"> Singh,</w:t>
      </w:r>
    </w:p>
    <w:p w:rsidR="005B0FA4" w:rsidRPr="008D5521" w:rsidRDefault="004A49C3" w:rsidP="007D645C">
      <w:pPr>
        <w:widowControl w:val="0"/>
        <w:numPr>
          <w:ilvl w:val="4"/>
          <w:numId w:val="1"/>
        </w:numPr>
        <w:tabs>
          <w:tab w:val="clear" w:pos="0"/>
          <w:tab w:val="num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2160"/>
        <w:jc w:val="both"/>
        <w:rPr>
          <w:rFonts w:ascii="Palatino Linotype" w:hAnsi="Palatino Linotype"/>
        </w:rPr>
      </w:pPr>
      <w:r w:rsidRPr="008D5521">
        <w:rPr>
          <w:rFonts w:ascii="Palatino Linotype" w:hAnsi="Palatino Linotype"/>
        </w:rPr>
        <w:t xml:space="preserve"> </w:t>
      </w:r>
      <w:r w:rsidR="005B0FA4" w:rsidRPr="008D5521">
        <w:rPr>
          <w:rFonts w:ascii="Palatino Linotype" w:hAnsi="Palatino Linotype"/>
        </w:rPr>
        <w:t>Mother’s Name: Smt.</w:t>
      </w:r>
      <w:r w:rsidR="008728E2">
        <w:rPr>
          <w:rFonts w:ascii="Palatino Linotype" w:hAnsi="Palatino Linotype"/>
        </w:rPr>
        <w:t xml:space="preserve"> </w:t>
      </w:r>
      <w:proofErr w:type="spellStart"/>
      <w:r w:rsidR="00550372" w:rsidRPr="008D5521">
        <w:rPr>
          <w:rFonts w:ascii="Palatino Linotype" w:hAnsi="Palatino Linotype"/>
        </w:rPr>
        <w:t>Harjinder</w:t>
      </w:r>
      <w:proofErr w:type="spellEnd"/>
      <w:r w:rsidR="005B0FA4" w:rsidRPr="008D5521">
        <w:rPr>
          <w:rFonts w:ascii="Palatino Linotype" w:hAnsi="Palatino Linotype"/>
        </w:rPr>
        <w:t xml:space="preserve"> </w:t>
      </w:r>
      <w:proofErr w:type="spellStart"/>
      <w:r w:rsidR="005B0FA4" w:rsidRPr="008D5521">
        <w:rPr>
          <w:rFonts w:ascii="Palatino Linotype" w:hAnsi="Palatino Linotype"/>
        </w:rPr>
        <w:t>Kaur</w:t>
      </w:r>
      <w:proofErr w:type="spellEnd"/>
    </w:p>
    <w:p w:rsidR="005B0FA4" w:rsidRPr="008D5521" w:rsidRDefault="004A49C3" w:rsidP="007D645C">
      <w:pPr>
        <w:widowControl w:val="0"/>
        <w:numPr>
          <w:ilvl w:val="4"/>
          <w:numId w:val="1"/>
        </w:numPr>
        <w:tabs>
          <w:tab w:val="clear" w:pos="0"/>
          <w:tab w:val="num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2160"/>
        <w:jc w:val="both"/>
        <w:rPr>
          <w:rFonts w:ascii="Palatino Linotype" w:hAnsi="Palatino Linotype"/>
        </w:rPr>
      </w:pPr>
      <w:r w:rsidRPr="008D5521">
        <w:rPr>
          <w:rFonts w:ascii="Palatino Linotype" w:hAnsi="Palatino Linotype"/>
        </w:rPr>
        <w:t xml:space="preserve"> </w:t>
      </w:r>
      <w:r w:rsidR="005B0FA4" w:rsidRPr="008D5521">
        <w:rPr>
          <w:rFonts w:ascii="Palatino Linotype" w:hAnsi="Palatino Linotype"/>
        </w:rPr>
        <w:t xml:space="preserve">Date of birth: </w:t>
      </w:r>
      <w:r w:rsidR="00A3161C" w:rsidRPr="008D5521">
        <w:rPr>
          <w:rFonts w:ascii="Palatino Linotype" w:hAnsi="Palatino Linotype"/>
        </w:rPr>
        <w:t>May</w:t>
      </w:r>
      <w:r w:rsidR="005B0FA4" w:rsidRPr="008D5521">
        <w:rPr>
          <w:rFonts w:ascii="Palatino Linotype" w:hAnsi="Palatino Linotype"/>
        </w:rPr>
        <w:t xml:space="preserve"> </w:t>
      </w:r>
      <w:r w:rsidR="00550372" w:rsidRPr="008D5521">
        <w:rPr>
          <w:rFonts w:ascii="Palatino Linotype" w:hAnsi="Palatino Linotype"/>
        </w:rPr>
        <w:t>24</w:t>
      </w:r>
      <w:r w:rsidR="005B0FA4" w:rsidRPr="008D5521">
        <w:rPr>
          <w:rFonts w:ascii="Palatino Linotype" w:hAnsi="Palatino Linotype"/>
        </w:rPr>
        <w:t>,198</w:t>
      </w:r>
      <w:r w:rsidR="00550372" w:rsidRPr="008D5521">
        <w:rPr>
          <w:rFonts w:ascii="Palatino Linotype" w:hAnsi="Palatino Linotype"/>
        </w:rPr>
        <w:t>5</w:t>
      </w:r>
      <w:r w:rsidR="005B0FA4" w:rsidRPr="008D5521">
        <w:rPr>
          <w:rFonts w:ascii="Palatino Linotype" w:hAnsi="Palatino Linotype"/>
        </w:rPr>
        <w:t xml:space="preserve"> (age 2</w:t>
      </w:r>
      <w:r w:rsidR="0010040B">
        <w:rPr>
          <w:rFonts w:ascii="Palatino Linotype" w:hAnsi="Palatino Linotype"/>
        </w:rPr>
        <w:t>9</w:t>
      </w:r>
      <w:r w:rsidR="005B0FA4" w:rsidRPr="008D5521">
        <w:rPr>
          <w:rFonts w:ascii="Palatino Linotype" w:hAnsi="Palatino Linotype"/>
        </w:rPr>
        <w:t>)</w:t>
      </w:r>
    </w:p>
    <w:p w:rsidR="005B0FA4" w:rsidRPr="008D5521" w:rsidRDefault="005B0FA4" w:rsidP="007D645C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  <w:u w:val="single"/>
        </w:rPr>
      </w:pPr>
      <w:r w:rsidRPr="008D5521">
        <w:rPr>
          <w:rFonts w:ascii="Palatino Linotype" w:hAnsi="Palatino Linotype"/>
        </w:rPr>
        <w:t>Languages Known:</w:t>
      </w:r>
      <w:r w:rsidRPr="008D5521">
        <w:rPr>
          <w:rFonts w:ascii="Palatino Linotype" w:hAnsi="Palatino Linotype"/>
        </w:rPr>
        <w:tab/>
      </w:r>
      <w:r w:rsidR="004A49C3" w:rsidRPr="008D5521">
        <w:rPr>
          <w:rFonts w:ascii="Palatino Linotype" w:hAnsi="Palatino Linotype"/>
        </w:rPr>
        <w:t xml:space="preserve"> </w:t>
      </w:r>
      <w:r w:rsidRPr="008D5521">
        <w:rPr>
          <w:rFonts w:ascii="Palatino Linotype" w:hAnsi="Palatino Linotype"/>
        </w:rPr>
        <w:t xml:space="preserve">English, </w:t>
      </w:r>
      <w:r w:rsidR="00B37E5F" w:rsidRPr="008D5521">
        <w:rPr>
          <w:rFonts w:ascii="Palatino Linotype" w:hAnsi="Palatino Linotype"/>
        </w:rPr>
        <w:t xml:space="preserve">Punjabi and </w:t>
      </w:r>
      <w:r w:rsidRPr="008D5521">
        <w:rPr>
          <w:rFonts w:ascii="Palatino Linotype" w:hAnsi="Palatino Linotype"/>
        </w:rPr>
        <w:t>Hindi (Read, Write &amp; Speak).</w:t>
      </w:r>
    </w:p>
    <w:p w:rsidR="005B0FA4" w:rsidRPr="008D5521" w:rsidRDefault="005B0FA4" w:rsidP="007D645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</w:rPr>
      </w:pPr>
    </w:p>
    <w:p w:rsidR="005B0FA4" w:rsidRPr="008D5521" w:rsidRDefault="005B0FA4" w:rsidP="007D645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u w:val="single"/>
        </w:rPr>
      </w:pPr>
      <w:r w:rsidRPr="008D5521">
        <w:rPr>
          <w:rFonts w:ascii="Palatino Linotype" w:hAnsi="Palatino Linotype"/>
          <w:b/>
          <w:bCs/>
          <w:u w:val="single"/>
        </w:rPr>
        <w:t>DECLARATION:</w:t>
      </w:r>
    </w:p>
    <w:p w:rsidR="005B0FA4" w:rsidRPr="008D5521" w:rsidRDefault="005B0FA4" w:rsidP="007D645C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  <w:r w:rsidRPr="008D5521">
        <w:rPr>
          <w:rFonts w:ascii="Palatino Linotype" w:hAnsi="Palatino Linotype"/>
        </w:rPr>
        <w:t>I hereby declare that the information furnished above is true to the best of my knowledge and belief.</w:t>
      </w:r>
    </w:p>
    <w:p w:rsidR="00DC5437" w:rsidRPr="008D5521" w:rsidRDefault="00DC5437" w:rsidP="007D645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</w:p>
    <w:p w:rsidR="00194501" w:rsidRPr="008D5521" w:rsidRDefault="005B0FA4" w:rsidP="007D645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  <w:r w:rsidRPr="008D5521">
        <w:rPr>
          <w:rFonts w:ascii="Palatino Linotype" w:hAnsi="Palatino Linotype"/>
        </w:rPr>
        <w:t>________________________</w:t>
      </w:r>
    </w:p>
    <w:p w:rsidR="00E24966" w:rsidRPr="008D5521" w:rsidRDefault="00042F10" w:rsidP="007D645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</w:rPr>
      </w:pPr>
      <w:proofErr w:type="spellStart"/>
      <w:r w:rsidRPr="008D5521">
        <w:rPr>
          <w:rFonts w:ascii="Palatino Linotype" w:hAnsi="Palatino Linotype"/>
        </w:rPr>
        <w:t>Balwinder</w:t>
      </w:r>
      <w:proofErr w:type="spellEnd"/>
      <w:r w:rsidRPr="008D5521">
        <w:rPr>
          <w:rFonts w:ascii="Palatino Linotype" w:hAnsi="Palatino Linotype"/>
        </w:rPr>
        <w:t xml:space="preserve"> Singh</w:t>
      </w:r>
    </w:p>
    <w:sectPr w:rsidR="00E24966" w:rsidRPr="008D5521" w:rsidSect="00AF0D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6BE" w:rsidRDefault="00E116BE">
      <w:r>
        <w:separator/>
      </w:r>
    </w:p>
  </w:endnote>
  <w:endnote w:type="continuationSeparator" w:id="0">
    <w:p w:rsidR="00E116BE" w:rsidRDefault="00E1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3A" w:rsidRDefault="009D08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688" w:rsidRDefault="00042F10">
    <w:pPr>
      <w:pStyle w:val="Footer"/>
    </w:pPr>
    <w:r>
      <w:rPr>
        <w:b/>
      </w:rPr>
      <w:t>CV-</w:t>
    </w:r>
    <w:proofErr w:type="spellStart"/>
    <w:r>
      <w:rPr>
        <w:b/>
      </w:rPr>
      <w:t>Balwinder</w:t>
    </w:r>
    <w:proofErr w:type="spellEnd"/>
    <w:r>
      <w:rPr>
        <w:b/>
      </w:rPr>
      <w:t xml:space="preserve"> Singh</w:t>
    </w:r>
    <w:r w:rsidR="00230688">
      <w:rPr>
        <w:b/>
      </w:rPr>
      <w:tab/>
    </w:r>
    <w:r w:rsidR="00230688">
      <w:rPr>
        <w:b/>
      </w:rPr>
      <w:tab/>
      <w:t xml:space="preserve">                                                                                             Page </w:t>
    </w:r>
    <w:r w:rsidR="00EB1029">
      <w:rPr>
        <w:b/>
      </w:rPr>
      <w:fldChar w:fldCharType="begin"/>
    </w:r>
    <w:r w:rsidR="00230688">
      <w:rPr>
        <w:b/>
      </w:rPr>
      <w:instrText xml:space="preserve"> PAGE </w:instrText>
    </w:r>
    <w:r w:rsidR="00EB1029">
      <w:rPr>
        <w:b/>
      </w:rPr>
      <w:fldChar w:fldCharType="separate"/>
    </w:r>
    <w:r w:rsidR="00E15614">
      <w:rPr>
        <w:b/>
        <w:noProof/>
      </w:rPr>
      <w:t>1</w:t>
    </w:r>
    <w:r w:rsidR="00EB1029">
      <w:rPr>
        <w:b/>
      </w:rPr>
      <w:fldChar w:fldCharType="end"/>
    </w:r>
    <w:r w:rsidR="00230688">
      <w:rPr>
        <w:b/>
      </w:rPr>
      <w:t xml:space="preserve"> of </w:t>
    </w:r>
    <w:r w:rsidR="009D083A">
      <w:rPr>
        <w:b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3A" w:rsidRDefault="009D0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6BE" w:rsidRDefault="00E116BE">
      <w:r>
        <w:separator/>
      </w:r>
    </w:p>
  </w:footnote>
  <w:footnote w:type="continuationSeparator" w:id="0">
    <w:p w:rsidR="00E116BE" w:rsidRDefault="00E11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3A" w:rsidRDefault="009D08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3A" w:rsidRDefault="009D08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3A" w:rsidRDefault="009D0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8">
    <w:nsid w:val="011B255B"/>
    <w:multiLevelType w:val="hybridMultilevel"/>
    <w:tmpl w:val="9698C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7B1741"/>
    <w:multiLevelType w:val="multilevel"/>
    <w:tmpl w:val="B6A09FB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0">
    <w:nsid w:val="0C345BDD"/>
    <w:multiLevelType w:val="hybridMultilevel"/>
    <w:tmpl w:val="E93AE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960D8E"/>
    <w:multiLevelType w:val="multilevel"/>
    <w:tmpl w:val="E93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1E232A"/>
    <w:multiLevelType w:val="singleLevel"/>
    <w:tmpl w:val="7BF86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3">
    <w:nsid w:val="3C0832B3"/>
    <w:multiLevelType w:val="hybridMultilevel"/>
    <w:tmpl w:val="89888E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795C5C"/>
    <w:multiLevelType w:val="hybridMultilevel"/>
    <w:tmpl w:val="DE40E8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5C153E"/>
    <w:multiLevelType w:val="hybridMultilevel"/>
    <w:tmpl w:val="58FA0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AB6CF4"/>
    <w:multiLevelType w:val="hybridMultilevel"/>
    <w:tmpl w:val="5B74E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5F5035"/>
    <w:multiLevelType w:val="multilevel"/>
    <w:tmpl w:val="99CA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566096"/>
    <w:multiLevelType w:val="singleLevel"/>
    <w:tmpl w:val="39F02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9">
    <w:nsid w:val="66714B72"/>
    <w:multiLevelType w:val="hybridMultilevel"/>
    <w:tmpl w:val="D7649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8F411F"/>
    <w:multiLevelType w:val="hybridMultilevel"/>
    <w:tmpl w:val="22FA5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A72CA8"/>
    <w:multiLevelType w:val="hybridMultilevel"/>
    <w:tmpl w:val="D29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F24E7"/>
    <w:multiLevelType w:val="hybridMultilevel"/>
    <w:tmpl w:val="C472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93BE9"/>
    <w:multiLevelType w:val="hybridMultilevel"/>
    <w:tmpl w:val="334AFE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A9782F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0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8"/>
  </w:num>
  <w:num w:numId="16">
    <w:abstractNumId w:val="12"/>
  </w:num>
  <w:num w:numId="17">
    <w:abstractNumId w:val="16"/>
  </w:num>
  <w:num w:numId="18">
    <w:abstractNumId w:val="19"/>
  </w:num>
  <w:num w:numId="19">
    <w:abstractNumId w:val="14"/>
  </w:num>
  <w:num w:numId="20">
    <w:abstractNumId w:val="13"/>
  </w:num>
  <w:num w:numId="21">
    <w:abstractNumId w:val="23"/>
  </w:num>
  <w:num w:numId="22">
    <w:abstractNumId w:val="21"/>
  </w:num>
  <w:num w:numId="23">
    <w:abstractNumId w:val="8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35189"/>
    <w:rsid w:val="000009D1"/>
    <w:rsid w:val="00020F82"/>
    <w:rsid w:val="0003022D"/>
    <w:rsid w:val="00035189"/>
    <w:rsid w:val="00042F10"/>
    <w:rsid w:val="0004667B"/>
    <w:rsid w:val="000530A6"/>
    <w:rsid w:val="000530B4"/>
    <w:rsid w:val="00064B75"/>
    <w:rsid w:val="00071036"/>
    <w:rsid w:val="00073E2A"/>
    <w:rsid w:val="000B187C"/>
    <w:rsid w:val="000B5B5A"/>
    <w:rsid w:val="000D4CF9"/>
    <w:rsid w:val="000E2444"/>
    <w:rsid w:val="0010040B"/>
    <w:rsid w:val="00104F8C"/>
    <w:rsid w:val="001102AD"/>
    <w:rsid w:val="001141A0"/>
    <w:rsid w:val="00155F41"/>
    <w:rsid w:val="0015666A"/>
    <w:rsid w:val="001646A9"/>
    <w:rsid w:val="00190BE1"/>
    <w:rsid w:val="00192BEE"/>
    <w:rsid w:val="00194501"/>
    <w:rsid w:val="001A21E0"/>
    <w:rsid w:val="001A2AF6"/>
    <w:rsid w:val="001A5FC6"/>
    <w:rsid w:val="001D01CA"/>
    <w:rsid w:val="001F1E01"/>
    <w:rsid w:val="00207BD5"/>
    <w:rsid w:val="00221C8D"/>
    <w:rsid w:val="00224A3A"/>
    <w:rsid w:val="00226BB9"/>
    <w:rsid w:val="00230688"/>
    <w:rsid w:val="00265928"/>
    <w:rsid w:val="002708D6"/>
    <w:rsid w:val="002A392E"/>
    <w:rsid w:val="002B187B"/>
    <w:rsid w:val="002F25A0"/>
    <w:rsid w:val="00315EA0"/>
    <w:rsid w:val="00334F87"/>
    <w:rsid w:val="003453A1"/>
    <w:rsid w:val="00354FF6"/>
    <w:rsid w:val="00360225"/>
    <w:rsid w:val="00382A17"/>
    <w:rsid w:val="00395F10"/>
    <w:rsid w:val="003C6549"/>
    <w:rsid w:val="003C69F1"/>
    <w:rsid w:val="003F4740"/>
    <w:rsid w:val="0040375B"/>
    <w:rsid w:val="00403FF2"/>
    <w:rsid w:val="00405E23"/>
    <w:rsid w:val="00411D9C"/>
    <w:rsid w:val="00443FBD"/>
    <w:rsid w:val="00461486"/>
    <w:rsid w:val="0046200C"/>
    <w:rsid w:val="004A49C3"/>
    <w:rsid w:val="004C7F64"/>
    <w:rsid w:val="004D1C7A"/>
    <w:rsid w:val="004D7F55"/>
    <w:rsid w:val="004E5F83"/>
    <w:rsid w:val="00512E58"/>
    <w:rsid w:val="00515958"/>
    <w:rsid w:val="00522ECF"/>
    <w:rsid w:val="00527F35"/>
    <w:rsid w:val="00541D41"/>
    <w:rsid w:val="00550372"/>
    <w:rsid w:val="0057764F"/>
    <w:rsid w:val="00596EE2"/>
    <w:rsid w:val="005A408B"/>
    <w:rsid w:val="005A5CC0"/>
    <w:rsid w:val="005B0FA4"/>
    <w:rsid w:val="005C1B22"/>
    <w:rsid w:val="005E1D94"/>
    <w:rsid w:val="005E5806"/>
    <w:rsid w:val="00603F86"/>
    <w:rsid w:val="00624252"/>
    <w:rsid w:val="0064509E"/>
    <w:rsid w:val="006647EF"/>
    <w:rsid w:val="00673765"/>
    <w:rsid w:val="0069098C"/>
    <w:rsid w:val="006C20F2"/>
    <w:rsid w:val="006D4363"/>
    <w:rsid w:val="006D587B"/>
    <w:rsid w:val="006F0F45"/>
    <w:rsid w:val="006F2591"/>
    <w:rsid w:val="006F58D2"/>
    <w:rsid w:val="006F69A4"/>
    <w:rsid w:val="007141FE"/>
    <w:rsid w:val="00794BED"/>
    <w:rsid w:val="007A2C17"/>
    <w:rsid w:val="007C6706"/>
    <w:rsid w:val="007D32B1"/>
    <w:rsid w:val="007D645C"/>
    <w:rsid w:val="00815AF1"/>
    <w:rsid w:val="008260F6"/>
    <w:rsid w:val="0083788D"/>
    <w:rsid w:val="00853A4E"/>
    <w:rsid w:val="00854A89"/>
    <w:rsid w:val="0085509C"/>
    <w:rsid w:val="008715FC"/>
    <w:rsid w:val="008728E2"/>
    <w:rsid w:val="00891375"/>
    <w:rsid w:val="008A66F0"/>
    <w:rsid w:val="008B0839"/>
    <w:rsid w:val="008B39B7"/>
    <w:rsid w:val="008D35F4"/>
    <w:rsid w:val="008D5521"/>
    <w:rsid w:val="008D6DF2"/>
    <w:rsid w:val="008D6FE1"/>
    <w:rsid w:val="008E3B9B"/>
    <w:rsid w:val="00900CF3"/>
    <w:rsid w:val="00901E04"/>
    <w:rsid w:val="00904B33"/>
    <w:rsid w:val="00913A75"/>
    <w:rsid w:val="0092512B"/>
    <w:rsid w:val="00934537"/>
    <w:rsid w:val="00951D75"/>
    <w:rsid w:val="00973ACB"/>
    <w:rsid w:val="009A4E59"/>
    <w:rsid w:val="009B3976"/>
    <w:rsid w:val="009C1357"/>
    <w:rsid w:val="009C7738"/>
    <w:rsid w:val="009D083A"/>
    <w:rsid w:val="009E34CD"/>
    <w:rsid w:val="009E5D71"/>
    <w:rsid w:val="009F0836"/>
    <w:rsid w:val="00A10BCE"/>
    <w:rsid w:val="00A3161C"/>
    <w:rsid w:val="00A35AB7"/>
    <w:rsid w:val="00A711A6"/>
    <w:rsid w:val="00A72CC8"/>
    <w:rsid w:val="00A826F6"/>
    <w:rsid w:val="00AD5EF2"/>
    <w:rsid w:val="00AF0D27"/>
    <w:rsid w:val="00B059B0"/>
    <w:rsid w:val="00B12CA5"/>
    <w:rsid w:val="00B37E5F"/>
    <w:rsid w:val="00B41595"/>
    <w:rsid w:val="00B67A4C"/>
    <w:rsid w:val="00B8485F"/>
    <w:rsid w:val="00B84AC4"/>
    <w:rsid w:val="00BA0393"/>
    <w:rsid w:val="00BA4F97"/>
    <w:rsid w:val="00BA612A"/>
    <w:rsid w:val="00BB5FCC"/>
    <w:rsid w:val="00BC3FF6"/>
    <w:rsid w:val="00BF0F0A"/>
    <w:rsid w:val="00BF5E87"/>
    <w:rsid w:val="00C0395A"/>
    <w:rsid w:val="00C163DE"/>
    <w:rsid w:val="00C22F4F"/>
    <w:rsid w:val="00C45916"/>
    <w:rsid w:val="00C46656"/>
    <w:rsid w:val="00C505DE"/>
    <w:rsid w:val="00C76DB3"/>
    <w:rsid w:val="00CB24BC"/>
    <w:rsid w:val="00CB46B9"/>
    <w:rsid w:val="00CC6BC4"/>
    <w:rsid w:val="00CD2E4B"/>
    <w:rsid w:val="00CF3AE8"/>
    <w:rsid w:val="00D053B0"/>
    <w:rsid w:val="00D116A7"/>
    <w:rsid w:val="00D135E1"/>
    <w:rsid w:val="00D2036E"/>
    <w:rsid w:val="00D24F4F"/>
    <w:rsid w:val="00D26062"/>
    <w:rsid w:val="00D342B1"/>
    <w:rsid w:val="00D46334"/>
    <w:rsid w:val="00D5122E"/>
    <w:rsid w:val="00D6459E"/>
    <w:rsid w:val="00D72053"/>
    <w:rsid w:val="00D74084"/>
    <w:rsid w:val="00D831B6"/>
    <w:rsid w:val="00DC5437"/>
    <w:rsid w:val="00DC6094"/>
    <w:rsid w:val="00DE0735"/>
    <w:rsid w:val="00DF6C9B"/>
    <w:rsid w:val="00E116BE"/>
    <w:rsid w:val="00E15614"/>
    <w:rsid w:val="00E206B1"/>
    <w:rsid w:val="00E24966"/>
    <w:rsid w:val="00E279BA"/>
    <w:rsid w:val="00E32E31"/>
    <w:rsid w:val="00E527DC"/>
    <w:rsid w:val="00EA5654"/>
    <w:rsid w:val="00EA6838"/>
    <w:rsid w:val="00EB1029"/>
    <w:rsid w:val="00EC09A5"/>
    <w:rsid w:val="00EC483A"/>
    <w:rsid w:val="00EE0BEF"/>
    <w:rsid w:val="00EE3B02"/>
    <w:rsid w:val="00F072EB"/>
    <w:rsid w:val="00F319ED"/>
    <w:rsid w:val="00F3237E"/>
    <w:rsid w:val="00F5318F"/>
    <w:rsid w:val="00F72845"/>
    <w:rsid w:val="00F97475"/>
    <w:rsid w:val="00FD44A9"/>
    <w:rsid w:val="00FD73BF"/>
    <w:rsid w:val="00FE28EC"/>
    <w:rsid w:val="00FF2B1C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375B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40375B"/>
    <w:pPr>
      <w:keepNext/>
      <w:tabs>
        <w:tab w:val="num" w:pos="0"/>
      </w:tabs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40375B"/>
    <w:pPr>
      <w:keepNext/>
      <w:tabs>
        <w:tab w:val="num" w:pos="0"/>
      </w:tabs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0375B"/>
    <w:pPr>
      <w:keepNext/>
      <w:tabs>
        <w:tab w:val="num" w:pos="0"/>
      </w:tabs>
      <w:ind w:left="648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40375B"/>
    <w:pPr>
      <w:keepNext/>
      <w:tabs>
        <w:tab w:val="num" w:pos="0"/>
      </w:tabs>
      <w:outlineLvl w:val="3"/>
    </w:pPr>
    <w:rPr>
      <w:i/>
      <w:sz w:val="24"/>
      <w:u w:val="single"/>
    </w:rPr>
  </w:style>
  <w:style w:type="paragraph" w:styleId="Heading5">
    <w:name w:val="heading 5"/>
    <w:basedOn w:val="Normal"/>
    <w:next w:val="Normal"/>
    <w:qFormat/>
    <w:rsid w:val="0040375B"/>
    <w:pPr>
      <w:keepNext/>
      <w:tabs>
        <w:tab w:val="num" w:pos="0"/>
      </w:tabs>
      <w:jc w:val="both"/>
      <w:outlineLvl w:val="4"/>
    </w:pPr>
    <w:rPr>
      <w:b/>
      <w:sz w:val="36"/>
      <w:u w:val="single"/>
    </w:rPr>
  </w:style>
  <w:style w:type="paragraph" w:styleId="Heading6">
    <w:name w:val="heading 6"/>
    <w:basedOn w:val="Normal"/>
    <w:next w:val="Normal"/>
    <w:qFormat/>
    <w:rsid w:val="0040375B"/>
    <w:pPr>
      <w:keepNext/>
      <w:tabs>
        <w:tab w:val="num" w:pos="0"/>
      </w:tabs>
      <w:outlineLvl w:val="5"/>
    </w:pPr>
    <w:rPr>
      <w:rFonts w:ascii="Times" w:hAnsi="Times"/>
      <w:sz w:val="28"/>
    </w:rPr>
  </w:style>
  <w:style w:type="paragraph" w:styleId="Heading7">
    <w:name w:val="heading 7"/>
    <w:basedOn w:val="Normal"/>
    <w:next w:val="Normal"/>
    <w:qFormat/>
    <w:rsid w:val="0040375B"/>
    <w:pPr>
      <w:keepNext/>
      <w:tabs>
        <w:tab w:val="num" w:pos="0"/>
      </w:tabs>
      <w:outlineLvl w:val="6"/>
    </w:pPr>
    <w:rPr>
      <w:rFonts w:ascii="Times" w:hAnsi="Times"/>
      <w:b/>
      <w:sz w:val="28"/>
    </w:rPr>
  </w:style>
  <w:style w:type="paragraph" w:styleId="Heading8">
    <w:name w:val="heading 8"/>
    <w:basedOn w:val="Normal"/>
    <w:next w:val="Normal"/>
    <w:qFormat/>
    <w:rsid w:val="0040375B"/>
    <w:pPr>
      <w:keepNext/>
      <w:tabs>
        <w:tab w:val="num" w:pos="0"/>
      </w:tabs>
      <w:ind w:left="1440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rsid w:val="0040375B"/>
    <w:pPr>
      <w:keepNext/>
      <w:tabs>
        <w:tab w:val="num" w:pos="0"/>
      </w:tabs>
      <w:jc w:val="center"/>
      <w:outlineLvl w:val="8"/>
    </w:pPr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0375B"/>
    <w:rPr>
      <w:rFonts w:ascii="Symbol" w:hAnsi="Symbol"/>
    </w:rPr>
  </w:style>
  <w:style w:type="character" w:customStyle="1" w:styleId="WW8Num3z0">
    <w:name w:val="WW8Num3z0"/>
    <w:rsid w:val="0040375B"/>
    <w:rPr>
      <w:rFonts w:ascii="Monotype Sorts" w:hAnsi="Monotype Sorts"/>
      <w:color w:val="auto"/>
    </w:rPr>
  </w:style>
  <w:style w:type="character" w:customStyle="1" w:styleId="WW8Num4z0">
    <w:name w:val="WW8Num4z0"/>
    <w:rsid w:val="0040375B"/>
    <w:rPr>
      <w:rFonts w:ascii="Wingdings" w:hAnsi="Wingdings"/>
      <w:sz w:val="24"/>
    </w:rPr>
  </w:style>
  <w:style w:type="character" w:customStyle="1" w:styleId="WW8Num5z0">
    <w:name w:val="WW8Num5z0"/>
    <w:rsid w:val="0040375B"/>
    <w:rPr>
      <w:rFonts w:ascii="Wingdings" w:hAnsi="Wingdings"/>
    </w:rPr>
  </w:style>
  <w:style w:type="character" w:customStyle="1" w:styleId="WW8Num6z0">
    <w:name w:val="WW8Num6z0"/>
    <w:rsid w:val="0040375B"/>
    <w:rPr>
      <w:rFonts w:ascii="Wingdings" w:hAnsi="Wingdings"/>
    </w:rPr>
  </w:style>
  <w:style w:type="character" w:customStyle="1" w:styleId="WW8Num7z0">
    <w:name w:val="WW8Num7z0"/>
    <w:rsid w:val="0040375B"/>
    <w:rPr>
      <w:rFonts w:ascii="Wingdings" w:hAnsi="Wingdings"/>
    </w:rPr>
  </w:style>
  <w:style w:type="character" w:customStyle="1" w:styleId="Absatz-Standardschriftart">
    <w:name w:val="Absatz-Standardschriftart"/>
    <w:rsid w:val="0040375B"/>
  </w:style>
  <w:style w:type="character" w:customStyle="1" w:styleId="WW-Absatz-Standardschriftart">
    <w:name w:val="WW-Absatz-Standardschriftart"/>
    <w:rsid w:val="0040375B"/>
  </w:style>
  <w:style w:type="character" w:customStyle="1" w:styleId="WW-Absatz-Standardschriftart1">
    <w:name w:val="WW-Absatz-Standardschriftart1"/>
    <w:rsid w:val="0040375B"/>
  </w:style>
  <w:style w:type="character" w:customStyle="1" w:styleId="WW-Absatz-Standardschriftart11">
    <w:name w:val="WW-Absatz-Standardschriftart11"/>
    <w:rsid w:val="0040375B"/>
  </w:style>
  <w:style w:type="character" w:customStyle="1" w:styleId="WW-Absatz-Standardschriftart111">
    <w:name w:val="WW-Absatz-Standardschriftart111"/>
    <w:rsid w:val="0040375B"/>
  </w:style>
  <w:style w:type="character" w:customStyle="1" w:styleId="WW8Num8z0">
    <w:name w:val="WW8Num8z0"/>
    <w:rsid w:val="0040375B"/>
    <w:rPr>
      <w:rFonts w:ascii="Wingdings" w:hAnsi="Wingdings"/>
    </w:rPr>
  </w:style>
  <w:style w:type="character" w:customStyle="1" w:styleId="WW-Absatz-Standardschriftart1111">
    <w:name w:val="WW-Absatz-Standardschriftart1111"/>
    <w:rsid w:val="0040375B"/>
  </w:style>
  <w:style w:type="character" w:customStyle="1" w:styleId="WW8Num9z0">
    <w:name w:val="WW8Num9z0"/>
    <w:rsid w:val="0040375B"/>
    <w:rPr>
      <w:rFonts w:ascii="Symbol" w:hAnsi="Symbol"/>
    </w:rPr>
  </w:style>
  <w:style w:type="character" w:customStyle="1" w:styleId="WW8Num10z0">
    <w:name w:val="WW8Num10z0"/>
    <w:rsid w:val="0040375B"/>
    <w:rPr>
      <w:rFonts w:ascii="Wingdings" w:hAnsi="Wingdings"/>
      <w:sz w:val="24"/>
    </w:rPr>
  </w:style>
  <w:style w:type="character" w:customStyle="1" w:styleId="WW8Num11z0">
    <w:name w:val="WW8Num11z0"/>
    <w:rsid w:val="0040375B"/>
    <w:rPr>
      <w:rFonts w:ascii="Symbol" w:hAnsi="Symbol"/>
    </w:rPr>
  </w:style>
  <w:style w:type="character" w:customStyle="1" w:styleId="WW-Absatz-Standardschriftart11111">
    <w:name w:val="WW-Absatz-Standardschriftart11111"/>
    <w:rsid w:val="0040375B"/>
  </w:style>
  <w:style w:type="character" w:customStyle="1" w:styleId="WW-Absatz-Standardschriftart111111">
    <w:name w:val="WW-Absatz-Standardschriftart111111"/>
    <w:rsid w:val="0040375B"/>
  </w:style>
  <w:style w:type="character" w:customStyle="1" w:styleId="WW-Absatz-Standardschriftart1111111">
    <w:name w:val="WW-Absatz-Standardschriftart1111111"/>
    <w:rsid w:val="0040375B"/>
  </w:style>
  <w:style w:type="character" w:customStyle="1" w:styleId="WW-Absatz-Standardschriftart11111111">
    <w:name w:val="WW-Absatz-Standardschriftart11111111"/>
    <w:rsid w:val="0040375B"/>
  </w:style>
  <w:style w:type="character" w:customStyle="1" w:styleId="WW-Absatz-Standardschriftart111111111">
    <w:name w:val="WW-Absatz-Standardschriftart111111111"/>
    <w:rsid w:val="0040375B"/>
  </w:style>
  <w:style w:type="character" w:customStyle="1" w:styleId="WW-Absatz-Standardschriftart1111111111">
    <w:name w:val="WW-Absatz-Standardschriftart1111111111"/>
    <w:rsid w:val="0040375B"/>
  </w:style>
  <w:style w:type="character" w:customStyle="1" w:styleId="WW-Absatz-Standardschriftart11111111111">
    <w:name w:val="WW-Absatz-Standardschriftart11111111111"/>
    <w:rsid w:val="0040375B"/>
  </w:style>
  <w:style w:type="character" w:customStyle="1" w:styleId="WW-Absatz-Standardschriftart111111111111">
    <w:name w:val="WW-Absatz-Standardschriftart111111111111"/>
    <w:rsid w:val="0040375B"/>
  </w:style>
  <w:style w:type="character" w:customStyle="1" w:styleId="WW-Absatz-Standardschriftart1111111111111">
    <w:name w:val="WW-Absatz-Standardschriftart1111111111111"/>
    <w:rsid w:val="0040375B"/>
  </w:style>
  <w:style w:type="character" w:customStyle="1" w:styleId="WW8Num2z1">
    <w:name w:val="WW8Num2z1"/>
    <w:rsid w:val="0040375B"/>
    <w:rPr>
      <w:rFonts w:ascii="Monotype Sorts" w:hAnsi="Monotype Sorts"/>
      <w:color w:val="auto"/>
    </w:rPr>
  </w:style>
  <w:style w:type="character" w:customStyle="1" w:styleId="WW8Num12z0">
    <w:name w:val="WW8Num12z0"/>
    <w:rsid w:val="0040375B"/>
    <w:rPr>
      <w:rFonts w:ascii="Symbol" w:hAnsi="Symbol"/>
    </w:rPr>
  </w:style>
  <w:style w:type="character" w:customStyle="1" w:styleId="WW8Num13z0">
    <w:name w:val="WW8Num13z0"/>
    <w:rsid w:val="0040375B"/>
    <w:rPr>
      <w:rFonts w:ascii="Wingdings" w:hAnsi="Wingdings"/>
    </w:rPr>
  </w:style>
  <w:style w:type="character" w:customStyle="1" w:styleId="WW8Num15z0">
    <w:name w:val="WW8Num15z0"/>
    <w:rsid w:val="0040375B"/>
    <w:rPr>
      <w:rFonts w:ascii="Monotype Sorts" w:hAnsi="Monotype Sorts"/>
      <w:color w:val="auto"/>
    </w:rPr>
  </w:style>
  <w:style w:type="character" w:customStyle="1" w:styleId="WW8Num16z0">
    <w:name w:val="WW8Num16z0"/>
    <w:rsid w:val="0040375B"/>
    <w:rPr>
      <w:rFonts w:ascii="Times New Roman" w:hAnsi="Times New Roman"/>
    </w:rPr>
  </w:style>
  <w:style w:type="character" w:customStyle="1" w:styleId="WW8Num17z0">
    <w:name w:val="WW8Num17z0"/>
    <w:rsid w:val="0040375B"/>
    <w:rPr>
      <w:rFonts w:ascii="Symbol" w:hAnsi="Symbol"/>
    </w:rPr>
  </w:style>
  <w:style w:type="character" w:customStyle="1" w:styleId="WW8Num18z0">
    <w:name w:val="WW8Num18z0"/>
    <w:rsid w:val="0040375B"/>
    <w:rPr>
      <w:rFonts w:ascii="Symbol" w:hAnsi="Symbol"/>
    </w:rPr>
  </w:style>
  <w:style w:type="character" w:customStyle="1" w:styleId="WW8Num19z0">
    <w:name w:val="WW8Num19z0"/>
    <w:rsid w:val="0040375B"/>
    <w:rPr>
      <w:rFonts w:ascii="Symbol" w:hAnsi="Symbol"/>
    </w:rPr>
  </w:style>
  <w:style w:type="character" w:customStyle="1" w:styleId="WW8Num20z0">
    <w:name w:val="WW8Num20z0"/>
    <w:rsid w:val="0040375B"/>
    <w:rPr>
      <w:rFonts w:ascii="Wingdings" w:hAnsi="Wingdings"/>
      <w:sz w:val="24"/>
    </w:rPr>
  </w:style>
  <w:style w:type="character" w:customStyle="1" w:styleId="WW8Num21z0">
    <w:name w:val="WW8Num21z0"/>
    <w:rsid w:val="0040375B"/>
    <w:rPr>
      <w:rFonts w:ascii="Monotype Sorts" w:hAnsi="Monotype Sorts"/>
      <w:color w:val="auto"/>
    </w:rPr>
  </w:style>
  <w:style w:type="character" w:customStyle="1" w:styleId="WW8Num22z0">
    <w:name w:val="WW8Num22z0"/>
    <w:rsid w:val="0040375B"/>
    <w:rPr>
      <w:rFonts w:ascii="Symbol" w:hAnsi="Symbol"/>
    </w:rPr>
  </w:style>
  <w:style w:type="character" w:customStyle="1" w:styleId="WW8Num23z0">
    <w:name w:val="WW8Num23z0"/>
    <w:rsid w:val="0040375B"/>
    <w:rPr>
      <w:rFonts w:ascii="Symbol" w:hAnsi="Symbol"/>
    </w:rPr>
  </w:style>
  <w:style w:type="character" w:customStyle="1" w:styleId="WW8Num24z0">
    <w:name w:val="WW8Num24z0"/>
    <w:rsid w:val="0040375B"/>
    <w:rPr>
      <w:rFonts w:ascii="Wingdings" w:hAnsi="Wingdings"/>
    </w:rPr>
  </w:style>
  <w:style w:type="character" w:customStyle="1" w:styleId="WW8Num25z0">
    <w:name w:val="WW8Num25z0"/>
    <w:rsid w:val="0040375B"/>
    <w:rPr>
      <w:u w:val="none"/>
    </w:rPr>
  </w:style>
  <w:style w:type="character" w:customStyle="1" w:styleId="WW8Num26z0">
    <w:name w:val="WW8Num26z0"/>
    <w:rsid w:val="0040375B"/>
    <w:rPr>
      <w:rFonts w:ascii="Wingdings" w:hAnsi="Wingdings"/>
    </w:rPr>
  </w:style>
  <w:style w:type="character" w:customStyle="1" w:styleId="WW8Num27z0">
    <w:name w:val="WW8Num27z0"/>
    <w:rsid w:val="0040375B"/>
    <w:rPr>
      <w:u w:val="none"/>
    </w:rPr>
  </w:style>
  <w:style w:type="character" w:customStyle="1" w:styleId="WW-Absatz-Standardschriftart11111111111111">
    <w:name w:val="WW-Absatz-Standardschriftart11111111111111"/>
    <w:rsid w:val="0040375B"/>
  </w:style>
  <w:style w:type="character" w:customStyle="1" w:styleId="WW-Absatz-Standardschriftart111111111111111">
    <w:name w:val="WW-Absatz-Standardschriftart111111111111111"/>
    <w:rsid w:val="0040375B"/>
  </w:style>
  <w:style w:type="character" w:customStyle="1" w:styleId="WW8Num1z1">
    <w:name w:val="WW8Num1z1"/>
    <w:rsid w:val="0040375B"/>
    <w:rPr>
      <w:rFonts w:ascii="Monotype Sorts" w:hAnsi="Monotype Sorts"/>
      <w:color w:val="auto"/>
    </w:rPr>
  </w:style>
  <w:style w:type="character" w:customStyle="1" w:styleId="WW8Num5z1">
    <w:name w:val="WW8Num5z1"/>
    <w:rsid w:val="0040375B"/>
    <w:rPr>
      <w:rFonts w:ascii="Monotype Sorts" w:hAnsi="Monotype Sorts"/>
      <w:color w:val="auto"/>
    </w:rPr>
  </w:style>
  <w:style w:type="character" w:customStyle="1" w:styleId="WW8Num6z1">
    <w:name w:val="WW8Num6z1"/>
    <w:rsid w:val="0040375B"/>
    <w:rPr>
      <w:rFonts w:ascii="Monotype Sorts" w:hAnsi="Monotype Sorts"/>
      <w:color w:val="auto"/>
    </w:rPr>
  </w:style>
  <w:style w:type="character" w:customStyle="1" w:styleId="WW8Num7z1">
    <w:name w:val="WW8Num7z1"/>
    <w:rsid w:val="0040375B"/>
    <w:rPr>
      <w:rFonts w:ascii="Courier New" w:hAnsi="Courier New"/>
    </w:rPr>
  </w:style>
  <w:style w:type="character" w:customStyle="1" w:styleId="WW8Num7z3">
    <w:name w:val="WW8Num7z3"/>
    <w:rsid w:val="0040375B"/>
    <w:rPr>
      <w:rFonts w:ascii="Symbol" w:hAnsi="Symbol"/>
    </w:rPr>
  </w:style>
  <w:style w:type="character" w:customStyle="1" w:styleId="WW8Num10z1">
    <w:name w:val="WW8Num10z1"/>
    <w:rsid w:val="0040375B"/>
    <w:rPr>
      <w:rFonts w:ascii="Courier New" w:hAnsi="Courier New"/>
    </w:rPr>
  </w:style>
  <w:style w:type="character" w:customStyle="1" w:styleId="WW8Num10z2">
    <w:name w:val="WW8Num10z2"/>
    <w:rsid w:val="0040375B"/>
    <w:rPr>
      <w:rFonts w:ascii="Wingdings" w:hAnsi="Wingdings"/>
    </w:rPr>
  </w:style>
  <w:style w:type="character" w:customStyle="1" w:styleId="WW8Num10z3">
    <w:name w:val="WW8Num10z3"/>
    <w:rsid w:val="0040375B"/>
    <w:rPr>
      <w:rFonts w:ascii="Symbol" w:hAnsi="Symbol"/>
    </w:rPr>
  </w:style>
  <w:style w:type="character" w:customStyle="1" w:styleId="WW8Num13z1">
    <w:name w:val="WW8Num13z1"/>
    <w:rsid w:val="0040375B"/>
    <w:rPr>
      <w:rFonts w:ascii="Courier New" w:hAnsi="Courier New"/>
    </w:rPr>
  </w:style>
  <w:style w:type="character" w:customStyle="1" w:styleId="WW8Num13z3">
    <w:name w:val="WW8Num13z3"/>
    <w:rsid w:val="0040375B"/>
    <w:rPr>
      <w:rFonts w:ascii="Symbol" w:hAnsi="Symbol"/>
    </w:rPr>
  </w:style>
  <w:style w:type="character" w:customStyle="1" w:styleId="WW8Num13z4">
    <w:name w:val="WW8Num13z4"/>
    <w:rsid w:val="0040375B"/>
    <w:rPr>
      <w:rFonts w:ascii="Courier New" w:hAnsi="Courier New" w:cs="Courier New"/>
    </w:rPr>
  </w:style>
  <w:style w:type="character" w:customStyle="1" w:styleId="WW8Num14z0">
    <w:name w:val="WW8Num14z0"/>
    <w:rsid w:val="0040375B"/>
    <w:rPr>
      <w:rFonts w:ascii="Monotype Sorts" w:hAnsi="Monotype Sorts"/>
      <w:color w:val="auto"/>
    </w:rPr>
  </w:style>
  <w:style w:type="character" w:customStyle="1" w:styleId="WW8Num14z1">
    <w:name w:val="WW8Num14z1"/>
    <w:rsid w:val="0040375B"/>
    <w:rPr>
      <w:rFonts w:ascii="Courier New" w:hAnsi="Courier New"/>
    </w:rPr>
  </w:style>
  <w:style w:type="character" w:customStyle="1" w:styleId="WW8Num14z2">
    <w:name w:val="WW8Num14z2"/>
    <w:rsid w:val="0040375B"/>
    <w:rPr>
      <w:rFonts w:ascii="Wingdings" w:hAnsi="Wingdings"/>
    </w:rPr>
  </w:style>
  <w:style w:type="character" w:customStyle="1" w:styleId="WW8Num14z3">
    <w:name w:val="WW8Num14z3"/>
    <w:rsid w:val="0040375B"/>
    <w:rPr>
      <w:rFonts w:ascii="Symbol" w:hAnsi="Symbol"/>
    </w:rPr>
  </w:style>
  <w:style w:type="character" w:customStyle="1" w:styleId="WW8Num15z1">
    <w:name w:val="WW8Num15z1"/>
    <w:rsid w:val="0040375B"/>
    <w:rPr>
      <w:rFonts w:ascii="Courier New" w:hAnsi="Courier New"/>
    </w:rPr>
  </w:style>
  <w:style w:type="character" w:customStyle="1" w:styleId="WW8Num15z2">
    <w:name w:val="WW8Num15z2"/>
    <w:rsid w:val="0040375B"/>
    <w:rPr>
      <w:rFonts w:ascii="Wingdings" w:hAnsi="Wingdings"/>
    </w:rPr>
  </w:style>
  <w:style w:type="character" w:customStyle="1" w:styleId="WW8Num15z3">
    <w:name w:val="WW8Num15z3"/>
    <w:rsid w:val="0040375B"/>
    <w:rPr>
      <w:rFonts w:ascii="Symbol" w:hAnsi="Symbol"/>
    </w:rPr>
  </w:style>
  <w:style w:type="character" w:customStyle="1" w:styleId="WW8Num17z4">
    <w:name w:val="WW8Num17z4"/>
    <w:rsid w:val="0040375B"/>
    <w:rPr>
      <w:rFonts w:ascii="Courier New" w:hAnsi="Courier New"/>
    </w:rPr>
  </w:style>
  <w:style w:type="character" w:customStyle="1" w:styleId="WW8Num17z5">
    <w:name w:val="WW8Num17z5"/>
    <w:rsid w:val="0040375B"/>
    <w:rPr>
      <w:rFonts w:ascii="Wingdings" w:hAnsi="Wingdings"/>
    </w:rPr>
  </w:style>
  <w:style w:type="character" w:customStyle="1" w:styleId="WW8Num21z1">
    <w:name w:val="WW8Num21z1"/>
    <w:rsid w:val="0040375B"/>
    <w:rPr>
      <w:rFonts w:ascii="Courier New" w:hAnsi="Courier New"/>
    </w:rPr>
  </w:style>
  <w:style w:type="character" w:customStyle="1" w:styleId="WW8Num21z2">
    <w:name w:val="WW8Num21z2"/>
    <w:rsid w:val="0040375B"/>
    <w:rPr>
      <w:rFonts w:ascii="Wingdings" w:hAnsi="Wingdings"/>
    </w:rPr>
  </w:style>
  <w:style w:type="character" w:customStyle="1" w:styleId="WW8Num21z3">
    <w:name w:val="WW8Num21z3"/>
    <w:rsid w:val="0040375B"/>
    <w:rPr>
      <w:rFonts w:ascii="Symbol" w:hAnsi="Symbol"/>
    </w:rPr>
  </w:style>
  <w:style w:type="character" w:customStyle="1" w:styleId="WW8Num26z1">
    <w:name w:val="WW8Num26z1"/>
    <w:rsid w:val="0040375B"/>
    <w:rPr>
      <w:rFonts w:ascii="Courier New" w:hAnsi="Courier New"/>
    </w:rPr>
  </w:style>
  <w:style w:type="character" w:customStyle="1" w:styleId="WW8Num26z3">
    <w:name w:val="WW8Num26z3"/>
    <w:rsid w:val="0040375B"/>
    <w:rPr>
      <w:rFonts w:ascii="Symbol" w:hAnsi="Symbol"/>
    </w:rPr>
  </w:style>
  <w:style w:type="character" w:customStyle="1" w:styleId="WW8Num29z0">
    <w:name w:val="WW8Num29z0"/>
    <w:rsid w:val="0040375B"/>
    <w:rPr>
      <w:rFonts w:ascii="Wingdings" w:hAnsi="Wingdings"/>
    </w:rPr>
  </w:style>
  <w:style w:type="character" w:customStyle="1" w:styleId="WW8Num30z0">
    <w:name w:val="WW8Num30z0"/>
    <w:rsid w:val="0040375B"/>
    <w:rPr>
      <w:rFonts w:ascii="Wingdings" w:hAnsi="Wingdings"/>
    </w:rPr>
  </w:style>
  <w:style w:type="character" w:customStyle="1" w:styleId="WW8Num30z1">
    <w:name w:val="WW8Num30z1"/>
    <w:rsid w:val="0040375B"/>
    <w:rPr>
      <w:rFonts w:ascii="Monotype Sorts" w:hAnsi="Monotype Sorts"/>
      <w:color w:val="auto"/>
    </w:rPr>
  </w:style>
  <w:style w:type="character" w:customStyle="1" w:styleId="WW8Num31z1">
    <w:name w:val="WW8Num31z1"/>
    <w:rsid w:val="0040375B"/>
    <w:rPr>
      <w:rFonts w:ascii="Monotype Sorts" w:hAnsi="Monotype Sorts"/>
      <w:color w:val="auto"/>
    </w:rPr>
  </w:style>
  <w:style w:type="character" w:customStyle="1" w:styleId="WW8Num34z0">
    <w:name w:val="WW8Num34z0"/>
    <w:rsid w:val="0040375B"/>
    <w:rPr>
      <w:b/>
      <w:i/>
      <w:sz w:val="24"/>
    </w:rPr>
  </w:style>
  <w:style w:type="character" w:customStyle="1" w:styleId="WW8Num36z0">
    <w:name w:val="WW8Num36z0"/>
    <w:rsid w:val="0040375B"/>
    <w:rPr>
      <w:rFonts w:ascii="Symbol" w:hAnsi="Symbol"/>
    </w:rPr>
  </w:style>
  <w:style w:type="character" w:customStyle="1" w:styleId="WW8Num37z0">
    <w:name w:val="WW8Num37z0"/>
    <w:rsid w:val="0040375B"/>
    <w:rPr>
      <w:rFonts w:ascii="Wingdings" w:hAnsi="Wingdings"/>
      <w:sz w:val="24"/>
    </w:rPr>
  </w:style>
  <w:style w:type="character" w:customStyle="1" w:styleId="WW8Num38z0">
    <w:name w:val="WW8Num38z0"/>
    <w:rsid w:val="0040375B"/>
    <w:rPr>
      <w:rFonts w:ascii="Wingdings" w:hAnsi="Wingdings"/>
    </w:rPr>
  </w:style>
  <w:style w:type="character" w:customStyle="1" w:styleId="WW8Num39z1">
    <w:name w:val="WW8Num39z1"/>
    <w:rsid w:val="0040375B"/>
    <w:rPr>
      <w:rFonts w:ascii="Monotype Sorts" w:hAnsi="Monotype Sorts"/>
      <w:color w:val="auto"/>
    </w:rPr>
  </w:style>
  <w:style w:type="character" w:customStyle="1" w:styleId="WW8Num40z0">
    <w:name w:val="WW8Num40z0"/>
    <w:rsid w:val="0040375B"/>
    <w:rPr>
      <w:rFonts w:ascii="Wingdings" w:hAnsi="Wingdings"/>
    </w:rPr>
  </w:style>
  <w:style w:type="character" w:customStyle="1" w:styleId="WW8Num41z0">
    <w:name w:val="WW8Num41z0"/>
    <w:rsid w:val="0040375B"/>
    <w:rPr>
      <w:rFonts w:ascii="Symbol" w:hAnsi="Symbol"/>
    </w:rPr>
  </w:style>
  <w:style w:type="character" w:customStyle="1" w:styleId="WW-DefaultParagraphFont">
    <w:name w:val="WW-Default Paragraph Font"/>
    <w:rsid w:val="0040375B"/>
  </w:style>
  <w:style w:type="character" w:styleId="Hyperlink">
    <w:name w:val="Hyperlink"/>
    <w:rsid w:val="0040375B"/>
    <w:rPr>
      <w:color w:val="0000FF"/>
      <w:u w:val="single"/>
    </w:rPr>
  </w:style>
  <w:style w:type="character" w:styleId="FollowedHyperlink">
    <w:name w:val="FollowedHyperlink"/>
    <w:rsid w:val="0040375B"/>
    <w:rPr>
      <w:color w:val="800080"/>
      <w:u w:val="single"/>
    </w:rPr>
  </w:style>
  <w:style w:type="character" w:styleId="PageNumber">
    <w:name w:val="page number"/>
    <w:basedOn w:val="WW-DefaultParagraphFont"/>
    <w:rsid w:val="0040375B"/>
  </w:style>
  <w:style w:type="character" w:customStyle="1" w:styleId="FootnoteCharacters">
    <w:name w:val="Footnote Characters"/>
    <w:rsid w:val="0040375B"/>
  </w:style>
  <w:style w:type="character" w:styleId="FootnoteReference">
    <w:name w:val="footnote reference"/>
    <w:semiHidden/>
    <w:rsid w:val="0040375B"/>
    <w:rPr>
      <w:vertAlign w:val="superscript"/>
    </w:rPr>
  </w:style>
  <w:style w:type="character" w:customStyle="1" w:styleId="EndnoteCharacters">
    <w:name w:val="Endnote Characters"/>
    <w:rsid w:val="0040375B"/>
  </w:style>
  <w:style w:type="character" w:styleId="EndnoteReference">
    <w:name w:val="endnote reference"/>
    <w:semiHidden/>
    <w:rsid w:val="0040375B"/>
    <w:rPr>
      <w:vertAlign w:val="superscript"/>
    </w:rPr>
  </w:style>
  <w:style w:type="character" w:customStyle="1" w:styleId="Bullets">
    <w:name w:val="Bullets"/>
    <w:rsid w:val="0040375B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40375B"/>
  </w:style>
  <w:style w:type="paragraph" w:customStyle="1" w:styleId="Heading">
    <w:name w:val="Heading"/>
    <w:basedOn w:val="Normal"/>
    <w:next w:val="BodyText"/>
    <w:rsid w:val="0040375B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rsid w:val="0040375B"/>
    <w:rPr>
      <w:sz w:val="28"/>
    </w:rPr>
  </w:style>
  <w:style w:type="paragraph" w:styleId="List">
    <w:name w:val="List"/>
    <w:basedOn w:val="BodyText"/>
    <w:rsid w:val="0040375B"/>
  </w:style>
  <w:style w:type="paragraph" w:styleId="Caption">
    <w:name w:val="caption"/>
    <w:basedOn w:val="Normal"/>
    <w:qFormat/>
    <w:rsid w:val="0040375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0375B"/>
    <w:pPr>
      <w:suppressLineNumbers/>
    </w:pPr>
  </w:style>
  <w:style w:type="paragraph" w:styleId="BodyText2">
    <w:name w:val="Body Text 2"/>
    <w:basedOn w:val="Normal"/>
    <w:rsid w:val="0040375B"/>
    <w:pPr>
      <w:jc w:val="both"/>
    </w:pPr>
    <w:rPr>
      <w:sz w:val="28"/>
    </w:rPr>
  </w:style>
  <w:style w:type="paragraph" w:styleId="BodyText3">
    <w:name w:val="Body Text 3"/>
    <w:basedOn w:val="Normal"/>
    <w:rsid w:val="0040375B"/>
    <w:rPr>
      <w:b/>
      <w:sz w:val="28"/>
    </w:rPr>
  </w:style>
  <w:style w:type="paragraph" w:styleId="BodyTextIndent">
    <w:name w:val="Body Text Indent"/>
    <w:basedOn w:val="Normal"/>
    <w:rsid w:val="0040375B"/>
    <w:pPr>
      <w:ind w:left="1440" w:firstLine="1290"/>
      <w:jc w:val="both"/>
    </w:pPr>
    <w:rPr>
      <w:rFonts w:ascii="Times" w:hAnsi="Times"/>
      <w:sz w:val="24"/>
    </w:rPr>
  </w:style>
  <w:style w:type="paragraph" w:styleId="BodyTextIndent2">
    <w:name w:val="Body Text Indent 2"/>
    <w:basedOn w:val="Normal"/>
    <w:rsid w:val="0040375B"/>
    <w:pPr>
      <w:ind w:left="720"/>
    </w:pPr>
    <w:rPr>
      <w:rFonts w:ascii="Times" w:hAnsi="Times"/>
      <w:sz w:val="28"/>
    </w:rPr>
  </w:style>
  <w:style w:type="paragraph" w:styleId="BodyTextIndent3">
    <w:name w:val="Body Text Indent 3"/>
    <w:basedOn w:val="Normal"/>
    <w:rsid w:val="0040375B"/>
    <w:pPr>
      <w:ind w:firstLine="720"/>
      <w:jc w:val="both"/>
    </w:pPr>
    <w:rPr>
      <w:rFonts w:ascii="Times" w:hAnsi="Times"/>
      <w:sz w:val="28"/>
    </w:rPr>
  </w:style>
  <w:style w:type="paragraph" w:styleId="Header">
    <w:name w:val="header"/>
    <w:basedOn w:val="Normal"/>
    <w:rsid w:val="004037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375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40375B"/>
    <w:pPr>
      <w:spacing w:before="100" w:after="100"/>
    </w:pPr>
    <w:rPr>
      <w:sz w:val="24"/>
      <w:szCs w:val="24"/>
    </w:rPr>
  </w:style>
  <w:style w:type="paragraph" w:customStyle="1" w:styleId="Objective">
    <w:name w:val="Objective"/>
    <w:basedOn w:val="Normal"/>
    <w:next w:val="BodyText"/>
    <w:rsid w:val="0040375B"/>
    <w:pPr>
      <w:spacing w:before="240" w:after="220" w:line="220" w:lineRule="atLeast"/>
    </w:pPr>
  </w:style>
  <w:style w:type="paragraph" w:customStyle="1" w:styleId="CompanyName">
    <w:name w:val="Company Name"/>
    <w:basedOn w:val="Normal"/>
    <w:next w:val="Normal"/>
    <w:rsid w:val="0040375B"/>
    <w:pPr>
      <w:tabs>
        <w:tab w:val="left" w:pos="2160"/>
        <w:tab w:val="right" w:pos="6480"/>
      </w:tabs>
      <w:spacing w:before="240" w:after="40" w:line="220" w:lineRule="atLeast"/>
    </w:pPr>
    <w:rPr>
      <w:b/>
      <w:bCs/>
    </w:rPr>
  </w:style>
  <w:style w:type="paragraph" w:styleId="ListParagraph">
    <w:name w:val="List Paragraph"/>
    <w:basedOn w:val="Normal"/>
    <w:uiPriority w:val="34"/>
    <w:qFormat/>
    <w:rsid w:val="003C6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balwinderbaidwan@yahoo.co.in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AC871-6948-4640-92CD-F7CF528C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ICICI Ltd</Company>
  <LinksUpToDate>false</LinksUpToDate>
  <CharactersWithSpaces>5359</CharactersWithSpaces>
  <SharedDoc>false</SharedDoc>
  <HLinks>
    <vt:vector size="6" baseType="variant">
      <vt:variant>
        <vt:i4>1114230</vt:i4>
      </vt:variant>
      <vt:variant>
        <vt:i4>0</vt:i4>
      </vt:variant>
      <vt:variant>
        <vt:i4>0</vt:i4>
      </vt:variant>
      <vt:variant>
        <vt:i4>5</vt:i4>
      </vt:variant>
      <vt:variant>
        <vt:lpwstr>mailto:balwinderbaidwan@yahoo.co.in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Mr Garg</dc:creator>
  <cp:lastModifiedBy>Nitesh Kumar1</cp:lastModifiedBy>
  <cp:revision>15</cp:revision>
  <cp:lastPrinted>2012-11-10T04:37:00Z</cp:lastPrinted>
  <dcterms:created xsi:type="dcterms:W3CDTF">2014-04-16T17:04:00Z</dcterms:created>
  <dcterms:modified xsi:type="dcterms:W3CDTF">2015-02-24T11:31:00Z</dcterms:modified>
</cp:coreProperties>
</file>