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127C" w:rsidRPr="00201BBF" w:rsidRDefault="000B59CE">
      <w:pPr>
        <w:pStyle w:val="Heading1"/>
        <w:tabs>
          <w:tab w:val="left" w:pos="0"/>
        </w:tabs>
        <w:jc w:val="center"/>
        <w:rPr>
          <w:rFonts w:asciiTheme="minorHAnsi" w:hAnsiTheme="minorHAnsi"/>
          <w:b w:val="0"/>
          <w:sz w:val="28"/>
          <w:szCs w:val="28"/>
        </w:rPr>
      </w:pPr>
      <w:r w:rsidRPr="00201BBF">
        <w:rPr>
          <w:rFonts w:asciiTheme="minorHAnsi" w:hAnsiTheme="minorHAnsi"/>
          <w:b w:val="0"/>
          <w:sz w:val="28"/>
          <w:szCs w:val="28"/>
        </w:rPr>
        <w:t>Sanchayan Swarnakar</w:t>
      </w:r>
    </w:p>
    <w:p w:rsidR="00EC127C" w:rsidRPr="002608D7" w:rsidRDefault="000B59CE">
      <w:pPr>
        <w:jc w:val="center"/>
        <w:rPr>
          <w:rFonts w:asciiTheme="minorHAnsi" w:hAnsiTheme="minorHAnsi"/>
          <w:lang w:val="de-DE"/>
        </w:rPr>
      </w:pPr>
      <w:r w:rsidRPr="002608D7">
        <w:rPr>
          <w:rFonts w:asciiTheme="minorHAnsi" w:hAnsiTheme="minorHAnsi"/>
          <w:lang w:val="de-DE"/>
        </w:rPr>
        <w:t>129/3, Janmahammad Ghat Road</w:t>
      </w:r>
    </w:p>
    <w:p w:rsidR="00305577" w:rsidRPr="002608D7" w:rsidRDefault="000B59CE" w:rsidP="00305577">
      <w:pPr>
        <w:jc w:val="center"/>
        <w:rPr>
          <w:rFonts w:asciiTheme="minorHAnsi" w:hAnsiTheme="minorHAnsi"/>
          <w:lang w:val="de-DE"/>
        </w:rPr>
      </w:pPr>
      <w:r w:rsidRPr="002608D7">
        <w:rPr>
          <w:rFonts w:asciiTheme="minorHAnsi" w:hAnsiTheme="minorHAnsi"/>
          <w:lang w:val="de-DE"/>
        </w:rPr>
        <w:t>Naihati-743165</w:t>
      </w:r>
    </w:p>
    <w:p w:rsidR="00EC127C" w:rsidRPr="002608D7" w:rsidRDefault="00305577" w:rsidP="00305577">
      <w:pPr>
        <w:rPr>
          <w:rFonts w:asciiTheme="minorHAnsi" w:hAnsiTheme="minorHAnsi"/>
          <w:lang w:val="de-DE"/>
        </w:rPr>
      </w:pPr>
      <w:r w:rsidRPr="002608D7">
        <w:rPr>
          <w:rFonts w:asciiTheme="minorHAnsi" w:hAnsiTheme="minorHAnsi"/>
          <w:lang w:val="de-DE"/>
        </w:rPr>
        <w:t xml:space="preserve">                                                       </w:t>
      </w:r>
      <w:r w:rsidR="002A4C58" w:rsidRPr="002608D7">
        <w:rPr>
          <w:rFonts w:asciiTheme="minorHAnsi" w:hAnsiTheme="minorHAnsi"/>
          <w:lang w:val="de-DE"/>
        </w:rPr>
        <w:t xml:space="preserve">         </w:t>
      </w:r>
      <w:r w:rsidR="00526C93" w:rsidRPr="002608D7">
        <w:rPr>
          <w:rFonts w:asciiTheme="minorHAnsi" w:hAnsiTheme="minorHAnsi"/>
          <w:lang w:val="de-DE"/>
        </w:rPr>
        <w:t xml:space="preserve">      </w:t>
      </w:r>
      <w:r w:rsidR="0086378B" w:rsidRPr="002608D7">
        <w:rPr>
          <w:rFonts w:asciiTheme="minorHAnsi" w:hAnsiTheme="minorHAnsi"/>
          <w:lang w:val="de-DE"/>
        </w:rPr>
        <w:t xml:space="preserve"> 8336929342/9830945993</w:t>
      </w:r>
    </w:p>
    <w:p w:rsidR="00EC127C" w:rsidRPr="002608D7" w:rsidRDefault="00CD2C17" w:rsidP="001C7CAB">
      <w:pPr>
        <w:rPr>
          <w:rFonts w:asciiTheme="minorHAnsi" w:hAnsiTheme="minorHAnsi"/>
        </w:rPr>
      </w:pPr>
      <w:r w:rsidRPr="002608D7">
        <w:rPr>
          <w:rFonts w:asciiTheme="minorHAnsi" w:hAnsiTheme="minorHAnsi"/>
          <w:lang w:val="de-DE"/>
        </w:rPr>
        <w:t xml:space="preserve">                               </w:t>
      </w:r>
      <w:r w:rsidR="001C7CAB" w:rsidRPr="002608D7">
        <w:rPr>
          <w:rFonts w:asciiTheme="minorHAnsi" w:hAnsiTheme="minorHAnsi"/>
          <w:lang w:val="de-DE"/>
        </w:rPr>
        <w:t xml:space="preserve">                     </w:t>
      </w:r>
      <w:r w:rsidR="00F055CD" w:rsidRPr="002608D7">
        <w:rPr>
          <w:rFonts w:asciiTheme="minorHAnsi" w:hAnsiTheme="minorHAnsi"/>
        </w:rPr>
        <w:t xml:space="preserve"> </w:t>
      </w:r>
      <w:r w:rsidR="00526C93" w:rsidRPr="002608D7">
        <w:rPr>
          <w:rFonts w:asciiTheme="minorHAnsi" w:hAnsiTheme="minorHAnsi"/>
        </w:rPr>
        <w:t xml:space="preserve">    </w:t>
      </w:r>
      <w:r w:rsidR="0013694D" w:rsidRPr="002608D7">
        <w:rPr>
          <w:rFonts w:asciiTheme="minorHAnsi" w:hAnsiTheme="minorHAnsi"/>
        </w:rPr>
        <w:t>Email</w:t>
      </w:r>
      <w:r w:rsidRPr="002608D7">
        <w:rPr>
          <w:rFonts w:asciiTheme="minorHAnsi" w:hAnsiTheme="minorHAnsi"/>
        </w:rPr>
        <w:t xml:space="preserve"> id:</w:t>
      </w:r>
      <w:r w:rsidR="00FC6544" w:rsidRPr="002608D7">
        <w:rPr>
          <w:rFonts w:asciiTheme="minorHAnsi" w:hAnsiTheme="minorHAnsi"/>
        </w:rPr>
        <w:t xml:space="preserve"> </w:t>
      </w:r>
      <w:r w:rsidR="00967E8B" w:rsidRPr="002608D7">
        <w:rPr>
          <w:rFonts w:asciiTheme="minorHAnsi" w:hAnsiTheme="minorHAnsi"/>
        </w:rPr>
        <w:t>sanchayan.swarnakar@gmail.com</w:t>
      </w:r>
    </w:p>
    <w:p w:rsidR="00226354" w:rsidRPr="002608D7" w:rsidRDefault="00967E8B" w:rsidP="00967E8B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 xml:space="preserve">                                                                      </w:t>
      </w:r>
    </w:p>
    <w:p w:rsidR="00EC127C" w:rsidRPr="002608D7" w:rsidRDefault="00EC127C">
      <w:pPr>
        <w:pStyle w:val="Heading2"/>
        <w:tabs>
          <w:tab w:val="left" w:pos="0"/>
        </w:tabs>
        <w:rPr>
          <w:rFonts w:asciiTheme="minorHAnsi" w:hAnsiTheme="minorHAnsi"/>
          <w:b w:val="0"/>
        </w:rPr>
      </w:pPr>
      <w:r w:rsidRPr="002608D7">
        <w:rPr>
          <w:rFonts w:asciiTheme="minorHAnsi" w:hAnsiTheme="minorHAnsi"/>
          <w:b w:val="0"/>
        </w:rPr>
        <w:t>CAREER OBJECTIVE</w:t>
      </w:r>
      <w:r w:rsidR="000D57FB" w:rsidRPr="002608D7">
        <w:rPr>
          <w:rFonts w:asciiTheme="minorHAnsi" w:hAnsiTheme="minorHAnsi"/>
          <w:b w:val="0"/>
        </w:rPr>
        <w:t>:-</w:t>
      </w:r>
    </w:p>
    <w:p w:rsidR="00EC127C" w:rsidRDefault="00EC127C">
      <w:pPr>
        <w:tabs>
          <w:tab w:val="left" w:pos="360"/>
        </w:tabs>
        <w:rPr>
          <w:rFonts w:asciiTheme="minorHAnsi" w:hAnsiTheme="minorHAnsi"/>
        </w:rPr>
      </w:pPr>
      <w:r w:rsidRPr="002608D7">
        <w:rPr>
          <w:rFonts w:asciiTheme="minorHAnsi" w:hAnsiTheme="minorHAnsi"/>
        </w:rPr>
        <w:t>To associate with “Professional Ambiance” offering steady growth and recognition towards my contributions for the positive advancement of the organization.</w:t>
      </w:r>
      <w:r w:rsidR="00E9186D" w:rsidRPr="002608D7">
        <w:rPr>
          <w:rFonts w:asciiTheme="minorHAnsi" w:hAnsiTheme="minorHAnsi"/>
        </w:rPr>
        <w:t xml:space="preserve"> </w:t>
      </w:r>
      <w:r w:rsidRPr="002608D7">
        <w:rPr>
          <w:rFonts w:asciiTheme="minorHAnsi" w:hAnsiTheme="minorHAnsi"/>
        </w:rPr>
        <w:t>Willing to</w:t>
      </w:r>
      <w:r w:rsidR="00FD4643" w:rsidRPr="002608D7">
        <w:rPr>
          <w:rFonts w:asciiTheme="minorHAnsi" w:hAnsiTheme="minorHAnsi"/>
        </w:rPr>
        <w:t xml:space="preserve"> use skills and</w:t>
      </w:r>
      <w:r w:rsidR="00954ABD" w:rsidRPr="002608D7">
        <w:rPr>
          <w:rFonts w:asciiTheme="minorHAnsi" w:hAnsiTheme="minorHAnsi"/>
        </w:rPr>
        <w:t xml:space="preserve"> </w:t>
      </w:r>
      <w:r w:rsidRPr="002608D7">
        <w:rPr>
          <w:rFonts w:asciiTheme="minorHAnsi" w:hAnsiTheme="minorHAnsi"/>
        </w:rPr>
        <w:t>knowledge to the best of abilities.</w:t>
      </w:r>
      <w:r w:rsidR="00E9186D" w:rsidRPr="002608D7">
        <w:rPr>
          <w:rFonts w:asciiTheme="minorHAnsi" w:hAnsiTheme="minorHAnsi"/>
        </w:rPr>
        <w:t xml:space="preserve"> </w:t>
      </w:r>
      <w:r w:rsidRPr="002608D7">
        <w:rPr>
          <w:rFonts w:asciiTheme="minorHAnsi" w:hAnsiTheme="minorHAnsi"/>
        </w:rPr>
        <w:t>To upgrade knowledge with time for better performance.</w:t>
      </w:r>
    </w:p>
    <w:p w:rsidR="005864E3" w:rsidRPr="002608D7" w:rsidRDefault="005864E3">
      <w:pPr>
        <w:tabs>
          <w:tab w:val="left" w:pos="360"/>
        </w:tabs>
        <w:rPr>
          <w:rFonts w:asciiTheme="minorHAnsi" w:hAnsiTheme="minorHAnsi"/>
        </w:rPr>
      </w:pPr>
    </w:p>
    <w:p w:rsidR="00EC127C" w:rsidRPr="002608D7" w:rsidRDefault="00526C93" w:rsidP="00526C93">
      <w:pPr>
        <w:pStyle w:val="Heading3"/>
        <w:pBdr>
          <w:bottom w:val="single" w:sz="8" w:space="1" w:color="000000"/>
        </w:pBdr>
        <w:tabs>
          <w:tab w:val="left" w:pos="0"/>
          <w:tab w:val="center" w:pos="4345"/>
        </w:tabs>
        <w:jc w:val="left"/>
        <w:rPr>
          <w:rFonts w:asciiTheme="minorHAnsi" w:hAnsiTheme="minorHAnsi"/>
          <w:b w:val="0"/>
        </w:rPr>
      </w:pPr>
      <w:r w:rsidRPr="002608D7">
        <w:rPr>
          <w:rFonts w:asciiTheme="minorHAnsi" w:hAnsiTheme="minorHAnsi"/>
          <w:b w:val="0"/>
        </w:rPr>
        <w:tab/>
      </w:r>
      <w:r w:rsidR="00EC127C" w:rsidRPr="002608D7">
        <w:rPr>
          <w:rFonts w:asciiTheme="minorHAnsi" w:hAnsiTheme="minorHAnsi"/>
          <w:b w:val="0"/>
        </w:rPr>
        <w:t>PROFESSIONAL EXPERIENCE</w:t>
      </w:r>
    </w:p>
    <w:p w:rsidR="005864E3" w:rsidRDefault="005864E3">
      <w:pPr>
        <w:rPr>
          <w:rFonts w:asciiTheme="minorHAnsi" w:hAnsiTheme="minorHAnsi"/>
          <w:sz w:val="22"/>
          <w:szCs w:val="22"/>
          <w:u w:val="single"/>
        </w:rPr>
      </w:pPr>
    </w:p>
    <w:p w:rsidR="00F51ABE" w:rsidRPr="00E76C43" w:rsidRDefault="00F51ABE">
      <w:pPr>
        <w:rPr>
          <w:rFonts w:asciiTheme="minorHAnsi" w:hAnsiTheme="minorHAnsi"/>
          <w:sz w:val="22"/>
          <w:szCs w:val="22"/>
          <w:u w:val="single"/>
        </w:rPr>
      </w:pPr>
      <w:r w:rsidRPr="00E76C43">
        <w:rPr>
          <w:rFonts w:asciiTheme="minorHAnsi" w:hAnsiTheme="minorHAnsi"/>
          <w:sz w:val="22"/>
          <w:szCs w:val="22"/>
          <w:u w:val="single"/>
        </w:rPr>
        <w:t>Current Job Profile</w:t>
      </w:r>
    </w:p>
    <w:p w:rsidR="00F51ABE" w:rsidRPr="002608D7" w:rsidRDefault="00E33139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>KOTAK SECURITIES LIMITED</w:t>
      </w:r>
      <w:r w:rsidR="00971E4D" w:rsidRPr="002608D7">
        <w:rPr>
          <w:rFonts w:asciiTheme="minorHAnsi" w:hAnsiTheme="minorHAnsi"/>
        </w:rPr>
        <w:t xml:space="preserve">                                                 </w:t>
      </w:r>
      <w:r w:rsidRPr="002608D7">
        <w:rPr>
          <w:rFonts w:asciiTheme="minorHAnsi" w:hAnsiTheme="minorHAnsi"/>
        </w:rPr>
        <w:t xml:space="preserve">                     </w:t>
      </w:r>
      <w:r w:rsidR="00417C9D">
        <w:rPr>
          <w:rFonts w:asciiTheme="minorHAnsi" w:hAnsiTheme="minorHAnsi"/>
        </w:rPr>
        <w:t xml:space="preserve">     </w:t>
      </w:r>
      <w:r w:rsidR="0013694D" w:rsidRPr="002608D7">
        <w:rPr>
          <w:rFonts w:asciiTheme="minorHAnsi" w:hAnsiTheme="minorHAnsi"/>
        </w:rPr>
        <w:t>from</w:t>
      </w:r>
      <w:r w:rsidR="00971E4D" w:rsidRPr="002608D7">
        <w:rPr>
          <w:rFonts w:asciiTheme="minorHAnsi" w:hAnsiTheme="minorHAnsi"/>
        </w:rPr>
        <w:t xml:space="preserve"> 20</w:t>
      </w:r>
      <w:r w:rsidR="00971E4D" w:rsidRPr="002608D7">
        <w:rPr>
          <w:rFonts w:asciiTheme="minorHAnsi" w:hAnsiTheme="minorHAnsi"/>
          <w:vertAlign w:val="superscript"/>
        </w:rPr>
        <w:t>th</w:t>
      </w:r>
      <w:r w:rsidR="00971E4D" w:rsidRPr="002608D7">
        <w:rPr>
          <w:rFonts w:asciiTheme="minorHAnsi" w:hAnsiTheme="minorHAnsi"/>
        </w:rPr>
        <w:t xml:space="preserve"> </w:t>
      </w:r>
      <w:r w:rsidR="0013694D" w:rsidRPr="002608D7">
        <w:rPr>
          <w:rFonts w:asciiTheme="minorHAnsi" w:hAnsiTheme="minorHAnsi"/>
        </w:rPr>
        <w:t>July</w:t>
      </w:r>
      <w:r w:rsidR="005C071B" w:rsidRPr="002608D7">
        <w:rPr>
          <w:rFonts w:asciiTheme="minorHAnsi" w:hAnsiTheme="minorHAnsi"/>
        </w:rPr>
        <w:t xml:space="preserve"> </w:t>
      </w:r>
    </w:p>
    <w:p w:rsidR="00F51ABE" w:rsidRPr="002608D7" w:rsidRDefault="00F51ABE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>Kolkata</w:t>
      </w:r>
      <w:r w:rsidR="00971E4D" w:rsidRPr="002608D7">
        <w:rPr>
          <w:rFonts w:asciiTheme="minorHAnsi" w:hAnsiTheme="minorHAnsi"/>
        </w:rPr>
        <w:t xml:space="preserve">                                                                                                        (permanent payroll till date)</w:t>
      </w:r>
    </w:p>
    <w:p w:rsidR="00F51ABE" w:rsidRPr="002608D7" w:rsidRDefault="00F51ABE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>DESIGNATION:</w:t>
      </w:r>
    </w:p>
    <w:p w:rsidR="00F51ABE" w:rsidRPr="002608D7" w:rsidRDefault="00F51ABE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>KEY ACCOUNT MANAGER</w:t>
      </w:r>
      <w:r w:rsidR="00FD4643" w:rsidRPr="002608D7">
        <w:rPr>
          <w:rFonts w:asciiTheme="minorHAnsi" w:hAnsiTheme="minorHAnsi"/>
        </w:rPr>
        <w:t xml:space="preserve"> </w:t>
      </w:r>
      <w:r w:rsidRPr="002608D7">
        <w:rPr>
          <w:rFonts w:asciiTheme="minorHAnsi" w:hAnsiTheme="minorHAnsi"/>
        </w:rPr>
        <w:t>(ALTERNATE CHANNEL)</w:t>
      </w:r>
    </w:p>
    <w:p w:rsidR="00F51ABE" w:rsidRPr="002608D7" w:rsidRDefault="0067292F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 xml:space="preserve">KOTAK MAHINDRA BANK </w:t>
      </w:r>
    </w:p>
    <w:p w:rsidR="00F51ABE" w:rsidRPr="002608D7" w:rsidRDefault="00F51ABE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>Job profile:</w:t>
      </w:r>
    </w:p>
    <w:p w:rsidR="009268B2" w:rsidRPr="002608D7" w:rsidRDefault="009268B2" w:rsidP="009268B2">
      <w:pPr>
        <w:numPr>
          <w:ilvl w:val="0"/>
          <w:numId w:val="10"/>
        </w:numPr>
        <w:shd w:val="clear" w:color="auto" w:fill="FFFFFF"/>
        <w:suppressAutoHyphens w:val="0"/>
        <w:spacing w:line="240" w:lineRule="atLeast"/>
        <w:ind w:left="360"/>
        <w:rPr>
          <w:rFonts w:asciiTheme="minorHAnsi" w:hAnsiTheme="minorHAnsi" w:cs="Arial"/>
          <w:color w:val="333333"/>
          <w:lang w:eastAsia="en-US"/>
        </w:rPr>
      </w:pPr>
      <w:r w:rsidRPr="002608D7">
        <w:rPr>
          <w:rFonts w:asciiTheme="minorHAnsi" w:hAnsiTheme="minorHAnsi" w:cs="Arial"/>
          <w:color w:val="333333"/>
          <w:lang w:eastAsia="en-US"/>
        </w:rPr>
        <w:t>sourcing &amp; deepening relationships from existing customer base of Bank customers</w:t>
      </w:r>
    </w:p>
    <w:p w:rsidR="009268B2" w:rsidRPr="002608D7" w:rsidRDefault="0013694D" w:rsidP="009268B2">
      <w:pPr>
        <w:numPr>
          <w:ilvl w:val="0"/>
          <w:numId w:val="10"/>
        </w:numPr>
        <w:shd w:val="clear" w:color="auto" w:fill="FFFFFF"/>
        <w:suppressAutoHyphens w:val="0"/>
        <w:spacing w:line="240" w:lineRule="atLeast"/>
        <w:ind w:left="360"/>
        <w:rPr>
          <w:rFonts w:asciiTheme="minorHAnsi" w:hAnsiTheme="minorHAnsi" w:cs="Arial"/>
          <w:color w:val="333333"/>
          <w:lang w:eastAsia="en-US"/>
        </w:rPr>
      </w:pPr>
      <w:r w:rsidRPr="002608D7">
        <w:rPr>
          <w:rFonts w:asciiTheme="minorHAnsi" w:hAnsiTheme="minorHAnsi" w:cs="Arial"/>
          <w:color w:val="333333"/>
          <w:lang w:eastAsia="en-US"/>
        </w:rPr>
        <w:t>Selling</w:t>
      </w:r>
      <w:r w:rsidR="009268B2" w:rsidRPr="002608D7">
        <w:rPr>
          <w:rFonts w:asciiTheme="minorHAnsi" w:hAnsiTheme="minorHAnsi" w:cs="Arial"/>
          <w:color w:val="333333"/>
          <w:lang w:eastAsia="en-US"/>
        </w:rPr>
        <w:t xml:space="preserve"> equity based investment products to this set of customer base.</w:t>
      </w:r>
    </w:p>
    <w:p w:rsidR="009268B2" w:rsidRPr="002608D7" w:rsidRDefault="0013694D" w:rsidP="009268B2">
      <w:pPr>
        <w:numPr>
          <w:ilvl w:val="0"/>
          <w:numId w:val="10"/>
        </w:numPr>
        <w:shd w:val="clear" w:color="auto" w:fill="FFFFFF"/>
        <w:suppressAutoHyphens w:val="0"/>
        <w:spacing w:line="240" w:lineRule="atLeast"/>
        <w:ind w:left="360"/>
        <w:rPr>
          <w:rFonts w:asciiTheme="minorHAnsi" w:hAnsiTheme="minorHAnsi" w:cs="Arial"/>
          <w:color w:val="333333"/>
          <w:lang w:eastAsia="en-US"/>
        </w:rPr>
      </w:pPr>
      <w:r w:rsidRPr="002608D7">
        <w:rPr>
          <w:rFonts w:asciiTheme="minorHAnsi" w:hAnsiTheme="minorHAnsi" w:cs="Arial"/>
          <w:color w:val="333333"/>
          <w:lang w:eastAsia="en-US"/>
        </w:rPr>
        <w:t>Develop</w:t>
      </w:r>
      <w:r w:rsidR="009268B2" w:rsidRPr="002608D7">
        <w:rPr>
          <w:rFonts w:asciiTheme="minorHAnsi" w:hAnsiTheme="minorHAnsi" w:cs="Arial"/>
          <w:color w:val="333333"/>
          <w:lang w:eastAsia="en-US"/>
        </w:rPr>
        <w:t xml:space="preserve"> business, maximize revenue generation &amp; achieve sales targets.</w:t>
      </w:r>
    </w:p>
    <w:p w:rsidR="009268B2" w:rsidRPr="002608D7" w:rsidRDefault="0013694D" w:rsidP="009268B2">
      <w:pPr>
        <w:numPr>
          <w:ilvl w:val="0"/>
          <w:numId w:val="10"/>
        </w:numPr>
        <w:shd w:val="clear" w:color="auto" w:fill="FFFFFF"/>
        <w:suppressAutoHyphens w:val="0"/>
        <w:spacing w:line="240" w:lineRule="atLeast"/>
        <w:ind w:left="360"/>
        <w:rPr>
          <w:rFonts w:asciiTheme="minorHAnsi" w:hAnsiTheme="minorHAnsi" w:cs="Arial"/>
          <w:color w:val="333333"/>
          <w:lang w:eastAsia="en-US"/>
        </w:rPr>
      </w:pPr>
      <w:r w:rsidRPr="002608D7">
        <w:rPr>
          <w:rFonts w:asciiTheme="minorHAnsi" w:hAnsiTheme="minorHAnsi" w:cs="Arial"/>
          <w:color w:val="333333"/>
          <w:lang w:eastAsia="en-US"/>
        </w:rPr>
        <w:t>Work</w:t>
      </w:r>
      <w:r w:rsidR="009268B2" w:rsidRPr="002608D7">
        <w:rPr>
          <w:rFonts w:asciiTheme="minorHAnsi" w:hAnsiTheme="minorHAnsi" w:cs="Arial"/>
          <w:color w:val="333333"/>
          <w:lang w:eastAsia="en-US"/>
        </w:rPr>
        <w:t xml:space="preserve"> in close co-ordination with the Bank team to ensure all clients acquired from the </w:t>
      </w:r>
      <w:r w:rsidR="0067292F" w:rsidRPr="002608D7">
        <w:rPr>
          <w:rFonts w:asciiTheme="minorHAnsi" w:hAnsiTheme="minorHAnsi" w:cs="Arial"/>
          <w:color w:val="333333"/>
          <w:lang w:eastAsia="en-US"/>
        </w:rPr>
        <w:t xml:space="preserve">    </w:t>
      </w:r>
      <w:r w:rsidR="009268B2" w:rsidRPr="002608D7">
        <w:rPr>
          <w:rFonts w:asciiTheme="minorHAnsi" w:hAnsiTheme="minorHAnsi" w:cs="Arial"/>
          <w:color w:val="333333"/>
          <w:lang w:eastAsia="en-US"/>
        </w:rPr>
        <w:t>assigned area, trade actively.</w:t>
      </w:r>
    </w:p>
    <w:p w:rsidR="009268B2" w:rsidRDefault="009268B2" w:rsidP="009268B2">
      <w:pPr>
        <w:numPr>
          <w:ilvl w:val="0"/>
          <w:numId w:val="10"/>
        </w:numPr>
        <w:shd w:val="clear" w:color="auto" w:fill="FFFFFF"/>
        <w:suppressAutoHyphens w:val="0"/>
        <w:spacing w:line="240" w:lineRule="atLeast"/>
        <w:ind w:left="360"/>
        <w:rPr>
          <w:rFonts w:asciiTheme="minorHAnsi" w:hAnsiTheme="minorHAnsi" w:cs="Arial"/>
          <w:color w:val="333333"/>
          <w:lang w:eastAsia="en-US"/>
        </w:rPr>
      </w:pPr>
      <w:r w:rsidRPr="002608D7">
        <w:rPr>
          <w:rFonts w:asciiTheme="minorHAnsi" w:hAnsiTheme="minorHAnsi" w:cs="Arial"/>
          <w:color w:val="333333"/>
          <w:lang w:eastAsia="en-US"/>
        </w:rPr>
        <w:t>Responsible for servicing and generating references from the partner bank channel customer base.</w:t>
      </w:r>
    </w:p>
    <w:p w:rsidR="00C768AD" w:rsidRDefault="00C768AD" w:rsidP="00C768AD">
      <w:pPr>
        <w:shd w:val="clear" w:color="auto" w:fill="FFFFFF"/>
        <w:suppressAutoHyphens w:val="0"/>
        <w:spacing w:line="240" w:lineRule="atLeast"/>
        <w:ind w:left="360"/>
        <w:rPr>
          <w:rFonts w:asciiTheme="minorHAnsi" w:hAnsiTheme="minorHAnsi" w:cs="Arial"/>
          <w:color w:val="333333"/>
          <w:lang w:eastAsia="en-US"/>
        </w:rPr>
      </w:pPr>
    </w:p>
    <w:p w:rsidR="005864E3" w:rsidRPr="002608D7" w:rsidRDefault="005864E3" w:rsidP="00C768AD">
      <w:pPr>
        <w:shd w:val="clear" w:color="auto" w:fill="FFFFFF"/>
        <w:suppressAutoHyphens w:val="0"/>
        <w:spacing w:line="240" w:lineRule="atLeast"/>
        <w:ind w:left="360"/>
        <w:rPr>
          <w:rFonts w:asciiTheme="minorHAnsi" w:hAnsiTheme="minorHAnsi" w:cs="Arial"/>
          <w:color w:val="333333"/>
          <w:lang w:eastAsia="en-US"/>
        </w:rPr>
      </w:pPr>
    </w:p>
    <w:p w:rsidR="00AD0E1D" w:rsidRPr="00E76C43" w:rsidRDefault="0013694D">
      <w:pPr>
        <w:rPr>
          <w:rFonts w:asciiTheme="minorHAnsi" w:hAnsiTheme="minorHAnsi"/>
          <w:sz w:val="22"/>
          <w:szCs w:val="22"/>
          <w:u w:val="single"/>
        </w:rPr>
      </w:pPr>
      <w:r w:rsidRPr="00E76C43">
        <w:rPr>
          <w:rFonts w:asciiTheme="minorHAnsi" w:hAnsiTheme="minorHAnsi"/>
          <w:sz w:val="22"/>
          <w:szCs w:val="22"/>
          <w:u w:val="single"/>
        </w:rPr>
        <w:t>Previous</w:t>
      </w:r>
      <w:r w:rsidR="00F51ABE" w:rsidRPr="00E76C43">
        <w:rPr>
          <w:rFonts w:asciiTheme="minorHAnsi" w:hAnsiTheme="minorHAnsi"/>
          <w:sz w:val="22"/>
          <w:szCs w:val="22"/>
          <w:u w:val="single"/>
        </w:rPr>
        <w:t xml:space="preserve"> Job Experience</w:t>
      </w:r>
    </w:p>
    <w:p w:rsidR="00C12D38" w:rsidRPr="002608D7" w:rsidRDefault="00C12D38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>BMA WEALTH CREATORS LTD</w:t>
      </w:r>
      <w:r w:rsidR="004C7391" w:rsidRPr="002608D7">
        <w:rPr>
          <w:rFonts w:asciiTheme="minorHAnsi" w:hAnsiTheme="minorHAnsi"/>
        </w:rPr>
        <w:t xml:space="preserve">                                                                    From-10.12.2014</w:t>
      </w:r>
      <w:r w:rsidR="00FD4643" w:rsidRPr="002608D7">
        <w:rPr>
          <w:rFonts w:asciiTheme="minorHAnsi" w:hAnsiTheme="minorHAnsi"/>
        </w:rPr>
        <w:t xml:space="preserve"> to</w:t>
      </w:r>
      <w:r w:rsidR="0086378B" w:rsidRPr="002608D7">
        <w:rPr>
          <w:rFonts w:asciiTheme="minorHAnsi" w:hAnsiTheme="minorHAnsi"/>
        </w:rPr>
        <w:t xml:space="preserve"> 9</w:t>
      </w:r>
      <w:r w:rsidR="0086378B" w:rsidRPr="002608D7">
        <w:rPr>
          <w:rFonts w:asciiTheme="minorHAnsi" w:hAnsiTheme="minorHAnsi"/>
          <w:vertAlign w:val="superscript"/>
        </w:rPr>
        <w:t>th</w:t>
      </w:r>
      <w:r w:rsidR="0086378B" w:rsidRPr="002608D7">
        <w:rPr>
          <w:rFonts w:asciiTheme="minorHAnsi" w:hAnsiTheme="minorHAnsi"/>
        </w:rPr>
        <w:t xml:space="preserve"> </w:t>
      </w:r>
      <w:r w:rsidR="0013694D" w:rsidRPr="002608D7">
        <w:rPr>
          <w:rFonts w:asciiTheme="minorHAnsi" w:hAnsiTheme="minorHAnsi"/>
        </w:rPr>
        <w:t>July</w:t>
      </w:r>
      <w:r w:rsidR="0086378B" w:rsidRPr="002608D7">
        <w:rPr>
          <w:rFonts w:asciiTheme="minorHAnsi" w:hAnsiTheme="minorHAnsi"/>
        </w:rPr>
        <w:t xml:space="preserve"> 15</w:t>
      </w:r>
    </w:p>
    <w:p w:rsidR="00E45549" w:rsidRPr="002608D7" w:rsidRDefault="00E45549" w:rsidP="00E45549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>KOLKATA</w:t>
      </w:r>
    </w:p>
    <w:p w:rsidR="00C12D38" w:rsidRPr="002608D7" w:rsidRDefault="00C12D38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>DESIGNATIONS:</w:t>
      </w:r>
    </w:p>
    <w:p w:rsidR="00C12D38" w:rsidRPr="002608D7" w:rsidRDefault="002B0C97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>ASSISTANT</w:t>
      </w:r>
      <w:r w:rsidR="00C12D38" w:rsidRPr="002608D7">
        <w:rPr>
          <w:rFonts w:asciiTheme="minorHAnsi" w:hAnsiTheme="minorHAnsi"/>
        </w:rPr>
        <w:t xml:space="preserve"> MANAGER</w:t>
      </w:r>
    </w:p>
    <w:p w:rsidR="00C12D38" w:rsidRPr="002608D7" w:rsidRDefault="00C12D38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>SALES A</w:t>
      </w:r>
      <w:r w:rsidR="00CE0CA5" w:rsidRPr="002608D7">
        <w:rPr>
          <w:rFonts w:asciiTheme="minorHAnsi" w:hAnsiTheme="minorHAnsi"/>
        </w:rPr>
        <w:t>ND MARKETING DEPARTMENT</w:t>
      </w:r>
    </w:p>
    <w:p w:rsidR="00BE32AF" w:rsidRPr="002608D7" w:rsidRDefault="00BE32AF" w:rsidP="0052502B">
      <w:pPr>
        <w:pStyle w:val="Heading1"/>
        <w:rPr>
          <w:rFonts w:asciiTheme="minorHAnsi" w:hAnsiTheme="minorHAnsi"/>
          <w:b w:val="0"/>
          <w:sz w:val="20"/>
        </w:rPr>
      </w:pPr>
      <w:r w:rsidRPr="002608D7">
        <w:rPr>
          <w:rFonts w:asciiTheme="minorHAnsi" w:hAnsiTheme="minorHAnsi"/>
          <w:b w:val="0"/>
          <w:sz w:val="20"/>
        </w:rPr>
        <w:t>Responsibilities</w:t>
      </w:r>
    </w:p>
    <w:p w:rsidR="00832D07" w:rsidRPr="002608D7" w:rsidRDefault="00832D07" w:rsidP="00832D07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Theme="minorHAnsi" w:hAnsiTheme="minorHAnsi"/>
          <w:color w:val="000000"/>
          <w:lang w:eastAsia="en-US"/>
        </w:rPr>
      </w:pPr>
      <w:r w:rsidRPr="002608D7">
        <w:rPr>
          <w:rFonts w:asciiTheme="minorHAnsi" w:hAnsiTheme="minorHAnsi"/>
          <w:color w:val="000000"/>
          <w:lang w:eastAsia="en-US"/>
        </w:rPr>
        <w:t>Manage each team members stage metrics (pipeline)</w:t>
      </w:r>
    </w:p>
    <w:p w:rsidR="00832D07" w:rsidRPr="002608D7" w:rsidRDefault="00832D07" w:rsidP="00832D07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Theme="minorHAnsi" w:hAnsiTheme="minorHAnsi"/>
          <w:color w:val="000000"/>
          <w:lang w:eastAsia="en-US"/>
        </w:rPr>
      </w:pPr>
      <w:r w:rsidRPr="002608D7">
        <w:rPr>
          <w:rFonts w:asciiTheme="minorHAnsi" w:hAnsiTheme="minorHAnsi"/>
          <w:color w:val="000000"/>
          <w:lang w:eastAsia="en-US"/>
        </w:rPr>
        <w:t>Mentor and manage team members to successfully close business</w:t>
      </w:r>
    </w:p>
    <w:p w:rsidR="00832D07" w:rsidRPr="002608D7" w:rsidRDefault="00832D07" w:rsidP="00832D07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Theme="minorHAnsi" w:hAnsiTheme="minorHAnsi"/>
          <w:color w:val="000000"/>
          <w:lang w:eastAsia="en-US"/>
        </w:rPr>
      </w:pPr>
      <w:r w:rsidRPr="002608D7">
        <w:rPr>
          <w:rFonts w:asciiTheme="minorHAnsi" w:hAnsiTheme="minorHAnsi"/>
          <w:color w:val="000000"/>
          <w:lang w:eastAsia="en-US"/>
        </w:rPr>
        <w:t>Actively monitor, create, and send all reports regarding team metrics</w:t>
      </w:r>
    </w:p>
    <w:p w:rsidR="00832D07" w:rsidRPr="002608D7" w:rsidRDefault="00832D07" w:rsidP="00832D07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Theme="minorHAnsi" w:hAnsiTheme="minorHAnsi"/>
          <w:color w:val="000000"/>
          <w:lang w:eastAsia="en-US"/>
        </w:rPr>
      </w:pPr>
      <w:r w:rsidRPr="002608D7">
        <w:rPr>
          <w:rFonts w:asciiTheme="minorHAnsi" w:hAnsiTheme="minorHAnsi"/>
          <w:color w:val="000000"/>
          <w:lang w:eastAsia="en-US"/>
        </w:rPr>
        <w:t>Train n</w:t>
      </w:r>
      <w:r w:rsidR="0052502B" w:rsidRPr="002608D7">
        <w:rPr>
          <w:rFonts w:asciiTheme="minorHAnsi" w:hAnsiTheme="minorHAnsi"/>
          <w:color w:val="000000"/>
          <w:lang w:eastAsia="en-US"/>
        </w:rPr>
        <w:t xml:space="preserve">ew team members according to </w:t>
      </w:r>
      <w:r w:rsidRPr="002608D7">
        <w:rPr>
          <w:rFonts w:asciiTheme="minorHAnsi" w:hAnsiTheme="minorHAnsi"/>
          <w:color w:val="000000"/>
          <w:lang w:eastAsia="en-US"/>
        </w:rPr>
        <w:t xml:space="preserve"> requirements</w:t>
      </w:r>
    </w:p>
    <w:p w:rsidR="00832D07" w:rsidRPr="002608D7" w:rsidRDefault="00832D07" w:rsidP="00832D07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Theme="minorHAnsi" w:hAnsiTheme="minorHAnsi"/>
          <w:color w:val="000000"/>
          <w:lang w:eastAsia="en-US"/>
        </w:rPr>
      </w:pPr>
      <w:r w:rsidRPr="002608D7">
        <w:rPr>
          <w:rFonts w:asciiTheme="minorHAnsi" w:hAnsiTheme="minorHAnsi"/>
          <w:color w:val="000000"/>
          <w:lang w:eastAsia="en-US"/>
        </w:rPr>
        <w:t>Must be able to perform all tasks required by team members</w:t>
      </w:r>
    </w:p>
    <w:p w:rsidR="00832D07" w:rsidRDefault="00832D07" w:rsidP="00832D07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Theme="minorHAnsi" w:hAnsiTheme="minorHAnsi"/>
          <w:color w:val="000000"/>
          <w:lang w:eastAsia="en-US"/>
        </w:rPr>
      </w:pPr>
      <w:r w:rsidRPr="002608D7">
        <w:rPr>
          <w:rFonts w:asciiTheme="minorHAnsi" w:hAnsiTheme="minorHAnsi"/>
          <w:color w:val="000000"/>
          <w:lang w:eastAsia="en-US"/>
        </w:rPr>
        <w:t>Act</w:t>
      </w:r>
      <w:r w:rsidR="0052502B" w:rsidRPr="002608D7">
        <w:rPr>
          <w:rFonts w:asciiTheme="minorHAnsi" w:hAnsiTheme="minorHAnsi"/>
          <w:color w:val="000000"/>
          <w:lang w:eastAsia="en-US"/>
        </w:rPr>
        <w:t xml:space="preserve">ive communication with </w:t>
      </w:r>
      <w:r w:rsidRPr="002608D7">
        <w:rPr>
          <w:rFonts w:asciiTheme="minorHAnsi" w:hAnsiTheme="minorHAnsi"/>
          <w:color w:val="000000"/>
          <w:lang w:eastAsia="en-US"/>
        </w:rPr>
        <w:t>Sales</w:t>
      </w:r>
      <w:r w:rsidR="0052502B" w:rsidRPr="002608D7">
        <w:rPr>
          <w:rFonts w:asciiTheme="minorHAnsi" w:hAnsiTheme="minorHAnsi"/>
          <w:color w:val="000000"/>
          <w:lang w:eastAsia="en-US"/>
        </w:rPr>
        <w:t xml:space="preserve"> Manager</w:t>
      </w:r>
      <w:r w:rsidRPr="002608D7">
        <w:rPr>
          <w:rFonts w:asciiTheme="minorHAnsi" w:hAnsiTheme="minorHAnsi"/>
          <w:color w:val="000000"/>
          <w:lang w:eastAsia="en-US"/>
        </w:rPr>
        <w:t xml:space="preserve"> and cross functional group</w:t>
      </w:r>
      <w:r w:rsidR="005864E3">
        <w:rPr>
          <w:rFonts w:asciiTheme="minorHAnsi" w:hAnsiTheme="minorHAnsi"/>
          <w:color w:val="000000"/>
          <w:lang w:eastAsia="en-US"/>
        </w:rPr>
        <w:t>.</w:t>
      </w:r>
    </w:p>
    <w:p w:rsidR="005864E3" w:rsidRPr="002608D7" w:rsidRDefault="005864E3" w:rsidP="005864E3">
      <w:pPr>
        <w:suppressAutoHyphens w:val="0"/>
        <w:spacing w:before="100" w:beforeAutospacing="1" w:after="100" w:afterAutospacing="1"/>
        <w:ind w:left="720"/>
        <w:rPr>
          <w:rFonts w:asciiTheme="minorHAnsi" w:hAnsiTheme="minorHAnsi"/>
          <w:color w:val="000000"/>
          <w:lang w:eastAsia="en-US"/>
        </w:rPr>
      </w:pPr>
    </w:p>
    <w:p w:rsidR="00EC127C" w:rsidRPr="002608D7" w:rsidRDefault="003B2ABD">
      <w:pPr>
        <w:pStyle w:val="Heading2"/>
        <w:tabs>
          <w:tab w:val="left" w:pos="0"/>
        </w:tabs>
        <w:rPr>
          <w:rFonts w:asciiTheme="minorHAnsi" w:hAnsiTheme="minorHAnsi"/>
          <w:b w:val="0"/>
        </w:rPr>
      </w:pPr>
      <w:r w:rsidRPr="002608D7">
        <w:rPr>
          <w:rFonts w:asciiTheme="minorHAnsi" w:hAnsiTheme="minorHAnsi"/>
          <w:b w:val="0"/>
        </w:rPr>
        <w:t>HDFC Bank Ltd</w:t>
      </w:r>
      <w:r w:rsidR="00F7613B" w:rsidRPr="002608D7">
        <w:rPr>
          <w:rFonts w:asciiTheme="minorHAnsi" w:hAnsiTheme="minorHAnsi"/>
          <w:b w:val="0"/>
        </w:rPr>
        <w:t>.</w:t>
      </w:r>
      <w:r w:rsidR="00EC127C" w:rsidRPr="002608D7">
        <w:rPr>
          <w:rFonts w:asciiTheme="minorHAnsi" w:hAnsiTheme="minorHAnsi"/>
          <w:b w:val="0"/>
        </w:rPr>
        <w:t xml:space="preserve">                                                                      </w:t>
      </w:r>
      <w:r w:rsidR="00E06E47" w:rsidRPr="002608D7">
        <w:rPr>
          <w:rFonts w:asciiTheme="minorHAnsi" w:hAnsiTheme="minorHAnsi"/>
          <w:b w:val="0"/>
        </w:rPr>
        <w:t xml:space="preserve">     </w:t>
      </w:r>
      <w:r w:rsidR="00D22B9B" w:rsidRPr="002608D7">
        <w:rPr>
          <w:rFonts w:asciiTheme="minorHAnsi" w:hAnsiTheme="minorHAnsi"/>
          <w:b w:val="0"/>
        </w:rPr>
        <w:t xml:space="preserve">     </w:t>
      </w:r>
      <w:r w:rsidR="00BD053E" w:rsidRPr="002608D7">
        <w:rPr>
          <w:rFonts w:asciiTheme="minorHAnsi" w:hAnsiTheme="minorHAnsi"/>
          <w:b w:val="0"/>
        </w:rPr>
        <w:t xml:space="preserve"> </w:t>
      </w:r>
      <w:r w:rsidR="00CF07A6" w:rsidRPr="002608D7">
        <w:rPr>
          <w:rFonts w:asciiTheme="minorHAnsi" w:hAnsiTheme="minorHAnsi"/>
          <w:b w:val="0"/>
          <w:color w:val="000000"/>
        </w:rPr>
        <w:t>From-1</w:t>
      </w:r>
      <w:r w:rsidR="00CF07A6" w:rsidRPr="002608D7">
        <w:rPr>
          <w:rFonts w:asciiTheme="minorHAnsi" w:hAnsiTheme="minorHAnsi"/>
          <w:b w:val="0"/>
          <w:color w:val="000000"/>
          <w:vertAlign w:val="superscript"/>
        </w:rPr>
        <w:t>st</w:t>
      </w:r>
      <w:r w:rsidR="00CF07A6" w:rsidRPr="002608D7">
        <w:rPr>
          <w:rFonts w:asciiTheme="minorHAnsi" w:hAnsiTheme="minorHAnsi"/>
          <w:b w:val="0"/>
          <w:color w:val="000000"/>
        </w:rPr>
        <w:t xml:space="preserve"> March,</w:t>
      </w:r>
      <w:r w:rsidR="00431F65" w:rsidRPr="002608D7">
        <w:rPr>
          <w:rFonts w:asciiTheme="minorHAnsi" w:hAnsiTheme="minorHAnsi"/>
          <w:b w:val="0"/>
          <w:color w:val="000000"/>
        </w:rPr>
        <w:t xml:space="preserve"> </w:t>
      </w:r>
      <w:r w:rsidR="009F01CF" w:rsidRPr="002608D7">
        <w:rPr>
          <w:rFonts w:asciiTheme="minorHAnsi" w:hAnsiTheme="minorHAnsi"/>
          <w:b w:val="0"/>
          <w:color w:val="000000"/>
        </w:rPr>
        <w:t xml:space="preserve">2012 </w:t>
      </w:r>
      <w:r w:rsidR="0013694D" w:rsidRPr="002608D7">
        <w:rPr>
          <w:rFonts w:asciiTheme="minorHAnsi" w:hAnsiTheme="minorHAnsi"/>
          <w:b w:val="0"/>
          <w:color w:val="000000"/>
        </w:rPr>
        <w:t>to</w:t>
      </w:r>
      <w:r w:rsidR="009F01CF" w:rsidRPr="002608D7">
        <w:rPr>
          <w:rFonts w:asciiTheme="minorHAnsi" w:hAnsiTheme="minorHAnsi"/>
          <w:b w:val="0"/>
          <w:color w:val="000000"/>
        </w:rPr>
        <w:t xml:space="preserve"> </w:t>
      </w:r>
      <w:r w:rsidR="00CF07A6" w:rsidRPr="002608D7">
        <w:rPr>
          <w:rFonts w:asciiTheme="minorHAnsi" w:hAnsiTheme="minorHAnsi"/>
          <w:b w:val="0"/>
          <w:color w:val="000000"/>
        </w:rPr>
        <w:t>10th Dec</w:t>
      </w:r>
      <w:r w:rsidR="0013694D" w:rsidRPr="002608D7">
        <w:rPr>
          <w:rFonts w:asciiTheme="minorHAnsi" w:hAnsiTheme="minorHAnsi"/>
          <w:b w:val="0"/>
          <w:color w:val="000000"/>
        </w:rPr>
        <w:t>, 2014</w:t>
      </w:r>
    </w:p>
    <w:p w:rsidR="00EC127C" w:rsidRPr="002608D7" w:rsidRDefault="00E06E47">
      <w:pPr>
        <w:pStyle w:val="Heading2"/>
        <w:tabs>
          <w:tab w:val="left" w:pos="0"/>
        </w:tabs>
        <w:rPr>
          <w:rFonts w:asciiTheme="minorHAnsi" w:hAnsiTheme="minorHAnsi"/>
          <w:b w:val="0"/>
        </w:rPr>
      </w:pPr>
      <w:r w:rsidRPr="002608D7">
        <w:rPr>
          <w:rFonts w:asciiTheme="minorHAnsi" w:hAnsiTheme="minorHAnsi"/>
          <w:b w:val="0"/>
        </w:rPr>
        <w:t>C/O HBL GLOBAL PVT LTD</w:t>
      </w:r>
      <w:r w:rsidR="00EC127C" w:rsidRPr="002608D7">
        <w:rPr>
          <w:rFonts w:asciiTheme="minorHAnsi" w:hAnsiTheme="minorHAnsi"/>
          <w:b w:val="0"/>
        </w:rPr>
        <w:tab/>
      </w:r>
      <w:r w:rsidR="00EC127C" w:rsidRPr="002608D7">
        <w:rPr>
          <w:rFonts w:asciiTheme="minorHAnsi" w:hAnsiTheme="minorHAnsi"/>
          <w:b w:val="0"/>
        </w:rPr>
        <w:tab/>
      </w:r>
      <w:r w:rsidR="00EC127C" w:rsidRPr="002608D7">
        <w:rPr>
          <w:rFonts w:asciiTheme="minorHAnsi" w:hAnsiTheme="minorHAnsi"/>
          <w:b w:val="0"/>
        </w:rPr>
        <w:tab/>
      </w:r>
      <w:r w:rsidR="00842C09" w:rsidRPr="002608D7">
        <w:rPr>
          <w:rFonts w:asciiTheme="minorHAnsi" w:hAnsiTheme="minorHAnsi"/>
          <w:b w:val="0"/>
        </w:rPr>
        <w:t xml:space="preserve">              </w:t>
      </w:r>
      <w:r w:rsidRPr="002608D7">
        <w:rPr>
          <w:rFonts w:asciiTheme="minorHAnsi" w:hAnsiTheme="minorHAnsi"/>
          <w:b w:val="0"/>
        </w:rPr>
        <w:t xml:space="preserve">      </w:t>
      </w:r>
      <w:r w:rsidR="00612CAF" w:rsidRPr="002608D7">
        <w:rPr>
          <w:rFonts w:asciiTheme="minorHAnsi" w:hAnsiTheme="minorHAnsi"/>
          <w:b w:val="0"/>
        </w:rPr>
        <w:t xml:space="preserve">        </w:t>
      </w:r>
      <w:r w:rsidRPr="002608D7">
        <w:rPr>
          <w:rFonts w:asciiTheme="minorHAnsi" w:hAnsiTheme="minorHAnsi"/>
          <w:b w:val="0"/>
        </w:rPr>
        <w:t xml:space="preserve">   </w:t>
      </w:r>
    </w:p>
    <w:p w:rsidR="00EC127C" w:rsidRPr="002608D7" w:rsidRDefault="007A3332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>Senior</w:t>
      </w:r>
      <w:r w:rsidR="00E06E47" w:rsidRPr="002608D7">
        <w:rPr>
          <w:rFonts w:asciiTheme="minorHAnsi" w:hAnsiTheme="minorHAnsi"/>
        </w:rPr>
        <w:t xml:space="preserve"> </w:t>
      </w:r>
      <w:r w:rsidR="00F7613B" w:rsidRPr="002608D7">
        <w:rPr>
          <w:rFonts w:asciiTheme="minorHAnsi" w:hAnsiTheme="minorHAnsi"/>
        </w:rPr>
        <w:t>Executive</w:t>
      </w:r>
      <w:r w:rsidR="00EC127C" w:rsidRPr="002608D7">
        <w:rPr>
          <w:rFonts w:asciiTheme="minorHAnsi" w:hAnsiTheme="minorHAnsi"/>
        </w:rPr>
        <w:t xml:space="preserve">                                                                                </w:t>
      </w:r>
    </w:p>
    <w:p w:rsidR="006B518A" w:rsidRPr="002608D7" w:rsidRDefault="006B518A" w:rsidP="006B518A">
      <w:pPr>
        <w:tabs>
          <w:tab w:val="left" w:pos="5940"/>
        </w:tabs>
        <w:rPr>
          <w:rFonts w:asciiTheme="minorHAnsi" w:hAnsiTheme="minorHAnsi"/>
        </w:rPr>
      </w:pPr>
      <w:r w:rsidRPr="002608D7">
        <w:rPr>
          <w:rFonts w:asciiTheme="minorHAnsi" w:hAnsiTheme="minorHAnsi"/>
        </w:rPr>
        <w:t xml:space="preserve">Customer Value Management Team                                                       </w:t>
      </w:r>
    </w:p>
    <w:p w:rsidR="00EC127C" w:rsidRPr="002608D7" w:rsidRDefault="00EC127C" w:rsidP="006B518A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>Responsibilities</w:t>
      </w:r>
    </w:p>
    <w:p w:rsidR="0009084D" w:rsidRPr="002608D7" w:rsidRDefault="001200F0" w:rsidP="00B47F74">
      <w:pPr>
        <w:numPr>
          <w:ilvl w:val="0"/>
          <w:numId w:val="5"/>
        </w:numPr>
        <w:tabs>
          <w:tab w:val="left" w:pos="360"/>
        </w:tabs>
        <w:spacing w:before="100" w:after="100" w:line="288" w:lineRule="auto"/>
        <w:ind w:right="-720"/>
        <w:rPr>
          <w:rFonts w:asciiTheme="minorHAnsi" w:hAnsiTheme="minorHAnsi"/>
          <w:color w:val="000000"/>
        </w:rPr>
      </w:pPr>
      <w:r w:rsidRPr="002608D7">
        <w:rPr>
          <w:rStyle w:val="apple-style-span"/>
          <w:rFonts w:asciiTheme="minorHAnsi" w:hAnsiTheme="minorHAnsi"/>
          <w:color w:val="000000"/>
        </w:rPr>
        <w:t>W</w:t>
      </w:r>
      <w:r w:rsidR="0049292F" w:rsidRPr="002608D7">
        <w:rPr>
          <w:rStyle w:val="apple-style-span"/>
          <w:rFonts w:asciiTheme="minorHAnsi" w:hAnsiTheme="minorHAnsi"/>
          <w:color w:val="000000"/>
        </w:rPr>
        <w:t xml:space="preserve">orking as a </w:t>
      </w:r>
      <w:r w:rsidR="00FD0893" w:rsidRPr="002608D7">
        <w:rPr>
          <w:rStyle w:val="apple-style-span"/>
          <w:rFonts w:asciiTheme="minorHAnsi" w:hAnsiTheme="minorHAnsi"/>
          <w:color w:val="000000"/>
        </w:rPr>
        <w:t xml:space="preserve">Senior </w:t>
      </w:r>
      <w:r w:rsidR="007E23DB" w:rsidRPr="002608D7">
        <w:rPr>
          <w:rStyle w:val="apple-style-span"/>
          <w:rFonts w:asciiTheme="minorHAnsi" w:hAnsiTheme="minorHAnsi"/>
          <w:color w:val="000000"/>
        </w:rPr>
        <w:t>Executive</w:t>
      </w:r>
      <w:r w:rsidR="0049292F" w:rsidRPr="002608D7">
        <w:rPr>
          <w:rStyle w:val="apple-style-span"/>
          <w:rFonts w:asciiTheme="minorHAnsi" w:hAnsiTheme="minorHAnsi"/>
          <w:color w:val="000000"/>
        </w:rPr>
        <w:t xml:space="preserve"> </w:t>
      </w:r>
      <w:r w:rsidR="00FD0893" w:rsidRPr="002608D7">
        <w:rPr>
          <w:rStyle w:val="apple-style-span"/>
          <w:rFonts w:asciiTheme="minorHAnsi" w:hAnsiTheme="minorHAnsi"/>
          <w:color w:val="000000"/>
        </w:rPr>
        <w:t xml:space="preserve">in </w:t>
      </w:r>
      <w:r w:rsidR="00774F68" w:rsidRPr="002608D7">
        <w:rPr>
          <w:rStyle w:val="apple-style-span"/>
          <w:rFonts w:asciiTheme="minorHAnsi" w:hAnsiTheme="minorHAnsi"/>
          <w:color w:val="000000"/>
        </w:rPr>
        <w:t>credit card service department</w:t>
      </w:r>
      <w:r w:rsidR="00041928">
        <w:rPr>
          <w:rStyle w:val="apple-style-span"/>
          <w:rFonts w:asciiTheme="minorHAnsi" w:hAnsiTheme="minorHAnsi"/>
          <w:color w:val="000000"/>
        </w:rPr>
        <w:t>.</w:t>
      </w:r>
    </w:p>
    <w:p w:rsidR="0009084D" w:rsidRPr="002608D7" w:rsidRDefault="0009084D" w:rsidP="0009084D">
      <w:pPr>
        <w:tabs>
          <w:tab w:val="left" w:pos="720"/>
        </w:tabs>
        <w:ind w:right="-720"/>
        <w:rPr>
          <w:rFonts w:asciiTheme="minorHAnsi" w:hAnsiTheme="minorHAnsi"/>
          <w:color w:val="000000"/>
        </w:rPr>
      </w:pPr>
      <w:r w:rsidRPr="002608D7">
        <w:rPr>
          <w:rFonts w:asciiTheme="minorHAnsi" w:hAnsiTheme="minorHAnsi"/>
          <w:color w:val="000000"/>
        </w:rPr>
        <w:t xml:space="preserve">Awards &amp; </w:t>
      </w:r>
      <w:r w:rsidR="0013694D" w:rsidRPr="002608D7">
        <w:rPr>
          <w:rFonts w:asciiTheme="minorHAnsi" w:hAnsiTheme="minorHAnsi"/>
          <w:color w:val="000000"/>
        </w:rPr>
        <w:t>recognition:</w:t>
      </w:r>
    </w:p>
    <w:p w:rsidR="0009084D" w:rsidRPr="002608D7" w:rsidRDefault="0009084D" w:rsidP="0009084D">
      <w:pPr>
        <w:tabs>
          <w:tab w:val="left" w:pos="720"/>
        </w:tabs>
        <w:ind w:right="-720"/>
        <w:rPr>
          <w:rFonts w:asciiTheme="minorHAnsi" w:hAnsiTheme="minorHAnsi"/>
          <w:color w:val="000000"/>
        </w:rPr>
      </w:pPr>
      <w:r w:rsidRPr="002608D7">
        <w:rPr>
          <w:rFonts w:asciiTheme="minorHAnsi" w:hAnsiTheme="minorHAnsi"/>
          <w:color w:val="000000"/>
        </w:rPr>
        <w:t>Get salary appraisal every year and this year 2014 company promo</w:t>
      </w:r>
      <w:r w:rsidR="002F3A0E" w:rsidRPr="002608D7">
        <w:rPr>
          <w:rFonts w:asciiTheme="minorHAnsi" w:hAnsiTheme="minorHAnsi"/>
          <w:color w:val="000000"/>
        </w:rPr>
        <w:t xml:space="preserve">ted me to a next higher grade G9 as a senior executive </w:t>
      </w:r>
      <w:r w:rsidRPr="002608D7">
        <w:rPr>
          <w:rFonts w:asciiTheme="minorHAnsi" w:hAnsiTheme="minorHAnsi"/>
          <w:color w:val="000000"/>
        </w:rPr>
        <w:t xml:space="preserve"> with</w:t>
      </w:r>
      <w:r w:rsidR="002F3A0E" w:rsidRPr="002608D7">
        <w:rPr>
          <w:rFonts w:asciiTheme="minorHAnsi" w:hAnsiTheme="minorHAnsi"/>
          <w:color w:val="000000"/>
        </w:rPr>
        <w:t xml:space="preserve"> </w:t>
      </w:r>
      <w:r w:rsidRPr="002608D7">
        <w:rPr>
          <w:rFonts w:asciiTheme="minorHAnsi" w:hAnsiTheme="minorHAnsi"/>
          <w:color w:val="000000"/>
        </w:rPr>
        <w:t xml:space="preserve">Salary appraisal </w:t>
      </w:r>
      <w:r w:rsidR="00C70982" w:rsidRPr="002608D7">
        <w:rPr>
          <w:rFonts w:asciiTheme="minorHAnsi" w:hAnsiTheme="minorHAnsi"/>
          <w:color w:val="000000"/>
        </w:rPr>
        <w:t xml:space="preserve"> </w:t>
      </w:r>
      <w:r w:rsidRPr="002608D7">
        <w:rPr>
          <w:rFonts w:asciiTheme="minorHAnsi" w:hAnsiTheme="minorHAnsi"/>
          <w:color w:val="000000"/>
        </w:rPr>
        <w:t>consider my performance</w:t>
      </w:r>
      <w:r w:rsidR="002F3A0E" w:rsidRPr="002608D7">
        <w:rPr>
          <w:rFonts w:asciiTheme="minorHAnsi" w:hAnsiTheme="minorHAnsi"/>
          <w:color w:val="000000"/>
        </w:rPr>
        <w:t xml:space="preserve"> effective from  October</w:t>
      </w:r>
      <w:r w:rsidR="00314154" w:rsidRPr="002608D7">
        <w:rPr>
          <w:rFonts w:asciiTheme="minorHAnsi" w:hAnsiTheme="minorHAnsi"/>
          <w:color w:val="000000"/>
        </w:rPr>
        <w:t xml:space="preserve"> 2014</w:t>
      </w:r>
      <w:r w:rsidRPr="002608D7">
        <w:rPr>
          <w:rFonts w:asciiTheme="minorHAnsi" w:hAnsiTheme="minorHAnsi"/>
          <w:color w:val="000000"/>
        </w:rPr>
        <w:t>.</w:t>
      </w:r>
    </w:p>
    <w:p w:rsidR="00AB29E0" w:rsidRDefault="00EC127C" w:rsidP="0078005E">
      <w:pPr>
        <w:tabs>
          <w:tab w:val="left" w:pos="720"/>
        </w:tabs>
        <w:ind w:right="-720"/>
        <w:rPr>
          <w:rFonts w:asciiTheme="minorHAnsi" w:hAnsiTheme="minorHAnsi"/>
          <w:color w:val="000000"/>
        </w:rPr>
      </w:pPr>
      <w:r w:rsidRPr="002608D7">
        <w:rPr>
          <w:rFonts w:asciiTheme="minorHAnsi" w:hAnsiTheme="minorHAnsi"/>
          <w:color w:val="000000"/>
        </w:rPr>
        <w:lastRenderedPageBreak/>
        <w:t xml:space="preserve">                                                                                        </w:t>
      </w:r>
    </w:p>
    <w:p w:rsidR="0078005E" w:rsidRPr="002608D7" w:rsidRDefault="0078005E" w:rsidP="0078005E">
      <w:pPr>
        <w:tabs>
          <w:tab w:val="left" w:pos="720"/>
        </w:tabs>
        <w:ind w:right="-720"/>
        <w:rPr>
          <w:rFonts w:asciiTheme="minorHAnsi" w:hAnsiTheme="minorHAnsi"/>
          <w:color w:val="000000"/>
        </w:rPr>
      </w:pPr>
    </w:p>
    <w:p w:rsidR="00AB29E0" w:rsidRPr="002608D7" w:rsidRDefault="001B4CE3" w:rsidP="00AB29E0">
      <w:pPr>
        <w:tabs>
          <w:tab w:val="left" w:pos="720"/>
        </w:tabs>
        <w:jc w:val="both"/>
        <w:rPr>
          <w:rFonts w:asciiTheme="minorHAnsi" w:hAnsiTheme="minorHAnsi"/>
          <w:color w:val="000000"/>
        </w:rPr>
      </w:pPr>
      <w:r w:rsidRPr="002608D7">
        <w:rPr>
          <w:rFonts w:asciiTheme="minorHAnsi" w:hAnsiTheme="minorHAnsi"/>
          <w:color w:val="000000"/>
        </w:rPr>
        <w:t>Cogentech management consultancy ltd</w:t>
      </w:r>
    </w:p>
    <w:p w:rsidR="001B4CE3" w:rsidRPr="002608D7" w:rsidRDefault="001B4CE3" w:rsidP="00AB29E0">
      <w:pPr>
        <w:tabs>
          <w:tab w:val="left" w:pos="720"/>
        </w:tabs>
        <w:jc w:val="both"/>
        <w:rPr>
          <w:rFonts w:asciiTheme="minorHAnsi" w:hAnsiTheme="minorHAnsi"/>
          <w:color w:val="000000"/>
        </w:rPr>
      </w:pPr>
      <w:r w:rsidRPr="002608D7">
        <w:rPr>
          <w:rFonts w:asciiTheme="minorHAnsi" w:hAnsiTheme="minorHAnsi"/>
          <w:color w:val="000000"/>
        </w:rPr>
        <w:t>Infinity building, sector v</w:t>
      </w:r>
    </w:p>
    <w:p w:rsidR="00AB29E0" w:rsidRPr="002608D7" w:rsidRDefault="003E5AED" w:rsidP="00AB29E0">
      <w:pPr>
        <w:tabs>
          <w:tab w:val="left" w:pos="720"/>
        </w:tabs>
        <w:jc w:val="both"/>
        <w:rPr>
          <w:rFonts w:asciiTheme="minorHAnsi" w:hAnsiTheme="minorHAnsi"/>
          <w:color w:val="000000"/>
        </w:rPr>
      </w:pPr>
      <w:r w:rsidRPr="002608D7">
        <w:rPr>
          <w:rFonts w:asciiTheme="minorHAnsi" w:hAnsiTheme="minorHAnsi"/>
          <w:color w:val="000000"/>
        </w:rPr>
        <w:t>Salt lake</w:t>
      </w:r>
      <w:r w:rsidR="001B4CE3" w:rsidRPr="002608D7">
        <w:rPr>
          <w:rFonts w:asciiTheme="minorHAnsi" w:hAnsiTheme="minorHAnsi"/>
          <w:color w:val="000000"/>
        </w:rPr>
        <w:t xml:space="preserve"> </w:t>
      </w:r>
      <w:r w:rsidR="00AB29E0" w:rsidRPr="002608D7">
        <w:rPr>
          <w:rFonts w:asciiTheme="minorHAnsi" w:hAnsiTheme="minorHAnsi"/>
          <w:color w:val="000000"/>
        </w:rPr>
        <w:t xml:space="preserve">                                                 </w:t>
      </w:r>
      <w:r w:rsidR="001B4CE3" w:rsidRPr="002608D7">
        <w:rPr>
          <w:rFonts w:asciiTheme="minorHAnsi" w:hAnsiTheme="minorHAnsi"/>
          <w:color w:val="000000"/>
        </w:rPr>
        <w:t xml:space="preserve">                            </w:t>
      </w:r>
      <w:r w:rsidR="0031427F" w:rsidRPr="002608D7">
        <w:rPr>
          <w:rFonts w:asciiTheme="minorHAnsi" w:hAnsiTheme="minorHAnsi"/>
          <w:color w:val="000000"/>
        </w:rPr>
        <w:t xml:space="preserve"> From-1</w:t>
      </w:r>
      <w:r w:rsidR="0031427F" w:rsidRPr="002608D7">
        <w:rPr>
          <w:rFonts w:asciiTheme="minorHAnsi" w:hAnsiTheme="minorHAnsi"/>
          <w:color w:val="000000"/>
          <w:vertAlign w:val="superscript"/>
        </w:rPr>
        <w:t>st</w:t>
      </w:r>
      <w:r w:rsidR="0031427F" w:rsidRPr="002608D7">
        <w:rPr>
          <w:rFonts w:asciiTheme="minorHAnsi" w:hAnsiTheme="minorHAnsi"/>
          <w:color w:val="000000"/>
        </w:rPr>
        <w:t xml:space="preserve"> february,2008 To  31</w:t>
      </w:r>
      <w:r w:rsidR="0031427F" w:rsidRPr="002608D7">
        <w:rPr>
          <w:rFonts w:asciiTheme="minorHAnsi" w:hAnsiTheme="minorHAnsi"/>
          <w:color w:val="000000"/>
          <w:vertAlign w:val="superscript"/>
        </w:rPr>
        <w:t>st</w:t>
      </w:r>
      <w:r w:rsidR="0031427F" w:rsidRPr="002608D7">
        <w:rPr>
          <w:rFonts w:asciiTheme="minorHAnsi" w:hAnsiTheme="minorHAnsi"/>
          <w:color w:val="000000"/>
        </w:rPr>
        <w:t xml:space="preserve"> jan</w:t>
      </w:r>
      <w:r w:rsidR="00AB29E0" w:rsidRPr="002608D7">
        <w:rPr>
          <w:rFonts w:asciiTheme="minorHAnsi" w:hAnsiTheme="minorHAnsi"/>
          <w:color w:val="000000"/>
        </w:rPr>
        <w:t>,201</w:t>
      </w:r>
      <w:r w:rsidR="0031427F" w:rsidRPr="002608D7">
        <w:rPr>
          <w:rFonts w:asciiTheme="minorHAnsi" w:hAnsiTheme="minorHAnsi"/>
          <w:color w:val="000000"/>
        </w:rPr>
        <w:t>2</w:t>
      </w:r>
    </w:p>
    <w:p w:rsidR="00AB29E0" w:rsidRPr="002608D7" w:rsidRDefault="00AB29E0" w:rsidP="00AB29E0">
      <w:pPr>
        <w:tabs>
          <w:tab w:val="left" w:pos="720"/>
        </w:tabs>
        <w:rPr>
          <w:rFonts w:asciiTheme="minorHAnsi" w:hAnsiTheme="minorHAnsi"/>
          <w:color w:val="000000"/>
        </w:rPr>
      </w:pPr>
      <w:r w:rsidRPr="002608D7">
        <w:rPr>
          <w:rFonts w:asciiTheme="minorHAnsi" w:hAnsiTheme="minorHAnsi"/>
          <w:color w:val="000000"/>
        </w:rPr>
        <w:t>Responsibilities</w:t>
      </w:r>
    </w:p>
    <w:p w:rsidR="00AB29E0" w:rsidRPr="002608D7" w:rsidRDefault="00AB29E0" w:rsidP="00AB29E0">
      <w:pPr>
        <w:tabs>
          <w:tab w:val="left" w:pos="720"/>
        </w:tabs>
        <w:rPr>
          <w:rFonts w:asciiTheme="minorHAnsi" w:hAnsiTheme="minorHAnsi"/>
        </w:rPr>
      </w:pPr>
    </w:p>
    <w:p w:rsidR="00AB29E0" w:rsidRDefault="00C70982" w:rsidP="00AB29E0">
      <w:pPr>
        <w:numPr>
          <w:ilvl w:val="0"/>
          <w:numId w:val="8"/>
        </w:numPr>
        <w:tabs>
          <w:tab w:val="left" w:pos="715"/>
        </w:tabs>
        <w:rPr>
          <w:rFonts w:asciiTheme="minorHAnsi" w:hAnsiTheme="minorHAnsi"/>
          <w:color w:val="000000"/>
        </w:rPr>
      </w:pPr>
      <w:r w:rsidRPr="002608D7">
        <w:rPr>
          <w:rFonts w:asciiTheme="minorHAnsi" w:hAnsiTheme="minorHAnsi"/>
          <w:color w:val="000000"/>
        </w:rPr>
        <w:t>Worked as a Relationship</w:t>
      </w:r>
      <w:r w:rsidR="00AB29E0" w:rsidRPr="002608D7">
        <w:rPr>
          <w:rFonts w:asciiTheme="minorHAnsi" w:hAnsiTheme="minorHAnsi"/>
          <w:color w:val="000000"/>
        </w:rPr>
        <w:t xml:space="preserve"> Officer</w:t>
      </w:r>
      <w:r w:rsidR="00A8506C" w:rsidRPr="002608D7">
        <w:rPr>
          <w:rFonts w:asciiTheme="minorHAnsi" w:hAnsiTheme="minorHAnsi"/>
          <w:color w:val="000000"/>
        </w:rPr>
        <w:t xml:space="preserve"> Airtel outbound Process</w:t>
      </w:r>
      <w:r w:rsidR="00AB29E0" w:rsidRPr="002608D7">
        <w:rPr>
          <w:rFonts w:asciiTheme="minorHAnsi" w:hAnsiTheme="minorHAnsi"/>
          <w:color w:val="000000"/>
        </w:rPr>
        <w:t>.</w:t>
      </w:r>
    </w:p>
    <w:p w:rsidR="005F49A9" w:rsidRDefault="005F49A9" w:rsidP="005F49A9">
      <w:pPr>
        <w:tabs>
          <w:tab w:val="left" w:pos="715"/>
        </w:tabs>
        <w:ind w:left="720"/>
        <w:rPr>
          <w:rFonts w:asciiTheme="minorHAnsi" w:hAnsiTheme="minorHAnsi"/>
          <w:color w:val="000000"/>
        </w:rPr>
      </w:pPr>
    </w:p>
    <w:p w:rsidR="005F49A9" w:rsidRPr="002608D7" w:rsidRDefault="005F49A9" w:rsidP="005F49A9">
      <w:pPr>
        <w:tabs>
          <w:tab w:val="left" w:pos="715"/>
        </w:tabs>
        <w:ind w:left="720"/>
        <w:rPr>
          <w:rFonts w:asciiTheme="minorHAnsi" w:hAnsiTheme="minorHAnsi"/>
          <w:color w:val="000000"/>
        </w:rPr>
      </w:pPr>
    </w:p>
    <w:p w:rsidR="00EC127C" w:rsidRPr="002608D7" w:rsidRDefault="00EC127C">
      <w:pPr>
        <w:pStyle w:val="Heading3"/>
        <w:pBdr>
          <w:bottom w:val="single" w:sz="8" w:space="1" w:color="000000"/>
        </w:pBdr>
        <w:tabs>
          <w:tab w:val="left" w:pos="0"/>
        </w:tabs>
        <w:rPr>
          <w:rFonts w:asciiTheme="minorHAnsi" w:hAnsiTheme="minorHAnsi"/>
          <w:b w:val="0"/>
        </w:rPr>
      </w:pPr>
      <w:r w:rsidRPr="002608D7">
        <w:rPr>
          <w:rFonts w:asciiTheme="minorHAnsi" w:hAnsiTheme="minorHAnsi"/>
          <w:b w:val="0"/>
        </w:rPr>
        <w:t>EDUCATION</w:t>
      </w:r>
    </w:p>
    <w:p w:rsidR="00EC127C" w:rsidRPr="002608D7" w:rsidRDefault="00EC127C">
      <w:pPr>
        <w:rPr>
          <w:rFonts w:asciiTheme="minorHAnsi" w:hAnsiTheme="minorHAnsi"/>
        </w:rPr>
      </w:pPr>
    </w:p>
    <w:tbl>
      <w:tblPr>
        <w:tblW w:w="7668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2160"/>
        <w:gridCol w:w="2250"/>
        <w:gridCol w:w="1260"/>
      </w:tblGrid>
      <w:tr w:rsidR="0031427F" w:rsidRPr="002608D7">
        <w:tc>
          <w:tcPr>
            <w:tcW w:w="1998" w:type="dxa"/>
          </w:tcPr>
          <w:p w:rsidR="0031427F" w:rsidRPr="002608D7" w:rsidRDefault="0031427F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Degree</w:t>
            </w:r>
          </w:p>
        </w:tc>
        <w:tc>
          <w:tcPr>
            <w:tcW w:w="2160" w:type="dxa"/>
          </w:tcPr>
          <w:p w:rsidR="0031427F" w:rsidRPr="002608D7" w:rsidRDefault="0031427F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Institute/ University</w:t>
            </w:r>
          </w:p>
        </w:tc>
        <w:tc>
          <w:tcPr>
            <w:tcW w:w="2250" w:type="dxa"/>
          </w:tcPr>
          <w:p w:rsidR="0031427F" w:rsidRPr="002608D7" w:rsidRDefault="0031427F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Discipline</w:t>
            </w:r>
          </w:p>
        </w:tc>
        <w:tc>
          <w:tcPr>
            <w:tcW w:w="1260" w:type="dxa"/>
          </w:tcPr>
          <w:p w:rsidR="0031427F" w:rsidRPr="002608D7" w:rsidRDefault="0031427F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Year of Passing</w:t>
            </w:r>
          </w:p>
        </w:tc>
      </w:tr>
      <w:tr w:rsidR="0031427F" w:rsidRPr="002608D7">
        <w:tc>
          <w:tcPr>
            <w:tcW w:w="1998" w:type="dxa"/>
          </w:tcPr>
          <w:p w:rsidR="0031427F" w:rsidRPr="002608D7" w:rsidRDefault="0031427F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MBA</w:t>
            </w:r>
          </w:p>
        </w:tc>
        <w:tc>
          <w:tcPr>
            <w:tcW w:w="2160" w:type="dxa"/>
          </w:tcPr>
          <w:p w:rsidR="0031427F" w:rsidRPr="002608D7" w:rsidRDefault="0031427F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SMU</w:t>
            </w:r>
          </w:p>
        </w:tc>
        <w:tc>
          <w:tcPr>
            <w:tcW w:w="2250" w:type="dxa"/>
          </w:tcPr>
          <w:p w:rsidR="0031427F" w:rsidRPr="002608D7" w:rsidRDefault="00BD5FF8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FINANCE</w:t>
            </w:r>
          </w:p>
        </w:tc>
        <w:tc>
          <w:tcPr>
            <w:tcW w:w="1260" w:type="dxa"/>
          </w:tcPr>
          <w:p w:rsidR="0031427F" w:rsidRPr="002608D7" w:rsidRDefault="0070306E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2015</w:t>
            </w:r>
          </w:p>
        </w:tc>
      </w:tr>
      <w:tr w:rsidR="0031427F" w:rsidRPr="002608D7">
        <w:tc>
          <w:tcPr>
            <w:tcW w:w="1998" w:type="dxa"/>
          </w:tcPr>
          <w:p w:rsidR="0031427F" w:rsidRPr="002608D7" w:rsidRDefault="00551517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M.Com</w:t>
            </w:r>
          </w:p>
        </w:tc>
        <w:tc>
          <w:tcPr>
            <w:tcW w:w="2160" w:type="dxa"/>
          </w:tcPr>
          <w:p w:rsidR="0031427F" w:rsidRPr="002608D7" w:rsidRDefault="00551517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IGNOU</w:t>
            </w:r>
          </w:p>
        </w:tc>
        <w:tc>
          <w:tcPr>
            <w:tcW w:w="2250" w:type="dxa"/>
          </w:tcPr>
          <w:p w:rsidR="0031427F" w:rsidRPr="002608D7" w:rsidRDefault="00551517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COMMERCE</w:t>
            </w:r>
          </w:p>
        </w:tc>
        <w:tc>
          <w:tcPr>
            <w:tcW w:w="1260" w:type="dxa"/>
          </w:tcPr>
          <w:p w:rsidR="0031427F" w:rsidRPr="002608D7" w:rsidRDefault="00551517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2011</w:t>
            </w:r>
          </w:p>
        </w:tc>
      </w:tr>
      <w:tr w:rsidR="0031427F" w:rsidRPr="002608D7">
        <w:tc>
          <w:tcPr>
            <w:tcW w:w="1998" w:type="dxa"/>
          </w:tcPr>
          <w:p w:rsidR="0031427F" w:rsidRPr="002608D7" w:rsidRDefault="00551517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B.Com</w:t>
            </w:r>
          </w:p>
        </w:tc>
        <w:tc>
          <w:tcPr>
            <w:tcW w:w="2160" w:type="dxa"/>
          </w:tcPr>
          <w:p w:rsidR="0031427F" w:rsidRPr="002608D7" w:rsidRDefault="00551517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C.U</w:t>
            </w:r>
          </w:p>
        </w:tc>
        <w:tc>
          <w:tcPr>
            <w:tcW w:w="2250" w:type="dxa"/>
          </w:tcPr>
          <w:p w:rsidR="0031427F" w:rsidRPr="002608D7" w:rsidRDefault="00551517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COMMERCE</w:t>
            </w:r>
          </w:p>
        </w:tc>
        <w:tc>
          <w:tcPr>
            <w:tcW w:w="1260" w:type="dxa"/>
          </w:tcPr>
          <w:p w:rsidR="0031427F" w:rsidRPr="002608D7" w:rsidRDefault="00551517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2007</w:t>
            </w:r>
          </w:p>
        </w:tc>
      </w:tr>
      <w:tr w:rsidR="0031427F" w:rsidRPr="002608D7">
        <w:tc>
          <w:tcPr>
            <w:tcW w:w="1998" w:type="dxa"/>
          </w:tcPr>
          <w:p w:rsidR="0031427F" w:rsidRPr="002608D7" w:rsidRDefault="00551517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HIGHER SECONDARY</w:t>
            </w:r>
          </w:p>
        </w:tc>
        <w:tc>
          <w:tcPr>
            <w:tcW w:w="2160" w:type="dxa"/>
          </w:tcPr>
          <w:p w:rsidR="0031427F" w:rsidRPr="002608D7" w:rsidRDefault="00551517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W.C.H.S.E</w:t>
            </w:r>
          </w:p>
        </w:tc>
        <w:tc>
          <w:tcPr>
            <w:tcW w:w="2250" w:type="dxa"/>
          </w:tcPr>
          <w:p w:rsidR="0031427F" w:rsidRPr="002608D7" w:rsidRDefault="00551517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COMMERCE</w:t>
            </w:r>
          </w:p>
        </w:tc>
        <w:tc>
          <w:tcPr>
            <w:tcW w:w="1260" w:type="dxa"/>
          </w:tcPr>
          <w:p w:rsidR="0031427F" w:rsidRPr="002608D7" w:rsidRDefault="00551517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2004</w:t>
            </w:r>
          </w:p>
        </w:tc>
      </w:tr>
      <w:tr w:rsidR="0031427F" w:rsidRPr="002608D7">
        <w:tc>
          <w:tcPr>
            <w:tcW w:w="1998" w:type="dxa"/>
          </w:tcPr>
          <w:p w:rsidR="0031427F" w:rsidRPr="002608D7" w:rsidRDefault="00551517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MADHYAMIK</w:t>
            </w:r>
          </w:p>
        </w:tc>
        <w:tc>
          <w:tcPr>
            <w:tcW w:w="2160" w:type="dxa"/>
          </w:tcPr>
          <w:p w:rsidR="0031427F" w:rsidRPr="002608D7" w:rsidRDefault="00551517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W.B.B.S.E</w:t>
            </w:r>
          </w:p>
        </w:tc>
        <w:tc>
          <w:tcPr>
            <w:tcW w:w="2250" w:type="dxa"/>
          </w:tcPr>
          <w:p w:rsidR="0031427F" w:rsidRPr="002608D7" w:rsidRDefault="00551517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ARTS,SCI</w:t>
            </w:r>
          </w:p>
        </w:tc>
        <w:tc>
          <w:tcPr>
            <w:tcW w:w="1260" w:type="dxa"/>
          </w:tcPr>
          <w:p w:rsidR="0031427F" w:rsidRPr="002608D7" w:rsidRDefault="00551517" w:rsidP="00551517">
            <w:pPr>
              <w:jc w:val="center"/>
              <w:rPr>
                <w:rFonts w:asciiTheme="minorHAnsi" w:hAnsiTheme="minorHAnsi"/>
              </w:rPr>
            </w:pPr>
            <w:r w:rsidRPr="002608D7">
              <w:rPr>
                <w:rFonts w:asciiTheme="minorHAnsi" w:hAnsiTheme="minorHAnsi"/>
              </w:rPr>
              <w:t>2002</w:t>
            </w:r>
          </w:p>
        </w:tc>
      </w:tr>
    </w:tbl>
    <w:p w:rsidR="00AD00CD" w:rsidRDefault="00AD00CD" w:rsidP="00147794">
      <w:pPr>
        <w:pStyle w:val="Heading3"/>
        <w:pBdr>
          <w:bottom w:val="single" w:sz="8" w:space="0" w:color="000000"/>
        </w:pBdr>
        <w:tabs>
          <w:tab w:val="left" w:pos="0"/>
        </w:tabs>
        <w:jc w:val="left"/>
        <w:rPr>
          <w:rFonts w:asciiTheme="minorHAnsi" w:hAnsiTheme="minorHAnsi"/>
          <w:b w:val="0"/>
        </w:rPr>
      </w:pPr>
    </w:p>
    <w:p w:rsidR="0074033E" w:rsidRDefault="0074033E" w:rsidP="0074033E"/>
    <w:p w:rsidR="0074033E" w:rsidRPr="0074033E" w:rsidRDefault="0074033E" w:rsidP="0074033E">
      <w:r w:rsidRPr="0074033E">
        <w:t>Technical Knowledge:</w:t>
      </w:r>
    </w:p>
    <w:p w:rsidR="0074033E" w:rsidRPr="0074033E" w:rsidRDefault="0074033E" w:rsidP="0074033E">
      <w:r>
        <w:t xml:space="preserve">Completed 2 years Software Applications and Programming Course </w:t>
      </w:r>
      <w:r w:rsidR="00F619E5">
        <w:t>from</w:t>
      </w:r>
      <w:r>
        <w:t xml:space="preserve"> Belur math </w:t>
      </w:r>
      <w:r w:rsidR="00F619E5">
        <w:t>Ramakrishna</w:t>
      </w:r>
      <w:r>
        <w:t xml:space="preserve"> Mission.  </w:t>
      </w:r>
    </w:p>
    <w:p w:rsidR="00AE670E" w:rsidRPr="002608D7" w:rsidRDefault="00AE670E" w:rsidP="00AE670E">
      <w:pPr>
        <w:rPr>
          <w:rFonts w:asciiTheme="minorHAnsi" w:hAnsiTheme="minorHAnsi"/>
        </w:rPr>
      </w:pPr>
    </w:p>
    <w:p w:rsidR="005F49A9" w:rsidRDefault="005F49A9" w:rsidP="00147794">
      <w:pPr>
        <w:pStyle w:val="Heading3"/>
        <w:pBdr>
          <w:bottom w:val="single" w:sz="8" w:space="0" w:color="000000"/>
        </w:pBdr>
        <w:tabs>
          <w:tab w:val="left" w:pos="0"/>
        </w:tabs>
        <w:jc w:val="left"/>
        <w:rPr>
          <w:rFonts w:asciiTheme="minorHAnsi" w:hAnsiTheme="minorHAnsi"/>
          <w:b w:val="0"/>
          <w:bCs/>
        </w:rPr>
      </w:pPr>
    </w:p>
    <w:p w:rsidR="00EC127C" w:rsidRPr="002608D7" w:rsidRDefault="00EC127C" w:rsidP="00147794">
      <w:pPr>
        <w:pStyle w:val="Heading3"/>
        <w:pBdr>
          <w:bottom w:val="single" w:sz="8" w:space="0" w:color="000000"/>
        </w:pBdr>
        <w:tabs>
          <w:tab w:val="left" w:pos="0"/>
        </w:tabs>
        <w:jc w:val="left"/>
        <w:rPr>
          <w:rFonts w:asciiTheme="minorHAnsi" w:hAnsiTheme="minorHAnsi"/>
          <w:b w:val="0"/>
        </w:rPr>
      </w:pPr>
      <w:r w:rsidRPr="002608D7">
        <w:rPr>
          <w:rFonts w:asciiTheme="minorHAnsi" w:hAnsiTheme="minorHAnsi"/>
          <w:b w:val="0"/>
          <w:bCs/>
        </w:rPr>
        <w:t>STRENGTHS</w:t>
      </w:r>
      <w:r w:rsidRPr="002608D7">
        <w:rPr>
          <w:rFonts w:asciiTheme="minorHAnsi" w:hAnsiTheme="minorHAnsi"/>
          <w:b w:val="0"/>
        </w:rPr>
        <w:t xml:space="preserve"> </w:t>
      </w:r>
    </w:p>
    <w:p w:rsidR="00EC127C" w:rsidRPr="002608D7" w:rsidRDefault="00EC127C">
      <w:pPr>
        <w:numPr>
          <w:ilvl w:val="0"/>
          <w:numId w:val="7"/>
        </w:numPr>
        <w:tabs>
          <w:tab w:val="left" w:pos="360"/>
        </w:tabs>
        <w:rPr>
          <w:rFonts w:asciiTheme="minorHAnsi" w:hAnsiTheme="minorHAnsi"/>
        </w:rPr>
      </w:pPr>
      <w:r w:rsidRPr="002608D7">
        <w:rPr>
          <w:rFonts w:asciiTheme="minorHAnsi" w:hAnsiTheme="minorHAnsi"/>
        </w:rPr>
        <w:t>Strong Communication, interpersonal, learning and organizing skills matched with ability to manage stress, time and people effectively.</w:t>
      </w:r>
    </w:p>
    <w:p w:rsidR="00EC127C" w:rsidRPr="002608D7" w:rsidRDefault="00EC127C">
      <w:pPr>
        <w:numPr>
          <w:ilvl w:val="0"/>
          <w:numId w:val="7"/>
        </w:numPr>
        <w:tabs>
          <w:tab w:val="left" w:pos="360"/>
        </w:tabs>
        <w:rPr>
          <w:rFonts w:asciiTheme="minorHAnsi" w:hAnsiTheme="minorHAnsi"/>
        </w:rPr>
      </w:pPr>
      <w:r w:rsidRPr="002608D7">
        <w:rPr>
          <w:rFonts w:asciiTheme="minorHAnsi" w:hAnsiTheme="minorHAnsi"/>
        </w:rPr>
        <w:t>Proven strength in problem solving, co-ordination and analysis.</w:t>
      </w:r>
    </w:p>
    <w:p w:rsidR="00EC127C" w:rsidRDefault="00EC127C">
      <w:pPr>
        <w:numPr>
          <w:ilvl w:val="0"/>
          <w:numId w:val="7"/>
        </w:numPr>
        <w:tabs>
          <w:tab w:val="left" w:pos="360"/>
        </w:tabs>
        <w:rPr>
          <w:rFonts w:asciiTheme="minorHAnsi" w:hAnsiTheme="minorHAnsi"/>
        </w:rPr>
      </w:pPr>
      <w:r w:rsidRPr="002608D7">
        <w:rPr>
          <w:rFonts w:asciiTheme="minorHAnsi" w:hAnsiTheme="minorHAnsi"/>
        </w:rPr>
        <w:t>Strongly believes in discipline and maintaining a healthy environment.</w:t>
      </w:r>
    </w:p>
    <w:p w:rsidR="005F49A9" w:rsidRDefault="005F49A9" w:rsidP="005F49A9">
      <w:pPr>
        <w:ind w:left="360"/>
        <w:rPr>
          <w:rFonts w:asciiTheme="minorHAnsi" w:hAnsiTheme="minorHAnsi"/>
        </w:rPr>
      </w:pPr>
    </w:p>
    <w:p w:rsidR="005F49A9" w:rsidRPr="002608D7" w:rsidRDefault="005F49A9" w:rsidP="005F49A9">
      <w:pPr>
        <w:ind w:left="360"/>
        <w:rPr>
          <w:rFonts w:asciiTheme="minorHAnsi" w:hAnsiTheme="minorHAnsi"/>
        </w:rPr>
      </w:pPr>
    </w:p>
    <w:p w:rsidR="005F49A9" w:rsidRDefault="005F49A9" w:rsidP="006303B7">
      <w:pPr>
        <w:pStyle w:val="Heading3"/>
        <w:pBdr>
          <w:bottom w:val="single" w:sz="8" w:space="1" w:color="000000"/>
        </w:pBdr>
        <w:tabs>
          <w:tab w:val="clear" w:pos="0"/>
        </w:tabs>
        <w:jc w:val="left"/>
        <w:rPr>
          <w:rFonts w:asciiTheme="minorHAnsi" w:hAnsiTheme="minorHAnsi"/>
          <w:b w:val="0"/>
        </w:rPr>
      </w:pPr>
    </w:p>
    <w:p w:rsidR="00EC127C" w:rsidRPr="002608D7" w:rsidRDefault="006303B7" w:rsidP="006303B7">
      <w:pPr>
        <w:pStyle w:val="Heading3"/>
        <w:pBdr>
          <w:bottom w:val="single" w:sz="8" w:space="1" w:color="000000"/>
        </w:pBdr>
        <w:tabs>
          <w:tab w:val="clear" w:pos="0"/>
        </w:tabs>
        <w:jc w:val="left"/>
        <w:rPr>
          <w:rFonts w:asciiTheme="minorHAnsi" w:hAnsiTheme="minorHAnsi"/>
          <w:b w:val="0"/>
        </w:rPr>
      </w:pPr>
      <w:r w:rsidRPr="002608D7">
        <w:rPr>
          <w:rFonts w:asciiTheme="minorHAnsi" w:hAnsiTheme="minorHAnsi"/>
          <w:b w:val="0"/>
        </w:rPr>
        <w:t xml:space="preserve">                                                            </w:t>
      </w:r>
      <w:r w:rsidR="00EC127C" w:rsidRPr="002608D7">
        <w:rPr>
          <w:rFonts w:asciiTheme="minorHAnsi" w:hAnsiTheme="minorHAnsi"/>
          <w:b w:val="0"/>
        </w:rPr>
        <w:t>PERSONAL DETAILS</w:t>
      </w:r>
    </w:p>
    <w:p w:rsidR="00EC127C" w:rsidRPr="002608D7" w:rsidRDefault="00EC127C">
      <w:pPr>
        <w:rPr>
          <w:rFonts w:asciiTheme="minorHAnsi" w:hAnsiTheme="minorHAnsi"/>
        </w:rPr>
      </w:pPr>
    </w:p>
    <w:p w:rsidR="00EC127C" w:rsidRPr="002608D7" w:rsidRDefault="0040229E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>Date of Birth</w:t>
      </w:r>
      <w:r w:rsidR="00912C6E" w:rsidRPr="002608D7">
        <w:rPr>
          <w:rFonts w:asciiTheme="minorHAnsi" w:hAnsiTheme="minorHAnsi"/>
        </w:rPr>
        <w:t xml:space="preserve">          :</w:t>
      </w:r>
      <w:r w:rsidR="00912C6E" w:rsidRPr="002608D7">
        <w:rPr>
          <w:rFonts w:asciiTheme="minorHAnsi" w:hAnsiTheme="minorHAnsi"/>
        </w:rPr>
        <w:tab/>
      </w:r>
      <w:r w:rsidR="00912C6E" w:rsidRPr="002608D7">
        <w:rPr>
          <w:rFonts w:asciiTheme="minorHAnsi" w:hAnsiTheme="minorHAnsi"/>
        </w:rPr>
        <w:tab/>
      </w:r>
      <w:r w:rsidR="00AB29E0" w:rsidRPr="002608D7">
        <w:rPr>
          <w:rFonts w:asciiTheme="minorHAnsi" w:hAnsiTheme="minorHAnsi"/>
        </w:rPr>
        <w:t>4</w:t>
      </w:r>
      <w:r w:rsidR="00AB29E0" w:rsidRPr="002608D7">
        <w:rPr>
          <w:rFonts w:asciiTheme="minorHAnsi" w:hAnsiTheme="minorHAnsi"/>
          <w:vertAlign w:val="superscript"/>
        </w:rPr>
        <w:t>th</w:t>
      </w:r>
      <w:r w:rsidR="00AB29E0" w:rsidRPr="002608D7">
        <w:rPr>
          <w:rFonts w:asciiTheme="minorHAnsi" w:hAnsiTheme="minorHAnsi"/>
        </w:rPr>
        <w:t xml:space="preserve"> November </w:t>
      </w:r>
      <w:r w:rsidR="006303B7" w:rsidRPr="002608D7">
        <w:rPr>
          <w:rFonts w:asciiTheme="minorHAnsi" w:hAnsiTheme="minorHAnsi"/>
        </w:rPr>
        <w:t>1986</w:t>
      </w:r>
      <w:r w:rsidR="00EC127C" w:rsidRPr="002608D7">
        <w:rPr>
          <w:rFonts w:asciiTheme="minorHAnsi" w:hAnsiTheme="minorHAnsi"/>
        </w:rPr>
        <w:t>.</w:t>
      </w:r>
    </w:p>
    <w:p w:rsidR="00EC127C" w:rsidRPr="002608D7" w:rsidRDefault="00EC127C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>Father’s Name</w:t>
      </w:r>
      <w:r w:rsidRPr="002608D7">
        <w:rPr>
          <w:rFonts w:asciiTheme="minorHAnsi" w:hAnsiTheme="minorHAnsi"/>
        </w:rPr>
        <w:tab/>
      </w:r>
      <w:r w:rsidR="00912C6E" w:rsidRPr="002608D7">
        <w:rPr>
          <w:rFonts w:asciiTheme="minorHAnsi" w:hAnsiTheme="minorHAnsi"/>
        </w:rPr>
        <w:t xml:space="preserve">    :</w:t>
      </w:r>
      <w:r w:rsidRPr="002608D7">
        <w:rPr>
          <w:rFonts w:asciiTheme="minorHAnsi" w:hAnsiTheme="minorHAnsi"/>
        </w:rPr>
        <w:tab/>
      </w:r>
      <w:r w:rsidRPr="002608D7">
        <w:rPr>
          <w:rFonts w:asciiTheme="minorHAnsi" w:hAnsiTheme="minorHAnsi"/>
        </w:rPr>
        <w:tab/>
        <w:t xml:space="preserve">Mr. </w:t>
      </w:r>
      <w:r w:rsidR="00AB29E0" w:rsidRPr="002608D7">
        <w:rPr>
          <w:rFonts w:asciiTheme="minorHAnsi" w:hAnsiTheme="minorHAnsi"/>
        </w:rPr>
        <w:t>Samir Swarnakar</w:t>
      </w:r>
    </w:p>
    <w:p w:rsidR="00EC127C" w:rsidRPr="002608D7" w:rsidRDefault="00EC127C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>Gender</w:t>
      </w:r>
      <w:r w:rsidRPr="002608D7">
        <w:rPr>
          <w:rFonts w:asciiTheme="minorHAnsi" w:hAnsiTheme="minorHAnsi"/>
        </w:rPr>
        <w:tab/>
      </w:r>
      <w:r w:rsidRPr="002608D7">
        <w:rPr>
          <w:rFonts w:asciiTheme="minorHAnsi" w:hAnsiTheme="minorHAnsi"/>
        </w:rPr>
        <w:tab/>
      </w:r>
      <w:r w:rsidR="00912C6E" w:rsidRPr="002608D7">
        <w:rPr>
          <w:rFonts w:asciiTheme="minorHAnsi" w:hAnsiTheme="minorHAnsi"/>
        </w:rPr>
        <w:t xml:space="preserve">    :</w:t>
      </w:r>
      <w:r w:rsidRPr="002608D7">
        <w:rPr>
          <w:rFonts w:asciiTheme="minorHAnsi" w:hAnsiTheme="minorHAnsi"/>
        </w:rPr>
        <w:tab/>
      </w:r>
      <w:r w:rsidRPr="002608D7">
        <w:rPr>
          <w:rFonts w:asciiTheme="minorHAnsi" w:hAnsiTheme="minorHAnsi"/>
        </w:rPr>
        <w:tab/>
        <w:t>Male</w:t>
      </w:r>
    </w:p>
    <w:p w:rsidR="00EC127C" w:rsidRPr="002608D7" w:rsidRDefault="00EC127C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>Marital Status</w:t>
      </w:r>
      <w:r w:rsidRPr="002608D7">
        <w:rPr>
          <w:rFonts w:asciiTheme="minorHAnsi" w:hAnsiTheme="minorHAnsi"/>
        </w:rPr>
        <w:tab/>
      </w:r>
      <w:r w:rsidR="00912C6E" w:rsidRPr="002608D7">
        <w:rPr>
          <w:rFonts w:asciiTheme="minorHAnsi" w:hAnsiTheme="minorHAnsi"/>
        </w:rPr>
        <w:t xml:space="preserve">    :</w:t>
      </w:r>
      <w:r w:rsidR="00431F65" w:rsidRPr="002608D7">
        <w:rPr>
          <w:rFonts w:asciiTheme="minorHAnsi" w:hAnsiTheme="minorHAnsi"/>
        </w:rPr>
        <w:tab/>
      </w:r>
      <w:r w:rsidR="00431F65" w:rsidRPr="002608D7">
        <w:rPr>
          <w:rFonts w:asciiTheme="minorHAnsi" w:hAnsiTheme="minorHAnsi"/>
        </w:rPr>
        <w:tab/>
        <w:t>Married</w:t>
      </w:r>
    </w:p>
    <w:p w:rsidR="00EC127C" w:rsidRPr="002608D7" w:rsidRDefault="00EC127C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>Nationality</w:t>
      </w:r>
      <w:r w:rsidRPr="002608D7">
        <w:rPr>
          <w:rFonts w:asciiTheme="minorHAnsi" w:hAnsiTheme="minorHAnsi"/>
        </w:rPr>
        <w:tab/>
      </w:r>
      <w:r w:rsidR="00912C6E" w:rsidRPr="002608D7">
        <w:rPr>
          <w:rFonts w:asciiTheme="minorHAnsi" w:hAnsiTheme="minorHAnsi"/>
        </w:rPr>
        <w:t xml:space="preserve">    :</w:t>
      </w:r>
      <w:r w:rsidRPr="002608D7">
        <w:rPr>
          <w:rFonts w:asciiTheme="minorHAnsi" w:hAnsiTheme="minorHAnsi"/>
        </w:rPr>
        <w:tab/>
      </w:r>
      <w:r w:rsidRPr="002608D7">
        <w:rPr>
          <w:rFonts w:asciiTheme="minorHAnsi" w:hAnsiTheme="minorHAnsi"/>
        </w:rPr>
        <w:tab/>
        <w:t>Indian</w:t>
      </w:r>
    </w:p>
    <w:p w:rsidR="00EC127C" w:rsidRPr="002608D7" w:rsidRDefault="00EC127C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>Religion</w:t>
      </w:r>
      <w:r w:rsidRPr="002608D7">
        <w:rPr>
          <w:rFonts w:asciiTheme="minorHAnsi" w:hAnsiTheme="minorHAnsi"/>
        </w:rPr>
        <w:tab/>
      </w:r>
      <w:r w:rsidRPr="002608D7">
        <w:rPr>
          <w:rFonts w:asciiTheme="minorHAnsi" w:hAnsiTheme="minorHAnsi"/>
        </w:rPr>
        <w:tab/>
      </w:r>
      <w:r w:rsidR="008E05A6" w:rsidRPr="002608D7">
        <w:rPr>
          <w:rFonts w:asciiTheme="minorHAnsi" w:hAnsiTheme="minorHAnsi"/>
        </w:rPr>
        <w:t xml:space="preserve">    :</w:t>
      </w:r>
      <w:r w:rsidRPr="002608D7">
        <w:rPr>
          <w:rFonts w:asciiTheme="minorHAnsi" w:hAnsiTheme="minorHAnsi"/>
        </w:rPr>
        <w:tab/>
      </w:r>
      <w:r w:rsidRPr="002608D7">
        <w:rPr>
          <w:rFonts w:asciiTheme="minorHAnsi" w:hAnsiTheme="minorHAnsi"/>
        </w:rPr>
        <w:tab/>
        <w:t>Hindu</w:t>
      </w:r>
    </w:p>
    <w:p w:rsidR="00EC127C" w:rsidRPr="002608D7" w:rsidRDefault="00EC127C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 xml:space="preserve">Languages </w:t>
      </w:r>
      <w:r w:rsidR="003E5AED" w:rsidRPr="002608D7">
        <w:rPr>
          <w:rFonts w:asciiTheme="minorHAnsi" w:hAnsiTheme="minorHAnsi"/>
        </w:rPr>
        <w:t>Known:</w:t>
      </w:r>
      <w:r w:rsidRPr="002608D7">
        <w:rPr>
          <w:rFonts w:asciiTheme="minorHAnsi" w:hAnsiTheme="minorHAnsi"/>
        </w:rPr>
        <w:tab/>
      </w:r>
      <w:r w:rsidRPr="002608D7">
        <w:rPr>
          <w:rFonts w:asciiTheme="minorHAnsi" w:hAnsiTheme="minorHAnsi"/>
        </w:rPr>
        <w:tab/>
        <w:t>Eng</w:t>
      </w:r>
      <w:r w:rsidR="0040229E" w:rsidRPr="002608D7">
        <w:rPr>
          <w:rFonts w:asciiTheme="minorHAnsi" w:hAnsiTheme="minorHAnsi"/>
        </w:rPr>
        <w:t>lish, Hindi and Bengali</w:t>
      </w:r>
    </w:p>
    <w:p w:rsidR="00AE670E" w:rsidRPr="002608D7" w:rsidRDefault="00AE670E">
      <w:pPr>
        <w:pStyle w:val="BodyText"/>
        <w:rPr>
          <w:rFonts w:asciiTheme="minorHAnsi" w:hAnsiTheme="minorHAnsi"/>
          <w:b w:val="0"/>
          <w:sz w:val="20"/>
        </w:rPr>
      </w:pPr>
    </w:p>
    <w:p w:rsidR="00AE670E" w:rsidRPr="002608D7" w:rsidRDefault="00AE670E">
      <w:pPr>
        <w:pStyle w:val="BodyText"/>
        <w:rPr>
          <w:rFonts w:asciiTheme="minorHAnsi" w:hAnsiTheme="minorHAnsi"/>
          <w:b w:val="0"/>
          <w:sz w:val="20"/>
        </w:rPr>
      </w:pPr>
    </w:p>
    <w:p w:rsidR="00AE670E" w:rsidRPr="002608D7" w:rsidRDefault="00AE670E">
      <w:pPr>
        <w:pStyle w:val="BodyText"/>
        <w:rPr>
          <w:rFonts w:asciiTheme="minorHAnsi" w:hAnsiTheme="minorHAnsi"/>
          <w:b w:val="0"/>
          <w:sz w:val="20"/>
        </w:rPr>
      </w:pPr>
    </w:p>
    <w:p w:rsidR="00EC127C" w:rsidRPr="002608D7" w:rsidRDefault="00EC127C">
      <w:pPr>
        <w:pStyle w:val="BodyText"/>
        <w:rPr>
          <w:rFonts w:asciiTheme="minorHAnsi" w:hAnsiTheme="minorHAnsi"/>
          <w:b w:val="0"/>
          <w:sz w:val="20"/>
        </w:rPr>
      </w:pPr>
      <w:bookmarkStart w:id="0" w:name="_GoBack"/>
      <w:bookmarkEnd w:id="0"/>
      <w:r w:rsidRPr="002608D7">
        <w:rPr>
          <w:rFonts w:asciiTheme="minorHAnsi" w:hAnsiTheme="minorHAnsi"/>
          <w:b w:val="0"/>
          <w:sz w:val="20"/>
        </w:rPr>
        <w:t>I solemnly declare that all the information given here in true to best of my knowledge.</w:t>
      </w:r>
    </w:p>
    <w:p w:rsidR="008204AC" w:rsidRPr="002608D7" w:rsidRDefault="008204AC">
      <w:pPr>
        <w:pStyle w:val="BodyText"/>
        <w:rPr>
          <w:rFonts w:asciiTheme="minorHAnsi" w:hAnsiTheme="minorHAnsi"/>
          <w:b w:val="0"/>
          <w:sz w:val="20"/>
        </w:rPr>
      </w:pPr>
    </w:p>
    <w:p w:rsidR="00AE670E" w:rsidRPr="002608D7" w:rsidRDefault="00AE670E">
      <w:pPr>
        <w:pStyle w:val="BodyText"/>
        <w:rPr>
          <w:rFonts w:asciiTheme="minorHAnsi" w:hAnsiTheme="minorHAnsi"/>
          <w:b w:val="0"/>
          <w:sz w:val="20"/>
        </w:rPr>
      </w:pPr>
    </w:p>
    <w:p w:rsidR="00AE670E" w:rsidRPr="002608D7" w:rsidRDefault="00AE670E">
      <w:pPr>
        <w:pStyle w:val="BodyText"/>
        <w:rPr>
          <w:rFonts w:asciiTheme="minorHAnsi" w:hAnsiTheme="minorHAnsi"/>
          <w:b w:val="0"/>
          <w:sz w:val="20"/>
        </w:rPr>
      </w:pPr>
    </w:p>
    <w:p w:rsidR="00EC127C" w:rsidRPr="002608D7" w:rsidRDefault="00EC127C">
      <w:pPr>
        <w:rPr>
          <w:rFonts w:asciiTheme="minorHAnsi" w:hAnsiTheme="minorHAnsi"/>
        </w:rPr>
      </w:pPr>
    </w:p>
    <w:p w:rsidR="00EC127C" w:rsidRPr="002608D7" w:rsidRDefault="003E5AED">
      <w:pPr>
        <w:pStyle w:val="Heading2"/>
        <w:tabs>
          <w:tab w:val="left" w:pos="0"/>
        </w:tabs>
        <w:rPr>
          <w:rFonts w:asciiTheme="minorHAnsi" w:hAnsiTheme="minorHAnsi"/>
          <w:b w:val="0"/>
        </w:rPr>
      </w:pPr>
      <w:r w:rsidRPr="002608D7">
        <w:rPr>
          <w:rFonts w:asciiTheme="minorHAnsi" w:hAnsiTheme="minorHAnsi"/>
          <w:b w:val="0"/>
        </w:rPr>
        <w:t>Place:</w:t>
      </w:r>
      <w:r w:rsidR="0013694D" w:rsidRPr="002608D7">
        <w:rPr>
          <w:rFonts w:asciiTheme="minorHAnsi" w:hAnsiTheme="minorHAnsi"/>
          <w:b w:val="0"/>
        </w:rPr>
        <w:t xml:space="preserve"> </w:t>
      </w:r>
      <w:r w:rsidRPr="002608D7">
        <w:rPr>
          <w:rFonts w:asciiTheme="minorHAnsi" w:hAnsiTheme="minorHAnsi"/>
          <w:b w:val="0"/>
        </w:rPr>
        <w:t>Kolkata</w:t>
      </w:r>
      <w:r w:rsidR="00B8760C" w:rsidRPr="002608D7">
        <w:rPr>
          <w:rFonts w:asciiTheme="minorHAnsi" w:hAnsiTheme="minorHAnsi"/>
          <w:b w:val="0"/>
        </w:rPr>
        <w:tab/>
      </w:r>
      <w:r w:rsidR="006303B7" w:rsidRPr="002608D7">
        <w:rPr>
          <w:rFonts w:asciiTheme="minorHAnsi" w:hAnsiTheme="minorHAnsi"/>
          <w:b w:val="0"/>
        </w:rPr>
        <w:t xml:space="preserve">                                                                                 </w:t>
      </w:r>
      <w:r w:rsidR="008204AC" w:rsidRPr="002608D7">
        <w:rPr>
          <w:rFonts w:asciiTheme="minorHAnsi" w:hAnsiTheme="minorHAnsi"/>
          <w:b w:val="0"/>
        </w:rPr>
        <w:t xml:space="preserve">  </w:t>
      </w:r>
      <w:r w:rsidR="00B8760C" w:rsidRPr="002608D7">
        <w:rPr>
          <w:rFonts w:asciiTheme="minorHAnsi" w:hAnsiTheme="minorHAnsi"/>
          <w:b w:val="0"/>
        </w:rPr>
        <w:t xml:space="preserve">          </w:t>
      </w:r>
      <w:r w:rsidR="00227160" w:rsidRPr="002608D7">
        <w:rPr>
          <w:rFonts w:asciiTheme="minorHAnsi" w:hAnsiTheme="minorHAnsi"/>
          <w:b w:val="0"/>
        </w:rPr>
        <w:t xml:space="preserve">                            </w:t>
      </w:r>
      <w:r w:rsidR="006303B7" w:rsidRPr="002608D7">
        <w:rPr>
          <w:rFonts w:asciiTheme="minorHAnsi" w:hAnsiTheme="minorHAnsi"/>
          <w:b w:val="0"/>
        </w:rPr>
        <w:t>SIGNATURE</w:t>
      </w:r>
    </w:p>
    <w:p w:rsidR="00EC127C" w:rsidRPr="002608D7" w:rsidRDefault="00EC127C">
      <w:pPr>
        <w:rPr>
          <w:rFonts w:asciiTheme="minorHAnsi" w:hAnsiTheme="minorHAnsi"/>
        </w:rPr>
      </w:pPr>
    </w:p>
    <w:p w:rsidR="00A54CAF" w:rsidRPr="002608D7" w:rsidRDefault="003E5AED" w:rsidP="00233132">
      <w:pPr>
        <w:rPr>
          <w:rFonts w:asciiTheme="minorHAnsi" w:hAnsiTheme="minorHAnsi"/>
        </w:rPr>
      </w:pPr>
      <w:r w:rsidRPr="002608D7">
        <w:rPr>
          <w:rFonts w:asciiTheme="minorHAnsi" w:hAnsiTheme="minorHAnsi"/>
        </w:rPr>
        <w:t>Date:</w:t>
      </w:r>
      <w:r w:rsidR="006303B7" w:rsidRPr="002608D7">
        <w:rPr>
          <w:rFonts w:asciiTheme="minorHAnsi" w:hAnsiTheme="minorHAnsi"/>
        </w:rPr>
        <w:tab/>
      </w:r>
      <w:r w:rsidR="006303B7" w:rsidRPr="002608D7">
        <w:rPr>
          <w:rFonts w:asciiTheme="minorHAnsi" w:hAnsiTheme="minorHAnsi"/>
        </w:rPr>
        <w:tab/>
      </w:r>
      <w:r w:rsidR="006303B7" w:rsidRPr="002608D7">
        <w:rPr>
          <w:rFonts w:asciiTheme="minorHAnsi" w:hAnsiTheme="minorHAnsi"/>
        </w:rPr>
        <w:tab/>
      </w:r>
      <w:r w:rsidR="006303B7" w:rsidRPr="002608D7">
        <w:rPr>
          <w:rFonts w:asciiTheme="minorHAnsi" w:hAnsiTheme="minorHAnsi"/>
        </w:rPr>
        <w:tab/>
      </w:r>
      <w:r w:rsidR="006303B7" w:rsidRPr="002608D7">
        <w:rPr>
          <w:rFonts w:asciiTheme="minorHAnsi" w:hAnsiTheme="minorHAnsi"/>
        </w:rPr>
        <w:tab/>
      </w:r>
      <w:r w:rsidR="006303B7" w:rsidRPr="002608D7">
        <w:rPr>
          <w:rFonts w:asciiTheme="minorHAnsi" w:hAnsiTheme="minorHAnsi"/>
        </w:rPr>
        <w:tab/>
      </w:r>
      <w:r w:rsidR="006303B7" w:rsidRPr="002608D7">
        <w:rPr>
          <w:rFonts w:asciiTheme="minorHAnsi" w:hAnsiTheme="minorHAnsi"/>
        </w:rPr>
        <w:tab/>
      </w:r>
      <w:r w:rsidR="008204AC" w:rsidRPr="002608D7">
        <w:rPr>
          <w:rFonts w:asciiTheme="minorHAnsi" w:hAnsiTheme="minorHAnsi"/>
        </w:rPr>
        <w:t xml:space="preserve">  </w:t>
      </w:r>
      <w:r w:rsidR="00227160" w:rsidRPr="002608D7">
        <w:rPr>
          <w:rFonts w:asciiTheme="minorHAnsi" w:hAnsiTheme="minorHAnsi"/>
        </w:rPr>
        <w:t xml:space="preserve">                           </w:t>
      </w:r>
      <w:r w:rsidR="008204AC" w:rsidRPr="002608D7">
        <w:rPr>
          <w:rFonts w:asciiTheme="minorHAnsi" w:hAnsiTheme="minorHAnsi"/>
        </w:rPr>
        <w:t xml:space="preserve">  </w:t>
      </w:r>
      <w:r w:rsidR="00BD053E" w:rsidRPr="002608D7">
        <w:rPr>
          <w:rFonts w:asciiTheme="minorHAnsi" w:hAnsiTheme="minorHAnsi"/>
        </w:rPr>
        <w:t xml:space="preserve"> </w:t>
      </w:r>
      <w:r w:rsidR="009602F0" w:rsidRPr="002608D7">
        <w:rPr>
          <w:rFonts w:asciiTheme="minorHAnsi" w:hAnsiTheme="minorHAnsi"/>
        </w:rPr>
        <w:t>sanchayan swarnakar</w:t>
      </w:r>
      <w:r w:rsidR="00EC127C" w:rsidRPr="002608D7">
        <w:rPr>
          <w:rFonts w:asciiTheme="minorHAnsi" w:hAnsiTheme="minorHAnsi"/>
        </w:rPr>
        <w:tab/>
      </w:r>
      <w:r w:rsidR="00EC127C" w:rsidRPr="002608D7">
        <w:rPr>
          <w:rFonts w:asciiTheme="minorHAnsi" w:hAnsiTheme="minorHAnsi"/>
        </w:rPr>
        <w:tab/>
      </w:r>
      <w:r w:rsidR="00EC127C" w:rsidRPr="002608D7">
        <w:rPr>
          <w:rFonts w:asciiTheme="minorHAnsi" w:hAnsiTheme="minorHAnsi"/>
        </w:rPr>
        <w:tab/>
      </w:r>
      <w:r w:rsidR="00EC127C" w:rsidRPr="002608D7">
        <w:rPr>
          <w:rFonts w:asciiTheme="minorHAnsi" w:hAnsiTheme="minorHAnsi"/>
        </w:rPr>
        <w:tab/>
      </w:r>
      <w:r w:rsidR="00EC127C" w:rsidRPr="002608D7">
        <w:rPr>
          <w:rFonts w:asciiTheme="minorHAnsi" w:hAnsiTheme="minorHAnsi"/>
        </w:rPr>
        <w:tab/>
      </w:r>
      <w:r w:rsidR="00EC127C" w:rsidRPr="002608D7">
        <w:rPr>
          <w:rFonts w:asciiTheme="minorHAnsi" w:hAnsiTheme="minorHAnsi"/>
        </w:rPr>
        <w:tab/>
      </w:r>
      <w:r w:rsidR="006303B7" w:rsidRPr="002608D7">
        <w:rPr>
          <w:rFonts w:asciiTheme="minorHAnsi" w:hAnsiTheme="minorHAnsi"/>
        </w:rPr>
        <w:tab/>
        <w:t xml:space="preserve">                              </w:t>
      </w:r>
    </w:p>
    <w:sectPr w:rsidR="00A54CAF" w:rsidRPr="002608D7" w:rsidSect="002573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785" w:right="1775" w:bottom="515" w:left="1775" w:header="720" w:footer="720" w:gutter="0"/>
      <w:pgBorders>
        <w:top w:val="single" w:sz="8" w:space="16" w:color="000000" w:shadow="1"/>
        <w:left w:val="single" w:sz="8" w:space="31" w:color="000000" w:shadow="1"/>
        <w:bottom w:val="single" w:sz="8" w:space="3" w:color="000000" w:shadow="1"/>
        <w:right w:val="single" w:sz="8" w:space="31" w:color="00000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4EE" w:rsidRDefault="007F44EE" w:rsidP="0013694D">
      <w:r>
        <w:separator/>
      </w:r>
    </w:p>
  </w:endnote>
  <w:endnote w:type="continuationSeparator" w:id="0">
    <w:p w:rsidR="007F44EE" w:rsidRDefault="007F44EE" w:rsidP="00136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94D" w:rsidRDefault="001369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94D" w:rsidRDefault="001369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94D" w:rsidRDefault="00136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4EE" w:rsidRDefault="007F44EE" w:rsidP="0013694D">
      <w:r>
        <w:separator/>
      </w:r>
    </w:p>
  </w:footnote>
  <w:footnote w:type="continuationSeparator" w:id="0">
    <w:p w:rsidR="007F44EE" w:rsidRDefault="007F44EE" w:rsidP="001369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94D" w:rsidRDefault="001369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94D" w:rsidRDefault="001369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94D" w:rsidRDefault="001369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>
    <w:nsid w:val="1E0B371E"/>
    <w:multiLevelType w:val="multilevel"/>
    <w:tmpl w:val="8AB8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B33E5D"/>
    <w:multiLevelType w:val="hybridMultilevel"/>
    <w:tmpl w:val="E432F8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85808"/>
    <w:multiLevelType w:val="multilevel"/>
    <w:tmpl w:val="E674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7"/>
    <w:rsid w:val="000217AE"/>
    <w:rsid w:val="0002443D"/>
    <w:rsid w:val="00041928"/>
    <w:rsid w:val="00050688"/>
    <w:rsid w:val="00050D27"/>
    <w:rsid w:val="000566DE"/>
    <w:rsid w:val="00057A56"/>
    <w:rsid w:val="000873B5"/>
    <w:rsid w:val="0009084D"/>
    <w:rsid w:val="000B59CE"/>
    <w:rsid w:val="000D57FB"/>
    <w:rsid w:val="000E222D"/>
    <w:rsid w:val="00113FFB"/>
    <w:rsid w:val="00114E21"/>
    <w:rsid w:val="001200F0"/>
    <w:rsid w:val="0013694D"/>
    <w:rsid w:val="00142BEA"/>
    <w:rsid w:val="00147794"/>
    <w:rsid w:val="001716BE"/>
    <w:rsid w:val="00181EE2"/>
    <w:rsid w:val="001A2699"/>
    <w:rsid w:val="001A5D78"/>
    <w:rsid w:val="001B4CE3"/>
    <w:rsid w:val="001C7CAB"/>
    <w:rsid w:val="001D6754"/>
    <w:rsid w:val="001E7B33"/>
    <w:rsid w:val="001F0FEC"/>
    <w:rsid w:val="00201BBF"/>
    <w:rsid w:val="00213E84"/>
    <w:rsid w:val="002160C8"/>
    <w:rsid w:val="00220968"/>
    <w:rsid w:val="00226354"/>
    <w:rsid w:val="00227160"/>
    <w:rsid w:val="00232BE6"/>
    <w:rsid w:val="00233132"/>
    <w:rsid w:val="00243317"/>
    <w:rsid w:val="00250262"/>
    <w:rsid w:val="002538DF"/>
    <w:rsid w:val="00256FAB"/>
    <w:rsid w:val="00257357"/>
    <w:rsid w:val="00260104"/>
    <w:rsid w:val="002608D7"/>
    <w:rsid w:val="002772EA"/>
    <w:rsid w:val="00281C0E"/>
    <w:rsid w:val="002A4C58"/>
    <w:rsid w:val="002A4F5D"/>
    <w:rsid w:val="002B0C97"/>
    <w:rsid w:val="002E1442"/>
    <w:rsid w:val="002F3A0E"/>
    <w:rsid w:val="00305577"/>
    <w:rsid w:val="00314154"/>
    <w:rsid w:val="0031427F"/>
    <w:rsid w:val="00315764"/>
    <w:rsid w:val="00317027"/>
    <w:rsid w:val="0036285B"/>
    <w:rsid w:val="00376038"/>
    <w:rsid w:val="00383083"/>
    <w:rsid w:val="0039705E"/>
    <w:rsid w:val="003B2ABD"/>
    <w:rsid w:val="003D6C58"/>
    <w:rsid w:val="003E5AED"/>
    <w:rsid w:val="00402139"/>
    <w:rsid w:val="0040229E"/>
    <w:rsid w:val="00417C9D"/>
    <w:rsid w:val="00431F65"/>
    <w:rsid w:val="00483993"/>
    <w:rsid w:val="0049292F"/>
    <w:rsid w:val="004A330D"/>
    <w:rsid w:val="004C7179"/>
    <w:rsid w:val="004C7391"/>
    <w:rsid w:val="004E50C8"/>
    <w:rsid w:val="00503C65"/>
    <w:rsid w:val="00511AE3"/>
    <w:rsid w:val="00524755"/>
    <w:rsid w:val="0052502B"/>
    <w:rsid w:val="00526C93"/>
    <w:rsid w:val="00551517"/>
    <w:rsid w:val="00580390"/>
    <w:rsid w:val="005864E3"/>
    <w:rsid w:val="005916A8"/>
    <w:rsid w:val="00596871"/>
    <w:rsid w:val="005B7B40"/>
    <w:rsid w:val="005C071B"/>
    <w:rsid w:val="005D521B"/>
    <w:rsid w:val="005E777D"/>
    <w:rsid w:val="005F49A9"/>
    <w:rsid w:val="005F67DD"/>
    <w:rsid w:val="00602E09"/>
    <w:rsid w:val="00603683"/>
    <w:rsid w:val="00612A4A"/>
    <w:rsid w:val="00612CAF"/>
    <w:rsid w:val="00623EE6"/>
    <w:rsid w:val="00624CDB"/>
    <w:rsid w:val="0062508C"/>
    <w:rsid w:val="006303B7"/>
    <w:rsid w:val="00636ED4"/>
    <w:rsid w:val="0064075B"/>
    <w:rsid w:val="006417E7"/>
    <w:rsid w:val="00646E23"/>
    <w:rsid w:val="006542CC"/>
    <w:rsid w:val="006611C2"/>
    <w:rsid w:val="00671918"/>
    <w:rsid w:val="0067292F"/>
    <w:rsid w:val="00673244"/>
    <w:rsid w:val="00680798"/>
    <w:rsid w:val="00680A42"/>
    <w:rsid w:val="00685B86"/>
    <w:rsid w:val="006B2CE1"/>
    <w:rsid w:val="006B518A"/>
    <w:rsid w:val="006E0F94"/>
    <w:rsid w:val="006E2F7B"/>
    <w:rsid w:val="006F41D2"/>
    <w:rsid w:val="0070306E"/>
    <w:rsid w:val="00720013"/>
    <w:rsid w:val="007202B1"/>
    <w:rsid w:val="0074033E"/>
    <w:rsid w:val="00744A11"/>
    <w:rsid w:val="00774F68"/>
    <w:rsid w:val="0078005E"/>
    <w:rsid w:val="00783D6A"/>
    <w:rsid w:val="007A3332"/>
    <w:rsid w:val="007D012A"/>
    <w:rsid w:val="007E23DB"/>
    <w:rsid w:val="007F44EE"/>
    <w:rsid w:val="008204AC"/>
    <w:rsid w:val="0082271C"/>
    <w:rsid w:val="00832D07"/>
    <w:rsid w:val="00832FDE"/>
    <w:rsid w:val="00842C09"/>
    <w:rsid w:val="0086378B"/>
    <w:rsid w:val="00865127"/>
    <w:rsid w:val="0087596F"/>
    <w:rsid w:val="00891356"/>
    <w:rsid w:val="008E05A6"/>
    <w:rsid w:val="008F4DAA"/>
    <w:rsid w:val="008F7B6B"/>
    <w:rsid w:val="00912C6E"/>
    <w:rsid w:val="009268B2"/>
    <w:rsid w:val="00944BAB"/>
    <w:rsid w:val="00954ABD"/>
    <w:rsid w:val="009602F0"/>
    <w:rsid w:val="00966F41"/>
    <w:rsid w:val="00967E8B"/>
    <w:rsid w:val="00971E4D"/>
    <w:rsid w:val="009A7B40"/>
    <w:rsid w:val="009D404B"/>
    <w:rsid w:val="009F01CF"/>
    <w:rsid w:val="00A1459B"/>
    <w:rsid w:val="00A24A88"/>
    <w:rsid w:val="00A3150C"/>
    <w:rsid w:val="00A401C8"/>
    <w:rsid w:val="00A54CAF"/>
    <w:rsid w:val="00A76A8D"/>
    <w:rsid w:val="00A8506C"/>
    <w:rsid w:val="00AB29E0"/>
    <w:rsid w:val="00AC3BA2"/>
    <w:rsid w:val="00AD00CD"/>
    <w:rsid w:val="00AD0E1D"/>
    <w:rsid w:val="00AE670E"/>
    <w:rsid w:val="00AF13F3"/>
    <w:rsid w:val="00B01935"/>
    <w:rsid w:val="00B1327D"/>
    <w:rsid w:val="00B35DFA"/>
    <w:rsid w:val="00B47F74"/>
    <w:rsid w:val="00B53516"/>
    <w:rsid w:val="00B61045"/>
    <w:rsid w:val="00B6216E"/>
    <w:rsid w:val="00B8496B"/>
    <w:rsid w:val="00B8760C"/>
    <w:rsid w:val="00BD053E"/>
    <w:rsid w:val="00BD5FF8"/>
    <w:rsid w:val="00BE32AF"/>
    <w:rsid w:val="00C1142B"/>
    <w:rsid w:val="00C12D38"/>
    <w:rsid w:val="00C328EA"/>
    <w:rsid w:val="00C70982"/>
    <w:rsid w:val="00C768AD"/>
    <w:rsid w:val="00C8232C"/>
    <w:rsid w:val="00C85CAA"/>
    <w:rsid w:val="00CA7680"/>
    <w:rsid w:val="00CB309C"/>
    <w:rsid w:val="00CB31E7"/>
    <w:rsid w:val="00CD2C17"/>
    <w:rsid w:val="00CD2FEF"/>
    <w:rsid w:val="00CE0CA5"/>
    <w:rsid w:val="00CF07A6"/>
    <w:rsid w:val="00D01A7D"/>
    <w:rsid w:val="00D05AAB"/>
    <w:rsid w:val="00D07225"/>
    <w:rsid w:val="00D22B9B"/>
    <w:rsid w:val="00D41D49"/>
    <w:rsid w:val="00D43DEB"/>
    <w:rsid w:val="00D46197"/>
    <w:rsid w:val="00D46AAF"/>
    <w:rsid w:val="00D546FC"/>
    <w:rsid w:val="00D559D6"/>
    <w:rsid w:val="00D6294D"/>
    <w:rsid w:val="00D6306F"/>
    <w:rsid w:val="00D76D8D"/>
    <w:rsid w:val="00D96545"/>
    <w:rsid w:val="00E06E47"/>
    <w:rsid w:val="00E15F9B"/>
    <w:rsid w:val="00E23901"/>
    <w:rsid w:val="00E33139"/>
    <w:rsid w:val="00E45549"/>
    <w:rsid w:val="00E54D91"/>
    <w:rsid w:val="00E57DE5"/>
    <w:rsid w:val="00E62FDD"/>
    <w:rsid w:val="00E642F5"/>
    <w:rsid w:val="00E76C43"/>
    <w:rsid w:val="00E9186D"/>
    <w:rsid w:val="00EA2361"/>
    <w:rsid w:val="00EC127C"/>
    <w:rsid w:val="00ED0956"/>
    <w:rsid w:val="00EF6319"/>
    <w:rsid w:val="00F018C0"/>
    <w:rsid w:val="00F055CD"/>
    <w:rsid w:val="00F4539B"/>
    <w:rsid w:val="00F51ABE"/>
    <w:rsid w:val="00F619E5"/>
    <w:rsid w:val="00F7613B"/>
    <w:rsid w:val="00F83437"/>
    <w:rsid w:val="00F87D2C"/>
    <w:rsid w:val="00FA1193"/>
    <w:rsid w:val="00FA276E"/>
    <w:rsid w:val="00FC6544"/>
    <w:rsid w:val="00FC72E9"/>
    <w:rsid w:val="00FD0893"/>
    <w:rsid w:val="00FD1A70"/>
    <w:rsid w:val="00FD1AE3"/>
    <w:rsid w:val="00FD1CE7"/>
    <w:rsid w:val="00F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AE58D9-5455-4EEE-8878-A1EB3C66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357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257357"/>
    <w:pPr>
      <w:keepNext/>
      <w:tabs>
        <w:tab w:val="num" w:pos="0"/>
      </w:tabs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257357"/>
    <w:pPr>
      <w:keepNext/>
      <w:tabs>
        <w:tab w:val="num" w:pos="0"/>
      </w:tabs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57357"/>
    <w:pPr>
      <w:keepNext/>
      <w:tabs>
        <w:tab w:val="num" w:pos="0"/>
      </w:tabs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57357"/>
    <w:pPr>
      <w:keepNext/>
      <w:tabs>
        <w:tab w:val="num" w:pos="0"/>
      </w:tabs>
      <w:autoSpaceDE w:val="0"/>
      <w:outlineLvl w:val="3"/>
    </w:pPr>
    <w:rPr>
      <w:b/>
      <w:i/>
      <w:sz w:val="28"/>
      <w:u w:val="single"/>
      <w:lang w:val="en-AU"/>
    </w:rPr>
  </w:style>
  <w:style w:type="paragraph" w:styleId="Heading5">
    <w:name w:val="heading 5"/>
    <w:basedOn w:val="Normal"/>
    <w:next w:val="Normal"/>
    <w:qFormat/>
    <w:rsid w:val="00257357"/>
    <w:pPr>
      <w:keepNext/>
      <w:tabs>
        <w:tab w:val="num" w:pos="0"/>
      </w:tabs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257357"/>
    <w:pPr>
      <w:keepNext/>
      <w:tabs>
        <w:tab w:val="num" w:pos="0"/>
      </w:tabs>
      <w:spacing w:before="100" w:after="100" w:line="288" w:lineRule="auto"/>
      <w:outlineLvl w:val="5"/>
    </w:pPr>
    <w:rPr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257357"/>
    <w:rPr>
      <w:rFonts w:ascii="Wingdings" w:hAnsi="Wingdings"/>
      <w:sz w:val="16"/>
    </w:rPr>
  </w:style>
  <w:style w:type="character" w:customStyle="1" w:styleId="WW8Num3z0">
    <w:name w:val="WW8Num3z0"/>
    <w:rsid w:val="00257357"/>
    <w:rPr>
      <w:rFonts w:ascii="Wingdings" w:hAnsi="Wingdings"/>
      <w:sz w:val="16"/>
    </w:rPr>
  </w:style>
  <w:style w:type="character" w:customStyle="1" w:styleId="WW8Num4z0">
    <w:name w:val="WW8Num4z0"/>
    <w:rsid w:val="00257357"/>
    <w:rPr>
      <w:rFonts w:ascii="Wingdings" w:hAnsi="Wingdings"/>
    </w:rPr>
  </w:style>
  <w:style w:type="character" w:customStyle="1" w:styleId="WW8Num5z0">
    <w:name w:val="WW8Num5z0"/>
    <w:rsid w:val="00257357"/>
    <w:rPr>
      <w:rFonts w:ascii="Wingdings" w:hAnsi="Wingdings"/>
      <w:sz w:val="16"/>
    </w:rPr>
  </w:style>
  <w:style w:type="character" w:customStyle="1" w:styleId="WW8Num6z0">
    <w:name w:val="WW8Num6z0"/>
    <w:rsid w:val="00257357"/>
    <w:rPr>
      <w:rFonts w:ascii="Wingdings" w:hAnsi="Wingdings"/>
      <w:sz w:val="16"/>
    </w:rPr>
  </w:style>
  <w:style w:type="character" w:customStyle="1" w:styleId="WW8Num7z0">
    <w:name w:val="WW8Num7z0"/>
    <w:rsid w:val="00257357"/>
    <w:rPr>
      <w:rFonts w:ascii="Wingdings" w:hAnsi="Wingdings"/>
    </w:rPr>
  </w:style>
  <w:style w:type="character" w:customStyle="1" w:styleId="Absatz-Standardschriftart">
    <w:name w:val="Absatz-Standardschriftart"/>
    <w:rsid w:val="00257357"/>
  </w:style>
  <w:style w:type="character" w:customStyle="1" w:styleId="WW-Absatz-Standardschriftart">
    <w:name w:val="WW-Absatz-Standardschriftart"/>
    <w:rsid w:val="00257357"/>
  </w:style>
  <w:style w:type="character" w:customStyle="1" w:styleId="WW8Num8z0">
    <w:name w:val="WW8Num8z0"/>
    <w:rsid w:val="00257357"/>
    <w:rPr>
      <w:rFonts w:ascii="Wingdings" w:hAnsi="Wingdings"/>
      <w:sz w:val="16"/>
    </w:rPr>
  </w:style>
  <w:style w:type="character" w:customStyle="1" w:styleId="WW-Absatz-Standardschriftart1">
    <w:name w:val="WW-Absatz-Standardschriftart1"/>
    <w:rsid w:val="00257357"/>
  </w:style>
  <w:style w:type="character" w:customStyle="1" w:styleId="WW-Absatz-Standardschriftart11">
    <w:name w:val="WW-Absatz-Standardschriftart11"/>
    <w:rsid w:val="00257357"/>
  </w:style>
  <w:style w:type="character" w:customStyle="1" w:styleId="WW-Absatz-Standardschriftart111">
    <w:name w:val="WW-Absatz-Standardschriftart111"/>
    <w:rsid w:val="00257357"/>
  </w:style>
  <w:style w:type="character" w:customStyle="1" w:styleId="WW8Num1z0">
    <w:name w:val="WW8Num1z0"/>
    <w:rsid w:val="00257357"/>
    <w:rPr>
      <w:rFonts w:ascii="Wingdings" w:hAnsi="Wingdings"/>
    </w:rPr>
  </w:style>
  <w:style w:type="character" w:customStyle="1" w:styleId="WW8Num9z0">
    <w:name w:val="WW8Num9z0"/>
    <w:rsid w:val="00257357"/>
    <w:rPr>
      <w:rFonts w:ascii="Wingdings" w:hAnsi="Wingdings"/>
      <w:sz w:val="16"/>
    </w:rPr>
  </w:style>
  <w:style w:type="character" w:customStyle="1" w:styleId="WW8Num10z0">
    <w:name w:val="WW8Num10z0"/>
    <w:rsid w:val="00257357"/>
    <w:rPr>
      <w:rFonts w:ascii="Wingdings" w:hAnsi="Wingdings"/>
    </w:rPr>
  </w:style>
  <w:style w:type="character" w:customStyle="1" w:styleId="WW8Num11z0">
    <w:name w:val="WW8Num11z0"/>
    <w:rsid w:val="00257357"/>
    <w:rPr>
      <w:rFonts w:ascii="Wingdings" w:hAnsi="Wingdings"/>
    </w:rPr>
  </w:style>
  <w:style w:type="character" w:customStyle="1" w:styleId="WW8Num12z0">
    <w:name w:val="WW8Num12z0"/>
    <w:rsid w:val="00257357"/>
    <w:rPr>
      <w:rFonts w:ascii="Wingdings" w:hAnsi="Wingdings"/>
    </w:rPr>
  </w:style>
  <w:style w:type="character" w:customStyle="1" w:styleId="WW8Num13z0">
    <w:name w:val="WW8Num13z0"/>
    <w:rsid w:val="00257357"/>
    <w:rPr>
      <w:rFonts w:ascii="Wingdings" w:hAnsi="Wingdings"/>
    </w:rPr>
  </w:style>
  <w:style w:type="character" w:customStyle="1" w:styleId="WW8Num14z0">
    <w:name w:val="WW8Num14z0"/>
    <w:rsid w:val="00257357"/>
    <w:rPr>
      <w:rFonts w:ascii="Wingdings" w:hAnsi="Wingdings"/>
    </w:rPr>
  </w:style>
  <w:style w:type="character" w:customStyle="1" w:styleId="WW8Num15z0">
    <w:name w:val="WW8Num15z0"/>
    <w:rsid w:val="00257357"/>
    <w:rPr>
      <w:rFonts w:ascii="Wingdings" w:hAnsi="Wingdings"/>
    </w:rPr>
  </w:style>
  <w:style w:type="character" w:customStyle="1" w:styleId="WW8Num16z0">
    <w:name w:val="WW8Num16z0"/>
    <w:rsid w:val="00257357"/>
    <w:rPr>
      <w:rFonts w:ascii="Wingdings" w:hAnsi="Wingdings"/>
    </w:rPr>
  </w:style>
  <w:style w:type="character" w:customStyle="1" w:styleId="WW8Num17z0">
    <w:name w:val="WW8Num17z0"/>
    <w:rsid w:val="00257357"/>
    <w:rPr>
      <w:rFonts w:ascii="Wingdings" w:hAnsi="Wingdings"/>
    </w:rPr>
  </w:style>
  <w:style w:type="character" w:customStyle="1" w:styleId="WW8Num18z0">
    <w:name w:val="WW8Num18z0"/>
    <w:rsid w:val="00257357"/>
    <w:rPr>
      <w:rFonts w:ascii="Wingdings" w:hAnsi="Wingdings"/>
    </w:rPr>
  </w:style>
  <w:style w:type="character" w:customStyle="1" w:styleId="WW8Num18z1">
    <w:name w:val="WW8Num18z1"/>
    <w:rsid w:val="00257357"/>
    <w:rPr>
      <w:rFonts w:ascii="Courier New" w:hAnsi="Courier New" w:cs="Courier New"/>
    </w:rPr>
  </w:style>
  <w:style w:type="character" w:customStyle="1" w:styleId="WW8Num18z3">
    <w:name w:val="WW8Num18z3"/>
    <w:rsid w:val="00257357"/>
    <w:rPr>
      <w:rFonts w:ascii="Symbol" w:hAnsi="Symbol"/>
    </w:rPr>
  </w:style>
  <w:style w:type="character" w:customStyle="1" w:styleId="WW8Num19z0">
    <w:name w:val="WW8Num19z0"/>
    <w:rsid w:val="00257357"/>
    <w:rPr>
      <w:rFonts w:ascii="Wingdings" w:hAnsi="Wingdings"/>
      <w:sz w:val="16"/>
    </w:rPr>
  </w:style>
  <w:style w:type="character" w:customStyle="1" w:styleId="WW8Num20z0">
    <w:name w:val="WW8Num20z0"/>
    <w:rsid w:val="00257357"/>
    <w:rPr>
      <w:rFonts w:ascii="Wingdings" w:hAnsi="Wingdings"/>
    </w:rPr>
  </w:style>
  <w:style w:type="character" w:customStyle="1" w:styleId="WW8Num21z0">
    <w:name w:val="WW8Num21z0"/>
    <w:rsid w:val="00257357"/>
    <w:rPr>
      <w:rFonts w:ascii="Wingdings" w:hAnsi="Wingdings"/>
      <w:sz w:val="16"/>
    </w:rPr>
  </w:style>
  <w:style w:type="character" w:styleId="Hyperlink">
    <w:name w:val="Hyperlink"/>
    <w:basedOn w:val="DefaultParagraphFont"/>
    <w:semiHidden/>
    <w:rsid w:val="00257357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57357"/>
    <w:rPr>
      <w:color w:val="800080"/>
      <w:u w:val="single"/>
    </w:rPr>
  </w:style>
  <w:style w:type="character" w:customStyle="1" w:styleId="HeaderChar">
    <w:name w:val="Header Char"/>
    <w:basedOn w:val="DefaultParagraphFont"/>
    <w:rsid w:val="00257357"/>
  </w:style>
  <w:style w:type="character" w:customStyle="1" w:styleId="FooterChar">
    <w:name w:val="Footer Char"/>
    <w:basedOn w:val="DefaultParagraphFont"/>
    <w:rsid w:val="00257357"/>
  </w:style>
  <w:style w:type="character" w:customStyle="1" w:styleId="Bullets">
    <w:name w:val="Bullets"/>
    <w:rsid w:val="00257357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25735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257357"/>
    <w:pPr>
      <w:autoSpaceDE w:val="0"/>
    </w:pPr>
    <w:rPr>
      <w:b/>
      <w:sz w:val="22"/>
    </w:rPr>
  </w:style>
  <w:style w:type="paragraph" w:styleId="List">
    <w:name w:val="List"/>
    <w:basedOn w:val="BodyText"/>
    <w:semiHidden/>
    <w:rsid w:val="00257357"/>
    <w:rPr>
      <w:rFonts w:cs="Tahoma"/>
    </w:rPr>
  </w:style>
  <w:style w:type="paragraph" w:styleId="Caption">
    <w:name w:val="caption"/>
    <w:basedOn w:val="Normal"/>
    <w:qFormat/>
    <w:rsid w:val="0025735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257357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257357"/>
    <w:pPr>
      <w:spacing w:before="100" w:after="100" w:line="288" w:lineRule="auto"/>
      <w:ind w:left="360"/>
      <w:jc w:val="center"/>
    </w:pPr>
    <w:rPr>
      <w:color w:val="000000"/>
      <w:sz w:val="22"/>
    </w:rPr>
  </w:style>
  <w:style w:type="paragraph" w:styleId="Header">
    <w:name w:val="header"/>
    <w:basedOn w:val="Normal"/>
    <w:semiHidden/>
    <w:rsid w:val="0025735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rsid w:val="00257357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rsid w:val="00257357"/>
    <w:pPr>
      <w:ind w:left="720"/>
    </w:pPr>
  </w:style>
  <w:style w:type="paragraph" w:customStyle="1" w:styleId="Framecontents">
    <w:name w:val="Frame contents"/>
    <w:basedOn w:val="BodyText"/>
    <w:rsid w:val="00257357"/>
  </w:style>
  <w:style w:type="character" w:customStyle="1" w:styleId="apple-style-span">
    <w:name w:val="apple-style-span"/>
    <w:basedOn w:val="DefaultParagraphFont"/>
    <w:rsid w:val="00120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083C4-7D29-4D69-ADFF-36A9E5B9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Chayan Mandal</vt:lpstr>
    </vt:vector>
  </TitlesOfParts>
  <Company/>
  <LinksUpToDate>false</LinksUpToDate>
  <CharactersWithSpaces>4356</CharactersWithSpaces>
  <SharedDoc>false</SharedDoc>
  <HLinks>
    <vt:vector size="6" baseType="variant">
      <vt:variant>
        <vt:i4>65638</vt:i4>
      </vt:variant>
      <vt:variant>
        <vt:i4>0</vt:i4>
      </vt:variant>
      <vt:variant>
        <vt:i4>0</vt:i4>
      </vt:variant>
      <vt:variant>
        <vt:i4>5</vt:i4>
      </vt:variant>
      <vt:variant>
        <vt:lpwstr>mailto:Sanchayan.swarnakar@gmail.com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Chayan Mandal</dc:title>
  <dc:creator>hp</dc:creator>
  <cp:lastModifiedBy>Sanchayan</cp:lastModifiedBy>
  <cp:revision>27</cp:revision>
  <cp:lastPrinted>2009-04-03T09:22:00Z</cp:lastPrinted>
  <dcterms:created xsi:type="dcterms:W3CDTF">2016-03-24T06:55:00Z</dcterms:created>
  <dcterms:modified xsi:type="dcterms:W3CDTF">2016-03-24T16:18:00Z</dcterms:modified>
</cp:coreProperties>
</file>