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47" w:rsidRPr="00D74447" w:rsidRDefault="00D74447" w:rsidP="00D74447">
      <w:pPr>
        <w:pBdr>
          <w:bottom w:val="thinThickThinSmallGap" w:sz="18" w:space="8" w:color="auto"/>
        </w:pBdr>
        <w:jc w:val="center"/>
        <w:rPr>
          <w:rFonts w:asciiTheme="minorHAnsi" w:hAnsiTheme="minorHAnsi"/>
          <w:b/>
          <w:bCs/>
          <w:sz w:val="28"/>
          <w:szCs w:val="28"/>
        </w:rPr>
      </w:pPr>
      <w:r w:rsidRPr="00D74447">
        <w:rPr>
          <w:rFonts w:asciiTheme="minorHAnsi" w:hAnsiTheme="minorHAnsi"/>
          <w:b/>
          <w:bCs/>
          <w:sz w:val="28"/>
          <w:szCs w:val="28"/>
        </w:rPr>
        <w:t>AARTI BAJAJ</w:t>
      </w:r>
    </w:p>
    <w:p w:rsidR="00A90C80" w:rsidRPr="0087468E" w:rsidRDefault="002762DD" w:rsidP="00D46D78">
      <w:pPr>
        <w:pBdr>
          <w:bottom w:val="thinThickThinSmallGap" w:sz="18" w:space="8" w:color="auto"/>
        </w:pBdr>
        <w:jc w:val="center"/>
        <w:rPr>
          <w:rFonts w:asciiTheme="minorHAnsi" w:hAnsiTheme="minorHAnsi"/>
          <w:lang w:val="en-GB"/>
        </w:rPr>
      </w:pPr>
      <w:r w:rsidRPr="0087468E">
        <w:rPr>
          <w:rFonts w:asciiTheme="minorHAnsi" w:hAnsiTheme="minorHAnsi"/>
          <w:lang w:val="en-GB"/>
        </w:rPr>
        <w:t>Mobile</w:t>
      </w:r>
      <w:r w:rsidR="00D31824" w:rsidRPr="0087468E">
        <w:rPr>
          <w:rFonts w:asciiTheme="minorHAnsi" w:hAnsiTheme="minorHAnsi"/>
          <w:lang w:val="en-GB"/>
        </w:rPr>
        <w:t xml:space="preserve">: </w:t>
      </w:r>
      <w:r w:rsidR="00D74447" w:rsidRPr="00D74447">
        <w:rPr>
          <w:rFonts w:asciiTheme="minorHAnsi" w:hAnsiTheme="minorHAnsi"/>
          <w:sz w:val="22"/>
          <w:szCs w:val="22"/>
        </w:rPr>
        <w:t>7666118949</w:t>
      </w:r>
    </w:p>
    <w:p w:rsidR="00D46D78" w:rsidRDefault="002762DD" w:rsidP="00181D6B">
      <w:pPr>
        <w:pBdr>
          <w:bottom w:val="thinThickThinSmallGap" w:sz="18" w:space="8" w:color="auto"/>
        </w:pBdr>
        <w:jc w:val="center"/>
      </w:pPr>
      <w:r w:rsidRPr="0087468E">
        <w:rPr>
          <w:rFonts w:asciiTheme="minorHAnsi" w:hAnsiTheme="minorHAnsi"/>
          <w:lang w:val="en-GB"/>
        </w:rPr>
        <w:t xml:space="preserve">Email: </w:t>
      </w:r>
      <w:hyperlink r:id="rId8" w:history="1">
        <w:r w:rsidR="00D74447" w:rsidRPr="00D74447">
          <w:rPr>
            <w:rStyle w:val="Hyperlink"/>
            <w:rFonts w:asciiTheme="minorHAnsi" w:hAnsiTheme="minorHAnsi"/>
            <w:b/>
            <w:bCs/>
          </w:rPr>
          <w:t>aartibajaj.19@rediffmail.com</w:t>
        </w:r>
      </w:hyperlink>
    </w:p>
    <w:p w:rsidR="00C70A7E" w:rsidRPr="0087468E" w:rsidRDefault="00C70A7E" w:rsidP="00181D6B">
      <w:pPr>
        <w:pBdr>
          <w:bottom w:val="thinThickThinSmallGap" w:sz="18" w:space="8" w:color="auto"/>
        </w:pBdr>
        <w:jc w:val="center"/>
        <w:rPr>
          <w:rFonts w:asciiTheme="minorHAnsi" w:hAnsiTheme="minorHAnsi"/>
          <w:sz w:val="22"/>
          <w:szCs w:val="22"/>
        </w:rPr>
      </w:pPr>
    </w:p>
    <w:p w:rsidR="0015149A" w:rsidRDefault="0015149A" w:rsidP="007F691C">
      <w:pPr>
        <w:jc w:val="both"/>
        <w:rPr>
          <w:rFonts w:asciiTheme="minorHAnsi" w:hAnsiTheme="minorHAnsi"/>
          <w:sz w:val="22"/>
          <w:szCs w:val="22"/>
          <w:lang w:val="en-IN"/>
        </w:rPr>
      </w:pPr>
    </w:p>
    <w:p w:rsidR="005466D6" w:rsidRPr="0015149A" w:rsidRDefault="005466D6" w:rsidP="007F691C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87468E">
        <w:rPr>
          <w:rFonts w:asciiTheme="minorHAnsi" w:hAnsiTheme="minorHAnsi"/>
          <w:sz w:val="22"/>
          <w:szCs w:val="22"/>
          <w:lang w:val="en-IN"/>
        </w:rPr>
        <w:t>Highly competent Professional</w:t>
      </w:r>
      <w:r w:rsidR="00DB4F34">
        <w:rPr>
          <w:rFonts w:asciiTheme="minorHAnsi" w:hAnsiTheme="minorHAnsi"/>
          <w:sz w:val="22"/>
          <w:szCs w:val="22"/>
          <w:lang w:val="en-IN"/>
        </w:rPr>
        <w:t xml:space="preserve"> </w:t>
      </w:r>
      <w:r w:rsidR="00D74447">
        <w:rPr>
          <w:rFonts w:asciiTheme="minorHAnsi" w:hAnsiTheme="minorHAnsi"/>
          <w:sz w:val="22"/>
          <w:szCs w:val="22"/>
          <w:lang w:val="en-IN"/>
        </w:rPr>
        <w:t>of</w:t>
      </w:r>
      <w:r w:rsidR="00035B19">
        <w:rPr>
          <w:rFonts w:asciiTheme="minorHAnsi" w:hAnsiTheme="minorHAnsi"/>
          <w:sz w:val="22"/>
          <w:szCs w:val="22"/>
          <w:lang w:val="en-IN"/>
        </w:rPr>
        <w:t>fering an experience of over 2</w:t>
      </w:r>
      <w:r w:rsidRPr="0087468E">
        <w:rPr>
          <w:rFonts w:asciiTheme="minorHAnsi" w:hAnsiTheme="minorHAnsi"/>
          <w:sz w:val="22"/>
          <w:szCs w:val="22"/>
          <w:lang w:val="en-IN"/>
        </w:rPr>
        <w:t xml:space="preserve"> year</w:t>
      </w:r>
      <w:r w:rsidR="00035B19">
        <w:rPr>
          <w:rFonts w:asciiTheme="minorHAnsi" w:hAnsiTheme="minorHAnsi"/>
          <w:sz w:val="22"/>
          <w:szCs w:val="22"/>
          <w:lang w:val="en-IN"/>
        </w:rPr>
        <w:t>s</w:t>
      </w:r>
      <w:r w:rsidRPr="0087468E">
        <w:rPr>
          <w:rFonts w:asciiTheme="minorHAnsi" w:hAnsiTheme="minorHAnsi"/>
          <w:sz w:val="22"/>
          <w:szCs w:val="22"/>
          <w:lang w:val="en-IN"/>
        </w:rPr>
        <w:t xml:space="preserve"> in the </w:t>
      </w:r>
      <w:r w:rsidR="0015149A">
        <w:rPr>
          <w:rFonts w:asciiTheme="minorHAnsi" w:hAnsiTheme="minorHAnsi"/>
          <w:sz w:val="22"/>
          <w:szCs w:val="22"/>
          <w:lang w:val="en-IN"/>
        </w:rPr>
        <w:t>Non-</w:t>
      </w:r>
      <w:r w:rsidRPr="0087468E">
        <w:rPr>
          <w:rFonts w:asciiTheme="minorHAnsi" w:hAnsiTheme="minorHAnsi"/>
          <w:sz w:val="22"/>
          <w:szCs w:val="22"/>
          <w:lang w:val="en-IN"/>
        </w:rPr>
        <w:t>Banking</w:t>
      </w:r>
      <w:r w:rsidR="0015149A">
        <w:rPr>
          <w:rFonts w:asciiTheme="minorHAnsi" w:hAnsiTheme="minorHAnsi"/>
          <w:sz w:val="22"/>
          <w:szCs w:val="22"/>
          <w:lang w:val="en-IN"/>
        </w:rPr>
        <w:t xml:space="preserve"> Financi</w:t>
      </w:r>
      <w:r w:rsidR="002931B6">
        <w:rPr>
          <w:rFonts w:asciiTheme="minorHAnsi" w:hAnsiTheme="minorHAnsi"/>
          <w:sz w:val="22"/>
          <w:szCs w:val="22"/>
          <w:lang w:val="en-IN"/>
        </w:rPr>
        <w:t xml:space="preserve">al </w:t>
      </w:r>
      <w:r w:rsidR="006E13C3">
        <w:rPr>
          <w:rFonts w:asciiTheme="minorHAnsi" w:hAnsiTheme="minorHAnsi"/>
          <w:sz w:val="22"/>
          <w:szCs w:val="22"/>
          <w:lang w:val="en-IN"/>
        </w:rPr>
        <w:t>company</w:t>
      </w:r>
      <w:r w:rsidR="00581D4F">
        <w:rPr>
          <w:rFonts w:asciiTheme="minorHAnsi" w:hAnsiTheme="minorHAnsi"/>
          <w:sz w:val="22"/>
          <w:szCs w:val="22"/>
          <w:lang w:val="en-IN"/>
        </w:rPr>
        <w:t xml:space="preserve">. </w:t>
      </w:r>
      <w:r w:rsidRPr="0087468E">
        <w:rPr>
          <w:rFonts w:asciiTheme="minorHAnsi" w:hAnsiTheme="minorHAnsi"/>
          <w:sz w:val="22"/>
          <w:szCs w:val="22"/>
          <w:lang w:val="en-IN"/>
        </w:rPr>
        <w:t xml:space="preserve">Excellent communication skills summed up with splendid knowledge in the areas of </w:t>
      </w:r>
      <w:r w:rsidRPr="0087468E">
        <w:rPr>
          <w:rFonts w:asciiTheme="minorHAnsi" w:hAnsiTheme="minorHAnsi"/>
          <w:b/>
          <w:sz w:val="22"/>
          <w:szCs w:val="22"/>
          <w:lang w:val="en-IN"/>
        </w:rPr>
        <w:t xml:space="preserve">Liabilities, Assets, Portfolio Management, and </w:t>
      </w:r>
      <w:r w:rsidR="0015149A">
        <w:rPr>
          <w:rFonts w:asciiTheme="minorHAnsi" w:hAnsiTheme="minorHAnsi"/>
          <w:b/>
          <w:sz w:val="22"/>
          <w:szCs w:val="22"/>
          <w:lang w:val="en-IN"/>
        </w:rPr>
        <w:t xml:space="preserve">Client Relationship Management, </w:t>
      </w:r>
      <w:r w:rsidRPr="0087468E">
        <w:rPr>
          <w:rFonts w:asciiTheme="minorHAnsi" w:hAnsiTheme="minorHAnsi"/>
          <w:b/>
          <w:sz w:val="22"/>
          <w:szCs w:val="22"/>
          <w:lang w:val="en-IN"/>
        </w:rPr>
        <w:t>In</w:t>
      </w:r>
      <w:r w:rsidR="002931B6">
        <w:rPr>
          <w:rFonts w:asciiTheme="minorHAnsi" w:hAnsiTheme="minorHAnsi"/>
          <w:b/>
          <w:sz w:val="22"/>
          <w:szCs w:val="22"/>
          <w:lang w:val="en-IN"/>
        </w:rPr>
        <w:t>vestment Analysis,</w:t>
      </w:r>
      <w:r w:rsidR="003307FF">
        <w:rPr>
          <w:rFonts w:asciiTheme="minorHAnsi" w:hAnsiTheme="minorHAnsi"/>
          <w:b/>
          <w:sz w:val="22"/>
          <w:szCs w:val="22"/>
          <w:lang w:val="en-IN"/>
        </w:rPr>
        <w:t xml:space="preserve"> New Client Acquisition,</w:t>
      </w:r>
      <w:r w:rsidR="002931B6">
        <w:rPr>
          <w:rFonts w:asciiTheme="minorHAnsi" w:hAnsiTheme="minorHAnsi"/>
          <w:b/>
          <w:sz w:val="22"/>
          <w:szCs w:val="22"/>
          <w:lang w:val="en-IN"/>
        </w:rPr>
        <w:t xml:space="preserve"> Portfolio restructuring advisory</w:t>
      </w:r>
      <w:r w:rsidRPr="0087468E">
        <w:rPr>
          <w:rFonts w:asciiTheme="minorHAnsi" w:hAnsiTheme="minorHAnsi"/>
          <w:b/>
          <w:sz w:val="22"/>
          <w:szCs w:val="22"/>
          <w:lang w:val="en-IN"/>
        </w:rPr>
        <w:t xml:space="preserve"> and Financial Management.</w:t>
      </w:r>
    </w:p>
    <w:p w:rsidR="005466D6" w:rsidRPr="0087468E" w:rsidRDefault="005466D6" w:rsidP="007F691C">
      <w:pPr>
        <w:jc w:val="both"/>
        <w:rPr>
          <w:rFonts w:asciiTheme="minorHAnsi" w:hAnsiTheme="minorHAnsi"/>
          <w:sz w:val="22"/>
          <w:szCs w:val="22"/>
          <w:lang w:val="en-IN"/>
        </w:rPr>
      </w:pPr>
    </w:p>
    <w:p w:rsidR="005466D6" w:rsidRPr="0087468E" w:rsidRDefault="005466D6" w:rsidP="007F691C">
      <w:pPr>
        <w:jc w:val="both"/>
        <w:rPr>
          <w:rFonts w:asciiTheme="minorHAnsi" w:hAnsiTheme="minorHAnsi"/>
          <w:sz w:val="22"/>
          <w:szCs w:val="22"/>
          <w:lang w:val="en-IN"/>
        </w:rPr>
      </w:pPr>
      <w:r w:rsidRPr="0087468E">
        <w:rPr>
          <w:rFonts w:asciiTheme="minorHAnsi" w:hAnsiTheme="minorHAnsi"/>
          <w:sz w:val="22"/>
          <w:szCs w:val="22"/>
          <w:lang w:val="en-IN"/>
        </w:rPr>
        <w:t>Innovative and exceptionally creative to foster ideas that impel the organization towards a result-oriented direction. Impeccable client management and leadership skills with impressive professional-speaking abilities.</w:t>
      </w:r>
    </w:p>
    <w:p w:rsidR="005466D6" w:rsidRPr="0087468E" w:rsidRDefault="005466D6" w:rsidP="007F691C">
      <w:pPr>
        <w:jc w:val="both"/>
        <w:rPr>
          <w:rFonts w:asciiTheme="minorHAnsi" w:hAnsiTheme="minorHAnsi"/>
          <w:sz w:val="22"/>
          <w:szCs w:val="22"/>
          <w:lang w:val="en-IN"/>
        </w:rPr>
      </w:pPr>
    </w:p>
    <w:p w:rsidR="005466D6" w:rsidRPr="0087468E" w:rsidRDefault="005466D6" w:rsidP="007F691C">
      <w:pPr>
        <w:jc w:val="both"/>
        <w:rPr>
          <w:rFonts w:asciiTheme="minorHAnsi" w:hAnsiTheme="minorHAnsi"/>
          <w:sz w:val="22"/>
          <w:szCs w:val="22"/>
          <w:lang w:val="en-IN"/>
        </w:rPr>
      </w:pPr>
      <w:r w:rsidRPr="0087468E">
        <w:rPr>
          <w:rFonts w:asciiTheme="minorHAnsi" w:hAnsiTheme="minorHAnsi"/>
          <w:sz w:val="22"/>
          <w:szCs w:val="22"/>
          <w:lang w:val="en-IN"/>
        </w:rPr>
        <w:t>With a brilliant professional record I aspire to join as Middle Level Managerial Position where in my diligence and exceptional domain knowledge contribute to the growth of the organization.</w:t>
      </w:r>
    </w:p>
    <w:p w:rsidR="002762DD" w:rsidRPr="0087468E" w:rsidRDefault="002762DD">
      <w:pPr>
        <w:jc w:val="center"/>
        <w:rPr>
          <w:rFonts w:asciiTheme="minorHAnsi" w:hAnsiTheme="minorHAnsi"/>
          <w:sz w:val="18"/>
          <w:szCs w:val="18"/>
          <w:lang w:val="en-GB"/>
        </w:rPr>
      </w:pPr>
      <w:r w:rsidRPr="0087468E">
        <w:rPr>
          <w:rFonts w:asciiTheme="minorHAnsi" w:hAnsiTheme="minorHAnsi"/>
          <w:sz w:val="18"/>
          <w:szCs w:val="18"/>
          <w:lang w:val="en-GB"/>
        </w:rPr>
        <w:t> </w:t>
      </w:r>
    </w:p>
    <w:p w:rsidR="000B1B59" w:rsidRPr="0087468E" w:rsidRDefault="000B1B59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lang w:val="en-GB"/>
        </w:rPr>
      </w:pPr>
    </w:p>
    <w:p w:rsidR="002762DD" w:rsidRPr="0087468E" w:rsidRDefault="0058120A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u w:val="single"/>
          <w:lang w:val="en-GB"/>
        </w:rPr>
      </w:pPr>
      <w:r w:rsidRPr="0087468E">
        <w:rPr>
          <w:rFonts w:asciiTheme="minorHAnsi" w:hAnsiTheme="minorHAnsi"/>
          <w:b/>
          <w:u w:val="single"/>
          <w:lang w:val="en-GB"/>
        </w:rPr>
        <w:t>ACADEMIC</w:t>
      </w:r>
    </w:p>
    <w:p w:rsidR="002762DD" w:rsidRPr="0087468E" w:rsidRDefault="002762DD">
      <w:pPr>
        <w:rPr>
          <w:rFonts w:asciiTheme="minorHAnsi" w:hAnsiTheme="minorHAnsi"/>
          <w:sz w:val="18"/>
          <w:szCs w:val="18"/>
          <w:lang w:val="en-GB"/>
        </w:rPr>
      </w:pPr>
      <w:r w:rsidRPr="0087468E">
        <w:rPr>
          <w:rFonts w:asciiTheme="minorHAnsi" w:hAnsiTheme="minorHAnsi"/>
          <w:sz w:val="18"/>
          <w:szCs w:val="18"/>
          <w:lang w:val="en-GB"/>
        </w:rPr>
        <w:t> </w:t>
      </w:r>
    </w:p>
    <w:tbl>
      <w:tblPr>
        <w:tblW w:w="10533" w:type="dxa"/>
        <w:jc w:val="center"/>
        <w:tblInd w:w="208" w:type="dxa"/>
        <w:tblLayout w:type="fixed"/>
        <w:tblLook w:val="0000"/>
      </w:tblPr>
      <w:tblGrid>
        <w:gridCol w:w="4066"/>
        <w:gridCol w:w="4252"/>
        <w:gridCol w:w="887"/>
        <w:gridCol w:w="1328"/>
      </w:tblGrid>
      <w:tr w:rsidR="00D74447" w:rsidTr="00D74447">
        <w:trPr>
          <w:trHeight w:val="280"/>
          <w:jc w:val="center"/>
        </w:trPr>
        <w:tc>
          <w:tcPr>
            <w:tcW w:w="40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720"/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Degree/University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360"/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440"/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Score</w:t>
            </w:r>
          </w:p>
        </w:tc>
      </w:tr>
      <w:tr w:rsidR="00D74447" w:rsidTr="00D74447">
        <w:trPr>
          <w:trHeight w:val="70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</w:tr>
      <w:tr w:rsidR="00D74447" w:rsidTr="00D74447">
        <w:trPr>
          <w:trHeight w:val="260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PGDM-FINANCE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60"/>
            </w:pPr>
            <w:r>
              <w:rPr>
                <w:rFonts w:ascii="Trebuchet MS" w:hAnsi="Trebuchet MS" w:cs="Trebuchet MS"/>
                <w:sz w:val="20"/>
                <w:szCs w:val="20"/>
              </w:rPr>
              <w:t>ITM Business School, Kharghar,Navi Mumbai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2013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jc w:val="center"/>
            </w:pPr>
            <w:r>
              <w:rPr>
                <w:rFonts w:ascii="Trebuchet MS" w:hAnsi="Trebuchet MS" w:cs="Trebuchet MS"/>
                <w:sz w:val="20"/>
                <w:szCs w:val="20"/>
              </w:rPr>
              <w:t>62%</w:t>
            </w:r>
          </w:p>
        </w:tc>
      </w:tr>
      <w:tr w:rsidR="00D74447" w:rsidTr="00D74447">
        <w:trPr>
          <w:trHeight w:val="70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</w:tr>
      <w:tr w:rsidR="00D74447" w:rsidTr="00D74447">
        <w:trPr>
          <w:trHeight w:val="258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B.B.A. (Indore University-D.A.V.V.)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60"/>
            </w:pPr>
            <w:r>
              <w:rPr>
                <w:rFonts w:ascii="Trebuchet MS" w:hAnsi="Trebuchet MS" w:cs="Trebuchet MS"/>
                <w:sz w:val="20"/>
                <w:szCs w:val="20"/>
              </w:rPr>
              <w:t>M.K.H.S. Gujrati College,Indore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2011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jc w:val="center"/>
            </w:pPr>
            <w:r>
              <w:rPr>
                <w:rFonts w:ascii="Trebuchet MS" w:hAnsi="Trebuchet MS" w:cs="Trebuchet MS"/>
                <w:sz w:val="20"/>
                <w:szCs w:val="20"/>
              </w:rPr>
              <w:t>65%</w:t>
            </w:r>
          </w:p>
        </w:tc>
      </w:tr>
      <w:tr w:rsidR="00D74447" w:rsidTr="00D74447">
        <w:trPr>
          <w:trHeight w:val="73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</w:tr>
      <w:tr w:rsidR="00D74447" w:rsidTr="00D74447">
        <w:trPr>
          <w:trHeight w:val="258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Class XII (CBSE)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60"/>
            </w:pPr>
            <w:r>
              <w:rPr>
                <w:rFonts w:ascii="Trebuchet MS" w:hAnsi="Trebuchet MS" w:cs="Trebuchet MS"/>
                <w:sz w:val="20"/>
                <w:szCs w:val="20"/>
              </w:rPr>
              <w:t>St.Raphael's H.S.School,Indore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2008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jc w:val="center"/>
            </w:pPr>
            <w:r>
              <w:rPr>
                <w:rFonts w:ascii="Trebuchet MS" w:hAnsi="Trebuchet MS" w:cs="Trebuchet MS"/>
                <w:sz w:val="20"/>
                <w:szCs w:val="20"/>
              </w:rPr>
              <w:t>68%</w:t>
            </w:r>
          </w:p>
        </w:tc>
      </w:tr>
      <w:tr w:rsidR="00D74447" w:rsidTr="00D74447">
        <w:trPr>
          <w:trHeight w:val="70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</w:tr>
      <w:tr w:rsidR="00D74447" w:rsidTr="00D74447">
        <w:trPr>
          <w:trHeight w:val="260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Class X (CBSE)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60"/>
            </w:pPr>
            <w:r>
              <w:rPr>
                <w:rFonts w:ascii="Trebuchet MS" w:hAnsi="Trebuchet MS" w:cs="Trebuchet MS"/>
                <w:sz w:val="20"/>
                <w:szCs w:val="20"/>
              </w:rPr>
              <w:t>MGPS,Bhopal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ind w:left="120"/>
            </w:pPr>
            <w:r>
              <w:rPr>
                <w:rFonts w:ascii="Trebuchet MS" w:hAnsi="Trebuchet MS" w:cs="Trebuchet MS"/>
                <w:sz w:val="20"/>
                <w:szCs w:val="20"/>
              </w:rPr>
              <w:t>2006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spacing w:line="231" w:lineRule="exact"/>
              <w:jc w:val="center"/>
            </w:pPr>
            <w:r>
              <w:rPr>
                <w:rFonts w:ascii="Trebuchet MS" w:hAnsi="Trebuchet MS" w:cs="Trebuchet MS"/>
                <w:sz w:val="20"/>
                <w:szCs w:val="20"/>
              </w:rPr>
              <w:t>73.83%</w:t>
            </w:r>
          </w:p>
        </w:tc>
      </w:tr>
      <w:tr w:rsidR="00D74447" w:rsidTr="00D74447">
        <w:trPr>
          <w:trHeight w:val="70"/>
          <w:jc w:val="center"/>
        </w:trPr>
        <w:tc>
          <w:tcPr>
            <w:tcW w:w="4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74447" w:rsidRDefault="00D74447" w:rsidP="00AE5526">
            <w:pPr>
              <w:widowControl w:val="0"/>
              <w:autoSpaceDE w:val="0"/>
              <w:autoSpaceDN w:val="0"/>
              <w:rPr>
                <w:sz w:val="6"/>
                <w:szCs w:val="6"/>
              </w:rPr>
            </w:pPr>
          </w:p>
        </w:tc>
      </w:tr>
    </w:tbl>
    <w:p w:rsidR="0058120A" w:rsidRPr="0087468E" w:rsidRDefault="0058120A" w:rsidP="0058120A">
      <w:pPr>
        <w:ind w:left="720"/>
        <w:rPr>
          <w:rFonts w:asciiTheme="minorHAnsi" w:hAnsiTheme="minorHAnsi"/>
          <w:lang w:val="en-GB"/>
        </w:rPr>
      </w:pPr>
    </w:p>
    <w:p w:rsidR="005466D6" w:rsidRPr="0087468E" w:rsidRDefault="0058120A" w:rsidP="0058120A">
      <w:pPr>
        <w:jc w:val="center"/>
        <w:rPr>
          <w:rFonts w:asciiTheme="minorHAnsi" w:hAnsiTheme="minorHAnsi"/>
          <w:b/>
          <w:bCs/>
          <w:u w:val="single"/>
        </w:rPr>
      </w:pPr>
      <w:r w:rsidRPr="0087468E">
        <w:rPr>
          <w:rFonts w:asciiTheme="minorHAnsi" w:hAnsiTheme="minorHAnsi"/>
          <w:b/>
          <w:bCs/>
          <w:u w:val="single"/>
        </w:rPr>
        <w:t>CERTIFICATION</w:t>
      </w:r>
    </w:p>
    <w:p w:rsidR="00A65E06" w:rsidRPr="00A65E06" w:rsidRDefault="00A65E06" w:rsidP="00A65E06">
      <w:pPr>
        <w:rPr>
          <w:rFonts w:asciiTheme="minorHAnsi" w:hAnsiTheme="minorHAnsi"/>
          <w:bCs/>
        </w:rPr>
      </w:pPr>
    </w:p>
    <w:p w:rsidR="005466D6" w:rsidRPr="0015149A" w:rsidRDefault="005466D6" w:rsidP="0087468E">
      <w:pPr>
        <w:numPr>
          <w:ilvl w:val="0"/>
          <w:numId w:val="7"/>
        </w:numPr>
        <w:jc w:val="center"/>
        <w:rPr>
          <w:rFonts w:asciiTheme="minorHAnsi" w:hAnsiTheme="minorHAnsi"/>
          <w:bCs/>
        </w:rPr>
      </w:pPr>
      <w:r w:rsidRPr="0015149A">
        <w:rPr>
          <w:rFonts w:asciiTheme="minorHAnsi" w:hAnsiTheme="minorHAnsi"/>
          <w:bCs/>
        </w:rPr>
        <w:t>AMFI Certified</w:t>
      </w:r>
    </w:p>
    <w:p w:rsidR="00AA5FE7" w:rsidRPr="0015149A" w:rsidRDefault="00AA5FE7" w:rsidP="00AA5FE7">
      <w:pPr>
        <w:numPr>
          <w:ilvl w:val="0"/>
          <w:numId w:val="7"/>
        </w:numPr>
        <w:jc w:val="center"/>
        <w:rPr>
          <w:rFonts w:asciiTheme="minorHAnsi" w:hAnsiTheme="minorHAnsi"/>
          <w:bCs/>
        </w:rPr>
      </w:pPr>
      <w:r w:rsidRPr="0015149A">
        <w:rPr>
          <w:rFonts w:asciiTheme="minorHAnsi" w:hAnsiTheme="minorHAnsi"/>
          <w:bCs/>
        </w:rPr>
        <w:t>IRDA Certified</w:t>
      </w:r>
    </w:p>
    <w:p w:rsidR="00D74447" w:rsidRPr="0015149A" w:rsidRDefault="00D74447" w:rsidP="0058120A">
      <w:pPr>
        <w:ind w:left="360"/>
        <w:jc w:val="center"/>
        <w:rPr>
          <w:rFonts w:asciiTheme="minorHAnsi" w:hAnsiTheme="minorHAnsi"/>
          <w:b/>
          <w:bCs/>
          <w:u w:val="single"/>
          <w:lang w:val="en-IN"/>
        </w:rPr>
      </w:pPr>
    </w:p>
    <w:p w:rsidR="0058120A" w:rsidRPr="0015149A" w:rsidRDefault="0058120A" w:rsidP="0058120A">
      <w:pPr>
        <w:ind w:left="360"/>
        <w:jc w:val="center"/>
        <w:rPr>
          <w:rFonts w:asciiTheme="minorHAnsi" w:hAnsiTheme="minorHAnsi"/>
          <w:b/>
          <w:bCs/>
          <w:u w:val="single"/>
          <w:lang w:val="en-IN"/>
        </w:rPr>
      </w:pPr>
      <w:r w:rsidRPr="0015149A">
        <w:rPr>
          <w:rFonts w:asciiTheme="minorHAnsi" w:hAnsiTheme="minorHAnsi"/>
          <w:b/>
          <w:bCs/>
          <w:u w:val="single"/>
          <w:lang w:val="en-IN"/>
        </w:rPr>
        <w:t>KEY SKILLS:</w:t>
      </w:r>
    </w:p>
    <w:p w:rsidR="0058120A" w:rsidRPr="0015149A" w:rsidRDefault="0058120A" w:rsidP="0058120A">
      <w:pPr>
        <w:ind w:left="360"/>
        <w:jc w:val="center"/>
        <w:rPr>
          <w:rFonts w:asciiTheme="minorHAnsi" w:hAnsiTheme="minorHAnsi"/>
          <w:b/>
          <w:bCs/>
          <w:lang w:val="en-IN"/>
        </w:rPr>
      </w:pPr>
    </w:p>
    <w:p w:rsidR="0058120A" w:rsidRPr="0015149A" w:rsidRDefault="0058120A" w:rsidP="0058120A">
      <w:pPr>
        <w:widowControl w:val="0"/>
        <w:tabs>
          <w:tab w:val="left" w:pos="360"/>
        </w:tabs>
        <w:suppressAutoHyphens/>
        <w:ind w:left="720"/>
        <w:jc w:val="center"/>
        <w:rPr>
          <w:rFonts w:asciiTheme="minorHAnsi" w:hAnsiTheme="minorHAnsi"/>
        </w:rPr>
      </w:pPr>
      <w:r w:rsidRPr="0015149A">
        <w:rPr>
          <w:rFonts w:asciiTheme="minorHAnsi" w:hAnsiTheme="minorHAnsi"/>
        </w:rPr>
        <w:t>Insurance, Finance, Inv</w:t>
      </w:r>
      <w:r w:rsidR="00D74447" w:rsidRPr="0015149A">
        <w:rPr>
          <w:rFonts w:asciiTheme="minorHAnsi" w:hAnsiTheme="minorHAnsi"/>
        </w:rPr>
        <w:t>estment, portfolio, sales,</w:t>
      </w:r>
      <w:r w:rsidRPr="0015149A">
        <w:rPr>
          <w:rFonts w:asciiTheme="minorHAnsi" w:hAnsiTheme="minorHAnsi"/>
        </w:rPr>
        <w:t xml:space="preserve"> Assets</w:t>
      </w:r>
    </w:p>
    <w:p w:rsidR="0058120A" w:rsidRPr="0087468E" w:rsidRDefault="0058120A" w:rsidP="0058120A">
      <w:pPr>
        <w:ind w:left="360"/>
        <w:jc w:val="center"/>
        <w:rPr>
          <w:rFonts w:asciiTheme="minorHAnsi" w:hAnsiTheme="minorHAnsi"/>
          <w:bCs/>
        </w:rPr>
      </w:pPr>
    </w:p>
    <w:p w:rsidR="005466D6" w:rsidRPr="0087468E" w:rsidRDefault="005466D6" w:rsidP="005466D6">
      <w:pPr>
        <w:rPr>
          <w:rFonts w:asciiTheme="minorHAnsi" w:hAnsiTheme="minorHAnsi"/>
          <w:lang w:val="en-GB"/>
        </w:rPr>
      </w:pPr>
    </w:p>
    <w:p w:rsidR="00BC135B" w:rsidRPr="0087468E" w:rsidRDefault="00BC135B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58120A" w:rsidRDefault="0058120A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803554" w:rsidRDefault="00803554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803554" w:rsidRDefault="00803554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803554" w:rsidRDefault="00803554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803554" w:rsidRPr="0087468E" w:rsidRDefault="00803554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AA6925" w:rsidRDefault="00AA6925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E56E4E" w:rsidRDefault="00E56E4E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2762DD" w:rsidRPr="0087468E" w:rsidRDefault="002762DD" w:rsidP="00DC0BD0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  <w:r w:rsidRPr="0087468E">
        <w:rPr>
          <w:rFonts w:asciiTheme="minorHAnsi" w:hAnsiTheme="minorHAnsi"/>
          <w:b/>
          <w:lang w:val="en-GB"/>
        </w:rPr>
        <w:t>ORGANIZATIONAL EXPERIENCE</w:t>
      </w:r>
    </w:p>
    <w:p w:rsidR="0059519C" w:rsidRPr="0087468E" w:rsidRDefault="0059519C" w:rsidP="005466D6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en-GB"/>
        </w:rPr>
      </w:pPr>
    </w:p>
    <w:p w:rsidR="0059519C" w:rsidRPr="0087468E" w:rsidRDefault="00D74447" w:rsidP="0087468E">
      <w:pPr>
        <w:pBdr>
          <w:top w:val="thinThickSmallGap" w:sz="18" w:space="0" w:color="auto"/>
        </w:pBdr>
        <w:jc w:val="center"/>
        <w:rPr>
          <w:rFonts w:asciiTheme="minorHAnsi" w:hAnsiTheme="minorHAnsi"/>
          <w:b/>
          <w:lang w:val="it-IT"/>
        </w:rPr>
      </w:pPr>
      <w:r>
        <w:rPr>
          <w:rFonts w:asciiTheme="minorHAnsi" w:hAnsiTheme="minorHAnsi"/>
          <w:b/>
          <w:lang w:val="it-IT"/>
        </w:rPr>
        <w:t>(April 13</w:t>
      </w:r>
      <w:r w:rsidR="0087468E" w:rsidRPr="0087468E">
        <w:rPr>
          <w:rFonts w:asciiTheme="minorHAnsi" w:hAnsiTheme="minorHAnsi"/>
          <w:b/>
          <w:lang w:val="it-IT"/>
        </w:rPr>
        <w:t xml:space="preserve"> – till date) Presently Working with </w:t>
      </w:r>
      <w:r w:rsidRPr="00D74447">
        <w:rPr>
          <w:rFonts w:asciiTheme="minorHAnsi" w:hAnsiTheme="minorHAnsi"/>
          <w:b/>
        </w:rPr>
        <w:t>Reliance Money Solutions Pvt. Ltd.</w:t>
      </w:r>
    </w:p>
    <w:p w:rsidR="00D74447" w:rsidRPr="003724D0" w:rsidRDefault="00D74447" w:rsidP="00D74447">
      <w:pPr>
        <w:pBdr>
          <w:top w:val="thinThickSmallGap" w:sz="18" w:space="0" w:color="auto"/>
        </w:pBdr>
        <w:rPr>
          <w:rFonts w:asciiTheme="minorHAnsi" w:hAnsiTheme="minorHAnsi"/>
          <w:b/>
          <w:bCs/>
          <w:u w:val="single"/>
          <w:lang w:val="it-IT"/>
        </w:rPr>
      </w:pPr>
    </w:p>
    <w:p w:rsidR="00803554" w:rsidRPr="00803554" w:rsidRDefault="00D74447" w:rsidP="00D74447">
      <w:pPr>
        <w:pBdr>
          <w:top w:val="thinThickSmallGap" w:sz="18" w:space="0" w:color="auto"/>
        </w:pBd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 xml:space="preserve">Key </w:t>
      </w:r>
      <w:r w:rsidR="00803554" w:rsidRPr="00803554">
        <w:rPr>
          <w:rFonts w:asciiTheme="minorHAnsi" w:hAnsiTheme="minorHAnsi"/>
          <w:b/>
          <w:bCs/>
          <w:u w:val="single"/>
        </w:rPr>
        <w:t>Relationship Manager</w:t>
      </w:r>
    </w:p>
    <w:p w:rsidR="005466D6" w:rsidRPr="0087468E" w:rsidRDefault="005466D6" w:rsidP="0059519C">
      <w:pPr>
        <w:pBdr>
          <w:top w:val="thinThickSmallGap" w:sz="18" w:space="0" w:color="auto"/>
        </w:pBdr>
        <w:rPr>
          <w:rFonts w:asciiTheme="minorHAnsi" w:hAnsiTheme="minorHAnsi"/>
          <w:b/>
          <w:lang w:val="en-GB"/>
        </w:rPr>
      </w:pPr>
    </w:p>
    <w:p w:rsidR="0082367D" w:rsidRPr="00803554" w:rsidRDefault="0059519C" w:rsidP="0059519C">
      <w:pPr>
        <w:pBdr>
          <w:top w:val="thinThickSmallGap" w:sz="18" w:space="0" w:color="auto"/>
        </w:pBdr>
        <w:rPr>
          <w:rFonts w:asciiTheme="minorHAnsi" w:hAnsiTheme="minorHAnsi"/>
          <w:b/>
          <w:u w:val="single"/>
          <w:lang w:val="en-GB"/>
        </w:rPr>
      </w:pPr>
      <w:r w:rsidRPr="00803554">
        <w:rPr>
          <w:rFonts w:asciiTheme="minorHAnsi" w:hAnsiTheme="minorHAnsi"/>
          <w:b/>
          <w:u w:val="single"/>
          <w:lang w:val="en-GB"/>
        </w:rPr>
        <w:t xml:space="preserve">The job role included- </w:t>
      </w:r>
    </w:p>
    <w:p w:rsidR="00344B9E" w:rsidRPr="00344B9E" w:rsidRDefault="00344B9E" w:rsidP="00344B9E">
      <w:pPr>
        <w:ind w:left="720"/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</w:p>
    <w:p w:rsidR="0087468E" w:rsidRPr="0087468E" w:rsidRDefault="00FC47A3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>
        <w:rPr>
          <w:rFonts w:asciiTheme="minorHAnsi" w:hAnsiTheme="minorHAnsi"/>
          <w:color w:val="000000"/>
          <w:sz w:val="22"/>
          <w:szCs w:val="22"/>
          <w:lang w:val="it-IT"/>
        </w:rPr>
        <w:t>Managing</w:t>
      </w:r>
      <w:r w:rsidR="00F92E72">
        <w:rPr>
          <w:rFonts w:asciiTheme="minorHAnsi" w:hAnsiTheme="minorHAnsi"/>
          <w:color w:val="000000"/>
          <w:sz w:val="22"/>
          <w:szCs w:val="22"/>
          <w:lang w:val="it-IT"/>
        </w:rPr>
        <w:t xml:space="preserve"> more than</w:t>
      </w:r>
      <w:r w:rsidR="00D74447">
        <w:rPr>
          <w:rFonts w:asciiTheme="minorHAnsi" w:hAnsiTheme="minorHAnsi"/>
          <w:color w:val="000000"/>
          <w:sz w:val="22"/>
          <w:szCs w:val="22"/>
          <w:lang w:val="it-IT"/>
        </w:rPr>
        <w:t xml:space="preserve"> 400 </w:t>
      </w:r>
      <w:r w:rsidR="00AA6925">
        <w:rPr>
          <w:rFonts w:asciiTheme="minorHAnsi" w:hAnsiTheme="minorHAnsi"/>
          <w:color w:val="000000"/>
          <w:sz w:val="22"/>
          <w:szCs w:val="22"/>
          <w:lang w:val="it-IT"/>
        </w:rPr>
        <w:t>Active</w:t>
      </w:r>
      <w:r>
        <w:rPr>
          <w:rFonts w:asciiTheme="minorHAnsi" w:hAnsiTheme="minorHAnsi"/>
          <w:color w:val="000000"/>
          <w:sz w:val="22"/>
          <w:szCs w:val="22"/>
          <w:lang w:val="it-IT"/>
        </w:rPr>
        <w:t xml:space="preserve"> </w:t>
      </w:r>
      <w:r w:rsidR="0087468E" w:rsidRPr="0087468E">
        <w:rPr>
          <w:rFonts w:asciiTheme="minorHAnsi" w:hAnsiTheme="minorHAnsi"/>
          <w:color w:val="000000"/>
          <w:sz w:val="22"/>
          <w:szCs w:val="22"/>
          <w:lang w:val="it-IT"/>
        </w:rPr>
        <w:t>High</w:t>
      </w:r>
      <w:r w:rsidR="003724D0">
        <w:rPr>
          <w:rFonts w:asciiTheme="minorHAnsi" w:hAnsiTheme="minorHAnsi"/>
          <w:color w:val="000000"/>
          <w:sz w:val="22"/>
          <w:szCs w:val="22"/>
          <w:lang w:val="it-IT"/>
        </w:rPr>
        <w:t xml:space="preserve"> Net Worth customers of the branch.</w:t>
      </w:r>
    </w:p>
    <w:p w:rsidR="0087468E" w:rsidRPr="0087468E" w:rsidRDefault="003724D0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>
        <w:rPr>
          <w:rFonts w:asciiTheme="minorHAnsi" w:hAnsiTheme="minorHAnsi"/>
          <w:color w:val="000000"/>
          <w:sz w:val="22"/>
          <w:szCs w:val="22"/>
          <w:lang w:val="it-IT"/>
        </w:rPr>
        <w:t xml:space="preserve">Achieving the </w:t>
      </w:r>
      <w:r w:rsidR="0087468E" w:rsidRPr="0087468E">
        <w:rPr>
          <w:rFonts w:asciiTheme="minorHAnsi" w:hAnsiTheme="minorHAnsi"/>
          <w:color w:val="000000"/>
          <w:sz w:val="22"/>
          <w:szCs w:val="22"/>
          <w:lang w:val="it-IT"/>
        </w:rPr>
        <w:t>Business targets assigned in terms of cross selling, enhancing and upgrading the High Net Worth relationships.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Profiling Customers and provide financial products to meet customer needs.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Ensuring the highest levels of service to the High Net Worth customers.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Providing financi</w:t>
      </w:r>
      <w:r w:rsidR="003724D0">
        <w:rPr>
          <w:rFonts w:asciiTheme="minorHAnsi" w:hAnsiTheme="minorHAnsi"/>
          <w:color w:val="000000"/>
          <w:sz w:val="22"/>
          <w:szCs w:val="22"/>
          <w:lang w:val="it-IT"/>
        </w:rPr>
        <w:t>al planning &amp; Investment Advisory.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Sales targets spread across Liabil</w:t>
      </w:r>
      <w:r w:rsidR="003724D0">
        <w:rPr>
          <w:rFonts w:asciiTheme="minorHAnsi" w:hAnsiTheme="minorHAnsi"/>
          <w:color w:val="000000"/>
          <w:sz w:val="22"/>
          <w:szCs w:val="22"/>
          <w:lang w:val="it-IT"/>
        </w:rPr>
        <w:t>i</w:t>
      </w:r>
      <w:r w:rsidR="00F269F4">
        <w:rPr>
          <w:rFonts w:asciiTheme="minorHAnsi" w:hAnsiTheme="minorHAnsi"/>
          <w:color w:val="000000"/>
          <w:sz w:val="22"/>
          <w:szCs w:val="22"/>
          <w:lang w:val="it-IT"/>
        </w:rPr>
        <w:t>ties, Retail Assets, Real asset</w:t>
      </w:r>
      <w:r w:rsidR="00D74447">
        <w:rPr>
          <w:rFonts w:asciiTheme="minorHAnsi" w:hAnsiTheme="minorHAnsi"/>
          <w:color w:val="000000"/>
          <w:sz w:val="22"/>
          <w:szCs w:val="22"/>
          <w:lang w:val="it-IT"/>
        </w:rPr>
        <w:t xml:space="preserve">, Forex, </w:t>
      </w: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Online trading etc.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One point contact for all requirements of High Net Worth customers in the Branch.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Acquisition &amp; Servicing of High Net Worth customers.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Going beyond the professional need of the customer by providing other products.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 xml:space="preserve">Enhancement of customer value. 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 xml:space="preserve">Relationship managers holding HNI relationship. 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Customer acquisition through referrals.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Customer Retention.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 xml:space="preserve">Develops new and expands existing High Net worth Customer relationships for liabilities and commercial assets. </w:t>
      </w:r>
    </w:p>
    <w:p w:rsidR="0087468E" w:rsidRPr="0087468E" w:rsidRDefault="00F269F4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>
        <w:rPr>
          <w:rFonts w:asciiTheme="minorHAnsi" w:hAnsiTheme="minorHAnsi"/>
          <w:color w:val="000000"/>
          <w:sz w:val="22"/>
          <w:szCs w:val="22"/>
          <w:lang w:val="it-IT"/>
        </w:rPr>
        <w:t xml:space="preserve">Cross sells new products to </w:t>
      </w:r>
      <w:r w:rsidR="00DB4C4B">
        <w:rPr>
          <w:rFonts w:asciiTheme="minorHAnsi" w:hAnsiTheme="minorHAnsi"/>
          <w:color w:val="000000"/>
          <w:sz w:val="22"/>
          <w:szCs w:val="22"/>
          <w:lang w:val="it-IT"/>
        </w:rPr>
        <w:t xml:space="preserve">existing </w:t>
      </w:r>
      <w:r>
        <w:rPr>
          <w:rFonts w:asciiTheme="minorHAnsi" w:hAnsiTheme="minorHAnsi"/>
          <w:color w:val="000000"/>
          <w:sz w:val="22"/>
          <w:szCs w:val="22"/>
          <w:lang w:val="it-IT"/>
        </w:rPr>
        <w:t>customers.</w:t>
      </w:r>
    </w:p>
    <w:p w:rsidR="0087468E" w:rsidRPr="0087468E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  <w:lang w:val="it-IT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Informs customers of new products or product enhancemen</w:t>
      </w:r>
      <w:r w:rsidR="00DB4C4B">
        <w:rPr>
          <w:rFonts w:asciiTheme="minorHAnsi" w:hAnsiTheme="minorHAnsi"/>
          <w:color w:val="000000"/>
          <w:sz w:val="22"/>
          <w:szCs w:val="22"/>
          <w:lang w:val="it-IT"/>
        </w:rPr>
        <w:t>ts to further expand the</w:t>
      </w: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 xml:space="preserve"> relationship.</w:t>
      </w:r>
    </w:p>
    <w:p w:rsidR="00B2269B" w:rsidRPr="00D74447" w:rsidRDefault="0087468E" w:rsidP="0087468E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>Maintains complete</w:t>
      </w:r>
      <w:r w:rsidR="00DB4C4B">
        <w:rPr>
          <w:rFonts w:asciiTheme="minorHAnsi" w:hAnsiTheme="minorHAnsi"/>
          <w:color w:val="000000"/>
          <w:sz w:val="22"/>
          <w:szCs w:val="22"/>
          <w:lang w:val="it-IT"/>
        </w:rPr>
        <w:t xml:space="preserve"> long term</w:t>
      </w:r>
      <w:r w:rsidRPr="0087468E">
        <w:rPr>
          <w:rFonts w:asciiTheme="minorHAnsi" w:hAnsiTheme="minorHAnsi"/>
          <w:color w:val="000000"/>
          <w:sz w:val="22"/>
          <w:szCs w:val="22"/>
          <w:lang w:val="it-IT"/>
        </w:rPr>
        <w:t xml:space="preserve"> relationship record for assigned customer </w:t>
      </w:r>
      <w:r w:rsidR="00DB4C4B">
        <w:rPr>
          <w:rFonts w:asciiTheme="minorHAnsi" w:hAnsiTheme="minorHAnsi"/>
          <w:color w:val="000000"/>
          <w:sz w:val="22"/>
          <w:szCs w:val="22"/>
          <w:lang w:val="it-IT"/>
        </w:rPr>
        <w:t>leads.</w:t>
      </w:r>
    </w:p>
    <w:p w:rsidR="00D74447" w:rsidRPr="00DB4C4B" w:rsidRDefault="00D74447" w:rsidP="00D74447">
      <w:pPr>
        <w:ind w:left="360"/>
        <w:jc w:val="both"/>
        <w:rPr>
          <w:rFonts w:asciiTheme="minorHAnsi" w:hAnsiTheme="minorHAnsi"/>
          <w:color w:val="000000"/>
          <w:sz w:val="22"/>
          <w:szCs w:val="22"/>
          <w:lang w:val="en-GB"/>
        </w:rPr>
      </w:pPr>
    </w:p>
    <w:p w:rsidR="00D74447" w:rsidRPr="00D74447" w:rsidRDefault="00D74447" w:rsidP="00D74447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b/>
          <w:sz w:val="22"/>
          <w:szCs w:val="22"/>
        </w:rPr>
        <w:t>Achievements</w:t>
      </w:r>
      <w:r w:rsidRPr="00D74447">
        <w:rPr>
          <w:rFonts w:asciiTheme="minorHAnsi" w:hAnsiTheme="minorHAnsi"/>
          <w:sz w:val="22"/>
          <w:szCs w:val="22"/>
        </w:rPr>
        <w:t>:</w:t>
      </w:r>
    </w:p>
    <w:p w:rsidR="00D74447" w:rsidRPr="00D74447" w:rsidRDefault="00D74447" w:rsidP="00D74447">
      <w:pPr>
        <w:ind w:left="360"/>
        <w:jc w:val="both"/>
        <w:rPr>
          <w:rFonts w:asciiTheme="minorHAnsi" w:hAnsiTheme="minorHAnsi"/>
          <w:sz w:val="22"/>
          <w:szCs w:val="22"/>
        </w:rPr>
      </w:pPr>
    </w:p>
    <w:p w:rsidR="00D74447" w:rsidRPr="00D74447" w:rsidRDefault="00D74447" w:rsidP="00D74447">
      <w:pPr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sz w:val="22"/>
          <w:szCs w:val="22"/>
        </w:rPr>
        <w:t>Target over achieved by 800% in Wealth products.</w:t>
      </w:r>
    </w:p>
    <w:p w:rsidR="00D74447" w:rsidRPr="00D74447" w:rsidRDefault="00D74447" w:rsidP="00D74447">
      <w:pPr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sz w:val="22"/>
          <w:szCs w:val="22"/>
        </w:rPr>
        <w:t>Successfully conducted product awareness sessions at different corporate like Capgemini,</w:t>
      </w:r>
      <w:r w:rsidR="00DB4C4B">
        <w:rPr>
          <w:rFonts w:asciiTheme="minorHAnsi" w:hAnsiTheme="minorHAnsi"/>
          <w:sz w:val="22"/>
          <w:szCs w:val="22"/>
        </w:rPr>
        <w:t xml:space="preserve"> </w:t>
      </w:r>
      <w:r w:rsidRPr="00D74447">
        <w:rPr>
          <w:rFonts w:asciiTheme="minorHAnsi" w:hAnsiTheme="minorHAnsi"/>
          <w:sz w:val="22"/>
          <w:szCs w:val="22"/>
        </w:rPr>
        <w:t>Morgan Stanley,</w:t>
      </w:r>
      <w:r w:rsidR="00DB4C4B">
        <w:rPr>
          <w:rFonts w:asciiTheme="minorHAnsi" w:hAnsiTheme="minorHAnsi"/>
          <w:sz w:val="22"/>
          <w:szCs w:val="22"/>
        </w:rPr>
        <w:t xml:space="preserve"> </w:t>
      </w:r>
      <w:r w:rsidRPr="00D74447">
        <w:rPr>
          <w:rFonts w:asciiTheme="minorHAnsi" w:hAnsiTheme="minorHAnsi"/>
          <w:sz w:val="22"/>
          <w:szCs w:val="22"/>
        </w:rPr>
        <w:t>Parag Milk Foods Pvt. Ltd.,</w:t>
      </w:r>
      <w:r w:rsidR="00DB4C4B">
        <w:rPr>
          <w:rFonts w:asciiTheme="minorHAnsi" w:hAnsiTheme="minorHAnsi"/>
          <w:sz w:val="22"/>
          <w:szCs w:val="22"/>
        </w:rPr>
        <w:t xml:space="preserve"> </w:t>
      </w:r>
      <w:r w:rsidRPr="00D74447">
        <w:rPr>
          <w:rFonts w:asciiTheme="minorHAnsi" w:hAnsiTheme="minorHAnsi"/>
          <w:sz w:val="22"/>
          <w:szCs w:val="22"/>
        </w:rPr>
        <w:t>Liberty Videocon,</w:t>
      </w:r>
      <w:r w:rsidR="00DB4C4B">
        <w:rPr>
          <w:rFonts w:asciiTheme="minorHAnsi" w:hAnsiTheme="minorHAnsi"/>
          <w:sz w:val="22"/>
          <w:szCs w:val="22"/>
        </w:rPr>
        <w:t xml:space="preserve"> </w:t>
      </w:r>
      <w:r w:rsidRPr="00D74447">
        <w:rPr>
          <w:rFonts w:asciiTheme="minorHAnsi" w:hAnsiTheme="minorHAnsi"/>
          <w:sz w:val="22"/>
          <w:szCs w:val="22"/>
        </w:rPr>
        <w:t>Reliance Communications,</w:t>
      </w:r>
      <w:r w:rsidR="00DB4C4B">
        <w:rPr>
          <w:rFonts w:asciiTheme="minorHAnsi" w:hAnsiTheme="minorHAnsi"/>
          <w:sz w:val="22"/>
          <w:szCs w:val="22"/>
        </w:rPr>
        <w:t xml:space="preserve"> </w:t>
      </w:r>
      <w:r w:rsidRPr="00D74447">
        <w:rPr>
          <w:rFonts w:asciiTheme="minorHAnsi" w:hAnsiTheme="minorHAnsi"/>
          <w:sz w:val="22"/>
          <w:szCs w:val="22"/>
        </w:rPr>
        <w:t>etc.</w:t>
      </w:r>
    </w:p>
    <w:p w:rsidR="00D74447" w:rsidRDefault="00D74447" w:rsidP="00D74447">
      <w:pPr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sz w:val="22"/>
          <w:szCs w:val="22"/>
        </w:rPr>
        <w:t>Top RM for continuous 4 months PAN India.</w:t>
      </w:r>
    </w:p>
    <w:p w:rsidR="00D74447" w:rsidRDefault="00D74447" w:rsidP="00D74447">
      <w:pPr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sz w:val="22"/>
          <w:szCs w:val="22"/>
          <w:lang w:val="en-IN"/>
        </w:rPr>
        <w:t>Built quality relationships with support areas that actively contributed to delivering superior service to our customers.</w:t>
      </w:r>
    </w:p>
    <w:p w:rsidR="00D74447" w:rsidRDefault="00D74447" w:rsidP="00D74447">
      <w:pPr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sz w:val="22"/>
          <w:szCs w:val="22"/>
          <w:lang w:val="en-IN"/>
        </w:rPr>
        <w:t>Generated good clientele.</w:t>
      </w:r>
    </w:p>
    <w:p w:rsidR="00D74447" w:rsidRPr="00D74447" w:rsidRDefault="00D74447" w:rsidP="00D74447">
      <w:pPr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 w:rsidRPr="00D74447">
        <w:rPr>
          <w:rFonts w:asciiTheme="minorHAnsi" w:hAnsiTheme="minorHAnsi"/>
          <w:sz w:val="22"/>
          <w:szCs w:val="22"/>
          <w:lang w:val="en-IN"/>
        </w:rPr>
        <w:t>Delivered and coordinated cross-selling activities of relevant businesses and increased the revenue</w:t>
      </w:r>
      <w:r w:rsidR="00DB4C4B">
        <w:rPr>
          <w:rFonts w:asciiTheme="minorHAnsi" w:hAnsiTheme="minorHAnsi"/>
          <w:sz w:val="22"/>
          <w:szCs w:val="22"/>
          <w:lang w:val="en-IN"/>
        </w:rPr>
        <w:t>.</w:t>
      </w:r>
    </w:p>
    <w:p w:rsidR="009309FA" w:rsidRPr="00DB4C4B" w:rsidRDefault="009309FA" w:rsidP="00D74447">
      <w:pPr>
        <w:rPr>
          <w:rFonts w:asciiTheme="minorHAnsi" w:hAnsiTheme="minorHAnsi"/>
        </w:rPr>
      </w:pPr>
    </w:p>
    <w:p w:rsidR="00EB11AC" w:rsidRDefault="00EB11AC" w:rsidP="00EB4B1B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sz w:val="18"/>
          <w:szCs w:val="18"/>
          <w:lang w:val="en-GB"/>
        </w:rPr>
      </w:pPr>
    </w:p>
    <w:p w:rsidR="00181D6B" w:rsidRDefault="00181D6B" w:rsidP="00EB4B1B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sz w:val="18"/>
          <w:szCs w:val="18"/>
          <w:lang w:val="en-GB"/>
        </w:rPr>
      </w:pPr>
    </w:p>
    <w:p w:rsidR="00D74447" w:rsidRDefault="00D74447" w:rsidP="00EB4B1B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sz w:val="18"/>
          <w:szCs w:val="18"/>
          <w:lang w:val="en-GB"/>
        </w:rPr>
      </w:pPr>
    </w:p>
    <w:p w:rsidR="00181D6B" w:rsidRDefault="00181D6B" w:rsidP="00EB4B1B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sz w:val="18"/>
          <w:szCs w:val="18"/>
          <w:lang w:val="en-GB"/>
        </w:rPr>
      </w:pPr>
    </w:p>
    <w:p w:rsidR="00DB4C4B" w:rsidRDefault="00DB4C4B" w:rsidP="00EB4B1B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sz w:val="18"/>
          <w:szCs w:val="18"/>
          <w:lang w:val="en-GB"/>
        </w:rPr>
      </w:pPr>
    </w:p>
    <w:p w:rsidR="00DB4C4B" w:rsidRPr="0087468E" w:rsidRDefault="00DB4C4B" w:rsidP="00EB4B1B">
      <w:pPr>
        <w:pBdr>
          <w:top w:val="thinThickSmallGap" w:sz="18" w:space="1" w:color="auto"/>
        </w:pBdr>
        <w:jc w:val="center"/>
        <w:rPr>
          <w:rFonts w:asciiTheme="minorHAnsi" w:hAnsiTheme="minorHAnsi"/>
          <w:b/>
          <w:sz w:val="18"/>
          <w:szCs w:val="18"/>
          <w:lang w:val="en-GB"/>
        </w:rPr>
      </w:pPr>
    </w:p>
    <w:p w:rsidR="00C965E9" w:rsidRPr="0087468E" w:rsidRDefault="00C965E9" w:rsidP="00C965E9">
      <w:pPr>
        <w:jc w:val="both"/>
        <w:rPr>
          <w:rFonts w:asciiTheme="minorHAnsi" w:hAnsiTheme="minorHAnsi"/>
          <w:b/>
          <w:u w:val="single"/>
        </w:rPr>
      </w:pPr>
      <w:r w:rsidRPr="0087468E">
        <w:rPr>
          <w:rFonts w:asciiTheme="minorHAnsi" w:hAnsiTheme="minorHAnsi"/>
          <w:b/>
          <w:u w:val="single"/>
        </w:rPr>
        <w:t>Extra Curriculum:</w:t>
      </w:r>
    </w:p>
    <w:p w:rsidR="005A59B0" w:rsidRPr="0087468E" w:rsidRDefault="005A59B0" w:rsidP="005A59B0">
      <w:pPr>
        <w:ind w:left="360"/>
        <w:jc w:val="both"/>
        <w:rPr>
          <w:rFonts w:asciiTheme="minorHAnsi" w:hAnsiTheme="minorHAnsi"/>
        </w:rPr>
      </w:pPr>
    </w:p>
    <w:p w:rsidR="00C965E9" w:rsidRPr="0087468E" w:rsidRDefault="00C965E9" w:rsidP="00E079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7468E">
        <w:rPr>
          <w:rFonts w:asciiTheme="minorHAnsi" w:hAnsiTheme="minorHAnsi"/>
          <w:sz w:val="22"/>
          <w:szCs w:val="22"/>
        </w:rPr>
        <w:t xml:space="preserve">Participated in Inter College Debate Competition </w:t>
      </w:r>
    </w:p>
    <w:p w:rsidR="00C965E9" w:rsidRPr="0087468E" w:rsidRDefault="00C965E9" w:rsidP="00E079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7468E">
        <w:rPr>
          <w:rFonts w:asciiTheme="minorHAnsi" w:hAnsiTheme="minorHAnsi"/>
          <w:sz w:val="22"/>
          <w:szCs w:val="22"/>
        </w:rPr>
        <w:t xml:space="preserve">Participated in Business Quiz </w:t>
      </w:r>
    </w:p>
    <w:p w:rsidR="00C965E9" w:rsidRPr="0087468E" w:rsidRDefault="00C965E9" w:rsidP="00E07988">
      <w:pPr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7468E">
        <w:rPr>
          <w:rFonts w:asciiTheme="minorHAnsi" w:hAnsiTheme="minorHAnsi"/>
          <w:sz w:val="22"/>
          <w:szCs w:val="22"/>
        </w:rPr>
        <w:t xml:space="preserve">Event Managing </w:t>
      </w:r>
    </w:p>
    <w:p w:rsidR="00507A92" w:rsidRDefault="00507A92" w:rsidP="00C965E9">
      <w:pPr>
        <w:jc w:val="both"/>
        <w:rPr>
          <w:rFonts w:asciiTheme="minorHAnsi" w:hAnsiTheme="minorHAnsi"/>
          <w:b/>
          <w:u w:val="single"/>
        </w:rPr>
      </w:pPr>
    </w:p>
    <w:p w:rsidR="00C965E9" w:rsidRPr="0087468E" w:rsidRDefault="00C965E9" w:rsidP="00C965E9">
      <w:pPr>
        <w:jc w:val="both"/>
        <w:rPr>
          <w:rFonts w:asciiTheme="minorHAnsi" w:hAnsiTheme="minorHAnsi"/>
          <w:b/>
          <w:u w:val="single"/>
        </w:rPr>
      </w:pPr>
      <w:r w:rsidRPr="0087468E">
        <w:rPr>
          <w:rFonts w:asciiTheme="minorHAnsi" w:hAnsiTheme="minorHAnsi"/>
          <w:b/>
          <w:u w:val="single"/>
        </w:rPr>
        <w:t>PERSONAL PROFILE:</w:t>
      </w:r>
    </w:p>
    <w:p w:rsidR="00C965E9" w:rsidRPr="0087468E" w:rsidRDefault="00C965E9" w:rsidP="00C965E9">
      <w:pPr>
        <w:jc w:val="both"/>
        <w:rPr>
          <w:rFonts w:asciiTheme="minorHAnsi" w:hAnsiTheme="minorHAnsi"/>
          <w:szCs w:val="22"/>
        </w:rPr>
      </w:pPr>
      <w:r w:rsidRPr="0087468E">
        <w:rPr>
          <w:rFonts w:asciiTheme="minorHAnsi" w:hAnsiTheme="minorHAnsi"/>
          <w:szCs w:val="22"/>
        </w:rPr>
        <w:t xml:space="preserve"> </w:t>
      </w:r>
    </w:p>
    <w:p w:rsidR="00C965E9" w:rsidRPr="0087468E" w:rsidRDefault="00C965E9" w:rsidP="00507A92">
      <w:pPr>
        <w:jc w:val="both"/>
        <w:rPr>
          <w:rFonts w:asciiTheme="minorHAnsi" w:hAnsiTheme="minorHAnsi"/>
        </w:rPr>
      </w:pPr>
      <w:r w:rsidRPr="0087468E">
        <w:rPr>
          <w:rFonts w:asciiTheme="minorHAnsi" w:hAnsiTheme="minorHAnsi"/>
          <w:sz w:val="22"/>
          <w:szCs w:val="22"/>
        </w:rPr>
        <w:t xml:space="preserve"> </w:t>
      </w:r>
      <w:r w:rsidRPr="0087468E">
        <w:rPr>
          <w:rFonts w:asciiTheme="minorHAnsi" w:hAnsiTheme="minorHAnsi"/>
        </w:rPr>
        <w:t>Fa</w:t>
      </w:r>
      <w:r w:rsidR="00507A92">
        <w:rPr>
          <w:rFonts w:asciiTheme="minorHAnsi" w:hAnsiTheme="minorHAnsi"/>
        </w:rPr>
        <w:t xml:space="preserve">ther’s Name:          </w:t>
      </w:r>
      <w:r w:rsidR="0087468E" w:rsidRPr="0087468E">
        <w:rPr>
          <w:rFonts w:asciiTheme="minorHAnsi" w:hAnsiTheme="minorHAnsi"/>
        </w:rPr>
        <w:t>Mr.</w:t>
      </w:r>
      <w:r w:rsidR="00507A92">
        <w:rPr>
          <w:rFonts w:asciiTheme="minorHAnsi" w:hAnsiTheme="minorHAnsi"/>
        </w:rPr>
        <w:t xml:space="preserve"> </w:t>
      </w:r>
      <w:r w:rsidR="00DB4C4B">
        <w:rPr>
          <w:rFonts w:asciiTheme="minorHAnsi" w:hAnsiTheme="minorHAnsi"/>
        </w:rPr>
        <w:t>Sohanlal Bajaj</w:t>
      </w:r>
    </w:p>
    <w:p w:rsidR="00C965E9" w:rsidRPr="0087468E" w:rsidRDefault="00C965E9" w:rsidP="00507A92">
      <w:pPr>
        <w:jc w:val="both"/>
        <w:rPr>
          <w:rFonts w:asciiTheme="minorHAnsi" w:hAnsiTheme="minorHAnsi"/>
        </w:rPr>
      </w:pPr>
      <w:r w:rsidRPr="0087468E">
        <w:rPr>
          <w:rFonts w:asciiTheme="minorHAnsi" w:hAnsiTheme="minorHAnsi"/>
        </w:rPr>
        <w:t xml:space="preserve"> Mother’s Nam</w:t>
      </w:r>
      <w:r w:rsidR="00BE44ED">
        <w:rPr>
          <w:rFonts w:asciiTheme="minorHAnsi" w:hAnsiTheme="minorHAnsi"/>
        </w:rPr>
        <w:t xml:space="preserve">e:       </w:t>
      </w:r>
      <w:r w:rsidR="00507A92">
        <w:rPr>
          <w:rFonts w:asciiTheme="minorHAnsi" w:hAnsiTheme="minorHAnsi"/>
        </w:rPr>
        <w:t xml:space="preserve"> </w:t>
      </w:r>
      <w:r w:rsidR="0087468E" w:rsidRPr="0087468E">
        <w:rPr>
          <w:rFonts w:asciiTheme="minorHAnsi" w:hAnsiTheme="minorHAnsi"/>
        </w:rPr>
        <w:t>Mrs.</w:t>
      </w:r>
      <w:r w:rsidR="00507A92">
        <w:rPr>
          <w:rFonts w:asciiTheme="minorHAnsi" w:hAnsiTheme="minorHAnsi"/>
        </w:rPr>
        <w:t xml:space="preserve"> </w:t>
      </w:r>
      <w:r w:rsidR="00DB4C4B">
        <w:rPr>
          <w:rFonts w:asciiTheme="minorHAnsi" w:hAnsiTheme="minorHAnsi"/>
        </w:rPr>
        <w:t>Varsha Bajaj</w:t>
      </w:r>
    </w:p>
    <w:p w:rsidR="00C965E9" w:rsidRPr="0087468E" w:rsidRDefault="00BE44ED" w:rsidP="00507A9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Date of Birth:            </w:t>
      </w:r>
      <w:r w:rsidR="00507A92">
        <w:rPr>
          <w:rFonts w:asciiTheme="minorHAnsi" w:hAnsiTheme="minorHAnsi"/>
        </w:rPr>
        <w:t xml:space="preserve"> </w:t>
      </w:r>
      <w:r w:rsidR="00DB4C4B">
        <w:rPr>
          <w:rFonts w:asciiTheme="minorHAnsi" w:hAnsiTheme="minorHAnsi"/>
        </w:rPr>
        <w:t>19/03/1991</w:t>
      </w:r>
    </w:p>
    <w:p w:rsidR="00C965E9" w:rsidRPr="0087468E" w:rsidRDefault="00BE44ED" w:rsidP="00507A9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Gender:</w:t>
      </w:r>
      <w:r>
        <w:rPr>
          <w:rFonts w:asciiTheme="minorHAnsi" w:hAnsiTheme="minorHAnsi"/>
        </w:rPr>
        <w:tab/>
        <w:t xml:space="preserve">           </w:t>
      </w:r>
      <w:r w:rsidR="00507A92">
        <w:rPr>
          <w:rFonts w:asciiTheme="minorHAnsi" w:hAnsiTheme="minorHAnsi"/>
        </w:rPr>
        <w:t xml:space="preserve"> </w:t>
      </w:r>
      <w:r w:rsidR="00D74447">
        <w:rPr>
          <w:rFonts w:asciiTheme="minorHAnsi" w:hAnsiTheme="minorHAnsi"/>
        </w:rPr>
        <w:t>Fem</w:t>
      </w:r>
      <w:r w:rsidR="00AE23D1">
        <w:rPr>
          <w:rFonts w:asciiTheme="minorHAnsi" w:hAnsiTheme="minorHAnsi"/>
        </w:rPr>
        <w:t>ale</w:t>
      </w:r>
    </w:p>
    <w:p w:rsidR="00C965E9" w:rsidRPr="0087468E" w:rsidRDefault="00BE44ED" w:rsidP="00507A9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Marital Status:          </w:t>
      </w:r>
      <w:r w:rsidR="00AE23D1">
        <w:rPr>
          <w:rFonts w:asciiTheme="minorHAnsi" w:hAnsiTheme="minorHAnsi"/>
        </w:rPr>
        <w:t xml:space="preserve"> Unmarried</w:t>
      </w:r>
    </w:p>
    <w:p w:rsidR="00C965E9" w:rsidRPr="0087468E" w:rsidRDefault="00507A92" w:rsidP="00507A9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Nationality:</w:t>
      </w:r>
      <w:r>
        <w:rPr>
          <w:rFonts w:asciiTheme="minorHAnsi" w:hAnsiTheme="minorHAnsi"/>
        </w:rPr>
        <w:tab/>
        <w:t xml:space="preserve">            </w:t>
      </w:r>
      <w:r w:rsidR="00BE44ED">
        <w:rPr>
          <w:rFonts w:asciiTheme="minorHAnsi" w:hAnsiTheme="minorHAnsi"/>
        </w:rPr>
        <w:t>Indian</w:t>
      </w:r>
    </w:p>
    <w:p w:rsidR="00C965E9" w:rsidRPr="0087468E" w:rsidRDefault="00C965E9" w:rsidP="00507A92">
      <w:pPr>
        <w:jc w:val="both"/>
        <w:rPr>
          <w:rFonts w:asciiTheme="minorHAnsi" w:hAnsiTheme="minorHAnsi"/>
        </w:rPr>
      </w:pPr>
      <w:r w:rsidRPr="0087468E">
        <w:rPr>
          <w:rFonts w:asciiTheme="minorHAnsi" w:hAnsiTheme="minorHAnsi"/>
        </w:rPr>
        <w:t xml:space="preserve"> Languages</w:t>
      </w:r>
      <w:r w:rsidR="00507A92">
        <w:rPr>
          <w:rFonts w:asciiTheme="minorHAnsi" w:hAnsiTheme="minorHAnsi"/>
        </w:rPr>
        <w:t xml:space="preserve"> Known:     English, Hindi</w:t>
      </w:r>
    </w:p>
    <w:p w:rsidR="00507A92" w:rsidRPr="00507A92" w:rsidRDefault="00C965E9" w:rsidP="00AE23D1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87468E">
        <w:rPr>
          <w:rFonts w:asciiTheme="minorHAnsi" w:hAnsiTheme="minorHAnsi"/>
        </w:rPr>
        <w:t xml:space="preserve"> Permanent Address:</w:t>
      </w:r>
      <w:r w:rsidR="00507A92">
        <w:rPr>
          <w:rFonts w:asciiTheme="minorHAnsi" w:hAnsiTheme="minorHAnsi"/>
        </w:rPr>
        <w:t xml:space="preserve">  </w:t>
      </w:r>
      <w:r w:rsidR="00DB4C4B">
        <w:rPr>
          <w:rFonts w:asciiTheme="minorHAnsi" w:hAnsiTheme="minorHAnsi"/>
        </w:rPr>
        <w:t>40,</w:t>
      </w:r>
      <w:r w:rsidR="00BF632E">
        <w:rPr>
          <w:rFonts w:asciiTheme="minorHAnsi" w:hAnsiTheme="minorHAnsi"/>
        </w:rPr>
        <w:t xml:space="preserve"> </w:t>
      </w:r>
      <w:r w:rsidR="00DB4C4B">
        <w:rPr>
          <w:rFonts w:asciiTheme="minorHAnsi" w:hAnsiTheme="minorHAnsi"/>
        </w:rPr>
        <w:t>Sachidanand Nagar, Kesharbagh Road,</w:t>
      </w:r>
      <w:r w:rsidR="005010E2">
        <w:rPr>
          <w:rFonts w:asciiTheme="minorHAnsi" w:hAnsiTheme="minorHAnsi"/>
        </w:rPr>
        <w:t xml:space="preserve"> opp. RTO Office, Indore M.P. 452001</w:t>
      </w:r>
    </w:p>
    <w:p w:rsidR="004F6B17" w:rsidRPr="0087468E" w:rsidRDefault="004F6B17" w:rsidP="00507A92">
      <w:pPr>
        <w:jc w:val="both"/>
        <w:rPr>
          <w:rFonts w:asciiTheme="minorHAnsi" w:hAnsiTheme="minorHAnsi"/>
          <w:b/>
          <w:u w:val="single"/>
        </w:rPr>
      </w:pPr>
    </w:p>
    <w:p w:rsidR="00C965E9" w:rsidRPr="0087468E" w:rsidRDefault="00C965E9" w:rsidP="00C965E9">
      <w:pPr>
        <w:jc w:val="both"/>
        <w:rPr>
          <w:rFonts w:asciiTheme="minorHAnsi" w:hAnsiTheme="minorHAnsi"/>
          <w:b/>
        </w:rPr>
      </w:pPr>
      <w:r w:rsidRPr="0087468E">
        <w:rPr>
          <w:rFonts w:asciiTheme="minorHAnsi" w:hAnsiTheme="minorHAnsi"/>
          <w:b/>
          <w:u w:val="single"/>
        </w:rPr>
        <w:t>DECLARATION</w:t>
      </w:r>
      <w:r w:rsidRPr="0087468E">
        <w:rPr>
          <w:rFonts w:asciiTheme="minorHAnsi" w:hAnsiTheme="minorHAnsi"/>
          <w:b/>
        </w:rPr>
        <w:t>:</w:t>
      </w:r>
    </w:p>
    <w:p w:rsidR="00C965E9" w:rsidRPr="0087468E" w:rsidRDefault="00C965E9" w:rsidP="00C965E9">
      <w:pPr>
        <w:jc w:val="both"/>
        <w:rPr>
          <w:rFonts w:asciiTheme="minorHAnsi" w:hAnsiTheme="minorHAnsi"/>
          <w:szCs w:val="22"/>
        </w:rPr>
      </w:pPr>
    </w:p>
    <w:p w:rsidR="00C965E9" w:rsidRPr="0087468E" w:rsidRDefault="00C965E9" w:rsidP="00C965E9">
      <w:pPr>
        <w:jc w:val="both"/>
        <w:rPr>
          <w:rFonts w:asciiTheme="minorHAnsi" w:hAnsiTheme="minorHAnsi"/>
          <w:b/>
          <w:sz w:val="22"/>
          <w:szCs w:val="22"/>
        </w:rPr>
      </w:pPr>
      <w:r w:rsidRPr="0087468E">
        <w:rPr>
          <w:rFonts w:asciiTheme="minorHAnsi" w:hAnsiTheme="minorHAnsi"/>
          <w:b/>
          <w:sz w:val="22"/>
          <w:szCs w:val="22"/>
        </w:rPr>
        <w:t xml:space="preserve"> I hereby declare that all the details furnished above are true to the best of my knowledge.</w:t>
      </w:r>
    </w:p>
    <w:p w:rsidR="00662D3B" w:rsidRDefault="00662D3B" w:rsidP="00C965E9">
      <w:pPr>
        <w:jc w:val="both"/>
        <w:rPr>
          <w:rFonts w:asciiTheme="minorHAnsi" w:hAnsiTheme="minorHAnsi"/>
          <w:b/>
          <w:sz w:val="22"/>
          <w:szCs w:val="22"/>
        </w:rPr>
      </w:pPr>
    </w:p>
    <w:p w:rsidR="00507A92" w:rsidRDefault="00507A92" w:rsidP="00C965E9">
      <w:pPr>
        <w:jc w:val="both"/>
        <w:rPr>
          <w:rFonts w:asciiTheme="minorHAnsi" w:hAnsiTheme="minorHAnsi"/>
          <w:b/>
          <w:sz w:val="22"/>
          <w:szCs w:val="22"/>
        </w:rPr>
      </w:pPr>
    </w:p>
    <w:p w:rsidR="00507A92" w:rsidRPr="0087468E" w:rsidRDefault="00507A92" w:rsidP="00C965E9">
      <w:pPr>
        <w:jc w:val="both"/>
        <w:rPr>
          <w:rFonts w:asciiTheme="minorHAnsi" w:hAnsiTheme="minorHAnsi"/>
          <w:b/>
          <w:sz w:val="22"/>
          <w:szCs w:val="22"/>
        </w:rPr>
      </w:pPr>
    </w:p>
    <w:p w:rsidR="00507A92" w:rsidRPr="00507A92" w:rsidRDefault="00662D3B" w:rsidP="00507A92">
      <w:pPr>
        <w:jc w:val="both"/>
        <w:rPr>
          <w:rFonts w:asciiTheme="minorHAnsi" w:hAnsiTheme="minorHAnsi"/>
          <w:b/>
          <w:i/>
          <w:sz w:val="22"/>
          <w:szCs w:val="22"/>
        </w:rPr>
      </w:pPr>
      <w:r w:rsidRPr="0087468E">
        <w:rPr>
          <w:rFonts w:asciiTheme="minorHAnsi" w:hAnsiTheme="minorHAnsi"/>
          <w:sz w:val="22"/>
          <w:szCs w:val="22"/>
        </w:rPr>
        <w:t xml:space="preserve"> </w:t>
      </w:r>
      <w:r w:rsidR="00D7788F" w:rsidRPr="0087468E">
        <w:rPr>
          <w:rFonts w:asciiTheme="minorHAnsi" w:hAnsiTheme="minorHAnsi"/>
          <w:sz w:val="22"/>
          <w:szCs w:val="22"/>
        </w:rPr>
        <w:t>Place:</w:t>
      </w:r>
      <w:r w:rsidR="00C965E9" w:rsidRPr="0087468E">
        <w:rPr>
          <w:rFonts w:asciiTheme="minorHAnsi" w:hAnsiTheme="minorHAnsi"/>
          <w:sz w:val="22"/>
          <w:szCs w:val="22"/>
        </w:rPr>
        <w:t xml:space="preserve">  Mumbai</w:t>
      </w:r>
      <w:r w:rsidR="00C965E9" w:rsidRPr="0087468E">
        <w:rPr>
          <w:rFonts w:asciiTheme="minorHAnsi" w:hAnsiTheme="minorHAnsi"/>
          <w:sz w:val="22"/>
          <w:szCs w:val="22"/>
        </w:rPr>
        <w:tab/>
      </w:r>
      <w:r w:rsidR="00C965E9" w:rsidRPr="0087468E">
        <w:rPr>
          <w:rFonts w:asciiTheme="minorHAnsi" w:hAnsiTheme="minorHAnsi"/>
          <w:sz w:val="22"/>
          <w:szCs w:val="22"/>
        </w:rPr>
        <w:tab/>
      </w:r>
      <w:r w:rsidR="00C965E9" w:rsidRPr="0087468E">
        <w:rPr>
          <w:rFonts w:asciiTheme="minorHAnsi" w:hAnsiTheme="minorHAnsi"/>
          <w:sz w:val="22"/>
          <w:szCs w:val="22"/>
        </w:rPr>
        <w:tab/>
      </w:r>
      <w:r w:rsidR="00C965E9" w:rsidRPr="0087468E">
        <w:rPr>
          <w:rFonts w:asciiTheme="minorHAnsi" w:hAnsiTheme="minorHAnsi"/>
          <w:i/>
          <w:sz w:val="22"/>
          <w:szCs w:val="22"/>
        </w:rPr>
        <w:t xml:space="preserve">          </w:t>
      </w:r>
      <w:r w:rsidR="0087468E" w:rsidRPr="0087468E">
        <w:rPr>
          <w:rFonts w:asciiTheme="minorHAnsi" w:hAnsiTheme="minorHAnsi"/>
          <w:i/>
          <w:sz w:val="22"/>
          <w:szCs w:val="22"/>
        </w:rPr>
        <w:t xml:space="preserve">  </w:t>
      </w:r>
      <w:r w:rsidR="00C965E9" w:rsidRPr="0087468E">
        <w:rPr>
          <w:rFonts w:asciiTheme="minorHAnsi" w:hAnsiTheme="minorHAnsi"/>
          <w:i/>
          <w:sz w:val="22"/>
          <w:szCs w:val="22"/>
        </w:rPr>
        <w:t xml:space="preserve">            </w:t>
      </w:r>
      <w:r w:rsidR="0087468E" w:rsidRPr="0087468E">
        <w:rPr>
          <w:rFonts w:asciiTheme="minorHAnsi" w:hAnsiTheme="minorHAnsi"/>
          <w:i/>
          <w:sz w:val="22"/>
          <w:szCs w:val="22"/>
        </w:rPr>
        <w:t xml:space="preserve">                </w:t>
      </w:r>
      <w:r w:rsidR="007C7ED0">
        <w:rPr>
          <w:rFonts w:asciiTheme="minorHAnsi" w:hAnsiTheme="minorHAnsi"/>
          <w:i/>
          <w:sz w:val="22"/>
          <w:szCs w:val="22"/>
        </w:rPr>
        <w:t xml:space="preserve">                         </w:t>
      </w:r>
      <w:r w:rsidR="00D74447">
        <w:rPr>
          <w:rFonts w:asciiTheme="minorHAnsi" w:hAnsiTheme="minorHAnsi"/>
          <w:i/>
          <w:sz w:val="22"/>
          <w:szCs w:val="22"/>
        </w:rPr>
        <w:t xml:space="preserve">                    </w:t>
      </w:r>
      <w:r w:rsidR="007C7ED0">
        <w:rPr>
          <w:rFonts w:asciiTheme="minorHAnsi" w:hAnsiTheme="minorHAnsi"/>
          <w:i/>
          <w:sz w:val="22"/>
          <w:szCs w:val="22"/>
        </w:rPr>
        <w:t xml:space="preserve"> </w:t>
      </w:r>
      <w:r w:rsidR="0087468E" w:rsidRPr="0087468E">
        <w:rPr>
          <w:rFonts w:asciiTheme="minorHAnsi" w:hAnsiTheme="minorHAnsi"/>
          <w:i/>
          <w:sz w:val="22"/>
          <w:szCs w:val="22"/>
        </w:rPr>
        <w:t xml:space="preserve"> </w:t>
      </w:r>
      <w:r w:rsidR="00D74447" w:rsidRPr="00D74447">
        <w:rPr>
          <w:rFonts w:asciiTheme="minorHAnsi" w:hAnsiTheme="minorHAnsi"/>
          <w:b/>
          <w:i/>
          <w:sz w:val="22"/>
          <w:szCs w:val="22"/>
        </w:rPr>
        <w:t>Aarti Bajaj</w:t>
      </w:r>
    </w:p>
    <w:p w:rsidR="00BD7C91" w:rsidRPr="0087468E" w:rsidRDefault="00C965E9" w:rsidP="00C965E9">
      <w:pPr>
        <w:jc w:val="both"/>
        <w:rPr>
          <w:rFonts w:asciiTheme="minorHAnsi" w:hAnsiTheme="minorHAnsi"/>
        </w:rPr>
      </w:pPr>
      <w:r w:rsidRPr="0087468E">
        <w:rPr>
          <w:rFonts w:asciiTheme="minorHAnsi" w:hAnsiTheme="minorHAnsi"/>
          <w:sz w:val="22"/>
          <w:szCs w:val="22"/>
        </w:rPr>
        <w:t xml:space="preserve"> </w:t>
      </w:r>
      <w:r w:rsidR="00AF156C" w:rsidRPr="0087468E">
        <w:rPr>
          <w:rFonts w:asciiTheme="minorHAnsi" w:hAnsiTheme="minorHAnsi"/>
          <w:sz w:val="22"/>
          <w:szCs w:val="22"/>
        </w:rPr>
        <w:t>Date:</w:t>
      </w:r>
      <w:r w:rsidR="002E6979" w:rsidRPr="0087468E">
        <w:rPr>
          <w:rFonts w:asciiTheme="minorHAnsi" w:hAnsiTheme="minorHAnsi"/>
          <w:sz w:val="22"/>
          <w:szCs w:val="22"/>
        </w:rPr>
        <w:t xml:space="preserve"> </w:t>
      </w:r>
      <w:r w:rsidR="002D227E">
        <w:rPr>
          <w:rFonts w:asciiTheme="minorHAnsi" w:hAnsiTheme="minorHAnsi"/>
          <w:sz w:val="22"/>
          <w:szCs w:val="22"/>
        </w:rPr>
        <w:t xml:space="preserve"> </w:t>
      </w:r>
      <w:r w:rsidR="005C6EFF">
        <w:rPr>
          <w:rFonts w:asciiTheme="minorHAnsi" w:hAnsiTheme="minorHAnsi"/>
          <w:sz w:val="22"/>
          <w:szCs w:val="22"/>
        </w:rPr>
        <w:t>20</w:t>
      </w:r>
      <w:r w:rsidR="00C3369A" w:rsidRPr="00C3369A">
        <w:rPr>
          <w:rFonts w:asciiTheme="minorHAnsi" w:hAnsiTheme="minorHAnsi"/>
          <w:sz w:val="22"/>
          <w:szCs w:val="22"/>
          <w:vertAlign w:val="superscript"/>
        </w:rPr>
        <w:t>th</w:t>
      </w:r>
      <w:r w:rsidR="00C3369A">
        <w:rPr>
          <w:rFonts w:asciiTheme="minorHAnsi" w:hAnsiTheme="minorHAnsi"/>
          <w:sz w:val="22"/>
          <w:szCs w:val="22"/>
        </w:rPr>
        <w:t xml:space="preserve"> May</w:t>
      </w:r>
      <w:r w:rsidR="002D227E">
        <w:rPr>
          <w:rFonts w:asciiTheme="minorHAnsi" w:hAnsiTheme="minorHAnsi"/>
          <w:sz w:val="22"/>
          <w:szCs w:val="22"/>
        </w:rPr>
        <w:t>,</w:t>
      </w:r>
      <w:r w:rsidR="00DD2EFA" w:rsidRPr="0087468E">
        <w:rPr>
          <w:rFonts w:asciiTheme="minorHAnsi" w:hAnsiTheme="minorHAnsi"/>
          <w:sz w:val="22"/>
          <w:szCs w:val="22"/>
        </w:rPr>
        <w:t xml:space="preserve"> </w:t>
      </w:r>
      <w:r w:rsidR="00BD7C91" w:rsidRPr="0087468E">
        <w:rPr>
          <w:rFonts w:asciiTheme="minorHAnsi" w:hAnsiTheme="minorHAnsi"/>
          <w:sz w:val="22"/>
          <w:szCs w:val="22"/>
        </w:rPr>
        <w:t>201</w:t>
      </w:r>
      <w:r w:rsidR="00035B19">
        <w:rPr>
          <w:rFonts w:asciiTheme="minorHAnsi" w:hAnsiTheme="minorHAnsi"/>
          <w:sz w:val="22"/>
          <w:szCs w:val="22"/>
        </w:rPr>
        <w:t>5</w:t>
      </w:r>
    </w:p>
    <w:sectPr w:rsidR="00BD7C91" w:rsidRPr="0087468E" w:rsidSect="008B4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300" w:rsidRDefault="00621300">
      <w:r>
        <w:separator/>
      </w:r>
    </w:p>
  </w:endnote>
  <w:endnote w:type="continuationSeparator" w:id="1">
    <w:p w:rsidR="00621300" w:rsidRDefault="00621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300" w:rsidRDefault="00621300">
      <w:r>
        <w:separator/>
      </w:r>
    </w:p>
  </w:footnote>
  <w:footnote w:type="continuationSeparator" w:id="1">
    <w:p w:rsidR="00621300" w:rsidRDefault="00621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4"/>
      </v:shape>
    </w:pict>
  </w:numPicBullet>
  <w:abstractNum w:abstractNumId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2A10C59"/>
    <w:multiLevelType w:val="multilevel"/>
    <w:tmpl w:val="C4CC7F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7E51F0B"/>
    <w:multiLevelType w:val="hybridMultilevel"/>
    <w:tmpl w:val="90BCEB28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80BA8"/>
    <w:multiLevelType w:val="hybridMultilevel"/>
    <w:tmpl w:val="22407B44"/>
    <w:lvl w:ilvl="0" w:tplc="F2204C1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9255A7"/>
    <w:multiLevelType w:val="hybridMultilevel"/>
    <w:tmpl w:val="5E764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B416B"/>
    <w:multiLevelType w:val="hybridMultilevel"/>
    <w:tmpl w:val="B3E28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810BE"/>
    <w:multiLevelType w:val="hybridMultilevel"/>
    <w:tmpl w:val="ED8A59DC"/>
    <w:lvl w:ilvl="0" w:tplc="F2204C1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EA3835"/>
    <w:multiLevelType w:val="hybridMultilevel"/>
    <w:tmpl w:val="58983844"/>
    <w:lvl w:ilvl="0" w:tplc="D43A3DC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674DCF"/>
    <w:multiLevelType w:val="multilevel"/>
    <w:tmpl w:val="9EBAD2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57B91D24"/>
    <w:multiLevelType w:val="hybridMultilevel"/>
    <w:tmpl w:val="23F28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137D2"/>
    <w:multiLevelType w:val="hybridMultilevel"/>
    <w:tmpl w:val="55B8F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F7F05"/>
    <w:multiLevelType w:val="hybridMultilevel"/>
    <w:tmpl w:val="48380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B3545"/>
    <w:multiLevelType w:val="hybridMultilevel"/>
    <w:tmpl w:val="89341FE4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D6738"/>
    <w:multiLevelType w:val="hybridMultilevel"/>
    <w:tmpl w:val="2158B580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F2C2E"/>
    <w:multiLevelType w:val="hybridMultilevel"/>
    <w:tmpl w:val="55CA99CE"/>
    <w:lvl w:ilvl="0" w:tplc="F2204C18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DEA03DB"/>
    <w:multiLevelType w:val="hybridMultilevel"/>
    <w:tmpl w:val="0C8005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256AE8"/>
    <w:multiLevelType w:val="hybridMultilevel"/>
    <w:tmpl w:val="3782055E"/>
    <w:lvl w:ilvl="0" w:tplc="F2204C1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26046E"/>
    <w:multiLevelType w:val="hybridMultilevel"/>
    <w:tmpl w:val="4DB817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843561"/>
    <w:multiLevelType w:val="hybridMultilevel"/>
    <w:tmpl w:val="F4AE64EA"/>
    <w:lvl w:ilvl="0" w:tplc="BB7043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667D9"/>
    <w:multiLevelType w:val="hybridMultilevel"/>
    <w:tmpl w:val="546AD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964D2"/>
    <w:multiLevelType w:val="hybridMultilevel"/>
    <w:tmpl w:val="4A2CF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367B9"/>
    <w:multiLevelType w:val="hybridMultilevel"/>
    <w:tmpl w:val="E52A2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47340"/>
    <w:multiLevelType w:val="hybridMultilevel"/>
    <w:tmpl w:val="58B6D5C4"/>
    <w:lvl w:ilvl="0" w:tplc="BB7043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4"/>
  </w:num>
  <w:num w:numId="4">
    <w:abstractNumId w:val="9"/>
  </w:num>
  <w:num w:numId="5">
    <w:abstractNumId w:val="22"/>
  </w:num>
  <w:num w:numId="6">
    <w:abstractNumId w:val="6"/>
  </w:num>
  <w:num w:numId="7">
    <w:abstractNumId w:val="19"/>
  </w:num>
  <w:num w:numId="8">
    <w:abstractNumId w:val="12"/>
  </w:num>
  <w:num w:numId="9">
    <w:abstractNumId w:val="20"/>
  </w:num>
  <w:num w:numId="10">
    <w:abstractNumId w:val="11"/>
  </w:num>
  <w:num w:numId="11">
    <w:abstractNumId w:val="15"/>
  </w:num>
  <w:num w:numId="12">
    <w:abstractNumId w:val="14"/>
  </w:num>
  <w:num w:numId="13">
    <w:abstractNumId w:val="0"/>
  </w:num>
  <w:num w:numId="14">
    <w:abstractNumId w:val="7"/>
  </w:num>
  <w:num w:numId="15">
    <w:abstractNumId w:val="2"/>
  </w:num>
  <w:num w:numId="16">
    <w:abstractNumId w:val="3"/>
  </w:num>
  <w:num w:numId="17">
    <w:abstractNumId w:val="1"/>
  </w:num>
  <w:num w:numId="18">
    <w:abstractNumId w:val="10"/>
  </w:num>
  <w:num w:numId="19">
    <w:abstractNumId w:val="8"/>
  </w:num>
  <w:num w:numId="20">
    <w:abstractNumId w:val="5"/>
  </w:num>
  <w:num w:numId="21">
    <w:abstractNumId w:val="18"/>
  </w:num>
  <w:num w:numId="22">
    <w:abstractNumId w:val="17"/>
  </w:num>
  <w:num w:numId="23">
    <w:abstractNumId w:val="13"/>
  </w:num>
  <w:num w:numId="24">
    <w:abstractNumId w:val="24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6ED"/>
    <w:rsid w:val="000103A6"/>
    <w:rsid w:val="00022937"/>
    <w:rsid w:val="00024067"/>
    <w:rsid w:val="00031A97"/>
    <w:rsid w:val="0003443D"/>
    <w:rsid w:val="00035B19"/>
    <w:rsid w:val="000400C7"/>
    <w:rsid w:val="00042BFE"/>
    <w:rsid w:val="00043DFE"/>
    <w:rsid w:val="00044A68"/>
    <w:rsid w:val="00046D10"/>
    <w:rsid w:val="000476B9"/>
    <w:rsid w:val="00055B70"/>
    <w:rsid w:val="00056DDF"/>
    <w:rsid w:val="00070181"/>
    <w:rsid w:val="00085F1B"/>
    <w:rsid w:val="000A5BE0"/>
    <w:rsid w:val="000B1B59"/>
    <w:rsid w:val="000B6544"/>
    <w:rsid w:val="000C3CF5"/>
    <w:rsid w:val="000C450A"/>
    <w:rsid w:val="000D09C8"/>
    <w:rsid w:val="000D1BE5"/>
    <w:rsid w:val="000D580F"/>
    <w:rsid w:val="000D5AD4"/>
    <w:rsid w:val="000E6930"/>
    <w:rsid w:val="000F01B6"/>
    <w:rsid w:val="000F611F"/>
    <w:rsid w:val="00110A79"/>
    <w:rsid w:val="001120CE"/>
    <w:rsid w:val="00116300"/>
    <w:rsid w:val="00124C8D"/>
    <w:rsid w:val="00126698"/>
    <w:rsid w:val="001272A6"/>
    <w:rsid w:val="001368CE"/>
    <w:rsid w:val="00146AC1"/>
    <w:rsid w:val="001475D0"/>
    <w:rsid w:val="0015149A"/>
    <w:rsid w:val="00154800"/>
    <w:rsid w:val="00154DC4"/>
    <w:rsid w:val="00172C14"/>
    <w:rsid w:val="00173026"/>
    <w:rsid w:val="00173F0E"/>
    <w:rsid w:val="00181D6B"/>
    <w:rsid w:val="001826E6"/>
    <w:rsid w:val="00186329"/>
    <w:rsid w:val="001957E7"/>
    <w:rsid w:val="001967B2"/>
    <w:rsid w:val="001A4EC4"/>
    <w:rsid w:val="001A7AFA"/>
    <w:rsid w:val="001B034E"/>
    <w:rsid w:val="001B7A81"/>
    <w:rsid w:val="001C4E72"/>
    <w:rsid w:val="001C62CB"/>
    <w:rsid w:val="001D582E"/>
    <w:rsid w:val="001D65C2"/>
    <w:rsid w:val="001E4D7C"/>
    <w:rsid w:val="001F32F8"/>
    <w:rsid w:val="001F7019"/>
    <w:rsid w:val="00210D89"/>
    <w:rsid w:val="00225641"/>
    <w:rsid w:val="002475CE"/>
    <w:rsid w:val="00253C68"/>
    <w:rsid w:val="00255A29"/>
    <w:rsid w:val="00267594"/>
    <w:rsid w:val="00270839"/>
    <w:rsid w:val="002762DD"/>
    <w:rsid w:val="00282A71"/>
    <w:rsid w:val="00292B44"/>
    <w:rsid w:val="002931B6"/>
    <w:rsid w:val="0029778E"/>
    <w:rsid w:val="002B3130"/>
    <w:rsid w:val="002B5CFD"/>
    <w:rsid w:val="002C2587"/>
    <w:rsid w:val="002C30F9"/>
    <w:rsid w:val="002C6549"/>
    <w:rsid w:val="002D1501"/>
    <w:rsid w:val="002D227E"/>
    <w:rsid w:val="002E6979"/>
    <w:rsid w:val="002F4FE6"/>
    <w:rsid w:val="003044E6"/>
    <w:rsid w:val="00306B0F"/>
    <w:rsid w:val="00313654"/>
    <w:rsid w:val="00314A73"/>
    <w:rsid w:val="00325560"/>
    <w:rsid w:val="003307FF"/>
    <w:rsid w:val="00330BDB"/>
    <w:rsid w:val="00331A42"/>
    <w:rsid w:val="00344B9E"/>
    <w:rsid w:val="00347D9E"/>
    <w:rsid w:val="00360DA2"/>
    <w:rsid w:val="003724D0"/>
    <w:rsid w:val="003754A2"/>
    <w:rsid w:val="00396E9D"/>
    <w:rsid w:val="003A117E"/>
    <w:rsid w:val="003A415E"/>
    <w:rsid w:val="003B3338"/>
    <w:rsid w:val="003C3A75"/>
    <w:rsid w:val="003C72CC"/>
    <w:rsid w:val="003D0E3D"/>
    <w:rsid w:val="003E0930"/>
    <w:rsid w:val="003F1560"/>
    <w:rsid w:val="004040D8"/>
    <w:rsid w:val="00414AB4"/>
    <w:rsid w:val="00416F89"/>
    <w:rsid w:val="00417572"/>
    <w:rsid w:val="00431778"/>
    <w:rsid w:val="00434728"/>
    <w:rsid w:val="004347F3"/>
    <w:rsid w:val="00444B5A"/>
    <w:rsid w:val="00447451"/>
    <w:rsid w:val="0045631C"/>
    <w:rsid w:val="00460DCC"/>
    <w:rsid w:val="0046542D"/>
    <w:rsid w:val="00466C13"/>
    <w:rsid w:val="00472390"/>
    <w:rsid w:val="00475964"/>
    <w:rsid w:val="0048272C"/>
    <w:rsid w:val="00491D6F"/>
    <w:rsid w:val="004967FC"/>
    <w:rsid w:val="00497AD1"/>
    <w:rsid w:val="004A6674"/>
    <w:rsid w:val="004B0D5C"/>
    <w:rsid w:val="004B51C9"/>
    <w:rsid w:val="004C3E57"/>
    <w:rsid w:val="004C673B"/>
    <w:rsid w:val="004D360E"/>
    <w:rsid w:val="004E106F"/>
    <w:rsid w:val="004F6B17"/>
    <w:rsid w:val="005010E2"/>
    <w:rsid w:val="005034D0"/>
    <w:rsid w:val="00507A92"/>
    <w:rsid w:val="0053470B"/>
    <w:rsid w:val="00541235"/>
    <w:rsid w:val="005466D6"/>
    <w:rsid w:val="00546C8C"/>
    <w:rsid w:val="0055589D"/>
    <w:rsid w:val="005606ED"/>
    <w:rsid w:val="00563B19"/>
    <w:rsid w:val="0056694A"/>
    <w:rsid w:val="0058120A"/>
    <w:rsid w:val="00581D4F"/>
    <w:rsid w:val="00581F3B"/>
    <w:rsid w:val="00586062"/>
    <w:rsid w:val="0059519C"/>
    <w:rsid w:val="00597773"/>
    <w:rsid w:val="005A0534"/>
    <w:rsid w:val="005A59B0"/>
    <w:rsid w:val="005C4CCB"/>
    <w:rsid w:val="005C6EFF"/>
    <w:rsid w:val="005D0B46"/>
    <w:rsid w:val="005D2985"/>
    <w:rsid w:val="005F011B"/>
    <w:rsid w:val="005F4E7A"/>
    <w:rsid w:val="00604DED"/>
    <w:rsid w:val="00605018"/>
    <w:rsid w:val="0062127C"/>
    <w:rsid w:val="00621300"/>
    <w:rsid w:val="0062555D"/>
    <w:rsid w:val="0062628F"/>
    <w:rsid w:val="006318FF"/>
    <w:rsid w:val="00633C12"/>
    <w:rsid w:val="006628DF"/>
    <w:rsid w:val="00662D3B"/>
    <w:rsid w:val="00686001"/>
    <w:rsid w:val="006A7E4C"/>
    <w:rsid w:val="006B106E"/>
    <w:rsid w:val="006B5F02"/>
    <w:rsid w:val="006C264B"/>
    <w:rsid w:val="006C3336"/>
    <w:rsid w:val="006D3AD7"/>
    <w:rsid w:val="006D6A23"/>
    <w:rsid w:val="006E058E"/>
    <w:rsid w:val="006E13C3"/>
    <w:rsid w:val="006E2414"/>
    <w:rsid w:val="006E31A0"/>
    <w:rsid w:val="006E3EBD"/>
    <w:rsid w:val="006E4AFD"/>
    <w:rsid w:val="006F42BB"/>
    <w:rsid w:val="006F523F"/>
    <w:rsid w:val="007032B8"/>
    <w:rsid w:val="0070404D"/>
    <w:rsid w:val="00707402"/>
    <w:rsid w:val="00710C66"/>
    <w:rsid w:val="007111F5"/>
    <w:rsid w:val="007120AA"/>
    <w:rsid w:val="00724E42"/>
    <w:rsid w:val="007252D3"/>
    <w:rsid w:val="00735980"/>
    <w:rsid w:val="007369D9"/>
    <w:rsid w:val="0073759A"/>
    <w:rsid w:val="00740374"/>
    <w:rsid w:val="00756364"/>
    <w:rsid w:val="007647A3"/>
    <w:rsid w:val="0077758F"/>
    <w:rsid w:val="007866BF"/>
    <w:rsid w:val="007947CA"/>
    <w:rsid w:val="007A1657"/>
    <w:rsid w:val="007B4DB1"/>
    <w:rsid w:val="007C21B0"/>
    <w:rsid w:val="007C7ED0"/>
    <w:rsid w:val="007D1B2F"/>
    <w:rsid w:val="007E0F91"/>
    <w:rsid w:val="007F09BB"/>
    <w:rsid w:val="007F48C3"/>
    <w:rsid w:val="007F691C"/>
    <w:rsid w:val="00803554"/>
    <w:rsid w:val="0082367D"/>
    <w:rsid w:val="00823D81"/>
    <w:rsid w:val="00831EF5"/>
    <w:rsid w:val="00832A5B"/>
    <w:rsid w:val="008532F0"/>
    <w:rsid w:val="00857FD0"/>
    <w:rsid w:val="00861DC8"/>
    <w:rsid w:val="0087468E"/>
    <w:rsid w:val="008755DE"/>
    <w:rsid w:val="00883E3C"/>
    <w:rsid w:val="008A351C"/>
    <w:rsid w:val="008B16BF"/>
    <w:rsid w:val="008B269F"/>
    <w:rsid w:val="008B2EDC"/>
    <w:rsid w:val="008B422D"/>
    <w:rsid w:val="008B429A"/>
    <w:rsid w:val="008B4F51"/>
    <w:rsid w:val="008E4375"/>
    <w:rsid w:val="008F1B2C"/>
    <w:rsid w:val="008F3FD0"/>
    <w:rsid w:val="00901B96"/>
    <w:rsid w:val="00924EDF"/>
    <w:rsid w:val="009309FA"/>
    <w:rsid w:val="0093149F"/>
    <w:rsid w:val="00941499"/>
    <w:rsid w:val="009539AD"/>
    <w:rsid w:val="00953A1C"/>
    <w:rsid w:val="0096042E"/>
    <w:rsid w:val="00962A72"/>
    <w:rsid w:val="00964032"/>
    <w:rsid w:val="0097550D"/>
    <w:rsid w:val="009A4402"/>
    <w:rsid w:val="009A4C06"/>
    <w:rsid w:val="009A7357"/>
    <w:rsid w:val="009B34AD"/>
    <w:rsid w:val="009C3536"/>
    <w:rsid w:val="009D1E43"/>
    <w:rsid w:val="009D67ED"/>
    <w:rsid w:val="009E3845"/>
    <w:rsid w:val="009E4AB6"/>
    <w:rsid w:val="009F43F9"/>
    <w:rsid w:val="009F5B41"/>
    <w:rsid w:val="00A00F69"/>
    <w:rsid w:val="00A0317E"/>
    <w:rsid w:val="00A05E6C"/>
    <w:rsid w:val="00A11457"/>
    <w:rsid w:val="00A1358D"/>
    <w:rsid w:val="00A13D01"/>
    <w:rsid w:val="00A1613B"/>
    <w:rsid w:val="00A22B92"/>
    <w:rsid w:val="00A26271"/>
    <w:rsid w:val="00A26AAC"/>
    <w:rsid w:val="00A31204"/>
    <w:rsid w:val="00A44244"/>
    <w:rsid w:val="00A52849"/>
    <w:rsid w:val="00A53135"/>
    <w:rsid w:val="00A65E06"/>
    <w:rsid w:val="00A7157C"/>
    <w:rsid w:val="00A73590"/>
    <w:rsid w:val="00A8351D"/>
    <w:rsid w:val="00A84F6F"/>
    <w:rsid w:val="00A90C80"/>
    <w:rsid w:val="00A93477"/>
    <w:rsid w:val="00AA5FE7"/>
    <w:rsid w:val="00AA6925"/>
    <w:rsid w:val="00AA6BC4"/>
    <w:rsid w:val="00AB086D"/>
    <w:rsid w:val="00AB0B55"/>
    <w:rsid w:val="00AB5511"/>
    <w:rsid w:val="00AB590E"/>
    <w:rsid w:val="00AB5B9C"/>
    <w:rsid w:val="00AC2E38"/>
    <w:rsid w:val="00AD15B8"/>
    <w:rsid w:val="00AE23D1"/>
    <w:rsid w:val="00AE272C"/>
    <w:rsid w:val="00AE28F1"/>
    <w:rsid w:val="00AF156C"/>
    <w:rsid w:val="00AF2AC9"/>
    <w:rsid w:val="00AF5B0D"/>
    <w:rsid w:val="00AF714E"/>
    <w:rsid w:val="00AF751F"/>
    <w:rsid w:val="00B11CD1"/>
    <w:rsid w:val="00B17A05"/>
    <w:rsid w:val="00B220CB"/>
    <w:rsid w:val="00B2269B"/>
    <w:rsid w:val="00B32A9F"/>
    <w:rsid w:val="00B641D9"/>
    <w:rsid w:val="00B728FA"/>
    <w:rsid w:val="00B9171E"/>
    <w:rsid w:val="00B95E93"/>
    <w:rsid w:val="00BA274B"/>
    <w:rsid w:val="00BC135B"/>
    <w:rsid w:val="00BD4410"/>
    <w:rsid w:val="00BD4613"/>
    <w:rsid w:val="00BD4DCF"/>
    <w:rsid w:val="00BD7C91"/>
    <w:rsid w:val="00BE44ED"/>
    <w:rsid w:val="00BF2705"/>
    <w:rsid w:val="00BF632E"/>
    <w:rsid w:val="00BF6B97"/>
    <w:rsid w:val="00C0102F"/>
    <w:rsid w:val="00C03B14"/>
    <w:rsid w:val="00C04823"/>
    <w:rsid w:val="00C05884"/>
    <w:rsid w:val="00C1053F"/>
    <w:rsid w:val="00C20EE5"/>
    <w:rsid w:val="00C24F24"/>
    <w:rsid w:val="00C27C4D"/>
    <w:rsid w:val="00C3369A"/>
    <w:rsid w:val="00C3370F"/>
    <w:rsid w:val="00C43AB9"/>
    <w:rsid w:val="00C50253"/>
    <w:rsid w:val="00C600EB"/>
    <w:rsid w:val="00C61EF7"/>
    <w:rsid w:val="00C70A7E"/>
    <w:rsid w:val="00C74295"/>
    <w:rsid w:val="00C878DD"/>
    <w:rsid w:val="00C90A12"/>
    <w:rsid w:val="00C920EA"/>
    <w:rsid w:val="00C930D1"/>
    <w:rsid w:val="00C965E9"/>
    <w:rsid w:val="00CA376F"/>
    <w:rsid w:val="00CA7A77"/>
    <w:rsid w:val="00CB6EA5"/>
    <w:rsid w:val="00CC20F4"/>
    <w:rsid w:val="00CC4CD7"/>
    <w:rsid w:val="00CD082F"/>
    <w:rsid w:val="00CD4AD6"/>
    <w:rsid w:val="00CE24CA"/>
    <w:rsid w:val="00CF132E"/>
    <w:rsid w:val="00D00FB9"/>
    <w:rsid w:val="00D02CC5"/>
    <w:rsid w:val="00D03D41"/>
    <w:rsid w:val="00D13234"/>
    <w:rsid w:val="00D16FDA"/>
    <w:rsid w:val="00D22B1E"/>
    <w:rsid w:val="00D315CB"/>
    <w:rsid w:val="00D31824"/>
    <w:rsid w:val="00D45920"/>
    <w:rsid w:val="00D46D78"/>
    <w:rsid w:val="00D56BB4"/>
    <w:rsid w:val="00D632A9"/>
    <w:rsid w:val="00D74447"/>
    <w:rsid w:val="00D7788F"/>
    <w:rsid w:val="00DA56B7"/>
    <w:rsid w:val="00DA6DDE"/>
    <w:rsid w:val="00DB18A9"/>
    <w:rsid w:val="00DB4C4B"/>
    <w:rsid w:val="00DB4F34"/>
    <w:rsid w:val="00DC0BD0"/>
    <w:rsid w:val="00DC438E"/>
    <w:rsid w:val="00DC47C7"/>
    <w:rsid w:val="00DC5F54"/>
    <w:rsid w:val="00DC67F3"/>
    <w:rsid w:val="00DD21FD"/>
    <w:rsid w:val="00DD2EFA"/>
    <w:rsid w:val="00DD471D"/>
    <w:rsid w:val="00DF1243"/>
    <w:rsid w:val="00E007B7"/>
    <w:rsid w:val="00E029AE"/>
    <w:rsid w:val="00E0483B"/>
    <w:rsid w:val="00E04A17"/>
    <w:rsid w:val="00E07988"/>
    <w:rsid w:val="00E07AD1"/>
    <w:rsid w:val="00E137AE"/>
    <w:rsid w:val="00E248ED"/>
    <w:rsid w:val="00E34AE2"/>
    <w:rsid w:val="00E37FEA"/>
    <w:rsid w:val="00E41C5A"/>
    <w:rsid w:val="00E43420"/>
    <w:rsid w:val="00E5515A"/>
    <w:rsid w:val="00E560EA"/>
    <w:rsid w:val="00E56E4E"/>
    <w:rsid w:val="00E57765"/>
    <w:rsid w:val="00E7208D"/>
    <w:rsid w:val="00E77D8D"/>
    <w:rsid w:val="00E85505"/>
    <w:rsid w:val="00EA08D6"/>
    <w:rsid w:val="00EA0F91"/>
    <w:rsid w:val="00EA1151"/>
    <w:rsid w:val="00EA39DD"/>
    <w:rsid w:val="00EA4180"/>
    <w:rsid w:val="00EB11AC"/>
    <w:rsid w:val="00EB4B1B"/>
    <w:rsid w:val="00EC373C"/>
    <w:rsid w:val="00EC6C47"/>
    <w:rsid w:val="00ED1DA4"/>
    <w:rsid w:val="00ED79D9"/>
    <w:rsid w:val="00F10F8E"/>
    <w:rsid w:val="00F13DB7"/>
    <w:rsid w:val="00F15684"/>
    <w:rsid w:val="00F269F4"/>
    <w:rsid w:val="00F3173C"/>
    <w:rsid w:val="00F35C8A"/>
    <w:rsid w:val="00F37B7F"/>
    <w:rsid w:val="00F42FF1"/>
    <w:rsid w:val="00F54ABD"/>
    <w:rsid w:val="00F81C3E"/>
    <w:rsid w:val="00F81DD9"/>
    <w:rsid w:val="00F83406"/>
    <w:rsid w:val="00F8564B"/>
    <w:rsid w:val="00F8702C"/>
    <w:rsid w:val="00F92E72"/>
    <w:rsid w:val="00FA26C0"/>
    <w:rsid w:val="00FA3754"/>
    <w:rsid w:val="00FC47A3"/>
    <w:rsid w:val="00FC58B3"/>
    <w:rsid w:val="00FC6798"/>
    <w:rsid w:val="00FD07BA"/>
    <w:rsid w:val="00FE103C"/>
    <w:rsid w:val="00FE11EE"/>
    <w:rsid w:val="00FF235F"/>
    <w:rsid w:val="00FF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F51"/>
    <w:rPr>
      <w:sz w:val="24"/>
      <w:szCs w:val="24"/>
      <w:lang w:val="en-US" w:eastAsia="en-US"/>
    </w:rPr>
  </w:style>
  <w:style w:type="paragraph" w:styleId="Heading3">
    <w:name w:val="heading 3"/>
    <w:basedOn w:val="Normal"/>
    <w:qFormat/>
    <w:rsid w:val="008B4F5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4F51"/>
    <w:rPr>
      <w:color w:val="0000FF"/>
      <w:u w:val="single"/>
    </w:rPr>
  </w:style>
  <w:style w:type="paragraph" w:styleId="Title">
    <w:name w:val="Title"/>
    <w:basedOn w:val="Normal"/>
    <w:qFormat/>
    <w:rsid w:val="008B4F51"/>
    <w:pPr>
      <w:jc w:val="center"/>
    </w:pPr>
    <w:rPr>
      <w:rFonts w:ascii="Verdana" w:hAnsi="Verdana" w:cs="Arial"/>
      <w:b/>
      <w:sz w:val="17"/>
      <w:szCs w:val="17"/>
      <w:lang w:val="en-GB"/>
    </w:rPr>
  </w:style>
  <w:style w:type="paragraph" w:styleId="Footer">
    <w:name w:val="footer"/>
    <w:basedOn w:val="Normal"/>
    <w:rsid w:val="000D1BE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414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965E9"/>
    <w:pPr>
      <w:ind w:left="720"/>
    </w:pPr>
  </w:style>
  <w:style w:type="paragraph" w:styleId="BodyText">
    <w:name w:val="Body Text"/>
    <w:basedOn w:val="Normal"/>
    <w:link w:val="BodyTextChar"/>
    <w:rsid w:val="001D65C2"/>
    <w:pPr>
      <w:widowControl w:val="0"/>
      <w:suppressAutoHyphens/>
      <w:spacing w:after="120"/>
    </w:pPr>
    <w:rPr>
      <w:rFonts w:eastAsia="DejaVu Sans" w:cs="Lohit Hindi"/>
      <w:kern w:val="1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1D65C2"/>
    <w:rPr>
      <w:rFonts w:eastAsia="DejaVu Sans" w:cs="Lohit Hindi"/>
      <w:kern w:val="1"/>
      <w:sz w:val="24"/>
      <w:szCs w:val="24"/>
      <w:lang w:eastAsia="hi-IN" w:bidi="hi-IN"/>
    </w:rPr>
  </w:style>
  <w:style w:type="paragraph" w:customStyle="1" w:styleId="description">
    <w:name w:val="description"/>
    <w:basedOn w:val="Normal"/>
    <w:rsid w:val="00181D6B"/>
    <w:pPr>
      <w:spacing w:before="100" w:beforeAutospacing="1" w:after="100" w:afterAutospacing="1"/>
    </w:pPr>
    <w:rPr>
      <w:lang w:val="en-GB" w:eastAsia="en-GB"/>
    </w:rPr>
  </w:style>
  <w:style w:type="character" w:customStyle="1" w:styleId="cls">
    <w:name w:val="cls"/>
    <w:basedOn w:val="DefaultParagraphFont"/>
    <w:rsid w:val="00AE23D1"/>
  </w:style>
  <w:style w:type="paragraph" w:styleId="BodyTextIndent3">
    <w:name w:val="Body Text Indent 3"/>
    <w:basedOn w:val="Normal"/>
    <w:link w:val="BodyTextIndent3Char"/>
    <w:rsid w:val="007C7ED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C7ED0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tibajaj.19@rediff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C2DE-B1F0-4825-9772-2FC6C851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KARTIK</vt:lpstr>
    </vt:vector>
  </TitlesOfParts>
  <Company>Self</Company>
  <LinksUpToDate>false</LinksUpToDate>
  <CharactersWithSpaces>3969</CharactersWithSpaces>
  <SharedDoc>false</SharedDoc>
  <HLinks>
    <vt:vector size="6" baseType="variant">
      <vt:variant>
        <vt:i4>1769592</vt:i4>
      </vt:variant>
      <vt:variant>
        <vt:i4>0</vt:i4>
      </vt:variant>
      <vt:variant>
        <vt:i4>0</vt:i4>
      </vt:variant>
      <vt:variant>
        <vt:i4>5</vt:i4>
      </vt:variant>
      <vt:variant>
        <vt:lpwstr>mailto:Shenoy.kartik84@gmail.com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KARTIK</dc:title>
  <dc:creator>abc</dc:creator>
  <cp:lastModifiedBy>Ab</cp:lastModifiedBy>
  <cp:revision>2</cp:revision>
  <dcterms:created xsi:type="dcterms:W3CDTF">2015-07-02T12:58:00Z</dcterms:created>
  <dcterms:modified xsi:type="dcterms:W3CDTF">2015-07-02T12:58:00Z</dcterms:modified>
</cp:coreProperties>
</file>