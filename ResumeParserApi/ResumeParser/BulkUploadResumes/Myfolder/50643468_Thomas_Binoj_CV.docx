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CB" w:rsidRPr="009010C8" w:rsidRDefault="00371038" w:rsidP="009469CB">
      <w:pPr>
        <w:pBdr>
          <w:bottom w:val="single" w:sz="18" w:space="1" w:color="auto"/>
        </w:pBdr>
        <w:shd w:val="clear" w:color="auto" w:fill="E6E6E6"/>
        <w:jc w:val="center"/>
        <w:rPr>
          <w:rFonts w:ascii="Verdana" w:hAnsi="Verdana"/>
          <w:b/>
          <w:sz w:val="28"/>
          <w:szCs w:val="28"/>
        </w:rPr>
      </w:pPr>
      <w:proofErr w:type="spellStart"/>
      <w:r w:rsidRPr="009010C8">
        <w:rPr>
          <w:rFonts w:ascii="Verdana" w:hAnsi="Verdana"/>
          <w:b/>
          <w:sz w:val="28"/>
          <w:szCs w:val="28"/>
        </w:rPr>
        <w:t>Binoj</w:t>
      </w:r>
      <w:proofErr w:type="spellEnd"/>
      <w:r w:rsidRPr="009010C8">
        <w:rPr>
          <w:rFonts w:ascii="Verdana" w:hAnsi="Verdana"/>
          <w:b/>
          <w:sz w:val="28"/>
          <w:szCs w:val="28"/>
        </w:rPr>
        <w:t xml:space="preserve"> Thomas</w:t>
      </w:r>
    </w:p>
    <w:p w:rsidR="00774A12" w:rsidRPr="0084707B" w:rsidRDefault="00774A12" w:rsidP="009469CB">
      <w:pPr>
        <w:pBdr>
          <w:bottom w:val="single" w:sz="18" w:space="1" w:color="auto"/>
        </w:pBd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 w:rsidRPr="0084707B">
        <w:rPr>
          <w:rFonts w:ascii="Verdana" w:hAnsi="Verdana"/>
          <w:b/>
          <w:sz w:val="18"/>
          <w:szCs w:val="18"/>
        </w:rPr>
        <w:t xml:space="preserve">Address: </w:t>
      </w:r>
      <w:proofErr w:type="spellStart"/>
      <w:r w:rsidR="00371038" w:rsidRPr="0084707B">
        <w:rPr>
          <w:rFonts w:ascii="Verdana" w:hAnsi="Verdana"/>
          <w:sz w:val="18"/>
          <w:szCs w:val="18"/>
        </w:rPr>
        <w:t>Thuruthippillil</w:t>
      </w:r>
      <w:proofErr w:type="spellEnd"/>
      <w:r w:rsidR="00371038" w:rsidRPr="0084707B">
        <w:rPr>
          <w:rFonts w:ascii="Verdana" w:hAnsi="Verdana"/>
          <w:sz w:val="18"/>
          <w:szCs w:val="18"/>
        </w:rPr>
        <w:t xml:space="preserve"> [H], Golf Link Road, </w:t>
      </w:r>
      <w:proofErr w:type="spellStart"/>
      <w:r w:rsidR="00371038" w:rsidRPr="0084707B">
        <w:rPr>
          <w:rFonts w:ascii="Verdana" w:hAnsi="Verdana"/>
          <w:sz w:val="18"/>
          <w:szCs w:val="18"/>
        </w:rPr>
        <w:t>Chevayur</w:t>
      </w:r>
      <w:proofErr w:type="spellEnd"/>
      <w:r w:rsidR="00371038" w:rsidRPr="0084707B">
        <w:rPr>
          <w:rFonts w:ascii="Verdana" w:hAnsi="Verdana"/>
          <w:sz w:val="18"/>
          <w:szCs w:val="18"/>
        </w:rPr>
        <w:t xml:space="preserve"> P.O, Calicut – 17, Kerala </w:t>
      </w:r>
    </w:p>
    <w:p w:rsidR="00380768" w:rsidRPr="0035445B" w:rsidRDefault="00380768" w:rsidP="009469CB">
      <w:pPr>
        <w:pBdr>
          <w:bottom w:val="single" w:sz="18" w:space="1" w:color="auto"/>
        </w:pBdr>
        <w:shd w:val="clear" w:color="auto" w:fill="E6E6E6"/>
        <w:jc w:val="center"/>
        <w:rPr>
          <w:rFonts w:ascii="Verdana" w:hAnsi="Verdana" w:cs="Arial"/>
          <w:sz w:val="20"/>
          <w:szCs w:val="20"/>
        </w:rPr>
      </w:pPr>
      <w:r w:rsidRPr="0084707B">
        <w:rPr>
          <w:rFonts w:ascii="Verdana" w:hAnsi="Verdana"/>
          <w:b/>
          <w:sz w:val="18"/>
          <w:szCs w:val="18"/>
        </w:rPr>
        <w:t>Contact No.:</w:t>
      </w:r>
      <w:r w:rsidRPr="0035445B">
        <w:rPr>
          <w:rFonts w:ascii="Verdana" w:hAnsi="Verdana"/>
          <w:sz w:val="20"/>
          <w:szCs w:val="20"/>
        </w:rPr>
        <w:t xml:space="preserve"> +91 </w:t>
      </w:r>
      <w:r w:rsidR="00371038" w:rsidRPr="0035445B">
        <w:rPr>
          <w:rFonts w:ascii="Verdana" w:hAnsi="Verdana"/>
          <w:b/>
          <w:sz w:val="20"/>
          <w:szCs w:val="20"/>
        </w:rPr>
        <w:t>9048666567</w:t>
      </w:r>
      <w:r w:rsidR="009469CB" w:rsidRPr="0035445B">
        <w:rPr>
          <w:rFonts w:ascii="Verdana" w:hAnsi="Verdana"/>
          <w:sz w:val="20"/>
          <w:szCs w:val="20"/>
        </w:rPr>
        <w:t xml:space="preserve">, +91 </w:t>
      </w:r>
      <w:r w:rsidR="00371038" w:rsidRPr="0035445B">
        <w:rPr>
          <w:rFonts w:ascii="Verdana" w:hAnsi="Verdana"/>
          <w:b/>
          <w:sz w:val="20"/>
          <w:szCs w:val="20"/>
        </w:rPr>
        <w:t>7760871090</w:t>
      </w:r>
      <w:r w:rsidR="009469CB" w:rsidRPr="0035445B">
        <w:rPr>
          <w:rFonts w:ascii="Verdana" w:hAnsi="Verdana"/>
          <w:sz w:val="20"/>
          <w:szCs w:val="20"/>
        </w:rPr>
        <w:t xml:space="preserve"> </w:t>
      </w:r>
      <w:r w:rsidR="009469CB" w:rsidRPr="0084707B">
        <w:rPr>
          <w:rFonts w:ascii="Verdana" w:hAnsi="Verdana"/>
          <w:sz w:val="18"/>
          <w:szCs w:val="18"/>
        </w:rPr>
        <w:t xml:space="preserve">/ </w:t>
      </w:r>
      <w:r w:rsidRPr="0084707B">
        <w:rPr>
          <w:rFonts w:ascii="Verdana" w:hAnsi="Verdana"/>
          <w:b/>
          <w:sz w:val="18"/>
          <w:szCs w:val="18"/>
        </w:rPr>
        <w:t>E-Mail</w:t>
      </w:r>
      <w:r w:rsidRPr="0084707B">
        <w:rPr>
          <w:rFonts w:ascii="Verdana" w:hAnsi="Verdana"/>
          <w:b/>
          <w:color w:val="000000"/>
          <w:sz w:val="18"/>
          <w:szCs w:val="18"/>
        </w:rPr>
        <w:t>:</w:t>
      </w:r>
      <w:r w:rsidRPr="0035445B">
        <w:rPr>
          <w:rFonts w:ascii="Verdana" w:hAnsi="Verdana"/>
          <w:sz w:val="20"/>
          <w:szCs w:val="20"/>
        </w:rPr>
        <w:t xml:space="preserve"> </w:t>
      </w:r>
      <w:r w:rsidR="00371038" w:rsidRPr="0035445B">
        <w:rPr>
          <w:rFonts w:ascii="Verdana" w:hAnsi="Verdana"/>
          <w:sz w:val="20"/>
          <w:szCs w:val="20"/>
          <w:lang w:val="fr-FR"/>
        </w:rPr>
        <w:t>thomas</w:t>
      </w:r>
      <w:r w:rsidR="006F350B">
        <w:rPr>
          <w:rFonts w:ascii="Verdana" w:hAnsi="Verdana"/>
          <w:sz w:val="20"/>
          <w:szCs w:val="20"/>
          <w:lang w:val="fr-FR"/>
        </w:rPr>
        <w:t>binoj</w:t>
      </w:r>
      <w:bookmarkStart w:id="0" w:name="_GoBack"/>
      <w:bookmarkEnd w:id="0"/>
      <w:r w:rsidR="00371038" w:rsidRPr="0035445B">
        <w:rPr>
          <w:rFonts w:ascii="Verdana" w:hAnsi="Verdana"/>
          <w:sz w:val="20"/>
          <w:szCs w:val="20"/>
          <w:lang w:val="fr-FR"/>
        </w:rPr>
        <w:t>@gmail.com</w:t>
      </w:r>
      <w:r w:rsidR="003B777E" w:rsidRPr="0035445B">
        <w:rPr>
          <w:rFonts w:ascii="Verdana" w:hAnsi="Verdana"/>
          <w:sz w:val="20"/>
          <w:szCs w:val="20"/>
        </w:rPr>
        <w:t xml:space="preserve"> </w:t>
      </w:r>
    </w:p>
    <w:p w:rsidR="00C550EC" w:rsidRPr="009010C8" w:rsidRDefault="00C550EC" w:rsidP="00380768">
      <w:pPr>
        <w:jc w:val="center"/>
        <w:rPr>
          <w:rFonts w:ascii="Verdana" w:hAnsi="Verdana"/>
          <w:b/>
          <w:sz w:val="22"/>
          <w:szCs w:val="22"/>
        </w:rPr>
      </w:pPr>
    </w:p>
    <w:p w:rsidR="00380768" w:rsidRPr="00BF6850" w:rsidRDefault="00CF3CE5" w:rsidP="00380768">
      <w:pPr>
        <w:jc w:val="center"/>
        <w:rPr>
          <w:rFonts w:ascii="Verdana" w:hAnsi="Verdana"/>
          <w:b/>
          <w:i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 xml:space="preserve">Looking for </w:t>
      </w:r>
      <w:r w:rsidR="003719E7" w:rsidRPr="00BF6850">
        <w:rPr>
          <w:rFonts w:ascii="Verdana" w:hAnsi="Verdana"/>
          <w:b/>
          <w:sz w:val="20"/>
          <w:szCs w:val="20"/>
        </w:rPr>
        <w:t>Sales / Marketing</w:t>
      </w:r>
      <w:r w:rsidR="00DD25C4" w:rsidRPr="00BF6850">
        <w:rPr>
          <w:rFonts w:ascii="Verdana" w:hAnsi="Verdana"/>
          <w:b/>
          <w:sz w:val="20"/>
          <w:szCs w:val="20"/>
        </w:rPr>
        <w:t xml:space="preserve"> role </w:t>
      </w:r>
      <w:r w:rsidR="00873125" w:rsidRPr="00BF6850">
        <w:rPr>
          <w:rFonts w:ascii="Verdana" w:hAnsi="Verdana"/>
          <w:b/>
          <w:sz w:val="20"/>
          <w:szCs w:val="20"/>
        </w:rPr>
        <w:t>in</w:t>
      </w:r>
      <w:r w:rsidR="00380768" w:rsidRPr="00BF6850">
        <w:rPr>
          <w:rFonts w:ascii="Verdana" w:hAnsi="Verdana"/>
          <w:b/>
          <w:sz w:val="20"/>
          <w:szCs w:val="20"/>
        </w:rPr>
        <w:t xml:space="preserve"> </w:t>
      </w:r>
      <w:r w:rsidR="003719E7" w:rsidRPr="00BF6850">
        <w:rPr>
          <w:rFonts w:ascii="Verdana" w:hAnsi="Verdana"/>
          <w:b/>
          <w:sz w:val="20"/>
          <w:szCs w:val="20"/>
        </w:rPr>
        <w:t xml:space="preserve">Banking / Finance / General Insurance / FMCG industry </w:t>
      </w:r>
      <w:r w:rsidR="00C550EC" w:rsidRPr="00BF6850">
        <w:rPr>
          <w:rFonts w:ascii="Verdana" w:hAnsi="Verdana"/>
          <w:b/>
          <w:sz w:val="20"/>
          <w:szCs w:val="20"/>
        </w:rPr>
        <w:t>with an organization of high repute</w:t>
      </w:r>
    </w:p>
    <w:p w:rsidR="00616007" w:rsidRDefault="00616007" w:rsidP="00B155AD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CD41C3" w:rsidRPr="00BF6850" w:rsidRDefault="00CD41C3" w:rsidP="00B155AD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380768" w:rsidRPr="00BF6850" w:rsidRDefault="0034595F" w:rsidP="009C4C71">
      <w:pPr>
        <w:pBdr>
          <w:bottom w:val="single" w:sz="18" w:space="1" w:color="auto"/>
        </w:pBdr>
        <w:ind w:firstLine="288"/>
        <w:jc w:val="center"/>
        <w:rPr>
          <w:rFonts w:ascii="Verdana" w:hAnsi="Verdana"/>
          <w:b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>PROFESSIONAL SYNOPSIS</w:t>
      </w:r>
    </w:p>
    <w:p w:rsidR="007D304E" w:rsidRPr="00BF6850" w:rsidRDefault="003719E7" w:rsidP="00AE03C0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 w:rsidRPr="00BF6850">
        <w:rPr>
          <w:rFonts w:ascii="Verdana" w:hAnsi="Verdana"/>
          <w:b/>
          <w:color w:val="000000"/>
          <w:sz w:val="20"/>
          <w:szCs w:val="20"/>
        </w:rPr>
        <w:t>3</w:t>
      </w:r>
      <w:r w:rsidR="008570B6" w:rsidRPr="00BF6850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642E61" w:rsidRPr="00BF6850">
        <w:rPr>
          <w:rFonts w:ascii="Verdana" w:hAnsi="Verdana"/>
          <w:b/>
          <w:color w:val="000000"/>
          <w:sz w:val="20"/>
          <w:szCs w:val="20"/>
        </w:rPr>
        <w:t xml:space="preserve"> years</w:t>
      </w:r>
      <w:r w:rsidR="00AB3872" w:rsidRPr="00BF6850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642E61" w:rsidRPr="00BF6850">
        <w:rPr>
          <w:rFonts w:ascii="Verdana" w:hAnsi="Verdana"/>
          <w:color w:val="000000"/>
          <w:sz w:val="20"/>
          <w:szCs w:val="20"/>
        </w:rPr>
        <w:t xml:space="preserve">of </w:t>
      </w:r>
      <w:r w:rsidR="00380768" w:rsidRPr="00BF6850">
        <w:rPr>
          <w:rFonts w:ascii="Verdana" w:hAnsi="Verdana"/>
          <w:color w:val="000000"/>
          <w:sz w:val="20"/>
          <w:szCs w:val="20"/>
        </w:rPr>
        <w:t xml:space="preserve">experience </w:t>
      </w:r>
      <w:r w:rsidRPr="00BF6850">
        <w:rPr>
          <w:rFonts w:ascii="Verdana" w:hAnsi="Verdana"/>
          <w:color w:val="000000"/>
          <w:sz w:val="20"/>
          <w:szCs w:val="20"/>
        </w:rPr>
        <w:t>in</w:t>
      </w:r>
      <w:r w:rsidR="0086661D" w:rsidRPr="00BF6850">
        <w:rPr>
          <w:rFonts w:ascii="Verdana" w:hAnsi="Verdana"/>
          <w:color w:val="000000"/>
          <w:sz w:val="20"/>
          <w:szCs w:val="20"/>
        </w:rPr>
        <w:t xml:space="preserve"> </w:t>
      </w:r>
      <w:r w:rsidR="00FF2EC0">
        <w:rPr>
          <w:rFonts w:ascii="Verdana" w:hAnsi="Verdana"/>
          <w:color w:val="000000"/>
          <w:sz w:val="20"/>
          <w:szCs w:val="20"/>
        </w:rPr>
        <w:t>General insurance</w:t>
      </w:r>
      <w:r w:rsidRPr="00BF6850">
        <w:rPr>
          <w:rFonts w:ascii="Verdana" w:hAnsi="Verdana"/>
          <w:color w:val="000000"/>
          <w:sz w:val="20"/>
          <w:szCs w:val="20"/>
        </w:rPr>
        <w:t xml:space="preserve">, </w:t>
      </w:r>
      <w:r w:rsidR="005D425D" w:rsidRPr="00BF6850">
        <w:rPr>
          <w:rFonts w:ascii="Verdana" w:hAnsi="Verdana"/>
          <w:color w:val="000000"/>
          <w:sz w:val="20"/>
          <w:szCs w:val="20"/>
        </w:rPr>
        <w:t xml:space="preserve">Business </w:t>
      </w:r>
      <w:r w:rsidR="007F4E55" w:rsidRPr="00BF6850">
        <w:rPr>
          <w:rFonts w:ascii="Verdana" w:hAnsi="Verdana"/>
          <w:color w:val="000000"/>
          <w:sz w:val="20"/>
          <w:szCs w:val="20"/>
        </w:rPr>
        <w:t>&amp; D</w:t>
      </w:r>
      <w:r w:rsidR="009F3101" w:rsidRPr="00BF6850">
        <w:rPr>
          <w:rFonts w:ascii="Verdana" w:hAnsi="Verdana"/>
          <w:color w:val="000000"/>
          <w:sz w:val="20"/>
          <w:szCs w:val="20"/>
        </w:rPr>
        <w:t xml:space="preserve">ata </w:t>
      </w:r>
      <w:r w:rsidR="00642E61" w:rsidRPr="00BF6850">
        <w:rPr>
          <w:rFonts w:ascii="Verdana" w:hAnsi="Verdana"/>
          <w:color w:val="000000"/>
          <w:sz w:val="20"/>
          <w:szCs w:val="20"/>
        </w:rPr>
        <w:t xml:space="preserve">Operations, </w:t>
      </w:r>
      <w:r w:rsidR="00E63B28" w:rsidRPr="00BF6850">
        <w:rPr>
          <w:rFonts w:ascii="Verdana" w:hAnsi="Verdana"/>
          <w:color w:val="000000"/>
          <w:sz w:val="20"/>
          <w:szCs w:val="20"/>
        </w:rPr>
        <w:t xml:space="preserve">Global Banking &amp; Relationship Management </w:t>
      </w:r>
      <w:r w:rsidR="00540EDC" w:rsidRPr="00BF6850">
        <w:rPr>
          <w:rFonts w:ascii="Verdana" w:hAnsi="Verdana"/>
          <w:color w:val="000000"/>
          <w:sz w:val="20"/>
          <w:szCs w:val="20"/>
        </w:rPr>
        <w:t xml:space="preserve">in </w:t>
      </w:r>
      <w:r w:rsidR="00266D52" w:rsidRPr="00BF6850">
        <w:rPr>
          <w:rFonts w:ascii="Verdana" w:hAnsi="Verdana"/>
          <w:color w:val="000000"/>
          <w:sz w:val="20"/>
          <w:szCs w:val="20"/>
        </w:rPr>
        <w:t>Banking</w:t>
      </w:r>
      <w:r w:rsidR="007D4A7F" w:rsidRPr="00BF6850">
        <w:rPr>
          <w:rFonts w:ascii="Verdana" w:hAnsi="Verdana"/>
          <w:color w:val="000000"/>
          <w:sz w:val="20"/>
          <w:szCs w:val="20"/>
        </w:rPr>
        <w:t xml:space="preserve"> and</w:t>
      </w:r>
      <w:r w:rsidR="004A7A91" w:rsidRPr="00BF6850">
        <w:rPr>
          <w:rFonts w:ascii="Verdana" w:hAnsi="Verdana"/>
          <w:color w:val="000000"/>
          <w:sz w:val="20"/>
          <w:szCs w:val="20"/>
        </w:rPr>
        <w:t xml:space="preserve"> </w:t>
      </w:r>
      <w:r w:rsidR="00FB2BD5" w:rsidRPr="00BF6850">
        <w:rPr>
          <w:rFonts w:ascii="Verdana" w:hAnsi="Verdana"/>
          <w:color w:val="000000"/>
          <w:sz w:val="20"/>
          <w:szCs w:val="20"/>
        </w:rPr>
        <w:t>Investment</w:t>
      </w:r>
      <w:r w:rsidR="004A7A91" w:rsidRPr="00BF6850">
        <w:rPr>
          <w:rFonts w:ascii="Verdana" w:hAnsi="Verdana"/>
          <w:color w:val="000000"/>
          <w:sz w:val="20"/>
          <w:szCs w:val="20"/>
        </w:rPr>
        <w:t xml:space="preserve"> sector</w:t>
      </w:r>
      <w:r w:rsidR="00FB2BD5" w:rsidRPr="00BF6850">
        <w:rPr>
          <w:rFonts w:ascii="Verdana" w:hAnsi="Verdana"/>
          <w:color w:val="000000"/>
          <w:sz w:val="20"/>
          <w:szCs w:val="20"/>
        </w:rPr>
        <w:t>.</w:t>
      </w:r>
    </w:p>
    <w:p w:rsidR="003719E7" w:rsidRPr="00BF6850" w:rsidRDefault="005C3B8A" w:rsidP="00AE03C0">
      <w:pPr>
        <w:numPr>
          <w:ilvl w:val="0"/>
          <w:numId w:val="6"/>
        </w:numPr>
        <w:spacing w:before="60"/>
        <w:jc w:val="both"/>
        <w:rPr>
          <w:rFonts w:ascii="Verdana" w:hAnsi="Verdana"/>
          <w:color w:val="000000"/>
          <w:sz w:val="20"/>
          <w:szCs w:val="20"/>
        </w:rPr>
      </w:pPr>
      <w:r w:rsidRPr="00BF6850">
        <w:rPr>
          <w:rFonts w:ascii="Verdana" w:hAnsi="Verdana"/>
          <w:color w:val="000000"/>
          <w:sz w:val="20"/>
          <w:szCs w:val="20"/>
        </w:rPr>
        <w:t>Presently associated with</w:t>
      </w:r>
      <w:r w:rsidRPr="00BF6850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8C433D" w:rsidRPr="00BF6850">
        <w:rPr>
          <w:rFonts w:ascii="Verdana" w:hAnsi="Verdana" w:cs="Arial"/>
          <w:b/>
          <w:i/>
          <w:color w:val="000000"/>
          <w:sz w:val="20"/>
          <w:szCs w:val="20"/>
        </w:rPr>
        <w:t xml:space="preserve">HSBC </w:t>
      </w:r>
      <w:r w:rsidR="003719E7" w:rsidRPr="00BF6850">
        <w:rPr>
          <w:rFonts w:ascii="Verdana" w:hAnsi="Verdana" w:cs="Arial"/>
          <w:b/>
          <w:i/>
          <w:color w:val="000000"/>
          <w:sz w:val="20"/>
          <w:szCs w:val="20"/>
        </w:rPr>
        <w:t>Global Banking &amp; Markets</w:t>
      </w:r>
      <w:r w:rsidR="008C433D" w:rsidRPr="00BF6850">
        <w:rPr>
          <w:rFonts w:ascii="Verdana" w:hAnsi="Verdana" w:cs="Arial"/>
          <w:b/>
          <w:i/>
          <w:color w:val="000000"/>
          <w:sz w:val="20"/>
          <w:szCs w:val="20"/>
        </w:rPr>
        <w:t xml:space="preserve"> </w:t>
      </w:r>
      <w:r w:rsidR="008C433D" w:rsidRPr="00BF6850">
        <w:rPr>
          <w:rFonts w:ascii="Verdana" w:hAnsi="Verdana" w:cs="Arial"/>
          <w:i/>
          <w:color w:val="000000"/>
          <w:sz w:val="20"/>
          <w:szCs w:val="20"/>
        </w:rPr>
        <w:t>as</w:t>
      </w:r>
      <w:r w:rsidR="008C433D" w:rsidRPr="00BF6850">
        <w:rPr>
          <w:rFonts w:ascii="Verdana" w:hAnsi="Verdana" w:cs="Arial"/>
          <w:b/>
          <w:i/>
          <w:color w:val="000000"/>
          <w:sz w:val="20"/>
          <w:szCs w:val="20"/>
        </w:rPr>
        <w:t xml:space="preserve"> </w:t>
      </w:r>
      <w:r w:rsidR="003719E7" w:rsidRPr="00BF6850">
        <w:rPr>
          <w:rFonts w:ascii="Verdana" w:hAnsi="Verdana" w:cs="Arial"/>
          <w:b/>
          <w:i/>
          <w:color w:val="000000"/>
          <w:sz w:val="20"/>
          <w:szCs w:val="20"/>
        </w:rPr>
        <w:t>Associate</w:t>
      </w:r>
      <w:r w:rsidR="008C433D" w:rsidRPr="00BF6850">
        <w:rPr>
          <w:rFonts w:ascii="Verdana" w:hAnsi="Verdana" w:cs="Arial"/>
          <w:b/>
          <w:i/>
          <w:color w:val="000000"/>
          <w:sz w:val="20"/>
          <w:szCs w:val="20"/>
        </w:rPr>
        <w:t xml:space="preserve"> –</w:t>
      </w:r>
      <w:r w:rsidR="003719E7" w:rsidRPr="00BF6850">
        <w:rPr>
          <w:rFonts w:ascii="Verdana" w:hAnsi="Verdana" w:cs="Arial"/>
          <w:b/>
          <w:i/>
          <w:color w:val="000000"/>
          <w:sz w:val="20"/>
          <w:szCs w:val="20"/>
        </w:rPr>
        <w:t xml:space="preserve"> Client Data Services.</w:t>
      </w:r>
    </w:p>
    <w:p w:rsidR="00685296" w:rsidRPr="00BF6850" w:rsidRDefault="00685296" w:rsidP="00AE03C0">
      <w:pPr>
        <w:numPr>
          <w:ilvl w:val="0"/>
          <w:numId w:val="6"/>
        </w:numPr>
        <w:spacing w:before="60"/>
        <w:jc w:val="both"/>
        <w:rPr>
          <w:rFonts w:ascii="Verdana" w:hAnsi="Verdana"/>
          <w:color w:val="000000"/>
          <w:sz w:val="20"/>
          <w:szCs w:val="20"/>
        </w:rPr>
      </w:pPr>
      <w:r w:rsidRPr="00BF6850">
        <w:rPr>
          <w:rFonts w:ascii="Verdana" w:hAnsi="Verdana"/>
          <w:color w:val="000000"/>
          <w:sz w:val="20"/>
          <w:szCs w:val="20"/>
        </w:rPr>
        <w:t>Expertise i</w:t>
      </w:r>
      <w:r w:rsidR="00D41336" w:rsidRPr="00BF6850">
        <w:rPr>
          <w:rFonts w:ascii="Verdana" w:hAnsi="Verdana"/>
          <w:color w:val="000000"/>
          <w:sz w:val="20"/>
          <w:szCs w:val="20"/>
        </w:rPr>
        <w:t xml:space="preserve">n </w:t>
      </w:r>
      <w:r w:rsidR="003719E7" w:rsidRPr="00BF6850">
        <w:rPr>
          <w:rFonts w:ascii="Verdana" w:hAnsi="Verdana"/>
          <w:color w:val="000000"/>
          <w:sz w:val="20"/>
          <w:szCs w:val="20"/>
        </w:rPr>
        <w:t xml:space="preserve">handling </w:t>
      </w:r>
      <w:r w:rsidR="00D41336" w:rsidRPr="00BF6850">
        <w:rPr>
          <w:rFonts w:ascii="Verdana" w:hAnsi="Verdana"/>
          <w:color w:val="000000"/>
          <w:sz w:val="20"/>
          <w:szCs w:val="20"/>
        </w:rPr>
        <w:t xml:space="preserve">the </w:t>
      </w:r>
      <w:r w:rsidRPr="00BF6850">
        <w:rPr>
          <w:rFonts w:ascii="Verdana" w:hAnsi="Verdana"/>
          <w:color w:val="000000"/>
          <w:sz w:val="20"/>
          <w:szCs w:val="20"/>
        </w:rPr>
        <w:t xml:space="preserve">Banking functions involving </w:t>
      </w:r>
      <w:r w:rsidR="008570B6" w:rsidRPr="00BF6850">
        <w:rPr>
          <w:rFonts w:ascii="Verdana" w:hAnsi="Verdana"/>
          <w:color w:val="000000"/>
          <w:sz w:val="20"/>
          <w:szCs w:val="20"/>
        </w:rPr>
        <w:t xml:space="preserve">Client </w:t>
      </w:r>
      <w:proofErr w:type="gramStart"/>
      <w:r w:rsidR="008570B6" w:rsidRPr="00BF6850">
        <w:rPr>
          <w:rFonts w:ascii="Verdana" w:hAnsi="Verdana"/>
          <w:color w:val="000000"/>
          <w:sz w:val="20"/>
          <w:szCs w:val="20"/>
        </w:rPr>
        <w:t>On</w:t>
      </w:r>
      <w:proofErr w:type="gramEnd"/>
      <w:r w:rsidR="008570B6" w:rsidRPr="00BF6850">
        <w:rPr>
          <w:rFonts w:ascii="Verdana" w:hAnsi="Verdana"/>
          <w:color w:val="000000"/>
          <w:sz w:val="20"/>
          <w:szCs w:val="20"/>
        </w:rPr>
        <w:t xml:space="preserve"> Boarding</w:t>
      </w:r>
      <w:r w:rsidR="00A23375" w:rsidRPr="00BF6850">
        <w:rPr>
          <w:rFonts w:ascii="Verdana" w:hAnsi="Verdana"/>
          <w:color w:val="000000"/>
          <w:sz w:val="20"/>
          <w:szCs w:val="20"/>
        </w:rPr>
        <w:t>,</w:t>
      </w:r>
      <w:r w:rsidRPr="00BF6850">
        <w:rPr>
          <w:rFonts w:ascii="Verdana" w:hAnsi="Verdana"/>
          <w:color w:val="000000"/>
          <w:sz w:val="20"/>
          <w:szCs w:val="20"/>
        </w:rPr>
        <w:t xml:space="preserve"> </w:t>
      </w:r>
      <w:r w:rsidR="007D4A7F" w:rsidRPr="00BF6850">
        <w:rPr>
          <w:rFonts w:ascii="Verdana" w:hAnsi="Verdana"/>
          <w:color w:val="000000"/>
          <w:sz w:val="20"/>
          <w:szCs w:val="20"/>
        </w:rPr>
        <w:t xml:space="preserve">Entity and </w:t>
      </w:r>
      <w:r w:rsidR="00281BC4" w:rsidRPr="00BF6850">
        <w:rPr>
          <w:rFonts w:ascii="Verdana" w:hAnsi="Verdana"/>
          <w:color w:val="000000"/>
          <w:sz w:val="20"/>
          <w:szCs w:val="20"/>
        </w:rPr>
        <w:t xml:space="preserve">Account </w:t>
      </w:r>
      <w:r w:rsidR="00D67CFB" w:rsidRPr="00BF6850">
        <w:rPr>
          <w:rFonts w:ascii="Verdana" w:hAnsi="Verdana"/>
          <w:color w:val="000000"/>
          <w:sz w:val="20"/>
          <w:szCs w:val="20"/>
        </w:rPr>
        <w:t>Maintenance</w:t>
      </w:r>
      <w:r w:rsidR="00281BC4" w:rsidRPr="00BF6850">
        <w:rPr>
          <w:rFonts w:ascii="Verdana" w:hAnsi="Verdana"/>
          <w:color w:val="000000"/>
          <w:sz w:val="20"/>
          <w:szCs w:val="20"/>
        </w:rPr>
        <w:t xml:space="preserve"> </w:t>
      </w:r>
      <w:r w:rsidRPr="00BF6850">
        <w:rPr>
          <w:rFonts w:ascii="Verdana" w:hAnsi="Verdana"/>
          <w:color w:val="000000"/>
          <w:sz w:val="20"/>
          <w:szCs w:val="20"/>
        </w:rPr>
        <w:t>etc.</w:t>
      </w:r>
    </w:p>
    <w:p w:rsidR="005C1D41" w:rsidRPr="00BF6850" w:rsidRDefault="0001788A" w:rsidP="00AE03C0">
      <w:pPr>
        <w:numPr>
          <w:ilvl w:val="0"/>
          <w:numId w:val="6"/>
        </w:numPr>
        <w:spacing w:before="60"/>
        <w:jc w:val="both"/>
        <w:rPr>
          <w:rFonts w:ascii="Verdana" w:hAnsi="Verdana"/>
          <w:color w:val="000000"/>
          <w:sz w:val="20"/>
          <w:szCs w:val="20"/>
        </w:rPr>
      </w:pPr>
      <w:r w:rsidRPr="00BF6850">
        <w:rPr>
          <w:rFonts w:ascii="Verdana" w:hAnsi="Verdana"/>
          <w:color w:val="000000"/>
          <w:sz w:val="20"/>
          <w:szCs w:val="20"/>
        </w:rPr>
        <w:t>S</w:t>
      </w:r>
      <w:r w:rsidR="00352AA8" w:rsidRPr="00BF6850">
        <w:rPr>
          <w:rFonts w:ascii="Verdana" w:hAnsi="Verdana"/>
          <w:color w:val="000000"/>
          <w:sz w:val="20"/>
          <w:szCs w:val="20"/>
        </w:rPr>
        <w:t>killed in devising business strategies and ensuring completion of planned t</w:t>
      </w:r>
      <w:r w:rsidR="005C1D41" w:rsidRPr="00BF6850">
        <w:rPr>
          <w:rFonts w:ascii="Verdana" w:hAnsi="Verdana"/>
          <w:color w:val="000000"/>
          <w:sz w:val="20"/>
          <w:szCs w:val="20"/>
        </w:rPr>
        <w:t>asks within specified timelines.</w:t>
      </w:r>
    </w:p>
    <w:p w:rsidR="007D4A7F" w:rsidRPr="00BF6850" w:rsidRDefault="007D28F0" w:rsidP="00AE03C0">
      <w:pPr>
        <w:numPr>
          <w:ilvl w:val="0"/>
          <w:numId w:val="6"/>
        </w:numPr>
        <w:spacing w:before="60"/>
        <w:jc w:val="both"/>
        <w:rPr>
          <w:rFonts w:ascii="Verdana" w:hAnsi="Verdana"/>
          <w:color w:val="000000"/>
          <w:sz w:val="20"/>
          <w:szCs w:val="20"/>
        </w:rPr>
      </w:pPr>
      <w:r w:rsidRPr="00BF6850">
        <w:rPr>
          <w:rFonts w:ascii="Verdana" w:hAnsi="Verdana"/>
          <w:color w:val="000000"/>
          <w:sz w:val="20"/>
          <w:szCs w:val="20"/>
        </w:rPr>
        <w:t xml:space="preserve">Knowledge of </w:t>
      </w:r>
      <w:r w:rsidR="001C72EA" w:rsidRPr="004C7E73">
        <w:rPr>
          <w:rFonts w:ascii="Verdana" w:hAnsi="Verdana"/>
          <w:color w:val="000000"/>
          <w:sz w:val="20"/>
          <w:szCs w:val="20"/>
        </w:rPr>
        <w:t>Various Regulatory Requirements</w:t>
      </w:r>
      <w:r w:rsidR="001C72EA" w:rsidRPr="00BF6850">
        <w:rPr>
          <w:rFonts w:ascii="Verdana" w:hAnsi="Verdana"/>
          <w:color w:val="000000"/>
          <w:sz w:val="20"/>
          <w:szCs w:val="20"/>
        </w:rPr>
        <w:t xml:space="preserve"> including </w:t>
      </w:r>
      <w:r w:rsidR="00C26C21" w:rsidRPr="00BF6850">
        <w:rPr>
          <w:rFonts w:ascii="Verdana" w:hAnsi="Verdana"/>
          <w:color w:val="000000"/>
          <w:sz w:val="20"/>
          <w:szCs w:val="20"/>
        </w:rPr>
        <w:t>DFA, EMIR, HKMA, FATCA</w:t>
      </w:r>
      <w:r w:rsidR="007D4A7F" w:rsidRPr="00BF685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7D4A7F" w:rsidRPr="00BF6850">
        <w:rPr>
          <w:rFonts w:ascii="Verdana" w:hAnsi="Verdana"/>
          <w:color w:val="000000"/>
          <w:sz w:val="20"/>
          <w:szCs w:val="20"/>
        </w:rPr>
        <w:t>etc</w:t>
      </w:r>
      <w:proofErr w:type="spellEnd"/>
    </w:p>
    <w:p w:rsidR="007D28F0" w:rsidRPr="00BF6850" w:rsidRDefault="007D4A7F" w:rsidP="00AE03C0">
      <w:pPr>
        <w:numPr>
          <w:ilvl w:val="0"/>
          <w:numId w:val="6"/>
        </w:numPr>
        <w:spacing w:before="60"/>
        <w:jc w:val="both"/>
        <w:rPr>
          <w:rFonts w:ascii="Verdana" w:hAnsi="Verdana"/>
          <w:color w:val="000000"/>
          <w:sz w:val="20"/>
          <w:szCs w:val="20"/>
        </w:rPr>
      </w:pPr>
      <w:r w:rsidRPr="00BF6850">
        <w:rPr>
          <w:rFonts w:ascii="Verdana" w:hAnsi="Verdana"/>
          <w:color w:val="000000"/>
          <w:sz w:val="20"/>
          <w:szCs w:val="20"/>
        </w:rPr>
        <w:t xml:space="preserve">Proven skills on </w:t>
      </w:r>
      <w:r w:rsidR="00626C9D" w:rsidRPr="00BF6850">
        <w:rPr>
          <w:rFonts w:ascii="Verdana" w:hAnsi="Verdana"/>
          <w:color w:val="000000"/>
          <w:sz w:val="20"/>
          <w:szCs w:val="20"/>
        </w:rPr>
        <w:t>D</w:t>
      </w:r>
      <w:r w:rsidR="001C72EA" w:rsidRPr="00BF6850">
        <w:rPr>
          <w:rFonts w:ascii="Verdana" w:hAnsi="Verdana"/>
          <w:color w:val="000000"/>
          <w:sz w:val="20"/>
          <w:szCs w:val="20"/>
        </w:rPr>
        <w:t xml:space="preserve">ata world, </w:t>
      </w:r>
      <w:r w:rsidR="007D28F0" w:rsidRPr="00BF6850">
        <w:rPr>
          <w:rFonts w:ascii="Verdana" w:hAnsi="Verdana"/>
          <w:color w:val="000000"/>
          <w:sz w:val="20"/>
          <w:szCs w:val="20"/>
        </w:rPr>
        <w:t>MS Office (Exc</w:t>
      </w:r>
      <w:r w:rsidR="0001788A" w:rsidRPr="00BF6850">
        <w:rPr>
          <w:rFonts w:ascii="Verdana" w:hAnsi="Verdana"/>
          <w:color w:val="000000"/>
          <w:sz w:val="20"/>
          <w:szCs w:val="20"/>
        </w:rPr>
        <w:t>el, Word &amp; Power Point)</w:t>
      </w:r>
    </w:p>
    <w:p w:rsidR="00502784" w:rsidRPr="00BF6850" w:rsidRDefault="00502784" w:rsidP="00502784">
      <w:pPr>
        <w:jc w:val="both"/>
        <w:rPr>
          <w:rFonts w:ascii="Verdana" w:hAnsi="Verdana"/>
          <w:sz w:val="20"/>
          <w:szCs w:val="20"/>
        </w:rPr>
      </w:pPr>
    </w:p>
    <w:p w:rsidR="00EE426F" w:rsidRPr="00BF6850" w:rsidRDefault="00EE426F" w:rsidP="00502784">
      <w:pPr>
        <w:jc w:val="both"/>
        <w:rPr>
          <w:rFonts w:ascii="Verdana" w:hAnsi="Verdana"/>
          <w:sz w:val="20"/>
          <w:szCs w:val="20"/>
        </w:rPr>
      </w:pPr>
    </w:p>
    <w:p w:rsidR="00380768" w:rsidRPr="00BF6850" w:rsidRDefault="00F37E85" w:rsidP="00176E41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>CAREER CONTOUR</w:t>
      </w:r>
    </w:p>
    <w:p w:rsidR="00380768" w:rsidRPr="00BF6850" w:rsidRDefault="00F03B0F" w:rsidP="00B155AD">
      <w:pPr>
        <w:shd w:val="clear" w:color="auto" w:fill="E6E6E6"/>
        <w:spacing w:before="80"/>
        <w:jc w:val="center"/>
        <w:rPr>
          <w:rFonts w:ascii="Verdana" w:hAnsi="Verdana" w:cs="Arial"/>
          <w:b/>
          <w:sz w:val="20"/>
          <w:szCs w:val="20"/>
        </w:rPr>
      </w:pPr>
      <w:r w:rsidRPr="00BF6850">
        <w:rPr>
          <w:rFonts w:ascii="Verdana" w:hAnsi="Verdana" w:cs="Arial"/>
          <w:b/>
          <w:color w:val="000000"/>
          <w:sz w:val="20"/>
          <w:szCs w:val="20"/>
        </w:rPr>
        <w:t xml:space="preserve">HSBC Electronic Data Processing India </w:t>
      </w:r>
      <w:proofErr w:type="spellStart"/>
      <w:r w:rsidRPr="00BF6850">
        <w:rPr>
          <w:rFonts w:ascii="Verdana" w:hAnsi="Verdana" w:cs="Arial"/>
          <w:b/>
          <w:color w:val="000000"/>
          <w:sz w:val="20"/>
          <w:szCs w:val="20"/>
        </w:rPr>
        <w:t>Pvt.</w:t>
      </w:r>
      <w:proofErr w:type="spellEnd"/>
      <w:r w:rsidRPr="00BF6850">
        <w:rPr>
          <w:rFonts w:ascii="Verdana" w:hAnsi="Verdana" w:cs="Arial"/>
          <w:b/>
          <w:color w:val="000000"/>
          <w:sz w:val="20"/>
          <w:szCs w:val="20"/>
        </w:rPr>
        <w:t xml:space="preserve"> Ltd., Bangalore</w:t>
      </w:r>
    </w:p>
    <w:p w:rsidR="001075F4" w:rsidRPr="00BF6850" w:rsidRDefault="001075F4" w:rsidP="00323D87">
      <w:pPr>
        <w:spacing w:before="40"/>
        <w:jc w:val="both"/>
        <w:rPr>
          <w:rFonts w:ascii="Verdana" w:hAnsi="Verdana" w:cs="Arial"/>
          <w:sz w:val="20"/>
          <w:szCs w:val="20"/>
        </w:rPr>
      </w:pPr>
      <w:r w:rsidRPr="00BF6850">
        <w:rPr>
          <w:rFonts w:ascii="Verdana" w:hAnsi="Verdana" w:cs="Arial"/>
          <w:sz w:val="20"/>
          <w:szCs w:val="20"/>
        </w:rPr>
        <w:tab/>
      </w:r>
      <w:r w:rsidRPr="00BF6850">
        <w:rPr>
          <w:rFonts w:ascii="Verdana" w:hAnsi="Verdana" w:cs="Arial"/>
          <w:sz w:val="20"/>
          <w:szCs w:val="20"/>
        </w:rPr>
        <w:tab/>
      </w:r>
    </w:p>
    <w:p w:rsidR="00A54C82" w:rsidRPr="00BF6850" w:rsidRDefault="0001788A" w:rsidP="007D4A7F">
      <w:pPr>
        <w:spacing w:before="40"/>
        <w:ind w:left="2880" w:hanging="2880"/>
        <w:jc w:val="both"/>
        <w:rPr>
          <w:rFonts w:ascii="Verdana" w:hAnsi="Verdana" w:cs="Arial"/>
          <w:b/>
          <w:sz w:val="20"/>
          <w:szCs w:val="20"/>
        </w:rPr>
      </w:pPr>
      <w:r w:rsidRPr="00BF6850">
        <w:rPr>
          <w:rFonts w:ascii="Verdana" w:hAnsi="Verdana" w:cs="Arial"/>
          <w:b/>
          <w:sz w:val="20"/>
          <w:szCs w:val="20"/>
        </w:rPr>
        <w:t>Jan</w:t>
      </w:r>
      <w:r w:rsidR="00323D87" w:rsidRPr="00BF6850">
        <w:rPr>
          <w:rFonts w:ascii="Verdana" w:hAnsi="Verdana" w:cs="Arial"/>
          <w:b/>
          <w:sz w:val="20"/>
          <w:szCs w:val="20"/>
        </w:rPr>
        <w:t xml:space="preserve"> 201</w:t>
      </w:r>
      <w:r w:rsidRPr="00BF6850">
        <w:rPr>
          <w:rFonts w:ascii="Verdana" w:hAnsi="Verdana" w:cs="Arial"/>
          <w:b/>
          <w:sz w:val="20"/>
          <w:szCs w:val="20"/>
        </w:rPr>
        <w:t>3</w:t>
      </w:r>
      <w:r w:rsidR="000943E2" w:rsidRPr="00BF6850">
        <w:rPr>
          <w:rFonts w:ascii="Verdana" w:hAnsi="Verdana" w:cs="Arial"/>
          <w:b/>
          <w:sz w:val="20"/>
          <w:szCs w:val="20"/>
        </w:rPr>
        <w:t xml:space="preserve"> to</w:t>
      </w:r>
      <w:r w:rsidR="00A54C82" w:rsidRPr="00BF6850">
        <w:rPr>
          <w:rFonts w:ascii="Verdana" w:hAnsi="Verdana" w:cs="Arial"/>
          <w:b/>
          <w:sz w:val="20"/>
          <w:szCs w:val="20"/>
        </w:rPr>
        <w:t xml:space="preserve"> till date</w:t>
      </w:r>
    </w:p>
    <w:p w:rsidR="00323D87" w:rsidRPr="00BF6850" w:rsidRDefault="0001788A" w:rsidP="007D4A7F">
      <w:pPr>
        <w:spacing w:before="40"/>
        <w:ind w:left="2880" w:hanging="2880"/>
        <w:jc w:val="both"/>
        <w:rPr>
          <w:rFonts w:ascii="Verdana" w:hAnsi="Verdana" w:cs="Arial"/>
          <w:b/>
          <w:sz w:val="20"/>
          <w:szCs w:val="20"/>
        </w:rPr>
      </w:pPr>
      <w:proofErr w:type="gramStart"/>
      <w:r w:rsidRPr="00BF6850">
        <w:rPr>
          <w:rFonts w:ascii="Verdana" w:hAnsi="Verdana" w:cs="Arial"/>
          <w:b/>
          <w:sz w:val="20"/>
          <w:szCs w:val="20"/>
        </w:rPr>
        <w:t>Associate</w:t>
      </w:r>
      <w:r w:rsidR="00FF2EC0">
        <w:rPr>
          <w:rFonts w:ascii="Verdana" w:hAnsi="Verdana" w:cs="Arial"/>
          <w:b/>
          <w:sz w:val="20"/>
          <w:szCs w:val="20"/>
        </w:rPr>
        <w:t xml:space="preserve"> -</w:t>
      </w:r>
      <w:r w:rsidR="005651CE" w:rsidRPr="00BF6850">
        <w:rPr>
          <w:rFonts w:ascii="Verdana" w:hAnsi="Verdana" w:cs="Arial"/>
          <w:b/>
          <w:sz w:val="20"/>
          <w:szCs w:val="20"/>
        </w:rPr>
        <w:t xml:space="preserve"> </w:t>
      </w:r>
      <w:r w:rsidR="008C7B7F" w:rsidRPr="00BF6850">
        <w:rPr>
          <w:rFonts w:ascii="Verdana" w:hAnsi="Verdana" w:cs="Arial"/>
          <w:b/>
          <w:sz w:val="20"/>
          <w:szCs w:val="20"/>
        </w:rPr>
        <w:t>G</w:t>
      </w:r>
      <w:r w:rsidR="00A222A5" w:rsidRPr="00BF6850">
        <w:rPr>
          <w:rFonts w:ascii="Verdana" w:hAnsi="Verdana" w:cs="Arial"/>
          <w:b/>
          <w:sz w:val="20"/>
          <w:szCs w:val="20"/>
        </w:rPr>
        <w:t>lobal Banking &amp; Market</w:t>
      </w:r>
      <w:r w:rsidR="005651CE" w:rsidRPr="00BF6850">
        <w:rPr>
          <w:rFonts w:ascii="Verdana" w:hAnsi="Verdana" w:cs="Arial"/>
          <w:b/>
          <w:sz w:val="20"/>
          <w:szCs w:val="20"/>
        </w:rPr>
        <w:t xml:space="preserve">s, </w:t>
      </w:r>
      <w:r w:rsidRPr="00BF6850">
        <w:rPr>
          <w:rFonts w:ascii="Verdana" w:hAnsi="Verdana" w:cs="Arial"/>
          <w:b/>
          <w:sz w:val="20"/>
          <w:szCs w:val="20"/>
        </w:rPr>
        <w:t>Client Data Services.</w:t>
      </w:r>
      <w:proofErr w:type="gramEnd"/>
    </w:p>
    <w:p w:rsidR="001075F4" w:rsidRPr="00BF6850" w:rsidRDefault="001075F4" w:rsidP="00380768">
      <w:pPr>
        <w:jc w:val="both"/>
        <w:rPr>
          <w:rFonts w:ascii="Verdana" w:hAnsi="Verdana" w:cs="Arial"/>
          <w:sz w:val="20"/>
          <w:szCs w:val="20"/>
        </w:rPr>
      </w:pPr>
    </w:p>
    <w:p w:rsidR="00DA2FE1" w:rsidRPr="00BF6850" w:rsidRDefault="00A54C82" w:rsidP="00380768">
      <w:pPr>
        <w:jc w:val="both"/>
        <w:rPr>
          <w:rFonts w:ascii="Verdana" w:hAnsi="Verdana" w:cs="Arial"/>
          <w:b/>
          <w:sz w:val="20"/>
          <w:szCs w:val="20"/>
        </w:rPr>
      </w:pPr>
      <w:r w:rsidRPr="00BF6850">
        <w:rPr>
          <w:rFonts w:ascii="Verdana" w:hAnsi="Verdana" w:cs="Arial"/>
          <w:b/>
          <w:sz w:val="20"/>
          <w:szCs w:val="20"/>
        </w:rPr>
        <w:t xml:space="preserve">Responsibilities &amp; </w:t>
      </w:r>
      <w:r w:rsidR="006C4EFF" w:rsidRPr="00BF6850">
        <w:rPr>
          <w:rFonts w:ascii="Verdana" w:hAnsi="Verdana" w:cs="Arial"/>
          <w:b/>
          <w:sz w:val="20"/>
          <w:szCs w:val="20"/>
        </w:rPr>
        <w:t>Highlights</w:t>
      </w:r>
      <w:r w:rsidR="00380768" w:rsidRPr="00BF6850">
        <w:rPr>
          <w:rFonts w:ascii="Verdana" w:hAnsi="Verdana" w:cs="Arial"/>
          <w:b/>
          <w:sz w:val="20"/>
          <w:szCs w:val="20"/>
        </w:rPr>
        <w:t>:</w:t>
      </w:r>
    </w:p>
    <w:p w:rsidR="00E863F1" w:rsidRPr="00BF6850" w:rsidRDefault="00E863F1" w:rsidP="00E863F1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 xml:space="preserve">Auditing </w:t>
      </w:r>
      <w:r w:rsidR="00C874FC">
        <w:rPr>
          <w:rFonts w:ascii="Verdana" w:hAnsi="Verdana"/>
          <w:color w:val="000000"/>
        </w:rPr>
        <w:t>customer entity</w:t>
      </w:r>
      <w:r w:rsidR="006B6332">
        <w:rPr>
          <w:rFonts w:ascii="Verdana" w:hAnsi="Verdana"/>
          <w:color w:val="000000"/>
        </w:rPr>
        <w:t xml:space="preserve"> (organization / fund)</w:t>
      </w:r>
      <w:r w:rsidR="00C874FC">
        <w:rPr>
          <w:rFonts w:ascii="Verdana" w:hAnsi="Verdana"/>
          <w:color w:val="000000"/>
        </w:rPr>
        <w:t xml:space="preserve"> records</w:t>
      </w:r>
      <w:r w:rsidRPr="00BF6850">
        <w:rPr>
          <w:rFonts w:ascii="Verdana" w:hAnsi="Verdana"/>
          <w:color w:val="000000"/>
        </w:rPr>
        <w:t xml:space="preserve"> for regulatory requireme</w:t>
      </w:r>
      <w:r w:rsidR="006F350B">
        <w:rPr>
          <w:rFonts w:ascii="Verdana" w:hAnsi="Verdana"/>
          <w:color w:val="000000"/>
        </w:rPr>
        <w:t xml:space="preserve">nts spanning FATCA, EMIR, </w:t>
      </w:r>
      <w:r w:rsidRPr="00BF6850">
        <w:rPr>
          <w:rFonts w:ascii="Verdana" w:hAnsi="Verdana"/>
          <w:color w:val="000000"/>
        </w:rPr>
        <w:t>DFA, HKMA etc.</w:t>
      </w:r>
    </w:p>
    <w:p w:rsidR="00A9555B" w:rsidRPr="00BF6850" w:rsidRDefault="004C7E73" w:rsidP="00E863F1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Performing L</w:t>
      </w:r>
      <w:r w:rsidR="00A9555B" w:rsidRPr="00BF6850">
        <w:rPr>
          <w:rFonts w:ascii="Verdana" w:hAnsi="Verdana"/>
          <w:color w:val="000000"/>
        </w:rPr>
        <w:t>egal Entity Verification.</w:t>
      </w:r>
    </w:p>
    <w:p w:rsidR="00A9555B" w:rsidRPr="00BF6850" w:rsidRDefault="00D839EE" w:rsidP="00A9555B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Corroborating s</w:t>
      </w:r>
      <w:r w:rsidR="00A9555B" w:rsidRPr="00BF6850">
        <w:rPr>
          <w:rFonts w:ascii="Verdana" w:hAnsi="Verdana"/>
          <w:color w:val="000000"/>
        </w:rPr>
        <w:t>ou</w:t>
      </w:r>
      <w:r>
        <w:rPr>
          <w:rFonts w:ascii="Verdana" w:hAnsi="Verdana"/>
          <w:color w:val="000000"/>
        </w:rPr>
        <w:t>rced documents to authenticate existence of e</w:t>
      </w:r>
      <w:r w:rsidR="00A9555B" w:rsidRPr="00BF6850">
        <w:rPr>
          <w:rFonts w:ascii="Verdana" w:hAnsi="Verdana"/>
          <w:color w:val="000000"/>
        </w:rPr>
        <w:t>ntities from Registries, Business In</w:t>
      </w:r>
      <w:r>
        <w:rPr>
          <w:rFonts w:ascii="Verdana" w:hAnsi="Verdana"/>
          <w:color w:val="000000"/>
        </w:rPr>
        <w:t>formation Sites, Independent and</w:t>
      </w:r>
      <w:r w:rsidR="00A9555B" w:rsidRPr="00BF6850">
        <w:rPr>
          <w:rFonts w:ascii="Verdana" w:hAnsi="Verdana"/>
          <w:color w:val="000000"/>
        </w:rPr>
        <w:t xml:space="preserve"> Third Party Websites.</w:t>
      </w:r>
    </w:p>
    <w:p w:rsidR="00E863F1" w:rsidRPr="00BF6850" w:rsidRDefault="00E863F1" w:rsidP="00E863F1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Communicating with the Relationship managers.</w:t>
      </w:r>
    </w:p>
    <w:p w:rsidR="00E863F1" w:rsidRPr="00BF6850" w:rsidRDefault="00E863F1" w:rsidP="00E863F1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Liaisi</w:t>
      </w:r>
      <w:r w:rsidR="00D839EE">
        <w:rPr>
          <w:rFonts w:ascii="Verdana" w:hAnsi="Verdana"/>
          <w:color w:val="000000"/>
        </w:rPr>
        <w:t>ng with Credits/Funds Team for fund related e</w:t>
      </w:r>
      <w:r w:rsidRPr="00BF6850">
        <w:rPr>
          <w:rFonts w:ascii="Verdana" w:hAnsi="Verdana"/>
          <w:color w:val="000000"/>
        </w:rPr>
        <w:t>ntities.</w:t>
      </w:r>
    </w:p>
    <w:p w:rsidR="00A9555B" w:rsidRPr="00BF6850" w:rsidRDefault="00A9555B" w:rsidP="00A9555B">
      <w:pPr>
        <w:numPr>
          <w:ilvl w:val="0"/>
          <w:numId w:val="15"/>
        </w:numPr>
        <w:jc w:val="both"/>
        <w:rPr>
          <w:rFonts w:ascii="Verdana" w:hAnsi="Verdana"/>
          <w:color w:val="000000"/>
          <w:sz w:val="20"/>
          <w:szCs w:val="20"/>
        </w:rPr>
      </w:pPr>
      <w:r w:rsidRPr="00BF6850">
        <w:rPr>
          <w:rFonts w:ascii="Verdana" w:hAnsi="Verdana"/>
          <w:color w:val="000000"/>
          <w:sz w:val="20"/>
          <w:szCs w:val="20"/>
        </w:rPr>
        <w:t>Managed client relations with different hierarchy.</w:t>
      </w:r>
    </w:p>
    <w:p w:rsidR="000A4C4D" w:rsidRPr="00BF6850" w:rsidRDefault="00F33BF7" w:rsidP="000C652A">
      <w:pPr>
        <w:numPr>
          <w:ilvl w:val="0"/>
          <w:numId w:val="15"/>
        </w:numPr>
        <w:jc w:val="both"/>
        <w:rPr>
          <w:rFonts w:ascii="Verdana" w:hAnsi="Verdana"/>
          <w:color w:val="000000"/>
          <w:sz w:val="20"/>
          <w:szCs w:val="20"/>
        </w:rPr>
      </w:pPr>
      <w:r w:rsidRPr="00BF6850">
        <w:rPr>
          <w:rFonts w:ascii="Verdana" w:hAnsi="Verdana"/>
          <w:color w:val="000000"/>
          <w:sz w:val="20"/>
          <w:szCs w:val="20"/>
        </w:rPr>
        <w:t>Actively participating</w:t>
      </w:r>
      <w:r w:rsidR="00CD1056" w:rsidRPr="00BF6850">
        <w:rPr>
          <w:rFonts w:ascii="Verdana" w:hAnsi="Verdana"/>
          <w:color w:val="000000"/>
          <w:sz w:val="20"/>
          <w:szCs w:val="20"/>
        </w:rPr>
        <w:t xml:space="preserve"> in all </w:t>
      </w:r>
      <w:r w:rsidR="00DD05AF" w:rsidRPr="00BF6850">
        <w:rPr>
          <w:rFonts w:ascii="Verdana" w:hAnsi="Verdana"/>
          <w:color w:val="000000"/>
          <w:sz w:val="20"/>
          <w:szCs w:val="20"/>
        </w:rPr>
        <w:t xml:space="preserve">the </w:t>
      </w:r>
      <w:r w:rsidR="00CD1056" w:rsidRPr="00BF6850">
        <w:rPr>
          <w:rFonts w:ascii="Verdana" w:hAnsi="Verdana"/>
          <w:color w:val="000000"/>
          <w:sz w:val="20"/>
          <w:szCs w:val="20"/>
        </w:rPr>
        <w:t xml:space="preserve">discussions, meeting, </w:t>
      </w:r>
      <w:r w:rsidR="004D223E" w:rsidRPr="00BF6850">
        <w:rPr>
          <w:rFonts w:ascii="Verdana" w:hAnsi="Verdana"/>
          <w:color w:val="000000"/>
          <w:sz w:val="20"/>
          <w:szCs w:val="20"/>
        </w:rPr>
        <w:t>activities, and seminars.</w:t>
      </w:r>
      <w:r w:rsidR="00CD1056" w:rsidRPr="00BF6850">
        <w:rPr>
          <w:rFonts w:ascii="Verdana" w:hAnsi="Verdana"/>
          <w:color w:val="000000"/>
          <w:sz w:val="20"/>
          <w:szCs w:val="20"/>
        </w:rPr>
        <w:t xml:space="preserve">   </w:t>
      </w:r>
    </w:p>
    <w:p w:rsidR="001E1D65" w:rsidRPr="00BF6850" w:rsidRDefault="001E1D65" w:rsidP="000C652A">
      <w:pPr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sz w:val="20"/>
          <w:szCs w:val="20"/>
        </w:rPr>
        <w:t>Awarded for consistent and outstanding performance in 2013.</w:t>
      </w:r>
    </w:p>
    <w:p w:rsidR="001E1D65" w:rsidRPr="00BF6850" w:rsidRDefault="00A9555B" w:rsidP="006516C9">
      <w:pPr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sz w:val="20"/>
          <w:szCs w:val="20"/>
        </w:rPr>
        <w:t>Part of</w:t>
      </w:r>
      <w:r w:rsidR="00BA1543" w:rsidRPr="00BF6850">
        <w:rPr>
          <w:rFonts w:ascii="Verdana" w:hAnsi="Verdana"/>
          <w:sz w:val="20"/>
          <w:szCs w:val="20"/>
        </w:rPr>
        <w:t xml:space="preserve"> </w:t>
      </w:r>
      <w:r w:rsidRPr="00BF6850">
        <w:rPr>
          <w:rFonts w:ascii="Verdana" w:hAnsi="Verdana"/>
          <w:sz w:val="20"/>
          <w:szCs w:val="20"/>
        </w:rPr>
        <w:t xml:space="preserve">pilot </w:t>
      </w:r>
      <w:r w:rsidR="00BA1543" w:rsidRPr="00BF6850">
        <w:rPr>
          <w:rFonts w:ascii="Verdana" w:hAnsi="Verdana"/>
          <w:sz w:val="20"/>
          <w:szCs w:val="20"/>
        </w:rPr>
        <w:t>process</w:t>
      </w:r>
      <w:r w:rsidRPr="00BF6850">
        <w:rPr>
          <w:rFonts w:ascii="Verdana" w:hAnsi="Verdana"/>
          <w:sz w:val="20"/>
          <w:szCs w:val="20"/>
        </w:rPr>
        <w:t xml:space="preserve"> -</w:t>
      </w:r>
      <w:r w:rsidR="00BA1543" w:rsidRPr="00BF6850">
        <w:rPr>
          <w:rFonts w:ascii="Verdana" w:hAnsi="Verdana"/>
          <w:sz w:val="20"/>
          <w:szCs w:val="20"/>
        </w:rPr>
        <w:t xml:space="preserve"> CBID (correspondent Bank Identifier) r</w:t>
      </w:r>
      <w:r w:rsidRPr="00BF6850">
        <w:rPr>
          <w:rFonts w:ascii="Verdana" w:hAnsi="Verdana"/>
          <w:sz w:val="20"/>
          <w:szCs w:val="20"/>
        </w:rPr>
        <w:t>emediation, responsible</w:t>
      </w:r>
      <w:r w:rsidR="00FB291E" w:rsidRPr="00BF6850">
        <w:rPr>
          <w:rFonts w:ascii="Verdana" w:hAnsi="Verdana"/>
          <w:sz w:val="20"/>
          <w:szCs w:val="20"/>
        </w:rPr>
        <w:t xml:space="preserve"> for </w:t>
      </w:r>
      <w:proofErr w:type="gramStart"/>
      <w:r w:rsidRPr="00BF6850">
        <w:rPr>
          <w:rFonts w:ascii="Verdana" w:hAnsi="Verdana"/>
          <w:sz w:val="20"/>
          <w:szCs w:val="20"/>
        </w:rPr>
        <w:t>analysing</w:t>
      </w:r>
      <w:proofErr w:type="gramEnd"/>
      <w:r w:rsidRPr="00BF6850">
        <w:rPr>
          <w:rFonts w:ascii="Verdana" w:hAnsi="Verdana"/>
          <w:sz w:val="20"/>
          <w:szCs w:val="20"/>
        </w:rPr>
        <w:t xml:space="preserve"> &amp; rectifying the</w:t>
      </w:r>
      <w:r w:rsidR="00BA1543" w:rsidRPr="00BF6850">
        <w:rPr>
          <w:rFonts w:ascii="Verdana" w:hAnsi="Verdana"/>
          <w:sz w:val="20"/>
          <w:szCs w:val="20"/>
        </w:rPr>
        <w:t xml:space="preserve"> </w:t>
      </w:r>
      <w:r w:rsidR="009F2F7D" w:rsidRPr="00BF6850">
        <w:rPr>
          <w:rFonts w:ascii="Verdana" w:hAnsi="Verdana"/>
          <w:sz w:val="20"/>
          <w:szCs w:val="20"/>
        </w:rPr>
        <w:t>misreport</w:t>
      </w:r>
      <w:r w:rsidRPr="00BF6850">
        <w:rPr>
          <w:rFonts w:ascii="Verdana" w:hAnsi="Verdana"/>
          <w:sz w:val="20"/>
          <w:szCs w:val="20"/>
        </w:rPr>
        <w:t>ed credit risk</w:t>
      </w:r>
      <w:r w:rsidR="006516C9" w:rsidRPr="00BF6850">
        <w:rPr>
          <w:rFonts w:ascii="Verdana" w:hAnsi="Verdana"/>
          <w:sz w:val="20"/>
          <w:szCs w:val="20"/>
        </w:rPr>
        <w:t xml:space="preserve"> of $20bn down to $1bn in six months’ time.</w:t>
      </w:r>
    </w:p>
    <w:p w:rsidR="00DA3CEC" w:rsidRPr="00BF6850" w:rsidRDefault="00A9555B" w:rsidP="000C652A">
      <w:pPr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sz w:val="20"/>
          <w:szCs w:val="20"/>
        </w:rPr>
        <w:t xml:space="preserve">Upgraded to the role of </w:t>
      </w:r>
      <w:r w:rsidR="00A7293F" w:rsidRPr="00BF6850">
        <w:rPr>
          <w:rFonts w:ascii="Verdana" w:hAnsi="Verdana"/>
          <w:b/>
          <w:sz w:val="20"/>
          <w:szCs w:val="20"/>
        </w:rPr>
        <w:t xml:space="preserve">Quality Assurance </w:t>
      </w:r>
      <w:r w:rsidR="004C7E73">
        <w:rPr>
          <w:rFonts w:ascii="Verdana" w:hAnsi="Verdana"/>
          <w:b/>
          <w:sz w:val="20"/>
          <w:szCs w:val="20"/>
        </w:rPr>
        <w:t>O</w:t>
      </w:r>
      <w:r w:rsidR="00A7293F" w:rsidRPr="00BF6850">
        <w:rPr>
          <w:rFonts w:ascii="Verdana" w:hAnsi="Verdana"/>
          <w:b/>
          <w:sz w:val="20"/>
          <w:szCs w:val="20"/>
        </w:rPr>
        <w:t>fficer</w:t>
      </w:r>
      <w:r w:rsidRPr="00BF6850">
        <w:rPr>
          <w:rFonts w:ascii="Verdana" w:hAnsi="Verdana"/>
          <w:sz w:val="20"/>
          <w:szCs w:val="20"/>
        </w:rPr>
        <w:t xml:space="preserve">, within a short span of 7 </w:t>
      </w:r>
      <w:r w:rsidR="00641407" w:rsidRPr="00BF6850">
        <w:rPr>
          <w:rFonts w:ascii="Verdana" w:hAnsi="Verdana"/>
          <w:sz w:val="20"/>
          <w:szCs w:val="20"/>
        </w:rPr>
        <w:t>months.</w:t>
      </w:r>
    </w:p>
    <w:p w:rsidR="000943E2" w:rsidRPr="00BF6850" w:rsidRDefault="000C652A" w:rsidP="000C652A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Preparing guidelines for the project based on the Regulatory requirements and emphasize on the important regulatory attributes.</w:t>
      </w:r>
    </w:p>
    <w:p w:rsidR="000C652A" w:rsidRPr="00BF6850" w:rsidRDefault="000C652A" w:rsidP="000C652A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Performing Sample Analysis before a project kick start.</w:t>
      </w:r>
    </w:p>
    <w:p w:rsidR="000C652A" w:rsidRPr="00BF6850" w:rsidRDefault="000C652A" w:rsidP="000C652A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Send Daily / Weekly MI reports to the Management and Stakeholders.</w:t>
      </w:r>
    </w:p>
    <w:p w:rsidR="00641407" w:rsidRPr="00BF6850" w:rsidRDefault="00641407" w:rsidP="00641407">
      <w:pPr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color w:val="000000"/>
          <w:sz w:val="20"/>
          <w:szCs w:val="20"/>
        </w:rPr>
        <w:t>Accountable for audit compliance and control deviations; meeting PLA and SLA.</w:t>
      </w:r>
    </w:p>
    <w:p w:rsidR="000C652A" w:rsidRPr="00BF6850" w:rsidRDefault="000C652A" w:rsidP="000C652A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Collate all queries raised by the team pertaining to the project and liaise with the management and provide a solution.</w:t>
      </w:r>
    </w:p>
    <w:p w:rsidR="000C652A" w:rsidRPr="00BF6850" w:rsidRDefault="000C652A" w:rsidP="000C652A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Meeting the deadlines agreed to the project handled.</w:t>
      </w:r>
    </w:p>
    <w:p w:rsidR="000C652A" w:rsidRPr="00BF6850" w:rsidRDefault="000C652A" w:rsidP="000C652A">
      <w:pPr>
        <w:pStyle w:val="ListParagraph"/>
        <w:numPr>
          <w:ilvl w:val="0"/>
          <w:numId w:val="15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 xml:space="preserve">Prevention of duplication into the </w:t>
      </w:r>
      <w:proofErr w:type="gramStart"/>
      <w:r w:rsidRPr="00BF6850">
        <w:rPr>
          <w:rFonts w:ascii="Verdana" w:hAnsi="Verdana"/>
          <w:color w:val="000000"/>
        </w:rPr>
        <w:t>On</w:t>
      </w:r>
      <w:proofErr w:type="gramEnd"/>
      <w:r w:rsidRPr="00BF6850">
        <w:rPr>
          <w:rFonts w:ascii="Verdana" w:hAnsi="Verdana"/>
          <w:color w:val="000000"/>
        </w:rPr>
        <w:t xml:space="preserve"> - boarding system.</w:t>
      </w:r>
    </w:p>
    <w:p w:rsidR="000C652A" w:rsidRDefault="000C652A" w:rsidP="00673173">
      <w:pPr>
        <w:pStyle w:val="ListParagraph"/>
        <w:jc w:val="both"/>
        <w:rPr>
          <w:rFonts w:ascii="Verdana" w:hAnsi="Verdana"/>
          <w:color w:val="000000"/>
        </w:rPr>
      </w:pPr>
    </w:p>
    <w:p w:rsidR="00033637" w:rsidRDefault="00033637" w:rsidP="00673173">
      <w:pPr>
        <w:pStyle w:val="ListParagraph"/>
        <w:jc w:val="both"/>
        <w:rPr>
          <w:rFonts w:ascii="Verdana" w:hAnsi="Verdana"/>
          <w:color w:val="000000"/>
        </w:rPr>
      </w:pPr>
    </w:p>
    <w:p w:rsidR="00033637" w:rsidRDefault="00033637" w:rsidP="00673173">
      <w:pPr>
        <w:pStyle w:val="ListParagraph"/>
        <w:jc w:val="both"/>
        <w:rPr>
          <w:rFonts w:ascii="Verdana" w:hAnsi="Verdana"/>
          <w:color w:val="000000"/>
        </w:rPr>
      </w:pPr>
    </w:p>
    <w:p w:rsidR="00033637" w:rsidRDefault="00033637" w:rsidP="00673173">
      <w:pPr>
        <w:pStyle w:val="ListParagraph"/>
        <w:jc w:val="both"/>
        <w:rPr>
          <w:rFonts w:ascii="Verdana" w:hAnsi="Verdana"/>
          <w:color w:val="000000"/>
        </w:rPr>
      </w:pPr>
    </w:p>
    <w:p w:rsidR="00033637" w:rsidRPr="00BF6850" w:rsidRDefault="00033637" w:rsidP="00673173">
      <w:pPr>
        <w:pStyle w:val="ListParagraph"/>
        <w:jc w:val="both"/>
        <w:rPr>
          <w:rFonts w:ascii="Verdana" w:hAnsi="Verdana"/>
          <w:color w:val="000000"/>
        </w:rPr>
      </w:pPr>
    </w:p>
    <w:p w:rsidR="000943E2" w:rsidRPr="00BF6850" w:rsidRDefault="000943E2" w:rsidP="00B155AD">
      <w:pPr>
        <w:shd w:val="clear" w:color="auto" w:fill="E6E6E6"/>
        <w:spacing w:before="80"/>
        <w:jc w:val="center"/>
        <w:rPr>
          <w:rFonts w:ascii="Verdana" w:hAnsi="Verdana" w:cs="Arial"/>
          <w:b/>
          <w:bCs/>
          <w:sz w:val="20"/>
          <w:szCs w:val="20"/>
        </w:rPr>
      </w:pPr>
      <w:r w:rsidRPr="00BF6850">
        <w:rPr>
          <w:rFonts w:ascii="Verdana" w:hAnsi="Verdana" w:cs="Arial"/>
          <w:b/>
          <w:sz w:val="20"/>
          <w:szCs w:val="20"/>
        </w:rPr>
        <w:lastRenderedPageBreak/>
        <w:t>ICICI Lombard General Insurance Company Ltd</w:t>
      </w:r>
    </w:p>
    <w:p w:rsidR="000C54AE" w:rsidRPr="00BF6850" w:rsidRDefault="000C54AE" w:rsidP="00380768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54C82" w:rsidRPr="00BF6850" w:rsidRDefault="00A54C82" w:rsidP="000943E2">
      <w:pPr>
        <w:spacing w:before="40"/>
        <w:ind w:left="2880" w:hanging="2880"/>
        <w:jc w:val="both"/>
        <w:rPr>
          <w:rFonts w:ascii="Verdana" w:hAnsi="Verdana" w:cs="Arial"/>
          <w:b/>
          <w:sz w:val="20"/>
          <w:szCs w:val="20"/>
        </w:rPr>
      </w:pPr>
      <w:r w:rsidRPr="00BF6850">
        <w:rPr>
          <w:rFonts w:ascii="Verdana" w:hAnsi="Verdana" w:cs="Arial"/>
          <w:b/>
          <w:sz w:val="20"/>
          <w:szCs w:val="20"/>
        </w:rPr>
        <w:t xml:space="preserve">May 2012 to Jan 2013 </w:t>
      </w:r>
    </w:p>
    <w:p w:rsidR="000943E2" w:rsidRPr="00BF6850" w:rsidRDefault="000943E2" w:rsidP="000943E2">
      <w:pPr>
        <w:spacing w:before="40"/>
        <w:ind w:left="2880" w:hanging="2880"/>
        <w:jc w:val="both"/>
        <w:rPr>
          <w:rFonts w:ascii="Verdana" w:hAnsi="Verdana" w:cs="Arial"/>
          <w:b/>
          <w:sz w:val="20"/>
          <w:szCs w:val="20"/>
        </w:rPr>
      </w:pPr>
      <w:r w:rsidRPr="00BF6850">
        <w:rPr>
          <w:rFonts w:ascii="Verdana" w:hAnsi="Verdana" w:cs="Arial"/>
          <w:b/>
          <w:sz w:val="20"/>
          <w:szCs w:val="20"/>
        </w:rPr>
        <w:t>Associate</w:t>
      </w:r>
    </w:p>
    <w:p w:rsidR="000943E2" w:rsidRPr="00BF6850" w:rsidRDefault="000943E2" w:rsidP="000943E2">
      <w:pPr>
        <w:jc w:val="both"/>
        <w:rPr>
          <w:rFonts w:ascii="Verdana" w:hAnsi="Verdana" w:cs="Arial"/>
          <w:sz w:val="20"/>
          <w:szCs w:val="20"/>
        </w:rPr>
      </w:pPr>
    </w:p>
    <w:p w:rsidR="000943E2" w:rsidRPr="00BF6850" w:rsidRDefault="00A54C82" w:rsidP="000943E2">
      <w:pPr>
        <w:jc w:val="both"/>
        <w:rPr>
          <w:rFonts w:ascii="Verdana" w:hAnsi="Verdana" w:cs="Arial"/>
          <w:b/>
          <w:sz w:val="20"/>
          <w:szCs w:val="20"/>
        </w:rPr>
      </w:pPr>
      <w:r w:rsidRPr="00BF6850">
        <w:rPr>
          <w:rFonts w:ascii="Verdana" w:hAnsi="Verdana" w:cs="Arial"/>
          <w:b/>
          <w:sz w:val="20"/>
          <w:szCs w:val="20"/>
        </w:rPr>
        <w:t xml:space="preserve">Responsibilities &amp; </w:t>
      </w:r>
      <w:r w:rsidR="000943E2" w:rsidRPr="00BF6850">
        <w:rPr>
          <w:rFonts w:ascii="Verdana" w:hAnsi="Verdana" w:cs="Arial"/>
          <w:b/>
          <w:sz w:val="20"/>
          <w:szCs w:val="20"/>
        </w:rPr>
        <w:t>Highlights:</w:t>
      </w:r>
    </w:p>
    <w:p w:rsidR="009E2557" w:rsidRPr="009E2557" w:rsidRDefault="00212964" w:rsidP="009E2557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</w:rPr>
        <w:t>Quality checking and processing of inward proposals of motor &amp; health business</w:t>
      </w:r>
      <w:r w:rsidR="009E2557" w:rsidRPr="009E2557">
        <w:rPr>
          <w:rFonts w:ascii="Verdana" w:hAnsi="Verdana"/>
        </w:rPr>
        <w:t xml:space="preserve">. </w:t>
      </w:r>
    </w:p>
    <w:p w:rsidR="009E2557" w:rsidRDefault="00212964" w:rsidP="009E2557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Handling customer </w:t>
      </w:r>
      <w:r w:rsidR="009E2557" w:rsidRPr="00BF6850">
        <w:rPr>
          <w:rFonts w:ascii="Verdana" w:hAnsi="Verdana"/>
          <w:color w:val="000000"/>
        </w:rPr>
        <w:t>enquiries.</w:t>
      </w:r>
    </w:p>
    <w:p w:rsidR="009E2557" w:rsidRPr="009E2557" w:rsidRDefault="00212964" w:rsidP="009E2557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Accepting and banking premium in cheques, DD, cash &amp; credit cards</w:t>
      </w:r>
      <w:r w:rsidR="009E2557" w:rsidRPr="00BF6850">
        <w:rPr>
          <w:rFonts w:ascii="Verdana" w:hAnsi="Verdana"/>
          <w:color w:val="000000"/>
        </w:rPr>
        <w:t>.</w:t>
      </w:r>
    </w:p>
    <w:p w:rsidR="000E1088" w:rsidRPr="00BF6850" w:rsidRDefault="000E1088" w:rsidP="000E1088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Provide quotations for new and renewals business.</w:t>
      </w:r>
    </w:p>
    <w:p w:rsidR="000E1088" w:rsidRPr="00BF6850" w:rsidRDefault="000E1088" w:rsidP="000E1088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Coordinating with the scan branches (Hub and spokes).</w:t>
      </w:r>
    </w:p>
    <w:p w:rsidR="000E1088" w:rsidRPr="00BF6850" w:rsidRDefault="00353C34" w:rsidP="00090431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Cover note management and </w:t>
      </w:r>
      <w:r w:rsidR="00104B62">
        <w:rPr>
          <w:rFonts w:ascii="Verdana" w:hAnsi="Verdana"/>
          <w:color w:val="000000"/>
        </w:rPr>
        <w:t>recons</w:t>
      </w:r>
      <w:r w:rsidR="00090431" w:rsidRPr="00BF6850">
        <w:rPr>
          <w:rFonts w:ascii="Verdana" w:hAnsi="Verdana"/>
          <w:color w:val="000000"/>
        </w:rPr>
        <w:t>.</w:t>
      </w:r>
    </w:p>
    <w:p w:rsidR="009E2557" w:rsidRDefault="00090431" w:rsidP="009E2557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</w:rPr>
      </w:pPr>
      <w:r w:rsidRPr="00BF6850">
        <w:rPr>
          <w:rFonts w:ascii="Verdana" w:hAnsi="Verdana"/>
          <w:color w:val="000000"/>
        </w:rPr>
        <w:t>Coordinating with Underwriter, IT &amp; Central Ops</w:t>
      </w:r>
      <w:r w:rsidR="00104B62">
        <w:rPr>
          <w:rFonts w:ascii="Verdana" w:hAnsi="Verdana"/>
          <w:color w:val="000000"/>
        </w:rPr>
        <w:t>.</w:t>
      </w:r>
    </w:p>
    <w:p w:rsidR="009E2557" w:rsidRDefault="00FD5B90" w:rsidP="009E2557">
      <w:pPr>
        <w:pStyle w:val="ListParagraph"/>
        <w:numPr>
          <w:ilvl w:val="0"/>
          <w:numId w:val="16"/>
        </w:numPr>
        <w:pBdr>
          <w:bottom w:val="single" w:sz="18" w:space="1" w:color="auto"/>
        </w:pBdr>
        <w:rPr>
          <w:rFonts w:ascii="Verdana" w:hAnsi="Verdana"/>
        </w:rPr>
      </w:pPr>
      <w:r>
        <w:rPr>
          <w:rFonts w:ascii="Verdana" w:hAnsi="Verdana"/>
        </w:rPr>
        <w:t>Liaise with</w:t>
      </w:r>
      <w:r w:rsidR="009E2557" w:rsidRPr="009E2557">
        <w:rPr>
          <w:rFonts w:ascii="Verdana" w:hAnsi="Verdana"/>
        </w:rPr>
        <w:t xml:space="preserve"> </w:t>
      </w:r>
      <w:r w:rsidR="00F52B56">
        <w:rPr>
          <w:rFonts w:ascii="Verdana" w:hAnsi="Verdana"/>
        </w:rPr>
        <w:t xml:space="preserve">central </w:t>
      </w:r>
      <w:r w:rsidR="009E2557" w:rsidRPr="009E2557">
        <w:rPr>
          <w:rFonts w:ascii="Verdana" w:hAnsi="Verdana"/>
        </w:rPr>
        <w:t>ops &amp; sales</w:t>
      </w:r>
      <w:r w:rsidR="001B5759">
        <w:rPr>
          <w:rFonts w:ascii="Verdana" w:hAnsi="Verdana"/>
        </w:rPr>
        <w:t xml:space="preserve"> team</w:t>
      </w:r>
      <w:r w:rsidR="009E2557">
        <w:rPr>
          <w:rFonts w:ascii="Verdana" w:hAnsi="Verdana"/>
        </w:rPr>
        <w:t>.</w:t>
      </w:r>
    </w:p>
    <w:p w:rsidR="009E2557" w:rsidRPr="009E2557" w:rsidRDefault="009E2557" w:rsidP="009E2557">
      <w:pPr>
        <w:pStyle w:val="ListParagraph"/>
        <w:numPr>
          <w:ilvl w:val="0"/>
          <w:numId w:val="16"/>
        </w:numPr>
        <w:pBdr>
          <w:bottom w:val="single" w:sz="18" w:space="1" w:color="auto"/>
        </w:pBdr>
        <w:rPr>
          <w:rFonts w:ascii="Verdana" w:hAnsi="Verdana"/>
        </w:rPr>
      </w:pPr>
      <w:r w:rsidRPr="009E2557">
        <w:rPr>
          <w:rFonts w:ascii="Verdana" w:hAnsi="Verdana"/>
        </w:rPr>
        <w:t>Internal &amp; external Customers interaction, ensure delivery within TAT</w:t>
      </w:r>
    </w:p>
    <w:p w:rsidR="00EE426F" w:rsidRPr="00BF6850" w:rsidRDefault="00EE426F" w:rsidP="003B2E81">
      <w:pPr>
        <w:pBdr>
          <w:bottom w:val="single" w:sz="18" w:space="1" w:color="auto"/>
        </w:pBdr>
        <w:rPr>
          <w:rFonts w:ascii="Verdana" w:hAnsi="Verdana"/>
          <w:sz w:val="20"/>
          <w:szCs w:val="20"/>
        </w:rPr>
      </w:pPr>
    </w:p>
    <w:p w:rsidR="0081342E" w:rsidRPr="00BF6850" w:rsidRDefault="00916D0B" w:rsidP="0081342E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>PROFESSIONAL TRAININGS</w:t>
      </w:r>
    </w:p>
    <w:p w:rsidR="004951F6" w:rsidRDefault="004951F6" w:rsidP="004951F6">
      <w:pPr>
        <w:numPr>
          <w:ilvl w:val="0"/>
          <w:numId w:val="13"/>
        </w:numPr>
        <w:spacing w:before="4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Attended trainings on - </w:t>
      </w:r>
      <w:r w:rsidRPr="004951F6">
        <w:rPr>
          <w:rFonts w:ascii="Verdana" w:hAnsi="Verdana"/>
          <w:sz w:val="20"/>
          <w:szCs w:val="20"/>
        </w:rPr>
        <w:t>D</w:t>
      </w:r>
      <w:r w:rsidR="00113FFD" w:rsidRPr="004951F6">
        <w:rPr>
          <w:rFonts w:ascii="Verdana" w:hAnsi="Verdana"/>
          <w:sz w:val="20"/>
          <w:szCs w:val="20"/>
        </w:rPr>
        <w:t>un</w:t>
      </w:r>
      <w:r w:rsidRPr="004951F6">
        <w:rPr>
          <w:rFonts w:ascii="Verdana" w:hAnsi="Verdana"/>
          <w:sz w:val="20"/>
          <w:szCs w:val="20"/>
        </w:rPr>
        <w:t>s</w:t>
      </w:r>
      <w:r w:rsidR="00113FFD" w:rsidRPr="004951F6">
        <w:rPr>
          <w:rFonts w:ascii="Verdana" w:hAnsi="Verdana"/>
          <w:sz w:val="20"/>
          <w:szCs w:val="20"/>
        </w:rPr>
        <w:t xml:space="preserve"> and Bradstreet</w:t>
      </w:r>
    </w:p>
    <w:p w:rsidR="004951F6" w:rsidRPr="004951F6" w:rsidRDefault="004951F6" w:rsidP="004951F6">
      <w:pPr>
        <w:spacing w:before="40"/>
        <w:jc w:val="both"/>
        <w:rPr>
          <w:rFonts w:ascii="Verdana" w:hAnsi="Verdana"/>
          <w:sz w:val="20"/>
          <w:szCs w:val="20"/>
        </w:rPr>
      </w:pPr>
    </w:p>
    <w:p w:rsidR="004951F6" w:rsidRDefault="0081342E" w:rsidP="0081342E">
      <w:pPr>
        <w:numPr>
          <w:ilvl w:val="0"/>
          <w:numId w:val="12"/>
        </w:numPr>
        <w:spacing w:before="40"/>
        <w:jc w:val="both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sz w:val="20"/>
          <w:szCs w:val="20"/>
        </w:rPr>
        <w:t xml:space="preserve">Banking for </w:t>
      </w:r>
      <w:r w:rsidR="004951F6">
        <w:rPr>
          <w:rFonts w:ascii="Verdana" w:hAnsi="Verdana"/>
          <w:sz w:val="20"/>
          <w:szCs w:val="20"/>
        </w:rPr>
        <w:t>Non Bankers</w:t>
      </w:r>
    </w:p>
    <w:p w:rsidR="00F0097C" w:rsidRPr="00BF6850" w:rsidRDefault="00213195" w:rsidP="0081342E">
      <w:pPr>
        <w:numPr>
          <w:ilvl w:val="0"/>
          <w:numId w:val="12"/>
        </w:numPr>
        <w:spacing w:before="40"/>
        <w:jc w:val="both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sz w:val="20"/>
          <w:szCs w:val="20"/>
        </w:rPr>
        <w:t>Funds training</w:t>
      </w:r>
    </w:p>
    <w:p w:rsidR="00EE426F" w:rsidRPr="00BF6850" w:rsidRDefault="00EE426F" w:rsidP="00EE426F">
      <w:pPr>
        <w:spacing w:before="40"/>
        <w:ind w:left="720"/>
        <w:jc w:val="both"/>
        <w:rPr>
          <w:rFonts w:ascii="Verdana" w:hAnsi="Verdana"/>
          <w:sz w:val="20"/>
          <w:szCs w:val="20"/>
        </w:rPr>
      </w:pPr>
    </w:p>
    <w:p w:rsidR="00DE0168" w:rsidRPr="00BF6850" w:rsidRDefault="00DE0168" w:rsidP="00EE426F">
      <w:pPr>
        <w:spacing w:before="40"/>
        <w:ind w:left="720"/>
        <w:jc w:val="both"/>
        <w:rPr>
          <w:rFonts w:ascii="Verdana" w:hAnsi="Verdana"/>
          <w:sz w:val="20"/>
          <w:szCs w:val="20"/>
        </w:rPr>
      </w:pPr>
    </w:p>
    <w:p w:rsidR="00380768" w:rsidRPr="00BF6850" w:rsidRDefault="00157873" w:rsidP="0021543F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>EDUCATION</w:t>
      </w:r>
    </w:p>
    <w:p w:rsidR="0098178F" w:rsidRPr="00BF6850" w:rsidRDefault="005651CE" w:rsidP="007E4089">
      <w:pPr>
        <w:spacing w:before="40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 xml:space="preserve">MIB </w:t>
      </w:r>
      <w:r w:rsidRPr="00BF6850">
        <w:rPr>
          <w:rFonts w:ascii="Verdana" w:hAnsi="Verdana"/>
          <w:sz w:val="20"/>
          <w:szCs w:val="20"/>
        </w:rPr>
        <w:t>(Master of International Business)</w:t>
      </w:r>
      <w:r w:rsidRPr="00BF6850">
        <w:rPr>
          <w:rFonts w:ascii="Verdana" w:hAnsi="Verdana"/>
          <w:b/>
          <w:sz w:val="20"/>
          <w:szCs w:val="20"/>
        </w:rPr>
        <w:t xml:space="preserve"> </w:t>
      </w:r>
      <w:r w:rsidR="00BD34D2" w:rsidRPr="00BF6850">
        <w:rPr>
          <w:rFonts w:ascii="Verdana" w:hAnsi="Verdana"/>
          <w:sz w:val="20"/>
          <w:szCs w:val="20"/>
        </w:rPr>
        <w:t xml:space="preserve">from </w:t>
      </w:r>
      <w:r w:rsidR="00A03D3F">
        <w:rPr>
          <w:rFonts w:ascii="Verdana" w:hAnsi="Verdana"/>
          <w:sz w:val="20"/>
          <w:szCs w:val="20"/>
        </w:rPr>
        <w:t>CMS colle</w:t>
      </w:r>
      <w:r w:rsidRPr="00BF6850">
        <w:rPr>
          <w:rFonts w:ascii="Verdana" w:hAnsi="Verdana"/>
          <w:sz w:val="20"/>
          <w:szCs w:val="20"/>
        </w:rPr>
        <w:t>ge of Science &amp; Commerce</w:t>
      </w:r>
      <w:r w:rsidR="00B27C2F" w:rsidRPr="00BF6850">
        <w:rPr>
          <w:rFonts w:ascii="Verdana" w:hAnsi="Verdana"/>
          <w:sz w:val="20"/>
          <w:szCs w:val="20"/>
        </w:rPr>
        <w:t xml:space="preserve">, </w:t>
      </w:r>
      <w:proofErr w:type="spellStart"/>
      <w:r w:rsidR="00B27C2F" w:rsidRPr="00BF6850">
        <w:rPr>
          <w:rFonts w:ascii="Verdana" w:hAnsi="Verdana"/>
          <w:sz w:val="20"/>
          <w:szCs w:val="20"/>
        </w:rPr>
        <w:t>Bharathiar</w:t>
      </w:r>
      <w:proofErr w:type="spellEnd"/>
      <w:r w:rsidR="00B27C2F" w:rsidRPr="00BF6850">
        <w:rPr>
          <w:rFonts w:ascii="Verdana" w:hAnsi="Verdana"/>
          <w:sz w:val="20"/>
          <w:szCs w:val="20"/>
        </w:rPr>
        <w:t xml:space="preserve"> </w:t>
      </w:r>
      <w:r w:rsidR="00F0347E" w:rsidRPr="00BF6850">
        <w:rPr>
          <w:rFonts w:ascii="Verdana" w:hAnsi="Verdana"/>
          <w:sz w:val="20"/>
          <w:szCs w:val="20"/>
        </w:rPr>
        <w:t>University</w:t>
      </w:r>
    </w:p>
    <w:p w:rsidR="0098178F" w:rsidRPr="00BF6850" w:rsidRDefault="00B27C2F" w:rsidP="007E4089">
      <w:pPr>
        <w:spacing w:before="40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 xml:space="preserve">BTS </w:t>
      </w:r>
      <w:r w:rsidRPr="00BF6850">
        <w:rPr>
          <w:rFonts w:ascii="Verdana" w:hAnsi="Verdana"/>
          <w:sz w:val="20"/>
          <w:szCs w:val="20"/>
        </w:rPr>
        <w:t>(Bachelor of Tourism Studies</w:t>
      </w:r>
      <w:r w:rsidR="0098178F" w:rsidRPr="00BF6850">
        <w:rPr>
          <w:rFonts w:ascii="Verdana" w:hAnsi="Verdana"/>
          <w:sz w:val="20"/>
          <w:szCs w:val="20"/>
        </w:rPr>
        <w:t>)</w:t>
      </w:r>
      <w:r w:rsidR="00BD34D2" w:rsidRPr="00BF6850">
        <w:rPr>
          <w:rFonts w:ascii="Verdana" w:hAnsi="Verdana"/>
          <w:b/>
          <w:sz w:val="20"/>
          <w:szCs w:val="20"/>
        </w:rPr>
        <w:t xml:space="preserve"> </w:t>
      </w:r>
      <w:r w:rsidR="00BD34D2" w:rsidRPr="00BF6850">
        <w:rPr>
          <w:rFonts w:ascii="Verdana" w:hAnsi="Verdana"/>
          <w:sz w:val="20"/>
          <w:szCs w:val="20"/>
        </w:rPr>
        <w:t xml:space="preserve">from </w:t>
      </w:r>
      <w:r w:rsidRPr="00BF6850">
        <w:rPr>
          <w:rFonts w:ascii="Verdana" w:hAnsi="Verdana"/>
          <w:sz w:val="20"/>
          <w:szCs w:val="20"/>
        </w:rPr>
        <w:t>IGNOU</w:t>
      </w:r>
    </w:p>
    <w:p w:rsidR="00B27C2F" w:rsidRPr="00BF6850" w:rsidRDefault="00B27C2F" w:rsidP="007E4089">
      <w:pPr>
        <w:spacing w:before="40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>H.S.E</w:t>
      </w:r>
      <w:r w:rsidRPr="00BF6850">
        <w:rPr>
          <w:rFonts w:ascii="Verdana" w:hAnsi="Verdana"/>
          <w:sz w:val="20"/>
          <w:szCs w:val="20"/>
        </w:rPr>
        <w:t xml:space="preserve"> (+2) From </w:t>
      </w:r>
      <w:proofErr w:type="spellStart"/>
      <w:r w:rsidRPr="00BF6850">
        <w:rPr>
          <w:rFonts w:ascii="Verdana" w:hAnsi="Verdana"/>
          <w:sz w:val="20"/>
          <w:szCs w:val="20"/>
        </w:rPr>
        <w:t>Rahmaniya</w:t>
      </w:r>
      <w:proofErr w:type="spellEnd"/>
      <w:r w:rsidRPr="00BF6850">
        <w:rPr>
          <w:rFonts w:ascii="Verdana" w:hAnsi="Verdana"/>
          <w:sz w:val="20"/>
          <w:szCs w:val="20"/>
        </w:rPr>
        <w:t xml:space="preserve"> Higher secondary School, State Board - Kerala</w:t>
      </w:r>
    </w:p>
    <w:p w:rsidR="0098178F" w:rsidRPr="00BF6850" w:rsidRDefault="00786F8C" w:rsidP="007E4089">
      <w:pPr>
        <w:spacing w:before="40"/>
        <w:rPr>
          <w:rFonts w:ascii="Verdana" w:hAnsi="Verdana"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 xml:space="preserve">S.S.L.C. </w:t>
      </w:r>
      <w:r w:rsidRPr="00BF6850">
        <w:rPr>
          <w:rFonts w:ascii="Verdana" w:hAnsi="Verdana"/>
          <w:sz w:val="20"/>
          <w:szCs w:val="20"/>
        </w:rPr>
        <w:t>from</w:t>
      </w:r>
      <w:r w:rsidRPr="00BF6850">
        <w:rPr>
          <w:rFonts w:ascii="Verdana" w:hAnsi="Verdana"/>
          <w:b/>
          <w:sz w:val="20"/>
          <w:szCs w:val="20"/>
        </w:rPr>
        <w:t xml:space="preserve"> </w:t>
      </w:r>
      <w:r w:rsidR="00B27C2F" w:rsidRPr="00BF6850">
        <w:rPr>
          <w:rFonts w:ascii="Verdana" w:hAnsi="Verdana"/>
          <w:sz w:val="20"/>
          <w:szCs w:val="20"/>
        </w:rPr>
        <w:t>Silver hills Higher Secondary School, State Board - Kerala</w:t>
      </w:r>
    </w:p>
    <w:p w:rsidR="00700985" w:rsidRDefault="00700985" w:rsidP="007E4089">
      <w:pPr>
        <w:spacing w:before="40"/>
        <w:rPr>
          <w:rFonts w:ascii="Verdana" w:hAnsi="Verdana"/>
          <w:sz w:val="20"/>
          <w:szCs w:val="20"/>
        </w:rPr>
      </w:pPr>
    </w:p>
    <w:p w:rsidR="00DE0168" w:rsidRPr="00BF6850" w:rsidRDefault="00DE0168" w:rsidP="007E4089">
      <w:pPr>
        <w:spacing w:before="40"/>
        <w:rPr>
          <w:rFonts w:ascii="Verdana" w:hAnsi="Verdana"/>
          <w:sz w:val="20"/>
          <w:szCs w:val="20"/>
        </w:rPr>
      </w:pPr>
    </w:p>
    <w:p w:rsidR="00EE426F" w:rsidRPr="00BF6850" w:rsidRDefault="00EE426F" w:rsidP="007E4089">
      <w:pPr>
        <w:spacing w:before="40"/>
        <w:rPr>
          <w:rFonts w:ascii="Verdana" w:hAnsi="Verdana"/>
          <w:sz w:val="20"/>
          <w:szCs w:val="20"/>
        </w:rPr>
      </w:pPr>
    </w:p>
    <w:p w:rsidR="00700985" w:rsidRPr="00BF6850" w:rsidRDefault="00700985" w:rsidP="00800372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  <w:proofErr w:type="gramStart"/>
      <w:r w:rsidRPr="00BF6850">
        <w:rPr>
          <w:rFonts w:ascii="Verdana" w:hAnsi="Verdana"/>
          <w:b/>
          <w:sz w:val="20"/>
          <w:szCs w:val="20"/>
        </w:rPr>
        <w:t>IT</w:t>
      </w:r>
      <w:proofErr w:type="gramEnd"/>
      <w:r w:rsidRPr="00BF6850">
        <w:rPr>
          <w:rFonts w:ascii="Verdana" w:hAnsi="Verdana"/>
          <w:b/>
          <w:sz w:val="20"/>
          <w:szCs w:val="20"/>
        </w:rPr>
        <w:t xml:space="preserve"> SKILLS</w:t>
      </w:r>
    </w:p>
    <w:p w:rsidR="00EE426F" w:rsidRDefault="00800372" w:rsidP="008F2941">
      <w:pPr>
        <w:numPr>
          <w:ilvl w:val="0"/>
          <w:numId w:val="11"/>
        </w:numPr>
        <w:ind w:left="360"/>
        <w:jc w:val="both"/>
        <w:rPr>
          <w:rFonts w:ascii="Verdana" w:hAnsi="Verdana"/>
          <w:b/>
          <w:sz w:val="20"/>
          <w:szCs w:val="20"/>
        </w:rPr>
      </w:pPr>
      <w:r w:rsidRPr="004951F6">
        <w:rPr>
          <w:rFonts w:ascii="Verdana" w:hAnsi="Verdana"/>
          <w:sz w:val="20"/>
          <w:szCs w:val="20"/>
        </w:rPr>
        <w:t xml:space="preserve">Knowledge of </w:t>
      </w:r>
      <w:r w:rsidR="00E524BD" w:rsidRPr="004951F6">
        <w:rPr>
          <w:rFonts w:ascii="Verdana" w:hAnsi="Verdana"/>
          <w:sz w:val="20"/>
          <w:szCs w:val="20"/>
        </w:rPr>
        <w:t>MS Office</w:t>
      </w:r>
      <w:r w:rsidR="004951F6">
        <w:rPr>
          <w:rFonts w:ascii="Verdana" w:hAnsi="Verdana"/>
          <w:sz w:val="20"/>
          <w:szCs w:val="20"/>
        </w:rPr>
        <w:t>.</w:t>
      </w:r>
    </w:p>
    <w:p w:rsidR="00DE0168" w:rsidRDefault="00DE0168" w:rsidP="0021543F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</w:p>
    <w:p w:rsidR="0039611A" w:rsidRPr="00BF6850" w:rsidRDefault="0039611A" w:rsidP="0021543F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</w:p>
    <w:p w:rsidR="00380768" w:rsidRPr="00BF6850" w:rsidRDefault="0098178F" w:rsidP="0021543F">
      <w:pPr>
        <w:pBdr>
          <w:bottom w:val="single" w:sz="18" w:space="1" w:color="auto"/>
        </w:pBdr>
        <w:jc w:val="center"/>
        <w:rPr>
          <w:rFonts w:ascii="Verdana" w:hAnsi="Verdana"/>
          <w:b/>
          <w:sz w:val="20"/>
          <w:szCs w:val="20"/>
        </w:rPr>
      </w:pPr>
      <w:r w:rsidRPr="00BF6850">
        <w:rPr>
          <w:rFonts w:ascii="Verdana" w:hAnsi="Verdana"/>
          <w:b/>
          <w:sz w:val="20"/>
          <w:szCs w:val="20"/>
        </w:rPr>
        <w:t>PERSONAL DOSSIER</w:t>
      </w:r>
    </w:p>
    <w:p w:rsidR="00380768" w:rsidRPr="00BF6850" w:rsidRDefault="00092AF2" w:rsidP="0060706F">
      <w:pPr>
        <w:rPr>
          <w:rFonts w:ascii="Verdana" w:hAnsi="Verdana" w:cs="Courier New"/>
          <w:sz w:val="20"/>
          <w:szCs w:val="20"/>
          <w:lang w:eastAsia="en-IN"/>
        </w:rPr>
      </w:pPr>
      <w:r>
        <w:rPr>
          <w:rFonts w:ascii="Verdana" w:hAnsi="Verdana" w:cs="Courier New"/>
          <w:sz w:val="20"/>
          <w:szCs w:val="20"/>
          <w:lang w:eastAsia="en-IN"/>
        </w:rPr>
        <w:t xml:space="preserve">Date of birth </w:t>
      </w:r>
      <w:r w:rsidR="0060706F">
        <w:rPr>
          <w:rFonts w:ascii="Verdana" w:hAnsi="Verdana" w:cs="Courier New"/>
          <w:sz w:val="20"/>
          <w:szCs w:val="20"/>
          <w:lang w:eastAsia="en-IN"/>
        </w:rPr>
        <w:t xml:space="preserve">            </w:t>
      </w:r>
      <w:r>
        <w:rPr>
          <w:rFonts w:ascii="Verdana" w:hAnsi="Verdana" w:cs="Courier New"/>
          <w:sz w:val="20"/>
          <w:szCs w:val="20"/>
          <w:lang w:eastAsia="en-IN"/>
        </w:rPr>
        <w:t xml:space="preserve">- </w:t>
      </w:r>
      <w:r w:rsidR="0021543F" w:rsidRPr="00BF6850">
        <w:rPr>
          <w:rFonts w:ascii="Verdana" w:hAnsi="Verdana" w:cs="Courier New"/>
          <w:sz w:val="20"/>
          <w:szCs w:val="20"/>
          <w:lang w:eastAsia="en-IN"/>
        </w:rPr>
        <w:t>30</w:t>
      </w:r>
      <w:r w:rsidR="0021543F" w:rsidRPr="00BF6850">
        <w:rPr>
          <w:rFonts w:ascii="Verdana" w:hAnsi="Verdana" w:cs="Courier New"/>
          <w:sz w:val="20"/>
          <w:szCs w:val="20"/>
          <w:vertAlign w:val="superscript"/>
          <w:lang w:eastAsia="en-IN"/>
        </w:rPr>
        <w:t>th</w:t>
      </w:r>
      <w:r w:rsidR="00E524BD" w:rsidRPr="00BF6850">
        <w:rPr>
          <w:rFonts w:ascii="Verdana" w:hAnsi="Verdana" w:cs="Courier New"/>
          <w:sz w:val="20"/>
          <w:szCs w:val="20"/>
          <w:lang w:eastAsia="en-IN"/>
        </w:rPr>
        <w:t xml:space="preserve"> August, 1984</w:t>
      </w:r>
    </w:p>
    <w:p w:rsidR="007228BE" w:rsidRPr="00BF6850" w:rsidRDefault="00092AF2" w:rsidP="0060706F">
      <w:pPr>
        <w:rPr>
          <w:rFonts w:ascii="Verdana" w:hAnsi="Verdana" w:cs="Courier New"/>
          <w:sz w:val="20"/>
          <w:szCs w:val="20"/>
          <w:lang w:eastAsia="en-IN"/>
        </w:rPr>
      </w:pPr>
      <w:r>
        <w:rPr>
          <w:rFonts w:ascii="Verdana" w:hAnsi="Verdana" w:cs="Courier New"/>
          <w:sz w:val="20"/>
          <w:szCs w:val="20"/>
          <w:lang w:eastAsia="en-IN"/>
        </w:rPr>
        <w:t xml:space="preserve">Marital status </w:t>
      </w:r>
      <w:r w:rsidR="0060706F">
        <w:rPr>
          <w:rFonts w:ascii="Verdana" w:hAnsi="Verdana" w:cs="Courier New"/>
          <w:sz w:val="20"/>
          <w:szCs w:val="20"/>
          <w:lang w:eastAsia="en-IN"/>
        </w:rPr>
        <w:t xml:space="preserve">           </w:t>
      </w:r>
      <w:r>
        <w:rPr>
          <w:rFonts w:ascii="Verdana" w:hAnsi="Verdana" w:cs="Courier New"/>
          <w:sz w:val="20"/>
          <w:szCs w:val="20"/>
          <w:lang w:eastAsia="en-IN"/>
        </w:rPr>
        <w:t xml:space="preserve">- </w:t>
      </w:r>
      <w:r w:rsidR="007228BE" w:rsidRPr="00BF6850">
        <w:rPr>
          <w:rFonts w:ascii="Verdana" w:hAnsi="Verdana" w:cs="Courier New"/>
          <w:sz w:val="20"/>
          <w:szCs w:val="20"/>
          <w:lang w:eastAsia="en-IN"/>
        </w:rPr>
        <w:t>Married</w:t>
      </w:r>
    </w:p>
    <w:p w:rsidR="00A93AFA" w:rsidRPr="00BF6850" w:rsidRDefault="00092AF2" w:rsidP="0060706F">
      <w:p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Linguistic </w:t>
      </w:r>
      <w:proofErr w:type="gramStart"/>
      <w:r>
        <w:rPr>
          <w:rFonts w:ascii="Verdana" w:hAnsi="Verdana" w:cs="Arial"/>
          <w:color w:val="000000"/>
          <w:sz w:val="20"/>
          <w:szCs w:val="20"/>
        </w:rPr>
        <w:t xml:space="preserve">proficiency </w:t>
      </w:r>
      <w:r w:rsidR="00976570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-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1543F" w:rsidRPr="00BF6850">
        <w:rPr>
          <w:rFonts w:ascii="Verdana" w:hAnsi="Verdana" w:cs="Arial"/>
          <w:color w:val="000000"/>
          <w:sz w:val="20"/>
          <w:szCs w:val="20"/>
        </w:rPr>
        <w:t>English, Malayalam and Hindi</w:t>
      </w:r>
    </w:p>
    <w:p w:rsidR="0018142F" w:rsidRDefault="0018142F" w:rsidP="008C4C70">
      <w:pPr>
        <w:jc w:val="center"/>
        <w:rPr>
          <w:rFonts w:ascii="Verdana" w:hAnsi="Verdana" w:cs="Arial"/>
          <w:b/>
          <w:color w:val="000000"/>
          <w:sz w:val="20"/>
          <w:szCs w:val="20"/>
        </w:rPr>
      </w:pPr>
    </w:p>
    <w:p w:rsidR="00DE0168" w:rsidRDefault="00DE0168" w:rsidP="008C4C70">
      <w:pPr>
        <w:jc w:val="center"/>
        <w:rPr>
          <w:rFonts w:ascii="Verdana" w:hAnsi="Verdana" w:cs="Arial"/>
          <w:b/>
          <w:color w:val="000000"/>
          <w:sz w:val="20"/>
          <w:szCs w:val="20"/>
        </w:rPr>
      </w:pPr>
    </w:p>
    <w:p w:rsidR="00DE0168" w:rsidRDefault="00DE0168" w:rsidP="008C4C70">
      <w:pPr>
        <w:jc w:val="center"/>
        <w:rPr>
          <w:rFonts w:ascii="Verdana" w:hAnsi="Verdana" w:cs="Arial"/>
          <w:b/>
          <w:color w:val="000000"/>
          <w:sz w:val="20"/>
          <w:szCs w:val="20"/>
        </w:rPr>
      </w:pPr>
    </w:p>
    <w:p w:rsidR="00DE0168" w:rsidRPr="00BF6850" w:rsidRDefault="00DE0168" w:rsidP="008C4C70">
      <w:pPr>
        <w:jc w:val="center"/>
        <w:rPr>
          <w:rFonts w:ascii="Verdana" w:hAnsi="Verdana" w:cs="Arial"/>
          <w:b/>
          <w:color w:val="000000"/>
          <w:sz w:val="20"/>
          <w:szCs w:val="20"/>
        </w:rPr>
      </w:pPr>
    </w:p>
    <w:p w:rsidR="00855624" w:rsidRPr="00BF6850" w:rsidRDefault="003B2E81" w:rsidP="008C4C70">
      <w:pPr>
        <w:jc w:val="center"/>
        <w:rPr>
          <w:rFonts w:ascii="Verdana" w:hAnsi="Verdana" w:cs="Arial"/>
          <w:b/>
          <w:color w:val="000000"/>
          <w:sz w:val="20"/>
          <w:szCs w:val="20"/>
        </w:rPr>
      </w:pPr>
      <w:r w:rsidRPr="00BF6850">
        <w:rPr>
          <w:rFonts w:ascii="Verdana" w:hAnsi="Verdana" w:cs="Arial"/>
          <w:b/>
          <w:color w:val="000000"/>
          <w:sz w:val="20"/>
          <w:szCs w:val="20"/>
        </w:rPr>
        <w:t>References available upon request</w:t>
      </w:r>
    </w:p>
    <w:sectPr w:rsidR="00855624" w:rsidRPr="00BF6850" w:rsidSect="00946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864" w:right="864" w:bottom="864" w:left="864" w:header="965" w:footer="96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086" w:rsidRDefault="009D5086" w:rsidP="00BD1E75">
      <w:r>
        <w:separator/>
      </w:r>
    </w:p>
  </w:endnote>
  <w:endnote w:type="continuationSeparator" w:id="0">
    <w:p w:rsidR="009D5086" w:rsidRDefault="009D5086" w:rsidP="00BD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75" w:rsidRDefault="00BD1E75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75" w:rsidRDefault="00BD1E75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75" w:rsidRDefault="00BD1E75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086" w:rsidRDefault="009D5086" w:rsidP="00BD1E75">
      <w:r>
        <w:separator/>
      </w:r>
    </w:p>
  </w:footnote>
  <w:footnote w:type="continuationSeparator" w:id="0">
    <w:p w:rsidR="009D5086" w:rsidRDefault="009D5086" w:rsidP="00BD1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75" w:rsidRDefault="00BD1E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75" w:rsidRDefault="00BD1E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75" w:rsidRDefault="00BD1E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057_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2367" w:hanging="283"/>
      </w:pPr>
    </w:lvl>
    <w:lvl w:ilvl="2">
      <w:start w:val="1"/>
      <w:numFmt w:val="decimal"/>
      <w:suff w:val="nothing"/>
      <w:lvlText w:val="%3."/>
      <w:lvlJc w:val="left"/>
      <w:pPr>
        <w:ind w:left="2650" w:hanging="283"/>
      </w:pPr>
    </w:lvl>
    <w:lvl w:ilvl="3">
      <w:start w:val="1"/>
      <w:numFmt w:val="decimal"/>
      <w:suff w:val="nothing"/>
      <w:lvlText w:val="%4."/>
      <w:lvlJc w:val="left"/>
      <w:pPr>
        <w:ind w:left="2934" w:hanging="283"/>
      </w:pPr>
    </w:lvl>
    <w:lvl w:ilvl="4">
      <w:start w:val="1"/>
      <w:numFmt w:val="decimal"/>
      <w:suff w:val="nothing"/>
      <w:lvlText w:val="%5."/>
      <w:lvlJc w:val="left"/>
      <w:pPr>
        <w:ind w:left="3217" w:hanging="283"/>
      </w:pPr>
    </w:lvl>
    <w:lvl w:ilvl="5">
      <w:start w:val="1"/>
      <w:numFmt w:val="decimal"/>
      <w:suff w:val="nothing"/>
      <w:lvlText w:val="%6."/>
      <w:lvlJc w:val="left"/>
      <w:pPr>
        <w:ind w:left="3501" w:hanging="283"/>
      </w:pPr>
    </w:lvl>
    <w:lvl w:ilvl="6">
      <w:start w:val="1"/>
      <w:numFmt w:val="decimal"/>
      <w:suff w:val="nothing"/>
      <w:lvlText w:val="%7."/>
      <w:lvlJc w:val="left"/>
      <w:pPr>
        <w:ind w:left="3784" w:hanging="283"/>
      </w:pPr>
    </w:lvl>
    <w:lvl w:ilvl="7">
      <w:start w:val="1"/>
      <w:numFmt w:val="decimal"/>
      <w:suff w:val="nothing"/>
      <w:lvlText w:val="%8."/>
      <w:lvlJc w:val="left"/>
      <w:pPr>
        <w:ind w:left="4068" w:hanging="283"/>
      </w:pPr>
    </w:lvl>
    <w:lvl w:ilvl="8">
      <w:start w:val="1"/>
      <w:numFmt w:val="decimal"/>
      <w:suff w:val="nothing"/>
      <w:lvlText w:val="%9."/>
      <w:lvlJc w:val="left"/>
      <w:pPr>
        <w:ind w:left="4351" w:hanging="283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3">
    <w:nsid w:val="07782ADF"/>
    <w:multiLevelType w:val="hybridMultilevel"/>
    <w:tmpl w:val="C7F69C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589C"/>
    <w:multiLevelType w:val="hybridMultilevel"/>
    <w:tmpl w:val="23C235DA"/>
    <w:name w:val="WW8Num33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38F4E9E"/>
    <w:multiLevelType w:val="hybridMultilevel"/>
    <w:tmpl w:val="DD52371C"/>
    <w:lvl w:ilvl="0" w:tplc="79A2B67E">
      <w:start w:val="1"/>
      <w:numFmt w:val="bullet"/>
      <w:pStyle w:val="Achievemen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27477606"/>
    <w:multiLevelType w:val="hybridMultilevel"/>
    <w:tmpl w:val="491AC444"/>
    <w:lvl w:ilvl="0" w:tplc="0409000D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E65310"/>
    <w:multiLevelType w:val="hybridMultilevel"/>
    <w:tmpl w:val="900C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D4420"/>
    <w:multiLevelType w:val="hybridMultilevel"/>
    <w:tmpl w:val="68D67A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51F45"/>
    <w:multiLevelType w:val="hybridMultilevel"/>
    <w:tmpl w:val="B502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E2254"/>
    <w:multiLevelType w:val="hybridMultilevel"/>
    <w:tmpl w:val="2CF660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F0351A"/>
    <w:multiLevelType w:val="hybridMultilevel"/>
    <w:tmpl w:val="A5D45C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95B01"/>
    <w:multiLevelType w:val="hybridMultilevel"/>
    <w:tmpl w:val="103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2396C"/>
    <w:multiLevelType w:val="hybridMultilevel"/>
    <w:tmpl w:val="6150CB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E90732"/>
    <w:multiLevelType w:val="hybridMultilevel"/>
    <w:tmpl w:val="3BD49362"/>
    <w:lvl w:ilvl="0" w:tplc="1B6A30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961770"/>
    <w:multiLevelType w:val="hybridMultilevel"/>
    <w:tmpl w:val="C3F04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2283B"/>
    <w:multiLevelType w:val="hybridMultilevel"/>
    <w:tmpl w:val="D20237BA"/>
    <w:lvl w:ilvl="0" w:tplc="968E47E6">
      <w:numFmt w:val="bullet"/>
      <w:lvlText w:val="•"/>
      <w:lvlJc w:val="left"/>
      <w:pPr>
        <w:ind w:left="1170" w:hanging="81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C5C2F"/>
    <w:multiLevelType w:val="hybridMultilevel"/>
    <w:tmpl w:val="894ED4C6"/>
    <w:lvl w:ilvl="0" w:tplc="0409000D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9351F0"/>
    <w:multiLevelType w:val="hybridMultilevel"/>
    <w:tmpl w:val="60AAC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64FF0"/>
    <w:multiLevelType w:val="hybridMultilevel"/>
    <w:tmpl w:val="CADCD6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3"/>
  </w:num>
  <w:num w:numId="5">
    <w:abstractNumId w:val="4"/>
  </w:num>
  <w:num w:numId="6">
    <w:abstractNumId w:val="6"/>
  </w:num>
  <w:num w:numId="7">
    <w:abstractNumId w:val="17"/>
  </w:num>
  <w:num w:numId="8">
    <w:abstractNumId w:val="18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11"/>
  </w:num>
  <w:num w:numId="14">
    <w:abstractNumId w:val="15"/>
  </w:num>
  <w:num w:numId="15">
    <w:abstractNumId w:val="19"/>
  </w:num>
  <w:num w:numId="16">
    <w:abstractNumId w:val="3"/>
  </w:num>
  <w:num w:numId="1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7E"/>
    <w:rsid w:val="000002FA"/>
    <w:rsid w:val="00000448"/>
    <w:rsid w:val="0000106E"/>
    <w:rsid w:val="00001C53"/>
    <w:rsid w:val="000023CA"/>
    <w:rsid w:val="000052E1"/>
    <w:rsid w:val="000053D3"/>
    <w:rsid w:val="00006DFB"/>
    <w:rsid w:val="00013CE3"/>
    <w:rsid w:val="00013FA4"/>
    <w:rsid w:val="00014372"/>
    <w:rsid w:val="000147B5"/>
    <w:rsid w:val="0001524B"/>
    <w:rsid w:val="00015EB9"/>
    <w:rsid w:val="00016F52"/>
    <w:rsid w:val="0001788A"/>
    <w:rsid w:val="00017C91"/>
    <w:rsid w:val="00017D02"/>
    <w:rsid w:val="0002215F"/>
    <w:rsid w:val="00022796"/>
    <w:rsid w:val="00024E79"/>
    <w:rsid w:val="00025DE6"/>
    <w:rsid w:val="00031D9D"/>
    <w:rsid w:val="00032649"/>
    <w:rsid w:val="00032CC8"/>
    <w:rsid w:val="00033637"/>
    <w:rsid w:val="0003428E"/>
    <w:rsid w:val="00035264"/>
    <w:rsid w:val="00035A3F"/>
    <w:rsid w:val="00036FF1"/>
    <w:rsid w:val="00037FC9"/>
    <w:rsid w:val="000435FD"/>
    <w:rsid w:val="000437A8"/>
    <w:rsid w:val="00044EB3"/>
    <w:rsid w:val="0004559C"/>
    <w:rsid w:val="00047A54"/>
    <w:rsid w:val="00047F26"/>
    <w:rsid w:val="00051508"/>
    <w:rsid w:val="00053B61"/>
    <w:rsid w:val="00055CEB"/>
    <w:rsid w:val="00056B74"/>
    <w:rsid w:val="00062185"/>
    <w:rsid w:val="00063993"/>
    <w:rsid w:val="00063A99"/>
    <w:rsid w:val="000650E1"/>
    <w:rsid w:val="00065D8E"/>
    <w:rsid w:val="00071357"/>
    <w:rsid w:val="00071A00"/>
    <w:rsid w:val="00072C05"/>
    <w:rsid w:val="000732CC"/>
    <w:rsid w:val="00077E15"/>
    <w:rsid w:val="000812B9"/>
    <w:rsid w:val="00081955"/>
    <w:rsid w:val="00083A1B"/>
    <w:rsid w:val="00084004"/>
    <w:rsid w:val="00085AD9"/>
    <w:rsid w:val="00087CA4"/>
    <w:rsid w:val="00090431"/>
    <w:rsid w:val="00092521"/>
    <w:rsid w:val="00092AB4"/>
    <w:rsid w:val="00092AF2"/>
    <w:rsid w:val="000943E2"/>
    <w:rsid w:val="00096A07"/>
    <w:rsid w:val="00097412"/>
    <w:rsid w:val="000A0845"/>
    <w:rsid w:val="000A1802"/>
    <w:rsid w:val="000A1D9A"/>
    <w:rsid w:val="000A1F6B"/>
    <w:rsid w:val="000A4C4D"/>
    <w:rsid w:val="000A530C"/>
    <w:rsid w:val="000A5333"/>
    <w:rsid w:val="000A5FC7"/>
    <w:rsid w:val="000A7B22"/>
    <w:rsid w:val="000A7E17"/>
    <w:rsid w:val="000B134D"/>
    <w:rsid w:val="000B2078"/>
    <w:rsid w:val="000B2C16"/>
    <w:rsid w:val="000C54AE"/>
    <w:rsid w:val="000C62CC"/>
    <w:rsid w:val="000C652A"/>
    <w:rsid w:val="000D0724"/>
    <w:rsid w:val="000D16C7"/>
    <w:rsid w:val="000D391E"/>
    <w:rsid w:val="000D4050"/>
    <w:rsid w:val="000D7311"/>
    <w:rsid w:val="000E0707"/>
    <w:rsid w:val="000E09C1"/>
    <w:rsid w:val="000E1088"/>
    <w:rsid w:val="000E205A"/>
    <w:rsid w:val="000F0374"/>
    <w:rsid w:val="000F15C9"/>
    <w:rsid w:val="000F203E"/>
    <w:rsid w:val="000F239F"/>
    <w:rsid w:val="000F3007"/>
    <w:rsid w:val="0010034B"/>
    <w:rsid w:val="00102C11"/>
    <w:rsid w:val="00104B62"/>
    <w:rsid w:val="00105A80"/>
    <w:rsid w:val="001068EC"/>
    <w:rsid w:val="001075F4"/>
    <w:rsid w:val="00107A1E"/>
    <w:rsid w:val="00111DC4"/>
    <w:rsid w:val="00112E51"/>
    <w:rsid w:val="00113734"/>
    <w:rsid w:val="00113FFD"/>
    <w:rsid w:val="00120A24"/>
    <w:rsid w:val="00124D3C"/>
    <w:rsid w:val="00125B49"/>
    <w:rsid w:val="00125C17"/>
    <w:rsid w:val="001323DD"/>
    <w:rsid w:val="00132A5E"/>
    <w:rsid w:val="00133536"/>
    <w:rsid w:val="00133CAD"/>
    <w:rsid w:val="00135EBC"/>
    <w:rsid w:val="00137118"/>
    <w:rsid w:val="0013781A"/>
    <w:rsid w:val="00137B91"/>
    <w:rsid w:val="00140123"/>
    <w:rsid w:val="0014052F"/>
    <w:rsid w:val="0014238D"/>
    <w:rsid w:val="00147020"/>
    <w:rsid w:val="0014713D"/>
    <w:rsid w:val="00147313"/>
    <w:rsid w:val="00147F0A"/>
    <w:rsid w:val="00150019"/>
    <w:rsid w:val="001507E4"/>
    <w:rsid w:val="0015349D"/>
    <w:rsid w:val="00153E2B"/>
    <w:rsid w:val="00153FA5"/>
    <w:rsid w:val="00154910"/>
    <w:rsid w:val="0015661C"/>
    <w:rsid w:val="00157873"/>
    <w:rsid w:val="001600FB"/>
    <w:rsid w:val="00161BF9"/>
    <w:rsid w:val="0016300C"/>
    <w:rsid w:val="00164ED6"/>
    <w:rsid w:val="00166C72"/>
    <w:rsid w:val="00167754"/>
    <w:rsid w:val="001752A8"/>
    <w:rsid w:val="0017549C"/>
    <w:rsid w:val="00175820"/>
    <w:rsid w:val="001768DB"/>
    <w:rsid w:val="001769A8"/>
    <w:rsid w:val="00176E41"/>
    <w:rsid w:val="001778E0"/>
    <w:rsid w:val="00180398"/>
    <w:rsid w:val="0018142F"/>
    <w:rsid w:val="00182C39"/>
    <w:rsid w:val="001830E1"/>
    <w:rsid w:val="001844D6"/>
    <w:rsid w:val="001849F0"/>
    <w:rsid w:val="00184B06"/>
    <w:rsid w:val="001879AF"/>
    <w:rsid w:val="00192229"/>
    <w:rsid w:val="001946F4"/>
    <w:rsid w:val="0019545B"/>
    <w:rsid w:val="00195D2E"/>
    <w:rsid w:val="001975E8"/>
    <w:rsid w:val="00197CA9"/>
    <w:rsid w:val="001A099C"/>
    <w:rsid w:val="001A1025"/>
    <w:rsid w:val="001A11DD"/>
    <w:rsid w:val="001A4A97"/>
    <w:rsid w:val="001B0F7A"/>
    <w:rsid w:val="001B3905"/>
    <w:rsid w:val="001B3D9F"/>
    <w:rsid w:val="001B4C9D"/>
    <w:rsid w:val="001B5759"/>
    <w:rsid w:val="001B64D6"/>
    <w:rsid w:val="001B796D"/>
    <w:rsid w:val="001B79C6"/>
    <w:rsid w:val="001C4F16"/>
    <w:rsid w:val="001C4F7C"/>
    <w:rsid w:val="001C6F5C"/>
    <w:rsid w:val="001C72EA"/>
    <w:rsid w:val="001C7B7E"/>
    <w:rsid w:val="001D193A"/>
    <w:rsid w:val="001D1BD6"/>
    <w:rsid w:val="001D333F"/>
    <w:rsid w:val="001D4EAB"/>
    <w:rsid w:val="001D5865"/>
    <w:rsid w:val="001E1553"/>
    <w:rsid w:val="001E1D65"/>
    <w:rsid w:val="001E3716"/>
    <w:rsid w:val="001E5BE5"/>
    <w:rsid w:val="001E6D14"/>
    <w:rsid w:val="001F15D4"/>
    <w:rsid w:val="001F22E8"/>
    <w:rsid w:val="00200345"/>
    <w:rsid w:val="00200CDB"/>
    <w:rsid w:val="002033FA"/>
    <w:rsid w:val="00203EE5"/>
    <w:rsid w:val="00203F83"/>
    <w:rsid w:val="00204213"/>
    <w:rsid w:val="00204B76"/>
    <w:rsid w:val="00207082"/>
    <w:rsid w:val="00212964"/>
    <w:rsid w:val="00213022"/>
    <w:rsid w:val="00213195"/>
    <w:rsid w:val="002145EC"/>
    <w:rsid w:val="0021543F"/>
    <w:rsid w:val="00216051"/>
    <w:rsid w:val="0021688D"/>
    <w:rsid w:val="00217982"/>
    <w:rsid w:val="00217B47"/>
    <w:rsid w:val="00220232"/>
    <w:rsid w:val="00220D4A"/>
    <w:rsid w:val="00222414"/>
    <w:rsid w:val="00223B0C"/>
    <w:rsid w:val="00224982"/>
    <w:rsid w:val="00224B90"/>
    <w:rsid w:val="00226E21"/>
    <w:rsid w:val="00230A44"/>
    <w:rsid w:val="00231BB4"/>
    <w:rsid w:val="00233633"/>
    <w:rsid w:val="00234387"/>
    <w:rsid w:val="00237B42"/>
    <w:rsid w:val="00240049"/>
    <w:rsid w:val="00240FC6"/>
    <w:rsid w:val="00241325"/>
    <w:rsid w:val="00244FCC"/>
    <w:rsid w:val="00245350"/>
    <w:rsid w:val="002459E2"/>
    <w:rsid w:val="00247BB2"/>
    <w:rsid w:val="00250320"/>
    <w:rsid w:val="00251247"/>
    <w:rsid w:val="0025330E"/>
    <w:rsid w:val="0025357A"/>
    <w:rsid w:val="00256361"/>
    <w:rsid w:val="00266D52"/>
    <w:rsid w:val="0027166A"/>
    <w:rsid w:val="002716A1"/>
    <w:rsid w:val="00271A3C"/>
    <w:rsid w:val="00272863"/>
    <w:rsid w:val="00272C1F"/>
    <w:rsid w:val="00272D08"/>
    <w:rsid w:val="0027347B"/>
    <w:rsid w:val="0027557A"/>
    <w:rsid w:val="00275683"/>
    <w:rsid w:val="00281BC4"/>
    <w:rsid w:val="0028556C"/>
    <w:rsid w:val="00293C31"/>
    <w:rsid w:val="00296EF5"/>
    <w:rsid w:val="002A4FDF"/>
    <w:rsid w:val="002A54D9"/>
    <w:rsid w:val="002A6617"/>
    <w:rsid w:val="002B32AD"/>
    <w:rsid w:val="002B60BF"/>
    <w:rsid w:val="002B6777"/>
    <w:rsid w:val="002B6AE4"/>
    <w:rsid w:val="002B6FB2"/>
    <w:rsid w:val="002B790E"/>
    <w:rsid w:val="002B7C0A"/>
    <w:rsid w:val="002C5A3D"/>
    <w:rsid w:val="002C5D4D"/>
    <w:rsid w:val="002C6163"/>
    <w:rsid w:val="002D082C"/>
    <w:rsid w:val="002D1E03"/>
    <w:rsid w:val="002D2094"/>
    <w:rsid w:val="002D269B"/>
    <w:rsid w:val="002D490C"/>
    <w:rsid w:val="002D5799"/>
    <w:rsid w:val="002D7718"/>
    <w:rsid w:val="002E0CFE"/>
    <w:rsid w:val="002E0F52"/>
    <w:rsid w:val="002E1092"/>
    <w:rsid w:val="002E24B5"/>
    <w:rsid w:val="002E2992"/>
    <w:rsid w:val="002E3288"/>
    <w:rsid w:val="002E57CC"/>
    <w:rsid w:val="002E5A56"/>
    <w:rsid w:val="002E62B1"/>
    <w:rsid w:val="002E668C"/>
    <w:rsid w:val="002F0F73"/>
    <w:rsid w:val="002F36BA"/>
    <w:rsid w:val="002F3F7D"/>
    <w:rsid w:val="002F454B"/>
    <w:rsid w:val="0030153F"/>
    <w:rsid w:val="00301755"/>
    <w:rsid w:val="00303A33"/>
    <w:rsid w:val="00304615"/>
    <w:rsid w:val="00311CE7"/>
    <w:rsid w:val="00313619"/>
    <w:rsid w:val="00315966"/>
    <w:rsid w:val="003213A0"/>
    <w:rsid w:val="00321B3B"/>
    <w:rsid w:val="00323D87"/>
    <w:rsid w:val="00324146"/>
    <w:rsid w:val="003249DB"/>
    <w:rsid w:val="00327230"/>
    <w:rsid w:val="003275F3"/>
    <w:rsid w:val="00327CAF"/>
    <w:rsid w:val="00333F6E"/>
    <w:rsid w:val="00336373"/>
    <w:rsid w:val="003378BC"/>
    <w:rsid w:val="00337903"/>
    <w:rsid w:val="00340510"/>
    <w:rsid w:val="003430FD"/>
    <w:rsid w:val="00343CD6"/>
    <w:rsid w:val="003440BA"/>
    <w:rsid w:val="00345516"/>
    <w:rsid w:val="0034595F"/>
    <w:rsid w:val="003479A6"/>
    <w:rsid w:val="00347AD1"/>
    <w:rsid w:val="00352AA8"/>
    <w:rsid w:val="003537AF"/>
    <w:rsid w:val="00353C34"/>
    <w:rsid w:val="0035445B"/>
    <w:rsid w:val="00354EBA"/>
    <w:rsid w:val="003557BE"/>
    <w:rsid w:val="00355FBC"/>
    <w:rsid w:val="0035658C"/>
    <w:rsid w:val="00360EDB"/>
    <w:rsid w:val="00370ACA"/>
    <w:rsid w:val="00370D9A"/>
    <w:rsid w:val="00370DF9"/>
    <w:rsid w:val="00371038"/>
    <w:rsid w:val="003719E7"/>
    <w:rsid w:val="00380768"/>
    <w:rsid w:val="003820D1"/>
    <w:rsid w:val="003830CF"/>
    <w:rsid w:val="00383BCE"/>
    <w:rsid w:val="00383FAF"/>
    <w:rsid w:val="003849EF"/>
    <w:rsid w:val="00385813"/>
    <w:rsid w:val="00387320"/>
    <w:rsid w:val="00393288"/>
    <w:rsid w:val="0039420F"/>
    <w:rsid w:val="0039574A"/>
    <w:rsid w:val="0039611A"/>
    <w:rsid w:val="003A2D61"/>
    <w:rsid w:val="003A36B5"/>
    <w:rsid w:val="003A46FC"/>
    <w:rsid w:val="003A5E38"/>
    <w:rsid w:val="003A68E8"/>
    <w:rsid w:val="003B0207"/>
    <w:rsid w:val="003B2E81"/>
    <w:rsid w:val="003B3938"/>
    <w:rsid w:val="003B777E"/>
    <w:rsid w:val="003C5273"/>
    <w:rsid w:val="003C5778"/>
    <w:rsid w:val="003D0E6B"/>
    <w:rsid w:val="003D2CFA"/>
    <w:rsid w:val="003D396D"/>
    <w:rsid w:val="003D4FE5"/>
    <w:rsid w:val="003D5BA5"/>
    <w:rsid w:val="003D5EEE"/>
    <w:rsid w:val="003D743E"/>
    <w:rsid w:val="003E1426"/>
    <w:rsid w:val="003E163A"/>
    <w:rsid w:val="003E1C50"/>
    <w:rsid w:val="003E1CDB"/>
    <w:rsid w:val="003E25AD"/>
    <w:rsid w:val="003E422A"/>
    <w:rsid w:val="003E4B63"/>
    <w:rsid w:val="003E55ED"/>
    <w:rsid w:val="003E5E69"/>
    <w:rsid w:val="003E5EDB"/>
    <w:rsid w:val="003E7229"/>
    <w:rsid w:val="003F0E9E"/>
    <w:rsid w:val="003F187F"/>
    <w:rsid w:val="003F3438"/>
    <w:rsid w:val="003F39B0"/>
    <w:rsid w:val="004005C6"/>
    <w:rsid w:val="0040181E"/>
    <w:rsid w:val="004038F1"/>
    <w:rsid w:val="00406C99"/>
    <w:rsid w:val="004134E5"/>
    <w:rsid w:val="0041388B"/>
    <w:rsid w:val="004146D7"/>
    <w:rsid w:val="00415265"/>
    <w:rsid w:val="00416D93"/>
    <w:rsid w:val="004171C9"/>
    <w:rsid w:val="004171CB"/>
    <w:rsid w:val="0041750C"/>
    <w:rsid w:val="00421161"/>
    <w:rsid w:val="004219E7"/>
    <w:rsid w:val="0042265E"/>
    <w:rsid w:val="00422A54"/>
    <w:rsid w:val="0042695A"/>
    <w:rsid w:val="00433DDC"/>
    <w:rsid w:val="004355CC"/>
    <w:rsid w:val="00440A2F"/>
    <w:rsid w:val="00440AB8"/>
    <w:rsid w:val="0044266E"/>
    <w:rsid w:val="00442D21"/>
    <w:rsid w:val="00443606"/>
    <w:rsid w:val="004444DD"/>
    <w:rsid w:val="0044650D"/>
    <w:rsid w:val="00451DE0"/>
    <w:rsid w:val="00455CE4"/>
    <w:rsid w:val="00461378"/>
    <w:rsid w:val="004623A4"/>
    <w:rsid w:val="0046397C"/>
    <w:rsid w:val="004712A9"/>
    <w:rsid w:val="00472477"/>
    <w:rsid w:val="00472D5C"/>
    <w:rsid w:val="00472EDC"/>
    <w:rsid w:val="004740EE"/>
    <w:rsid w:val="0047484A"/>
    <w:rsid w:val="004748D3"/>
    <w:rsid w:val="00474990"/>
    <w:rsid w:val="0047630B"/>
    <w:rsid w:val="00476CD8"/>
    <w:rsid w:val="00477E6B"/>
    <w:rsid w:val="0048102B"/>
    <w:rsid w:val="00482705"/>
    <w:rsid w:val="004832F6"/>
    <w:rsid w:val="00483B78"/>
    <w:rsid w:val="0048522E"/>
    <w:rsid w:val="00485387"/>
    <w:rsid w:val="004879C3"/>
    <w:rsid w:val="00493F15"/>
    <w:rsid w:val="004951F6"/>
    <w:rsid w:val="00495310"/>
    <w:rsid w:val="004A1592"/>
    <w:rsid w:val="004A1EF0"/>
    <w:rsid w:val="004A49CA"/>
    <w:rsid w:val="004A4AC0"/>
    <w:rsid w:val="004A66BA"/>
    <w:rsid w:val="004A7A91"/>
    <w:rsid w:val="004B4394"/>
    <w:rsid w:val="004B6087"/>
    <w:rsid w:val="004C2B8F"/>
    <w:rsid w:val="004C7C13"/>
    <w:rsid w:val="004C7D34"/>
    <w:rsid w:val="004C7E73"/>
    <w:rsid w:val="004D0C10"/>
    <w:rsid w:val="004D1F40"/>
    <w:rsid w:val="004D223E"/>
    <w:rsid w:val="004D2BCA"/>
    <w:rsid w:val="004D5257"/>
    <w:rsid w:val="004D6F91"/>
    <w:rsid w:val="004D78F2"/>
    <w:rsid w:val="004E08C9"/>
    <w:rsid w:val="004E1713"/>
    <w:rsid w:val="004E3F8A"/>
    <w:rsid w:val="004E4DF7"/>
    <w:rsid w:val="004F06A5"/>
    <w:rsid w:val="004F0A45"/>
    <w:rsid w:val="004F1713"/>
    <w:rsid w:val="004F7547"/>
    <w:rsid w:val="004F7B06"/>
    <w:rsid w:val="00500BE9"/>
    <w:rsid w:val="00501998"/>
    <w:rsid w:val="00502784"/>
    <w:rsid w:val="005032D4"/>
    <w:rsid w:val="00505D87"/>
    <w:rsid w:val="00505DF7"/>
    <w:rsid w:val="0050698F"/>
    <w:rsid w:val="00506D95"/>
    <w:rsid w:val="0050744C"/>
    <w:rsid w:val="00507D58"/>
    <w:rsid w:val="0051190F"/>
    <w:rsid w:val="005131BE"/>
    <w:rsid w:val="005148F9"/>
    <w:rsid w:val="005158A2"/>
    <w:rsid w:val="00521825"/>
    <w:rsid w:val="0052288E"/>
    <w:rsid w:val="00522CBB"/>
    <w:rsid w:val="0052497A"/>
    <w:rsid w:val="00525546"/>
    <w:rsid w:val="00527305"/>
    <w:rsid w:val="00530E7D"/>
    <w:rsid w:val="005318E3"/>
    <w:rsid w:val="00531E8C"/>
    <w:rsid w:val="005331F1"/>
    <w:rsid w:val="005366E1"/>
    <w:rsid w:val="005404CC"/>
    <w:rsid w:val="005404E5"/>
    <w:rsid w:val="00540787"/>
    <w:rsid w:val="00540EDC"/>
    <w:rsid w:val="00541ABA"/>
    <w:rsid w:val="005427A3"/>
    <w:rsid w:val="00544437"/>
    <w:rsid w:val="0054457E"/>
    <w:rsid w:val="00547054"/>
    <w:rsid w:val="00552B89"/>
    <w:rsid w:val="00553646"/>
    <w:rsid w:val="00554270"/>
    <w:rsid w:val="005553F8"/>
    <w:rsid w:val="00556D94"/>
    <w:rsid w:val="005651CE"/>
    <w:rsid w:val="00566F50"/>
    <w:rsid w:val="005672BC"/>
    <w:rsid w:val="00571525"/>
    <w:rsid w:val="005726F9"/>
    <w:rsid w:val="00572BDD"/>
    <w:rsid w:val="00575AB3"/>
    <w:rsid w:val="00577F02"/>
    <w:rsid w:val="00580099"/>
    <w:rsid w:val="0058221F"/>
    <w:rsid w:val="0058295F"/>
    <w:rsid w:val="00583F59"/>
    <w:rsid w:val="00584606"/>
    <w:rsid w:val="00584A05"/>
    <w:rsid w:val="00585613"/>
    <w:rsid w:val="00586327"/>
    <w:rsid w:val="00586A72"/>
    <w:rsid w:val="00586C1B"/>
    <w:rsid w:val="00586CE2"/>
    <w:rsid w:val="00586EFB"/>
    <w:rsid w:val="005905DA"/>
    <w:rsid w:val="005926CD"/>
    <w:rsid w:val="0059293A"/>
    <w:rsid w:val="005944DF"/>
    <w:rsid w:val="005945AE"/>
    <w:rsid w:val="00594680"/>
    <w:rsid w:val="0059714A"/>
    <w:rsid w:val="0059778D"/>
    <w:rsid w:val="005A185A"/>
    <w:rsid w:val="005A3FB7"/>
    <w:rsid w:val="005A4C5D"/>
    <w:rsid w:val="005A7632"/>
    <w:rsid w:val="005B2DCB"/>
    <w:rsid w:val="005B4541"/>
    <w:rsid w:val="005B4C38"/>
    <w:rsid w:val="005B58DE"/>
    <w:rsid w:val="005B6AD8"/>
    <w:rsid w:val="005B778C"/>
    <w:rsid w:val="005C1BCF"/>
    <w:rsid w:val="005C1D41"/>
    <w:rsid w:val="005C3B8A"/>
    <w:rsid w:val="005C71C0"/>
    <w:rsid w:val="005C74E4"/>
    <w:rsid w:val="005C76FE"/>
    <w:rsid w:val="005C7A81"/>
    <w:rsid w:val="005D3813"/>
    <w:rsid w:val="005D3AC8"/>
    <w:rsid w:val="005D425D"/>
    <w:rsid w:val="005D43F0"/>
    <w:rsid w:val="005D5E6C"/>
    <w:rsid w:val="005E1A3B"/>
    <w:rsid w:val="005E1C8A"/>
    <w:rsid w:val="005E254E"/>
    <w:rsid w:val="005E7781"/>
    <w:rsid w:val="005E783A"/>
    <w:rsid w:val="005F12A4"/>
    <w:rsid w:val="005F192E"/>
    <w:rsid w:val="005F232C"/>
    <w:rsid w:val="005F2A9E"/>
    <w:rsid w:val="005F3299"/>
    <w:rsid w:val="005F37A0"/>
    <w:rsid w:val="005F7C37"/>
    <w:rsid w:val="0060206C"/>
    <w:rsid w:val="00606378"/>
    <w:rsid w:val="00606E7B"/>
    <w:rsid w:val="0060706F"/>
    <w:rsid w:val="00613012"/>
    <w:rsid w:val="00613225"/>
    <w:rsid w:val="00614CE3"/>
    <w:rsid w:val="00614FE0"/>
    <w:rsid w:val="00616007"/>
    <w:rsid w:val="00616A50"/>
    <w:rsid w:val="00617B46"/>
    <w:rsid w:val="006205AC"/>
    <w:rsid w:val="00623D0A"/>
    <w:rsid w:val="00624AB2"/>
    <w:rsid w:val="00626C9D"/>
    <w:rsid w:val="00626EA5"/>
    <w:rsid w:val="0063234A"/>
    <w:rsid w:val="0063259A"/>
    <w:rsid w:val="00635E15"/>
    <w:rsid w:val="00637867"/>
    <w:rsid w:val="006379BF"/>
    <w:rsid w:val="00641407"/>
    <w:rsid w:val="006426DA"/>
    <w:rsid w:val="00642E61"/>
    <w:rsid w:val="006447DE"/>
    <w:rsid w:val="00644A36"/>
    <w:rsid w:val="006462E4"/>
    <w:rsid w:val="006471EB"/>
    <w:rsid w:val="006479AB"/>
    <w:rsid w:val="00650789"/>
    <w:rsid w:val="006516C9"/>
    <w:rsid w:val="006522CE"/>
    <w:rsid w:val="00652C5A"/>
    <w:rsid w:val="00652CF5"/>
    <w:rsid w:val="006566A7"/>
    <w:rsid w:val="00656744"/>
    <w:rsid w:val="0065681F"/>
    <w:rsid w:val="0066446F"/>
    <w:rsid w:val="00664AF5"/>
    <w:rsid w:val="00665D12"/>
    <w:rsid w:val="00670505"/>
    <w:rsid w:val="00670AD2"/>
    <w:rsid w:val="00671950"/>
    <w:rsid w:val="00671A7A"/>
    <w:rsid w:val="00672D92"/>
    <w:rsid w:val="00673173"/>
    <w:rsid w:val="006768D0"/>
    <w:rsid w:val="00676E2D"/>
    <w:rsid w:val="006770AE"/>
    <w:rsid w:val="00685296"/>
    <w:rsid w:val="00686DF0"/>
    <w:rsid w:val="006872B5"/>
    <w:rsid w:val="006908A7"/>
    <w:rsid w:val="00690BB5"/>
    <w:rsid w:val="00690FFD"/>
    <w:rsid w:val="00693C6A"/>
    <w:rsid w:val="00696346"/>
    <w:rsid w:val="006A3251"/>
    <w:rsid w:val="006A36DD"/>
    <w:rsid w:val="006A490C"/>
    <w:rsid w:val="006A4D20"/>
    <w:rsid w:val="006A59B4"/>
    <w:rsid w:val="006A7566"/>
    <w:rsid w:val="006B2D7A"/>
    <w:rsid w:val="006B53DF"/>
    <w:rsid w:val="006B559F"/>
    <w:rsid w:val="006B6332"/>
    <w:rsid w:val="006B6A93"/>
    <w:rsid w:val="006B72DE"/>
    <w:rsid w:val="006C037C"/>
    <w:rsid w:val="006C0C0B"/>
    <w:rsid w:val="006C4EFF"/>
    <w:rsid w:val="006C64AF"/>
    <w:rsid w:val="006D1319"/>
    <w:rsid w:val="006D5208"/>
    <w:rsid w:val="006D5D76"/>
    <w:rsid w:val="006E00BA"/>
    <w:rsid w:val="006E262E"/>
    <w:rsid w:val="006E2F91"/>
    <w:rsid w:val="006E4630"/>
    <w:rsid w:val="006E48C3"/>
    <w:rsid w:val="006E770F"/>
    <w:rsid w:val="006F0CAD"/>
    <w:rsid w:val="006F2002"/>
    <w:rsid w:val="006F2118"/>
    <w:rsid w:val="006F350B"/>
    <w:rsid w:val="006F3C4F"/>
    <w:rsid w:val="006F4669"/>
    <w:rsid w:val="006F5924"/>
    <w:rsid w:val="006F608C"/>
    <w:rsid w:val="006F7109"/>
    <w:rsid w:val="00700985"/>
    <w:rsid w:val="00700DC8"/>
    <w:rsid w:val="0070469F"/>
    <w:rsid w:val="00705DAD"/>
    <w:rsid w:val="00713112"/>
    <w:rsid w:val="00714457"/>
    <w:rsid w:val="00714673"/>
    <w:rsid w:val="00715B94"/>
    <w:rsid w:val="007168F8"/>
    <w:rsid w:val="00717F03"/>
    <w:rsid w:val="00721386"/>
    <w:rsid w:val="00721A0B"/>
    <w:rsid w:val="007228BE"/>
    <w:rsid w:val="00726E7B"/>
    <w:rsid w:val="007273A8"/>
    <w:rsid w:val="00733B3D"/>
    <w:rsid w:val="00734210"/>
    <w:rsid w:val="00734773"/>
    <w:rsid w:val="00735C9D"/>
    <w:rsid w:val="00736F7E"/>
    <w:rsid w:val="00737F10"/>
    <w:rsid w:val="00741847"/>
    <w:rsid w:val="00746C47"/>
    <w:rsid w:val="00747A4E"/>
    <w:rsid w:val="0075348C"/>
    <w:rsid w:val="00753854"/>
    <w:rsid w:val="00753D8F"/>
    <w:rsid w:val="00753E51"/>
    <w:rsid w:val="00755D27"/>
    <w:rsid w:val="00756667"/>
    <w:rsid w:val="00757807"/>
    <w:rsid w:val="00760612"/>
    <w:rsid w:val="00760723"/>
    <w:rsid w:val="00760A57"/>
    <w:rsid w:val="00760A97"/>
    <w:rsid w:val="0076195D"/>
    <w:rsid w:val="00762E6C"/>
    <w:rsid w:val="00762E87"/>
    <w:rsid w:val="00767E05"/>
    <w:rsid w:val="007705BA"/>
    <w:rsid w:val="00772A24"/>
    <w:rsid w:val="00772A81"/>
    <w:rsid w:val="007738D2"/>
    <w:rsid w:val="00774572"/>
    <w:rsid w:val="00774A12"/>
    <w:rsid w:val="0077500C"/>
    <w:rsid w:val="00775401"/>
    <w:rsid w:val="0078103F"/>
    <w:rsid w:val="007821CD"/>
    <w:rsid w:val="007827C0"/>
    <w:rsid w:val="00786EF7"/>
    <w:rsid w:val="00786F8C"/>
    <w:rsid w:val="0078757F"/>
    <w:rsid w:val="00787CAC"/>
    <w:rsid w:val="00791834"/>
    <w:rsid w:val="00791D13"/>
    <w:rsid w:val="00792A1A"/>
    <w:rsid w:val="00793331"/>
    <w:rsid w:val="00793694"/>
    <w:rsid w:val="00796567"/>
    <w:rsid w:val="00796872"/>
    <w:rsid w:val="007973C4"/>
    <w:rsid w:val="00797B2D"/>
    <w:rsid w:val="007A163B"/>
    <w:rsid w:val="007A1761"/>
    <w:rsid w:val="007A387D"/>
    <w:rsid w:val="007A72C1"/>
    <w:rsid w:val="007A7E92"/>
    <w:rsid w:val="007B0792"/>
    <w:rsid w:val="007B2378"/>
    <w:rsid w:val="007B47B9"/>
    <w:rsid w:val="007B521A"/>
    <w:rsid w:val="007B5762"/>
    <w:rsid w:val="007B6AD0"/>
    <w:rsid w:val="007C3295"/>
    <w:rsid w:val="007C59F7"/>
    <w:rsid w:val="007C6074"/>
    <w:rsid w:val="007D28F0"/>
    <w:rsid w:val="007D304E"/>
    <w:rsid w:val="007D4A7F"/>
    <w:rsid w:val="007D5E2E"/>
    <w:rsid w:val="007D6306"/>
    <w:rsid w:val="007D6D64"/>
    <w:rsid w:val="007E0F3B"/>
    <w:rsid w:val="007E4089"/>
    <w:rsid w:val="007E4FE8"/>
    <w:rsid w:val="007E642A"/>
    <w:rsid w:val="007E67E3"/>
    <w:rsid w:val="007F2569"/>
    <w:rsid w:val="007F4E55"/>
    <w:rsid w:val="00800372"/>
    <w:rsid w:val="0080065C"/>
    <w:rsid w:val="00800C25"/>
    <w:rsid w:val="00801460"/>
    <w:rsid w:val="00802CF6"/>
    <w:rsid w:val="00805A79"/>
    <w:rsid w:val="00805DA7"/>
    <w:rsid w:val="00806626"/>
    <w:rsid w:val="00810C57"/>
    <w:rsid w:val="00812142"/>
    <w:rsid w:val="008123D9"/>
    <w:rsid w:val="00812645"/>
    <w:rsid w:val="0081342E"/>
    <w:rsid w:val="0081409B"/>
    <w:rsid w:val="008141E7"/>
    <w:rsid w:val="008158C9"/>
    <w:rsid w:val="00817214"/>
    <w:rsid w:val="008172E5"/>
    <w:rsid w:val="0082536F"/>
    <w:rsid w:val="0082542F"/>
    <w:rsid w:val="00825B9C"/>
    <w:rsid w:val="00826B3F"/>
    <w:rsid w:val="008270ED"/>
    <w:rsid w:val="00827769"/>
    <w:rsid w:val="008312FC"/>
    <w:rsid w:val="00834834"/>
    <w:rsid w:val="00836036"/>
    <w:rsid w:val="0083701E"/>
    <w:rsid w:val="00837289"/>
    <w:rsid w:val="00840AA5"/>
    <w:rsid w:val="0084123B"/>
    <w:rsid w:val="00842A8B"/>
    <w:rsid w:val="0084317F"/>
    <w:rsid w:val="0084707B"/>
    <w:rsid w:val="00847500"/>
    <w:rsid w:val="00850A24"/>
    <w:rsid w:val="0085197E"/>
    <w:rsid w:val="0085204A"/>
    <w:rsid w:val="00852D19"/>
    <w:rsid w:val="008533DA"/>
    <w:rsid w:val="00853B83"/>
    <w:rsid w:val="0085560C"/>
    <w:rsid w:val="00855624"/>
    <w:rsid w:val="00856823"/>
    <w:rsid w:val="00856C5E"/>
    <w:rsid w:val="008570B6"/>
    <w:rsid w:val="008577FB"/>
    <w:rsid w:val="00861E18"/>
    <w:rsid w:val="00864AD4"/>
    <w:rsid w:val="00865A1F"/>
    <w:rsid w:val="00865CF9"/>
    <w:rsid w:val="0086661D"/>
    <w:rsid w:val="008707B2"/>
    <w:rsid w:val="008715D0"/>
    <w:rsid w:val="00872D2E"/>
    <w:rsid w:val="00873125"/>
    <w:rsid w:val="008735AB"/>
    <w:rsid w:val="008755B2"/>
    <w:rsid w:val="0087666A"/>
    <w:rsid w:val="008768D1"/>
    <w:rsid w:val="008771C7"/>
    <w:rsid w:val="0088358A"/>
    <w:rsid w:val="008861E2"/>
    <w:rsid w:val="0088723B"/>
    <w:rsid w:val="008A072E"/>
    <w:rsid w:val="008A1FE5"/>
    <w:rsid w:val="008A2770"/>
    <w:rsid w:val="008A31F2"/>
    <w:rsid w:val="008A6521"/>
    <w:rsid w:val="008A74AE"/>
    <w:rsid w:val="008B1C73"/>
    <w:rsid w:val="008B269A"/>
    <w:rsid w:val="008B28AB"/>
    <w:rsid w:val="008B4133"/>
    <w:rsid w:val="008B776F"/>
    <w:rsid w:val="008C1A8D"/>
    <w:rsid w:val="008C3595"/>
    <w:rsid w:val="008C433D"/>
    <w:rsid w:val="008C4C70"/>
    <w:rsid w:val="008C528E"/>
    <w:rsid w:val="008C7B7F"/>
    <w:rsid w:val="008D0800"/>
    <w:rsid w:val="008D137A"/>
    <w:rsid w:val="008D1BC4"/>
    <w:rsid w:val="008D3B91"/>
    <w:rsid w:val="008D487E"/>
    <w:rsid w:val="008D510C"/>
    <w:rsid w:val="008D5542"/>
    <w:rsid w:val="008D57B1"/>
    <w:rsid w:val="008D6E09"/>
    <w:rsid w:val="008D7E14"/>
    <w:rsid w:val="008E02D4"/>
    <w:rsid w:val="008E135B"/>
    <w:rsid w:val="008E334B"/>
    <w:rsid w:val="008E3E21"/>
    <w:rsid w:val="008E43DD"/>
    <w:rsid w:val="008E463C"/>
    <w:rsid w:val="008E5241"/>
    <w:rsid w:val="008E699E"/>
    <w:rsid w:val="008F475E"/>
    <w:rsid w:val="008F51EB"/>
    <w:rsid w:val="008F5E4A"/>
    <w:rsid w:val="009006B7"/>
    <w:rsid w:val="009010C8"/>
    <w:rsid w:val="00903019"/>
    <w:rsid w:val="009046D7"/>
    <w:rsid w:val="00904AC3"/>
    <w:rsid w:val="00905248"/>
    <w:rsid w:val="00905A71"/>
    <w:rsid w:val="00905D7B"/>
    <w:rsid w:val="00906304"/>
    <w:rsid w:val="009063A1"/>
    <w:rsid w:val="00906F1E"/>
    <w:rsid w:val="00911FD8"/>
    <w:rsid w:val="0091295E"/>
    <w:rsid w:val="00916D0B"/>
    <w:rsid w:val="0092273E"/>
    <w:rsid w:val="00924924"/>
    <w:rsid w:val="00925878"/>
    <w:rsid w:val="009309EB"/>
    <w:rsid w:val="00930E4F"/>
    <w:rsid w:val="009313C5"/>
    <w:rsid w:val="00932640"/>
    <w:rsid w:val="0093474A"/>
    <w:rsid w:val="00935EF5"/>
    <w:rsid w:val="0093639F"/>
    <w:rsid w:val="0093719D"/>
    <w:rsid w:val="009371EC"/>
    <w:rsid w:val="00941C60"/>
    <w:rsid w:val="009469CB"/>
    <w:rsid w:val="00952CD0"/>
    <w:rsid w:val="00955816"/>
    <w:rsid w:val="00956350"/>
    <w:rsid w:val="0095663A"/>
    <w:rsid w:val="0095777B"/>
    <w:rsid w:val="00960689"/>
    <w:rsid w:val="009614B8"/>
    <w:rsid w:val="0096226B"/>
    <w:rsid w:val="009624B7"/>
    <w:rsid w:val="009629C6"/>
    <w:rsid w:val="0096526A"/>
    <w:rsid w:val="0096558A"/>
    <w:rsid w:val="00971199"/>
    <w:rsid w:val="009711E6"/>
    <w:rsid w:val="00973736"/>
    <w:rsid w:val="00974320"/>
    <w:rsid w:val="009747E3"/>
    <w:rsid w:val="00976570"/>
    <w:rsid w:val="00981573"/>
    <w:rsid w:val="0098178F"/>
    <w:rsid w:val="009819A8"/>
    <w:rsid w:val="009822DC"/>
    <w:rsid w:val="00982572"/>
    <w:rsid w:val="0098316C"/>
    <w:rsid w:val="00984DFC"/>
    <w:rsid w:val="0098500E"/>
    <w:rsid w:val="009862FF"/>
    <w:rsid w:val="00986FE9"/>
    <w:rsid w:val="0099334A"/>
    <w:rsid w:val="00994A5D"/>
    <w:rsid w:val="00996942"/>
    <w:rsid w:val="00997D82"/>
    <w:rsid w:val="009A426C"/>
    <w:rsid w:val="009A44CA"/>
    <w:rsid w:val="009A6280"/>
    <w:rsid w:val="009B1EAA"/>
    <w:rsid w:val="009B28D4"/>
    <w:rsid w:val="009B4E67"/>
    <w:rsid w:val="009B5F45"/>
    <w:rsid w:val="009B79D9"/>
    <w:rsid w:val="009C1428"/>
    <w:rsid w:val="009C4C71"/>
    <w:rsid w:val="009C7041"/>
    <w:rsid w:val="009D0050"/>
    <w:rsid w:val="009D31E0"/>
    <w:rsid w:val="009D4D77"/>
    <w:rsid w:val="009D5086"/>
    <w:rsid w:val="009D52F9"/>
    <w:rsid w:val="009D6AE6"/>
    <w:rsid w:val="009E0BD0"/>
    <w:rsid w:val="009E1A61"/>
    <w:rsid w:val="009E2244"/>
    <w:rsid w:val="009E2557"/>
    <w:rsid w:val="009E3E40"/>
    <w:rsid w:val="009E408C"/>
    <w:rsid w:val="009E566F"/>
    <w:rsid w:val="009E70C4"/>
    <w:rsid w:val="009E73EC"/>
    <w:rsid w:val="009F0678"/>
    <w:rsid w:val="009F2F7D"/>
    <w:rsid w:val="009F3101"/>
    <w:rsid w:val="009F31AA"/>
    <w:rsid w:val="009F5FE7"/>
    <w:rsid w:val="00A0103F"/>
    <w:rsid w:val="00A018AE"/>
    <w:rsid w:val="00A01DDC"/>
    <w:rsid w:val="00A0221B"/>
    <w:rsid w:val="00A03D3F"/>
    <w:rsid w:val="00A0468E"/>
    <w:rsid w:val="00A06EE3"/>
    <w:rsid w:val="00A10450"/>
    <w:rsid w:val="00A12E30"/>
    <w:rsid w:val="00A14851"/>
    <w:rsid w:val="00A15154"/>
    <w:rsid w:val="00A15D82"/>
    <w:rsid w:val="00A20920"/>
    <w:rsid w:val="00A20FD4"/>
    <w:rsid w:val="00A222A5"/>
    <w:rsid w:val="00A23027"/>
    <w:rsid w:val="00A23375"/>
    <w:rsid w:val="00A3248F"/>
    <w:rsid w:val="00A32921"/>
    <w:rsid w:val="00A41C68"/>
    <w:rsid w:val="00A43503"/>
    <w:rsid w:val="00A43952"/>
    <w:rsid w:val="00A4772B"/>
    <w:rsid w:val="00A50999"/>
    <w:rsid w:val="00A51945"/>
    <w:rsid w:val="00A535B9"/>
    <w:rsid w:val="00A546E5"/>
    <w:rsid w:val="00A54C82"/>
    <w:rsid w:val="00A553E7"/>
    <w:rsid w:val="00A56448"/>
    <w:rsid w:val="00A57F02"/>
    <w:rsid w:val="00A60D3E"/>
    <w:rsid w:val="00A61690"/>
    <w:rsid w:val="00A61C49"/>
    <w:rsid w:val="00A6563E"/>
    <w:rsid w:val="00A667A4"/>
    <w:rsid w:val="00A70C48"/>
    <w:rsid w:val="00A71EB9"/>
    <w:rsid w:val="00A723A5"/>
    <w:rsid w:val="00A7293F"/>
    <w:rsid w:val="00A7303D"/>
    <w:rsid w:val="00A7595E"/>
    <w:rsid w:val="00A76398"/>
    <w:rsid w:val="00A76468"/>
    <w:rsid w:val="00A800A9"/>
    <w:rsid w:val="00A80654"/>
    <w:rsid w:val="00A806C0"/>
    <w:rsid w:val="00A80D4A"/>
    <w:rsid w:val="00A845E4"/>
    <w:rsid w:val="00A846FA"/>
    <w:rsid w:val="00A84A59"/>
    <w:rsid w:val="00A8510C"/>
    <w:rsid w:val="00A90CEF"/>
    <w:rsid w:val="00A91FD0"/>
    <w:rsid w:val="00A92E1F"/>
    <w:rsid w:val="00A92F4B"/>
    <w:rsid w:val="00A93AFA"/>
    <w:rsid w:val="00A954A0"/>
    <w:rsid w:val="00A9555B"/>
    <w:rsid w:val="00A976C2"/>
    <w:rsid w:val="00AA34A0"/>
    <w:rsid w:val="00AA4F73"/>
    <w:rsid w:val="00AA5C8B"/>
    <w:rsid w:val="00AB0450"/>
    <w:rsid w:val="00AB1AE5"/>
    <w:rsid w:val="00AB1D5C"/>
    <w:rsid w:val="00AB3872"/>
    <w:rsid w:val="00AB5C01"/>
    <w:rsid w:val="00AB786A"/>
    <w:rsid w:val="00AC0AB4"/>
    <w:rsid w:val="00AC3E85"/>
    <w:rsid w:val="00AC4863"/>
    <w:rsid w:val="00AC4F90"/>
    <w:rsid w:val="00AC72B9"/>
    <w:rsid w:val="00AC75D9"/>
    <w:rsid w:val="00AD273D"/>
    <w:rsid w:val="00AD37D4"/>
    <w:rsid w:val="00AD6427"/>
    <w:rsid w:val="00AD69E1"/>
    <w:rsid w:val="00AD776E"/>
    <w:rsid w:val="00AE03C0"/>
    <w:rsid w:val="00AE0AA1"/>
    <w:rsid w:val="00AE0E6C"/>
    <w:rsid w:val="00AE26E1"/>
    <w:rsid w:val="00AE467F"/>
    <w:rsid w:val="00AE5F10"/>
    <w:rsid w:val="00AE7376"/>
    <w:rsid w:val="00AE7805"/>
    <w:rsid w:val="00AF0B65"/>
    <w:rsid w:val="00AF1A64"/>
    <w:rsid w:val="00AF36CA"/>
    <w:rsid w:val="00AF3ECF"/>
    <w:rsid w:val="00AF668F"/>
    <w:rsid w:val="00AF799C"/>
    <w:rsid w:val="00B00DC3"/>
    <w:rsid w:val="00B01BEA"/>
    <w:rsid w:val="00B02162"/>
    <w:rsid w:val="00B029BA"/>
    <w:rsid w:val="00B13748"/>
    <w:rsid w:val="00B155AD"/>
    <w:rsid w:val="00B16C3F"/>
    <w:rsid w:val="00B179F0"/>
    <w:rsid w:val="00B2198F"/>
    <w:rsid w:val="00B23CC7"/>
    <w:rsid w:val="00B27C2F"/>
    <w:rsid w:val="00B3132F"/>
    <w:rsid w:val="00B31F75"/>
    <w:rsid w:val="00B33337"/>
    <w:rsid w:val="00B36A4F"/>
    <w:rsid w:val="00B40567"/>
    <w:rsid w:val="00B47C01"/>
    <w:rsid w:val="00B47F5E"/>
    <w:rsid w:val="00B52ACC"/>
    <w:rsid w:val="00B52E19"/>
    <w:rsid w:val="00B5394F"/>
    <w:rsid w:val="00B53A87"/>
    <w:rsid w:val="00B54E73"/>
    <w:rsid w:val="00B5520A"/>
    <w:rsid w:val="00B57592"/>
    <w:rsid w:val="00B650CA"/>
    <w:rsid w:val="00B67F48"/>
    <w:rsid w:val="00B7106A"/>
    <w:rsid w:val="00B712B7"/>
    <w:rsid w:val="00B753F0"/>
    <w:rsid w:val="00B76075"/>
    <w:rsid w:val="00B76BC6"/>
    <w:rsid w:val="00B81C27"/>
    <w:rsid w:val="00B83DFF"/>
    <w:rsid w:val="00B846C0"/>
    <w:rsid w:val="00B847F6"/>
    <w:rsid w:val="00B852A4"/>
    <w:rsid w:val="00B859DD"/>
    <w:rsid w:val="00B86A9A"/>
    <w:rsid w:val="00B90906"/>
    <w:rsid w:val="00B91BF0"/>
    <w:rsid w:val="00B92854"/>
    <w:rsid w:val="00B94479"/>
    <w:rsid w:val="00B9626E"/>
    <w:rsid w:val="00B97EC8"/>
    <w:rsid w:val="00BA1543"/>
    <w:rsid w:val="00BA2D73"/>
    <w:rsid w:val="00BA30DD"/>
    <w:rsid w:val="00BB22AF"/>
    <w:rsid w:val="00BB27AB"/>
    <w:rsid w:val="00BB2A8E"/>
    <w:rsid w:val="00BB3020"/>
    <w:rsid w:val="00BB5051"/>
    <w:rsid w:val="00BB6313"/>
    <w:rsid w:val="00BC3290"/>
    <w:rsid w:val="00BC38F5"/>
    <w:rsid w:val="00BC4CF0"/>
    <w:rsid w:val="00BC5BF2"/>
    <w:rsid w:val="00BC5DCD"/>
    <w:rsid w:val="00BC6315"/>
    <w:rsid w:val="00BC7600"/>
    <w:rsid w:val="00BC779F"/>
    <w:rsid w:val="00BC7A48"/>
    <w:rsid w:val="00BD01F1"/>
    <w:rsid w:val="00BD0661"/>
    <w:rsid w:val="00BD1E75"/>
    <w:rsid w:val="00BD2BFB"/>
    <w:rsid w:val="00BD34D2"/>
    <w:rsid w:val="00BD4418"/>
    <w:rsid w:val="00BD47E7"/>
    <w:rsid w:val="00BD5482"/>
    <w:rsid w:val="00BD57D9"/>
    <w:rsid w:val="00BD5807"/>
    <w:rsid w:val="00BD6111"/>
    <w:rsid w:val="00BD6D43"/>
    <w:rsid w:val="00BE2020"/>
    <w:rsid w:val="00BE21DD"/>
    <w:rsid w:val="00BE3048"/>
    <w:rsid w:val="00BE61B6"/>
    <w:rsid w:val="00BE7759"/>
    <w:rsid w:val="00BF09F0"/>
    <w:rsid w:val="00BF193B"/>
    <w:rsid w:val="00BF6850"/>
    <w:rsid w:val="00C01275"/>
    <w:rsid w:val="00C01A25"/>
    <w:rsid w:val="00C02E95"/>
    <w:rsid w:val="00C033A2"/>
    <w:rsid w:val="00C10F57"/>
    <w:rsid w:val="00C1218C"/>
    <w:rsid w:val="00C16A63"/>
    <w:rsid w:val="00C202D0"/>
    <w:rsid w:val="00C20CFD"/>
    <w:rsid w:val="00C21C24"/>
    <w:rsid w:val="00C23AC0"/>
    <w:rsid w:val="00C26866"/>
    <w:rsid w:val="00C26C21"/>
    <w:rsid w:val="00C32C29"/>
    <w:rsid w:val="00C34CD1"/>
    <w:rsid w:val="00C35977"/>
    <w:rsid w:val="00C36673"/>
    <w:rsid w:val="00C36F10"/>
    <w:rsid w:val="00C37002"/>
    <w:rsid w:val="00C406CC"/>
    <w:rsid w:val="00C41A97"/>
    <w:rsid w:val="00C4431F"/>
    <w:rsid w:val="00C45632"/>
    <w:rsid w:val="00C45932"/>
    <w:rsid w:val="00C46539"/>
    <w:rsid w:val="00C46CF4"/>
    <w:rsid w:val="00C52016"/>
    <w:rsid w:val="00C527EB"/>
    <w:rsid w:val="00C528AA"/>
    <w:rsid w:val="00C53DD4"/>
    <w:rsid w:val="00C550EC"/>
    <w:rsid w:val="00C5788D"/>
    <w:rsid w:val="00C62685"/>
    <w:rsid w:val="00C62A3F"/>
    <w:rsid w:val="00C63846"/>
    <w:rsid w:val="00C64C78"/>
    <w:rsid w:val="00C65A0B"/>
    <w:rsid w:val="00C6797A"/>
    <w:rsid w:val="00C7014F"/>
    <w:rsid w:val="00C727A5"/>
    <w:rsid w:val="00C7367A"/>
    <w:rsid w:val="00C7536E"/>
    <w:rsid w:val="00C757B8"/>
    <w:rsid w:val="00C75AB7"/>
    <w:rsid w:val="00C8175F"/>
    <w:rsid w:val="00C817C3"/>
    <w:rsid w:val="00C81A7E"/>
    <w:rsid w:val="00C81F1C"/>
    <w:rsid w:val="00C820EC"/>
    <w:rsid w:val="00C84510"/>
    <w:rsid w:val="00C86FE3"/>
    <w:rsid w:val="00C8702E"/>
    <w:rsid w:val="00C874FC"/>
    <w:rsid w:val="00C908B7"/>
    <w:rsid w:val="00C90E2A"/>
    <w:rsid w:val="00C91A72"/>
    <w:rsid w:val="00C92C69"/>
    <w:rsid w:val="00C93C84"/>
    <w:rsid w:val="00C948BD"/>
    <w:rsid w:val="00C95A4D"/>
    <w:rsid w:val="00C976BA"/>
    <w:rsid w:val="00CA0B98"/>
    <w:rsid w:val="00CA17B8"/>
    <w:rsid w:val="00CA3DDE"/>
    <w:rsid w:val="00CA4E23"/>
    <w:rsid w:val="00CA5ADC"/>
    <w:rsid w:val="00CB228D"/>
    <w:rsid w:val="00CB31BD"/>
    <w:rsid w:val="00CB3C4A"/>
    <w:rsid w:val="00CB44DE"/>
    <w:rsid w:val="00CB4ACC"/>
    <w:rsid w:val="00CB4C00"/>
    <w:rsid w:val="00CC31FB"/>
    <w:rsid w:val="00CC36C7"/>
    <w:rsid w:val="00CC4369"/>
    <w:rsid w:val="00CC53EE"/>
    <w:rsid w:val="00CC56AD"/>
    <w:rsid w:val="00CD069D"/>
    <w:rsid w:val="00CD1056"/>
    <w:rsid w:val="00CD135F"/>
    <w:rsid w:val="00CD3CE0"/>
    <w:rsid w:val="00CD41C3"/>
    <w:rsid w:val="00CD5749"/>
    <w:rsid w:val="00CD59A3"/>
    <w:rsid w:val="00CD5BC6"/>
    <w:rsid w:val="00CD735E"/>
    <w:rsid w:val="00CD7B32"/>
    <w:rsid w:val="00CE148F"/>
    <w:rsid w:val="00CE2191"/>
    <w:rsid w:val="00CE227D"/>
    <w:rsid w:val="00CE2BF8"/>
    <w:rsid w:val="00CE4194"/>
    <w:rsid w:val="00CE44FA"/>
    <w:rsid w:val="00CE5FE2"/>
    <w:rsid w:val="00CE7945"/>
    <w:rsid w:val="00CF04A9"/>
    <w:rsid w:val="00CF0501"/>
    <w:rsid w:val="00CF0541"/>
    <w:rsid w:val="00CF16D1"/>
    <w:rsid w:val="00CF1F65"/>
    <w:rsid w:val="00CF3CE5"/>
    <w:rsid w:val="00CF5558"/>
    <w:rsid w:val="00D007DC"/>
    <w:rsid w:val="00D01999"/>
    <w:rsid w:val="00D01F6C"/>
    <w:rsid w:val="00D025AB"/>
    <w:rsid w:val="00D044EB"/>
    <w:rsid w:val="00D05C57"/>
    <w:rsid w:val="00D05DC5"/>
    <w:rsid w:val="00D05DDC"/>
    <w:rsid w:val="00D05E09"/>
    <w:rsid w:val="00D061DE"/>
    <w:rsid w:val="00D07633"/>
    <w:rsid w:val="00D1559D"/>
    <w:rsid w:val="00D15A11"/>
    <w:rsid w:val="00D24BA6"/>
    <w:rsid w:val="00D24DCD"/>
    <w:rsid w:val="00D262C4"/>
    <w:rsid w:val="00D31E4A"/>
    <w:rsid w:val="00D33FE3"/>
    <w:rsid w:val="00D348C3"/>
    <w:rsid w:val="00D37115"/>
    <w:rsid w:val="00D4110D"/>
    <w:rsid w:val="00D41336"/>
    <w:rsid w:val="00D468DE"/>
    <w:rsid w:val="00D472F8"/>
    <w:rsid w:val="00D51F45"/>
    <w:rsid w:val="00D53295"/>
    <w:rsid w:val="00D57EE8"/>
    <w:rsid w:val="00D60E96"/>
    <w:rsid w:val="00D635B6"/>
    <w:rsid w:val="00D65FFD"/>
    <w:rsid w:val="00D67CFB"/>
    <w:rsid w:val="00D70508"/>
    <w:rsid w:val="00D70963"/>
    <w:rsid w:val="00D723E7"/>
    <w:rsid w:val="00D741B1"/>
    <w:rsid w:val="00D81D6A"/>
    <w:rsid w:val="00D820AA"/>
    <w:rsid w:val="00D82FDE"/>
    <w:rsid w:val="00D83763"/>
    <w:rsid w:val="00D839EE"/>
    <w:rsid w:val="00D85617"/>
    <w:rsid w:val="00D872BB"/>
    <w:rsid w:val="00D90FA3"/>
    <w:rsid w:val="00D92301"/>
    <w:rsid w:val="00D94E4F"/>
    <w:rsid w:val="00D96F3F"/>
    <w:rsid w:val="00DA242B"/>
    <w:rsid w:val="00DA2FE1"/>
    <w:rsid w:val="00DA3080"/>
    <w:rsid w:val="00DA3CEC"/>
    <w:rsid w:val="00DA57BA"/>
    <w:rsid w:val="00DA6666"/>
    <w:rsid w:val="00DA6983"/>
    <w:rsid w:val="00DB0849"/>
    <w:rsid w:val="00DB2EA5"/>
    <w:rsid w:val="00DB3B9F"/>
    <w:rsid w:val="00DB40B6"/>
    <w:rsid w:val="00DB5808"/>
    <w:rsid w:val="00DB6F07"/>
    <w:rsid w:val="00DC1087"/>
    <w:rsid w:val="00DC1FB4"/>
    <w:rsid w:val="00DC4E75"/>
    <w:rsid w:val="00DC53E7"/>
    <w:rsid w:val="00DC66EF"/>
    <w:rsid w:val="00DD05AF"/>
    <w:rsid w:val="00DD1729"/>
    <w:rsid w:val="00DD25C4"/>
    <w:rsid w:val="00DD25D2"/>
    <w:rsid w:val="00DD32BB"/>
    <w:rsid w:val="00DD377C"/>
    <w:rsid w:val="00DD4570"/>
    <w:rsid w:val="00DD57A2"/>
    <w:rsid w:val="00DD5928"/>
    <w:rsid w:val="00DD5961"/>
    <w:rsid w:val="00DD5E6C"/>
    <w:rsid w:val="00DD7FF9"/>
    <w:rsid w:val="00DE0168"/>
    <w:rsid w:val="00DE3623"/>
    <w:rsid w:val="00DE6006"/>
    <w:rsid w:val="00DF2390"/>
    <w:rsid w:val="00DF2875"/>
    <w:rsid w:val="00DF3562"/>
    <w:rsid w:val="00DF48C2"/>
    <w:rsid w:val="00DF6136"/>
    <w:rsid w:val="00DF686B"/>
    <w:rsid w:val="00DF7AF7"/>
    <w:rsid w:val="00E00F5E"/>
    <w:rsid w:val="00E01170"/>
    <w:rsid w:val="00E014F0"/>
    <w:rsid w:val="00E016EF"/>
    <w:rsid w:val="00E02F4E"/>
    <w:rsid w:val="00E03103"/>
    <w:rsid w:val="00E04991"/>
    <w:rsid w:val="00E04F6F"/>
    <w:rsid w:val="00E051F7"/>
    <w:rsid w:val="00E05F2F"/>
    <w:rsid w:val="00E11B70"/>
    <w:rsid w:val="00E14CFC"/>
    <w:rsid w:val="00E23DB9"/>
    <w:rsid w:val="00E26565"/>
    <w:rsid w:val="00E3018E"/>
    <w:rsid w:val="00E302A0"/>
    <w:rsid w:val="00E37F14"/>
    <w:rsid w:val="00E524BD"/>
    <w:rsid w:val="00E54012"/>
    <w:rsid w:val="00E55ACF"/>
    <w:rsid w:val="00E5740A"/>
    <w:rsid w:val="00E57A92"/>
    <w:rsid w:val="00E57D44"/>
    <w:rsid w:val="00E61359"/>
    <w:rsid w:val="00E62669"/>
    <w:rsid w:val="00E62C7D"/>
    <w:rsid w:val="00E63896"/>
    <w:rsid w:val="00E63B28"/>
    <w:rsid w:val="00E656DA"/>
    <w:rsid w:val="00E66488"/>
    <w:rsid w:val="00E6749B"/>
    <w:rsid w:val="00E67C89"/>
    <w:rsid w:val="00E70277"/>
    <w:rsid w:val="00E70F63"/>
    <w:rsid w:val="00E73670"/>
    <w:rsid w:val="00E738A4"/>
    <w:rsid w:val="00E7404E"/>
    <w:rsid w:val="00E74199"/>
    <w:rsid w:val="00E863F1"/>
    <w:rsid w:val="00E86437"/>
    <w:rsid w:val="00E86A31"/>
    <w:rsid w:val="00E90992"/>
    <w:rsid w:val="00E90BA6"/>
    <w:rsid w:val="00E91408"/>
    <w:rsid w:val="00E9153E"/>
    <w:rsid w:val="00E916AE"/>
    <w:rsid w:val="00E91F39"/>
    <w:rsid w:val="00E91FD0"/>
    <w:rsid w:val="00E92649"/>
    <w:rsid w:val="00E9326F"/>
    <w:rsid w:val="00E9561D"/>
    <w:rsid w:val="00E960CE"/>
    <w:rsid w:val="00E967EB"/>
    <w:rsid w:val="00EA0694"/>
    <w:rsid w:val="00EA1C22"/>
    <w:rsid w:val="00EA2E93"/>
    <w:rsid w:val="00EA3B48"/>
    <w:rsid w:val="00EA476E"/>
    <w:rsid w:val="00EA56B2"/>
    <w:rsid w:val="00EA580D"/>
    <w:rsid w:val="00EA5EC3"/>
    <w:rsid w:val="00EB042E"/>
    <w:rsid w:val="00EB06BE"/>
    <w:rsid w:val="00EB12A0"/>
    <w:rsid w:val="00EB2529"/>
    <w:rsid w:val="00EB28D7"/>
    <w:rsid w:val="00EB304F"/>
    <w:rsid w:val="00EB326C"/>
    <w:rsid w:val="00EB3E12"/>
    <w:rsid w:val="00EB7DF3"/>
    <w:rsid w:val="00EC0DD5"/>
    <w:rsid w:val="00EC1D5B"/>
    <w:rsid w:val="00EC355F"/>
    <w:rsid w:val="00EC4A9F"/>
    <w:rsid w:val="00EC565F"/>
    <w:rsid w:val="00EC6D5D"/>
    <w:rsid w:val="00ED23C6"/>
    <w:rsid w:val="00ED287D"/>
    <w:rsid w:val="00ED28DE"/>
    <w:rsid w:val="00ED4536"/>
    <w:rsid w:val="00ED47FE"/>
    <w:rsid w:val="00ED6C29"/>
    <w:rsid w:val="00EE0371"/>
    <w:rsid w:val="00EE2E7A"/>
    <w:rsid w:val="00EE426F"/>
    <w:rsid w:val="00EE45BA"/>
    <w:rsid w:val="00EE53E5"/>
    <w:rsid w:val="00EE5A0C"/>
    <w:rsid w:val="00EF1BDA"/>
    <w:rsid w:val="00EF21BA"/>
    <w:rsid w:val="00EF60B1"/>
    <w:rsid w:val="00F0097C"/>
    <w:rsid w:val="00F01843"/>
    <w:rsid w:val="00F02C36"/>
    <w:rsid w:val="00F0347E"/>
    <w:rsid w:val="00F03B0F"/>
    <w:rsid w:val="00F057D1"/>
    <w:rsid w:val="00F064A9"/>
    <w:rsid w:val="00F06DD3"/>
    <w:rsid w:val="00F07B40"/>
    <w:rsid w:val="00F1203C"/>
    <w:rsid w:val="00F151F1"/>
    <w:rsid w:val="00F173E3"/>
    <w:rsid w:val="00F174C3"/>
    <w:rsid w:val="00F20132"/>
    <w:rsid w:val="00F20CEA"/>
    <w:rsid w:val="00F22BC5"/>
    <w:rsid w:val="00F23E67"/>
    <w:rsid w:val="00F2477A"/>
    <w:rsid w:val="00F30408"/>
    <w:rsid w:val="00F316AA"/>
    <w:rsid w:val="00F31A2E"/>
    <w:rsid w:val="00F31ABB"/>
    <w:rsid w:val="00F3299B"/>
    <w:rsid w:val="00F338BC"/>
    <w:rsid w:val="00F33BF7"/>
    <w:rsid w:val="00F34191"/>
    <w:rsid w:val="00F3434B"/>
    <w:rsid w:val="00F34CF9"/>
    <w:rsid w:val="00F35E49"/>
    <w:rsid w:val="00F369C8"/>
    <w:rsid w:val="00F36F45"/>
    <w:rsid w:val="00F37E85"/>
    <w:rsid w:val="00F40F1E"/>
    <w:rsid w:val="00F43CF1"/>
    <w:rsid w:val="00F44A70"/>
    <w:rsid w:val="00F4602B"/>
    <w:rsid w:val="00F46D8E"/>
    <w:rsid w:val="00F500CF"/>
    <w:rsid w:val="00F5245F"/>
    <w:rsid w:val="00F52B56"/>
    <w:rsid w:val="00F548BD"/>
    <w:rsid w:val="00F567DD"/>
    <w:rsid w:val="00F569F7"/>
    <w:rsid w:val="00F57F8B"/>
    <w:rsid w:val="00F61F39"/>
    <w:rsid w:val="00F63BD2"/>
    <w:rsid w:val="00F65F0D"/>
    <w:rsid w:val="00F67803"/>
    <w:rsid w:val="00F67850"/>
    <w:rsid w:val="00F67B2F"/>
    <w:rsid w:val="00F67B3B"/>
    <w:rsid w:val="00F71291"/>
    <w:rsid w:val="00F72793"/>
    <w:rsid w:val="00F753BC"/>
    <w:rsid w:val="00F7661B"/>
    <w:rsid w:val="00F834DF"/>
    <w:rsid w:val="00F84A1E"/>
    <w:rsid w:val="00F864BD"/>
    <w:rsid w:val="00F865C0"/>
    <w:rsid w:val="00F8743B"/>
    <w:rsid w:val="00F8743E"/>
    <w:rsid w:val="00F90572"/>
    <w:rsid w:val="00F91526"/>
    <w:rsid w:val="00F936E0"/>
    <w:rsid w:val="00F963E0"/>
    <w:rsid w:val="00F97072"/>
    <w:rsid w:val="00FA30A6"/>
    <w:rsid w:val="00FA5B8C"/>
    <w:rsid w:val="00FA72F1"/>
    <w:rsid w:val="00FB19B1"/>
    <w:rsid w:val="00FB1DCC"/>
    <w:rsid w:val="00FB20F0"/>
    <w:rsid w:val="00FB291E"/>
    <w:rsid w:val="00FB2BD5"/>
    <w:rsid w:val="00FB3639"/>
    <w:rsid w:val="00FB4FB3"/>
    <w:rsid w:val="00FB6CDF"/>
    <w:rsid w:val="00FB75ED"/>
    <w:rsid w:val="00FC146B"/>
    <w:rsid w:val="00FC1B99"/>
    <w:rsid w:val="00FC3610"/>
    <w:rsid w:val="00FC3662"/>
    <w:rsid w:val="00FC39FC"/>
    <w:rsid w:val="00FC3D83"/>
    <w:rsid w:val="00FC482B"/>
    <w:rsid w:val="00FC5533"/>
    <w:rsid w:val="00FC5B91"/>
    <w:rsid w:val="00FC71A7"/>
    <w:rsid w:val="00FC74C1"/>
    <w:rsid w:val="00FD5B90"/>
    <w:rsid w:val="00FE010F"/>
    <w:rsid w:val="00FE0379"/>
    <w:rsid w:val="00FE0E45"/>
    <w:rsid w:val="00FE1B7D"/>
    <w:rsid w:val="00FE5A73"/>
    <w:rsid w:val="00FE71BB"/>
    <w:rsid w:val="00FF2375"/>
    <w:rsid w:val="00FF2B9D"/>
    <w:rsid w:val="00FF2EC0"/>
    <w:rsid w:val="00FF2F99"/>
    <w:rsid w:val="00FF3801"/>
    <w:rsid w:val="00FF3B42"/>
    <w:rsid w:val="00FF5F17"/>
    <w:rsid w:val="00FF6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87E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6A4D20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qFormat/>
    <w:rsid w:val="003D743E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qFormat/>
    <w:rsid w:val="00327C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4369"/>
    <w:pPr>
      <w:spacing w:before="240" w:after="60"/>
      <w:outlineLvl w:val="5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B7DF3"/>
    <w:pPr>
      <w:tabs>
        <w:tab w:val="left" w:pos="4860"/>
      </w:tabs>
      <w:jc w:val="both"/>
    </w:pPr>
    <w:rPr>
      <w:rFonts w:ascii="Bookman Old Style" w:hAnsi="Bookman Old Style"/>
      <w:sz w:val="22"/>
      <w:szCs w:val="20"/>
    </w:rPr>
  </w:style>
  <w:style w:type="paragraph" w:customStyle="1" w:styleId="HeadingBase">
    <w:name w:val="Heading Base"/>
    <w:basedOn w:val="BodyText"/>
    <w:next w:val="BodyText"/>
    <w:rsid w:val="009B1EAA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styleId="BodyText">
    <w:name w:val="Body Text"/>
    <w:basedOn w:val="Normal"/>
    <w:rsid w:val="009B1EAA"/>
    <w:pPr>
      <w:spacing w:after="120"/>
    </w:pPr>
  </w:style>
  <w:style w:type="character" w:styleId="CommentReference">
    <w:name w:val="annotation reference"/>
    <w:semiHidden/>
    <w:rsid w:val="00FA30A6"/>
    <w:rPr>
      <w:sz w:val="16"/>
      <w:szCs w:val="16"/>
    </w:rPr>
  </w:style>
  <w:style w:type="paragraph" w:styleId="CommentText">
    <w:name w:val="annotation text"/>
    <w:basedOn w:val="Normal"/>
    <w:semiHidden/>
    <w:rsid w:val="00FA30A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A30A6"/>
    <w:rPr>
      <w:b/>
      <w:bCs/>
    </w:rPr>
  </w:style>
  <w:style w:type="paragraph" w:styleId="BalloonText">
    <w:name w:val="Balloon Text"/>
    <w:basedOn w:val="Normal"/>
    <w:semiHidden/>
    <w:rsid w:val="00FA30A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97373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Char">
    <w:name w:val="Char Char Char Char Char Char Char"/>
    <w:basedOn w:val="Normal"/>
    <w:rsid w:val="00C02E95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Signature">
    <w:name w:val="Signature"/>
    <w:basedOn w:val="Normal"/>
    <w:next w:val="Normal"/>
    <w:semiHidden/>
    <w:rsid w:val="002C5A3D"/>
    <w:pPr>
      <w:keepNext/>
      <w:spacing w:before="880" w:line="220" w:lineRule="atLeast"/>
    </w:pPr>
    <w:rPr>
      <w:rFonts w:ascii="Arial" w:hAnsi="Arial"/>
      <w:spacing w:val="-5"/>
      <w:sz w:val="20"/>
      <w:szCs w:val="20"/>
      <w:lang w:val="en-US"/>
    </w:rPr>
  </w:style>
  <w:style w:type="paragraph" w:styleId="ListParagraph">
    <w:name w:val="List Paragraph"/>
    <w:basedOn w:val="Normal"/>
    <w:qFormat/>
    <w:rsid w:val="006566A7"/>
    <w:pPr>
      <w:ind w:left="720"/>
    </w:pPr>
    <w:rPr>
      <w:sz w:val="20"/>
      <w:szCs w:val="20"/>
    </w:rPr>
  </w:style>
  <w:style w:type="paragraph" w:customStyle="1" w:styleId="JobTitle">
    <w:name w:val="Job Title"/>
    <w:next w:val="Normal"/>
    <w:rsid w:val="00760A57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Achievement">
    <w:name w:val="Achievement"/>
    <w:basedOn w:val="BodyText"/>
    <w:autoRedefine/>
    <w:rsid w:val="008123D9"/>
    <w:pPr>
      <w:numPr>
        <w:numId w:val="2"/>
      </w:numPr>
      <w:spacing w:after="60" w:line="240" w:lineRule="atLeast"/>
      <w:ind w:right="-360"/>
    </w:pPr>
    <w:rPr>
      <w:rFonts w:ascii="Georgia" w:hAnsi="Georgia"/>
      <w:bCs/>
      <w:sz w:val="20"/>
      <w:szCs w:val="20"/>
      <w:lang w:val="en-US"/>
    </w:rPr>
  </w:style>
  <w:style w:type="paragraph" w:styleId="BodyTextIndent">
    <w:name w:val="Body Text Indent"/>
    <w:basedOn w:val="Normal"/>
    <w:rsid w:val="00044EB3"/>
    <w:pPr>
      <w:spacing w:after="120"/>
      <w:ind w:left="360"/>
    </w:pPr>
  </w:style>
  <w:style w:type="paragraph" w:customStyle="1" w:styleId="ResAdditionalInformation">
    <w:name w:val="Res Additional Information"/>
    <w:rsid w:val="0088358A"/>
    <w:pPr>
      <w:tabs>
        <w:tab w:val="num" w:pos="720"/>
      </w:tabs>
      <w:ind w:left="720" w:hanging="360"/>
    </w:pPr>
  </w:style>
  <w:style w:type="paragraph" w:customStyle="1" w:styleId="ResSectionHeader">
    <w:name w:val="Res Section Header"/>
    <w:rsid w:val="00D96F3F"/>
    <w:pPr>
      <w:keepNext/>
      <w:keepLines/>
      <w:spacing w:before="60" w:after="60"/>
    </w:pPr>
    <w:rPr>
      <w:rFonts w:ascii="Verdana" w:hAnsi="Verdana" w:cs="Verdana"/>
      <w:b/>
      <w:bCs/>
    </w:rPr>
  </w:style>
  <w:style w:type="paragraph" w:customStyle="1" w:styleId="ResExpSummary">
    <w:name w:val="Res Exp Summary"/>
    <w:rsid w:val="00D96F3F"/>
    <w:pPr>
      <w:spacing w:before="60" w:after="60"/>
    </w:pPr>
  </w:style>
  <w:style w:type="character" w:styleId="Hyperlink">
    <w:name w:val="Hyperlink"/>
    <w:rsid w:val="003B777E"/>
    <w:rPr>
      <w:color w:val="0000FF"/>
      <w:u w:val="single"/>
    </w:rPr>
  </w:style>
  <w:style w:type="paragraph" w:styleId="BodyTextIndent2">
    <w:name w:val="Body Text Indent 2"/>
    <w:basedOn w:val="Normal"/>
    <w:rsid w:val="00F90572"/>
    <w:pPr>
      <w:spacing w:after="120" w:line="480" w:lineRule="auto"/>
      <w:ind w:left="360"/>
    </w:pPr>
  </w:style>
  <w:style w:type="character" w:styleId="Strong">
    <w:name w:val="Strong"/>
    <w:qFormat/>
    <w:rsid w:val="005C7A81"/>
    <w:rPr>
      <w:b/>
    </w:rPr>
  </w:style>
  <w:style w:type="paragraph" w:styleId="Header">
    <w:name w:val="header"/>
    <w:basedOn w:val="Normal"/>
    <w:link w:val="HeaderChar"/>
    <w:rsid w:val="00BD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1E75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BD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1E75"/>
    <w:rPr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87E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6A4D20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qFormat/>
    <w:rsid w:val="003D743E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qFormat/>
    <w:rsid w:val="00327C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4369"/>
    <w:pPr>
      <w:spacing w:before="240" w:after="60"/>
      <w:outlineLvl w:val="5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B7DF3"/>
    <w:pPr>
      <w:tabs>
        <w:tab w:val="left" w:pos="4860"/>
      </w:tabs>
      <w:jc w:val="both"/>
    </w:pPr>
    <w:rPr>
      <w:rFonts w:ascii="Bookman Old Style" w:hAnsi="Bookman Old Style"/>
      <w:sz w:val="22"/>
      <w:szCs w:val="20"/>
    </w:rPr>
  </w:style>
  <w:style w:type="paragraph" w:customStyle="1" w:styleId="HeadingBase">
    <w:name w:val="Heading Base"/>
    <w:basedOn w:val="BodyText"/>
    <w:next w:val="BodyText"/>
    <w:rsid w:val="009B1EAA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styleId="BodyText">
    <w:name w:val="Body Text"/>
    <w:basedOn w:val="Normal"/>
    <w:rsid w:val="009B1EAA"/>
    <w:pPr>
      <w:spacing w:after="120"/>
    </w:pPr>
  </w:style>
  <w:style w:type="character" w:styleId="CommentReference">
    <w:name w:val="annotation reference"/>
    <w:semiHidden/>
    <w:rsid w:val="00FA30A6"/>
    <w:rPr>
      <w:sz w:val="16"/>
      <w:szCs w:val="16"/>
    </w:rPr>
  </w:style>
  <w:style w:type="paragraph" w:styleId="CommentText">
    <w:name w:val="annotation text"/>
    <w:basedOn w:val="Normal"/>
    <w:semiHidden/>
    <w:rsid w:val="00FA30A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A30A6"/>
    <w:rPr>
      <w:b/>
      <w:bCs/>
    </w:rPr>
  </w:style>
  <w:style w:type="paragraph" w:styleId="BalloonText">
    <w:name w:val="Balloon Text"/>
    <w:basedOn w:val="Normal"/>
    <w:semiHidden/>
    <w:rsid w:val="00FA30A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973736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Char">
    <w:name w:val="Char Char Char Char Char Char Char"/>
    <w:basedOn w:val="Normal"/>
    <w:rsid w:val="00C02E95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Signature">
    <w:name w:val="Signature"/>
    <w:basedOn w:val="Normal"/>
    <w:next w:val="Normal"/>
    <w:semiHidden/>
    <w:rsid w:val="002C5A3D"/>
    <w:pPr>
      <w:keepNext/>
      <w:spacing w:before="880" w:line="220" w:lineRule="atLeast"/>
    </w:pPr>
    <w:rPr>
      <w:rFonts w:ascii="Arial" w:hAnsi="Arial"/>
      <w:spacing w:val="-5"/>
      <w:sz w:val="20"/>
      <w:szCs w:val="20"/>
      <w:lang w:val="en-US"/>
    </w:rPr>
  </w:style>
  <w:style w:type="paragraph" w:styleId="ListParagraph">
    <w:name w:val="List Paragraph"/>
    <w:basedOn w:val="Normal"/>
    <w:qFormat/>
    <w:rsid w:val="006566A7"/>
    <w:pPr>
      <w:ind w:left="720"/>
    </w:pPr>
    <w:rPr>
      <w:sz w:val="20"/>
      <w:szCs w:val="20"/>
    </w:rPr>
  </w:style>
  <w:style w:type="paragraph" w:customStyle="1" w:styleId="JobTitle">
    <w:name w:val="Job Title"/>
    <w:next w:val="Normal"/>
    <w:rsid w:val="00760A57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Achievement">
    <w:name w:val="Achievement"/>
    <w:basedOn w:val="BodyText"/>
    <w:autoRedefine/>
    <w:rsid w:val="008123D9"/>
    <w:pPr>
      <w:numPr>
        <w:numId w:val="2"/>
      </w:numPr>
      <w:spacing w:after="60" w:line="240" w:lineRule="atLeast"/>
      <w:ind w:right="-360"/>
    </w:pPr>
    <w:rPr>
      <w:rFonts w:ascii="Georgia" w:hAnsi="Georgia"/>
      <w:bCs/>
      <w:sz w:val="20"/>
      <w:szCs w:val="20"/>
      <w:lang w:val="en-US"/>
    </w:rPr>
  </w:style>
  <w:style w:type="paragraph" w:styleId="BodyTextIndent">
    <w:name w:val="Body Text Indent"/>
    <w:basedOn w:val="Normal"/>
    <w:rsid w:val="00044EB3"/>
    <w:pPr>
      <w:spacing w:after="120"/>
      <w:ind w:left="360"/>
    </w:pPr>
  </w:style>
  <w:style w:type="paragraph" w:customStyle="1" w:styleId="ResAdditionalInformation">
    <w:name w:val="Res Additional Information"/>
    <w:rsid w:val="0088358A"/>
    <w:pPr>
      <w:tabs>
        <w:tab w:val="num" w:pos="720"/>
      </w:tabs>
      <w:ind w:left="720" w:hanging="360"/>
    </w:pPr>
  </w:style>
  <w:style w:type="paragraph" w:customStyle="1" w:styleId="ResSectionHeader">
    <w:name w:val="Res Section Header"/>
    <w:rsid w:val="00D96F3F"/>
    <w:pPr>
      <w:keepNext/>
      <w:keepLines/>
      <w:spacing w:before="60" w:after="60"/>
    </w:pPr>
    <w:rPr>
      <w:rFonts w:ascii="Verdana" w:hAnsi="Verdana" w:cs="Verdana"/>
      <w:b/>
      <w:bCs/>
    </w:rPr>
  </w:style>
  <w:style w:type="paragraph" w:customStyle="1" w:styleId="ResExpSummary">
    <w:name w:val="Res Exp Summary"/>
    <w:rsid w:val="00D96F3F"/>
    <w:pPr>
      <w:spacing w:before="60" w:after="60"/>
    </w:pPr>
  </w:style>
  <w:style w:type="character" w:styleId="Hyperlink">
    <w:name w:val="Hyperlink"/>
    <w:rsid w:val="003B777E"/>
    <w:rPr>
      <w:color w:val="0000FF"/>
      <w:u w:val="single"/>
    </w:rPr>
  </w:style>
  <w:style w:type="paragraph" w:styleId="BodyTextIndent2">
    <w:name w:val="Body Text Indent 2"/>
    <w:basedOn w:val="Normal"/>
    <w:rsid w:val="00F90572"/>
    <w:pPr>
      <w:spacing w:after="120" w:line="480" w:lineRule="auto"/>
      <w:ind w:left="360"/>
    </w:pPr>
  </w:style>
  <w:style w:type="character" w:styleId="Strong">
    <w:name w:val="Strong"/>
    <w:qFormat/>
    <w:rsid w:val="005C7A81"/>
    <w:rPr>
      <w:b/>
    </w:rPr>
  </w:style>
  <w:style w:type="paragraph" w:styleId="Header">
    <w:name w:val="header"/>
    <w:basedOn w:val="Normal"/>
    <w:link w:val="HeaderChar"/>
    <w:rsid w:val="00BD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1E75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BD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1E75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SANJEEV RANA</vt:lpstr>
    </vt:vector>
  </TitlesOfParts>
  <Company>home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SANJEEV RANA</dc:title>
  <dc:creator>Administrator</dc:creator>
  <cp:keywords>INTERNAL -</cp:keywords>
  <dc:description>INTERNAL -</dc:description>
  <cp:lastModifiedBy>internet</cp:lastModifiedBy>
  <cp:revision>3</cp:revision>
  <cp:lastPrinted>2015-05-04T08:02:00Z</cp:lastPrinted>
  <dcterms:created xsi:type="dcterms:W3CDTF">2015-06-11T13:32:00Z</dcterms:created>
  <dcterms:modified xsi:type="dcterms:W3CDTF">2015-06-11T13:33:00Z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268298.000000000</vt:lpwstr>
  </property>
  <property fmtid="{D5CDD505-2E9C-101B-9397-08002B2CF9AE}" pid="3" name="DeveloperVersionID">
    <vt:lpwstr>2048.00000000000</vt:lpwstr>
  </property>
  <property fmtid="{D5CDD505-2E9C-101B-9397-08002B2CF9AE}" pid="4" name="TransactionCode">
    <vt:lpwstr>110319TS598825</vt:lpwstr>
  </property>
  <property fmtid="{D5CDD505-2E9C-101B-9397-08002B2CF9AE}" pid="5" name="IsSoftCopy">
    <vt:lpwstr>Y</vt:lpwstr>
  </property>
  <property fmtid="{D5CDD505-2E9C-101B-9397-08002B2CF9AE}" pid="6" name="IsResBillingProfileCreated">
    <vt:lpwstr>Y</vt:lpwstr>
  </property>
  <property fmtid="{D5CDD505-2E9C-101B-9397-08002B2CF9AE}" pid="7" name="CustomerCode">
    <vt:lpwstr>081122CS268298</vt:lpwstr>
  </property>
  <property fmtid="{D5CDD505-2E9C-101B-9397-08002B2CF9AE}" pid="8" name="NormDays">
    <vt:lpwstr>0.00:00:00</vt:lpwstr>
  </property>
  <property fmtid="{D5CDD505-2E9C-101B-9397-08002B2CF9AE}" pid="9" name="Trans_Service_ID">
    <vt:lpwstr>1928798</vt:lpwstr>
  </property>
  <property fmtid="{D5CDD505-2E9C-101B-9397-08002B2CF9AE}" pid="10" name="TransactionID">
    <vt:lpwstr>598825.000000000</vt:lpwstr>
  </property>
  <property fmtid="{D5CDD505-2E9C-101B-9397-08002B2CF9AE}" pid="11" name="OriginalDocumentVersionID">
    <vt:lpwstr>512.000000000000</vt:lpwstr>
  </property>
  <property fmtid="{D5CDD505-2E9C-101B-9397-08002B2CF9AE}" pid="12" name="WorkflowExecutionID">
    <vt:lpwstr>132495.000000000</vt:lpwstr>
  </property>
  <property fmtid="{D5CDD505-2E9C-101B-9397-08002B2CF9AE}" pid="13" name="OriginalDeveloperID">
    <vt:lpwstr>1b6c68a9-dec2-4b2d-b3e7-ce0cd4f34004</vt:lpwstr>
  </property>
  <property fmtid="{D5CDD505-2E9C-101B-9397-08002B2CF9AE}" pid="14" name="ExecutionStage">
    <vt:lpwstr>Auditing Done</vt:lpwstr>
  </property>
  <property fmtid="{D5CDD505-2E9C-101B-9397-08002B2CF9AE}" pid="15" name="ExperienceLevel">
    <vt:lpwstr>25.0000000000000</vt:lpwstr>
  </property>
  <property fmtid="{D5CDD505-2E9C-101B-9397-08002B2CF9AE}" pid="16" name="Format">
    <vt:lpwstr>Chronological</vt:lpwstr>
  </property>
  <property fmtid="{D5CDD505-2E9C-101B-9397-08002B2CF9AE}" pid="17" name="FunctionalArea">
    <vt:lpwstr>Other;</vt:lpwstr>
  </property>
  <property fmtid="{D5CDD505-2E9C-101B-9397-08002B2CF9AE}" pid="18" name="AuditorName">
    <vt:lpwstr>Sharma Nidhi</vt:lpwstr>
  </property>
  <property fmtid="{D5CDD505-2E9C-101B-9397-08002B2CF9AE}" pid="19" name="QADateTime">
    <vt:lpwstr>2011-04-05T15:02:15Z</vt:lpwstr>
  </property>
  <property fmtid="{D5CDD505-2E9C-101B-9397-08002B2CF9AE}" pid="20" name="CorrespondenceListID">
    <vt:lpwstr>466771.000000000</vt:lpwstr>
  </property>
  <property fmtid="{D5CDD505-2E9C-101B-9397-08002B2CF9AE}" pid="21" name="ResumeDevelopmentListID">
    <vt:lpwstr>169373.000000000</vt:lpwstr>
  </property>
  <property fmtid="{D5CDD505-2E9C-101B-9397-08002B2CF9AE}" pid="22" name="Classification">
    <vt:lpwstr>INTERNAL</vt:lpwstr>
  </property>
  <property fmtid="{D5CDD505-2E9C-101B-9397-08002B2CF9AE}" pid="23" name="Source">
    <vt:lpwstr>Internal</vt:lpwstr>
  </property>
  <property fmtid="{D5CDD505-2E9C-101B-9397-08002B2CF9AE}" pid="24" name="Footers">
    <vt:lpwstr>Footers</vt:lpwstr>
  </property>
  <property fmtid="{D5CDD505-2E9C-101B-9397-08002B2CF9AE}" pid="25" name="DocClassification">
    <vt:lpwstr>CLAINTERN</vt:lpwstr>
  </property>
</Properties>
</file>