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0A21" w:rsidRDefault="006A0A21">
      <w:pPr>
        <w:jc w:val="right"/>
        <w:rPr>
          <w:rFonts w:cs="Times New Roman"/>
          <w:b/>
        </w:rPr>
      </w:pPr>
    </w:p>
    <w:p w:rsidR="006A0A21" w:rsidRPr="00D81E17" w:rsidRDefault="00C95EE8">
      <w:pPr>
        <w:spacing w:line="360" w:lineRule="auto"/>
        <w:jc w:val="both"/>
        <w:rPr>
          <w:color w:val="000000"/>
          <w:sz w:val="32"/>
        </w:rPr>
      </w:pPr>
      <w:r w:rsidRPr="00D81E17">
        <w:rPr>
          <w:rFonts w:cs="Times New Roman"/>
          <w:b/>
          <w:sz w:val="32"/>
        </w:rPr>
        <w:t>KISHOR G DEVAGAN</w:t>
      </w:r>
    </w:p>
    <w:p w:rsidR="00594724" w:rsidRDefault="00E05ED1">
      <w:pPr>
        <w:spacing w:line="360" w:lineRule="auto"/>
        <w:jc w:val="both"/>
      </w:pPr>
      <w:hyperlink r:id="rId6" w:history="1">
        <w:r w:rsidR="008E6595" w:rsidRPr="00ED0923">
          <w:rPr>
            <w:rStyle w:val="Hyperlink"/>
          </w:rPr>
          <w:t>kishordevagan@ymail.com</w:t>
        </w:r>
      </w:hyperlink>
      <w:r w:rsidR="008E6595">
        <w:rPr>
          <w:color w:val="000000"/>
        </w:rPr>
        <w:t xml:space="preserve"> </w:t>
      </w:r>
      <w:r w:rsidR="00C95EE8">
        <w:rPr>
          <w:color w:val="000000"/>
        </w:rPr>
        <w:t xml:space="preserve">, </w:t>
      </w:r>
    </w:p>
    <w:p w:rsidR="00CF6107" w:rsidRDefault="008E6595">
      <w:pPr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 -102 </w:t>
      </w:r>
      <w:proofErr w:type="spellStart"/>
      <w:r>
        <w:rPr>
          <w:rFonts w:cs="Times New Roman"/>
          <w:color w:val="000000"/>
        </w:rPr>
        <w:t>Mangalmurti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Appartment</w:t>
      </w:r>
      <w:proofErr w:type="spellEnd"/>
      <w:r>
        <w:rPr>
          <w:rFonts w:cs="Times New Roman"/>
          <w:color w:val="000000"/>
        </w:rPr>
        <w:t>,</w:t>
      </w:r>
    </w:p>
    <w:p w:rsidR="008E6595" w:rsidRDefault="008E6595">
      <w:pPr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Nr. </w:t>
      </w:r>
      <w:proofErr w:type="spellStart"/>
      <w:r>
        <w:rPr>
          <w:rFonts w:cs="Times New Roman"/>
          <w:color w:val="000000"/>
        </w:rPr>
        <w:t>Aakruti</w:t>
      </w:r>
      <w:proofErr w:type="spellEnd"/>
      <w:r>
        <w:rPr>
          <w:rFonts w:cs="Times New Roman"/>
          <w:color w:val="000000"/>
        </w:rPr>
        <w:t xml:space="preserve"> Township,</w:t>
      </w:r>
    </w:p>
    <w:p w:rsidR="008E6595" w:rsidRDefault="008E6595">
      <w:pPr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B/H. </w:t>
      </w:r>
      <w:proofErr w:type="spellStart"/>
      <w:r>
        <w:rPr>
          <w:rFonts w:cs="Times New Roman"/>
          <w:color w:val="000000"/>
        </w:rPr>
        <w:t>Shri</w:t>
      </w:r>
      <w:proofErr w:type="spellEnd"/>
      <w:r>
        <w:rPr>
          <w:rFonts w:cs="Times New Roman"/>
          <w:color w:val="000000"/>
        </w:rPr>
        <w:t xml:space="preserve"> Ram Residency,</w:t>
      </w:r>
    </w:p>
    <w:p w:rsidR="008E6595" w:rsidRDefault="008E6595">
      <w:pPr>
        <w:spacing w:line="360" w:lineRule="auto"/>
        <w:jc w:val="both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Narol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Lambha</w:t>
      </w:r>
      <w:proofErr w:type="spellEnd"/>
      <w:r>
        <w:rPr>
          <w:rFonts w:cs="Times New Roman"/>
          <w:color w:val="000000"/>
        </w:rPr>
        <w:t xml:space="preserve"> Road,</w:t>
      </w:r>
    </w:p>
    <w:p w:rsidR="008F7C4F" w:rsidRDefault="00D81E17">
      <w:pPr>
        <w:spacing w:line="360" w:lineRule="auto"/>
        <w:jc w:val="both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Narol</w:t>
      </w:r>
      <w:proofErr w:type="gramStart"/>
      <w:r>
        <w:rPr>
          <w:rFonts w:cs="Times New Roman"/>
          <w:color w:val="000000"/>
        </w:rPr>
        <w:t>,Ahmedabad</w:t>
      </w:r>
      <w:proofErr w:type="spellEnd"/>
      <w:proofErr w:type="gramEnd"/>
      <w:r>
        <w:rPr>
          <w:rFonts w:cs="Times New Roman"/>
          <w:color w:val="000000"/>
        </w:rPr>
        <w:t>.</w:t>
      </w:r>
    </w:p>
    <w:p w:rsidR="00CF6107" w:rsidRDefault="00CF6107">
      <w:pPr>
        <w:spacing w:line="360" w:lineRule="auto"/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color w:val="000000"/>
        </w:rPr>
        <w:t>Pin :</w:t>
      </w:r>
      <w:proofErr w:type="gramEnd"/>
      <w:r>
        <w:rPr>
          <w:rFonts w:cs="Times New Roman"/>
          <w:color w:val="000000"/>
        </w:rPr>
        <w:t xml:space="preserve"> 382405</w:t>
      </w:r>
    </w:p>
    <w:p w:rsidR="007A39DE" w:rsidRDefault="0090649A">
      <w:pPr>
        <w:spacing w:line="360" w:lineRule="auto"/>
        <w:jc w:val="both"/>
        <w:rPr>
          <w:b/>
        </w:rPr>
      </w:pPr>
      <w:r>
        <w:rPr>
          <w:rFonts w:cs="Times New Roman"/>
          <w:color w:val="000000"/>
        </w:rPr>
        <w:t>Contact no</w:t>
      </w:r>
      <w:proofErr w:type="gramStart"/>
      <w:r w:rsidR="006A0A21">
        <w:rPr>
          <w:rFonts w:cs="Times New Roman"/>
          <w:color w:val="000000"/>
        </w:rPr>
        <w:t>:-</w:t>
      </w:r>
      <w:proofErr w:type="gramEnd"/>
      <w:r w:rsidR="006A0A21">
        <w:rPr>
          <w:rFonts w:cs="Times New Roman"/>
          <w:color w:val="000000"/>
        </w:rPr>
        <w:t xml:space="preserve"> </w:t>
      </w:r>
      <w:r w:rsidR="007801F2">
        <w:rPr>
          <w:rFonts w:cs="Times New Roman"/>
          <w:color w:val="000000"/>
        </w:rPr>
        <w:t>+91</w:t>
      </w:r>
      <w:r w:rsidR="008E6595">
        <w:rPr>
          <w:rFonts w:cs="Times New Roman"/>
          <w:color w:val="000000"/>
        </w:rPr>
        <w:t xml:space="preserve">9510891334; </w:t>
      </w:r>
    </w:p>
    <w:p w:rsidR="006A0A21" w:rsidRDefault="00A34DAB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120" w:after="200"/>
        <w:jc w:val="both"/>
        <w:rPr>
          <w:rFonts w:cs="Times New Roman"/>
          <w:szCs w:val="28"/>
        </w:rPr>
      </w:pPr>
      <w:r>
        <w:rPr>
          <w:b/>
        </w:rPr>
        <w:t xml:space="preserve">CAREER </w:t>
      </w:r>
      <w:r w:rsidR="006A0A21">
        <w:rPr>
          <w:b/>
        </w:rPr>
        <w:t>OBJECTIVE</w:t>
      </w:r>
    </w:p>
    <w:p w:rsidR="006A0A21" w:rsidRDefault="00A34DAB">
      <w:pPr>
        <w:suppressAutoHyphens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My prime objective is to utilize my present skills to the best of my abilities for the benefit and </w:t>
      </w:r>
      <w:proofErr w:type="spellStart"/>
      <w:r>
        <w:rPr>
          <w:rFonts w:cs="Times New Roman"/>
          <w:szCs w:val="28"/>
        </w:rPr>
        <w:t>upliftment</w:t>
      </w:r>
      <w:proofErr w:type="spellEnd"/>
      <w:r>
        <w:rPr>
          <w:rFonts w:cs="Times New Roman"/>
          <w:szCs w:val="28"/>
        </w:rPr>
        <w:t xml:space="preserve"> of the company</w:t>
      </w:r>
    </w:p>
    <w:p w:rsidR="007A39DE" w:rsidRDefault="007A39DE">
      <w:pPr>
        <w:suppressAutoHyphens w:val="0"/>
        <w:jc w:val="both"/>
        <w:rPr>
          <w:rFonts w:cs="Times New Roman"/>
          <w:b/>
          <w:bCs/>
        </w:rPr>
      </w:pPr>
    </w:p>
    <w:p w:rsidR="006A0A21" w:rsidRDefault="006A0A21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120" w:after="200"/>
        <w:jc w:val="both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</w:rPr>
        <w:t>PROFESSIONAL QUALIFICATIONS</w:t>
      </w:r>
    </w:p>
    <w:p w:rsidR="006A0A21" w:rsidRDefault="006A0A21">
      <w:pPr>
        <w:spacing w:line="360" w:lineRule="auto"/>
        <w:jc w:val="both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Graduation</w:t>
      </w:r>
      <w:r>
        <w:rPr>
          <w:rFonts w:cs="Times New Roman"/>
          <w:b/>
          <w:bCs/>
        </w:rPr>
        <w:tab/>
        <w:t>:</w:t>
      </w:r>
      <w:r>
        <w:rPr>
          <w:rFonts w:cs="Times New Roman"/>
          <w:b/>
          <w:bCs/>
        </w:rPr>
        <w:tab/>
      </w:r>
      <w:r w:rsidR="007801F2">
        <w:rPr>
          <w:rFonts w:cs="Times New Roman"/>
        </w:rPr>
        <w:t>B.Com</w:t>
      </w:r>
      <w:r w:rsidR="00C95EE8">
        <w:rPr>
          <w:rFonts w:cs="Times New Roman"/>
        </w:rPr>
        <w:t>.</w:t>
      </w:r>
      <w:r>
        <w:rPr>
          <w:rFonts w:cs="Times New Roman"/>
        </w:rPr>
        <w:t xml:space="preserve">   (2009)</w:t>
      </w:r>
    </w:p>
    <w:p w:rsidR="006A0A21" w:rsidRDefault="006A0A21">
      <w:pPr>
        <w:spacing w:line="360" w:lineRule="auto"/>
        <w:jc w:val="both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College</w:t>
      </w:r>
      <w:r>
        <w:rPr>
          <w:rFonts w:cs="Times New Roman"/>
          <w:b/>
          <w:bCs/>
        </w:rPr>
        <w:tab/>
        <w:t>:</w:t>
      </w:r>
      <w:r>
        <w:rPr>
          <w:rFonts w:cs="Times New Roman"/>
        </w:rPr>
        <w:t xml:space="preserve"> </w:t>
      </w:r>
      <w:r w:rsidR="00F549F1">
        <w:rPr>
          <w:rFonts w:cs="Times New Roman"/>
        </w:rPr>
        <w:t xml:space="preserve"> </w:t>
      </w:r>
      <w:r w:rsidR="00F549F1">
        <w:rPr>
          <w:rFonts w:cs="Times New Roman"/>
        </w:rPr>
        <w:tab/>
      </w:r>
      <w:r w:rsidR="008E6595">
        <w:rPr>
          <w:rFonts w:cs="Times New Roman"/>
        </w:rPr>
        <w:t xml:space="preserve">R.H. Patel </w:t>
      </w:r>
      <w:r w:rsidR="00C95EE8">
        <w:rPr>
          <w:rFonts w:cs="Times New Roman"/>
        </w:rPr>
        <w:t>Arts and Commerce Collage.</w:t>
      </w:r>
    </w:p>
    <w:p w:rsidR="006A0A21" w:rsidRDefault="006A0A21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  <w:u w:val="single"/>
        </w:rPr>
        <w:t>University</w:t>
      </w:r>
      <w:r>
        <w:rPr>
          <w:rFonts w:cs="Times New Roman"/>
          <w:b/>
          <w:bCs/>
        </w:rPr>
        <w:tab/>
        <w:t>:</w:t>
      </w:r>
      <w:r w:rsidR="00C95EE8">
        <w:rPr>
          <w:rFonts w:cs="Times New Roman"/>
        </w:rPr>
        <w:t xml:space="preserve">  </w:t>
      </w:r>
      <w:r w:rsidR="00C95EE8">
        <w:rPr>
          <w:rFonts w:cs="Times New Roman"/>
        </w:rPr>
        <w:tab/>
      </w:r>
      <w:proofErr w:type="gramStart"/>
      <w:r w:rsidR="00C95EE8">
        <w:rPr>
          <w:rFonts w:cs="Times New Roman"/>
        </w:rPr>
        <w:t>GUJARAT  UNIVERSITY</w:t>
      </w:r>
      <w:proofErr w:type="gramEnd"/>
      <w:r w:rsidR="00C95EE8">
        <w:rPr>
          <w:rFonts w:cs="Times New Roman"/>
        </w:rPr>
        <w:t xml:space="preserve"> </w:t>
      </w:r>
    </w:p>
    <w:p w:rsidR="007A39DE" w:rsidRDefault="007A39DE">
      <w:pPr>
        <w:spacing w:line="360" w:lineRule="auto"/>
        <w:jc w:val="both"/>
        <w:rPr>
          <w:rFonts w:cs="Times New Roman"/>
          <w:b/>
          <w:bCs/>
        </w:rPr>
      </w:pPr>
    </w:p>
    <w:p w:rsidR="006A0A21" w:rsidRDefault="006A0A21"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300" w:after="300"/>
        <w:jc w:val="both"/>
        <w:rPr>
          <w:rFonts w:cs="Times New Roman"/>
        </w:rPr>
      </w:pPr>
      <w:r>
        <w:rPr>
          <w:rFonts w:cs="Times New Roman"/>
          <w:b/>
          <w:bCs/>
        </w:rPr>
        <w:t>ACADEMIC RECORD</w:t>
      </w:r>
    </w:p>
    <w:p w:rsidR="006A0A21" w:rsidRPr="00CD40A3" w:rsidRDefault="006A0A21" w:rsidP="00CD40A3">
      <w:pPr>
        <w:pStyle w:val="List2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H.S.C f</w:t>
      </w:r>
      <w:r w:rsidR="00F549F1">
        <w:rPr>
          <w:rFonts w:cs="Times New Roman"/>
        </w:rPr>
        <w:t xml:space="preserve">rom </w:t>
      </w:r>
      <w:r w:rsidR="00C95EE8">
        <w:rPr>
          <w:rFonts w:cs="Times New Roman"/>
        </w:rPr>
        <w:t>HIMANSHU VIDHYALAYA</w:t>
      </w:r>
      <w:r>
        <w:rPr>
          <w:rFonts w:cs="Times New Roman"/>
        </w:rPr>
        <w:t xml:space="preserve">, Gujarat Board, Gujarat </w:t>
      </w:r>
      <w:proofErr w:type="gramStart"/>
      <w:r>
        <w:rPr>
          <w:rFonts w:cs="Times New Roman"/>
        </w:rPr>
        <w:t>with</w:t>
      </w:r>
      <w:r w:rsidR="00594724">
        <w:rPr>
          <w:rFonts w:cs="Times New Roman"/>
        </w:rPr>
        <w:t xml:space="preserve">  56.50</w:t>
      </w:r>
      <w:proofErr w:type="gramEnd"/>
      <w:r>
        <w:rPr>
          <w:rFonts w:cs="Times New Roman"/>
        </w:rPr>
        <w:t xml:space="preserve"> % </w:t>
      </w:r>
      <w:r w:rsidR="00F549F1">
        <w:rPr>
          <w:rFonts w:cs="Times New Roman"/>
        </w:rPr>
        <w:t>( 200</w:t>
      </w:r>
      <w:r w:rsidR="00C95EE8">
        <w:rPr>
          <w:rFonts w:cs="Times New Roman"/>
        </w:rPr>
        <w:t>5</w:t>
      </w:r>
      <w:r w:rsidRPr="00CD40A3">
        <w:rPr>
          <w:rFonts w:cs="Times New Roman"/>
        </w:rPr>
        <w:t>).</w:t>
      </w:r>
    </w:p>
    <w:p w:rsidR="006A0A21" w:rsidRPr="00D224E5" w:rsidRDefault="006A0A21">
      <w:pPr>
        <w:pStyle w:val="List2"/>
        <w:numPr>
          <w:ilvl w:val="0"/>
          <w:numId w:val="2"/>
        </w:numPr>
        <w:spacing w:line="360" w:lineRule="auto"/>
        <w:jc w:val="both"/>
        <w:rPr>
          <w:rFonts w:ascii="Garamond" w:hAnsi="Garamond" w:cs="Garamond"/>
          <w:b/>
          <w:bCs/>
        </w:rPr>
      </w:pPr>
      <w:r>
        <w:t xml:space="preserve">S.S.C </w:t>
      </w:r>
      <w:proofErr w:type="gramStart"/>
      <w:r>
        <w:t xml:space="preserve">from </w:t>
      </w:r>
      <w:r>
        <w:rPr>
          <w:rFonts w:cs="Times New Roman"/>
        </w:rPr>
        <w:t>,</w:t>
      </w:r>
      <w:proofErr w:type="gramEnd"/>
      <w:r w:rsidR="00F549F1">
        <w:rPr>
          <w:rFonts w:cs="Times New Roman"/>
        </w:rPr>
        <w:t xml:space="preserve"> </w:t>
      </w:r>
      <w:r w:rsidR="00C95EE8">
        <w:rPr>
          <w:rFonts w:cs="Times New Roman"/>
        </w:rPr>
        <w:t xml:space="preserve">HIMANSHU </w:t>
      </w:r>
      <w:r w:rsidR="00F549F1">
        <w:rPr>
          <w:rFonts w:cs="Times New Roman"/>
        </w:rPr>
        <w:t xml:space="preserve">VIDHYALAYA </w:t>
      </w:r>
      <w:r>
        <w:rPr>
          <w:rFonts w:cs="Times New Roman"/>
        </w:rPr>
        <w:t>Gujarat Board, Gujarat</w:t>
      </w:r>
      <w:r>
        <w:t xml:space="preserve"> with </w:t>
      </w:r>
      <w:r w:rsidR="008E6595">
        <w:t>63</w:t>
      </w:r>
      <w:r>
        <w:t xml:space="preserve"> % </w:t>
      </w:r>
      <w:r w:rsidR="00F549F1">
        <w:t xml:space="preserve"> </w:t>
      </w:r>
      <w:r>
        <w:t>(200</w:t>
      </w:r>
      <w:r w:rsidR="00C95EE8">
        <w:t>3</w:t>
      </w:r>
      <w:r>
        <w:t>).</w:t>
      </w:r>
    </w:p>
    <w:p w:rsidR="0020578E" w:rsidRDefault="0020578E" w:rsidP="0020578E">
      <w:pPr>
        <w:tabs>
          <w:tab w:val="left" w:pos="3060"/>
        </w:tabs>
        <w:rPr>
          <w:rFonts w:ascii="Calibri" w:hAnsi="Calibri"/>
          <w:color w:val="000000"/>
        </w:rPr>
      </w:pPr>
    </w:p>
    <w:p w:rsidR="006A0A21" w:rsidRDefault="006A0A21" w:rsidP="00A87930">
      <w:pPr>
        <w:pBdr>
          <w:bottom w:val="single" w:sz="8" w:space="0" w:color="000000"/>
          <w:right w:val="single" w:sz="8" w:space="9" w:color="000000"/>
        </w:pBdr>
        <w:shd w:val="clear" w:color="auto" w:fill="C0C0C0"/>
        <w:spacing w:before="300" w:after="300"/>
        <w:jc w:val="both"/>
        <w:rPr>
          <w:rFonts w:cs="Times New Roman"/>
          <w:color w:val="000000"/>
        </w:rPr>
      </w:pPr>
      <w:r>
        <w:rPr>
          <w:rFonts w:cs="Times New Roman"/>
          <w:b/>
          <w:bCs/>
        </w:rPr>
        <w:t>SKILLS</w:t>
      </w:r>
    </w:p>
    <w:p w:rsidR="00C95EE8" w:rsidRDefault="00CF6107" w:rsidP="00C95EE8">
      <w:pPr>
        <w:widowControl/>
        <w:numPr>
          <w:ilvl w:val="0"/>
          <w:numId w:val="5"/>
        </w:numPr>
        <w:suppressAutoHyphens w:val="0"/>
        <w:spacing w:line="360" w:lineRule="auto"/>
        <w:jc w:val="both"/>
        <w:rPr>
          <w:rFonts w:cs="Times New Roman"/>
          <w:color w:val="000000"/>
        </w:rPr>
      </w:pPr>
      <w:r w:rsidRPr="00C95EE8">
        <w:rPr>
          <w:rFonts w:cs="Times New Roman"/>
          <w:color w:val="000000"/>
        </w:rPr>
        <w:t xml:space="preserve">Knowledge </w:t>
      </w:r>
      <w:proofErr w:type="gramStart"/>
      <w:r w:rsidRPr="00C95EE8">
        <w:rPr>
          <w:rFonts w:cs="Times New Roman"/>
          <w:color w:val="000000"/>
        </w:rPr>
        <w:t>Of</w:t>
      </w:r>
      <w:proofErr w:type="gramEnd"/>
      <w:r w:rsidR="00C95EE8">
        <w:rPr>
          <w:rFonts w:cs="Times New Roman"/>
          <w:color w:val="000000"/>
        </w:rPr>
        <w:t xml:space="preserve"> Computers.</w:t>
      </w:r>
    </w:p>
    <w:p w:rsidR="00C95EE8" w:rsidRDefault="006A0A21" w:rsidP="00C95EE8">
      <w:pPr>
        <w:widowControl/>
        <w:numPr>
          <w:ilvl w:val="0"/>
          <w:numId w:val="5"/>
        </w:numPr>
        <w:suppressAutoHyphens w:val="0"/>
        <w:spacing w:line="360" w:lineRule="auto"/>
        <w:jc w:val="both"/>
        <w:rPr>
          <w:rFonts w:cs="Times New Roman"/>
          <w:color w:val="000000"/>
        </w:rPr>
      </w:pPr>
      <w:r w:rsidRPr="00C95EE8">
        <w:rPr>
          <w:rFonts w:cs="Times New Roman"/>
          <w:color w:val="000000"/>
        </w:rPr>
        <w:t>M</w:t>
      </w:r>
      <w:r w:rsidR="00CF6107" w:rsidRPr="00C95EE8">
        <w:rPr>
          <w:rFonts w:cs="Times New Roman"/>
          <w:color w:val="000000"/>
        </w:rPr>
        <w:t>icrosoft</w:t>
      </w:r>
      <w:r w:rsidR="00C95EE8">
        <w:rPr>
          <w:rFonts w:cs="Times New Roman"/>
          <w:color w:val="000000"/>
        </w:rPr>
        <w:t xml:space="preserve"> Office</w:t>
      </w:r>
    </w:p>
    <w:p w:rsidR="006A0A21" w:rsidRPr="00C95EE8" w:rsidRDefault="006A0A21" w:rsidP="00C95EE8">
      <w:pPr>
        <w:widowControl/>
        <w:numPr>
          <w:ilvl w:val="0"/>
          <w:numId w:val="5"/>
        </w:numPr>
        <w:suppressAutoHyphens w:val="0"/>
        <w:spacing w:line="360" w:lineRule="auto"/>
        <w:jc w:val="both"/>
        <w:rPr>
          <w:rFonts w:cs="Times New Roman"/>
          <w:color w:val="000000"/>
        </w:rPr>
      </w:pPr>
      <w:r w:rsidRPr="00C95EE8">
        <w:rPr>
          <w:rFonts w:cs="Times New Roman"/>
          <w:color w:val="000000"/>
        </w:rPr>
        <w:t xml:space="preserve">Installation of  OS, </w:t>
      </w:r>
      <w:r w:rsidR="00CF6107" w:rsidRPr="00C95EE8">
        <w:rPr>
          <w:rFonts w:cs="Times New Roman"/>
          <w:color w:val="000000"/>
        </w:rPr>
        <w:t>Software</w:t>
      </w:r>
      <w:r w:rsidRPr="00C95EE8">
        <w:rPr>
          <w:rFonts w:cs="Times New Roman"/>
          <w:color w:val="000000"/>
        </w:rPr>
        <w:t>, Drivers</w:t>
      </w:r>
    </w:p>
    <w:p w:rsidR="006A0A21" w:rsidRPr="00C95EE8" w:rsidRDefault="006A0A21">
      <w:pPr>
        <w:widowControl/>
        <w:numPr>
          <w:ilvl w:val="0"/>
          <w:numId w:val="5"/>
        </w:numPr>
        <w:suppressAutoHyphens w:val="0"/>
        <w:spacing w:after="76" w:line="360" w:lineRule="auto"/>
        <w:jc w:val="both"/>
        <w:rPr>
          <w:rFonts w:cs="Times New Roman"/>
          <w:b/>
          <w:bCs/>
        </w:rPr>
      </w:pPr>
      <w:r>
        <w:rPr>
          <w:rFonts w:cs="Times New Roman"/>
          <w:color w:val="000000"/>
        </w:rPr>
        <w:t xml:space="preserve">Operating System: </w:t>
      </w:r>
      <w:r w:rsidR="00C95EE8">
        <w:rPr>
          <w:rFonts w:cs="Times New Roman"/>
        </w:rPr>
        <w:t>Windows 7, XP Prof</w:t>
      </w:r>
    </w:p>
    <w:p w:rsidR="009E41A3" w:rsidRPr="00C95EE8" w:rsidRDefault="009E41A3">
      <w:pPr>
        <w:widowControl/>
        <w:numPr>
          <w:ilvl w:val="0"/>
          <w:numId w:val="5"/>
        </w:numPr>
        <w:suppressAutoHyphens w:val="0"/>
        <w:spacing w:after="76" w:line="360" w:lineRule="auto"/>
        <w:jc w:val="both"/>
        <w:rPr>
          <w:rFonts w:cs="Times New Roman"/>
          <w:b/>
          <w:bCs/>
        </w:rPr>
      </w:pPr>
      <w:r>
        <w:rPr>
          <w:rFonts w:cs="Times New Roman"/>
        </w:rPr>
        <w:t xml:space="preserve">English Typing. English typing speed </w:t>
      </w:r>
      <w:r w:rsidR="008E6595">
        <w:rPr>
          <w:rFonts w:cs="Times New Roman"/>
        </w:rPr>
        <w:t>50</w:t>
      </w:r>
      <w:r>
        <w:rPr>
          <w:rFonts w:cs="Times New Roman"/>
        </w:rPr>
        <w:t xml:space="preserve"> wpm.</w:t>
      </w:r>
    </w:p>
    <w:p w:rsidR="00C95EE8" w:rsidRDefault="00C95EE8" w:rsidP="008E6595">
      <w:pPr>
        <w:widowControl/>
        <w:suppressAutoHyphens w:val="0"/>
        <w:spacing w:after="76" w:line="360" w:lineRule="auto"/>
        <w:jc w:val="center"/>
        <w:rPr>
          <w:rFonts w:cs="Times New Roman"/>
        </w:rPr>
      </w:pPr>
    </w:p>
    <w:p w:rsidR="008E6595" w:rsidRDefault="008E6595" w:rsidP="008E6595">
      <w:pPr>
        <w:widowControl/>
        <w:suppressAutoHyphens w:val="0"/>
        <w:spacing w:after="76" w:line="360" w:lineRule="auto"/>
        <w:jc w:val="center"/>
        <w:rPr>
          <w:rFonts w:cs="Times New Roman"/>
        </w:rPr>
      </w:pPr>
    </w:p>
    <w:p w:rsidR="00DB583D" w:rsidRPr="00DB583D" w:rsidRDefault="00DB583D" w:rsidP="00DB583D">
      <w:pPr>
        <w:pBdr>
          <w:bottom w:val="single" w:sz="8" w:space="0" w:color="000000"/>
          <w:right w:val="single" w:sz="8" w:space="9" w:color="000000"/>
        </w:pBdr>
        <w:shd w:val="clear" w:color="auto" w:fill="C0C0C0"/>
        <w:spacing w:before="300" w:after="300"/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lastRenderedPageBreak/>
        <w:t>EXPERIENCE</w:t>
      </w:r>
    </w:p>
    <w:p w:rsidR="003D399B" w:rsidRDefault="003D399B" w:rsidP="008E6595">
      <w:pPr>
        <w:pStyle w:val="ListParagraph"/>
        <w:numPr>
          <w:ilvl w:val="0"/>
          <w:numId w:val="9"/>
        </w:numPr>
        <w:spacing w:after="76" w:line="360" w:lineRule="auto"/>
        <w:jc w:val="both"/>
        <w:rPr>
          <w:rFonts w:ascii="Times New Roman" w:hAnsi="Times New Roman"/>
        </w:rPr>
      </w:pPr>
      <w:r w:rsidRPr="003D58BA">
        <w:rPr>
          <w:rFonts w:ascii="Times New Roman" w:hAnsi="Times New Roman"/>
        </w:rPr>
        <w:t>I am working with INDUSIND BANK</w:t>
      </w:r>
      <w:r>
        <w:rPr>
          <w:rFonts w:ascii="Times New Roman" w:hAnsi="Times New Roman"/>
        </w:rPr>
        <w:t xml:space="preserve"> LTD</w:t>
      </w:r>
      <w:r w:rsidRPr="003D58BA">
        <w:rPr>
          <w:rFonts w:ascii="Times New Roman" w:hAnsi="Times New Roman"/>
        </w:rPr>
        <w:t xml:space="preserve"> as </w:t>
      </w:r>
      <w:r>
        <w:rPr>
          <w:rFonts w:ascii="Times New Roman" w:hAnsi="Times New Roman"/>
        </w:rPr>
        <w:t>Associate</w:t>
      </w:r>
      <w:r w:rsidRPr="003D58B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 w:rsidRPr="003D58BA">
        <w:rPr>
          <w:rFonts w:ascii="Times New Roman" w:hAnsi="Times New Roman"/>
        </w:rPr>
        <w:t xml:space="preserve">elationship </w:t>
      </w:r>
      <w:r>
        <w:rPr>
          <w:rFonts w:ascii="Times New Roman" w:hAnsi="Times New Roman"/>
        </w:rPr>
        <w:t>M</w:t>
      </w:r>
      <w:r w:rsidRPr="003D58BA">
        <w:rPr>
          <w:rFonts w:ascii="Times New Roman" w:hAnsi="Times New Roman"/>
        </w:rPr>
        <w:t>anager</w:t>
      </w:r>
      <w:r>
        <w:rPr>
          <w:rFonts w:ascii="Times New Roman" w:hAnsi="Times New Roman"/>
        </w:rPr>
        <w:t xml:space="preserve"> </w:t>
      </w:r>
      <w:r w:rsidRPr="003D58BA">
        <w:rPr>
          <w:rFonts w:ascii="Times New Roman" w:hAnsi="Times New Roman"/>
        </w:rPr>
        <w:t>(ARM)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Since</w:t>
      </w:r>
      <w:proofErr w:type="gramEnd"/>
      <w:r>
        <w:rPr>
          <w:rFonts w:ascii="Times New Roman" w:hAnsi="Times New Roman"/>
        </w:rPr>
        <w:t xml:space="preserve"> 25</w:t>
      </w:r>
      <w:r w:rsidRPr="003D399B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August, 2014</w:t>
      </w:r>
      <w:r w:rsidRPr="003D58BA">
        <w:rPr>
          <w:rFonts w:ascii="Times New Roman" w:hAnsi="Times New Roman"/>
        </w:rPr>
        <w:t>.</w:t>
      </w:r>
    </w:p>
    <w:p w:rsidR="003D399B" w:rsidRDefault="003D399B" w:rsidP="008E6595">
      <w:pPr>
        <w:pStyle w:val="ListParagraph"/>
        <w:numPr>
          <w:ilvl w:val="0"/>
          <w:numId w:val="9"/>
        </w:numPr>
        <w:spacing w:after="76" w:line="360" w:lineRule="auto"/>
        <w:jc w:val="both"/>
        <w:rPr>
          <w:rFonts w:ascii="Times New Roman" w:hAnsi="Times New Roman"/>
        </w:rPr>
      </w:pPr>
      <w:r w:rsidRPr="003D58BA">
        <w:rPr>
          <w:rFonts w:ascii="Times New Roman" w:hAnsi="Times New Roman"/>
        </w:rPr>
        <w:t xml:space="preserve">I </w:t>
      </w:r>
      <w:r w:rsidR="00932CBA">
        <w:rPr>
          <w:rFonts w:ascii="Times New Roman" w:hAnsi="Times New Roman"/>
        </w:rPr>
        <w:t>had worked</w:t>
      </w:r>
      <w:r w:rsidRPr="003D58BA">
        <w:rPr>
          <w:rFonts w:ascii="Times New Roman" w:hAnsi="Times New Roman"/>
        </w:rPr>
        <w:t xml:space="preserve"> with HDFC Bank Ltd in </w:t>
      </w:r>
      <w:r w:rsidRPr="003D58BA">
        <w:rPr>
          <w:rFonts w:ascii="Times New Roman" w:hAnsi="Times New Roman"/>
          <w:b/>
        </w:rPr>
        <w:t xml:space="preserve">CASA </w:t>
      </w:r>
      <w:r w:rsidRPr="003D58BA">
        <w:rPr>
          <w:rFonts w:ascii="Times New Roman" w:hAnsi="Times New Roman"/>
        </w:rPr>
        <w:t>as B</w:t>
      </w:r>
      <w:r w:rsidR="00932CBA">
        <w:rPr>
          <w:rFonts w:ascii="Times New Roman" w:hAnsi="Times New Roman"/>
        </w:rPr>
        <w:t xml:space="preserve">ranch </w:t>
      </w:r>
      <w:r w:rsidRPr="003D58BA">
        <w:rPr>
          <w:rFonts w:ascii="Times New Roman" w:hAnsi="Times New Roman"/>
        </w:rPr>
        <w:t>S</w:t>
      </w:r>
      <w:r w:rsidR="00932CBA">
        <w:rPr>
          <w:rFonts w:ascii="Times New Roman" w:hAnsi="Times New Roman"/>
        </w:rPr>
        <w:t xml:space="preserve">ales </w:t>
      </w:r>
      <w:r w:rsidRPr="003D58BA">
        <w:rPr>
          <w:rFonts w:ascii="Times New Roman" w:hAnsi="Times New Roman"/>
        </w:rPr>
        <w:t>O</w:t>
      </w:r>
      <w:r w:rsidR="00932CBA">
        <w:rPr>
          <w:rFonts w:ascii="Times New Roman" w:hAnsi="Times New Roman"/>
        </w:rPr>
        <w:t>fficer fr</w:t>
      </w:r>
      <w:r w:rsidR="00EB04AB">
        <w:rPr>
          <w:rFonts w:ascii="Times New Roman" w:hAnsi="Times New Roman"/>
        </w:rPr>
        <w:t>om April 2012 to August 2014</w:t>
      </w:r>
      <w:r w:rsidR="00932CBA">
        <w:rPr>
          <w:rFonts w:ascii="Times New Roman" w:hAnsi="Times New Roman"/>
        </w:rPr>
        <w:t>.</w:t>
      </w:r>
    </w:p>
    <w:p w:rsidR="00EB04AB" w:rsidRDefault="00EB04AB" w:rsidP="008E6595">
      <w:pPr>
        <w:pStyle w:val="ListParagraph"/>
        <w:numPr>
          <w:ilvl w:val="0"/>
          <w:numId w:val="9"/>
        </w:numPr>
        <w:spacing w:after="76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had </w:t>
      </w:r>
      <w:r w:rsidR="00273F94">
        <w:rPr>
          <w:rFonts w:ascii="Times New Roman" w:hAnsi="Times New Roman"/>
        </w:rPr>
        <w:t>worked</w:t>
      </w:r>
      <w:r w:rsidRPr="003D58BA">
        <w:rPr>
          <w:rFonts w:ascii="Times New Roman" w:hAnsi="Times New Roman"/>
        </w:rPr>
        <w:t xml:space="preserve"> as a Stock Market Advisor</w:t>
      </w:r>
      <w:r w:rsidR="00273F94">
        <w:rPr>
          <w:rFonts w:ascii="Times New Roman" w:hAnsi="Times New Roman"/>
        </w:rPr>
        <w:t xml:space="preserve"> from June 2010 to February 2012</w:t>
      </w:r>
      <w:r w:rsidRPr="003D58BA">
        <w:rPr>
          <w:rFonts w:ascii="Times New Roman" w:hAnsi="Times New Roman"/>
        </w:rPr>
        <w:t>.</w:t>
      </w:r>
    </w:p>
    <w:p w:rsidR="008F7C4F" w:rsidRPr="00EB04AB" w:rsidRDefault="003D399B" w:rsidP="00EB04AB">
      <w:pPr>
        <w:pStyle w:val="ListParagraph"/>
        <w:numPr>
          <w:ilvl w:val="0"/>
          <w:numId w:val="9"/>
        </w:numPr>
        <w:spacing w:after="76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had </w:t>
      </w:r>
      <w:r w:rsidR="00273F94">
        <w:rPr>
          <w:rFonts w:ascii="Times New Roman" w:hAnsi="Times New Roman"/>
        </w:rPr>
        <w:t>worked</w:t>
      </w:r>
      <w:r>
        <w:rPr>
          <w:rFonts w:ascii="Times New Roman" w:hAnsi="Times New Roman"/>
        </w:rPr>
        <w:t xml:space="preserve"> in Vodafone Call center as Customer Service Executive</w:t>
      </w:r>
      <w:r w:rsidR="00273F94">
        <w:rPr>
          <w:rFonts w:ascii="Times New Roman" w:hAnsi="Times New Roman"/>
        </w:rPr>
        <w:t xml:space="preserve"> from June 2009 to April 2010.</w:t>
      </w:r>
    </w:p>
    <w:p w:rsidR="00DD2717" w:rsidRPr="00DD2717" w:rsidRDefault="00DD2717" w:rsidP="00DD2717">
      <w:pPr>
        <w:pBdr>
          <w:bottom w:val="single" w:sz="8" w:space="0" w:color="000000"/>
          <w:right w:val="single" w:sz="8" w:space="9" w:color="000000"/>
        </w:pBdr>
        <w:shd w:val="clear" w:color="auto" w:fill="C0C0C0"/>
        <w:spacing w:before="300" w:after="300"/>
        <w:jc w:val="both"/>
        <w:rPr>
          <w:b/>
          <w:color w:val="000000"/>
        </w:rPr>
      </w:pPr>
      <w:r>
        <w:rPr>
          <w:b/>
          <w:color w:val="000000"/>
        </w:rPr>
        <w:t>ACHIEVEMENT</w:t>
      </w:r>
    </w:p>
    <w:p w:rsidR="003D399B" w:rsidRDefault="00D81E17">
      <w:pPr>
        <w:widowControl/>
        <w:suppressAutoHyphens w:val="0"/>
        <w:spacing w:after="76" w:line="360" w:lineRule="auto"/>
        <w:jc w:val="both"/>
        <w:rPr>
          <w:b/>
          <w:sz w:val="22"/>
          <w:szCs w:val="22"/>
        </w:rPr>
      </w:pPr>
      <w:r>
        <w:rPr>
          <w:rFonts w:cs="Times New Roman"/>
          <w:b/>
          <w:bCs/>
        </w:rPr>
        <w:t xml:space="preserve">   </w:t>
      </w:r>
      <w:r w:rsidR="003D399B">
        <w:rPr>
          <w:rFonts w:cs="Times New Roman"/>
          <w:b/>
          <w:bCs/>
        </w:rPr>
        <w:t xml:space="preserve">   </w:t>
      </w:r>
      <w:r>
        <w:rPr>
          <w:rFonts w:hAnsi="Calibri" w:cs="Times New Roman"/>
          <w:b/>
          <w:bCs/>
        </w:rPr>
        <w:t>•</w:t>
      </w:r>
      <w:r>
        <w:rPr>
          <w:rFonts w:hAnsi="Calibri" w:cs="Times New Roman"/>
          <w:b/>
          <w:bCs/>
        </w:rPr>
        <w:t xml:space="preserve"> </w:t>
      </w:r>
      <w:r w:rsidR="003D399B">
        <w:rPr>
          <w:rFonts w:hAnsi="Calibri" w:cs="Times New Roman"/>
          <w:b/>
          <w:bCs/>
        </w:rPr>
        <w:t xml:space="preserve">  </w:t>
      </w:r>
      <w:r w:rsidR="003D399B">
        <w:rPr>
          <w:rFonts w:cs="Times New Roman"/>
          <w:kern w:val="22"/>
          <w:sz w:val="22"/>
          <w:szCs w:val="22"/>
        </w:rPr>
        <w:t xml:space="preserve">Won 3 times </w:t>
      </w:r>
      <w:r w:rsidR="003D399B" w:rsidRPr="00CE796E">
        <w:rPr>
          <w:rFonts w:cs="Times New Roman"/>
          <w:kern w:val="22"/>
          <w:sz w:val="22"/>
          <w:szCs w:val="22"/>
        </w:rPr>
        <w:t>“</w:t>
      </w:r>
      <w:r w:rsidR="003D399B" w:rsidRPr="00CE796E">
        <w:rPr>
          <w:b/>
          <w:sz w:val="22"/>
          <w:szCs w:val="22"/>
        </w:rPr>
        <w:t xml:space="preserve">Consistently Achieving Productivity Benchmark” </w:t>
      </w:r>
      <w:r w:rsidR="003D399B" w:rsidRPr="00CE796E">
        <w:rPr>
          <w:bCs/>
          <w:sz w:val="22"/>
          <w:szCs w:val="22"/>
        </w:rPr>
        <w:t xml:space="preserve">certificate from </w:t>
      </w:r>
      <w:r w:rsidR="003D399B" w:rsidRPr="00CE796E">
        <w:rPr>
          <w:b/>
          <w:sz w:val="22"/>
          <w:szCs w:val="22"/>
        </w:rPr>
        <w:t xml:space="preserve">HDFC BANK LTD </w:t>
      </w:r>
    </w:p>
    <w:p w:rsidR="008F7C4F" w:rsidRPr="003D399B" w:rsidRDefault="003D399B">
      <w:pPr>
        <w:widowControl/>
        <w:suppressAutoHyphens w:val="0"/>
        <w:spacing w:after="76" w:line="360" w:lineRule="auto"/>
        <w:jc w:val="both"/>
        <w:rPr>
          <w:rFonts w:cs="Times New Roman"/>
        </w:rPr>
      </w:pPr>
      <w:r>
        <w:rPr>
          <w:b/>
          <w:sz w:val="22"/>
          <w:szCs w:val="22"/>
        </w:rPr>
        <w:t xml:space="preserve">            </w:t>
      </w:r>
      <w:proofErr w:type="gramStart"/>
      <w:r w:rsidRPr="00CE796E">
        <w:rPr>
          <w:b/>
          <w:sz w:val="22"/>
          <w:szCs w:val="22"/>
        </w:rPr>
        <w:t>ZONAL HEAD.</w:t>
      </w:r>
      <w:proofErr w:type="gramEnd"/>
    </w:p>
    <w:p w:rsidR="006A0A21" w:rsidRDefault="006A0A21">
      <w:pPr>
        <w:pBdr>
          <w:bottom w:val="single" w:sz="8" w:space="1" w:color="000000"/>
          <w:right w:val="single" w:sz="8" w:space="4" w:color="000000"/>
        </w:pBdr>
        <w:shd w:val="clear" w:color="auto" w:fill="BFBFBF"/>
        <w:spacing w:before="120" w:after="120"/>
        <w:jc w:val="both"/>
        <w:rPr>
          <w:rFonts w:cs="Times New Roman"/>
          <w:color w:val="000000"/>
        </w:rPr>
      </w:pPr>
      <w:r>
        <w:rPr>
          <w:rFonts w:cs="Times New Roman"/>
          <w:b/>
          <w:bCs/>
        </w:rPr>
        <w:t>HOBBIES</w:t>
      </w:r>
    </w:p>
    <w:p w:rsidR="00CF6107" w:rsidRDefault="00CF6107">
      <w:pPr>
        <w:numPr>
          <w:ilvl w:val="0"/>
          <w:numId w:val="3"/>
        </w:numPr>
        <w:spacing w:line="48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Reading Books</w:t>
      </w:r>
    </w:p>
    <w:p w:rsidR="006A0A21" w:rsidRPr="00235DD4" w:rsidRDefault="00F62147" w:rsidP="00235DD4">
      <w:pPr>
        <w:numPr>
          <w:ilvl w:val="0"/>
          <w:numId w:val="3"/>
        </w:numPr>
        <w:spacing w:line="48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Volleyball, </w:t>
      </w:r>
      <w:r w:rsidR="00994A35">
        <w:rPr>
          <w:rFonts w:cs="Times New Roman"/>
          <w:color w:val="000000"/>
        </w:rPr>
        <w:t>Cricket</w:t>
      </w:r>
    </w:p>
    <w:p w:rsidR="006A0A21" w:rsidRDefault="006A0A21">
      <w:pPr>
        <w:pBdr>
          <w:bottom w:val="single" w:sz="8" w:space="1" w:color="000000"/>
          <w:right w:val="single" w:sz="8" w:space="4" w:color="000000"/>
        </w:pBdr>
        <w:shd w:val="clear" w:color="auto" w:fill="BFBFBF"/>
        <w:spacing w:before="120" w:after="30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sz w:val="22"/>
          <w:szCs w:val="22"/>
        </w:rPr>
        <w:t>PERSONAL PROFILE</w:t>
      </w:r>
    </w:p>
    <w:p w:rsidR="006A0A21" w:rsidRDefault="006A0A21">
      <w:pPr>
        <w:widowControl/>
        <w:suppressAutoHyphens w:val="0"/>
        <w:spacing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Father </w:t>
      </w:r>
      <w:proofErr w:type="gramStart"/>
      <w:r>
        <w:rPr>
          <w:rFonts w:cs="Times New Roman"/>
          <w:b/>
          <w:bCs/>
          <w:color w:val="000000"/>
        </w:rPr>
        <w:t>Name</w:t>
      </w:r>
      <w:r w:rsidR="00876AF4"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b/>
          <w:bCs/>
          <w:color w:val="000000"/>
        </w:rPr>
        <w:t>:</w:t>
      </w:r>
      <w:proofErr w:type="gramEnd"/>
      <w:r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 </w:t>
      </w:r>
      <w:proofErr w:type="spellStart"/>
      <w:r w:rsidR="00F9105A">
        <w:rPr>
          <w:rFonts w:cs="Times New Roman"/>
          <w:bCs/>
          <w:color w:val="000000"/>
        </w:rPr>
        <w:t>Gokulbhai</w:t>
      </w:r>
      <w:proofErr w:type="spellEnd"/>
      <w:r w:rsidR="00F9105A">
        <w:rPr>
          <w:rFonts w:cs="Times New Roman"/>
          <w:bCs/>
          <w:color w:val="000000"/>
        </w:rPr>
        <w:t xml:space="preserve"> </w:t>
      </w:r>
      <w:proofErr w:type="spellStart"/>
      <w:r w:rsidR="00F9105A">
        <w:rPr>
          <w:rFonts w:cs="Times New Roman"/>
          <w:bCs/>
          <w:color w:val="000000"/>
        </w:rPr>
        <w:t>Devagan</w:t>
      </w:r>
      <w:proofErr w:type="spellEnd"/>
    </w:p>
    <w:p w:rsidR="006A0A21" w:rsidRPr="00F9105A" w:rsidRDefault="006A0A21">
      <w:pPr>
        <w:widowControl/>
        <w:suppressAutoHyphens w:val="0"/>
        <w:spacing w:line="360" w:lineRule="auto"/>
        <w:jc w:val="both"/>
        <w:rPr>
          <w:rFonts w:cs="Times New Roman"/>
          <w:bCs/>
          <w:color w:val="000000"/>
        </w:rPr>
      </w:pPr>
      <w:r>
        <w:rPr>
          <w:rFonts w:cs="Times New Roman"/>
          <w:b/>
          <w:bCs/>
          <w:color w:val="000000"/>
        </w:rPr>
        <w:t>Mother Name:</w:t>
      </w:r>
      <w:r w:rsidR="00CF6107">
        <w:rPr>
          <w:rFonts w:cs="Times New Roman"/>
          <w:b/>
          <w:bCs/>
          <w:color w:val="000000"/>
        </w:rPr>
        <w:t xml:space="preserve">  </w:t>
      </w:r>
      <w:proofErr w:type="spellStart"/>
      <w:r w:rsidR="00F9105A">
        <w:rPr>
          <w:rFonts w:cs="Times New Roman"/>
          <w:bCs/>
          <w:color w:val="000000"/>
        </w:rPr>
        <w:t>Rajniben</w:t>
      </w:r>
      <w:proofErr w:type="spellEnd"/>
      <w:r w:rsidR="00F9105A">
        <w:rPr>
          <w:rFonts w:cs="Times New Roman"/>
          <w:bCs/>
          <w:color w:val="000000"/>
        </w:rPr>
        <w:t xml:space="preserve"> </w:t>
      </w:r>
      <w:proofErr w:type="spellStart"/>
      <w:r w:rsidR="00F9105A">
        <w:rPr>
          <w:rFonts w:cs="Times New Roman"/>
          <w:bCs/>
          <w:color w:val="000000"/>
        </w:rPr>
        <w:t>Devagan</w:t>
      </w:r>
      <w:proofErr w:type="spellEnd"/>
    </w:p>
    <w:p w:rsidR="006A0A21" w:rsidRDefault="006A0A21">
      <w:pPr>
        <w:widowControl/>
        <w:suppressAutoHyphens w:val="0"/>
        <w:spacing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Date of birth</w:t>
      </w:r>
      <w:r w:rsidR="00876AF4">
        <w:rPr>
          <w:rFonts w:cs="Times New Roman"/>
          <w:b/>
          <w:bCs/>
          <w:color w:val="000000"/>
        </w:rPr>
        <w:t xml:space="preserve">  </w:t>
      </w:r>
      <w:r>
        <w:rPr>
          <w:rFonts w:cs="Times New Roman"/>
          <w:b/>
          <w:bCs/>
          <w:color w:val="000000"/>
        </w:rPr>
        <w:t xml:space="preserve">: </w:t>
      </w:r>
      <w:r w:rsidR="00C95EE8">
        <w:rPr>
          <w:rFonts w:cs="Times New Roman"/>
          <w:bCs/>
          <w:color w:val="000000"/>
        </w:rPr>
        <w:t>1</w:t>
      </w:r>
      <w:r w:rsidR="00F9105A">
        <w:rPr>
          <w:rFonts w:cs="Times New Roman"/>
          <w:bCs/>
          <w:color w:val="000000"/>
        </w:rPr>
        <w:t>1</w:t>
      </w:r>
      <w:r w:rsidRPr="00CB6437">
        <w:rPr>
          <w:rFonts w:cs="Times New Roman"/>
          <w:bCs/>
          <w:color w:val="000000"/>
          <w:vertAlign w:val="superscript"/>
        </w:rPr>
        <w:t>th</w:t>
      </w:r>
      <w:r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color w:val="000000"/>
        </w:rPr>
        <w:t xml:space="preserve"> </w:t>
      </w:r>
      <w:r w:rsidR="00F9105A">
        <w:rPr>
          <w:rFonts w:cs="Times New Roman"/>
          <w:color w:val="000000"/>
        </w:rPr>
        <w:t>November</w:t>
      </w:r>
      <w:r w:rsidR="00594724">
        <w:rPr>
          <w:rFonts w:cs="Times New Roman"/>
          <w:color w:val="000000"/>
        </w:rPr>
        <w:t xml:space="preserve"> 1986</w:t>
      </w:r>
      <w:r>
        <w:rPr>
          <w:rFonts w:cs="Times New Roman"/>
          <w:color w:val="000000"/>
        </w:rPr>
        <w:t xml:space="preserve">. </w:t>
      </w:r>
    </w:p>
    <w:p w:rsidR="006A0A21" w:rsidRDefault="006A0A21">
      <w:pPr>
        <w:widowControl/>
        <w:suppressAutoHyphens w:val="0"/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Sex</w:t>
      </w:r>
      <w:r w:rsidR="00876AF4">
        <w:rPr>
          <w:rFonts w:cs="Times New Roman"/>
          <w:b/>
          <w:bCs/>
          <w:color w:val="000000"/>
        </w:rPr>
        <w:t xml:space="preserve">                  </w:t>
      </w:r>
      <w:r>
        <w:rPr>
          <w:rFonts w:cs="Times New Roman"/>
          <w:b/>
          <w:bCs/>
          <w:color w:val="000000"/>
        </w:rPr>
        <w:t xml:space="preserve">: </w:t>
      </w:r>
      <w:r w:rsidR="00F9105A">
        <w:rPr>
          <w:rFonts w:cs="Times New Roman"/>
          <w:bCs/>
          <w:color w:val="000000"/>
        </w:rPr>
        <w:t>Ma</w:t>
      </w:r>
      <w:r>
        <w:rPr>
          <w:rFonts w:cs="Times New Roman"/>
          <w:color w:val="000000"/>
        </w:rPr>
        <w:t xml:space="preserve">le. </w:t>
      </w:r>
    </w:p>
    <w:p w:rsidR="0020578E" w:rsidRDefault="00876AF4" w:rsidP="0020578E">
      <w:pPr>
        <w:widowControl/>
        <w:suppressAutoHyphens w:val="0"/>
        <w:autoSpaceDE/>
        <w:ind w:right="209"/>
        <w:jc w:val="both"/>
        <w:rPr>
          <w:rFonts w:eastAsia="Calibri" w:cs="Times New Roman"/>
        </w:rPr>
      </w:pPr>
      <w:r>
        <w:rPr>
          <w:rFonts w:ascii="Arial" w:eastAsia="Calibri" w:hAnsi="Arial" w:cs="Arial"/>
          <w:b/>
          <w:sz w:val="22"/>
          <w:szCs w:val="20"/>
        </w:rPr>
        <w:t xml:space="preserve">Personal </w:t>
      </w:r>
      <w:proofErr w:type="gramStart"/>
      <w:r w:rsidR="00734E0D">
        <w:rPr>
          <w:rFonts w:ascii="Arial" w:eastAsia="Calibri" w:hAnsi="Arial" w:cs="Arial"/>
          <w:b/>
          <w:sz w:val="22"/>
          <w:szCs w:val="20"/>
        </w:rPr>
        <w:t>S</w:t>
      </w:r>
      <w:r w:rsidR="0020578E" w:rsidRPr="0020578E">
        <w:rPr>
          <w:rFonts w:ascii="Arial" w:eastAsia="Calibri" w:hAnsi="Arial" w:cs="Arial"/>
          <w:b/>
          <w:sz w:val="22"/>
          <w:szCs w:val="20"/>
        </w:rPr>
        <w:t>kill</w:t>
      </w:r>
      <w:r w:rsidR="0020578E">
        <w:rPr>
          <w:rFonts w:ascii="Arial" w:eastAsia="Calibri" w:hAnsi="Arial" w:cs="Arial"/>
          <w:sz w:val="20"/>
          <w:szCs w:val="20"/>
        </w:rPr>
        <w:t xml:space="preserve"> :</w:t>
      </w:r>
      <w:proofErr w:type="gramEnd"/>
      <w:r w:rsidR="0020578E">
        <w:rPr>
          <w:rFonts w:ascii="Arial" w:eastAsia="Calibri" w:hAnsi="Arial" w:cs="Arial"/>
          <w:sz w:val="20"/>
          <w:szCs w:val="20"/>
        </w:rPr>
        <w:t xml:space="preserve"> </w:t>
      </w:r>
      <w:r w:rsidR="0020578E" w:rsidRPr="0020578E">
        <w:rPr>
          <w:rFonts w:eastAsia="Calibri" w:cs="Times New Roman"/>
        </w:rPr>
        <w:t>Sincerity , Regularity</w:t>
      </w:r>
      <w:r w:rsidR="0020578E">
        <w:rPr>
          <w:rFonts w:eastAsia="Calibri" w:cs="Times New Roman"/>
        </w:rPr>
        <w:t>,</w:t>
      </w:r>
      <w:r w:rsidR="0020578E" w:rsidRPr="0020578E">
        <w:rPr>
          <w:rFonts w:eastAsia="Calibri" w:cs="Times New Roman"/>
        </w:rPr>
        <w:t xml:space="preserve"> Strong determination to succeed, Quick learner and hardworking, </w:t>
      </w:r>
      <w:r w:rsidR="0020578E">
        <w:rPr>
          <w:rFonts w:eastAsia="Calibri" w:cs="Times New Roman"/>
        </w:rPr>
        <w:t xml:space="preserve">  </w:t>
      </w:r>
    </w:p>
    <w:p w:rsidR="0020578E" w:rsidRPr="0020578E" w:rsidRDefault="0020578E" w:rsidP="0020578E">
      <w:pPr>
        <w:widowControl/>
        <w:suppressAutoHyphens w:val="0"/>
        <w:autoSpaceDE/>
        <w:ind w:left="1620" w:right="209"/>
        <w:jc w:val="both"/>
        <w:rPr>
          <w:rFonts w:eastAsia="Calibri" w:cs="Times New Roman"/>
        </w:rPr>
      </w:pPr>
      <w:r w:rsidRPr="0020578E">
        <w:rPr>
          <w:rFonts w:eastAsia="Calibri" w:cs="Times New Roman"/>
        </w:rPr>
        <w:t>Work independently and as part of a team,</w:t>
      </w:r>
      <w:r w:rsidR="00C95EE8">
        <w:rPr>
          <w:rFonts w:eastAsia="Calibri" w:cs="Times New Roman"/>
        </w:rPr>
        <w:t xml:space="preserve"> </w:t>
      </w:r>
      <w:r w:rsidRPr="0020578E">
        <w:rPr>
          <w:rFonts w:eastAsia="Calibri" w:cs="Times New Roman"/>
        </w:rPr>
        <w:t>Flexible and adapt quickly to new working environments</w:t>
      </w:r>
      <w:r>
        <w:rPr>
          <w:rFonts w:eastAsia="Calibri" w:cs="Times New Roman"/>
        </w:rPr>
        <w:t>,</w:t>
      </w:r>
      <w:r w:rsidRPr="0020578E">
        <w:rPr>
          <w:rFonts w:eastAsia="Calibri" w:cs="Times New Roman"/>
        </w:rPr>
        <w:t xml:space="preserve"> Positive attitude.</w:t>
      </w:r>
    </w:p>
    <w:p w:rsidR="006A0A21" w:rsidRDefault="006A0A21">
      <w:pPr>
        <w:widowControl/>
        <w:suppressAutoHyphens w:val="0"/>
        <w:spacing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Marital status: </w:t>
      </w:r>
      <w:r>
        <w:rPr>
          <w:rFonts w:cs="Times New Roman"/>
          <w:color w:val="000000"/>
        </w:rPr>
        <w:t xml:space="preserve">Married. </w:t>
      </w:r>
    </w:p>
    <w:p w:rsidR="006A0A21" w:rsidRDefault="006A0A21">
      <w:pPr>
        <w:widowControl/>
        <w:suppressAutoHyphens w:val="0"/>
        <w:spacing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Languages known: </w:t>
      </w:r>
      <w:r>
        <w:rPr>
          <w:rFonts w:cs="Times New Roman"/>
          <w:color w:val="000000"/>
        </w:rPr>
        <w:t>English, Hindi, Gujarati</w:t>
      </w:r>
      <w:r w:rsidR="0092443E">
        <w:rPr>
          <w:rFonts w:cs="Times New Roman"/>
          <w:color w:val="000000"/>
        </w:rPr>
        <w:t xml:space="preserve">, </w:t>
      </w:r>
      <w:proofErr w:type="spellStart"/>
      <w:r w:rsidR="00F9105A">
        <w:rPr>
          <w:rFonts w:cs="Times New Roman"/>
          <w:color w:val="000000"/>
        </w:rPr>
        <w:t>Chattisgari</w:t>
      </w:r>
      <w:proofErr w:type="spellEnd"/>
    </w:p>
    <w:p w:rsidR="006A0A21" w:rsidRDefault="006A0A21">
      <w:pPr>
        <w:widowControl/>
        <w:suppressAutoHyphens w:val="0"/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 xml:space="preserve">Nationality: </w:t>
      </w:r>
      <w:r>
        <w:rPr>
          <w:rFonts w:cs="Times New Roman"/>
          <w:color w:val="000000"/>
        </w:rPr>
        <w:t xml:space="preserve">Indian. </w:t>
      </w:r>
    </w:p>
    <w:p w:rsidR="0020578E" w:rsidRDefault="0020578E" w:rsidP="0020578E">
      <w:pPr>
        <w:pStyle w:val="BodyText"/>
        <w:spacing w:after="0"/>
        <w:rPr>
          <w:rFonts w:ascii="Calibri" w:hAnsi="Calibri"/>
        </w:rPr>
      </w:pPr>
    </w:p>
    <w:p w:rsidR="0020578E" w:rsidRDefault="0020578E" w:rsidP="0020578E">
      <w:pPr>
        <w:pStyle w:val="BodyTextIndent"/>
        <w:shd w:val="pct10" w:color="auto" w:fill="auto"/>
        <w:ind w:left="0"/>
        <w:rPr>
          <w:rFonts w:ascii="Calibri" w:hAnsi="Calibri"/>
          <w:b/>
        </w:rPr>
      </w:pPr>
      <w:r>
        <w:rPr>
          <w:rFonts w:ascii="Calibri" w:hAnsi="Calibri"/>
          <w:b/>
        </w:rPr>
        <w:t>Declaration</w:t>
      </w:r>
    </w:p>
    <w:p w:rsidR="00C95EE8" w:rsidRDefault="0020578E" w:rsidP="00C95EE8">
      <w:pPr>
        <w:pStyle w:val="BodyText"/>
        <w:spacing w:after="0"/>
        <w:rPr>
          <w:rFonts w:cs="Times New Roman"/>
        </w:rPr>
      </w:pPr>
      <w:r w:rsidRPr="0020578E">
        <w:rPr>
          <w:rFonts w:cs="Times New Roman"/>
        </w:rPr>
        <w:t>I am also confident of my ability to work in a team.</w:t>
      </w:r>
    </w:p>
    <w:p w:rsidR="0020578E" w:rsidRPr="0020578E" w:rsidRDefault="0020578E" w:rsidP="00C95EE8">
      <w:pPr>
        <w:pStyle w:val="BodyText"/>
        <w:spacing w:after="0"/>
        <w:rPr>
          <w:rFonts w:cs="Times New Roman"/>
        </w:rPr>
      </w:pPr>
      <w:r w:rsidRPr="0020578E">
        <w:rPr>
          <w:rFonts w:cs="Times New Roman"/>
        </w:rPr>
        <w:t>I hereby declare that the information furnished above is true to the best of my knowledge.</w:t>
      </w:r>
    </w:p>
    <w:p w:rsidR="00DA5738" w:rsidRDefault="00DA5738">
      <w:pPr>
        <w:pStyle w:val="List"/>
        <w:widowControl/>
        <w:suppressAutoHyphens w:val="0"/>
        <w:autoSpaceDE/>
        <w:spacing w:after="200" w:line="360" w:lineRule="auto"/>
        <w:jc w:val="both"/>
        <w:rPr>
          <w:rFonts w:cs="Times New Roman"/>
          <w:b/>
        </w:rPr>
      </w:pPr>
    </w:p>
    <w:p w:rsidR="0036425E" w:rsidRDefault="006A0A21" w:rsidP="0036425E">
      <w:pPr>
        <w:pStyle w:val="List"/>
        <w:widowControl/>
        <w:suppressAutoHyphens w:val="0"/>
        <w:autoSpaceDE/>
        <w:spacing w:after="200" w:line="360" w:lineRule="auto"/>
        <w:jc w:val="both"/>
      </w:pPr>
      <w:r>
        <w:rPr>
          <w:rFonts w:cs="Times New Roman"/>
          <w:b/>
        </w:rPr>
        <w:t xml:space="preserve">Place: </w:t>
      </w:r>
      <w:proofErr w:type="spellStart"/>
      <w:r>
        <w:rPr>
          <w:rFonts w:cs="Times New Roman"/>
          <w:b/>
        </w:rPr>
        <w:t>Ahmedabad</w:t>
      </w:r>
      <w:proofErr w:type="spellEnd"/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DA5738">
        <w:rPr>
          <w:rFonts w:cs="Times New Roman"/>
          <w:b/>
        </w:rPr>
        <w:tab/>
      </w:r>
      <w:r w:rsidR="00DA5738">
        <w:rPr>
          <w:rFonts w:cs="Times New Roman"/>
          <w:b/>
        </w:rPr>
        <w:tab/>
      </w:r>
      <w:r w:rsidR="00DA5738">
        <w:rPr>
          <w:rFonts w:cs="Times New Roman"/>
          <w:b/>
        </w:rPr>
        <w:tab/>
      </w:r>
      <w:proofErr w:type="spellStart"/>
      <w:r w:rsidR="00DA5738">
        <w:rPr>
          <w:rFonts w:cs="Times New Roman"/>
          <w:b/>
        </w:rPr>
        <w:t>Kishor</w:t>
      </w:r>
      <w:proofErr w:type="spellEnd"/>
      <w:r w:rsidR="00DA5738">
        <w:rPr>
          <w:rFonts w:cs="Times New Roman"/>
          <w:b/>
        </w:rPr>
        <w:t xml:space="preserve"> </w:t>
      </w:r>
      <w:proofErr w:type="spellStart"/>
      <w:r w:rsidR="00DA5738">
        <w:rPr>
          <w:rFonts w:cs="Times New Roman"/>
          <w:b/>
        </w:rPr>
        <w:t>Devagan</w:t>
      </w:r>
      <w:proofErr w:type="spellEnd"/>
      <w:r w:rsidR="00DA5738">
        <w:rPr>
          <w:rFonts w:cs="Times New Roman"/>
          <w:b/>
        </w:rPr>
        <w:tab/>
      </w:r>
      <w:r w:rsidR="00DA5738">
        <w:rPr>
          <w:rFonts w:cs="Times New Roman"/>
          <w:b/>
        </w:rPr>
        <w:tab/>
      </w:r>
      <w:r w:rsidR="00DA5738">
        <w:rPr>
          <w:rFonts w:cs="Times New Roman"/>
          <w:b/>
        </w:rPr>
        <w:tab/>
        <w:t xml:space="preserve">     </w:t>
      </w:r>
      <w:r w:rsidR="0036425E">
        <w:rPr>
          <w:rFonts w:cs="Times New Roman"/>
          <w:b/>
        </w:rPr>
        <w:t xml:space="preserve"> </w:t>
      </w:r>
    </w:p>
    <w:sectPr w:rsidR="0036425E" w:rsidSect="00C16885">
      <w:pgSz w:w="12240" w:h="15840"/>
      <w:pgMar w:top="851" w:right="851" w:bottom="851" w:left="851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hybridMultilevel"/>
    <w:tmpl w:val="00000002"/>
    <w:name w:val="WW8Num2"/>
    <w:lvl w:ilvl="0" w:tplc="F710D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 w:tplc="FDB8102A">
      <w:start w:val="1"/>
      <w:numFmt w:val="lowerLetter"/>
      <w:lvlText w:val="%2."/>
      <w:lvlJc w:val="left"/>
      <w:pPr>
        <w:ind w:left="1440" w:hanging="360"/>
      </w:pPr>
    </w:lvl>
    <w:lvl w:ilvl="2" w:tplc="7D2EAA0E">
      <w:start w:val="1"/>
      <w:numFmt w:val="lowerRoman"/>
      <w:lvlText w:val="%3."/>
      <w:lvlJc w:val="right"/>
      <w:pPr>
        <w:ind w:left="2160" w:hanging="180"/>
      </w:pPr>
    </w:lvl>
    <w:lvl w:ilvl="3" w:tplc="6902F5B4">
      <w:start w:val="1"/>
      <w:numFmt w:val="decimal"/>
      <w:lvlText w:val="%4."/>
      <w:lvlJc w:val="left"/>
      <w:pPr>
        <w:ind w:left="2880" w:hanging="360"/>
      </w:pPr>
    </w:lvl>
    <w:lvl w:ilvl="4" w:tplc="8C5E5DEE">
      <w:start w:val="1"/>
      <w:numFmt w:val="lowerLetter"/>
      <w:lvlText w:val="%5."/>
      <w:lvlJc w:val="left"/>
      <w:pPr>
        <w:ind w:left="3600" w:hanging="360"/>
      </w:pPr>
    </w:lvl>
    <w:lvl w:ilvl="5" w:tplc="DF4E636A">
      <w:start w:val="1"/>
      <w:numFmt w:val="lowerRoman"/>
      <w:lvlText w:val="%6."/>
      <w:lvlJc w:val="right"/>
      <w:pPr>
        <w:ind w:left="4320" w:hanging="180"/>
      </w:pPr>
    </w:lvl>
    <w:lvl w:ilvl="6" w:tplc="5284E636">
      <w:start w:val="1"/>
      <w:numFmt w:val="decimal"/>
      <w:lvlText w:val="%7."/>
      <w:lvlJc w:val="left"/>
      <w:pPr>
        <w:ind w:left="5040" w:hanging="360"/>
      </w:pPr>
    </w:lvl>
    <w:lvl w:ilvl="7" w:tplc="3C6C556E">
      <w:start w:val="1"/>
      <w:numFmt w:val="lowerLetter"/>
      <w:lvlText w:val="%8."/>
      <w:lvlJc w:val="left"/>
      <w:pPr>
        <w:ind w:left="5760" w:hanging="360"/>
      </w:pPr>
    </w:lvl>
    <w:lvl w:ilvl="8" w:tplc="DA7E8F8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00000003"/>
    <w:name w:val="WW8Num3"/>
    <w:lvl w:ilvl="0" w:tplc="6766327A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Times New Roman"/>
      </w:rPr>
    </w:lvl>
    <w:lvl w:ilvl="1" w:tplc="043A8BCE">
      <w:start w:val="1"/>
      <w:numFmt w:val="lowerLetter"/>
      <w:lvlText w:val="%2."/>
      <w:lvlJc w:val="left"/>
      <w:pPr>
        <w:ind w:left="1440" w:hanging="360"/>
      </w:pPr>
    </w:lvl>
    <w:lvl w:ilvl="2" w:tplc="E826B7E2">
      <w:start w:val="1"/>
      <w:numFmt w:val="lowerRoman"/>
      <w:lvlText w:val="%3."/>
      <w:lvlJc w:val="right"/>
      <w:pPr>
        <w:ind w:left="2160" w:hanging="180"/>
      </w:pPr>
    </w:lvl>
    <w:lvl w:ilvl="3" w:tplc="0D0A9B86">
      <w:start w:val="1"/>
      <w:numFmt w:val="decimal"/>
      <w:lvlText w:val="%4."/>
      <w:lvlJc w:val="left"/>
      <w:pPr>
        <w:ind w:left="2880" w:hanging="360"/>
      </w:pPr>
    </w:lvl>
    <w:lvl w:ilvl="4" w:tplc="F992E856">
      <w:start w:val="1"/>
      <w:numFmt w:val="lowerLetter"/>
      <w:lvlText w:val="%5."/>
      <w:lvlJc w:val="left"/>
      <w:pPr>
        <w:ind w:left="3600" w:hanging="360"/>
      </w:pPr>
    </w:lvl>
    <w:lvl w:ilvl="5" w:tplc="B6845D64">
      <w:start w:val="1"/>
      <w:numFmt w:val="lowerRoman"/>
      <w:lvlText w:val="%6."/>
      <w:lvlJc w:val="right"/>
      <w:pPr>
        <w:ind w:left="4320" w:hanging="180"/>
      </w:pPr>
    </w:lvl>
    <w:lvl w:ilvl="6" w:tplc="3C0E4DD6">
      <w:start w:val="1"/>
      <w:numFmt w:val="decimal"/>
      <w:lvlText w:val="%7."/>
      <w:lvlJc w:val="left"/>
      <w:pPr>
        <w:ind w:left="5040" w:hanging="360"/>
      </w:pPr>
    </w:lvl>
    <w:lvl w:ilvl="7" w:tplc="73E0BB86">
      <w:start w:val="1"/>
      <w:numFmt w:val="lowerLetter"/>
      <w:lvlText w:val="%8."/>
      <w:lvlJc w:val="left"/>
      <w:pPr>
        <w:ind w:left="5760" w:hanging="360"/>
      </w:pPr>
    </w:lvl>
    <w:lvl w:ilvl="8" w:tplc="7516380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00000004"/>
    <w:name w:val="WW8Num4"/>
    <w:lvl w:ilvl="0" w:tplc="E7DC7E40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Symbol"/>
      </w:rPr>
    </w:lvl>
    <w:lvl w:ilvl="1" w:tplc="DD70AA94">
      <w:start w:val="1"/>
      <w:numFmt w:val="lowerLetter"/>
      <w:lvlText w:val="%2."/>
      <w:lvlJc w:val="left"/>
      <w:pPr>
        <w:ind w:left="1440" w:hanging="360"/>
      </w:pPr>
    </w:lvl>
    <w:lvl w:ilvl="2" w:tplc="9B00DCB6">
      <w:start w:val="1"/>
      <w:numFmt w:val="lowerRoman"/>
      <w:lvlText w:val="%3."/>
      <w:lvlJc w:val="right"/>
      <w:pPr>
        <w:ind w:left="2160" w:hanging="180"/>
      </w:pPr>
    </w:lvl>
    <w:lvl w:ilvl="3" w:tplc="CB807F1E">
      <w:start w:val="1"/>
      <w:numFmt w:val="decimal"/>
      <w:lvlText w:val="%4."/>
      <w:lvlJc w:val="left"/>
      <w:pPr>
        <w:ind w:left="2880" w:hanging="360"/>
      </w:pPr>
    </w:lvl>
    <w:lvl w:ilvl="4" w:tplc="19AAF116">
      <w:start w:val="1"/>
      <w:numFmt w:val="lowerLetter"/>
      <w:lvlText w:val="%5."/>
      <w:lvlJc w:val="left"/>
      <w:pPr>
        <w:ind w:left="3600" w:hanging="360"/>
      </w:pPr>
    </w:lvl>
    <w:lvl w:ilvl="5" w:tplc="5BFC30D2">
      <w:start w:val="1"/>
      <w:numFmt w:val="lowerRoman"/>
      <w:lvlText w:val="%6."/>
      <w:lvlJc w:val="right"/>
      <w:pPr>
        <w:ind w:left="4320" w:hanging="180"/>
      </w:pPr>
    </w:lvl>
    <w:lvl w:ilvl="6" w:tplc="4B9031FA">
      <w:start w:val="1"/>
      <w:numFmt w:val="decimal"/>
      <w:lvlText w:val="%7."/>
      <w:lvlJc w:val="left"/>
      <w:pPr>
        <w:ind w:left="5040" w:hanging="360"/>
      </w:pPr>
    </w:lvl>
    <w:lvl w:ilvl="7" w:tplc="A984A9F8">
      <w:start w:val="1"/>
      <w:numFmt w:val="lowerLetter"/>
      <w:lvlText w:val="%8."/>
      <w:lvlJc w:val="left"/>
      <w:pPr>
        <w:ind w:left="5760" w:hanging="360"/>
      </w:pPr>
    </w:lvl>
    <w:lvl w:ilvl="8" w:tplc="422CE9F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00000005"/>
    <w:name w:val="WW8Num5"/>
    <w:lvl w:ilvl="0" w:tplc="4AD0905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/>
        <w:b w:val="0"/>
        <w:bCs w:val="0"/>
        <w:sz w:val="24"/>
      </w:rPr>
    </w:lvl>
    <w:lvl w:ilvl="1" w:tplc="5DF87BB6">
      <w:start w:val="1"/>
      <w:numFmt w:val="lowerLetter"/>
      <w:lvlText w:val="%2."/>
      <w:lvlJc w:val="left"/>
      <w:pPr>
        <w:ind w:left="1440" w:hanging="360"/>
      </w:pPr>
    </w:lvl>
    <w:lvl w:ilvl="2" w:tplc="7C368FAC">
      <w:start w:val="1"/>
      <w:numFmt w:val="lowerRoman"/>
      <w:lvlText w:val="%3."/>
      <w:lvlJc w:val="right"/>
      <w:pPr>
        <w:ind w:left="2160" w:hanging="180"/>
      </w:pPr>
    </w:lvl>
    <w:lvl w:ilvl="3" w:tplc="3CBC6A22">
      <w:start w:val="1"/>
      <w:numFmt w:val="decimal"/>
      <w:lvlText w:val="%4."/>
      <w:lvlJc w:val="left"/>
      <w:pPr>
        <w:ind w:left="2880" w:hanging="360"/>
      </w:pPr>
    </w:lvl>
    <w:lvl w:ilvl="4" w:tplc="0F00D8B4">
      <w:start w:val="1"/>
      <w:numFmt w:val="lowerLetter"/>
      <w:lvlText w:val="%5."/>
      <w:lvlJc w:val="left"/>
      <w:pPr>
        <w:ind w:left="3600" w:hanging="360"/>
      </w:pPr>
    </w:lvl>
    <w:lvl w:ilvl="5" w:tplc="2BB6303E">
      <w:start w:val="1"/>
      <w:numFmt w:val="lowerRoman"/>
      <w:lvlText w:val="%6."/>
      <w:lvlJc w:val="right"/>
      <w:pPr>
        <w:ind w:left="4320" w:hanging="180"/>
      </w:pPr>
    </w:lvl>
    <w:lvl w:ilvl="6" w:tplc="222422DE">
      <w:start w:val="1"/>
      <w:numFmt w:val="decimal"/>
      <w:lvlText w:val="%7."/>
      <w:lvlJc w:val="left"/>
      <w:pPr>
        <w:ind w:left="5040" w:hanging="360"/>
      </w:pPr>
    </w:lvl>
    <w:lvl w:ilvl="7" w:tplc="02EA23EA">
      <w:start w:val="1"/>
      <w:numFmt w:val="lowerLetter"/>
      <w:lvlText w:val="%8."/>
      <w:lvlJc w:val="left"/>
      <w:pPr>
        <w:ind w:left="5760" w:hanging="360"/>
      </w:pPr>
    </w:lvl>
    <w:lvl w:ilvl="8" w:tplc="4E8CC00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06152"/>
    <w:multiLevelType w:val="hybridMultilevel"/>
    <w:tmpl w:val="C67ACABA"/>
    <w:lvl w:ilvl="0" w:tplc="E03C0DE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D90FB2"/>
    <w:multiLevelType w:val="hybridMultilevel"/>
    <w:tmpl w:val="92F6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77032"/>
    <w:multiLevelType w:val="hybridMultilevel"/>
    <w:tmpl w:val="0018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95549"/>
    <w:multiLevelType w:val="hybridMultilevel"/>
    <w:tmpl w:val="551A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3334D7"/>
    <w:rsid w:val="0020578E"/>
    <w:rsid w:val="00235DD4"/>
    <w:rsid w:val="00273F94"/>
    <w:rsid w:val="002D32B8"/>
    <w:rsid w:val="002F308C"/>
    <w:rsid w:val="003334D7"/>
    <w:rsid w:val="0036425E"/>
    <w:rsid w:val="00365896"/>
    <w:rsid w:val="003D399B"/>
    <w:rsid w:val="003D58BA"/>
    <w:rsid w:val="004017A0"/>
    <w:rsid w:val="00405BDC"/>
    <w:rsid w:val="00484D49"/>
    <w:rsid w:val="004A7D0E"/>
    <w:rsid w:val="005165E6"/>
    <w:rsid w:val="00531CC9"/>
    <w:rsid w:val="00543408"/>
    <w:rsid w:val="00594724"/>
    <w:rsid w:val="005F3CAD"/>
    <w:rsid w:val="00647341"/>
    <w:rsid w:val="006A0A21"/>
    <w:rsid w:val="0073396B"/>
    <w:rsid w:val="00734E0D"/>
    <w:rsid w:val="007801F2"/>
    <w:rsid w:val="00790497"/>
    <w:rsid w:val="007A39DE"/>
    <w:rsid w:val="00876AF4"/>
    <w:rsid w:val="00892401"/>
    <w:rsid w:val="008E6595"/>
    <w:rsid w:val="008F7C4F"/>
    <w:rsid w:val="0090649A"/>
    <w:rsid w:val="0092443E"/>
    <w:rsid w:val="00932CBA"/>
    <w:rsid w:val="00994A35"/>
    <w:rsid w:val="009A3FB4"/>
    <w:rsid w:val="009E41A3"/>
    <w:rsid w:val="00A023C8"/>
    <w:rsid w:val="00A34DAB"/>
    <w:rsid w:val="00A405EF"/>
    <w:rsid w:val="00A4423C"/>
    <w:rsid w:val="00A87930"/>
    <w:rsid w:val="00AF27AE"/>
    <w:rsid w:val="00C02D73"/>
    <w:rsid w:val="00C10D35"/>
    <w:rsid w:val="00C16885"/>
    <w:rsid w:val="00C75637"/>
    <w:rsid w:val="00C95EE8"/>
    <w:rsid w:val="00CB6437"/>
    <w:rsid w:val="00CD40A3"/>
    <w:rsid w:val="00CF3F64"/>
    <w:rsid w:val="00CF6107"/>
    <w:rsid w:val="00D224E5"/>
    <w:rsid w:val="00D2766A"/>
    <w:rsid w:val="00D81E17"/>
    <w:rsid w:val="00D970B3"/>
    <w:rsid w:val="00DA5738"/>
    <w:rsid w:val="00DB583D"/>
    <w:rsid w:val="00DD2717"/>
    <w:rsid w:val="00E05ED1"/>
    <w:rsid w:val="00E452D3"/>
    <w:rsid w:val="00E8713A"/>
    <w:rsid w:val="00E96A5A"/>
    <w:rsid w:val="00EB04AB"/>
    <w:rsid w:val="00F549F1"/>
    <w:rsid w:val="00F62147"/>
    <w:rsid w:val="00F91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3D"/>
    <w:pPr>
      <w:widowControl w:val="0"/>
      <w:suppressAutoHyphens/>
      <w:autoSpaceDE w:val="0"/>
    </w:pPr>
    <w:rPr>
      <w:rFonts w:cs="Calibri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C16885"/>
    <w:pPr>
      <w:tabs>
        <w:tab w:val="num" w:pos="0"/>
      </w:tabs>
      <w:ind w:left="432" w:hanging="4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16885"/>
    <w:rPr>
      <w:rFonts w:ascii="Symbol" w:hAnsi="Symbol" w:cs="Symbol"/>
    </w:rPr>
  </w:style>
  <w:style w:type="character" w:customStyle="1" w:styleId="WW8Num3z0">
    <w:name w:val="WW8Num3z0"/>
    <w:rsid w:val="00C16885"/>
    <w:rPr>
      <w:rFonts w:ascii="Verdana" w:hAnsi="Verdana" w:cs="Times New Roman"/>
    </w:rPr>
  </w:style>
  <w:style w:type="character" w:customStyle="1" w:styleId="WW8Num4z0">
    <w:name w:val="WW8Num4z0"/>
    <w:rsid w:val="00C16885"/>
    <w:rPr>
      <w:rFonts w:ascii="Symbol" w:hAnsi="Symbol" w:cs="Symbol"/>
    </w:rPr>
  </w:style>
  <w:style w:type="character" w:customStyle="1" w:styleId="WW8Num5z0">
    <w:name w:val="WW8Num5z0"/>
    <w:rsid w:val="00C16885"/>
    <w:rPr>
      <w:rFonts w:ascii="Times New Roman" w:hAnsi="Times New Roman" w:cs="Times New Roman"/>
      <w:b w:val="0"/>
      <w:bCs w:val="0"/>
      <w:sz w:val="24"/>
    </w:rPr>
  </w:style>
  <w:style w:type="character" w:customStyle="1" w:styleId="WW8Num6z0">
    <w:name w:val="WW8Num6z0"/>
    <w:rsid w:val="00C16885"/>
    <w:rPr>
      <w:rFonts w:ascii="Symbol" w:hAnsi="Symbol" w:cs="Symbol"/>
    </w:rPr>
  </w:style>
  <w:style w:type="character" w:customStyle="1" w:styleId="WW8Num7z0">
    <w:name w:val="WW8Num7z0"/>
    <w:rsid w:val="00C16885"/>
    <w:rPr>
      <w:rFonts w:ascii="Wingdings" w:hAnsi="Wingdings" w:cs="Wingdings"/>
    </w:rPr>
  </w:style>
  <w:style w:type="character" w:customStyle="1" w:styleId="WW8Num8z0">
    <w:name w:val="WW8Num8z0"/>
    <w:rsid w:val="00C16885"/>
    <w:rPr>
      <w:rFonts w:ascii="Wingdings" w:hAnsi="Wingdings" w:cs="Wingdings"/>
    </w:rPr>
  </w:style>
  <w:style w:type="character" w:customStyle="1" w:styleId="WW8Num10z0">
    <w:name w:val="WW8Num10z0"/>
    <w:rsid w:val="00C16885"/>
    <w:rPr>
      <w:rFonts w:ascii="Wingdings" w:hAnsi="Wingdings" w:cs="Wingdings"/>
      <w:b w:val="0"/>
      <w:sz w:val="20"/>
    </w:rPr>
  </w:style>
  <w:style w:type="character" w:customStyle="1" w:styleId="WW8Num12z0">
    <w:name w:val="WW8Num12z0"/>
    <w:rsid w:val="00C16885"/>
    <w:rPr>
      <w:rFonts w:ascii="Symbol" w:hAnsi="Symbol" w:cs="Symbol"/>
    </w:rPr>
  </w:style>
  <w:style w:type="character" w:customStyle="1" w:styleId="WW8Num15z0">
    <w:name w:val="WW8Num15z0"/>
    <w:rsid w:val="00C16885"/>
    <w:rPr>
      <w:rFonts w:ascii="Verdana" w:hAnsi="Verdana" w:cs="Verdana"/>
      <w:b w:val="0"/>
      <w:sz w:val="22"/>
    </w:rPr>
  </w:style>
  <w:style w:type="character" w:customStyle="1" w:styleId="WW8Num16z0">
    <w:name w:val="WW8Num16z0"/>
    <w:rsid w:val="00C16885"/>
    <w:rPr>
      <w:rFonts w:ascii="Symbol" w:hAnsi="Symbol" w:cs="Symbol"/>
    </w:rPr>
  </w:style>
  <w:style w:type="character" w:customStyle="1" w:styleId="WW8Num17z0">
    <w:name w:val="WW8Num17z0"/>
    <w:rsid w:val="00C16885"/>
    <w:rPr>
      <w:rFonts w:ascii="Symbol" w:hAnsi="Symbol" w:cs="Symbol"/>
    </w:rPr>
  </w:style>
  <w:style w:type="character" w:customStyle="1" w:styleId="WW8Num17z1">
    <w:name w:val="WW8Num17z1"/>
    <w:rsid w:val="00C16885"/>
    <w:rPr>
      <w:rFonts w:ascii="Courier New" w:hAnsi="Courier New" w:cs="Courier New"/>
    </w:rPr>
  </w:style>
  <w:style w:type="character" w:customStyle="1" w:styleId="WW8Num17z2">
    <w:name w:val="WW8Num17z2"/>
    <w:rsid w:val="00C16885"/>
    <w:rPr>
      <w:rFonts w:ascii="Wingdings" w:hAnsi="Wingdings" w:cs="Wingdings"/>
    </w:rPr>
  </w:style>
  <w:style w:type="character" w:customStyle="1" w:styleId="WW8Num18z0">
    <w:name w:val="WW8Num18z0"/>
    <w:rsid w:val="00C16885"/>
    <w:rPr>
      <w:rFonts w:ascii="Wingdings" w:hAnsi="Wingdings" w:cs="Wingdings"/>
      <w:b w:val="0"/>
      <w:sz w:val="20"/>
    </w:rPr>
  </w:style>
  <w:style w:type="character" w:customStyle="1" w:styleId="WW8Num18z1">
    <w:name w:val="WW8Num18z1"/>
    <w:rsid w:val="00C16885"/>
    <w:rPr>
      <w:rFonts w:ascii="Courier New" w:hAnsi="Courier New" w:cs="Courier New"/>
    </w:rPr>
  </w:style>
  <w:style w:type="character" w:customStyle="1" w:styleId="WW8Num18z2">
    <w:name w:val="WW8Num18z2"/>
    <w:rsid w:val="00C16885"/>
    <w:rPr>
      <w:rFonts w:ascii="Wingdings" w:hAnsi="Wingdings" w:cs="Wingdings"/>
    </w:rPr>
  </w:style>
  <w:style w:type="character" w:customStyle="1" w:styleId="WW8Num19z0">
    <w:name w:val="WW8Num19z0"/>
    <w:rsid w:val="00C16885"/>
    <w:rPr>
      <w:rFonts w:ascii="Wingdings" w:hAnsi="Wingdings" w:cs="Wingdings"/>
    </w:rPr>
  </w:style>
  <w:style w:type="character" w:customStyle="1" w:styleId="WW8Num19z1">
    <w:name w:val="WW8Num19z1"/>
    <w:rsid w:val="00C16885"/>
    <w:rPr>
      <w:rFonts w:ascii="Courier New" w:hAnsi="Courier New" w:cs="Courier New"/>
    </w:rPr>
  </w:style>
  <w:style w:type="character" w:customStyle="1" w:styleId="WW8Num19z2">
    <w:name w:val="WW8Num19z2"/>
    <w:rsid w:val="00C16885"/>
    <w:rPr>
      <w:rFonts w:ascii="Wingdings" w:hAnsi="Wingdings" w:cs="Wingdings"/>
    </w:rPr>
  </w:style>
  <w:style w:type="character" w:customStyle="1" w:styleId="WW8Num20z0">
    <w:name w:val="WW8Num20z0"/>
    <w:rsid w:val="00C16885"/>
    <w:rPr>
      <w:rFonts w:ascii="Algerian" w:hAnsi="Algerian" w:cs="Times New Roman"/>
    </w:rPr>
  </w:style>
  <w:style w:type="character" w:customStyle="1" w:styleId="WW8Num21z0">
    <w:name w:val="WW8Num21z0"/>
    <w:rsid w:val="00C16885"/>
    <w:rPr>
      <w:rFonts w:ascii="Symbol" w:hAnsi="Symbol" w:cs="Symbol"/>
    </w:rPr>
  </w:style>
  <w:style w:type="character" w:customStyle="1" w:styleId="WW8Num21z1">
    <w:name w:val="WW8Num21z1"/>
    <w:rsid w:val="00C16885"/>
    <w:rPr>
      <w:rFonts w:ascii="Courier New" w:hAnsi="Courier New" w:cs="Courier New"/>
    </w:rPr>
  </w:style>
  <w:style w:type="character" w:customStyle="1" w:styleId="WW8Num21z2">
    <w:name w:val="WW8Num21z2"/>
    <w:rsid w:val="00C16885"/>
    <w:rPr>
      <w:rFonts w:ascii="Wingdings" w:hAnsi="Wingdings" w:cs="Wingdings"/>
    </w:rPr>
  </w:style>
  <w:style w:type="character" w:customStyle="1" w:styleId="WW8Num21z3">
    <w:name w:val="WW8Num21z3"/>
    <w:rsid w:val="00C16885"/>
    <w:rPr>
      <w:rFonts w:ascii="Symbol" w:hAnsi="Symbol" w:cs="Symbol"/>
    </w:rPr>
  </w:style>
  <w:style w:type="character" w:customStyle="1" w:styleId="WW8Num22z0">
    <w:name w:val="WW8Num22z0"/>
    <w:rsid w:val="00C16885"/>
    <w:rPr>
      <w:rFonts w:ascii="Verdana" w:hAnsi="Verdana" w:cs="Times New Roman"/>
    </w:rPr>
  </w:style>
  <w:style w:type="character" w:customStyle="1" w:styleId="WW8Num22z1">
    <w:name w:val="WW8Num22z1"/>
    <w:rsid w:val="00C16885"/>
    <w:rPr>
      <w:rFonts w:ascii="Courier New" w:hAnsi="Courier New" w:cs="Courier New"/>
    </w:rPr>
  </w:style>
  <w:style w:type="character" w:customStyle="1" w:styleId="WW8Num22z2">
    <w:name w:val="WW8Num22z2"/>
    <w:rsid w:val="00C16885"/>
    <w:rPr>
      <w:rFonts w:ascii="Wingdings" w:hAnsi="Wingdings" w:cs="Wingdings"/>
    </w:rPr>
  </w:style>
  <w:style w:type="character" w:customStyle="1" w:styleId="WW8Num23z0">
    <w:name w:val="WW8Num23z0"/>
    <w:rsid w:val="00C16885"/>
    <w:rPr>
      <w:b w:val="0"/>
    </w:rPr>
  </w:style>
  <w:style w:type="character" w:customStyle="1" w:styleId="WW8Num23z1">
    <w:name w:val="WW8Num23z1"/>
    <w:rsid w:val="00C16885"/>
    <w:rPr>
      <w:rFonts w:ascii="Courier New" w:hAnsi="Courier New" w:cs="Courier New"/>
    </w:rPr>
  </w:style>
  <w:style w:type="character" w:customStyle="1" w:styleId="WW8Num23z2">
    <w:name w:val="WW8Num23z2"/>
    <w:rsid w:val="00C16885"/>
    <w:rPr>
      <w:rFonts w:ascii="Wingdings" w:hAnsi="Wingdings" w:cs="Wingdings"/>
    </w:rPr>
  </w:style>
  <w:style w:type="character" w:customStyle="1" w:styleId="WW8Num26z0">
    <w:name w:val="WW8Num26z0"/>
    <w:rsid w:val="00C16885"/>
    <w:rPr>
      <w:rFonts w:ascii="Times New Roman" w:hAnsi="Times New Roman" w:cs="Times New Roman"/>
      <w:b/>
      <w:sz w:val="24"/>
    </w:rPr>
  </w:style>
  <w:style w:type="character" w:customStyle="1" w:styleId="WW8Num26z1">
    <w:name w:val="WW8Num26z1"/>
    <w:rsid w:val="00C16885"/>
    <w:rPr>
      <w:rFonts w:ascii="Courier New" w:hAnsi="Courier New" w:cs="Courier New"/>
    </w:rPr>
  </w:style>
  <w:style w:type="character" w:customStyle="1" w:styleId="WW8Num26z2">
    <w:name w:val="WW8Num26z2"/>
    <w:rsid w:val="00C16885"/>
    <w:rPr>
      <w:rFonts w:ascii="Wingdings" w:hAnsi="Wingdings" w:cs="Wingdings"/>
    </w:rPr>
  </w:style>
  <w:style w:type="character" w:customStyle="1" w:styleId="WW8Num27z0">
    <w:name w:val="WW8Num27z0"/>
    <w:rsid w:val="00C16885"/>
    <w:rPr>
      <w:rFonts w:ascii="Verdana" w:hAnsi="Verdana" w:cs="Times New Roman"/>
    </w:rPr>
  </w:style>
  <w:style w:type="character" w:customStyle="1" w:styleId="WW8Num27z1">
    <w:name w:val="WW8Num27z1"/>
    <w:rsid w:val="00C16885"/>
    <w:rPr>
      <w:rFonts w:ascii="Courier New" w:hAnsi="Courier New" w:cs="Courier New"/>
    </w:rPr>
  </w:style>
  <w:style w:type="character" w:customStyle="1" w:styleId="WW8Num27z2">
    <w:name w:val="WW8Num27z2"/>
    <w:rsid w:val="00C16885"/>
    <w:rPr>
      <w:rFonts w:ascii="Wingdings" w:hAnsi="Wingdings" w:cs="Wingdings"/>
    </w:rPr>
  </w:style>
  <w:style w:type="character" w:customStyle="1" w:styleId="WW8Num28z0">
    <w:name w:val="WW8Num28z0"/>
    <w:rsid w:val="00C16885"/>
    <w:rPr>
      <w:rFonts w:ascii="Times New Roman" w:hAnsi="Times New Roman" w:cs="Times New Roman"/>
    </w:rPr>
  </w:style>
  <w:style w:type="character" w:customStyle="1" w:styleId="WW8Num28z2">
    <w:name w:val="WW8Num28z2"/>
    <w:rsid w:val="00C16885"/>
    <w:rPr>
      <w:rFonts w:ascii="Wingdings" w:hAnsi="Wingdings" w:cs="Wingdings"/>
    </w:rPr>
  </w:style>
  <w:style w:type="character" w:customStyle="1" w:styleId="WW8Num28z3">
    <w:name w:val="WW8Num28z3"/>
    <w:rsid w:val="00C16885"/>
    <w:rPr>
      <w:rFonts w:ascii="Symbol" w:hAnsi="Symbol" w:cs="Symbol"/>
    </w:rPr>
  </w:style>
  <w:style w:type="character" w:customStyle="1" w:styleId="WW8Num30z0">
    <w:name w:val="WW8Num30z0"/>
    <w:rsid w:val="00C16885"/>
    <w:rPr>
      <w:rFonts w:ascii="Verdana" w:hAnsi="Verdana" w:cs="Times New Roman"/>
    </w:rPr>
  </w:style>
  <w:style w:type="character" w:customStyle="1" w:styleId="WW8Num30z2">
    <w:name w:val="WW8Num30z2"/>
    <w:rsid w:val="00C16885"/>
    <w:rPr>
      <w:rFonts w:ascii="Wingdings" w:hAnsi="Wingdings" w:cs="Wingdings"/>
    </w:rPr>
  </w:style>
  <w:style w:type="character" w:customStyle="1" w:styleId="WW8Num30z3">
    <w:name w:val="WW8Num30z3"/>
    <w:rsid w:val="00C16885"/>
    <w:rPr>
      <w:rFonts w:ascii="Symbol" w:hAnsi="Symbol" w:cs="Symbol"/>
    </w:rPr>
  </w:style>
  <w:style w:type="character" w:customStyle="1" w:styleId="WW8Num31z0">
    <w:name w:val="WW8Num31z0"/>
    <w:rsid w:val="00C16885"/>
    <w:rPr>
      <w:rFonts w:ascii="Symbol" w:hAnsi="Symbol" w:cs="Symbol"/>
    </w:rPr>
  </w:style>
  <w:style w:type="character" w:customStyle="1" w:styleId="WW8Num31z1">
    <w:name w:val="WW8Num31z1"/>
    <w:rsid w:val="00C16885"/>
    <w:rPr>
      <w:rFonts w:ascii="Courier New" w:hAnsi="Courier New" w:cs="Courier New"/>
    </w:rPr>
  </w:style>
  <w:style w:type="character" w:customStyle="1" w:styleId="WW8Num31z2">
    <w:name w:val="WW8Num31z2"/>
    <w:rsid w:val="00C16885"/>
    <w:rPr>
      <w:rFonts w:ascii="Wingdings" w:hAnsi="Wingdings" w:cs="Wingdings"/>
    </w:rPr>
  </w:style>
  <w:style w:type="character" w:customStyle="1" w:styleId="WW8Num32z0">
    <w:name w:val="WW8Num32z0"/>
    <w:rsid w:val="00C16885"/>
    <w:rPr>
      <w:rFonts w:ascii="Symbol" w:hAnsi="Symbol" w:cs="Symbol"/>
    </w:rPr>
  </w:style>
  <w:style w:type="character" w:customStyle="1" w:styleId="WW8Num32z1">
    <w:name w:val="WW8Num32z1"/>
    <w:rsid w:val="00C16885"/>
    <w:rPr>
      <w:rFonts w:ascii="Courier New" w:hAnsi="Courier New" w:cs="Courier New"/>
    </w:rPr>
  </w:style>
  <w:style w:type="character" w:customStyle="1" w:styleId="WW8Num32z2">
    <w:name w:val="WW8Num32z2"/>
    <w:rsid w:val="00C16885"/>
    <w:rPr>
      <w:rFonts w:ascii="Wingdings" w:hAnsi="Wingdings" w:cs="Wingdings"/>
    </w:rPr>
  </w:style>
  <w:style w:type="character" w:customStyle="1" w:styleId="WW8Num33z0">
    <w:name w:val="WW8Num33z0"/>
    <w:rsid w:val="00C16885"/>
    <w:rPr>
      <w:rFonts w:ascii="Symbol" w:hAnsi="Symbol" w:cs="Symbol"/>
    </w:rPr>
  </w:style>
  <w:style w:type="character" w:customStyle="1" w:styleId="WW8Num33z1">
    <w:name w:val="WW8Num33z1"/>
    <w:rsid w:val="00C16885"/>
    <w:rPr>
      <w:rFonts w:ascii="Courier New" w:hAnsi="Courier New" w:cs="Courier New"/>
    </w:rPr>
  </w:style>
  <w:style w:type="character" w:customStyle="1" w:styleId="WW8Num33z2">
    <w:name w:val="WW8Num33z2"/>
    <w:rsid w:val="00C16885"/>
    <w:rPr>
      <w:rFonts w:ascii="Wingdings" w:hAnsi="Wingdings" w:cs="Wingdings"/>
    </w:rPr>
  </w:style>
  <w:style w:type="character" w:customStyle="1" w:styleId="WW8Num34z0">
    <w:name w:val="WW8Num34z0"/>
    <w:rsid w:val="00C16885"/>
    <w:rPr>
      <w:rFonts w:ascii="Symbol" w:hAnsi="Symbol" w:cs="Symbol"/>
    </w:rPr>
  </w:style>
  <w:style w:type="character" w:customStyle="1" w:styleId="WW8Num34z1">
    <w:name w:val="WW8Num34z1"/>
    <w:rsid w:val="00C16885"/>
    <w:rPr>
      <w:rFonts w:ascii="Courier New" w:hAnsi="Courier New" w:cs="Courier New"/>
    </w:rPr>
  </w:style>
  <w:style w:type="character" w:customStyle="1" w:styleId="WW8Num34z2">
    <w:name w:val="WW8Num34z2"/>
    <w:rsid w:val="00C16885"/>
    <w:rPr>
      <w:rFonts w:ascii="Wingdings" w:hAnsi="Wingdings" w:cs="Wingdings"/>
    </w:rPr>
  </w:style>
  <w:style w:type="character" w:customStyle="1" w:styleId="WW8Num35z0">
    <w:name w:val="WW8Num35z0"/>
    <w:rsid w:val="00C16885"/>
    <w:rPr>
      <w:rFonts w:ascii="Courier New" w:hAnsi="Courier New" w:cs="Courier New"/>
    </w:rPr>
  </w:style>
  <w:style w:type="character" w:customStyle="1" w:styleId="WW8Num35z2">
    <w:name w:val="WW8Num35z2"/>
    <w:rsid w:val="00C16885"/>
    <w:rPr>
      <w:rFonts w:ascii="Wingdings" w:hAnsi="Wingdings" w:cs="Wingdings"/>
    </w:rPr>
  </w:style>
  <w:style w:type="character" w:customStyle="1" w:styleId="WW8Num35z3">
    <w:name w:val="WW8Num35z3"/>
    <w:rsid w:val="00C16885"/>
    <w:rPr>
      <w:rFonts w:ascii="Symbol" w:hAnsi="Symbol" w:cs="Symbol"/>
    </w:rPr>
  </w:style>
  <w:style w:type="character" w:customStyle="1" w:styleId="Absatz-Standardschriftart">
    <w:name w:val="Absatz-Standardschriftart"/>
    <w:rsid w:val="00C16885"/>
  </w:style>
  <w:style w:type="character" w:customStyle="1" w:styleId="WW-Absatz-Standardschriftart">
    <w:name w:val="WW-Absatz-Standardschriftart"/>
    <w:rsid w:val="00C16885"/>
  </w:style>
  <w:style w:type="character" w:customStyle="1" w:styleId="WW-Absatz-Standardschriftart1">
    <w:name w:val="WW-Absatz-Standardschriftart1"/>
    <w:rsid w:val="00C16885"/>
  </w:style>
  <w:style w:type="character" w:customStyle="1" w:styleId="WW8Num2z1">
    <w:name w:val="WW8Num2z1"/>
    <w:rsid w:val="00C16885"/>
    <w:rPr>
      <w:rFonts w:ascii="Courier New" w:hAnsi="Courier New" w:cs="Courier New"/>
    </w:rPr>
  </w:style>
  <w:style w:type="character" w:customStyle="1" w:styleId="WW8Num2z2">
    <w:name w:val="WW8Num2z2"/>
    <w:rsid w:val="00C16885"/>
    <w:rPr>
      <w:rFonts w:ascii="Wingdings" w:hAnsi="Wingdings" w:cs="Wingdings"/>
    </w:rPr>
  </w:style>
  <w:style w:type="character" w:customStyle="1" w:styleId="WW8Num4z1">
    <w:name w:val="WW8Num4z1"/>
    <w:rsid w:val="00C16885"/>
    <w:rPr>
      <w:rFonts w:ascii="Courier New" w:hAnsi="Courier New" w:cs="Courier New"/>
    </w:rPr>
  </w:style>
  <w:style w:type="character" w:customStyle="1" w:styleId="WW8Num4z2">
    <w:name w:val="WW8Num4z2"/>
    <w:rsid w:val="00C16885"/>
    <w:rPr>
      <w:rFonts w:ascii="Wingdings" w:hAnsi="Wingdings" w:cs="Wingdings"/>
    </w:rPr>
  </w:style>
  <w:style w:type="character" w:customStyle="1" w:styleId="WW8Num7z1">
    <w:name w:val="WW8Num7z1"/>
    <w:rsid w:val="00C16885"/>
    <w:rPr>
      <w:rFonts w:ascii="Courier New" w:hAnsi="Courier New" w:cs="Courier New"/>
    </w:rPr>
  </w:style>
  <w:style w:type="character" w:customStyle="1" w:styleId="WW8Num7z3">
    <w:name w:val="WW8Num7z3"/>
    <w:rsid w:val="00C16885"/>
    <w:rPr>
      <w:rFonts w:ascii="Symbol" w:hAnsi="Symbol" w:cs="Symbol"/>
    </w:rPr>
  </w:style>
  <w:style w:type="character" w:customStyle="1" w:styleId="WW8Num8z1">
    <w:name w:val="WW8Num8z1"/>
    <w:rsid w:val="00C16885"/>
    <w:rPr>
      <w:rFonts w:ascii="Courier New" w:hAnsi="Courier New" w:cs="Courier New"/>
    </w:rPr>
  </w:style>
  <w:style w:type="character" w:customStyle="1" w:styleId="WW8Num8z3">
    <w:name w:val="WW8Num8z3"/>
    <w:rsid w:val="00C16885"/>
    <w:rPr>
      <w:rFonts w:ascii="Symbol" w:hAnsi="Symbol" w:cs="Symbol"/>
    </w:rPr>
  </w:style>
  <w:style w:type="character" w:customStyle="1" w:styleId="WW8Num9z0">
    <w:name w:val="WW8Num9z0"/>
    <w:rsid w:val="00C16885"/>
    <w:rPr>
      <w:rFonts w:ascii="Verdana" w:hAnsi="Verdana" w:cs="Times New Roman"/>
    </w:rPr>
  </w:style>
  <w:style w:type="character" w:customStyle="1" w:styleId="WW8Num10z1">
    <w:name w:val="WW8Num10z1"/>
    <w:rsid w:val="00C16885"/>
    <w:rPr>
      <w:rFonts w:ascii="Courier New" w:hAnsi="Courier New" w:cs="Courier New"/>
    </w:rPr>
  </w:style>
  <w:style w:type="character" w:customStyle="1" w:styleId="WW8Num10z2">
    <w:name w:val="WW8Num10z2"/>
    <w:rsid w:val="00C16885"/>
    <w:rPr>
      <w:rFonts w:ascii="Wingdings" w:hAnsi="Wingdings" w:cs="Wingdings"/>
    </w:rPr>
  </w:style>
  <w:style w:type="character" w:customStyle="1" w:styleId="WW8Num10z3">
    <w:name w:val="WW8Num10z3"/>
    <w:rsid w:val="00C16885"/>
    <w:rPr>
      <w:rFonts w:ascii="Symbol" w:hAnsi="Symbol" w:cs="Symbol"/>
    </w:rPr>
  </w:style>
  <w:style w:type="character" w:customStyle="1" w:styleId="WW8Num11z0">
    <w:name w:val="WW8Num11z0"/>
    <w:rsid w:val="00C16885"/>
    <w:rPr>
      <w:rFonts w:ascii="Symbol" w:hAnsi="Symbol" w:cs="Symbol"/>
    </w:rPr>
  </w:style>
  <w:style w:type="character" w:customStyle="1" w:styleId="WW8Num11z2">
    <w:name w:val="WW8Num11z2"/>
    <w:rsid w:val="00C16885"/>
    <w:rPr>
      <w:rFonts w:ascii="Wingdings" w:hAnsi="Wingdings" w:cs="Wingdings"/>
    </w:rPr>
  </w:style>
  <w:style w:type="character" w:customStyle="1" w:styleId="WW8Num11z4">
    <w:name w:val="WW8Num11z4"/>
    <w:rsid w:val="00C16885"/>
    <w:rPr>
      <w:rFonts w:ascii="Courier New" w:hAnsi="Courier New" w:cs="Courier New"/>
    </w:rPr>
  </w:style>
  <w:style w:type="character" w:customStyle="1" w:styleId="WW8Num12z1">
    <w:name w:val="WW8Num12z1"/>
    <w:rsid w:val="00C16885"/>
    <w:rPr>
      <w:rFonts w:ascii="Courier New" w:hAnsi="Courier New" w:cs="Courier New"/>
    </w:rPr>
  </w:style>
  <w:style w:type="character" w:customStyle="1" w:styleId="WW8Num12z2">
    <w:name w:val="WW8Num12z2"/>
    <w:rsid w:val="00C16885"/>
    <w:rPr>
      <w:rFonts w:ascii="Wingdings" w:hAnsi="Wingdings" w:cs="Wingdings"/>
    </w:rPr>
  </w:style>
  <w:style w:type="character" w:customStyle="1" w:styleId="WW8Num13z0">
    <w:name w:val="WW8Num13z0"/>
    <w:rsid w:val="00C16885"/>
    <w:rPr>
      <w:rFonts w:ascii="Verdana" w:hAnsi="Verdana" w:cs="Times New Roman"/>
    </w:rPr>
  </w:style>
  <w:style w:type="character" w:customStyle="1" w:styleId="WW8Num14z0">
    <w:name w:val="WW8Num14z0"/>
    <w:rsid w:val="00C16885"/>
    <w:rPr>
      <w:rFonts w:ascii="Symbol" w:hAnsi="Symbol" w:cs="Symbol"/>
    </w:rPr>
  </w:style>
  <w:style w:type="character" w:customStyle="1" w:styleId="WW8Num14z1">
    <w:name w:val="WW8Num14z1"/>
    <w:rsid w:val="00C16885"/>
    <w:rPr>
      <w:rFonts w:ascii="Courier New" w:hAnsi="Courier New" w:cs="Courier New"/>
    </w:rPr>
  </w:style>
  <w:style w:type="character" w:customStyle="1" w:styleId="WW8Num14z2">
    <w:name w:val="WW8Num14z2"/>
    <w:rsid w:val="00C16885"/>
    <w:rPr>
      <w:rFonts w:ascii="Wingdings" w:hAnsi="Wingdings" w:cs="Wingdings"/>
    </w:rPr>
  </w:style>
  <w:style w:type="character" w:customStyle="1" w:styleId="WW8Num19z3">
    <w:name w:val="WW8Num19z3"/>
    <w:rsid w:val="00C16885"/>
    <w:rPr>
      <w:rFonts w:ascii="Symbol" w:hAnsi="Symbol" w:cs="Symbol"/>
    </w:rPr>
  </w:style>
  <w:style w:type="character" w:customStyle="1" w:styleId="WW8Num24z0">
    <w:name w:val="WW8Num24z0"/>
    <w:rsid w:val="00C16885"/>
    <w:rPr>
      <w:rFonts w:ascii="Symbol" w:hAnsi="Symbol" w:cs="Symbol"/>
    </w:rPr>
  </w:style>
  <w:style w:type="character" w:customStyle="1" w:styleId="WW8Num24z1">
    <w:name w:val="WW8Num24z1"/>
    <w:rsid w:val="00C16885"/>
    <w:rPr>
      <w:rFonts w:ascii="Courier New" w:hAnsi="Courier New" w:cs="Courier New"/>
    </w:rPr>
  </w:style>
  <w:style w:type="character" w:customStyle="1" w:styleId="WW8Num24z2">
    <w:name w:val="WW8Num24z2"/>
    <w:rsid w:val="00C16885"/>
    <w:rPr>
      <w:rFonts w:ascii="Wingdings" w:hAnsi="Wingdings" w:cs="Wingdings"/>
    </w:rPr>
  </w:style>
  <w:style w:type="character" w:customStyle="1" w:styleId="WW8Num29z0">
    <w:name w:val="WW8Num29z0"/>
    <w:rsid w:val="00C16885"/>
    <w:rPr>
      <w:rFonts w:ascii="Symbol" w:hAnsi="Symbol" w:cs="Symbol"/>
    </w:rPr>
  </w:style>
  <w:style w:type="character" w:customStyle="1" w:styleId="WW8Num29z1">
    <w:name w:val="WW8Num29z1"/>
    <w:rsid w:val="00C16885"/>
    <w:rPr>
      <w:rFonts w:ascii="Courier New" w:hAnsi="Courier New" w:cs="Courier New"/>
    </w:rPr>
  </w:style>
  <w:style w:type="character" w:customStyle="1" w:styleId="WW8Num29z2">
    <w:name w:val="WW8Num29z2"/>
    <w:rsid w:val="00C16885"/>
    <w:rPr>
      <w:rFonts w:ascii="Wingdings" w:hAnsi="Wingdings" w:cs="Wingdings"/>
    </w:rPr>
  </w:style>
  <w:style w:type="character" w:customStyle="1" w:styleId="WW8NumSt1z0">
    <w:name w:val="WW8NumSt1z0"/>
    <w:rsid w:val="00C16885"/>
    <w:rPr>
      <w:rFonts w:ascii="Symbol" w:hAnsi="Symbol" w:cs="Symbol"/>
    </w:rPr>
  </w:style>
  <w:style w:type="character" w:customStyle="1" w:styleId="WW8NumSt4z0">
    <w:name w:val="WW8NumSt4z0"/>
    <w:rsid w:val="00C16885"/>
    <w:rPr>
      <w:rFonts w:ascii="Verdana" w:hAnsi="Verdana" w:cs="Times New Roman"/>
    </w:rPr>
  </w:style>
  <w:style w:type="character" w:customStyle="1" w:styleId="WW8NumSt6z0">
    <w:name w:val="WW8NumSt6z0"/>
    <w:rsid w:val="00C16885"/>
    <w:rPr>
      <w:rFonts w:ascii="Verdana" w:hAnsi="Verdana" w:cs="Times New Roman"/>
    </w:rPr>
  </w:style>
  <w:style w:type="character" w:customStyle="1" w:styleId="WW8NumSt8z0">
    <w:name w:val="WW8NumSt8z0"/>
    <w:rsid w:val="00C16885"/>
    <w:rPr>
      <w:rFonts w:ascii="Verdana" w:hAnsi="Verdana" w:cs="Times New Roman"/>
    </w:rPr>
  </w:style>
  <w:style w:type="character" w:customStyle="1" w:styleId="WW8NumSt11z0">
    <w:name w:val="WW8NumSt11z0"/>
    <w:rsid w:val="00C16885"/>
    <w:rPr>
      <w:rFonts w:ascii="Verdana" w:hAnsi="Verdana" w:cs="Times New Roman"/>
    </w:rPr>
  </w:style>
  <w:style w:type="character" w:customStyle="1" w:styleId="WW8NumSt12z0">
    <w:name w:val="WW8NumSt12z0"/>
    <w:rsid w:val="00C16885"/>
    <w:rPr>
      <w:rFonts w:ascii="Verdana" w:hAnsi="Verdana" w:cs="Times New Roman"/>
    </w:rPr>
  </w:style>
  <w:style w:type="character" w:customStyle="1" w:styleId="WW8NumSt32z0">
    <w:name w:val="WW8NumSt32z0"/>
    <w:rsid w:val="00C16885"/>
    <w:rPr>
      <w:rFonts w:ascii="Times New Roman" w:hAnsi="Times New Roman" w:cs="Times New Roman"/>
      <w:b/>
    </w:rPr>
  </w:style>
  <w:style w:type="character" w:customStyle="1" w:styleId="CharChar">
    <w:name w:val="Char Char"/>
    <w:rsid w:val="00C1688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Hyperlink">
    <w:name w:val="Hyperlink"/>
    <w:rsid w:val="00C16885"/>
    <w:rPr>
      <w:color w:val="0000FF"/>
      <w:u w:val="single"/>
    </w:rPr>
  </w:style>
  <w:style w:type="character" w:customStyle="1" w:styleId="CharChar2">
    <w:name w:val="Char Char2"/>
    <w:rsid w:val="00C16885"/>
    <w:rPr>
      <w:rFonts w:ascii="Times New Roman" w:hAnsi="Times New Roman" w:cs="Times New Roman"/>
      <w:sz w:val="24"/>
      <w:szCs w:val="24"/>
      <w:lang w:val="en-US"/>
    </w:rPr>
  </w:style>
  <w:style w:type="character" w:customStyle="1" w:styleId="CharChar1">
    <w:name w:val="Char Char1"/>
    <w:rsid w:val="00C16885"/>
    <w:rPr>
      <w:rFonts w:ascii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rsid w:val="00C16885"/>
    <w:rPr>
      <w:rFonts w:ascii="Calibri" w:eastAsia="Calibri" w:hAnsi="Calibri" w:cs="Calibri"/>
      <w:sz w:val="22"/>
      <w:szCs w:val="22"/>
      <w:lang w:val="en-US" w:eastAsia="ar-SA" w:bidi="ar-SA"/>
    </w:rPr>
  </w:style>
  <w:style w:type="character" w:styleId="FollowedHyperlink">
    <w:name w:val="FollowedHyperlink"/>
    <w:rsid w:val="00C16885"/>
    <w:rPr>
      <w:color w:val="800080"/>
      <w:u w:val="single"/>
    </w:rPr>
  </w:style>
  <w:style w:type="character" w:customStyle="1" w:styleId="BalloonTextChar">
    <w:name w:val="Balloon Text Char"/>
    <w:rsid w:val="00C16885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rsid w:val="00C16885"/>
  </w:style>
  <w:style w:type="paragraph" w:customStyle="1" w:styleId="Heading">
    <w:name w:val="Heading"/>
    <w:basedOn w:val="Normal"/>
    <w:next w:val="BodyText"/>
    <w:rsid w:val="00C168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C16885"/>
    <w:pPr>
      <w:spacing w:after="120"/>
    </w:pPr>
  </w:style>
  <w:style w:type="paragraph" w:styleId="List">
    <w:name w:val="List"/>
    <w:basedOn w:val="BodyText"/>
    <w:rsid w:val="00C16885"/>
    <w:rPr>
      <w:rFonts w:cs="Tahoma"/>
    </w:rPr>
  </w:style>
  <w:style w:type="paragraph" w:styleId="Caption">
    <w:name w:val="caption"/>
    <w:basedOn w:val="Normal"/>
    <w:qFormat/>
    <w:rsid w:val="00C1688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16885"/>
    <w:pPr>
      <w:suppressLineNumbers/>
    </w:pPr>
    <w:rPr>
      <w:rFonts w:cs="Tahoma"/>
    </w:rPr>
  </w:style>
  <w:style w:type="paragraph" w:styleId="Header">
    <w:name w:val="header"/>
    <w:basedOn w:val="Normal"/>
    <w:rsid w:val="00C16885"/>
  </w:style>
  <w:style w:type="paragraph" w:styleId="Footer">
    <w:name w:val="footer"/>
    <w:basedOn w:val="Normal"/>
    <w:rsid w:val="00C16885"/>
  </w:style>
  <w:style w:type="paragraph" w:customStyle="1" w:styleId="TableContents">
    <w:name w:val="Table Contents"/>
    <w:basedOn w:val="Normal"/>
    <w:rsid w:val="00C16885"/>
    <w:pPr>
      <w:suppressLineNumbers/>
    </w:pPr>
  </w:style>
  <w:style w:type="paragraph" w:customStyle="1" w:styleId="TableHeading">
    <w:name w:val="Table Heading"/>
    <w:basedOn w:val="TableContents"/>
    <w:rsid w:val="00C16885"/>
    <w:pPr>
      <w:jc w:val="center"/>
    </w:pPr>
    <w:rPr>
      <w:b/>
      <w:bCs/>
    </w:rPr>
  </w:style>
  <w:style w:type="paragraph" w:customStyle="1" w:styleId="WW-Default">
    <w:name w:val="WW-Default"/>
    <w:rsid w:val="00C16885"/>
    <w:pPr>
      <w:suppressAutoHyphens/>
      <w:autoSpaceDE w:val="0"/>
    </w:pPr>
    <w:rPr>
      <w:color w:val="000000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C16885"/>
    <w:pPr>
      <w:widowControl/>
      <w:suppressAutoHyphens w:val="0"/>
      <w:autoSpaceDE/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styleId="NormalIndent">
    <w:name w:val="Normal Indent"/>
    <w:basedOn w:val="Normal"/>
    <w:rsid w:val="00C16885"/>
    <w:pPr>
      <w:widowControl/>
      <w:suppressAutoHyphens w:val="0"/>
      <w:autoSpaceDE/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styleId="ListContinue4">
    <w:name w:val="List Continue 4"/>
    <w:basedOn w:val="Normal"/>
    <w:rsid w:val="00C16885"/>
    <w:pPr>
      <w:widowControl/>
      <w:suppressAutoHyphens w:val="0"/>
      <w:autoSpaceDE/>
      <w:spacing w:after="120" w:line="276" w:lineRule="auto"/>
      <w:ind w:left="1440"/>
    </w:pPr>
    <w:rPr>
      <w:rFonts w:ascii="Calibri" w:eastAsia="Calibri" w:hAnsi="Calibri" w:cs="Times New Roman"/>
      <w:sz w:val="22"/>
      <w:szCs w:val="22"/>
    </w:rPr>
  </w:style>
  <w:style w:type="paragraph" w:styleId="List2">
    <w:name w:val="List 2"/>
    <w:basedOn w:val="Normal"/>
    <w:rsid w:val="00C16885"/>
    <w:pPr>
      <w:ind w:left="720" w:hanging="360"/>
    </w:pPr>
  </w:style>
  <w:style w:type="paragraph" w:customStyle="1" w:styleId="bulletedlist">
    <w:name w:val="bulleted list"/>
    <w:basedOn w:val="Normal"/>
    <w:rsid w:val="00C16885"/>
    <w:pPr>
      <w:widowControl/>
      <w:suppressAutoHyphens w:val="0"/>
      <w:autoSpaceDE/>
      <w:spacing w:before="40" w:after="60" w:line="220" w:lineRule="exact"/>
    </w:pPr>
    <w:rPr>
      <w:rFonts w:ascii="Tahoma" w:hAnsi="Tahoma" w:cs="Times New Roman"/>
      <w:spacing w:val="10"/>
      <w:kern w:val="1"/>
      <w:sz w:val="16"/>
      <w:szCs w:val="16"/>
    </w:rPr>
  </w:style>
  <w:style w:type="paragraph" w:styleId="BalloonText">
    <w:name w:val="Balloon Text"/>
    <w:basedOn w:val="Normal"/>
    <w:rsid w:val="00C168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5DD4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7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78E"/>
    <w:rPr>
      <w:rFonts w:cs="Calibri"/>
      <w:sz w:val="24"/>
      <w:szCs w:val="24"/>
      <w:lang w:val="en-US"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8F3"/>
    <w:rPr>
      <w:sz w:val="20"/>
      <w:szCs w:val="20"/>
    </w:rPr>
  </w:style>
  <w:style w:type="paragraph" w:styleId="Revision">
    <w:name w:val="Revision"/>
    <w:hidden/>
    <w:uiPriority w:val="99"/>
    <w:semiHidden/>
    <w:rsid w:val="002F308C"/>
    <w:rPr>
      <w:rFonts w:cs="Calibri"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F308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08C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08C"/>
    <w:rPr>
      <w:rFonts w:cs="Calibri"/>
      <w:lang w:val="en-US" w:eastAsia="ar-SA"/>
    </w:rPr>
  </w:style>
  <w:style w:type="character" w:customStyle="1" w:styleId="CommentSubjectChar">
    <w:name w:val="Comment Subject Char"/>
    <w:basedOn w:val="CommentTextChar"/>
    <w:link w:val="CommentSubject"/>
    <w:rsid w:val="002F3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shordevagan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C8491-94BC-4F31-8B4E-35829401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Avinash</cp:lastModifiedBy>
  <cp:revision>19</cp:revision>
  <cp:lastPrinted>2013-04-04T14:38:00Z</cp:lastPrinted>
  <dcterms:created xsi:type="dcterms:W3CDTF">2014-05-15T05:38:00Z</dcterms:created>
  <dcterms:modified xsi:type="dcterms:W3CDTF">2015-06-04T09:24:00Z</dcterms:modified>
</cp:coreProperties>
</file>