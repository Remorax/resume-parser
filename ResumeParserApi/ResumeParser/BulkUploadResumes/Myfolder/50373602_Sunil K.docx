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1" w:rsidRDefault="0030073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SUNIL </w:t>
      </w:r>
      <w:r w:rsidR="00104291">
        <w:rPr>
          <w:color w:val="000000"/>
          <w:sz w:val="40"/>
          <w:szCs w:val="40"/>
        </w:rPr>
        <w:t xml:space="preserve">KUMAR </w:t>
      </w:r>
      <w:r>
        <w:rPr>
          <w:color w:val="000000"/>
          <w:sz w:val="40"/>
          <w:szCs w:val="40"/>
        </w:rPr>
        <w:t>SINHA</w:t>
      </w:r>
    </w:p>
    <w:p w:rsidR="00C10A25" w:rsidRDefault="00C10A25">
      <w:pPr>
        <w:rPr>
          <w:b/>
          <w:color w:val="000000"/>
          <w:sz w:val="20"/>
          <w:szCs w:val="20"/>
        </w:rPr>
      </w:pPr>
    </w:p>
    <w:p w:rsidR="00300731" w:rsidRDefault="00C10A25">
      <w:r>
        <w:rPr>
          <w:b/>
          <w:color w:val="000000"/>
          <w:sz w:val="20"/>
          <w:szCs w:val="20"/>
        </w:rPr>
        <w:t xml:space="preserve">705, </w:t>
      </w:r>
      <w:r w:rsidR="00300731">
        <w:rPr>
          <w:b/>
          <w:color w:val="000000"/>
          <w:sz w:val="20"/>
          <w:szCs w:val="20"/>
        </w:rPr>
        <w:t>PRATHMESH VIEW, NEAR RBK GLOBAL SCHOOL, INDRALOK PHASE VI, BHAYANDAR (E) THANE 401105</w:t>
      </w:r>
    </w:p>
    <w:p w:rsidR="00300731" w:rsidRDefault="00300731">
      <w:r>
        <w:t xml:space="preserve">Email: </w:t>
      </w:r>
      <w:hyperlink r:id="rId5" w:history="1">
        <w:r>
          <w:rPr>
            <w:rStyle w:val="Hyperlink"/>
          </w:rPr>
          <w:t>sunil.equitymanager@gmail.com</w:t>
        </w:r>
      </w:hyperlink>
      <w:r>
        <w:cr/>
      </w:r>
    </w:p>
    <w:p w:rsidR="00300731" w:rsidRDefault="00300731">
      <w:pPr>
        <w:pBdr>
          <w:bottom w:val="thinThickSmallGap" w:sz="24" w:space="1" w:color="000000"/>
        </w:pBdr>
      </w:pPr>
      <w:r>
        <w:t>Tel: 8879002329(M)</w:t>
      </w:r>
    </w:p>
    <w:p w:rsidR="00300731" w:rsidRDefault="00300731">
      <w:pPr>
        <w:pBdr>
          <w:bottom w:val="thinThickSmallGap" w:sz="24" w:space="1" w:color="000000"/>
        </w:pBdr>
        <w:jc w:val="center"/>
        <w:rPr>
          <w:b/>
          <w:bCs/>
          <w:i/>
          <w:iCs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0731" w:rsidRDefault="00300731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18"/>
        </w:rPr>
      </w:pPr>
    </w:p>
    <w:p w:rsidR="00300731" w:rsidRDefault="00300731">
      <w:pPr>
        <w:pStyle w:val="HTMLPreformatted"/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18"/>
        </w:rPr>
        <w:t>My career objective is to lead a team of dedicated professionals assuming a total responsibility as head of profit center and strongly believes that in future business success will depend on sustainable development.</w:t>
      </w:r>
    </w:p>
    <w:p w:rsidR="00300731" w:rsidRDefault="00300731">
      <w:pPr>
        <w:jc w:val="center"/>
        <w:rPr>
          <w:i/>
        </w:rPr>
      </w:pPr>
    </w:p>
    <w:p w:rsidR="00300731" w:rsidRPr="00C10A25" w:rsidRDefault="00300731">
      <w:pPr>
        <w:pStyle w:val="Heading4"/>
        <w:rPr>
          <w:u w:val="single"/>
        </w:rPr>
      </w:pPr>
      <w:r w:rsidRPr="00C10A25">
        <w:rPr>
          <w:u w:val="single"/>
        </w:rPr>
        <w:t>Career Overview</w:t>
      </w:r>
    </w:p>
    <w:p w:rsidR="00300731" w:rsidRDefault="00300731">
      <w:pPr>
        <w:rPr>
          <w:b/>
          <w:i/>
        </w:rPr>
      </w:pPr>
    </w:p>
    <w:p w:rsidR="00300731" w:rsidRDefault="00771733">
      <w:pPr>
        <w:spacing w:line="360" w:lineRule="auto"/>
        <w:jc w:val="both"/>
        <w:rPr>
          <w:b/>
          <w:i/>
        </w:rPr>
      </w:pPr>
      <w:r>
        <w:rPr>
          <w:rFonts w:cs="Arial"/>
          <w:b/>
          <w:bCs/>
          <w:i/>
          <w:iCs/>
        </w:rPr>
        <w:t>A professional with more than 6</w:t>
      </w:r>
      <w:r w:rsidR="00300731">
        <w:rPr>
          <w:rFonts w:cs="Arial"/>
          <w:b/>
          <w:bCs/>
          <w:i/>
          <w:iCs/>
        </w:rPr>
        <w:t xml:space="preserve"> years of Post qualific</w:t>
      </w:r>
      <w:r w:rsidR="0047490C">
        <w:rPr>
          <w:rFonts w:cs="Arial"/>
          <w:b/>
          <w:bCs/>
          <w:i/>
          <w:iCs/>
        </w:rPr>
        <w:t>ation experience</w:t>
      </w:r>
      <w:r w:rsidR="00300731">
        <w:rPr>
          <w:rFonts w:cs="Arial"/>
          <w:b/>
          <w:bCs/>
          <w:i/>
          <w:iCs/>
        </w:rPr>
        <w:t xml:space="preserve"> in </w:t>
      </w:r>
      <w:r w:rsidR="000D2FDB">
        <w:rPr>
          <w:rFonts w:cs="Arial"/>
          <w:b/>
          <w:bCs/>
          <w:i/>
          <w:iCs/>
        </w:rPr>
        <w:t xml:space="preserve">Retail </w:t>
      </w:r>
      <w:r w:rsidR="00300731">
        <w:rPr>
          <w:rFonts w:cs="Arial"/>
          <w:b/>
          <w:bCs/>
          <w:i/>
          <w:iCs/>
        </w:rPr>
        <w:t>Sales</w:t>
      </w:r>
      <w:r w:rsidR="00300731">
        <w:rPr>
          <w:b/>
          <w:i/>
        </w:rPr>
        <w:t xml:space="preserve"> </w:t>
      </w:r>
      <w:r w:rsidR="009A2D1A">
        <w:rPr>
          <w:b/>
          <w:i/>
        </w:rPr>
        <w:t xml:space="preserve">and financial planning </w:t>
      </w:r>
      <w:r w:rsidR="00300731">
        <w:rPr>
          <w:b/>
          <w:i/>
        </w:rPr>
        <w:t>of all financial and Banking products such as</w:t>
      </w:r>
      <w:r>
        <w:rPr>
          <w:b/>
          <w:i/>
        </w:rPr>
        <w:t xml:space="preserve"> Personal Loan, HL, TWL, LAP, BIL. </w:t>
      </w:r>
      <w:r w:rsidR="00300731">
        <w:rPr>
          <w:b/>
          <w:i/>
        </w:rPr>
        <w:t>Equities, Derivative Strategies Index/ Stocks, IPO’s, FPO, NFO, Commodity Arbitrage, Debentures and NCD, Bonds, Mutual Fund, Savings Accounts, Term Deposit  and Insurance to HNI and Retail Clients.</w:t>
      </w:r>
      <w:r>
        <w:rPr>
          <w:b/>
          <w:i/>
        </w:rPr>
        <w:t xml:space="preserve"> Cross sell Property Services.</w:t>
      </w:r>
    </w:p>
    <w:p w:rsidR="00104291" w:rsidRDefault="00104291" w:rsidP="00104291">
      <w:pPr>
        <w:spacing w:line="360" w:lineRule="auto"/>
        <w:rPr>
          <w:rFonts w:cs="Arial"/>
          <w:b/>
          <w:bCs/>
          <w:i/>
          <w:iCs/>
        </w:rPr>
      </w:pPr>
    </w:p>
    <w:p w:rsidR="00771733" w:rsidRDefault="00771733" w:rsidP="00104291">
      <w:pPr>
        <w:spacing w:line="360" w:lineRule="auto"/>
        <w:rPr>
          <w:b/>
          <w:i/>
          <w:sz w:val="18"/>
          <w:szCs w:val="18"/>
        </w:rPr>
      </w:pPr>
      <w:r>
        <w:rPr>
          <w:rFonts w:cs="Arial"/>
          <w:b/>
          <w:bCs/>
          <w:i/>
          <w:iCs/>
        </w:rPr>
        <w:t>Working with CAPITAL FIRST LTD</w:t>
      </w:r>
      <w:r>
        <w:rPr>
          <w:b/>
          <w:bCs/>
          <w:i/>
          <w:iCs/>
        </w:rPr>
        <w:t xml:space="preserve"> as a STORE MANAGER </w:t>
      </w:r>
      <w:r w:rsidRPr="00D665C9">
        <w:rPr>
          <w:b/>
          <w:bCs/>
          <w:i/>
          <w:iCs/>
          <w:sz w:val="18"/>
          <w:szCs w:val="18"/>
        </w:rPr>
        <w:t xml:space="preserve">since </w:t>
      </w:r>
      <w:r>
        <w:rPr>
          <w:b/>
          <w:i/>
          <w:sz w:val="18"/>
          <w:szCs w:val="18"/>
        </w:rPr>
        <w:t>Nov 2013</w:t>
      </w:r>
      <w:r w:rsidRPr="00D665C9">
        <w:rPr>
          <w:b/>
          <w:i/>
          <w:sz w:val="18"/>
          <w:szCs w:val="18"/>
        </w:rPr>
        <w:t xml:space="preserve"> – Till date</w:t>
      </w:r>
    </w:p>
    <w:p w:rsidR="00D665C9" w:rsidRDefault="00104291" w:rsidP="00104291">
      <w:pPr>
        <w:spacing w:line="360" w:lineRule="auto"/>
        <w:rPr>
          <w:b/>
          <w:i/>
          <w:sz w:val="18"/>
          <w:szCs w:val="18"/>
        </w:rPr>
      </w:pPr>
      <w:r>
        <w:rPr>
          <w:rFonts w:cs="Arial"/>
          <w:b/>
          <w:bCs/>
          <w:i/>
          <w:iCs/>
        </w:rPr>
        <w:t>Worked</w:t>
      </w:r>
      <w:r w:rsidR="00300731">
        <w:rPr>
          <w:rFonts w:cs="Arial"/>
          <w:b/>
          <w:bCs/>
          <w:i/>
          <w:iCs/>
        </w:rPr>
        <w:t xml:space="preserve"> with INDIA INFOLINE LTD</w:t>
      </w:r>
      <w:r w:rsidR="00300731">
        <w:rPr>
          <w:b/>
          <w:bCs/>
          <w:i/>
          <w:iCs/>
        </w:rPr>
        <w:t xml:space="preserve"> as a FINANCIAL ADVISOR</w:t>
      </w:r>
      <w:r w:rsidR="00D665C9">
        <w:rPr>
          <w:b/>
          <w:bCs/>
          <w:i/>
          <w:iCs/>
        </w:rPr>
        <w:t xml:space="preserve"> </w:t>
      </w:r>
      <w:r w:rsidR="00D665C9" w:rsidRPr="00D665C9">
        <w:rPr>
          <w:b/>
          <w:bCs/>
          <w:i/>
          <w:iCs/>
          <w:sz w:val="18"/>
          <w:szCs w:val="18"/>
        </w:rPr>
        <w:t xml:space="preserve">since </w:t>
      </w:r>
      <w:r w:rsidR="00771733">
        <w:rPr>
          <w:b/>
          <w:i/>
          <w:sz w:val="18"/>
          <w:szCs w:val="18"/>
        </w:rPr>
        <w:t>May 2012 – Nov 2013</w:t>
      </w:r>
    </w:p>
    <w:p w:rsidR="00D665C9" w:rsidRDefault="00300731" w:rsidP="00104291">
      <w:pPr>
        <w:spacing w:line="360" w:lineRule="auto"/>
        <w:jc w:val="both"/>
        <w:rPr>
          <w:b/>
          <w:i/>
          <w:sz w:val="18"/>
          <w:szCs w:val="18"/>
        </w:rPr>
      </w:pPr>
      <w:r>
        <w:rPr>
          <w:rFonts w:cs="Arial"/>
          <w:b/>
          <w:bCs/>
          <w:i/>
          <w:iCs/>
        </w:rPr>
        <w:t>Wor</w:t>
      </w:r>
      <w:r w:rsidR="00771733">
        <w:rPr>
          <w:rFonts w:cs="Arial"/>
          <w:b/>
          <w:bCs/>
          <w:i/>
          <w:iCs/>
        </w:rPr>
        <w:t>ked with KOTAK MAHINDRA GROUP</w:t>
      </w:r>
      <w:r w:rsidR="00D665C9">
        <w:rPr>
          <w:b/>
          <w:bCs/>
          <w:i/>
          <w:iCs/>
        </w:rPr>
        <w:t xml:space="preserve"> as Deputy Manager </w:t>
      </w:r>
      <w:r w:rsidR="00D665C9" w:rsidRPr="00D665C9">
        <w:rPr>
          <w:b/>
          <w:bCs/>
          <w:i/>
          <w:iCs/>
          <w:sz w:val="18"/>
          <w:szCs w:val="18"/>
        </w:rPr>
        <w:t xml:space="preserve">from </w:t>
      </w:r>
      <w:r w:rsidR="00771733">
        <w:rPr>
          <w:b/>
          <w:i/>
          <w:sz w:val="18"/>
          <w:szCs w:val="18"/>
        </w:rPr>
        <w:t>Feb 2011</w:t>
      </w:r>
      <w:r w:rsidR="00026BB8">
        <w:rPr>
          <w:b/>
          <w:i/>
          <w:sz w:val="18"/>
          <w:szCs w:val="18"/>
        </w:rPr>
        <w:t xml:space="preserve"> – May2012</w:t>
      </w:r>
    </w:p>
    <w:p w:rsidR="00300731" w:rsidRDefault="00300731" w:rsidP="00104291">
      <w:pPr>
        <w:spacing w:line="360" w:lineRule="auto"/>
        <w:jc w:val="both"/>
        <w:rPr>
          <w:b/>
          <w:i/>
          <w:sz w:val="18"/>
          <w:szCs w:val="18"/>
        </w:rPr>
      </w:pPr>
      <w:r>
        <w:rPr>
          <w:rFonts w:cs="Arial"/>
          <w:b/>
          <w:bCs/>
          <w:i/>
          <w:iCs/>
        </w:rPr>
        <w:t>Worked with ICICI SECURITIES Ltd.</w:t>
      </w:r>
      <w:r w:rsidR="00D665C9">
        <w:rPr>
          <w:b/>
          <w:bCs/>
          <w:i/>
          <w:iCs/>
        </w:rPr>
        <w:t xml:space="preserve"> as Equity Advisor </w:t>
      </w:r>
      <w:r w:rsidR="00D665C9" w:rsidRPr="00D665C9">
        <w:rPr>
          <w:b/>
          <w:bCs/>
          <w:i/>
          <w:iCs/>
          <w:sz w:val="18"/>
          <w:szCs w:val="18"/>
        </w:rPr>
        <w:t xml:space="preserve">from </w:t>
      </w:r>
      <w:r w:rsidR="00D665C9" w:rsidRPr="00D665C9">
        <w:rPr>
          <w:b/>
          <w:i/>
          <w:sz w:val="18"/>
          <w:szCs w:val="18"/>
        </w:rPr>
        <w:t>June 2008 – January 2011</w:t>
      </w:r>
    </w:p>
    <w:p w:rsidR="00A01A95" w:rsidRDefault="00A01A95">
      <w:pPr>
        <w:spacing w:line="360" w:lineRule="auto"/>
        <w:jc w:val="both"/>
        <w:rPr>
          <w:rFonts w:cs="Arial"/>
          <w:b/>
          <w:bCs/>
          <w:i/>
          <w:iCs/>
        </w:rPr>
      </w:pPr>
    </w:p>
    <w:p w:rsidR="00300731" w:rsidRDefault="00300731">
      <w:pPr>
        <w:spacing w:line="360" w:lineRule="auto"/>
        <w:jc w:val="both"/>
      </w:pPr>
      <w:proofErr w:type="gramStart"/>
      <w:r>
        <w:rPr>
          <w:rFonts w:cs="Arial"/>
          <w:b/>
          <w:bCs/>
          <w:i/>
          <w:iCs/>
        </w:rPr>
        <w:t>A keen planner, strategist &amp; implementer with demonstrated abilities in devising marketing activities and accelerating the business growth.</w:t>
      </w:r>
      <w:proofErr w:type="gramEnd"/>
      <w:r>
        <w:rPr>
          <w:rFonts w:cs="Arial"/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An effective communicator with excellent relationship building &amp; interpersonal skills.</w:t>
      </w:r>
      <w:proofErr w:type="gramEnd"/>
      <w:r>
        <w:rPr>
          <w:b/>
          <w:bCs/>
          <w:i/>
          <w:iCs/>
        </w:rPr>
        <w:t xml:space="preserve"> Possess a flexible &amp; detail oriented attitude.</w:t>
      </w:r>
    </w:p>
    <w:p w:rsidR="00300731" w:rsidRDefault="00300731"/>
    <w:p w:rsidR="00300731" w:rsidRPr="00FD21B0" w:rsidRDefault="00300731">
      <w:pPr>
        <w:pStyle w:val="Heading3"/>
      </w:pPr>
      <w:r w:rsidRPr="00FD21B0">
        <w:t>Areas of Expertise</w:t>
      </w:r>
      <w:r w:rsidR="00C6638E" w:rsidRPr="00FD21B0">
        <w:t xml:space="preserve">/Top </w:t>
      </w:r>
      <w:r w:rsidR="00C55D22" w:rsidRPr="00FD21B0">
        <w:t>Responsibilities</w:t>
      </w:r>
    </w:p>
    <w:p w:rsidR="00300731" w:rsidRDefault="00300731"/>
    <w:p w:rsidR="000D2FDB" w:rsidRPr="000D2FDB" w:rsidRDefault="000D2FDB" w:rsidP="00C6638E">
      <w:pPr>
        <w:numPr>
          <w:ilvl w:val="0"/>
          <w:numId w:val="2"/>
        </w:numPr>
        <w:spacing w:after="40"/>
        <w:jc w:val="both"/>
        <w:rPr>
          <w:b/>
        </w:rPr>
      </w:pPr>
      <w:r w:rsidRPr="000D2FDB">
        <w:rPr>
          <w:b/>
        </w:rPr>
        <w:t>In charge of the en</w:t>
      </w:r>
      <w:r>
        <w:rPr>
          <w:b/>
        </w:rPr>
        <w:t>tire Store and responsible for B</w:t>
      </w:r>
      <w:r w:rsidRPr="000D2FDB">
        <w:rPr>
          <w:b/>
        </w:rPr>
        <w:t>udgeting, P&amp;L, MIS, Team Management, training, Sales and Operations.</w:t>
      </w:r>
    </w:p>
    <w:p w:rsidR="00C10A25" w:rsidRPr="000D2FDB" w:rsidRDefault="000D2FDB" w:rsidP="00C6638E">
      <w:pPr>
        <w:numPr>
          <w:ilvl w:val="0"/>
          <w:numId w:val="2"/>
        </w:numPr>
        <w:spacing w:after="40"/>
        <w:jc w:val="both"/>
      </w:pPr>
      <w:r>
        <w:rPr>
          <w:b/>
          <w:bCs/>
        </w:rPr>
        <w:t>Providing LOANS and Property S</w:t>
      </w:r>
      <w:r w:rsidR="00A01A95">
        <w:rPr>
          <w:b/>
          <w:bCs/>
        </w:rPr>
        <w:t>ervices from BIG BAZAAR – SME</w:t>
      </w:r>
      <w:r w:rsidR="00C10A25">
        <w:rPr>
          <w:b/>
          <w:bCs/>
        </w:rPr>
        <w:t xml:space="preserve"> Cross sell. </w:t>
      </w:r>
    </w:p>
    <w:p w:rsidR="000D2FDB" w:rsidRPr="000D2FDB" w:rsidRDefault="000D2FDB" w:rsidP="000D2FDB">
      <w:pPr>
        <w:numPr>
          <w:ilvl w:val="0"/>
          <w:numId w:val="2"/>
        </w:numPr>
        <w:spacing w:after="40"/>
        <w:jc w:val="both"/>
        <w:rPr>
          <w:b/>
          <w:bCs/>
        </w:rPr>
      </w:pPr>
      <w:r>
        <w:rPr>
          <w:b/>
          <w:bCs/>
        </w:rPr>
        <w:t xml:space="preserve">Manpower resource handling and developing. </w:t>
      </w:r>
      <w:proofErr w:type="gramStart"/>
      <w:r>
        <w:rPr>
          <w:b/>
          <w:bCs/>
        </w:rPr>
        <w:t>Train RM, DST’s, DSA’s and monitor</w:t>
      </w:r>
      <w:proofErr w:type="gramEnd"/>
      <w:r>
        <w:rPr>
          <w:b/>
          <w:bCs/>
        </w:rPr>
        <w:t xml:space="preserve"> performance.</w:t>
      </w:r>
    </w:p>
    <w:p w:rsidR="00C6638E" w:rsidRPr="00C6638E" w:rsidRDefault="00C6638E" w:rsidP="00C6638E">
      <w:pPr>
        <w:numPr>
          <w:ilvl w:val="0"/>
          <w:numId w:val="2"/>
        </w:numPr>
        <w:spacing w:after="40"/>
        <w:jc w:val="both"/>
      </w:pPr>
      <w:r>
        <w:rPr>
          <w:b/>
          <w:bCs/>
        </w:rPr>
        <w:t>Experience advising HNI clients, making presentation to clients and meeting with management.</w:t>
      </w:r>
    </w:p>
    <w:p w:rsidR="00A01A95" w:rsidRPr="00A01A95" w:rsidRDefault="00300731" w:rsidP="00A01A95">
      <w:pPr>
        <w:numPr>
          <w:ilvl w:val="0"/>
          <w:numId w:val="2"/>
        </w:numPr>
        <w:spacing w:after="40"/>
        <w:jc w:val="both"/>
      </w:pPr>
      <w:r w:rsidRPr="00A01A95">
        <w:rPr>
          <w:b/>
          <w:bCs/>
        </w:rPr>
        <w:t>Develop marketing strategies for retaining, maintaining and nurturing existing relationships by providing them exceptional standards of Servicing and there by achieving targeted growth and service norms.</w:t>
      </w:r>
      <w:r w:rsidR="00A01A95">
        <w:rPr>
          <w:b/>
          <w:bCs/>
        </w:rPr>
        <w:t xml:space="preserve"> </w:t>
      </w:r>
    </w:p>
    <w:p w:rsidR="00300731" w:rsidRPr="0047490C" w:rsidRDefault="00A01A95" w:rsidP="00A01A95">
      <w:pPr>
        <w:numPr>
          <w:ilvl w:val="0"/>
          <w:numId w:val="2"/>
        </w:numPr>
        <w:spacing w:after="40"/>
        <w:jc w:val="both"/>
      </w:pPr>
      <w:r>
        <w:rPr>
          <w:b/>
          <w:bCs/>
        </w:rPr>
        <w:t>E</w:t>
      </w:r>
      <w:r w:rsidRPr="00A01A95">
        <w:rPr>
          <w:b/>
          <w:bCs/>
        </w:rPr>
        <w:t>nsure compliance with Bank.</w:t>
      </w:r>
    </w:p>
    <w:p w:rsidR="0047490C" w:rsidRPr="00C55D22" w:rsidRDefault="0047490C" w:rsidP="0047490C">
      <w:pPr>
        <w:spacing w:after="40"/>
        <w:jc w:val="both"/>
      </w:pPr>
    </w:p>
    <w:p w:rsidR="00C55D22" w:rsidRPr="00FD21B0" w:rsidRDefault="00C46038" w:rsidP="00C55D22">
      <w:pPr>
        <w:tabs>
          <w:tab w:val="left" w:pos="3180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FD21B0">
        <w:rPr>
          <w:b/>
          <w:bCs/>
          <w:i/>
          <w:iCs/>
          <w:sz w:val="28"/>
          <w:szCs w:val="28"/>
          <w:u w:val="single"/>
        </w:rPr>
        <w:t xml:space="preserve"> Skills/Knowledge</w:t>
      </w:r>
      <w:r w:rsidR="00C55D22" w:rsidRPr="00FD21B0">
        <w:rPr>
          <w:b/>
          <w:bCs/>
          <w:i/>
          <w:iCs/>
          <w:sz w:val="28"/>
          <w:szCs w:val="28"/>
          <w:u w:val="single"/>
        </w:rPr>
        <w:t>:</w:t>
      </w:r>
    </w:p>
    <w:p w:rsidR="00C46038" w:rsidRDefault="00C46038" w:rsidP="00C55D22">
      <w:pPr>
        <w:tabs>
          <w:tab w:val="left" w:pos="3180"/>
        </w:tabs>
        <w:jc w:val="both"/>
      </w:pPr>
    </w:p>
    <w:p w:rsidR="000D2FDB" w:rsidRDefault="000D2FDB" w:rsidP="00104291">
      <w:pPr>
        <w:tabs>
          <w:tab w:val="left" w:pos="3180"/>
        </w:tabs>
        <w:ind w:left="720"/>
        <w:jc w:val="both"/>
      </w:pPr>
      <w:r>
        <w:t>Store in charge</w:t>
      </w:r>
    </w:p>
    <w:p w:rsidR="000D2FDB" w:rsidRDefault="000D2FDB" w:rsidP="00104291">
      <w:pPr>
        <w:tabs>
          <w:tab w:val="left" w:pos="3180"/>
        </w:tabs>
        <w:ind w:left="720"/>
        <w:jc w:val="both"/>
      </w:pPr>
      <w:r>
        <w:t>Revenue generation skills</w:t>
      </w:r>
    </w:p>
    <w:p w:rsidR="000D2FDB" w:rsidRDefault="000D2FDB" w:rsidP="00104291">
      <w:pPr>
        <w:tabs>
          <w:tab w:val="left" w:pos="3180"/>
        </w:tabs>
        <w:ind w:left="720"/>
        <w:jc w:val="both"/>
      </w:pPr>
      <w:r>
        <w:t>Team coaching skills</w:t>
      </w:r>
    </w:p>
    <w:p w:rsidR="00C46038" w:rsidRDefault="00C46038" w:rsidP="00104291">
      <w:pPr>
        <w:tabs>
          <w:tab w:val="left" w:pos="3180"/>
        </w:tabs>
        <w:ind w:left="720"/>
        <w:jc w:val="both"/>
      </w:pPr>
      <w:r>
        <w:t>Team leadership skills</w:t>
      </w:r>
    </w:p>
    <w:p w:rsidR="00C46038" w:rsidRDefault="00C46038" w:rsidP="00104291">
      <w:pPr>
        <w:tabs>
          <w:tab w:val="left" w:pos="3180"/>
        </w:tabs>
        <w:ind w:left="720"/>
        <w:jc w:val="both"/>
      </w:pPr>
      <w:r>
        <w:t>Team management skills</w:t>
      </w:r>
    </w:p>
    <w:p w:rsidR="00C46038" w:rsidRDefault="00C46038" w:rsidP="00104291">
      <w:pPr>
        <w:tabs>
          <w:tab w:val="left" w:pos="3180"/>
        </w:tabs>
        <w:ind w:left="720"/>
        <w:jc w:val="both"/>
      </w:pPr>
      <w:r>
        <w:t>Time management skills</w:t>
      </w:r>
    </w:p>
    <w:p w:rsidR="00C46038" w:rsidRDefault="00C46038" w:rsidP="00104291">
      <w:pPr>
        <w:tabs>
          <w:tab w:val="left" w:pos="3180"/>
        </w:tabs>
        <w:ind w:left="720"/>
        <w:jc w:val="both"/>
      </w:pPr>
      <w:r>
        <w:t>Client management skills</w:t>
      </w:r>
    </w:p>
    <w:p w:rsidR="00C46038" w:rsidRDefault="00C46038" w:rsidP="00104291">
      <w:pPr>
        <w:tabs>
          <w:tab w:val="left" w:pos="3180"/>
        </w:tabs>
        <w:ind w:left="720"/>
        <w:jc w:val="both"/>
      </w:pPr>
      <w:r>
        <w:t>Presentation skills</w:t>
      </w:r>
    </w:p>
    <w:p w:rsidR="000D2FDB" w:rsidRDefault="000D2FDB" w:rsidP="000D2FDB">
      <w:pPr>
        <w:tabs>
          <w:tab w:val="left" w:pos="3180"/>
        </w:tabs>
        <w:ind w:left="720"/>
        <w:jc w:val="both"/>
      </w:pPr>
      <w:r>
        <w:t>Analytical skills</w:t>
      </w:r>
    </w:p>
    <w:p w:rsidR="000D2FDB" w:rsidRDefault="000D2FDB" w:rsidP="00104291">
      <w:pPr>
        <w:tabs>
          <w:tab w:val="left" w:pos="3180"/>
        </w:tabs>
        <w:ind w:left="720"/>
        <w:jc w:val="both"/>
      </w:pPr>
    </w:p>
    <w:p w:rsidR="00C46038" w:rsidRDefault="00C46038" w:rsidP="00C55D22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C46038" w:rsidRPr="0047490C" w:rsidRDefault="00C46038" w:rsidP="00C46038">
      <w:pPr>
        <w:tabs>
          <w:tab w:val="left" w:pos="3180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47490C">
        <w:rPr>
          <w:b/>
          <w:bCs/>
          <w:i/>
          <w:iCs/>
          <w:sz w:val="28"/>
          <w:szCs w:val="28"/>
          <w:u w:val="single"/>
        </w:rPr>
        <w:t>Work Experience:</w:t>
      </w:r>
    </w:p>
    <w:p w:rsidR="00C55D22" w:rsidRDefault="00C55D22" w:rsidP="00C55D22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C55D22" w:rsidRDefault="00C55D22" w:rsidP="00104291">
      <w:pPr>
        <w:spacing w:after="40"/>
        <w:ind w:left="720"/>
        <w:jc w:val="both"/>
      </w:pPr>
      <w:r>
        <w:t>Experience managing teams</w:t>
      </w:r>
    </w:p>
    <w:p w:rsidR="00C55D22" w:rsidRDefault="00C55D22" w:rsidP="00104291">
      <w:pPr>
        <w:spacing w:after="40"/>
        <w:ind w:left="720"/>
        <w:jc w:val="both"/>
      </w:pPr>
      <w:r>
        <w:t>Experience participating in teams</w:t>
      </w:r>
    </w:p>
    <w:p w:rsidR="00C55D22" w:rsidRDefault="00C55D22" w:rsidP="00104291">
      <w:pPr>
        <w:spacing w:after="40"/>
        <w:ind w:left="720"/>
        <w:jc w:val="both"/>
      </w:pPr>
      <w:r>
        <w:t>Experience coaching team members</w:t>
      </w:r>
    </w:p>
    <w:p w:rsidR="00C55D22" w:rsidRDefault="00C55D22" w:rsidP="00104291">
      <w:pPr>
        <w:spacing w:after="40"/>
        <w:ind w:left="720"/>
        <w:jc w:val="both"/>
      </w:pPr>
      <w:r>
        <w:t>Client management experience</w:t>
      </w:r>
    </w:p>
    <w:p w:rsidR="00C55D22" w:rsidRDefault="00C55D22" w:rsidP="00104291">
      <w:pPr>
        <w:spacing w:after="40"/>
        <w:ind w:left="720"/>
        <w:jc w:val="both"/>
      </w:pPr>
      <w:r>
        <w:t>Experience collecting and assessing of data</w:t>
      </w:r>
    </w:p>
    <w:p w:rsidR="00C55D22" w:rsidRDefault="00C55D22" w:rsidP="00104291">
      <w:pPr>
        <w:spacing w:after="40"/>
        <w:ind w:left="720"/>
        <w:jc w:val="both"/>
      </w:pPr>
      <w:r>
        <w:t>Experience making presentations to clients</w:t>
      </w:r>
    </w:p>
    <w:p w:rsidR="00C55D22" w:rsidRDefault="00C55D22" w:rsidP="00104291">
      <w:pPr>
        <w:spacing w:after="40"/>
        <w:ind w:left="720"/>
        <w:jc w:val="both"/>
      </w:pPr>
      <w:r>
        <w:t>Experience working as liaison between upper management and teams</w:t>
      </w:r>
    </w:p>
    <w:p w:rsidR="00C55D22" w:rsidRDefault="00C55D22" w:rsidP="00104291">
      <w:pPr>
        <w:spacing w:after="40"/>
        <w:ind w:left="720"/>
        <w:jc w:val="both"/>
      </w:pPr>
    </w:p>
    <w:p w:rsidR="00C46038" w:rsidRDefault="00C46038" w:rsidP="00C55D22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C55D22" w:rsidRPr="0047490C" w:rsidRDefault="00C55D22" w:rsidP="00C55D22">
      <w:pPr>
        <w:tabs>
          <w:tab w:val="left" w:pos="3180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47490C">
        <w:rPr>
          <w:b/>
          <w:bCs/>
          <w:i/>
          <w:iCs/>
          <w:sz w:val="28"/>
          <w:szCs w:val="28"/>
          <w:u w:val="single"/>
        </w:rPr>
        <w:t xml:space="preserve"> Personal Attri</w:t>
      </w:r>
      <w:r w:rsidR="00480225" w:rsidRPr="0047490C">
        <w:rPr>
          <w:b/>
          <w:bCs/>
          <w:i/>
          <w:iCs/>
          <w:sz w:val="28"/>
          <w:szCs w:val="28"/>
          <w:u w:val="single"/>
        </w:rPr>
        <w:t>butes</w:t>
      </w:r>
      <w:r w:rsidRPr="0047490C">
        <w:rPr>
          <w:b/>
          <w:bCs/>
          <w:i/>
          <w:iCs/>
          <w:sz w:val="28"/>
          <w:szCs w:val="28"/>
          <w:u w:val="single"/>
        </w:rPr>
        <w:t>:</w:t>
      </w:r>
    </w:p>
    <w:p w:rsidR="00480225" w:rsidRDefault="00480225" w:rsidP="00C55D22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C55D22" w:rsidRDefault="00480225" w:rsidP="00104291">
      <w:pPr>
        <w:spacing w:after="40"/>
        <w:ind w:left="720"/>
        <w:jc w:val="both"/>
      </w:pPr>
      <w:r>
        <w:t>Organized</w:t>
      </w:r>
    </w:p>
    <w:p w:rsidR="00480225" w:rsidRDefault="00480225" w:rsidP="00104291">
      <w:pPr>
        <w:spacing w:after="40"/>
        <w:ind w:left="720"/>
        <w:jc w:val="both"/>
      </w:pPr>
      <w:r>
        <w:t>Motivated</w:t>
      </w:r>
    </w:p>
    <w:p w:rsidR="00480225" w:rsidRDefault="00480225" w:rsidP="00104291">
      <w:pPr>
        <w:spacing w:after="40"/>
        <w:ind w:left="720"/>
        <w:jc w:val="both"/>
      </w:pPr>
      <w:r>
        <w:t>Good communicator</w:t>
      </w:r>
    </w:p>
    <w:p w:rsidR="00480225" w:rsidRDefault="00480225" w:rsidP="00104291">
      <w:pPr>
        <w:spacing w:after="40"/>
        <w:ind w:left="720"/>
        <w:jc w:val="both"/>
      </w:pPr>
      <w:r>
        <w:t>Good problem solver</w:t>
      </w:r>
    </w:p>
    <w:p w:rsidR="00480225" w:rsidRDefault="00480225" w:rsidP="00104291">
      <w:pPr>
        <w:spacing w:after="40"/>
        <w:ind w:left="720"/>
        <w:jc w:val="both"/>
      </w:pPr>
      <w:r>
        <w:t>Goal Oriented</w:t>
      </w:r>
    </w:p>
    <w:p w:rsidR="00480225" w:rsidRDefault="00480225" w:rsidP="00104291">
      <w:pPr>
        <w:spacing w:after="40"/>
        <w:ind w:left="720"/>
        <w:jc w:val="both"/>
      </w:pPr>
      <w:r>
        <w:t>Innovative</w:t>
      </w:r>
    </w:p>
    <w:p w:rsidR="00480225" w:rsidRDefault="00480225" w:rsidP="00104291">
      <w:pPr>
        <w:spacing w:after="40"/>
        <w:ind w:left="720"/>
        <w:jc w:val="both"/>
      </w:pPr>
      <w:r>
        <w:t>Cooperative</w:t>
      </w:r>
    </w:p>
    <w:p w:rsidR="00480225" w:rsidRDefault="00480225" w:rsidP="00104291">
      <w:pPr>
        <w:spacing w:after="40"/>
        <w:ind w:left="720"/>
        <w:jc w:val="both"/>
      </w:pPr>
      <w:r>
        <w:t>Good team player/leader</w:t>
      </w:r>
    </w:p>
    <w:p w:rsidR="00C46038" w:rsidRDefault="00C46038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C46038" w:rsidRDefault="00C46038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300731" w:rsidRDefault="00300731">
      <w:pPr>
        <w:tabs>
          <w:tab w:val="left" w:pos="3180"/>
        </w:tabs>
        <w:jc w:val="both"/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  <w:u w:val="single"/>
        </w:rPr>
        <w:t>Achievements/Extra Curricular Activities:</w:t>
      </w:r>
      <w:r>
        <w:rPr>
          <w:b/>
          <w:bCs/>
          <w:i/>
          <w:iCs/>
          <w:szCs w:val="26"/>
          <w:u w:val="single"/>
        </w:rPr>
        <w:tab/>
      </w:r>
    </w:p>
    <w:p w:rsidR="00300731" w:rsidRDefault="00300731">
      <w:pPr>
        <w:tabs>
          <w:tab w:val="left" w:pos="3180"/>
        </w:tabs>
        <w:jc w:val="both"/>
        <w:rPr>
          <w:b/>
          <w:bCs/>
          <w:i/>
          <w:iCs/>
          <w:szCs w:val="26"/>
        </w:rPr>
      </w:pPr>
    </w:p>
    <w:p w:rsidR="00104291" w:rsidRDefault="00104291" w:rsidP="00FD21B0">
      <w:pPr>
        <w:numPr>
          <w:ilvl w:val="0"/>
          <w:numId w:val="3"/>
        </w:numPr>
        <w:tabs>
          <w:tab w:val="left" w:pos="900"/>
        </w:tabs>
        <w:jc w:val="both"/>
      </w:pPr>
      <w:r>
        <w:t xml:space="preserve">Got adulation from Regional and National head for </w:t>
      </w:r>
      <w:r w:rsidR="00C10A25">
        <w:t>productivity performance and product penetration.</w:t>
      </w:r>
    </w:p>
    <w:p w:rsidR="00104291" w:rsidRDefault="00A01A95" w:rsidP="00C10A25">
      <w:pPr>
        <w:numPr>
          <w:ilvl w:val="0"/>
          <w:numId w:val="3"/>
        </w:numPr>
        <w:tabs>
          <w:tab w:val="left" w:pos="900"/>
        </w:tabs>
        <w:jc w:val="both"/>
      </w:pPr>
      <w:r>
        <w:t>Cross Sell 5</w:t>
      </w:r>
      <w:r w:rsidR="00104291">
        <w:t xml:space="preserve"> Properties in the month of June 2014 of VBHC </w:t>
      </w:r>
      <w:proofErr w:type="spellStart"/>
      <w:r w:rsidR="00104291">
        <w:t>Palghar</w:t>
      </w:r>
      <w:proofErr w:type="spellEnd"/>
      <w:r w:rsidR="00104291">
        <w:t>.</w:t>
      </w:r>
    </w:p>
    <w:p w:rsidR="00FD21B0" w:rsidRDefault="00FD21B0" w:rsidP="00FD21B0">
      <w:pPr>
        <w:numPr>
          <w:ilvl w:val="0"/>
          <w:numId w:val="3"/>
        </w:numPr>
        <w:tabs>
          <w:tab w:val="left" w:pos="900"/>
        </w:tabs>
        <w:jc w:val="both"/>
      </w:pPr>
      <w:r>
        <w:t xml:space="preserve">Promoted in first year and got First prize in contest at IIFL in 2013. Got a chance to visit </w:t>
      </w:r>
      <w:proofErr w:type="spellStart"/>
      <w:r>
        <w:t>Pataya</w:t>
      </w:r>
      <w:proofErr w:type="spellEnd"/>
      <w:r>
        <w:t xml:space="preserve">. </w:t>
      </w:r>
    </w:p>
    <w:p w:rsidR="00300731" w:rsidRDefault="00300731">
      <w:pPr>
        <w:numPr>
          <w:ilvl w:val="0"/>
          <w:numId w:val="3"/>
        </w:numPr>
        <w:tabs>
          <w:tab w:val="left" w:pos="900"/>
        </w:tabs>
        <w:jc w:val="both"/>
      </w:pPr>
      <w:r>
        <w:t xml:space="preserve">First prize winner in ST Activation contest at ICICI SECURITIES in 2009. Got a chance to visit Bangkok. </w:t>
      </w:r>
    </w:p>
    <w:p w:rsidR="00300731" w:rsidRDefault="00300731">
      <w:pPr>
        <w:numPr>
          <w:ilvl w:val="0"/>
          <w:numId w:val="3"/>
        </w:numPr>
        <w:tabs>
          <w:tab w:val="left" w:pos="900"/>
        </w:tabs>
        <w:jc w:val="both"/>
      </w:pPr>
      <w:r>
        <w:t xml:space="preserve">Active member of Placement committee at IBMR </w:t>
      </w:r>
      <w:proofErr w:type="spellStart"/>
      <w:r>
        <w:t>Wakad</w:t>
      </w:r>
      <w:proofErr w:type="spellEnd"/>
      <w:r>
        <w:t xml:space="preserve">, </w:t>
      </w:r>
      <w:proofErr w:type="spellStart"/>
      <w:r>
        <w:t>Pune</w:t>
      </w:r>
      <w:proofErr w:type="spellEnd"/>
      <w:r>
        <w:t>.</w:t>
      </w:r>
    </w:p>
    <w:p w:rsidR="00300731" w:rsidRDefault="00C6638E">
      <w:pPr>
        <w:numPr>
          <w:ilvl w:val="0"/>
          <w:numId w:val="3"/>
        </w:numPr>
        <w:tabs>
          <w:tab w:val="left" w:pos="900"/>
        </w:tabs>
        <w:jc w:val="both"/>
        <w:rPr>
          <w:color w:val="000000"/>
        </w:rPr>
      </w:pPr>
      <w:r>
        <w:t xml:space="preserve">Helped lead a Team and </w:t>
      </w:r>
      <w:r w:rsidR="00300731">
        <w:t xml:space="preserve">Conducted Alumni Meet '07, which has taken place for the 1st time in 50 years of IBMR </w:t>
      </w:r>
      <w:proofErr w:type="spellStart"/>
      <w:r w:rsidR="00300731">
        <w:t>Wakad</w:t>
      </w:r>
      <w:proofErr w:type="spellEnd"/>
      <w:r w:rsidR="00300731">
        <w:t>.</w:t>
      </w:r>
    </w:p>
    <w:p w:rsidR="00300731" w:rsidRPr="002722D5" w:rsidRDefault="00300731">
      <w:pPr>
        <w:numPr>
          <w:ilvl w:val="0"/>
          <w:numId w:val="3"/>
        </w:numPr>
        <w:tabs>
          <w:tab w:val="left" w:pos="900"/>
        </w:tabs>
        <w:jc w:val="both"/>
        <w:rPr>
          <w:b/>
          <w:bCs/>
          <w:i/>
          <w:iCs/>
          <w:szCs w:val="26"/>
          <w:u w:val="single"/>
        </w:rPr>
      </w:pPr>
      <w:r>
        <w:rPr>
          <w:color w:val="000000"/>
        </w:rPr>
        <w:t>Commissioned for the Conference level at 34</w:t>
      </w:r>
      <w:r>
        <w:rPr>
          <w:color w:val="000000"/>
          <w:vertAlign w:val="superscript"/>
        </w:rPr>
        <w:t>th</w:t>
      </w:r>
      <w:r>
        <w:rPr>
          <w:color w:val="000000"/>
        </w:rPr>
        <w:t>SSB Allahabad in 2005.</w:t>
      </w:r>
    </w:p>
    <w:p w:rsidR="00300731" w:rsidRDefault="00300731">
      <w:pPr>
        <w:tabs>
          <w:tab w:val="left" w:pos="900"/>
        </w:tabs>
        <w:jc w:val="both"/>
        <w:rPr>
          <w:b/>
          <w:bCs/>
          <w:i/>
          <w:iCs/>
          <w:szCs w:val="26"/>
          <w:u w:val="single"/>
        </w:rPr>
      </w:pPr>
    </w:p>
    <w:p w:rsidR="00300731" w:rsidRDefault="00300731">
      <w:pPr>
        <w:tabs>
          <w:tab w:val="left" w:pos="1080"/>
        </w:tabs>
        <w:spacing w:after="120"/>
        <w:jc w:val="both"/>
        <w:rPr>
          <w:b/>
          <w:i/>
          <w:u w:val="single"/>
        </w:rPr>
      </w:pPr>
      <w:r>
        <w:rPr>
          <w:b/>
          <w:i/>
          <w:u w:val="single"/>
        </w:rPr>
        <w:t>Academic Credentials</w:t>
      </w:r>
      <w:r w:rsidR="00480225">
        <w:rPr>
          <w:b/>
          <w:i/>
          <w:u w:val="single"/>
        </w:rPr>
        <w:t>/Ideal Education</w:t>
      </w:r>
      <w:r>
        <w:rPr>
          <w:b/>
          <w:i/>
          <w:u w:val="single"/>
        </w:rPr>
        <w:t>:</w:t>
      </w:r>
    </w:p>
    <w:p w:rsidR="00300731" w:rsidRDefault="00300731">
      <w:pPr>
        <w:tabs>
          <w:tab w:val="left" w:pos="1080"/>
        </w:tabs>
        <w:spacing w:after="120"/>
        <w:jc w:val="both"/>
        <w:rPr>
          <w:b/>
          <w:i/>
          <w:u w:val="single"/>
        </w:rPr>
      </w:pPr>
    </w:p>
    <w:p w:rsidR="00300731" w:rsidRDefault="00300731">
      <w:pPr>
        <w:numPr>
          <w:ilvl w:val="0"/>
          <w:numId w:val="5"/>
        </w:numPr>
        <w:spacing w:after="120"/>
      </w:pPr>
      <w:r>
        <w:t>Passed</w:t>
      </w:r>
      <w:r>
        <w:rPr>
          <w:b/>
        </w:rPr>
        <w:t xml:space="preserve"> MBA from Institute of Business Management &amp;Research, Pune with Marketing as specialization </w:t>
      </w:r>
      <w:r>
        <w:t>under</w:t>
      </w:r>
      <w:r>
        <w:rPr>
          <w:b/>
        </w:rPr>
        <w:t xml:space="preserve"> Pune University </w:t>
      </w:r>
      <w:r>
        <w:t xml:space="preserve">securing </w:t>
      </w:r>
      <w:r>
        <w:rPr>
          <w:b/>
        </w:rPr>
        <w:t>59.17% in 2008</w:t>
      </w:r>
      <w:r w:rsidR="00F34295">
        <w:rPr>
          <w:b/>
        </w:rPr>
        <w:t xml:space="preserve"> </w:t>
      </w:r>
      <w:r w:rsidR="00F34295" w:rsidRPr="00F34295">
        <w:t xml:space="preserve">and </w:t>
      </w:r>
      <w:r w:rsidR="00F34295">
        <w:rPr>
          <w:b/>
        </w:rPr>
        <w:t>in HR securing 61% in 2013.</w:t>
      </w:r>
    </w:p>
    <w:p w:rsidR="00300731" w:rsidRDefault="00300731">
      <w:pPr>
        <w:numPr>
          <w:ilvl w:val="0"/>
          <w:numId w:val="5"/>
        </w:numPr>
        <w:spacing w:after="120"/>
        <w:ind w:right="-720"/>
      </w:pPr>
      <w:r>
        <w:t xml:space="preserve">Passed </w:t>
      </w:r>
      <w:r>
        <w:rPr>
          <w:b/>
        </w:rPr>
        <w:t xml:space="preserve">Bachelors degree in Science with </w:t>
      </w:r>
      <w:proofErr w:type="spellStart"/>
      <w:r>
        <w:rPr>
          <w:b/>
        </w:rPr>
        <w:t>Honours</w:t>
      </w:r>
      <w:proofErr w:type="spellEnd"/>
      <w:r>
        <w:rPr>
          <w:b/>
        </w:rPr>
        <w:t xml:space="preserve"> in Electronics from </w:t>
      </w:r>
      <w:proofErr w:type="spellStart"/>
      <w:r>
        <w:rPr>
          <w:b/>
        </w:rPr>
        <w:t>A.N.College</w:t>
      </w:r>
      <w:proofErr w:type="spellEnd"/>
      <w:r>
        <w:rPr>
          <w:b/>
        </w:rPr>
        <w:t xml:space="preserve">, Patna </w:t>
      </w:r>
      <w:r>
        <w:t xml:space="preserve">under </w:t>
      </w:r>
      <w:proofErr w:type="spellStart"/>
      <w:r>
        <w:rPr>
          <w:b/>
        </w:rPr>
        <w:t>Magadh</w:t>
      </w:r>
      <w:proofErr w:type="spellEnd"/>
      <w:r>
        <w:rPr>
          <w:b/>
        </w:rPr>
        <w:t xml:space="preserve"> University </w:t>
      </w:r>
      <w:r>
        <w:t>securing</w:t>
      </w:r>
      <w:r>
        <w:rPr>
          <w:b/>
        </w:rPr>
        <w:t xml:space="preserve"> 62.37%</w:t>
      </w:r>
      <w:r>
        <w:rPr>
          <w:b/>
          <w:i/>
        </w:rPr>
        <w:t xml:space="preserve"> in 2003</w:t>
      </w:r>
    </w:p>
    <w:p w:rsidR="00300731" w:rsidRDefault="00300731">
      <w:pPr>
        <w:numPr>
          <w:ilvl w:val="0"/>
          <w:numId w:val="5"/>
        </w:numPr>
        <w:spacing w:after="120"/>
        <w:ind w:right="-720"/>
      </w:pPr>
      <w:r>
        <w:t xml:space="preserve">Passed </w:t>
      </w:r>
      <w:proofErr w:type="spellStart"/>
      <w:r>
        <w:rPr>
          <w:b/>
          <w:i/>
        </w:rPr>
        <w:t>XIIth</w:t>
      </w:r>
      <w:proofErr w:type="spellEnd"/>
      <w:r>
        <w:rPr>
          <w:b/>
          <w:i/>
        </w:rPr>
        <w:t xml:space="preserve"> (Science) from College of Commerce, </w:t>
      </w:r>
      <w:r>
        <w:t xml:space="preserve">Patna under B.I.E.C securing </w:t>
      </w:r>
      <w:r>
        <w:rPr>
          <w:b/>
          <w:i/>
        </w:rPr>
        <w:t>49.1% in 1998.</w:t>
      </w:r>
    </w:p>
    <w:p w:rsidR="00300731" w:rsidRDefault="00300731">
      <w:pPr>
        <w:numPr>
          <w:ilvl w:val="0"/>
          <w:numId w:val="5"/>
        </w:numPr>
        <w:spacing w:after="120"/>
        <w:ind w:right="-720"/>
      </w:pPr>
      <w:r>
        <w:t xml:space="preserve">Passed </w:t>
      </w:r>
      <w:proofErr w:type="spellStart"/>
      <w:r>
        <w:rPr>
          <w:b/>
          <w:i/>
        </w:rPr>
        <w:t>Xth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Matric</w:t>
      </w:r>
      <w:proofErr w:type="spellEnd"/>
      <w:r>
        <w:rPr>
          <w:b/>
          <w:i/>
        </w:rPr>
        <w:t xml:space="preserve">) from </w:t>
      </w:r>
      <w:proofErr w:type="spellStart"/>
      <w:r>
        <w:rPr>
          <w:b/>
          <w:i/>
        </w:rPr>
        <w:t>K.B.Sahay</w:t>
      </w:r>
      <w:proofErr w:type="spellEnd"/>
      <w:r>
        <w:rPr>
          <w:b/>
          <w:i/>
        </w:rPr>
        <w:t xml:space="preserve"> High School, </w:t>
      </w:r>
      <w:r>
        <w:t xml:space="preserve">Patna under B.S.E.B securing </w:t>
      </w:r>
      <w:r>
        <w:rPr>
          <w:b/>
          <w:i/>
        </w:rPr>
        <w:t>57.80%</w:t>
      </w:r>
      <w:r>
        <w:t xml:space="preserve"> in 1996.</w:t>
      </w:r>
    </w:p>
    <w:p w:rsidR="00480225" w:rsidRDefault="00480225">
      <w:pPr>
        <w:jc w:val="both"/>
        <w:rPr>
          <w:b/>
          <w:i/>
          <w:color w:val="000000"/>
          <w:u w:val="single"/>
        </w:rPr>
      </w:pPr>
    </w:p>
    <w:p w:rsidR="00300731" w:rsidRDefault="00300731">
      <w:pPr>
        <w:jc w:val="both"/>
        <w:rPr>
          <w:b/>
          <w:bCs/>
          <w:i/>
          <w:iCs/>
          <w:sz w:val="28"/>
          <w:u w:val="single"/>
        </w:rPr>
      </w:pPr>
      <w:r>
        <w:rPr>
          <w:b/>
          <w:i/>
          <w:color w:val="000000"/>
          <w:u w:val="single"/>
        </w:rPr>
        <w:t>Additional Qualification:</w:t>
      </w:r>
    </w:p>
    <w:p w:rsidR="00300731" w:rsidRDefault="00300731">
      <w:pPr>
        <w:jc w:val="both"/>
        <w:rPr>
          <w:b/>
          <w:bCs/>
          <w:i/>
          <w:iCs/>
          <w:sz w:val="28"/>
          <w:u w:val="single"/>
        </w:rPr>
      </w:pPr>
    </w:p>
    <w:p w:rsidR="00300731" w:rsidRDefault="00300731">
      <w:pPr>
        <w:numPr>
          <w:ilvl w:val="0"/>
          <w:numId w:val="4"/>
        </w:numPr>
        <w:jc w:val="both"/>
      </w:pPr>
      <w:r>
        <w:rPr>
          <w:b/>
        </w:rPr>
        <w:t>NSE Certified Market Professional (NCMP) Level - 1.</w:t>
      </w:r>
    </w:p>
    <w:p w:rsidR="00300731" w:rsidRDefault="00300731">
      <w:pPr>
        <w:numPr>
          <w:ilvl w:val="0"/>
          <w:numId w:val="4"/>
        </w:numPr>
        <w:jc w:val="both"/>
      </w:pPr>
      <w:r>
        <w:t>Cleared NISM Currency Derivatives Module in the year 2013 with 72%.</w:t>
      </w:r>
    </w:p>
    <w:p w:rsidR="00C10A25" w:rsidRDefault="00C10A25">
      <w:pPr>
        <w:numPr>
          <w:ilvl w:val="0"/>
          <w:numId w:val="4"/>
        </w:numPr>
        <w:jc w:val="both"/>
      </w:pPr>
      <w:r>
        <w:t>Cleared NISM Mutual Fund Module in 2013.</w:t>
      </w:r>
    </w:p>
    <w:p w:rsidR="00300731" w:rsidRDefault="00300731">
      <w:pPr>
        <w:numPr>
          <w:ilvl w:val="0"/>
          <w:numId w:val="4"/>
        </w:numPr>
        <w:jc w:val="both"/>
      </w:pPr>
      <w:r>
        <w:t>Cleared IRDA IC-33 Exam in the year 2012 with 78%.</w:t>
      </w:r>
    </w:p>
    <w:p w:rsidR="00300731" w:rsidRDefault="00300731">
      <w:pPr>
        <w:numPr>
          <w:ilvl w:val="0"/>
          <w:numId w:val="4"/>
        </w:numPr>
        <w:jc w:val="both"/>
      </w:pPr>
      <w:r>
        <w:t>Cleared NCFM Capital Market Module in the year 2009 with 62.25%.</w:t>
      </w:r>
    </w:p>
    <w:p w:rsidR="00300731" w:rsidRDefault="00300731">
      <w:pPr>
        <w:numPr>
          <w:ilvl w:val="0"/>
          <w:numId w:val="4"/>
        </w:numPr>
        <w:jc w:val="both"/>
      </w:pPr>
      <w:r>
        <w:t>Cleared NCFM Options Derivative Strategies Module in the year 2009 with 68.75%.</w:t>
      </w:r>
    </w:p>
    <w:p w:rsidR="00300731" w:rsidRDefault="00300731">
      <w:pPr>
        <w:numPr>
          <w:ilvl w:val="0"/>
          <w:numId w:val="4"/>
        </w:numPr>
        <w:jc w:val="both"/>
      </w:pPr>
      <w:r>
        <w:t>Cleared NCFM Financial Market (Beginners) Module in the year 2008 with 76%.</w:t>
      </w:r>
    </w:p>
    <w:p w:rsidR="00300731" w:rsidRDefault="00300731">
      <w:pPr>
        <w:numPr>
          <w:ilvl w:val="0"/>
          <w:numId w:val="4"/>
        </w:numPr>
        <w:jc w:val="both"/>
      </w:pPr>
      <w:r>
        <w:t>Cleared NCFM Derivatives market Module in the year 2008 with 65.25%.</w:t>
      </w:r>
    </w:p>
    <w:p w:rsidR="00300731" w:rsidRDefault="00300731">
      <w:pPr>
        <w:numPr>
          <w:ilvl w:val="0"/>
          <w:numId w:val="4"/>
        </w:numPr>
        <w:jc w:val="both"/>
      </w:pPr>
      <w:r>
        <w:t>Cleared BCSM Securities Market Module in the year 2008 with 56%.</w:t>
      </w:r>
    </w:p>
    <w:p w:rsidR="00300731" w:rsidRDefault="00300731">
      <w:pPr>
        <w:jc w:val="both"/>
        <w:rPr>
          <w:b/>
          <w:bCs/>
          <w:i/>
          <w:iCs/>
          <w:sz w:val="28"/>
          <w:u w:val="single"/>
        </w:rPr>
      </w:pPr>
    </w:p>
    <w:p w:rsidR="009B01A9" w:rsidRDefault="009B01A9" w:rsidP="00480225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480225" w:rsidRDefault="00480225" w:rsidP="00480225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  <w:r>
        <w:rPr>
          <w:b/>
          <w:bCs/>
          <w:i/>
          <w:iCs/>
          <w:szCs w:val="26"/>
          <w:u w:val="single"/>
        </w:rPr>
        <w:t>Ideal Short- or Long-Term Career Goals</w:t>
      </w:r>
      <w:r w:rsidRPr="00C55D22">
        <w:rPr>
          <w:b/>
          <w:bCs/>
          <w:i/>
          <w:iCs/>
          <w:szCs w:val="26"/>
          <w:u w:val="single"/>
        </w:rPr>
        <w:t>:</w:t>
      </w:r>
    </w:p>
    <w:p w:rsidR="00480225" w:rsidRDefault="00480225" w:rsidP="00480225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</w:p>
    <w:p w:rsidR="00480225" w:rsidRDefault="00480225" w:rsidP="00480225">
      <w:pPr>
        <w:tabs>
          <w:tab w:val="left" w:pos="3180"/>
        </w:tabs>
        <w:jc w:val="both"/>
      </w:pPr>
      <w:r>
        <w:t>Short-term: Desire to help interviewing company perform excellently and continue to satisfy clients</w:t>
      </w:r>
    </w:p>
    <w:p w:rsidR="00480225" w:rsidRDefault="00480225" w:rsidP="00480225">
      <w:pPr>
        <w:tabs>
          <w:tab w:val="left" w:pos="3180"/>
        </w:tabs>
        <w:jc w:val="both"/>
      </w:pPr>
    </w:p>
    <w:p w:rsidR="00480225" w:rsidRDefault="00480225" w:rsidP="00480225">
      <w:pPr>
        <w:tabs>
          <w:tab w:val="left" w:pos="3180"/>
        </w:tabs>
        <w:jc w:val="both"/>
        <w:rPr>
          <w:b/>
          <w:bCs/>
          <w:i/>
          <w:iCs/>
          <w:szCs w:val="26"/>
          <w:u w:val="single"/>
        </w:rPr>
      </w:pPr>
      <w:r>
        <w:t>Long-term: No particular requirement but perhaps a desire to help lead the interviewing company’s high-technology practice</w:t>
      </w:r>
    </w:p>
    <w:p w:rsidR="00480225" w:rsidRDefault="00480225">
      <w:pPr>
        <w:jc w:val="both"/>
        <w:rPr>
          <w:b/>
          <w:bCs/>
          <w:iCs/>
          <w:sz w:val="28"/>
          <w:u w:val="single"/>
        </w:rPr>
      </w:pPr>
    </w:p>
    <w:p w:rsidR="00300731" w:rsidRDefault="00300731">
      <w:pPr>
        <w:jc w:val="both"/>
      </w:pPr>
      <w:r>
        <w:rPr>
          <w:b/>
          <w:bCs/>
          <w:iCs/>
          <w:sz w:val="28"/>
          <w:u w:val="single"/>
        </w:rPr>
        <w:t>Personal Details:</w:t>
      </w:r>
    </w:p>
    <w:p w:rsidR="00300731" w:rsidRDefault="00300731">
      <w:pPr>
        <w:jc w:val="both"/>
      </w:pPr>
    </w:p>
    <w:p w:rsidR="00300731" w:rsidRDefault="00300731">
      <w:pPr>
        <w:spacing w:line="360" w:lineRule="auto"/>
        <w:jc w:val="both"/>
        <w:rPr>
          <w:b/>
          <w:bCs/>
          <w:i/>
          <w:iCs/>
          <w:sz w:val="28"/>
          <w:szCs w:val="18"/>
        </w:rPr>
      </w:pPr>
      <w:r>
        <w:rPr>
          <w:b/>
          <w:bCs/>
          <w:i/>
          <w:iCs/>
          <w:sz w:val="28"/>
        </w:rPr>
        <w:t xml:space="preserve">Date of Birth: </w:t>
      </w:r>
      <w:r>
        <w:t>24th February 1981</w:t>
      </w:r>
    </w:p>
    <w:p w:rsidR="00300731" w:rsidRDefault="00300731">
      <w:pPr>
        <w:spacing w:line="360" w:lineRule="auto"/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  <w:szCs w:val="18"/>
        </w:rPr>
        <w:t xml:space="preserve">Gender: </w:t>
      </w:r>
      <w:r>
        <w:t>Male</w:t>
      </w:r>
    </w:p>
    <w:p w:rsidR="00300731" w:rsidRDefault="00300731">
      <w:pPr>
        <w:spacing w:line="360" w:lineRule="auto"/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Marital Status: </w:t>
      </w:r>
      <w:r>
        <w:t>Married.</w:t>
      </w:r>
    </w:p>
    <w:p w:rsidR="00300731" w:rsidRDefault="00300731">
      <w:pPr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Linguistic Proficiency: </w:t>
      </w:r>
      <w:r>
        <w:t xml:space="preserve">Proficient in English, Hindi. </w:t>
      </w:r>
    </w:p>
    <w:p w:rsidR="00300731" w:rsidRDefault="00300731">
      <w:pPr>
        <w:jc w:val="both"/>
        <w:rPr>
          <w:b/>
          <w:bCs/>
          <w:i/>
          <w:iCs/>
          <w:sz w:val="28"/>
        </w:rPr>
      </w:pPr>
    </w:p>
    <w:p w:rsidR="00300731" w:rsidRDefault="00300731">
      <w:pPr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Hobbies: </w:t>
      </w:r>
      <w:r>
        <w:t>Reading and traveling.</w:t>
      </w:r>
    </w:p>
    <w:p w:rsidR="00300731" w:rsidRDefault="00300731">
      <w:pPr>
        <w:jc w:val="both"/>
        <w:rPr>
          <w:b/>
          <w:bCs/>
          <w:i/>
          <w:iCs/>
          <w:sz w:val="28"/>
        </w:rPr>
      </w:pPr>
    </w:p>
    <w:p w:rsidR="00300731" w:rsidRDefault="00300731">
      <w:pPr>
        <w:jc w:val="both"/>
      </w:pPr>
      <w:r>
        <w:rPr>
          <w:b/>
          <w:bCs/>
          <w:i/>
          <w:iCs/>
          <w:sz w:val="28"/>
        </w:rPr>
        <w:t xml:space="preserve">Place: </w:t>
      </w:r>
      <w:r>
        <w:t>Mumbai</w:t>
      </w:r>
      <w:r w:rsidR="00C10A25">
        <w:rPr>
          <w:b/>
          <w:bCs/>
          <w:i/>
          <w:iCs/>
          <w:sz w:val="28"/>
        </w:rPr>
        <w:tab/>
      </w:r>
      <w:r w:rsidR="00C10A25">
        <w:rPr>
          <w:b/>
          <w:bCs/>
          <w:i/>
          <w:iCs/>
          <w:sz w:val="28"/>
        </w:rPr>
        <w:tab/>
      </w:r>
      <w:r w:rsidR="00C10A25">
        <w:rPr>
          <w:b/>
          <w:bCs/>
          <w:i/>
          <w:iCs/>
          <w:sz w:val="28"/>
        </w:rPr>
        <w:tab/>
      </w:r>
      <w:r w:rsidR="00C10A25">
        <w:rPr>
          <w:b/>
          <w:bCs/>
          <w:i/>
          <w:iCs/>
          <w:sz w:val="28"/>
        </w:rPr>
        <w:tab/>
        <w:t xml:space="preserve">           </w:t>
      </w:r>
      <w:r>
        <w:rPr>
          <w:b/>
          <w:bCs/>
          <w:i/>
          <w:iCs/>
          <w:sz w:val="28"/>
        </w:rPr>
        <w:t>SUNIL</w:t>
      </w:r>
      <w:r w:rsidR="00C10A25">
        <w:rPr>
          <w:b/>
          <w:bCs/>
          <w:i/>
          <w:iCs/>
          <w:sz w:val="28"/>
        </w:rPr>
        <w:t xml:space="preserve"> KUMAR</w:t>
      </w:r>
      <w:r>
        <w:rPr>
          <w:b/>
          <w:bCs/>
          <w:i/>
          <w:iCs/>
          <w:sz w:val="28"/>
        </w:rPr>
        <w:t xml:space="preserve"> SINHA</w:t>
      </w:r>
    </w:p>
    <w:p w:rsidR="00300731" w:rsidRDefault="00300731">
      <w:pPr>
        <w:spacing w:line="360" w:lineRule="auto"/>
        <w:jc w:val="both"/>
      </w:pPr>
      <w:r>
        <w:tab/>
      </w:r>
      <w:r>
        <w:tab/>
      </w:r>
    </w:p>
    <w:p w:rsidR="00300731" w:rsidRDefault="00300731">
      <w:pPr>
        <w:spacing w:line="360" w:lineRule="auto"/>
        <w:jc w:val="both"/>
      </w:pPr>
      <w:r>
        <w:t xml:space="preserve">                                                                                 </w:t>
      </w:r>
      <w:r w:rsidR="00C10A25">
        <w:tab/>
      </w:r>
      <w:r>
        <w:t>----------------------------------------</w:t>
      </w:r>
    </w:p>
    <w:sectPr w:rsidR="00300731" w:rsidSect="00E81C13">
      <w:pgSz w:w="11906" w:h="16838"/>
      <w:pgMar w:top="900" w:right="1440" w:bottom="1088" w:left="1440" w:header="720" w:footer="720" w:gutter="0"/>
      <w:pgBorders>
        <w:top w:val="double" w:sz="18" w:space="21" w:color="000000"/>
        <w:left w:val="double" w:sz="18" w:space="31" w:color="000000"/>
        <w:bottom w:val="double" w:sz="18" w:space="30" w:color="000000"/>
        <w:right w:val="double" w:sz="18" w:space="31" w:color="000000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360"/>
        </w:tabs>
        <w:ind w:left="288" w:hanging="288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333333"/>
        <w:szCs w:val="26"/>
        <w:shd w:val="clear" w:color="auto" w:fill="FFFFFF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cs="Wingdings"/>
        <w:sz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5">
    <w:nsid w:val="4D2D09FD"/>
    <w:multiLevelType w:val="hybridMultilevel"/>
    <w:tmpl w:val="C5BAF1B4"/>
    <w:lvl w:ilvl="0" w:tplc="00000002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04B67"/>
    <w:multiLevelType w:val="hybridMultilevel"/>
    <w:tmpl w:val="E5523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487E3B"/>
    <w:multiLevelType w:val="hybridMultilevel"/>
    <w:tmpl w:val="021E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608C0"/>
    <w:multiLevelType w:val="hybridMultilevel"/>
    <w:tmpl w:val="D34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3F60F8"/>
    <w:rsid w:val="00026BB8"/>
    <w:rsid w:val="000D2FDB"/>
    <w:rsid w:val="00104291"/>
    <w:rsid w:val="001234A0"/>
    <w:rsid w:val="002722D5"/>
    <w:rsid w:val="00300731"/>
    <w:rsid w:val="003F60F8"/>
    <w:rsid w:val="0047490C"/>
    <w:rsid w:val="00480225"/>
    <w:rsid w:val="005E0012"/>
    <w:rsid w:val="006C0000"/>
    <w:rsid w:val="00771733"/>
    <w:rsid w:val="009A2D1A"/>
    <w:rsid w:val="009B01A9"/>
    <w:rsid w:val="00A01A95"/>
    <w:rsid w:val="00A4684E"/>
    <w:rsid w:val="00B657F2"/>
    <w:rsid w:val="00C10A25"/>
    <w:rsid w:val="00C46038"/>
    <w:rsid w:val="00C55D22"/>
    <w:rsid w:val="00C6638E"/>
    <w:rsid w:val="00C6719B"/>
    <w:rsid w:val="00CE56BF"/>
    <w:rsid w:val="00D47DED"/>
    <w:rsid w:val="00D665C9"/>
    <w:rsid w:val="00D87506"/>
    <w:rsid w:val="00E81C13"/>
    <w:rsid w:val="00F34295"/>
    <w:rsid w:val="00F90152"/>
    <w:rsid w:val="00FD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13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E81C13"/>
    <w:pPr>
      <w:keepNext/>
      <w:tabs>
        <w:tab w:val="num" w:pos="0"/>
      </w:tabs>
      <w:ind w:left="432" w:hanging="432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E81C13"/>
    <w:pPr>
      <w:keepNext/>
      <w:tabs>
        <w:tab w:val="num" w:pos="0"/>
      </w:tabs>
      <w:ind w:left="576" w:hanging="576"/>
      <w:outlineLvl w:val="1"/>
    </w:pPr>
    <w:rPr>
      <w:b/>
      <w:i/>
      <w:sz w:val="22"/>
      <w:szCs w:val="22"/>
    </w:rPr>
  </w:style>
  <w:style w:type="paragraph" w:styleId="Heading3">
    <w:name w:val="heading 3"/>
    <w:basedOn w:val="Normal"/>
    <w:next w:val="Normal"/>
    <w:qFormat/>
    <w:rsid w:val="00E81C13"/>
    <w:pPr>
      <w:keepNext/>
      <w:tabs>
        <w:tab w:val="num" w:pos="0"/>
      </w:tabs>
      <w:ind w:left="720" w:hanging="720"/>
      <w:outlineLvl w:val="2"/>
    </w:pPr>
    <w:rPr>
      <w:b/>
      <w:i/>
      <w:sz w:val="28"/>
      <w:szCs w:val="22"/>
      <w:u w:val="single"/>
    </w:rPr>
  </w:style>
  <w:style w:type="paragraph" w:styleId="Heading4">
    <w:name w:val="heading 4"/>
    <w:basedOn w:val="Normal"/>
    <w:next w:val="Normal"/>
    <w:qFormat/>
    <w:rsid w:val="00E81C13"/>
    <w:pPr>
      <w:keepNext/>
      <w:tabs>
        <w:tab w:val="num" w:pos="0"/>
      </w:tabs>
      <w:ind w:left="864" w:hanging="864"/>
      <w:outlineLvl w:val="3"/>
    </w:pPr>
    <w:rPr>
      <w:b/>
      <w:i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false">
    <w:name w:val="WW8Num1zfalse"/>
    <w:rsid w:val="00E81C13"/>
  </w:style>
  <w:style w:type="character" w:customStyle="1" w:styleId="WW8Num1ztrue">
    <w:name w:val="WW8Num1ztrue"/>
    <w:rsid w:val="00E81C13"/>
  </w:style>
  <w:style w:type="character" w:customStyle="1" w:styleId="WW8Num1ztrue0">
    <w:name w:val="WW8Num1ztrue"/>
    <w:rsid w:val="00E81C13"/>
  </w:style>
  <w:style w:type="character" w:customStyle="1" w:styleId="WW8Num1ztrue1">
    <w:name w:val="WW8Num1ztrue"/>
    <w:rsid w:val="00E81C13"/>
  </w:style>
  <w:style w:type="character" w:customStyle="1" w:styleId="WW8Num1ztrue2">
    <w:name w:val="WW8Num1ztrue"/>
    <w:rsid w:val="00E81C13"/>
  </w:style>
  <w:style w:type="character" w:customStyle="1" w:styleId="WW8Num1ztrue3">
    <w:name w:val="WW8Num1ztrue"/>
    <w:rsid w:val="00E81C13"/>
  </w:style>
  <w:style w:type="character" w:customStyle="1" w:styleId="WW8Num1ztrue4">
    <w:name w:val="WW8Num1ztrue"/>
    <w:rsid w:val="00E81C13"/>
  </w:style>
  <w:style w:type="character" w:customStyle="1" w:styleId="WW8Num1ztrue5">
    <w:name w:val="WW8Num1ztrue"/>
    <w:rsid w:val="00E81C13"/>
  </w:style>
  <w:style w:type="character" w:customStyle="1" w:styleId="WW8Num1ztrue6">
    <w:name w:val="WW8Num1ztrue"/>
    <w:rsid w:val="00E81C13"/>
  </w:style>
  <w:style w:type="character" w:customStyle="1" w:styleId="WW8Num2z0">
    <w:name w:val="WW8Num2z0"/>
    <w:rsid w:val="00E81C13"/>
    <w:rPr>
      <w:rFonts w:ascii="Wingdings" w:hAnsi="Wingdings" w:cs="Wingdings"/>
    </w:rPr>
  </w:style>
  <w:style w:type="character" w:customStyle="1" w:styleId="WW8Num3z0">
    <w:name w:val="WW8Num3z0"/>
    <w:rsid w:val="00E81C13"/>
    <w:rPr>
      <w:rFonts w:ascii="Wingdings" w:hAnsi="Wingdings" w:cs="Wingdings"/>
      <w:color w:val="333333"/>
      <w:szCs w:val="26"/>
      <w:shd w:val="clear" w:color="auto" w:fill="FFFFFF"/>
    </w:rPr>
  </w:style>
  <w:style w:type="character" w:customStyle="1" w:styleId="WW8Num4z0">
    <w:name w:val="WW8Num4z0"/>
    <w:rsid w:val="00E81C13"/>
    <w:rPr>
      <w:rFonts w:ascii="Wingdings" w:hAnsi="Wingdings" w:cs="Wingdings"/>
      <w:sz w:val="28"/>
    </w:rPr>
  </w:style>
  <w:style w:type="character" w:customStyle="1" w:styleId="WW8Num5z0">
    <w:name w:val="WW8Num5z0"/>
    <w:rsid w:val="00E81C13"/>
    <w:rPr>
      <w:rFonts w:ascii="Symbol" w:hAnsi="Symbol" w:cs="Symbol"/>
    </w:rPr>
  </w:style>
  <w:style w:type="character" w:customStyle="1" w:styleId="WW8Num1z0">
    <w:name w:val="WW8Num1z0"/>
    <w:rsid w:val="00E81C13"/>
    <w:rPr>
      <w:rFonts w:ascii="Wingdings" w:hAnsi="Wingdings" w:cs="Wingdings"/>
    </w:rPr>
  </w:style>
  <w:style w:type="character" w:customStyle="1" w:styleId="WW8Num1z1">
    <w:name w:val="WW8Num1z1"/>
    <w:rsid w:val="00E81C13"/>
    <w:rPr>
      <w:rFonts w:ascii="Courier New" w:hAnsi="Courier New" w:cs="Courier New"/>
    </w:rPr>
  </w:style>
  <w:style w:type="character" w:customStyle="1" w:styleId="WW8Num1z3">
    <w:name w:val="WW8Num1z3"/>
    <w:rsid w:val="00E81C13"/>
    <w:rPr>
      <w:rFonts w:ascii="Symbol" w:hAnsi="Symbol" w:cs="Symbol"/>
    </w:rPr>
  </w:style>
  <w:style w:type="character" w:customStyle="1" w:styleId="WW8Num2z1">
    <w:name w:val="WW8Num2z1"/>
    <w:rsid w:val="00E81C13"/>
    <w:rPr>
      <w:rFonts w:ascii="Courier New" w:hAnsi="Courier New" w:cs="Courier New"/>
    </w:rPr>
  </w:style>
  <w:style w:type="character" w:customStyle="1" w:styleId="WW8Num2z3">
    <w:name w:val="WW8Num2z3"/>
    <w:rsid w:val="00E81C13"/>
    <w:rPr>
      <w:rFonts w:ascii="Symbol" w:hAnsi="Symbol" w:cs="Symbol"/>
    </w:rPr>
  </w:style>
  <w:style w:type="character" w:customStyle="1" w:styleId="WW8Num3z1">
    <w:name w:val="WW8Num3z1"/>
    <w:rsid w:val="00E81C13"/>
    <w:rPr>
      <w:rFonts w:ascii="Courier New" w:hAnsi="Courier New" w:cs="Courier New"/>
    </w:rPr>
  </w:style>
  <w:style w:type="character" w:customStyle="1" w:styleId="WW8Num3z3">
    <w:name w:val="WW8Num3z3"/>
    <w:rsid w:val="00E81C13"/>
    <w:rPr>
      <w:rFonts w:ascii="Symbol" w:hAnsi="Symbol" w:cs="Symbol"/>
    </w:rPr>
  </w:style>
  <w:style w:type="character" w:customStyle="1" w:styleId="WW8Num4z1">
    <w:name w:val="WW8Num4z1"/>
    <w:rsid w:val="00E81C13"/>
    <w:rPr>
      <w:rFonts w:ascii="Courier New" w:hAnsi="Courier New" w:cs="Courier New"/>
    </w:rPr>
  </w:style>
  <w:style w:type="character" w:customStyle="1" w:styleId="WW8Num4z3">
    <w:name w:val="WW8Num4z3"/>
    <w:rsid w:val="00E81C13"/>
    <w:rPr>
      <w:rFonts w:ascii="Symbol" w:hAnsi="Symbol" w:cs="Symbol"/>
    </w:rPr>
  </w:style>
  <w:style w:type="character" w:customStyle="1" w:styleId="WW8Num6z0">
    <w:name w:val="WW8Num6z0"/>
    <w:rsid w:val="00E81C13"/>
    <w:rPr>
      <w:rFonts w:ascii="Wingdings" w:hAnsi="Wingdings" w:cs="Wingdings"/>
    </w:rPr>
  </w:style>
  <w:style w:type="character" w:customStyle="1" w:styleId="WW8Num6z1">
    <w:name w:val="WW8Num6z1"/>
    <w:rsid w:val="00E81C13"/>
    <w:rPr>
      <w:rFonts w:ascii="Courier New" w:hAnsi="Courier New" w:cs="Courier New"/>
    </w:rPr>
  </w:style>
  <w:style w:type="character" w:customStyle="1" w:styleId="WW8Num6z3">
    <w:name w:val="WW8Num6z3"/>
    <w:rsid w:val="00E81C13"/>
    <w:rPr>
      <w:rFonts w:ascii="Symbol" w:hAnsi="Symbol" w:cs="Symbol"/>
    </w:rPr>
  </w:style>
  <w:style w:type="character" w:customStyle="1" w:styleId="WW8Num7z0">
    <w:name w:val="WW8Num7z0"/>
    <w:rsid w:val="00E81C13"/>
    <w:rPr>
      <w:rFonts w:ascii="Wingdings" w:hAnsi="Wingdings" w:cs="Wingdings"/>
    </w:rPr>
  </w:style>
  <w:style w:type="character" w:customStyle="1" w:styleId="WW8Num7z1">
    <w:name w:val="WW8Num7z1"/>
    <w:rsid w:val="00E81C13"/>
    <w:rPr>
      <w:rFonts w:ascii="Courier New" w:hAnsi="Courier New" w:cs="Courier New"/>
    </w:rPr>
  </w:style>
  <w:style w:type="character" w:customStyle="1" w:styleId="WW8Num7z3">
    <w:name w:val="WW8Num7z3"/>
    <w:rsid w:val="00E81C13"/>
    <w:rPr>
      <w:rFonts w:ascii="Symbol" w:hAnsi="Symbol" w:cs="Symbol"/>
    </w:rPr>
  </w:style>
  <w:style w:type="character" w:customStyle="1" w:styleId="WW8Num8z0">
    <w:name w:val="WW8Num8z0"/>
    <w:rsid w:val="00E81C13"/>
    <w:rPr>
      <w:rFonts w:ascii="Wingdings" w:hAnsi="Wingdings" w:cs="Wingdings"/>
    </w:rPr>
  </w:style>
  <w:style w:type="character" w:customStyle="1" w:styleId="WW8Num8z1">
    <w:name w:val="WW8Num8z1"/>
    <w:rsid w:val="00E81C13"/>
    <w:rPr>
      <w:rFonts w:ascii="Courier New" w:hAnsi="Courier New" w:cs="Courier New"/>
    </w:rPr>
  </w:style>
  <w:style w:type="character" w:customStyle="1" w:styleId="WW8Num8z3">
    <w:name w:val="WW8Num8z3"/>
    <w:rsid w:val="00E81C13"/>
    <w:rPr>
      <w:rFonts w:ascii="Symbol" w:hAnsi="Symbol" w:cs="Symbol"/>
    </w:rPr>
  </w:style>
  <w:style w:type="character" w:customStyle="1" w:styleId="WW8Num9z0">
    <w:name w:val="WW8Num9z0"/>
    <w:rsid w:val="00E81C13"/>
    <w:rPr>
      <w:rFonts w:ascii="Wingdings" w:hAnsi="Wingdings" w:cs="Wingdings"/>
      <w:szCs w:val="26"/>
    </w:rPr>
  </w:style>
  <w:style w:type="character" w:customStyle="1" w:styleId="WW8Num9z1">
    <w:name w:val="WW8Num9z1"/>
    <w:rsid w:val="00E81C13"/>
    <w:rPr>
      <w:rFonts w:ascii="Courier New" w:hAnsi="Courier New" w:cs="Courier New"/>
    </w:rPr>
  </w:style>
  <w:style w:type="character" w:customStyle="1" w:styleId="WW8Num9z3">
    <w:name w:val="WW8Num9z3"/>
    <w:rsid w:val="00E81C13"/>
    <w:rPr>
      <w:rFonts w:ascii="Symbol" w:hAnsi="Symbol" w:cs="Symbol"/>
    </w:rPr>
  </w:style>
  <w:style w:type="character" w:customStyle="1" w:styleId="WW8Num10z0">
    <w:name w:val="WW8Num10z0"/>
    <w:rsid w:val="00E81C13"/>
    <w:rPr>
      <w:rFonts w:ascii="Symbol" w:hAnsi="Symbol" w:cs="Symbol"/>
    </w:rPr>
  </w:style>
  <w:style w:type="character" w:customStyle="1" w:styleId="WW8Num10z1">
    <w:name w:val="WW8Num10z1"/>
    <w:rsid w:val="00E81C13"/>
    <w:rPr>
      <w:rFonts w:ascii="Courier New" w:hAnsi="Courier New" w:cs="Courier New"/>
    </w:rPr>
  </w:style>
  <w:style w:type="character" w:customStyle="1" w:styleId="WW8Num10z2">
    <w:name w:val="WW8Num10z2"/>
    <w:rsid w:val="00E81C13"/>
    <w:rPr>
      <w:rFonts w:ascii="Wingdings" w:hAnsi="Wingdings" w:cs="Wingdings"/>
    </w:rPr>
  </w:style>
  <w:style w:type="character" w:customStyle="1" w:styleId="WW8Num11z0">
    <w:name w:val="WW8Num11z0"/>
    <w:rsid w:val="00E81C13"/>
    <w:rPr>
      <w:rFonts w:ascii="Wingdings" w:hAnsi="Wingdings" w:cs="Wingdings"/>
    </w:rPr>
  </w:style>
  <w:style w:type="character" w:customStyle="1" w:styleId="WW8Num11z1">
    <w:name w:val="WW8Num11z1"/>
    <w:rsid w:val="00E81C13"/>
    <w:rPr>
      <w:rFonts w:ascii="Courier New" w:hAnsi="Courier New" w:cs="Courier New"/>
    </w:rPr>
  </w:style>
  <w:style w:type="character" w:customStyle="1" w:styleId="WW8Num11z3">
    <w:name w:val="WW8Num11z3"/>
    <w:rsid w:val="00E81C13"/>
    <w:rPr>
      <w:rFonts w:ascii="Symbol" w:hAnsi="Symbol" w:cs="Symbol"/>
    </w:rPr>
  </w:style>
  <w:style w:type="character" w:customStyle="1" w:styleId="WW8Num12z0">
    <w:name w:val="WW8Num12z0"/>
    <w:rsid w:val="00E81C13"/>
    <w:rPr>
      <w:rFonts w:ascii="Wingdings" w:hAnsi="Wingdings" w:cs="Wingdings"/>
    </w:rPr>
  </w:style>
  <w:style w:type="character" w:customStyle="1" w:styleId="WW8Num12z1">
    <w:name w:val="WW8Num12z1"/>
    <w:rsid w:val="00E81C13"/>
    <w:rPr>
      <w:rFonts w:ascii="Courier New" w:hAnsi="Courier New" w:cs="Courier New"/>
    </w:rPr>
  </w:style>
  <w:style w:type="character" w:customStyle="1" w:styleId="WW8Num12z3">
    <w:name w:val="WW8Num12z3"/>
    <w:rsid w:val="00E81C13"/>
    <w:rPr>
      <w:rFonts w:ascii="Symbol" w:hAnsi="Symbol" w:cs="Symbol"/>
    </w:rPr>
  </w:style>
  <w:style w:type="character" w:customStyle="1" w:styleId="WW8Num13z0">
    <w:name w:val="WW8Num13z0"/>
    <w:rsid w:val="00E81C13"/>
    <w:rPr>
      <w:rFonts w:ascii="Wingdings" w:hAnsi="Wingdings" w:cs="Wingdings"/>
    </w:rPr>
  </w:style>
  <w:style w:type="character" w:customStyle="1" w:styleId="WW8Num13z1">
    <w:name w:val="WW8Num13z1"/>
    <w:rsid w:val="00E81C13"/>
    <w:rPr>
      <w:rFonts w:ascii="Courier New" w:hAnsi="Courier New" w:cs="Courier New"/>
    </w:rPr>
  </w:style>
  <w:style w:type="character" w:customStyle="1" w:styleId="WW8Num13z3">
    <w:name w:val="WW8Num13z3"/>
    <w:rsid w:val="00E81C13"/>
    <w:rPr>
      <w:rFonts w:ascii="Symbol" w:hAnsi="Symbol" w:cs="Symbol"/>
    </w:rPr>
  </w:style>
  <w:style w:type="character" w:customStyle="1" w:styleId="WW8Num14z0">
    <w:name w:val="WW8Num14z0"/>
    <w:rsid w:val="00E81C13"/>
    <w:rPr>
      <w:rFonts w:ascii="Symbol" w:hAnsi="Symbol" w:cs="Symbol"/>
    </w:rPr>
  </w:style>
  <w:style w:type="character" w:customStyle="1" w:styleId="WW8Num14z1">
    <w:name w:val="WW8Num14z1"/>
    <w:rsid w:val="00E81C13"/>
    <w:rPr>
      <w:rFonts w:ascii="Courier New" w:hAnsi="Courier New" w:cs="Courier New"/>
    </w:rPr>
  </w:style>
  <w:style w:type="character" w:customStyle="1" w:styleId="WW8Num14z2">
    <w:name w:val="WW8Num14z2"/>
    <w:rsid w:val="00E81C13"/>
    <w:rPr>
      <w:rFonts w:ascii="Wingdings" w:hAnsi="Wingdings" w:cs="Wingdings"/>
    </w:rPr>
  </w:style>
  <w:style w:type="character" w:customStyle="1" w:styleId="WW8Num15z0">
    <w:name w:val="WW8Num15z0"/>
    <w:rsid w:val="00E81C13"/>
    <w:rPr>
      <w:rFonts w:ascii="Wingdings" w:hAnsi="Wingdings" w:cs="Wingdings"/>
    </w:rPr>
  </w:style>
  <w:style w:type="character" w:customStyle="1" w:styleId="WW8Num15z1">
    <w:name w:val="WW8Num15z1"/>
    <w:rsid w:val="00E81C13"/>
    <w:rPr>
      <w:rFonts w:ascii="Courier New" w:hAnsi="Courier New" w:cs="Courier New"/>
    </w:rPr>
  </w:style>
  <w:style w:type="character" w:customStyle="1" w:styleId="WW8Num15z3">
    <w:name w:val="WW8Num15z3"/>
    <w:rsid w:val="00E81C13"/>
    <w:rPr>
      <w:rFonts w:ascii="Symbol" w:hAnsi="Symbol" w:cs="Symbol"/>
    </w:rPr>
  </w:style>
  <w:style w:type="character" w:customStyle="1" w:styleId="WW8Num16z0">
    <w:name w:val="WW8Num16z0"/>
    <w:rsid w:val="00E81C13"/>
    <w:rPr>
      <w:rFonts w:ascii="Wingdings" w:hAnsi="Wingdings" w:cs="Wingdings"/>
    </w:rPr>
  </w:style>
  <w:style w:type="character" w:customStyle="1" w:styleId="WW8Num16z1">
    <w:name w:val="WW8Num16z1"/>
    <w:rsid w:val="00E81C13"/>
    <w:rPr>
      <w:rFonts w:ascii="Courier New" w:hAnsi="Courier New" w:cs="Courier New"/>
    </w:rPr>
  </w:style>
  <w:style w:type="character" w:customStyle="1" w:styleId="WW8Num16z3">
    <w:name w:val="WW8Num16z3"/>
    <w:rsid w:val="00E81C13"/>
    <w:rPr>
      <w:rFonts w:ascii="Symbol" w:hAnsi="Symbol" w:cs="Symbol"/>
    </w:rPr>
  </w:style>
  <w:style w:type="character" w:customStyle="1" w:styleId="WW8Num17z0">
    <w:name w:val="WW8Num17z0"/>
    <w:rsid w:val="00E81C13"/>
    <w:rPr>
      <w:rFonts w:ascii="Wingdings" w:hAnsi="Wingdings" w:cs="Wingdings"/>
      <w:szCs w:val="26"/>
    </w:rPr>
  </w:style>
  <w:style w:type="character" w:customStyle="1" w:styleId="WW8Num17z1">
    <w:name w:val="WW8Num17z1"/>
    <w:rsid w:val="00E81C13"/>
    <w:rPr>
      <w:rFonts w:ascii="Courier New" w:hAnsi="Courier New" w:cs="Courier New"/>
    </w:rPr>
  </w:style>
  <w:style w:type="character" w:customStyle="1" w:styleId="WW8Num17z3">
    <w:name w:val="WW8Num17z3"/>
    <w:rsid w:val="00E81C13"/>
    <w:rPr>
      <w:rFonts w:ascii="Symbol" w:hAnsi="Symbol" w:cs="Symbol"/>
    </w:rPr>
  </w:style>
  <w:style w:type="character" w:customStyle="1" w:styleId="WW8Num18z0">
    <w:name w:val="WW8Num18z0"/>
    <w:rsid w:val="00E81C13"/>
    <w:rPr>
      <w:rFonts w:ascii="Wingdings" w:hAnsi="Wingdings" w:cs="Wingdings"/>
    </w:rPr>
  </w:style>
  <w:style w:type="character" w:customStyle="1" w:styleId="WW8Num18z1">
    <w:name w:val="WW8Num18z1"/>
    <w:rsid w:val="00E81C13"/>
    <w:rPr>
      <w:rFonts w:ascii="Courier New" w:hAnsi="Courier New" w:cs="Courier New"/>
    </w:rPr>
  </w:style>
  <w:style w:type="character" w:customStyle="1" w:styleId="WW8Num18z3">
    <w:name w:val="WW8Num18z3"/>
    <w:rsid w:val="00E81C13"/>
    <w:rPr>
      <w:rFonts w:ascii="Symbol" w:hAnsi="Symbol" w:cs="Symbol"/>
    </w:rPr>
  </w:style>
  <w:style w:type="character" w:customStyle="1" w:styleId="WW8Num19z0">
    <w:name w:val="WW8Num19z0"/>
    <w:rsid w:val="00E81C13"/>
    <w:rPr>
      <w:rFonts w:ascii="Symbol" w:hAnsi="Symbol" w:cs="Symbol"/>
    </w:rPr>
  </w:style>
  <w:style w:type="character" w:customStyle="1" w:styleId="WW8Num19z1">
    <w:name w:val="WW8Num19z1"/>
    <w:rsid w:val="00E81C13"/>
    <w:rPr>
      <w:rFonts w:ascii="Courier New" w:hAnsi="Courier New" w:cs="Courier New"/>
    </w:rPr>
  </w:style>
  <w:style w:type="character" w:customStyle="1" w:styleId="WW8Num19z2">
    <w:name w:val="WW8Num19z2"/>
    <w:rsid w:val="00E81C13"/>
    <w:rPr>
      <w:rFonts w:ascii="Wingdings" w:hAnsi="Wingdings" w:cs="Wingdings"/>
    </w:rPr>
  </w:style>
  <w:style w:type="character" w:customStyle="1" w:styleId="WW8Num20z0">
    <w:name w:val="WW8Num20z0"/>
    <w:rsid w:val="00E81C13"/>
    <w:rPr>
      <w:rFonts w:ascii="Wingdings" w:hAnsi="Wingdings" w:cs="Wingdings"/>
    </w:rPr>
  </w:style>
  <w:style w:type="character" w:customStyle="1" w:styleId="WW8Num20z1">
    <w:name w:val="WW8Num20z1"/>
    <w:rsid w:val="00E81C13"/>
    <w:rPr>
      <w:rFonts w:ascii="Courier New" w:hAnsi="Courier New" w:cs="Courier New"/>
    </w:rPr>
  </w:style>
  <w:style w:type="character" w:customStyle="1" w:styleId="WW8Num20z3">
    <w:name w:val="WW8Num20z3"/>
    <w:rsid w:val="00E81C13"/>
    <w:rPr>
      <w:rFonts w:ascii="Symbol" w:hAnsi="Symbol" w:cs="Symbol"/>
    </w:rPr>
  </w:style>
  <w:style w:type="character" w:styleId="Hyperlink">
    <w:name w:val="Hyperlink"/>
    <w:rsid w:val="00E81C13"/>
    <w:rPr>
      <w:color w:val="0000FF"/>
      <w:u w:val="single"/>
    </w:rPr>
  </w:style>
  <w:style w:type="character" w:styleId="FollowedHyperlink">
    <w:name w:val="FollowedHyperlink"/>
    <w:rsid w:val="00E81C1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81C13"/>
  </w:style>
  <w:style w:type="paragraph" w:customStyle="1" w:styleId="Heading">
    <w:name w:val="Heading"/>
    <w:basedOn w:val="Normal"/>
    <w:next w:val="BodyText"/>
    <w:rsid w:val="00E81C1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E81C13"/>
    <w:pPr>
      <w:jc w:val="center"/>
    </w:pPr>
    <w:rPr>
      <w:i/>
    </w:rPr>
  </w:style>
  <w:style w:type="paragraph" w:styleId="List">
    <w:name w:val="List"/>
    <w:basedOn w:val="BodyText"/>
    <w:rsid w:val="00E81C13"/>
    <w:rPr>
      <w:rFonts w:cs="Mangal"/>
    </w:rPr>
  </w:style>
  <w:style w:type="paragraph" w:styleId="Caption">
    <w:name w:val="caption"/>
    <w:basedOn w:val="Normal"/>
    <w:qFormat/>
    <w:rsid w:val="00E81C1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E81C13"/>
    <w:pPr>
      <w:suppressLineNumbers/>
    </w:pPr>
    <w:rPr>
      <w:rFonts w:cs="Mangal"/>
    </w:rPr>
  </w:style>
  <w:style w:type="paragraph" w:styleId="Header">
    <w:name w:val="header"/>
    <w:basedOn w:val="Normal"/>
    <w:rsid w:val="00E81C13"/>
  </w:style>
  <w:style w:type="paragraph" w:styleId="Footer">
    <w:name w:val="footer"/>
    <w:basedOn w:val="Normal"/>
    <w:rsid w:val="00E81C13"/>
  </w:style>
  <w:style w:type="paragraph" w:styleId="HTMLPreformatted">
    <w:name w:val="HTML Preformatted"/>
    <w:basedOn w:val="Normal"/>
    <w:rsid w:val="00E81C1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il.equitymana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MRS</vt:lpstr>
    </vt:vector>
  </TitlesOfParts>
  <Company/>
  <LinksUpToDate>false</LinksUpToDate>
  <CharactersWithSpaces>5181</CharactersWithSpaces>
  <SharedDoc>false</SharedDoc>
  <HLinks>
    <vt:vector size="6" baseType="variant">
      <vt:variant>
        <vt:i4>327801</vt:i4>
      </vt:variant>
      <vt:variant>
        <vt:i4>0</vt:i4>
      </vt:variant>
      <vt:variant>
        <vt:i4>0</vt:i4>
      </vt:variant>
      <vt:variant>
        <vt:i4>5</vt:i4>
      </vt:variant>
      <vt:variant>
        <vt:lpwstr>mailto:sunil.equitymanager@gmail.com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subject/>
  <dc:creator>APRATIM</dc:creator>
  <cp:keywords/>
  <cp:lastModifiedBy>m1</cp:lastModifiedBy>
  <cp:revision>8</cp:revision>
  <cp:lastPrinted>2011-02-05T07:31:00Z</cp:lastPrinted>
  <dcterms:created xsi:type="dcterms:W3CDTF">2013-10-03T08:41:00Z</dcterms:created>
  <dcterms:modified xsi:type="dcterms:W3CDTF">2014-10-01T07:53:00Z</dcterms:modified>
</cp:coreProperties>
</file>