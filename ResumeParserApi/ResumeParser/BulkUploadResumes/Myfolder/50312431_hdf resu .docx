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430E" w:rsidRDefault="00DC430E" w:rsidP="00DC430E">
      <w:pPr>
        <w:rPr>
          <w:rFonts w:ascii="Times New Roman" w:hAnsi="Times New Roman" w:cs="Times New Roman"/>
        </w:rPr>
      </w:pPr>
      <w:proofErr w:type="spellStart"/>
      <w:r w:rsidRPr="006F5B4F">
        <w:rPr>
          <w:rFonts w:ascii="Times New Roman" w:hAnsi="Times New Roman" w:cs="Times New Roman"/>
          <w:b/>
          <w:bCs/>
          <w:lang w:eastAsia="en-IN"/>
        </w:rPr>
        <w:t>Arun</w:t>
      </w:r>
      <w:proofErr w:type="spellEnd"/>
      <w:r w:rsidRPr="006F5B4F">
        <w:rPr>
          <w:rFonts w:ascii="Times New Roman" w:hAnsi="Times New Roman" w:cs="Times New Roman"/>
          <w:b/>
          <w:bCs/>
          <w:lang w:eastAsia="en-IN"/>
        </w:rPr>
        <w:t xml:space="preserve"> </w:t>
      </w:r>
      <w:proofErr w:type="spellStart"/>
      <w:r w:rsidRPr="006F5B4F">
        <w:rPr>
          <w:rFonts w:ascii="Times New Roman" w:hAnsi="Times New Roman" w:cs="Times New Roman"/>
          <w:b/>
          <w:bCs/>
          <w:lang w:eastAsia="en-IN"/>
        </w:rPr>
        <w:t>Goyal</w:t>
      </w:r>
      <w:proofErr w:type="spellEnd"/>
      <w:r w:rsidRPr="006F5B4F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AA604D">
        <w:rPr>
          <w:rFonts w:ascii="Times New Roman" w:hAnsi="Times New Roman" w:cs="Times New Roman"/>
          <w:b/>
          <w:bCs/>
          <w:lang w:eastAsia="en-IN"/>
        </w:rPr>
        <w:t xml:space="preserve">                        </w:t>
      </w:r>
      <w:r w:rsidRPr="006F5B4F">
        <w:rPr>
          <w:rFonts w:ascii="Times New Roman" w:hAnsi="Times New Roman" w:cs="Times New Roman"/>
          <w:b/>
          <w:bCs/>
          <w:lang w:eastAsia="en-IN"/>
        </w:rPr>
        <w:t xml:space="preserve">          </w:t>
      </w:r>
      <w:r w:rsidR="00535CE7">
        <w:rPr>
          <w:rFonts w:ascii="Times New Roman" w:hAnsi="Times New Roman" w:cs="Times New Roman"/>
          <w:b/>
          <w:bCs/>
          <w:lang w:eastAsia="en-IN"/>
        </w:rPr>
        <w:t xml:space="preserve">                 </w:t>
      </w:r>
      <w:r w:rsidRPr="006F5B4F">
        <w:rPr>
          <w:rFonts w:ascii="Times New Roman" w:hAnsi="Times New Roman" w:cs="Times New Roman"/>
          <w:sz w:val="22"/>
          <w:szCs w:val="22"/>
        </w:rPr>
        <w:t>Mob No. 99</w:t>
      </w:r>
      <w:r w:rsidR="001812B0">
        <w:rPr>
          <w:rFonts w:ascii="Times New Roman" w:hAnsi="Times New Roman" w:cs="Times New Roman"/>
          <w:sz w:val="22"/>
          <w:szCs w:val="22"/>
        </w:rPr>
        <w:t>88</w:t>
      </w:r>
      <w:r>
        <w:rPr>
          <w:rFonts w:ascii="Times New Roman" w:hAnsi="Times New Roman" w:cs="Times New Roman"/>
          <w:sz w:val="22"/>
          <w:szCs w:val="22"/>
        </w:rPr>
        <w:t>4</w:t>
      </w:r>
      <w:r w:rsidR="001812B0">
        <w:rPr>
          <w:rFonts w:ascii="Times New Roman" w:hAnsi="Times New Roman" w:cs="Times New Roman"/>
          <w:sz w:val="22"/>
          <w:szCs w:val="22"/>
        </w:rPr>
        <w:t>-77935</w:t>
      </w:r>
      <w:r w:rsidRPr="006F5B4F">
        <w:rPr>
          <w:rFonts w:ascii="Times New Roman" w:hAnsi="Times New Roman" w:cs="Times New Roman"/>
        </w:rPr>
        <w:t xml:space="preserve">             </w:t>
      </w:r>
      <w:r w:rsidR="000A4571">
        <w:rPr>
          <w:rFonts w:ascii="Times New Roman" w:hAnsi="Times New Roman" w:cs="Times New Roman"/>
        </w:rPr>
        <w:t xml:space="preserve">             </w:t>
      </w:r>
      <w:r w:rsidRPr="006F5B4F">
        <w:rPr>
          <w:rFonts w:ascii="Times New Roman" w:hAnsi="Times New Roman" w:cs="Times New Roman"/>
        </w:rPr>
        <w:t xml:space="preserve"> </w:t>
      </w:r>
    </w:p>
    <w:p w:rsidR="00DC430E" w:rsidRPr="006F5B4F" w:rsidRDefault="00DC430E" w:rsidP="00DC430E">
      <w:pPr>
        <w:rPr>
          <w:rFonts w:ascii="Times New Roman" w:hAnsi="Times New Roman" w:cs="Times New Roman"/>
          <w:sz w:val="22"/>
          <w:szCs w:val="22"/>
        </w:rPr>
      </w:pPr>
      <w:r w:rsidRPr="006F5B4F">
        <w:rPr>
          <w:rFonts w:ascii="Times New Roman" w:hAnsi="Times New Roman" w:cs="Times New Roman"/>
        </w:rPr>
        <w:t xml:space="preserve"> </w:t>
      </w:r>
      <w:r w:rsidRPr="006F5B4F">
        <w:rPr>
          <w:rFonts w:ascii="Times New Roman" w:hAnsi="Times New Roman" w:cs="Times New Roman"/>
          <w:sz w:val="22"/>
          <w:szCs w:val="22"/>
        </w:rPr>
        <w:t>Languages: English, Hindi, Punjabi</w:t>
      </w:r>
      <w:r w:rsidRPr="006F5B4F">
        <w:rPr>
          <w:rFonts w:ascii="Times New Roman" w:hAnsi="Times New Roman" w:cs="Times New Roman"/>
          <w:sz w:val="22"/>
          <w:szCs w:val="22"/>
        </w:rPr>
        <w:tab/>
      </w:r>
      <w:r w:rsidR="00535CE7"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6F5B4F">
        <w:rPr>
          <w:rFonts w:ascii="Times New Roman" w:hAnsi="Times New Roman" w:cs="Times New Roman"/>
          <w:sz w:val="22"/>
          <w:szCs w:val="22"/>
        </w:rPr>
        <w:t>ate of Birth – 12-09-1984</w:t>
      </w:r>
    </w:p>
    <w:p w:rsidR="00DC430E" w:rsidRPr="006F5B4F" w:rsidRDefault="00DC430E" w:rsidP="00DC430E">
      <w:pPr>
        <w:rPr>
          <w:rFonts w:ascii="Times New Roman" w:hAnsi="Times New Roman" w:cs="Times New Roman"/>
          <w:lang w:eastAsia="en-IN"/>
        </w:rPr>
      </w:pPr>
      <w:r w:rsidRPr="006F5B4F">
        <w:rPr>
          <w:rFonts w:ascii="Times New Roman" w:hAnsi="Times New Roman" w:cs="Times New Roman"/>
          <w:sz w:val="22"/>
          <w:szCs w:val="22"/>
        </w:rPr>
        <w:t>Ma</w:t>
      </w:r>
      <w:r>
        <w:rPr>
          <w:rFonts w:ascii="Times New Roman" w:hAnsi="Times New Roman" w:cs="Times New Roman"/>
          <w:sz w:val="22"/>
          <w:szCs w:val="22"/>
        </w:rPr>
        <w:t>rital</w:t>
      </w:r>
      <w:r w:rsidRPr="006F5B4F">
        <w:rPr>
          <w:rFonts w:ascii="Times New Roman" w:hAnsi="Times New Roman" w:cs="Times New Roman"/>
          <w:sz w:val="22"/>
          <w:szCs w:val="22"/>
        </w:rPr>
        <w:t xml:space="preserve"> Status –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6F5B4F">
        <w:rPr>
          <w:rFonts w:ascii="Times New Roman" w:hAnsi="Times New Roman" w:cs="Times New Roman"/>
          <w:sz w:val="22"/>
          <w:szCs w:val="22"/>
        </w:rPr>
        <w:t xml:space="preserve">arried </w:t>
      </w:r>
      <w:r w:rsidRPr="006F5B4F">
        <w:rPr>
          <w:rFonts w:ascii="Times New Roman" w:hAnsi="Times New Roman" w:cs="Times New Roman"/>
          <w:sz w:val="22"/>
          <w:szCs w:val="22"/>
        </w:rPr>
        <w:tab/>
      </w:r>
      <w:r w:rsidRPr="006F5B4F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D4D9A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6F5B4F">
        <w:rPr>
          <w:rFonts w:ascii="Times New Roman" w:hAnsi="Times New Roman" w:cs="Times New Roman"/>
          <w:sz w:val="22"/>
          <w:szCs w:val="22"/>
        </w:rPr>
        <w:t>Email - arun</w:t>
      </w:r>
      <w:r w:rsidR="003D4D9A">
        <w:rPr>
          <w:rFonts w:ascii="Times New Roman" w:hAnsi="Times New Roman" w:cs="Times New Roman"/>
          <w:sz w:val="22"/>
          <w:szCs w:val="22"/>
        </w:rPr>
        <w:t>kumar</w:t>
      </w:r>
      <w:r w:rsidRPr="006F5B4F">
        <w:rPr>
          <w:rFonts w:ascii="Times New Roman" w:hAnsi="Times New Roman" w:cs="Times New Roman"/>
          <w:sz w:val="22"/>
          <w:szCs w:val="22"/>
        </w:rPr>
        <w:t>goyal@</w:t>
      </w:r>
      <w:r w:rsidR="003D4D9A">
        <w:rPr>
          <w:rFonts w:ascii="Times New Roman" w:hAnsi="Times New Roman" w:cs="Times New Roman"/>
          <w:sz w:val="22"/>
          <w:szCs w:val="22"/>
        </w:rPr>
        <w:t>gmail</w:t>
      </w:r>
      <w:r w:rsidRPr="006F5B4F">
        <w:rPr>
          <w:rFonts w:ascii="Times New Roman" w:hAnsi="Times New Roman" w:cs="Times New Roman"/>
          <w:sz w:val="22"/>
          <w:szCs w:val="22"/>
        </w:rPr>
        <w:t>.com</w:t>
      </w:r>
      <w:r w:rsidRPr="006F5B4F">
        <w:rPr>
          <w:rFonts w:ascii="Times New Roman" w:hAnsi="Times New Roman" w:cs="Times New Roman"/>
        </w:rPr>
        <w:t xml:space="preserve">                             </w:t>
      </w:r>
      <w:r w:rsidRPr="006F5B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</w:p>
    <w:p w:rsidR="00FC40B6" w:rsidRPr="008D4E6E" w:rsidRDefault="00214BF9">
      <w:pPr>
        <w:jc w:val="both"/>
        <w:rPr>
          <w:rFonts w:ascii="Arial" w:hAnsi="Arial" w:cs="Arial"/>
          <w:sz w:val="18"/>
          <w:szCs w:val="18"/>
        </w:rPr>
      </w:pPr>
      <w:r w:rsidRPr="00214BF9">
        <w:rPr>
          <w:noProof/>
          <w:lang w:eastAsia="en-US"/>
        </w:rPr>
        <w:pict>
          <v:line id="Line 2" o:spid="_x0000_s1026" style="position:absolute;left:0;text-align:left;z-index:251657728;visibility:visible;mso-wrap-distance-top:-3e-5mm;mso-wrap-distance-bottom:-3e-5mm" from=".3pt,4.85pt" to="470.05pt,4.85pt" strokeweight="1.76mm">
            <v:stroke joinstyle="miter"/>
          </v:line>
        </w:pict>
      </w:r>
      <w:r w:rsidR="00FC40B6" w:rsidRPr="008D4E6E">
        <w:rPr>
          <w:rFonts w:ascii="Arial" w:hAnsi="Arial" w:cs="Arial"/>
          <w:sz w:val="18"/>
          <w:szCs w:val="18"/>
        </w:rPr>
        <w:tab/>
        <w:t xml:space="preserve">    </w:t>
      </w:r>
    </w:p>
    <w:p w:rsidR="00FC40B6" w:rsidRPr="00054FB2" w:rsidRDefault="00FC40B6" w:rsidP="006F5B4F">
      <w:pPr>
        <w:ind w:left="2880" w:firstLine="720"/>
        <w:rPr>
          <w:b/>
          <w:bCs/>
        </w:rPr>
      </w:pPr>
      <w:r>
        <w:rPr>
          <w:b/>
          <w:bCs/>
        </w:rPr>
        <w:t>OBJECTIVE</w:t>
      </w:r>
    </w:p>
    <w:p w:rsidR="00FC40B6" w:rsidRDefault="00FC40B6" w:rsidP="006F5B4F">
      <w:pPr>
        <w:spacing w:before="240" w:after="100" w:afterAutospacing="1"/>
        <w:rPr>
          <w:rFonts w:ascii="Times New Roman" w:hAnsi="Times New Roman" w:cs="Times New Roman"/>
          <w:sz w:val="22"/>
          <w:szCs w:val="22"/>
        </w:rPr>
      </w:pPr>
      <w:r w:rsidRPr="006F5B4F">
        <w:rPr>
          <w:rFonts w:ascii="Times New Roman" w:hAnsi="Times New Roman" w:cs="Times New Roman"/>
          <w:sz w:val="22"/>
          <w:szCs w:val="22"/>
        </w:rPr>
        <w:t>To seek a responsible &amp; challenging position that gives me an opportunity for personal growth and professional advancement in pursuit of achieving company goals.</w:t>
      </w:r>
    </w:p>
    <w:p w:rsidR="001F31D8" w:rsidRPr="00054FB2" w:rsidRDefault="00265774" w:rsidP="001F31D8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="001F31D8" w:rsidRPr="00054FB2">
        <w:rPr>
          <w:b/>
          <w:bCs/>
        </w:rPr>
        <w:t>AC</w:t>
      </w:r>
      <w:r w:rsidR="001F31D8">
        <w:rPr>
          <w:b/>
          <w:bCs/>
        </w:rPr>
        <w:t xml:space="preserve">ADEMIC </w:t>
      </w:r>
      <w:r w:rsidR="001F31D8" w:rsidRPr="00B1232A">
        <w:rPr>
          <w:b/>
          <w:bCs/>
        </w:rPr>
        <w:t>Q</w:t>
      </w:r>
      <w:r w:rsidR="001F31D8">
        <w:rPr>
          <w:b/>
          <w:bCs/>
        </w:rPr>
        <w:t>UALIFICATION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6"/>
        <w:gridCol w:w="903"/>
        <w:gridCol w:w="2885"/>
        <w:gridCol w:w="3942"/>
        <w:gridCol w:w="32"/>
      </w:tblGrid>
      <w:tr w:rsidR="001F31D8" w:rsidTr="002F5A1F">
        <w:trPr>
          <w:trHeight w:val="381"/>
        </w:trPr>
        <w:tc>
          <w:tcPr>
            <w:tcW w:w="1556" w:type="dxa"/>
            <w:shd w:val="clear" w:color="auto" w:fill="000000"/>
            <w:vAlign w:val="center"/>
          </w:tcPr>
          <w:p w:rsidR="001F31D8" w:rsidRDefault="001F31D8" w:rsidP="002F5A1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EXAM</w:t>
            </w:r>
          </w:p>
        </w:tc>
        <w:tc>
          <w:tcPr>
            <w:tcW w:w="903" w:type="dxa"/>
            <w:shd w:val="clear" w:color="auto" w:fill="000000"/>
            <w:vAlign w:val="center"/>
          </w:tcPr>
          <w:p w:rsidR="001F31D8" w:rsidRDefault="001F31D8" w:rsidP="002F5A1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885" w:type="dxa"/>
            <w:shd w:val="clear" w:color="auto" w:fill="000000"/>
            <w:vAlign w:val="center"/>
          </w:tcPr>
          <w:p w:rsidR="001F31D8" w:rsidRDefault="001F31D8" w:rsidP="002F5A1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UNIVERSITY/BOARD</w:t>
            </w:r>
          </w:p>
        </w:tc>
        <w:tc>
          <w:tcPr>
            <w:tcW w:w="3974" w:type="dxa"/>
            <w:gridSpan w:val="2"/>
            <w:shd w:val="clear" w:color="auto" w:fill="000000"/>
            <w:vAlign w:val="center"/>
          </w:tcPr>
          <w:p w:rsidR="001F31D8" w:rsidRDefault="001F31D8" w:rsidP="002F5A1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</w:tr>
      <w:tr w:rsidR="001F31D8" w:rsidTr="001F31D8">
        <w:trPr>
          <w:gridAfter w:val="1"/>
          <w:wAfter w:w="32" w:type="dxa"/>
          <w:trHeight w:val="436"/>
        </w:trPr>
        <w:tc>
          <w:tcPr>
            <w:tcW w:w="1556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M.B.A.</w:t>
            </w:r>
          </w:p>
        </w:tc>
        <w:tc>
          <w:tcPr>
            <w:tcW w:w="903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2885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Punjab Technical University</w:t>
            </w:r>
          </w:p>
        </w:tc>
        <w:tc>
          <w:tcPr>
            <w:tcW w:w="3942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Chandigarh Business School</w:t>
            </w:r>
          </w:p>
        </w:tc>
      </w:tr>
      <w:tr w:rsidR="001F31D8" w:rsidTr="001F31D8">
        <w:trPr>
          <w:gridAfter w:val="1"/>
          <w:wAfter w:w="32" w:type="dxa"/>
          <w:trHeight w:val="436"/>
        </w:trPr>
        <w:tc>
          <w:tcPr>
            <w:tcW w:w="1556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</w:t>
            </w:r>
          </w:p>
        </w:tc>
        <w:tc>
          <w:tcPr>
            <w:tcW w:w="903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2005</w:t>
            </w:r>
          </w:p>
        </w:tc>
        <w:tc>
          <w:tcPr>
            <w:tcW w:w="2885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Punjabi University </w:t>
            </w:r>
          </w:p>
        </w:tc>
        <w:tc>
          <w:tcPr>
            <w:tcW w:w="3942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N.M. Govt. College</w:t>
            </w:r>
          </w:p>
        </w:tc>
      </w:tr>
      <w:tr w:rsidR="001F31D8" w:rsidTr="001F31D8">
        <w:trPr>
          <w:gridAfter w:val="1"/>
          <w:wAfter w:w="32" w:type="dxa"/>
          <w:trHeight w:val="436"/>
        </w:trPr>
        <w:tc>
          <w:tcPr>
            <w:tcW w:w="1556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  <w:tc>
          <w:tcPr>
            <w:tcW w:w="903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2002</w:t>
            </w:r>
          </w:p>
        </w:tc>
        <w:tc>
          <w:tcPr>
            <w:tcW w:w="2885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P.S.E.B.</w:t>
            </w:r>
          </w:p>
        </w:tc>
        <w:tc>
          <w:tcPr>
            <w:tcW w:w="3942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S.S.G.B. School</w:t>
            </w:r>
          </w:p>
        </w:tc>
      </w:tr>
      <w:tr w:rsidR="001F31D8" w:rsidTr="001F31D8">
        <w:trPr>
          <w:gridAfter w:val="1"/>
          <w:wAfter w:w="32" w:type="dxa"/>
          <w:trHeight w:val="436"/>
        </w:trPr>
        <w:tc>
          <w:tcPr>
            <w:tcW w:w="1556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F31D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3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2000</w:t>
            </w:r>
          </w:p>
        </w:tc>
        <w:tc>
          <w:tcPr>
            <w:tcW w:w="2885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P.S.E.B.</w:t>
            </w:r>
          </w:p>
        </w:tc>
        <w:tc>
          <w:tcPr>
            <w:tcW w:w="3942" w:type="dxa"/>
          </w:tcPr>
          <w:p w:rsidR="001F31D8" w:rsidRDefault="001F31D8" w:rsidP="002F5A1F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S.C.S.S.V.M. School</w:t>
            </w:r>
          </w:p>
        </w:tc>
      </w:tr>
    </w:tbl>
    <w:p w:rsidR="00FC40B6" w:rsidRDefault="00D14D32" w:rsidP="00E526DB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C40B6" w:rsidRPr="002A29C5">
        <w:rPr>
          <w:b/>
          <w:bCs/>
        </w:rPr>
        <w:t>COMPUTER LITERACY</w:t>
      </w:r>
    </w:p>
    <w:p w:rsidR="00AA478F" w:rsidRDefault="00AA478F" w:rsidP="00666A04">
      <w:pPr>
        <w:snapToGrid w:val="0"/>
        <w:jc w:val="both"/>
        <w:rPr>
          <w:rFonts w:ascii="Arial" w:hAnsi="Arial" w:cs="Arial"/>
          <w:sz w:val="18"/>
          <w:szCs w:val="18"/>
        </w:rPr>
      </w:pPr>
    </w:p>
    <w:p w:rsidR="00055DF3" w:rsidRPr="00FF5039" w:rsidRDefault="0089402E" w:rsidP="00666A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1.</w:t>
      </w:r>
      <w:r w:rsidR="00FC40B6">
        <w:rPr>
          <w:rFonts w:ascii="Arial" w:hAnsi="Arial" w:cs="Arial"/>
          <w:sz w:val="18"/>
          <w:szCs w:val="18"/>
        </w:rPr>
        <w:t xml:space="preserve">  </w:t>
      </w:r>
      <w:r w:rsidR="00FC40B6" w:rsidRPr="00FF5039">
        <w:rPr>
          <w:rFonts w:ascii="Arial" w:hAnsi="Arial" w:cs="Arial"/>
          <w:sz w:val="20"/>
          <w:szCs w:val="20"/>
        </w:rPr>
        <w:t xml:space="preserve"> </w:t>
      </w:r>
      <w:r w:rsidR="00FC40B6" w:rsidRPr="00FF5039">
        <w:rPr>
          <w:rFonts w:ascii="Times New Roman" w:hAnsi="Times New Roman" w:cs="Times New Roman"/>
          <w:sz w:val="20"/>
          <w:szCs w:val="20"/>
        </w:rPr>
        <w:t>MS Office</w:t>
      </w:r>
      <w:r w:rsidR="00B43EBF" w:rsidRPr="00FF5039">
        <w:rPr>
          <w:rFonts w:ascii="Times New Roman" w:hAnsi="Times New Roman" w:cs="Times New Roman"/>
          <w:sz w:val="20"/>
          <w:szCs w:val="20"/>
        </w:rPr>
        <w:t>, MS</w:t>
      </w:r>
      <w:r w:rsidR="00FC40B6" w:rsidRPr="00FF5039">
        <w:rPr>
          <w:rFonts w:ascii="Times New Roman" w:hAnsi="Times New Roman" w:cs="Times New Roman"/>
          <w:sz w:val="20"/>
          <w:szCs w:val="20"/>
        </w:rPr>
        <w:t xml:space="preserve"> Excel</w:t>
      </w:r>
      <w:r w:rsidR="00B43EBF" w:rsidRPr="00FF5039">
        <w:rPr>
          <w:rFonts w:ascii="Times New Roman" w:hAnsi="Times New Roman" w:cs="Times New Roman"/>
          <w:sz w:val="20"/>
          <w:szCs w:val="20"/>
        </w:rPr>
        <w:t>, MS</w:t>
      </w:r>
      <w:r w:rsidR="00FC40B6" w:rsidRPr="00FF5039">
        <w:rPr>
          <w:rFonts w:ascii="Times New Roman" w:hAnsi="Times New Roman" w:cs="Times New Roman"/>
          <w:sz w:val="20"/>
          <w:szCs w:val="20"/>
        </w:rPr>
        <w:t xml:space="preserve"> Word, MS Outlook</w:t>
      </w:r>
      <w:r w:rsidR="008D6397" w:rsidRPr="00FF5039">
        <w:rPr>
          <w:rFonts w:ascii="Times New Roman" w:hAnsi="Times New Roman" w:cs="Times New Roman"/>
          <w:sz w:val="20"/>
          <w:szCs w:val="20"/>
        </w:rPr>
        <w:t xml:space="preserve">, </w:t>
      </w:r>
      <w:r w:rsidR="00AA478F" w:rsidRPr="00FF5039">
        <w:rPr>
          <w:rFonts w:ascii="Times New Roman" w:hAnsi="Times New Roman" w:cs="Times New Roman"/>
          <w:sz w:val="20"/>
          <w:szCs w:val="20"/>
        </w:rPr>
        <w:t>Open office</w:t>
      </w:r>
    </w:p>
    <w:p w:rsidR="00FC40B6" w:rsidRPr="00FF5039" w:rsidRDefault="002F48F1" w:rsidP="00666A0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FF5039">
        <w:rPr>
          <w:rFonts w:ascii="Times New Roman" w:hAnsi="Times New Roman" w:cs="Times New Roman"/>
          <w:sz w:val="20"/>
          <w:szCs w:val="20"/>
        </w:rPr>
        <w:t>2.</w:t>
      </w:r>
      <w:r w:rsidR="00055DF3" w:rsidRPr="00FF5039">
        <w:rPr>
          <w:rFonts w:ascii="Times New Roman" w:hAnsi="Times New Roman" w:cs="Times New Roman"/>
          <w:sz w:val="20"/>
          <w:szCs w:val="20"/>
        </w:rPr>
        <w:t xml:space="preserve">   </w:t>
      </w:r>
      <w:r w:rsidR="008D6397" w:rsidRPr="00FF5039">
        <w:rPr>
          <w:rFonts w:ascii="Times New Roman" w:hAnsi="Times New Roman" w:cs="Times New Roman"/>
          <w:sz w:val="20"/>
          <w:szCs w:val="20"/>
        </w:rPr>
        <w:t>ERP</w:t>
      </w:r>
      <w:r w:rsidR="00FC40B6" w:rsidRPr="00FF5039">
        <w:rPr>
          <w:rFonts w:ascii="Times New Roman" w:hAnsi="Times New Roman" w:cs="Times New Roman"/>
          <w:sz w:val="20"/>
          <w:szCs w:val="20"/>
        </w:rPr>
        <w:t>.</w:t>
      </w:r>
    </w:p>
    <w:p w:rsidR="00CF104E" w:rsidRPr="00FF5039" w:rsidRDefault="006102F8" w:rsidP="00CF104E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2F48F1" w:rsidRPr="00FF5039">
        <w:rPr>
          <w:rFonts w:ascii="Times New Roman" w:hAnsi="Times New Roman" w:cs="Times New Roman"/>
          <w:sz w:val="20"/>
          <w:szCs w:val="20"/>
        </w:rPr>
        <w:t>.</w:t>
      </w:r>
      <w:r w:rsidR="00CF104E" w:rsidRPr="00FF5039">
        <w:rPr>
          <w:rFonts w:ascii="Times New Roman" w:hAnsi="Times New Roman" w:cs="Times New Roman"/>
          <w:sz w:val="20"/>
          <w:szCs w:val="20"/>
        </w:rPr>
        <w:t xml:space="preserve">   Three Month Diploma on Accountancy</w:t>
      </w:r>
      <w:r w:rsidR="002F48F1" w:rsidRPr="00FF5039">
        <w:rPr>
          <w:rFonts w:ascii="Times New Roman" w:hAnsi="Times New Roman" w:cs="Times New Roman"/>
          <w:sz w:val="20"/>
          <w:szCs w:val="20"/>
        </w:rPr>
        <w:t>.</w:t>
      </w:r>
    </w:p>
    <w:p w:rsidR="00FC40B6" w:rsidRPr="00FE3FC0" w:rsidRDefault="00FC40B6" w:rsidP="00CF104E">
      <w:pPr>
        <w:snapToGrid w:val="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5D3F5C" w:rsidRDefault="000E5DF8" w:rsidP="000E5DF8">
      <w:pPr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0E5DF8" w:rsidRDefault="005D3F5C" w:rsidP="005D3F5C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0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0E5DF8" w:rsidRPr="005D3F5C">
        <w:rPr>
          <w:b/>
          <w:bCs/>
        </w:rPr>
        <w:t>PROFFESSIONAL SYNOPSIS</w:t>
      </w:r>
    </w:p>
    <w:p w:rsidR="00212F2E" w:rsidRDefault="00212F2E" w:rsidP="00B46213">
      <w:pPr>
        <w:pStyle w:val="NormalWeb"/>
        <w:tabs>
          <w:tab w:val="left" w:pos="0"/>
          <w:tab w:val="left" w:pos="180"/>
          <w:tab w:val="left" w:pos="1080"/>
          <w:tab w:val="left" w:pos="1440"/>
        </w:tabs>
        <w:spacing w:before="60" w:beforeAutospacing="0" w:after="0" w:afterAutospacing="0"/>
        <w:rPr>
          <w:b/>
          <w:bCs/>
        </w:rPr>
      </w:pPr>
    </w:p>
    <w:p w:rsidR="001F2A2F" w:rsidRPr="00834429" w:rsidRDefault="001F2A2F" w:rsidP="00793ADA">
      <w:pPr>
        <w:pStyle w:val="ListParagraph"/>
        <w:widowControl/>
        <w:numPr>
          <w:ilvl w:val="0"/>
          <w:numId w:val="6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bCs/>
          <w:sz w:val="20"/>
          <w:szCs w:val="20"/>
        </w:rPr>
      </w:pPr>
      <w:r w:rsidRPr="00834429">
        <w:rPr>
          <w:rFonts w:ascii="Times New Roman" w:hAnsi="Times New Roman" w:cs="Times New Roman"/>
          <w:bCs/>
          <w:sz w:val="20"/>
          <w:szCs w:val="20"/>
        </w:rPr>
        <w:t>S.M.C GLOBAL SECURITIES PVT LTD. (June 2008 to June 2009)</w:t>
      </w:r>
    </w:p>
    <w:p w:rsidR="00567435" w:rsidRPr="00834429" w:rsidRDefault="00B46213" w:rsidP="00793ADA">
      <w:pPr>
        <w:pStyle w:val="ListParagraph"/>
        <w:widowControl/>
        <w:numPr>
          <w:ilvl w:val="0"/>
          <w:numId w:val="6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bCs/>
          <w:sz w:val="20"/>
          <w:szCs w:val="20"/>
        </w:rPr>
      </w:pPr>
      <w:r w:rsidRPr="00834429">
        <w:rPr>
          <w:rFonts w:ascii="Times New Roman" w:hAnsi="Times New Roman" w:cs="Times New Roman"/>
          <w:bCs/>
          <w:sz w:val="20"/>
          <w:szCs w:val="20"/>
        </w:rPr>
        <w:t>J.M.</w:t>
      </w:r>
      <w:r w:rsidR="008A4A34" w:rsidRPr="00834429">
        <w:rPr>
          <w:rFonts w:ascii="Times New Roman" w:hAnsi="Times New Roman" w:cs="Times New Roman"/>
          <w:bCs/>
          <w:sz w:val="20"/>
          <w:szCs w:val="20"/>
        </w:rPr>
        <w:t>&amp; ASSOCIATES</w:t>
      </w:r>
      <w:r w:rsidRPr="0083442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A1036" w:rsidRPr="00834429">
        <w:rPr>
          <w:rFonts w:ascii="Times New Roman" w:hAnsi="Times New Roman" w:cs="Times New Roman"/>
          <w:bCs/>
          <w:sz w:val="20"/>
          <w:szCs w:val="20"/>
        </w:rPr>
        <w:t>July</w:t>
      </w:r>
      <w:r w:rsidR="00567435" w:rsidRPr="00834429">
        <w:rPr>
          <w:rFonts w:ascii="Times New Roman" w:hAnsi="Times New Roman" w:cs="Times New Roman"/>
          <w:bCs/>
          <w:sz w:val="20"/>
          <w:szCs w:val="20"/>
        </w:rPr>
        <w:t xml:space="preserve"> 200</w:t>
      </w:r>
      <w:r w:rsidR="001F2A2F" w:rsidRPr="00834429">
        <w:rPr>
          <w:rFonts w:ascii="Times New Roman" w:hAnsi="Times New Roman" w:cs="Times New Roman"/>
          <w:bCs/>
          <w:sz w:val="20"/>
          <w:szCs w:val="20"/>
        </w:rPr>
        <w:t>9</w:t>
      </w:r>
      <w:r w:rsidR="00567435" w:rsidRPr="00834429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1F2A2F" w:rsidRPr="00834429">
        <w:rPr>
          <w:rFonts w:ascii="Times New Roman" w:hAnsi="Times New Roman" w:cs="Times New Roman"/>
          <w:bCs/>
          <w:sz w:val="20"/>
          <w:szCs w:val="20"/>
        </w:rPr>
        <w:t>April</w:t>
      </w:r>
      <w:r w:rsidR="00567435" w:rsidRPr="00834429">
        <w:rPr>
          <w:rFonts w:ascii="Times New Roman" w:hAnsi="Times New Roman" w:cs="Times New Roman"/>
          <w:bCs/>
          <w:sz w:val="20"/>
          <w:szCs w:val="20"/>
        </w:rPr>
        <w:t xml:space="preserve"> 201</w:t>
      </w:r>
      <w:r w:rsidR="009F7C21">
        <w:rPr>
          <w:rFonts w:ascii="Times New Roman" w:hAnsi="Times New Roman" w:cs="Times New Roman"/>
          <w:bCs/>
          <w:sz w:val="20"/>
          <w:szCs w:val="20"/>
        </w:rPr>
        <w:t>3</w:t>
      </w:r>
      <w:r w:rsidR="00567435" w:rsidRPr="00834429">
        <w:rPr>
          <w:rFonts w:ascii="Times New Roman" w:hAnsi="Times New Roman" w:cs="Times New Roman"/>
          <w:bCs/>
          <w:sz w:val="20"/>
          <w:szCs w:val="20"/>
        </w:rPr>
        <w:t>)</w:t>
      </w:r>
    </w:p>
    <w:p w:rsidR="00B46213" w:rsidRPr="00834429" w:rsidRDefault="00567435" w:rsidP="00793ADA">
      <w:pPr>
        <w:pStyle w:val="ListParagraph"/>
        <w:widowControl/>
        <w:numPr>
          <w:ilvl w:val="0"/>
          <w:numId w:val="6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bCs/>
          <w:sz w:val="20"/>
          <w:szCs w:val="20"/>
        </w:rPr>
      </w:pPr>
      <w:r w:rsidRPr="00834429">
        <w:rPr>
          <w:rFonts w:ascii="Times New Roman" w:hAnsi="Times New Roman" w:cs="Times New Roman"/>
          <w:bCs/>
          <w:sz w:val="20"/>
          <w:szCs w:val="20"/>
        </w:rPr>
        <w:t>M/S. B.V.G. INDIA LTD. (April 2013 to</w:t>
      </w:r>
      <w:r w:rsidR="00140203">
        <w:rPr>
          <w:rFonts w:ascii="Times New Roman" w:hAnsi="Times New Roman" w:cs="Times New Roman"/>
          <w:bCs/>
          <w:sz w:val="20"/>
          <w:szCs w:val="20"/>
        </w:rPr>
        <w:t xml:space="preserve"> Feb</w:t>
      </w:r>
      <w:r w:rsidRPr="0083442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54F07">
        <w:rPr>
          <w:rFonts w:ascii="Times New Roman" w:hAnsi="Times New Roman" w:cs="Times New Roman"/>
          <w:bCs/>
          <w:sz w:val="20"/>
          <w:szCs w:val="20"/>
        </w:rPr>
        <w:t>2</w:t>
      </w:r>
      <w:r w:rsidRPr="00834429">
        <w:rPr>
          <w:rFonts w:ascii="Times New Roman" w:hAnsi="Times New Roman" w:cs="Times New Roman"/>
          <w:bCs/>
          <w:sz w:val="20"/>
          <w:szCs w:val="20"/>
        </w:rPr>
        <w:t>014)</w:t>
      </w:r>
      <w:r w:rsidR="00B46213" w:rsidRPr="00834429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D25413" w:rsidRPr="00834429" w:rsidRDefault="00D25413" w:rsidP="00D25413">
      <w:pPr>
        <w:ind w:left="360"/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</w:pPr>
    </w:p>
    <w:p w:rsidR="00D25413" w:rsidRPr="00EB5B26" w:rsidRDefault="00CF5A8D" w:rsidP="00D25413">
      <w:pPr>
        <w:ind w:left="360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 xml:space="preserve">  </w:t>
      </w:r>
      <w:r w:rsidR="00D25413" w:rsidRPr="00EB5B26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pt-BR"/>
        </w:rPr>
        <w:t>Total Work Experience:</w:t>
      </w:r>
      <w:r w:rsidR="00D25413" w:rsidRPr="00EB5B26">
        <w:rPr>
          <w:rFonts w:ascii="Times New Roman" w:hAnsi="Times New Roman" w:cs="Times New Roman"/>
          <w:color w:val="000000"/>
          <w:sz w:val="20"/>
          <w:szCs w:val="20"/>
          <w:lang w:val="pt-BR"/>
        </w:rPr>
        <w:t xml:space="preserve">  </w:t>
      </w:r>
      <w:r w:rsidR="00FD129B" w:rsidRPr="00FB188F">
        <w:rPr>
          <w:rFonts w:ascii="Times New Roman" w:hAnsi="Times New Roman" w:cs="Times New Roman"/>
          <w:b/>
          <w:color w:val="000000"/>
          <w:sz w:val="20"/>
          <w:szCs w:val="20"/>
          <w:lang w:val="pt-BR"/>
        </w:rPr>
        <w:t>6</w:t>
      </w:r>
      <w:r w:rsidR="00D25413" w:rsidRPr="00EB5B26">
        <w:rPr>
          <w:rFonts w:ascii="Times New Roman" w:hAnsi="Times New Roman" w:cs="Times New Roman"/>
          <w:b/>
          <w:color w:val="000000"/>
          <w:sz w:val="20"/>
          <w:szCs w:val="20"/>
          <w:lang w:val="pt-BR"/>
        </w:rPr>
        <w:t xml:space="preserve"> Years</w:t>
      </w:r>
    </w:p>
    <w:p w:rsidR="00D25413" w:rsidRPr="00EB5B26" w:rsidRDefault="00D25413" w:rsidP="00D25413">
      <w:pPr>
        <w:ind w:left="360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MAKING MARKETING STRATEGIES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LAISIONING WITH VARIOUS DEPARTMENTS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BUSINESS DEVELOPMENT (searching partner, retailers, distributors)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NETWORK DEVELOPMENT, ESTABLISHMENT, MAINTAIN, ETC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 xml:space="preserve">TEAM HANDLING 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HUMAN RESOURCES MANAGEMENT</w:t>
      </w:r>
    </w:p>
    <w:p w:rsidR="00D25413" w:rsidRPr="00EB5B26" w:rsidRDefault="00D25413" w:rsidP="00793ADA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</w:pPr>
      <w:r w:rsidRPr="00EB5B26">
        <w:rPr>
          <w:rFonts w:ascii="Times New Roman" w:hAnsi="Times New Roman" w:cs="Times New Roman"/>
          <w:bCs/>
          <w:color w:val="000000"/>
          <w:sz w:val="20"/>
          <w:szCs w:val="20"/>
          <w:lang w:val="pt-BR"/>
        </w:rPr>
        <w:t>ANY OTHER FIELDS AS ASSIGNED BY CLIENT’S RECUIREMENT</w:t>
      </w:r>
    </w:p>
    <w:p w:rsidR="00DB6676" w:rsidRDefault="00DB6676" w:rsidP="00DB6676">
      <w:pPr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</w:pPr>
    </w:p>
    <w:p w:rsidR="00CF5A8D" w:rsidRPr="00EB5B26" w:rsidRDefault="00CF5A8D" w:rsidP="00CF5A8D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ab/>
      </w: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ab/>
      </w: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ab/>
      </w: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ab/>
      </w:r>
      <w:r w:rsidRPr="00EB5B26">
        <w:rPr>
          <w:rFonts w:ascii="Times New Roman" w:hAnsi="Times New Roman" w:cs="Times New Roman"/>
          <w:b/>
          <w:bCs/>
          <w:color w:val="000000"/>
          <w:sz w:val="20"/>
          <w:szCs w:val="20"/>
          <w:lang w:val="pt-BR"/>
        </w:rPr>
        <w:tab/>
      </w:r>
      <w:r w:rsidRPr="00EB5B26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 xml:space="preserve">Work </w:t>
      </w:r>
      <w:r w:rsidRPr="00EB5B26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                                                 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sz w:val="20"/>
          <w:szCs w:val="20"/>
          <w:lang w:val="en-IN" w:eastAsia="en-IN"/>
        </w:rPr>
        <w:t>1.</w:t>
      </w: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Identifying potential customers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2. Generating sales leads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 xml:space="preserve">3. Preparing bids 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4. Technical and commercial discussions with customers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5. Closing the deal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6. Interfacing with customer during execution of order</w:t>
      </w:r>
    </w:p>
    <w:p w:rsidR="00CF5A8D" w:rsidRPr="00EB5B26" w:rsidRDefault="00CF5A8D" w:rsidP="00793ADA">
      <w:pPr>
        <w:pStyle w:val="ListParagraph"/>
        <w:widowControl/>
        <w:numPr>
          <w:ilvl w:val="0"/>
          <w:numId w:val="3"/>
        </w:numPr>
        <w:suppressAutoHyphens w:val="0"/>
        <w:autoSpaceDE/>
        <w:spacing w:before="100" w:after="100"/>
        <w:rPr>
          <w:rFonts w:ascii="Times New Roman" w:hAnsi="Times New Roman" w:cs="Times New Roman"/>
          <w:sz w:val="20"/>
          <w:szCs w:val="20"/>
          <w:lang w:val="en-IN"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val="en-IN" w:eastAsia="en-IN"/>
        </w:rPr>
        <w:t>7. Collecting payment</w:t>
      </w:r>
    </w:p>
    <w:p w:rsidR="00CF5A8D" w:rsidRPr="00EB5B26" w:rsidRDefault="00CF5A8D" w:rsidP="00793ADA">
      <w:pPr>
        <w:pStyle w:val="BodyText"/>
        <w:widowControl/>
        <w:numPr>
          <w:ilvl w:val="0"/>
          <w:numId w:val="3"/>
        </w:numPr>
        <w:suppressAutoHyphens w:val="0"/>
        <w:autoSpaceDE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B26">
        <w:rPr>
          <w:rFonts w:ascii="Times New Roman" w:hAnsi="Times New Roman" w:cs="Times New Roman"/>
          <w:sz w:val="20"/>
          <w:szCs w:val="20"/>
        </w:rPr>
        <w:t xml:space="preserve">8. Making Policy and Strategies to Achieve Monthly and Annual Targets. </w:t>
      </w:r>
    </w:p>
    <w:p w:rsidR="00CF5A8D" w:rsidRPr="00EB5B26" w:rsidRDefault="00CF5A8D" w:rsidP="00793ADA">
      <w:pPr>
        <w:pStyle w:val="BodyText"/>
        <w:widowControl/>
        <w:numPr>
          <w:ilvl w:val="0"/>
          <w:numId w:val="2"/>
        </w:numPr>
        <w:suppressAutoHyphens w:val="0"/>
        <w:autoSpaceDE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5B26">
        <w:rPr>
          <w:rFonts w:ascii="Times New Roman" w:hAnsi="Times New Roman" w:cs="Times New Roman"/>
          <w:sz w:val="20"/>
          <w:szCs w:val="20"/>
        </w:rPr>
        <w:t xml:space="preserve">9. Searching out for New Potential Clients and convincing them for regular business. </w:t>
      </w:r>
    </w:p>
    <w:p w:rsidR="00CF5A8D" w:rsidRPr="00EB5B26" w:rsidRDefault="00CF5A8D" w:rsidP="00793ADA">
      <w:pPr>
        <w:pStyle w:val="BodyText"/>
        <w:widowControl/>
        <w:numPr>
          <w:ilvl w:val="0"/>
          <w:numId w:val="2"/>
        </w:numPr>
        <w:suppressAutoHyphens w:val="0"/>
        <w:autoSpaceDE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5B26">
        <w:rPr>
          <w:rFonts w:ascii="Times New Roman" w:hAnsi="Times New Roman" w:cs="Times New Roman"/>
          <w:sz w:val="20"/>
          <w:szCs w:val="20"/>
        </w:rPr>
        <w:lastRenderedPageBreak/>
        <w:t>10.Co-ordination within office team for campaigns</w:t>
      </w:r>
    </w:p>
    <w:p w:rsidR="00567435" w:rsidRPr="00B46213" w:rsidRDefault="00567435" w:rsidP="00567435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bCs/>
        </w:rPr>
      </w:pPr>
    </w:p>
    <w:p w:rsidR="00B46213" w:rsidRPr="00BA42C8" w:rsidRDefault="00B46213" w:rsidP="00B46213">
      <w:pPr>
        <w:rPr>
          <w:rFonts w:ascii="Times New Roman" w:hAnsi="Times New Roman" w:cs="Times New Roman"/>
          <w:sz w:val="20"/>
          <w:szCs w:val="20"/>
          <w:u w:val="single"/>
          <w:lang w:eastAsia="en-IN"/>
        </w:rPr>
      </w:pPr>
      <w:r w:rsidRPr="00BA42C8">
        <w:rPr>
          <w:rFonts w:ascii="Times New Roman" w:hAnsi="Times New Roman" w:cs="Times New Roman"/>
          <w:sz w:val="20"/>
          <w:szCs w:val="20"/>
          <w:u w:val="single"/>
          <w:lang w:eastAsia="en-IN"/>
        </w:rPr>
        <w:t>Interface Management</w:t>
      </w:r>
    </w:p>
    <w:p w:rsidR="00B46213" w:rsidRPr="00EB5B26" w:rsidRDefault="00B46213" w:rsidP="00793ADA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eastAsia="en-IN"/>
        </w:rPr>
        <w:t>Managing interfaces by developing scope clarity among various stakeholders' viz. internal departments, contractors and external agencies &amp; focusing on the boundary areas.</w:t>
      </w:r>
    </w:p>
    <w:p w:rsidR="00B46213" w:rsidRPr="00EB5B26" w:rsidRDefault="00B46213" w:rsidP="00793ADA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eastAsia="en-IN"/>
        </w:rPr>
        <w:t>Ability to take a stand-off view to pre-empt grey areas and take corrective actions.</w:t>
      </w:r>
    </w:p>
    <w:p w:rsidR="00B46213" w:rsidRPr="00EB5B26" w:rsidRDefault="00B46213" w:rsidP="00793ADA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eastAsia="en-IN"/>
        </w:rPr>
        <w:t>Developing relationship with key personnel, contractors and other stakeholders.</w:t>
      </w:r>
    </w:p>
    <w:p w:rsidR="00B46213" w:rsidRPr="00EB5B26" w:rsidRDefault="00B46213" w:rsidP="00793ADA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  <w:lang w:eastAsia="en-IN"/>
        </w:rPr>
      </w:pPr>
      <w:r w:rsidRPr="00EB5B26">
        <w:rPr>
          <w:rFonts w:ascii="Times New Roman" w:hAnsi="Times New Roman" w:cs="Times New Roman"/>
          <w:sz w:val="20"/>
          <w:szCs w:val="20"/>
          <w:lang w:eastAsia="en-IN"/>
        </w:rPr>
        <w:t>Preparation of Interface Management procedure to track and control interfaces.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>Sole responsibility for successful execution of project,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>Negotiate the price and quality,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>Survey and meeting with needy people, contacting them personally, realize their real need, and try to satisfied their needs including emotional needs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>Preparation the MIS report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 xml:space="preserve">Arrange for the funds, effective utilization of funds and medicines and resources available to organization, 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 xml:space="preserve"> arrange for new resources also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 xml:space="preserve">More over online preparation of report, spreading of information to higher authority, appraise the project, </w:t>
      </w:r>
    </w:p>
    <w:p w:rsidR="00B46213" w:rsidRPr="00EB5B26" w:rsidRDefault="00B46213" w:rsidP="00793ADA">
      <w:pPr>
        <w:pStyle w:val="ListParagraph"/>
        <w:widowControl/>
        <w:numPr>
          <w:ilvl w:val="0"/>
          <w:numId w:val="4"/>
        </w:numPr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  <w:r w:rsidRPr="00EB5B26">
        <w:rPr>
          <w:rFonts w:ascii="Times New Roman" w:hAnsi="Times New Roman" w:cs="Times New Roman"/>
          <w:color w:val="000000"/>
          <w:sz w:val="20"/>
          <w:szCs w:val="20"/>
        </w:rPr>
        <w:t xml:space="preserve">Budgeting for new project, </w:t>
      </w:r>
    </w:p>
    <w:p w:rsidR="00B46213" w:rsidRPr="00EB5B26" w:rsidRDefault="00B46213" w:rsidP="00DB6676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color w:val="000000"/>
          <w:sz w:val="20"/>
          <w:szCs w:val="20"/>
        </w:rPr>
      </w:pPr>
    </w:p>
    <w:p w:rsidR="009D1966" w:rsidRPr="009D1966" w:rsidRDefault="009D1966" w:rsidP="009D1966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</w:pP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 xml:space="preserve">                                       </w:t>
      </w:r>
    </w:p>
    <w:p w:rsidR="009D1966" w:rsidRPr="009D1966" w:rsidRDefault="009D1966" w:rsidP="009D1966">
      <w:pPr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  <w:lang w:val="en-IN" w:eastAsia="en-IN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>CO-CURRICULAR ACTIVITIES</w:t>
      </w: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-</w:t>
      </w:r>
      <w:r w:rsidRPr="009D1966">
        <w:rPr>
          <w:rFonts w:ascii="Times New Roman" w:hAnsi="Times New Roman" w:cs="Times New Roman"/>
          <w:sz w:val="20"/>
          <w:szCs w:val="20"/>
        </w:rPr>
        <w:tab/>
        <w:t>Participated in district level cricket tournaments;</w:t>
      </w: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-</w:t>
      </w:r>
      <w:r w:rsidRPr="009D1966">
        <w:rPr>
          <w:rFonts w:ascii="Times New Roman" w:hAnsi="Times New Roman" w:cs="Times New Roman"/>
          <w:sz w:val="20"/>
          <w:szCs w:val="20"/>
        </w:rPr>
        <w:tab/>
        <w:t>Involved in social activities with various NGO’s;</w:t>
      </w: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-</w:t>
      </w:r>
      <w:r w:rsidRPr="009D1966">
        <w:rPr>
          <w:rFonts w:ascii="Times New Roman" w:hAnsi="Times New Roman" w:cs="Times New Roman"/>
          <w:sz w:val="20"/>
          <w:szCs w:val="20"/>
        </w:rPr>
        <w:tab/>
        <w:t>Participated in N.C.C. And Win “C” Certificate With “B” Grade.</w:t>
      </w:r>
    </w:p>
    <w:p w:rsidR="009D1966" w:rsidRPr="009D1966" w:rsidRDefault="009D1966" w:rsidP="009D1966">
      <w:pPr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9D1966" w:rsidRPr="009D1966" w:rsidRDefault="009D1966" w:rsidP="009D1966">
      <w:pPr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D1966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PERSONALITY TRAITS</w:t>
      </w:r>
    </w:p>
    <w:p w:rsidR="009D1966" w:rsidRPr="009D1966" w:rsidRDefault="009D1966" w:rsidP="009D1966">
      <w:pPr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D1966">
        <w:rPr>
          <w:rFonts w:ascii="Times New Roman" w:hAnsi="Times New Roman" w:cs="Times New Roman"/>
          <w:sz w:val="20"/>
          <w:szCs w:val="20"/>
        </w:rPr>
        <w:t>Ability to adapt quickly in a challenging work environment and work as a team player.</w:t>
      </w:r>
      <w:proofErr w:type="gramEnd"/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STRENGTHS- Hard working, Performance oriented.</w:t>
      </w:r>
    </w:p>
    <w:p w:rsidR="009D1966" w:rsidRPr="009D1966" w:rsidRDefault="009D1966" w:rsidP="009D1966">
      <w:pPr>
        <w:spacing w:line="360" w:lineRule="auto"/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9D1966" w:rsidRPr="009D1966" w:rsidRDefault="009D1966" w:rsidP="009D1966">
      <w:pPr>
        <w:snapToGrid w:val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HOBBIES</w:t>
      </w:r>
      <w:proofErr w:type="gramStart"/>
      <w:r w:rsidRPr="009D1966">
        <w:rPr>
          <w:rFonts w:ascii="Times New Roman" w:hAnsi="Times New Roman" w:cs="Times New Roman"/>
          <w:sz w:val="20"/>
          <w:szCs w:val="20"/>
        </w:rPr>
        <w:t>-  Playing</w:t>
      </w:r>
      <w:proofErr w:type="gramEnd"/>
      <w:r w:rsidRPr="009D1966">
        <w:rPr>
          <w:rFonts w:ascii="Times New Roman" w:hAnsi="Times New Roman" w:cs="Times New Roman"/>
          <w:sz w:val="20"/>
          <w:szCs w:val="20"/>
        </w:rPr>
        <w:t xml:space="preserve"> Badminton, Travelling.</w:t>
      </w:r>
    </w:p>
    <w:p w:rsidR="009D1966" w:rsidRPr="009D1966" w:rsidRDefault="009D1966" w:rsidP="009D1966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9D1966" w:rsidRPr="009D1966" w:rsidRDefault="009D1966" w:rsidP="009D1966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9D1966" w:rsidRPr="009D1966" w:rsidRDefault="009D1966" w:rsidP="009D1966">
      <w:pPr>
        <w:ind w:left="360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 xml:space="preserve">I, abovementioned, do hereby verify that the contents are true my personal knowledge. </w:t>
      </w:r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D1966" w:rsidRPr="009D1966" w:rsidRDefault="00E50492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D1966"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9D1966" w:rsidRPr="009D1966">
        <w:rPr>
          <w:rFonts w:ascii="Times New Roman" w:hAnsi="Times New Roman" w:cs="Times New Roman"/>
          <w:color w:val="000000"/>
          <w:sz w:val="20"/>
          <w:szCs w:val="20"/>
        </w:rPr>
        <w:tab/>
        <w:t>Yours faithfully</w:t>
      </w:r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D1966">
        <w:rPr>
          <w:rFonts w:ascii="Times New Roman" w:hAnsi="Times New Roman" w:cs="Times New Roman"/>
          <w:color w:val="000000"/>
          <w:sz w:val="20"/>
          <w:szCs w:val="20"/>
        </w:rPr>
        <w:t>Arun</w:t>
      </w:r>
      <w:proofErr w:type="spellEnd"/>
      <w:r w:rsidRPr="009D19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D1966">
        <w:rPr>
          <w:rFonts w:ascii="Times New Roman" w:hAnsi="Times New Roman" w:cs="Times New Roman"/>
          <w:color w:val="000000"/>
          <w:sz w:val="20"/>
          <w:szCs w:val="20"/>
        </w:rPr>
        <w:t>Goyal</w:t>
      </w:r>
      <w:proofErr w:type="spellEnd"/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D196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:rsidR="009D1966" w:rsidRPr="009D1966" w:rsidRDefault="009D1966" w:rsidP="009D1966">
      <w:pPr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D1966" w:rsidRPr="009D1966" w:rsidRDefault="009D1966" w:rsidP="009D1966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9D1966" w:rsidRPr="009D1966" w:rsidRDefault="009D1966" w:rsidP="009D1966">
      <w:pPr>
        <w:ind w:left="360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 xml:space="preserve">Date:                                                                                           </w:t>
      </w:r>
    </w:p>
    <w:p w:rsidR="009D1966" w:rsidRPr="009D1966" w:rsidRDefault="009D1966" w:rsidP="009D1966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9D1966">
        <w:rPr>
          <w:rFonts w:ascii="Times New Roman" w:hAnsi="Times New Roman" w:cs="Times New Roman"/>
          <w:sz w:val="20"/>
          <w:szCs w:val="20"/>
        </w:rPr>
        <w:t>Place:</w:t>
      </w:r>
    </w:p>
    <w:p w:rsidR="00B46213" w:rsidRPr="00FE3FC0" w:rsidRDefault="00B46213" w:rsidP="005D3F5C">
      <w:pPr>
        <w:pStyle w:val="ListParagraph"/>
        <w:widowControl/>
        <w:tabs>
          <w:tab w:val="left" w:pos="0"/>
          <w:tab w:val="left" w:pos="180"/>
          <w:tab w:val="left" w:pos="1080"/>
          <w:tab w:val="left" w:pos="1440"/>
        </w:tabs>
        <w:autoSpaceDE/>
        <w:spacing w:before="60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:rsidR="00FC40B6" w:rsidRPr="00FE3FC0" w:rsidRDefault="00FC40B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C40B6" w:rsidRPr="00FE3FC0" w:rsidRDefault="00FC40B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C40B6" w:rsidRPr="00FE3FC0" w:rsidRDefault="00FC40B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C40B6" w:rsidRPr="00FE3FC0" w:rsidRDefault="00FC40B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C40B6" w:rsidRPr="00FE3FC0" w:rsidRDefault="00FC40B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E3FC0">
        <w:rPr>
          <w:rFonts w:ascii="Times New Roman" w:hAnsi="Times New Roman" w:cs="Times New Roman"/>
          <w:sz w:val="20"/>
          <w:szCs w:val="20"/>
        </w:rPr>
        <w:t>`</w:t>
      </w:r>
      <w:bookmarkStart w:id="0" w:name="_PictureBullets"/>
      <w:r w:rsidR="00DB1B2F" w:rsidRPr="00FE3FC0">
        <w:rPr>
          <w:rFonts w:ascii="Times New Roman" w:hAnsi="Times New Roman" w:cs="Times New Roman"/>
          <w:noProof/>
          <w:vanish/>
          <w:sz w:val="20"/>
          <w:szCs w:val="20"/>
          <w:lang w:val="en-IN" w:eastAsia="en-IN"/>
        </w:rPr>
        <w:drawing>
          <wp:inline distT="0" distB="0" distL="0" distR="0">
            <wp:extent cx="146685" cy="14668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FC40B6" w:rsidRPr="00FE3FC0" w:rsidSect="00B1232A">
      <w:pgSz w:w="12240" w:h="15840"/>
      <w:pgMar w:top="794" w:right="135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83E" w:rsidRDefault="00A9283E">
      <w:r>
        <w:separator/>
      </w:r>
    </w:p>
  </w:endnote>
  <w:endnote w:type="continuationSeparator" w:id="0">
    <w:p w:rsidR="00A9283E" w:rsidRDefault="00A92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83E" w:rsidRDefault="00A9283E">
      <w:r>
        <w:separator/>
      </w:r>
    </w:p>
  </w:footnote>
  <w:footnote w:type="continuationSeparator" w:id="0">
    <w:p w:rsidR="00A9283E" w:rsidRDefault="00A92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70CD9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 w:val="0"/>
        <w:bCs w:val="0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81D6AE3"/>
    <w:multiLevelType w:val="multilevel"/>
    <w:tmpl w:val="A3C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0A3F3913"/>
    <w:multiLevelType w:val="hybridMultilevel"/>
    <w:tmpl w:val="7D2C9C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9DE6198"/>
    <w:multiLevelType w:val="hybridMultilevel"/>
    <w:tmpl w:val="631E1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02430"/>
    <w:multiLevelType w:val="hybridMultilevel"/>
    <w:tmpl w:val="FE802092"/>
    <w:lvl w:ilvl="0" w:tplc="F078EB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4"/>
  </w:num>
  <w:num w:numId="5">
    <w:abstractNumId w:val="0"/>
  </w:num>
  <w:num w:numId="6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B47BB"/>
    <w:rsid w:val="00000275"/>
    <w:rsid w:val="000022EE"/>
    <w:rsid w:val="00002352"/>
    <w:rsid w:val="00002E77"/>
    <w:rsid w:val="000136D0"/>
    <w:rsid w:val="00013B33"/>
    <w:rsid w:val="00014E39"/>
    <w:rsid w:val="000150D1"/>
    <w:rsid w:val="00015544"/>
    <w:rsid w:val="00016666"/>
    <w:rsid w:val="000201D1"/>
    <w:rsid w:val="00022C07"/>
    <w:rsid w:val="00033A24"/>
    <w:rsid w:val="000357DB"/>
    <w:rsid w:val="00042494"/>
    <w:rsid w:val="0004378A"/>
    <w:rsid w:val="00043BAB"/>
    <w:rsid w:val="00043DB6"/>
    <w:rsid w:val="00044D46"/>
    <w:rsid w:val="00044EF1"/>
    <w:rsid w:val="000450CE"/>
    <w:rsid w:val="000501CF"/>
    <w:rsid w:val="00051DE3"/>
    <w:rsid w:val="000528A2"/>
    <w:rsid w:val="00054F4B"/>
    <w:rsid w:val="00054FB2"/>
    <w:rsid w:val="00055DF3"/>
    <w:rsid w:val="000570D1"/>
    <w:rsid w:val="0005757B"/>
    <w:rsid w:val="000615EF"/>
    <w:rsid w:val="00061C89"/>
    <w:rsid w:val="00071B32"/>
    <w:rsid w:val="0007704F"/>
    <w:rsid w:val="000778AE"/>
    <w:rsid w:val="00077CE4"/>
    <w:rsid w:val="00081F4B"/>
    <w:rsid w:val="00082E14"/>
    <w:rsid w:val="00091A5E"/>
    <w:rsid w:val="000944D7"/>
    <w:rsid w:val="000955C9"/>
    <w:rsid w:val="00096149"/>
    <w:rsid w:val="000A0251"/>
    <w:rsid w:val="000A161C"/>
    <w:rsid w:val="000A4571"/>
    <w:rsid w:val="000A7755"/>
    <w:rsid w:val="000B046D"/>
    <w:rsid w:val="000B20DD"/>
    <w:rsid w:val="000B2514"/>
    <w:rsid w:val="000B4A13"/>
    <w:rsid w:val="000C52C1"/>
    <w:rsid w:val="000C62E0"/>
    <w:rsid w:val="000D2236"/>
    <w:rsid w:val="000D2D71"/>
    <w:rsid w:val="000D41AD"/>
    <w:rsid w:val="000D6BD8"/>
    <w:rsid w:val="000E155B"/>
    <w:rsid w:val="000E330A"/>
    <w:rsid w:val="000E46A2"/>
    <w:rsid w:val="000E5DF8"/>
    <w:rsid w:val="000E7DE3"/>
    <w:rsid w:val="000F064F"/>
    <w:rsid w:val="000F4143"/>
    <w:rsid w:val="000F45B6"/>
    <w:rsid w:val="000F4905"/>
    <w:rsid w:val="0010199C"/>
    <w:rsid w:val="001034BF"/>
    <w:rsid w:val="00104E7D"/>
    <w:rsid w:val="001066B4"/>
    <w:rsid w:val="00107C1A"/>
    <w:rsid w:val="00112DA0"/>
    <w:rsid w:val="001133ED"/>
    <w:rsid w:val="001151B1"/>
    <w:rsid w:val="00115CCC"/>
    <w:rsid w:val="00117B3F"/>
    <w:rsid w:val="001206BB"/>
    <w:rsid w:val="00120E2C"/>
    <w:rsid w:val="0012207B"/>
    <w:rsid w:val="001273D7"/>
    <w:rsid w:val="00127A81"/>
    <w:rsid w:val="001300DC"/>
    <w:rsid w:val="001310CD"/>
    <w:rsid w:val="0013221B"/>
    <w:rsid w:val="0013549E"/>
    <w:rsid w:val="00135D78"/>
    <w:rsid w:val="00137B6C"/>
    <w:rsid w:val="00140203"/>
    <w:rsid w:val="001430BD"/>
    <w:rsid w:val="001446F1"/>
    <w:rsid w:val="001448C4"/>
    <w:rsid w:val="00147E3B"/>
    <w:rsid w:val="001508FF"/>
    <w:rsid w:val="001522D5"/>
    <w:rsid w:val="0015487C"/>
    <w:rsid w:val="0015653E"/>
    <w:rsid w:val="001622E9"/>
    <w:rsid w:val="00165F3D"/>
    <w:rsid w:val="00166E64"/>
    <w:rsid w:val="00167A6B"/>
    <w:rsid w:val="0017019A"/>
    <w:rsid w:val="00171848"/>
    <w:rsid w:val="00171BA5"/>
    <w:rsid w:val="00171D26"/>
    <w:rsid w:val="001812B0"/>
    <w:rsid w:val="00182241"/>
    <w:rsid w:val="00182F2C"/>
    <w:rsid w:val="001830B1"/>
    <w:rsid w:val="00183DA2"/>
    <w:rsid w:val="0018443B"/>
    <w:rsid w:val="0018701E"/>
    <w:rsid w:val="0019452A"/>
    <w:rsid w:val="001952AC"/>
    <w:rsid w:val="001A1416"/>
    <w:rsid w:val="001A4A37"/>
    <w:rsid w:val="001B1220"/>
    <w:rsid w:val="001B29E8"/>
    <w:rsid w:val="001B4453"/>
    <w:rsid w:val="001B4488"/>
    <w:rsid w:val="001B65EA"/>
    <w:rsid w:val="001C01FB"/>
    <w:rsid w:val="001C1EFB"/>
    <w:rsid w:val="001D59DF"/>
    <w:rsid w:val="001E0A49"/>
    <w:rsid w:val="001E2BB7"/>
    <w:rsid w:val="001E7E9D"/>
    <w:rsid w:val="001F1C28"/>
    <w:rsid w:val="001F1CC5"/>
    <w:rsid w:val="001F2A2F"/>
    <w:rsid w:val="001F31D8"/>
    <w:rsid w:val="001F3911"/>
    <w:rsid w:val="001F3B5F"/>
    <w:rsid w:val="001F4FE6"/>
    <w:rsid w:val="00203CE8"/>
    <w:rsid w:val="002042F8"/>
    <w:rsid w:val="002047D3"/>
    <w:rsid w:val="002049B6"/>
    <w:rsid w:val="00204F88"/>
    <w:rsid w:val="00206B35"/>
    <w:rsid w:val="0021167B"/>
    <w:rsid w:val="0021173D"/>
    <w:rsid w:val="00212F2E"/>
    <w:rsid w:val="0021488B"/>
    <w:rsid w:val="002149A0"/>
    <w:rsid w:val="00214BF9"/>
    <w:rsid w:val="002160D7"/>
    <w:rsid w:val="0022046D"/>
    <w:rsid w:val="00220A0B"/>
    <w:rsid w:val="00224A02"/>
    <w:rsid w:val="00224E06"/>
    <w:rsid w:val="0023383A"/>
    <w:rsid w:val="0023442B"/>
    <w:rsid w:val="00240531"/>
    <w:rsid w:val="00240ACB"/>
    <w:rsid w:val="00240D4B"/>
    <w:rsid w:val="00242C66"/>
    <w:rsid w:val="002439B7"/>
    <w:rsid w:val="00247E6F"/>
    <w:rsid w:val="0025118D"/>
    <w:rsid w:val="0025179C"/>
    <w:rsid w:val="00251BF9"/>
    <w:rsid w:val="00252BC0"/>
    <w:rsid w:val="00257495"/>
    <w:rsid w:val="0026118D"/>
    <w:rsid w:val="002627C5"/>
    <w:rsid w:val="00263C3D"/>
    <w:rsid w:val="00265774"/>
    <w:rsid w:val="002803C1"/>
    <w:rsid w:val="00282D13"/>
    <w:rsid w:val="0028326B"/>
    <w:rsid w:val="00284E1F"/>
    <w:rsid w:val="002851F6"/>
    <w:rsid w:val="0028701A"/>
    <w:rsid w:val="0028738A"/>
    <w:rsid w:val="002874D6"/>
    <w:rsid w:val="002903F9"/>
    <w:rsid w:val="00291E65"/>
    <w:rsid w:val="002A29C5"/>
    <w:rsid w:val="002A2B43"/>
    <w:rsid w:val="002B0B8A"/>
    <w:rsid w:val="002B1A16"/>
    <w:rsid w:val="002B4579"/>
    <w:rsid w:val="002B47C5"/>
    <w:rsid w:val="002B789F"/>
    <w:rsid w:val="002C3EEF"/>
    <w:rsid w:val="002C407F"/>
    <w:rsid w:val="002C773B"/>
    <w:rsid w:val="002C7BC5"/>
    <w:rsid w:val="002D48BD"/>
    <w:rsid w:val="002E03A1"/>
    <w:rsid w:val="002F04AF"/>
    <w:rsid w:val="002F1A3D"/>
    <w:rsid w:val="002F278A"/>
    <w:rsid w:val="002F48F1"/>
    <w:rsid w:val="002F650B"/>
    <w:rsid w:val="00301E0B"/>
    <w:rsid w:val="00303E9D"/>
    <w:rsid w:val="00303FE2"/>
    <w:rsid w:val="0030657A"/>
    <w:rsid w:val="00311497"/>
    <w:rsid w:val="00311AE3"/>
    <w:rsid w:val="003130BD"/>
    <w:rsid w:val="00313B36"/>
    <w:rsid w:val="0031771B"/>
    <w:rsid w:val="00322A51"/>
    <w:rsid w:val="00327481"/>
    <w:rsid w:val="003315DA"/>
    <w:rsid w:val="00332A6F"/>
    <w:rsid w:val="0033634D"/>
    <w:rsid w:val="00343C37"/>
    <w:rsid w:val="00345114"/>
    <w:rsid w:val="003469E5"/>
    <w:rsid w:val="0036085B"/>
    <w:rsid w:val="00360E0B"/>
    <w:rsid w:val="00363CA6"/>
    <w:rsid w:val="003671F5"/>
    <w:rsid w:val="003672DE"/>
    <w:rsid w:val="00374F57"/>
    <w:rsid w:val="003776C3"/>
    <w:rsid w:val="0038692E"/>
    <w:rsid w:val="00386C42"/>
    <w:rsid w:val="00386FC2"/>
    <w:rsid w:val="003934C9"/>
    <w:rsid w:val="00396906"/>
    <w:rsid w:val="003A65BC"/>
    <w:rsid w:val="003A69F7"/>
    <w:rsid w:val="003A7B07"/>
    <w:rsid w:val="003B12C8"/>
    <w:rsid w:val="003B2FE3"/>
    <w:rsid w:val="003B397D"/>
    <w:rsid w:val="003B5CBE"/>
    <w:rsid w:val="003C2C65"/>
    <w:rsid w:val="003C42BF"/>
    <w:rsid w:val="003C6F1D"/>
    <w:rsid w:val="003D1335"/>
    <w:rsid w:val="003D1595"/>
    <w:rsid w:val="003D4D9A"/>
    <w:rsid w:val="003D6284"/>
    <w:rsid w:val="003E3EB7"/>
    <w:rsid w:val="003E5569"/>
    <w:rsid w:val="003F141C"/>
    <w:rsid w:val="003F3EEF"/>
    <w:rsid w:val="003F4ECE"/>
    <w:rsid w:val="003F5F0B"/>
    <w:rsid w:val="003F611F"/>
    <w:rsid w:val="003F76D9"/>
    <w:rsid w:val="00402BA1"/>
    <w:rsid w:val="004032F0"/>
    <w:rsid w:val="00410A3F"/>
    <w:rsid w:val="00412886"/>
    <w:rsid w:val="00412B6A"/>
    <w:rsid w:val="00413B91"/>
    <w:rsid w:val="0042027C"/>
    <w:rsid w:val="00421A45"/>
    <w:rsid w:val="00422104"/>
    <w:rsid w:val="00422B84"/>
    <w:rsid w:val="004233BE"/>
    <w:rsid w:val="00426140"/>
    <w:rsid w:val="00427E26"/>
    <w:rsid w:val="004304C0"/>
    <w:rsid w:val="00430F56"/>
    <w:rsid w:val="0043122C"/>
    <w:rsid w:val="004319C2"/>
    <w:rsid w:val="0043753F"/>
    <w:rsid w:val="004410A6"/>
    <w:rsid w:val="00442E49"/>
    <w:rsid w:val="00446055"/>
    <w:rsid w:val="00450B9B"/>
    <w:rsid w:val="004618CF"/>
    <w:rsid w:val="00462CCE"/>
    <w:rsid w:val="00465033"/>
    <w:rsid w:val="0046530F"/>
    <w:rsid w:val="004661DC"/>
    <w:rsid w:val="00470615"/>
    <w:rsid w:val="00473FEA"/>
    <w:rsid w:val="0047691C"/>
    <w:rsid w:val="0048108F"/>
    <w:rsid w:val="00482BA6"/>
    <w:rsid w:val="00484C01"/>
    <w:rsid w:val="00493F94"/>
    <w:rsid w:val="0049638A"/>
    <w:rsid w:val="00496473"/>
    <w:rsid w:val="004A1236"/>
    <w:rsid w:val="004A30DB"/>
    <w:rsid w:val="004A3F13"/>
    <w:rsid w:val="004A67BA"/>
    <w:rsid w:val="004A79A6"/>
    <w:rsid w:val="004A7D12"/>
    <w:rsid w:val="004B1CF0"/>
    <w:rsid w:val="004B1DAE"/>
    <w:rsid w:val="004B5FCC"/>
    <w:rsid w:val="004B6AE6"/>
    <w:rsid w:val="004C284B"/>
    <w:rsid w:val="004C292E"/>
    <w:rsid w:val="004C686A"/>
    <w:rsid w:val="004C6B48"/>
    <w:rsid w:val="004C6C57"/>
    <w:rsid w:val="004C7CD9"/>
    <w:rsid w:val="004E6A57"/>
    <w:rsid w:val="004F0EBA"/>
    <w:rsid w:val="004F56A9"/>
    <w:rsid w:val="004F5F01"/>
    <w:rsid w:val="005026EF"/>
    <w:rsid w:val="00510837"/>
    <w:rsid w:val="00511C94"/>
    <w:rsid w:val="00516272"/>
    <w:rsid w:val="00521ABE"/>
    <w:rsid w:val="00523AAA"/>
    <w:rsid w:val="00530A93"/>
    <w:rsid w:val="0053324D"/>
    <w:rsid w:val="00535CE7"/>
    <w:rsid w:val="00535F42"/>
    <w:rsid w:val="0054448A"/>
    <w:rsid w:val="00546183"/>
    <w:rsid w:val="0055682D"/>
    <w:rsid w:val="00557701"/>
    <w:rsid w:val="00557733"/>
    <w:rsid w:val="00560764"/>
    <w:rsid w:val="00563A03"/>
    <w:rsid w:val="00565A84"/>
    <w:rsid w:val="00567435"/>
    <w:rsid w:val="00571913"/>
    <w:rsid w:val="00576B00"/>
    <w:rsid w:val="005837A6"/>
    <w:rsid w:val="005908AF"/>
    <w:rsid w:val="005944B8"/>
    <w:rsid w:val="00595347"/>
    <w:rsid w:val="005960CE"/>
    <w:rsid w:val="00597F92"/>
    <w:rsid w:val="005A32E9"/>
    <w:rsid w:val="005A4024"/>
    <w:rsid w:val="005A4E99"/>
    <w:rsid w:val="005A4FF2"/>
    <w:rsid w:val="005A7CE9"/>
    <w:rsid w:val="005B2218"/>
    <w:rsid w:val="005B2C87"/>
    <w:rsid w:val="005B5F6E"/>
    <w:rsid w:val="005B68CC"/>
    <w:rsid w:val="005C094E"/>
    <w:rsid w:val="005C225E"/>
    <w:rsid w:val="005C302F"/>
    <w:rsid w:val="005C6395"/>
    <w:rsid w:val="005C6A21"/>
    <w:rsid w:val="005D020F"/>
    <w:rsid w:val="005D3F5C"/>
    <w:rsid w:val="005D5E0E"/>
    <w:rsid w:val="005D67B9"/>
    <w:rsid w:val="005E030D"/>
    <w:rsid w:val="005E16C8"/>
    <w:rsid w:val="005E24EB"/>
    <w:rsid w:val="005E350C"/>
    <w:rsid w:val="005F4EA5"/>
    <w:rsid w:val="005F50B2"/>
    <w:rsid w:val="005F6105"/>
    <w:rsid w:val="00601B1E"/>
    <w:rsid w:val="00601F25"/>
    <w:rsid w:val="00606C73"/>
    <w:rsid w:val="006074F2"/>
    <w:rsid w:val="006078A0"/>
    <w:rsid w:val="006102F8"/>
    <w:rsid w:val="00610CA0"/>
    <w:rsid w:val="00611C12"/>
    <w:rsid w:val="00613C68"/>
    <w:rsid w:val="00615A6E"/>
    <w:rsid w:val="006168DF"/>
    <w:rsid w:val="00626681"/>
    <w:rsid w:val="006315DA"/>
    <w:rsid w:val="006318E4"/>
    <w:rsid w:val="00632125"/>
    <w:rsid w:val="00633F79"/>
    <w:rsid w:val="006412B1"/>
    <w:rsid w:val="00641EC9"/>
    <w:rsid w:val="00647B58"/>
    <w:rsid w:val="006510AB"/>
    <w:rsid w:val="00653B8D"/>
    <w:rsid w:val="006543BC"/>
    <w:rsid w:val="00654DAD"/>
    <w:rsid w:val="00666493"/>
    <w:rsid w:val="00666A04"/>
    <w:rsid w:val="0067013E"/>
    <w:rsid w:val="006707ED"/>
    <w:rsid w:val="00671594"/>
    <w:rsid w:val="00674740"/>
    <w:rsid w:val="00676808"/>
    <w:rsid w:val="00682E61"/>
    <w:rsid w:val="00683958"/>
    <w:rsid w:val="00684ED4"/>
    <w:rsid w:val="00687F42"/>
    <w:rsid w:val="0069035A"/>
    <w:rsid w:val="00694D8F"/>
    <w:rsid w:val="006A04B8"/>
    <w:rsid w:val="006A18BD"/>
    <w:rsid w:val="006A5749"/>
    <w:rsid w:val="006A6313"/>
    <w:rsid w:val="006A6612"/>
    <w:rsid w:val="006A69F4"/>
    <w:rsid w:val="006B13D4"/>
    <w:rsid w:val="006B16F3"/>
    <w:rsid w:val="006B184D"/>
    <w:rsid w:val="006B30F9"/>
    <w:rsid w:val="006B646B"/>
    <w:rsid w:val="006C366E"/>
    <w:rsid w:val="006C400A"/>
    <w:rsid w:val="006C5054"/>
    <w:rsid w:val="006C7CBA"/>
    <w:rsid w:val="006D2B86"/>
    <w:rsid w:val="006D3618"/>
    <w:rsid w:val="006D3751"/>
    <w:rsid w:val="006D5808"/>
    <w:rsid w:val="006E1148"/>
    <w:rsid w:val="006E3011"/>
    <w:rsid w:val="006F426B"/>
    <w:rsid w:val="006F58BA"/>
    <w:rsid w:val="006F5B0E"/>
    <w:rsid w:val="006F5B4F"/>
    <w:rsid w:val="0070772B"/>
    <w:rsid w:val="0071538D"/>
    <w:rsid w:val="00721AA9"/>
    <w:rsid w:val="00724EE1"/>
    <w:rsid w:val="00726C2B"/>
    <w:rsid w:val="00726E72"/>
    <w:rsid w:val="007300F0"/>
    <w:rsid w:val="00730BBB"/>
    <w:rsid w:val="00734249"/>
    <w:rsid w:val="00736596"/>
    <w:rsid w:val="00737F3D"/>
    <w:rsid w:val="007419BE"/>
    <w:rsid w:val="007508C6"/>
    <w:rsid w:val="007540E9"/>
    <w:rsid w:val="00754759"/>
    <w:rsid w:val="007558FF"/>
    <w:rsid w:val="00756DBA"/>
    <w:rsid w:val="00757E85"/>
    <w:rsid w:val="007608DC"/>
    <w:rsid w:val="00763257"/>
    <w:rsid w:val="00764B62"/>
    <w:rsid w:val="007662F6"/>
    <w:rsid w:val="00772B2C"/>
    <w:rsid w:val="0077501F"/>
    <w:rsid w:val="00776BF4"/>
    <w:rsid w:val="00776C5E"/>
    <w:rsid w:val="00777EDB"/>
    <w:rsid w:val="00783A8C"/>
    <w:rsid w:val="00793ADA"/>
    <w:rsid w:val="007946AE"/>
    <w:rsid w:val="00796D79"/>
    <w:rsid w:val="00796F9B"/>
    <w:rsid w:val="00797C81"/>
    <w:rsid w:val="007A0679"/>
    <w:rsid w:val="007A0DE3"/>
    <w:rsid w:val="007A74B2"/>
    <w:rsid w:val="007B2E41"/>
    <w:rsid w:val="007B3B27"/>
    <w:rsid w:val="007B3E63"/>
    <w:rsid w:val="007B41E2"/>
    <w:rsid w:val="007B43DB"/>
    <w:rsid w:val="007B47BB"/>
    <w:rsid w:val="007B4C82"/>
    <w:rsid w:val="007B6A59"/>
    <w:rsid w:val="007C03E2"/>
    <w:rsid w:val="007D0092"/>
    <w:rsid w:val="007D3E70"/>
    <w:rsid w:val="007D40D5"/>
    <w:rsid w:val="007D52C9"/>
    <w:rsid w:val="007D7B2A"/>
    <w:rsid w:val="007E1369"/>
    <w:rsid w:val="007F0CD0"/>
    <w:rsid w:val="007F17E2"/>
    <w:rsid w:val="007F1F71"/>
    <w:rsid w:val="007F29EF"/>
    <w:rsid w:val="007F6376"/>
    <w:rsid w:val="007F6FA3"/>
    <w:rsid w:val="00806CF7"/>
    <w:rsid w:val="008138A1"/>
    <w:rsid w:val="00813C11"/>
    <w:rsid w:val="008144AC"/>
    <w:rsid w:val="00821FF5"/>
    <w:rsid w:val="00823093"/>
    <w:rsid w:val="00826EE3"/>
    <w:rsid w:val="00827F3E"/>
    <w:rsid w:val="00832D79"/>
    <w:rsid w:val="008337D0"/>
    <w:rsid w:val="00834429"/>
    <w:rsid w:val="00835AC2"/>
    <w:rsid w:val="008369DE"/>
    <w:rsid w:val="00840D93"/>
    <w:rsid w:val="00845D14"/>
    <w:rsid w:val="00845FA1"/>
    <w:rsid w:val="00846439"/>
    <w:rsid w:val="008506D5"/>
    <w:rsid w:val="00850FED"/>
    <w:rsid w:val="00851CDE"/>
    <w:rsid w:val="008565F5"/>
    <w:rsid w:val="00857004"/>
    <w:rsid w:val="00857343"/>
    <w:rsid w:val="008617C6"/>
    <w:rsid w:val="00861956"/>
    <w:rsid w:val="008751F6"/>
    <w:rsid w:val="008761EB"/>
    <w:rsid w:val="00876750"/>
    <w:rsid w:val="0087749B"/>
    <w:rsid w:val="00877E4D"/>
    <w:rsid w:val="0088115E"/>
    <w:rsid w:val="00884048"/>
    <w:rsid w:val="00884081"/>
    <w:rsid w:val="00885181"/>
    <w:rsid w:val="00887872"/>
    <w:rsid w:val="0089297A"/>
    <w:rsid w:val="00892C2C"/>
    <w:rsid w:val="00892EE1"/>
    <w:rsid w:val="0089402E"/>
    <w:rsid w:val="00896BF4"/>
    <w:rsid w:val="008A4A34"/>
    <w:rsid w:val="008B07A8"/>
    <w:rsid w:val="008B0EA3"/>
    <w:rsid w:val="008B38B9"/>
    <w:rsid w:val="008B3EA4"/>
    <w:rsid w:val="008B45B5"/>
    <w:rsid w:val="008B6B0B"/>
    <w:rsid w:val="008C42CE"/>
    <w:rsid w:val="008C521C"/>
    <w:rsid w:val="008C65B8"/>
    <w:rsid w:val="008D2B8D"/>
    <w:rsid w:val="008D395A"/>
    <w:rsid w:val="008D4E6E"/>
    <w:rsid w:val="008D6397"/>
    <w:rsid w:val="008E4110"/>
    <w:rsid w:val="008E5258"/>
    <w:rsid w:val="008E5A50"/>
    <w:rsid w:val="008E7122"/>
    <w:rsid w:val="008E74AD"/>
    <w:rsid w:val="008F1E71"/>
    <w:rsid w:val="008F2071"/>
    <w:rsid w:val="009038AC"/>
    <w:rsid w:val="0090479D"/>
    <w:rsid w:val="00906B51"/>
    <w:rsid w:val="009114EE"/>
    <w:rsid w:val="00913D2C"/>
    <w:rsid w:val="00914D05"/>
    <w:rsid w:val="00914F04"/>
    <w:rsid w:val="00914FFD"/>
    <w:rsid w:val="00922544"/>
    <w:rsid w:val="009225E5"/>
    <w:rsid w:val="0092382E"/>
    <w:rsid w:val="00925541"/>
    <w:rsid w:val="0092688A"/>
    <w:rsid w:val="00930FEE"/>
    <w:rsid w:val="009310A5"/>
    <w:rsid w:val="00931DD7"/>
    <w:rsid w:val="00931FE7"/>
    <w:rsid w:val="00932439"/>
    <w:rsid w:val="00932FCD"/>
    <w:rsid w:val="00933085"/>
    <w:rsid w:val="00935CA2"/>
    <w:rsid w:val="00936F6C"/>
    <w:rsid w:val="00944BF4"/>
    <w:rsid w:val="00944E51"/>
    <w:rsid w:val="00957803"/>
    <w:rsid w:val="00961E1C"/>
    <w:rsid w:val="0096358A"/>
    <w:rsid w:val="00963F14"/>
    <w:rsid w:val="009654EA"/>
    <w:rsid w:val="009664E0"/>
    <w:rsid w:val="009677D4"/>
    <w:rsid w:val="009704D5"/>
    <w:rsid w:val="00971BB6"/>
    <w:rsid w:val="00983510"/>
    <w:rsid w:val="00986A0D"/>
    <w:rsid w:val="0099468D"/>
    <w:rsid w:val="00996B57"/>
    <w:rsid w:val="00996C16"/>
    <w:rsid w:val="0099741A"/>
    <w:rsid w:val="00997A5B"/>
    <w:rsid w:val="00997DEB"/>
    <w:rsid w:val="009A1CE9"/>
    <w:rsid w:val="009A25D7"/>
    <w:rsid w:val="009A3AD4"/>
    <w:rsid w:val="009B3EFD"/>
    <w:rsid w:val="009C0687"/>
    <w:rsid w:val="009C7A0E"/>
    <w:rsid w:val="009D09B2"/>
    <w:rsid w:val="009D1352"/>
    <w:rsid w:val="009D1966"/>
    <w:rsid w:val="009D34AB"/>
    <w:rsid w:val="009D4774"/>
    <w:rsid w:val="009F3653"/>
    <w:rsid w:val="009F4AA2"/>
    <w:rsid w:val="009F4AF2"/>
    <w:rsid w:val="009F6F90"/>
    <w:rsid w:val="009F734C"/>
    <w:rsid w:val="009F7C21"/>
    <w:rsid w:val="00A01B56"/>
    <w:rsid w:val="00A02368"/>
    <w:rsid w:val="00A05EF7"/>
    <w:rsid w:val="00A0661F"/>
    <w:rsid w:val="00A071EF"/>
    <w:rsid w:val="00A11964"/>
    <w:rsid w:val="00A12D79"/>
    <w:rsid w:val="00A1362E"/>
    <w:rsid w:val="00A14360"/>
    <w:rsid w:val="00A15DA8"/>
    <w:rsid w:val="00A200EC"/>
    <w:rsid w:val="00A21E1A"/>
    <w:rsid w:val="00A25E4B"/>
    <w:rsid w:val="00A27C89"/>
    <w:rsid w:val="00A3393C"/>
    <w:rsid w:val="00A34C36"/>
    <w:rsid w:val="00A50709"/>
    <w:rsid w:val="00A51D89"/>
    <w:rsid w:val="00A54BC8"/>
    <w:rsid w:val="00A56FA6"/>
    <w:rsid w:val="00A63AA0"/>
    <w:rsid w:val="00A640CF"/>
    <w:rsid w:val="00A655D2"/>
    <w:rsid w:val="00A675B5"/>
    <w:rsid w:val="00A730AC"/>
    <w:rsid w:val="00A73BEB"/>
    <w:rsid w:val="00A80963"/>
    <w:rsid w:val="00A814F8"/>
    <w:rsid w:val="00A82C3A"/>
    <w:rsid w:val="00A907E3"/>
    <w:rsid w:val="00A91740"/>
    <w:rsid w:val="00A9283E"/>
    <w:rsid w:val="00A94B0F"/>
    <w:rsid w:val="00A94F8E"/>
    <w:rsid w:val="00A95AC6"/>
    <w:rsid w:val="00AA20E7"/>
    <w:rsid w:val="00AA3D8C"/>
    <w:rsid w:val="00AA478F"/>
    <w:rsid w:val="00AA4807"/>
    <w:rsid w:val="00AA604D"/>
    <w:rsid w:val="00AA72E7"/>
    <w:rsid w:val="00AA7C5A"/>
    <w:rsid w:val="00AB040F"/>
    <w:rsid w:val="00AB0674"/>
    <w:rsid w:val="00AB2342"/>
    <w:rsid w:val="00AB4774"/>
    <w:rsid w:val="00AB5EA5"/>
    <w:rsid w:val="00AC1B0B"/>
    <w:rsid w:val="00AC57A3"/>
    <w:rsid w:val="00AD0037"/>
    <w:rsid w:val="00AD24E4"/>
    <w:rsid w:val="00AD2FAA"/>
    <w:rsid w:val="00AD335F"/>
    <w:rsid w:val="00AE7756"/>
    <w:rsid w:val="00AF5592"/>
    <w:rsid w:val="00AF6CC9"/>
    <w:rsid w:val="00B01A4F"/>
    <w:rsid w:val="00B07A40"/>
    <w:rsid w:val="00B1232A"/>
    <w:rsid w:val="00B14786"/>
    <w:rsid w:val="00B1711A"/>
    <w:rsid w:val="00B17591"/>
    <w:rsid w:val="00B205D9"/>
    <w:rsid w:val="00B21E34"/>
    <w:rsid w:val="00B259B3"/>
    <w:rsid w:val="00B25E96"/>
    <w:rsid w:val="00B27456"/>
    <w:rsid w:val="00B31212"/>
    <w:rsid w:val="00B4171A"/>
    <w:rsid w:val="00B43D73"/>
    <w:rsid w:val="00B43EBF"/>
    <w:rsid w:val="00B46063"/>
    <w:rsid w:val="00B46213"/>
    <w:rsid w:val="00B5191A"/>
    <w:rsid w:val="00B54A1E"/>
    <w:rsid w:val="00B54F07"/>
    <w:rsid w:val="00B57516"/>
    <w:rsid w:val="00B57AAF"/>
    <w:rsid w:val="00B61071"/>
    <w:rsid w:val="00B62071"/>
    <w:rsid w:val="00B706F1"/>
    <w:rsid w:val="00B712C0"/>
    <w:rsid w:val="00B72F6D"/>
    <w:rsid w:val="00B74870"/>
    <w:rsid w:val="00B765AC"/>
    <w:rsid w:val="00B80BCE"/>
    <w:rsid w:val="00B82A7D"/>
    <w:rsid w:val="00B8359B"/>
    <w:rsid w:val="00B84AD9"/>
    <w:rsid w:val="00B84B13"/>
    <w:rsid w:val="00B86E30"/>
    <w:rsid w:val="00B91422"/>
    <w:rsid w:val="00B954CE"/>
    <w:rsid w:val="00BA0F98"/>
    <w:rsid w:val="00BA29ED"/>
    <w:rsid w:val="00BA66F8"/>
    <w:rsid w:val="00BA7BD7"/>
    <w:rsid w:val="00BB29BF"/>
    <w:rsid w:val="00BB2FDF"/>
    <w:rsid w:val="00BB5EBD"/>
    <w:rsid w:val="00BC034F"/>
    <w:rsid w:val="00BC0415"/>
    <w:rsid w:val="00BC0792"/>
    <w:rsid w:val="00BC1A2D"/>
    <w:rsid w:val="00BC1A8C"/>
    <w:rsid w:val="00BC417D"/>
    <w:rsid w:val="00BC47F6"/>
    <w:rsid w:val="00BC53F1"/>
    <w:rsid w:val="00BD2CF0"/>
    <w:rsid w:val="00BD5630"/>
    <w:rsid w:val="00BE0C04"/>
    <w:rsid w:val="00BE0C62"/>
    <w:rsid w:val="00BE0CFB"/>
    <w:rsid w:val="00BE6008"/>
    <w:rsid w:val="00BF2287"/>
    <w:rsid w:val="00BF518E"/>
    <w:rsid w:val="00C00CB1"/>
    <w:rsid w:val="00C01E4C"/>
    <w:rsid w:val="00C0401E"/>
    <w:rsid w:val="00C060F9"/>
    <w:rsid w:val="00C15264"/>
    <w:rsid w:val="00C15B51"/>
    <w:rsid w:val="00C252E7"/>
    <w:rsid w:val="00C264BB"/>
    <w:rsid w:val="00C320E2"/>
    <w:rsid w:val="00C3253F"/>
    <w:rsid w:val="00C32909"/>
    <w:rsid w:val="00C32F1F"/>
    <w:rsid w:val="00C33E3E"/>
    <w:rsid w:val="00C354C6"/>
    <w:rsid w:val="00C3672A"/>
    <w:rsid w:val="00C37A46"/>
    <w:rsid w:val="00C40BB4"/>
    <w:rsid w:val="00C42BBB"/>
    <w:rsid w:val="00C4498F"/>
    <w:rsid w:val="00C45AEC"/>
    <w:rsid w:val="00C45BE5"/>
    <w:rsid w:val="00C45D41"/>
    <w:rsid w:val="00C47594"/>
    <w:rsid w:val="00C502FC"/>
    <w:rsid w:val="00C511CF"/>
    <w:rsid w:val="00C511E1"/>
    <w:rsid w:val="00C51B82"/>
    <w:rsid w:val="00C54299"/>
    <w:rsid w:val="00C60562"/>
    <w:rsid w:val="00C64441"/>
    <w:rsid w:val="00C65A69"/>
    <w:rsid w:val="00C66C6F"/>
    <w:rsid w:val="00C837A7"/>
    <w:rsid w:val="00C8458D"/>
    <w:rsid w:val="00C84F0C"/>
    <w:rsid w:val="00C8516B"/>
    <w:rsid w:val="00C85A85"/>
    <w:rsid w:val="00C87097"/>
    <w:rsid w:val="00C870B2"/>
    <w:rsid w:val="00C94DA8"/>
    <w:rsid w:val="00C959BB"/>
    <w:rsid w:val="00C9692C"/>
    <w:rsid w:val="00C96AB2"/>
    <w:rsid w:val="00CA130E"/>
    <w:rsid w:val="00CA184F"/>
    <w:rsid w:val="00CA31AC"/>
    <w:rsid w:val="00CA52FC"/>
    <w:rsid w:val="00CB4D9B"/>
    <w:rsid w:val="00CB5CA2"/>
    <w:rsid w:val="00CC53AF"/>
    <w:rsid w:val="00CC7561"/>
    <w:rsid w:val="00CD1D68"/>
    <w:rsid w:val="00CE1833"/>
    <w:rsid w:val="00CE4ADA"/>
    <w:rsid w:val="00CE5070"/>
    <w:rsid w:val="00CF02D5"/>
    <w:rsid w:val="00CF104E"/>
    <w:rsid w:val="00CF25F8"/>
    <w:rsid w:val="00CF40AF"/>
    <w:rsid w:val="00CF4B33"/>
    <w:rsid w:val="00CF4ED0"/>
    <w:rsid w:val="00CF50C2"/>
    <w:rsid w:val="00CF539F"/>
    <w:rsid w:val="00CF5A8D"/>
    <w:rsid w:val="00D010E9"/>
    <w:rsid w:val="00D04E99"/>
    <w:rsid w:val="00D067B7"/>
    <w:rsid w:val="00D100FE"/>
    <w:rsid w:val="00D12015"/>
    <w:rsid w:val="00D1231B"/>
    <w:rsid w:val="00D13FDA"/>
    <w:rsid w:val="00D14D32"/>
    <w:rsid w:val="00D15F28"/>
    <w:rsid w:val="00D15FD7"/>
    <w:rsid w:val="00D166D2"/>
    <w:rsid w:val="00D1734A"/>
    <w:rsid w:val="00D25413"/>
    <w:rsid w:val="00D25A82"/>
    <w:rsid w:val="00D26825"/>
    <w:rsid w:val="00D30F54"/>
    <w:rsid w:val="00D36410"/>
    <w:rsid w:val="00D40B64"/>
    <w:rsid w:val="00D43910"/>
    <w:rsid w:val="00D458E4"/>
    <w:rsid w:val="00D521F0"/>
    <w:rsid w:val="00D53B29"/>
    <w:rsid w:val="00D61821"/>
    <w:rsid w:val="00D70127"/>
    <w:rsid w:val="00D7086A"/>
    <w:rsid w:val="00D70B90"/>
    <w:rsid w:val="00D742AA"/>
    <w:rsid w:val="00D745ED"/>
    <w:rsid w:val="00D748A7"/>
    <w:rsid w:val="00D76A19"/>
    <w:rsid w:val="00D83760"/>
    <w:rsid w:val="00D85CBA"/>
    <w:rsid w:val="00D90A26"/>
    <w:rsid w:val="00D90D0A"/>
    <w:rsid w:val="00D91190"/>
    <w:rsid w:val="00D92AA5"/>
    <w:rsid w:val="00D95844"/>
    <w:rsid w:val="00DA0849"/>
    <w:rsid w:val="00DA26F1"/>
    <w:rsid w:val="00DA5164"/>
    <w:rsid w:val="00DB06E3"/>
    <w:rsid w:val="00DB1B2F"/>
    <w:rsid w:val="00DB629C"/>
    <w:rsid w:val="00DB6676"/>
    <w:rsid w:val="00DB686B"/>
    <w:rsid w:val="00DB6BF8"/>
    <w:rsid w:val="00DC07D1"/>
    <w:rsid w:val="00DC2B20"/>
    <w:rsid w:val="00DC2EF0"/>
    <w:rsid w:val="00DC430E"/>
    <w:rsid w:val="00DC489E"/>
    <w:rsid w:val="00DC5F8D"/>
    <w:rsid w:val="00DD0546"/>
    <w:rsid w:val="00DD088F"/>
    <w:rsid w:val="00DD0FD4"/>
    <w:rsid w:val="00DD5DB3"/>
    <w:rsid w:val="00DE561A"/>
    <w:rsid w:val="00DE747F"/>
    <w:rsid w:val="00DE7E31"/>
    <w:rsid w:val="00DF0FA2"/>
    <w:rsid w:val="00DF32A8"/>
    <w:rsid w:val="00DF36C0"/>
    <w:rsid w:val="00DF6814"/>
    <w:rsid w:val="00DF6C37"/>
    <w:rsid w:val="00E02D56"/>
    <w:rsid w:val="00E0430A"/>
    <w:rsid w:val="00E048CC"/>
    <w:rsid w:val="00E04CBD"/>
    <w:rsid w:val="00E07893"/>
    <w:rsid w:val="00E103C4"/>
    <w:rsid w:val="00E126BC"/>
    <w:rsid w:val="00E1318B"/>
    <w:rsid w:val="00E17C7C"/>
    <w:rsid w:val="00E20608"/>
    <w:rsid w:val="00E211AA"/>
    <w:rsid w:val="00E2353A"/>
    <w:rsid w:val="00E26070"/>
    <w:rsid w:val="00E26626"/>
    <w:rsid w:val="00E3505F"/>
    <w:rsid w:val="00E42B4B"/>
    <w:rsid w:val="00E434D1"/>
    <w:rsid w:val="00E439FF"/>
    <w:rsid w:val="00E44B56"/>
    <w:rsid w:val="00E47368"/>
    <w:rsid w:val="00E50492"/>
    <w:rsid w:val="00E526DB"/>
    <w:rsid w:val="00E534C1"/>
    <w:rsid w:val="00E619D7"/>
    <w:rsid w:val="00E6381A"/>
    <w:rsid w:val="00E64AC7"/>
    <w:rsid w:val="00E67AB7"/>
    <w:rsid w:val="00E85322"/>
    <w:rsid w:val="00E86861"/>
    <w:rsid w:val="00E9200A"/>
    <w:rsid w:val="00E923E7"/>
    <w:rsid w:val="00EA1036"/>
    <w:rsid w:val="00EA5013"/>
    <w:rsid w:val="00EA5244"/>
    <w:rsid w:val="00EB3E73"/>
    <w:rsid w:val="00EB6D33"/>
    <w:rsid w:val="00EC2E03"/>
    <w:rsid w:val="00EC57FD"/>
    <w:rsid w:val="00ED4225"/>
    <w:rsid w:val="00ED6462"/>
    <w:rsid w:val="00EE07CD"/>
    <w:rsid w:val="00EE1CC6"/>
    <w:rsid w:val="00EE2279"/>
    <w:rsid w:val="00EE40EF"/>
    <w:rsid w:val="00EE4C95"/>
    <w:rsid w:val="00EF1E39"/>
    <w:rsid w:val="00F04DC1"/>
    <w:rsid w:val="00F07738"/>
    <w:rsid w:val="00F111B8"/>
    <w:rsid w:val="00F11338"/>
    <w:rsid w:val="00F12FEC"/>
    <w:rsid w:val="00F13E2C"/>
    <w:rsid w:val="00F17837"/>
    <w:rsid w:val="00F344E8"/>
    <w:rsid w:val="00F34FDC"/>
    <w:rsid w:val="00F375BB"/>
    <w:rsid w:val="00F40EB9"/>
    <w:rsid w:val="00F418F1"/>
    <w:rsid w:val="00F42245"/>
    <w:rsid w:val="00F434CF"/>
    <w:rsid w:val="00F50231"/>
    <w:rsid w:val="00F6085F"/>
    <w:rsid w:val="00F65596"/>
    <w:rsid w:val="00F6654C"/>
    <w:rsid w:val="00F7065B"/>
    <w:rsid w:val="00F70DED"/>
    <w:rsid w:val="00F73886"/>
    <w:rsid w:val="00F80278"/>
    <w:rsid w:val="00F82646"/>
    <w:rsid w:val="00F8370B"/>
    <w:rsid w:val="00F84EBD"/>
    <w:rsid w:val="00F92C94"/>
    <w:rsid w:val="00F95FC6"/>
    <w:rsid w:val="00F960BB"/>
    <w:rsid w:val="00FA0BDB"/>
    <w:rsid w:val="00FA1C7E"/>
    <w:rsid w:val="00FA2F8E"/>
    <w:rsid w:val="00FA44E6"/>
    <w:rsid w:val="00FA679E"/>
    <w:rsid w:val="00FB12CF"/>
    <w:rsid w:val="00FB188F"/>
    <w:rsid w:val="00FB3B16"/>
    <w:rsid w:val="00FB3D8B"/>
    <w:rsid w:val="00FB45C7"/>
    <w:rsid w:val="00FB7189"/>
    <w:rsid w:val="00FB7474"/>
    <w:rsid w:val="00FC0FB1"/>
    <w:rsid w:val="00FC24ED"/>
    <w:rsid w:val="00FC3AE8"/>
    <w:rsid w:val="00FC40B6"/>
    <w:rsid w:val="00FC5044"/>
    <w:rsid w:val="00FD129B"/>
    <w:rsid w:val="00FD14D3"/>
    <w:rsid w:val="00FD2771"/>
    <w:rsid w:val="00FD2B7C"/>
    <w:rsid w:val="00FD4583"/>
    <w:rsid w:val="00FD6DB8"/>
    <w:rsid w:val="00FE0409"/>
    <w:rsid w:val="00FE1CE2"/>
    <w:rsid w:val="00FE3FC0"/>
    <w:rsid w:val="00FE7B06"/>
    <w:rsid w:val="00FF1F9A"/>
    <w:rsid w:val="00FF2F5F"/>
    <w:rsid w:val="00FF365D"/>
    <w:rsid w:val="00FF5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56"/>
    <w:pPr>
      <w:widowControl w:val="0"/>
      <w:suppressAutoHyphens/>
      <w:autoSpaceDE w:val="0"/>
    </w:pPr>
    <w:rPr>
      <w:rFonts w:ascii="Bookman Old Style" w:hAnsi="Bookman Old Style" w:cs="Bookman Old Style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B56"/>
    <w:pPr>
      <w:tabs>
        <w:tab w:val="num" w:pos="0"/>
      </w:tabs>
      <w:ind w:left="432" w:hanging="432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44B56"/>
    <w:pPr>
      <w:tabs>
        <w:tab w:val="num" w:pos="0"/>
      </w:tabs>
      <w:ind w:left="576" w:hanging="576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44B56"/>
    <w:pPr>
      <w:tabs>
        <w:tab w:val="num" w:pos="0"/>
      </w:tabs>
      <w:ind w:left="720" w:hanging="72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44B56"/>
    <w:pPr>
      <w:tabs>
        <w:tab w:val="num" w:pos="0"/>
      </w:tabs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44B56"/>
    <w:pPr>
      <w:tabs>
        <w:tab w:val="num" w:pos="0"/>
      </w:tabs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E44B56"/>
    <w:pPr>
      <w:tabs>
        <w:tab w:val="num" w:pos="0"/>
      </w:tabs>
      <w:ind w:left="1152" w:hanging="1152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1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1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1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1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1E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1E"/>
    <w:rPr>
      <w:rFonts w:ascii="Calibri" w:eastAsia="Times New Roman" w:hAnsi="Calibri" w:cs="Times New Roman"/>
      <w:b/>
      <w:bCs/>
      <w:lang w:eastAsia="ar-SA"/>
    </w:rPr>
  </w:style>
  <w:style w:type="character" w:customStyle="1" w:styleId="WW8Num2z0">
    <w:name w:val="WW8Num2z0"/>
    <w:uiPriority w:val="99"/>
    <w:rsid w:val="00E44B56"/>
    <w:rPr>
      <w:rFonts w:ascii="Wingdings" w:hAnsi="Wingdings" w:cs="Wingdings"/>
    </w:rPr>
  </w:style>
  <w:style w:type="character" w:customStyle="1" w:styleId="WW8Num3z0">
    <w:name w:val="WW8Num3z0"/>
    <w:uiPriority w:val="99"/>
    <w:rsid w:val="00E44B56"/>
    <w:rPr>
      <w:rFonts w:ascii="Wingdings" w:hAnsi="Wingdings" w:cs="Wingdings"/>
      <w:sz w:val="24"/>
      <w:szCs w:val="24"/>
    </w:rPr>
  </w:style>
  <w:style w:type="character" w:customStyle="1" w:styleId="WW8Num4z0">
    <w:name w:val="WW8Num4z0"/>
    <w:uiPriority w:val="99"/>
    <w:rsid w:val="00E44B56"/>
    <w:rPr>
      <w:rFonts w:ascii="Symbol" w:hAnsi="Symbol" w:cs="Symbol"/>
    </w:rPr>
  </w:style>
  <w:style w:type="character" w:customStyle="1" w:styleId="WW8Num5z0">
    <w:name w:val="WW8Num5z0"/>
    <w:uiPriority w:val="99"/>
    <w:rsid w:val="00E44B56"/>
    <w:rPr>
      <w:rFonts w:ascii="Symbol" w:hAnsi="Symbol" w:cs="Symbol"/>
    </w:rPr>
  </w:style>
  <w:style w:type="character" w:customStyle="1" w:styleId="WW8Num7z0">
    <w:name w:val="WW8Num7z0"/>
    <w:uiPriority w:val="99"/>
    <w:rsid w:val="00E44B56"/>
  </w:style>
  <w:style w:type="character" w:customStyle="1" w:styleId="WW8Num8z0">
    <w:name w:val="WW8Num8z0"/>
    <w:uiPriority w:val="99"/>
    <w:rsid w:val="00E44B56"/>
    <w:rPr>
      <w:rFonts w:ascii="Symbol" w:hAnsi="Symbol" w:cs="Symbol"/>
    </w:rPr>
  </w:style>
  <w:style w:type="character" w:customStyle="1" w:styleId="WW8Num14z0">
    <w:name w:val="WW8Num14z0"/>
    <w:uiPriority w:val="99"/>
    <w:rsid w:val="00E44B56"/>
    <w:rPr>
      <w:rFonts w:ascii="Wingdings" w:hAnsi="Wingdings" w:cs="Wingdings"/>
    </w:rPr>
  </w:style>
  <w:style w:type="character" w:customStyle="1" w:styleId="WW8Num14z1">
    <w:name w:val="WW8Num14z1"/>
    <w:uiPriority w:val="99"/>
    <w:rsid w:val="00E44B56"/>
    <w:rPr>
      <w:rFonts w:ascii="Courier New" w:hAnsi="Courier New" w:cs="Courier New"/>
    </w:rPr>
  </w:style>
  <w:style w:type="character" w:customStyle="1" w:styleId="WW8Num14z2">
    <w:name w:val="WW8Num14z2"/>
    <w:uiPriority w:val="99"/>
    <w:rsid w:val="00E44B56"/>
    <w:rPr>
      <w:rFonts w:ascii="Wingdings" w:hAnsi="Wingdings" w:cs="Wingdings"/>
    </w:rPr>
  </w:style>
  <w:style w:type="character" w:customStyle="1" w:styleId="Absatz-Standardschriftart">
    <w:name w:val="Absatz-Standardschriftart"/>
    <w:uiPriority w:val="99"/>
    <w:rsid w:val="00E44B56"/>
  </w:style>
  <w:style w:type="character" w:customStyle="1" w:styleId="WW-Absatz-Standardschriftart">
    <w:name w:val="WW-Absatz-Standardschriftart"/>
    <w:uiPriority w:val="99"/>
    <w:rsid w:val="00E44B56"/>
  </w:style>
  <w:style w:type="character" w:customStyle="1" w:styleId="WW-Absatz-Standardschriftart1">
    <w:name w:val="WW-Absatz-Standardschriftart1"/>
    <w:uiPriority w:val="99"/>
    <w:rsid w:val="00E44B56"/>
  </w:style>
  <w:style w:type="character" w:customStyle="1" w:styleId="WW-Absatz-Standardschriftart11">
    <w:name w:val="WW-Absatz-Standardschriftart11"/>
    <w:uiPriority w:val="99"/>
    <w:rsid w:val="00E44B56"/>
  </w:style>
  <w:style w:type="character" w:customStyle="1" w:styleId="WW8Num1z0">
    <w:name w:val="WW8Num1z0"/>
    <w:uiPriority w:val="99"/>
    <w:rsid w:val="00E44B56"/>
    <w:rPr>
      <w:rFonts w:ascii="Symbol" w:hAnsi="Symbol" w:cs="Symbol"/>
    </w:rPr>
  </w:style>
  <w:style w:type="character" w:customStyle="1" w:styleId="WW8Num1z1">
    <w:name w:val="WW8Num1z1"/>
    <w:uiPriority w:val="99"/>
    <w:rsid w:val="00E44B56"/>
    <w:rPr>
      <w:rFonts w:ascii="Courier New" w:hAnsi="Courier New" w:cs="Courier New"/>
    </w:rPr>
  </w:style>
  <w:style w:type="character" w:customStyle="1" w:styleId="WW8Num1z2">
    <w:name w:val="WW8Num1z2"/>
    <w:uiPriority w:val="99"/>
    <w:rsid w:val="00E44B56"/>
    <w:rPr>
      <w:rFonts w:ascii="Wingdings" w:hAnsi="Wingdings" w:cs="Wingdings"/>
    </w:rPr>
  </w:style>
  <w:style w:type="character" w:customStyle="1" w:styleId="WW8Num2z1">
    <w:name w:val="WW8Num2z1"/>
    <w:uiPriority w:val="99"/>
    <w:rsid w:val="00E44B56"/>
    <w:rPr>
      <w:rFonts w:ascii="Courier New" w:hAnsi="Courier New" w:cs="Courier New"/>
    </w:rPr>
  </w:style>
  <w:style w:type="character" w:customStyle="1" w:styleId="WW8Num2z3">
    <w:name w:val="WW8Num2z3"/>
    <w:uiPriority w:val="99"/>
    <w:rsid w:val="00E44B56"/>
    <w:rPr>
      <w:rFonts w:ascii="Symbol" w:hAnsi="Symbol" w:cs="Symbol"/>
    </w:rPr>
  </w:style>
  <w:style w:type="character" w:customStyle="1" w:styleId="WW8Num3z1">
    <w:name w:val="WW8Num3z1"/>
    <w:uiPriority w:val="99"/>
    <w:rsid w:val="00E44B56"/>
    <w:rPr>
      <w:rFonts w:ascii="Courier New" w:hAnsi="Courier New" w:cs="Courier New"/>
    </w:rPr>
  </w:style>
  <w:style w:type="character" w:customStyle="1" w:styleId="WW8Num3z2">
    <w:name w:val="WW8Num3z2"/>
    <w:uiPriority w:val="99"/>
    <w:rsid w:val="00E44B56"/>
    <w:rPr>
      <w:rFonts w:ascii="Wingdings" w:hAnsi="Wingdings" w:cs="Wingdings"/>
    </w:rPr>
  </w:style>
  <w:style w:type="character" w:customStyle="1" w:styleId="WW8Num3z3">
    <w:name w:val="WW8Num3z3"/>
    <w:uiPriority w:val="99"/>
    <w:rsid w:val="00E44B56"/>
    <w:rPr>
      <w:rFonts w:ascii="Symbol" w:hAnsi="Symbol" w:cs="Symbol"/>
    </w:rPr>
  </w:style>
  <w:style w:type="character" w:customStyle="1" w:styleId="WW8Num4z1">
    <w:name w:val="WW8Num4z1"/>
    <w:uiPriority w:val="99"/>
    <w:rsid w:val="00E44B56"/>
    <w:rPr>
      <w:rFonts w:ascii="Courier New" w:hAnsi="Courier New" w:cs="Courier New"/>
    </w:rPr>
  </w:style>
  <w:style w:type="character" w:customStyle="1" w:styleId="WW8Num4z2">
    <w:name w:val="WW8Num4z2"/>
    <w:uiPriority w:val="99"/>
    <w:rsid w:val="00E44B56"/>
    <w:rPr>
      <w:rFonts w:ascii="Wingdings" w:hAnsi="Wingdings" w:cs="Wingdings"/>
    </w:rPr>
  </w:style>
  <w:style w:type="character" w:customStyle="1" w:styleId="WW8Num5z1">
    <w:name w:val="WW8Num5z1"/>
    <w:uiPriority w:val="99"/>
    <w:rsid w:val="00E44B56"/>
    <w:rPr>
      <w:rFonts w:ascii="Symbol" w:hAnsi="Symbol" w:cs="Symbol"/>
    </w:rPr>
  </w:style>
  <w:style w:type="character" w:customStyle="1" w:styleId="WW8Num6z0">
    <w:name w:val="WW8Num6z0"/>
    <w:uiPriority w:val="99"/>
    <w:rsid w:val="00E44B56"/>
    <w:rPr>
      <w:rFonts w:ascii="Wingdings" w:hAnsi="Wingdings" w:cs="Wingdings"/>
    </w:rPr>
  </w:style>
  <w:style w:type="character" w:customStyle="1" w:styleId="WW8Num6z1">
    <w:name w:val="WW8Num6z1"/>
    <w:uiPriority w:val="99"/>
    <w:rsid w:val="00E44B56"/>
    <w:rPr>
      <w:rFonts w:ascii="Webdings" w:hAnsi="Webdings" w:cs="Webdings"/>
      <w:sz w:val="32"/>
      <w:szCs w:val="32"/>
    </w:rPr>
  </w:style>
  <w:style w:type="character" w:customStyle="1" w:styleId="WW8Num6z3">
    <w:name w:val="WW8Num6z3"/>
    <w:uiPriority w:val="99"/>
    <w:rsid w:val="00E44B56"/>
    <w:rPr>
      <w:rFonts w:ascii="Symbol" w:hAnsi="Symbol" w:cs="Symbol"/>
    </w:rPr>
  </w:style>
  <w:style w:type="character" w:customStyle="1" w:styleId="WW8Num6z4">
    <w:name w:val="WW8Num6z4"/>
    <w:uiPriority w:val="99"/>
    <w:rsid w:val="00E44B56"/>
    <w:rPr>
      <w:rFonts w:ascii="Courier New" w:hAnsi="Courier New" w:cs="Courier New"/>
    </w:rPr>
  </w:style>
  <w:style w:type="character" w:customStyle="1" w:styleId="WW8Num8z1">
    <w:name w:val="WW8Num8z1"/>
    <w:uiPriority w:val="99"/>
    <w:rsid w:val="00E44B56"/>
    <w:rPr>
      <w:rFonts w:ascii="Courier New" w:hAnsi="Courier New" w:cs="Courier New"/>
    </w:rPr>
  </w:style>
  <w:style w:type="character" w:customStyle="1" w:styleId="WW8Num8z2">
    <w:name w:val="WW8Num8z2"/>
    <w:uiPriority w:val="99"/>
    <w:rsid w:val="00E44B56"/>
    <w:rPr>
      <w:rFonts w:ascii="Wingdings" w:hAnsi="Wingdings" w:cs="Wingdings"/>
    </w:rPr>
  </w:style>
  <w:style w:type="character" w:customStyle="1" w:styleId="WW8Num9z0">
    <w:name w:val="WW8Num9z0"/>
    <w:uiPriority w:val="99"/>
    <w:rsid w:val="00E44B56"/>
    <w:rPr>
      <w:rFonts w:ascii="Wingdings" w:hAnsi="Wingdings" w:cs="Wingdings"/>
    </w:rPr>
  </w:style>
  <w:style w:type="character" w:customStyle="1" w:styleId="WW8Num9z1">
    <w:name w:val="WW8Num9z1"/>
    <w:uiPriority w:val="99"/>
    <w:rsid w:val="00E44B56"/>
    <w:rPr>
      <w:rFonts w:ascii="Courier New" w:hAnsi="Courier New" w:cs="Courier New"/>
    </w:rPr>
  </w:style>
  <w:style w:type="character" w:customStyle="1" w:styleId="WW8Num9z3">
    <w:name w:val="WW8Num9z3"/>
    <w:uiPriority w:val="99"/>
    <w:rsid w:val="00E44B56"/>
    <w:rPr>
      <w:rFonts w:ascii="Symbol" w:hAnsi="Symbol" w:cs="Symbol"/>
    </w:rPr>
  </w:style>
  <w:style w:type="character" w:customStyle="1" w:styleId="WW8Num10z0">
    <w:name w:val="WW8Num10z0"/>
    <w:uiPriority w:val="99"/>
    <w:rsid w:val="00E44B56"/>
    <w:rPr>
      <w:rFonts w:ascii="Symbol" w:hAnsi="Symbol" w:cs="Symbol"/>
    </w:rPr>
  </w:style>
  <w:style w:type="character" w:customStyle="1" w:styleId="WW8Num10z1">
    <w:name w:val="WW8Num10z1"/>
    <w:uiPriority w:val="99"/>
    <w:rsid w:val="00E44B56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E44B56"/>
    <w:rPr>
      <w:rFonts w:ascii="Wingdings" w:hAnsi="Wingdings" w:cs="Wingdings"/>
    </w:rPr>
  </w:style>
  <w:style w:type="character" w:customStyle="1" w:styleId="WW8Num11z0">
    <w:name w:val="WW8Num11z0"/>
    <w:uiPriority w:val="99"/>
    <w:rsid w:val="00E44B56"/>
    <w:rPr>
      <w:rFonts w:ascii="Symbol" w:hAnsi="Symbol" w:cs="Symbol"/>
    </w:rPr>
  </w:style>
  <w:style w:type="character" w:customStyle="1" w:styleId="WW8Num11z1">
    <w:name w:val="WW8Num11z1"/>
    <w:uiPriority w:val="99"/>
    <w:rsid w:val="00E44B56"/>
    <w:rPr>
      <w:rFonts w:ascii="Courier New" w:hAnsi="Courier New" w:cs="Courier New"/>
    </w:rPr>
  </w:style>
  <w:style w:type="character" w:customStyle="1" w:styleId="WW8Num11z2">
    <w:name w:val="WW8Num11z2"/>
    <w:uiPriority w:val="99"/>
    <w:rsid w:val="00E44B56"/>
    <w:rPr>
      <w:rFonts w:ascii="Wingdings" w:hAnsi="Wingdings" w:cs="Wingdings"/>
    </w:rPr>
  </w:style>
  <w:style w:type="character" w:customStyle="1" w:styleId="WW8Num13z0">
    <w:name w:val="WW8Num13z0"/>
    <w:uiPriority w:val="99"/>
    <w:rsid w:val="00E44B56"/>
    <w:rPr>
      <w:rFonts w:ascii="Wingdings" w:hAnsi="Wingdings" w:cs="Wingdings"/>
      <w:sz w:val="24"/>
      <w:szCs w:val="24"/>
    </w:rPr>
  </w:style>
  <w:style w:type="character" w:customStyle="1" w:styleId="WW8Num13z1">
    <w:name w:val="WW8Num13z1"/>
    <w:uiPriority w:val="99"/>
    <w:rsid w:val="00E44B56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E44B56"/>
    <w:rPr>
      <w:rFonts w:ascii="Wingdings" w:hAnsi="Wingdings" w:cs="Wingdings"/>
    </w:rPr>
  </w:style>
  <w:style w:type="character" w:customStyle="1" w:styleId="WW8Num13z3">
    <w:name w:val="WW8Num13z3"/>
    <w:uiPriority w:val="99"/>
    <w:rsid w:val="00E44B56"/>
    <w:rPr>
      <w:rFonts w:ascii="Symbol" w:hAnsi="Symbol" w:cs="Symbol"/>
    </w:rPr>
  </w:style>
  <w:style w:type="character" w:customStyle="1" w:styleId="WW8Num14z3">
    <w:name w:val="WW8Num14z3"/>
    <w:uiPriority w:val="99"/>
    <w:rsid w:val="00E44B56"/>
    <w:rPr>
      <w:rFonts w:ascii="Symbol" w:hAnsi="Symbol" w:cs="Symbol"/>
    </w:rPr>
  </w:style>
  <w:style w:type="character" w:customStyle="1" w:styleId="WW8Num15z0">
    <w:name w:val="WW8Num15z0"/>
    <w:uiPriority w:val="99"/>
    <w:rsid w:val="00E44B56"/>
    <w:rPr>
      <w:rFonts w:ascii="Symbol" w:hAnsi="Symbol" w:cs="Symbol"/>
    </w:rPr>
  </w:style>
  <w:style w:type="character" w:customStyle="1" w:styleId="WW8Num15z1">
    <w:name w:val="WW8Num15z1"/>
    <w:uiPriority w:val="99"/>
    <w:rsid w:val="00E44B56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E44B56"/>
    <w:rPr>
      <w:rFonts w:ascii="Wingdings" w:hAnsi="Wingdings" w:cs="Wingdings"/>
    </w:rPr>
  </w:style>
  <w:style w:type="character" w:styleId="Hyperlink">
    <w:name w:val="Hyperlink"/>
    <w:basedOn w:val="DefaultParagraphFont"/>
    <w:uiPriority w:val="99"/>
    <w:rsid w:val="00E44B56"/>
    <w:rPr>
      <w:color w:val="0000FF"/>
      <w:u w:val="single"/>
    </w:rPr>
  </w:style>
  <w:style w:type="character" w:customStyle="1" w:styleId="FooterChar">
    <w:name w:val="Footer Char"/>
    <w:uiPriority w:val="99"/>
    <w:rsid w:val="00E44B56"/>
    <w:rPr>
      <w:rFonts w:ascii="Bookman Old Style" w:hAnsi="Bookman Old Style" w:cs="Bookman Old Style"/>
      <w:sz w:val="24"/>
      <w:szCs w:val="24"/>
      <w:lang w:val="en-US"/>
    </w:rPr>
  </w:style>
  <w:style w:type="character" w:customStyle="1" w:styleId="NumberingSymbols">
    <w:name w:val="Numbering Symbols"/>
    <w:uiPriority w:val="99"/>
    <w:rsid w:val="00E44B56"/>
  </w:style>
  <w:style w:type="character" w:customStyle="1" w:styleId="WW8Num20z0">
    <w:name w:val="WW8Num20z0"/>
    <w:uiPriority w:val="99"/>
    <w:rsid w:val="00E44B56"/>
    <w:rPr>
      <w:rFonts w:ascii="Symbol" w:hAnsi="Symbol" w:cs="Symbol"/>
    </w:rPr>
  </w:style>
  <w:style w:type="character" w:customStyle="1" w:styleId="WW8Num20z1">
    <w:name w:val="WW8Num20z1"/>
    <w:uiPriority w:val="99"/>
    <w:rsid w:val="00E44B56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E44B56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uiPriority w:val="99"/>
    <w:rsid w:val="00E44B56"/>
    <w:pPr>
      <w:keepNext/>
      <w:spacing w:before="240" w:after="120"/>
    </w:pPr>
    <w:rPr>
      <w:rFonts w:ascii="Liberation Sans" w:eastAsia="DejaVu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rsid w:val="00E44B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31E"/>
    <w:rPr>
      <w:rFonts w:ascii="Bookman Old Style" w:hAnsi="Bookman Old Style" w:cs="Bookman Old Style"/>
      <w:sz w:val="24"/>
      <w:szCs w:val="24"/>
      <w:lang w:eastAsia="ar-SA"/>
    </w:rPr>
  </w:style>
  <w:style w:type="paragraph" w:styleId="List">
    <w:name w:val="List"/>
    <w:basedOn w:val="Normal"/>
    <w:uiPriority w:val="99"/>
    <w:rsid w:val="00E44B56"/>
    <w:pPr>
      <w:ind w:left="360" w:hanging="360"/>
    </w:pPr>
  </w:style>
  <w:style w:type="paragraph" w:styleId="Caption">
    <w:name w:val="caption"/>
    <w:basedOn w:val="Normal"/>
    <w:uiPriority w:val="99"/>
    <w:qFormat/>
    <w:rsid w:val="00E44B5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E44B56"/>
    <w:pPr>
      <w:suppressLineNumbers/>
    </w:pPr>
  </w:style>
  <w:style w:type="paragraph" w:styleId="List2">
    <w:name w:val="List 2"/>
    <w:basedOn w:val="Normal"/>
    <w:uiPriority w:val="99"/>
    <w:rsid w:val="00E44B56"/>
    <w:pPr>
      <w:ind w:left="720" w:hanging="360"/>
    </w:pPr>
  </w:style>
  <w:style w:type="paragraph" w:styleId="Salutation">
    <w:name w:val="Salutation"/>
    <w:basedOn w:val="Normal"/>
    <w:next w:val="Normal"/>
    <w:link w:val="SalutationChar"/>
    <w:uiPriority w:val="99"/>
    <w:rsid w:val="00E44B5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B231E"/>
    <w:rPr>
      <w:rFonts w:ascii="Bookman Old Style" w:hAnsi="Bookman Old Style" w:cs="Bookman Old Style"/>
      <w:sz w:val="24"/>
      <w:szCs w:val="24"/>
      <w:lang w:eastAsia="ar-SA"/>
    </w:rPr>
  </w:style>
  <w:style w:type="paragraph" w:styleId="ListBullet2">
    <w:name w:val="List Bullet 2"/>
    <w:basedOn w:val="Normal"/>
    <w:uiPriority w:val="99"/>
    <w:rsid w:val="00E44B56"/>
    <w:pPr>
      <w:tabs>
        <w:tab w:val="left" w:pos="720"/>
      </w:tabs>
      <w:ind w:left="720" w:hanging="360"/>
    </w:pPr>
  </w:style>
  <w:style w:type="paragraph" w:styleId="BodyTextIndent">
    <w:name w:val="Body Text Indent"/>
    <w:basedOn w:val="Normal"/>
    <w:link w:val="BodyTextIndentChar"/>
    <w:uiPriority w:val="99"/>
    <w:rsid w:val="00E44B5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231E"/>
    <w:rPr>
      <w:rFonts w:ascii="Bookman Old Style" w:hAnsi="Bookman Old Style" w:cs="Bookman Old Style"/>
      <w:sz w:val="24"/>
      <w:szCs w:val="24"/>
      <w:lang w:eastAsia="ar-SA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E44B5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231E"/>
  </w:style>
  <w:style w:type="paragraph" w:styleId="Header">
    <w:name w:val="header"/>
    <w:basedOn w:val="Normal"/>
    <w:link w:val="HeaderChar"/>
    <w:rsid w:val="00E44B56"/>
    <w:pPr>
      <w:widowControl/>
      <w:tabs>
        <w:tab w:val="center" w:pos="4320"/>
        <w:tab w:val="right" w:pos="8640"/>
      </w:tabs>
      <w:autoSpaceDE/>
    </w:pPr>
    <w:rPr>
      <w:rFonts w:ascii="Trebuchet MS" w:hAnsi="Trebuchet MS" w:cs="Trebuchet MS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rsid w:val="005B231E"/>
    <w:rPr>
      <w:rFonts w:ascii="Bookman Old Style" w:hAnsi="Bookman Old Style" w:cs="Bookman Old Style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rsid w:val="00E44B56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5B231E"/>
    <w:rPr>
      <w:rFonts w:ascii="Bookman Old Style" w:hAnsi="Bookman Old Style" w:cs="Bookman Old Style"/>
      <w:sz w:val="24"/>
      <w:szCs w:val="24"/>
      <w:lang w:eastAsia="ar-SA"/>
    </w:rPr>
  </w:style>
  <w:style w:type="paragraph" w:customStyle="1" w:styleId="TableContents">
    <w:name w:val="Table Contents"/>
    <w:basedOn w:val="Normal"/>
    <w:uiPriority w:val="99"/>
    <w:rsid w:val="00E44B56"/>
    <w:pPr>
      <w:suppressLineNumbers/>
    </w:pPr>
  </w:style>
  <w:style w:type="paragraph" w:customStyle="1" w:styleId="TableHeading">
    <w:name w:val="Table Heading"/>
    <w:basedOn w:val="TableContents"/>
    <w:uiPriority w:val="99"/>
    <w:rsid w:val="00E44B56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E44B56"/>
    <w:pPr>
      <w:ind w:left="720"/>
    </w:pPr>
  </w:style>
  <w:style w:type="paragraph" w:styleId="NormalWeb">
    <w:name w:val="Normal (Web)"/>
    <w:basedOn w:val="Normal"/>
    <w:uiPriority w:val="99"/>
    <w:rsid w:val="00313B36"/>
    <w:pPr>
      <w:widowControl/>
      <w:suppressAutoHyphens w:val="0"/>
      <w:autoSpaceDE/>
      <w:spacing w:before="100" w:beforeAutospacing="1" w:after="100" w:afterAutospacing="1"/>
    </w:pPr>
    <w:rPr>
      <w:rFonts w:cs="Times New Roman"/>
      <w:lang w:val="en-IN" w:eastAsia="en-IN"/>
    </w:rPr>
  </w:style>
  <w:style w:type="character" w:customStyle="1" w:styleId="joboption1">
    <w:name w:val="joboption1"/>
    <w:uiPriority w:val="99"/>
    <w:rsid w:val="00313B36"/>
    <w:rPr>
      <w:sz w:val="18"/>
      <w:szCs w:val="18"/>
    </w:rPr>
  </w:style>
  <w:style w:type="character" w:customStyle="1" w:styleId="color9991">
    <w:name w:val="color9991"/>
    <w:uiPriority w:val="99"/>
    <w:rsid w:val="00313B36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rsid w:val="00563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3A03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Textbody">
    <w:name w:val="Text body"/>
    <w:basedOn w:val="Normal"/>
    <w:uiPriority w:val="99"/>
    <w:rsid w:val="006A18BD"/>
    <w:pPr>
      <w:autoSpaceDE/>
      <w:autoSpaceDN w:val="0"/>
      <w:spacing w:after="120"/>
      <w:textAlignment w:val="baseline"/>
    </w:pPr>
    <w:rPr>
      <w:rFonts w:ascii="Liberation Serif" w:eastAsia="DejaVu Sans" w:hAnsi="Liberation Serif" w:cs="Liberation Serif"/>
      <w:kern w:val="3"/>
      <w:lang w:val="en-IN" w:eastAsia="zh-CN"/>
    </w:rPr>
  </w:style>
  <w:style w:type="paragraph" w:customStyle="1" w:styleId="Default">
    <w:name w:val="Default"/>
    <w:uiPriority w:val="99"/>
    <w:rsid w:val="00061C89"/>
    <w:pPr>
      <w:autoSpaceDE w:val="0"/>
      <w:autoSpaceDN w:val="0"/>
      <w:adjustRightInd w:val="0"/>
    </w:pPr>
    <w:rPr>
      <w:rFonts w:ascii="Bookman Old Style" w:hAnsi="Bookman Old Style"/>
      <w:color w:val="000000"/>
      <w:sz w:val="24"/>
      <w:szCs w:val="24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F111B8"/>
    <w:pPr>
      <w:numPr>
        <w:numId w:val="5"/>
      </w:numPr>
      <w:contextualSpacing/>
    </w:pPr>
  </w:style>
  <w:style w:type="character" w:styleId="Emphasis">
    <w:name w:val="Emphasis"/>
    <w:basedOn w:val="DefaultParagraphFont"/>
    <w:qFormat/>
    <w:locked/>
    <w:rsid w:val="00055D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7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4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95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FFB812"/>
                        <w:right w:val="none" w:sz="0" w:space="0" w:color="auto"/>
                      </w:divBdr>
                    </w:div>
                    <w:div w:id="9221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7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46ABE-2210-4446-9E47-8D4D7B1B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ASHWANI GOYAL</vt:lpstr>
    </vt:vector>
  </TitlesOfParts>
  <Company>Hewlett-Packard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ASHWANI GOYAL</dc:title>
  <dc:creator>compaq</dc:creator>
  <cp:lastModifiedBy>arun</cp:lastModifiedBy>
  <cp:revision>27</cp:revision>
  <cp:lastPrinted>1900-12-31T18:30:00Z</cp:lastPrinted>
  <dcterms:created xsi:type="dcterms:W3CDTF">2014-07-21T16:31:00Z</dcterms:created>
  <dcterms:modified xsi:type="dcterms:W3CDTF">2014-08-02T08:50:00Z</dcterms:modified>
</cp:coreProperties>
</file>