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1A" w:rsidRDefault="0004471A">
      <w:pPr>
        <w:jc w:val="center"/>
        <w:rPr>
          <w:b/>
          <w:sz w:val="44"/>
        </w:rPr>
      </w:pPr>
    </w:p>
    <w:p w:rsidR="0004471A" w:rsidRDefault="0004471A">
      <w:pPr>
        <w:jc w:val="center"/>
        <w:rPr>
          <w:b/>
          <w:sz w:val="18"/>
        </w:rPr>
      </w:pPr>
    </w:p>
    <w:p w:rsidR="0004471A" w:rsidRDefault="0004471A">
      <w:pPr>
        <w:jc w:val="center"/>
        <w:rPr>
          <w:rFonts w:ascii="Algerian" w:hAnsi="Algerian"/>
          <w:b/>
          <w:sz w:val="36"/>
        </w:rPr>
      </w:pPr>
      <w:r>
        <w:rPr>
          <w:rFonts w:ascii="Algerian" w:hAnsi="Algerian"/>
          <w:b/>
          <w:sz w:val="36"/>
        </w:rPr>
        <w:t>RESUME</w:t>
      </w:r>
    </w:p>
    <w:p w:rsidR="0004471A" w:rsidRPr="00BB304A" w:rsidRDefault="0004471A">
      <w:pPr>
        <w:jc w:val="center"/>
      </w:pPr>
    </w:p>
    <w:p w:rsidR="0004471A" w:rsidRPr="00BB304A" w:rsidRDefault="0004471A">
      <w:pPr>
        <w:rPr>
          <w:rFonts w:ascii="Baskerville Old Face" w:hAnsi="Baskerville Old Face"/>
        </w:rPr>
      </w:pPr>
      <w:r w:rsidRPr="00BB304A">
        <w:rPr>
          <w:rFonts w:ascii="Baskerville Old Face" w:hAnsi="Baskerville Old Face"/>
        </w:rPr>
        <w:t>Bhupesh Kumar</w:t>
      </w:r>
    </w:p>
    <w:p w:rsidR="0004471A" w:rsidRPr="00BB304A" w:rsidRDefault="0004471A">
      <w:r w:rsidRPr="00BB304A">
        <w:t>Contact No. 9463386811</w:t>
      </w:r>
      <w:proofErr w:type="gramStart"/>
      <w:r w:rsidRPr="00BB304A">
        <w:t>,9592086811</w:t>
      </w:r>
      <w:proofErr w:type="gramEnd"/>
    </w:p>
    <w:p w:rsidR="0004471A" w:rsidRPr="00BB304A" w:rsidRDefault="0004471A">
      <w:r w:rsidRPr="00BB304A">
        <w:t>bhupesh_811@yahoo.co.in</w:t>
      </w:r>
    </w:p>
    <w:p w:rsidR="0004471A" w:rsidRPr="00BB304A" w:rsidRDefault="0004471A">
      <w:pPr>
        <w:jc w:val="right"/>
      </w:pPr>
      <w:r w:rsidRPr="00BB304A">
        <w:t xml:space="preserve">                                                  </w:t>
      </w: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OBJECTIVE </w:t>
      </w:r>
    </w:p>
    <w:p w:rsidR="0004471A" w:rsidRPr="00BB304A" w:rsidRDefault="0004471A">
      <w:pPr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               </w:t>
      </w:r>
    </w:p>
    <w:p w:rsidR="0004471A" w:rsidRPr="00BB304A" w:rsidRDefault="0004471A">
      <w:pPr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                To deliver my best to any activity I undertake to make a positive contribution to the organization and be a key player in challenging and creative environment.</w:t>
      </w:r>
    </w:p>
    <w:p w:rsidR="0004471A" w:rsidRPr="00BB304A" w:rsidRDefault="0004471A">
      <w:pPr>
        <w:rPr>
          <w:rFonts w:ascii="Arial" w:hAnsi="Arial" w:cs="Arial"/>
          <w:sz w:val="22"/>
          <w:szCs w:val="22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EXPERIENCE  </w:t>
      </w:r>
    </w:p>
    <w:p w:rsidR="0004471A" w:rsidRPr="00BB304A" w:rsidRDefault="0004471A"/>
    <w:p w:rsidR="0004471A" w:rsidRPr="00BB304A" w:rsidRDefault="0004471A">
      <w:pPr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              YES BANK LTD. ROPAR from 10 </w:t>
      </w:r>
      <w:proofErr w:type="spellStart"/>
      <w:proofErr w:type="gramStart"/>
      <w:r w:rsidRPr="00BB304A">
        <w:rPr>
          <w:rFonts w:ascii="Arial" w:hAnsi="Arial" w:cs="Arial"/>
          <w:sz w:val="22"/>
          <w:szCs w:val="22"/>
        </w:rPr>
        <w:t>oct</w:t>
      </w:r>
      <w:proofErr w:type="spellEnd"/>
      <w:proofErr w:type="gramEnd"/>
      <w:r w:rsidRPr="00BB304A">
        <w:rPr>
          <w:rFonts w:ascii="Arial" w:hAnsi="Arial" w:cs="Arial"/>
          <w:sz w:val="22"/>
          <w:szCs w:val="22"/>
        </w:rPr>
        <w:t xml:space="preserve"> 2011 to till date</w:t>
      </w:r>
    </w:p>
    <w:p w:rsidR="0004471A" w:rsidRPr="00BB304A" w:rsidRDefault="0004471A">
      <w:pPr>
        <w:pStyle w:val="BodyText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              Client Relationship Partner </w:t>
      </w:r>
    </w:p>
    <w:p w:rsidR="0004471A" w:rsidRPr="00BB304A" w:rsidRDefault="0004471A">
      <w:pPr>
        <w:ind w:left="900"/>
      </w:pPr>
      <w:r w:rsidRPr="00BB304A">
        <w:t xml:space="preserve">Responsibilities </w:t>
      </w:r>
    </w:p>
    <w:p w:rsidR="0004471A" w:rsidRPr="00BB304A" w:rsidRDefault="00566F80">
      <w:pPr>
        <w:ind w:left="900"/>
      </w:pPr>
      <w:proofErr w:type="spellStart"/>
      <w:proofErr w:type="gramStart"/>
      <w:r>
        <w:t>a</w:t>
      </w:r>
      <w:proofErr w:type="spellEnd"/>
      <w:proofErr w:type="gramEnd"/>
      <w:r>
        <w:t xml:space="preserve">   A</w:t>
      </w:r>
      <w:r w:rsidR="0004471A" w:rsidRPr="00BB304A">
        <w:t xml:space="preserve">cquisition of </w:t>
      </w:r>
      <w:r>
        <w:t xml:space="preserve"> new </w:t>
      </w:r>
      <w:r w:rsidR="0004471A" w:rsidRPr="00BB304A">
        <w:t xml:space="preserve">CASA </w:t>
      </w:r>
      <w:r>
        <w:t xml:space="preserve"> </w:t>
      </w:r>
      <w:r w:rsidR="0004471A" w:rsidRPr="00BB304A">
        <w:t xml:space="preserve">Accounts. </w:t>
      </w:r>
    </w:p>
    <w:p w:rsidR="0004471A" w:rsidRPr="00BB304A" w:rsidRDefault="0004471A">
      <w:pPr>
        <w:pStyle w:val="BodyText"/>
        <w:rPr>
          <w:rFonts w:cs="Arial"/>
          <w:sz w:val="22"/>
          <w:szCs w:val="22"/>
        </w:rPr>
      </w:pPr>
      <w:r w:rsidRPr="00BB304A">
        <w:rPr>
          <w:rFonts w:cs="Arial"/>
          <w:sz w:val="22"/>
          <w:szCs w:val="22"/>
        </w:rPr>
        <w:t xml:space="preserve">                 </w:t>
      </w:r>
      <w:proofErr w:type="gramStart"/>
      <w:r w:rsidRPr="00BB304A">
        <w:rPr>
          <w:rFonts w:cs="Arial"/>
          <w:sz w:val="22"/>
          <w:szCs w:val="22"/>
        </w:rPr>
        <w:t>b</w:t>
      </w:r>
      <w:proofErr w:type="gramEnd"/>
      <w:r w:rsidRPr="00BB304A">
        <w:rPr>
          <w:rFonts w:cs="Arial"/>
          <w:sz w:val="22"/>
          <w:szCs w:val="22"/>
        </w:rPr>
        <w:t xml:space="preserve">      Crossell of LI, GI, MF in CASA Accounts.</w:t>
      </w:r>
    </w:p>
    <w:p w:rsidR="0004471A" w:rsidRPr="00BB304A" w:rsidRDefault="0004471A">
      <w:pPr>
        <w:numPr>
          <w:ilvl w:val="0"/>
          <w:numId w:val="1"/>
        </w:numPr>
        <w:rPr>
          <w:rFonts w:ascii="Arial" w:hAnsi="Arial" w:cs="Arial"/>
          <w:bCs/>
          <w:sz w:val="22"/>
          <w:szCs w:val="22"/>
        </w:rPr>
      </w:pPr>
      <w:r w:rsidRPr="00BB304A">
        <w:rPr>
          <w:rFonts w:ascii="Arial" w:hAnsi="Arial" w:cs="Arial"/>
          <w:bCs/>
          <w:sz w:val="22"/>
          <w:szCs w:val="22"/>
        </w:rPr>
        <w:t>ICICI Prudential Life Insurance Co.Ltd</w:t>
      </w:r>
      <w:r w:rsidR="00BB304A" w:rsidRPr="00BB304A">
        <w:rPr>
          <w:rFonts w:ascii="Arial" w:hAnsi="Arial" w:cs="Arial"/>
          <w:bCs/>
          <w:sz w:val="22"/>
          <w:szCs w:val="22"/>
        </w:rPr>
        <w:t>(Two Year)</w:t>
      </w:r>
    </w:p>
    <w:p w:rsidR="0004471A" w:rsidRPr="00BB304A" w:rsidRDefault="0004471A">
      <w:pPr>
        <w:ind w:left="900"/>
        <w:rPr>
          <w:rFonts w:ascii="Arial" w:hAnsi="Arial" w:cs="Arial"/>
          <w:sz w:val="22"/>
          <w:szCs w:val="22"/>
        </w:rPr>
      </w:pPr>
    </w:p>
    <w:p w:rsidR="0004471A" w:rsidRPr="00BB304A" w:rsidRDefault="0004471A">
      <w:pPr>
        <w:ind w:left="540" w:firstLine="180"/>
      </w:pPr>
      <w:r w:rsidRPr="00BB304A">
        <w:t xml:space="preserve"> Development </w:t>
      </w:r>
      <w:r w:rsidR="002067BB" w:rsidRPr="00BB304A">
        <w:t>Manager (</w:t>
      </w:r>
      <w:r w:rsidRPr="00BB304A">
        <w:t>Location Ropar)</w:t>
      </w:r>
    </w:p>
    <w:p w:rsidR="0004471A" w:rsidRPr="00BB304A" w:rsidRDefault="0004471A">
      <w:pPr>
        <w:ind w:left="900"/>
      </w:pPr>
      <w:r w:rsidRPr="00BB304A">
        <w:t xml:space="preserve">Responsibilities </w:t>
      </w:r>
    </w:p>
    <w:p w:rsidR="0004471A" w:rsidRDefault="0004471A">
      <w:pPr>
        <w:ind w:left="900"/>
      </w:pPr>
      <w:r w:rsidRPr="00BB304A">
        <w:t xml:space="preserve">   Recruit </w:t>
      </w:r>
      <w:r w:rsidR="00566F80">
        <w:t>a team, train and motivate them to generate business in challenging market</w:t>
      </w:r>
      <w:r w:rsidRPr="00BB304A">
        <w:t xml:space="preserve"> </w:t>
      </w:r>
    </w:p>
    <w:p w:rsidR="00566F80" w:rsidRPr="00BB304A" w:rsidRDefault="00566F80">
      <w:pPr>
        <w:ind w:left="900"/>
      </w:pPr>
      <w:r>
        <w:t xml:space="preserve">   Environment from client </w:t>
      </w:r>
    </w:p>
    <w:p w:rsidR="0004471A" w:rsidRPr="00BB304A" w:rsidRDefault="0004471A"/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ACHIEVEMENTS </w:t>
      </w: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Default="0004471A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bCs/>
          <w:sz w:val="22"/>
          <w:szCs w:val="22"/>
          <w:shd w:val="clear" w:color="auto" w:fill="F3F3F3"/>
        </w:rPr>
        <w:t>Qualified Big Reward an</w:t>
      </w:r>
      <w:r w:rsidR="00BB304A" w:rsidRPr="00BB304A">
        <w:rPr>
          <w:rFonts w:ascii="Arial" w:hAnsi="Arial" w:cs="Arial"/>
          <w:bCs/>
          <w:sz w:val="22"/>
          <w:szCs w:val="22"/>
          <w:shd w:val="clear" w:color="auto" w:fill="F3F3F3"/>
        </w:rPr>
        <w:t>d wish &amp; Win Contests</w:t>
      </w:r>
      <w:r w:rsidR="00910019">
        <w:rPr>
          <w:rFonts w:ascii="Arial" w:hAnsi="Arial" w:cs="Arial"/>
          <w:bCs/>
          <w:sz w:val="22"/>
          <w:szCs w:val="22"/>
          <w:shd w:val="clear" w:color="auto" w:fill="F3F3F3"/>
        </w:rPr>
        <w:t xml:space="preserve">,vertical </w:t>
      </w:r>
      <w:r w:rsidR="002067BB">
        <w:rPr>
          <w:rFonts w:ascii="Arial" w:hAnsi="Arial" w:cs="Arial"/>
          <w:bCs/>
          <w:sz w:val="22"/>
          <w:szCs w:val="22"/>
          <w:shd w:val="clear" w:color="auto" w:fill="F3F3F3"/>
        </w:rPr>
        <w:t>limit, The Big Game, Yes Bank Maximum</w:t>
      </w:r>
      <w:r w:rsidR="00BB304A" w:rsidRPr="00BB304A">
        <w:rPr>
          <w:rFonts w:ascii="Arial" w:hAnsi="Arial" w:cs="Arial"/>
          <w:bCs/>
          <w:sz w:val="22"/>
          <w:szCs w:val="22"/>
          <w:shd w:val="clear" w:color="auto" w:fill="F3F3F3"/>
        </w:rPr>
        <w:t xml:space="preserve"> and I have received appreciation letters from </w:t>
      </w:r>
      <w:r w:rsidR="002067BB">
        <w:rPr>
          <w:rFonts w:ascii="Arial" w:hAnsi="Arial" w:cs="Arial"/>
          <w:bCs/>
          <w:sz w:val="22"/>
          <w:szCs w:val="22"/>
          <w:shd w:val="clear" w:color="auto" w:fill="F3F3F3"/>
        </w:rPr>
        <w:t>top Management</w:t>
      </w:r>
    </w:p>
    <w:p w:rsidR="0028190B" w:rsidRPr="00BB304A" w:rsidRDefault="0028190B">
      <w:pPr>
        <w:numPr>
          <w:ilvl w:val="0"/>
          <w:numId w:val="2"/>
        </w:numPr>
        <w:rPr>
          <w:rFonts w:ascii="Arial" w:hAnsi="Arial" w:cs="Arial"/>
          <w:bCs/>
          <w:sz w:val="22"/>
          <w:szCs w:val="22"/>
          <w:shd w:val="clear" w:color="auto" w:fill="F3F3F3"/>
        </w:rPr>
      </w:pPr>
      <w:r>
        <w:rPr>
          <w:rFonts w:ascii="Arial" w:hAnsi="Arial" w:cs="Arial"/>
          <w:bCs/>
          <w:sz w:val="22"/>
          <w:szCs w:val="22"/>
          <w:shd w:val="clear" w:color="auto" w:fill="F3F3F3"/>
        </w:rPr>
        <w:t xml:space="preserve">I have recognized by RBL </w:t>
      </w:r>
      <w:proofErr w:type="gramStart"/>
      <w:r>
        <w:rPr>
          <w:rFonts w:ascii="Arial" w:hAnsi="Arial" w:cs="Arial"/>
          <w:bCs/>
          <w:sz w:val="22"/>
          <w:szCs w:val="22"/>
          <w:shd w:val="clear" w:color="auto" w:fill="F3F3F3"/>
        </w:rPr>
        <w:t>for  MF</w:t>
      </w:r>
      <w:proofErr w:type="gramEnd"/>
      <w:r w:rsidR="006A18BE">
        <w:rPr>
          <w:rFonts w:ascii="Arial" w:hAnsi="Arial" w:cs="Arial"/>
          <w:bCs/>
          <w:sz w:val="22"/>
          <w:szCs w:val="22"/>
          <w:shd w:val="clear" w:color="auto" w:fill="F3F3F3"/>
        </w:rPr>
        <w:t xml:space="preserve"> investment of R</w:t>
      </w:r>
      <w:r>
        <w:rPr>
          <w:rFonts w:ascii="Arial" w:hAnsi="Arial" w:cs="Arial"/>
          <w:bCs/>
          <w:sz w:val="22"/>
          <w:szCs w:val="22"/>
          <w:shd w:val="clear" w:color="auto" w:fill="F3F3F3"/>
        </w:rPr>
        <w:t>s 1.50 Cr from a single customer  in FY 2014-2015.</w:t>
      </w:r>
    </w:p>
    <w:p w:rsidR="0004471A" w:rsidRPr="00BB304A" w:rsidRDefault="0004471A">
      <w:pPr>
        <w:numPr>
          <w:ilvl w:val="0"/>
          <w:numId w:val="2"/>
        </w:num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>Qualified 10 Ka Dum and 9</w:t>
      </w:r>
      <w:r w:rsidRPr="00BB304A">
        <w:rPr>
          <w:rFonts w:ascii="Arial" w:hAnsi="Arial" w:cs="Arial"/>
          <w:sz w:val="22"/>
          <w:szCs w:val="22"/>
          <w:shd w:val="clear" w:color="auto" w:fill="F3F3F3"/>
          <w:vertAlign w:val="superscript"/>
        </w:rPr>
        <w:t>th</w:t>
      </w: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 </w:t>
      </w:r>
      <w:r w:rsidR="00BB304A" w:rsidRPr="00BB304A">
        <w:rPr>
          <w:rFonts w:ascii="Arial" w:hAnsi="Arial" w:cs="Arial"/>
          <w:sz w:val="22"/>
          <w:szCs w:val="22"/>
          <w:shd w:val="clear" w:color="auto" w:fill="F3F3F3"/>
        </w:rPr>
        <w:t>Anniversary</w:t>
      </w: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 celebration in ICICI </w:t>
      </w:r>
      <w:proofErr w:type="spellStart"/>
      <w:r w:rsidRPr="00BB304A">
        <w:rPr>
          <w:rFonts w:ascii="Arial" w:hAnsi="Arial" w:cs="Arial"/>
          <w:sz w:val="22"/>
          <w:szCs w:val="22"/>
          <w:shd w:val="clear" w:color="auto" w:fill="F3F3F3"/>
        </w:rPr>
        <w:t>pru</w:t>
      </w:r>
      <w:proofErr w:type="spellEnd"/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 </w:t>
      </w:r>
      <w:proofErr w:type="gramStart"/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life </w:t>
      </w:r>
      <w:r w:rsidR="00BB304A" w:rsidRPr="00BB304A">
        <w:rPr>
          <w:rFonts w:ascii="Arial" w:hAnsi="Arial" w:cs="Arial"/>
          <w:sz w:val="22"/>
          <w:szCs w:val="22"/>
          <w:shd w:val="clear" w:color="auto" w:fill="F3F3F3"/>
        </w:rPr>
        <w:t>.</w:t>
      </w:r>
      <w:proofErr w:type="gramEnd"/>
    </w:p>
    <w:p w:rsidR="0004471A" w:rsidRPr="00BB304A" w:rsidRDefault="0004471A">
      <w:pPr>
        <w:numPr>
          <w:ilvl w:val="0"/>
          <w:numId w:val="2"/>
        </w:num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Complete Pre Goal </w:t>
      </w:r>
      <w:r w:rsidR="002067BB" w:rsidRPr="00BB304A">
        <w:rPr>
          <w:rFonts w:ascii="Arial" w:hAnsi="Arial" w:cs="Arial"/>
          <w:sz w:val="22"/>
          <w:szCs w:val="22"/>
          <w:shd w:val="clear" w:color="auto" w:fill="F3F3F3"/>
        </w:rPr>
        <w:t>Sheet in</w:t>
      </w: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 ICICI Pru Life Insurance CO.</w:t>
      </w:r>
    </w:p>
    <w:p w:rsidR="0004471A" w:rsidRPr="00BB304A" w:rsidRDefault="0004471A">
      <w:pPr>
        <w:rPr>
          <w:rFonts w:ascii="Arial" w:hAnsi="Arial" w:cs="Arial"/>
          <w:bCs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STRENGTHS </w:t>
      </w: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 w:rsidP="002067BB">
      <w:pPr>
        <w:ind w:left="360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Keen to learn </w:t>
      </w:r>
      <w:r w:rsidR="002067BB">
        <w:rPr>
          <w:rFonts w:ascii="Arial" w:hAnsi="Arial" w:cs="Arial"/>
          <w:sz w:val="22"/>
          <w:szCs w:val="22"/>
        </w:rPr>
        <w:t>new thing and developments in financial sector and do smart work to achieve goal</w:t>
      </w:r>
      <w:r w:rsidRPr="00BB304A">
        <w:rPr>
          <w:rFonts w:ascii="Arial" w:hAnsi="Arial" w:cs="Arial"/>
          <w:sz w:val="22"/>
          <w:szCs w:val="22"/>
        </w:rPr>
        <w:t>.</w:t>
      </w:r>
    </w:p>
    <w:p w:rsidR="0004471A" w:rsidRPr="00BB304A" w:rsidRDefault="0004471A" w:rsidP="002067BB">
      <w:pPr>
        <w:ind w:left="360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Leadership &amp; sincer</w:t>
      </w:r>
      <w:r w:rsidR="002067BB">
        <w:rPr>
          <w:rFonts w:ascii="Arial" w:hAnsi="Arial" w:cs="Arial"/>
          <w:sz w:val="22"/>
          <w:szCs w:val="22"/>
        </w:rPr>
        <w:t>ity</w:t>
      </w:r>
      <w:r w:rsidRPr="00BB304A">
        <w:rPr>
          <w:rFonts w:ascii="Arial" w:hAnsi="Arial" w:cs="Arial"/>
          <w:sz w:val="22"/>
          <w:szCs w:val="22"/>
        </w:rPr>
        <w:t>.</w:t>
      </w:r>
    </w:p>
    <w:p w:rsidR="0004471A" w:rsidRPr="00BB304A" w:rsidRDefault="0004471A">
      <w:pPr>
        <w:ind w:left="720"/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>
      <w:pPr>
        <w:ind w:left="720"/>
        <w:rPr>
          <w:rFonts w:ascii="Arial" w:hAnsi="Arial" w:cs="Arial"/>
          <w:sz w:val="22"/>
          <w:szCs w:val="22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SUMMARY OF QUALIFICATION </w:t>
      </w:r>
    </w:p>
    <w:p w:rsidR="00BB304A" w:rsidRDefault="00BB304A" w:rsidP="00BB304A">
      <w:pPr>
        <w:spacing w:line="360" w:lineRule="auto"/>
        <w:ind w:left="180"/>
        <w:rPr>
          <w:rFonts w:ascii="Arial" w:hAnsi="Arial" w:cs="Arial"/>
          <w:b/>
          <w:sz w:val="22"/>
          <w:szCs w:val="22"/>
        </w:rPr>
      </w:pPr>
    </w:p>
    <w:p w:rsidR="002067BB" w:rsidRPr="002067BB" w:rsidRDefault="002067BB" w:rsidP="00BB304A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Graduation (Non –Medical) from (SGTB </w:t>
      </w:r>
      <w:proofErr w:type="spellStart"/>
      <w:r>
        <w:rPr>
          <w:rFonts w:ascii="Arial" w:hAnsi="Arial" w:cs="Arial"/>
          <w:sz w:val="22"/>
          <w:szCs w:val="22"/>
        </w:rPr>
        <w:t>Khalsa</w:t>
      </w:r>
      <w:proofErr w:type="spellEnd"/>
      <w:r>
        <w:rPr>
          <w:rFonts w:ascii="Arial" w:hAnsi="Arial" w:cs="Arial"/>
          <w:sz w:val="22"/>
          <w:szCs w:val="22"/>
        </w:rPr>
        <w:t xml:space="preserve"> College Anandpur Sahib) Punjabi University Patiala</w:t>
      </w:r>
    </w:p>
    <w:p w:rsidR="0004471A" w:rsidRPr="00BB304A" w:rsidRDefault="002067BB" w:rsidP="002067B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</w:t>
      </w:r>
      <w:r w:rsidR="0004471A" w:rsidRPr="00BB304A">
        <w:rPr>
          <w:rFonts w:ascii="Arial" w:hAnsi="Arial" w:cs="Arial"/>
          <w:sz w:val="22"/>
          <w:szCs w:val="22"/>
        </w:rPr>
        <w:t xml:space="preserve">Doing MBA </w:t>
      </w:r>
      <w:r w:rsidRPr="00BB304A">
        <w:rPr>
          <w:rFonts w:ascii="Arial" w:hAnsi="Arial" w:cs="Arial"/>
          <w:sz w:val="22"/>
          <w:szCs w:val="22"/>
        </w:rPr>
        <w:t>from</w:t>
      </w:r>
      <w:r w:rsidR="0004471A" w:rsidRPr="00BB304A">
        <w:rPr>
          <w:rFonts w:ascii="Arial" w:hAnsi="Arial" w:cs="Arial"/>
          <w:sz w:val="22"/>
          <w:szCs w:val="22"/>
        </w:rPr>
        <w:t xml:space="preserve"> </w:t>
      </w:r>
      <w:r w:rsidRPr="00BB304A">
        <w:rPr>
          <w:rFonts w:ascii="Arial" w:hAnsi="Arial" w:cs="Arial"/>
          <w:sz w:val="22"/>
          <w:szCs w:val="22"/>
        </w:rPr>
        <w:t>Sikkim</w:t>
      </w:r>
      <w:r w:rsidR="0004471A" w:rsidRPr="00BB304A">
        <w:rPr>
          <w:rFonts w:ascii="Arial" w:hAnsi="Arial" w:cs="Arial"/>
          <w:sz w:val="22"/>
          <w:szCs w:val="22"/>
        </w:rPr>
        <w:t xml:space="preserve"> Manipal University</w:t>
      </w: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      </w:t>
      </w: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sz w:val="22"/>
          <w:szCs w:val="22"/>
          <w:shd w:val="clear" w:color="auto" w:fill="F3F3F3"/>
        </w:rPr>
        <w:t xml:space="preserve">COMPUTER KNOWLEDGE </w:t>
      </w:r>
    </w:p>
    <w:p w:rsidR="0004471A" w:rsidRPr="00BB304A" w:rsidRDefault="0004471A">
      <w:pPr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Pr="00BB304A" w:rsidRDefault="002067BB" w:rsidP="002067BB">
      <w:pPr>
        <w:spacing w:line="360" w:lineRule="auto"/>
        <w:ind w:left="18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04471A" w:rsidRPr="00BB304A">
        <w:rPr>
          <w:rFonts w:ascii="Arial" w:hAnsi="Arial" w:cs="Arial"/>
          <w:sz w:val="22"/>
          <w:szCs w:val="22"/>
        </w:rPr>
        <w:t>6 Month Basic Computer Course</w:t>
      </w:r>
    </w:p>
    <w:p w:rsidR="0004471A" w:rsidRPr="00BB304A" w:rsidRDefault="0004471A">
      <w:pPr>
        <w:ind w:left="720"/>
        <w:rPr>
          <w:rFonts w:ascii="Arial" w:hAnsi="Arial" w:cs="Arial"/>
          <w:sz w:val="22"/>
          <w:szCs w:val="22"/>
          <w:shd w:val="clear" w:color="auto" w:fill="F3F3F3"/>
        </w:rPr>
      </w:pPr>
    </w:p>
    <w:p w:rsidR="0004471A" w:rsidRDefault="0004471A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3F3F3"/>
        </w:rPr>
        <w:t>HOBBIES</w:t>
      </w:r>
    </w:p>
    <w:p w:rsidR="002067BB" w:rsidRDefault="002067BB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</w:p>
    <w:p w:rsidR="002067BB" w:rsidRDefault="002067BB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3F3F3"/>
        </w:rPr>
        <w:t xml:space="preserve">Playing Volley Ball and Cricket </w:t>
      </w:r>
    </w:p>
    <w:p w:rsidR="002067BB" w:rsidRPr="00BB304A" w:rsidRDefault="002067BB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3F3F3"/>
        </w:rPr>
        <w:t>Listening Music</w:t>
      </w:r>
    </w:p>
    <w:p w:rsidR="0004471A" w:rsidRPr="00BB304A" w:rsidRDefault="0004471A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</w:p>
    <w:p w:rsidR="0004471A" w:rsidRPr="00BB304A" w:rsidRDefault="0004471A">
      <w:pPr>
        <w:rPr>
          <w:rFonts w:ascii="Arial" w:hAnsi="Arial" w:cs="Arial"/>
          <w:color w:val="000000"/>
          <w:sz w:val="22"/>
          <w:szCs w:val="22"/>
          <w:shd w:val="clear" w:color="auto" w:fill="F3F3F3"/>
        </w:rPr>
      </w:pPr>
      <w:r w:rsidRPr="00BB304A">
        <w:rPr>
          <w:rFonts w:ascii="Arial" w:hAnsi="Arial" w:cs="Arial"/>
          <w:color w:val="000000"/>
          <w:sz w:val="22"/>
          <w:szCs w:val="22"/>
          <w:shd w:val="clear" w:color="auto" w:fill="F3F3F3"/>
        </w:rPr>
        <w:t xml:space="preserve">PERSONAL DETAILS </w:t>
      </w:r>
    </w:p>
    <w:p w:rsidR="0004471A" w:rsidRPr="00BB304A" w:rsidRDefault="0004471A">
      <w:pPr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 xml:space="preserve"> Name                                    :            Bhupesh Kumar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Father’s Name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>:</w:t>
      </w:r>
      <w:r w:rsidRPr="00BB304A">
        <w:rPr>
          <w:rFonts w:ascii="Arial" w:hAnsi="Arial" w:cs="Arial"/>
          <w:sz w:val="22"/>
          <w:szCs w:val="22"/>
        </w:rPr>
        <w:tab/>
        <w:t>Sh. Vinod Kumar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Mother’s Name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>:</w:t>
      </w:r>
      <w:r w:rsidRPr="00BB304A">
        <w:rPr>
          <w:rFonts w:ascii="Arial" w:hAnsi="Arial" w:cs="Arial"/>
          <w:sz w:val="22"/>
          <w:szCs w:val="22"/>
        </w:rPr>
        <w:tab/>
        <w:t>Smt. Santosh Kumari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Date of Birth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 xml:space="preserve">:          </w:t>
      </w:r>
      <w:r w:rsidRPr="00BB304A">
        <w:rPr>
          <w:rFonts w:ascii="Arial" w:hAnsi="Arial" w:cs="Arial"/>
          <w:sz w:val="22"/>
          <w:szCs w:val="22"/>
        </w:rPr>
        <w:tab/>
        <w:t>16-09-1986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Marital Status</w:t>
      </w:r>
      <w:r w:rsidRPr="00BB304A">
        <w:rPr>
          <w:rFonts w:ascii="Arial" w:hAnsi="Arial" w:cs="Arial"/>
          <w:sz w:val="22"/>
          <w:szCs w:val="22"/>
        </w:rPr>
        <w:tab/>
        <w:t xml:space="preserve">                 </w:t>
      </w:r>
      <w:r w:rsidRPr="00BB304A">
        <w:rPr>
          <w:rFonts w:ascii="Arial" w:hAnsi="Arial" w:cs="Arial"/>
          <w:sz w:val="22"/>
          <w:szCs w:val="22"/>
        </w:rPr>
        <w:tab/>
        <w:t>:           Unmarried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Address                                  :           Vill.Bassowal PO Ganguwal</w:t>
      </w:r>
    </w:p>
    <w:p w:rsidR="0004471A" w:rsidRPr="00BB304A" w:rsidRDefault="002067B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Teh</w:t>
      </w:r>
      <w:r w:rsidR="0004471A" w:rsidRPr="00BB304A">
        <w:rPr>
          <w:rFonts w:ascii="Arial" w:hAnsi="Arial" w:cs="Arial"/>
          <w:sz w:val="22"/>
          <w:szCs w:val="22"/>
        </w:rPr>
        <w:t xml:space="preserve">.Anandpur Sahib 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>Distt.Ropar (Punjab</w:t>
      </w:r>
      <w:proofErr w:type="gramStart"/>
      <w:r w:rsidRPr="00BB304A">
        <w:rPr>
          <w:rFonts w:ascii="Arial" w:hAnsi="Arial" w:cs="Arial"/>
          <w:sz w:val="22"/>
          <w:szCs w:val="22"/>
        </w:rPr>
        <w:t>)140123</w:t>
      </w:r>
      <w:proofErr w:type="gramEnd"/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Gender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 xml:space="preserve">  </w:t>
      </w:r>
      <w:r w:rsidRPr="00BB304A">
        <w:rPr>
          <w:rFonts w:ascii="Arial" w:hAnsi="Arial" w:cs="Arial"/>
          <w:sz w:val="22"/>
          <w:szCs w:val="22"/>
        </w:rPr>
        <w:tab/>
        <w:t>:           Male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Language Known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>:</w:t>
      </w:r>
      <w:r w:rsidRPr="00BB304A">
        <w:rPr>
          <w:rFonts w:ascii="Arial" w:hAnsi="Arial" w:cs="Arial"/>
          <w:sz w:val="22"/>
          <w:szCs w:val="22"/>
        </w:rPr>
        <w:tab/>
        <w:t>English, Hindi, Punjabi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  <w:r w:rsidRPr="00BB304A">
        <w:rPr>
          <w:rFonts w:ascii="Arial" w:hAnsi="Arial" w:cs="Arial"/>
          <w:sz w:val="22"/>
          <w:szCs w:val="22"/>
        </w:rPr>
        <w:t>Nationality</w:t>
      </w:r>
      <w:r w:rsidRPr="00BB304A">
        <w:rPr>
          <w:rFonts w:ascii="Arial" w:hAnsi="Arial" w:cs="Arial"/>
          <w:sz w:val="22"/>
          <w:szCs w:val="22"/>
        </w:rPr>
        <w:tab/>
      </w:r>
      <w:r w:rsidRPr="00BB304A">
        <w:rPr>
          <w:rFonts w:ascii="Arial" w:hAnsi="Arial" w:cs="Arial"/>
          <w:sz w:val="22"/>
          <w:szCs w:val="22"/>
        </w:rPr>
        <w:tab/>
        <w:t xml:space="preserve">    </w:t>
      </w:r>
      <w:r w:rsidRPr="00BB304A">
        <w:rPr>
          <w:rFonts w:ascii="Arial" w:hAnsi="Arial" w:cs="Arial"/>
          <w:sz w:val="22"/>
          <w:szCs w:val="22"/>
        </w:rPr>
        <w:tab/>
        <w:t>:           Indian</w:t>
      </w:r>
    </w:p>
    <w:p w:rsidR="0004471A" w:rsidRPr="00BB304A" w:rsidRDefault="0004471A">
      <w:pPr>
        <w:spacing w:line="360" w:lineRule="auto"/>
        <w:rPr>
          <w:rFonts w:ascii="Arial" w:hAnsi="Arial" w:cs="Arial"/>
          <w:sz w:val="22"/>
          <w:szCs w:val="22"/>
        </w:rPr>
      </w:pPr>
    </w:p>
    <w:p w:rsidR="0004471A" w:rsidRDefault="0004471A">
      <w:pPr>
        <w:spacing w:line="360" w:lineRule="auto"/>
        <w:rPr>
          <w:rFonts w:ascii="Arial" w:hAnsi="Arial" w:cs="Arial"/>
          <w:sz w:val="22"/>
          <w:szCs w:val="22"/>
        </w:rPr>
      </w:pPr>
    </w:p>
    <w:p w:rsidR="0004471A" w:rsidRDefault="0004471A">
      <w:pPr>
        <w:spacing w:line="360" w:lineRule="auto"/>
        <w:rPr>
          <w:rFonts w:ascii="Arial" w:hAnsi="Arial" w:cs="Arial"/>
          <w:sz w:val="22"/>
          <w:szCs w:val="22"/>
        </w:rPr>
      </w:pPr>
    </w:p>
    <w:p w:rsidR="0004471A" w:rsidRDefault="0004471A">
      <w:pPr>
        <w:spacing w:line="360" w:lineRule="auto"/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Place</w:t>
      </w:r>
      <w:proofErr w:type="gramStart"/>
      <w:r>
        <w:rPr>
          <w:rFonts w:ascii="Arial" w:hAnsi="Arial" w:cs="Arial"/>
          <w:sz w:val="22"/>
          <w:szCs w:val="22"/>
        </w:rPr>
        <w:t>:……………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</w:p>
    <w:p w:rsidR="0004471A" w:rsidRDefault="0004471A">
      <w:pPr>
        <w:rPr>
          <w:rFonts w:ascii="Arial" w:hAnsi="Arial" w:cs="Arial"/>
          <w:sz w:val="22"/>
          <w:szCs w:val="22"/>
        </w:rPr>
      </w:pPr>
    </w:p>
    <w:p w:rsidR="0004471A" w:rsidRDefault="0004471A">
      <w:pPr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>Date</w:t>
      </w:r>
      <w:proofErr w:type="gramStart"/>
      <w:r>
        <w:rPr>
          <w:rFonts w:ascii="Arial" w:hAnsi="Arial" w:cs="Arial"/>
          <w:sz w:val="22"/>
          <w:szCs w:val="22"/>
        </w:rPr>
        <w:t>:….………….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   </w:t>
      </w:r>
      <w:r>
        <w:rPr>
          <w:sz w:val="28"/>
          <w:szCs w:val="28"/>
        </w:rPr>
        <w:t xml:space="preserve">(Bhupesh Kumar) </w:t>
      </w:r>
    </w:p>
    <w:p w:rsidR="0004471A" w:rsidRDefault="0004471A"/>
    <w:p w:rsidR="0004471A" w:rsidRDefault="0004471A"/>
    <w:sectPr w:rsidR="0004471A" w:rsidSect="00AE5D44">
      <w:pgSz w:w="12240" w:h="15840"/>
      <w:pgMar w:top="150" w:right="1121" w:bottom="150" w:left="770" w:header="720" w:footer="720" w:gutter="0"/>
      <w:pgBorders>
        <w:top w:val="double" w:sz="40" w:space="0" w:color="008000"/>
        <w:left w:val="double" w:sz="40" w:space="31" w:color="008000"/>
        <w:bottom w:val="double" w:sz="40" w:space="0" w:color="008000"/>
        <w:right w:val="double" w:sz="40" w:space="31" w:color="008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"/>
      <w:lvlJc w:val="left"/>
      <w:pPr>
        <w:tabs>
          <w:tab w:val="num" w:pos="900"/>
        </w:tabs>
        <w:ind w:left="900" w:hanging="360"/>
      </w:pPr>
      <w:rPr>
        <w:rFonts w:ascii="Symbol" w:hAnsi="Symbol"/>
        <w:color w:val="auto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7D5643"/>
    <w:rsid w:val="00035BDD"/>
    <w:rsid w:val="0004471A"/>
    <w:rsid w:val="00047A00"/>
    <w:rsid w:val="001A789F"/>
    <w:rsid w:val="002067BB"/>
    <w:rsid w:val="0028190B"/>
    <w:rsid w:val="004B1978"/>
    <w:rsid w:val="00566F80"/>
    <w:rsid w:val="006A18BE"/>
    <w:rsid w:val="006C665B"/>
    <w:rsid w:val="007D5643"/>
    <w:rsid w:val="008A6038"/>
    <w:rsid w:val="00910019"/>
    <w:rsid w:val="00936C87"/>
    <w:rsid w:val="009C1A41"/>
    <w:rsid w:val="00AE5D44"/>
    <w:rsid w:val="00AF3979"/>
    <w:rsid w:val="00BB304A"/>
    <w:rsid w:val="00BF5C50"/>
    <w:rsid w:val="00C07B2C"/>
    <w:rsid w:val="00CA041C"/>
    <w:rsid w:val="00D71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44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B304A"/>
    <w:pPr>
      <w:keepNext/>
      <w:suppressAutoHyphens w:val="0"/>
      <w:jc w:val="center"/>
      <w:outlineLvl w:val="0"/>
    </w:pPr>
    <w:rPr>
      <w:b/>
      <w:sz w:val="18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qFormat/>
    <w:rsid w:val="00BB304A"/>
    <w:pPr>
      <w:keepNext/>
      <w:suppressAutoHyphens w:val="0"/>
      <w:outlineLvl w:val="2"/>
    </w:pPr>
    <w:rPr>
      <w:rFonts w:ascii="Book Antiqua" w:hAnsi="Book Antiqua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B304A"/>
    <w:pPr>
      <w:keepNext/>
      <w:suppressAutoHyphens w:val="0"/>
      <w:jc w:val="center"/>
      <w:outlineLvl w:val="7"/>
    </w:pPr>
    <w:rPr>
      <w:rFonts w:ascii="Arial Narrow" w:hAnsi="Arial Narrow"/>
      <w:b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E5D44"/>
    <w:rPr>
      <w:rFonts w:ascii="Symbol" w:hAnsi="Symbol"/>
      <w:color w:val="auto"/>
    </w:rPr>
  </w:style>
  <w:style w:type="character" w:customStyle="1" w:styleId="WW8Num3z0">
    <w:name w:val="WW8Num3z0"/>
    <w:rsid w:val="00AE5D44"/>
    <w:rPr>
      <w:rFonts w:ascii="Symbol" w:hAnsi="Symbol"/>
    </w:rPr>
  </w:style>
  <w:style w:type="character" w:customStyle="1" w:styleId="WW8Num3z3">
    <w:name w:val="WW8Num3z3"/>
    <w:rsid w:val="00AE5D44"/>
    <w:rPr>
      <w:rFonts w:ascii="Symbol" w:hAnsi="Symbol"/>
    </w:rPr>
  </w:style>
  <w:style w:type="character" w:customStyle="1" w:styleId="WW8Num3z4">
    <w:name w:val="WW8Num3z4"/>
    <w:rsid w:val="00AE5D44"/>
    <w:rPr>
      <w:rFonts w:ascii="Courier New" w:hAnsi="Courier New" w:cs="Courier New"/>
    </w:rPr>
  </w:style>
  <w:style w:type="character" w:customStyle="1" w:styleId="WW8Num4z0">
    <w:name w:val="WW8Num4z0"/>
    <w:rsid w:val="00AE5D44"/>
    <w:rPr>
      <w:rFonts w:ascii="Wingdings" w:hAnsi="Wingdings"/>
    </w:rPr>
  </w:style>
  <w:style w:type="character" w:customStyle="1" w:styleId="Absatz-Standardschriftart">
    <w:name w:val="Absatz-Standardschriftart"/>
    <w:rsid w:val="00AE5D44"/>
  </w:style>
  <w:style w:type="character" w:customStyle="1" w:styleId="WW-Absatz-Standardschriftart">
    <w:name w:val="WW-Absatz-Standardschriftart"/>
    <w:rsid w:val="00AE5D44"/>
  </w:style>
  <w:style w:type="character" w:customStyle="1" w:styleId="WW-Absatz-Standardschriftart1">
    <w:name w:val="WW-Absatz-Standardschriftart1"/>
    <w:rsid w:val="00AE5D44"/>
  </w:style>
  <w:style w:type="character" w:customStyle="1" w:styleId="WW8Num4z3">
    <w:name w:val="WW8Num4z3"/>
    <w:rsid w:val="00AE5D44"/>
    <w:rPr>
      <w:rFonts w:ascii="Symbol" w:hAnsi="Symbol"/>
    </w:rPr>
  </w:style>
  <w:style w:type="character" w:customStyle="1" w:styleId="WW8Num4z4">
    <w:name w:val="WW8Num4z4"/>
    <w:rsid w:val="00AE5D44"/>
    <w:rPr>
      <w:rFonts w:ascii="Courier New" w:hAnsi="Courier New" w:cs="Courier New"/>
    </w:rPr>
  </w:style>
  <w:style w:type="character" w:customStyle="1" w:styleId="WW8Num5z0">
    <w:name w:val="WW8Num5z0"/>
    <w:rsid w:val="00AE5D44"/>
    <w:rPr>
      <w:rFonts w:ascii="Wingdings" w:hAnsi="Wingdings"/>
    </w:rPr>
  </w:style>
  <w:style w:type="character" w:customStyle="1" w:styleId="WW-Absatz-Standardschriftart11">
    <w:name w:val="WW-Absatz-Standardschriftart11"/>
    <w:rsid w:val="00AE5D44"/>
  </w:style>
  <w:style w:type="character" w:customStyle="1" w:styleId="WW-Absatz-Standardschriftart111">
    <w:name w:val="WW-Absatz-Standardschriftart111"/>
    <w:rsid w:val="00AE5D44"/>
  </w:style>
  <w:style w:type="character" w:customStyle="1" w:styleId="WW8Num1z1">
    <w:name w:val="WW8Num1z1"/>
    <w:rsid w:val="00AE5D44"/>
    <w:rPr>
      <w:rFonts w:ascii="Courier New" w:hAnsi="Courier New" w:cs="Courier New"/>
    </w:rPr>
  </w:style>
  <w:style w:type="character" w:customStyle="1" w:styleId="WW8Num1z2">
    <w:name w:val="WW8Num1z2"/>
    <w:rsid w:val="00AE5D44"/>
    <w:rPr>
      <w:rFonts w:ascii="Wingdings" w:hAnsi="Wingdings"/>
    </w:rPr>
  </w:style>
  <w:style w:type="character" w:customStyle="1" w:styleId="WW8Num1z3">
    <w:name w:val="WW8Num1z3"/>
    <w:rsid w:val="00AE5D44"/>
    <w:rPr>
      <w:rFonts w:ascii="Symbol" w:hAnsi="Symbol"/>
    </w:rPr>
  </w:style>
  <w:style w:type="character" w:customStyle="1" w:styleId="WW8Num2z0">
    <w:name w:val="WW8Num2z0"/>
    <w:rsid w:val="00AE5D44"/>
    <w:rPr>
      <w:rFonts w:ascii="Wingdings" w:hAnsi="Wingdings"/>
    </w:rPr>
  </w:style>
  <w:style w:type="character" w:customStyle="1" w:styleId="WW8Num2z3">
    <w:name w:val="WW8Num2z3"/>
    <w:rsid w:val="00AE5D44"/>
    <w:rPr>
      <w:rFonts w:ascii="Symbol" w:hAnsi="Symbol"/>
    </w:rPr>
  </w:style>
  <w:style w:type="character" w:customStyle="1" w:styleId="WW8Num2z4">
    <w:name w:val="WW8Num2z4"/>
    <w:rsid w:val="00AE5D44"/>
    <w:rPr>
      <w:rFonts w:ascii="Courier New" w:hAnsi="Courier New" w:cs="Courier New"/>
    </w:rPr>
  </w:style>
  <w:style w:type="character" w:customStyle="1" w:styleId="WW8Num3z1">
    <w:name w:val="WW8Num3z1"/>
    <w:rsid w:val="00AE5D44"/>
    <w:rPr>
      <w:rFonts w:ascii="Courier New" w:hAnsi="Courier New" w:cs="Courier New"/>
    </w:rPr>
  </w:style>
  <w:style w:type="character" w:customStyle="1" w:styleId="WW8Num3z2">
    <w:name w:val="WW8Num3z2"/>
    <w:rsid w:val="00AE5D44"/>
    <w:rPr>
      <w:rFonts w:ascii="Wingdings" w:hAnsi="Wingdings"/>
    </w:rPr>
  </w:style>
  <w:style w:type="character" w:customStyle="1" w:styleId="WW8Num4z1">
    <w:name w:val="WW8Num4z1"/>
    <w:rsid w:val="00AE5D44"/>
    <w:rPr>
      <w:rFonts w:ascii="Courier New" w:hAnsi="Courier New" w:cs="Courier New"/>
    </w:rPr>
  </w:style>
  <w:style w:type="character" w:customStyle="1" w:styleId="WW8Num6z0">
    <w:name w:val="WW8Num6z0"/>
    <w:rsid w:val="00AE5D44"/>
    <w:rPr>
      <w:rFonts w:ascii="Times New Roman" w:hAnsi="Times New Roman" w:cs="Times New Roman"/>
      <w:sz w:val="24"/>
    </w:rPr>
  </w:style>
  <w:style w:type="character" w:customStyle="1" w:styleId="WW8Num7z0">
    <w:name w:val="WW8Num7z0"/>
    <w:rsid w:val="00AE5D44"/>
    <w:rPr>
      <w:rFonts w:ascii="Wingdings" w:hAnsi="Wingdings"/>
    </w:rPr>
  </w:style>
  <w:style w:type="character" w:customStyle="1" w:styleId="WW8Num7z1">
    <w:name w:val="WW8Num7z1"/>
    <w:rsid w:val="00AE5D44"/>
    <w:rPr>
      <w:rFonts w:ascii="Courier New" w:hAnsi="Courier New" w:cs="Courier New"/>
    </w:rPr>
  </w:style>
  <w:style w:type="character" w:customStyle="1" w:styleId="WW8Num7z3">
    <w:name w:val="WW8Num7z3"/>
    <w:rsid w:val="00AE5D44"/>
    <w:rPr>
      <w:rFonts w:ascii="Symbol" w:hAnsi="Symbol"/>
    </w:rPr>
  </w:style>
  <w:style w:type="character" w:customStyle="1" w:styleId="WW8Num9z0">
    <w:name w:val="WW8Num9z0"/>
    <w:rsid w:val="00AE5D44"/>
    <w:rPr>
      <w:rFonts w:ascii="Wingdings" w:hAnsi="Wingdings"/>
    </w:rPr>
  </w:style>
  <w:style w:type="character" w:customStyle="1" w:styleId="WW8Num9z3">
    <w:name w:val="WW8Num9z3"/>
    <w:rsid w:val="00AE5D44"/>
    <w:rPr>
      <w:rFonts w:ascii="Symbol" w:hAnsi="Symbol"/>
    </w:rPr>
  </w:style>
  <w:style w:type="character" w:customStyle="1" w:styleId="WW8Num9z4">
    <w:name w:val="WW8Num9z4"/>
    <w:rsid w:val="00AE5D44"/>
    <w:rPr>
      <w:rFonts w:ascii="Courier New" w:hAnsi="Courier New" w:cs="Courier New"/>
    </w:rPr>
  </w:style>
  <w:style w:type="character" w:customStyle="1" w:styleId="WW8Num10z0">
    <w:name w:val="WW8Num10z0"/>
    <w:rsid w:val="00AE5D44"/>
    <w:rPr>
      <w:rFonts w:ascii="Wingdings" w:hAnsi="Wingdings"/>
    </w:rPr>
  </w:style>
  <w:style w:type="character" w:customStyle="1" w:styleId="WW8Num10z3">
    <w:name w:val="WW8Num10z3"/>
    <w:rsid w:val="00AE5D44"/>
    <w:rPr>
      <w:rFonts w:ascii="Symbol" w:hAnsi="Symbol"/>
    </w:rPr>
  </w:style>
  <w:style w:type="character" w:customStyle="1" w:styleId="WW8Num10z4">
    <w:name w:val="WW8Num10z4"/>
    <w:rsid w:val="00AE5D44"/>
    <w:rPr>
      <w:rFonts w:ascii="Courier New" w:hAnsi="Courier New" w:cs="Courier New"/>
    </w:rPr>
  </w:style>
  <w:style w:type="character" w:customStyle="1" w:styleId="WW8Num11z0">
    <w:name w:val="WW8Num11z0"/>
    <w:rsid w:val="00AE5D44"/>
    <w:rPr>
      <w:rFonts w:ascii="Symbol" w:hAnsi="Symbol"/>
      <w:color w:val="auto"/>
    </w:rPr>
  </w:style>
  <w:style w:type="character" w:customStyle="1" w:styleId="WW8Num11z1">
    <w:name w:val="WW8Num11z1"/>
    <w:rsid w:val="00AE5D44"/>
    <w:rPr>
      <w:rFonts w:ascii="Courier New" w:hAnsi="Courier New" w:cs="Courier New"/>
    </w:rPr>
  </w:style>
  <w:style w:type="character" w:customStyle="1" w:styleId="WW8Num11z2">
    <w:name w:val="WW8Num11z2"/>
    <w:rsid w:val="00AE5D44"/>
    <w:rPr>
      <w:rFonts w:ascii="Wingdings" w:hAnsi="Wingdings"/>
    </w:rPr>
  </w:style>
  <w:style w:type="character" w:customStyle="1" w:styleId="WW8Num11z3">
    <w:name w:val="WW8Num11z3"/>
    <w:rsid w:val="00AE5D44"/>
    <w:rPr>
      <w:rFonts w:ascii="Symbol" w:hAnsi="Symbol"/>
    </w:rPr>
  </w:style>
  <w:style w:type="character" w:customStyle="1" w:styleId="WW8Num12z0">
    <w:name w:val="WW8Num12z0"/>
    <w:rsid w:val="00AE5D44"/>
    <w:rPr>
      <w:rFonts w:ascii="Times New Roman" w:hAnsi="Times New Roman" w:cs="Times New Roman"/>
      <w:sz w:val="24"/>
    </w:rPr>
  </w:style>
  <w:style w:type="character" w:customStyle="1" w:styleId="WW8Num13z0">
    <w:name w:val="WW8Num13z0"/>
    <w:rsid w:val="00AE5D44"/>
    <w:rPr>
      <w:rFonts w:ascii="Wingdings" w:hAnsi="Wingdings"/>
    </w:rPr>
  </w:style>
  <w:style w:type="character" w:customStyle="1" w:styleId="WW8Num13z1">
    <w:name w:val="WW8Num13z1"/>
    <w:rsid w:val="00AE5D44"/>
    <w:rPr>
      <w:rFonts w:ascii="Courier New" w:hAnsi="Courier New" w:cs="Courier New"/>
    </w:rPr>
  </w:style>
  <w:style w:type="character" w:customStyle="1" w:styleId="WW8Num13z3">
    <w:name w:val="WW8Num13z3"/>
    <w:rsid w:val="00AE5D44"/>
    <w:rPr>
      <w:rFonts w:ascii="Symbol" w:hAnsi="Symbol"/>
    </w:rPr>
  </w:style>
  <w:style w:type="character" w:customStyle="1" w:styleId="WW8Num14z0">
    <w:name w:val="WW8Num14z0"/>
    <w:rsid w:val="00AE5D44"/>
    <w:rPr>
      <w:rFonts w:ascii="Wingdings" w:hAnsi="Wingdings"/>
    </w:rPr>
  </w:style>
  <w:style w:type="character" w:customStyle="1" w:styleId="WW8Num14z1">
    <w:name w:val="WW8Num14z1"/>
    <w:rsid w:val="00AE5D44"/>
    <w:rPr>
      <w:rFonts w:ascii="Courier New" w:hAnsi="Courier New" w:cs="Courier New"/>
    </w:rPr>
  </w:style>
  <w:style w:type="character" w:customStyle="1" w:styleId="WW8Num14z3">
    <w:name w:val="WW8Num14z3"/>
    <w:rsid w:val="00AE5D44"/>
    <w:rPr>
      <w:rFonts w:ascii="Symbol" w:hAnsi="Symbol"/>
    </w:rPr>
  </w:style>
  <w:style w:type="character" w:customStyle="1" w:styleId="WW8Num15z0">
    <w:name w:val="WW8Num15z0"/>
    <w:rsid w:val="00AE5D44"/>
    <w:rPr>
      <w:rFonts w:ascii="Symbol" w:hAnsi="Symbol"/>
    </w:rPr>
  </w:style>
  <w:style w:type="character" w:customStyle="1" w:styleId="WW8Num15z1">
    <w:name w:val="WW8Num15z1"/>
    <w:rsid w:val="00AE5D44"/>
    <w:rPr>
      <w:rFonts w:ascii="Courier New" w:hAnsi="Courier New" w:cs="Courier New"/>
    </w:rPr>
  </w:style>
  <w:style w:type="character" w:customStyle="1" w:styleId="WW8Num15z2">
    <w:name w:val="WW8Num15z2"/>
    <w:rsid w:val="00AE5D44"/>
    <w:rPr>
      <w:rFonts w:ascii="Wingdings" w:hAnsi="Wingdings"/>
    </w:rPr>
  </w:style>
  <w:style w:type="character" w:customStyle="1" w:styleId="WW8Num16z0">
    <w:name w:val="WW8Num16z0"/>
    <w:rsid w:val="00AE5D44"/>
    <w:rPr>
      <w:rFonts w:ascii="Wingdings" w:hAnsi="Wingdings"/>
    </w:rPr>
  </w:style>
  <w:style w:type="character" w:customStyle="1" w:styleId="WW8Num16z1">
    <w:name w:val="WW8Num16z1"/>
    <w:rsid w:val="00AE5D44"/>
    <w:rPr>
      <w:rFonts w:ascii="Courier New" w:hAnsi="Courier New" w:cs="Courier New"/>
    </w:rPr>
  </w:style>
  <w:style w:type="character" w:customStyle="1" w:styleId="WW8Num16z3">
    <w:name w:val="WW8Num16z3"/>
    <w:rsid w:val="00AE5D44"/>
    <w:rPr>
      <w:rFonts w:ascii="Symbol" w:hAnsi="Symbol"/>
    </w:rPr>
  </w:style>
  <w:style w:type="character" w:customStyle="1" w:styleId="WW8Num17z0">
    <w:name w:val="WW8Num17z0"/>
    <w:rsid w:val="00AE5D44"/>
    <w:rPr>
      <w:rFonts w:ascii="Wingdings" w:hAnsi="Wingdings"/>
    </w:rPr>
  </w:style>
  <w:style w:type="character" w:customStyle="1" w:styleId="WW8Num17z1">
    <w:name w:val="WW8Num17z1"/>
    <w:rsid w:val="00AE5D44"/>
    <w:rPr>
      <w:rFonts w:ascii="Courier New" w:hAnsi="Courier New" w:cs="Courier New"/>
    </w:rPr>
  </w:style>
  <w:style w:type="character" w:customStyle="1" w:styleId="WW8Num17z3">
    <w:name w:val="WW8Num17z3"/>
    <w:rsid w:val="00AE5D44"/>
    <w:rPr>
      <w:rFonts w:ascii="Symbol" w:hAnsi="Symbol"/>
    </w:rPr>
  </w:style>
  <w:style w:type="character" w:customStyle="1" w:styleId="WW8Num19z0">
    <w:name w:val="WW8Num19z0"/>
    <w:rsid w:val="00AE5D44"/>
    <w:rPr>
      <w:rFonts w:ascii="Symbol" w:hAnsi="Symbol"/>
    </w:rPr>
  </w:style>
  <w:style w:type="character" w:customStyle="1" w:styleId="WW8Num19z1">
    <w:name w:val="WW8Num19z1"/>
    <w:rsid w:val="00AE5D44"/>
    <w:rPr>
      <w:rFonts w:ascii="Courier New" w:hAnsi="Courier New" w:cs="Courier New"/>
    </w:rPr>
  </w:style>
  <w:style w:type="character" w:customStyle="1" w:styleId="WW8Num19z2">
    <w:name w:val="WW8Num19z2"/>
    <w:rsid w:val="00AE5D44"/>
    <w:rPr>
      <w:rFonts w:ascii="Wingdings" w:hAnsi="Wingdings"/>
    </w:rPr>
  </w:style>
  <w:style w:type="character" w:customStyle="1" w:styleId="WW8Num20z0">
    <w:name w:val="WW8Num20z0"/>
    <w:rsid w:val="00AE5D44"/>
    <w:rPr>
      <w:rFonts w:ascii="Wingdings" w:hAnsi="Wingdings"/>
    </w:rPr>
  </w:style>
  <w:style w:type="character" w:customStyle="1" w:styleId="WW8Num20z3">
    <w:name w:val="WW8Num20z3"/>
    <w:rsid w:val="00AE5D44"/>
    <w:rPr>
      <w:rFonts w:ascii="Symbol" w:hAnsi="Symbol"/>
    </w:rPr>
  </w:style>
  <w:style w:type="character" w:customStyle="1" w:styleId="WW8Num20z4">
    <w:name w:val="WW8Num20z4"/>
    <w:rsid w:val="00AE5D44"/>
    <w:rPr>
      <w:rFonts w:ascii="Courier New" w:hAnsi="Courier New" w:cs="Courier New"/>
    </w:rPr>
  </w:style>
  <w:style w:type="character" w:customStyle="1" w:styleId="WW8Num21z0">
    <w:name w:val="WW8Num21z0"/>
    <w:rsid w:val="00AE5D44"/>
    <w:rPr>
      <w:rFonts w:ascii="Wingdings" w:hAnsi="Wingdings"/>
    </w:rPr>
  </w:style>
  <w:style w:type="character" w:customStyle="1" w:styleId="WW8Num21z1">
    <w:name w:val="WW8Num21z1"/>
    <w:rsid w:val="00AE5D44"/>
    <w:rPr>
      <w:rFonts w:ascii="Courier New" w:hAnsi="Courier New" w:cs="Courier New"/>
    </w:rPr>
  </w:style>
  <w:style w:type="character" w:customStyle="1" w:styleId="WW8Num21z3">
    <w:name w:val="WW8Num21z3"/>
    <w:rsid w:val="00AE5D44"/>
    <w:rPr>
      <w:rFonts w:ascii="Symbol" w:hAnsi="Symbol"/>
    </w:rPr>
  </w:style>
  <w:style w:type="character" w:customStyle="1" w:styleId="WW8Num22z0">
    <w:name w:val="WW8Num22z0"/>
    <w:rsid w:val="00AE5D44"/>
    <w:rPr>
      <w:rFonts w:ascii="Wingdings" w:hAnsi="Wingdings"/>
    </w:rPr>
  </w:style>
  <w:style w:type="character" w:customStyle="1" w:styleId="WW8Num22z1">
    <w:name w:val="WW8Num22z1"/>
    <w:rsid w:val="00AE5D44"/>
    <w:rPr>
      <w:rFonts w:ascii="Courier New" w:hAnsi="Courier New" w:cs="Courier New"/>
    </w:rPr>
  </w:style>
  <w:style w:type="character" w:customStyle="1" w:styleId="WW8Num22z3">
    <w:name w:val="WW8Num22z3"/>
    <w:rsid w:val="00AE5D44"/>
    <w:rPr>
      <w:rFonts w:ascii="Symbol" w:hAnsi="Symbol"/>
    </w:rPr>
  </w:style>
  <w:style w:type="character" w:customStyle="1" w:styleId="WW8Num23z0">
    <w:name w:val="WW8Num23z0"/>
    <w:rsid w:val="00AE5D44"/>
    <w:rPr>
      <w:rFonts w:ascii="Symbol" w:hAnsi="Symbol"/>
    </w:rPr>
  </w:style>
  <w:style w:type="character" w:customStyle="1" w:styleId="WW8Num23z1">
    <w:name w:val="WW8Num23z1"/>
    <w:rsid w:val="00AE5D44"/>
    <w:rPr>
      <w:rFonts w:ascii="Courier New" w:hAnsi="Courier New" w:cs="Courier New"/>
    </w:rPr>
  </w:style>
  <w:style w:type="character" w:customStyle="1" w:styleId="WW8Num23z2">
    <w:name w:val="WW8Num23z2"/>
    <w:rsid w:val="00AE5D44"/>
    <w:rPr>
      <w:rFonts w:ascii="Wingdings" w:hAnsi="Wingdings"/>
    </w:rPr>
  </w:style>
  <w:style w:type="character" w:styleId="Hyperlink">
    <w:name w:val="Hyperlink"/>
    <w:basedOn w:val="DefaultParagraphFont"/>
    <w:rsid w:val="00AE5D44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E5D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AE5D44"/>
    <w:pPr>
      <w:spacing w:after="120"/>
    </w:pPr>
  </w:style>
  <w:style w:type="paragraph" w:styleId="List">
    <w:name w:val="List"/>
    <w:basedOn w:val="BodyText"/>
    <w:rsid w:val="00AE5D44"/>
    <w:rPr>
      <w:rFonts w:cs="Tahoma"/>
    </w:rPr>
  </w:style>
  <w:style w:type="paragraph" w:styleId="Caption">
    <w:name w:val="caption"/>
    <w:basedOn w:val="Normal"/>
    <w:qFormat/>
    <w:rsid w:val="00AE5D4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E5D44"/>
    <w:pPr>
      <w:suppressLineNumbers/>
    </w:pPr>
    <w:rPr>
      <w:rFonts w:cs="Tahoma"/>
    </w:rPr>
  </w:style>
  <w:style w:type="paragraph" w:styleId="DocumentMap">
    <w:name w:val="Document Map"/>
    <w:basedOn w:val="Normal"/>
    <w:rsid w:val="00AE5D44"/>
    <w:pPr>
      <w:shd w:val="clear" w:color="auto" w:fill="000080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rsid w:val="00BB304A"/>
    <w:rPr>
      <w:b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BB304A"/>
    <w:rPr>
      <w:rFonts w:ascii="Book Antiqua" w:hAnsi="Book Antiqua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304A"/>
    <w:rPr>
      <w:rFonts w:ascii="Arial Narrow" w:hAnsi="Arial Narrow"/>
      <w:b/>
      <w:sz w:val="22"/>
      <w:szCs w:val="24"/>
    </w:rPr>
  </w:style>
  <w:style w:type="paragraph" w:styleId="Footer">
    <w:name w:val="footer"/>
    <w:basedOn w:val="Normal"/>
    <w:link w:val="FooterChar"/>
    <w:rsid w:val="00BB304A"/>
    <w:pPr>
      <w:tabs>
        <w:tab w:val="center" w:pos="4320"/>
        <w:tab w:val="right" w:pos="8640"/>
      </w:tabs>
      <w:suppressAutoHyphens w:val="0"/>
    </w:pPr>
    <w:rPr>
      <w:lang w:eastAsia="en-US"/>
    </w:rPr>
  </w:style>
  <w:style w:type="character" w:customStyle="1" w:styleId="FooterChar">
    <w:name w:val="Footer Char"/>
    <w:basedOn w:val="DefaultParagraphFont"/>
    <w:link w:val="Footer"/>
    <w:rsid w:val="00BB304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JSB</dc:creator>
  <cp:lastModifiedBy>Longia Computers</cp:lastModifiedBy>
  <cp:revision>2</cp:revision>
  <cp:lastPrinted>2013-07-04T11:58:00Z</cp:lastPrinted>
  <dcterms:created xsi:type="dcterms:W3CDTF">2015-05-05T12:01:00Z</dcterms:created>
  <dcterms:modified xsi:type="dcterms:W3CDTF">2015-05-05T12:01:00Z</dcterms:modified>
</cp:coreProperties>
</file>