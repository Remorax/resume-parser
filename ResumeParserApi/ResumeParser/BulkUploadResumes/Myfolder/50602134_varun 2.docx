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C79" w:rsidRPr="00823BB2" w:rsidRDefault="00922C79" w:rsidP="00B93B06">
      <w:pPr>
        <w:rPr>
          <w:b/>
          <w:sz w:val="24"/>
          <w:szCs w:val="24"/>
          <w:u w:val="single"/>
        </w:rPr>
      </w:pPr>
    </w:p>
    <w:p w:rsidR="00477099" w:rsidRDefault="00C6547B" w:rsidP="0073212D">
      <w:pPr>
        <w:pStyle w:val="Heading1"/>
        <w:numPr>
          <w:ilvl w:val="0"/>
          <w:numId w:val="0"/>
        </w:numPr>
        <w:ind w:left="4032" w:firstLine="288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VARUN GUPTA</w:t>
      </w:r>
    </w:p>
    <w:p w:rsidR="00B93B06" w:rsidRDefault="0073212D" w:rsidP="0073212D">
      <w:pPr>
        <w:pStyle w:val="BodyText"/>
        <w:jc w:val="center"/>
        <w:rPr>
          <w:sz w:val="20"/>
          <w:szCs w:val="20"/>
        </w:rPr>
      </w:pPr>
      <w:r w:rsidRPr="0073212D">
        <w:rPr>
          <w:sz w:val="20"/>
          <w:szCs w:val="20"/>
        </w:rPr>
        <w:t xml:space="preserve">            </w:t>
      </w:r>
      <w:r w:rsidR="00B93B06" w:rsidRPr="0073212D">
        <w:rPr>
          <w:sz w:val="20"/>
          <w:szCs w:val="20"/>
        </w:rPr>
        <w:t>Ph No : 9815571521, 8591781478</w:t>
      </w:r>
    </w:p>
    <w:p w:rsidR="006E3012" w:rsidRPr="00B93B06" w:rsidRDefault="006E3012" w:rsidP="0073212D">
      <w:pPr>
        <w:jc w:val="center"/>
        <w:rPr>
          <w:rFonts w:cs="Tahoma"/>
          <w:b/>
          <w:sz w:val="24"/>
          <w:szCs w:val="24"/>
        </w:rPr>
      </w:pPr>
    </w:p>
    <w:p w:rsidR="005A7B00" w:rsidRPr="00A475BF" w:rsidRDefault="00E775E9" w:rsidP="00823BB2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lang w:eastAsia="en-US"/>
        </w:rPr>
      </w:pPr>
      <w:r w:rsidRPr="00A475BF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lang w:eastAsia="en-US"/>
        </w:rPr>
        <w:t xml:space="preserve">Seeking </w:t>
      </w:r>
      <w:r w:rsidR="0073212D" w:rsidRPr="00A475BF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lang w:eastAsia="en-US"/>
        </w:rPr>
        <w:t>assignments</w:t>
      </w:r>
      <w:r w:rsidRPr="00A475BF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lang w:eastAsia="en-US"/>
        </w:rPr>
        <w:t xml:space="preserve"> in credit operations/ client relationship with a growth oriented reputed organization.</w:t>
      </w:r>
    </w:p>
    <w:p w:rsidR="005A7B00" w:rsidRDefault="005A7B00" w:rsidP="00823BB2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</w:pPr>
    </w:p>
    <w:p w:rsidR="005A7B00" w:rsidRDefault="005A7B00" w:rsidP="00823BB2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ab/>
      </w:r>
      <w:r w:rsidRPr="00A475B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eastAsia="en-US"/>
        </w:rPr>
        <w:t>Professional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="00A475BF" w:rsidRPr="00A475B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eastAsia="en-US"/>
        </w:rPr>
        <w:t>E</w:t>
      </w:r>
      <w:r w:rsidRPr="00A475B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eastAsia="en-US"/>
        </w:rPr>
        <w:t>xperience</w:t>
      </w:r>
    </w:p>
    <w:p w:rsidR="000948EE" w:rsidRDefault="005A7B00" w:rsidP="005A7B00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Working as a CPA executive with S Sood and Associates, since last 2.5 years. </w:t>
      </w:r>
    </w:p>
    <w:p w:rsidR="00A475BF" w:rsidRDefault="00A475BF" w:rsidP="00A475BF">
      <w:pPr>
        <w:pStyle w:val="ListParagraph"/>
        <w:rPr>
          <w:rFonts w:cs="Tahoma"/>
          <w:sz w:val="24"/>
          <w:szCs w:val="24"/>
        </w:rPr>
      </w:pPr>
    </w:p>
    <w:p w:rsidR="005A7B00" w:rsidRDefault="005A7B00" w:rsidP="005A7B00">
      <w:pPr>
        <w:pStyle w:val="ListParagraph"/>
        <w:rPr>
          <w:rFonts w:cs="Tahoma"/>
          <w:sz w:val="24"/>
          <w:szCs w:val="24"/>
        </w:rPr>
      </w:pPr>
      <w:r w:rsidRPr="00A475BF">
        <w:rPr>
          <w:rFonts w:cs="Tahoma"/>
          <w:sz w:val="24"/>
          <w:szCs w:val="24"/>
          <w:u w:val="single"/>
        </w:rPr>
        <w:t>Key</w:t>
      </w:r>
      <w:r>
        <w:rPr>
          <w:rFonts w:cs="Tahoma"/>
          <w:sz w:val="24"/>
          <w:szCs w:val="24"/>
        </w:rPr>
        <w:t xml:space="preserve"> </w:t>
      </w:r>
      <w:r w:rsidR="00A475BF">
        <w:rPr>
          <w:rFonts w:cs="Tahoma"/>
          <w:sz w:val="24"/>
          <w:szCs w:val="24"/>
          <w:u w:val="single"/>
        </w:rPr>
        <w:t>responsibilities</w:t>
      </w:r>
    </w:p>
    <w:p w:rsidR="005A7B00" w:rsidRDefault="00A475BF" w:rsidP="005A7B00">
      <w:pPr>
        <w:pStyle w:val="ListParagraph"/>
        <w:numPr>
          <w:ilvl w:val="0"/>
          <w:numId w:val="26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Handling the auto loan files for</w:t>
      </w:r>
      <w:r w:rsidR="005A7B00">
        <w:rPr>
          <w:rFonts w:cs="Tahoma"/>
          <w:sz w:val="24"/>
          <w:szCs w:val="24"/>
        </w:rPr>
        <w:t xml:space="preserve"> HDFC Bank</w:t>
      </w:r>
      <w:r w:rsidR="00A53D1D">
        <w:rPr>
          <w:rFonts w:cs="Tahoma"/>
          <w:sz w:val="24"/>
          <w:szCs w:val="24"/>
        </w:rPr>
        <w:t>.</w:t>
      </w:r>
    </w:p>
    <w:p w:rsidR="00A53D1D" w:rsidRDefault="00A53D1D" w:rsidP="005A7B00">
      <w:pPr>
        <w:pStyle w:val="ListParagraph"/>
        <w:numPr>
          <w:ilvl w:val="0"/>
          <w:numId w:val="26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Login the file with complete set of required documents.</w:t>
      </w:r>
    </w:p>
    <w:p w:rsidR="005A7B00" w:rsidRDefault="005A7B00" w:rsidP="005A7B00">
      <w:pPr>
        <w:pStyle w:val="ListParagraph"/>
        <w:numPr>
          <w:ilvl w:val="0"/>
          <w:numId w:val="26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Data entry in the online system of the company (Finone)</w:t>
      </w:r>
      <w:r w:rsidR="00A53D1D">
        <w:rPr>
          <w:rFonts w:cs="Tahoma"/>
          <w:sz w:val="24"/>
          <w:szCs w:val="24"/>
        </w:rPr>
        <w:t>.</w:t>
      </w:r>
    </w:p>
    <w:p w:rsidR="005A7B00" w:rsidRDefault="005A7B00" w:rsidP="005A7B00">
      <w:pPr>
        <w:pStyle w:val="ListParagraph"/>
        <w:numPr>
          <w:ilvl w:val="0"/>
          <w:numId w:val="26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Maintain TAT and process management</w:t>
      </w:r>
      <w:r w:rsidR="00A53D1D">
        <w:rPr>
          <w:rFonts w:cs="Tahoma"/>
          <w:sz w:val="24"/>
          <w:szCs w:val="24"/>
        </w:rPr>
        <w:t>.</w:t>
      </w:r>
    </w:p>
    <w:p w:rsidR="00A53D1D" w:rsidRDefault="00A53D1D" w:rsidP="005A7B00">
      <w:pPr>
        <w:pStyle w:val="ListParagraph"/>
        <w:numPr>
          <w:ilvl w:val="0"/>
          <w:numId w:val="26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Pre Checking the authenticity of all the attached documents.</w:t>
      </w:r>
    </w:p>
    <w:p w:rsidR="005A7B00" w:rsidRDefault="005A7B00" w:rsidP="005A7B00">
      <w:pPr>
        <w:pStyle w:val="ListParagraph"/>
        <w:numPr>
          <w:ilvl w:val="0"/>
          <w:numId w:val="26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Completing the file with all kinds of verifications</w:t>
      </w:r>
      <w:r w:rsidR="00A53D1D">
        <w:rPr>
          <w:rFonts w:cs="Tahoma"/>
          <w:sz w:val="24"/>
          <w:szCs w:val="24"/>
        </w:rPr>
        <w:t>.</w:t>
      </w:r>
    </w:p>
    <w:p w:rsidR="00C345AF" w:rsidRDefault="00C345AF" w:rsidP="00C345AF">
      <w:pPr>
        <w:rPr>
          <w:rFonts w:cs="Tahoma"/>
          <w:sz w:val="24"/>
          <w:szCs w:val="24"/>
        </w:rPr>
      </w:pPr>
    </w:p>
    <w:p w:rsidR="00C345AF" w:rsidRDefault="00C345AF" w:rsidP="00C345AF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Managed the retail shop of school uniforms and accessories, </w:t>
      </w:r>
      <w:r w:rsidR="004D6D55">
        <w:rPr>
          <w:rFonts w:cs="Tahoma"/>
          <w:sz w:val="24"/>
          <w:szCs w:val="24"/>
        </w:rPr>
        <w:t>independently, for 3 yrs, taking care of their manufacturing and sale.</w:t>
      </w:r>
    </w:p>
    <w:p w:rsidR="004D6D55" w:rsidRPr="00C345AF" w:rsidRDefault="004D6D55" w:rsidP="004D6D55">
      <w:pPr>
        <w:pStyle w:val="ListParagraph"/>
        <w:rPr>
          <w:rFonts w:cs="Tahoma"/>
          <w:sz w:val="24"/>
          <w:szCs w:val="24"/>
        </w:rPr>
      </w:pPr>
    </w:p>
    <w:p w:rsidR="00EC25A1" w:rsidRDefault="00C345AF" w:rsidP="00C345AF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Worked as a sales executive in Spice Telecom for 1.5 years.</w:t>
      </w:r>
    </w:p>
    <w:p w:rsidR="00226000" w:rsidRPr="00226000" w:rsidRDefault="00226000" w:rsidP="00226000">
      <w:pPr>
        <w:pStyle w:val="ListParagraph"/>
        <w:rPr>
          <w:rFonts w:cs="Tahoma"/>
          <w:sz w:val="24"/>
          <w:szCs w:val="24"/>
        </w:rPr>
      </w:pPr>
    </w:p>
    <w:p w:rsidR="00C345AF" w:rsidRPr="00C345AF" w:rsidRDefault="00C345AF" w:rsidP="00C345AF">
      <w:pPr>
        <w:pStyle w:val="ListParagraph"/>
        <w:rPr>
          <w:rFonts w:cs="Tahoma"/>
          <w:sz w:val="24"/>
          <w:szCs w:val="24"/>
        </w:rPr>
      </w:pPr>
    </w:p>
    <w:p w:rsidR="007210D9" w:rsidRDefault="007210D9" w:rsidP="00EC25A1">
      <w:pPr>
        <w:ind w:left="720"/>
        <w:rPr>
          <w:rFonts w:cs="Tahoma"/>
          <w:b/>
          <w:sz w:val="24"/>
          <w:szCs w:val="24"/>
          <w:u w:val="single"/>
        </w:rPr>
      </w:pPr>
      <w:r>
        <w:rPr>
          <w:rFonts w:cs="Tahoma"/>
          <w:sz w:val="24"/>
          <w:szCs w:val="24"/>
        </w:rPr>
        <w:t xml:space="preserve">                    </w:t>
      </w:r>
      <w:r w:rsidR="0011159C">
        <w:rPr>
          <w:rFonts w:cs="Tahoma"/>
          <w:sz w:val="24"/>
          <w:szCs w:val="24"/>
        </w:rPr>
        <w:tab/>
      </w:r>
      <w:r w:rsidR="0011159C">
        <w:rPr>
          <w:rFonts w:cs="Tahoma"/>
          <w:sz w:val="24"/>
          <w:szCs w:val="24"/>
        </w:rPr>
        <w:tab/>
      </w:r>
      <w:r w:rsidR="00B26B40">
        <w:rPr>
          <w:rFonts w:cs="Tahoma"/>
          <w:sz w:val="24"/>
          <w:szCs w:val="24"/>
        </w:rPr>
        <w:tab/>
      </w:r>
      <w:r w:rsidRPr="0011159C">
        <w:rPr>
          <w:rFonts w:cs="Tahoma"/>
          <w:b/>
          <w:sz w:val="24"/>
          <w:szCs w:val="24"/>
          <w:u w:val="single"/>
        </w:rPr>
        <w:t>Strengths</w:t>
      </w:r>
    </w:p>
    <w:p w:rsidR="0011159C" w:rsidRPr="0011159C" w:rsidRDefault="0011159C" w:rsidP="00EC25A1">
      <w:pPr>
        <w:ind w:left="720"/>
        <w:rPr>
          <w:rFonts w:cs="Tahoma"/>
          <w:b/>
          <w:sz w:val="24"/>
          <w:szCs w:val="24"/>
          <w:u w:val="single"/>
        </w:rPr>
      </w:pPr>
    </w:p>
    <w:p w:rsidR="007210D9" w:rsidRDefault="007210D9" w:rsidP="007210D9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Determined to learn with practical approach</w:t>
      </w:r>
    </w:p>
    <w:p w:rsidR="007210D9" w:rsidRDefault="007210D9" w:rsidP="007210D9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Enthusiastic and can produce results under deadline constraints</w:t>
      </w:r>
    </w:p>
    <w:p w:rsidR="007210D9" w:rsidRDefault="007210D9" w:rsidP="007210D9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Good communication and written skills</w:t>
      </w:r>
    </w:p>
    <w:p w:rsidR="00CE7862" w:rsidRDefault="00CE7862" w:rsidP="007210D9">
      <w:pPr>
        <w:pStyle w:val="ListParagraph"/>
        <w:numPr>
          <w:ilvl w:val="0"/>
          <w:numId w:val="2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Team motivator</w:t>
      </w:r>
      <w:bookmarkStart w:id="0" w:name="_GoBack"/>
      <w:bookmarkEnd w:id="0"/>
    </w:p>
    <w:p w:rsidR="006E7FDC" w:rsidRDefault="006E7FDC" w:rsidP="006E7FDC">
      <w:pPr>
        <w:pStyle w:val="ListParagraph"/>
        <w:ind w:left="3600"/>
        <w:rPr>
          <w:rFonts w:cs="Tahoma"/>
          <w:sz w:val="24"/>
          <w:szCs w:val="24"/>
        </w:rPr>
      </w:pPr>
    </w:p>
    <w:p w:rsidR="006E7FDC" w:rsidRPr="006E7FDC" w:rsidRDefault="006E7FDC" w:rsidP="006E7FDC">
      <w:pPr>
        <w:ind w:left="2880" w:firstLine="720"/>
        <w:rPr>
          <w:rFonts w:cs="Tahoma"/>
          <w:b/>
          <w:sz w:val="24"/>
          <w:szCs w:val="24"/>
          <w:u w:val="single"/>
        </w:rPr>
      </w:pPr>
      <w:r w:rsidRPr="006E7FDC">
        <w:rPr>
          <w:rFonts w:cs="Tahoma"/>
          <w:b/>
          <w:sz w:val="24"/>
          <w:szCs w:val="24"/>
          <w:u w:val="single"/>
        </w:rPr>
        <w:t>Hobbies and Interests</w:t>
      </w:r>
    </w:p>
    <w:p w:rsidR="006E7FDC" w:rsidRDefault="006E7FDC" w:rsidP="006E7FDC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                                      Car driving and music</w:t>
      </w:r>
    </w:p>
    <w:p w:rsidR="006E7FDC" w:rsidRDefault="006E7FDC" w:rsidP="006E7FDC">
      <w:pPr>
        <w:ind w:left="3600"/>
        <w:rPr>
          <w:rFonts w:cs="Tahoma"/>
          <w:sz w:val="24"/>
          <w:szCs w:val="24"/>
        </w:rPr>
      </w:pPr>
    </w:p>
    <w:p w:rsidR="006E7FDC" w:rsidRPr="006E7FDC" w:rsidRDefault="006E7FDC" w:rsidP="006E7FDC">
      <w:pPr>
        <w:ind w:left="2880" w:firstLine="720"/>
        <w:rPr>
          <w:rFonts w:cs="Tahoma"/>
          <w:b/>
          <w:sz w:val="24"/>
          <w:szCs w:val="24"/>
          <w:u w:val="single"/>
        </w:rPr>
      </w:pPr>
      <w:r w:rsidRPr="006E7FDC">
        <w:rPr>
          <w:rFonts w:cs="Tahoma"/>
          <w:b/>
          <w:sz w:val="24"/>
          <w:szCs w:val="24"/>
          <w:u w:val="single"/>
        </w:rPr>
        <w:t>Languages Known</w:t>
      </w:r>
    </w:p>
    <w:p w:rsidR="006E7FDC" w:rsidRPr="006E7FDC" w:rsidRDefault="006E7FDC" w:rsidP="006E7FDC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                              English, Hindi and Punjabi.</w:t>
      </w:r>
    </w:p>
    <w:p w:rsidR="007210D9" w:rsidRPr="007210D9" w:rsidRDefault="007210D9" w:rsidP="007210D9">
      <w:pPr>
        <w:pStyle w:val="ListParagraph"/>
        <w:rPr>
          <w:rFonts w:cs="Tahoma"/>
          <w:sz w:val="24"/>
          <w:szCs w:val="24"/>
        </w:rPr>
      </w:pPr>
    </w:p>
    <w:p w:rsidR="00EC25A1" w:rsidRDefault="00EC25A1" w:rsidP="00260745">
      <w:pPr>
        <w:ind w:left="2880" w:firstLine="720"/>
        <w:rPr>
          <w:rFonts w:cs="Tahoma"/>
          <w:sz w:val="24"/>
          <w:szCs w:val="24"/>
        </w:rPr>
      </w:pPr>
      <w:r w:rsidRPr="0011159C">
        <w:rPr>
          <w:rFonts w:cs="Tahoma"/>
          <w:b/>
          <w:sz w:val="24"/>
          <w:szCs w:val="24"/>
          <w:u w:val="single"/>
        </w:rPr>
        <w:t>Academic</w:t>
      </w:r>
      <w:r w:rsidR="0011159C">
        <w:rPr>
          <w:rFonts w:cs="Tahoma"/>
          <w:sz w:val="24"/>
          <w:szCs w:val="24"/>
        </w:rPr>
        <w:t xml:space="preserve"> </w:t>
      </w:r>
      <w:r w:rsidR="0011159C" w:rsidRPr="0011159C">
        <w:rPr>
          <w:rFonts w:cs="Tahoma"/>
          <w:b/>
          <w:sz w:val="24"/>
          <w:szCs w:val="24"/>
          <w:u w:val="single"/>
        </w:rPr>
        <w:t>Q</w:t>
      </w:r>
      <w:r w:rsidRPr="0011159C">
        <w:rPr>
          <w:rFonts w:cs="Tahoma"/>
          <w:b/>
          <w:sz w:val="24"/>
          <w:szCs w:val="24"/>
          <w:u w:val="single"/>
        </w:rPr>
        <w:t>ualifications</w:t>
      </w:r>
    </w:p>
    <w:p w:rsidR="007210D9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              </w:t>
      </w:r>
      <w:r w:rsidR="00260745">
        <w:rPr>
          <w:rFonts w:cs="Tahoma"/>
          <w:sz w:val="24"/>
          <w:szCs w:val="24"/>
        </w:rPr>
        <w:t xml:space="preserve">             </w:t>
      </w:r>
      <w:r>
        <w:rPr>
          <w:rFonts w:cs="Tahoma"/>
          <w:sz w:val="24"/>
          <w:szCs w:val="24"/>
        </w:rPr>
        <w:t>B.com from Punjab University, Chandigarh</w:t>
      </w:r>
    </w:p>
    <w:p w:rsidR="007210D9" w:rsidRDefault="007210D9" w:rsidP="00EC25A1">
      <w:pPr>
        <w:ind w:left="2880"/>
        <w:rPr>
          <w:rFonts w:cs="Tahoma"/>
          <w:sz w:val="24"/>
          <w:szCs w:val="24"/>
        </w:rPr>
      </w:pPr>
    </w:p>
    <w:p w:rsidR="007210D9" w:rsidRPr="0011159C" w:rsidRDefault="007210D9" w:rsidP="0011159C">
      <w:pPr>
        <w:ind w:left="3600" w:firstLine="720"/>
        <w:rPr>
          <w:rFonts w:cs="Tahoma"/>
          <w:b/>
          <w:sz w:val="24"/>
          <w:szCs w:val="24"/>
          <w:u w:val="single"/>
        </w:rPr>
      </w:pPr>
      <w:r w:rsidRPr="0011159C">
        <w:rPr>
          <w:rFonts w:cs="Tahoma"/>
          <w:b/>
          <w:sz w:val="24"/>
          <w:szCs w:val="24"/>
          <w:u w:val="single"/>
        </w:rPr>
        <w:t>IT Skills</w:t>
      </w:r>
    </w:p>
    <w:p w:rsidR="007210D9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        </w:t>
      </w:r>
      <w:r w:rsidR="00260745">
        <w:rPr>
          <w:rFonts w:cs="Tahoma"/>
          <w:sz w:val="24"/>
          <w:szCs w:val="24"/>
        </w:rPr>
        <w:t xml:space="preserve">             </w:t>
      </w:r>
      <w:r>
        <w:rPr>
          <w:rFonts w:cs="Tahoma"/>
          <w:sz w:val="24"/>
          <w:szCs w:val="24"/>
        </w:rPr>
        <w:t xml:space="preserve"> Windows 9X/2000/XP, </w:t>
      </w:r>
      <w:r w:rsidR="0011159C">
        <w:rPr>
          <w:rFonts w:cs="Tahoma"/>
          <w:sz w:val="24"/>
          <w:szCs w:val="24"/>
        </w:rPr>
        <w:t>PowerPoint</w:t>
      </w:r>
      <w:r>
        <w:rPr>
          <w:rFonts w:cs="Tahoma"/>
          <w:sz w:val="24"/>
          <w:szCs w:val="24"/>
        </w:rPr>
        <w:t>, Microsoft Office</w:t>
      </w:r>
    </w:p>
    <w:p w:rsidR="007210D9" w:rsidRDefault="007210D9" w:rsidP="007210D9">
      <w:pPr>
        <w:rPr>
          <w:rFonts w:cs="Tahoma"/>
          <w:sz w:val="24"/>
          <w:szCs w:val="24"/>
        </w:rPr>
      </w:pPr>
    </w:p>
    <w:p w:rsidR="00260745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 w:rsidR="0011159C">
        <w:rPr>
          <w:rFonts w:cs="Tahoma"/>
          <w:sz w:val="24"/>
          <w:szCs w:val="24"/>
        </w:rPr>
        <w:tab/>
      </w:r>
    </w:p>
    <w:p w:rsidR="007210D9" w:rsidRDefault="0011159C" w:rsidP="00260745">
      <w:pPr>
        <w:ind w:left="2880" w:firstLine="720"/>
        <w:rPr>
          <w:rFonts w:cs="Tahoma"/>
          <w:b/>
          <w:sz w:val="24"/>
          <w:szCs w:val="24"/>
          <w:u w:val="single"/>
        </w:rPr>
      </w:pPr>
      <w:r>
        <w:rPr>
          <w:rFonts w:cs="Tahoma"/>
          <w:sz w:val="24"/>
          <w:szCs w:val="24"/>
        </w:rPr>
        <w:t xml:space="preserve">  </w:t>
      </w:r>
      <w:r w:rsidR="007210D9" w:rsidRPr="0011159C">
        <w:rPr>
          <w:rFonts w:cs="Tahoma"/>
          <w:b/>
          <w:sz w:val="24"/>
          <w:szCs w:val="24"/>
          <w:u w:val="single"/>
        </w:rPr>
        <w:t>Personal</w:t>
      </w:r>
      <w:r w:rsidR="007210D9">
        <w:rPr>
          <w:rFonts w:cs="Tahoma"/>
          <w:sz w:val="24"/>
          <w:szCs w:val="24"/>
        </w:rPr>
        <w:t xml:space="preserve"> </w:t>
      </w:r>
      <w:r w:rsidR="007210D9" w:rsidRPr="0011159C">
        <w:rPr>
          <w:rFonts w:cs="Tahoma"/>
          <w:b/>
          <w:sz w:val="24"/>
          <w:szCs w:val="24"/>
          <w:u w:val="single"/>
        </w:rPr>
        <w:t>Details</w:t>
      </w:r>
    </w:p>
    <w:p w:rsidR="00260745" w:rsidRDefault="00260745" w:rsidP="00260745">
      <w:pPr>
        <w:ind w:left="2880" w:firstLine="720"/>
        <w:rPr>
          <w:rFonts w:cs="Tahoma"/>
          <w:b/>
          <w:sz w:val="24"/>
          <w:szCs w:val="24"/>
          <w:u w:val="single"/>
        </w:rPr>
      </w:pPr>
    </w:p>
    <w:p w:rsidR="0011159C" w:rsidRDefault="0059601B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  <w:t>Father’s Name – Late Sh Jagdish Gupta</w:t>
      </w:r>
    </w:p>
    <w:p w:rsidR="007210D9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</w:t>
      </w:r>
      <w:r w:rsidR="0059601B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 xml:space="preserve"> Date of Birth – 29 May 1983</w:t>
      </w:r>
    </w:p>
    <w:p w:rsidR="007210D9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  <w:t>Residential Address – 225 D, BRS Nagar, Ludhiana</w:t>
      </w:r>
    </w:p>
    <w:p w:rsidR="007210D9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  <w:t>Marital Status – Single</w:t>
      </w:r>
    </w:p>
    <w:p w:rsidR="007210D9" w:rsidRDefault="007210D9" w:rsidP="007210D9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  <w:t>Languages Known – English, Hindi, Punjabi (Read &amp; write)</w:t>
      </w:r>
    </w:p>
    <w:p w:rsidR="007210D9" w:rsidRDefault="007210D9" w:rsidP="007210D9">
      <w:pPr>
        <w:rPr>
          <w:rFonts w:cs="Tahoma"/>
          <w:sz w:val="24"/>
          <w:szCs w:val="24"/>
        </w:rPr>
      </w:pPr>
    </w:p>
    <w:p w:rsidR="00477099" w:rsidRPr="00823BB2" w:rsidRDefault="00477099">
      <w:pPr>
        <w:rPr>
          <w:sz w:val="24"/>
          <w:szCs w:val="24"/>
        </w:rPr>
      </w:pPr>
    </w:p>
    <w:p w:rsidR="003344C0" w:rsidRPr="00823BB2" w:rsidRDefault="003344C0" w:rsidP="003344C0">
      <w:pPr>
        <w:rPr>
          <w:sz w:val="24"/>
          <w:szCs w:val="24"/>
        </w:rPr>
      </w:pPr>
    </w:p>
    <w:p w:rsidR="003344C0" w:rsidRPr="00823BB2" w:rsidRDefault="003344C0" w:rsidP="003344C0">
      <w:pPr>
        <w:rPr>
          <w:sz w:val="24"/>
          <w:szCs w:val="24"/>
        </w:rPr>
      </w:pPr>
    </w:p>
    <w:p w:rsidR="003344C0" w:rsidRPr="00823BB2" w:rsidRDefault="003344C0" w:rsidP="003344C0">
      <w:pPr>
        <w:rPr>
          <w:sz w:val="24"/>
          <w:szCs w:val="24"/>
        </w:rPr>
      </w:pPr>
      <w:r w:rsidRPr="00823BB2">
        <w:rPr>
          <w:sz w:val="24"/>
          <w:szCs w:val="24"/>
        </w:rPr>
        <w:t>Place : Ludhiana</w:t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="00734F5E">
        <w:rPr>
          <w:sz w:val="24"/>
          <w:szCs w:val="24"/>
        </w:rPr>
        <w:t xml:space="preserve">      </w:t>
      </w:r>
      <w:r w:rsidRPr="00823BB2">
        <w:rPr>
          <w:sz w:val="24"/>
          <w:szCs w:val="24"/>
        </w:rPr>
        <w:tab/>
      </w:r>
      <w:r w:rsidR="00891455">
        <w:rPr>
          <w:sz w:val="24"/>
          <w:szCs w:val="24"/>
        </w:rPr>
        <w:t xml:space="preserve">     (V</w:t>
      </w:r>
      <w:r w:rsidR="00D60C9E">
        <w:rPr>
          <w:sz w:val="24"/>
          <w:szCs w:val="24"/>
        </w:rPr>
        <w:t>arun)</w:t>
      </w:r>
    </w:p>
    <w:p w:rsidR="003344C0" w:rsidRPr="00823BB2" w:rsidRDefault="003344C0" w:rsidP="003344C0">
      <w:pPr>
        <w:rPr>
          <w:sz w:val="24"/>
          <w:szCs w:val="24"/>
        </w:rPr>
      </w:pPr>
    </w:p>
    <w:p w:rsidR="00F142E6" w:rsidRPr="00823BB2" w:rsidRDefault="00F142E6" w:rsidP="00F142E6">
      <w:pPr>
        <w:ind w:firstLine="720"/>
        <w:rPr>
          <w:b/>
          <w:bCs/>
          <w:sz w:val="24"/>
          <w:szCs w:val="24"/>
        </w:rPr>
      </w:pP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</w:r>
      <w:r w:rsidRPr="00823BB2">
        <w:rPr>
          <w:sz w:val="24"/>
          <w:szCs w:val="24"/>
        </w:rPr>
        <w:tab/>
        <w:t xml:space="preserve">                   </w:t>
      </w:r>
    </w:p>
    <w:p w:rsidR="00F142E6" w:rsidRPr="00823BB2" w:rsidRDefault="00F142E6" w:rsidP="00F142E6">
      <w:pPr>
        <w:rPr>
          <w:sz w:val="24"/>
          <w:szCs w:val="24"/>
        </w:rPr>
      </w:pPr>
      <w:r w:rsidRPr="00823BB2">
        <w:rPr>
          <w:sz w:val="24"/>
          <w:szCs w:val="24"/>
        </w:rPr>
        <w:tab/>
      </w:r>
    </w:p>
    <w:p w:rsidR="00FD3B69" w:rsidRPr="00823BB2" w:rsidRDefault="00FD3B69" w:rsidP="008B07E3">
      <w:pPr>
        <w:ind w:firstLine="720"/>
        <w:rPr>
          <w:sz w:val="24"/>
          <w:szCs w:val="24"/>
        </w:rPr>
      </w:pPr>
    </w:p>
    <w:p w:rsidR="008B07E3" w:rsidRPr="00823BB2" w:rsidRDefault="008B07E3">
      <w:pPr>
        <w:rPr>
          <w:rFonts w:cs="Arial"/>
          <w:b/>
          <w:bCs/>
          <w:sz w:val="24"/>
          <w:szCs w:val="24"/>
        </w:rPr>
      </w:pPr>
    </w:p>
    <w:p w:rsidR="00640097" w:rsidRPr="00823BB2" w:rsidRDefault="00640097">
      <w:pPr>
        <w:jc w:val="right"/>
        <w:rPr>
          <w:b/>
          <w:bCs/>
          <w:sz w:val="24"/>
          <w:szCs w:val="24"/>
        </w:rPr>
      </w:pPr>
    </w:p>
    <w:p w:rsidR="00640097" w:rsidRPr="00823BB2" w:rsidRDefault="00640097">
      <w:pPr>
        <w:jc w:val="right"/>
        <w:rPr>
          <w:b/>
          <w:bCs/>
          <w:sz w:val="24"/>
          <w:szCs w:val="24"/>
        </w:rPr>
      </w:pPr>
    </w:p>
    <w:p w:rsidR="00477099" w:rsidRPr="00823BB2" w:rsidRDefault="00640097" w:rsidP="008B07E3">
      <w:pPr>
        <w:jc w:val="both"/>
        <w:rPr>
          <w:rFonts w:cs="Arial"/>
          <w:b/>
          <w:bCs/>
          <w:sz w:val="24"/>
          <w:szCs w:val="24"/>
        </w:rPr>
      </w:pP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  <w:r w:rsidRPr="00823BB2">
        <w:rPr>
          <w:rFonts w:cs="Arial"/>
          <w:b/>
          <w:bCs/>
          <w:sz w:val="24"/>
          <w:szCs w:val="24"/>
        </w:rPr>
        <w:tab/>
      </w:r>
    </w:p>
    <w:p w:rsidR="00477099" w:rsidRPr="00823BB2" w:rsidRDefault="00477099">
      <w:pPr>
        <w:rPr>
          <w:sz w:val="24"/>
          <w:szCs w:val="24"/>
        </w:rPr>
      </w:pPr>
    </w:p>
    <w:sectPr w:rsidR="00477099" w:rsidRPr="00823BB2" w:rsidSect="00823BB2">
      <w:pgSz w:w="12240" w:h="15840"/>
      <w:pgMar w:top="1152" w:right="144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4A0284B"/>
    <w:multiLevelType w:val="hybridMultilevel"/>
    <w:tmpl w:val="D5BA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C05B3"/>
    <w:multiLevelType w:val="hybridMultilevel"/>
    <w:tmpl w:val="CF2EA46A"/>
    <w:lvl w:ilvl="0" w:tplc="00000002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CDE5E1F"/>
    <w:multiLevelType w:val="hybridMultilevel"/>
    <w:tmpl w:val="CF8A5ADC"/>
    <w:lvl w:ilvl="0" w:tplc="00000002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F3B7FD4"/>
    <w:multiLevelType w:val="hybridMultilevel"/>
    <w:tmpl w:val="67FC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B72F7"/>
    <w:multiLevelType w:val="hybridMultilevel"/>
    <w:tmpl w:val="405A1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C91CFB"/>
    <w:multiLevelType w:val="hybridMultilevel"/>
    <w:tmpl w:val="B206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2735B"/>
    <w:multiLevelType w:val="hybridMultilevel"/>
    <w:tmpl w:val="3D76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F15200"/>
    <w:multiLevelType w:val="hybridMultilevel"/>
    <w:tmpl w:val="043497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8991D34"/>
    <w:multiLevelType w:val="hybridMultilevel"/>
    <w:tmpl w:val="167C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A008E"/>
    <w:multiLevelType w:val="hybridMultilevel"/>
    <w:tmpl w:val="4BF2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37080"/>
    <w:multiLevelType w:val="hybridMultilevel"/>
    <w:tmpl w:val="B10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D3934"/>
    <w:multiLevelType w:val="hybridMultilevel"/>
    <w:tmpl w:val="FF52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D64E9"/>
    <w:multiLevelType w:val="hybridMultilevel"/>
    <w:tmpl w:val="33E436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376D0F70"/>
    <w:multiLevelType w:val="hybridMultilevel"/>
    <w:tmpl w:val="DC74E322"/>
    <w:lvl w:ilvl="0" w:tplc="00000002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A1127BA"/>
    <w:multiLevelType w:val="hybridMultilevel"/>
    <w:tmpl w:val="9A3EB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7DA0540"/>
    <w:multiLevelType w:val="hybridMultilevel"/>
    <w:tmpl w:val="4B1E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01FA7"/>
    <w:multiLevelType w:val="hybridMultilevel"/>
    <w:tmpl w:val="ED3A70BA"/>
    <w:lvl w:ilvl="0" w:tplc="00000002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EE646E8"/>
    <w:multiLevelType w:val="hybridMultilevel"/>
    <w:tmpl w:val="045C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37BA4"/>
    <w:multiLevelType w:val="hybridMultilevel"/>
    <w:tmpl w:val="28ACAA4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>
    <w:nsid w:val="79561F08"/>
    <w:multiLevelType w:val="hybridMultilevel"/>
    <w:tmpl w:val="462088F6"/>
    <w:lvl w:ilvl="0" w:tplc="0409000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90" w:hanging="360"/>
      </w:pPr>
      <w:rPr>
        <w:rFonts w:ascii="Wingdings" w:hAnsi="Wingdings" w:hint="default"/>
      </w:rPr>
    </w:lvl>
  </w:abstractNum>
  <w:abstractNum w:abstractNumId="25">
    <w:nsid w:val="79E76631"/>
    <w:multiLevelType w:val="hybridMultilevel"/>
    <w:tmpl w:val="4AF2B93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9"/>
  </w:num>
  <w:num w:numId="7">
    <w:abstractNumId w:val="22"/>
  </w:num>
  <w:num w:numId="8">
    <w:abstractNumId w:val="13"/>
  </w:num>
  <w:num w:numId="9">
    <w:abstractNumId w:val="17"/>
  </w:num>
  <w:num w:numId="10">
    <w:abstractNumId w:val="25"/>
  </w:num>
  <w:num w:numId="11">
    <w:abstractNumId w:val="23"/>
  </w:num>
  <w:num w:numId="12">
    <w:abstractNumId w:val="20"/>
  </w:num>
  <w:num w:numId="13">
    <w:abstractNumId w:val="16"/>
  </w:num>
  <w:num w:numId="14">
    <w:abstractNumId w:val="7"/>
  </w:num>
  <w:num w:numId="15">
    <w:abstractNumId w:val="21"/>
  </w:num>
  <w:num w:numId="16">
    <w:abstractNumId w:val="18"/>
  </w:num>
  <w:num w:numId="17">
    <w:abstractNumId w:val="6"/>
  </w:num>
  <w:num w:numId="18">
    <w:abstractNumId w:val="15"/>
  </w:num>
  <w:num w:numId="19">
    <w:abstractNumId w:val="8"/>
  </w:num>
  <w:num w:numId="20">
    <w:abstractNumId w:val="5"/>
  </w:num>
  <w:num w:numId="21">
    <w:abstractNumId w:val="10"/>
  </w:num>
  <w:num w:numId="22">
    <w:abstractNumId w:val="12"/>
  </w:num>
  <w:num w:numId="23">
    <w:abstractNumId w:val="11"/>
  </w:num>
  <w:num w:numId="24">
    <w:abstractNumId w:val="24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8EE"/>
    <w:rsid w:val="000948EE"/>
    <w:rsid w:val="000A6FA7"/>
    <w:rsid w:val="000B694E"/>
    <w:rsid w:val="000C1D22"/>
    <w:rsid w:val="001011FE"/>
    <w:rsid w:val="0011159C"/>
    <w:rsid w:val="00150D82"/>
    <w:rsid w:val="00171735"/>
    <w:rsid w:val="001802B8"/>
    <w:rsid w:val="001C38F0"/>
    <w:rsid w:val="00226000"/>
    <w:rsid w:val="00256A49"/>
    <w:rsid w:val="00260745"/>
    <w:rsid w:val="00261E36"/>
    <w:rsid w:val="00272F6D"/>
    <w:rsid w:val="002B0845"/>
    <w:rsid w:val="002E2766"/>
    <w:rsid w:val="002E3AA0"/>
    <w:rsid w:val="00315224"/>
    <w:rsid w:val="003344C0"/>
    <w:rsid w:val="0034667F"/>
    <w:rsid w:val="00351471"/>
    <w:rsid w:val="003A4F24"/>
    <w:rsid w:val="003C377A"/>
    <w:rsid w:val="003C5388"/>
    <w:rsid w:val="00442362"/>
    <w:rsid w:val="00477099"/>
    <w:rsid w:val="004D16EF"/>
    <w:rsid w:val="004D6D55"/>
    <w:rsid w:val="004F1E45"/>
    <w:rsid w:val="00506475"/>
    <w:rsid w:val="0051091C"/>
    <w:rsid w:val="0051246A"/>
    <w:rsid w:val="00514D74"/>
    <w:rsid w:val="0053148D"/>
    <w:rsid w:val="005851FC"/>
    <w:rsid w:val="0059601B"/>
    <w:rsid w:val="005A7B00"/>
    <w:rsid w:val="006333E8"/>
    <w:rsid w:val="00640097"/>
    <w:rsid w:val="00675EA8"/>
    <w:rsid w:val="006E3012"/>
    <w:rsid w:val="006E69E5"/>
    <w:rsid w:val="006E7FDC"/>
    <w:rsid w:val="006F654B"/>
    <w:rsid w:val="007210D9"/>
    <w:rsid w:val="00721AC0"/>
    <w:rsid w:val="007278E6"/>
    <w:rsid w:val="0073212D"/>
    <w:rsid w:val="00734F5E"/>
    <w:rsid w:val="0079651D"/>
    <w:rsid w:val="00810494"/>
    <w:rsid w:val="0081606C"/>
    <w:rsid w:val="00823BB2"/>
    <w:rsid w:val="0084060A"/>
    <w:rsid w:val="00891455"/>
    <w:rsid w:val="008B07E3"/>
    <w:rsid w:val="008B4051"/>
    <w:rsid w:val="008D538B"/>
    <w:rsid w:val="008F1658"/>
    <w:rsid w:val="009057B2"/>
    <w:rsid w:val="00922C79"/>
    <w:rsid w:val="0093295D"/>
    <w:rsid w:val="00964579"/>
    <w:rsid w:val="00970BF9"/>
    <w:rsid w:val="00977599"/>
    <w:rsid w:val="009A5F51"/>
    <w:rsid w:val="00A22CB9"/>
    <w:rsid w:val="00A3542C"/>
    <w:rsid w:val="00A475BF"/>
    <w:rsid w:val="00A47AA0"/>
    <w:rsid w:val="00A47B23"/>
    <w:rsid w:val="00A53D1D"/>
    <w:rsid w:val="00A600A7"/>
    <w:rsid w:val="00B0311A"/>
    <w:rsid w:val="00B26B40"/>
    <w:rsid w:val="00B27E74"/>
    <w:rsid w:val="00B335D7"/>
    <w:rsid w:val="00B406EB"/>
    <w:rsid w:val="00B53B53"/>
    <w:rsid w:val="00B70D57"/>
    <w:rsid w:val="00B93B06"/>
    <w:rsid w:val="00BA679E"/>
    <w:rsid w:val="00BC1F9D"/>
    <w:rsid w:val="00BD498E"/>
    <w:rsid w:val="00BE6AAE"/>
    <w:rsid w:val="00C2267B"/>
    <w:rsid w:val="00C345AF"/>
    <w:rsid w:val="00C46BDD"/>
    <w:rsid w:val="00C51171"/>
    <w:rsid w:val="00C6547B"/>
    <w:rsid w:val="00CB5FE2"/>
    <w:rsid w:val="00CE7862"/>
    <w:rsid w:val="00D60C9E"/>
    <w:rsid w:val="00D62E33"/>
    <w:rsid w:val="00DF4978"/>
    <w:rsid w:val="00E35C17"/>
    <w:rsid w:val="00E37453"/>
    <w:rsid w:val="00E425F1"/>
    <w:rsid w:val="00E775E9"/>
    <w:rsid w:val="00EC25A1"/>
    <w:rsid w:val="00F142E6"/>
    <w:rsid w:val="00F22AA1"/>
    <w:rsid w:val="00F67BFA"/>
    <w:rsid w:val="00F71917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62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442362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42362"/>
    <w:rPr>
      <w:rFonts w:ascii="Symbol" w:hAnsi="Symbol"/>
      <w:sz w:val="16"/>
      <w:szCs w:val="16"/>
    </w:rPr>
  </w:style>
  <w:style w:type="character" w:customStyle="1" w:styleId="WW8Num3z0">
    <w:name w:val="WW8Num3z0"/>
    <w:rsid w:val="00442362"/>
    <w:rPr>
      <w:rFonts w:ascii="Symbol" w:hAnsi="Symbol"/>
    </w:rPr>
  </w:style>
  <w:style w:type="character" w:customStyle="1" w:styleId="WW8Num4z0">
    <w:name w:val="WW8Num4z0"/>
    <w:rsid w:val="00442362"/>
    <w:rPr>
      <w:rFonts w:ascii="Symbol" w:hAnsi="Symbol"/>
    </w:rPr>
  </w:style>
  <w:style w:type="character" w:customStyle="1" w:styleId="WW8Num5z0">
    <w:name w:val="WW8Num5z0"/>
    <w:rsid w:val="00442362"/>
    <w:rPr>
      <w:rFonts w:ascii="Symbol" w:hAnsi="Symbol"/>
    </w:rPr>
  </w:style>
  <w:style w:type="character" w:customStyle="1" w:styleId="WW8Num6z0">
    <w:name w:val="WW8Num6z0"/>
    <w:rsid w:val="00442362"/>
    <w:rPr>
      <w:rFonts w:ascii="Symbol" w:hAnsi="Symbol"/>
    </w:rPr>
  </w:style>
  <w:style w:type="character" w:customStyle="1" w:styleId="Absatz-Standardschriftart">
    <w:name w:val="Absatz-Standardschriftart"/>
    <w:rsid w:val="00442362"/>
  </w:style>
  <w:style w:type="character" w:customStyle="1" w:styleId="WW8Num7z0">
    <w:name w:val="WW8Num7z0"/>
    <w:rsid w:val="00442362"/>
    <w:rPr>
      <w:rFonts w:ascii="Symbol" w:hAnsi="Symbol"/>
    </w:rPr>
  </w:style>
  <w:style w:type="character" w:customStyle="1" w:styleId="WW-Absatz-Standardschriftart">
    <w:name w:val="WW-Absatz-Standardschriftart"/>
    <w:rsid w:val="00442362"/>
  </w:style>
  <w:style w:type="character" w:customStyle="1" w:styleId="WW-Absatz-Standardschriftart1">
    <w:name w:val="WW-Absatz-Standardschriftart1"/>
    <w:rsid w:val="00442362"/>
  </w:style>
  <w:style w:type="character" w:customStyle="1" w:styleId="WW-Absatz-Standardschriftart11">
    <w:name w:val="WW-Absatz-Standardschriftart11"/>
    <w:rsid w:val="00442362"/>
  </w:style>
  <w:style w:type="character" w:customStyle="1" w:styleId="WW8Num1z0">
    <w:name w:val="WW8Num1z0"/>
    <w:rsid w:val="00442362"/>
    <w:rPr>
      <w:rFonts w:ascii="Symbol" w:hAnsi="Symbol"/>
    </w:rPr>
  </w:style>
  <w:style w:type="character" w:customStyle="1" w:styleId="WW-Absatz-Standardschriftart111">
    <w:name w:val="WW-Absatz-Standardschriftart111"/>
    <w:rsid w:val="00442362"/>
  </w:style>
  <w:style w:type="character" w:customStyle="1" w:styleId="WW8Num1z1">
    <w:name w:val="WW8Num1z1"/>
    <w:rsid w:val="00442362"/>
    <w:rPr>
      <w:rFonts w:ascii="Courier New" w:hAnsi="Courier New" w:cs="Courier New"/>
    </w:rPr>
  </w:style>
  <w:style w:type="character" w:customStyle="1" w:styleId="WW8Num1z2">
    <w:name w:val="WW8Num1z2"/>
    <w:rsid w:val="00442362"/>
    <w:rPr>
      <w:rFonts w:ascii="Wingdings" w:hAnsi="Wingdings"/>
    </w:rPr>
  </w:style>
  <w:style w:type="character" w:customStyle="1" w:styleId="WW8Num2z1">
    <w:name w:val="WW8Num2z1"/>
    <w:rsid w:val="00442362"/>
    <w:rPr>
      <w:rFonts w:ascii="Courier New" w:hAnsi="Courier New" w:cs="Courier New"/>
    </w:rPr>
  </w:style>
  <w:style w:type="character" w:customStyle="1" w:styleId="WW8Num2z2">
    <w:name w:val="WW8Num2z2"/>
    <w:rsid w:val="00442362"/>
    <w:rPr>
      <w:rFonts w:ascii="Wingdings" w:hAnsi="Wingdings"/>
    </w:rPr>
  </w:style>
  <w:style w:type="character" w:customStyle="1" w:styleId="WW8Num2z3">
    <w:name w:val="WW8Num2z3"/>
    <w:rsid w:val="00442362"/>
    <w:rPr>
      <w:rFonts w:ascii="Symbol" w:hAnsi="Symbol"/>
    </w:rPr>
  </w:style>
  <w:style w:type="character" w:customStyle="1" w:styleId="WW8Num3z1">
    <w:name w:val="WW8Num3z1"/>
    <w:rsid w:val="00442362"/>
    <w:rPr>
      <w:rFonts w:ascii="Courier New" w:hAnsi="Courier New" w:cs="Courier New"/>
    </w:rPr>
  </w:style>
  <w:style w:type="character" w:customStyle="1" w:styleId="WW8Num3z2">
    <w:name w:val="WW8Num3z2"/>
    <w:rsid w:val="00442362"/>
    <w:rPr>
      <w:rFonts w:ascii="Wingdings" w:hAnsi="Wingdings"/>
    </w:rPr>
  </w:style>
  <w:style w:type="character" w:customStyle="1" w:styleId="WW8Num4z1">
    <w:name w:val="WW8Num4z1"/>
    <w:rsid w:val="00442362"/>
    <w:rPr>
      <w:rFonts w:ascii="Courier New" w:hAnsi="Courier New" w:cs="Courier New"/>
    </w:rPr>
  </w:style>
  <w:style w:type="character" w:customStyle="1" w:styleId="WW8Num4z2">
    <w:name w:val="WW8Num4z2"/>
    <w:rsid w:val="00442362"/>
    <w:rPr>
      <w:rFonts w:ascii="Wingdings" w:hAnsi="Wingdings"/>
    </w:rPr>
  </w:style>
  <w:style w:type="character" w:customStyle="1" w:styleId="WW8Num5z1">
    <w:name w:val="WW8Num5z1"/>
    <w:rsid w:val="00442362"/>
    <w:rPr>
      <w:rFonts w:ascii="Symbol" w:hAnsi="Symbol"/>
      <w:sz w:val="22"/>
      <w:szCs w:val="22"/>
    </w:rPr>
  </w:style>
  <w:style w:type="character" w:customStyle="1" w:styleId="WW8Num5z2">
    <w:name w:val="WW8Num5z2"/>
    <w:rsid w:val="00442362"/>
    <w:rPr>
      <w:rFonts w:ascii="Wingdings" w:hAnsi="Wingdings"/>
    </w:rPr>
  </w:style>
  <w:style w:type="character" w:customStyle="1" w:styleId="WW8Num5z4">
    <w:name w:val="WW8Num5z4"/>
    <w:rsid w:val="00442362"/>
    <w:rPr>
      <w:rFonts w:ascii="Courier New" w:hAnsi="Courier New"/>
    </w:rPr>
  </w:style>
  <w:style w:type="character" w:customStyle="1" w:styleId="WW8Num7z1">
    <w:name w:val="WW8Num7z1"/>
    <w:rsid w:val="00442362"/>
    <w:rPr>
      <w:rFonts w:ascii="Courier New" w:hAnsi="Courier New" w:cs="Courier New"/>
    </w:rPr>
  </w:style>
  <w:style w:type="character" w:customStyle="1" w:styleId="WW8Num7z2">
    <w:name w:val="WW8Num7z2"/>
    <w:rsid w:val="00442362"/>
    <w:rPr>
      <w:rFonts w:ascii="Wingdings" w:hAnsi="Wingdings"/>
    </w:rPr>
  </w:style>
  <w:style w:type="character" w:customStyle="1" w:styleId="WW8Num8z0">
    <w:name w:val="WW8Num8z0"/>
    <w:rsid w:val="00442362"/>
    <w:rPr>
      <w:rFonts w:ascii="Symbol" w:hAnsi="Symbol"/>
    </w:rPr>
  </w:style>
  <w:style w:type="character" w:customStyle="1" w:styleId="WW8Num8z1">
    <w:name w:val="WW8Num8z1"/>
    <w:rsid w:val="00442362"/>
    <w:rPr>
      <w:rFonts w:ascii="Courier New" w:hAnsi="Courier New" w:cs="Courier New"/>
    </w:rPr>
  </w:style>
  <w:style w:type="character" w:customStyle="1" w:styleId="WW8Num8z2">
    <w:name w:val="WW8Num8z2"/>
    <w:rsid w:val="00442362"/>
    <w:rPr>
      <w:rFonts w:ascii="Wingdings" w:hAnsi="Wingdings"/>
    </w:rPr>
  </w:style>
  <w:style w:type="character" w:customStyle="1" w:styleId="WW8Num9z0">
    <w:name w:val="WW8Num9z0"/>
    <w:rsid w:val="00442362"/>
    <w:rPr>
      <w:rFonts w:ascii="Symbol" w:hAnsi="Symbol"/>
    </w:rPr>
  </w:style>
  <w:style w:type="character" w:customStyle="1" w:styleId="WW8Num9z1">
    <w:name w:val="WW8Num9z1"/>
    <w:rsid w:val="00442362"/>
    <w:rPr>
      <w:rFonts w:ascii="Wingdings" w:hAnsi="Wingdings"/>
    </w:rPr>
  </w:style>
  <w:style w:type="character" w:customStyle="1" w:styleId="WW8Num9z4">
    <w:name w:val="WW8Num9z4"/>
    <w:rsid w:val="00442362"/>
    <w:rPr>
      <w:rFonts w:ascii="Courier New" w:hAnsi="Courier New"/>
    </w:rPr>
  </w:style>
  <w:style w:type="character" w:customStyle="1" w:styleId="WW8Num10z0">
    <w:name w:val="WW8Num10z0"/>
    <w:rsid w:val="00442362"/>
    <w:rPr>
      <w:rFonts w:ascii="Symbol" w:hAnsi="Symbol"/>
    </w:rPr>
  </w:style>
  <w:style w:type="character" w:customStyle="1" w:styleId="WW8Num10z1">
    <w:name w:val="WW8Num10z1"/>
    <w:rsid w:val="00442362"/>
    <w:rPr>
      <w:rFonts w:ascii="Courier New" w:hAnsi="Courier New" w:cs="Courier New"/>
    </w:rPr>
  </w:style>
  <w:style w:type="character" w:customStyle="1" w:styleId="WW8Num10z2">
    <w:name w:val="WW8Num10z2"/>
    <w:rsid w:val="00442362"/>
    <w:rPr>
      <w:rFonts w:ascii="Wingdings" w:hAnsi="Wingdings"/>
    </w:rPr>
  </w:style>
  <w:style w:type="character" w:customStyle="1" w:styleId="WW8Num11z0">
    <w:name w:val="WW8Num11z0"/>
    <w:rsid w:val="00442362"/>
    <w:rPr>
      <w:rFonts w:ascii="Wingdings" w:hAnsi="Wingdings"/>
    </w:rPr>
  </w:style>
  <w:style w:type="character" w:customStyle="1" w:styleId="WW8Num11z1">
    <w:name w:val="WW8Num11z1"/>
    <w:rsid w:val="00442362"/>
    <w:rPr>
      <w:rFonts w:ascii="Symbol" w:hAnsi="Symbol"/>
    </w:rPr>
  </w:style>
  <w:style w:type="character" w:customStyle="1" w:styleId="WW8Num11z4">
    <w:name w:val="WW8Num11z4"/>
    <w:rsid w:val="00442362"/>
    <w:rPr>
      <w:rFonts w:ascii="Courier New" w:hAnsi="Courier New"/>
    </w:rPr>
  </w:style>
  <w:style w:type="character" w:customStyle="1" w:styleId="WW8Num12z0">
    <w:name w:val="WW8Num12z0"/>
    <w:rsid w:val="00442362"/>
    <w:rPr>
      <w:rFonts w:ascii="Symbol" w:hAnsi="Symbol"/>
    </w:rPr>
  </w:style>
  <w:style w:type="character" w:customStyle="1" w:styleId="WW8Num12z1">
    <w:name w:val="WW8Num12z1"/>
    <w:rsid w:val="00442362"/>
    <w:rPr>
      <w:rFonts w:ascii="Courier New" w:hAnsi="Courier New"/>
    </w:rPr>
  </w:style>
  <w:style w:type="character" w:customStyle="1" w:styleId="WW8Num12z2">
    <w:name w:val="WW8Num12z2"/>
    <w:rsid w:val="00442362"/>
    <w:rPr>
      <w:rFonts w:ascii="Wingdings" w:hAnsi="Wingdings"/>
    </w:rPr>
  </w:style>
  <w:style w:type="character" w:customStyle="1" w:styleId="WW8Num13z0">
    <w:name w:val="WW8Num13z0"/>
    <w:rsid w:val="00442362"/>
    <w:rPr>
      <w:rFonts w:ascii="Symbol" w:hAnsi="Symbol"/>
    </w:rPr>
  </w:style>
  <w:style w:type="character" w:customStyle="1" w:styleId="WW8Num13z1">
    <w:name w:val="WW8Num13z1"/>
    <w:rsid w:val="00442362"/>
    <w:rPr>
      <w:rFonts w:ascii="Courier New" w:hAnsi="Courier New" w:cs="Courier New"/>
    </w:rPr>
  </w:style>
  <w:style w:type="character" w:customStyle="1" w:styleId="WW8Num13z2">
    <w:name w:val="WW8Num13z2"/>
    <w:rsid w:val="00442362"/>
    <w:rPr>
      <w:rFonts w:ascii="Wingdings" w:hAnsi="Wingdings"/>
    </w:rPr>
  </w:style>
  <w:style w:type="character" w:customStyle="1" w:styleId="WW8Num14z0">
    <w:name w:val="WW8Num14z0"/>
    <w:rsid w:val="00442362"/>
    <w:rPr>
      <w:rFonts w:ascii="Symbol" w:hAnsi="Symbol"/>
    </w:rPr>
  </w:style>
  <w:style w:type="character" w:customStyle="1" w:styleId="WW8Num14z1">
    <w:name w:val="WW8Num14z1"/>
    <w:rsid w:val="00442362"/>
    <w:rPr>
      <w:rFonts w:ascii="Courier New" w:hAnsi="Courier New" w:cs="Courier New"/>
    </w:rPr>
  </w:style>
  <w:style w:type="character" w:customStyle="1" w:styleId="WW8Num14z2">
    <w:name w:val="WW8Num14z2"/>
    <w:rsid w:val="00442362"/>
    <w:rPr>
      <w:rFonts w:ascii="Wingdings" w:hAnsi="Wingdings"/>
    </w:rPr>
  </w:style>
  <w:style w:type="character" w:customStyle="1" w:styleId="WW8Num15z0">
    <w:name w:val="WW8Num15z0"/>
    <w:rsid w:val="00442362"/>
    <w:rPr>
      <w:rFonts w:ascii="Wingdings" w:hAnsi="Wingdings"/>
    </w:rPr>
  </w:style>
  <w:style w:type="character" w:customStyle="1" w:styleId="WW8Num15z1">
    <w:name w:val="WW8Num15z1"/>
    <w:rsid w:val="00442362"/>
    <w:rPr>
      <w:rFonts w:ascii="Courier New" w:hAnsi="Courier New"/>
    </w:rPr>
  </w:style>
  <w:style w:type="character" w:customStyle="1" w:styleId="WW8Num15z3">
    <w:name w:val="WW8Num15z3"/>
    <w:rsid w:val="00442362"/>
    <w:rPr>
      <w:rFonts w:ascii="Symbol" w:hAnsi="Symbol"/>
    </w:rPr>
  </w:style>
  <w:style w:type="character" w:customStyle="1" w:styleId="WW8Num16z0">
    <w:name w:val="WW8Num16z0"/>
    <w:rsid w:val="00442362"/>
    <w:rPr>
      <w:rFonts w:ascii="Symbol" w:hAnsi="Symbol"/>
    </w:rPr>
  </w:style>
  <w:style w:type="character" w:customStyle="1" w:styleId="WW8Num16z1">
    <w:name w:val="WW8Num16z1"/>
    <w:rsid w:val="00442362"/>
    <w:rPr>
      <w:rFonts w:ascii="Courier New" w:hAnsi="Courier New"/>
    </w:rPr>
  </w:style>
  <w:style w:type="character" w:customStyle="1" w:styleId="WW8Num16z2">
    <w:name w:val="WW8Num16z2"/>
    <w:rsid w:val="00442362"/>
    <w:rPr>
      <w:rFonts w:ascii="Wingdings" w:hAnsi="Wingdings"/>
    </w:rPr>
  </w:style>
  <w:style w:type="character" w:customStyle="1" w:styleId="WW8Num17z0">
    <w:name w:val="WW8Num17z0"/>
    <w:rsid w:val="00442362"/>
    <w:rPr>
      <w:rFonts w:ascii="Symbol" w:hAnsi="Symbol"/>
    </w:rPr>
  </w:style>
  <w:style w:type="character" w:customStyle="1" w:styleId="WW8Num17z1">
    <w:name w:val="WW8Num17z1"/>
    <w:rsid w:val="00442362"/>
    <w:rPr>
      <w:rFonts w:ascii="Courier New" w:hAnsi="Courier New" w:cs="Courier New"/>
    </w:rPr>
  </w:style>
  <w:style w:type="character" w:customStyle="1" w:styleId="WW8Num17z2">
    <w:name w:val="WW8Num17z2"/>
    <w:rsid w:val="00442362"/>
    <w:rPr>
      <w:rFonts w:ascii="Wingdings" w:hAnsi="Wingdings"/>
    </w:rPr>
  </w:style>
  <w:style w:type="character" w:customStyle="1" w:styleId="WW8Num18z0">
    <w:name w:val="WW8Num18z0"/>
    <w:rsid w:val="00442362"/>
    <w:rPr>
      <w:rFonts w:ascii="Courier New" w:hAnsi="Courier New"/>
    </w:rPr>
  </w:style>
  <w:style w:type="character" w:customStyle="1" w:styleId="WW8Num18z1">
    <w:name w:val="WW8Num18z1"/>
    <w:rsid w:val="00442362"/>
    <w:rPr>
      <w:rFonts w:ascii="Courier New" w:hAnsi="Courier New" w:cs="Courier New"/>
    </w:rPr>
  </w:style>
  <w:style w:type="character" w:customStyle="1" w:styleId="WW8Num18z2">
    <w:name w:val="WW8Num18z2"/>
    <w:rsid w:val="00442362"/>
    <w:rPr>
      <w:rFonts w:ascii="Wingdings" w:hAnsi="Wingdings"/>
    </w:rPr>
  </w:style>
  <w:style w:type="character" w:customStyle="1" w:styleId="WW8Num18z3">
    <w:name w:val="WW8Num18z3"/>
    <w:rsid w:val="00442362"/>
    <w:rPr>
      <w:rFonts w:ascii="Symbol" w:hAnsi="Symbol"/>
    </w:rPr>
  </w:style>
  <w:style w:type="character" w:customStyle="1" w:styleId="WW8Num19z0">
    <w:name w:val="WW8Num19z0"/>
    <w:rsid w:val="00442362"/>
    <w:rPr>
      <w:rFonts w:ascii="Wingdings" w:hAnsi="Wingdings"/>
    </w:rPr>
  </w:style>
  <w:style w:type="character" w:customStyle="1" w:styleId="WW8Num19z1">
    <w:name w:val="WW8Num19z1"/>
    <w:rsid w:val="00442362"/>
    <w:rPr>
      <w:rFonts w:ascii="Courier New" w:hAnsi="Courier New"/>
    </w:rPr>
  </w:style>
  <w:style w:type="character" w:customStyle="1" w:styleId="WW8Num19z3">
    <w:name w:val="WW8Num19z3"/>
    <w:rsid w:val="00442362"/>
    <w:rPr>
      <w:rFonts w:ascii="Symbol" w:hAnsi="Symbol"/>
    </w:rPr>
  </w:style>
  <w:style w:type="character" w:customStyle="1" w:styleId="WW8Num20z0">
    <w:name w:val="WW8Num20z0"/>
    <w:rsid w:val="00442362"/>
    <w:rPr>
      <w:rFonts w:ascii="Wingdings" w:hAnsi="Wingdings"/>
      <w:sz w:val="20"/>
      <w:szCs w:val="20"/>
    </w:rPr>
  </w:style>
  <w:style w:type="character" w:customStyle="1" w:styleId="WW8Num20z1">
    <w:name w:val="WW8Num20z1"/>
    <w:rsid w:val="00442362"/>
    <w:rPr>
      <w:rFonts w:ascii="Courier New" w:hAnsi="Courier New" w:cs="Courier New"/>
    </w:rPr>
  </w:style>
  <w:style w:type="character" w:customStyle="1" w:styleId="WW8Num20z2">
    <w:name w:val="WW8Num20z2"/>
    <w:rsid w:val="00442362"/>
    <w:rPr>
      <w:rFonts w:ascii="Wingdings" w:hAnsi="Wingdings"/>
    </w:rPr>
  </w:style>
  <w:style w:type="character" w:customStyle="1" w:styleId="WW8Num20z3">
    <w:name w:val="WW8Num20z3"/>
    <w:rsid w:val="00442362"/>
    <w:rPr>
      <w:rFonts w:ascii="Symbol" w:hAnsi="Symbol"/>
    </w:rPr>
  </w:style>
  <w:style w:type="character" w:styleId="Strong">
    <w:name w:val="Strong"/>
    <w:qFormat/>
    <w:rsid w:val="00442362"/>
    <w:rPr>
      <w:b/>
      <w:bCs/>
    </w:rPr>
  </w:style>
  <w:style w:type="character" w:styleId="Emphasis">
    <w:name w:val="Emphasis"/>
    <w:qFormat/>
    <w:rsid w:val="00442362"/>
    <w:rPr>
      <w:i/>
      <w:iCs/>
    </w:rPr>
  </w:style>
  <w:style w:type="character" w:customStyle="1" w:styleId="SualehHeading1Char">
    <w:name w:val="Sualeh Heading 1 Char"/>
    <w:rsid w:val="00442362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442362"/>
    <w:rPr>
      <w:color w:val="0000FF"/>
      <w:u w:val="single"/>
    </w:rPr>
  </w:style>
  <w:style w:type="character" w:customStyle="1" w:styleId="BodyTextIndentChar">
    <w:name w:val="Body Text Indent Char"/>
    <w:rsid w:val="00442362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442362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442362"/>
  </w:style>
  <w:style w:type="character" w:customStyle="1" w:styleId="apple-converted-space">
    <w:name w:val="apple-converted-space"/>
    <w:basedOn w:val="DefaultParagraphFont"/>
    <w:rsid w:val="00442362"/>
  </w:style>
  <w:style w:type="character" w:customStyle="1" w:styleId="Bullets">
    <w:name w:val="Bullets"/>
    <w:rsid w:val="0044236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4236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442362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442362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44236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42362"/>
    <w:pPr>
      <w:suppressLineNumbers/>
    </w:pPr>
    <w:rPr>
      <w:rFonts w:cs="Tahoma"/>
    </w:rPr>
  </w:style>
  <w:style w:type="paragraph" w:customStyle="1" w:styleId="black">
    <w:name w:val="black"/>
    <w:basedOn w:val="Normal"/>
    <w:rsid w:val="00442362"/>
    <w:pPr>
      <w:spacing w:before="280" w:after="280"/>
    </w:pPr>
  </w:style>
  <w:style w:type="paragraph" w:styleId="HTMLPreformatted">
    <w:name w:val="HTML Preformatted"/>
    <w:basedOn w:val="Normal"/>
    <w:rsid w:val="0044236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42362"/>
    <w:pPr>
      <w:spacing w:before="280" w:after="280"/>
    </w:pPr>
  </w:style>
  <w:style w:type="paragraph" w:styleId="BodyText3">
    <w:name w:val="Body Text 3"/>
    <w:basedOn w:val="Normal"/>
    <w:rsid w:val="00442362"/>
    <w:rPr>
      <w:iCs/>
      <w:color w:val="000000"/>
      <w:szCs w:val="20"/>
    </w:rPr>
  </w:style>
  <w:style w:type="paragraph" w:styleId="Header">
    <w:name w:val="header"/>
    <w:basedOn w:val="Normal"/>
    <w:rsid w:val="00442362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442362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442362"/>
    <w:pPr>
      <w:spacing w:after="120"/>
      <w:ind w:left="360"/>
    </w:pPr>
  </w:style>
  <w:style w:type="character" w:customStyle="1" w:styleId="time">
    <w:name w:val="time"/>
    <w:basedOn w:val="DefaultParagraphFont"/>
    <w:rsid w:val="000948EE"/>
  </w:style>
  <w:style w:type="paragraph" w:styleId="ListParagraph">
    <w:name w:val="List Paragraph"/>
    <w:basedOn w:val="Normal"/>
    <w:uiPriority w:val="34"/>
    <w:qFormat/>
    <w:rsid w:val="005A7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62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442362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42362"/>
    <w:rPr>
      <w:rFonts w:ascii="Symbol" w:hAnsi="Symbol"/>
      <w:sz w:val="16"/>
      <w:szCs w:val="16"/>
    </w:rPr>
  </w:style>
  <w:style w:type="character" w:customStyle="1" w:styleId="WW8Num3z0">
    <w:name w:val="WW8Num3z0"/>
    <w:rsid w:val="00442362"/>
    <w:rPr>
      <w:rFonts w:ascii="Symbol" w:hAnsi="Symbol"/>
    </w:rPr>
  </w:style>
  <w:style w:type="character" w:customStyle="1" w:styleId="WW8Num4z0">
    <w:name w:val="WW8Num4z0"/>
    <w:rsid w:val="00442362"/>
    <w:rPr>
      <w:rFonts w:ascii="Symbol" w:hAnsi="Symbol"/>
    </w:rPr>
  </w:style>
  <w:style w:type="character" w:customStyle="1" w:styleId="WW8Num5z0">
    <w:name w:val="WW8Num5z0"/>
    <w:rsid w:val="00442362"/>
    <w:rPr>
      <w:rFonts w:ascii="Symbol" w:hAnsi="Symbol"/>
    </w:rPr>
  </w:style>
  <w:style w:type="character" w:customStyle="1" w:styleId="WW8Num6z0">
    <w:name w:val="WW8Num6z0"/>
    <w:rsid w:val="00442362"/>
    <w:rPr>
      <w:rFonts w:ascii="Symbol" w:hAnsi="Symbol"/>
    </w:rPr>
  </w:style>
  <w:style w:type="character" w:customStyle="1" w:styleId="Absatz-Standardschriftart">
    <w:name w:val="Absatz-Standardschriftart"/>
    <w:rsid w:val="00442362"/>
  </w:style>
  <w:style w:type="character" w:customStyle="1" w:styleId="WW8Num7z0">
    <w:name w:val="WW8Num7z0"/>
    <w:rsid w:val="00442362"/>
    <w:rPr>
      <w:rFonts w:ascii="Symbol" w:hAnsi="Symbol"/>
    </w:rPr>
  </w:style>
  <w:style w:type="character" w:customStyle="1" w:styleId="WW-Absatz-Standardschriftart">
    <w:name w:val="WW-Absatz-Standardschriftart"/>
    <w:rsid w:val="00442362"/>
  </w:style>
  <w:style w:type="character" w:customStyle="1" w:styleId="WW-Absatz-Standardschriftart1">
    <w:name w:val="WW-Absatz-Standardschriftart1"/>
    <w:rsid w:val="00442362"/>
  </w:style>
  <w:style w:type="character" w:customStyle="1" w:styleId="WW-Absatz-Standardschriftart11">
    <w:name w:val="WW-Absatz-Standardschriftart11"/>
    <w:rsid w:val="00442362"/>
  </w:style>
  <w:style w:type="character" w:customStyle="1" w:styleId="WW8Num1z0">
    <w:name w:val="WW8Num1z0"/>
    <w:rsid w:val="00442362"/>
    <w:rPr>
      <w:rFonts w:ascii="Symbol" w:hAnsi="Symbol"/>
    </w:rPr>
  </w:style>
  <w:style w:type="character" w:customStyle="1" w:styleId="WW-Absatz-Standardschriftart111">
    <w:name w:val="WW-Absatz-Standardschriftart111"/>
    <w:rsid w:val="00442362"/>
  </w:style>
  <w:style w:type="character" w:customStyle="1" w:styleId="WW8Num1z1">
    <w:name w:val="WW8Num1z1"/>
    <w:rsid w:val="00442362"/>
    <w:rPr>
      <w:rFonts w:ascii="Courier New" w:hAnsi="Courier New" w:cs="Courier New"/>
    </w:rPr>
  </w:style>
  <w:style w:type="character" w:customStyle="1" w:styleId="WW8Num1z2">
    <w:name w:val="WW8Num1z2"/>
    <w:rsid w:val="00442362"/>
    <w:rPr>
      <w:rFonts w:ascii="Wingdings" w:hAnsi="Wingdings"/>
    </w:rPr>
  </w:style>
  <w:style w:type="character" w:customStyle="1" w:styleId="WW8Num2z1">
    <w:name w:val="WW8Num2z1"/>
    <w:rsid w:val="00442362"/>
    <w:rPr>
      <w:rFonts w:ascii="Courier New" w:hAnsi="Courier New" w:cs="Courier New"/>
    </w:rPr>
  </w:style>
  <w:style w:type="character" w:customStyle="1" w:styleId="WW8Num2z2">
    <w:name w:val="WW8Num2z2"/>
    <w:rsid w:val="00442362"/>
    <w:rPr>
      <w:rFonts w:ascii="Wingdings" w:hAnsi="Wingdings"/>
    </w:rPr>
  </w:style>
  <w:style w:type="character" w:customStyle="1" w:styleId="WW8Num2z3">
    <w:name w:val="WW8Num2z3"/>
    <w:rsid w:val="00442362"/>
    <w:rPr>
      <w:rFonts w:ascii="Symbol" w:hAnsi="Symbol"/>
    </w:rPr>
  </w:style>
  <w:style w:type="character" w:customStyle="1" w:styleId="WW8Num3z1">
    <w:name w:val="WW8Num3z1"/>
    <w:rsid w:val="00442362"/>
    <w:rPr>
      <w:rFonts w:ascii="Courier New" w:hAnsi="Courier New" w:cs="Courier New"/>
    </w:rPr>
  </w:style>
  <w:style w:type="character" w:customStyle="1" w:styleId="WW8Num3z2">
    <w:name w:val="WW8Num3z2"/>
    <w:rsid w:val="00442362"/>
    <w:rPr>
      <w:rFonts w:ascii="Wingdings" w:hAnsi="Wingdings"/>
    </w:rPr>
  </w:style>
  <w:style w:type="character" w:customStyle="1" w:styleId="WW8Num4z1">
    <w:name w:val="WW8Num4z1"/>
    <w:rsid w:val="00442362"/>
    <w:rPr>
      <w:rFonts w:ascii="Courier New" w:hAnsi="Courier New" w:cs="Courier New"/>
    </w:rPr>
  </w:style>
  <w:style w:type="character" w:customStyle="1" w:styleId="WW8Num4z2">
    <w:name w:val="WW8Num4z2"/>
    <w:rsid w:val="00442362"/>
    <w:rPr>
      <w:rFonts w:ascii="Wingdings" w:hAnsi="Wingdings"/>
    </w:rPr>
  </w:style>
  <w:style w:type="character" w:customStyle="1" w:styleId="WW8Num5z1">
    <w:name w:val="WW8Num5z1"/>
    <w:rsid w:val="00442362"/>
    <w:rPr>
      <w:rFonts w:ascii="Symbol" w:hAnsi="Symbol"/>
      <w:sz w:val="22"/>
      <w:szCs w:val="22"/>
    </w:rPr>
  </w:style>
  <w:style w:type="character" w:customStyle="1" w:styleId="WW8Num5z2">
    <w:name w:val="WW8Num5z2"/>
    <w:rsid w:val="00442362"/>
    <w:rPr>
      <w:rFonts w:ascii="Wingdings" w:hAnsi="Wingdings"/>
    </w:rPr>
  </w:style>
  <w:style w:type="character" w:customStyle="1" w:styleId="WW8Num5z4">
    <w:name w:val="WW8Num5z4"/>
    <w:rsid w:val="00442362"/>
    <w:rPr>
      <w:rFonts w:ascii="Courier New" w:hAnsi="Courier New"/>
    </w:rPr>
  </w:style>
  <w:style w:type="character" w:customStyle="1" w:styleId="WW8Num7z1">
    <w:name w:val="WW8Num7z1"/>
    <w:rsid w:val="00442362"/>
    <w:rPr>
      <w:rFonts w:ascii="Courier New" w:hAnsi="Courier New" w:cs="Courier New"/>
    </w:rPr>
  </w:style>
  <w:style w:type="character" w:customStyle="1" w:styleId="WW8Num7z2">
    <w:name w:val="WW8Num7z2"/>
    <w:rsid w:val="00442362"/>
    <w:rPr>
      <w:rFonts w:ascii="Wingdings" w:hAnsi="Wingdings"/>
    </w:rPr>
  </w:style>
  <w:style w:type="character" w:customStyle="1" w:styleId="WW8Num8z0">
    <w:name w:val="WW8Num8z0"/>
    <w:rsid w:val="00442362"/>
    <w:rPr>
      <w:rFonts w:ascii="Symbol" w:hAnsi="Symbol"/>
    </w:rPr>
  </w:style>
  <w:style w:type="character" w:customStyle="1" w:styleId="WW8Num8z1">
    <w:name w:val="WW8Num8z1"/>
    <w:rsid w:val="00442362"/>
    <w:rPr>
      <w:rFonts w:ascii="Courier New" w:hAnsi="Courier New" w:cs="Courier New"/>
    </w:rPr>
  </w:style>
  <w:style w:type="character" w:customStyle="1" w:styleId="WW8Num8z2">
    <w:name w:val="WW8Num8z2"/>
    <w:rsid w:val="00442362"/>
    <w:rPr>
      <w:rFonts w:ascii="Wingdings" w:hAnsi="Wingdings"/>
    </w:rPr>
  </w:style>
  <w:style w:type="character" w:customStyle="1" w:styleId="WW8Num9z0">
    <w:name w:val="WW8Num9z0"/>
    <w:rsid w:val="00442362"/>
    <w:rPr>
      <w:rFonts w:ascii="Symbol" w:hAnsi="Symbol"/>
    </w:rPr>
  </w:style>
  <w:style w:type="character" w:customStyle="1" w:styleId="WW8Num9z1">
    <w:name w:val="WW8Num9z1"/>
    <w:rsid w:val="00442362"/>
    <w:rPr>
      <w:rFonts w:ascii="Wingdings" w:hAnsi="Wingdings"/>
    </w:rPr>
  </w:style>
  <w:style w:type="character" w:customStyle="1" w:styleId="WW8Num9z4">
    <w:name w:val="WW8Num9z4"/>
    <w:rsid w:val="00442362"/>
    <w:rPr>
      <w:rFonts w:ascii="Courier New" w:hAnsi="Courier New"/>
    </w:rPr>
  </w:style>
  <w:style w:type="character" w:customStyle="1" w:styleId="WW8Num10z0">
    <w:name w:val="WW8Num10z0"/>
    <w:rsid w:val="00442362"/>
    <w:rPr>
      <w:rFonts w:ascii="Symbol" w:hAnsi="Symbol"/>
    </w:rPr>
  </w:style>
  <w:style w:type="character" w:customStyle="1" w:styleId="WW8Num10z1">
    <w:name w:val="WW8Num10z1"/>
    <w:rsid w:val="00442362"/>
    <w:rPr>
      <w:rFonts w:ascii="Courier New" w:hAnsi="Courier New" w:cs="Courier New"/>
    </w:rPr>
  </w:style>
  <w:style w:type="character" w:customStyle="1" w:styleId="WW8Num10z2">
    <w:name w:val="WW8Num10z2"/>
    <w:rsid w:val="00442362"/>
    <w:rPr>
      <w:rFonts w:ascii="Wingdings" w:hAnsi="Wingdings"/>
    </w:rPr>
  </w:style>
  <w:style w:type="character" w:customStyle="1" w:styleId="WW8Num11z0">
    <w:name w:val="WW8Num11z0"/>
    <w:rsid w:val="00442362"/>
    <w:rPr>
      <w:rFonts w:ascii="Wingdings" w:hAnsi="Wingdings"/>
    </w:rPr>
  </w:style>
  <w:style w:type="character" w:customStyle="1" w:styleId="WW8Num11z1">
    <w:name w:val="WW8Num11z1"/>
    <w:rsid w:val="00442362"/>
    <w:rPr>
      <w:rFonts w:ascii="Symbol" w:hAnsi="Symbol"/>
    </w:rPr>
  </w:style>
  <w:style w:type="character" w:customStyle="1" w:styleId="WW8Num11z4">
    <w:name w:val="WW8Num11z4"/>
    <w:rsid w:val="00442362"/>
    <w:rPr>
      <w:rFonts w:ascii="Courier New" w:hAnsi="Courier New"/>
    </w:rPr>
  </w:style>
  <w:style w:type="character" w:customStyle="1" w:styleId="WW8Num12z0">
    <w:name w:val="WW8Num12z0"/>
    <w:rsid w:val="00442362"/>
    <w:rPr>
      <w:rFonts w:ascii="Symbol" w:hAnsi="Symbol"/>
    </w:rPr>
  </w:style>
  <w:style w:type="character" w:customStyle="1" w:styleId="WW8Num12z1">
    <w:name w:val="WW8Num12z1"/>
    <w:rsid w:val="00442362"/>
    <w:rPr>
      <w:rFonts w:ascii="Courier New" w:hAnsi="Courier New"/>
    </w:rPr>
  </w:style>
  <w:style w:type="character" w:customStyle="1" w:styleId="WW8Num12z2">
    <w:name w:val="WW8Num12z2"/>
    <w:rsid w:val="00442362"/>
    <w:rPr>
      <w:rFonts w:ascii="Wingdings" w:hAnsi="Wingdings"/>
    </w:rPr>
  </w:style>
  <w:style w:type="character" w:customStyle="1" w:styleId="WW8Num13z0">
    <w:name w:val="WW8Num13z0"/>
    <w:rsid w:val="00442362"/>
    <w:rPr>
      <w:rFonts w:ascii="Symbol" w:hAnsi="Symbol"/>
    </w:rPr>
  </w:style>
  <w:style w:type="character" w:customStyle="1" w:styleId="WW8Num13z1">
    <w:name w:val="WW8Num13z1"/>
    <w:rsid w:val="00442362"/>
    <w:rPr>
      <w:rFonts w:ascii="Courier New" w:hAnsi="Courier New" w:cs="Courier New"/>
    </w:rPr>
  </w:style>
  <w:style w:type="character" w:customStyle="1" w:styleId="WW8Num13z2">
    <w:name w:val="WW8Num13z2"/>
    <w:rsid w:val="00442362"/>
    <w:rPr>
      <w:rFonts w:ascii="Wingdings" w:hAnsi="Wingdings"/>
    </w:rPr>
  </w:style>
  <w:style w:type="character" w:customStyle="1" w:styleId="WW8Num14z0">
    <w:name w:val="WW8Num14z0"/>
    <w:rsid w:val="00442362"/>
    <w:rPr>
      <w:rFonts w:ascii="Symbol" w:hAnsi="Symbol"/>
    </w:rPr>
  </w:style>
  <w:style w:type="character" w:customStyle="1" w:styleId="WW8Num14z1">
    <w:name w:val="WW8Num14z1"/>
    <w:rsid w:val="00442362"/>
    <w:rPr>
      <w:rFonts w:ascii="Courier New" w:hAnsi="Courier New" w:cs="Courier New"/>
    </w:rPr>
  </w:style>
  <w:style w:type="character" w:customStyle="1" w:styleId="WW8Num14z2">
    <w:name w:val="WW8Num14z2"/>
    <w:rsid w:val="00442362"/>
    <w:rPr>
      <w:rFonts w:ascii="Wingdings" w:hAnsi="Wingdings"/>
    </w:rPr>
  </w:style>
  <w:style w:type="character" w:customStyle="1" w:styleId="WW8Num15z0">
    <w:name w:val="WW8Num15z0"/>
    <w:rsid w:val="00442362"/>
    <w:rPr>
      <w:rFonts w:ascii="Wingdings" w:hAnsi="Wingdings"/>
    </w:rPr>
  </w:style>
  <w:style w:type="character" w:customStyle="1" w:styleId="WW8Num15z1">
    <w:name w:val="WW8Num15z1"/>
    <w:rsid w:val="00442362"/>
    <w:rPr>
      <w:rFonts w:ascii="Courier New" w:hAnsi="Courier New"/>
    </w:rPr>
  </w:style>
  <w:style w:type="character" w:customStyle="1" w:styleId="WW8Num15z3">
    <w:name w:val="WW8Num15z3"/>
    <w:rsid w:val="00442362"/>
    <w:rPr>
      <w:rFonts w:ascii="Symbol" w:hAnsi="Symbol"/>
    </w:rPr>
  </w:style>
  <w:style w:type="character" w:customStyle="1" w:styleId="WW8Num16z0">
    <w:name w:val="WW8Num16z0"/>
    <w:rsid w:val="00442362"/>
    <w:rPr>
      <w:rFonts w:ascii="Symbol" w:hAnsi="Symbol"/>
    </w:rPr>
  </w:style>
  <w:style w:type="character" w:customStyle="1" w:styleId="WW8Num16z1">
    <w:name w:val="WW8Num16z1"/>
    <w:rsid w:val="00442362"/>
    <w:rPr>
      <w:rFonts w:ascii="Courier New" w:hAnsi="Courier New"/>
    </w:rPr>
  </w:style>
  <w:style w:type="character" w:customStyle="1" w:styleId="WW8Num16z2">
    <w:name w:val="WW8Num16z2"/>
    <w:rsid w:val="00442362"/>
    <w:rPr>
      <w:rFonts w:ascii="Wingdings" w:hAnsi="Wingdings"/>
    </w:rPr>
  </w:style>
  <w:style w:type="character" w:customStyle="1" w:styleId="WW8Num17z0">
    <w:name w:val="WW8Num17z0"/>
    <w:rsid w:val="00442362"/>
    <w:rPr>
      <w:rFonts w:ascii="Symbol" w:hAnsi="Symbol"/>
    </w:rPr>
  </w:style>
  <w:style w:type="character" w:customStyle="1" w:styleId="WW8Num17z1">
    <w:name w:val="WW8Num17z1"/>
    <w:rsid w:val="00442362"/>
    <w:rPr>
      <w:rFonts w:ascii="Courier New" w:hAnsi="Courier New" w:cs="Courier New"/>
    </w:rPr>
  </w:style>
  <w:style w:type="character" w:customStyle="1" w:styleId="WW8Num17z2">
    <w:name w:val="WW8Num17z2"/>
    <w:rsid w:val="00442362"/>
    <w:rPr>
      <w:rFonts w:ascii="Wingdings" w:hAnsi="Wingdings"/>
    </w:rPr>
  </w:style>
  <w:style w:type="character" w:customStyle="1" w:styleId="WW8Num18z0">
    <w:name w:val="WW8Num18z0"/>
    <w:rsid w:val="00442362"/>
    <w:rPr>
      <w:rFonts w:ascii="Courier New" w:hAnsi="Courier New"/>
    </w:rPr>
  </w:style>
  <w:style w:type="character" w:customStyle="1" w:styleId="WW8Num18z1">
    <w:name w:val="WW8Num18z1"/>
    <w:rsid w:val="00442362"/>
    <w:rPr>
      <w:rFonts w:ascii="Courier New" w:hAnsi="Courier New" w:cs="Courier New"/>
    </w:rPr>
  </w:style>
  <w:style w:type="character" w:customStyle="1" w:styleId="WW8Num18z2">
    <w:name w:val="WW8Num18z2"/>
    <w:rsid w:val="00442362"/>
    <w:rPr>
      <w:rFonts w:ascii="Wingdings" w:hAnsi="Wingdings"/>
    </w:rPr>
  </w:style>
  <w:style w:type="character" w:customStyle="1" w:styleId="WW8Num18z3">
    <w:name w:val="WW8Num18z3"/>
    <w:rsid w:val="00442362"/>
    <w:rPr>
      <w:rFonts w:ascii="Symbol" w:hAnsi="Symbol"/>
    </w:rPr>
  </w:style>
  <w:style w:type="character" w:customStyle="1" w:styleId="WW8Num19z0">
    <w:name w:val="WW8Num19z0"/>
    <w:rsid w:val="00442362"/>
    <w:rPr>
      <w:rFonts w:ascii="Wingdings" w:hAnsi="Wingdings"/>
    </w:rPr>
  </w:style>
  <w:style w:type="character" w:customStyle="1" w:styleId="WW8Num19z1">
    <w:name w:val="WW8Num19z1"/>
    <w:rsid w:val="00442362"/>
    <w:rPr>
      <w:rFonts w:ascii="Courier New" w:hAnsi="Courier New"/>
    </w:rPr>
  </w:style>
  <w:style w:type="character" w:customStyle="1" w:styleId="WW8Num19z3">
    <w:name w:val="WW8Num19z3"/>
    <w:rsid w:val="00442362"/>
    <w:rPr>
      <w:rFonts w:ascii="Symbol" w:hAnsi="Symbol"/>
    </w:rPr>
  </w:style>
  <w:style w:type="character" w:customStyle="1" w:styleId="WW8Num20z0">
    <w:name w:val="WW8Num20z0"/>
    <w:rsid w:val="00442362"/>
    <w:rPr>
      <w:rFonts w:ascii="Wingdings" w:hAnsi="Wingdings"/>
      <w:sz w:val="20"/>
      <w:szCs w:val="20"/>
    </w:rPr>
  </w:style>
  <w:style w:type="character" w:customStyle="1" w:styleId="WW8Num20z1">
    <w:name w:val="WW8Num20z1"/>
    <w:rsid w:val="00442362"/>
    <w:rPr>
      <w:rFonts w:ascii="Courier New" w:hAnsi="Courier New" w:cs="Courier New"/>
    </w:rPr>
  </w:style>
  <w:style w:type="character" w:customStyle="1" w:styleId="WW8Num20z2">
    <w:name w:val="WW8Num20z2"/>
    <w:rsid w:val="00442362"/>
    <w:rPr>
      <w:rFonts w:ascii="Wingdings" w:hAnsi="Wingdings"/>
    </w:rPr>
  </w:style>
  <w:style w:type="character" w:customStyle="1" w:styleId="WW8Num20z3">
    <w:name w:val="WW8Num20z3"/>
    <w:rsid w:val="00442362"/>
    <w:rPr>
      <w:rFonts w:ascii="Symbol" w:hAnsi="Symbol"/>
    </w:rPr>
  </w:style>
  <w:style w:type="character" w:styleId="Strong">
    <w:name w:val="Strong"/>
    <w:qFormat/>
    <w:rsid w:val="00442362"/>
    <w:rPr>
      <w:b/>
      <w:bCs/>
    </w:rPr>
  </w:style>
  <w:style w:type="character" w:styleId="Emphasis">
    <w:name w:val="Emphasis"/>
    <w:qFormat/>
    <w:rsid w:val="00442362"/>
    <w:rPr>
      <w:i/>
      <w:iCs/>
    </w:rPr>
  </w:style>
  <w:style w:type="character" w:customStyle="1" w:styleId="SualehHeading1Char">
    <w:name w:val="Sualeh Heading 1 Char"/>
    <w:rsid w:val="00442362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442362"/>
    <w:rPr>
      <w:color w:val="0000FF"/>
      <w:u w:val="single"/>
    </w:rPr>
  </w:style>
  <w:style w:type="character" w:customStyle="1" w:styleId="BodyTextIndentChar">
    <w:name w:val="Body Text Indent Char"/>
    <w:rsid w:val="00442362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442362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442362"/>
  </w:style>
  <w:style w:type="character" w:customStyle="1" w:styleId="apple-converted-space">
    <w:name w:val="apple-converted-space"/>
    <w:basedOn w:val="DefaultParagraphFont"/>
    <w:rsid w:val="00442362"/>
  </w:style>
  <w:style w:type="character" w:customStyle="1" w:styleId="Bullets">
    <w:name w:val="Bullets"/>
    <w:rsid w:val="0044236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4236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442362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442362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44236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42362"/>
    <w:pPr>
      <w:suppressLineNumbers/>
    </w:pPr>
    <w:rPr>
      <w:rFonts w:cs="Tahoma"/>
    </w:rPr>
  </w:style>
  <w:style w:type="paragraph" w:customStyle="1" w:styleId="black">
    <w:name w:val="black"/>
    <w:basedOn w:val="Normal"/>
    <w:rsid w:val="00442362"/>
    <w:pPr>
      <w:spacing w:before="280" w:after="280"/>
    </w:pPr>
  </w:style>
  <w:style w:type="paragraph" w:styleId="HTMLPreformatted">
    <w:name w:val="HTML Preformatted"/>
    <w:basedOn w:val="Normal"/>
    <w:rsid w:val="0044236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42362"/>
    <w:pPr>
      <w:spacing w:before="280" w:after="280"/>
    </w:pPr>
  </w:style>
  <w:style w:type="paragraph" w:styleId="BodyText3">
    <w:name w:val="Body Text 3"/>
    <w:basedOn w:val="Normal"/>
    <w:rsid w:val="00442362"/>
    <w:rPr>
      <w:iCs/>
      <w:color w:val="000000"/>
      <w:szCs w:val="20"/>
    </w:rPr>
  </w:style>
  <w:style w:type="paragraph" w:styleId="Header">
    <w:name w:val="header"/>
    <w:basedOn w:val="Normal"/>
    <w:rsid w:val="00442362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442362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442362"/>
    <w:pPr>
      <w:spacing w:after="120"/>
      <w:ind w:left="360"/>
    </w:pPr>
  </w:style>
  <w:style w:type="character" w:customStyle="1" w:styleId="time">
    <w:name w:val="time"/>
    <w:basedOn w:val="DefaultParagraphFont"/>
    <w:rsid w:val="000948EE"/>
  </w:style>
  <w:style w:type="paragraph" w:styleId="ListParagraph">
    <w:name w:val="List Paragraph"/>
    <w:basedOn w:val="Normal"/>
    <w:uiPriority w:val="34"/>
    <w:qFormat/>
    <w:rsid w:val="005A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60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>Tata Teleservices Ltd.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akspatial</cp:lastModifiedBy>
  <cp:revision>10</cp:revision>
  <cp:lastPrinted>2013-06-14T12:40:00Z</cp:lastPrinted>
  <dcterms:created xsi:type="dcterms:W3CDTF">2015-05-08T17:42:00Z</dcterms:created>
  <dcterms:modified xsi:type="dcterms:W3CDTF">2015-05-08T18:13:00Z</dcterms:modified>
</cp:coreProperties>
</file>