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BB" w:rsidRDefault="00750CBB" w:rsidP="00750CBB">
      <w:pPr>
        <w:widowControl/>
        <w:wordWrap/>
        <w:rPr>
          <w:rFonts w:ascii="Times New Roman" w:eastAsia="Times New Roman"/>
          <w:b/>
          <w:sz w:val="32"/>
        </w:rPr>
      </w:pPr>
    </w:p>
    <w:p w:rsidR="00902043" w:rsidRDefault="00902043">
      <w:pPr>
        <w:widowControl/>
        <w:wordWrap/>
        <w:jc w:val="center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b/>
          <w:sz w:val="32"/>
        </w:rPr>
        <w:t>RESUME</w:t>
      </w:r>
    </w:p>
    <w:p w:rsidR="00902043" w:rsidRDefault="00902043">
      <w:pPr>
        <w:widowControl/>
        <w:wordWrap/>
        <w:jc w:val="left"/>
        <w:rPr>
          <w:rFonts w:ascii="Times New Roman" w:eastAsia="Times New Roman"/>
          <w:b/>
          <w:sz w:val="32"/>
        </w:rPr>
      </w:pPr>
    </w:p>
    <w:p w:rsidR="00902043" w:rsidRDefault="00C1266F">
      <w:pPr>
        <w:widowControl/>
        <w:wordWrap/>
        <w:jc w:val="left"/>
        <w:rPr>
          <w:rFonts w:ascii="Calibri" w:eastAsia="Calibri" w:hAnsi="Calibri"/>
          <w:sz w:val="22"/>
        </w:rPr>
      </w:pPr>
      <w:r>
        <w:rPr>
          <w:rFonts w:ascii="Times New Roman" w:eastAsia="Times New Roman"/>
          <w:b/>
          <w:sz w:val="32"/>
        </w:rPr>
        <w:t>Sandeep</w:t>
      </w:r>
      <w:r w:rsidR="00902043">
        <w:rPr>
          <w:rFonts w:ascii="Times New Roman" w:eastAsia="Times New Roman"/>
          <w:b/>
          <w:sz w:val="32"/>
        </w:rPr>
        <w:t xml:space="preserve"> </w:t>
      </w:r>
      <w:r>
        <w:rPr>
          <w:rFonts w:ascii="Times New Roman" w:eastAsia="Times New Roman"/>
          <w:b/>
          <w:sz w:val="32"/>
        </w:rPr>
        <w:t>K</w:t>
      </w:r>
      <w:r w:rsidR="001C6EFD">
        <w:rPr>
          <w:rFonts w:ascii="Times New Roman" w:eastAsia="Times New Roman"/>
          <w:b/>
          <w:sz w:val="32"/>
        </w:rPr>
        <w:t>eshavrao</w:t>
      </w:r>
      <w:r w:rsidR="00902043">
        <w:rPr>
          <w:rFonts w:ascii="Times New Roman" w:eastAsia="Times New Roman"/>
          <w:b/>
          <w:sz w:val="32"/>
        </w:rPr>
        <w:t xml:space="preserve"> </w:t>
      </w:r>
      <w:r w:rsidR="001C6EFD">
        <w:rPr>
          <w:rFonts w:ascii="Times New Roman" w:eastAsia="Times New Roman"/>
          <w:b/>
          <w:sz w:val="32"/>
        </w:rPr>
        <w:t>Shi</w:t>
      </w:r>
      <w:r>
        <w:rPr>
          <w:rFonts w:ascii="Times New Roman" w:eastAsia="Times New Roman"/>
          <w:b/>
          <w:sz w:val="32"/>
        </w:rPr>
        <w:t>nde</w:t>
      </w:r>
    </w:p>
    <w:p w:rsidR="00902043" w:rsidRDefault="00D220A0">
      <w:pPr>
        <w:widowControl/>
        <w:wordWrap/>
        <w:jc w:val="left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color w:val="0000FF"/>
          <w:sz w:val="24"/>
          <w:u w:val="single"/>
        </w:rPr>
        <w:t>Sandeep.shinde57</w:t>
      </w:r>
      <w:r w:rsidR="00902043">
        <w:rPr>
          <w:rFonts w:ascii="Times New Roman" w:eastAsia="Times New Roman"/>
          <w:b/>
          <w:color w:val="0000FF"/>
          <w:sz w:val="24"/>
          <w:u w:val="single"/>
        </w:rPr>
        <w:t>@gmail.com</w:t>
      </w:r>
    </w:p>
    <w:p w:rsidR="00902043" w:rsidRDefault="00C1266F">
      <w:pPr>
        <w:widowControl/>
        <w:pBdr>
          <w:bottom w:val="single" w:sz="0" w:space="0" w:color="auto"/>
        </w:pBdr>
        <w:wordWrap/>
        <w:jc w:val="left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</w:rPr>
        <w:t>Contact No. 9890891700</w:t>
      </w:r>
      <w:r w:rsidR="001C6EFD">
        <w:rPr>
          <w:rFonts w:ascii="Times New Roman" w:eastAsia="Times New Roman"/>
          <w:b/>
          <w:sz w:val="24"/>
        </w:rPr>
        <w:t>/9823554421</w:t>
      </w:r>
    </w:p>
    <w:p w:rsidR="00D764F3" w:rsidRDefault="00D764F3">
      <w:pPr>
        <w:widowControl/>
        <w:pBdr>
          <w:bottom w:val="single" w:sz="0" w:space="0" w:color="auto"/>
        </w:pBdr>
        <w:wordWrap/>
        <w:jc w:val="left"/>
        <w:rPr>
          <w:rFonts w:ascii="Times New Roman" w:eastAsia="Times New Roman"/>
          <w:b/>
          <w:sz w:val="24"/>
        </w:rPr>
      </w:pPr>
    </w:p>
    <w:p w:rsidR="008041B6" w:rsidRDefault="008041B6" w:rsidP="008041B6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120"/>
        <w:jc w:val="left"/>
        <w:rPr>
          <w:rFonts w:ascii="Times New Roman" w:eastAsia="Times New Roman"/>
          <w:b/>
          <w:sz w:val="24"/>
        </w:rPr>
      </w:pPr>
      <w:r w:rsidRPr="008041B6">
        <w:rPr>
          <w:rFonts w:ascii="Cambria" w:eastAsia="Times New Roman" w:hAnsi="Cambria"/>
          <w:i/>
          <w:sz w:val="24"/>
        </w:rPr>
        <w:t>Experienc</w:t>
      </w:r>
      <w:r w:rsidR="00830B3C">
        <w:rPr>
          <w:rFonts w:ascii="Cambria" w:eastAsia="Times New Roman" w:hAnsi="Cambria"/>
          <w:i/>
          <w:sz w:val="24"/>
        </w:rPr>
        <w:t>e</w:t>
      </w:r>
    </w:p>
    <w:p w:rsidR="008041B6" w:rsidRDefault="008041B6" w:rsidP="008041B6">
      <w:pPr>
        <w:widowControl/>
        <w:wordWrap/>
        <w:spacing w:after="200" w:line="360" w:lineRule="auto"/>
        <w:rPr>
          <w:rFonts w:eastAsia="Calibri" w:hAnsi="Century Gothic"/>
          <w:sz w:val="22"/>
        </w:rPr>
      </w:pPr>
    </w:p>
    <w:p w:rsidR="008041B6" w:rsidRDefault="008041B6" w:rsidP="008041B6">
      <w:pPr>
        <w:widowControl/>
        <w:wordWrap/>
        <w:spacing w:after="200" w:line="360" w:lineRule="auto"/>
        <w:rPr>
          <w:rFonts w:eastAsia="Calibri" w:hAnsi="Century Gothic"/>
          <w:b/>
          <w:sz w:val="22"/>
        </w:rPr>
      </w:pPr>
      <w:r>
        <w:rPr>
          <w:rFonts w:eastAsia="Calibri" w:hAnsi="Century Gothic"/>
          <w:sz w:val="22"/>
        </w:rPr>
        <w:t xml:space="preserve">ORGANIZATION NAME                                        </w:t>
      </w:r>
      <w:r w:rsidR="001C6EFD">
        <w:rPr>
          <w:rFonts w:eastAsia="Calibri" w:hAnsi="Century Gothic"/>
          <w:b/>
          <w:sz w:val="22"/>
        </w:rPr>
        <w:t>AXIS</w:t>
      </w:r>
      <w:r>
        <w:rPr>
          <w:rFonts w:eastAsia="Calibri" w:hAnsi="Century Gothic"/>
          <w:b/>
          <w:sz w:val="22"/>
        </w:rPr>
        <w:t xml:space="preserve"> BANK LTD.</w:t>
      </w:r>
    </w:p>
    <w:p w:rsidR="006D099D" w:rsidRPr="006D099D" w:rsidRDefault="006D099D" w:rsidP="008041B6">
      <w:pPr>
        <w:widowControl/>
        <w:wordWrap/>
        <w:spacing w:after="200" w:line="360" w:lineRule="auto"/>
        <w:rPr>
          <w:rFonts w:eastAsia="Calibri" w:hAnsi="Century Gothic"/>
          <w:sz w:val="22"/>
        </w:rPr>
      </w:pPr>
      <w:r w:rsidRPr="006D099D">
        <w:rPr>
          <w:rFonts w:eastAsia="Calibri" w:hAnsi="Century Gothic"/>
          <w:sz w:val="22"/>
        </w:rPr>
        <w:t>LOCATION</w:t>
      </w:r>
      <w:r>
        <w:rPr>
          <w:rFonts w:eastAsia="Calibri" w:hAnsi="Century Gothic"/>
          <w:sz w:val="22"/>
        </w:rPr>
        <w:t xml:space="preserve">                                                             HINGOLI</w:t>
      </w:r>
    </w:p>
    <w:p w:rsidR="008041B6" w:rsidRDefault="008041B6" w:rsidP="008041B6">
      <w:pPr>
        <w:widowControl/>
        <w:tabs>
          <w:tab w:val="left" w:pos="4820"/>
          <w:tab w:val="left" w:pos="4962"/>
        </w:tabs>
        <w:wordWrap/>
        <w:spacing w:after="200" w:line="360" w:lineRule="auto"/>
        <w:rPr>
          <w:rFonts w:eastAsia="Calibri" w:hAnsi="Century Gothic"/>
          <w:sz w:val="22"/>
        </w:rPr>
      </w:pPr>
      <w:r>
        <w:rPr>
          <w:rFonts w:eastAsia="Calibri" w:hAnsi="Century Gothic"/>
          <w:sz w:val="22"/>
        </w:rPr>
        <w:t>DESIGNATION                                                       ASSISTANT MANAGER</w:t>
      </w:r>
      <w:r w:rsidR="001C6EFD">
        <w:rPr>
          <w:rFonts w:eastAsia="Calibri" w:hAnsi="Century Gothic"/>
          <w:sz w:val="22"/>
        </w:rPr>
        <w:t>-SALES</w:t>
      </w:r>
    </w:p>
    <w:p w:rsidR="008041B6" w:rsidRDefault="008041B6" w:rsidP="008041B6">
      <w:pPr>
        <w:widowControl/>
        <w:wordWrap/>
        <w:spacing w:after="200" w:line="360" w:lineRule="auto"/>
        <w:rPr>
          <w:rFonts w:eastAsia="Calibri" w:hAnsi="Century Gothic"/>
          <w:b/>
          <w:sz w:val="22"/>
        </w:rPr>
      </w:pPr>
      <w:r>
        <w:rPr>
          <w:rFonts w:eastAsia="Calibri" w:hAnsi="Century Gothic"/>
          <w:sz w:val="22"/>
        </w:rPr>
        <w:t xml:space="preserve">DURATION                                             </w:t>
      </w:r>
      <w:r w:rsidR="001C6EFD">
        <w:rPr>
          <w:rFonts w:eastAsia="Calibri" w:hAnsi="Century Gothic"/>
          <w:sz w:val="22"/>
        </w:rPr>
        <w:t xml:space="preserve">                Since O</w:t>
      </w:r>
      <w:r w:rsidR="0073245C">
        <w:rPr>
          <w:rFonts w:eastAsia="Calibri" w:hAnsi="Century Gothic"/>
          <w:sz w:val="22"/>
        </w:rPr>
        <w:t>ct 2011</w:t>
      </w:r>
      <w:r w:rsidR="001C6EFD">
        <w:rPr>
          <w:rFonts w:eastAsia="Calibri" w:hAnsi="Century Gothic"/>
          <w:sz w:val="22"/>
        </w:rPr>
        <w:t xml:space="preserve"> to T</w:t>
      </w:r>
      <w:r>
        <w:rPr>
          <w:rFonts w:eastAsia="Calibri" w:hAnsi="Century Gothic"/>
          <w:sz w:val="22"/>
        </w:rPr>
        <w:t>ill Date</w:t>
      </w:r>
    </w:p>
    <w:p w:rsidR="008041B6" w:rsidRDefault="008041B6" w:rsidP="008041B6">
      <w:pPr>
        <w:widowControl/>
        <w:wordWrap/>
        <w:spacing w:after="200" w:line="360" w:lineRule="auto"/>
        <w:jc w:val="left"/>
        <w:rPr>
          <w:rFonts w:eastAsia="Calibri" w:hAnsi="Century Gothic"/>
          <w:b/>
          <w:sz w:val="22"/>
        </w:rPr>
      </w:pPr>
      <w:r>
        <w:rPr>
          <w:rFonts w:eastAsia="Calibri" w:hAnsi="Century Gothic"/>
          <w:b/>
          <w:sz w:val="22"/>
        </w:rPr>
        <w:t>RESPONSIBILITIES</w:t>
      </w:r>
    </w:p>
    <w:p w:rsidR="008041B6" w:rsidRDefault="0073245C" w:rsidP="0073245C">
      <w:pPr>
        <w:widowControl/>
        <w:wordWrap/>
        <w:spacing w:after="200" w:line="360" w:lineRule="auto"/>
        <w:jc w:val="left"/>
        <w:rPr>
          <w:rFonts w:eastAsia="Calibri" w:hAnsi="Century Gothic"/>
          <w:b/>
          <w:sz w:val="22"/>
        </w:rPr>
      </w:pPr>
      <w:r>
        <w:rPr>
          <w:rFonts w:eastAsia="Calibri" w:hAnsi="Century Gothic"/>
          <w:b/>
          <w:sz w:val="22"/>
        </w:rPr>
        <w:t xml:space="preserve">          Sales</w:t>
      </w:r>
    </w:p>
    <w:p w:rsidR="0073245C" w:rsidRDefault="0073245C" w:rsidP="00DD359F">
      <w:pPr>
        <w:widowControl/>
        <w:numPr>
          <w:ilvl w:val="0"/>
          <w:numId w:val="8"/>
        </w:numPr>
        <w:suppressAutoHyphens/>
        <w:wordWrap/>
        <w:autoSpaceDE/>
        <w:autoSpaceDN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Promoted from BDE to Officer sales at fast</w:t>
      </w:r>
      <w:r w:rsidR="001C6EFD">
        <w:rPr>
          <w:rFonts w:ascii="Arial" w:hAnsi="Arial" w:cs="Arial"/>
          <w:sz w:val="24"/>
        </w:rPr>
        <w:t xml:space="preserve"> T</w:t>
      </w:r>
      <w:r>
        <w:rPr>
          <w:rFonts w:ascii="Arial" w:hAnsi="Arial" w:cs="Arial"/>
          <w:sz w:val="24"/>
        </w:rPr>
        <w:t>rack basis.</w:t>
      </w:r>
    </w:p>
    <w:p w:rsidR="0073245C" w:rsidRDefault="00750CBB" w:rsidP="00DD359F">
      <w:pPr>
        <w:widowControl/>
        <w:numPr>
          <w:ilvl w:val="0"/>
          <w:numId w:val="8"/>
        </w:numPr>
        <w:suppressAutoHyphens/>
        <w:wordWrap/>
        <w:autoSpaceDE/>
        <w:autoSpaceDN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73245C">
        <w:rPr>
          <w:rFonts w:ascii="Arial" w:hAnsi="Arial" w:cs="Arial"/>
          <w:sz w:val="24"/>
        </w:rPr>
        <w:t>romoted as Assistant Manager</w:t>
      </w:r>
      <w:r>
        <w:rPr>
          <w:rFonts w:ascii="Arial" w:hAnsi="Arial" w:cs="Arial"/>
          <w:sz w:val="24"/>
        </w:rPr>
        <w:t xml:space="preserve"> sales in 2012</w:t>
      </w:r>
      <w:r w:rsidR="0073245C">
        <w:rPr>
          <w:rFonts w:ascii="Arial" w:hAnsi="Arial" w:cs="Arial"/>
          <w:sz w:val="24"/>
        </w:rPr>
        <w:t>.</w:t>
      </w:r>
    </w:p>
    <w:p w:rsidR="0073245C" w:rsidRDefault="0073245C" w:rsidP="00DD359F">
      <w:pPr>
        <w:widowControl/>
        <w:numPr>
          <w:ilvl w:val="0"/>
          <w:numId w:val="8"/>
        </w:numPr>
        <w:suppressAutoHyphens/>
        <w:wordWrap/>
        <w:autoSpaceDE/>
        <w:autoSpaceDN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Acquiring new customers for bank through CASA product.</w:t>
      </w:r>
    </w:p>
    <w:p w:rsidR="00DD359F" w:rsidRDefault="00DD359F" w:rsidP="00DD359F">
      <w:pPr>
        <w:widowControl/>
        <w:numPr>
          <w:ilvl w:val="0"/>
          <w:numId w:val="8"/>
        </w:numPr>
        <w:suppressAutoHyphens/>
        <w:wordWrap/>
        <w:autoSpaceDE/>
        <w:autoSpaceDN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Maintain relationship with new as well as existing customers.</w:t>
      </w:r>
    </w:p>
    <w:p w:rsidR="0073245C" w:rsidRDefault="00750CBB" w:rsidP="00750CBB">
      <w:pPr>
        <w:widowControl/>
        <w:numPr>
          <w:ilvl w:val="0"/>
          <w:numId w:val="8"/>
        </w:numPr>
        <w:suppressAutoHyphens/>
        <w:wordWrap/>
        <w:autoSpaceDE/>
        <w:autoSpaceDN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Cross selling of third party products like insurance,</w:t>
      </w:r>
      <w:r w:rsidR="001C6EF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FD for generating the revenue for the bank.</w:t>
      </w:r>
    </w:p>
    <w:p w:rsidR="0073245C" w:rsidRPr="00DD359F" w:rsidRDefault="00DD359F" w:rsidP="00DD359F">
      <w:pPr>
        <w:numPr>
          <w:ilvl w:val="0"/>
          <w:numId w:val="8"/>
        </w:numPr>
        <w:wordWrap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Responsible to maintain quality in sales,</w:t>
      </w:r>
    </w:p>
    <w:p w:rsidR="0073245C" w:rsidRDefault="0073245C" w:rsidP="00DD359F">
      <w:pPr>
        <w:widowControl/>
        <w:numPr>
          <w:ilvl w:val="0"/>
          <w:numId w:val="8"/>
        </w:numPr>
        <w:wordWrap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 complaint resolution &amp; achieving sales target.</w:t>
      </w:r>
    </w:p>
    <w:p w:rsidR="0073245C" w:rsidRPr="00750CBB" w:rsidRDefault="0073245C" w:rsidP="00DD359F">
      <w:pPr>
        <w:widowControl/>
        <w:numPr>
          <w:ilvl w:val="0"/>
          <w:numId w:val="8"/>
        </w:numPr>
        <w:wordWrap/>
        <w:jc w:val="left"/>
        <w:rPr>
          <w:rFonts w:eastAsia="Calibri" w:hAnsi="Century Gothic"/>
          <w:b/>
          <w:sz w:val="22"/>
        </w:rPr>
      </w:pPr>
      <w:r>
        <w:rPr>
          <w:rFonts w:ascii="Arial" w:hAnsi="Arial" w:cs="Arial"/>
          <w:sz w:val="24"/>
        </w:rPr>
        <w:t>Funding to the existing account to increase balance sheet of the branch</w:t>
      </w:r>
      <w:r w:rsidR="00750CBB">
        <w:rPr>
          <w:rFonts w:ascii="Arial" w:hAnsi="Arial" w:cs="Arial"/>
          <w:sz w:val="24"/>
        </w:rPr>
        <w:t>.</w:t>
      </w:r>
    </w:p>
    <w:p w:rsidR="00750CBB" w:rsidRPr="00750CBB" w:rsidRDefault="00750CBB" w:rsidP="00DD359F">
      <w:pPr>
        <w:widowControl/>
        <w:numPr>
          <w:ilvl w:val="0"/>
          <w:numId w:val="8"/>
        </w:numPr>
        <w:wordWrap/>
        <w:jc w:val="left"/>
        <w:rPr>
          <w:rFonts w:eastAsia="Calibri" w:hAnsi="Century Gothic"/>
          <w:b/>
          <w:sz w:val="22"/>
        </w:rPr>
      </w:pPr>
      <w:r>
        <w:rPr>
          <w:rFonts w:ascii="Arial" w:hAnsi="Arial" w:cs="Arial"/>
          <w:sz w:val="24"/>
        </w:rPr>
        <w:t>Maintaining a good relation with Govt</w:t>
      </w:r>
      <w:r w:rsidR="001C6EF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Dept for generating the business.</w:t>
      </w:r>
    </w:p>
    <w:p w:rsidR="00750CBB" w:rsidRPr="00BD5DE3" w:rsidRDefault="00750CBB" w:rsidP="00750CBB">
      <w:pPr>
        <w:widowControl/>
        <w:wordWrap/>
        <w:ind w:left="720"/>
        <w:jc w:val="left"/>
        <w:rPr>
          <w:rFonts w:eastAsia="Calibri" w:hAnsi="Century Gothic"/>
          <w:b/>
          <w:sz w:val="22"/>
        </w:rPr>
      </w:pPr>
    </w:p>
    <w:p w:rsidR="00BD5DE3" w:rsidRDefault="00BD5DE3" w:rsidP="00BD5DE3">
      <w:pPr>
        <w:widowControl/>
        <w:wordWrap/>
        <w:ind w:left="720"/>
        <w:jc w:val="left"/>
        <w:rPr>
          <w:rFonts w:ascii="Arial" w:hAnsi="Arial" w:cs="Arial"/>
          <w:sz w:val="24"/>
        </w:rPr>
      </w:pPr>
    </w:p>
    <w:p w:rsidR="00BD5DE3" w:rsidRDefault="00BD5DE3" w:rsidP="00BD5DE3">
      <w:pPr>
        <w:widowControl/>
        <w:wordWrap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 –</w:t>
      </w:r>
    </w:p>
    <w:p w:rsidR="00BD5DE3" w:rsidRDefault="00BD5DE3" w:rsidP="00BD5DE3">
      <w:pPr>
        <w:widowControl/>
        <w:wordWrap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BD5DE3" w:rsidRPr="00750CBB" w:rsidRDefault="00BD5DE3" w:rsidP="00BD5DE3">
      <w:pPr>
        <w:widowControl/>
        <w:wordWrap/>
        <w:jc w:val="left"/>
        <w:rPr>
          <w:rFonts w:ascii="Arial" w:hAnsi="Arial" w:cs="Arial"/>
          <w:sz w:val="24"/>
        </w:rPr>
      </w:pPr>
      <w:r w:rsidRPr="00750CBB">
        <w:rPr>
          <w:rFonts w:ascii="Arial" w:hAnsi="Arial" w:cs="Arial"/>
          <w:sz w:val="24"/>
        </w:rPr>
        <w:tab/>
        <w:t>Participated in branch level Current account Campaign.</w:t>
      </w:r>
    </w:p>
    <w:p w:rsidR="00BD5DE3" w:rsidRDefault="00BD5DE3" w:rsidP="00BD5DE3">
      <w:pPr>
        <w:widowControl/>
        <w:wordWrap/>
        <w:jc w:val="left"/>
        <w:rPr>
          <w:rFonts w:ascii="Arial" w:hAnsi="Arial" w:cs="Arial"/>
          <w:sz w:val="24"/>
        </w:rPr>
      </w:pPr>
      <w:r w:rsidRPr="00750CBB">
        <w:rPr>
          <w:rFonts w:ascii="Arial" w:hAnsi="Arial" w:cs="Arial"/>
          <w:sz w:val="24"/>
        </w:rPr>
        <w:tab/>
        <w:t>Won the many g</w:t>
      </w:r>
      <w:r w:rsidR="00750CBB">
        <w:rPr>
          <w:rFonts w:ascii="Arial" w:hAnsi="Arial" w:cs="Arial"/>
          <w:sz w:val="24"/>
        </w:rPr>
        <w:t>i</w:t>
      </w:r>
      <w:r w:rsidRPr="00750CBB">
        <w:rPr>
          <w:rFonts w:ascii="Arial" w:hAnsi="Arial" w:cs="Arial"/>
          <w:sz w:val="24"/>
        </w:rPr>
        <w:t>fts for Q1,Q2,Q3,Q4 targets</w:t>
      </w:r>
      <w:r w:rsidR="00750CBB">
        <w:rPr>
          <w:rFonts w:ascii="Arial" w:hAnsi="Arial" w:cs="Arial"/>
          <w:sz w:val="24"/>
        </w:rPr>
        <w:t>.</w:t>
      </w:r>
    </w:p>
    <w:p w:rsidR="008041B6" w:rsidRPr="00750CBB" w:rsidRDefault="00750CBB" w:rsidP="00750CBB">
      <w:pPr>
        <w:widowControl/>
        <w:wordWrap/>
        <w:jc w:val="left"/>
        <w:rPr>
          <w:rFonts w:eastAsia="Calibri" w:hAnsi="Century Gothic"/>
          <w:sz w:val="22"/>
        </w:rPr>
      </w:pPr>
      <w:r>
        <w:rPr>
          <w:rFonts w:ascii="Arial" w:hAnsi="Arial" w:cs="Arial"/>
          <w:sz w:val="24"/>
        </w:rPr>
        <w:tab/>
        <w:t>Best awarded for the marketing Campaign</w:t>
      </w:r>
      <w:r>
        <w:rPr>
          <w:rFonts w:eastAsia="Calibri" w:hAnsi="Century Gothic"/>
          <w:sz w:val="22"/>
        </w:rPr>
        <w:t>.</w:t>
      </w:r>
    </w:p>
    <w:p w:rsidR="00902043" w:rsidRDefault="008041B6" w:rsidP="008041B6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100" w:beforeAutospacing="1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i/>
          <w:sz w:val="24"/>
        </w:rPr>
        <w:t xml:space="preserve">Previous </w:t>
      </w:r>
      <w:r w:rsidR="00902043">
        <w:rPr>
          <w:rFonts w:ascii="Cambria" w:eastAsia="Times New Roman" w:hAnsi="Cambria"/>
          <w:i/>
          <w:sz w:val="24"/>
        </w:rPr>
        <w:t>Experience</w:t>
      </w:r>
    </w:p>
    <w:p w:rsidR="00902043" w:rsidRDefault="00902043" w:rsidP="008041B6">
      <w:pPr>
        <w:widowControl/>
        <w:wordWrap/>
        <w:spacing w:before="100" w:beforeAutospacing="1"/>
        <w:rPr>
          <w:rFonts w:eastAsia="Calibri" w:hAnsi="Century Gothic"/>
          <w:sz w:val="22"/>
        </w:rPr>
      </w:pPr>
    </w:p>
    <w:p w:rsidR="00902043" w:rsidRDefault="00902043">
      <w:pPr>
        <w:widowControl/>
        <w:wordWrap/>
        <w:spacing w:after="200" w:line="360" w:lineRule="auto"/>
        <w:rPr>
          <w:rFonts w:eastAsia="Calibri" w:hAnsi="Century Gothic"/>
          <w:b/>
          <w:sz w:val="22"/>
        </w:rPr>
      </w:pPr>
      <w:r>
        <w:rPr>
          <w:rFonts w:eastAsia="Calibri" w:hAnsi="Century Gothic"/>
          <w:sz w:val="22"/>
        </w:rPr>
        <w:t xml:space="preserve">ORGANIZATION NAME                                        </w:t>
      </w:r>
      <w:r w:rsidR="0073245C">
        <w:rPr>
          <w:rFonts w:eastAsia="Calibri" w:hAnsi="Century Gothic"/>
          <w:b/>
          <w:sz w:val="22"/>
        </w:rPr>
        <w:t>HDFC</w:t>
      </w:r>
      <w:r>
        <w:rPr>
          <w:rFonts w:eastAsia="Calibri" w:hAnsi="Century Gothic"/>
          <w:b/>
          <w:sz w:val="22"/>
        </w:rPr>
        <w:t xml:space="preserve"> BANK LTD.</w:t>
      </w:r>
    </w:p>
    <w:p w:rsidR="006D099D" w:rsidRPr="006D099D" w:rsidRDefault="006D099D">
      <w:pPr>
        <w:widowControl/>
        <w:wordWrap/>
        <w:spacing w:after="200" w:line="360" w:lineRule="auto"/>
        <w:rPr>
          <w:rFonts w:eastAsia="Calibri" w:hAnsi="Century Gothic"/>
          <w:sz w:val="22"/>
        </w:rPr>
      </w:pPr>
      <w:r w:rsidRPr="006D099D">
        <w:rPr>
          <w:rFonts w:eastAsia="Calibri" w:hAnsi="Century Gothic"/>
          <w:sz w:val="22"/>
        </w:rPr>
        <w:t>LOCATION</w:t>
      </w:r>
      <w:r>
        <w:rPr>
          <w:rFonts w:eastAsia="Calibri" w:hAnsi="Century Gothic"/>
          <w:sz w:val="22"/>
        </w:rPr>
        <w:t xml:space="preserve">                                                             PARBHANI</w:t>
      </w:r>
    </w:p>
    <w:p w:rsidR="00902043" w:rsidRDefault="00902043">
      <w:pPr>
        <w:widowControl/>
        <w:tabs>
          <w:tab w:val="left" w:pos="4820"/>
          <w:tab w:val="left" w:pos="4962"/>
        </w:tabs>
        <w:wordWrap/>
        <w:spacing w:after="200" w:line="360" w:lineRule="auto"/>
        <w:rPr>
          <w:rFonts w:eastAsia="Calibri" w:hAnsi="Century Gothic"/>
          <w:sz w:val="22"/>
        </w:rPr>
      </w:pPr>
      <w:r>
        <w:rPr>
          <w:rFonts w:eastAsia="Calibri" w:hAnsi="Century Gothic"/>
          <w:sz w:val="22"/>
        </w:rPr>
        <w:lastRenderedPageBreak/>
        <w:t xml:space="preserve">DESIGNATION                                        </w:t>
      </w:r>
      <w:r w:rsidR="0073245C">
        <w:rPr>
          <w:rFonts w:eastAsia="Calibri" w:hAnsi="Century Gothic"/>
          <w:sz w:val="22"/>
        </w:rPr>
        <w:t xml:space="preserve">               Team Leader</w:t>
      </w:r>
    </w:p>
    <w:p w:rsidR="0073245C" w:rsidRDefault="00902043" w:rsidP="00750CBB">
      <w:pPr>
        <w:widowControl/>
        <w:wordWrap/>
        <w:spacing w:after="200" w:line="360" w:lineRule="auto"/>
        <w:rPr>
          <w:rFonts w:eastAsia="Calibri" w:hAnsi="Century Gothic"/>
          <w:b/>
          <w:sz w:val="22"/>
        </w:rPr>
      </w:pPr>
      <w:r>
        <w:rPr>
          <w:rFonts w:eastAsia="Calibri" w:hAnsi="Century Gothic"/>
          <w:sz w:val="22"/>
        </w:rPr>
        <w:t xml:space="preserve">DURATION                                                             </w:t>
      </w:r>
      <w:r w:rsidR="0073245C" w:rsidRPr="0073245C">
        <w:rPr>
          <w:rFonts w:eastAsia="Calibri" w:hAnsi="Century Gothic"/>
          <w:sz w:val="22"/>
        </w:rPr>
        <w:t>5</w:t>
      </w:r>
      <w:r w:rsidR="0073245C" w:rsidRPr="0073245C">
        <w:rPr>
          <w:rFonts w:eastAsia="Calibri" w:hAnsi="Century Gothic"/>
          <w:sz w:val="22"/>
          <w:vertAlign w:val="superscript"/>
        </w:rPr>
        <w:t>th</w:t>
      </w:r>
      <w:r w:rsidR="0073245C" w:rsidRPr="0073245C">
        <w:rPr>
          <w:rFonts w:eastAsia="Calibri" w:hAnsi="Century Gothic"/>
          <w:sz w:val="22"/>
        </w:rPr>
        <w:t xml:space="preserve"> Aug  2010 to 7</w:t>
      </w:r>
      <w:r w:rsidR="0073245C" w:rsidRPr="0073245C">
        <w:rPr>
          <w:rFonts w:eastAsia="Calibri" w:hAnsi="Century Gothic"/>
          <w:sz w:val="22"/>
          <w:vertAlign w:val="superscript"/>
        </w:rPr>
        <w:t>th</w:t>
      </w:r>
      <w:r w:rsidR="0073245C" w:rsidRPr="0073245C">
        <w:rPr>
          <w:rFonts w:eastAsia="Calibri" w:hAnsi="Century Gothic"/>
          <w:sz w:val="22"/>
        </w:rPr>
        <w:t xml:space="preserve"> may 2011</w:t>
      </w:r>
    </w:p>
    <w:p w:rsidR="00902043" w:rsidRDefault="00902043">
      <w:pPr>
        <w:widowControl/>
        <w:wordWrap/>
        <w:spacing w:after="200" w:line="360" w:lineRule="auto"/>
        <w:jc w:val="left"/>
        <w:rPr>
          <w:rFonts w:eastAsia="Calibri" w:hAnsi="Century Gothic"/>
          <w:b/>
          <w:sz w:val="22"/>
        </w:rPr>
      </w:pPr>
      <w:r>
        <w:rPr>
          <w:rFonts w:eastAsia="Calibri" w:hAnsi="Century Gothic"/>
          <w:b/>
          <w:sz w:val="22"/>
        </w:rPr>
        <w:t>RESPONSIBILITIES</w:t>
      </w:r>
    </w:p>
    <w:p w:rsidR="00DD359F" w:rsidRPr="00750CBB" w:rsidRDefault="00902043">
      <w:pPr>
        <w:widowControl/>
        <w:wordWrap/>
        <w:spacing w:after="200" w:line="360" w:lineRule="auto"/>
        <w:jc w:val="left"/>
        <w:rPr>
          <w:rFonts w:eastAsia="Calibri" w:hAnsi="Century Gothic"/>
          <w:b/>
          <w:sz w:val="22"/>
        </w:rPr>
      </w:pPr>
      <w:r>
        <w:rPr>
          <w:rFonts w:eastAsia="Calibri" w:hAnsi="Century Gothic"/>
          <w:b/>
          <w:sz w:val="22"/>
        </w:rPr>
        <w:t xml:space="preserve">          </w:t>
      </w:r>
      <w:r w:rsidR="0073245C">
        <w:rPr>
          <w:rFonts w:eastAsia="Calibri" w:hAnsi="Century Gothic"/>
          <w:b/>
          <w:sz w:val="22"/>
        </w:rPr>
        <w:t>SALE</w:t>
      </w:r>
      <w:r w:rsidR="00750CBB">
        <w:rPr>
          <w:rFonts w:eastAsia="Calibri" w:hAnsi="Century Gothic"/>
          <w:b/>
          <w:sz w:val="22"/>
        </w:rPr>
        <w:t>S</w:t>
      </w:r>
    </w:p>
    <w:p w:rsidR="00DD359F" w:rsidRPr="003B4D29" w:rsidRDefault="001C6EFD" w:rsidP="003B4D29">
      <w:pPr>
        <w:widowControl/>
        <w:numPr>
          <w:ilvl w:val="0"/>
          <w:numId w:val="10"/>
        </w:numPr>
        <w:wordWrap/>
        <w:jc w:val="left"/>
        <w:rPr>
          <w:rFonts w:ascii="Arial" w:eastAsia="Calibri" w:hAnsi="Arial" w:cs="Arial"/>
          <w:color w:val="404040"/>
          <w:sz w:val="24"/>
        </w:rPr>
      </w:pPr>
      <w:r>
        <w:rPr>
          <w:rFonts w:ascii="Arial" w:eastAsia="Calibri" w:hAnsi="Arial" w:cs="Arial"/>
          <w:color w:val="404040"/>
          <w:sz w:val="24"/>
        </w:rPr>
        <w:t>Handl</w:t>
      </w:r>
      <w:r w:rsidR="00DD359F" w:rsidRPr="003B4D29">
        <w:rPr>
          <w:rFonts w:ascii="Arial" w:eastAsia="Calibri" w:hAnsi="Arial" w:cs="Arial"/>
          <w:color w:val="404040"/>
          <w:sz w:val="24"/>
        </w:rPr>
        <w:t>ing the branch sales team taking daily targets and reviewing at day end and same reporting to the Ass</w:t>
      </w:r>
      <w:r>
        <w:rPr>
          <w:rFonts w:ascii="Arial" w:eastAsia="Calibri" w:hAnsi="Arial" w:cs="Arial"/>
          <w:color w:val="404040"/>
          <w:sz w:val="24"/>
        </w:rPr>
        <w:t xml:space="preserve">istant </w:t>
      </w:r>
      <w:r w:rsidR="00DD359F" w:rsidRPr="003B4D29">
        <w:rPr>
          <w:rFonts w:ascii="Arial" w:eastAsia="Calibri" w:hAnsi="Arial" w:cs="Arial"/>
          <w:color w:val="404040"/>
          <w:sz w:val="24"/>
        </w:rPr>
        <w:t>.Branch manager.</w:t>
      </w:r>
    </w:p>
    <w:p w:rsidR="00DD359F" w:rsidRPr="003B4D29" w:rsidRDefault="00DD359F" w:rsidP="003B4D29">
      <w:pPr>
        <w:widowControl/>
        <w:numPr>
          <w:ilvl w:val="0"/>
          <w:numId w:val="10"/>
        </w:numPr>
        <w:wordWrap/>
        <w:jc w:val="left"/>
        <w:rPr>
          <w:rFonts w:ascii="Arial" w:eastAsia="Calibri" w:hAnsi="Arial" w:cs="Arial"/>
          <w:color w:val="404040"/>
          <w:sz w:val="24"/>
        </w:rPr>
      </w:pPr>
      <w:r w:rsidRPr="003B4D29">
        <w:rPr>
          <w:rFonts w:ascii="Arial" w:eastAsia="Calibri" w:hAnsi="Arial" w:cs="Arial"/>
          <w:color w:val="404040"/>
          <w:sz w:val="24"/>
        </w:rPr>
        <w:t>Timely reporting to seniors and maintaining the proper data.</w:t>
      </w:r>
    </w:p>
    <w:p w:rsidR="00DD359F" w:rsidRPr="003B4D29" w:rsidRDefault="00DD359F" w:rsidP="003B4D29">
      <w:pPr>
        <w:widowControl/>
        <w:numPr>
          <w:ilvl w:val="0"/>
          <w:numId w:val="10"/>
        </w:numPr>
        <w:wordWrap/>
        <w:jc w:val="left"/>
        <w:rPr>
          <w:rFonts w:ascii="Arial" w:eastAsia="Calibri" w:hAnsi="Arial" w:cs="Arial"/>
          <w:color w:val="404040"/>
          <w:sz w:val="24"/>
        </w:rPr>
      </w:pPr>
      <w:r w:rsidRPr="003B4D29">
        <w:rPr>
          <w:rFonts w:ascii="Arial" w:eastAsia="Calibri" w:hAnsi="Arial" w:cs="Arial"/>
          <w:color w:val="404040"/>
          <w:sz w:val="24"/>
        </w:rPr>
        <w:t>Daily cooperating the sales team in sales call.</w:t>
      </w:r>
    </w:p>
    <w:p w:rsidR="0073245C" w:rsidRDefault="0073245C" w:rsidP="003B4D29">
      <w:pPr>
        <w:widowControl/>
        <w:numPr>
          <w:ilvl w:val="0"/>
          <w:numId w:val="10"/>
        </w:numPr>
        <w:suppressAutoHyphens/>
        <w:wordWrap/>
        <w:autoSpaceDE/>
        <w:autoSpaceDN/>
        <w:rPr>
          <w:rFonts w:ascii="Arial" w:hAnsi="Arial" w:cs="Arial"/>
          <w:color w:val="404040"/>
          <w:sz w:val="24"/>
        </w:rPr>
      </w:pPr>
      <w:r w:rsidRPr="003B4D29">
        <w:rPr>
          <w:rFonts w:ascii="Arial" w:hAnsi="Arial" w:cs="Arial"/>
          <w:color w:val="404040"/>
          <w:sz w:val="24"/>
        </w:rPr>
        <w:t>Acquiring new customers for bank through CASA product.</w:t>
      </w:r>
    </w:p>
    <w:p w:rsidR="003B4D29" w:rsidRDefault="003B4D29" w:rsidP="003B4D29">
      <w:pPr>
        <w:widowControl/>
        <w:numPr>
          <w:ilvl w:val="0"/>
          <w:numId w:val="10"/>
        </w:numPr>
        <w:suppressAutoHyphens/>
        <w:wordWrap/>
        <w:autoSpaceDE/>
        <w:autoSpaceDN/>
        <w:rPr>
          <w:rFonts w:ascii="Arial" w:hAnsi="Arial" w:cs="Arial"/>
          <w:color w:val="404040"/>
          <w:sz w:val="24"/>
        </w:rPr>
      </w:pPr>
      <w:r w:rsidRPr="003B4D29">
        <w:rPr>
          <w:rFonts w:ascii="Arial" w:hAnsi="Arial" w:cs="Arial"/>
          <w:color w:val="404040"/>
          <w:sz w:val="24"/>
        </w:rPr>
        <w:t>Maintain relationship with new as well as existing customers.</w:t>
      </w:r>
    </w:p>
    <w:p w:rsidR="0073245C" w:rsidRDefault="003B4D29" w:rsidP="003B4D29">
      <w:pPr>
        <w:widowControl/>
        <w:numPr>
          <w:ilvl w:val="0"/>
          <w:numId w:val="10"/>
        </w:numPr>
        <w:suppressAutoHyphens/>
        <w:wordWrap/>
        <w:autoSpaceDE/>
        <w:autoSpaceDN/>
        <w:rPr>
          <w:rFonts w:ascii="Arial" w:hAnsi="Arial" w:cs="Arial"/>
          <w:color w:val="404040"/>
          <w:sz w:val="24"/>
        </w:rPr>
      </w:pPr>
      <w:r w:rsidRPr="003B4D29">
        <w:rPr>
          <w:rFonts w:ascii="Arial" w:hAnsi="Arial" w:cs="Arial"/>
          <w:color w:val="404040"/>
          <w:sz w:val="24"/>
        </w:rPr>
        <w:t>Cross selling of third party products like Insurance, FD’s etc. &amp; generate revenue for bank.</w:t>
      </w:r>
    </w:p>
    <w:p w:rsidR="003B4D29" w:rsidRDefault="003B4D29" w:rsidP="003B4D29">
      <w:pPr>
        <w:widowControl/>
        <w:numPr>
          <w:ilvl w:val="0"/>
          <w:numId w:val="10"/>
        </w:numPr>
        <w:suppressAutoHyphens/>
        <w:wordWrap/>
        <w:autoSpaceDE/>
        <w:autoSpaceDN/>
        <w:rPr>
          <w:rFonts w:ascii="Arial" w:hAnsi="Arial" w:cs="Arial"/>
          <w:color w:val="404040"/>
          <w:sz w:val="24"/>
        </w:rPr>
      </w:pPr>
      <w:r w:rsidRPr="003B4D29">
        <w:rPr>
          <w:rFonts w:ascii="Arial" w:hAnsi="Arial" w:cs="Arial"/>
          <w:color w:val="404040"/>
          <w:sz w:val="24"/>
        </w:rPr>
        <w:t>Responsib</w:t>
      </w:r>
      <w:r>
        <w:rPr>
          <w:rFonts w:ascii="Arial" w:hAnsi="Arial" w:cs="Arial"/>
          <w:color w:val="404040"/>
          <w:sz w:val="24"/>
        </w:rPr>
        <w:t>le to maintain quality in sales.</w:t>
      </w:r>
    </w:p>
    <w:p w:rsidR="003B4D29" w:rsidRPr="003B4D29" w:rsidRDefault="003B4D29" w:rsidP="003B4D29">
      <w:pPr>
        <w:widowControl/>
        <w:numPr>
          <w:ilvl w:val="0"/>
          <w:numId w:val="10"/>
        </w:numPr>
        <w:suppressAutoHyphens/>
        <w:wordWrap/>
        <w:autoSpaceDE/>
        <w:autoSpaceDN/>
        <w:rPr>
          <w:rFonts w:ascii="Arial" w:hAnsi="Arial" w:cs="Arial"/>
          <w:color w:val="404040"/>
          <w:sz w:val="24"/>
        </w:rPr>
      </w:pPr>
      <w:r w:rsidRPr="003B4D29">
        <w:rPr>
          <w:rFonts w:ascii="Arial" w:hAnsi="Arial" w:cs="Arial"/>
          <w:color w:val="404040"/>
          <w:sz w:val="24"/>
        </w:rPr>
        <w:t>Customer complaint resolution &amp; achieving sales target.</w:t>
      </w:r>
    </w:p>
    <w:p w:rsidR="0073245C" w:rsidRPr="003B4D29" w:rsidRDefault="0073245C" w:rsidP="003B4D29">
      <w:pPr>
        <w:numPr>
          <w:ilvl w:val="0"/>
          <w:numId w:val="10"/>
        </w:numPr>
        <w:wordWrap/>
        <w:jc w:val="left"/>
        <w:rPr>
          <w:rFonts w:ascii="Arial" w:eastAsia="Calibri" w:hAnsi="Arial" w:cs="Arial"/>
          <w:color w:val="404040"/>
          <w:sz w:val="24"/>
        </w:rPr>
      </w:pPr>
      <w:r w:rsidRPr="003B4D29">
        <w:rPr>
          <w:rFonts w:ascii="Arial" w:eastAsia="Calibri" w:hAnsi="Arial" w:cs="Arial"/>
          <w:color w:val="404040"/>
          <w:sz w:val="24"/>
        </w:rPr>
        <w:t>Sourcing high value account and maintaining good relations with them.</w:t>
      </w:r>
    </w:p>
    <w:p w:rsidR="0073245C" w:rsidRPr="003B4D29" w:rsidRDefault="0073245C" w:rsidP="003B4D29">
      <w:pPr>
        <w:numPr>
          <w:ilvl w:val="0"/>
          <w:numId w:val="10"/>
        </w:numPr>
        <w:wordWrap/>
        <w:jc w:val="left"/>
        <w:rPr>
          <w:rFonts w:ascii="Arial" w:eastAsia="Calibri" w:hAnsi="Arial" w:cs="Arial"/>
          <w:color w:val="404040"/>
          <w:sz w:val="24"/>
        </w:rPr>
      </w:pPr>
      <w:r w:rsidRPr="003B4D29">
        <w:rPr>
          <w:rFonts w:ascii="Arial" w:eastAsia="Calibri" w:hAnsi="Arial" w:cs="Arial"/>
          <w:color w:val="404040"/>
          <w:sz w:val="24"/>
        </w:rPr>
        <w:t>Funding the existing accounts against CDAB And MDAB Targets</w:t>
      </w:r>
    </w:p>
    <w:p w:rsidR="00902043" w:rsidRPr="00750CBB" w:rsidRDefault="0073245C" w:rsidP="00750CBB">
      <w:pPr>
        <w:numPr>
          <w:ilvl w:val="0"/>
          <w:numId w:val="10"/>
        </w:numPr>
        <w:wordWrap/>
        <w:jc w:val="left"/>
        <w:rPr>
          <w:rFonts w:ascii="Arial" w:eastAsia="Calibri" w:hAnsi="Arial" w:cs="Arial"/>
          <w:color w:val="404040"/>
          <w:sz w:val="24"/>
        </w:rPr>
      </w:pPr>
      <w:r w:rsidRPr="003B4D29">
        <w:rPr>
          <w:rFonts w:ascii="Arial" w:eastAsia="Calibri" w:hAnsi="Arial" w:cs="Arial"/>
          <w:color w:val="404040"/>
          <w:sz w:val="24"/>
        </w:rPr>
        <w:t>Maintaining the good relationship with priority Customers.</w:t>
      </w:r>
    </w:p>
    <w:p w:rsidR="00902043" w:rsidRDefault="00902043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480" w:after="120" w:line="360" w:lineRule="auto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b/>
          <w:i/>
          <w:color w:val="376092"/>
          <w:sz w:val="24"/>
        </w:rPr>
        <w:t>Previous Employment</w:t>
      </w:r>
    </w:p>
    <w:p w:rsidR="00902043" w:rsidRDefault="00902043">
      <w:pPr>
        <w:widowControl/>
        <w:wordWrap/>
        <w:spacing w:after="200" w:line="360" w:lineRule="auto"/>
        <w:rPr>
          <w:rFonts w:eastAsia="Calibri" w:hAnsi="Century Gothic"/>
          <w:sz w:val="22"/>
        </w:rPr>
      </w:pPr>
    </w:p>
    <w:p w:rsidR="00902043" w:rsidRDefault="00902043">
      <w:pPr>
        <w:widowControl/>
        <w:wordWrap/>
        <w:spacing w:after="200" w:line="360" w:lineRule="auto"/>
        <w:rPr>
          <w:rFonts w:eastAsia="Calibri" w:hAnsi="Century Gothic"/>
          <w:b/>
          <w:sz w:val="22"/>
        </w:rPr>
      </w:pPr>
      <w:r>
        <w:rPr>
          <w:rFonts w:eastAsia="Calibri" w:hAnsi="Century Gothic"/>
          <w:sz w:val="22"/>
        </w:rPr>
        <w:t xml:space="preserve">ORGANIZATION NAME                                        </w:t>
      </w:r>
      <w:r w:rsidR="008370D8">
        <w:rPr>
          <w:rFonts w:eastAsia="Calibri" w:hAnsi="Century Gothic"/>
          <w:b/>
          <w:sz w:val="22"/>
        </w:rPr>
        <w:t>YES BANK LTD</w:t>
      </w:r>
      <w:r>
        <w:rPr>
          <w:rFonts w:eastAsia="Calibri" w:hAnsi="Century Gothic"/>
          <w:b/>
          <w:sz w:val="22"/>
        </w:rPr>
        <w:t>.</w:t>
      </w:r>
      <w:r w:rsidR="006D099D">
        <w:rPr>
          <w:rFonts w:eastAsia="Calibri" w:hAnsi="Century Gothic"/>
          <w:b/>
          <w:sz w:val="22"/>
        </w:rPr>
        <w:t xml:space="preserve"> </w:t>
      </w:r>
    </w:p>
    <w:p w:rsidR="006D099D" w:rsidRPr="006D099D" w:rsidRDefault="006D099D">
      <w:pPr>
        <w:widowControl/>
        <w:wordWrap/>
        <w:spacing w:after="200" w:line="360" w:lineRule="auto"/>
        <w:rPr>
          <w:rFonts w:eastAsia="Calibri" w:hAnsi="Century Gothic"/>
          <w:sz w:val="22"/>
        </w:rPr>
      </w:pPr>
      <w:r w:rsidRPr="006D099D">
        <w:rPr>
          <w:rFonts w:eastAsia="Calibri" w:hAnsi="Century Gothic"/>
          <w:sz w:val="22"/>
        </w:rPr>
        <w:t>LOCATION</w:t>
      </w:r>
      <w:r>
        <w:rPr>
          <w:rFonts w:eastAsia="Calibri" w:hAnsi="Century Gothic"/>
          <w:sz w:val="22"/>
        </w:rPr>
        <w:t xml:space="preserve">                                                             THANE</w:t>
      </w:r>
    </w:p>
    <w:p w:rsidR="00902043" w:rsidRDefault="00902043">
      <w:pPr>
        <w:widowControl/>
        <w:tabs>
          <w:tab w:val="left" w:pos="4820"/>
          <w:tab w:val="left" w:pos="4962"/>
        </w:tabs>
        <w:wordWrap/>
        <w:spacing w:after="200" w:line="360" w:lineRule="auto"/>
        <w:rPr>
          <w:rFonts w:eastAsia="Calibri" w:hAnsi="Century Gothic"/>
          <w:sz w:val="22"/>
        </w:rPr>
      </w:pPr>
      <w:r>
        <w:rPr>
          <w:rFonts w:eastAsia="Calibri" w:hAnsi="Century Gothic"/>
          <w:sz w:val="22"/>
        </w:rPr>
        <w:t xml:space="preserve">DESIGNATION                                                        </w:t>
      </w:r>
      <w:r w:rsidR="008370D8" w:rsidRPr="008370D8">
        <w:rPr>
          <w:rFonts w:eastAsia="Calibri" w:hAnsi="Century Gothic"/>
          <w:sz w:val="22"/>
        </w:rPr>
        <w:t>Client Relationship Partner</w:t>
      </w:r>
    </w:p>
    <w:p w:rsidR="00902043" w:rsidRDefault="00902043">
      <w:pPr>
        <w:tabs>
          <w:tab w:val="left" w:pos="720"/>
        </w:tabs>
        <w:wordWrap/>
        <w:spacing w:line="260" w:lineRule="atLeast"/>
        <w:jc w:val="left"/>
        <w:rPr>
          <w:rFonts w:eastAsia="Calibri" w:hAnsi="Century Gothic"/>
          <w:sz w:val="22"/>
        </w:rPr>
      </w:pPr>
      <w:r>
        <w:rPr>
          <w:rFonts w:eastAsia="Calibri" w:hAnsi="Century Gothic"/>
          <w:sz w:val="22"/>
        </w:rPr>
        <w:t xml:space="preserve">DURATION                                                              </w:t>
      </w:r>
      <w:r w:rsidR="008370D8" w:rsidRPr="008370D8">
        <w:rPr>
          <w:rFonts w:eastAsia="Calibri" w:hAnsi="Century Gothic"/>
          <w:sz w:val="22"/>
        </w:rPr>
        <w:t>1</w:t>
      </w:r>
      <w:r w:rsidR="008370D8" w:rsidRPr="008370D8">
        <w:rPr>
          <w:rFonts w:eastAsia="Calibri" w:hAnsi="Century Gothic"/>
          <w:sz w:val="22"/>
          <w:vertAlign w:val="superscript"/>
        </w:rPr>
        <w:t>st</w:t>
      </w:r>
      <w:r w:rsidR="008370D8" w:rsidRPr="008370D8">
        <w:rPr>
          <w:rFonts w:eastAsia="Calibri" w:hAnsi="Century Gothic"/>
          <w:sz w:val="22"/>
        </w:rPr>
        <w:t xml:space="preserve"> july 2009 To 22</w:t>
      </w:r>
      <w:r w:rsidR="008370D8" w:rsidRPr="008370D8">
        <w:rPr>
          <w:rFonts w:eastAsia="Calibri" w:hAnsi="Century Gothic"/>
          <w:sz w:val="22"/>
          <w:vertAlign w:val="superscript"/>
        </w:rPr>
        <w:t>nd</w:t>
      </w:r>
      <w:r w:rsidR="008370D8" w:rsidRPr="008370D8">
        <w:rPr>
          <w:rFonts w:eastAsia="Calibri" w:hAnsi="Century Gothic"/>
          <w:sz w:val="22"/>
        </w:rPr>
        <w:t xml:space="preserve"> May 2010.</w:t>
      </w:r>
    </w:p>
    <w:p w:rsidR="00902043" w:rsidRDefault="00902043">
      <w:pPr>
        <w:tabs>
          <w:tab w:val="left" w:pos="720"/>
        </w:tabs>
        <w:wordWrap/>
        <w:spacing w:line="260" w:lineRule="atLeast"/>
        <w:jc w:val="left"/>
        <w:rPr>
          <w:rFonts w:eastAsia="Calibri" w:hAnsi="Century Gothic"/>
          <w:sz w:val="22"/>
        </w:rPr>
      </w:pPr>
    </w:p>
    <w:p w:rsidR="00902043" w:rsidRDefault="00902043">
      <w:pPr>
        <w:widowControl/>
        <w:wordWrap/>
        <w:spacing w:after="200" w:line="360" w:lineRule="auto"/>
        <w:jc w:val="left"/>
        <w:rPr>
          <w:rFonts w:eastAsia="Calibri" w:hAnsi="Century Gothic"/>
          <w:b/>
          <w:sz w:val="22"/>
        </w:rPr>
      </w:pPr>
      <w:r>
        <w:rPr>
          <w:rFonts w:eastAsia="Calibri" w:hAnsi="Century Gothic"/>
          <w:b/>
          <w:sz w:val="22"/>
        </w:rPr>
        <w:t>RESPONSIBILITIES</w:t>
      </w:r>
    </w:p>
    <w:p w:rsidR="008370D8" w:rsidRDefault="008370D8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Acquiring new HNI customers for bank through CA product.</w:t>
      </w:r>
    </w:p>
    <w:p w:rsidR="00BD5DE3" w:rsidRDefault="00BD5DE3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Maintain relationship with new  customers.</w:t>
      </w:r>
    </w:p>
    <w:p w:rsidR="00BD5DE3" w:rsidRDefault="00BD5DE3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 w:rsidRPr="00BD5DE3">
        <w:rPr>
          <w:rFonts w:ascii="Arial" w:hAnsi="Arial" w:cs="Arial"/>
          <w:sz w:val="24"/>
        </w:rPr>
        <w:t>Cross selling of third party products like FD’s, LC, BG, forex trade etc. &amp; generate revenue for bank.</w:t>
      </w:r>
    </w:p>
    <w:p w:rsidR="008370D8" w:rsidRPr="00BD5DE3" w:rsidRDefault="00BD5DE3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 w:rsidRPr="00BD5DE3">
        <w:rPr>
          <w:rFonts w:ascii="Arial" w:hAnsi="Arial" w:cs="Arial"/>
          <w:sz w:val="24"/>
        </w:rPr>
        <w:t>Responsible to maintain quality in sales,</w:t>
      </w:r>
    </w:p>
    <w:p w:rsidR="008370D8" w:rsidRPr="00BD5DE3" w:rsidRDefault="008370D8" w:rsidP="008370D8">
      <w:pPr>
        <w:widowControl/>
        <w:numPr>
          <w:ilvl w:val="0"/>
          <w:numId w:val="11"/>
        </w:numPr>
        <w:wordWrap/>
        <w:spacing w:after="200"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 complaint resolution &amp; achieving sales target.</w:t>
      </w:r>
    </w:p>
    <w:p w:rsidR="008370D8" w:rsidRDefault="008370D8" w:rsidP="008370D8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480" w:after="120" w:line="360" w:lineRule="auto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b/>
          <w:i/>
          <w:color w:val="376092"/>
          <w:sz w:val="24"/>
        </w:rPr>
        <w:t>Previous Employment</w:t>
      </w:r>
    </w:p>
    <w:p w:rsidR="008370D8" w:rsidRDefault="008370D8" w:rsidP="008370D8">
      <w:pPr>
        <w:widowControl/>
        <w:wordWrap/>
        <w:spacing w:after="200" w:line="360" w:lineRule="auto"/>
        <w:rPr>
          <w:rFonts w:eastAsia="Calibri" w:hAnsi="Century Gothic"/>
          <w:sz w:val="22"/>
        </w:rPr>
      </w:pPr>
    </w:p>
    <w:p w:rsidR="008370D8" w:rsidRDefault="008370D8" w:rsidP="008370D8">
      <w:pPr>
        <w:widowControl/>
        <w:wordWrap/>
        <w:spacing w:after="200" w:line="360" w:lineRule="auto"/>
        <w:rPr>
          <w:rFonts w:eastAsia="Calibri" w:hAnsi="Century Gothic"/>
          <w:b/>
          <w:sz w:val="22"/>
        </w:rPr>
      </w:pPr>
      <w:r>
        <w:rPr>
          <w:rFonts w:eastAsia="Calibri" w:hAnsi="Century Gothic"/>
          <w:sz w:val="22"/>
        </w:rPr>
        <w:lastRenderedPageBreak/>
        <w:t xml:space="preserve">ORGANIZATION NAME                                        </w:t>
      </w:r>
      <w:r>
        <w:rPr>
          <w:rFonts w:eastAsia="Calibri" w:hAnsi="Century Gothic"/>
          <w:b/>
          <w:sz w:val="22"/>
        </w:rPr>
        <w:t>HDFC BANK LTD.</w:t>
      </w:r>
    </w:p>
    <w:p w:rsidR="006D099D" w:rsidRPr="006D099D" w:rsidRDefault="006D099D" w:rsidP="008370D8">
      <w:pPr>
        <w:widowControl/>
        <w:wordWrap/>
        <w:spacing w:after="200" w:line="360" w:lineRule="auto"/>
        <w:rPr>
          <w:rFonts w:eastAsia="Calibri" w:hAnsi="Century Gothic"/>
          <w:sz w:val="22"/>
        </w:rPr>
      </w:pPr>
      <w:r w:rsidRPr="006D099D">
        <w:rPr>
          <w:rFonts w:eastAsia="Calibri" w:hAnsi="Century Gothic"/>
          <w:sz w:val="22"/>
        </w:rPr>
        <w:t>LOCATION</w:t>
      </w:r>
      <w:r>
        <w:rPr>
          <w:rFonts w:eastAsia="Calibri" w:hAnsi="Century Gothic"/>
          <w:sz w:val="22"/>
        </w:rPr>
        <w:t xml:space="preserve">                                                             THANE</w:t>
      </w:r>
    </w:p>
    <w:p w:rsidR="008370D8" w:rsidRDefault="008370D8" w:rsidP="008370D8">
      <w:pPr>
        <w:widowControl/>
        <w:tabs>
          <w:tab w:val="left" w:pos="4820"/>
          <w:tab w:val="left" w:pos="4962"/>
        </w:tabs>
        <w:wordWrap/>
        <w:spacing w:after="200" w:line="360" w:lineRule="auto"/>
        <w:rPr>
          <w:rFonts w:eastAsia="Calibri" w:hAnsi="Century Gothic"/>
          <w:sz w:val="22"/>
        </w:rPr>
      </w:pPr>
      <w:r>
        <w:rPr>
          <w:rFonts w:eastAsia="Calibri" w:hAnsi="Century Gothic"/>
          <w:sz w:val="22"/>
        </w:rPr>
        <w:t>DESIGNATION                                                        Team leader</w:t>
      </w:r>
    </w:p>
    <w:p w:rsidR="008370D8" w:rsidRDefault="008370D8" w:rsidP="008370D8">
      <w:pPr>
        <w:tabs>
          <w:tab w:val="left" w:pos="720"/>
        </w:tabs>
        <w:wordWrap/>
        <w:spacing w:line="260" w:lineRule="atLeast"/>
        <w:jc w:val="left"/>
        <w:rPr>
          <w:rFonts w:eastAsia="Calibri" w:hAnsi="Century Gothic"/>
          <w:sz w:val="22"/>
        </w:rPr>
      </w:pPr>
      <w:r>
        <w:rPr>
          <w:rFonts w:eastAsia="Calibri" w:hAnsi="Century Gothic"/>
          <w:sz w:val="22"/>
        </w:rPr>
        <w:t xml:space="preserve">DURATION                                                              </w:t>
      </w:r>
      <w:r w:rsidRPr="008370D8">
        <w:rPr>
          <w:rFonts w:eastAsia="Calibri" w:hAnsi="Century Gothic"/>
          <w:sz w:val="22"/>
        </w:rPr>
        <w:t>28</w:t>
      </w:r>
      <w:r w:rsidRPr="008370D8">
        <w:rPr>
          <w:rFonts w:eastAsia="Calibri" w:hAnsi="Century Gothic"/>
          <w:sz w:val="22"/>
          <w:vertAlign w:val="superscript"/>
        </w:rPr>
        <w:t>th</w:t>
      </w:r>
      <w:r w:rsidR="001C6EFD">
        <w:rPr>
          <w:rFonts w:eastAsia="Calibri" w:hAnsi="Century Gothic"/>
          <w:sz w:val="22"/>
        </w:rPr>
        <w:t xml:space="preserve"> June 2007 to 30 J</w:t>
      </w:r>
      <w:r w:rsidRPr="008370D8">
        <w:rPr>
          <w:rFonts w:eastAsia="Calibri" w:hAnsi="Century Gothic"/>
          <w:sz w:val="22"/>
        </w:rPr>
        <w:t>une 2009</w:t>
      </w:r>
    </w:p>
    <w:p w:rsidR="008370D8" w:rsidRDefault="008370D8" w:rsidP="008370D8">
      <w:pPr>
        <w:tabs>
          <w:tab w:val="left" w:pos="720"/>
        </w:tabs>
        <w:wordWrap/>
        <w:spacing w:line="260" w:lineRule="atLeast"/>
        <w:jc w:val="left"/>
        <w:rPr>
          <w:rFonts w:eastAsia="Calibri" w:hAnsi="Century Gothic"/>
          <w:sz w:val="22"/>
        </w:rPr>
      </w:pPr>
    </w:p>
    <w:p w:rsidR="00BD5DE3" w:rsidRDefault="00BD5DE3" w:rsidP="00BD5DE3">
      <w:pPr>
        <w:widowControl/>
        <w:wordWrap/>
        <w:spacing w:after="200" w:line="360" w:lineRule="auto"/>
        <w:jc w:val="left"/>
        <w:rPr>
          <w:rFonts w:eastAsia="Calibri" w:hAnsi="Century Gothic"/>
          <w:b/>
          <w:sz w:val="22"/>
        </w:rPr>
      </w:pPr>
      <w:r>
        <w:rPr>
          <w:rFonts w:eastAsia="Calibri" w:hAnsi="Century Gothic"/>
          <w:b/>
          <w:sz w:val="22"/>
        </w:rPr>
        <w:t>RESPONSIBILITIES</w:t>
      </w:r>
    </w:p>
    <w:p w:rsidR="00BD5DE3" w:rsidRDefault="00BD5DE3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Acquiring new HNI customers for bank through CA product.</w:t>
      </w:r>
    </w:p>
    <w:p w:rsidR="00BD5DE3" w:rsidRDefault="00BD5DE3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Maintain relationship with new  customers.</w:t>
      </w:r>
    </w:p>
    <w:p w:rsidR="00BD5DE3" w:rsidRDefault="00BD5DE3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 w:rsidRPr="00BD5DE3">
        <w:rPr>
          <w:rFonts w:ascii="Arial" w:hAnsi="Arial" w:cs="Arial"/>
          <w:sz w:val="24"/>
        </w:rPr>
        <w:t>Cross selling of third par</w:t>
      </w:r>
      <w:r w:rsidR="001C6EFD">
        <w:rPr>
          <w:rFonts w:ascii="Arial" w:hAnsi="Arial" w:cs="Arial"/>
          <w:sz w:val="24"/>
        </w:rPr>
        <w:t>ty products like FD’s, LC, BG, F</w:t>
      </w:r>
      <w:r w:rsidRPr="00BD5DE3">
        <w:rPr>
          <w:rFonts w:ascii="Arial" w:hAnsi="Arial" w:cs="Arial"/>
          <w:sz w:val="24"/>
        </w:rPr>
        <w:t>orex trade etc. &amp; generate revenue for bank.</w:t>
      </w:r>
    </w:p>
    <w:p w:rsidR="00BD5DE3" w:rsidRPr="00BD5DE3" w:rsidRDefault="00BD5DE3" w:rsidP="00BD5DE3">
      <w:pPr>
        <w:widowControl/>
        <w:numPr>
          <w:ilvl w:val="0"/>
          <w:numId w:val="11"/>
        </w:numPr>
        <w:suppressAutoHyphens/>
        <w:wordWrap/>
        <w:autoSpaceDE/>
        <w:autoSpaceDN/>
        <w:rPr>
          <w:rFonts w:ascii="Arial" w:hAnsi="Arial" w:cs="Arial"/>
          <w:sz w:val="24"/>
        </w:rPr>
      </w:pPr>
      <w:r w:rsidRPr="00BD5DE3">
        <w:rPr>
          <w:rFonts w:ascii="Arial" w:hAnsi="Arial" w:cs="Arial"/>
          <w:sz w:val="24"/>
        </w:rPr>
        <w:t>Responsible to maintain quality in sales,</w:t>
      </w:r>
    </w:p>
    <w:p w:rsidR="008370D8" w:rsidRPr="00750CBB" w:rsidRDefault="00BD5DE3" w:rsidP="008370D8">
      <w:pPr>
        <w:widowControl/>
        <w:numPr>
          <w:ilvl w:val="0"/>
          <w:numId w:val="11"/>
        </w:numPr>
        <w:wordWrap/>
        <w:spacing w:after="200"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 complaint resolution &amp; achieving sales target.</w:t>
      </w:r>
    </w:p>
    <w:p w:rsidR="008370D8" w:rsidRDefault="008370D8" w:rsidP="008370D8">
      <w:pPr>
        <w:rPr>
          <w:rFonts w:ascii="Arial" w:hAnsi="Arial" w:cs="Arial"/>
          <w:b/>
          <w:sz w:val="24"/>
        </w:rPr>
      </w:pPr>
    </w:p>
    <w:p w:rsidR="008370D8" w:rsidRDefault="008370D8" w:rsidP="008370D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 -</w:t>
      </w:r>
      <w:r>
        <w:rPr>
          <w:rFonts w:ascii="Arial" w:hAnsi="Arial" w:cs="Arial"/>
          <w:b/>
          <w:sz w:val="24"/>
        </w:rPr>
        <w:tab/>
      </w:r>
    </w:p>
    <w:p w:rsidR="008370D8" w:rsidRDefault="008370D8" w:rsidP="008370D8">
      <w:pPr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8370D8" w:rsidRDefault="008370D8" w:rsidP="008370D8">
      <w:pPr>
        <w:widowControl/>
        <w:suppressAutoHyphens/>
        <w:wordWrap/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Felicitated as top performer in cluster, September 2007 contest floated for western region.</w:t>
      </w:r>
    </w:p>
    <w:p w:rsidR="008370D8" w:rsidRDefault="008370D8" w:rsidP="008370D8">
      <w:pPr>
        <w:ind w:left="2880"/>
        <w:rPr>
          <w:rFonts w:ascii="Arial" w:hAnsi="Arial" w:cs="Arial"/>
          <w:sz w:val="24"/>
        </w:rPr>
      </w:pPr>
    </w:p>
    <w:p w:rsidR="008370D8" w:rsidRDefault="008370D8" w:rsidP="008370D8">
      <w:pPr>
        <w:ind w:left="2880"/>
        <w:rPr>
          <w:rFonts w:ascii="Arial" w:hAnsi="Arial" w:cs="Arial"/>
          <w:sz w:val="24"/>
        </w:rPr>
      </w:pPr>
    </w:p>
    <w:p w:rsidR="008370D8" w:rsidRDefault="008370D8" w:rsidP="008370D8">
      <w:pPr>
        <w:widowControl/>
        <w:wordWrap/>
        <w:spacing w:after="200" w:line="360" w:lineRule="auto"/>
        <w:jc w:val="left"/>
        <w:rPr>
          <w:rFonts w:eastAsia="Calibri" w:hAnsi="Century Gothic"/>
          <w:b/>
          <w:sz w:val="22"/>
        </w:rPr>
      </w:pPr>
      <w:r>
        <w:rPr>
          <w:rFonts w:ascii="Arial" w:hAnsi="Arial" w:cs="Arial"/>
          <w:sz w:val="24"/>
        </w:rPr>
        <w:t xml:space="preserve">Winner of various branch contests </w:t>
      </w:r>
      <w:r w:rsidR="00ED33B9">
        <w:rPr>
          <w:rFonts w:ascii="Arial" w:hAnsi="Arial" w:cs="Arial"/>
          <w:sz w:val="24"/>
        </w:rPr>
        <w:t>floated by branch to achieve  target</w:t>
      </w:r>
      <w:r>
        <w:rPr>
          <w:rFonts w:ascii="Arial" w:hAnsi="Arial" w:cs="Arial"/>
          <w:sz w:val="24"/>
        </w:rPr>
        <w:t xml:space="preserve"> set for branch.</w:t>
      </w:r>
    </w:p>
    <w:p w:rsidR="00902043" w:rsidRDefault="00902043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480" w:after="120" w:line="360" w:lineRule="auto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b/>
          <w:i/>
          <w:color w:val="376092"/>
          <w:sz w:val="24"/>
        </w:rPr>
        <w:t>Education</w:t>
      </w:r>
    </w:p>
    <w:p w:rsidR="00902043" w:rsidRDefault="00902043">
      <w:pPr>
        <w:widowControl/>
        <w:wordWrap/>
        <w:spacing w:line="360" w:lineRule="auto"/>
        <w:jc w:val="left"/>
        <w:rPr>
          <w:rFonts w:ascii="Times New Roman" w:eastAsia="Times New Roman"/>
          <w:sz w:val="24"/>
        </w:rPr>
      </w:pPr>
    </w:p>
    <w:p w:rsidR="00902043" w:rsidRDefault="00902043">
      <w:pPr>
        <w:widowControl/>
        <w:wordWrap/>
        <w:spacing w:line="360" w:lineRule="auto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Completed B-COM from S.R.T.M.U., Nand</w:t>
      </w:r>
      <w:r w:rsidR="008370D8">
        <w:rPr>
          <w:rFonts w:ascii="Times New Roman" w:eastAsia="Times New Roman"/>
          <w:sz w:val="24"/>
        </w:rPr>
        <w:t>ed with B grade in 2005 with 68%</w:t>
      </w:r>
    </w:p>
    <w:p w:rsidR="00902043" w:rsidRDefault="00902043">
      <w:pPr>
        <w:widowControl/>
        <w:wordWrap/>
        <w:spacing w:line="360" w:lineRule="auto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Completed H.S.</w:t>
      </w:r>
      <w:r w:rsidR="008370D8">
        <w:rPr>
          <w:rFonts w:ascii="Times New Roman" w:eastAsia="Times New Roman"/>
          <w:sz w:val="24"/>
        </w:rPr>
        <w:t>C. from Maharashtra Board (Aurangabad</w:t>
      </w:r>
      <w:r>
        <w:rPr>
          <w:rFonts w:ascii="Times New Roman" w:eastAsia="Times New Roman"/>
          <w:sz w:val="24"/>
        </w:rPr>
        <w:t xml:space="preserve"> Divisi</w:t>
      </w:r>
      <w:r w:rsidR="008370D8">
        <w:rPr>
          <w:rFonts w:ascii="Times New Roman" w:eastAsia="Times New Roman"/>
          <w:sz w:val="24"/>
        </w:rPr>
        <w:t>on) with B grade in 2002 with 65</w:t>
      </w:r>
      <w:r>
        <w:rPr>
          <w:rFonts w:ascii="Times New Roman" w:eastAsia="Times New Roman"/>
          <w:sz w:val="24"/>
        </w:rPr>
        <w:t>%</w:t>
      </w:r>
    </w:p>
    <w:p w:rsidR="00902043" w:rsidRDefault="00902043">
      <w:pPr>
        <w:widowControl/>
        <w:wordWrap/>
        <w:spacing w:line="360" w:lineRule="auto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Completed S.S</w:t>
      </w:r>
      <w:r w:rsidR="008370D8">
        <w:rPr>
          <w:rFonts w:ascii="Times New Roman" w:eastAsia="Times New Roman"/>
          <w:sz w:val="24"/>
        </w:rPr>
        <w:t>.C. from Maharashtra Board (Aurangabad Division) in 2000 with 51</w:t>
      </w:r>
      <w:r>
        <w:rPr>
          <w:rFonts w:ascii="Times New Roman" w:eastAsia="Times New Roman"/>
          <w:sz w:val="24"/>
        </w:rPr>
        <w:t>%</w:t>
      </w:r>
    </w:p>
    <w:p w:rsidR="00902043" w:rsidRDefault="00902043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480" w:after="120" w:line="360" w:lineRule="auto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b/>
          <w:i/>
          <w:color w:val="376092"/>
          <w:sz w:val="24"/>
        </w:rPr>
        <w:t>Computer Knowledge</w:t>
      </w:r>
    </w:p>
    <w:p w:rsidR="00902043" w:rsidRDefault="00902043">
      <w:pPr>
        <w:widowControl/>
        <w:wordWrap/>
        <w:ind w:left="-284"/>
        <w:jc w:val="left"/>
        <w:rPr>
          <w:rFonts w:ascii="Times New Roman" w:eastAsia="Calibri"/>
          <w:i/>
          <w:sz w:val="28"/>
        </w:rPr>
      </w:pPr>
      <w:r>
        <w:rPr>
          <w:rFonts w:ascii="Times New Roman" w:eastAsia="Calibri"/>
          <w:i/>
          <w:sz w:val="28"/>
        </w:rPr>
        <w:t xml:space="preserve">       </w:t>
      </w:r>
    </w:p>
    <w:p w:rsidR="00902043" w:rsidRDefault="00902043">
      <w:pPr>
        <w:widowControl/>
        <w:wordWrap/>
        <w:ind w:left="-284"/>
        <w:jc w:val="left"/>
        <w:rPr>
          <w:rFonts w:ascii="Times New Roman" w:eastAsia="Calibri"/>
          <w:i/>
          <w:sz w:val="28"/>
          <w:u w:val="single"/>
        </w:rPr>
      </w:pPr>
      <w:r>
        <w:rPr>
          <w:rFonts w:ascii="Times New Roman" w:eastAsia="Calibri"/>
          <w:i/>
          <w:sz w:val="28"/>
        </w:rPr>
        <w:t xml:space="preserve">       </w:t>
      </w:r>
      <w:r>
        <w:rPr>
          <w:rFonts w:ascii="Times New Roman" w:eastAsia="Calibri"/>
          <w:sz w:val="24"/>
        </w:rPr>
        <w:t xml:space="preserve"> MS-Office</w:t>
      </w:r>
      <w:r w:rsidR="005F7C60">
        <w:rPr>
          <w:rFonts w:ascii="Times New Roman" w:eastAsia="Calibri"/>
          <w:sz w:val="24"/>
        </w:rPr>
        <w:t>2000</w:t>
      </w:r>
      <w:r>
        <w:rPr>
          <w:rFonts w:ascii="Times New Roman" w:eastAsia="Calibri"/>
          <w:sz w:val="24"/>
        </w:rPr>
        <w:t>, MS-</w:t>
      </w:r>
      <w:r w:rsidR="005F7C60">
        <w:rPr>
          <w:rFonts w:ascii="Times New Roman" w:eastAsia="Calibri"/>
          <w:sz w:val="24"/>
        </w:rPr>
        <w:t>Excel, power point.</w:t>
      </w:r>
    </w:p>
    <w:p w:rsidR="00902043" w:rsidRDefault="00902043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480" w:after="120" w:line="360" w:lineRule="auto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b/>
          <w:i/>
          <w:color w:val="376092"/>
          <w:sz w:val="24"/>
        </w:rPr>
        <w:t>Professional qualification</w:t>
      </w:r>
    </w:p>
    <w:p w:rsidR="00902043" w:rsidRDefault="00902043">
      <w:pPr>
        <w:widowControl/>
        <w:wordWrap/>
        <w:spacing w:line="360" w:lineRule="auto"/>
        <w:ind w:left="720"/>
        <w:jc w:val="left"/>
        <w:rPr>
          <w:rFonts w:ascii="Times New Roman" w:eastAsia="Calibri"/>
          <w:sz w:val="24"/>
        </w:rPr>
      </w:pPr>
    </w:p>
    <w:p w:rsidR="00750CBB" w:rsidRDefault="00902043" w:rsidP="005F7C60">
      <w:pPr>
        <w:widowControl/>
        <w:wordWrap/>
        <w:spacing w:line="360" w:lineRule="auto"/>
        <w:ind w:left="720"/>
        <w:jc w:val="left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NCFM :- IRDA</w:t>
      </w:r>
      <w:r w:rsidR="005F7C60">
        <w:rPr>
          <w:rFonts w:ascii="Times New Roman" w:eastAsia="Calibri"/>
          <w:sz w:val="24"/>
        </w:rPr>
        <w:t>,</w:t>
      </w:r>
    </w:p>
    <w:p w:rsidR="00750CBB" w:rsidRDefault="00750CBB" w:rsidP="005F7C60">
      <w:pPr>
        <w:widowControl/>
        <w:wordWrap/>
        <w:spacing w:line="360" w:lineRule="auto"/>
        <w:ind w:left="720"/>
        <w:jc w:val="left"/>
        <w:rPr>
          <w:rFonts w:ascii="Times New Roman" w:eastAsia="Calibri"/>
          <w:sz w:val="24"/>
        </w:rPr>
      </w:pPr>
    </w:p>
    <w:p w:rsidR="00750CBB" w:rsidRDefault="00750CBB" w:rsidP="005F7C60">
      <w:pPr>
        <w:widowControl/>
        <w:wordWrap/>
        <w:spacing w:line="360" w:lineRule="auto"/>
        <w:ind w:left="720"/>
        <w:jc w:val="left"/>
        <w:rPr>
          <w:rFonts w:ascii="Times New Roman" w:eastAsia="Calibri"/>
          <w:sz w:val="24"/>
        </w:rPr>
      </w:pPr>
    </w:p>
    <w:p w:rsidR="00750CBB" w:rsidRDefault="00750CBB" w:rsidP="005F7C60">
      <w:pPr>
        <w:widowControl/>
        <w:wordWrap/>
        <w:spacing w:line="360" w:lineRule="auto"/>
        <w:ind w:left="720"/>
        <w:jc w:val="left"/>
        <w:rPr>
          <w:rFonts w:ascii="Times New Roman" w:eastAsia="Calibri"/>
          <w:sz w:val="24"/>
        </w:rPr>
      </w:pPr>
    </w:p>
    <w:p w:rsidR="00750CBB" w:rsidRDefault="00750CBB" w:rsidP="005F7C60">
      <w:pPr>
        <w:widowControl/>
        <w:wordWrap/>
        <w:spacing w:line="360" w:lineRule="auto"/>
        <w:ind w:left="720"/>
        <w:jc w:val="left"/>
        <w:rPr>
          <w:rFonts w:ascii="Times New Roman" w:eastAsia="Calibri"/>
          <w:sz w:val="24"/>
        </w:rPr>
      </w:pPr>
    </w:p>
    <w:p w:rsidR="00902043" w:rsidRDefault="005F7C60" w:rsidP="005F7C60">
      <w:pPr>
        <w:widowControl/>
        <w:wordWrap/>
        <w:spacing w:line="360" w:lineRule="auto"/>
        <w:ind w:left="720"/>
        <w:jc w:val="left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 xml:space="preserve"> </w:t>
      </w:r>
    </w:p>
    <w:p w:rsidR="00902043" w:rsidRDefault="00902043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480" w:after="120" w:line="360" w:lineRule="auto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i/>
          <w:sz w:val="24"/>
        </w:rPr>
        <w:t>Personal Details</w:t>
      </w:r>
    </w:p>
    <w:p w:rsidR="00902043" w:rsidRDefault="00902043">
      <w:pPr>
        <w:widowControl/>
        <w:wordWrap/>
        <w:spacing w:line="360" w:lineRule="auto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 xml:space="preserve">Name    </w:t>
      </w:r>
      <w:r>
        <w:rPr>
          <w:rFonts w:ascii="Times New Roman" w:eastAsia="Times New Roman"/>
          <w:sz w:val="24"/>
        </w:rPr>
        <w:t xml:space="preserve">                              </w:t>
      </w:r>
      <w:r>
        <w:rPr>
          <w:rFonts w:ascii="Times New Roman" w:eastAsia="Times New Roman"/>
          <w:sz w:val="24"/>
        </w:rPr>
        <w:tab/>
        <w:t xml:space="preserve">  </w:t>
      </w:r>
      <w:r>
        <w:rPr>
          <w:rFonts w:ascii="Times New Roman" w:eastAsia="Times New Roman"/>
          <w:b/>
          <w:sz w:val="24"/>
        </w:rPr>
        <w:t xml:space="preserve">  :</w:t>
      </w:r>
      <w:r w:rsidR="005F7C60">
        <w:rPr>
          <w:rFonts w:ascii="Times New Roman" w:eastAsia="Times New Roman"/>
          <w:sz w:val="24"/>
        </w:rPr>
        <w:t xml:space="preserve"> Sandeep K</w:t>
      </w:r>
      <w:r w:rsidR="001C6EFD">
        <w:rPr>
          <w:rFonts w:ascii="Times New Roman" w:eastAsia="Times New Roman"/>
          <w:sz w:val="24"/>
        </w:rPr>
        <w:t>eshavrao</w:t>
      </w:r>
      <w:r w:rsidR="005F7C60">
        <w:rPr>
          <w:rFonts w:ascii="Times New Roman" w:eastAsia="Times New Roman"/>
          <w:sz w:val="24"/>
        </w:rPr>
        <w:t xml:space="preserve"> Shinde</w:t>
      </w:r>
    </w:p>
    <w:p w:rsidR="00902043" w:rsidRDefault="00902043">
      <w:pPr>
        <w:widowControl/>
        <w:wordWrap/>
        <w:spacing w:line="360" w:lineRule="auto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>Date of Birth</w:t>
      </w:r>
      <w:r>
        <w:rPr>
          <w:rFonts w:ascii="Times New Roman" w:eastAsia="Times New Roman"/>
          <w:sz w:val="24"/>
        </w:rPr>
        <w:t xml:space="preserve">                              </w:t>
      </w:r>
      <w:r>
        <w:rPr>
          <w:rFonts w:ascii="Times New Roman" w:eastAsia="Times New Roman"/>
          <w:b/>
          <w:sz w:val="24"/>
        </w:rPr>
        <w:t>:</w:t>
      </w:r>
      <w:r w:rsidR="005F7C60">
        <w:rPr>
          <w:rFonts w:ascii="Times New Roman" w:eastAsia="Times New Roman"/>
          <w:sz w:val="24"/>
        </w:rPr>
        <w:t xml:space="preserve"> </w:t>
      </w:r>
      <w:r>
        <w:rPr>
          <w:rFonts w:ascii="Times New Roman" w:eastAsia="Times New Roman"/>
          <w:sz w:val="24"/>
        </w:rPr>
        <w:t>2</w:t>
      </w:r>
      <w:r w:rsidR="005F7C60">
        <w:rPr>
          <w:rFonts w:ascii="Times New Roman" w:eastAsia="Times New Roman"/>
          <w:sz w:val="24"/>
        </w:rPr>
        <w:t>7/09/1984</w:t>
      </w:r>
    </w:p>
    <w:p w:rsidR="00902043" w:rsidRDefault="00902043">
      <w:pPr>
        <w:keepNext/>
        <w:wordWrap/>
        <w:spacing w:line="360" w:lineRule="auto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>Marital Status</w:t>
      </w:r>
      <w:r>
        <w:rPr>
          <w:rFonts w:ascii="Times New Roman" w:eastAsia="Times New Roman"/>
          <w:b/>
          <w:sz w:val="24"/>
        </w:rPr>
        <w:tab/>
      </w:r>
      <w:r>
        <w:rPr>
          <w:rFonts w:ascii="Times New Roman" w:eastAsia="Times New Roman"/>
          <w:b/>
          <w:sz w:val="24"/>
        </w:rPr>
        <w:tab/>
        <w:t xml:space="preserve">    :</w:t>
      </w:r>
      <w:r w:rsidR="005F7C60">
        <w:rPr>
          <w:rFonts w:ascii="Times New Roman" w:eastAsia="Times New Roman"/>
          <w:sz w:val="24"/>
        </w:rPr>
        <w:t xml:space="preserve"> </w:t>
      </w:r>
      <w:r>
        <w:rPr>
          <w:rFonts w:ascii="Times New Roman" w:eastAsia="Times New Roman"/>
          <w:sz w:val="24"/>
        </w:rPr>
        <w:t>married.</w:t>
      </w:r>
    </w:p>
    <w:p w:rsidR="00902043" w:rsidRDefault="00902043">
      <w:pPr>
        <w:widowControl/>
        <w:wordWrap/>
        <w:spacing w:after="200" w:line="360" w:lineRule="auto"/>
        <w:jc w:val="left"/>
        <w:rPr>
          <w:rFonts w:ascii="Times New Roman" w:eastAsia="Calibri"/>
          <w:sz w:val="24"/>
        </w:rPr>
      </w:pPr>
      <w:r>
        <w:rPr>
          <w:rFonts w:ascii="Times New Roman" w:eastAsia="Calibri"/>
          <w:b/>
          <w:sz w:val="24"/>
        </w:rPr>
        <w:t xml:space="preserve">Languages Known   </w:t>
      </w:r>
      <w:r>
        <w:rPr>
          <w:rFonts w:ascii="Times New Roman" w:eastAsia="Calibri"/>
          <w:b/>
          <w:sz w:val="24"/>
        </w:rPr>
        <w:tab/>
      </w:r>
      <w:r>
        <w:rPr>
          <w:rFonts w:ascii="Times New Roman" w:eastAsia="Calibri"/>
          <w:b/>
          <w:sz w:val="24"/>
        </w:rPr>
        <w:tab/>
        <w:t xml:space="preserve">    : </w:t>
      </w:r>
      <w:r>
        <w:rPr>
          <w:rFonts w:ascii="Times New Roman" w:eastAsia="Calibri"/>
          <w:sz w:val="24"/>
        </w:rPr>
        <w:t>English, Hindi and Marathi</w:t>
      </w:r>
    </w:p>
    <w:p w:rsidR="00902043" w:rsidRDefault="00902043">
      <w:pPr>
        <w:widowControl/>
        <w:wordWrap/>
        <w:jc w:val="left"/>
        <w:rPr>
          <w:rFonts w:ascii="Times New Roman" w:eastAsia="Times New Roman"/>
          <w:sz w:val="24"/>
        </w:rPr>
      </w:pPr>
      <w:r>
        <w:rPr>
          <w:rFonts w:ascii="Times New Roman" w:eastAsia="Calibri"/>
          <w:b/>
          <w:sz w:val="24"/>
        </w:rPr>
        <w:t>Permanent Address                  :</w:t>
      </w:r>
      <w:r>
        <w:rPr>
          <w:rFonts w:ascii="Times New Roman" w:eastAsia="Calibri"/>
          <w:sz w:val="24"/>
        </w:rPr>
        <w:t xml:space="preserve"> </w:t>
      </w:r>
      <w:r w:rsidR="001C6EFD">
        <w:rPr>
          <w:rFonts w:ascii="Times New Roman" w:eastAsia="Calibri"/>
          <w:sz w:val="24"/>
        </w:rPr>
        <w:t>“</w:t>
      </w:r>
      <w:r w:rsidR="005F7C60">
        <w:rPr>
          <w:rFonts w:ascii="Times New Roman" w:eastAsia="Calibri"/>
          <w:sz w:val="24"/>
        </w:rPr>
        <w:t>Santkrupa</w:t>
      </w:r>
      <w:r w:rsidR="001C6EFD">
        <w:rPr>
          <w:rFonts w:ascii="Times New Roman" w:eastAsia="Calibri"/>
          <w:sz w:val="24"/>
        </w:rPr>
        <w:t>”</w:t>
      </w:r>
      <w:r w:rsidR="005F7C60">
        <w:rPr>
          <w:rFonts w:ascii="Times New Roman" w:eastAsia="Calibri"/>
          <w:sz w:val="24"/>
        </w:rPr>
        <w:t xml:space="preserve"> pandurang</w:t>
      </w:r>
      <w:r>
        <w:rPr>
          <w:rFonts w:ascii="Times New Roman" w:eastAsia="Calibri"/>
          <w:sz w:val="24"/>
        </w:rPr>
        <w:t xml:space="preserve"> Nager</w:t>
      </w:r>
      <w:r w:rsidR="001C6EFD">
        <w:rPr>
          <w:rFonts w:ascii="Times New Roman" w:eastAsia="Calibri"/>
          <w:sz w:val="24"/>
        </w:rPr>
        <w:t>,</w:t>
      </w:r>
      <w:r w:rsidR="00856397">
        <w:rPr>
          <w:rFonts w:ascii="Times New Roman" w:eastAsia="Calibri"/>
          <w:sz w:val="24"/>
        </w:rPr>
        <w:t xml:space="preserve"> </w:t>
      </w:r>
      <w:r w:rsidR="001C6EFD">
        <w:rPr>
          <w:rFonts w:ascii="Times New Roman" w:eastAsia="Calibri"/>
          <w:sz w:val="24"/>
        </w:rPr>
        <w:t>DSM</w:t>
      </w:r>
      <w:r w:rsidR="009F11D4">
        <w:rPr>
          <w:rFonts w:ascii="Times New Roman" w:eastAsia="Calibri"/>
          <w:sz w:val="24"/>
        </w:rPr>
        <w:t xml:space="preserve"> College Road</w:t>
      </w:r>
      <w:r w:rsidR="001C6EFD">
        <w:rPr>
          <w:rFonts w:ascii="Times New Roman" w:eastAsia="Calibri"/>
          <w:sz w:val="24"/>
        </w:rPr>
        <w:t>,</w:t>
      </w:r>
      <w:r w:rsidR="009F11D4">
        <w:rPr>
          <w:rFonts w:ascii="Times New Roman" w:eastAsia="Calibri"/>
          <w:sz w:val="24"/>
        </w:rPr>
        <w:t xml:space="preserve">   </w:t>
      </w:r>
      <w:r w:rsidR="009F11D4">
        <w:rPr>
          <w:rFonts w:ascii="Times New Roman" w:eastAsia="Calibri"/>
          <w:sz w:val="24"/>
        </w:rPr>
        <w:tab/>
      </w:r>
      <w:r w:rsidR="009F11D4">
        <w:rPr>
          <w:rFonts w:ascii="Times New Roman" w:eastAsia="Calibri"/>
          <w:sz w:val="24"/>
        </w:rPr>
        <w:tab/>
      </w:r>
      <w:r w:rsidR="009F11D4">
        <w:rPr>
          <w:rFonts w:ascii="Times New Roman" w:eastAsia="Calibri"/>
          <w:sz w:val="24"/>
        </w:rPr>
        <w:tab/>
      </w:r>
      <w:r w:rsidR="009F11D4">
        <w:rPr>
          <w:rFonts w:ascii="Times New Roman" w:eastAsia="Calibri"/>
          <w:sz w:val="24"/>
        </w:rPr>
        <w:tab/>
      </w:r>
      <w:r w:rsidR="009F11D4">
        <w:rPr>
          <w:rFonts w:ascii="Times New Roman" w:eastAsia="Calibri"/>
          <w:sz w:val="24"/>
        </w:rPr>
        <w:tab/>
        <w:t xml:space="preserve">                  Parbhani</w:t>
      </w:r>
      <w:r w:rsidR="001C6EFD">
        <w:rPr>
          <w:rFonts w:ascii="Times New Roman" w:eastAsia="Calibri"/>
          <w:sz w:val="24"/>
        </w:rPr>
        <w:t>-431401</w:t>
      </w:r>
    </w:p>
    <w:p w:rsidR="00902043" w:rsidRDefault="00902043">
      <w:pPr>
        <w:widowControl/>
        <w:wordWrap/>
        <w:jc w:val="left"/>
        <w:rPr>
          <w:rFonts w:ascii="Times New Roman" w:eastAsia="Calibri"/>
          <w:sz w:val="24"/>
        </w:rPr>
      </w:pPr>
      <w:r>
        <w:rPr>
          <w:rFonts w:ascii="Times New Roman" w:eastAsia="Times New Roman"/>
          <w:sz w:val="24"/>
        </w:rPr>
        <w:t xml:space="preserve">                                         </w:t>
      </w:r>
    </w:p>
    <w:p w:rsidR="00902043" w:rsidRDefault="00902043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b/>
          <w:i/>
          <w:color w:val="376092"/>
          <w:sz w:val="24"/>
        </w:rPr>
        <w:t>Reference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33"/>
        <w:gridCol w:w="4725"/>
      </w:tblGrid>
      <w:tr w:rsidR="00902043">
        <w:trPr>
          <w:trHeight w:val="1375"/>
        </w:trPr>
        <w:tc>
          <w:tcPr>
            <w:tcW w:w="4833" w:type="dxa"/>
            <w:tcMar>
              <w:left w:w="0" w:type="dxa"/>
              <w:right w:w="0" w:type="dxa"/>
            </w:tcMar>
          </w:tcPr>
          <w:p w:rsidR="00902043" w:rsidRDefault="00902043">
            <w:pPr>
              <w:widowControl/>
              <w:wordWrap/>
              <w:jc w:val="left"/>
              <w:rPr>
                <w:rFonts w:ascii="Times New Roman" w:eastAsia="Times New Roman"/>
                <w:b/>
                <w:sz w:val="24"/>
              </w:rPr>
            </w:pPr>
          </w:p>
          <w:p w:rsidR="00902043" w:rsidRDefault="00527061">
            <w:pPr>
              <w:widowControl/>
              <w:wordWrap/>
              <w:jc w:val="left"/>
              <w:rPr>
                <w:rFonts w:ascii="Times New Roman" w:eastAsia="Times New Roman"/>
                <w:b/>
                <w:sz w:val="24"/>
              </w:rPr>
            </w:pPr>
            <w:r>
              <w:rPr>
                <w:rFonts w:ascii="Times New Roman" w:eastAsia="Times New Roman"/>
                <w:b/>
                <w:sz w:val="24"/>
              </w:rPr>
              <w:t>Mr. Sachin Chaudhari</w:t>
            </w:r>
          </w:p>
          <w:p w:rsidR="00902043" w:rsidRDefault="00902043">
            <w:pPr>
              <w:widowControl/>
              <w:wordWrap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Manager (Axis Bank) </w:t>
            </w:r>
          </w:p>
          <w:p w:rsidR="00902043" w:rsidRDefault="00902043" w:rsidP="006D099D">
            <w:pPr>
              <w:widowControl/>
              <w:wordWrap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Mobile:- +91 </w:t>
            </w:r>
            <w:r w:rsidR="00527061">
              <w:rPr>
                <w:rFonts w:ascii="Times New Roman" w:eastAsia="Times New Roman"/>
                <w:sz w:val="24"/>
              </w:rPr>
              <w:t>–</w:t>
            </w:r>
            <w:r>
              <w:rPr>
                <w:rFonts w:ascii="Times New Roman" w:eastAsia="Times New Roman"/>
                <w:sz w:val="24"/>
              </w:rPr>
              <w:t xml:space="preserve"> </w:t>
            </w:r>
            <w:r w:rsidR="006D099D">
              <w:rPr>
                <w:rFonts w:ascii="Times New Roman" w:eastAsia="Times New Roman"/>
                <w:sz w:val="24"/>
              </w:rPr>
              <w:t>9850988191</w:t>
            </w:r>
          </w:p>
        </w:tc>
        <w:tc>
          <w:tcPr>
            <w:tcW w:w="4725" w:type="dxa"/>
            <w:tcMar>
              <w:left w:w="0" w:type="dxa"/>
              <w:right w:w="0" w:type="dxa"/>
            </w:tcMar>
          </w:tcPr>
          <w:p w:rsidR="00902043" w:rsidRDefault="00902043">
            <w:pPr>
              <w:widowControl/>
              <w:wordWrap/>
              <w:jc w:val="left"/>
              <w:rPr>
                <w:rFonts w:ascii="Times New Roman" w:eastAsia="Times New Roman"/>
                <w:b/>
                <w:sz w:val="24"/>
              </w:rPr>
            </w:pPr>
          </w:p>
          <w:p w:rsidR="00902043" w:rsidRDefault="006C2AFA">
            <w:pPr>
              <w:widowControl/>
              <w:wordWrap/>
              <w:jc w:val="left"/>
              <w:rPr>
                <w:rFonts w:ascii="Times New Roman" w:eastAsia="Times New Roman"/>
                <w:b/>
                <w:sz w:val="24"/>
              </w:rPr>
            </w:pPr>
            <w:r>
              <w:rPr>
                <w:rFonts w:ascii="Times New Roman" w:eastAsia="Times New Roman"/>
                <w:b/>
                <w:sz w:val="24"/>
              </w:rPr>
              <w:t xml:space="preserve">Mr. </w:t>
            </w:r>
            <w:r w:rsidR="006D099D">
              <w:rPr>
                <w:rFonts w:ascii="Times New Roman" w:eastAsia="Times New Roman"/>
                <w:b/>
                <w:sz w:val="24"/>
              </w:rPr>
              <w:t>Parmanand kumar</w:t>
            </w:r>
          </w:p>
          <w:p w:rsidR="00902043" w:rsidRDefault="006C2AFA">
            <w:pPr>
              <w:widowControl/>
              <w:wordWrap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Branch </w:t>
            </w:r>
            <w:r w:rsidR="001C6EFD">
              <w:rPr>
                <w:rFonts w:ascii="Times New Roman" w:eastAsia="Times New Roman"/>
                <w:sz w:val="24"/>
              </w:rPr>
              <w:t>Sales Manager</w:t>
            </w:r>
            <w:r>
              <w:rPr>
                <w:rFonts w:ascii="Times New Roman" w:eastAsia="Times New Roman"/>
                <w:sz w:val="24"/>
              </w:rPr>
              <w:t xml:space="preserve"> (</w:t>
            </w:r>
            <w:r w:rsidR="001C6EFD">
              <w:rPr>
                <w:rFonts w:ascii="Times New Roman" w:eastAsia="Times New Roman"/>
                <w:sz w:val="24"/>
              </w:rPr>
              <w:t>Axis</w:t>
            </w:r>
            <w:r w:rsidR="00902043">
              <w:rPr>
                <w:rFonts w:ascii="Times New Roman" w:eastAsia="Times New Roman"/>
                <w:sz w:val="24"/>
              </w:rPr>
              <w:t xml:space="preserve"> Bank Ltd)</w:t>
            </w:r>
          </w:p>
          <w:p w:rsidR="00902043" w:rsidRDefault="001C6EFD">
            <w:pPr>
              <w:widowControl/>
              <w:wordWrap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Mobile:- +91 - 9923594543</w:t>
            </w:r>
          </w:p>
          <w:p w:rsidR="00902043" w:rsidRDefault="00902043">
            <w:pPr>
              <w:widowControl/>
              <w:wordWrap/>
              <w:jc w:val="left"/>
              <w:rPr>
                <w:rFonts w:ascii="Times New Roman" w:eastAsia="Times New Roman"/>
                <w:sz w:val="24"/>
              </w:rPr>
            </w:pPr>
          </w:p>
        </w:tc>
      </w:tr>
    </w:tbl>
    <w:p w:rsidR="00902043" w:rsidRDefault="00902043">
      <w:pPr>
        <w:keepNext/>
        <w:keepLines/>
        <w:widowControl/>
        <w:pBdr>
          <w:bottom w:val="single" w:sz="0" w:space="0" w:color="auto"/>
        </w:pBdr>
        <w:shd w:val="clear" w:color="auto" w:fill="E0E0E0"/>
        <w:tabs>
          <w:tab w:val="right" w:pos="10080"/>
        </w:tabs>
        <w:wordWrap/>
        <w:spacing w:before="480" w:after="120" w:line="360" w:lineRule="auto"/>
        <w:jc w:val="left"/>
        <w:rPr>
          <w:rFonts w:ascii="Cambria" w:eastAsia="Times New Roman" w:hAnsi="Cambria"/>
          <w:b/>
          <w:i/>
          <w:color w:val="376092"/>
          <w:sz w:val="24"/>
        </w:rPr>
      </w:pPr>
      <w:r>
        <w:rPr>
          <w:rFonts w:ascii="Cambria" w:eastAsia="Times New Roman" w:hAnsi="Cambria"/>
          <w:i/>
          <w:sz w:val="24"/>
        </w:rPr>
        <w:t>DECLARATION</w:t>
      </w:r>
    </w:p>
    <w:p w:rsidR="00902043" w:rsidRDefault="00902043">
      <w:pPr>
        <w:tabs>
          <w:tab w:val="left" w:pos="3420"/>
          <w:tab w:val="center" w:pos="4320"/>
          <w:tab w:val="right" w:pos="8640"/>
        </w:tabs>
        <w:wordWrap/>
        <w:spacing w:line="360" w:lineRule="auto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           </w:t>
      </w:r>
    </w:p>
    <w:p w:rsidR="00902043" w:rsidRDefault="00902043">
      <w:pPr>
        <w:tabs>
          <w:tab w:val="left" w:pos="3420"/>
          <w:tab w:val="center" w:pos="4320"/>
          <w:tab w:val="right" w:pos="8640"/>
        </w:tabs>
        <w:wordWrap/>
        <w:spacing w:line="360" w:lineRule="auto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I hereby declare that all the information given above is true to the best of my knowledge.</w:t>
      </w:r>
    </w:p>
    <w:p w:rsidR="00902043" w:rsidRDefault="00902043">
      <w:pPr>
        <w:widowControl/>
        <w:wordWrap/>
        <w:jc w:val="left"/>
        <w:rPr>
          <w:rFonts w:ascii="Times New Roman" w:eastAsia="Times New Roman"/>
          <w:sz w:val="24"/>
        </w:rPr>
      </w:pPr>
    </w:p>
    <w:p w:rsidR="00902043" w:rsidRDefault="00902043">
      <w:pPr>
        <w:widowControl/>
        <w:wordWrap/>
        <w:jc w:val="left"/>
        <w:rPr>
          <w:rFonts w:ascii="Times New Roman" w:eastAsia="Times New Roman"/>
          <w:b/>
          <w:sz w:val="24"/>
        </w:rPr>
      </w:pPr>
    </w:p>
    <w:p w:rsidR="00902043" w:rsidRDefault="00902043">
      <w:pPr>
        <w:widowControl/>
        <w:wordWrap/>
        <w:jc w:val="left"/>
        <w:rPr>
          <w:rFonts w:ascii="Times New Roman" w:eastAsia="Times New Roman"/>
          <w:b/>
          <w:sz w:val="24"/>
        </w:rPr>
      </w:pPr>
    </w:p>
    <w:p w:rsidR="00902043" w:rsidRDefault="00902043">
      <w:pPr>
        <w:widowControl/>
        <w:wordWrap/>
        <w:jc w:val="left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</w:rPr>
        <w:t>Date:-</w:t>
      </w:r>
    </w:p>
    <w:p w:rsidR="00902043" w:rsidRDefault="00902043">
      <w:pPr>
        <w:widowControl/>
        <w:wordWrap/>
        <w:jc w:val="left"/>
        <w:rPr>
          <w:rFonts w:ascii="Times New Roman" w:eastAsia="Times New Roman"/>
          <w:b/>
          <w:sz w:val="24"/>
        </w:rPr>
      </w:pPr>
    </w:p>
    <w:p w:rsidR="00902043" w:rsidRDefault="00902043">
      <w:pPr>
        <w:widowControl/>
        <w:wordWrap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 xml:space="preserve">Place:- </w:t>
      </w:r>
      <w:r>
        <w:rPr>
          <w:rFonts w:ascii="Times New Roman" w:eastAsia="Times New Roman"/>
          <w:sz w:val="24"/>
        </w:rPr>
        <w:t xml:space="preserve">              </w:t>
      </w:r>
    </w:p>
    <w:p w:rsidR="00902043" w:rsidRDefault="00902043">
      <w:pPr>
        <w:widowControl/>
        <w:wordWrap/>
        <w:jc w:val="left"/>
        <w:rPr>
          <w:rFonts w:ascii="Times New Roman" w:eastAsia="Times New Roman"/>
          <w:sz w:val="24"/>
        </w:rPr>
      </w:pPr>
    </w:p>
    <w:p w:rsidR="00902043" w:rsidRDefault="00902043">
      <w:pPr>
        <w:widowControl/>
        <w:wordWrap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ab/>
      </w:r>
      <w:r>
        <w:rPr>
          <w:rFonts w:ascii="Times New Roman" w:eastAsia="Times New Roman"/>
          <w:sz w:val="24"/>
        </w:rPr>
        <w:tab/>
      </w:r>
      <w:r>
        <w:rPr>
          <w:rFonts w:ascii="Times New Roman" w:eastAsia="Times New Roman"/>
          <w:sz w:val="24"/>
        </w:rPr>
        <w:tab/>
        <w:t xml:space="preserve">                                                                               </w:t>
      </w:r>
    </w:p>
    <w:p w:rsidR="00902043" w:rsidRPr="00CC34B0" w:rsidRDefault="00902043">
      <w:pPr>
        <w:rPr>
          <w:rFonts w:ascii="Trebuchet MS" w:eastAsia="Times New Roman" w:hAnsi="Trebuchet MS"/>
        </w:rPr>
      </w:pPr>
      <w:r>
        <w:rPr>
          <w:rFonts w:ascii="Times New Roman" w:eastAsia="Times New Roman"/>
          <w:b/>
          <w:sz w:val="24"/>
        </w:rPr>
        <w:t xml:space="preserve">    </w:t>
      </w:r>
      <w:r w:rsidR="00856397">
        <w:rPr>
          <w:rFonts w:ascii="Times New Roman" w:eastAsia="Times New Roman"/>
          <w:b/>
          <w:sz w:val="24"/>
        </w:rPr>
        <w:tab/>
      </w:r>
      <w:r w:rsidR="00856397">
        <w:rPr>
          <w:rFonts w:ascii="Times New Roman" w:eastAsia="Times New Roman"/>
          <w:b/>
          <w:sz w:val="24"/>
        </w:rPr>
        <w:tab/>
      </w:r>
      <w:r w:rsidR="00856397">
        <w:rPr>
          <w:rFonts w:ascii="Times New Roman" w:eastAsia="Times New Roman"/>
          <w:b/>
          <w:sz w:val="24"/>
        </w:rPr>
        <w:tab/>
      </w:r>
      <w:r w:rsidR="00856397">
        <w:rPr>
          <w:rFonts w:ascii="Times New Roman" w:eastAsia="Times New Roman"/>
          <w:b/>
          <w:sz w:val="24"/>
        </w:rPr>
        <w:tab/>
      </w:r>
      <w:r w:rsidR="00856397">
        <w:rPr>
          <w:rFonts w:ascii="Times New Roman" w:eastAsia="Times New Roman"/>
          <w:b/>
          <w:sz w:val="24"/>
        </w:rPr>
        <w:tab/>
      </w:r>
      <w:r w:rsidR="00856397">
        <w:rPr>
          <w:rFonts w:ascii="Times New Roman" w:eastAsia="Times New Roman"/>
          <w:b/>
          <w:sz w:val="24"/>
        </w:rPr>
        <w:tab/>
      </w:r>
      <w:r w:rsidR="00856397">
        <w:rPr>
          <w:rFonts w:ascii="Times New Roman" w:eastAsia="Times New Roman"/>
          <w:b/>
          <w:sz w:val="24"/>
        </w:rPr>
        <w:tab/>
      </w:r>
      <w:r w:rsidR="00856397">
        <w:rPr>
          <w:rFonts w:ascii="Times New Roman" w:eastAsia="Times New Roman"/>
          <w:b/>
          <w:sz w:val="24"/>
        </w:rPr>
        <w:tab/>
      </w:r>
      <w:r>
        <w:rPr>
          <w:rFonts w:ascii="Times New Roman" w:eastAsia="Times New Roman"/>
          <w:b/>
          <w:sz w:val="24"/>
        </w:rPr>
        <w:t xml:space="preserve">Mr. </w:t>
      </w:r>
      <w:r w:rsidR="00E21E10">
        <w:rPr>
          <w:rFonts w:ascii="Times New Roman" w:eastAsia="Times New Roman"/>
          <w:b/>
          <w:sz w:val="24"/>
        </w:rPr>
        <w:t>Sandeep K</w:t>
      </w:r>
      <w:r w:rsidR="00856397">
        <w:rPr>
          <w:rFonts w:ascii="Times New Roman" w:eastAsia="Times New Roman"/>
          <w:b/>
          <w:sz w:val="24"/>
        </w:rPr>
        <w:t>eshavrao</w:t>
      </w:r>
      <w:r w:rsidR="00E21E10">
        <w:rPr>
          <w:rFonts w:ascii="Times New Roman" w:eastAsia="Times New Roman"/>
          <w:b/>
          <w:sz w:val="24"/>
        </w:rPr>
        <w:t xml:space="preserve"> Shinde</w:t>
      </w:r>
    </w:p>
    <w:sectPr w:rsidR="00902043" w:rsidRPr="00CC34B0" w:rsidSect="004F6935">
      <w:headerReference w:type="default" r:id="rId7"/>
      <w:endnotePr>
        <w:numFmt w:val="decimal"/>
      </w:endnotePr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045" w:rsidRDefault="00BD7045">
      <w:r>
        <w:separator/>
      </w:r>
    </w:p>
  </w:endnote>
  <w:endnote w:type="continuationSeparator" w:id="1">
    <w:p w:rsidR="00BD7045" w:rsidRDefault="00BD7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045" w:rsidRDefault="00BD7045">
      <w:r>
        <w:separator/>
      </w:r>
    </w:p>
  </w:footnote>
  <w:footnote w:type="continuationSeparator" w:id="1">
    <w:p w:rsidR="00BD7045" w:rsidRDefault="00BD70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CBB" w:rsidRDefault="00750CBB">
    <w:pPr>
      <w:pStyle w:val="Header"/>
    </w:pPr>
    <w:r>
      <w:tab/>
    </w:r>
    <w:r>
      <w:tab/>
      <w:t>9890891700</w:t>
    </w:r>
  </w:p>
  <w:p w:rsidR="000D3376" w:rsidRDefault="000D3376">
    <w:pPr>
      <w:tabs>
        <w:tab w:val="center" w:pos="4320"/>
        <w:tab w:val="right" w:pos="8640"/>
      </w:tabs>
      <w:wordWrap/>
      <w:spacing w:line="360" w:lineRule="atLeast"/>
      <w:rPr>
        <w:rFonts w:ascii="Trebuchet MS" w:eastAsia="Times New Roman" w:hAnsi="Trebuchet M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3">
    <w:nsid w:val="23262640"/>
    <w:multiLevelType w:val="multilevel"/>
    <w:tmpl w:val="66E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0768F"/>
    <w:multiLevelType w:val="hybridMultilevel"/>
    <w:tmpl w:val="4A24D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02592"/>
    <w:multiLevelType w:val="hybridMultilevel"/>
    <w:tmpl w:val="095451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66F45"/>
    <w:multiLevelType w:val="hybridMultilevel"/>
    <w:tmpl w:val="D1F89C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46296"/>
    <w:multiLevelType w:val="singleLevel"/>
    <w:tmpl w:val="00000000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sz w:val="22"/>
      </w:rPr>
    </w:lvl>
  </w:abstractNum>
  <w:abstractNum w:abstractNumId="8">
    <w:nsid w:val="5C946297"/>
    <w:multiLevelType w:val="singleLevel"/>
    <w:tmpl w:val="00000000"/>
    <w:lvl w:ilvl="0">
      <w:numFmt w:val="bullet"/>
      <w:lvlText w:val=""/>
      <w:lvlJc w:val="left"/>
      <w:pPr>
        <w:tabs>
          <w:tab w:val="num" w:pos="360"/>
        </w:tabs>
        <w:ind w:left="360" w:hanging="450"/>
      </w:pPr>
      <w:rPr>
        <w:rFonts w:ascii="Wingdings" w:eastAsia="Wingdings" w:hAnsi="Wingdings" w:hint="default"/>
        <w:sz w:val="22"/>
      </w:rPr>
    </w:lvl>
  </w:abstractNum>
  <w:abstractNum w:abstractNumId="9">
    <w:nsid w:val="5C946298"/>
    <w:multiLevelType w:val="singleLevel"/>
    <w:tmpl w:val="00000000"/>
    <w:lvl w:ilvl="0"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2"/>
      </w:rPr>
    </w:lvl>
  </w:abstractNum>
  <w:abstractNum w:abstractNumId="10">
    <w:nsid w:val="7C383B06"/>
    <w:multiLevelType w:val="hybridMultilevel"/>
    <w:tmpl w:val="1AB4BD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doNotLeaveBackslashAlone/>
    <w:ulTrailSpace/>
    <w:doNotExpandShiftReturn/>
    <w:adjustLineHeightInTable/>
  </w:compat>
  <w:rsids>
    <w:rsidRoot w:val="008041B6"/>
    <w:rsid w:val="000748BF"/>
    <w:rsid w:val="000D3376"/>
    <w:rsid w:val="00155347"/>
    <w:rsid w:val="001568D4"/>
    <w:rsid w:val="0017167F"/>
    <w:rsid w:val="001C6EFD"/>
    <w:rsid w:val="00235EFA"/>
    <w:rsid w:val="002B1D50"/>
    <w:rsid w:val="002C2772"/>
    <w:rsid w:val="002E4A2F"/>
    <w:rsid w:val="003772B8"/>
    <w:rsid w:val="003B4D29"/>
    <w:rsid w:val="003B5FB6"/>
    <w:rsid w:val="003B627F"/>
    <w:rsid w:val="00487D78"/>
    <w:rsid w:val="004A6C59"/>
    <w:rsid w:val="004F6935"/>
    <w:rsid w:val="00500109"/>
    <w:rsid w:val="00527061"/>
    <w:rsid w:val="005B73E2"/>
    <w:rsid w:val="005F7C60"/>
    <w:rsid w:val="00687C74"/>
    <w:rsid w:val="006963B4"/>
    <w:rsid w:val="006B70FF"/>
    <w:rsid w:val="006C2AFA"/>
    <w:rsid w:val="006D099D"/>
    <w:rsid w:val="006F4284"/>
    <w:rsid w:val="0073245C"/>
    <w:rsid w:val="00750CBB"/>
    <w:rsid w:val="00770F23"/>
    <w:rsid w:val="008041B6"/>
    <w:rsid w:val="00830B3C"/>
    <w:rsid w:val="008370D8"/>
    <w:rsid w:val="00856397"/>
    <w:rsid w:val="00875A84"/>
    <w:rsid w:val="00893822"/>
    <w:rsid w:val="008974AB"/>
    <w:rsid w:val="008B02F7"/>
    <w:rsid w:val="008F05A4"/>
    <w:rsid w:val="00902043"/>
    <w:rsid w:val="0098157B"/>
    <w:rsid w:val="009B64D8"/>
    <w:rsid w:val="009D1732"/>
    <w:rsid w:val="009F11D4"/>
    <w:rsid w:val="009F53D5"/>
    <w:rsid w:val="00A66BD1"/>
    <w:rsid w:val="00B1734D"/>
    <w:rsid w:val="00B803A1"/>
    <w:rsid w:val="00BA61AC"/>
    <w:rsid w:val="00BD5DE3"/>
    <w:rsid w:val="00BD7045"/>
    <w:rsid w:val="00C119B5"/>
    <w:rsid w:val="00C1266F"/>
    <w:rsid w:val="00CC6FBD"/>
    <w:rsid w:val="00D220A0"/>
    <w:rsid w:val="00D40DAE"/>
    <w:rsid w:val="00D764F3"/>
    <w:rsid w:val="00D94216"/>
    <w:rsid w:val="00DD359F"/>
    <w:rsid w:val="00E21E10"/>
    <w:rsid w:val="00E26CCC"/>
    <w:rsid w:val="00ED33B9"/>
    <w:rsid w:val="00EE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entury Gothic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E3"/>
    <w:pPr>
      <w:widowControl w:val="0"/>
      <w:wordWrap w:val="0"/>
      <w:autoSpaceDE w:val="0"/>
      <w:autoSpaceDN w:val="0"/>
      <w:jc w:val="both"/>
    </w:pPr>
    <w:rPr>
      <w:rFonts w:ascii="Century Gothic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CBB"/>
    <w:rPr>
      <w:rFonts w:ascii="Century Gothic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750C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CBB"/>
    <w:rPr>
      <w:rFonts w:ascii="Century Gothic"/>
      <w:kern w:val="2"/>
      <w:szCs w:val="24"/>
      <w:lang w:val="en-US" w:eastAsia="ko-KR"/>
    </w:rPr>
  </w:style>
  <w:style w:type="table" w:styleId="TableGrid">
    <w:name w:val="Table Grid"/>
    <w:basedOn w:val="TableNormal"/>
    <w:uiPriority w:val="1"/>
    <w:rsid w:val="00750CBB"/>
    <w:rPr>
      <w:rFonts w:ascii="Calibri" w:eastAsia="Times New Roman" w:hAnsi="Calibr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BB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cp:lastModifiedBy>3</cp:lastModifiedBy>
  <cp:revision>2</cp:revision>
  <dcterms:created xsi:type="dcterms:W3CDTF">2015-03-11T10:45:00Z</dcterms:created>
  <dcterms:modified xsi:type="dcterms:W3CDTF">2015-03-11T10:45:00Z</dcterms:modified>
</cp:coreProperties>
</file>