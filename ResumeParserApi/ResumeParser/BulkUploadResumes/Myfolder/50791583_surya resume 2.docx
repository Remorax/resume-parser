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E3CCF" w:rsidRDefault="002E3CCF">
      <w:pPr>
        <w:pStyle w:val="Heading1"/>
        <w:rPr>
          <w:b/>
          <w:bCs/>
        </w:rPr>
      </w:pPr>
      <w:r>
        <w:rPr>
          <w:b/>
          <w:bCs/>
        </w:rPr>
        <w:t xml:space="preserve">                                  RESUME</w:t>
      </w:r>
    </w:p>
    <w:p w:rsidR="003026B3" w:rsidRPr="009612F7" w:rsidRDefault="003026B3" w:rsidP="00A55957">
      <w:pPr>
        <w:tabs>
          <w:tab w:val="left" w:pos="6705"/>
        </w:tabs>
        <w:rPr>
          <w:sz w:val="24"/>
          <w:szCs w:val="24"/>
        </w:rPr>
      </w:pPr>
    </w:p>
    <w:p w:rsidR="00A55957" w:rsidRPr="00A55957" w:rsidRDefault="009612F7" w:rsidP="00A55957">
      <w:pPr>
        <w:rPr>
          <w:b/>
        </w:rPr>
      </w:pPr>
      <w:r>
        <w:tab/>
      </w:r>
      <w:r w:rsidR="00A55957">
        <w:t xml:space="preserve">                                                                                                                                      </w:t>
      </w:r>
      <w:r w:rsidR="00A55957" w:rsidRPr="00A55957">
        <w:rPr>
          <w:b/>
        </w:rPr>
        <w:t>Name-   SURYA KANTA DAS</w:t>
      </w:r>
    </w:p>
    <w:p w:rsidR="00A55957" w:rsidRPr="00A55957" w:rsidRDefault="00A55957" w:rsidP="00A55957">
      <w:pPr>
        <w:jc w:val="center"/>
        <w:rPr>
          <w:b/>
        </w:rPr>
      </w:pPr>
      <w:r w:rsidRPr="00A55957">
        <w:rPr>
          <w:b/>
        </w:rPr>
        <w:t xml:space="preserve">                                                                                                   </w:t>
      </w:r>
      <w:r>
        <w:rPr>
          <w:b/>
        </w:rPr>
        <w:t xml:space="preserve">                              </w:t>
      </w:r>
      <w:r w:rsidR="00E2228D">
        <w:rPr>
          <w:b/>
        </w:rPr>
        <w:t xml:space="preserve"> </w:t>
      </w:r>
      <w:r w:rsidR="00CD3A06">
        <w:rPr>
          <w:b/>
        </w:rPr>
        <w:t>MOB NO-7848980842</w:t>
      </w:r>
    </w:p>
    <w:p w:rsidR="00A55957" w:rsidRPr="00A55957" w:rsidRDefault="00A55957" w:rsidP="00A55957">
      <w:pPr>
        <w:rPr>
          <w:b/>
        </w:rPr>
      </w:pPr>
      <w:r w:rsidRPr="00A55957">
        <w:rPr>
          <w:b/>
        </w:rPr>
        <w:t xml:space="preserve">                                                                                                                            </w:t>
      </w:r>
      <w:r>
        <w:rPr>
          <w:b/>
        </w:rPr>
        <w:t xml:space="preserve">                    </w:t>
      </w:r>
      <w:r w:rsidRPr="00A55957">
        <w:rPr>
          <w:b/>
        </w:rPr>
        <w:t xml:space="preserve">    Mail id-surya.cool.at@gmail.com</w:t>
      </w:r>
    </w:p>
    <w:p w:rsidR="003026B3" w:rsidRPr="00A55957" w:rsidRDefault="00A55957" w:rsidP="00A55957">
      <w:pPr>
        <w:tabs>
          <w:tab w:val="left" w:pos="6165"/>
          <w:tab w:val="left" w:pos="6945"/>
        </w:tabs>
        <w:rPr>
          <w:b/>
        </w:rPr>
      </w:pPr>
      <w:r w:rsidRPr="00A55957">
        <w:rPr>
          <w:b/>
        </w:rPr>
        <w:tab/>
      </w:r>
    </w:p>
    <w:p w:rsidR="009612F7" w:rsidRPr="00A55957" w:rsidRDefault="009612F7" w:rsidP="003026B3">
      <w:pPr>
        <w:rPr>
          <w:b/>
        </w:rPr>
      </w:pPr>
    </w:p>
    <w:p w:rsidR="009612F7" w:rsidRPr="003026B3" w:rsidRDefault="009612F7" w:rsidP="003026B3"/>
    <w:p w:rsidR="002E3CCF" w:rsidRDefault="002E3CCF">
      <w:pPr>
        <w:ind w:left="6120"/>
        <w:rPr>
          <w:b/>
          <w:bCs/>
          <w:sz w:val="22"/>
        </w:rPr>
      </w:pPr>
      <w:r>
        <w:rPr>
          <w:b/>
          <w:bCs/>
          <w:sz w:val="22"/>
        </w:rPr>
        <w:t xml:space="preserve">   </w:t>
      </w:r>
    </w:p>
    <w:p w:rsidR="002E3CCF" w:rsidRDefault="00540238" w:rsidP="00A55957">
      <w:pPr>
        <w:pStyle w:val="Subtitle"/>
        <w:tabs>
          <w:tab w:val="left" w:pos="3795"/>
        </w:tabs>
        <w:rPr>
          <w:b w:val="0"/>
          <w:color w:val="004586"/>
          <w:sz w:val="28"/>
        </w:rPr>
      </w:pPr>
      <w:r w:rsidRPr="00540238">
        <w:rPr>
          <w:b w:val="0"/>
          <w:sz w:val="28"/>
        </w:rPr>
        <w:pict>
          <v:line id="_x0000_s1026" style="position:absolute;z-index:251657728" from="-5pt,21.6pt" to="508pt,21.6pt" strokeweight=".26mm">
            <v:stroke joinstyle="miter"/>
          </v:line>
        </w:pict>
      </w:r>
      <w:r w:rsidR="00A55957">
        <w:rPr>
          <w:b w:val="0"/>
          <w:color w:val="004586"/>
          <w:sz w:val="28"/>
        </w:rPr>
        <w:t xml:space="preserve">Surya </w:t>
      </w:r>
      <w:proofErr w:type="spellStart"/>
      <w:r w:rsidR="00A55957">
        <w:rPr>
          <w:b w:val="0"/>
          <w:color w:val="004586"/>
          <w:sz w:val="28"/>
        </w:rPr>
        <w:t>Kanta</w:t>
      </w:r>
      <w:proofErr w:type="spellEnd"/>
      <w:r w:rsidR="00A55957">
        <w:rPr>
          <w:b w:val="0"/>
          <w:color w:val="004586"/>
          <w:sz w:val="28"/>
        </w:rPr>
        <w:t xml:space="preserve"> Das</w:t>
      </w:r>
    </w:p>
    <w:p w:rsidR="002E3CCF" w:rsidRDefault="002E3CCF">
      <w:pPr>
        <w:ind w:left="5760" w:firstLine="720"/>
        <w:rPr>
          <w:b/>
          <w:color w:val="000000"/>
          <w:sz w:val="28"/>
        </w:rPr>
      </w:pPr>
    </w:p>
    <w:p w:rsidR="002E3CCF" w:rsidRDefault="002E3CCF">
      <w:pPr>
        <w:pStyle w:val="Heading4"/>
        <w:shd w:val="clear" w:color="auto" w:fill="666666"/>
        <w:spacing w:after="160"/>
        <w:rPr>
          <w:rFonts w:ascii="Garamond" w:hAnsi="Garamond"/>
          <w:b w:val="0"/>
          <w:bCs/>
          <w:color w:val="FF0000"/>
          <w:sz w:val="26"/>
        </w:rPr>
      </w:pPr>
      <w:r>
        <w:rPr>
          <w:rFonts w:ascii="Garamond" w:hAnsi="Garamond"/>
          <w:color w:val="FFFFFF"/>
          <w:sz w:val="28"/>
        </w:rPr>
        <w:t>Career Objective</w:t>
      </w:r>
      <w:r>
        <w:rPr>
          <w:rFonts w:ascii="Garamond" w:hAnsi="Garamond"/>
          <w:color w:val="FF0000"/>
          <w:sz w:val="28"/>
        </w:rPr>
        <w:t xml:space="preserve"> </w:t>
      </w:r>
      <w:r>
        <w:rPr>
          <w:rFonts w:ascii="Garamond" w:hAnsi="Garamond"/>
          <w:color w:val="FFFFFF"/>
          <w:sz w:val="28"/>
        </w:rPr>
        <w:t>:</w:t>
      </w:r>
    </w:p>
    <w:p w:rsidR="002E3CCF" w:rsidRDefault="002E3CCF">
      <w:pPr>
        <w:pStyle w:val="BodyTextIndent3"/>
        <w:spacing w:after="0"/>
        <w:rPr>
          <w:b/>
          <w:bCs/>
        </w:rPr>
      </w:pPr>
      <w:r>
        <w:t xml:space="preserve">                   </w:t>
      </w:r>
      <w:r>
        <w:rPr>
          <w:b/>
          <w:bCs/>
        </w:rPr>
        <w:t>Best every chance to the level best &amp; be a part of a professionally</w:t>
      </w:r>
    </w:p>
    <w:p w:rsidR="002E3CCF" w:rsidRDefault="002E3CCF">
      <w:r>
        <w:rPr>
          <w:b/>
          <w:bCs/>
          <w:sz w:val="24"/>
        </w:rPr>
        <w:t>superintended organization, toil in the fields for the hike of the organization by making the                                                        best use of my acquaintance &amp; deftness.</w:t>
      </w:r>
      <w:r>
        <w:t xml:space="preserve">         </w:t>
      </w:r>
    </w:p>
    <w:p w:rsidR="002E3CCF" w:rsidRDefault="002E3CCF">
      <w:pPr>
        <w:pStyle w:val="BodyTextIndent3"/>
        <w:spacing w:after="0"/>
      </w:pPr>
      <w:r>
        <w:t xml:space="preserve">   </w:t>
      </w:r>
    </w:p>
    <w:p w:rsidR="002E3CCF" w:rsidRDefault="002E3CCF">
      <w:pPr>
        <w:pStyle w:val="Header"/>
        <w:tabs>
          <w:tab w:val="clear" w:pos="4153"/>
          <w:tab w:val="clear" w:pos="8306"/>
        </w:tabs>
        <w:rPr>
          <w:rFonts w:ascii="Garamond" w:hAnsi="Garamond"/>
          <w:lang w:val="en-US"/>
        </w:rPr>
      </w:pPr>
    </w:p>
    <w:p w:rsidR="002E3CCF" w:rsidRDefault="002E3CCF">
      <w:pPr>
        <w:pStyle w:val="Heading4"/>
        <w:shd w:val="clear" w:color="auto" w:fill="666666"/>
        <w:spacing w:after="160"/>
        <w:rPr>
          <w:rFonts w:ascii="Garamond" w:hAnsi="Garamond"/>
          <w:color w:val="FFFFFF"/>
          <w:sz w:val="26"/>
        </w:rPr>
      </w:pPr>
      <w:r>
        <w:rPr>
          <w:rFonts w:ascii="Garamond" w:hAnsi="Garamond"/>
          <w:color w:val="FFFFFF"/>
          <w:sz w:val="26"/>
        </w:rPr>
        <w:t>Personal Profile :</w:t>
      </w:r>
    </w:p>
    <w:p w:rsidR="002E3CCF" w:rsidRDefault="002B5E49" w:rsidP="002B5E49">
      <w:pPr>
        <w:spacing w:after="40" w:line="360" w:lineRule="auto"/>
        <w:rPr>
          <w:b/>
          <w:bCs/>
          <w:sz w:val="24"/>
        </w:rPr>
      </w:pPr>
      <w:r w:rsidRPr="002B5E49">
        <w:rPr>
          <w:b/>
          <w:bCs/>
          <w:sz w:val="44"/>
          <w:szCs w:val="44"/>
        </w:rPr>
        <w:t xml:space="preserve">   </w:t>
      </w:r>
      <w:r w:rsidR="008D5082">
        <w:rPr>
          <w:b/>
          <w:bCs/>
          <w:sz w:val="44"/>
          <w:szCs w:val="44"/>
        </w:rPr>
        <w:t xml:space="preserve"> </w:t>
      </w:r>
      <w:r w:rsidRPr="002B5E49">
        <w:rPr>
          <w:b/>
          <w:bCs/>
          <w:sz w:val="36"/>
          <w:szCs w:val="36"/>
        </w:rPr>
        <w:t>●</w:t>
      </w:r>
      <w:r w:rsidRPr="002B5E49">
        <w:rPr>
          <w:b/>
          <w:bCs/>
          <w:sz w:val="44"/>
          <w:szCs w:val="44"/>
        </w:rPr>
        <w:t xml:space="preserve">  </w:t>
      </w:r>
      <w:r>
        <w:rPr>
          <w:b/>
          <w:bCs/>
          <w:sz w:val="24"/>
        </w:rPr>
        <w:t xml:space="preserve"> </w:t>
      </w:r>
      <w:r w:rsidR="002E3CCF">
        <w:rPr>
          <w:b/>
          <w:bCs/>
          <w:sz w:val="24"/>
        </w:rPr>
        <w:t>Good communication skills</w:t>
      </w:r>
      <w:r w:rsidR="00A55957">
        <w:rPr>
          <w:b/>
          <w:bCs/>
          <w:sz w:val="24"/>
        </w:rPr>
        <w:t>.</w:t>
      </w:r>
    </w:p>
    <w:p w:rsidR="002E3CCF" w:rsidRDefault="008D5082" w:rsidP="002B5E49">
      <w:pPr>
        <w:spacing w:after="40" w:line="360" w:lineRule="auto"/>
        <w:rPr>
          <w:b/>
          <w:bCs/>
          <w:sz w:val="24"/>
        </w:rPr>
      </w:pPr>
      <w:r>
        <w:rPr>
          <w:b/>
          <w:bCs/>
          <w:sz w:val="36"/>
          <w:szCs w:val="36"/>
        </w:rPr>
        <w:t xml:space="preserve">   </w:t>
      </w:r>
      <w:r w:rsidR="002B5E49" w:rsidRPr="002B5E49">
        <w:rPr>
          <w:b/>
          <w:bCs/>
          <w:sz w:val="36"/>
          <w:szCs w:val="36"/>
        </w:rPr>
        <w:t xml:space="preserve"> ●</w:t>
      </w:r>
      <w:r w:rsidR="002B5E49">
        <w:rPr>
          <w:b/>
          <w:bCs/>
          <w:sz w:val="24"/>
        </w:rPr>
        <w:t xml:space="preserve">  </w:t>
      </w:r>
      <w:r w:rsidR="002E3CCF" w:rsidRPr="00A55957">
        <w:rPr>
          <w:b/>
          <w:bCs/>
          <w:sz w:val="24"/>
        </w:rPr>
        <w:t>Highly motivated and goal oriented</w:t>
      </w:r>
    </w:p>
    <w:p w:rsidR="002E3CCF" w:rsidRPr="00A55957" w:rsidRDefault="002E3CCF" w:rsidP="00A55957">
      <w:pPr>
        <w:numPr>
          <w:ilvl w:val="0"/>
          <w:numId w:val="9"/>
        </w:numPr>
        <w:spacing w:after="40" w:line="360" w:lineRule="auto"/>
        <w:ind w:left="720"/>
        <w:rPr>
          <w:b/>
          <w:bCs/>
          <w:sz w:val="24"/>
        </w:rPr>
      </w:pPr>
      <w:r w:rsidRPr="00A55957">
        <w:rPr>
          <w:b/>
          <w:bCs/>
          <w:sz w:val="24"/>
        </w:rPr>
        <w:t>Flexible and adaptable to different working environments</w:t>
      </w:r>
    </w:p>
    <w:p w:rsidR="002E3CCF" w:rsidRDefault="002E3CCF">
      <w:pPr>
        <w:spacing w:after="40" w:line="360" w:lineRule="auto"/>
        <w:ind w:left="360"/>
        <w:rPr>
          <w:sz w:val="24"/>
        </w:rPr>
      </w:pPr>
    </w:p>
    <w:p w:rsidR="002E3CCF" w:rsidRDefault="002E3CCF">
      <w:pPr>
        <w:pStyle w:val="Heading4"/>
        <w:shd w:val="clear" w:color="auto" w:fill="666666"/>
        <w:spacing w:after="160"/>
        <w:rPr>
          <w:rFonts w:ascii="Garamond" w:hAnsi="Garamond"/>
          <w:color w:val="FFFFFF"/>
          <w:sz w:val="26"/>
        </w:rPr>
      </w:pPr>
      <w:r>
        <w:rPr>
          <w:rFonts w:ascii="Garamond" w:hAnsi="Garamond"/>
          <w:color w:val="FFFFFF"/>
          <w:sz w:val="26"/>
        </w:rPr>
        <w:t>Educational Qualification :</w:t>
      </w:r>
    </w:p>
    <w:p w:rsidR="002E3CCF" w:rsidRDefault="002E3CCF"/>
    <w:p w:rsidR="00A55957" w:rsidRDefault="00A55957" w:rsidP="00A55957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B.A In history </w:t>
      </w:r>
      <w:proofErr w:type="spellStart"/>
      <w:r>
        <w:rPr>
          <w:b/>
          <w:sz w:val="24"/>
          <w:szCs w:val="24"/>
        </w:rPr>
        <w:t>honours</w:t>
      </w:r>
      <w:proofErr w:type="spellEnd"/>
      <w:r>
        <w:rPr>
          <w:b/>
          <w:sz w:val="24"/>
          <w:szCs w:val="24"/>
        </w:rPr>
        <w:t xml:space="preserve"> from </w:t>
      </w:r>
      <w:proofErr w:type="spellStart"/>
      <w:r>
        <w:rPr>
          <w:b/>
          <w:sz w:val="24"/>
          <w:szCs w:val="24"/>
        </w:rPr>
        <w:t>paradeep</w:t>
      </w:r>
      <w:proofErr w:type="spellEnd"/>
      <w:r>
        <w:rPr>
          <w:b/>
          <w:sz w:val="24"/>
          <w:szCs w:val="24"/>
        </w:rPr>
        <w:t xml:space="preserve"> college affiliated to </w:t>
      </w:r>
      <w:proofErr w:type="spellStart"/>
      <w:r>
        <w:rPr>
          <w:b/>
          <w:sz w:val="24"/>
          <w:szCs w:val="24"/>
        </w:rPr>
        <w:t>utkal</w:t>
      </w:r>
      <w:proofErr w:type="spellEnd"/>
      <w:r>
        <w:rPr>
          <w:b/>
          <w:sz w:val="24"/>
          <w:szCs w:val="24"/>
        </w:rPr>
        <w:t xml:space="preserve"> university Bhubaneswar </w:t>
      </w:r>
      <w:proofErr w:type="spellStart"/>
      <w:r>
        <w:rPr>
          <w:b/>
          <w:sz w:val="24"/>
          <w:szCs w:val="24"/>
        </w:rPr>
        <w:t>orissa</w:t>
      </w:r>
      <w:proofErr w:type="spellEnd"/>
      <w:r>
        <w:rPr>
          <w:b/>
          <w:sz w:val="24"/>
          <w:szCs w:val="24"/>
        </w:rPr>
        <w:t xml:space="preserve"> 2004-2008 with aggregate of 57%.</w:t>
      </w:r>
    </w:p>
    <w:p w:rsidR="00A55957" w:rsidRDefault="00A55957" w:rsidP="00A55957">
      <w:pPr>
        <w:numPr>
          <w:ilvl w:val="0"/>
          <w:numId w:val="8"/>
        </w:numPr>
        <w:rPr>
          <w:b/>
          <w:sz w:val="24"/>
          <w:szCs w:val="24"/>
        </w:rPr>
      </w:pPr>
      <w:r w:rsidRPr="00A55957">
        <w:rPr>
          <w:b/>
          <w:sz w:val="24"/>
          <w:szCs w:val="24"/>
        </w:rPr>
        <w:t xml:space="preserve">PUC From </w:t>
      </w:r>
      <w:proofErr w:type="spellStart"/>
      <w:r w:rsidRPr="00A55957">
        <w:rPr>
          <w:b/>
          <w:sz w:val="24"/>
          <w:szCs w:val="24"/>
        </w:rPr>
        <w:t>paradeep</w:t>
      </w:r>
      <w:proofErr w:type="spellEnd"/>
      <w:r w:rsidRPr="00A55957">
        <w:rPr>
          <w:b/>
          <w:sz w:val="24"/>
          <w:szCs w:val="24"/>
        </w:rPr>
        <w:t xml:space="preserve"> college affiliated to council of higher secondary education Bhubaneswar </w:t>
      </w:r>
      <w:proofErr w:type="spellStart"/>
      <w:r w:rsidRPr="00A55957">
        <w:rPr>
          <w:b/>
          <w:sz w:val="24"/>
          <w:szCs w:val="24"/>
        </w:rPr>
        <w:t>orissa</w:t>
      </w:r>
      <w:proofErr w:type="spellEnd"/>
      <w:r w:rsidRPr="00A55957">
        <w:rPr>
          <w:b/>
          <w:sz w:val="24"/>
          <w:szCs w:val="24"/>
        </w:rPr>
        <w:t xml:space="preserve"> during 2004-2005 with aggregate of 51%</w:t>
      </w:r>
      <w:r>
        <w:rPr>
          <w:b/>
          <w:sz w:val="24"/>
          <w:szCs w:val="24"/>
        </w:rPr>
        <w:t>.</w:t>
      </w:r>
    </w:p>
    <w:p w:rsidR="00A55957" w:rsidRDefault="00A55957" w:rsidP="00A55957">
      <w:pPr>
        <w:numPr>
          <w:ilvl w:val="0"/>
          <w:numId w:val="8"/>
        </w:numPr>
        <w:rPr>
          <w:b/>
          <w:sz w:val="24"/>
          <w:szCs w:val="24"/>
        </w:rPr>
      </w:pPr>
      <w:r w:rsidRPr="00A55957">
        <w:rPr>
          <w:b/>
          <w:sz w:val="24"/>
          <w:szCs w:val="24"/>
        </w:rPr>
        <w:t xml:space="preserve">HSCE From NAC high school </w:t>
      </w:r>
      <w:proofErr w:type="spellStart"/>
      <w:r w:rsidRPr="00A55957">
        <w:rPr>
          <w:b/>
          <w:sz w:val="24"/>
          <w:szCs w:val="24"/>
        </w:rPr>
        <w:t>affilited</w:t>
      </w:r>
      <w:proofErr w:type="spellEnd"/>
      <w:r w:rsidRPr="00A55957">
        <w:rPr>
          <w:b/>
          <w:sz w:val="24"/>
          <w:szCs w:val="24"/>
        </w:rPr>
        <w:t xml:space="preserve"> of board of secondary education </w:t>
      </w:r>
      <w:proofErr w:type="spellStart"/>
      <w:r w:rsidRPr="00A55957">
        <w:rPr>
          <w:b/>
          <w:sz w:val="24"/>
          <w:szCs w:val="24"/>
        </w:rPr>
        <w:t>orissa</w:t>
      </w:r>
      <w:proofErr w:type="spellEnd"/>
      <w:r w:rsidRPr="00A55957">
        <w:rPr>
          <w:b/>
          <w:sz w:val="24"/>
          <w:szCs w:val="24"/>
        </w:rPr>
        <w:t xml:space="preserve"> during 2002-2003 with aggregate of 47%</w:t>
      </w:r>
      <w:r>
        <w:rPr>
          <w:b/>
          <w:sz w:val="24"/>
          <w:szCs w:val="24"/>
        </w:rPr>
        <w:t>.</w:t>
      </w:r>
    </w:p>
    <w:p w:rsidR="002E3CCF" w:rsidRDefault="002B5E49" w:rsidP="002B5E49">
      <w:pPr>
        <w:spacing w:after="40" w:line="360" w:lineRule="auto"/>
        <w:rPr>
          <w:sz w:val="24"/>
          <w:szCs w:val="24"/>
        </w:rPr>
      </w:pPr>
      <w:r>
        <w:rPr>
          <w:b/>
          <w:sz w:val="36"/>
          <w:szCs w:val="36"/>
        </w:rPr>
        <w:t xml:space="preserve">    </w:t>
      </w:r>
      <w:r w:rsidRPr="002B5E49">
        <w:rPr>
          <w:b/>
          <w:sz w:val="36"/>
          <w:szCs w:val="36"/>
        </w:rPr>
        <w:t>●</w:t>
      </w:r>
      <w:r>
        <w:rPr>
          <w:b/>
          <w:sz w:val="24"/>
          <w:szCs w:val="24"/>
        </w:rPr>
        <w:t xml:space="preserve">    </w:t>
      </w:r>
      <w:r w:rsidRPr="00A55957">
        <w:rPr>
          <w:b/>
          <w:sz w:val="24"/>
          <w:szCs w:val="24"/>
        </w:rPr>
        <w:t xml:space="preserve">MBA from </w:t>
      </w:r>
      <w:proofErr w:type="spellStart"/>
      <w:r w:rsidRPr="00A55957">
        <w:rPr>
          <w:b/>
          <w:sz w:val="24"/>
          <w:szCs w:val="24"/>
        </w:rPr>
        <w:t>sikkim</w:t>
      </w:r>
      <w:proofErr w:type="spellEnd"/>
      <w:r w:rsidRPr="00A55957">
        <w:rPr>
          <w:b/>
          <w:sz w:val="24"/>
          <w:szCs w:val="24"/>
        </w:rPr>
        <w:t xml:space="preserve"> </w:t>
      </w:r>
      <w:proofErr w:type="spellStart"/>
      <w:r w:rsidRPr="00A55957">
        <w:rPr>
          <w:b/>
          <w:sz w:val="24"/>
          <w:szCs w:val="24"/>
        </w:rPr>
        <w:t>manipal</w:t>
      </w:r>
      <w:proofErr w:type="spellEnd"/>
      <w:r w:rsidRPr="00A55957">
        <w:rPr>
          <w:b/>
          <w:sz w:val="24"/>
          <w:szCs w:val="24"/>
        </w:rPr>
        <w:t xml:space="preserve"> university in </w:t>
      </w:r>
      <w:proofErr w:type="spellStart"/>
      <w:r w:rsidRPr="00A55957">
        <w:rPr>
          <w:b/>
          <w:sz w:val="24"/>
          <w:szCs w:val="24"/>
        </w:rPr>
        <w:t>bangalore</w:t>
      </w:r>
      <w:proofErr w:type="spellEnd"/>
      <w:r w:rsidRPr="00A55957">
        <w:rPr>
          <w:b/>
          <w:sz w:val="24"/>
          <w:szCs w:val="24"/>
        </w:rPr>
        <w:t xml:space="preserve"> pursuing</w:t>
      </w:r>
      <w:r>
        <w:rPr>
          <w:b/>
          <w:sz w:val="24"/>
          <w:szCs w:val="24"/>
        </w:rPr>
        <w:t>.</w:t>
      </w:r>
    </w:p>
    <w:p w:rsidR="002B5E49" w:rsidRPr="002B5E49" w:rsidRDefault="002E3CCF" w:rsidP="002B5E49">
      <w:pPr>
        <w:pStyle w:val="Heading4"/>
        <w:shd w:val="clear" w:color="auto" w:fill="666666"/>
        <w:spacing w:after="160"/>
        <w:rPr>
          <w:bCs/>
          <w:sz w:val="24"/>
        </w:rPr>
      </w:pPr>
      <w:r>
        <w:rPr>
          <w:rFonts w:ascii="Garamond" w:hAnsi="Garamond"/>
          <w:color w:val="FFFFFF"/>
          <w:sz w:val="26"/>
        </w:rPr>
        <w:t>Technical Qualification :</w:t>
      </w:r>
      <w:r w:rsidR="002B5E49">
        <w:rPr>
          <w:bCs/>
          <w:sz w:val="24"/>
        </w:rPr>
        <w:t xml:space="preserve"> </w:t>
      </w:r>
    </w:p>
    <w:p w:rsidR="002B5E49" w:rsidRDefault="002B5E49" w:rsidP="002B5E49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DCA from </w:t>
      </w:r>
      <w:proofErr w:type="spellStart"/>
      <w:r>
        <w:rPr>
          <w:b/>
          <w:sz w:val="24"/>
          <w:szCs w:val="24"/>
        </w:rPr>
        <w:t>niat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hyderabad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affilited</w:t>
      </w:r>
      <w:proofErr w:type="spellEnd"/>
      <w:r>
        <w:rPr>
          <w:b/>
          <w:sz w:val="24"/>
          <w:szCs w:val="24"/>
        </w:rPr>
        <w:t xml:space="preserve"> to </w:t>
      </w:r>
      <w:proofErr w:type="spellStart"/>
      <w:r>
        <w:rPr>
          <w:b/>
          <w:sz w:val="24"/>
          <w:szCs w:val="24"/>
        </w:rPr>
        <w:t>niat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hyderabad</w:t>
      </w:r>
      <w:proofErr w:type="spellEnd"/>
    </w:p>
    <w:p w:rsidR="002B5E49" w:rsidRDefault="002B5E49" w:rsidP="002B5E49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contains-computer </w:t>
      </w:r>
      <w:proofErr w:type="spellStart"/>
      <w:r>
        <w:rPr>
          <w:b/>
          <w:sz w:val="24"/>
          <w:szCs w:val="24"/>
        </w:rPr>
        <w:t>fundamental,dos,windows.ms</w:t>
      </w:r>
      <w:proofErr w:type="spellEnd"/>
      <w:r>
        <w:rPr>
          <w:b/>
          <w:sz w:val="24"/>
          <w:szCs w:val="24"/>
        </w:rPr>
        <w:t xml:space="preserve"> office &amp; internet.</w:t>
      </w:r>
    </w:p>
    <w:p w:rsidR="002B5E49" w:rsidRDefault="002B5E49" w:rsidP="002B5E49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ACCOUNTING SKILLS-DPFA from </w:t>
      </w:r>
      <w:proofErr w:type="spellStart"/>
      <w:r>
        <w:rPr>
          <w:b/>
          <w:sz w:val="24"/>
          <w:szCs w:val="24"/>
        </w:rPr>
        <w:t>nict</w:t>
      </w:r>
      <w:proofErr w:type="spellEnd"/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bangalore</w:t>
      </w:r>
      <w:proofErr w:type="spellEnd"/>
      <w:r>
        <w:rPr>
          <w:b/>
          <w:sz w:val="24"/>
          <w:szCs w:val="24"/>
        </w:rPr>
        <w:t xml:space="preserve"> affiliated to </w:t>
      </w:r>
      <w:proofErr w:type="spellStart"/>
      <w:r>
        <w:rPr>
          <w:b/>
          <w:sz w:val="24"/>
          <w:szCs w:val="24"/>
        </w:rPr>
        <w:t>australian</w:t>
      </w:r>
      <w:proofErr w:type="spellEnd"/>
      <w:r>
        <w:rPr>
          <w:b/>
          <w:sz w:val="24"/>
          <w:szCs w:val="24"/>
        </w:rPr>
        <w:t xml:space="preserve"> university.</w:t>
      </w:r>
    </w:p>
    <w:p w:rsidR="002B5E49" w:rsidRPr="008D5082" w:rsidRDefault="002B5E49" w:rsidP="008D5082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Course contains-</w:t>
      </w:r>
      <w:proofErr w:type="spellStart"/>
      <w:r>
        <w:rPr>
          <w:b/>
          <w:sz w:val="24"/>
          <w:szCs w:val="24"/>
        </w:rPr>
        <w:t>Accounts,banking,professional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tax,ESI,provodent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funds,income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tax,service</w:t>
      </w:r>
      <w:proofErr w:type="spellEnd"/>
      <w:r>
        <w:rPr>
          <w:b/>
          <w:sz w:val="24"/>
          <w:szCs w:val="24"/>
        </w:rPr>
        <w:t xml:space="preserve"> tax,tds,Tally.9 &amp;Tally ERP.9</w:t>
      </w:r>
    </w:p>
    <w:p w:rsidR="002B5E49" w:rsidRPr="008D5082" w:rsidRDefault="002B5E49" w:rsidP="008D5082">
      <w:pPr>
        <w:spacing w:after="40" w:line="360" w:lineRule="auto"/>
        <w:ind w:firstLine="720"/>
        <w:rPr>
          <w:rFonts w:ascii="Book Antiqua" w:hAnsi="Book Antiqua"/>
          <w:sz w:val="36"/>
          <w:szCs w:val="36"/>
        </w:rPr>
      </w:pPr>
    </w:p>
    <w:p w:rsidR="002E3CCF" w:rsidRDefault="002E3CCF">
      <w:pPr>
        <w:pStyle w:val="Heading4"/>
        <w:shd w:val="clear" w:color="auto" w:fill="666666"/>
        <w:tabs>
          <w:tab w:val="clear" w:pos="0"/>
        </w:tabs>
        <w:ind w:left="0" w:firstLine="0"/>
        <w:rPr>
          <w:rFonts w:ascii="Garamond" w:hAnsi="Garamond"/>
          <w:color w:val="FFFFFF"/>
          <w:sz w:val="26"/>
        </w:rPr>
      </w:pPr>
      <w:r>
        <w:rPr>
          <w:rFonts w:ascii="Garamond" w:hAnsi="Garamond"/>
          <w:color w:val="FFFFFF"/>
          <w:sz w:val="26"/>
        </w:rPr>
        <w:lastRenderedPageBreak/>
        <w:t>Personal Details :</w:t>
      </w:r>
    </w:p>
    <w:p w:rsidR="002E3CCF" w:rsidRDefault="002E3CCF">
      <w:pPr>
        <w:pStyle w:val="Header"/>
        <w:tabs>
          <w:tab w:val="clear" w:pos="4153"/>
          <w:tab w:val="clear" w:pos="8306"/>
        </w:tabs>
        <w:rPr>
          <w:b/>
          <w:bCs/>
          <w:sz w:val="24"/>
          <w:lang w:val="en-US"/>
        </w:rPr>
      </w:pPr>
      <w:r>
        <w:rPr>
          <w:lang w:val="en-US"/>
        </w:rPr>
        <w:t xml:space="preserve">         </w:t>
      </w:r>
    </w:p>
    <w:p w:rsidR="008D5082" w:rsidRDefault="008D5082" w:rsidP="008D5082">
      <w:pPr>
        <w:rPr>
          <w:b/>
          <w:sz w:val="24"/>
          <w:szCs w:val="24"/>
        </w:rPr>
      </w:pPr>
      <w:r w:rsidRPr="008D5082">
        <w:rPr>
          <w:b/>
          <w:sz w:val="36"/>
          <w:szCs w:val="36"/>
        </w:rPr>
        <w:t>●</w:t>
      </w:r>
      <w:r w:rsidRPr="008D5082">
        <w:rPr>
          <w:b/>
          <w:sz w:val="32"/>
          <w:szCs w:val="32"/>
        </w:rPr>
        <w:t xml:space="preserve"> </w:t>
      </w:r>
      <w:r>
        <w:rPr>
          <w:b/>
          <w:sz w:val="24"/>
          <w:szCs w:val="24"/>
        </w:rPr>
        <w:t xml:space="preserve">NAME-Surya </w:t>
      </w:r>
      <w:proofErr w:type="spellStart"/>
      <w:r>
        <w:rPr>
          <w:b/>
          <w:sz w:val="24"/>
          <w:szCs w:val="24"/>
        </w:rPr>
        <w:t>kanta</w:t>
      </w:r>
      <w:proofErr w:type="spellEnd"/>
      <w:r>
        <w:rPr>
          <w:b/>
          <w:sz w:val="24"/>
          <w:szCs w:val="24"/>
        </w:rPr>
        <w:t xml:space="preserve"> das</w:t>
      </w:r>
    </w:p>
    <w:p w:rsidR="008D5082" w:rsidRDefault="008D5082" w:rsidP="008D5082">
      <w:pPr>
        <w:rPr>
          <w:b/>
          <w:sz w:val="24"/>
          <w:szCs w:val="24"/>
        </w:rPr>
      </w:pPr>
      <w:r w:rsidRPr="008D5082">
        <w:rPr>
          <w:b/>
          <w:sz w:val="36"/>
          <w:szCs w:val="36"/>
        </w:rPr>
        <w:t>●</w:t>
      </w:r>
      <w:r>
        <w:rPr>
          <w:b/>
          <w:sz w:val="24"/>
          <w:szCs w:val="24"/>
        </w:rPr>
        <w:t xml:space="preserve"> DOB-2</w:t>
      </w:r>
      <w:r w:rsidRPr="00D32CEA"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July 1988</w:t>
      </w:r>
    </w:p>
    <w:p w:rsidR="008D5082" w:rsidRDefault="008D5082" w:rsidP="008D5082">
      <w:pPr>
        <w:rPr>
          <w:b/>
          <w:sz w:val="24"/>
          <w:szCs w:val="24"/>
        </w:rPr>
      </w:pPr>
      <w:r w:rsidRPr="008D5082">
        <w:rPr>
          <w:b/>
          <w:sz w:val="36"/>
          <w:szCs w:val="36"/>
        </w:rPr>
        <w:t>●</w:t>
      </w:r>
      <w:r>
        <w:rPr>
          <w:b/>
          <w:sz w:val="24"/>
          <w:szCs w:val="24"/>
        </w:rPr>
        <w:t xml:space="preserve"> GENDER-Male</w:t>
      </w:r>
    </w:p>
    <w:p w:rsidR="002E3CCF" w:rsidRDefault="008D5082" w:rsidP="008D5082">
      <w:pPr>
        <w:rPr>
          <w:bCs/>
          <w:sz w:val="24"/>
        </w:rPr>
      </w:pPr>
      <w:r w:rsidRPr="008D5082">
        <w:rPr>
          <w:b/>
          <w:sz w:val="36"/>
          <w:szCs w:val="36"/>
        </w:rPr>
        <w:t>●</w:t>
      </w:r>
      <w:r>
        <w:rPr>
          <w:b/>
          <w:sz w:val="24"/>
          <w:szCs w:val="24"/>
        </w:rPr>
        <w:t xml:space="preserve"> LANGUAGE KNOWN-English, Hindi, Oriya&amp; Bengali </w:t>
      </w:r>
    </w:p>
    <w:p w:rsidR="002E3CCF" w:rsidRDefault="002E3CCF">
      <w:pPr>
        <w:spacing w:after="40" w:line="360" w:lineRule="auto"/>
        <w:ind w:left="360"/>
        <w:rPr>
          <w:bCs/>
          <w:sz w:val="24"/>
        </w:rPr>
      </w:pPr>
    </w:p>
    <w:p w:rsidR="002E3CCF" w:rsidRDefault="002E3CCF">
      <w:pPr>
        <w:pStyle w:val="Heading4"/>
        <w:shd w:val="pct60" w:color="auto" w:fill="FFFFFF"/>
        <w:tabs>
          <w:tab w:val="clear" w:pos="0"/>
        </w:tabs>
        <w:spacing w:after="160"/>
        <w:ind w:left="0" w:firstLine="0"/>
        <w:rPr>
          <w:rFonts w:ascii="Garamond" w:hAnsi="Garamond"/>
          <w:color w:val="FFFFFF"/>
          <w:sz w:val="26"/>
        </w:rPr>
      </w:pPr>
      <w:r>
        <w:rPr>
          <w:rFonts w:ascii="Garamond" w:hAnsi="Garamond"/>
          <w:color w:val="FFFFFF"/>
          <w:sz w:val="26"/>
        </w:rPr>
        <w:t xml:space="preserve">Work Experience : </w:t>
      </w:r>
    </w:p>
    <w:p w:rsidR="008D5082" w:rsidRDefault="00361430" w:rsidP="008D5082">
      <w:pPr>
        <w:rPr>
          <w:b/>
        </w:rPr>
      </w:pPr>
      <w:r w:rsidRPr="00361430">
        <w:rPr>
          <w:b/>
          <w:sz w:val="36"/>
          <w:szCs w:val="36"/>
        </w:rPr>
        <w:t>●</w:t>
      </w:r>
      <w:r w:rsidR="008D5082" w:rsidRPr="00361430">
        <w:rPr>
          <w:b/>
          <w:sz w:val="24"/>
          <w:szCs w:val="24"/>
        </w:rPr>
        <w:t>ORGANISATIONAL EXPERIENCE</w:t>
      </w:r>
      <w:r w:rsidR="00E2228D">
        <w:rPr>
          <w:b/>
        </w:rPr>
        <w:t xml:space="preserve">-From 2010sep  to </w:t>
      </w:r>
      <w:r w:rsidR="008D5082">
        <w:rPr>
          <w:b/>
        </w:rPr>
        <w:t xml:space="preserve"> 2012 </w:t>
      </w:r>
      <w:proofErr w:type="spellStart"/>
      <w:r w:rsidR="008D5082">
        <w:rPr>
          <w:b/>
        </w:rPr>
        <w:t>oct.sales</w:t>
      </w:r>
      <w:proofErr w:type="spellEnd"/>
      <w:r w:rsidR="008D5082">
        <w:rPr>
          <w:b/>
        </w:rPr>
        <w:t xml:space="preserve"> executive as branch sales executive in </w:t>
      </w:r>
      <w:proofErr w:type="spellStart"/>
      <w:r w:rsidR="008D5082">
        <w:rPr>
          <w:b/>
        </w:rPr>
        <w:t>Hdfc</w:t>
      </w:r>
      <w:proofErr w:type="spellEnd"/>
      <w:r w:rsidR="008D5082">
        <w:rPr>
          <w:b/>
        </w:rPr>
        <w:t xml:space="preserve"> Bank.</w:t>
      </w:r>
    </w:p>
    <w:p w:rsidR="008D5082" w:rsidRDefault="008D5082" w:rsidP="008D5082">
      <w:pPr>
        <w:rPr>
          <w:b/>
        </w:rPr>
      </w:pPr>
      <w:r>
        <w:rPr>
          <w:b/>
        </w:rPr>
        <w:t>JOB PROFILE-</w:t>
      </w:r>
    </w:p>
    <w:p w:rsidR="008D5082" w:rsidRDefault="008D5082" w:rsidP="008D5082">
      <w:pPr>
        <w:rPr>
          <w:b/>
          <w:sz w:val="24"/>
          <w:szCs w:val="24"/>
        </w:rPr>
      </w:pPr>
      <w:r w:rsidRPr="00361430">
        <w:rPr>
          <w:b/>
          <w:sz w:val="36"/>
          <w:szCs w:val="36"/>
        </w:rPr>
        <w:t>●</w:t>
      </w:r>
      <w:proofErr w:type="spellStart"/>
      <w:r>
        <w:rPr>
          <w:b/>
          <w:sz w:val="24"/>
          <w:szCs w:val="24"/>
        </w:rPr>
        <w:t>Acheving</w:t>
      </w:r>
      <w:proofErr w:type="spellEnd"/>
      <w:r>
        <w:rPr>
          <w:b/>
          <w:sz w:val="24"/>
          <w:szCs w:val="24"/>
        </w:rPr>
        <w:t xml:space="preserve"> sales targets across retail liability products</w:t>
      </w:r>
      <w:r w:rsidR="00361430">
        <w:rPr>
          <w:b/>
          <w:sz w:val="24"/>
          <w:szCs w:val="24"/>
        </w:rPr>
        <w:t>.</w:t>
      </w:r>
    </w:p>
    <w:p w:rsidR="008D5082" w:rsidRDefault="008D5082" w:rsidP="008D5082">
      <w:pPr>
        <w:rPr>
          <w:b/>
          <w:sz w:val="24"/>
          <w:szCs w:val="24"/>
        </w:rPr>
      </w:pPr>
      <w:r w:rsidRPr="00361430">
        <w:rPr>
          <w:b/>
          <w:sz w:val="36"/>
          <w:szCs w:val="36"/>
        </w:rPr>
        <w:t>●</w:t>
      </w:r>
      <w:r>
        <w:rPr>
          <w:b/>
          <w:sz w:val="24"/>
          <w:szCs w:val="24"/>
        </w:rPr>
        <w:t>Responsible for cross sell &amp; enhancing with existing customer.</w:t>
      </w:r>
    </w:p>
    <w:p w:rsidR="008D5082" w:rsidRDefault="008D5082" w:rsidP="008D5082">
      <w:pPr>
        <w:rPr>
          <w:b/>
          <w:sz w:val="24"/>
          <w:szCs w:val="24"/>
        </w:rPr>
      </w:pPr>
      <w:r w:rsidRPr="00361430">
        <w:rPr>
          <w:b/>
          <w:sz w:val="36"/>
          <w:szCs w:val="36"/>
        </w:rPr>
        <w:t>●</w:t>
      </w:r>
      <w:r>
        <w:rPr>
          <w:b/>
          <w:sz w:val="24"/>
          <w:szCs w:val="24"/>
        </w:rPr>
        <w:t xml:space="preserve">Selling of investment product like </w:t>
      </w:r>
      <w:proofErr w:type="spellStart"/>
      <w:r>
        <w:rPr>
          <w:b/>
          <w:sz w:val="24"/>
          <w:szCs w:val="24"/>
        </w:rPr>
        <w:t>dmat</w:t>
      </w:r>
      <w:proofErr w:type="spellEnd"/>
      <w:r>
        <w:rPr>
          <w:b/>
          <w:sz w:val="24"/>
          <w:szCs w:val="24"/>
        </w:rPr>
        <w:t xml:space="preserve"> &amp; trading </w:t>
      </w:r>
      <w:proofErr w:type="spellStart"/>
      <w:r>
        <w:rPr>
          <w:b/>
          <w:sz w:val="24"/>
          <w:szCs w:val="24"/>
        </w:rPr>
        <w:t>account,current</w:t>
      </w:r>
      <w:proofErr w:type="spellEnd"/>
      <w:r>
        <w:rPr>
          <w:b/>
          <w:sz w:val="24"/>
          <w:szCs w:val="24"/>
        </w:rPr>
        <w:t xml:space="preserve"> account &amp; saving accounts life insurance.</w:t>
      </w:r>
    </w:p>
    <w:p w:rsidR="008D5082" w:rsidRDefault="008D5082" w:rsidP="008D5082">
      <w:pPr>
        <w:rPr>
          <w:b/>
          <w:sz w:val="24"/>
          <w:szCs w:val="24"/>
        </w:rPr>
      </w:pPr>
      <w:r w:rsidRPr="00361430">
        <w:rPr>
          <w:sz w:val="36"/>
          <w:szCs w:val="36"/>
        </w:rPr>
        <w:t>●</w:t>
      </w:r>
      <w:r>
        <w:rPr>
          <w:b/>
          <w:sz w:val="24"/>
          <w:szCs w:val="24"/>
        </w:rPr>
        <w:t xml:space="preserve">Managing operations like account </w:t>
      </w:r>
      <w:proofErr w:type="spellStart"/>
      <w:r>
        <w:rPr>
          <w:b/>
          <w:sz w:val="24"/>
          <w:szCs w:val="24"/>
        </w:rPr>
        <w:t>opening,fixed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deposite,non</w:t>
      </w:r>
      <w:proofErr w:type="spellEnd"/>
      <w:r>
        <w:rPr>
          <w:b/>
          <w:sz w:val="24"/>
          <w:szCs w:val="24"/>
        </w:rPr>
        <w:t xml:space="preserve"> resident account opening credit card.</w:t>
      </w:r>
    </w:p>
    <w:p w:rsidR="008D5082" w:rsidRDefault="008D5082" w:rsidP="008D5082">
      <w:pPr>
        <w:rPr>
          <w:b/>
          <w:sz w:val="24"/>
          <w:szCs w:val="24"/>
        </w:rPr>
      </w:pPr>
      <w:r w:rsidRPr="00361430">
        <w:rPr>
          <w:b/>
          <w:sz w:val="36"/>
          <w:szCs w:val="36"/>
        </w:rPr>
        <w:t>●</w:t>
      </w:r>
      <w:r>
        <w:rPr>
          <w:b/>
          <w:sz w:val="24"/>
          <w:szCs w:val="24"/>
        </w:rPr>
        <w:t>Managing around 30 corporate for their salary accounts.</w:t>
      </w:r>
    </w:p>
    <w:p w:rsidR="008D5082" w:rsidRDefault="008D5082" w:rsidP="008D5082">
      <w:pPr>
        <w:rPr>
          <w:b/>
          <w:sz w:val="24"/>
          <w:szCs w:val="24"/>
        </w:rPr>
      </w:pPr>
      <w:r w:rsidRPr="00361430">
        <w:rPr>
          <w:b/>
          <w:sz w:val="36"/>
          <w:szCs w:val="36"/>
        </w:rPr>
        <w:t>●</w:t>
      </w:r>
      <w:r>
        <w:rPr>
          <w:b/>
          <w:sz w:val="24"/>
          <w:szCs w:val="24"/>
        </w:rPr>
        <w:t>Generation of referrals from internal database</w:t>
      </w:r>
    </w:p>
    <w:p w:rsidR="008D5082" w:rsidRDefault="008D5082" w:rsidP="008D5082">
      <w:pPr>
        <w:rPr>
          <w:b/>
          <w:sz w:val="24"/>
          <w:szCs w:val="24"/>
        </w:rPr>
      </w:pPr>
      <w:r w:rsidRPr="00361430">
        <w:rPr>
          <w:b/>
          <w:sz w:val="36"/>
          <w:szCs w:val="36"/>
        </w:rPr>
        <w:t>●</w:t>
      </w:r>
      <w:r>
        <w:rPr>
          <w:b/>
          <w:sz w:val="24"/>
          <w:szCs w:val="24"/>
        </w:rPr>
        <w:t>Act as a single point contact in the branch for receiving the various accounts opening documents from all the sourcing channels.</w:t>
      </w:r>
    </w:p>
    <w:p w:rsidR="008D5082" w:rsidRDefault="008D5082" w:rsidP="008D5082">
      <w:pPr>
        <w:rPr>
          <w:b/>
          <w:sz w:val="24"/>
          <w:szCs w:val="24"/>
        </w:rPr>
      </w:pPr>
      <w:r w:rsidRPr="00361430">
        <w:rPr>
          <w:b/>
          <w:sz w:val="36"/>
          <w:szCs w:val="36"/>
        </w:rPr>
        <w:t>●</w:t>
      </w:r>
      <w:r>
        <w:rPr>
          <w:b/>
          <w:sz w:val="24"/>
          <w:szCs w:val="24"/>
        </w:rPr>
        <w:t>Inputting the received forms and dispatching to the processing units.</w:t>
      </w:r>
    </w:p>
    <w:p w:rsidR="008D5082" w:rsidRPr="00D32CEA" w:rsidRDefault="008D5082" w:rsidP="008D5082">
      <w:pPr>
        <w:rPr>
          <w:b/>
          <w:sz w:val="24"/>
          <w:szCs w:val="24"/>
        </w:rPr>
      </w:pPr>
      <w:r>
        <w:rPr>
          <w:b/>
          <w:sz w:val="24"/>
          <w:szCs w:val="24"/>
        </w:rPr>
        <w:t>KEY SKILLS-</w:t>
      </w:r>
    </w:p>
    <w:p w:rsidR="008D5082" w:rsidRDefault="008D5082" w:rsidP="008D5082">
      <w:pPr>
        <w:rPr>
          <w:b/>
          <w:sz w:val="24"/>
          <w:szCs w:val="24"/>
        </w:rPr>
      </w:pPr>
      <w:r w:rsidRPr="00361430">
        <w:rPr>
          <w:b/>
          <w:sz w:val="36"/>
          <w:szCs w:val="36"/>
        </w:rPr>
        <w:t>●</w:t>
      </w:r>
      <w:r>
        <w:rPr>
          <w:b/>
          <w:sz w:val="24"/>
          <w:szCs w:val="24"/>
        </w:rPr>
        <w:t xml:space="preserve">Process rich knowledge in KYC in </w:t>
      </w:r>
      <w:proofErr w:type="spellStart"/>
      <w:r>
        <w:rPr>
          <w:b/>
          <w:sz w:val="24"/>
          <w:szCs w:val="24"/>
        </w:rPr>
        <w:t>savings,current,non</w:t>
      </w:r>
      <w:proofErr w:type="spellEnd"/>
      <w:r>
        <w:rPr>
          <w:b/>
          <w:sz w:val="24"/>
          <w:szCs w:val="24"/>
        </w:rPr>
        <w:t xml:space="preserve"> resident </w:t>
      </w:r>
      <w:proofErr w:type="spellStart"/>
      <w:r>
        <w:rPr>
          <w:b/>
          <w:sz w:val="24"/>
          <w:szCs w:val="24"/>
        </w:rPr>
        <w:t>account,dmat,trading</w:t>
      </w:r>
      <w:proofErr w:type="spellEnd"/>
      <w:r>
        <w:rPr>
          <w:b/>
          <w:sz w:val="24"/>
          <w:szCs w:val="24"/>
        </w:rPr>
        <w:t xml:space="preserve"> &amp; credit cards.</w:t>
      </w:r>
    </w:p>
    <w:p w:rsidR="008D5082" w:rsidRDefault="008D5082" w:rsidP="008D5082">
      <w:pPr>
        <w:rPr>
          <w:b/>
          <w:sz w:val="24"/>
          <w:szCs w:val="24"/>
        </w:rPr>
      </w:pPr>
      <w:r w:rsidRPr="00361430">
        <w:rPr>
          <w:b/>
          <w:sz w:val="36"/>
          <w:szCs w:val="36"/>
        </w:rPr>
        <w:t>●</w:t>
      </w:r>
      <w:r>
        <w:rPr>
          <w:b/>
          <w:sz w:val="24"/>
          <w:szCs w:val="24"/>
        </w:rPr>
        <w:t>PRESENT EMPLOYME</w:t>
      </w:r>
      <w:r w:rsidR="00361430">
        <w:rPr>
          <w:b/>
          <w:sz w:val="24"/>
          <w:szCs w:val="24"/>
        </w:rPr>
        <w:t xml:space="preserve">NT-Working as sales officer in ICICI Bank </w:t>
      </w:r>
      <w:r w:rsidR="00B66B2F">
        <w:rPr>
          <w:b/>
          <w:sz w:val="24"/>
          <w:szCs w:val="24"/>
        </w:rPr>
        <w:t xml:space="preserve">from </w:t>
      </w:r>
      <w:proofErr w:type="spellStart"/>
      <w:r w:rsidR="00B66B2F">
        <w:rPr>
          <w:b/>
          <w:sz w:val="24"/>
          <w:szCs w:val="24"/>
        </w:rPr>
        <w:t>dec</w:t>
      </w:r>
      <w:proofErr w:type="spellEnd"/>
      <w:r w:rsidR="00B66B2F">
        <w:rPr>
          <w:b/>
          <w:sz w:val="24"/>
          <w:szCs w:val="24"/>
        </w:rPr>
        <w:t xml:space="preserve"> 2012 to till </w:t>
      </w:r>
      <w:proofErr w:type="spellStart"/>
      <w:proofErr w:type="gramStart"/>
      <w:r w:rsidR="00B66B2F">
        <w:rPr>
          <w:b/>
          <w:sz w:val="24"/>
          <w:szCs w:val="24"/>
        </w:rPr>
        <w:t>july</w:t>
      </w:r>
      <w:proofErr w:type="spellEnd"/>
      <w:proofErr w:type="gramEnd"/>
      <w:r w:rsidR="00B66B2F">
        <w:rPr>
          <w:b/>
          <w:sz w:val="24"/>
          <w:szCs w:val="24"/>
        </w:rPr>
        <w:t xml:space="preserve"> 2015</w:t>
      </w:r>
      <w:r>
        <w:rPr>
          <w:b/>
          <w:sz w:val="24"/>
          <w:szCs w:val="24"/>
        </w:rPr>
        <w:t>.</w:t>
      </w:r>
    </w:p>
    <w:p w:rsidR="008D5082" w:rsidRDefault="008D5082" w:rsidP="008D508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COMPANY PROFILE-</w:t>
      </w:r>
      <w:r>
        <w:rPr>
          <w:b/>
          <w:sz w:val="24"/>
          <w:szCs w:val="24"/>
        </w:rPr>
        <w:tab/>
      </w:r>
    </w:p>
    <w:p w:rsidR="00361430" w:rsidRDefault="008D5082" w:rsidP="008D5082">
      <w:pPr>
        <w:rPr>
          <w:b/>
          <w:sz w:val="24"/>
          <w:szCs w:val="24"/>
        </w:rPr>
      </w:pPr>
      <w:r w:rsidRPr="00361430">
        <w:rPr>
          <w:b/>
          <w:sz w:val="36"/>
          <w:szCs w:val="36"/>
        </w:rPr>
        <w:t>●</w:t>
      </w:r>
      <w:r>
        <w:rPr>
          <w:b/>
          <w:sz w:val="24"/>
          <w:szCs w:val="24"/>
        </w:rPr>
        <w:t xml:space="preserve">ICICI Bank is the largest </w:t>
      </w:r>
      <w:proofErr w:type="spellStart"/>
      <w:r>
        <w:rPr>
          <w:b/>
          <w:sz w:val="24"/>
          <w:szCs w:val="24"/>
        </w:rPr>
        <w:t>pvt</w:t>
      </w:r>
      <w:proofErr w:type="spellEnd"/>
      <w:r>
        <w:rPr>
          <w:b/>
          <w:sz w:val="24"/>
          <w:szCs w:val="24"/>
        </w:rPr>
        <w:t xml:space="preserve"> sector </w:t>
      </w:r>
      <w:proofErr w:type="spellStart"/>
      <w:r>
        <w:rPr>
          <w:b/>
          <w:sz w:val="24"/>
          <w:szCs w:val="24"/>
        </w:rPr>
        <w:t>Bank,which</w:t>
      </w:r>
      <w:proofErr w:type="spellEnd"/>
      <w:r>
        <w:rPr>
          <w:b/>
          <w:sz w:val="24"/>
          <w:szCs w:val="24"/>
        </w:rPr>
        <w:t xml:space="preserve"> offers a wide range of Banking product and financial service to corporate &amp; retail customers.</w:t>
      </w:r>
      <w:r>
        <w:rPr>
          <w:b/>
          <w:sz w:val="24"/>
          <w:szCs w:val="24"/>
        </w:rPr>
        <w:tab/>
      </w:r>
    </w:p>
    <w:p w:rsidR="00361430" w:rsidRDefault="00361430" w:rsidP="008D5082">
      <w:pPr>
        <w:rPr>
          <w:b/>
          <w:sz w:val="24"/>
          <w:szCs w:val="24"/>
        </w:rPr>
      </w:pPr>
    </w:p>
    <w:p w:rsidR="00361430" w:rsidRDefault="00361430" w:rsidP="008D5082">
      <w:pPr>
        <w:rPr>
          <w:b/>
          <w:sz w:val="24"/>
          <w:szCs w:val="24"/>
        </w:rPr>
      </w:pPr>
    </w:p>
    <w:p w:rsidR="008D5082" w:rsidRDefault="008D5082" w:rsidP="008D508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361430" w:rsidRDefault="00CD3A06" w:rsidP="008D5082">
      <w:pPr>
        <w:rPr>
          <w:b/>
          <w:sz w:val="24"/>
          <w:szCs w:val="24"/>
        </w:rPr>
      </w:pPr>
      <w:r>
        <w:rPr>
          <w:b/>
          <w:sz w:val="24"/>
          <w:szCs w:val="24"/>
        </w:rPr>
        <w:t>JOB PROFILE-</w:t>
      </w:r>
    </w:p>
    <w:p w:rsidR="008D5082" w:rsidRDefault="00361430" w:rsidP="008D5082">
      <w:pPr>
        <w:rPr>
          <w:b/>
          <w:sz w:val="24"/>
          <w:szCs w:val="24"/>
        </w:rPr>
      </w:pPr>
      <w:r w:rsidRPr="00361430">
        <w:rPr>
          <w:b/>
          <w:sz w:val="36"/>
          <w:szCs w:val="36"/>
        </w:rPr>
        <w:t>●</w:t>
      </w:r>
      <w:r w:rsidR="008D5082">
        <w:rPr>
          <w:b/>
          <w:sz w:val="24"/>
          <w:szCs w:val="24"/>
        </w:rPr>
        <w:t>Working as sales officer</w:t>
      </w:r>
      <w:r w:rsidR="00CD3A06">
        <w:rPr>
          <w:b/>
          <w:sz w:val="24"/>
          <w:szCs w:val="24"/>
        </w:rPr>
        <w:t>(team leader)</w:t>
      </w:r>
      <w:r w:rsidR="008D5082">
        <w:rPr>
          <w:b/>
          <w:sz w:val="24"/>
          <w:szCs w:val="24"/>
        </w:rPr>
        <w:t xml:space="preserve"> in salary department.</w:t>
      </w:r>
    </w:p>
    <w:p w:rsidR="008D5082" w:rsidRDefault="00361430" w:rsidP="008D5082">
      <w:pPr>
        <w:rPr>
          <w:b/>
          <w:sz w:val="24"/>
          <w:szCs w:val="24"/>
        </w:rPr>
      </w:pPr>
      <w:r w:rsidRPr="00361430">
        <w:rPr>
          <w:b/>
          <w:sz w:val="36"/>
          <w:szCs w:val="36"/>
        </w:rPr>
        <w:t>●</w:t>
      </w:r>
      <w:r w:rsidR="008D5082">
        <w:rPr>
          <w:b/>
          <w:sz w:val="24"/>
          <w:szCs w:val="24"/>
        </w:rPr>
        <w:t>Conducting induction for opening salary account in mapped corporate.</w:t>
      </w:r>
    </w:p>
    <w:p w:rsidR="008D5082" w:rsidRDefault="00361430" w:rsidP="008D5082">
      <w:pPr>
        <w:rPr>
          <w:b/>
          <w:sz w:val="24"/>
          <w:szCs w:val="24"/>
        </w:rPr>
      </w:pPr>
      <w:r w:rsidRPr="00361430">
        <w:rPr>
          <w:b/>
          <w:sz w:val="36"/>
          <w:szCs w:val="36"/>
        </w:rPr>
        <w:t>●</w:t>
      </w:r>
      <w:r w:rsidR="008D5082" w:rsidRPr="00D32CEA">
        <w:rPr>
          <w:b/>
          <w:sz w:val="24"/>
          <w:szCs w:val="24"/>
        </w:rPr>
        <w:t>Doing cross marketing for product like</w:t>
      </w:r>
      <w:r w:rsidR="008D5082">
        <w:rPr>
          <w:b/>
          <w:sz w:val="24"/>
          <w:szCs w:val="24"/>
        </w:rPr>
        <w:t xml:space="preserve"> credit </w:t>
      </w:r>
      <w:proofErr w:type="spellStart"/>
      <w:r w:rsidR="008D5082">
        <w:rPr>
          <w:b/>
          <w:sz w:val="24"/>
          <w:szCs w:val="24"/>
        </w:rPr>
        <w:t>cards,dmat,personal</w:t>
      </w:r>
      <w:proofErr w:type="spellEnd"/>
      <w:r w:rsidR="008D5082">
        <w:rPr>
          <w:b/>
          <w:sz w:val="24"/>
          <w:szCs w:val="24"/>
        </w:rPr>
        <w:t xml:space="preserve"> </w:t>
      </w:r>
      <w:proofErr w:type="spellStart"/>
      <w:r w:rsidR="008D5082">
        <w:rPr>
          <w:b/>
          <w:sz w:val="24"/>
          <w:szCs w:val="24"/>
        </w:rPr>
        <w:t>loan,home</w:t>
      </w:r>
      <w:proofErr w:type="spellEnd"/>
      <w:r w:rsidR="008D5082">
        <w:rPr>
          <w:b/>
          <w:sz w:val="24"/>
          <w:szCs w:val="24"/>
        </w:rPr>
        <w:t xml:space="preserve"> loan &amp; car loan.</w:t>
      </w:r>
    </w:p>
    <w:p w:rsidR="008D5082" w:rsidRDefault="00361430" w:rsidP="008D5082">
      <w:pPr>
        <w:rPr>
          <w:b/>
          <w:sz w:val="24"/>
          <w:szCs w:val="24"/>
        </w:rPr>
      </w:pPr>
      <w:r w:rsidRPr="00361430">
        <w:rPr>
          <w:b/>
          <w:sz w:val="36"/>
          <w:szCs w:val="36"/>
        </w:rPr>
        <w:t>●</w:t>
      </w:r>
      <w:r w:rsidR="008D5082">
        <w:rPr>
          <w:b/>
          <w:sz w:val="24"/>
          <w:szCs w:val="24"/>
        </w:rPr>
        <w:t>C</w:t>
      </w:r>
      <w:r w:rsidR="008D5082" w:rsidRPr="00D32CEA">
        <w:rPr>
          <w:b/>
          <w:sz w:val="24"/>
          <w:szCs w:val="24"/>
        </w:rPr>
        <w:t xml:space="preserve">onverting the salary account activated in the </w:t>
      </w:r>
      <w:proofErr w:type="spellStart"/>
      <w:r w:rsidR="008D5082" w:rsidRPr="00D32CEA">
        <w:rPr>
          <w:b/>
          <w:sz w:val="24"/>
          <w:szCs w:val="24"/>
        </w:rPr>
        <w:t>systen</w:t>
      </w:r>
      <w:proofErr w:type="spellEnd"/>
      <w:r w:rsidR="008D5082" w:rsidRPr="00D32CEA">
        <w:rPr>
          <w:b/>
          <w:sz w:val="24"/>
          <w:szCs w:val="24"/>
        </w:rPr>
        <w:t xml:space="preserve"> &amp; clearing the rejects.</w:t>
      </w:r>
    </w:p>
    <w:p w:rsidR="008D5082" w:rsidRDefault="00361430" w:rsidP="008D5082">
      <w:pPr>
        <w:rPr>
          <w:b/>
          <w:sz w:val="24"/>
          <w:szCs w:val="24"/>
        </w:rPr>
      </w:pPr>
      <w:r w:rsidRPr="00361430">
        <w:rPr>
          <w:b/>
          <w:sz w:val="36"/>
          <w:szCs w:val="36"/>
        </w:rPr>
        <w:t>●</w:t>
      </w:r>
      <w:r w:rsidR="008D5082" w:rsidRPr="00D32CEA">
        <w:rPr>
          <w:b/>
          <w:sz w:val="24"/>
          <w:szCs w:val="24"/>
        </w:rPr>
        <w:t>Getting the salary account activated in the system &amp; clearing the reject.</w:t>
      </w:r>
    </w:p>
    <w:p w:rsidR="00CD3A06" w:rsidRDefault="00361430" w:rsidP="008D5082">
      <w:pPr>
        <w:rPr>
          <w:b/>
          <w:sz w:val="96"/>
          <w:szCs w:val="96"/>
        </w:rPr>
      </w:pPr>
      <w:r w:rsidRPr="00361430">
        <w:rPr>
          <w:b/>
          <w:sz w:val="36"/>
          <w:szCs w:val="36"/>
        </w:rPr>
        <w:t>●</w:t>
      </w:r>
      <w:r w:rsidR="008D5082" w:rsidRPr="00D32CEA">
        <w:rPr>
          <w:b/>
          <w:sz w:val="24"/>
          <w:szCs w:val="24"/>
        </w:rPr>
        <w:t>Keeping the track on inflow of fund in salary account.</w:t>
      </w:r>
      <w:r w:rsidR="00CD3A06" w:rsidRPr="00CD3A06">
        <w:rPr>
          <w:b/>
          <w:sz w:val="96"/>
          <w:szCs w:val="96"/>
        </w:rPr>
        <w:t xml:space="preserve"> </w:t>
      </w:r>
    </w:p>
    <w:p w:rsidR="00361430" w:rsidRPr="00CD3A06" w:rsidRDefault="00CD3A06" w:rsidP="008D5082">
      <w:pPr>
        <w:rPr>
          <w:b/>
          <w:sz w:val="96"/>
          <w:szCs w:val="96"/>
        </w:rPr>
      </w:pPr>
      <w:r w:rsidRPr="00CD3A06">
        <w:rPr>
          <w:b/>
          <w:sz w:val="96"/>
          <w:szCs w:val="96"/>
        </w:rPr>
        <w:lastRenderedPageBreak/>
        <w:t>.</w:t>
      </w:r>
      <w:r>
        <w:rPr>
          <w:b/>
          <w:sz w:val="24"/>
          <w:szCs w:val="24"/>
        </w:rPr>
        <w:t>Handling team.</w:t>
      </w:r>
    </w:p>
    <w:p w:rsidR="002E3CCF" w:rsidRDefault="002E3CCF" w:rsidP="008D5082">
      <w:pPr>
        <w:pStyle w:val="BodyTextIndent3"/>
        <w:ind w:left="0"/>
        <w:rPr>
          <w:rFonts w:ascii="Book Antiqua" w:hAnsi="Book Antiqua"/>
          <w:szCs w:val="24"/>
        </w:rPr>
      </w:pPr>
    </w:p>
    <w:p w:rsidR="002E3CCF" w:rsidRDefault="002E3CCF">
      <w:pPr>
        <w:pStyle w:val="Heading4"/>
        <w:shd w:val="clear" w:color="auto" w:fill="666666"/>
        <w:spacing w:after="160"/>
        <w:rPr>
          <w:rFonts w:ascii="Garamond" w:hAnsi="Garamond"/>
          <w:color w:val="FFFFFF"/>
          <w:sz w:val="26"/>
        </w:rPr>
      </w:pPr>
      <w:r>
        <w:rPr>
          <w:rFonts w:ascii="Garamond" w:hAnsi="Garamond"/>
          <w:color w:val="FFFFFF"/>
          <w:sz w:val="26"/>
        </w:rPr>
        <w:t>Capabilities :</w:t>
      </w:r>
    </w:p>
    <w:p w:rsidR="002E3CCF" w:rsidRDefault="002E3CCF">
      <w:pPr>
        <w:pStyle w:val="BodyTextIndent3"/>
      </w:pPr>
    </w:p>
    <w:p w:rsidR="002E3CCF" w:rsidRDefault="002E3CCF">
      <w:pPr>
        <w:pStyle w:val="BodyTextIndent3"/>
      </w:pPr>
      <w:r>
        <w:t xml:space="preserve">            </w:t>
      </w:r>
      <w:r>
        <w:rPr>
          <w:b/>
          <w:bCs/>
        </w:rPr>
        <w:t>Good communication and language skills.  Is capable of diligent and perseverance application of self to work.  Has a flair for evolving ingenuous solutions. Good interpersonal skills, complemented by an affable personality.  Very hard working and sincere</w:t>
      </w:r>
      <w:r>
        <w:t xml:space="preserve">. </w:t>
      </w:r>
    </w:p>
    <w:p w:rsidR="008D5082" w:rsidRDefault="008D5082">
      <w:pPr>
        <w:pStyle w:val="BodyTextIndent3"/>
      </w:pPr>
    </w:p>
    <w:p w:rsidR="002E3CCF" w:rsidRDefault="002E3CCF">
      <w:pPr>
        <w:pStyle w:val="BodyTextIndent3"/>
      </w:pPr>
    </w:p>
    <w:p w:rsidR="002E3CCF" w:rsidRDefault="002E3CCF">
      <w:pPr>
        <w:pStyle w:val="Heading4"/>
        <w:shd w:val="clear" w:color="auto" w:fill="666666"/>
        <w:spacing w:after="160"/>
        <w:rPr>
          <w:rFonts w:ascii="Garamond" w:hAnsi="Garamond"/>
          <w:color w:val="FFFFFF"/>
          <w:sz w:val="26"/>
        </w:rPr>
      </w:pPr>
      <w:r>
        <w:rPr>
          <w:rFonts w:ascii="Garamond" w:hAnsi="Garamond"/>
          <w:color w:val="FFFFFF"/>
          <w:sz w:val="26"/>
        </w:rPr>
        <w:t>Declaration :</w:t>
      </w:r>
    </w:p>
    <w:p w:rsidR="002E3CCF" w:rsidRDefault="002E3CCF">
      <w:pPr>
        <w:rPr>
          <w:b/>
          <w:bCs/>
        </w:rPr>
      </w:pPr>
    </w:p>
    <w:p w:rsidR="002E3CCF" w:rsidRDefault="002E3CCF">
      <w:pPr>
        <w:pStyle w:val="BodyTextIndent3"/>
        <w:rPr>
          <w:b/>
          <w:bCs/>
        </w:rPr>
      </w:pPr>
      <w:r>
        <w:rPr>
          <w:b/>
          <w:bCs/>
        </w:rPr>
        <w:t xml:space="preserve">                    The information, which I have mentioned above, has no doubt all these activities and experience with these and me are t</w:t>
      </w:r>
      <w:r w:rsidR="00E2228D">
        <w:rPr>
          <w:b/>
          <w:bCs/>
        </w:rPr>
        <w:t xml:space="preserve">rue and my self Surya </w:t>
      </w:r>
      <w:proofErr w:type="spellStart"/>
      <w:r w:rsidR="00E2228D">
        <w:rPr>
          <w:b/>
          <w:bCs/>
        </w:rPr>
        <w:t>Kanta</w:t>
      </w:r>
      <w:proofErr w:type="spellEnd"/>
      <w:r w:rsidR="00E2228D">
        <w:rPr>
          <w:b/>
          <w:bCs/>
        </w:rPr>
        <w:t xml:space="preserve"> Das</w:t>
      </w:r>
      <w:r>
        <w:rPr>
          <w:b/>
          <w:bCs/>
        </w:rPr>
        <w:t xml:space="preserve"> can give that much assurance, a personal can consider through my C.V nothing else.</w:t>
      </w:r>
    </w:p>
    <w:p w:rsidR="008D5082" w:rsidRDefault="008D5082">
      <w:pPr>
        <w:pStyle w:val="BodyTextIndent3"/>
        <w:rPr>
          <w:b/>
          <w:bCs/>
        </w:rPr>
      </w:pPr>
    </w:p>
    <w:p w:rsidR="008D5082" w:rsidRDefault="008D5082">
      <w:pPr>
        <w:pStyle w:val="BodyTextIndent3"/>
      </w:pPr>
    </w:p>
    <w:p w:rsidR="002E3CCF" w:rsidRDefault="002E3CCF">
      <w:pPr>
        <w:pStyle w:val="BodyTextIndent3"/>
      </w:pPr>
    </w:p>
    <w:p w:rsidR="002E3CCF" w:rsidRDefault="002E3CCF">
      <w:pPr>
        <w:rPr>
          <w:sz w:val="24"/>
          <w:szCs w:val="24"/>
        </w:rPr>
      </w:pPr>
      <w:r>
        <w:rPr>
          <w:color w:val="0000FF"/>
          <w:sz w:val="28"/>
          <w:szCs w:val="24"/>
        </w:rPr>
        <w:t>Place</w:t>
      </w:r>
      <w:r>
        <w:rPr>
          <w:b/>
          <w:color w:val="0000FF"/>
          <w:sz w:val="28"/>
          <w:szCs w:val="24"/>
        </w:rPr>
        <w:t xml:space="preserve">  </w:t>
      </w:r>
      <w:r>
        <w:rPr>
          <w:b/>
          <w:color w:val="0000FF"/>
          <w:sz w:val="24"/>
          <w:szCs w:val="24"/>
        </w:rPr>
        <w:t xml:space="preserve"> :</w:t>
      </w:r>
      <w:r>
        <w:rPr>
          <w:b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Bangalore.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8"/>
          <w:szCs w:val="24"/>
        </w:rPr>
        <w:tab/>
      </w:r>
      <w:r>
        <w:rPr>
          <w:color w:val="0000FF"/>
          <w:sz w:val="28"/>
          <w:szCs w:val="24"/>
        </w:rPr>
        <w:t xml:space="preserve">       Yours faithfully          </w:t>
      </w:r>
      <w:r>
        <w:rPr>
          <w:sz w:val="28"/>
          <w:szCs w:val="24"/>
        </w:rPr>
        <w:t xml:space="preserve">                                                                                    </w:t>
      </w:r>
    </w:p>
    <w:p w:rsidR="002E3CCF" w:rsidRDefault="002E3CCF">
      <w:pPr>
        <w:rPr>
          <w:b/>
          <w:sz w:val="24"/>
          <w:szCs w:val="24"/>
        </w:rPr>
      </w:pPr>
    </w:p>
    <w:p w:rsidR="002E3CCF" w:rsidRDefault="002E3CCF">
      <w:pPr>
        <w:rPr>
          <w:b/>
          <w:sz w:val="24"/>
          <w:szCs w:val="24"/>
        </w:rPr>
      </w:pPr>
      <w:r>
        <w:rPr>
          <w:color w:val="0000FF"/>
          <w:sz w:val="28"/>
          <w:szCs w:val="24"/>
        </w:rPr>
        <w:t xml:space="preserve">Date  </w:t>
      </w:r>
      <w:r>
        <w:rPr>
          <w:color w:val="0000FF"/>
          <w:sz w:val="24"/>
          <w:szCs w:val="24"/>
        </w:rPr>
        <w:t xml:space="preserve">   :</w:t>
      </w:r>
      <w:r>
        <w:rPr>
          <w:b/>
          <w:color w:val="0000FF"/>
          <w:sz w:val="24"/>
          <w:szCs w:val="24"/>
        </w:rPr>
        <w:t xml:space="preserve">   </w:t>
      </w:r>
      <w:r>
        <w:rPr>
          <w:b/>
          <w:color w:val="0000FF"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</w:t>
      </w:r>
      <w:r w:rsidR="008D5082">
        <w:rPr>
          <w:b/>
          <w:sz w:val="24"/>
          <w:szCs w:val="24"/>
        </w:rPr>
        <w:t xml:space="preserve">               (Surya </w:t>
      </w:r>
      <w:proofErr w:type="spellStart"/>
      <w:r w:rsidR="008D5082">
        <w:rPr>
          <w:b/>
          <w:sz w:val="24"/>
          <w:szCs w:val="24"/>
        </w:rPr>
        <w:t>Kanta</w:t>
      </w:r>
      <w:proofErr w:type="spellEnd"/>
      <w:r w:rsidR="008D5082">
        <w:rPr>
          <w:b/>
          <w:sz w:val="24"/>
          <w:szCs w:val="24"/>
        </w:rPr>
        <w:t xml:space="preserve"> Das</w:t>
      </w:r>
      <w:r>
        <w:rPr>
          <w:b/>
          <w:sz w:val="24"/>
          <w:szCs w:val="24"/>
        </w:rPr>
        <w:t>)</w:t>
      </w:r>
    </w:p>
    <w:p w:rsidR="002E3CCF" w:rsidRDefault="002E3CCF">
      <w:pPr>
        <w:rPr>
          <w:rFonts w:ascii="Arial" w:hAnsi="Arial"/>
          <w:b/>
          <w:i/>
          <w:iCs/>
        </w:rPr>
      </w:pPr>
    </w:p>
    <w:p w:rsidR="002E3CCF" w:rsidRDefault="002E3CCF">
      <w:pPr>
        <w:pStyle w:val="List"/>
        <w:spacing w:after="0"/>
      </w:pPr>
    </w:p>
    <w:sectPr w:rsidR="002E3CCF" w:rsidSect="00540238">
      <w:pgSz w:w="11906" w:h="16838"/>
      <w:pgMar w:top="851" w:right="659" w:bottom="72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/>
      </w:rPr>
    </w:lvl>
  </w:abstractNum>
  <w:abstractNum w:abstractNumId="5">
    <w:nsid w:val="0ACF59C7"/>
    <w:multiLevelType w:val="hybridMultilevel"/>
    <w:tmpl w:val="E55224D0"/>
    <w:lvl w:ilvl="0" w:tplc="45D671E6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9D692B"/>
    <w:multiLevelType w:val="hybridMultilevel"/>
    <w:tmpl w:val="8CE265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633155"/>
    <w:multiLevelType w:val="hybridMultilevel"/>
    <w:tmpl w:val="C8B44C5E"/>
    <w:lvl w:ilvl="0" w:tplc="0B041A2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FA5969"/>
    <w:multiLevelType w:val="hybridMultilevel"/>
    <w:tmpl w:val="B4E8CAA6"/>
    <w:lvl w:ilvl="0" w:tplc="DAE419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405523"/>
    <w:rsid w:val="002B5E49"/>
    <w:rsid w:val="002E3CCF"/>
    <w:rsid w:val="003026B3"/>
    <w:rsid w:val="00361430"/>
    <w:rsid w:val="00405523"/>
    <w:rsid w:val="00435B7D"/>
    <w:rsid w:val="00540238"/>
    <w:rsid w:val="008D5082"/>
    <w:rsid w:val="009612F7"/>
    <w:rsid w:val="009C512E"/>
    <w:rsid w:val="00A55957"/>
    <w:rsid w:val="00B14652"/>
    <w:rsid w:val="00B66B2F"/>
    <w:rsid w:val="00BA3703"/>
    <w:rsid w:val="00CD3A06"/>
    <w:rsid w:val="00E2228D"/>
    <w:rsid w:val="00F14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238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540238"/>
    <w:pPr>
      <w:keepNext/>
      <w:outlineLvl w:val="0"/>
    </w:pPr>
    <w:rPr>
      <w:sz w:val="44"/>
    </w:rPr>
  </w:style>
  <w:style w:type="paragraph" w:styleId="Heading2">
    <w:name w:val="heading 2"/>
    <w:basedOn w:val="Normal"/>
    <w:next w:val="Normal"/>
    <w:qFormat/>
    <w:rsid w:val="00540238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540238"/>
    <w:pPr>
      <w:keepNext/>
      <w:spacing w:line="360" w:lineRule="auto"/>
      <w:ind w:left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540238"/>
    <w:pPr>
      <w:keepNext/>
      <w:tabs>
        <w:tab w:val="num" w:pos="0"/>
      </w:tabs>
      <w:ind w:left="864" w:hanging="864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40238"/>
    <w:pPr>
      <w:keepNext/>
      <w:spacing w:line="360" w:lineRule="auto"/>
      <w:ind w:left="720"/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rsid w:val="00540238"/>
    <w:pPr>
      <w:keepNext/>
      <w:suppressAutoHyphens w:val="0"/>
      <w:outlineLvl w:val="5"/>
    </w:pPr>
    <w:rPr>
      <w:rFonts w:ascii="Book Antiqua" w:hAnsi="Book Antiqua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540238"/>
    <w:rPr>
      <w:rFonts w:ascii="Wingdings" w:hAnsi="Wingdings"/>
    </w:rPr>
  </w:style>
  <w:style w:type="character" w:customStyle="1" w:styleId="WW8Num3z0">
    <w:name w:val="WW8Num3z0"/>
    <w:rsid w:val="00540238"/>
    <w:rPr>
      <w:rFonts w:ascii="Wingdings" w:hAnsi="Wingdings"/>
    </w:rPr>
  </w:style>
  <w:style w:type="character" w:customStyle="1" w:styleId="WW8Num4z0">
    <w:name w:val="WW8Num4z0"/>
    <w:rsid w:val="00540238"/>
    <w:rPr>
      <w:rFonts w:ascii="Wingdings" w:hAnsi="Wingdings"/>
    </w:rPr>
  </w:style>
  <w:style w:type="character" w:customStyle="1" w:styleId="WW8Num5z0">
    <w:name w:val="WW8Num5z0"/>
    <w:rsid w:val="00540238"/>
    <w:rPr>
      <w:rFonts w:ascii="Wingdings" w:hAnsi="Wingdings"/>
    </w:rPr>
  </w:style>
  <w:style w:type="character" w:customStyle="1" w:styleId="Absatz-Standardschriftart">
    <w:name w:val="Absatz-Standardschriftart"/>
    <w:rsid w:val="00540238"/>
  </w:style>
  <w:style w:type="character" w:customStyle="1" w:styleId="WW-Absatz-Standardschriftart">
    <w:name w:val="WW-Absatz-Standardschriftart"/>
    <w:rsid w:val="00540238"/>
  </w:style>
  <w:style w:type="character" w:customStyle="1" w:styleId="WW8Num1z0">
    <w:name w:val="WW8Num1z0"/>
    <w:rsid w:val="00540238"/>
    <w:rPr>
      <w:rFonts w:ascii="Wingdings" w:hAnsi="Wingdings"/>
    </w:rPr>
  </w:style>
  <w:style w:type="character" w:customStyle="1" w:styleId="WW8Num1z1">
    <w:name w:val="WW8Num1z1"/>
    <w:rsid w:val="00540238"/>
    <w:rPr>
      <w:rFonts w:ascii="Courier New" w:hAnsi="Courier New" w:cs="Courier New"/>
    </w:rPr>
  </w:style>
  <w:style w:type="character" w:customStyle="1" w:styleId="WW8Num1z3">
    <w:name w:val="WW8Num1z3"/>
    <w:rsid w:val="00540238"/>
    <w:rPr>
      <w:rFonts w:ascii="Symbol" w:hAnsi="Symbol"/>
    </w:rPr>
  </w:style>
  <w:style w:type="character" w:customStyle="1" w:styleId="WW8Num2z1">
    <w:name w:val="WW8Num2z1"/>
    <w:rsid w:val="00540238"/>
    <w:rPr>
      <w:rFonts w:ascii="Courier New" w:hAnsi="Courier New"/>
    </w:rPr>
  </w:style>
  <w:style w:type="character" w:customStyle="1" w:styleId="WW8Num2z3">
    <w:name w:val="WW8Num2z3"/>
    <w:rsid w:val="00540238"/>
    <w:rPr>
      <w:rFonts w:ascii="Symbol" w:hAnsi="Symbol"/>
    </w:rPr>
  </w:style>
  <w:style w:type="character" w:customStyle="1" w:styleId="WW8Num3z1">
    <w:name w:val="WW8Num3z1"/>
    <w:rsid w:val="00540238"/>
    <w:rPr>
      <w:rFonts w:ascii="Courier New" w:hAnsi="Courier New"/>
    </w:rPr>
  </w:style>
  <w:style w:type="character" w:customStyle="1" w:styleId="WW8Num3z3">
    <w:name w:val="WW8Num3z3"/>
    <w:rsid w:val="00540238"/>
    <w:rPr>
      <w:rFonts w:ascii="Symbol" w:hAnsi="Symbol"/>
    </w:rPr>
  </w:style>
  <w:style w:type="character" w:customStyle="1" w:styleId="WW8Num4z1">
    <w:name w:val="WW8Num4z1"/>
    <w:rsid w:val="00540238"/>
    <w:rPr>
      <w:rFonts w:ascii="Courier New" w:hAnsi="Courier New" w:cs="Courier New"/>
    </w:rPr>
  </w:style>
  <w:style w:type="character" w:customStyle="1" w:styleId="WW8Num4z3">
    <w:name w:val="WW8Num4z3"/>
    <w:rsid w:val="00540238"/>
    <w:rPr>
      <w:rFonts w:ascii="Symbol" w:hAnsi="Symbol"/>
    </w:rPr>
  </w:style>
  <w:style w:type="character" w:customStyle="1" w:styleId="WW8Num5z1">
    <w:name w:val="WW8Num5z1"/>
    <w:rsid w:val="00540238"/>
    <w:rPr>
      <w:rFonts w:ascii="Courier New" w:hAnsi="Courier New"/>
    </w:rPr>
  </w:style>
  <w:style w:type="character" w:customStyle="1" w:styleId="WW8Num5z3">
    <w:name w:val="WW8Num5z3"/>
    <w:rsid w:val="00540238"/>
    <w:rPr>
      <w:rFonts w:ascii="Symbol" w:hAnsi="Symbol"/>
    </w:rPr>
  </w:style>
  <w:style w:type="character" w:customStyle="1" w:styleId="WW8Num6z0">
    <w:name w:val="WW8Num6z0"/>
    <w:rsid w:val="00540238"/>
    <w:rPr>
      <w:rFonts w:ascii="Wingdings" w:hAnsi="Wingdings"/>
    </w:rPr>
  </w:style>
  <w:style w:type="character" w:customStyle="1" w:styleId="WW8Num7z0">
    <w:name w:val="WW8Num7z0"/>
    <w:rsid w:val="00540238"/>
    <w:rPr>
      <w:rFonts w:ascii="Wingdings" w:hAnsi="Wingdings"/>
    </w:rPr>
  </w:style>
  <w:style w:type="character" w:customStyle="1" w:styleId="WW8Num7z1">
    <w:name w:val="WW8Num7z1"/>
    <w:rsid w:val="00540238"/>
    <w:rPr>
      <w:rFonts w:ascii="Courier New" w:hAnsi="Courier New" w:cs="Courier New"/>
    </w:rPr>
  </w:style>
  <w:style w:type="character" w:customStyle="1" w:styleId="WW8Num7z3">
    <w:name w:val="WW8Num7z3"/>
    <w:rsid w:val="00540238"/>
    <w:rPr>
      <w:rFonts w:ascii="Symbol" w:hAnsi="Symbol"/>
    </w:rPr>
  </w:style>
  <w:style w:type="paragraph" w:customStyle="1" w:styleId="Heading">
    <w:name w:val="Heading"/>
    <w:basedOn w:val="Normal"/>
    <w:next w:val="BodyText"/>
    <w:rsid w:val="00540238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semiHidden/>
    <w:rsid w:val="00540238"/>
    <w:pPr>
      <w:spacing w:after="120"/>
    </w:pPr>
  </w:style>
  <w:style w:type="paragraph" w:styleId="List">
    <w:name w:val="List"/>
    <w:basedOn w:val="BodyText"/>
    <w:semiHidden/>
    <w:rsid w:val="00540238"/>
    <w:rPr>
      <w:rFonts w:cs="Lohit Hindi"/>
    </w:rPr>
  </w:style>
  <w:style w:type="paragraph" w:styleId="Caption">
    <w:name w:val="caption"/>
    <w:basedOn w:val="Normal"/>
    <w:qFormat/>
    <w:rsid w:val="0054023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40238"/>
    <w:pPr>
      <w:suppressLineNumbers/>
    </w:pPr>
    <w:rPr>
      <w:rFonts w:cs="Lohit Hindi"/>
    </w:rPr>
  </w:style>
  <w:style w:type="paragraph" w:styleId="Subtitle">
    <w:name w:val="Subtitle"/>
    <w:basedOn w:val="Normal"/>
    <w:next w:val="BodyText"/>
    <w:qFormat/>
    <w:rsid w:val="00540238"/>
    <w:pPr>
      <w:spacing w:after="200"/>
    </w:pPr>
    <w:rPr>
      <w:rFonts w:ascii="Arial Black" w:hAnsi="Arial Black"/>
      <w:b/>
      <w:emboss/>
      <w:color w:val="000000"/>
      <w:sz w:val="24"/>
    </w:rPr>
  </w:style>
  <w:style w:type="paragraph" w:styleId="Header">
    <w:name w:val="header"/>
    <w:basedOn w:val="Normal"/>
    <w:semiHidden/>
    <w:rsid w:val="00540238"/>
    <w:pPr>
      <w:tabs>
        <w:tab w:val="center" w:pos="4153"/>
        <w:tab w:val="right" w:pos="8306"/>
      </w:tabs>
    </w:pPr>
    <w:rPr>
      <w:lang w:val="en-GB"/>
    </w:rPr>
  </w:style>
  <w:style w:type="paragraph" w:styleId="BodyTextIndent3">
    <w:name w:val="Body Text Indent 3"/>
    <w:basedOn w:val="Normal"/>
    <w:semiHidden/>
    <w:rsid w:val="00540238"/>
    <w:pPr>
      <w:spacing w:after="40" w:line="360" w:lineRule="auto"/>
      <w:ind w:left="720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</dc:creator>
  <cp:keywords/>
  <cp:lastModifiedBy>Manju</cp:lastModifiedBy>
  <cp:revision>2</cp:revision>
  <cp:lastPrinted>2015-07-07T06:43:00Z</cp:lastPrinted>
  <dcterms:created xsi:type="dcterms:W3CDTF">2015-08-20T04:29:00Z</dcterms:created>
  <dcterms:modified xsi:type="dcterms:W3CDTF">2015-08-20T04:29:00Z</dcterms:modified>
</cp:coreProperties>
</file>