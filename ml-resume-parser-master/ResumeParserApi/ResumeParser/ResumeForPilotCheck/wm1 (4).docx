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9.0.0 -->
  <w:body>
    <w:p w:rsidR="00BF3BC2">
      <w:pPr>
        <w:jc w:val="right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BF-24, HANAPARA</w:t>
      </w:r>
    </w:p>
    <w:p w:rsidR="00BF3BC2">
      <w:pPr>
        <w:jc w:val="right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KESTOPUR, KOLKATA-700102</w:t>
      </w:r>
    </w:p>
    <w:p w:rsidR="00F5540F" w:rsidP="00F5540F">
      <w:pPr>
        <w:jc w:val="right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Contac</w:t>
      </w:r>
      <w:r w:rsidR="00BF459C">
        <w:rPr>
          <w:rFonts w:ascii="Trebuchet MS" w:hAnsi="Trebuchet MS"/>
          <w:sz w:val="21"/>
          <w:szCs w:val="21"/>
        </w:rPr>
        <w:t>t: +91-9903324404</w:t>
      </w:r>
    </w:p>
    <w:p w:rsidR="00BF3BC2" w:rsidRPr="00F5540F" w:rsidP="00F5540F">
      <w:pPr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  <w:u w:val="single"/>
        </w:rPr>
        <w:t>DINESH KUMAR KANANIA</w:t>
      </w:r>
      <w:r>
        <w:rPr>
          <w:rFonts w:ascii="Trebuchet MS" w:hAnsi="Trebuchet MS"/>
          <w:sz w:val="21"/>
          <w:szCs w:val="21"/>
          <w:u w:val="single"/>
        </w:rPr>
        <w:t xml:space="preserve"> </w:t>
      </w:r>
      <w:r>
        <w:rPr>
          <w:rFonts w:ascii="Trebuchet MS" w:hAnsi="Trebuchet MS"/>
          <w:sz w:val="21"/>
          <w:szCs w:val="21"/>
          <w:u w:val="single"/>
        </w:rPr>
        <w:tab/>
        <w:t xml:space="preserve">        </w:t>
      </w:r>
      <w:r w:rsidR="0011589D">
        <w:rPr>
          <w:rFonts w:ascii="Trebuchet MS" w:hAnsi="Trebuchet MS"/>
          <w:sz w:val="21"/>
          <w:szCs w:val="21"/>
          <w:u w:val="single"/>
        </w:rPr>
        <w:t xml:space="preserve">                </w:t>
      </w:r>
      <w:r>
        <w:rPr>
          <w:rFonts w:ascii="Trebuchet MS" w:hAnsi="Trebuchet MS"/>
          <w:sz w:val="21"/>
          <w:szCs w:val="21"/>
          <w:u w:val="single"/>
        </w:rPr>
        <w:t xml:space="preserve">    </w:t>
      </w:r>
      <w:r w:rsidR="0011589D">
        <w:rPr>
          <w:rFonts w:ascii="Trebuchet MS" w:hAnsi="Trebuchet MS"/>
          <w:sz w:val="21"/>
          <w:szCs w:val="21"/>
          <w:u w:val="single"/>
        </w:rPr>
        <w:tab/>
      </w:r>
      <w:r>
        <w:rPr>
          <w:rFonts w:ascii="Trebuchet MS" w:hAnsi="Trebuchet MS"/>
          <w:sz w:val="21"/>
          <w:szCs w:val="21"/>
          <w:u w:val="single"/>
        </w:rPr>
        <w:t xml:space="preserve">                </w:t>
      </w:r>
      <w:r>
        <w:rPr>
          <w:rFonts w:ascii="Trebuchet MS" w:hAnsi="Trebuchet MS"/>
          <w:sz w:val="21"/>
          <w:szCs w:val="21"/>
          <w:u w:val="single"/>
        </w:rPr>
        <w:t xml:space="preserve">  Email:</w:t>
      </w:r>
      <w:r>
        <w:rPr>
          <w:rFonts w:ascii="Trebuchet MS" w:hAnsi="Trebuchet MS"/>
          <w:sz w:val="21"/>
          <w:szCs w:val="21"/>
          <w:u w:val="single"/>
        </w:rPr>
        <w:t xml:space="preserve"> </w:t>
      </w:r>
      <w:r>
        <w:fldChar w:fldCharType="begin"/>
      </w:r>
      <w:r>
        <w:instrText xml:space="preserve"> HYPERLINK "mailto:dineshkanania@gmail.com" </w:instrText>
      </w:r>
      <w:r>
        <w:fldChar w:fldCharType="separate"/>
      </w:r>
      <w:r w:rsidRPr="008543E9">
        <w:rPr>
          <w:rStyle w:val="Hyperlink"/>
          <w:rFonts w:ascii="Trebuchet MS" w:hAnsi="Trebuchet MS"/>
          <w:sz w:val="21"/>
          <w:szCs w:val="21"/>
        </w:rPr>
        <w:t>dineshkanania@gmail.com</w:t>
      </w:r>
      <w:r>
        <w:fldChar w:fldCharType="end"/>
      </w:r>
      <w:r>
        <w:rPr>
          <w:rFonts w:ascii="Trebuchet MS" w:hAnsi="Trebuchet MS"/>
          <w:sz w:val="20"/>
          <w:szCs w:val="20"/>
          <w:u w:val="single"/>
        </w:rPr>
        <w:t xml:space="preserve"> </w:t>
      </w:r>
    </w:p>
    <w:p w:rsidR="00BF3BC2">
      <w:pPr>
        <w:jc w:val="both"/>
        <w:rPr>
          <w:rFonts w:ascii="Trebuchet MS" w:hAnsi="Trebuchet MS"/>
          <w:sz w:val="16"/>
          <w:szCs w:val="16"/>
        </w:rPr>
      </w:pPr>
    </w:p>
    <w:p w:rsidR="00BF3BC2" w:rsidP="007A3F38">
      <w:pPr>
        <w:tabs>
          <w:tab w:val="left" w:pos="0"/>
        </w:tabs>
        <w:jc w:val="center"/>
        <w:rPr>
          <w:rFonts w:ascii="Trebuchet MS" w:hAnsi="Trebuchet MS"/>
          <w:sz w:val="14"/>
          <w:szCs w:val="14"/>
        </w:rPr>
      </w:pPr>
      <w:r>
        <w:rPr>
          <w:rFonts w:ascii="Trebuchet MS" w:hAnsi="Trebuchet MS"/>
          <w:b/>
          <w:sz w:val="22"/>
          <w:szCs w:val="22"/>
          <w:shd w:val="clear" w:color="auto" w:fill="CCCCCC"/>
        </w:rPr>
        <w:t>Vision</w:t>
      </w:r>
    </w:p>
    <w:p w:rsidR="00BF3BC2">
      <w:pPr>
        <w:snapToGrid w:val="0"/>
        <w:jc w:val="center"/>
        <w:rPr>
          <w:rFonts w:ascii="Trebuchet MS" w:hAnsi="Trebuchet MS" w:cs="Arial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To Live, To Love, To Learn, To L</w:t>
      </w:r>
      <w:r>
        <w:rPr>
          <w:rFonts w:ascii="Verdana" w:hAnsi="Verdana"/>
          <w:color w:val="000000"/>
          <w:sz w:val="20"/>
          <w:szCs w:val="20"/>
        </w:rPr>
        <w:t>eav</w:t>
      </w:r>
      <w:r>
        <w:rPr>
          <w:rFonts w:ascii="Verdana" w:hAnsi="Verdana"/>
          <w:color w:val="000000"/>
          <w:sz w:val="20"/>
          <w:szCs w:val="20"/>
        </w:rPr>
        <w:t>e A L</w:t>
      </w:r>
      <w:r>
        <w:rPr>
          <w:rFonts w:ascii="Verdana" w:hAnsi="Verdana"/>
          <w:color w:val="000000"/>
          <w:sz w:val="20"/>
          <w:szCs w:val="20"/>
        </w:rPr>
        <w:t>egacy</w:t>
      </w:r>
      <w:r>
        <w:rPr>
          <w:rFonts w:ascii="Trebuchet MS" w:hAnsi="Trebuchet MS" w:cs="Arial"/>
          <w:sz w:val="21"/>
          <w:szCs w:val="21"/>
        </w:rPr>
        <w:t>.</w:t>
      </w:r>
    </w:p>
    <w:p w:rsidR="00513B3F">
      <w:pPr>
        <w:snapToGrid w:val="0"/>
        <w:jc w:val="center"/>
        <w:rPr>
          <w:rFonts w:ascii="Trebuchet MS" w:hAnsi="Trebuchet MS" w:cs="Arial"/>
          <w:sz w:val="21"/>
          <w:szCs w:val="21"/>
        </w:rPr>
      </w:pPr>
    </w:p>
    <w:p w:rsidR="00513B3F" w:rsidP="007A3F38">
      <w:pPr>
        <w:jc w:val="center"/>
        <w:rPr>
          <w:rFonts w:ascii="Trebuchet MS" w:hAnsi="Trebuchet MS"/>
          <w:b/>
          <w:sz w:val="21"/>
          <w:szCs w:val="21"/>
          <w:shd w:val="clear" w:color="auto" w:fill="C0C0C0"/>
        </w:rPr>
      </w:pPr>
      <w:r>
        <w:rPr>
          <w:rFonts w:ascii="Trebuchet MS" w:hAnsi="Trebuchet MS"/>
          <w:b/>
          <w:sz w:val="21"/>
          <w:szCs w:val="21"/>
          <w:shd w:val="clear" w:color="auto" w:fill="C0C0C0"/>
        </w:rPr>
        <w:t>Current Professional Experience</w:t>
      </w:r>
    </w:p>
    <w:p w:rsidR="00BF3BC2">
      <w:pPr>
        <w:jc w:val="both"/>
        <w:rPr>
          <w:rFonts w:ascii="Trebuchet MS" w:hAnsi="Trebuchet MS"/>
          <w:sz w:val="12"/>
          <w:szCs w:val="12"/>
        </w:rPr>
      </w:pPr>
    </w:p>
    <w:p w:rsidR="007E1868">
      <w:pPr>
        <w:jc w:val="both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Deputy Manager-II </w:t>
      </w:r>
      <w:r w:rsidR="008A567B">
        <w:rPr>
          <w:rFonts w:ascii="Trebuchet MS" w:hAnsi="Trebuchet MS"/>
          <w:b/>
          <w:sz w:val="21"/>
          <w:szCs w:val="21"/>
        </w:rPr>
        <w:t>(August, 2014 to Till Date</w:t>
      </w:r>
      <w:r w:rsidR="00BF3BC2">
        <w:rPr>
          <w:rFonts w:ascii="Trebuchet MS" w:hAnsi="Trebuchet MS"/>
          <w:b/>
          <w:sz w:val="21"/>
          <w:szCs w:val="21"/>
        </w:rPr>
        <w:t xml:space="preserve">)   </w:t>
      </w:r>
    </w:p>
    <w:p w:rsidR="00BF3BC2">
      <w:pPr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ICICI Bank</w:t>
      </w:r>
      <w:r w:rsidR="007E1868">
        <w:rPr>
          <w:rFonts w:ascii="Trebuchet MS" w:hAnsi="Trebuchet MS"/>
          <w:b/>
          <w:sz w:val="21"/>
          <w:szCs w:val="21"/>
        </w:rPr>
        <w:t xml:space="preserve"> Ltd</w:t>
      </w:r>
      <w:r>
        <w:rPr>
          <w:rFonts w:ascii="Trebuchet MS" w:hAnsi="Trebuchet MS"/>
          <w:b/>
          <w:sz w:val="21"/>
          <w:szCs w:val="21"/>
        </w:rPr>
        <w:t>. - Wealth Management</w:t>
      </w:r>
      <w:r w:rsidR="00716F4A">
        <w:rPr>
          <w:rFonts w:ascii="Trebuchet MS" w:hAnsi="Trebuchet MS"/>
          <w:b/>
          <w:sz w:val="21"/>
          <w:szCs w:val="21"/>
        </w:rPr>
        <w:t xml:space="preserve"> </w:t>
      </w:r>
      <w:r w:rsidR="00616C9F">
        <w:rPr>
          <w:rFonts w:ascii="Trebuchet MS" w:hAnsi="Trebuchet MS"/>
          <w:b/>
          <w:sz w:val="21"/>
          <w:szCs w:val="21"/>
        </w:rPr>
        <w:t>(Kolkata</w:t>
      </w:r>
      <w:r w:rsidR="00716F4A">
        <w:rPr>
          <w:rFonts w:ascii="Trebuchet MS" w:hAnsi="Trebuchet MS"/>
          <w:b/>
          <w:sz w:val="21"/>
          <w:szCs w:val="21"/>
        </w:rPr>
        <w:t>)</w:t>
      </w:r>
    </w:p>
    <w:p w:rsidR="00BF3BC2">
      <w:pPr>
        <w:jc w:val="both"/>
        <w:rPr>
          <w:rFonts w:ascii="Trebuchet MS" w:hAnsi="Trebuchet MS"/>
          <w:sz w:val="12"/>
          <w:szCs w:val="12"/>
        </w:rPr>
      </w:pPr>
    </w:p>
    <w:p w:rsidR="00BF3BC2">
      <w:pPr>
        <w:jc w:val="both"/>
        <w:rPr>
          <w:rFonts w:ascii="Trebuchet MS" w:hAnsi="Trebuchet MS"/>
          <w:i/>
          <w:sz w:val="21"/>
          <w:szCs w:val="21"/>
          <w:u w:val="single"/>
        </w:rPr>
      </w:pPr>
      <w:r>
        <w:rPr>
          <w:rFonts w:ascii="Trebuchet MS" w:hAnsi="Trebuchet MS"/>
          <w:i/>
          <w:sz w:val="21"/>
          <w:szCs w:val="21"/>
          <w:u w:val="single"/>
        </w:rPr>
        <w:t>Profile Snapshot</w:t>
      </w:r>
    </w:p>
    <w:p w:rsidR="00AC3E7D" w:rsidRPr="0048436F" w:rsidP="00AC3E7D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bCs/>
          <w:sz w:val="21"/>
          <w:szCs w:val="21"/>
        </w:rPr>
        <w:t>Advis</w:t>
      </w:r>
      <w:r w:rsidRPr="0048436F" w:rsidR="00E46521">
        <w:rPr>
          <w:rFonts w:ascii="Trebuchet MS" w:hAnsi="Trebuchet MS"/>
          <w:bCs/>
          <w:sz w:val="21"/>
          <w:szCs w:val="21"/>
        </w:rPr>
        <w:t>ing</w:t>
      </w:r>
      <w:r w:rsidRPr="0048436F">
        <w:rPr>
          <w:rFonts w:ascii="Trebuchet MS" w:hAnsi="Trebuchet MS"/>
          <w:bCs/>
          <w:sz w:val="21"/>
          <w:szCs w:val="21"/>
        </w:rPr>
        <w:t xml:space="preserve"> Investment Product e.g. Life Insurance, Mutual Fund, PMS, Structure Product </w:t>
      </w:r>
      <w:r w:rsidRPr="0048436F" w:rsidR="00E46521">
        <w:rPr>
          <w:rFonts w:ascii="Trebuchet MS" w:hAnsi="Trebuchet MS"/>
          <w:bCs/>
          <w:sz w:val="21"/>
          <w:szCs w:val="21"/>
        </w:rPr>
        <w:t xml:space="preserve">&amp; Private Equity </w:t>
      </w:r>
      <w:r w:rsidRPr="0048436F">
        <w:rPr>
          <w:rFonts w:ascii="Trebuchet MS" w:hAnsi="Trebuchet MS"/>
          <w:bCs/>
          <w:sz w:val="21"/>
          <w:szCs w:val="21"/>
        </w:rPr>
        <w:t xml:space="preserve">to the Wealth customer as per their </w:t>
      </w:r>
      <w:r w:rsidRPr="0048436F" w:rsidR="001366BD">
        <w:rPr>
          <w:rFonts w:ascii="Trebuchet MS" w:hAnsi="Trebuchet MS"/>
          <w:bCs/>
          <w:sz w:val="21"/>
          <w:szCs w:val="21"/>
        </w:rPr>
        <w:t>Risk profiling &amp; Time horizon of Investment.</w:t>
      </w:r>
    </w:p>
    <w:p w:rsidR="00AC3E7D" w:rsidRPr="0048436F" w:rsidP="00AC3E7D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bCs/>
          <w:sz w:val="21"/>
          <w:szCs w:val="21"/>
        </w:rPr>
        <w:t xml:space="preserve">Facilitate various types of General Insurance e.g. Health Insurance, Term Insurance,  Motor Insurance, Marine Insurance, Home Safe, Travel Insurance etc. </w:t>
      </w:r>
    </w:p>
    <w:p w:rsidR="001366BD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Facilitate</w:t>
      </w:r>
      <w:r>
        <w:rPr>
          <w:rFonts w:ascii="Trebuchet MS" w:hAnsi="Trebuchet MS"/>
          <w:sz w:val="21"/>
          <w:szCs w:val="21"/>
        </w:rPr>
        <w:t xml:space="preserve"> the Asset Products e.g. Secured &amp; Unsecured Loan, LAS, LAP &amp; Credi</w:t>
      </w:r>
      <w:r w:rsidR="00AC3E7D">
        <w:rPr>
          <w:rFonts w:ascii="Trebuchet MS" w:hAnsi="Trebuchet MS"/>
          <w:sz w:val="21"/>
          <w:szCs w:val="21"/>
        </w:rPr>
        <w:t>t Cards etc.</w:t>
      </w:r>
    </w:p>
    <w:p w:rsidR="001366BD" w:rsidRPr="001366BD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Looking after Business Banking channel e.g. Working Capital, Term Loan, OD &amp; CC facilities, Trade, Foreign Remittances etc. </w:t>
      </w:r>
      <w:r w:rsidR="006F2409">
        <w:rPr>
          <w:rFonts w:ascii="Trebuchet MS" w:hAnsi="Trebuchet MS"/>
          <w:sz w:val="21"/>
          <w:szCs w:val="21"/>
        </w:rPr>
        <w:t xml:space="preserve">to the </w:t>
      </w:r>
      <w:r w:rsidR="006F2409">
        <w:rPr>
          <w:rFonts w:ascii="Trebuchet MS" w:hAnsi="Trebuchet MS"/>
          <w:sz w:val="21"/>
          <w:szCs w:val="21"/>
        </w:rPr>
        <w:t>Corporates</w:t>
      </w:r>
      <w:r w:rsidR="006F2409">
        <w:rPr>
          <w:rFonts w:ascii="Trebuchet MS" w:hAnsi="Trebuchet MS"/>
          <w:sz w:val="21"/>
          <w:szCs w:val="21"/>
        </w:rPr>
        <w:t xml:space="preserve"> for their Business concern.</w:t>
      </w:r>
    </w:p>
    <w:p w:rsidR="00E46521" w:rsidRPr="00E46521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F</w:t>
      </w:r>
      <w:r w:rsidR="006F2409">
        <w:rPr>
          <w:rFonts w:ascii="Trebuchet MS" w:hAnsi="Trebuchet MS"/>
          <w:sz w:val="21"/>
          <w:szCs w:val="21"/>
        </w:rPr>
        <w:t xml:space="preserve">acilitate Travel Card, Foreign Currencies </w:t>
      </w:r>
      <w:r>
        <w:rPr>
          <w:rFonts w:ascii="Trebuchet MS" w:hAnsi="Trebuchet MS"/>
          <w:sz w:val="21"/>
          <w:szCs w:val="21"/>
        </w:rPr>
        <w:t>&amp; Out</w:t>
      </w:r>
      <w:r w:rsidR="006F2409">
        <w:rPr>
          <w:rFonts w:ascii="Trebuchet MS" w:hAnsi="Trebuchet MS"/>
          <w:sz w:val="21"/>
          <w:szCs w:val="21"/>
        </w:rPr>
        <w:t>ward Remittances to the Wealth Customers.</w:t>
      </w:r>
    </w:p>
    <w:p w:rsidR="00E46521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Acquiring New Wealth Proposition Savings &amp; Current Account for Investment &amp; CASA Float.</w:t>
      </w:r>
    </w:p>
    <w:p w:rsidR="00E46521" w:rsidP="005866BE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Liaison with</w:t>
      </w:r>
      <w:r w:rsidR="003021DD">
        <w:rPr>
          <w:rFonts w:ascii="Trebuchet MS" w:hAnsi="Trebuchet MS"/>
          <w:sz w:val="21"/>
          <w:szCs w:val="21"/>
        </w:rPr>
        <w:t xml:space="preserve"> PSG &amp; Our Wealth C</w:t>
      </w:r>
      <w:r>
        <w:rPr>
          <w:rFonts w:ascii="Trebuchet MS" w:hAnsi="Trebuchet MS"/>
          <w:sz w:val="21"/>
          <w:szCs w:val="21"/>
        </w:rPr>
        <w:t>ustomer</w:t>
      </w:r>
      <w:r w:rsidR="003021DD">
        <w:rPr>
          <w:rFonts w:ascii="Trebuchet MS" w:hAnsi="Trebuchet MS"/>
          <w:sz w:val="21"/>
          <w:szCs w:val="21"/>
        </w:rPr>
        <w:t xml:space="preserve"> to avail Prime Properties as per their requirement across the Country.</w:t>
      </w:r>
    </w:p>
    <w:p w:rsidR="006F2409" w:rsidP="00AC3E7D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Acquiring NRI Accounts for Investment &amp; Remittance purpose &amp; service them accordingly.</w:t>
      </w:r>
    </w:p>
    <w:p w:rsidR="00716F4A" w:rsidRPr="00AC3E7D" w:rsidP="00AC3E7D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Maintaining healthy relationship with big </w:t>
      </w:r>
      <w:r>
        <w:rPr>
          <w:rFonts w:ascii="Trebuchet MS" w:hAnsi="Trebuchet MS"/>
          <w:sz w:val="21"/>
          <w:szCs w:val="21"/>
        </w:rPr>
        <w:t>Corporates</w:t>
      </w:r>
      <w:r>
        <w:rPr>
          <w:rFonts w:ascii="Trebuchet MS" w:hAnsi="Trebuchet MS"/>
          <w:sz w:val="21"/>
          <w:szCs w:val="21"/>
        </w:rPr>
        <w:t xml:space="preserve"> to achieve incremental CASA float time to time </w:t>
      </w:r>
      <w:r w:rsidR="00475C7D">
        <w:rPr>
          <w:rFonts w:ascii="Trebuchet MS" w:hAnsi="Trebuchet MS"/>
          <w:sz w:val="21"/>
          <w:szCs w:val="21"/>
        </w:rPr>
        <w:t>for NI</w:t>
      </w:r>
      <w:r>
        <w:rPr>
          <w:rFonts w:ascii="Trebuchet MS" w:hAnsi="Trebuchet MS"/>
          <w:sz w:val="21"/>
          <w:szCs w:val="21"/>
        </w:rPr>
        <w:t xml:space="preserve">I Income of Bank.  </w:t>
      </w:r>
    </w:p>
    <w:p w:rsidR="00BF3BC2">
      <w:pPr>
        <w:tabs>
          <w:tab w:val="left" w:pos="1440"/>
        </w:tabs>
        <w:ind w:left="720"/>
        <w:jc w:val="both"/>
        <w:rPr>
          <w:rFonts w:ascii="Trebuchet MS" w:hAnsi="Trebuchet MS"/>
          <w:sz w:val="12"/>
          <w:szCs w:val="12"/>
        </w:rPr>
      </w:pPr>
    </w:p>
    <w:p w:rsidR="00C843F5" w:rsidRPr="00C843F5" w:rsidP="00C843F5">
      <w:pPr>
        <w:tabs>
          <w:tab w:val="left" w:pos="720"/>
        </w:tabs>
        <w:jc w:val="both"/>
        <w:rPr>
          <w:rFonts w:ascii="Trebuchet MS" w:hAnsi="Trebuchet MS"/>
          <w:i/>
          <w:iCs/>
          <w:sz w:val="21"/>
          <w:szCs w:val="21"/>
          <w:u w:val="single"/>
        </w:rPr>
      </w:pPr>
      <w:r>
        <w:rPr>
          <w:rFonts w:ascii="Trebuchet MS" w:hAnsi="Trebuchet MS"/>
          <w:i/>
          <w:iCs/>
          <w:sz w:val="21"/>
          <w:szCs w:val="21"/>
          <w:u w:val="single"/>
        </w:rPr>
        <w:t>Key Achievements and Contributions</w:t>
      </w:r>
    </w:p>
    <w:p w:rsidR="00BF3BC2" w:rsidRPr="0048436F" w:rsidP="004E75A4">
      <w:pPr>
        <w:pStyle w:val="BodyTextIndent"/>
        <w:numPr>
          <w:ilvl w:val="0"/>
          <w:numId w:val="2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8C7772">
        <w:rPr>
          <w:rFonts w:ascii="Trebuchet MS" w:hAnsi="Trebuchet MS" w:cs="Arial"/>
          <w:sz w:val="21"/>
          <w:szCs w:val="21"/>
        </w:rPr>
        <w:t>Adjudged t</w:t>
      </w:r>
      <w:r w:rsidRPr="0048436F">
        <w:rPr>
          <w:rFonts w:ascii="Trebuchet MS" w:hAnsi="Trebuchet MS" w:cs="Arial"/>
          <w:sz w:val="21"/>
          <w:szCs w:val="21"/>
        </w:rPr>
        <w:t xml:space="preserve">he </w:t>
      </w:r>
      <w:r w:rsidRPr="0048436F" w:rsidR="006D38E6">
        <w:rPr>
          <w:rFonts w:ascii="Trebuchet MS" w:hAnsi="Trebuchet MS" w:cs="Arial"/>
          <w:bCs/>
          <w:sz w:val="21"/>
          <w:szCs w:val="21"/>
        </w:rPr>
        <w:t xml:space="preserve">BEST Performing RM for FY 2014-15 in New RM </w:t>
      </w:r>
      <w:r w:rsidRPr="0048436F" w:rsidR="006D38E6">
        <w:rPr>
          <w:rFonts w:ascii="Trebuchet MS" w:hAnsi="Trebuchet MS" w:cs="Arial"/>
          <w:bCs/>
          <w:sz w:val="21"/>
          <w:szCs w:val="21"/>
        </w:rPr>
        <w:t>Catogory</w:t>
      </w:r>
      <w:r w:rsidRPr="0048436F" w:rsidR="006D38E6">
        <w:rPr>
          <w:rFonts w:ascii="Trebuchet MS" w:hAnsi="Trebuchet MS" w:cs="Arial"/>
          <w:bCs/>
          <w:sz w:val="21"/>
          <w:szCs w:val="21"/>
        </w:rPr>
        <w:t>.</w:t>
      </w:r>
    </w:p>
    <w:p w:rsidR="004E75A4" w:rsidRPr="0048436F" w:rsidP="004E75A4">
      <w:pPr>
        <w:pStyle w:val="BodyTextIndent"/>
        <w:numPr>
          <w:ilvl w:val="0"/>
          <w:numId w:val="2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 w:cs="Arial"/>
          <w:sz w:val="21"/>
          <w:szCs w:val="21"/>
        </w:rPr>
        <w:t>Adjudged the Star Performer for Life Insurance for the month January’15.</w:t>
      </w:r>
    </w:p>
    <w:p w:rsidR="006D38E6" w:rsidRPr="0048436F" w:rsidP="004E75A4">
      <w:pPr>
        <w:pStyle w:val="BodyTextIndent"/>
        <w:numPr>
          <w:ilvl w:val="0"/>
          <w:numId w:val="2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 w:cs="Arial"/>
          <w:sz w:val="21"/>
          <w:szCs w:val="21"/>
        </w:rPr>
        <w:t xml:space="preserve">Adjudged the Star All-rounder for doing business from across the product in JFM’15. </w:t>
      </w:r>
    </w:p>
    <w:p w:rsidR="006B15C3" w:rsidRPr="0048436F" w:rsidP="006B15C3">
      <w:pPr>
        <w:pStyle w:val="BodyTextIndent"/>
        <w:tabs>
          <w:tab w:val="left" w:pos="720"/>
        </w:tabs>
        <w:ind w:left="720"/>
        <w:jc w:val="both"/>
        <w:rPr>
          <w:rFonts w:ascii="Trebuchet MS" w:hAnsi="Trebuchet MS"/>
          <w:sz w:val="21"/>
          <w:szCs w:val="21"/>
        </w:rPr>
      </w:pPr>
    </w:p>
    <w:p w:rsidR="00934B6C" w:rsidRPr="00716F4A" w:rsidP="00716F4A">
      <w:pPr>
        <w:ind w:left="360"/>
        <w:jc w:val="center"/>
        <w:rPr>
          <w:rFonts w:ascii="Trebuchet MS" w:hAnsi="Trebuchet MS"/>
          <w:b/>
          <w:sz w:val="21"/>
          <w:szCs w:val="21"/>
          <w:shd w:val="clear" w:color="auto" w:fill="CCCCCC"/>
        </w:rPr>
      </w:pPr>
      <w:r>
        <w:rPr>
          <w:rFonts w:ascii="Trebuchet MS" w:hAnsi="Trebuchet MS"/>
          <w:b/>
          <w:sz w:val="21"/>
          <w:szCs w:val="21"/>
          <w:shd w:val="clear" w:color="auto" w:fill="CCCCCC"/>
        </w:rPr>
        <w:t>Past Professi</w:t>
      </w:r>
      <w:r w:rsidR="00BF3BC2">
        <w:rPr>
          <w:rFonts w:ascii="Trebuchet MS" w:hAnsi="Trebuchet MS"/>
          <w:b/>
          <w:sz w:val="21"/>
          <w:szCs w:val="21"/>
          <w:shd w:val="clear" w:color="auto" w:fill="CCCCCC"/>
        </w:rPr>
        <w:t>onal Experience</w:t>
      </w:r>
    </w:p>
    <w:p w:rsidR="00934B6C">
      <w:pPr>
        <w:jc w:val="both"/>
        <w:rPr>
          <w:rFonts w:ascii="Trebuchet MS" w:hAnsi="Trebuchet MS"/>
          <w:b/>
          <w:sz w:val="21"/>
          <w:szCs w:val="21"/>
        </w:rPr>
      </w:pPr>
    </w:p>
    <w:p w:rsidR="00934B6C" w:rsidP="00934B6C">
      <w:pPr>
        <w:jc w:val="both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Assistant Manager (April, 2012 to August, 2013)   </w:t>
      </w:r>
    </w:p>
    <w:p w:rsidR="00934B6C" w:rsidP="00934B6C">
      <w:pPr>
        <w:jc w:val="both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Associate (July, 2010 to March, 2012)    </w:t>
      </w:r>
      <w:r>
        <w:rPr>
          <w:rFonts w:ascii="Trebuchet MS" w:hAnsi="Trebuchet MS"/>
          <w:b/>
          <w:sz w:val="21"/>
          <w:szCs w:val="21"/>
        </w:rPr>
        <w:tab/>
      </w:r>
    </w:p>
    <w:p w:rsidR="00934B6C" w:rsidP="00934B6C">
      <w:pPr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Edelweiss Broking Ltd. (Kolkata &amp; East Zone)</w:t>
      </w:r>
    </w:p>
    <w:p w:rsidR="00934B6C" w:rsidP="00934B6C">
      <w:pPr>
        <w:jc w:val="both"/>
        <w:rPr>
          <w:rFonts w:ascii="Trebuchet MS" w:hAnsi="Trebuchet MS"/>
          <w:sz w:val="12"/>
          <w:szCs w:val="12"/>
        </w:rPr>
      </w:pPr>
    </w:p>
    <w:p w:rsidR="00934B6C" w:rsidP="00934B6C">
      <w:pPr>
        <w:jc w:val="both"/>
        <w:rPr>
          <w:rFonts w:ascii="Trebuchet MS" w:hAnsi="Trebuchet MS"/>
          <w:i/>
          <w:sz w:val="21"/>
          <w:szCs w:val="21"/>
          <w:u w:val="single"/>
        </w:rPr>
      </w:pPr>
      <w:r>
        <w:rPr>
          <w:rFonts w:ascii="Trebuchet MS" w:hAnsi="Trebuchet MS"/>
          <w:i/>
          <w:sz w:val="21"/>
          <w:szCs w:val="21"/>
          <w:u w:val="single"/>
        </w:rPr>
        <w:t>Profile Snapshot</w:t>
      </w:r>
    </w:p>
    <w:p w:rsidR="00934B6C" w:rsidRPr="0048436F" w:rsidP="00934B6C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 xml:space="preserve">Keeping a tab on the </w:t>
      </w:r>
      <w:r w:rsidRPr="0048436F">
        <w:rPr>
          <w:rFonts w:ascii="Trebuchet MS" w:hAnsi="Trebuchet MS"/>
          <w:bCs/>
          <w:sz w:val="21"/>
          <w:szCs w:val="21"/>
        </w:rPr>
        <w:t xml:space="preserve">Profitability </w:t>
      </w:r>
      <w:r w:rsidRPr="0048436F">
        <w:rPr>
          <w:rFonts w:ascii="Trebuchet MS" w:hAnsi="Trebuchet MS"/>
          <w:sz w:val="21"/>
          <w:szCs w:val="21"/>
        </w:rPr>
        <w:t>of the Business by scrutinising the Client Participation.</w:t>
      </w:r>
    </w:p>
    <w:p w:rsidR="00934B6C" w:rsidRPr="0048436F" w:rsidP="00934B6C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bCs/>
          <w:sz w:val="21"/>
          <w:szCs w:val="21"/>
        </w:rPr>
      </w:pPr>
      <w:r w:rsidRPr="0048436F">
        <w:rPr>
          <w:rFonts w:ascii="Trebuchet MS" w:hAnsi="Trebuchet MS"/>
          <w:bCs/>
          <w:sz w:val="21"/>
          <w:szCs w:val="21"/>
        </w:rPr>
        <w:t xml:space="preserve">Understanding </w:t>
      </w:r>
      <w:r w:rsidRPr="0048436F">
        <w:rPr>
          <w:rFonts w:ascii="Trebuchet MS" w:hAnsi="Trebuchet MS"/>
          <w:sz w:val="21"/>
          <w:szCs w:val="21"/>
        </w:rPr>
        <w:t>the Client Needs and Enquiry Acquisition of New Clients as well as client Retention.</w:t>
      </w:r>
    </w:p>
    <w:p w:rsidR="00934B6C" w:rsidRPr="0048436F" w:rsidP="00934B6C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bCs/>
          <w:sz w:val="21"/>
          <w:szCs w:val="21"/>
        </w:rPr>
        <w:t xml:space="preserve">Cost Benefit Analysis </w:t>
      </w:r>
      <w:r w:rsidRPr="0048436F">
        <w:rPr>
          <w:rFonts w:ascii="Trebuchet MS" w:hAnsi="Trebuchet MS"/>
          <w:sz w:val="21"/>
          <w:szCs w:val="21"/>
        </w:rPr>
        <w:t>in terms of Broking &amp; X-sell revenue and NCA with margin collection</w:t>
      </w:r>
    </w:p>
    <w:p w:rsidR="00934B6C" w:rsidRPr="0048436F" w:rsidP="00934B6C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Keeping close track by maintaining MIS Report on NCA &amp; their Retention of each team member on day basis.</w:t>
      </w:r>
    </w:p>
    <w:p w:rsidR="00934B6C" w:rsidRPr="0048436F" w:rsidP="00934B6C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bCs/>
          <w:sz w:val="21"/>
          <w:szCs w:val="21"/>
        </w:rPr>
        <w:t xml:space="preserve">Risk Analysis and Reanalysis </w:t>
      </w:r>
      <w:r w:rsidRPr="0048436F">
        <w:rPr>
          <w:rFonts w:ascii="Trebuchet MS" w:hAnsi="Trebuchet MS"/>
          <w:sz w:val="21"/>
          <w:szCs w:val="21"/>
        </w:rPr>
        <w:t xml:space="preserve">primarily for </w:t>
      </w:r>
      <w:r w:rsidRPr="0048436F">
        <w:rPr>
          <w:rFonts w:ascii="Trebuchet MS" w:hAnsi="Trebuchet MS"/>
          <w:bCs/>
          <w:sz w:val="21"/>
          <w:szCs w:val="21"/>
        </w:rPr>
        <w:t>each n every broking client.</w:t>
      </w:r>
    </w:p>
    <w:p w:rsidR="00934B6C" w:rsidRPr="0048436F" w:rsidP="00934B6C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Promoting New Products such as Derivative instruments, Options strategies, Hedging, Pair strategies to the clients as per their risk apatite &amp; market behaviour.</w:t>
      </w:r>
    </w:p>
    <w:p w:rsidR="00934B6C" w:rsidRPr="0048436F" w:rsidP="00934B6C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Driving Different types of Activities such as Volume Day, UTC Day, F&amp;O Expiry Day to generate Big Revenue &amp; keeping intake clients participation in market</w:t>
      </w:r>
    </w:p>
    <w:p w:rsidR="00934B6C" w:rsidRPr="0048436F" w:rsidP="00934B6C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Facilitate the Product Training, Market awareness &amp; their implication to all the Team Member as well as Clients on weekly basis.</w:t>
      </w:r>
    </w:p>
    <w:p w:rsidR="00934B6C" w:rsidRPr="0048436F" w:rsidP="00934B6C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Liaison</w:t>
      </w:r>
      <w:r w:rsidRPr="0048436F">
        <w:rPr>
          <w:rFonts w:ascii="Trebuchet MS" w:hAnsi="Trebuchet MS"/>
          <w:sz w:val="21"/>
          <w:szCs w:val="21"/>
        </w:rPr>
        <w:t xml:space="preserve"> between Sales &amp; Ops Team to make the back-end work easier such as AOF processing, Rejection Handling, KYC etc. </w:t>
      </w:r>
    </w:p>
    <w:p w:rsidR="00934B6C" w:rsidRPr="0048436F" w:rsidP="00934B6C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17"/>
        </w:rPr>
        <w:t>Adherence to compliance requirements, m</w:t>
      </w:r>
      <w:r w:rsidRPr="0048436F">
        <w:rPr>
          <w:rFonts w:ascii="Trebuchet MS" w:hAnsi="Trebuchet MS"/>
          <w:sz w:val="21"/>
          <w:szCs w:val="21"/>
        </w:rPr>
        <w:t>apping man power, leading a group of 7-8 people to achieve their individual targets, and ultimately en</w:t>
      </w:r>
      <w:r w:rsidRPr="0048436F">
        <w:rPr>
          <w:rFonts w:ascii="Trebuchet MS" w:hAnsi="Trebuchet MS" w:cs="Arial"/>
          <w:sz w:val="21"/>
          <w:szCs w:val="21"/>
        </w:rPr>
        <w:t xml:space="preserve">suring strict adherence to TAT for Monthly Broking revenue, Cross sell No., NCA No. &amp; Asset Collection. </w:t>
      </w:r>
      <w:r w:rsidRPr="0048436F">
        <w:rPr>
          <w:rFonts w:ascii="Trebuchet MS" w:hAnsi="Trebuchet MS"/>
          <w:sz w:val="21"/>
          <w:szCs w:val="21"/>
        </w:rPr>
        <w:t xml:space="preserve"> </w:t>
      </w:r>
    </w:p>
    <w:p w:rsidR="00934B6C" w:rsidRPr="0048436F" w:rsidP="00934B6C">
      <w:pPr>
        <w:tabs>
          <w:tab w:val="left" w:pos="1440"/>
        </w:tabs>
        <w:ind w:left="720"/>
        <w:jc w:val="both"/>
        <w:rPr>
          <w:rFonts w:ascii="Trebuchet MS" w:hAnsi="Trebuchet MS"/>
          <w:sz w:val="12"/>
          <w:szCs w:val="12"/>
        </w:rPr>
      </w:pPr>
    </w:p>
    <w:p w:rsidR="00934B6C" w:rsidRPr="0048436F" w:rsidP="00934B6C">
      <w:pPr>
        <w:tabs>
          <w:tab w:val="left" w:pos="720"/>
        </w:tabs>
        <w:jc w:val="both"/>
        <w:rPr>
          <w:rFonts w:ascii="Trebuchet MS" w:hAnsi="Trebuchet MS"/>
          <w:i/>
          <w:iCs/>
          <w:sz w:val="21"/>
          <w:szCs w:val="21"/>
          <w:u w:val="single"/>
        </w:rPr>
      </w:pPr>
      <w:r w:rsidRPr="0048436F">
        <w:rPr>
          <w:rFonts w:ascii="Trebuchet MS" w:hAnsi="Trebuchet MS"/>
          <w:i/>
          <w:iCs/>
          <w:sz w:val="21"/>
          <w:szCs w:val="21"/>
          <w:u w:val="single"/>
        </w:rPr>
        <w:t>Key Achievements and Contributions</w:t>
      </w:r>
    </w:p>
    <w:p w:rsidR="00934B6C" w:rsidRPr="0048436F" w:rsidP="00934B6C">
      <w:pPr>
        <w:pStyle w:val="BodyTextIndent"/>
        <w:numPr>
          <w:ilvl w:val="0"/>
          <w:numId w:val="2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 w:cs="Arial"/>
          <w:sz w:val="21"/>
          <w:szCs w:val="21"/>
        </w:rPr>
        <w:t xml:space="preserve">Adjudged the </w:t>
      </w:r>
      <w:r w:rsidRPr="0048436F">
        <w:rPr>
          <w:rFonts w:ascii="Trebuchet MS" w:hAnsi="Trebuchet MS" w:cs="Arial"/>
          <w:bCs/>
          <w:sz w:val="21"/>
          <w:szCs w:val="21"/>
        </w:rPr>
        <w:t xml:space="preserve">Outstanding Achiever </w:t>
      </w:r>
      <w:r w:rsidRPr="0048436F">
        <w:rPr>
          <w:rFonts w:ascii="Trebuchet MS" w:hAnsi="Trebuchet MS" w:cs="Arial"/>
          <w:sz w:val="21"/>
          <w:szCs w:val="21"/>
        </w:rPr>
        <w:t>for exceeding individual targets and taking extra initiatives.</w:t>
      </w:r>
    </w:p>
    <w:p w:rsidR="00934B6C" w:rsidRPr="0048436F" w:rsidP="00934B6C">
      <w:pPr>
        <w:pStyle w:val="BodyTextIndent"/>
        <w:numPr>
          <w:ilvl w:val="0"/>
          <w:numId w:val="2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 w:cs="Arial"/>
          <w:sz w:val="20"/>
          <w:szCs w:val="21"/>
        </w:rPr>
        <w:t>Promoted as an Assistant Manager as well as Team Leader from an Associate.</w:t>
      </w:r>
    </w:p>
    <w:p w:rsidR="00934B6C" w:rsidRPr="0048436F" w:rsidP="00934B6C">
      <w:pPr>
        <w:pStyle w:val="BodyTextIndent"/>
        <w:numPr>
          <w:ilvl w:val="0"/>
          <w:numId w:val="2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Highly Apprised for Top Revenue generator in FY 2011-12.</w:t>
      </w:r>
    </w:p>
    <w:p w:rsidR="00934B6C" w:rsidRPr="0048436F" w:rsidP="00934B6C">
      <w:pPr>
        <w:pStyle w:val="BodyTextIndent"/>
        <w:numPr>
          <w:ilvl w:val="0"/>
          <w:numId w:val="2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 xml:space="preserve">Serviced 2000+ </w:t>
      </w:r>
      <w:r w:rsidRPr="0048436F">
        <w:rPr>
          <w:rFonts w:ascii="Trebuchet MS" w:hAnsi="Trebuchet MS"/>
          <w:sz w:val="21"/>
          <w:szCs w:val="21"/>
        </w:rPr>
        <w:t>Demat</w:t>
      </w:r>
      <w:r w:rsidRPr="0048436F">
        <w:rPr>
          <w:rFonts w:ascii="Trebuchet MS" w:hAnsi="Trebuchet MS"/>
          <w:sz w:val="21"/>
          <w:szCs w:val="21"/>
        </w:rPr>
        <w:t xml:space="preserve"> &amp; Trading A/c of Coal India &amp; UBI IPO acquired from Zone-East.</w:t>
      </w:r>
    </w:p>
    <w:p w:rsidR="00934B6C" w:rsidRPr="0048436F" w:rsidP="00934B6C">
      <w:pPr>
        <w:numPr>
          <w:ilvl w:val="0"/>
          <w:numId w:val="1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Successfully completed Project-MILAAP through MBA Interns to reactive 2500+ NT &amp; ST clients</w:t>
      </w:r>
    </w:p>
    <w:p w:rsidR="00934B6C" w:rsidRPr="0048436F" w:rsidP="00934B6C">
      <w:pPr>
        <w:pStyle w:val="BodyTextIndent"/>
        <w:numPr>
          <w:ilvl w:val="0"/>
          <w:numId w:val="2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 xml:space="preserve">Efficiently serviced Ultra HNI clients of ESOP Funding, Companies like ITC, </w:t>
      </w:r>
      <w:r w:rsidRPr="0048436F">
        <w:rPr>
          <w:rFonts w:ascii="Trebuchet MS" w:hAnsi="Trebuchet MS"/>
          <w:sz w:val="21"/>
          <w:szCs w:val="21"/>
        </w:rPr>
        <w:t>Indusind</w:t>
      </w:r>
      <w:r w:rsidRPr="0048436F">
        <w:rPr>
          <w:rFonts w:ascii="Trebuchet MS" w:hAnsi="Trebuchet MS"/>
          <w:sz w:val="21"/>
          <w:szCs w:val="21"/>
        </w:rPr>
        <w:t xml:space="preserve"> Bank, L&amp;T, HDFC Bank, ING </w:t>
      </w:r>
      <w:r w:rsidRPr="0048436F">
        <w:rPr>
          <w:rFonts w:ascii="Trebuchet MS" w:hAnsi="Trebuchet MS"/>
          <w:sz w:val="21"/>
          <w:szCs w:val="21"/>
        </w:rPr>
        <w:t>Vysya</w:t>
      </w:r>
      <w:r w:rsidRPr="0048436F">
        <w:rPr>
          <w:rFonts w:ascii="Trebuchet MS" w:hAnsi="Trebuchet MS"/>
          <w:sz w:val="21"/>
          <w:szCs w:val="21"/>
        </w:rPr>
        <w:t xml:space="preserve"> Bank, Jubilant Food &amp; Zee Entertainment.</w:t>
      </w:r>
    </w:p>
    <w:p w:rsidR="00934B6C">
      <w:pPr>
        <w:jc w:val="both"/>
        <w:rPr>
          <w:rFonts w:ascii="Trebuchet MS" w:hAnsi="Trebuchet MS"/>
          <w:b/>
          <w:sz w:val="21"/>
          <w:szCs w:val="21"/>
        </w:rPr>
      </w:pPr>
    </w:p>
    <w:p w:rsidR="00BF3BC2" w:rsidRPr="0021292B">
      <w:pPr>
        <w:jc w:val="both"/>
        <w:rPr>
          <w:rFonts w:ascii="Trebuchet MS" w:hAnsi="Trebuchet MS"/>
          <w:b/>
          <w:sz w:val="21"/>
          <w:szCs w:val="21"/>
        </w:rPr>
      </w:pPr>
      <w:r w:rsidRPr="0021292B">
        <w:rPr>
          <w:rFonts w:ascii="Trebuchet MS" w:hAnsi="Trebuchet MS"/>
          <w:b/>
          <w:sz w:val="21"/>
          <w:szCs w:val="21"/>
        </w:rPr>
        <w:t>Dealer (</w:t>
      </w:r>
      <w:r w:rsidR="00632BA7">
        <w:rPr>
          <w:rFonts w:ascii="Trebuchet MS" w:hAnsi="Trebuchet MS"/>
          <w:b/>
          <w:sz w:val="21"/>
          <w:szCs w:val="21"/>
        </w:rPr>
        <w:t>July</w:t>
      </w:r>
      <w:r w:rsidRPr="0021292B">
        <w:rPr>
          <w:rFonts w:ascii="Trebuchet MS" w:hAnsi="Trebuchet MS"/>
          <w:b/>
          <w:sz w:val="21"/>
          <w:szCs w:val="21"/>
        </w:rPr>
        <w:t>, 2008 – March, 2010</w:t>
      </w:r>
      <w:r w:rsidRPr="0021292B">
        <w:rPr>
          <w:rFonts w:ascii="Trebuchet MS" w:hAnsi="Trebuchet MS"/>
          <w:b/>
          <w:sz w:val="21"/>
          <w:szCs w:val="21"/>
        </w:rPr>
        <w:t>)</w:t>
      </w:r>
    </w:p>
    <w:p w:rsidR="00BF3BC2">
      <w:pPr>
        <w:jc w:val="both"/>
        <w:rPr>
          <w:rFonts w:ascii="Trebuchet MS" w:hAnsi="Trebuchet MS"/>
          <w:b/>
          <w:sz w:val="21"/>
          <w:szCs w:val="21"/>
        </w:rPr>
      </w:pPr>
      <w:r w:rsidRPr="0021292B">
        <w:rPr>
          <w:rFonts w:ascii="Trebuchet MS" w:hAnsi="Trebuchet MS"/>
          <w:b/>
          <w:sz w:val="21"/>
          <w:szCs w:val="21"/>
        </w:rPr>
        <w:t>Accounts &amp; RMS Executive (</w:t>
      </w:r>
      <w:r w:rsidR="00566C3F">
        <w:rPr>
          <w:rFonts w:ascii="Trebuchet MS" w:hAnsi="Trebuchet MS"/>
          <w:b/>
          <w:sz w:val="21"/>
          <w:szCs w:val="21"/>
        </w:rPr>
        <w:t>January 2004 – June</w:t>
      </w:r>
      <w:r w:rsidRPr="0021292B">
        <w:rPr>
          <w:rFonts w:ascii="Trebuchet MS" w:hAnsi="Trebuchet MS"/>
          <w:b/>
          <w:sz w:val="21"/>
          <w:szCs w:val="21"/>
        </w:rPr>
        <w:t>, 2008</w:t>
      </w:r>
      <w:r w:rsidRPr="0021292B">
        <w:rPr>
          <w:rFonts w:ascii="Trebuchet MS" w:hAnsi="Trebuchet MS"/>
          <w:b/>
          <w:sz w:val="21"/>
          <w:szCs w:val="21"/>
        </w:rPr>
        <w:t>)</w:t>
      </w:r>
    </w:p>
    <w:p w:rsidR="00BF3BC2">
      <w:pPr>
        <w:jc w:val="both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Standard Chartered Wealth Managers (Formerly UTI Securities Ltd) (Kolkata &amp; Bhubaneswar)</w:t>
      </w:r>
    </w:p>
    <w:p w:rsidR="009D162C">
      <w:pPr>
        <w:jc w:val="both"/>
        <w:rPr>
          <w:rFonts w:ascii="Trebuchet MS" w:hAnsi="Trebuchet MS"/>
          <w:sz w:val="21"/>
          <w:szCs w:val="21"/>
        </w:rPr>
      </w:pPr>
    </w:p>
    <w:p w:rsidR="00BF3BC2">
      <w:pPr>
        <w:jc w:val="both"/>
        <w:rPr>
          <w:rFonts w:ascii="Trebuchet MS" w:hAnsi="Trebuchet MS"/>
          <w:i/>
          <w:sz w:val="21"/>
          <w:szCs w:val="21"/>
          <w:u w:val="single"/>
        </w:rPr>
      </w:pPr>
      <w:r>
        <w:rPr>
          <w:rFonts w:ascii="Trebuchet MS" w:hAnsi="Trebuchet MS"/>
          <w:i/>
          <w:sz w:val="21"/>
          <w:szCs w:val="21"/>
          <w:u w:val="single"/>
        </w:rPr>
        <w:t>Profile Snapshot</w:t>
      </w:r>
    </w:p>
    <w:p w:rsidR="00BF3BC2" w:rsidRPr="0048436F">
      <w:pPr>
        <w:numPr>
          <w:ilvl w:val="0"/>
          <w:numId w:val="3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Analysing the clients need &amp; their risk appetite to give them appropriate trading strategies so that they can earn healthy return on their investment.</w:t>
      </w:r>
    </w:p>
    <w:p w:rsidR="00BF3BC2" w:rsidRPr="0048436F">
      <w:pPr>
        <w:numPr>
          <w:ilvl w:val="0"/>
          <w:numId w:val="3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bCs/>
          <w:sz w:val="21"/>
          <w:szCs w:val="21"/>
        </w:rPr>
        <w:t>Maintaining fair relation with clients &amp; make sure of their retention by giving other tools to investment e.g. Mutual Fund, Life Insurance etc &amp; getting fresh References of new clients to acquire.</w:t>
      </w:r>
      <w:r w:rsidRPr="0048436F">
        <w:rPr>
          <w:rFonts w:ascii="Trebuchet MS" w:hAnsi="Trebuchet MS"/>
          <w:sz w:val="21"/>
          <w:szCs w:val="21"/>
        </w:rPr>
        <w:t xml:space="preserve"> </w:t>
      </w:r>
    </w:p>
    <w:p w:rsidR="00BF3BC2" w:rsidRPr="0048436F">
      <w:pPr>
        <w:numPr>
          <w:ilvl w:val="0"/>
          <w:numId w:val="3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Keeping track on all the Fund Pay-in &amp; Fund Pay-out of our 5 branches &amp; 38 franchisees in eastern zone on daily basis.</w:t>
      </w:r>
    </w:p>
    <w:p w:rsidR="002F6561" w:rsidRPr="0048436F">
      <w:pPr>
        <w:numPr>
          <w:ilvl w:val="0"/>
          <w:numId w:val="3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Make sure of availability of sufficient balance in Branch Bank A/c to clear the clients cheque as well as the branch expenses cheques.</w:t>
      </w:r>
    </w:p>
    <w:p w:rsidR="002F6561" w:rsidRPr="0048436F">
      <w:pPr>
        <w:numPr>
          <w:ilvl w:val="0"/>
          <w:numId w:val="3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Liaison</w:t>
      </w:r>
      <w:r w:rsidRPr="0048436F">
        <w:rPr>
          <w:rFonts w:ascii="Trebuchet MS" w:hAnsi="Trebuchet MS"/>
          <w:sz w:val="21"/>
          <w:szCs w:val="21"/>
        </w:rPr>
        <w:t xml:space="preserve"> with H.O. people for asking fund &amp; taking back ideal fund if any on daily basis to reduce the fund crisis.</w:t>
      </w:r>
    </w:p>
    <w:p w:rsidR="001E6DCA" w:rsidRPr="0048436F">
      <w:pPr>
        <w:numPr>
          <w:ilvl w:val="0"/>
          <w:numId w:val="3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Monitoring Branch expenses, administration, Contract-note printing &amp; delivery to client, Preparing Bank Reconciliation Statement etc.</w:t>
      </w:r>
    </w:p>
    <w:p w:rsidR="00BF3BC2" w:rsidRPr="0048436F" w:rsidP="001E6DCA">
      <w:pPr>
        <w:numPr>
          <w:ilvl w:val="0"/>
          <w:numId w:val="3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Closely handling Franchisee Inspection, Internal Auditor, RMS, Bad-Debts Recovery, Compliance, extra support to Dealing (@ Bhubaneswar mainly).</w:t>
      </w:r>
    </w:p>
    <w:p w:rsidR="00BF3BC2" w:rsidRPr="0048436F">
      <w:pPr>
        <w:jc w:val="both"/>
        <w:rPr>
          <w:rFonts w:ascii="Trebuchet MS" w:hAnsi="Trebuchet MS"/>
          <w:sz w:val="10"/>
          <w:szCs w:val="10"/>
        </w:rPr>
      </w:pPr>
    </w:p>
    <w:p w:rsidR="00BF3BC2" w:rsidRPr="0048436F">
      <w:pPr>
        <w:jc w:val="both"/>
        <w:rPr>
          <w:rFonts w:ascii="Trebuchet MS" w:hAnsi="Trebuchet MS"/>
          <w:i/>
          <w:sz w:val="21"/>
          <w:szCs w:val="21"/>
          <w:u w:val="single"/>
        </w:rPr>
      </w:pPr>
      <w:r w:rsidRPr="0048436F">
        <w:rPr>
          <w:rFonts w:ascii="Trebuchet MS" w:hAnsi="Trebuchet MS"/>
          <w:i/>
          <w:sz w:val="21"/>
          <w:szCs w:val="21"/>
          <w:u w:val="single"/>
        </w:rPr>
        <w:t>Key Achievements</w:t>
      </w:r>
      <w:r w:rsidRPr="0048436F" w:rsidR="000F5737">
        <w:rPr>
          <w:rFonts w:ascii="Trebuchet MS" w:hAnsi="Trebuchet MS"/>
          <w:i/>
          <w:sz w:val="21"/>
          <w:szCs w:val="21"/>
          <w:u w:val="single"/>
        </w:rPr>
        <w:t xml:space="preserve"> and Contributions</w:t>
      </w:r>
    </w:p>
    <w:p w:rsidR="00967851" w:rsidRPr="0048436F" w:rsidP="00967851">
      <w:pPr>
        <w:pStyle w:val="BodyTextIndent"/>
        <w:numPr>
          <w:ilvl w:val="0"/>
          <w:numId w:val="5"/>
        </w:numPr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 w:cs="Arial"/>
          <w:sz w:val="21"/>
          <w:szCs w:val="21"/>
        </w:rPr>
        <w:t xml:space="preserve">Adjudged the </w:t>
      </w:r>
      <w:r w:rsidRPr="0048436F">
        <w:rPr>
          <w:rFonts w:ascii="Trebuchet MS" w:hAnsi="Trebuchet MS" w:cs="Arial"/>
          <w:bCs/>
          <w:sz w:val="21"/>
          <w:szCs w:val="21"/>
        </w:rPr>
        <w:t xml:space="preserve">Outstanding Achiever </w:t>
      </w:r>
      <w:r w:rsidRPr="0048436F">
        <w:rPr>
          <w:rFonts w:ascii="Trebuchet MS" w:hAnsi="Trebuchet MS" w:cs="Arial"/>
          <w:sz w:val="21"/>
          <w:szCs w:val="21"/>
        </w:rPr>
        <w:t>for exceeding individual targets and taking extra initiatives.</w:t>
      </w:r>
    </w:p>
    <w:p w:rsidR="00BF3BC2" w:rsidRPr="0048436F">
      <w:pPr>
        <w:numPr>
          <w:ilvl w:val="0"/>
          <w:numId w:val="5"/>
        </w:numPr>
        <w:tabs>
          <w:tab w:val="left" w:pos="78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Got Appointed</w:t>
      </w:r>
      <w:r w:rsidRPr="0048436F" w:rsidR="008C5C03">
        <w:rPr>
          <w:rFonts w:ascii="Trebuchet MS" w:hAnsi="Trebuchet MS"/>
          <w:sz w:val="21"/>
          <w:szCs w:val="21"/>
        </w:rPr>
        <w:t xml:space="preserve"> to newly opened Bhubaneswar Branch to take care of all the back-end activities independently &amp; </w:t>
      </w:r>
      <w:r w:rsidRPr="0048436F">
        <w:rPr>
          <w:rFonts w:ascii="Trebuchet MS" w:hAnsi="Trebuchet MS"/>
          <w:sz w:val="21"/>
          <w:szCs w:val="21"/>
        </w:rPr>
        <w:t>reporting directly</w:t>
      </w:r>
      <w:r w:rsidRPr="0048436F" w:rsidR="008C5C03">
        <w:rPr>
          <w:rFonts w:ascii="Trebuchet MS" w:hAnsi="Trebuchet MS"/>
          <w:sz w:val="21"/>
          <w:szCs w:val="21"/>
        </w:rPr>
        <w:t xml:space="preserve"> to </w:t>
      </w:r>
      <w:r w:rsidRPr="0048436F">
        <w:rPr>
          <w:rFonts w:ascii="Trebuchet MS" w:hAnsi="Trebuchet MS"/>
          <w:sz w:val="21"/>
          <w:szCs w:val="21"/>
        </w:rPr>
        <w:t>Regional (Kolkata</w:t>
      </w:r>
      <w:r w:rsidRPr="0048436F" w:rsidR="008C5C03">
        <w:rPr>
          <w:rFonts w:ascii="Trebuchet MS" w:hAnsi="Trebuchet MS"/>
          <w:sz w:val="21"/>
          <w:szCs w:val="21"/>
        </w:rPr>
        <w:t>) office.</w:t>
      </w:r>
    </w:p>
    <w:p w:rsidR="00BF3BC2" w:rsidRPr="0048436F">
      <w:pPr>
        <w:numPr>
          <w:ilvl w:val="0"/>
          <w:numId w:val="5"/>
        </w:numPr>
        <w:tabs>
          <w:tab w:val="left" w:pos="780"/>
        </w:tabs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Growth of Bhubaneswar Branch by 80% in broking revenue &amp; Reduction of Bad-debts &amp; Client Dormancy too.</w:t>
      </w:r>
    </w:p>
    <w:p w:rsidR="009D162C" w:rsidRPr="0048436F" w:rsidP="009D162C">
      <w:pPr>
        <w:numPr>
          <w:ilvl w:val="0"/>
          <w:numId w:val="5"/>
        </w:numPr>
        <w:suppressAutoHyphens w:val="0"/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 xml:space="preserve">Conducted &amp; Attended Seminars on NFO introduction with different AMCs to give Awareness to Sub-Brokers &amp; Potential HNI Clients @ Bhubaneswar. </w:t>
      </w:r>
    </w:p>
    <w:p w:rsidR="00BF3BC2">
      <w:pPr>
        <w:jc w:val="center"/>
        <w:rPr>
          <w:rFonts w:ascii="Trebuchet MS" w:hAnsi="Trebuchet MS"/>
          <w:b/>
          <w:sz w:val="21"/>
          <w:szCs w:val="21"/>
          <w:shd w:val="clear" w:color="auto" w:fill="CCCCCC"/>
        </w:rPr>
      </w:pPr>
    </w:p>
    <w:p w:rsidR="009B4B98" w:rsidP="007A3F38">
      <w:pPr>
        <w:jc w:val="center"/>
        <w:rPr>
          <w:rFonts w:ascii="Trebuchet MS" w:hAnsi="Trebuchet MS"/>
          <w:b/>
          <w:sz w:val="21"/>
          <w:szCs w:val="21"/>
          <w:shd w:val="clear" w:color="auto" w:fill="CCCCCC"/>
        </w:rPr>
      </w:pPr>
      <w:r>
        <w:rPr>
          <w:rFonts w:ascii="Trebuchet MS" w:hAnsi="Trebuchet MS"/>
          <w:b/>
          <w:sz w:val="21"/>
          <w:szCs w:val="21"/>
          <w:shd w:val="clear" w:color="auto" w:fill="CCCCCC"/>
        </w:rPr>
        <w:t>E</w:t>
      </w:r>
      <w:r w:rsidR="009E3EA1">
        <w:rPr>
          <w:rFonts w:ascii="Trebuchet MS" w:hAnsi="Trebuchet MS"/>
          <w:b/>
          <w:sz w:val="21"/>
          <w:szCs w:val="21"/>
          <w:shd w:val="clear" w:color="auto" w:fill="CCCCCC"/>
        </w:rPr>
        <w:t>ducation</w:t>
      </w:r>
    </w:p>
    <w:p w:rsidR="009B4B98" w:rsidP="007A3F38">
      <w:pPr>
        <w:jc w:val="center"/>
        <w:rPr>
          <w:rFonts w:ascii="Trebuchet MS" w:hAnsi="Trebuchet MS"/>
          <w:b/>
          <w:sz w:val="21"/>
          <w:szCs w:val="21"/>
          <w:shd w:val="clear" w:color="auto" w:fill="CCCCCC"/>
        </w:rPr>
      </w:pPr>
    </w:p>
    <w:p w:rsidR="00FE3B09">
      <w:pPr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Professional Qualification (2009</w:t>
      </w:r>
      <w:r w:rsidR="00BF3BC2">
        <w:rPr>
          <w:rFonts w:ascii="Trebuchet MS" w:hAnsi="Trebuchet MS"/>
          <w:b/>
          <w:sz w:val="21"/>
          <w:szCs w:val="21"/>
        </w:rPr>
        <w:t>)</w:t>
      </w:r>
      <w:r w:rsidR="00BF3BC2">
        <w:rPr>
          <w:rFonts w:ascii="Trebuchet MS" w:hAnsi="Trebuchet MS"/>
          <w:sz w:val="21"/>
          <w:szCs w:val="21"/>
        </w:rPr>
        <w:t>:</w:t>
      </w:r>
      <w:r w:rsidR="00BF3BC2">
        <w:rPr>
          <w:rFonts w:ascii="Trebuchet MS" w:hAnsi="Trebuchet MS"/>
          <w:b/>
          <w:sz w:val="21"/>
          <w:szCs w:val="21"/>
        </w:rPr>
        <w:t xml:space="preserve"> </w:t>
      </w:r>
      <w:r w:rsidRPr="0048436F">
        <w:rPr>
          <w:rFonts w:ascii="Trebuchet MS" w:hAnsi="Trebuchet MS"/>
          <w:sz w:val="21"/>
          <w:szCs w:val="21"/>
        </w:rPr>
        <w:t>MBA in Marketing from IIBM</w:t>
      </w:r>
      <w:r>
        <w:rPr>
          <w:rFonts w:ascii="Trebuchet MS" w:hAnsi="Trebuchet MS"/>
          <w:sz w:val="21"/>
          <w:szCs w:val="21"/>
        </w:rPr>
        <w:t xml:space="preserve">, Bhubaneswar </w:t>
      </w:r>
    </w:p>
    <w:p w:rsidR="00BF3BC2">
      <w:pPr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                                             </w:t>
      </w:r>
      <w:r>
        <w:rPr>
          <w:rFonts w:ascii="Trebuchet MS" w:hAnsi="Trebuchet MS"/>
          <w:sz w:val="21"/>
          <w:szCs w:val="21"/>
        </w:rPr>
        <w:t xml:space="preserve">(Main Centre @ </w:t>
      </w:r>
      <w:r>
        <w:rPr>
          <w:rFonts w:ascii="Trebuchet MS" w:hAnsi="Trebuchet MS"/>
          <w:sz w:val="21"/>
          <w:szCs w:val="21"/>
        </w:rPr>
        <w:t>Pune</w:t>
      </w:r>
      <w:r>
        <w:rPr>
          <w:rFonts w:ascii="Trebuchet MS" w:hAnsi="Trebuchet MS"/>
          <w:sz w:val="21"/>
          <w:szCs w:val="21"/>
        </w:rPr>
        <w:t>, Maharashtra)</w:t>
      </w:r>
      <w:r>
        <w:rPr>
          <w:rFonts w:ascii="Trebuchet MS" w:hAnsi="Trebuchet MS"/>
          <w:sz w:val="21"/>
          <w:szCs w:val="21"/>
        </w:rPr>
        <w:t xml:space="preserve"> </w:t>
      </w:r>
      <w:r w:rsidR="00BB3033">
        <w:rPr>
          <w:rFonts w:ascii="Trebuchet MS" w:hAnsi="Trebuchet MS"/>
          <w:sz w:val="21"/>
          <w:szCs w:val="21"/>
        </w:rPr>
        <w:t>[Passed</w:t>
      </w:r>
      <w:r>
        <w:rPr>
          <w:rFonts w:ascii="Trebuchet MS" w:hAnsi="Trebuchet MS"/>
          <w:sz w:val="21"/>
          <w:szCs w:val="21"/>
        </w:rPr>
        <w:t xml:space="preserve"> with Grade-“A”</w:t>
      </w:r>
      <w:r>
        <w:rPr>
          <w:rFonts w:ascii="Trebuchet MS" w:hAnsi="Trebuchet MS"/>
          <w:sz w:val="21"/>
          <w:szCs w:val="21"/>
        </w:rPr>
        <w:t>]</w:t>
      </w:r>
    </w:p>
    <w:p w:rsidR="00BF3BC2">
      <w:pPr>
        <w:ind w:left="2160" w:hanging="2160"/>
        <w:jc w:val="both"/>
        <w:rPr>
          <w:rFonts w:ascii="Trebuchet MS" w:hAnsi="Trebuchet MS"/>
          <w:sz w:val="12"/>
          <w:szCs w:val="12"/>
        </w:rPr>
      </w:pPr>
    </w:p>
    <w:p w:rsidR="00BF3BC2">
      <w:pPr>
        <w:ind w:left="2880" w:hanging="288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Graduation (2003</w:t>
      </w:r>
      <w:r>
        <w:rPr>
          <w:rFonts w:ascii="Trebuchet MS" w:hAnsi="Trebuchet MS"/>
          <w:b/>
          <w:sz w:val="21"/>
          <w:szCs w:val="21"/>
        </w:rPr>
        <w:t>)</w:t>
      </w:r>
      <w:r>
        <w:rPr>
          <w:rFonts w:ascii="Trebuchet MS" w:hAnsi="Trebuchet MS"/>
          <w:sz w:val="21"/>
          <w:szCs w:val="21"/>
        </w:rPr>
        <w:t>:</w:t>
      </w:r>
      <w:r>
        <w:rPr>
          <w:rFonts w:ascii="Trebuchet MS" w:hAnsi="Trebuchet MS"/>
          <w:sz w:val="21"/>
          <w:szCs w:val="21"/>
        </w:rPr>
        <w:tab/>
      </w:r>
      <w:r w:rsidRPr="0048436F">
        <w:rPr>
          <w:rFonts w:ascii="Trebuchet MS" w:hAnsi="Trebuchet MS"/>
          <w:bCs/>
          <w:sz w:val="21"/>
          <w:szCs w:val="21"/>
        </w:rPr>
        <w:t>B. Com</w:t>
      </w:r>
      <w:r w:rsidRPr="0048436F">
        <w:rPr>
          <w:rFonts w:ascii="Trebuchet MS" w:hAnsi="Trebuchet MS"/>
          <w:bCs/>
          <w:sz w:val="21"/>
          <w:szCs w:val="21"/>
        </w:rPr>
        <w:t>.</w:t>
      </w:r>
      <w:r>
        <w:rPr>
          <w:rFonts w:ascii="Trebuchet MS" w:hAnsi="Trebuchet MS"/>
          <w:sz w:val="21"/>
          <w:szCs w:val="21"/>
        </w:rPr>
        <w:t xml:space="preserve"> (Accounts, Management, Taxation &amp; Economics</w:t>
      </w:r>
      <w:r>
        <w:rPr>
          <w:rFonts w:ascii="Trebuchet MS" w:hAnsi="Trebuchet MS"/>
          <w:sz w:val="21"/>
          <w:szCs w:val="21"/>
        </w:rPr>
        <w:t>) from Calcutta University [54%]</w:t>
      </w:r>
    </w:p>
    <w:p w:rsidR="00BF3BC2">
      <w:pPr>
        <w:ind w:left="2880" w:hanging="2880"/>
        <w:rPr>
          <w:rFonts w:ascii="Trebuchet MS" w:hAnsi="Trebuchet MS"/>
          <w:sz w:val="12"/>
          <w:szCs w:val="12"/>
        </w:rPr>
      </w:pPr>
    </w:p>
    <w:p w:rsidR="00BF3BC2" w:rsidP="009B4B98">
      <w:pPr>
        <w:ind w:left="2880" w:hanging="288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bCs/>
          <w:sz w:val="21"/>
          <w:szCs w:val="21"/>
        </w:rPr>
        <w:t>Higher Secondary (2000):</w:t>
      </w:r>
      <w:r w:rsidRPr="0048436F">
        <w:rPr>
          <w:rFonts w:ascii="Trebuchet MS" w:hAnsi="Trebuchet MS"/>
          <w:bCs/>
          <w:sz w:val="21"/>
          <w:szCs w:val="21"/>
        </w:rPr>
        <w:tab/>
        <w:t>Commerce</w:t>
      </w:r>
      <w:r w:rsidR="0061447B">
        <w:rPr>
          <w:rFonts w:ascii="Trebuchet MS" w:hAnsi="Trebuchet MS"/>
          <w:b/>
          <w:bCs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t xml:space="preserve">from </w:t>
      </w:r>
      <w:r>
        <w:rPr>
          <w:rFonts w:ascii="Trebuchet MS" w:hAnsi="Trebuchet MS"/>
          <w:sz w:val="21"/>
          <w:szCs w:val="21"/>
        </w:rPr>
        <w:t>Kshatriya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t>Vidyalaya</w:t>
      </w:r>
      <w:r>
        <w:rPr>
          <w:rFonts w:ascii="Trebuchet MS" w:hAnsi="Trebuchet MS"/>
          <w:sz w:val="21"/>
          <w:szCs w:val="21"/>
        </w:rPr>
        <w:t>,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t>(West Bengal Council of Highe</w:t>
      </w:r>
      <w:r>
        <w:rPr>
          <w:rFonts w:ascii="Trebuchet MS" w:hAnsi="Trebuchet MS"/>
          <w:sz w:val="21"/>
          <w:szCs w:val="21"/>
        </w:rPr>
        <w:t>r Secondary Education), Kolkata [60</w:t>
      </w:r>
      <w:r>
        <w:rPr>
          <w:rFonts w:ascii="Trebuchet MS" w:hAnsi="Trebuchet MS"/>
          <w:sz w:val="21"/>
          <w:szCs w:val="21"/>
        </w:rPr>
        <w:t>%]</w:t>
      </w:r>
    </w:p>
    <w:p w:rsidR="00BF3BC2">
      <w:pPr>
        <w:ind w:left="2160" w:hanging="2160"/>
        <w:jc w:val="both"/>
        <w:rPr>
          <w:rFonts w:ascii="Trebuchet MS" w:hAnsi="Trebuchet MS"/>
          <w:sz w:val="12"/>
          <w:szCs w:val="12"/>
        </w:rPr>
      </w:pPr>
    </w:p>
    <w:p w:rsidR="009C0B22" w:rsidRPr="0048436F" w:rsidP="00616C9F">
      <w:pPr>
        <w:ind w:left="2880" w:hanging="2880"/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Other Qualification</w:t>
      </w:r>
      <w:r>
        <w:rPr>
          <w:rFonts w:ascii="Trebuchet MS" w:hAnsi="Trebuchet MS"/>
          <w:sz w:val="21"/>
          <w:szCs w:val="21"/>
        </w:rPr>
        <w:t>: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>Cleared</w:t>
      </w:r>
      <w:r w:rsidRPr="0048436F">
        <w:rPr>
          <w:rFonts w:ascii="Trebuchet MS" w:hAnsi="Trebuchet MS"/>
          <w:sz w:val="21"/>
          <w:szCs w:val="21"/>
        </w:rPr>
        <w:t xml:space="preserve"> </w:t>
      </w:r>
      <w:r w:rsidRPr="0048436F" w:rsidR="00766B8A">
        <w:rPr>
          <w:rFonts w:ascii="Trebuchet MS" w:hAnsi="Trebuchet MS"/>
          <w:sz w:val="21"/>
          <w:szCs w:val="21"/>
        </w:rPr>
        <w:t>NISM-Series-</w:t>
      </w:r>
      <w:r w:rsidRPr="0048436F" w:rsidR="00616C9F">
        <w:rPr>
          <w:rFonts w:ascii="Trebuchet MS" w:hAnsi="Trebuchet MS"/>
          <w:sz w:val="21"/>
          <w:szCs w:val="21"/>
        </w:rPr>
        <w:t>V (a) AMFI, NISM-Series-VII &amp; NISM-Series-VI</w:t>
      </w:r>
      <w:r w:rsidRPr="0048436F" w:rsidR="007252ED">
        <w:rPr>
          <w:rFonts w:ascii="Trebuchet MS" w:hAnsi="Trebuchet MS"/>
          <w:sz w:val="21"/>
          <w:szCs w:val="21"/>
        </w:rPr>
        <w:t>I</w:t>
      </w:r>
      <w:r w:rsidRPr="0048436F" w:rsidR="00616C9F">
        <w:rPr>
          <w:rFonts w:ascii="Trebuchet MS" w:hAnsi="Trebuchet MS"/>
          <w:sz w:val="21"/>
          <w:szCs w:val="21"/>
        </w:rPr>
        <w:t xml:space="preserve">I.  </w:t>
      </w:r>
    </w:p>
    <w:p w:rsidR="00616C9F" w:rsidP="00616C9F">
      <w:pPr>
        <w:ind w:left="2880" w:hanging="2880"/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 xml:space="preserve">                                              </w:t>
      </w:r>
      <w:r w:rsidRPr="0048436F">
        <w:rPr>
          <w:rFonts w:ascii="Trebuchet MS" w:hAnsi="Trebuchet MS"/>
          <w:sz w:val="21"/>
          <w:szCs w:val="21"/>
        </w:rPr>
        <w:t>Cleared IRDA for Life Insurance</w:t>
      </w:r>
      <w:r>
        <w:rPr>
          <w:rFonts w:ascii="Trebuchet MS" w:hAnsi="Trebuchet MS"/>
          <w:sz w:val="21"/>
          <w:szCs w:val="21"/>
        </w:rPr>
        <w:t xml:space="preserve"> as well as General Insurance.</w:t>
      </w:r>
    </w:p>
    <w:p w:rsidR="007A3F38" w:rsidP="0002408E">
      <w:pPr>
        <w:ind w:left="2880" w:hanging="2880"/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 </w:t>
      </w:r>
      <w:r w:rsidR="00771F16">
        <w:rPr>
          <w:rFonts w:ascii="Trebuchet MS" w:hAnsi="Trebuchet MS"/>
          <w:sz w:val="21"/>
          <w:szCs w:val="21"/>
        </w:rPr>
        <w:t xml:space="preserve">                                             </w:t>
      </w:r>
    </w:p>
    <w:p w:rsidR="00BF3BC2" w:rsidP="0002408E">
      <w:pPr>
        <w:ind w:left="2880" w:hanging="2880"/>
        <w:jc w:val="both"/>
        <w:rPr>
          <w:rFonts w:ascii="Trebuchet MS" w:hAnsi="Trebuchet MS"/>
          <w:b/>
          <w:sz w:val="21"/>
          <w:szCs w:val="21"/>
          <w:shd w:val="clear" w:color="auto" w:fill="CCCCCC"/>
        </w:rPr>
      </w:pPr>
      <w:r>
        <w:rPr>
          <w:rFonts w:ascii="Trebuchet MS" w:hAnsi="Trebuchet MS"/>
          <w:sz w:val="21"/>
          <w:szCs w:val="21"/>
        </w:rPr>
        <w:t xml:space="preserve">                                     </w:t>
      </w:r>
      <w:r w:rsidR="004D589D">
        <w:rPr>
          <w:rFonts w:ascii="Trebuchet MS" w:hAnsi="Trebuchet MS"/>
          <w:sz w:val="21"/>
          <w:szCs w:val="21"/>
        </w:rPr>
        <w:t xml:space="preserve">                  </w:t>
      </w:r>
      <w:r>
        <w:rPr>
          <w:rFonts w:ascii="Trebuchet MS" w:hAnsi="Trebuchet MS"/>
          <w:b/>
          <w:sz w:val="21"/>
          <w:szCs w:val="21"/>
          <w:shd w:val="clear" w:color="auto" w:fill="CCCCCC"/>
        </w:rPr>
        <w:t>Training and Development</w:t>
      </w:r>
    </w:p>
    <w:p w:rsidR="00BF3BC2">
      <w:pPr>
        <w:jc w:val="both"/>
        <w:rPr>
          <w:rFonts w:ascii="Trebuchet MS" w:hAnsi="Trebuchet MS"/>
          <w:sz w:val="12"/>
          <w:szCs w:val="12"/>
        </w:rPr>
      </w:pPr>
    </w:p>
    <w:p w:rsidR="00D9694D" w:rsidRPr="0048436F" w:rsidP="00D9694D">
      <w:pPr>
        <w:numPr>
          <w:ilvl w:val="0"/>
          <w:numId w:val="9"/>
        </w:numPr>
        <w:suppressAutoHyphens w:val="0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Successfully completed CDSL’s DP Training Programme from CDSL, Mumbai organised by UTI Securities Ltd. In Sep’07.</w:t>
      </w:r>
    </w:p>
    <w:p w:rsidR="00BF3BC2" w:rsidRPr="0048436F" w:rsidP="00D9694D">
      <w:pPr>
        <w:numPr>
          <w:ilvl w:val="0"/>
          <w:numId w:val="9"/>
        </w:numPr>
        <w:suppressAutoHyphens w:val="0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 xml:space="preserve">Successfully completed Management Development Programme on “Indian Capital Markets: Concepts &amp; Practices” from Indian Institute Of Capital Markets, </w:t>
      </w:r>
      <w:r w:rsidRPr="0048436F">
        <w:rPr>
          <w:rFonts w:ascii="Trebuchet MS" w:hAnsi="Trebuchet MS"/>
          <w:sz w:val="21"/>
          <w:szCs w:val="21"/>
        </w:rPr>
        <w:t>Navi</w:t>
      </w:r>
      <w:r w:rsidRPr="0048436F">
        <w:rPr>
          <w:rFonts w:ascii="Trebuchet MS" w:hAnsi="Trebuchet MS"/>
          <w:sz w:val="21"/>
          <w:szCs w:val="21"/>
        </w:rPr>
        <w:t xml:space="preserve"> Mumbai organised by UTI Securities Ltd. in Feb’06.</w:t>
      </w:r>
    </w:p>
    <w:p w:rsidR="00BF3BC2">
      <w:pPr>
        <w:jc w:val="center"/>
      </w:pPr>
    </w:p>
    <w:p w:rsidR="00BF3BC2">
      <w:pPr>
        <w:jc w:val="center"/>
        <w:rPr>
          <w:rFonts w:ascii="Trebuchet MS" w:hAnsi="Trebuchet MS"/>
          <w:b/>
          <w:sz w:val="21"/>
          <w:szCs w:val="21"/>
          <w:shd w:val="clear" w:color="auto" w:fill="CCCCCC"/>
        </w:rPr>
      </w:pP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b/>
          <w:sz w:val="21"/>
          <w:szCs w:val="21"/>
          <w:shd w:val="clear" w:color="auto" w:fill="CCCCCC"/>
        </w:rPr>
        <w:t>Information Technology Skills</w:t>
      </w:r>
    </w:p>
    <w:p w:rsidR="00BF3BC2">
      <w:pPr>
        <w:jc w:val="both"/>
        <w:rPr>
          <w:rFonts w:ascii="Trebuchet MS" w:hAnsi="Trebuchet MS"/>
          <w:sz w:val="21"/>
          <w:szCs w:val="21"/>
        </w:rPr>
      </w:pPr>
    </w:p>
    <w:p w:rsidR="00BF3BC2" w:rsidRPr="0048436F" w:rsidP="00D42593">
      <w:pPr>
        <w:numPr>
          <w:ilvl w:val="0"/>
          <w:numId w:val="14"/>
        </w:numPr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Certification</w:t>
      </w:r>
      <w:r w:rsidRPr="0048436F">
        <w:rPr>
          <w:rFonts w:ascii="Trebuchet MS" w:hAnsi="Trebuchet MS"/>
          <w:sz w:val="21"/>
          <w:szCs w:val="21"/>
        </w:rPr>
        <w:t xml:space="preserve"> </w:t>
      </w:r>
      <w:r w:rsidRPr="0048436F">
        <w:rPr>
          <w:rFonts w:ascii="Trebuchet MS" w:hAnsi="Trebuchet MS"/>
          <w:sz w:val="21"/>
          <w:szCs w:val="21"/>
        </w:rPr>
        <w:t>in</w:t>
      </w:r>
      <w:r w:rsidRPr="0048436F">
        <w:rPr>
          <w:rFonts w:ascii="Trebuchet MS" w:hAnsi="Trebuchet MS"/>
          <w:sz w:val="21"/>
          <w:szCs w:val="21"/>
        </w:rPr>
        <w:t xml:space="preserve"> </w:t>
      </w:r>
      <w:r w:rsidRPr="0048436F">
        <w:rPr>
          <w:rFonts w:ascii="Trebuchet MS" w:hAnsi="Trebuchet MS"/>
          <w:sz w:val="21"/>
          <w:szCs w:val="21"/>
        </w:rPr>
        <w:t>Basic Knowledge (Swift India)</w:t>
      </w:r>
      <w:r w:rsidRPr="0048436F">
        <w:rPr>
          <w:rFonts w:ascii="Trebuchet MS" w:hAnsi="Trebuchet MS"/>
          <w:sz w:val="21"/>
          <w:szCs w:val="21"/>
        </w:rPr>
        <w:t xml:space="preserve"> from </w:t>
      </w:r>
      <w:r w:rsidRPr="0048436F">
        <w:rPr>
          <w:rFonts w:ascii="Trebuchet MS" w:hAnsi="Trebuchet MS"/>
          <w:sz w:val="21"/>
          <w:szCs w:val="21"/>
        </w:rPr>
        <w:t xml:space="preserve">NIIT </w:t>
      </w:r>
    </w:p>
    <w:p w:rsidR="00BF3BC2" w:rsidRPr="0048436F" w:rsidP="00D42593">
      <w:pPr>
        <w:numPr>
          <w:ilvl w:val="0"/>
          <w:numId w:val="14"/>
        </w:numPr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Certification in HTML ( Swift Net Weaver) from NIIT</w:t>
      </w:r>
    </w:p>
    <w:p w:rsidR="00C93A4E" w:rsidRPr="0048436F" w:rsidP="00D42593">
      <w:pPr>
        <w:numPr>
          <w:ilvl w:val="0"/>
          <w:numId w:val="14"/>
        </w:numPr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Proficient in the OS: MS Windows thorough with Packages like MS Office, HTML, IE6.0</w:t>
      </w:r>
    </w:p>
    <w:p w:rsidR="00C93A4E" w:rsidRPr="0048436F" w:rsidP="00D42593">
      <w:pPr>
        <w:numPr>
          <w:ilvl w:val="0"/>
          <w:numId w:val="14"/>
        </w:numPr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Working Knowledge in LAN Environment, Search Engine &amp; Internet Applications tools.</w:t>
      </w:r>
    </w:p>
    <w:p w:rsidR="00D42593" w:rsidRPr="0048436F" w:rsidP="00C93A4E">
      <w:pPr>
        <w:numPr>
          <w:ilvl w:val="0"/>
          <w:numId w:val="14"/>
        </w:numPr>
        <w:jc w:val="both"/>
        <w:rPr>
          <w:rFonts w:ascii="Trebuchet MS" w:hAnsi="Trebuchet MS"/>
          <w:sz w:val="21"/>
          <w:szCs w:val="21"/>
        </w:rPr>
      </w:pPr>
      <w:r w:rsidRPr="0048436F">
        <w:rPr>
          <w:rFonts w:ascii="Trebuchet MS" w:hAnsi="Trebuchet MS"/>
          <w:sz w:val="21"/>
          <w:szCs w:val="21"/>
        </w:rPr>
        <w:t>Working Knowledge in various software e.g. Citrix, Mini Admin, Odin, NEST &amp; DP Secure</w:t>
      </w:r>
      <w:r w:rsidRPr="0048436F">
        <w:rPr>
          <w:rFonts w:ascii="Trebuchet MS" w:hAnsi="Trebuchet MS"/>
          <w:sz w:val="21"/>
          <w:szCs w:val="21"/>
        </w:rPr>
        <w:t xml:space="preserve">          </w:t>
      </w:r>
    </w:p>
    <w:p w:rsidR="00BF3BC2" w:rsidP="00C93A4E">
      <w:pPr>
        <w:jc w:val="both"/>
        <w:rPr>
          <w:rFonts w:ascii="Trebuchet MS" w:hAnsi="Trebuchet MS"/>
          <w:b/>
          <w:sz w:val="21"/>
          <w:szCs w:val="21"/>
          <w:shd w:val="clear" w:color="auto" w:fill="FFFF00"/>
        </w:rPr>
      </w:pPr>
      <w:r>
        <w:rPr>
          <w:rFonts w:ascii="Trebuchet MS" w:hAnsi="Trebuchet MS"/>
          <w:sz w:val="21"/>
          <w:szCs w:val="21"/>
        </w:rPr>
        <w:t xml:space="preserve">            </w:t>
      </w:r>
      <w:r w:rsidR="00C93A4E">
        <w:rPr>
          <w:rFonts w:ascii="Trebuchet MS" w:hAnsi="Trebuchet MS"/>
          <w:sz w:val="21"/>
          <w:szCs w:val="21"/>
        </w:rPr>
        <w:t xml:space="preserve">          </w:t>
      </w:r>
    </w:p>
    <w:p w:rsidR="00BF3BC2">
      <w:pPr>
        <w:jc w:val="center"/>
        <w:rPr>
          <w:rFonts w:ascii="Trebuchet MS" w:hAnsi="Trebuchet MS"/>
          <w:b/>
          <w:sz w:val="21"/>
          <w:szCs w:val="21"/>
          <w:shd w:val="clear" w:color="auto" w:fill="CCCCCC"/>
        </w:rPr>
      </w:pPr>
      <w:r>
        <w:rPr>
          <w:rFonts w:ascii="Trebuchet MS" w:hAnsi="Trebuchet MS"/>
          <w:b/>
          <w:sz w:val="21"/>
          <w:szCs w:val="21"/>
          <w:shd w:val="clear" w:color="auto" w:fill="CCCCCC"/>
        </w:rPr>
        <w:t xml:space="preserve"> Strengths</w:t>
      </w:r>
    </w:p>
    <w:p w:rsidR="00BF3BC2">
      <w:pPr>
        <w:jc w:val="both"/>
        <w:rPr>
          <w:rFonts w:ascii="Trebuchet MS" w:hAnsi="Trebuchet MS"/>
          <w:sz w:val="16"/>
          <w:szCs w:val="16"/>
        </w:rPr>
      </w:pPr>
    </w:p>
    <w:p w:rsidR="00BF3BC2">
      <w:pPr>
        <w:numPr>
          <w:ilvl w:val="0"/>
          <w:numId w:val="4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Compatible </w:t>
      </w:r>
      <w:r>
        <w:rPr>
          <w:rFonts w:ascii="Trebuchet MS" w:hAnsi="Trebuchet MS"/>
          <w:i/>
          <w:sz w:val="21"/>
          <w:szCs w:val="21"/>
        </w:rPr>
        <w:t>interpersonal skills</w:t>
      </w:r>
      <w:r>
        <w:rPr>
          <w:rFonts w:ascii="Trebuchet MS" w:hAnsi="Trebuchet MS"/>
          <w:sz w:val="21"/>
          <w:szCs w:val="21"/>
        </w:rPr>
        <w:t xml:space="preserve"> and Multi – cultural sensitivity  </w:t>
      </w:r>
    </w:p>
    <w:p w:rsidR="00BF3BC2">
      <w:pPr>
        <w:numPr>
          <w:ilvl w:val="0"/>
          <w:numId w:val="4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Ability to </w:t>
      </w:r>
      <w:r>
        <w:rPr>
          <w:rFonts w:ascii="Trebuchet MS" w:hAnsi="Trebuchet MS"/>
          <w:i/>
          <w:sz w:val="21"/>
          <w:szCs w:val="21"/>
        </w:rPr>
        <w:t>adapt</w:t>
      </w:r>
      <w:r>
        <w:rPr>
          <w:rFonts w:ascii="Trebuchet MS" w:hAnsi="Trebuchet MS"/>
          <w:sz w:val="21"/>
          <w:szCs w:val="21"/>
        </w:rPr>
        <w:t xml:space="preserve"> to a rapidly changing and progressive organisation</w:t>
      </w:r>
    </w:p>
    <w:p w:rsidR="00BF3BC2">
      <w:pPr>
        <w:numPr>
          <w:ilvl w:val="0"/>
          <w:numId w:val="4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Ability to work </w:t>
      </w:r>
      <w:r>
        <w:rPr>
          <w:rFonts w:ascii="Trebuchet MS" w:hAnsi="Trebuchet MS"/>
          <w:i/>
          <w:sz w:val="21"/>
          <w:szCs w:val="21"/>
        </w:rPr>
        <w:t>independently</w:t>
      </w:r>
      <w:r>
        <w:rPr>
          <w:rFonts w:ascii="Trebuchet MS" w:hAnsi="Trebuchet MS"/>
          <w:sz w:val="21"/>
          <w:szCs w:val="21"/>
        </w:rPr>
        <w:t xml:space="preserve"> and without direct supervision </w:t>
      </w:r>
    </w:p>
    <w:p w:rsidR="00BF3BC2">
      <w:pPr>
        <w:numPr>
          <w:ilvl w:val="0"/>
          <w:numId w:val="4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Strong verbal and written </w:t>
      </w:r>
      <w:r>
        <w:rPr>
          <w:rFonts w:ascii="Trebuchet MS" w:hAnsi="Trebuchet MS"/>
          <w:i/>
          <w:sz w:val="21"/>
          <w:szCs w:val="21"/>
        </w:rPr>
        <w:t>communication</w:t>
      </w:r>
      <w:r>
        <w:rPr>
          <w:rFonts w:ascii="Trebuchet MS" w:hAnsi="Trebuchet MS"/>
          <w:sz w:val="21"/>
          <w:szCs w:val="21"/>
        </w:rPr>
        <w:t xml:space="preserve"> skills</w:t>
      </w:r>
    </w:p>
    <w:p w:rsidR="00BF3BC2" w:rsidP="00AF35BB">
      <w:pPr>
        <w:numPr>
          <w:ilvl w:val="0"/>
          <w:numId w:val="4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 w:rsidRPr="00AF35BB">
        <w:rPr>
          <w:rFonts w:ascii="Trebuchet MS" w:hAnsi="Trebuchet MS"/>
          <w:sz w:val="21"/>
          <w:szCs w:val="21"/>
        </w:rPr>
        <w:t xml:space="preserve">Creative and </w:t>
      </w:r>
      <w:r w:rsidRPr="00AF35BB">
        <w:rPr>
          <w:rFonts w:ascii="Trebuchet MS" w:hAnsi="Trebuchet MS"/>
          <w:i/>
          <w:sz w:val="21"/>
          <w:szCs w:val="21"/>
        </w:rPr>
        <w:t>innovative</w:t>
      </w:r>
      <w:r w:rsidRPr="00AF35BB">
        <w:rPr>
          <w:rFonts w:ascii="Trebuchet MS" w:hAnsi="Trebuchet MS"/>
          <w:sz w:val="21"/>
          <w:szCs w:val="21"/>
        </w:rPr>
        <w:t xml:space="preserve"> thinking </w:t>
      </w:r>
    </w:p>
    <w:p w:rsidR="00AF35BB">
      <w:pPr>
        <w:jc w:val="center"/>
        <w:rPr>
          <w:rFonts w:ascii="Trebuchet MS" w:hAnsi="Trebuchet MS"/>
          <w:b/>
          <w:sz w:val="21"/>
          <w:szCs w:val="21"/>
          <w:shd w:val="clear" w:color="auto" w:fill="CCCCCC"/>
        </w:rPr>
      </w:pPr>
    </w:p>
    <w:p w:rsidR="00BF3BC2">
      <w:pPr>
        <w:jc w:val="center"/>
        <w:rPr>
          <w:rFonts w:ascii="Trebuchet MS" w:hAnsi="Trebuchet MS"/>
          <w:b/>
          <w:sz w:val="21"/>
          <w:szCs w:val="21"/>
          <w:shd w:val="clear" w:color="auto" w:fill="CCCCCC"/>
        </w:rPr>
      </w:pPr>
      <w:r>
        <w:rPr>
          <w:rFonts w:ascii="Trebuchet MS" w:hAnsi="Trebuchet MS"/>
          <w:b/>
          <w:sz w:val="21"/>
          <w:szCs w:val="21"/>
          <w:shd w:val="clear" w:color="auto" w:fill="CCCCCC"/>
        </w:rPr>
        <w:t>Personal Interests</w:t>
      </w:r>
    </w:p>
    <w:p w:rsidR="00BF3BC2">
      <w:pPr>
        <w:jc w:val="both"/>
        <w:rPr>
          <w:rFonts w:ascii="Trebuchet MS" w:hAnsi="Trebuchet MS"/>
          <w:sz w:val="16"/>
          <w:szCs w:val="16"/>
        </w:rPr>
      </w:pPr>
    </w:p>
    <w:p w:rsidR="00475C7D">
      <w:pPr>
        <w:numPr>
          <w:ilvl w:val="0"/>
          <w:numId w:val="8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Informative about Financial market</w:t>
      </w:r>
    </w:p>
    <w:p w:rsidR="00BF3BC2">
      <w:pPr>
        <w:numPr>
          <w:ilvl w:val="0"/>
          <w:numId w:val="8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Cyber Savvy, Finding new &amp; creative things on web</w:t>
      </w:r>
    </w:p>
    <w:p w:rsidR="00BF3BC2" w:rsidRPr="000B0648" w:rsidP="000B0648">
      <w:pPr>
        <w:numPr>
          <w:ilvl w:val="0"/>
          <w:numId w:val="8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Travelling </w:t>
      </w:r>
    </w:p>
    <w:p w:rsidR="00BF3BC2" w:rsidP="000B0648">
      <w:pPr>
        <w:numPr>
          <w:ilvl w:val="0"/>
          <w:numId w:val="8"/>
        </w:numPr>
        <w:tabs>
          <w:tab w:val="left" w:pos="720"/>
        </w:tabs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Lis</w:t>
      </w:r>
      <w:r w:rsidR="000B0648">
        <w:rPr>
          <w:rFonts w:ascii="Trebuchet MS" w:hAnsi="Trebuchet MS"/>
          <w:sz w:val="21"/>
          <w:szCs w:val="21"/>
        </w:rPr>
        <w:t>tening to latest &amp; light Music</w:t>
      </w:r>
    </w:p>
    <w:p w:rsidR="000B0648" w:rsidP="000B0648">
      <w:pPr>
        <w:jc w:val="both"/>
        <w:rPr>
          <w:rFonts w:ascii="Trebuchet MS" w:hAnsi="Trebuchet MS"/>
          <w:sz w:val="21"/>
          <w:szCs w:val="21"/>
        </w:rPr>
      </w:pPr>
    </w:p>
    <w:p w:rsidR="000B0648" w:rsidP="000B0648">
      <w:pPr>
        <w:jc w:val="center"/>
        <w:rPr>
          <w:rFonts w:ascii="Trebuchet MS" w:hAnsi="Trebuchet MS"/>
          <w:b/>
          <w:sz w:val="21"/>
          <w:szCs w:val="21"/>
          <w:shd w:val="clear" w:color="auto" w:fill="CCCCCC"/>
        </w:rPr>
      </w:pPr>
      <w:r>
        <w:rPr>
          <w:rFonts w:ascii="Trebuchet MS" w:hAnsi="Trebuchet MS"/>
          <w:b/>
          <w:sz w:val="21"/>
          <w:szCs w:val="21"/>
          <w:shd w:val="clear" w:color="auto" w:fill="CCCCCC"/>
        </w:rPr>
        <w:t>Personal Information</w:t>
      </w:r>
    </w:p>
    <w:p w:rsidR="000B0648" w:rsidP="000B0648">
      <w:pPr>
        <w:jc w:val="center"/>
        <w:rPr>
          <w:rFonts w:ascii="Trebuchet MS" w:hAnsi="Trebuchet MS"/>
          <w:b/>
          <w:sz w:val="21"/>
          <w:szCs w:val="21"/>
          <w:shd w:val="clear" w:color="auto" w:fill="CCCCCC"/>
        </w:rPr>
      </w:pPr>
    </w:p>
    <w:p w:rsidR="000B0648" w:rsidP="000B0648">
      <w:pPr>
        <w:numPr>
          <w:ilvl w:val="0"/>
          <w:numId w:val="15"/>
        </w:numPr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Language Known- </w:t>
      </w:r>
      <w:r>
        <w:rPr>
          <w:rFonts w:ascii="Trebuchet MS" w:hAnsi="Trebuchet MS"/>
          <w:sz w:val="21"/>
          <w:szCs w:val="21"/>
        </w:rPr>
        <w:t>English, Hindi, Bengali &amp; Oriya.</w:t>
      </w:r>
    </w:p>
    <w:p w:rsidR="000140AC" w:rsidP="000B0648">
      <w:pPr>
        <w:numPr>
          <w:ilvl w:val="0"/>
          <w:numId w:val="15"/>
        </w:numPr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Date of Birth- 10</w:t>
      </w:r>
      <w:r w:rsidRPr="000140AC">
        <w:rPr>
          <w:rFonts w:ascii="Trebuchet MS" w:hAnsi="Trebuchet MS"/>
          <w:sz w:val="21"/>
          <w:szCs w:val="21"/>
          <w:vertAlign w:val="superscript"/>
        </w:rPr>
        <w:t>th</w:t>
      </w:r>
      <w:r>
        <w:rPr>
          <w:rFonts w:ascii="Trebuchet MS" w:hAnsi="Trebuchet MS"/>
          <w:sz w:val="21"/>
          <w:szCs w:val="21"/>
        </w:rPr>
        <w:t xml:space="preserve"> December, 1983</w:t>
      </w:r>
    </w:p>
    <w:p w:rsidR="000140AC" w:rsidP="000B0648">
      <w:pPr>
        <w:numPr>
          <w:ilvl w:val="0"/>
          <w:numId w:val="15"/>
        </w:numPr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Marital Status- Married</w:t>
      </w:r>
    </w:p>
    <w:p w:rsidR="000140AC" w:rsidP="000B0648">
      <w:pPr>
        <w:numPr>
          <w:ilvl w:val="0"/>
          <w:numId w:val="15"/>
        </w:numPr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Sex- Male</w:t>
      </w:r>
    </w:p>
    <w:p w:rsidR="00BF3BC2">
      <w:pPr>
        <w:jc w:val="both"/>
        <w:rPr>
          <w:rFonts w:ascii="Trebuchet MS" w:hAnsi="Trebuchet MS"/>
          <w:b/>
          <w:i/>
          <w:sz w:val="12"/>
          <w:szCs w:val="12"/>
        </w:rPr>
      </w:pPr>
    </w:p>
    <w:p w:rsidR="00BF3BC2">
      <w:pPr>
        <w:jc w:val="both"/>
        <w:rPr>
          <w:rFonts w:ascii="Trebuchet MS" w:hAnsi="Trebuchet MS"/>
          <w:b/>
          <w:i/>
          <w:sz w:val="12"/>
          <w:szCs w:val="12"/>
        </w:rPr>
      </w:pPr>
    </w:p>
    <w:p w:rsidR="00BF3BC2">
      <w:pPr>
        <w:jc w:val="both"/>
        <w:rPr>
          <w:rFonts w:ascii="Trebuchet MS" w:hAnsi="Trebuchet MS"/>
          <w:b/>
          <w:i/>
          <w:sz w:val="12"/>
          <w:szCs w:val="12"/>
        </w:rPr>
      </w:pPr>
    </w:p>
    <w:p w:rsidR="00BF3BC2">
      <w:pPr>
        <w:jc w:val="both"/>
        <w:rPr>
          <w:rFonts w:ascii="Trebuchet MS" w:hAnsi="Trebuchet MS"/>
          <w:b/>
          <w:i/>
          <w:sz w:val="12"/>
          <w:szCs w:val="12"/>
        </w:rPr>
      </w:pPr>
    </w:p>
    <w:p w:rsidR="00BF3BC2">
      <w:pPr>
        <w:jc w:val="both"/>
        <w:rPr>
          <w:rFonts w:ascii="Trebuchet MS" w:hAnsi="Trebuchet MS"/>
          <w:b/>
          <w:i/>
          <w:sz w:val="21"/>
          <w:szCs w:val="21"/>
          <w:shd w:val="clear" w:color="auto" w:fill="E6E6E6"/>
        </w:rPr>
      </w:pPr>
      <w:r>
        <w:rPr>
          <w:rFonts w:ascii="Trebuchet MS" w:hAnsi="Trebuchet MS"/>
          <w:b/>
          <w:i/>
          <w:sz w:val="12"/>
          <w:szCs w:val="12"/>
        </w:rPr>
        <w:tab/>
      </w:r>
      <w:r>
        <w:rPr>
          <w:rFonts w:ascii="Trebuchet MS" w:hAnsi="Trebuchet MS"/>
          <w:b/>
          <w:i/>
          <w:sz w:val="12"/>
          <w:szCs w:val="12"/>
        </w:rPr>
        <w:tab/>
      </w:r>
      <w:r>
        <w:rPr>
          <w:rFonts w:ascii="Trebuchet MS" w:hAnsi="Trebuchet MS"/>
          <w:b/>
          <w:i/>
          <w:sz w:val="12"/>
          <w:szCs w:val="12"/>
        </w:rPr>
        <w:tab/>
      </w:r>
      <w:r>
        <w:rPr>
          <w:rFonts w:ascii="Trebuchet MS" w:hAnsi="Trebuchet MS"/>
          <w:b/>
          <w:i/>
          <w:sz w:val="12"/>
          <w:szCs w:val="12"/>
        </w:rPr>
        <w:tab/>
      </w:r>
      <w:r>
        <w:rPr>
          <w:rFonts w:ascii="Trebuchet MS" w:hAnsi="Trebuchet MS"/>
          <w:b/>
          <w:i/>
          <w:sz w:val="12"/>
          <w:szCs w:val="12"/>
        </w:rPr>
        <w:tab/>
      </w:r>
      <w:r>
        <w:rPr>
          <w:rFonts w:ascii="Trebuchet MS" w:hAnsi="Trebuchet MS"/>
          <w:b/>
          <w:i/>
          <w:sz w:val="12"/>
          <w:szCs w:val="12"/>
        </w:rPr>
        <w:tab/>
      </w:r>
      <w:r>
        <w:rPr>
          <w:rFonts w:ascii="Trebuchet MS" w:hAnsi="Trebuchet MS"/>
          <w:b/>
          <w:i/>
          <w:sz w:val="12"/>
          <w:szCs w:val="12"/>
        </w:rPr>
        <w:tab/>
      </w:r>
      <w:r>
        <w:rPr>
          <w:rFonts w:ascii="Trebuchet MS" w:hAnsi="Trebuchet MS"/>
          <w:b/>
          <w:i/>
          <w:sz w:val="12"/>
          <w:szCs w:val="12"/>
        </w:rPr>
        <w:tab/>
        <w:t xml:space="preserve">              </w:t>
      </w:r>
      <w:r w:rsidR="000B0648">
        <w:rPr>
          <w:rFonts w:ascii="Trebuchet MS" w:hAnsi="Trebuchet MS"/>
          <w:b/>
          <w:i/>
          <w:sz w:val="21"/>
          <w:szCs w:val="21"/>
          <w:shd w:val="clear" w:color="auto" w:fill="E6E6E6"/>
        </w:rPr>
        <w:t>(</w:t>
      </w:r>
      <w:r w:rsidR="000B0648">
        <w:rPr>
          <w:rFonts w:ascii="Trebuchet MS" w:hAnsi="Trebuchet MS"/>
          <w:b/>
          <w:i/>
          <w:sz w:val="21"/>
          <w:szCs w:val="21"/>
          <w:shd w:val="clear" w:color="auto" w:fill="E6E6E6"/>
        </w:rPr>
        <w:t>Dinesh</w:t>
      </w:r>
      <w:r w:rsidR="000B0648">
        <w:rPr>
          <w:rFonts w:ascii="Trebuchet MS" w:hAnsi="Trebuchet MS"/>
          <w:b/>
          <w:i/>
          <w:sz w:val="21"/>
          <w:szCs w:val="21"/>
          <w:shd w:val="clear" w:color="auto" w:fill="E6E6E6"/>
        </w:rPr>
        <w:t xml:space="preserve"> Kumar </w:t>
      </w:r>
      <w:r w:rsidR="000B0648">
        <w:rPr>
          <w:rFonts w:ascii="Trebuchet MS" w:hAnsi="Trebuchet MS"/>
          <w:b/>
          <w:i/>
          <w:sz w:val="21"/>
          <w:szCs w:val="21"/>
          <w:shd w:val="clear" w:color="auto" w:fill="E6E6E6"/>
        </w:rPr>
        <w:t>Kanania</w:t>
      </w:r>
      <w:r>
        <w:rPr>
          <w:rFonts w:ascii="Trebuchet MS" w:hAnsi="Trebuchet MS"/>
          <w:b/>
          <w:i/>
          <w:sz w:val="21"/>
          <w:szCs w:val="21"/>
          <w:shd w:val="clear" w:color="auto" w:fill="E6E6E6"/>
        </w:rPr>
        <w:t>)</w:t>
      </w:r>
    </w:p>
    <w:sectPr w:rsidSect="00F5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  <w:sz w:val="22"/>
        <w:szCs w:val="22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2"/>
        <w:szCs w:val="12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2"/>
        <w:szCs w:val="1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2"/>
        <w:szCs w:val="12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2"/>
        <w:szCs w:val="12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2"/>
        <w:szCs w:val="1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2"/>
        <w:szCs w:val="12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2"/>
        <w:szCs w:val="12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2"/>
        <w:szCs w:val="1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2"/>
        <w:szCs w:val="12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2"/>
        <w:szCs w:val="12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2"/>
        <w:szCs w:val="1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2"/>
        <w:szCs w:val="12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2"/>
        <w:szCs w:val="12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2"/>
        <w:szCs w:val="1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2"/>
        <w:szCs w:val="12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2"/>
        <w:szCs w:val="12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2"/>
        <w:szCs w:val="1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2"/>
        <w:szCs w:val="12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2"/>
        <w:szCs w:val="12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2"/>
        <w:szCs w:val="1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2"/>
        <w:szCs w:val="12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2"/>
        <w:szCs w:val="12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2"/>
        <w:szCs w:val="1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2"/>
        <w:szCs w:val="12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2"/>
        <w:szCs w:val="12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2"/>
        <w:szCs w:val="1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2"/>
        <w:szCs w:val="12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2"/>
        <w:szCs w:val="12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2"/>
        <w:szCs w:val="1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2"/>
        <w:szCs w:val="12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2"/>
        <w:szCs w:val="12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2"/>
        <w:szCs w:val="1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2"/>
        <w:szCs w:val="12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2"/>
        <w:szCs w:val="12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2"/>
        <w:szCs w:val="1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2"/>
        <w:szCs w:val="12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1">
    <w:nsid w:val="004D4321"/>
    <w:multiLevelType w:val="hybridMultilevel"/>
    <w:tmpl w:val="183E50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02B36"/>
    <w:multiLevelType w:val="hybridMultilevel"/>
    <w:tmpl w:val="CD249B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27373F"/>
    <w:multiLevelType w:val="hybridMultilevel"/>
    <w:tmpl w:val="6AACBA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1E1B9E"/>
    <w:multiLevelType w:val="hybridMultilevel"/>
    <w:tmpl w:val="6C8C95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3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43"/>
    <w:pPr>
      <w:suppressAutoHyphens/>
    </w:pPr>
    <w:rPr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755743"/>
    <w:rPr>
      <w:rFonts w:ascii="Verdana" w:hAnsi="Verdana"/>
      <w:sz w:val="22"/>
      <w:szCs w:val="22"/>
    </w:rPr>
  </w:style>
  <w:style w:type="character" w:customStyle="1" w:styleId="WW8Num2z0">
    <w:name w:val="WW8Num2z0"/>
    <w:rsid w:val="00755743"/>
    <w:rPr>
      <w:rFonts w:ascii="Verdana" w:hAnsi="Verdana"/>
      <w:sz w:val="22"/>
      <w:szCs w:val="22"/>
    </w:rPr>
  </w:style>
  <w:style w:type="character" w:customStyle="1" w:styleId="WW8Num3z0">
    <w:name w:val="WW8Num3z0"/>
    <w:rsid w:val="00755743"/>
    <w:rPr>
      <w:rFonts w:ascii="Verdana" w:hAnsi="Verdana"/>
      <w:sz w:val="22"/>
      <w:szCs w:val="22"/>
    </w:rPr>
  </w:style>
  <w:style w:type="character" w:customStyle="1" w:styleId="WW8Num4z0">
    <w:name w:val="WW8Num4z0"/>
    <w:rsid w:val="00755743"/>
    <w:rPr>
      <w:rFonts w:ascii="Symbol" w:hAnsi="Symbol"/>
      <w:sz w:val="22"/>
      <w:szCs w:val="22"/>
    </w:rPr>
  </w:style>
  <w:style w:type="character" w:customStyle="1" w:styleId="WW8Num5z0">
    <w:name w:val="WW8Num5z0"/>
    <w:rsid w:val="00755743"/>
    <w:rPr>
      <w:rFonts w:ascii="Verdana" w:hAnsi="Verdana"/>
      <w:sz w:val="22"/>
      <w:szCs w:val="22"/>
    </w:rPr>
  </w:style>
  <w:style w:type="character" w:customStyle="1" w:styleId="WW8Num6z0">
    <w:name w:val="WW8Num6z0"/>
    <w:rsid w:val="00755743"/>
    <w:rPr>
      <w:rFonts w:ascii="Verdana" w:hAnsi="Verdana"/>
      <w:sz w:val="22"/>
      <w:szCs w:val="22"/>
    </w:rPr>
  </w:style>
  <w:style w:type="character" w:customStyle="1" w:styleId="WW8Num7z0">
    <w:name w:val="WW8Num7z0"/>
    <w:rsid w:val="00755743"/>
    <w:rPr>
      <w:rFonts w:ascii="Symbol" w:hAnsi="Symbol" w:cs="StarSymbol"/>
      <w:sz w:val="12"/>
      <w:szCs w:val="12"/>
    </w:rPr>
  </w:style>
  <w:style w:type="character" w:customStyle="1" w:styleId="WW8Num7z1">
    <w:name w:val="WW8Num7z1"/>
    <w:rsid w:val="00755743"/>
    <w:rPr>
      <w:rFonts w:ascii="Wingdings 2" w:hAnsi="Wingdings 2" w:cs="StarSymbol"/>
      <w:sz w:val="12"/>
      <w:szCs w:val="12"/>
    </w:rPr>
  </w:style>
  <w:style w:type="character" w:customStyle="1" w:styleId="WW8Num8z0">
    <w:name w:val="WW8Num8z0"/>
    <w:rsid w:val="00755743"/>
    <w:rPr>
      <w:rFonts w:ascii="StarSymbol" w:hAnsi="StarSymbol" w:cs="StarSymbol"/>
      <w:sz w:val="12"/>
      <w:szCs w:val="12"/>
    </w:rPr>
  </w:style>
  <w:style w:type="character" w:customStyle="1" w:styleId="WW8Num8z1">
    <w:name w:val="WW8Num8z1"/>
    <w:rsid w:val="00755743"/>
    <w:rPr>
      <w:rFonts w:ascii="Wingdings 2" w:hAnsi="Wingdings 2" w:cs="StarSymbol"/>
      <w:sz w:val="12"/>
      <w:szCs w:val="12"/>
    </w:rPr>
  </w:style>
  <w:style w:type="character" w:customStyle="1" w:styleId="WW8Num9z0">
    <w:name w:val="WW8Num9z0"/>
    <w:rsid w:val="00755743"/>
    <w:rPr>
      <w:rFonts w:ascii="StarSymbol" w:hAnsi="StarSymbol" w:cs="StarSymbol"/>
      <w:sz w:val="12"/>
      <w:szCs w:val="12"/>
    </w:rPr>
  </w:style>
  <w:style w:type="character" w:customStyle="1" w:styleId="WW8Num9z1">
    <w:name w:val="WW8Num9z1"/>
    <w:rsid w:val="00755743"/>
    <w:rPr>
      <w:rFonts w:ascii="Wingdings 2" w:hAnsi="Wingdings 2" w:cs="StarSymbol"/>
      <w:sz w:val="12"/>
      <w:szCs w:val="12"/>
    </w:rPr>
  </w:style>
  <w:style w:type="character" w:customStyle="1" w:styleId="WW8Num10z0">
    <w:name w:val="WW8Num10z0"/>
    <w:rsid w:val="00755743"/>
    <w:rPr>
      <w:rFonts w:ascii="StarSymbol" w:hAnsi="StarSymbol" w:cs="StarSymbol"/>
      <w:sz w:val="12"/>
      <w:szCs w:val="12"/>
    </w:rPr>
  </w:style>
  <w:style w:type="character" w:customStyle="1" w:styleId="WW8Num10z1">
    <w:name w:val="WW8Num10z1"/>
    <w:rsid w:val="00755743"/>
    <w:rPr>
      <w:rFonts w:ascii="Wingdings 2" w:hAnsi="Wingdings 2" w:cs="StarSymbol"/>
      <w:sz w:val="12"/>
      <w:szCs w:val="12"/>
    </w:rPr>
  </w:style>
  <w:style w:type="character" w:customStyle="1" w:styleId="Absatz-Standardschriftart">
    <w:name w:val="Absatz-Standardschriftart"/>
    <w:rsid w:val="00755743"/>
  </w:style>
  <w:style w:type="character" w:customStyle="1" w:styleId="WW-Absatz-Standardschriftart">
    <w:name w:val="WW-Absatz-Standardschriftart"/>
    <w:rsid w:val="00755743"/>
  </w:style>
  <w:style w:type="character" w:customStyle="1" w:styleId="WW-Absatz-Standardschriftart1">
    <w:name w:val="WW-Absatz-Standardschriftart1"/>
    <w:rsid w:val="00755743"/>
  </w:style>
  <w:style w:type="character" w:customStyle="1" w:styleId="WW-Absatz-Standardschriftart11">
    <w:name w:val="WW-Absatz-Standardschriftart11"/>
    <w:rsid w:val="00755743"/>
  </w:style>
  <w:style w:type="character" w:customStyle="1" w:styleId="WW-Absatz-Standardschriftart111">
    <w:name w:val="WW-Absatz-Standardschriftart111"/>
    <w:rsid w:val="00755743"/>
  </w:style>
  <w:style w:type="character" w:customStyle="1" w:styleId="WW-Absatz-Standardschriftart1111">
    <w:name w:val="WW-Absatz-Standardschriftart1111"/>
    <w:rsid w:val="00755743"/>
  </w:style>
  <w:style w:type="character" w:customStyle="1" w:styleId="WW-Absatz-Standardschriftart11111">
    <w:name w:val="WW-Absatz-Standardschriftart11111"/>
    <w:rsid w:val="00755743"/>
  </w:style>
  <w:style w:type="character" w:customStyle="1" w:styleId="WW-Absatz-Standardschriftart111111">
    <w:name w:val="WW-Absatz-Standardschriftart111111"/>
    <w:rsid w:val="00755743"/>
  </w:style>
  <w:style w:type="character" w:customStyle="1" w:styleId="WW-Absatz-Standardschriftart1111111">
    <w:name w:val="WW-Absatz-Standardschriftart1111111"/>
    <w:rsid w:val="00755743"/>
  </w:style>
  <w:style w:type="character" w:customStyle="1" w:styleId="WW-Absatz-Standardschriftart11111111">
    <w:name w:val="WW-Absatz-Standardschriftart11111111"/>
    <w:rsid w:val="00755743"/>
  </w:style>
  <w:style w:type="character" w:customStyle="1" w:styleId="WW-Absatz-Standardschriftart111111111">
    <w:name w:val="WW-Absatz-Standardschriftart111111111"/>
    <w:rsid w:val="00755743"/>
  </w:style>
  <w:style w:type="character" w:customStyle="1" w:styleId="WW-Absatz-Standardschriftart1111111111">
    <w:name w:val="WW-Absatz-Standardschriftart1111111111"/>
    <w:rsid w:val="00755743"/>
  </w:style>
  <w:style w:type="character" w:customStyle="1" w:styleId="WW-Absatz-Standardschriftart11111111111">
    <w:name w:val="WW-Absatz-Standardschriftart11111111111"/>
    <w:rsid w:val="00755743"/>
  </w:style>
  <w:style w:type="character" w:customStyle="1" w:styleId="WW-Absatz-Standardschriftart111111111111">
    <w:name w:val="WW-Absatz-Standardschriftart111111111111"/>
    <w:rsid w:val="00755743"/>
  </w:style>
  <w:style w:type="character" w:customStyle="1" w:styleId="WW-Absatz-Standardschriftart1111111111111">
    <w:name w:val="WW-Absatz-Standardschriftart1111111111111"/>
    <w:rsid w:val="00755743"/>
  </w:style>
  <w:style w:type="character" w:customStyle="1" w:styleId="WW-Absatz-Standardschriftart11111111111111">
    <w:name w:val="WW-Absatz-Standardschriftart11111111111111"/>
    <w:rsid w:val="00755743"/>
  </w:style>
  <w:style w:type="character" w:customStyle="1" w:styleId="WW-Absatz-Standardschriftart111111111111111">
    <w:name w:val="WW-Absatz-Standardschriftart111111111111111"/>
    <w:rsid w:val="00755743"/>
  </w:style>
  <w:style w:type="character" w:customStyle="1" w:styleId="WW-Absatz-Standardschriftart1111111111111111">
    <w:name w:val="WW-Absatz-Standardschriftart1111111111111111"/>
    <w:rsid w:val="00755743"/>
  </w:style>
  <w:style w:type="character" w:customStyle="1" w:styleId="WW-Absatz-Standardschriftart11111111111111111">
    <w:name w:val="WW-Absatz-Standardschriftart11111111111111111"/>
    <w:rsid w:val="00755743"/>
  </w:style>
  <w:style w:type="character" w:customStyle="1" w:styleId="WW8Num1z1">
    <w:name w:val="WW8Num1z1"/>
    <w:rsid w:val="00755743"/>
    <w:rPr>
      <w:rFonts w:ascii="Courier New" w:hAnsi="Courier New" w:cs="Courier New"/>
    </w:rPr>
  </w:style>
  <w:style w:type="character" w:customStyle="1" w:styleId="WW8Num1z2">
    <w:name w:val="WW8Num1z2"/>
    <w:rsid w:val="00755743"/>
    <w:rPr>
      <w:rFonts w:ascii="Wingdings" w:hAnsi="Wingdings"/>
    </w:rPr>
  </w:style>
  <w:style w:type="character" w:customStyle="1" w:styleId="WW8Num2z1">
    <w:name w:val="WW8Num2z1"/>
    <w:rsid w:val="00755743"/>
    <w:rPr>
      <w:rFonts w:ascii="Courier New" w:hAnsi="Courier New" w:cs="Courier New"/>
    </w:rPr>
  </w:style>
  <w:style w:type="character" w:customStyle="1" w:styleId="WW8Num2z2">
    <w:name w:val="WW8Num2z2"/>
    <w:rsid w:val="00755743"/>
    <w:rPr>
      <w:rFonts w:ascii="Wingdings" w:hAnsi="Wingdings"/>
    </w:rPr>
  </w:style>
  <w:style w:type="character" w:customStyle="1" w:styleId="WW8Num3z1">
    <w:name w:val="WW8Num3z1"/>
    <w:rsid w:val="00755743"/>
    <w:rPr>
      <w:rFonts w:ascii="Courier New" w:hAnsi="Courier New" w:cs="Courier New"/>
    </w:rPr>
  </w:style>
  <w:style w:type="character" w:customStyle="1" w:styleId="WW8Num3z2">
    <w:name w:val="WW8Num3z2"/>
    <w:rsid w:val="00755743"/>
    <w:rPr>
      <w:rFonts w:ascii="Wingdings" w:hAnsi="Wingdings"/>
    </w:rPr>
  </w:style>
  <w:style w:type="character" w:customStyle="1" w:styleId="WW8Num4z1">
    <w:name w:val="WW8Num4z1"/>
    <w:rsid w:val="00755743"/>
    <w:rPr>
      <w:rFonts w:ascii="Courier New" w:hAnsi="Courier New" w:cs="Courier New"/>
    </w:rPr>
  </w:style>
  <w:style w:type="character" w:customStyle="1" w:styleId="WW8Num4z2">
    <w:name w:val="WW8Num4z2"/>
    <w:rsid w:val="00755743"/>
    <w:rPr>
      <w:rFonts w:ascii="Wingdings" w:hAnsi="Wingdings"/>
    </w:rPr>
  </w:style>
  <w:style w:type="character" w:customStyle="1" w:styleId="WW8Num5z1">
    <w:name w:val="WW8Num5z1"/>
    <w:rsid w:val="00755743"/>
    <w:rPr>
      <w:rFonts w:ascii="Courier New" w:hAnsi="Courier New" w:cs="Courier New"/>
    </w:rPr>
  </w:style>
  <w:style w:type="character" w:customStyle="1" w:styleId="WW8Num5z2">
    <w:name w:val="WW8Num5z2"/>
    <w:rsid w:val="00755743"/>
    <w:rPr>
      <w:rFonts w:ascii="Wingdings" w:hAnsi="Wingdings"/>
    </w:rPr>
  </w:style>
  <w:style w:type="character" w:customStyle="1" w:styleId="WW8Num6z1">
    <w:name w:val="WW8Num6z1"/>
    <w:rsid w:val="00755743"/>
    <w:rPr>
      <w:rFonts w:ascii="Courier New" w:hAnsi="Courier New" w:cs="Courier New"/>
    </w:rPr>
  </w:style>
  <w:style w:type="character" w:customStyle="1" w:styleId="WW8Num6z2">
    <w:name w:val="WW8Num6z2"/>
    <w:rsid w:val="00755743"/>
    <w:rPr>
      <w:rFonts w:ascii="Wingdings" w:hAnsi="Wingdings"/>
    </w:rPr>
  </w:style>
  <w:style w:type="character" w:customStyle="1" w:styleId="WW-DefaultParagraphFont">
    <w:name w:val="WW-Default Paragraph Font"/>
    <w:rsid w:val="00755743"/>
  </w:style>
  <w:style w:type="character" w:styleId="Hyperlink">
    <w:name w:val="Hyperlink"/>
    <w:basedOn w:val="WW-DefaultParagraphFont"/>
    <w:semiHidden/>
    <w:rsid w:val="00755743"/>
    <w:rPr>
      <w:color w:val="0000FF"/>
      <w:u w:val="single"/>
    </w:rPr>
  </w:style>
  <w:style w:type="character" w:customStyle="1" w:styleId="Bullets">
    <w:name w:val="Bullets"/>
    <w:rsid w:val="00755743"/>
    <w:rPr>
      <w:rFonts w:ascii="StarSymbol" w:eastAsia="StarSymbol" w:hAnsi="StarSymbol" w:cs="StarSymbol"/>
      <w:sz w:val="12"/>
      <w:szCs w:val="12"/>
    </w:rPr>
  </w:style>
  <w:style w:type="paragraph" w:customStyle="1" w:styleId="Heading">
    <w:name w:val="Heading"/>
    <w:basedOn w:val="Normal"/>
    <w:next w:val="BodyText"/>
    <w:rsid w:val="0075574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755743"/>
    <w:pPr>
      <w:spacing w:after="120"/>
    </w:pPr>
  </w:style>
  <w:style w:type="paragraph" w:styleId="List">
    <w:name w:val="List"/>
    <w:basedOn w:val="BodyText"/>
    <w:semiHidden/>
    <w:rsid w:val="00755743"/>
    <w:rPr>
      <w:rFonts w:cs="Tahoma"/>
    </w:rPr>
  </w:style>
  <w:style w:type="paragraph" w:styleId="Caption">
    <w:name w:val="caption"/>
    <w:basedOn w:val="Normal"/>
    <w:qFormat/>
    <w:rsid w:val="0075574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55743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755743"/>
    <w:pPr>
      <w:suppressLineNumbers/>
    </w:pPr>
  </w:style>
  <w:style w:type="paragraph" w:styleId="BalloonText">
    <w:name w:val="Balloon Text"/>
    <w:basedOn w:val="Normal"/>
    <w:rsid w:val="0075574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755743"/>
    <w:pPr>
      <w:ind w:left="360"/>
    </w:pPr>
    <w:rPr>
      <w:rFonts w:ascii="Univers" w:hAnsi="Univers"/>
      <w:szCs w:val="20"/>
    </w:rPr>
  </w:style>
  <w:style w:type="paragraph" w:customStyle="1" w:styleId="TableHeading">
    <w:name w:val="Table Heading"/>
    <w:basedOn w:val="TableContents"/>
    <w:rsid w:val="0075574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725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321B1-B18F-4DBA-9D89-2CDB7A54E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A-3A, Nanda Block,</vt:lpstr>
    </vt:vector>
  </TitlesOfParts>
  <Company/>
  <LinksUpToDate>false</LinksUpToDate>
  <CharactersWithSpaces>7674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A-3A, Nanda Block,</dc:title>
  <dc:creator>DKGbond3</dc:creator>
  <cp:lastModifiedBy>USER</cp:lastModifiedBy>
  <cp:revision>14</cp:revision>
  <cp:lastPrinted>2007-05-03T06:43:00Z</cp:lastPrinted>
  <dcterms:created xsi:type="dcterms:W3CDTF">2015-06-22T16:51:00Z</dcterms:created>
  <dcterms:modified xsi:type="dcterms:W3CDTF">2015-06-23T17:21:00Z</dcterms:modified>
</cp:coreProperties>
</file>