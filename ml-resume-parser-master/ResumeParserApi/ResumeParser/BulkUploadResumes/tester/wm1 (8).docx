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9.0.0 -->
  <w:body>
    <w:p>
      <w:pPr>
        <w:pStyle w:val="DefaultStyle"/>
        <w:tabs>
          <w:tab w:val="center" w:pos="2700"/>
        </w:tabs>
        <w:spacing w:line="300" w:lineRule="auto"/>
        <w:jc w:val="center"/>
      </w:pPr>
    </w:p>
    <w:p>
      <w:pPr>
        <w:pStyle w:val="DefaultStyle"/>
        <w:tabs>
          <w:tab w:val="center" w:pos="2700"/>
        </w:tabs>
        <w:spacing w:line="300" w:lineRule="auto"/>
        <w:jc w:val="center"/>
        <w:rPr>
          <w:rFonts w:ascii="Verdana" w:hAnsi="Verdana"/>
          <w:b/>
          <w:color w:val="632423"/>
          <w:sz w:val="20"/>
          <w:szCs w:val="20"/>
          <w:u w:val="single"/>
        </w:rPr>
      </w:pPr>
      <w:r>
        <w:rPr>
          <w:rFonts w:ascii="Verdana" w:hAnsi="Verdana"/>
          <w:b/>
          <w:color w:val="632423"/>
          <w:sz w:val="20"/>
          <w:szCs w:val="20"/>
          <w:u w:val="single"/>
        </w:rPr>
        <w:t>DHARAMPAL SINGH JADON</w:t>
      </w:r>
    </w:p>
    <w:p>
      <w:pPr>
        <w:pStyle w:val="DefaultStyle"/>
        <w:tabs>
          <w:tab w:val="center" w:pos="2700"/>
        </w:tabs>
        <w:spacing w:line="300" w:lineRule="auto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31. Jyoti Nagar, Gandhi Raod, Thatiur</w:t>
      </w:r>
    </w:p>
    <w:p>
      <w:pPr>
        <w:pStyle w:val="DefaultStyle"/>
        <w:tabs>
          <w:tab w:val="center" w:pos="2700"/>
        </w:tabs>
        <w:spacing w:line="300" w:lineRule="auto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Gwalior (M.P.)</w:t>
      </w:r>
    </w:p>
    <w:p>
      <w:pPr>
        <w:pStyle w:val="DefaultStyle"/>
        <w:tabs>
          <w:tab w:val="center" w:pos="2700"/>
        </w:tabs>
        <w:spacing w:line="300" w:lineRule="auto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Mobile No.-+91-9754516648</w:t>
      </w:r>
    </w:p>
    <w:p>
      <w:pPr>
        <w:pStyle w:val="DefaultStyle"/>
        <w:tabs>
          <w:tab w:val="center" w:pos="2700"/>
        </w:tabs>
        <w:spacing w:line="300" w:lineRule="auto"/>
        <w:jc w:val="center"/>
        <w:rPr>
          <w:rFonts w:ascii="Baskerville Old Face" w:hAnsi="Baskerville Old Face"/>
          <w:b/>
          <w:u w:val="single"/>
        </w:rPr>
      </w:pPr>
      <w:r>
        <w:rPr>
          <w:rFonts w:ascii="Verdana" w:hAnsi="Verdana"/>
          <w:b/>
          <w:sz w:val="20"/>
          <w:szCs w:val="20"/>
        </w:rPr>
        <w:t xml:space="preserve">E-mail: </w:t>
      </w: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HYPERLINK </w:instrText>
      </w:r>
      <w:r>
        <w:rPr>
          <w:rFonts w:ascii="Times New Roman"/>
        </w:rPr>
        <w:instrText>"</w:instrText>
      </w:r>
      <w:r>
        <w:rPr>
          <w:rFonts w:ascii="Times New Roman"/>
        </w:rPr>
        <w:instrText>mailto:dharampalsingh.jadon@gmail.com</w:instrText>
      </w:r>
      <w:r>
        <w:rPr>
          <w:rFonts w:ascii="Times New Roman"/>
        </w:rPr>
        <w:instrText>"</w:instrText>
      </w:r>
      <w:r>
        <w:rPr>
          <w:rFonts w:ascii="Times New Roman"/>
        </w:rPr>
        <w:instrText xml:space="preserve"> </w:instrText>
      </w:r>
      <w:r>
        <w:rPr>
          <w:rFonts w:ascii="Times New Roman"/>
        </w:rPr>
        <w:fldChar w:fldCharType="separate"/>
      </w:r>
      <w:r>
        <w:rPr>
          <w:rStyle w:val="Hyperlink"/>
          <w:rFonts w:ascii="Baskerville Old Face" w:hAnsi="Baskerville Old Face"/>
          <w:b/>
          <w:color w:val="0000CC"/>
        </w:rPr>
        <w:t>dharampalsingh.jadon@gmail.com</w:t>
      </w:r>
      <w:r>
        <w:rPr>
          <w:rFonts w:ascii="Times New Roman"/>
        </w:rPr>
        <w:fldChar w:fldCharType="end"/>
      </w:r>
    </w:p>
    <w:p>
      <w:pPr>
        <w:pStyle w:val="DefaultStyle"/>
        <w:tabs>
          <w:tab w:val="center" w:pos="2700"/>
        </w:tabs>
        <w:spacing w:line="300" w:lineRule="auto"/>
        <w:jc w:val="center"/>
        <w:rPr>
          <w:rFonts w:ascii="Baskerville Old Face" w:hAnsi="Baskerville Old Face"/>
          <w:b/>
          <w:u w:val="single"/>
        </w:rPr>
      </w:pPr>
    </w:p>
    <w:p>
      <w:pPr>
        <w:pStyle w:val="DefaultStyle"/>
        <w:pBdr>
          <w:top w:val="single" w:sz="4" w:space="0" w:color="000000"/>
          <w:bottom w:val="single" w:sz="4" w:space="0" w:color="000000"/>
        </w:pBdr>
        <w:shd w:val="clear" w:color="auto" w:fill="D9D9D9"/>
        <w:spacing w:before="30" w:after="30"/>
        <w:jc w:val="both"/>
        <w:rPr>
          <w:rFonts w:ascii="Verdana" w:hAnsi="Verdana"/>
          <w:b/>
          <w:color w:val="365F91"/>
          <w:sz w:val="18"/>
          <w:szCs w:val="17"/>
        </w:rPr>
      </w:pPr>
      <w:r>
        <w:rPr>
          <w:rFonts w:ascii="Verdana" w:hAnsi="Verdana"/>
          <w:b/>
          <w:color w:val="365F91"/>
          <w:sz w:val="18"/>
          <w:szCs w:val="17"/>
        </w:rPr>
        <w:t>With my hard work and dedication I want to scale new heights in this competitive environment of marketing of financial &amp; engineering technology also seeking a challenging role time position that will offer work experience and utilize Management, technical and interpersonal skills leading to professional enhancements.</w:t>
      </w:r>
    </w:p>
    <w:p>
      <w:pPr>
        <w:pStyle w:val="DefaultStyle"/>
        <w:tabs>
          <w:tab w:val="center" w:pos="2700"/>
        </w:tabs>
        <w:spacing w:line="300" w:lineRule="auto"/>
        <w:jc w:val="both"/>
      </w:pPr>
    </w:p>
    <w:p>
      <w:pPr>
        <w:pStyle w:val="DefaultStyle"/>
        <w:tabs>
          <w:tab w:val="center" w:pos="2700"/>
        </w:tabs>
        <w:spacing w:line="300" w:lineRule="auto"/>
        <w:jc w:val="both"/>
      </w:pPr>
    </w:p>
    <w:p>
      <w:pPr>
        <w:pStyle w:val="DefaultStyle"/>
        <w:tabs>
          <w:tab w:val="center" w:pos="2700"/>
        </w:tabs>
        <w:spacing w:line="300" w:lineRule="auto"/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TECHNICAL QUALIFICATION:-</w:t>
      </w:r>
    </w:p>
    <w:p>
      <w:pPr>
        <w:pStyle w:val="DefaultStyle"/>
        <w:numPr>
          <w:ilvl w:val="0"/>
          <w:numId w:val="1"/>
        </w:numPr>
        <w:spacing w:line="30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Degree in Electronics &amp; Communication Engineering from R.G.P.V. University with 66.09% Session.2007-2011 </w:t>
      </w:r>
    </w:p>
    <w:p>
      <w:pPr>
        <w:pStyle w:val="DefaultStyle"/>
        <w:numPr>
          <w:ilvl w:val="0"/>
          <w:numId w:val="1"/>
        </w:numPr>
        <w:spacing w:line="30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Persuing PGDBM from Narsee Moonjee Institute of Management Studies.</w:t>
      </w:r>
    </w:p>
    <w:p>
      <w:pPr>
        <w:pStyle w:val="DefaultStyle"/>
        <w:tabs>
          <w:tab w:val="center" w:pos="2700"/>
        </w:tabs>
        <w:spacing w:line="300" w:lineRule="auto"/>
        <w:jc w:val="both"/>
      </w:pPr>
    </w:p>
    <w:p>
      <w:pPr>
        <w:pStyle w:val="DefaultStyle"/>
        <w:tabs>
          <w:tab w:val="center" w:pos="2700"/>
        </w:tabs>
        <w:spacing w:line="300" w:lineRule="auto"/>
        <w:jc w:val="both"/>
      </w:pPr>
    </w:p>
    <w:p>
      <w:pPr>
        <w:pStyle w:val="DefaultStyle"/>
        <w:tabs>
          <w:tab w:val="center" w:pos="2700"/>
        </w:tabs>
        <w:spacing w:line="300" w:lineRule="auto"/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TOTAL EXPERIENCE:-</w:t>
      </w:r>
    </w:p>
    <w:p>
      <w:pPr>
        <w:pStyle w:val="DefaultStyle"/>
        <w:tabs>
          <w:tab w:val="center" w:pos="2700"/>
        </w:tabs>
        <w:spacing w:line="300" w:lineRule="auto"/>
        <w:jc w:val="both"/>
      </w:pPr>
    </w:p>
    <w:p>
      <w:pPr>
        <w:pStyle w:val="DefaultStyle"/>
        <w:numPr>
          <w:ilvl w:val="0"/>
          <w:numId w:val="11"/>
        </w:numPr>
        <w:spacing w:before="30" w:after="30"/>
        <w:jc w:val="both"/>
        <w:rPr>
          <w:rFonts w:ascii="Verdana" w:hAnsi="Verdana"/>
          <w:sz w:val="20"/>
          <w:szCs w:val="17"/>
        </w:rPr>
      </w:pPr>
      <w:r>
        <w:rPr>
          <w:rFonts w:ascii="Verdana" w:hAnsi="Verdana"/>
          <w:sz w:val="20"/>
          <w:szCs w:val="17"/>
        </w:rPr>
        <w:t>An incisive professional with about 4 years</w:t>
      </w:r>
      <w:r>
        <w:rPr>
          <w:rFonts w:ascii="Verdana" w:hAnsi="Verdana"/>
          <w:b/>
          <w:sz w:val="20"/>
          <w:szCs w:val="17"/>
        </w:rPr>
        <w:t xml:space="preserve"> </w:t>
      </w:r>
      <w:r>
        <w:rPr>
          <w:rFonts w:ascii="Verdana" w:hAnsi="Verdana"/>
          <w:sz w:val="20"/>
          <w:szCs w:val="17"/>
        </w:rPr>
        <w:t>of experience in Sales in financial &amp; as well in technical market with Operations.</w:t>
      </w:r>
    </w:p>
    <w:p>
      <w:pPr>
        <w:pStyle w:val="DefaultStyle"/>
        <w:tabs>
          <w:tab w:val="center" w:pos="2700"/>
        </w:tabs>
        <w:spacing w:line="300" w:lineRule="auto"/>
        <w:jc w:val="both"/>
      </w:pPr>
    </w:p>
    <w:p>
      <w:pPr>
        <w:pStyle w:val="DefaultStyle"/>
        <w:tabs>
          <w:tab w:val="center" w:pos="2700"/>
        </w:tabs>
        <w:spacing w:line="300" w:lineRule="auto"/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EMPLOYMENT:-</w:t>
      </w:r>
    </w:p>
    <w:p>
      <w:pPr>
        <w:pStyle w:val="DefaultStyle"/>
        <w:tabs>
          <w:tab w:val="center" w:pos="2700"/>
        </w:tabs>
        <w:spacing w:line="300" w:lineRule="auto"/>
        <w:jc w:val="both"/>
      </w:pPr>
    </w:p>
    <w:p>
      <w:pPr>
        <w:pStyle w:val="DefaultStyle"/>
        <w:numPr>
          <w:ilvl w:val="1"/>
          <w:numId w:val="3"/>
        </w:numPr>
        <w:spacing w:line="300" w:lineRule="auto"/>
        <w:jc w:val="both"/>
        <w:rPr>
          <w:rFonts w:ascii="Verdana"/>
          <w:b/>
          <w:i w:val="0"/>
          <w:sz w:val="20"/>
          <w:vertAlign w:val="baseline"/>
        </w:rPr>
      </w:pPr>
      <w:r>
        <w:rPr>
          <w:rFonts w:ascii="Verdana" w:hAnsi="Verdana"/>
          <w:b/>
          <w:sz w:val="20"/>
          <w:szCs w:val="20"/>
        </w:rPr>
        <w:t xml:space="preserve">Presently working </w:t>
      </w:r>
      <w:r>
        <w:rPr>
          <w:rFonts w:ascii="Verdana" w:hAnsi="Verdana"/>
          <w:sz w:val="20"/>
          <w:szCs w:val="20"/>
        </w:rPr>
        <w:t xml:space="preserve">at </w:t>
      </w:r>
      <w:r>
        <w:rPr>
          <w:rFonts w:ascii="Verdana" w:hAnsi="Verdana"/>
          <w:b/>
          <w:sz w:val="20"/>
          <w:szCs w:val="20"/>
        </w:rPr>
        <w:t xml:space="preserve">“INDUSIND BANK LTD” </w:t>
      </w:r>
      <w:r>
        <w:rPr>
          <w:rFonts w:ascii="Verdana" w:hAnsi="Verdana"/>
          <w:sz w:val="20"/>
          <w:szCs w:val="20"/>
        </w:rPr>
        <w:t>as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  <w:u w:val="single"/>
        </w:rPr>
        <w:t>Select RM</w:t>
      </w:r>
      <w:r>
        <w:rPr>
          <w:rFonts w:ascii="Verdana" w:hAnsi="Verdana"/>
          <w:b/>
          <w:sz w:val="20"/>
          <w:szCs w:val="20"/>
        </w:rPr>
        <w:t xml:space="preserve"> since July’15</w:t>
      </w:r>
    </w:p>
    <w:p>
      <w:pPr>
        <w:pStyle w:val="DefaultStyle"/>
        <w:numPr>
          <w:ilvl w:val="1"/>
          <w:numId w:val="3"/>
        </w:numPr>
        <w:spacing w:line="30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Jan'14 to June'15 working </w:t>
      </w:r>
      <w:r>
        <w:rPr>
          <w:rFonts w:ascii="Verdana" w:hAnsi="Verdana"/>
          <w:sz w:val="20"/>
          <w:szCs w:val="20"/>
        </w:rPr>
        <w:t xml:space="preserve">at </w:t>
      </w:r>
      <w:r>
        <w:rPr>
          <w:rFonts w:ascii="Verdana" w:hAnsi="Verdana"/>
          <w:b/>
          <w:sz w:val="20"/>
          <w:szCs w:val="20"/>
        </w:rPr>
        <w:t xml:space="preserve">“ICICI SECURITIES LTD” </w:t>
      </w:r>
      <w:r>
        <w:rPr>
          <w:rFonts w:ascii="Verdana" w:hAnsi="Verdana"/>
          <w:sz w:val="20"/>
          <w:szCs w:val="20"/>
        </w:rPr>
        <w:t>as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  <w:u w:val="single"/>
        </w:rPr>
        <w:t>Sales Manager.</w:t>
      </w:r>
    </w:p>
    <w:p>
      <w:pPr>
        <w:pStyle w:val="DefaultStyle"/>
        <w:numPr>
          <w:ilvl w:val="1"/>
          <w:numId w:val="3"/>
        </w:numPr>
        <w:spacing w:line="30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May’2013 </w:t>
      </w:r>
      <w:r>
        <w:rPr>
          <w:rFonts w:ascii="Verdana" w:hAnsi="Verdana"/>
          <w:sz w:val="20"/>
          <w:szCs w:val="20"/>
        </w:rPr>
        <w:t>to</w:t>
      </w:r>
      <w:r>
        <w:rPr>
          <w:rFonts w:ascii="Verdana" w:hAnsi="Verdana"/>
          <w:b/>
          <w:sz w:val="20"/>
          <w:szCs w:val="20"/>
        </w:rPr>
        <w:t xml:space="preserve"> Dec’2013 worked </w:t>
      </w:r>
      <w:r>
        <w:rPr>
          <w:rFonts w:ascii="Verdana" w:hAnsi="Verdana"/>
          <w:sz w:val="20"/>
          <w:szCs w:val="20"/>
        </w:rPr>
        <w:t xml:space="preserve">at </w:t>
      </w:r>
      <w:r>
        <w:rPr>
          <w:rFonts w:ascii="Verdana" w:hAnsi="Verdana"/>
          <w:b/>
          <w:sz w:val="20"/>
          <w:szCs w:val="20"/>
        </w:rPr>
        <w:t xml:space="preserve">“SHAREKHAN LTD” </w:t>
      </w:r>
      <w:r>
        <w:rPr>
          <w:rFonts w:ascii="Verdana" w:hAnsi="Verdana"/>
          <w:sz w:val="20"/>
          <w:szCs w:val="20"/>
        </w:rPr>
        <w:t>as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  <w:u w:val="single"/>
        </w:rPr>
        <w:t>Sr. Sales Executive</w:t>
      </w:r>
      <w:r>
        <w:rPr>
          <w:rFonts w:ascii="Verdana" w:hAnsi="Verdana"/>
          <w:b/>
          <w:sz w:val="20"/>
          <w:szCs w:val="20"/>
        </w:rPr>
        <w:t>.</w:t>
      </w:r>
    </w:p>
    <w:p>
      <w:pPr>
        <w:pStyle w:val="DefaultStyle"/>
        <w:numPr>
          <w:ilvl w:val="1"/>
          <w:numId w:val="3"/>
        </w:numPr>
        <w:spacing w:line="30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June 2012 </w:t>
      </w:r>
      <w:r>
        <w:rPr>
          <w:rFonts w:ascii="Verdana" w:hAnsi="Verdana"/>
          <w:sz w:val="20"/>
          <w:szCs w:val="20"/>
        </w:rPr>
        <w:t xml:space="preserve">to </w:t>
      </w:r>
      <w:r>
        <w:rPr>
          <w:rFonts w:ascii="Verdana" w:hAnsi="Verdana"/>
          <w:b/>
          <w:sz w:val="20"/>
          <w:szCs w:val="20"/>
        </w:rPr>
        <w:t xml:space="preserve">April’2013 at “INGERSOLL RAND INDIA LTD”. </w:t>
      </w:r>
      <w:r>
        <w:rPr>
          <w:rFonts w:ascii="Verdana" w:hAnsi="Verdana"/>
          <w:sz w:val="20"/>
          <w:szCs w:val="20"/>
        </w:rPr>
        <w:t xml:space="preserve">As a </w:t>
      </w:r>
      <w:r>
        <w:rPr>
          <w:rFonts w:ascii="Verdana" w:hAnsi="Verdana"/>
          <w:b/>
          <w:sz w:val="20"/>
          <w:szCs w:val="20"/>
          <w:u w:val="single"/>
        </w:rPr>
        <w:t>Service sales Engineer</w:t>
      </w:r>
      <w:r>
        <w:rPr>
          <w:rFonts w:ascii="Verdana" w:hAnsi="Verdana"/>
          <w:b/>
          <w:sz w:val="20"/>
          <w:szCs w:val="20"/>
        </w:rPr>
        <w:t xml:space="preserve">. </w:t>
      </w:r>
    </w:p>
    <w:p>
      <w:pPr>
        <w:pStyle w:val="DefaultStyle"/>
        <w:numPr>
          <w:ilvl w:val="1"/>
          <w:numId w:val="3"/>
        </w:numPr>
        <w:spacing w:line="30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July 2011 to May 2012 </w:t>
      </w:r>
      <w:r>
        <w:rPr>
          <w:rFonts w:ascii="Verdana" w:hAnsi="Verdana"/>
          <w:sz w:val="20"/>
          <w:szCs w:val="20"/>
        </w:rPr>
        <w:t>working with</w:t>
      </w:r>
      <w:r>
        <w:rPr>
          <w:rFonts w:ascii="Verdana" w:hAnsi="Verdana"/>
          <w:b/>
          <w:sz w:val="20"/>
          <w:szCs w:val="20"/>
        </w:rPr>
        <w:t xml:space="preserve"> Rhino services pvt ltd</w:t>
      </w:r>
      <w:r>
        <w:rPr>
          <w:rFonts w:ascii="Verdana" w:hAnsi="Verdana"/>
          <w:sz w:val="20"/>
          <w:szCs w:val="20"/>
        </w:rPr>
        <w:t>. As a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  <w:u w:val="single"/>
        </w:rPr>
        <w:t>Project Coordinator</w:t>
      </w:r>
      <w:r>
        <w:rPr>
          <w:rFonts w:ascii="Verdana" w:hAnsi="Verdana"/>
          <w:b/>
          <w:sz w:val="20"/>
          <w:szCs w:val="20"/>
        </w:rPr>
        <w:t xml:space="preserve">. </w:t>
      </w:r>
    </w:p>
    <w:p>
      <w:pPr>
        <w:pStyle w:val="DefaultStyle"/>
        <w:spacing w:line="300" w:lineRule="auto"/>
        <w:ind w:left="720"/>
        <w:jc w:val="both"/>
        <w:rPr>
          <w:rFonts w:ascii="Verdana" w:hAnsi="Verdana"/>
          <w:sz w:val="20"/>
          <w:szCs w:val="20"/>
        </w:rPr>
      </w:pPr>
    </w:p>
    <w:p>
      <w:pPr>
        <w:pStyle w:val="DefaultStyle"/>
        <w:spacing w:line="300" w:lineRule="auto"/>
        <w:jc w:val="both"/>
        <w:rPr>
          <w:rFonts w:ascii="Verdana" w:hAnsi="Verdana"/>
          <w:b/>
          <w:sz w:val="20"/>
          <w:szCs w:val="20"/>
          <w:u w:val="single"/>
        </w:rPr>
      </w:pPr>
    </w:p>
    <w:p>
      <w:pPr>
        <w:pStyle w:val="DefaultStyle"/>
        <w:spacing w:line="300" w:lineRule="auto"/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INDUSTRIAL TRAINING:-</w:t>
      </w:r>
    </w:p>
    <w:p>
      <w:pPr>
        <w:pStyle w:val="DefaultStyle"/>
        <w:spacing w:line="300" w:lineRule="auto"/>
        <w:jc w:val="both"/>
      </w:pPr>
    </w:p>
    <w:p>
      <w:pPr>
        <w:pStyle w:val="Section"/>
        <w:numPr>
          <w:ilvl w:val="0"/>
          <w:numId w:val="12"/>
        </w:numPr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Successfully completed Industrial training in SURYA ROSHNI LTD., Malanpur Bhind (M.P) </w:t>
      </w:r>
    </w:p>
    <w:p>
      <w:pPr>
        <w:pStyle w:val="Section"/>
        <w:numPr>
          <w:ilvl w:val="0"/>
          <w:numId w:val="12"/>
        </w:numPr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Successfully completed Industrial of  1-month  training in J.K.TYRE LTD., Banmore,Gwalior (M.P) </w:t>
      </w:r>
    </w:p>
    <w:p>
      <w:pPr>
        <w:pStyle w:val="DefaultStyle"/>
        <w:spacing w:line="300" w:lineRule="auto"/>
        <w:jc w:val="both"/>
      </w:pPr>
    </w:p>
    <w:p>
      <w:pPr>
        <w:pStyle w:val="DefaultStyle"/>
        <w:spacing w:line="300" w:lineRule="auto"/>
        <w:jc w:val="both"/>
        <w:rPr>
          <w:rFonts w:ascii="Verdana" w:hAnsi="Verdana"/>
          <w:b/>
          <w:sz w:val="20"/>
          <w:szCs w:val="22"/>
          <w:u w:val="single"/>
        </w:rPr>
      </w:pPr>
    </w:p>
    <w:p>
      <w:pPr>
        <w:pStyle w:val="DefaultStyle"/>
        <w:spacing w:line="300" w:lineRule="auto"/>
        <w:jc w:val="both"/>
        <w:rPr>
          <w:rFonts w:ascii="Verdana" w:hAnsi="Verdana"/>
          <w:b/>
          <w:sz w:val="20"/>
          <w:szCs w:val="22"/>
          <w:u w:val="single"/>
        </w:rPr>
      </w:pPr>
      <w:r>
        <w:rPr>
          <w:rFonts w:ascii="Verdana" w:hAnsi="Verdana"/>
          <w:b/>
          <w:sz w:val="20"/>
          <w:szCs w:val="22"/>
          <w:u w:val="single"/>
        </w:rPr>
        <w:t>PROJECT WORK:-</w:t>
      </w:r>
    </w:p>
    <w:p>
      <w:pPr>
        <w:pStyle w:val="DefaultStyle"/>
        <w:spacing w:line="300" w:lineRule="auto"/>
        <w:jc w:val="both"/>
      </w:pPr>
    </w:p>
    <w:p>
      <w:pPr>
        <w:pStyle w:val="ListStyle"/>
        <w:numPr>
          <w:ilvl w:val="0"/>
          <w:numId w:val="14"/>
        </w:numPr>
        <w:tabs>
          <w:tab w:val="left" w:pos="540"/>
          <w:tab w:val="left" w:pos="720"/>
        </w:tabs>
        <w:spacing w:line="276" w:lineRule="auto"/>
        <w:ind w:left="630" w:hanging="270"/>
        <w:rPr>
          <w:rFonts w:ascii="Verdana" w:eastAsia="Courier New" w:hAnsi="Verdana" w:cs="Courier New"/>
          <w:b/>
          <w:color w:val="000000"/>
          <w:sz w:val="20"/>
        </w:rPr>
      </w:pPr>
      <w:r>
        <w:rPr>
          <w:rFonts w:ascii="Verdana" w:eastAsia="Courier New" w:hAnsi="Verdana" w:cs="Courier New"/>
          <w:color w:val="000000"/>
          <w:sz w:val="20"/>
        </w:rPr>
        <w:t xml:space="preserve">Project Work on </w:t>
      </w:r>
      <w:r>
        <w:rPr>
          <w:rFonts w:ascii="Verdana" w:eastAsia="Courier New" w:hAnsi="Verdana" w:cs="Courier New"/>
          <w:b/>
          <w:color w:val="000000"/>
          <w:sz w:val="20"/>
        </w:rPr>
        <w:t>1200 SCMH kirloskar</w:t>
      </w:r>
      <w:r>
        <w:rPr>
          <w:rFonts w:ascii="Verdana" w:eastAsia="Courier New" w:hAnsi="Verdana" w:cs="Courier New"/>
          <w:color w:val="000000"/>
          <w:sz w:val="20"/>
        </w:rPr>
        <w:t xml:space="preserve"> CNG Compressor from foundation to erection &amp; Commissioning with </w:t>
      </w:r>
      <w:r>
        <w:rPr>
          <w:rFonts w:ascii="Verdana" w:eastAsia="Courier New" w:hAnsi="Verdana" w:cs="Courier New"/>
          <w:b/>
          <w:color w:val="000000"/>
          <w:sz w:val="20"/>
        </w:rPr>
        <w:t>scada &amp; all automation</w:t>
      </w:r>
      <w:r>
        <w:rPr>
          <w:rFonts w:ascii="Verdana" w:eastAsia="Courier New" w:hAnsi="Verdana" w:cs="Courier New"/>
          <w:color w:val="000000"/>
          <w:sz w:val="20"/>
        </w:rPr>
        <w:t xml:space="preserve"> system, Tubing, Piping ,Field wiring,Co2 installation for Fire preventation  &amp; all Safety Equipments costing, material purchase,billing,negotian etc. at </w:t>
      </w:r>
      <w:r>
        <w:rPr>
          <w:rFonts w:ascii="Verdana" w:eastAsia="Courier New" w:hAnsi="Verdana" w:cs="Courier New"/>
          <w:b/>
          <w:color w:val="000000"/>
          <w:sz w:val="20"/>
        </w:rPr>
        <w:t>Rhino Services Pvt Ltd.</w:t>
      </w:r>
    </w:p>
    <w:p>
      <w:pPr>
        <w:pStyle w:val="ListStyle"/>
        <w:numPr>
          <w:ilvl w:val="0"/>
          <w:numId w:val="14"/>
        </w:numPr>
        <w:tabs>
          <w:tab w:val="left" w:pos="630"/>
          <w:tab w:val="left" w:pos="1170"/>
        </w:tabs>
        <w:spacing w:line="276" w:lineRule="auto"/>
        <w:ind w:hanging="1080"/>
        <w:rPr>
          <w:rFonts w:ascii="Verdana" w:eastAsia="Courier New" w:hAnsi="Verdana" w:cs="Courier New"/>
          <w:color w:val="000000"/>
          <w:sz w:val="20"/>
        </w:rPr>
      </w:pPr>
      <w:r>
        <w:rPr>
          <w:rFonts w:ascii="Verdana" w:eastAsia="Courier New" w:hAnsi="Verdana" w:cs="Courier New"/>
          <w:b/>
          <w:color w:val="000000"/>
          <w:sz w:val="20"/>
        </w:rPr>
        <w:t xml:space="preserve">LDR </w:t>
      </w:r>
      <w:r>
        <w:rPr>
          <w:rFonts w:ascii="Verdana" w:eastAsia="Courier New" w:hAnsi="Verdana" w:cs="Courier New"/>
          <w:color w:val="000000"/>
          <w:sz w:val="20"/>
        </w:rPr>
        <w:t>Circuit in minor project in 6</w:t>
      </w:r>
      <w:r>
        <w:rPr>
          <w:rFonts w:ascii="Verdana" w:eastAsia="Courier New" w:hAnsi="Verdana" w:cs="Courier New"/>
          <w:color w:val="000000"/>
          <w:sz w:val="20"/>
          <w:vertAlign w:val="superscript"/>
        </w:rPr>
        <w:t>th</w:t>
      </w:r>
      <w:r>
        <w:rPr>
          <w:rFonts w:ascii="Verdana" w:eastAsia="Courier New" w:hAnsi="Verdana" w:cs="Courier New"/>
          <w:color w:val="000000"/>
          <w:sz w:val="20"/>
        </w:rPr>
        <w:t xml:space="preserve"> semester.</w:t>
      </w:r>
    </w:p>
    <w:p>
      <w:pPr>
        <w:pStyle w:val="ListStyle"/>
        <w:numPr>
          <w:ilvl w:val="0"/>
          <w:numId w:val="14"/>
        </w:numPr>
        <w:tabs>
          <w:tab w:val="left" w:pos="630"/>
          <w:tab w:val="left" w:pos="1440"/>
        </w:tabs>
        <w:spacing w:line="276" w:lineRule="auto"/>
        <w:ind w:hanging="1080"/>
        <w:rPr>
          <w:rFonts w:ascii="Verdana" w:eastAsia="Courier New" w:hAnsi="Verdana" w:cs="Courier New"/>
          <w:color w:val="000000"/>
          <w:sz w:val="20"/>
        </w:rPr>
      </w:pPr>
      <w:r>
        <w:rPr>
          <w:rFonts w:ascii="Verdana" w:eastAsia="Courier New" w:hAnsi="Verdana" w:cs="Courier New"/>
          <w:b/>
          <w:color w:val="000000"/>
          <w:sz w:val="20"/>
        </w:rPr>
        <w:t xml:space="preserve">MOBILE OPERATED DOOR SYSTEM </w:t>
      </w:r>
      <w:r>
        <w:rPr>
          <w:rFonts w:ascii="Verdana" w:eastAsia="Courier New" w:hAnsi="Verdana" w:cs="Courier New"/>
          <w:color w:val="000000"/>
          <w:sz w:val="20"/>
        </w:rPr>
        <w:t>in major project in 8</w:t>
      </w:r>
      <w:r>
        <w:rPr>
          <w:rFonts w:ascii="Verdana" w:eastAsia="Courier New" w:hAnsi="Verdana" w:cs="Courier New"/>
          <w:color w:val="000000"/>
          <w:sz w:val="20"/>
          <w:vertAlign w:val="superscript"/>
        </w:rPr>
        <w:t>th</w:t>
      </w:r>
      <w:r>
        <w:rPr>
          <w:rFonts w:ascii="Verdana" w:eastAsia="Courier New" w:hAnsi="Verdana" w:cs="Courier New"/>
          <w:color w:val="000000"/>
          <w:sz w:val="20"/>
        </w:rPr>
        <w:t xml:space="preserve"> semester.</w:t>
      </w:r>
    </w:p>
    <w:p>
      <w:pPr>
        <w:pStyle w:val="DefaultStyle"/>
        <w:spacing w:line="300" w:lineRule="auto"/>
        <w:jc w:val="both"/>
        <w:rPr>
          <w:rFonts w:ascii="Ubuntu" w:hAnsi="Verdana"/>
          <w:b/>
          <w:sz w:val="20"/>
          <w:szCs w:val="20"/>
        </w:rPr>
      </w:pPr>
    </w:p>
    <w:p>
      <w:pPr>
        <w:pStyle w:val="DefaultStyle"/>
        <w:spacing w:line="300" w:lineRule="auto"/>
        <w:jc w:val="both"/>
        <w:rPr>
          <w:rFonts w:ascii="Ubuntu" w:hAnsi="Verdana"/>
          <w:b/>
          <w:sz w:val="20"/>
          <w:szCs w:val="20"/>
        </w:rPr>
      </w:pPr>
    </w:p>
    <w:p>
      <w:pPr>
        <w:pStyle w:val="DefaultStyle"/>
        <w:spacing w:line="300" w:lineRule="auto"/>
        <w:jc w:val="both"/>
        <w:rPr>
          <w:rFonts w:ascii="Verdana" w:hAnsi="Verdana"/>
          <w:b/>
          <w:sz w:val="20"/>
          <w:szCs w:val="20"/>
          <w:u w:val="single"/>
        </w:rPr>
      </w:pPr>
    </w:p>
    <w:p>
      <w:pPr>
        <w:pStyle w:val="DefaultStyle"/>
        <w:spacing w:line="300" w:lineRule="auto"/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JOB RESPONSIBILITIES:-</w:t>
      </w:r>
    </w:p>
    <w:p>
      <w:pPr>
        <w:pStyle w:val="ListParagraph"/>
        <w:widowControl/>
        <w:numPr>
          <w:ilvl w:val="0"/>
          <w:numId w:val="15"/>
        </w:numPr>
        <w:tabs>
          <w:tab w:val="left" w:pos="2700"/>
        </w:tabs>
      </w:pPr>
      <w:r>
        <w:rPr>
          <w:rFonts w:ascii="Times New Roman"/>
        </w:rPr>
        <w:t xml:space="preserve">Team building, co ordinate with bank team, recruitment, Cross sell of other banking products like ( CASA,LI,MF,HL,PL,GL etc) &amp; setup monthly targets for team at </w:t>
      </w:r>
      <w:r>
        <w:rPr>
          <w:rFonts w:ascii="Times New Roman"/>
          <w:b/>
        </w:rPr>
        <w:t>ICICI Securities ltd.</w:t>
      </w:r>
    </w:p>
    <w:p>
      <w:pPr>
        <w:pStyle w:val="ListParagraph"/>
        <w:widowControl/>
        <w:numPr>
          <w:ilvl w:val="0"/>
          <w:numId w:val="15"/>
        </w:numPr>
        <w:tabs>
          <w:tab w:val="left" w:pos="2700"/>
        </w:tabs>
      </w:pPr>
      <w:r>
        <w:rPr>
          <w:rFonts w:ascii="Times New Roman"/>
        </w:rPr>
        <w:t>Handling 12 branches including nearby location of  Gwalior.</w:t>
      </w:r>
    </w:p>
    <w:p>
      <w:pPr>
        <w:pStyle w:val="ListParagraph"/>
        <w:widowControl/>
        <w:numPr>
          <w:ilvl w:val="0"/>
          <w:numId w:val="15"/>
        </w:numPr>
        <w:tabs>
          <w:tab w:val="left" w:pos="2700"/>
        </w:tabs>
      </w:pPr>
      <w:r>
        <w:rPr>
          <w:rFonts w:ascii="Times New Roman"/>
        </w:rPr>
        <w:t xml:space="preserve">Acquire clients, giving presentation to the clients at </w:t>
      </w:r>
      <w:r>
        <w:rPr>
          <w:rFonts w:ascii="Times New Roman"/>
          <w:b/>
        </w:rPr>
        <w:t>Sharekhan ltd.</w:t>
      </w:r>
    </w:p>
    <w:p>
      <w:pPr>
        <w:pStyle w:val="ListParagraph"/>
        <w:widowControl/>
        <w:numPr>
          <w:ilvl w:val="0"/>
          <w:numId w:val="15"/>
        </w:numPr>
        <w:tabs>
          <w:tab w:val="left" w:pos="2700"/>
        </w:tabs>
      </w:pPr>
      <w:r>
        <w:rPr>
          <w:rFonts w:ascii="Times New Roman"/>
        </w:rPr>
        <w:t xml:space="preserve">Prepare the Ideas to develop the business </w:t>
      </w:r>
      <w:r>
        <w:rPr>
          <w:rFonts w:ascii="Times New Roman"/>
          <w:b/>
        </w:rPr>
        <w:t>Sharekhan ltd.</w:t>
      </w:r>
    </w:p>
    <w:p>
      <w:pPr>
        <w:pStyle w:val="ListParagraph"/>
        <w:widowControl/>
        <w:numPr>
          <w:ilvl w:val="0"/>
          <w:numId w:val="15"/>
        </w:numPr>
        <w:tabs>
          <w:tab w:val="left" w:pos="2700"/>
        </w:tabs>
      </w:pPr>
      <w:r>
        <w:rPr>
          <w:rFonts w:ascii="Times New Roman"/>
        </w:rPr>
        <w:t xml:space="preserve">Prepared the Innovative marketing ideas to increase the business </w:t>
      </w:r>
      <w:r>
        <w:rPr>
          <w:rFonts w:ascii="Times New Roman"/>
          <w:b/>
        </w:rPr>
        <w:t>Sharekhan ltd.</w:t>
      </w:r>
    </w:p>
    <w:p>
      <w:pPr>
        <w:pStyle w:val="ListParagraph"/>
        <w:widowControl/>
        <w:numPr>
          <w:ilvl w:val="0"/>
          <w:numId w:val="15"/>
        </w:numPr>
      </w:pPr>
      <w:r>
        <w:rPr>
          <w:rFonts w:ascii="Times New Roman"/>
        </w:rPr>
        <w:t xml:space="preserve">Job profile at </w:t>
      </w:r>
      <w:r>
        <w:rPr>
          <w:rFonts w:ascii="Times New Roman"/>
          <w:b/>
        </w:rPr>
        <w:t>Rhino Services</w:t>
      </w:r>
      <w:r>
        <w:rPr>
          <w:rFonts w:ascii="Times New Roman"/>
        </w:rPr>
        <w:t xml:space="preserve"> includes Billing, Negotiation, and Report to managers.  </w:t>
      </w:r>
    </w:p>
    <w:p>
      <w:pPr>
        <w:pStyle w:val="ListParagraph"/>
        <w:widowControl/>
        <w:numPr>
          <w:ilvl w:val="0"/>
          <w:numId w:val="15"/>
        </w:numPr>
      </w:pPr>
      <w:r>
        <w:rPr>
          <w:rFonts w:ascii="Times New Roman"/>
        </w:rPr>
        <w:t xml:space="preserve">My work responsibility at </w:t>
      </w:r>
      <w:r>
        <w:rPr>
          <w:rFonts w:ascii="Times New Roman"/>
          <w:b/>
        </w:rPr>
        <w:t>Rhino Services</w:t>
      </w:r>
      <w:r>
        <w:rPr>
          <w:rFonts w:ascii="Times New Roman"/>
        </w:rPr>
        <w:t xml:space="preserve"> also include man power handling.</w:t>
      </w:r>
    </w:p>
    <w:p>
      <w:pPr>
        <w:pStyle w:val="ListParagraph"/>
        <w:widowControl/>
        <w:numPr>
          <w:ilvl w:val="0"/>
          <w:numId w:val="15"/>
        </w:numPr>
        <w:rPr>
          <w:b/>
        </w:rPr>
      </w:pPr>
      <w:r>
        <w:rPr>
          <w:rFonts w:ascii="Times New Roman"/>
        </w:rPr>
        <w:t xml:space="preserve">Prepare the monthly plan for visit the Clients at </w:t>
      </w:r>
      <w:r>
        <w:rPr>
          <w:rFonts w:ascii="Times New Roman"/>
          <w:b/>
        </w:rPr>
        <w:t>Ingersoll Rand.</w:t>
      </w:r>
    </w:p>
    <w:p>
      <w:pPr>
        <w:pStyle w:val="ListParagraph"/>
        <w:widowControl/>
        <w:numPr>
          <w:ilvl w:val="0"/>
          <w:numId w:val="15"/>
        </w:numPr>
      </w:pPr>
      <w:r>
        <w:rPr>
          <w:rFonts w:ascii="Times New Roman"/>
        </w:rPr>
        <w:t>Prepare the presentation for better understanding of  product.</w:t>
      </w:r>
    </w:p>
    <w:p>
      <w:pPr>
        <w:pStyle w:val="DefaultStyle"/>
        <w:spacing w:line="300" w:lineRule="auto"/>
        <w:jc w:val="both"/>
        <w:rPr>
          <w:rFonts w:ascii="Verdana" w:hAnsi="Verdana"/>
          <w:b/>
          <w:sz w:val="20"/>
          <w:szCs w:val="20"/>
          <w:u w:val="single"/>
        </w:rPr>
      </w:pPr>
    </w:p>
    <w:p>
      <w:pPr>
        <w:pStyle w:val="DefaultStyle"/>
        <w:spacing w:line="300" w:lineRule="auto"/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ACHIEVEMENTS:-</w:t>
      </w:r>
    </w:p>
    <w:p>
      <w:pPr>
        <w:pStyle w:val="DefaultStyle"/>
        <w:numPr>
          <w:ilvl w:val="1"/>
          <w:numId w:val="3"/>
        </w:numPr>
        <w:spacing w:line="30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Top in MP region for Highest prepaid Value debit &amp; Value Product also at ICICI Securities Ltd.</w:t>
      </w:r>
    </w:p>
    <w:p>
      <w:pPr>
        <w:pStyle w:val="DefaultStyle"/>
        <w:numPr>
          <w:ilvl w:val="1"/>
          <w:numId w:val="3"/>
        </w:numPr>
        <w:spacing w:line="30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 Month productive progress plan Qualified with silver Category By Achieving given target In all respects like Team building, Online exams &amp; Max Numbers at </w:t>
      </w:r>
      <w:r>
        <w:rPr>
          <w:rFonts w:ascii="Verdana" w:hAnsi="Verdana"/>
          <w:b/>
          <w:sz w:val="20"/>
          <w:szCs w:val="20"/>
        </w:rPr>
        <w:t>ICICI Securities Ltd.</w:t>
      </w:r>
    </w:p>
    <w:p>
      <w:pPr>
        <w:pStyle w:val="DefaultStyle"/>
        <w:numPr>
          <w:ilvl w:val="1"/>
          <w:numId w:val="3"/>
        </w:numPr>
        <w:spacing w:line="30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Continuously from 3 months appreciated by zonal head for highest no. of clients &amp; accounts acquired  in MP at </w:t>
      </w:r>
      <w:r>
        <w:rPr>
          <w:rFonts w:ascii="Verdana" w:hAnsi="Verdana"/>
          <w:b/>
          <w:sz w:val="20"/>
          <w:szCs w:val="20"/>
        </w:rPr>
        <w:t>Sharekhan Ltd.</w:t>
      </w:r>
    </w:p>
    <w:p>
      <w:pPr>
        <w:pStyle w:val="ListParagraph"/>
        <w:numPr>
          <w:ilvl w:val="1"/>
          <w:numId w:val="3"/>
        </w:numPr>
        <w:spacing w:line="30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Win the </w:t>
      </w:r>
      <w:r>
        <w:rPr>
          <w:rFonts w:ascii="Verdana" w:hAnsi="Verdana"/>
          <w:b/>
          <w:sz w:val="20"/>
          <w:szCs w:val="20"/>
        </w:rPr>
        <w:t>2</w:t>
      </w:r>
      <w:r>
        <w:rPr>
          <w:rFonts w:ascii="Verdana" w:hAnsi="Verdana"/>
          <w:b/>
          <w:sz w:val="20"/>
          <w:szCs w:val="20"/>
          <w:vertAlign w:val="superscript"/>
        </w:rPr>
        <w:t>nd</w:t>
      </w:r>
      <w:r>
        <w:rPr>
          <w:rFonts w:ascii="Verdana" w:hAnsi="Verdana"/>
          <w:b/>
          <w:sz w:val="20"/>
          <w:szCs w:val="20"/>
        </w:rPr>
        <w:t xml:space="preserve"> prize of SDT</w:t>
      </w:r>
      <w:r>
        <w:rPr>
          <w:rFonts w:ascii="Verdana" w:hAnsi="Verdana"/>
          <w:sz w:val="20"/>
          <w:szCs w:val="20"/>
        </w:rPr>
        <w:t xml:space="preserve"> presentation Competition at plant level in Ingersoll rand at TATA Motors Plant.</w:t>
      </w:r>
    </w:p>
    <w:p>
      <w:pPr>
        <w:pStyle w:val="DefaultStyle"/>
        <w:numPr>
          <w:ilvl w:val="1"/>
          <w:numId w:val="3"/>
        </w:numPr>
        <w:spacing w:line="30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Prepare an </w:t>
      </w:r>
      <w:r>
        <w:rPr>
          <w:rFonts w:ascii="Verdana" w:hAnsi="Verdana"/>
          <w:b/>
          <w:sz w:val="20"/>
          <w:szCs w:val="20"/>
        </w:rPr>
        <w:t>A-0 Sheet</w:t>
      </w:r>
      <w:r>
        <w:rPr>
          <w:rFonts w:ascii="Verdana" w:hAnsi="Verdana"/>
          <w:sz w:val="20"/>
          <w:szCs w:val="20"/>
        </w:rPr>
        <w:t xml:space="preserve"> as training module on Screw Compressor, Which is best A-0 Sheet in whole utility at TATA Motors. </w:t>
      </w:r>
    </w:p>
    <w:p>
      <w:pPr>
        <w:spacing w:line="300" w:lineRule="auto"/>
        <w:jc w:val="both"/>
      </w:pPr>
    </w:p>
    <w:p>
      <w:pPr>
        <w:pStyle w:val="ListParagraph"/>
        <w:spacing w:line="300" w:lineRule="auto"/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HOBBIES &amp; ACTIVITIES:-</w:t>
      </w:r>
    </w:p>
    <w:p>
      <w:pPr>
        <w:pStyle w:val="ListParagraph"/>
        <w:numPr>
          <w:ilvl w:val="0"/>
          <w:numId w:val="9"/>
        </w:numPr>
        <w:rPr>
          <w:rFonts w:ascii="Verdana" w:eastAsia="Calibri" w:hAnsi="Verdana"/>
          <w:sz w:val="20"/>
        </w:rPr>
      </w:pPr>
      <w:r>
        <w:rPr>
          <w:rFonts w:ascii="Verdana" w:eastAsia="Calibri" w:hAnsi="Verdana"/>
          <w:sz w:val="20"/>
        </w:rPr>
        <w:t>Net Surfing.</w:t>
      </w:r>
    </w:p>
    <w:p>
      <w:pPr>
        <w:pStyle w:val="ListParagraph"/>
        <w:numPr>
          <w:ilvl w:val="0"/>
          <w:numId w:val="9"/>
        </w:numPr>
        <w:rPr>
          <w:rFonts w:ascii="Verdana" w:eastAsia="Calibri" w:hAnsi="Verdana"/>
          <w:sz w:val="20"/>
        </w:rPr>
      </w:pPr>
      <w:r>
        <w:rPr>
          <w:rFonts w:ascii="Verdana" w:eastAsia="Calibri" w:hAnsi="Verdana"/>
          <w:sz w:val="20"/>
        </w:rPr>
        <w:t>Playing Chess &amp; Cards.</w:t>
      </w:r>
    </w:p>
    <w:p>
      <w:pPr>
        <w:pStyle w:val="ListParagraph"/>
        <w:numPr>
          <w:ilvl w:val="0"/>
          <w:numId w:val="9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Playing volleyball, basketball, football.</w:t>
      </w:r>
    </w:p>
    <w:p>
      <w:pPr>
        <w:pStyle w:val="ListParagraph"/>
        <w:numPr>
          <w:ilvl w:val="0"/>
          <w:numId w:val="9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Participate in various events in school and college.</w:t>
      </w:r>
    </w:p>
    <w:p>
      <w:pPr>
        <w:pStyle w:val="ListParagraph"/>
        <w:spacing w:line="300" w:lineRule="auto"/>
        <w:jc w:val="both"/>
      </w:pPr>
    </w:p>
    <w:p>
      <w:pPr>
        <w:pStyle w:val="ListParagraph"/>
        <w:spacing w:line="300" w:lineRule="auto"/>
        <w:ind w:left="-90" w:firstLine="90"/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PERSONAL TRAITS:-</w:t>
      </w:r>
    </w:p>
    <w:p>
      <w:pPr>
        <w:pStyle w:val="ListParagraph"/>
        <w:numPr>
          <w:ilvl w:val="0"/>
          <w:numId w:val="10"/>
        </w:numPr>
        <w:rPr>
          <w:rFonts w:ascii="Verdana" w:eastAsia="Calibri" w:hAnsi="Verdana"/>
          <w:sz w:val="20"/>
        </w:rPr>
      </w:pPr>
      <w:r>
        <w:rPr>
          <w:rFonts w:ascii="Verdana" w:eastAsia="Calibri" w:hAnsi="Verdana"/>
          <w:sz w:val="20"/>
        </w:rPr>
        <w:t>Honest, Sincere &amp; Consistent.</w:t>
      </w:r>
    </w:p>
    <w:p>
      <w:pPr>
        <w:pStyle w:val="ListParagraph"/>
        <w:numPr>
          <w:ilvl w:val="0"/>
          <w:numId w:val="10"/>
        </w:numPr>
        <w:rPr>
          <w:rFonts w:ascii="Verdana" w:eastAsia="Calibri" w:hAnsi="Verdana"/>
          <w:sz w:val="20"/>
        </w:rPr>
      </w:pPr>
      <w:r>
        <w:rPr>
          <w:rFonts w:ascii="Verdana" w:eastAsia="Calibri" w:hAnsi="Verdana"/>
          <w:sz w:val="20"/>
        </w:rPr>
        <w:t>Adjustable in every atmosphere.</w:t>
      </w:r>
    </w:p>
    <w:p>
      <w:pPr>
        <w:pStyle w:val="ListParagraph"/>
        <w:numPr>
          <w:ilvl w:val="0"/>
          <w:numId w:val="10"/>
        </w:numPr>
        <w:rPr>
          <w:rFonts w:ascii="Verdana" w:eastAsia="Calibri" w:hAnsi="Verdana"/>
          <w:sz w:val="20"/>
        </w:rPr>
      </w:pPr>
      <w:r>
        <w:rPr>
          <w:rFonts w:ascii="Verdana" w:eastAsia="Calibri" w:hAnsi="Verdana"/>
          <w:sz w:val="20"/>
        </w:rPr>
        <w:t>Team –working capability.</w:t>
      </w:r>
    </w:p>
    <w:p>
      <w:pPr>
        <w:pStyle w:val="ListParagraph"/>
        <w:numPr>
          <w:ilvl w:val="0"/>
          <w:numId w:val="10"/>
        </w:numPr>
        <w:rPr>
          <w:rFonts w:ascii="Verdana" w:eastAsia="Calibri" w:hAnsi="Verdana"/>
          <w:sz w:val="20"/>
        </w:rPr>
      </w:pPr>
      <w:r>
        <w:rPr>
          <w:rFonts w:ascii="Verdana" w:eastAsia="Calibri" w:hAnsi="Verdana"/>
          <w:sz w:val="20"/>
        </w:rPr>
        <w:t>Having Patience.</w:t>
      </w:r>
    </w:p>
    <w:p>
      <w:pPr>
        <w:pStyle w:val="Heading2"/>
      </w:pPr>
    </w:p>
    <w:p>
      <w:pPr>
        <w:pStyle w:val="DefaultStyle"/>
        <w:tabs>
          <w:tab w:val="center" w:pos="2700"/>
        </w:tabs>
        <w:spacing w:line="300" w:lineRule="auto"/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EDUCATIONAL QUALIFICATION:-</w:t>
      </w:r>
    </w:p>
    <w:p>
      <w:pPr>
        <w:pStyle w:val="DefaultStyle"/>
        <w:numPr>
          <w:ilvl w:val="0"/>
          <w:numId w:val="4"/>
        </w:numPr>
        <w:tabs>
          <w:tab w:val="center" w:pos="2700"/>
        </w:tabs>
        <w:spacing w:line="30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10+2 from M.P. Board with 56% </w:t>
      </w:r>
    </w:p>
    <w:p>
      <w:pPr>
        <w:pStyle w:val="DefaultStyle"/>
        <w:numPr>
          <w:ilvl w:val="0"/>
          <w:numId w:val="4"/>
        </w:numPr>
        <w:tabs>
          <w:tab w:val="center" w:pos="2700"/>
        </w:tabs>
        <w:spacing w:line="30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from C.B.S.E. Board with 56% </w:t>
      </w:r>
    </w:p>
    <w:p>
      <w:pPr>
        <w:pStyle w:val="ListParagraph"/>
        <w:spacing w:line="300" w:lineRule="auto"/>
        <w:ind w:left="360"/>
        <w:jc w:val="both"/>
      </w:pPr>
    </w:p>
    <w:p>
      <w:pPr>
        <w:pStyle w:val="DefaultStyle"/>
        <w:spacing w:line="300" w:lineRule="auto"/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PERSONAL DETAIL:-</w:t>
      </w:r>
    </w:p>
    <w:p>
      <w:pPr>
        <w:pStyle w:val="DefaultStyle"/>
        <w:spacing w:line="300" w:lineRule="auto"/>
        <w:jc w:val="both"/>
      </w:pPr>
    </w:p>
    <w:p>
      <w:pPr>
        <w:pStyle w:val="DefaultStyle"/>
        <w:spacing w:line="300" w:lineRule="auto"/>
        <w:ind w:left="10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Father’s Name</w:t>
        <w:tab/>
        <w:tab/>
        <w:t>:</w:t>
        <w:tab/>
        <w:t>Sh. Mahesh Singh Jadon</w:t>
      </w:r>
    </w:p>
    <w:p>
      <w:pPr>
        <w:pStyle w:val="DefaultStyle"/>
        <w:spacing w:line="300" w:lineRule="auto"/>
        <w:ind w:left="10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Date of Birth</w:t>
        <w:tab/>
        <w:tab/>
        <w:tab/>
        <w:t>:</w:t>
        <w:tab/>
        <w:t>21</w:t>
      </w:r>
      <w:r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 xml:space="preserve"> July 1987</w:t>
      </w:r>
    </w:p>
    <w:p>
      <w:pPr>
        <w:pStyle w:val="DefaultStyle"/>
        <w:spacing w:line="300" w:lineRule="auto"/>
        <w:ind w:left="10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Nationality </w:t>
        <w:tab/>
        <w:tab/>
        <w:tab/>
        <w:t>:</w:t>
        <w:tab/>
        <w:t>Indian</w:t>
      </w:r>
    </w:p>
    <w:p>
      <w:pPr>
        <w:pStyle w:val="DefaultStyle"/>
        <w:spacing w:line="300" w:lineRule="auto"/>
        <w:ind w:left="10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Language Known</w:t>
        <w:tab/>
        <w:tab/>
        <w:t>:</w:t>
        <w:tab/>
        <w:t>English, Hindi</w:t>
      </w:r>
    </w:p>
    <w:p>
      <w:pPr>
        <w:pStyle w:val="DefaultStyle"/>
        <w:spacing w:line="300" w:lineRule="auto"/>
        <w:ind w:left="10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Sex</w:t>
        <w:tab/>
        <w:tab/>
        <w:tab/>
        <w:tab/>
        <w:t>:</w:t>
        <w:tab/>
        <w:t>Male</w:t>
      </w:r>
    </w:p>
    <w:p>
      <w:pPr>
        <w:pStyle w:val="DefaultStyle"/>
        <w:spacing w:line="30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ab/>
        <w:t xml:space="preserve">Marital Status </w:t>
        <w:tab/>
        <w:tab/>
        <w:t xml:space="preserve">: </w:t>
        <w:tab/>
        <w:t xml:space="preserve">Unmarried </w:t>
      </w:r>
    </w:p>
    <w:p>
      <w:pPr>
        <w:pStyle w:val="DefaultStyle"/>
        <w:spacing w:line="30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          Expected Salary</w:t>
        <w:tab/>
        <w:tab/>
        <w:t>:</w:t>
        <w:tab/>
        <w:t>As per company Norms.</w:t>
      </w:r>
    </w:p>
    <w:p>
      <w:pPr>
        <w:pStyle w:val="DefaultStyle"/>
        <w:spacing w:line="360" w:lineRule="auto"/>
        <w:jc w:val="both"/>
      </w:pPr>
    </w:p>
    <w:p>
      <w:pPr>
        <w:pStyle w:val="DefaultStyle"/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Date    :    Oct'15</w:t>
      </w:r>
    </w:p>
    <w:p>
      <w:pPr>
        <w:pStyle w:val="DefaultStyle"/>
        <w:spacing w:line="36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Place   :     Gwalior                                                                  </w:t>
      </w:r>
      <w:r>
        <w:rPr>
          <w:rFonts w:ascii="Verdana" w:hAnsi="Verdana"/>
          <w:b/>
          <w:sz w:val="20"/>
          <w:szCs w:val="20"/>
        </w:rPr>
        <w:t>(Dharampal Singh jadon)</w:t>
      </w:r>
    </w:p>
    <w:p>
      <w:pPr>
        <w:pStyle w:val="DefaultStyle"/>
      </w:pPr>
    </w:p>
    <w:p/>
    <w:sectPr>
      <w:pgSz w:w="12240" w:h="15840" w:orient="portrait"/>
      <w:pgMar w:top="360" w:right="540" w:bottom="360" w:left="720" w:header="720" w:footer="720" w:gutter="0"/>
      <w:cols w:space="720" w:equalWidt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notTrueType/>
    <w:pitch w:val="variabl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notTrueType/>
    <w:pitch w:val="variabl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notTrueType/>
    <w:pitch w:val="variabl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notTrueType/>
    <w:pitch w:val="variabl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notTrueType/>
    <w:pitch w:val="variabl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notTrueType/>
    <w:pitch w:val="variabl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notTrueType/>
    <w:pitch w:val="fixed"/>
    <w:sig w:usb0="E0002AFF" w:usb1="C0007843" w:usb2="00000009" w:usb3="00000000" w:csb0="000001FF" w:csb1="00000000"/>
  </w:font>
  <w:font w:name="Droid Sans">
    <w:panose1 w:val="020B0606030804020204"/>
    <w:charset w:val="00"/>
    <w:family w:val="auto"/>
    <w:notTrueType/>
    <w:pitch w:val="variabl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notTrueType/>
    <w:pitch w:val="variabl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notTrueType/>
    <w:pitch w:val="variabl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notTrueType/>
    <w:pitch w:val="variabl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notTrueType/>
    <w:pitch w:val="variabl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notTrueType/>
    <w:pitch w:val="variable"/>
    <w:sig w:usb0="E0002AEF" w:usb1="C0007841" w:usb2="00000009" w:usb3="00000000" w:csb0="000001FF" w:csb1="00000000"/>
  </w:font>
  <w:font w:name="Times New Roman">
    <w:altName w:val="Times New Roman"/>
    <w:panose1 w:val="02020603050000020304"/>
    <w:charset w:val="00"/>
    <w:family w:val="roman"/>
    <w:notTrueType/>
    <w:pitch w:val="variable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notTrueType/>
    <w:pitch w:val="fixed"/>
    <w:sig w:usb0="20002A87" w:usb1="80000000" w:usb2="00000008" w:usb3="00000000" w:csb0="000001FF" w:csb1="00000000"/>
  </w:font>
  <w:font w:name="Symbol">
    <w:altName w:val="Symbol"/>
    <w:panose1 w:val="05050102010000020507"/>
    <w:charset w:val="02"/>
    <w:family w:val="roman"/>
    <w:notTrueType/>
    <w:pitch w:val="variable"/>
    <w:sig w:usb0="00000000" w:usb1="10000000" w:usb2="00000000" w:usb3="00000000" w:csb0="80000000" w:csb1="00000000"/>
  </w:font>
  <w:font w:name="Arial Unicode MS">
    <w:altName w:val="Arial Unicode MS"/>
    <w:panose1 w:val="020B0604020000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altName w:val="Mangal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altName w:val="Arial"/>
    <w:panose1 w:val="020B0604020000020204"/>
    <w:charset w:val="00"/>
    <w:family w:val="swiss"/>
    <w:notTrueType/>
    <w:pitch w:val="variable"/>
    <w:sig w:usb0="20002A87" w:usb1="80000000" w:usb2="00000008" w:usb3="00000000" w:csb0="000001FF" w:csb1="00000000"/>
  </w:font>
  <w:font w:name="Lucida Sans Unicode">
    <w:altName w:val="Lucida Sans Unicode"/>
    <w:panose1 w:val="020B0602030000020204"/>
    <w:charset w:val="00"/>
    <w:family w:val="swiss"/>
    <w:notTrueType/>
    <w:pitch w:val="variable"/>
    <w:sig w:usb0="80000AFF" w:usb1="0000396B" w:usb2="00000000" w:usb3="00000000" w:csb0="0000003F" w:csb1="00000000"/>
  </w:font>
  <w:font w:name="Verdana">
    <w:altName w:val="Verdana"/>
    <w:panose1 w:val="020B0604030000040204"/>
    <w:charset w:val="00"/>
    <w:family w:val="swiss"/>
    <w:notTrueType/>
    <w:pitch w:val="variable"/>
    <w:sig w:usb0="A10006FF" w:usb1="4000205B" w:usb2="00000010" w:usb3="00000000" w:csb0="0000019F" w:csb1="00000000"/>
  </w:font>
  <w:font w:name="Baskerville Old Face">
    <w:altName w:val="Baskerville Old Face"/>
    <w:panose1 w:val="02020602080000020303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altName w:val="Calibri"/>
    <w:panose1 w:val="020F0502020000030204"/>
    <w:charset w:val="00"/>
    <w:family w:val="swiss"/>
    <w:notTrueType/>
    <w:pitch w:val="variable"/>
    <w:sig w:usb0="A00002EF" w:usb1="4000207B" w:usb2="00000000" w:usb3="00000000" w:csb0="0000009F" w:csb1="00000000"/>
  </w:font>
  <w:font w:name="Cambria">
    <w:altName w:val="Cambria"/>
    <w:panose1 w:val="02040503050000030204"/>
    <w:charset w:val="00"/>
    <w:family w:val="roman"/>
    <w:notTrueType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0"/>
    <w:multiLevelType w:val="multilevel"/>
    <w:tmpl w:val="00000000"/>
    <w:lvl w:ilvl="0">
      <w:start w:val="1"/>
      <w:numFmt w:val="none"/>
      <w:lvlJc w:val="left"/>
      <w:pPr>
        <w:tabs>
          <w:tab w:val="clear" w:pos="0"/>
        </w:tabs>
        <w:ind w:left="432" w:hanging="432"/>
      </w:pPr>
    </w:lvl>
    <w:lvl w:ilvl="1">
      <w:start w:val="1"/>
      <w:numFmt w:val="none"/>
      <w:lvlJc w:val="left"/>
      <w:pPr>
        <w:tabs>
          <w:tab w:val="clear" w:pos="0"/>
        </w:tabs>
        <w:ind w:left="576" w:hanging="576"/>
      </w:pPr>
    </w:lvl>
    <w:lvl w:ilvl="2">
      <w:start w:val="1"/>
      <w:numFmt w:val="none"/>
      <w:lvlJc w:val="left"/>
      <w:pPr>
        <w:tabs>
          <w:tab w:val="clear" w:pos="0"/>
        </w:tabs>
        <w:ind w:left="720" w:hanging="720"/>
      </w:pPr>
    </w:lvl>
    <w:lvl w:ilvl="3">
      <w:start w:val="1"/>
      <w:numFmt w:val="none"/>
      <w:lvlJc w:val="left"/>
      <w:pPr>
        <w:tabs>
          <w:tab w:val="clear" w:pos="0"/>
        </w:tabs>
        <w:ind w:left="864" w:hanging="864"/>
      </w:pPr>
    </w:lvl>
    <w:lvl w:ilvl="4">
      <w:start w:val="1"/>
      <w:numFmt w:val="none"/>
      <w:lvlJc w:val="left"/>
      <w:pPr>
        <w:tabs>
          <w:tab w:val="clear" w:pos="0"/>
        </w:tabs>
        <w:ind w:left="1008" w:hanging="1008"/>
      </w:pPr>
    </w:lvl>
    <w:lvl w:ilvl="5">
      <w:start w:val="1"/>
      <w:numFmt w:val="none"/>
      <w:lvlJc w:val="left"/>
      <w:pPr>
        <w:tabs>
          <w:tab w:val="clear" w:pos="0"/>
        </w:tabs>
        <w:ind w:left="1152" w:hanging="1152"/>
      </w:pPr>
    </w:lvl>
    <w:lvl w:ilvl="6">
      <w:start w:val="1"/>
      <w:numFmt w:val="none"/>
      <w:lvlJc w:val="left"/>
      <w:pPr>
        <w:tabs>
          <w:tab w:val="clear" w:pos="0"/>
        </w:tabs>
        <w:ind w:left="1296" w:hanging="1296"/>
      </w:pPr>
    </w:lvl>
    <w:lvl w:ilvl="7">
      <w:start w:val="1"/>
      <w:numFmt w:val="none"/>
      <w:lvlJc w:val="left"/>
      <w:pPr>
        <w:tabs>
          <w:tab w:val="clear" w:pos="0"/>
        </w:tabs>
        <w:ind w:left="1440" w:hanging="1440"/>
      </w:pPr>
    </w:lvl>
    <w:lvl w:ilvl="8">
      <w:start w:val="1"/>
      <w:numFmt w:val="none"/>
      <w:lvlJc w:val="left"/>
      <w:pPr>
        <w:tabs>
          <w:tab w:val="clear" w:pos="0"/>
        </w:tabs>
        <w:ind w:left="1584" w:hanging="1584"/>
      </w:pPr>
    </w:lvl>
  </w:abstractNum>
  <w:abstractNum w:abstractNumId="1">
    <w:nsid w:val="00000001"/>
    <w:multiLevelType w:val="multilevel"/>
    <w:tmpl w:val="00000000"/>
    <w:lvl w:ilvl="0">
      <w:start w:val="2"/>
      <w:numFmt w:val="decimal"/>
      <w:lvlText w:val="%1."/>
      <w:lvlJc w:val="left"/>
      <w:pPr>
        <w:tabs>
          <w:tab w:val="clear" w:pos="0"/>
        </w:tabs>
        <w:ind w:left="360" w:hanging="360"/>
      </w:pPr>
      <w:rPr>
        <w:b/>
      </w:rPr>
    </w:lvl>
    <w:lvl w:ilvl="1">
      <w:start w:val="1"/>
      <w:numFmt w:val="bullet"/>
      <w:lvlText w:val=""/>
      <w:lvlJc w:val="left"/>
      <w:pPr>
        <w:tabs>
          <w:tab w:val="clear" w:pos="0"/>
        </w:tabs>
        <w:ind w:left="720" w:hanging="360"/>
      </w:pPr>
      <w:rPr>
        <w:rFonts w:ascii="Wingdings" w:hAnsi="Wingdings" w:cs="Wingdings"/>
        <w:b/>
        <w:color w:val="00000A"/>
      </w:rPr>
    </w:lvl>
    <w:lvl w:ilvl="2">
      <w:start w:val="1"/>
      <w:numFmt w:val="lowerRoman"/>
      <w:lvlText w:val="%3."/>
      <w:lvlJc w:val="left"/>
      <w:pPr>
        <w:tabs>
          <w:tab w:val="clear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clear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clear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clear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clear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clear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clear" w:pos="0"/>
        </w:tabs>
        <w:ind w:left="6480" w:hanging="360"/>
      </w:pPr>
    </w:lvl>
  </w:abstractNum>
  <w:abstractNum w:abstractNumId="2">
    <w:nsid w:val="00000002"/>
    <w:multiLevelType w:val="multilevel"/>
    <w:tmpl w:val="00000000"/>
    <w:lvl w:ilvl="0">
      <w:start w:val="1"/>
      <w:numFmt w:val="bullet"/>
      <w:lvlText w:val=""/>
      <w:lvlJc w:val="left"/>
      <w:pPr>
        <w:tabs>
          <w:tab w:val="clear" w:pos="0"/>
        </w:tabs>
        <w:ind w:left="720" w:hanging="360"/>
      </w:pPr>
      <w:rPr>
        <w:rFonts w:ascii="Wingdings" w:hAnsi="Wingdings" w:cs="Wingdings"/>
        <w:b/>
        <w:color w:val="00000A"/>
      </w:rPr>
    </w:lvl>
    <w:lvl w:ilvl="1">
      <w:start w:val="1"/>
      <w:numFmt w:val="bullet"/>
      <w:lvlText w:val="o"/>
      <w:lvlJc w:val="left"/>
      <w:pPr>
        <w:tabs>
          <w:tab w:val="clear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clear" w:pos="0"/>
        </w:tabs>
        <w:ind w:left="2160" w:hanging="360"/>
      </w:pPr>
      <w:rPr>
        <w:rFonts w:ascii="Wingdings" w:hAnsi="Wingdings"/>
        <w:color w:val="00000A"/>
      </w:rPr>
    </w:lvl>
    <w:lvl w:ilvl="3">
      <w:start w:val="1"/>
      <w:numFmt w:val="bullet"/>
      <w:lvlText w:val=""/>
      <w:lvlJc w:val="left"/>
      <w:pPr>
        <w:tabs>
          <w:tab w:val="clear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clear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clear" w:pos="0"/>
        </w:tabs>
        <w:ind w:left="4320" w:hanging="360"/>
      </w:pPr>
      <w:rPr>
        <w:rFonts w:ascii="Wingdings" w:hAnsi="Wingdings"/>
        <w:color w:val="00000A"/>
      </w:rPr>
    </w:lvl>
    <w:lvl w:ilvl="6">
      <w:start w:val="1"/>
      <w:numFmt w:val="bullet"/>
      <w:lvlText w:val=""/>
      <w:lvlJc w:val="left"/>
      <w:pPr>
        <w:tabs>
          <w:tab w:val="clear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clear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clear" w:pos="0"/>
        </w:tabs>
        <w:ind w:left="6480" w:hanging="360"/>
      </w:pPr>
      <w:rPr>
        <w:rFonts w:ascii="Wingdings" w:hAnsi="Wingdings"/>
        <w:color w:val="00000A"/>
      </w:rPr>
    </w:lvl>
  </w:abstractNum>
  <w:abstractNum w:abstractNumId="3">
    <w:nsid w:val="00000003"/>
    <w:multiLevelType w:val="multilevel"/>
    <w:tmpl w:val="00000000"/>
    <w:lvl w:ilvl="0">
      <w:start w:val="1"/>
      <w:numFmt w:val="bullet"/>
      <w:lvlText w:val=""/>
      <w:lvlJc w:val="left"/>
      <w:pPr>
        <w:tabs>
          <w:tab w:val="clear" w:pos="0"/>
        </w:tabs>
        <w:ind w:left="720" w:hanging="360"/>
      </w:pPr>
      <w:rPr>
        <w:rFonts w:ascii="Wingdings" w:hAnsi="Wingdings" w:cs="Wingdings"/>
        <w:b/>
        <w:color w:val="00000A"/>
      </w:rPr>
    </w:lvl>
    <w:lvl w:ilvl="1">
      <w:start w:val="1"/>
      <w:numFmt w:val="bullet"/>
      <w:lvlText w:val="o"/>
      <w:lvlJc w:val="left"/>
      <w:pPr>
        <w:tabs>
          <w:tab w:val="clear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clear" w:pos="0"/>
        </w:tabs>
        <w:ind w:left="2160" w:hanging="360"/>
      </w:pPr>
      <w:rPr>
        <w:rFonts w:ascii="Wingdings" w:hAnsi="Wingdings"/>
        <w:color w:val="00000A"/>
      </w:rPr>
    </w:lvl>
    <w:lvl w:ilvl="3">
      <w:start w:val="1"/>
      <w:numFmt w:val="bullet"/>
      <w:lvlText w:val=""/>
      <w:lvlJc w:val="left"/>
      <w:pPr>
        <w:tabs>
          <w:tab w:val="clear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clear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clear" w:pos="0"/>
        </w:tabs>
        <w:ind w:left="4320" w:hanging="360"/>
      </w:pPr>
      <w:rPr>
        <w:rFonts w:ascii="Wingdings" w:hAnsi="Wingdings"/>
        <w:color w:val="00000A"/>
      </w:rPr>
    </w:lvl>
    <w:lvl w:ilvl="6">
      <w:start w:val="1"/>
      <w:numFmt w:val="bullet"/>
      <w:lvlText w:val=""/>
      <w:lvlJc w:val="left"/>
      <w:pPr>
        <w:tabs>
          <w:tab w:val="clear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clear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clear" w:pos="0"/>
        </w:tabs>
        <w:ind w:left="6480" w:hanging="360"/>
      </w:pPr>
      <w:rPr>
        <w:rFonts w:ascii="Wingdings" w:hAnsi="Wingdings"/>
        <w:color w:val="00000A"/>
      </w:rPr>
    </w:lvl>
  </w:abstractNum>
  <w:abstractNum w:abstractNumId="4">
    <w:nsid w:val="00000004"/>
    <w:multiLevelType w:val="multilevel"/>
    <w:tmpl w:val="00000000"/>
    <w:lvl w:ilvl="0">
      <w:start w:val="1"/>
      <w:numFmt w:val="bullet"/>
      <w:lvlText w:val=""/>
      <w:lvlJc w:val="left"/>
      <w:pPr>
        <w:tabs>
          <w:tab w:val="clear" w:pos="0"/>
        </w:tabs>
        <w:ind w:left="360" w:hanging="360"/>
      </w:pPr>
      <w:rPr>
        <w:rFonts w:ascii="Wingdings" w:hAnsi="Wingdings"/>
        <w:color w:val="00000A"/>
      </w:rPr>
    </w:lvl>
    <w:lvl w:ilvl="1">
      <w:start w:val="1"/>
      <w:numFmt w:val="bullet"/>
      <w:lvlText w:val=""/>
      <w:lvlJc w:val="left"/>
      <w:pPr>
        <w:tabs>
          <w:tab w:val="clear" w:pos="0"/>
        </w:tabs>
        <w:ind w:left="1440" w:hanging="360"/>
      </w:pPr>
      <w:rPr>
        <w:rFonts w:ascii="Wingdings" w:hAnsi="Wingdings"/>
        <w:color w:val="00000A"/>
      </w:rPr>
    </w:lvl>
    <w:lvl w:ilvl="2">
      <w:start w:val="1"/>
      <w:numFmt w:val="bullet"/>
      <w:lvlText w:val=""/>
      <w:lvlJc w:val="left"/>
      <w:pPr>
        <w:tabs>
          <w:tab w:val="clear" w:pos="0"/>
        </w:tabs>
        <w:ind w:left="1800" w:hanging="360"/>
      </w:pPr>
      <w:rPr>
        <w:rFonts w:ascii="Wingdings" w:hAnsi="Wingdings"/>
        <w:color w:val="00000A"/>
      </w:rPr>
    </w:lvl>
    <w:lvl w:ilvl="3">
      <w:start w:val="1"/>
      <w:numFmt w:val="bullet"/>
      <w:lvlText w:val=""/>
      <w:lvlJc w:val="left"/>
      <w:pPr>
        <w:tabs>
          <w:tab w:val="clear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clear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clear" w:pos="0"/>
        </w:tabs>
        <w:ind w:left="3960" w:hanging="360"/>
      </w:pPr>
      <w:rPr>
        <w:rFonts w:ascii="Wingdings" w:hAnsi="Wingdings"/>
        <w:color w:val="00000A"/>
      </w:rPr>
    </w:lvl>
    <w:lvl w:ilvl="6">
      <w:start w:val="1"/>
      <w:numFmt w:val="bullet"/>
      <w:lvlText w:val=""/>
      <w:lvlJc w:val="left"/>
      <w:pPr>
        <w:tabs>
          <w:tab w:val="clear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clear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clear" w:pos="0"/>
        </w:tabs>
        <w:ind w:left="6120" w:hanging="360"/>
      </w:pPr>
      <w:rPr>
        <w:rFonts w:ascii="Wingdings" w:hAnsi="Wingdings"/>
        <w:color w:val="00000A"/>
      </w:rPr>
    </w:lvl>
  </w:abstractNum>
  <w:abstractNum w:abstractNumId="5">
    <w:nsid w:val="00000005"/>
    <w:multiLevelType w:val="multilevel"/>
    <w:tmpl w:val="00000000"/>
    <w:lvl w:ilvl="0">
      <w:start w:val="1"/>
      <w:numFmt w:val="bullet"/>
      <w:lvlText w:val=""/>
      <w:lvlJc w:val="left"/>
      <w:pPr>
        <w:tabs>
          <w:tab w:val="clear" w:pos="0"/>
        </w:tabs>
        <w:ind w:left="720" w:hanging="360"/>
      </w:pPr>
      <w:rPr>
        <w:rFonts w:ascii="Wingdings" w:hAnsi="Wingdings" w:cs="Wingdings"/>
        <w:b/>
        <w:color w:val="00000A"/>
      </w:rPr>
    </w:lvl>
    <w:lvl w:ilvl="1">
      <w:start w:val="1"/>
      <w:numFmt w:val="bullet"/>
      <w:lvlText w:val="o"/>
      <w:lvlJc w:val="left"/>
      <w:pPr>
        <w:tabs>
          <w:tab w:val="clear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clear" w:pos="0"/>
        </w:tabs>
        <w:ind w:left="2160" w:hanging="360"/>
      </w:pPr>
      <w:rPr>
        <w:rFonts w:ascii="Wingdings" w:hAnsi="Wingdings"/>
        <w:color w:val="00000A"/>
      </w:rPr>
    </w:lvl>
    <w:lvl w:ilvl="3">
      <w:start w:val="1"/>
      <w:numFmt w:val="bullet"/>
      <w:lvlText w:val=""/>
      <w:lvlJc w:val="left"/>
      <w:pPr>
        <w:tabs>
          <w:tab w:val="clear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clear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clear" w:pos="0"/>
        </w:tabs>
        <w:ind w:left="4320" w:hanging="360"/>
      </w:pPr>
      <w:rPr>
        <w:rFonts w:ascii="Wingdings" w:hAnsi="Wingdings"/>
        <w:color w:val="00000A"/>
      </w:rPr>
    </w:lvl>
    <w:lvl w:ilvl="6">
      <w:start w:val="1"/>
      <w:numFmt w:val="bullet"/>
      <w:lvlText w:val=""/>
      <w:lvlJc w:val="left"/>
      <w:pPr>
        <w:tabs>
          <w:tab w:val="clear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clear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clear" w:pos="0"/>
        </w:tabs>
        <w:ind w:left="6480" w:hanging="360"/>
      </w:pPr>
      <w:rPr>
        <w:rFonts w:ascii="Wingdings" w:hAnsi="Wingdings"/>
        <w:color w:val="00000A"/>
      </w:rPr>
    </w:lvl>
  </w:abstractNum>
  <w:abstractNum w:abstractNumId="6">
    <w:nsid w:val="00000006"/>
    <w:multiLevelType w:val="multilevel"/>
    <w:tmpl w:val="00000000"/>
    <w:lvl w:ilvl="0">
      <w:start w:val="1"/>
      <w:numFmt w:val="bullet"/>
      <w:lvlText w:val=""/>
      <w:lvlJc w:val="left"/>
      <w:pPr>
        <w:tabs>
          <w:tab w:val="clear" w:pos="0"/>
        </w:tabs>
        <w:ind w:left="720" w:hanging="360"/>
      </w:pPr>
      <w:rPr>
        <w:rFonts w:ascii="Wingdings" w:hAnsi="Wingdings" w:cs="Wingdings"/>
        <w:b/>
        <w:color w:val="00000A"/>
      </w:rPr>
    </w:lvl>
    <w:lvl w:ilvl="1">
      <w:start w:val="1"/>
      <w:numFmt w:val="bullet"/>
      <w:lvlText w:val="o"/>
      <w:lvlJc w:val="left"/>
      <w:pPr>
        <w:tabs>
          <w:tab w:val="clear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clear" w:pos="0"/>
        </w:tabs>
        <w:ind w:left="2160" w:hanging="360"/>
      </w:pPr>
      <w:rPr>
        <w:rFonts w:ascii="Wingdings" w:hAnsi="Wingdings"/>
        <w:color w:val="00000A"/>
      </w:rPr>
    </w:lvl>
    <w:lvl w:ilvl="3">
      <w:start w:val="1"/>
      <w:numFmt w:val="bullet"/>
      <w:lvlText w:val=""/>
      <w:lvlJc w:val="left"/>
      <w:pPr>
        <w:tabs>
          <w:tab w:val="clear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clear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clear" w:pos="0"/>
        </w:tabs>
        <w:ind w:left="4320" w:hanging="360"/>
      </w:pPr>
      <w:rPr>
        <w:rFonts w:ascii="Wingdings" w:hAnsi="Wingdings"/>
        <w:color w:val="00000A"/>
      </w:rPr>
    </w:lvl>
    <w:lvl w:ilvl="6">
      <w:start w:val="1"/>
      <w:numFmt w:val="bullet"/>
      <w:lvlText w:val=""/>
      <w:lvlJc w:val="left"/>
      <w:pPr>
        <w:tabs>
          <w:tab w:val="clear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clear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clear" w:pos="0"/>
        </w:tabs>
        <w:ind w:left="6480" w:hanging="360"/>
      </w:pPr>
      <w:rPr>
        <w:rFonts w:ascii="Wingdings" w:hAnsi="Wingdings"/>
        <w:color w:val="00000A"/>
      </w:rPr>
    </w:lvl>
  </w:abstractNum>
  <w:abstractNum w:abstractNumId="7">
    <w:nsid w:val="00000007"/>
    <w:multiLevelType w:val="multilevel"/>
    <w:tmpl w:val="00000000"/>
    <w:lvl w:ilvl="0">
      <w:start w:val="1"/>
      <w:numFmt w:val="bullet"/>
      <w:lvlText w:val=""/>
      <w:lvlJc w:val="left"/>
      <w:pPr>
        <w:tabs>
          <w:tab w:val="clear" w:pos="0"/>
        </w:tabs>
        <w:ind w:left="720" w:hanging="360"/>
      </w:pPr>
      <w:rPr>
        <w:rFonts w:ascii="Wingdings" w:hAnsi="Wingdings" w:cs="Wingdings"/>
        <w:b/>
        <w:color w:val="00000A"/>
      </w:rPr>
    </w:lvl>
    <w:lvl w:ilvl="1">
      <w:start w:val="1"/>
      <w:numFmt w:val="bullet"/>
      <w:lvlText w:val="o"/>
      <w:lvlJc w:val="left"/>
      <w:pPr>
        <w:tabs>
          <w:tab w:val="clear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clear" w:pos="0"/>
        </w:tabs>
        <w:ind w:left="2160" w:hanging="360"/>
      </w:pPr>
      <w:rPr>
        <w:rFonts w:ascii="Wingdings" w:hAnsi="Wingdings"/>
        <w:color w:val="00000A"/>
      </w:rPr>
    </w:lvl>
    <w:lvl w:ilvl="3">
      <w:start w:val="1"/>
      <w:numFmt w:val="bullet"/>
      <w:lvlText w:val=""/>
      <w:lvlJc w:val="left"/>
      <w:pPr>
        <w:tabs>
          <w:tab w:val="clear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clear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clear" w:pos="0"/>
        </w:tabs>
        <w:ind w:left="4320" w:hanging="360"/>
      </w:pPr>
      <w:rPr>
        <w:rFonts w:ascii="Wingdings" w:hAnsi="Wingdings"/>
        <w:color w:val="00000A"/>
      </w:rPr>
    </w:lvl>
    <w:lvl w:ilvl="6">
      <w:start w:val="1"/>
      <w:numFmt w:val="bullet"/>
      <w:lvlText w:val=""/>
      <w:lvlJc w:val="left"/>
      <w:pPr>
        <w:tabs>
          <w:tab w:val="clear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clear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clear" w:pos="0"/>
        </w:tabs>
        <w:ind w:left="6480" w:hanging="360"/>
      </w:pPr>
      <w:rPr>
        <w:rFonts w:ascii="Wingdings" w:hAnsi="Wingdings"/>
        <w:color w:val="00000A"/>
      </w:rPr>
    </w:lvl>
  </w:abstractNum>
  <w:abstractNum w:abstractNumId="8">
    <w:nsid w:val="00000008"/>
    <w:multiLevelType w:val="multilevel"/>
    <w:tmpl w:val="00000000"/>
    <w:lvl w:ilvl="0">
      <w:start w:val="1"/>
      <w:numFmt w:val="bullet"/>
      <w:lvlText w:val=""/>
      <w:lvlJc w:val="left"/>
      <w:pPr>
        <w:tabs>
          <w:tab w:val="clear" w:pos="0"/>
        </w:tabs>
        <w:ind w:left="720" w:hanging="360"/>
      </w:pPr>
      <w:rPr>
        <w:rFonts w:ascii="Wingdings" w:hAnsi="Wingdings" w:cs="Wingdings"/>
        <w:b/>
        <w:color w:val="00000A"/>
      </w:rPr>
    </w:lvl>
    <w:lvl w:ilvl="1">
      <w:start w:val="1"/>
      <w:numFmt w:val="bullet"/>
      <w:lvlText w:val="o"/>
      <w:lvlJc w:val="left"/>
      <w:pPr>
        <w:tabs>
          <w:tab w:val="clear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clear" w:pos="0"/>
        </w:tabs>
        <w:ind w:left="2160" w:hanging="360"/>
      </w:pPr>
      <w:rPr>
        <w:rFonts w:ascii="Wingdings" w:hAnsi="Wingdings"/>
        <w:color w:val="00000A"/>
      </w:rPr>
    </w:lvl>
    <w:lvl w:ilvl="3">
      <w:start w:val="1"/>
      <w:numFmt w:val="bullet"/>
      <w:lvlText w:val=""/>
      <w:lvlJc w:val="left"/>
      <w:pPr>
        <w:tabs>
          <w:tab w:val="clear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clear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clear" w:pos="0"/>
        </w:tabs>
        <w:ind w:left="4320" w:hanging="360"/>
      </w:pPr>
      <w:rPr>
        <w:rFonts w:ascii="Wingdings" w:hAnsi="Wingdings"/>
        <w:color w:val="00000A"/>
      </w:rPr>
    </w:lvl>
    <w:lvl w:ilvl="6">
      <w:start w:val="1"/>
      <w:numFmt w:val="bullet"/>
      <w:lvlText w:val=""/>
      <w:lvlJc w:val="left"/>
      <w:pPr>
        <w:tabs>
          <w:tab w:val="clear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clear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clear" w:pos="0"/>
        </w:tabs>
        <w:ind w:left="6480" w:hanging="360"/>
      </w:pPr>
      <w:rPr>
        <w:rFonts w:ascii="Wingdings" w:hAnsi="Wingdings"/>
        <w:color w:val="00000A"/>
      </w:rPr>
    </w:lvl>
  </w:abstractNum>
  <w:abstractNum w:abstractNumId="9">
    <w:nsid w:val="00000009"/>
    <w:multiLevelType w:val="multilevel"/>
    <w:tmpl w:val="00000000"/>
    <w:lvl w:ilvl="0">
      <w:start w:val="1"/>
      <w:numFmt w:val="bullet"/>
      <w:lvlText w:val=""/>
      <w:lvlJc w:val="left"/>
      <w:pPr>
        <w:tabs>
          <w:tab w:val="clear" w:pos="0"/>
        </w:tabs>
        <w:ind w:left="720" w:hanging="360"/>
      </w:pPr>
      <w:rPr>
        <w:rFonts w:ascii="Wingdings" w:hAnsi="Wingdings" w:cs="Wingdings"/>
        <w:b/>
        <w:color w:val="00000A"/>
      </w:rPr>
    </w:lvl>
    <w:lvl w:ilvl="1">
      <w:start w:val="1"/>
      <w:numFmt w:val="bullet"/>
      <w:lvlText w:val="o"/>
      <w:lvlJc w:val="left"/>
      <w:pPr>
        <w:tabs>
          <w:tab w:val="clear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clear" w:pos="0"/>
        </w:tabs>
        <w:ind w:left="2160" w:hanging="360"/>
      </w:pPr>
      <w:rPr>
        <w:rFonts w:ascii="Wingdings" w:hAnsi="Wingdings"/>
        <w:color w:val="00000A"/>
      </w:rPr>
    </w:lvl>
    <w:lvl w:ilvl="3">
      <w:start w:val="1"/>
      <w:numFmt w:val="bullet"/>
      <w:lvlText w:val=""/>
      <w:lvlJc w:val="left"/>
      <w:pPr>
        <w:tabs>
          <w:tab w:val="clear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clear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clear" w:pos="0"/>
        </w:tabs>
        <w:ind w:left="4320" w:hanging="360"/>
      </w:pPr>
      <w:rPr>
        <w:rFonts w:ascii="Wingdings" w:hAnsi="Wingdings"/>
        <w:color w:val="00000A"/>
      </w:rPr>
    </w:lvl>
    <w:lvl w:ilvl="6">
      <w:start w:val="1"/>
      <w:numFmt w:val="bullet"/>
      <w:lvlText w:val=""/>
      <w:lvlJc w:val="left"/>
      <w:pPr>
        <w:tabs>
          <w:tab w:val="clear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clear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clear" w:pos="0"/>
        </w:tabs>
        <w:ind w:left="6480" w:hanging="360"/>
      </w:pPr>
      <w:rPr>
        <w:rFonts w:ascii="Wingdings" w:hAnsi="Wingdings"/>
        <w:color w:val="00000A"/>
      </w:rPr>
    </w:lvl>
  </w:abstractNum>
  <w:abstractNum w:abstractNumId="10">
    <w:nsid w:val="0000000A"/>
    <w:multiLevelType w:val="multilevel"/>
    <w:tmpl w:val="00000000"/>
    <w:lvl w:ilvl="0">
      <w:start w:val="1"/>
      <w:numFmt w:val="bullet"/>
      <w:lvlText w:val=""/>
      <w:lvlJc w:val="left"/>
      <w:pPr>
        <w:tabs>
          <w:tab w:val="clear" w:pos="0"/>
        </w:tabs>
        <w:ind w:left="720" w:hanging="360"/>
      </w:pPr>
      <w:rPr>
        <w:rFonts w:ascii="Wingdings" w:hAnsi="Wingdings" w:cs="Wingdings"/>
        <w:b/>
        <w:color w:val="00000A"/>
      </w:rPr>
    </w:lvl>
    <w:lvl w:ilvl="1">
      <w:start w:val="1"/>
      <w:numFmt w:val="bullet"/>
      <w:lvlText w:val="o"/>
      <w:lvlJc w:val="left"/>
      <w:pPr>
        <w:tabs>
          <w:tab w:val="clear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clear" w:pos="0"/>
        </w:tabs>
        <w:ind w:left="2160" w:hanging="360"/>
      </w:pPr>
      <w:rPr>
        <w:rFonts w:ascii="Wingdings" w:hAnsi="Wingdings"/>
        <w:color w:val="00000A"/>
      </w:rPr>
    </w:lvl>
    <w:lvl w:ilvl="3">
      <w:start w:val="1"/>
      <w:numFmt w:val="bullet"/>
      <w:lvlText w:val=""/>
      <w:lvlJc w:val="left"/>
      <w:pPr>
        <w:tabs>
          <w:tab w:val="clear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clear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clear" w:pos="0"/>
        </w:tabs>
        <w:ind w:left="4320" w:hanging="360"/>
      </w:pPr>
      <w:rPr>
        <w:rFonts w:ascii="Wingdings" w:hAnsi="Wingdings"/>
        <w:color w:val="00000A"/>
      </w:rPr>
    </w:lvl>
    <w:lvl w:ilvl="6">
      <w:start w:val="1"/>
      <w:numFmt w:val="bullet"/>
      <w:lvlText w:val=""/>
      <w:lvlJc w:val="left"/>
      <w:pPr>
        <w:tabs>
          <w:tab w:val="clear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clear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clear" w:pos="0"/>
        </w:tabs>
        <w:ind w:left="6480" w:hanging="360"/>
      </w:pPr>
      <w:rPr>
        <w:rFonts w:ascii="Wingdings" w:hAnsi="Wingdings"/>
        <w:color w:val="00000A"/>
      </w:rPr>
    </w:lvl>
  </w:abstractNum>
  <w:abstractNum w:abstractNumId="11">
    <w:nsid w:val="0000000B"/>
    <w:multiLevelType w:val="hybridMultilevel"/>
    <w:tmpl w:val="0000000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>
      <w:start w:val="1"/>
      <w:numFmt w:val="bullet"/>
      <w:lvlText w:val="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4"/>
  </w:num>
  <w:num w:numId="13">
    <w:abstractNumId w:val="12"/>
  </w:num>
  <w:num w:numId="14">
    <w:abstractNumId w:val="11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EmbedSmartTags/>
  <w:compat>
    <w:spaceForUL/>
    <w:balanceSingleByteDoubleByteWidth/>
    <w:doNotLeaveBackslashAlone/>
    <w:ulTrailSpace/>
    <w:adjustLineHeightInTable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Arial Unicode MS" w:cs="Mangal"/>
      <w:kern w:val="1"/>
      <w:sz w:val="24"/>
      <w:szCs w:val="24"/>
    </w:rPr>
  </w:style>
  <w:style w:type="paragraph" w:styleId="Heading2">
    <w:name w:val="heading 2"/>
    <w:basedOn w:val="DefaultStyle"/>
    <w:qFormat/>
    <w:pPr>
      <w:keepNext/>
      <w:tabs>
        <w:tab w:val="left" w:pos="576"/>
      </w:tabs>
      <w:ind w:left="576" w:hanging="576"/>
      <w:outlineLvl w:val="1"/>
    </w:pPr>
    <w:rPr>
      <w:b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top"/>
    </w:tcPr>
  </w:style>
  <w:style w:type="numbering" w:default="1" w:styleId="NoList">
    <w:name w:val="No List"/>
    <w:uiPriority w:val="99"/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cs="Wingdings"/>
      <w:b/>
      <w:color w:val="00000A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color w:val="00000A"/>
    </w:rPr>
  </w:style>
  <w:style w:type="character" w:customStyle="1" w:styleId="ListLabel5">
    <w:name w:val="ListLabel 5"/>
    <w:rPr>
      <w:rFonts w:cs="Symbol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apple-converted-space">
    <w:name w:val="apple-converted-space"/>
    <w:basedOn w:val="DefaultParagraphFont"/>
  </w:style>
  <w:style w:type="character" w:customStyle="1" w:styleId="SectionChar">
    <w:name w:val="Section Char"/>
  </w:style>
  <w:style w:type="character" w:customStyle="1" w:styleId="Heading2Char">
    <w:name w:val="Heading 2 Char"/>
    <w:basedOn w:val="DefaultParagraphFont"/>
  </w:style>
  <w:style w:type="character" w:customStyle="1" w:styleId="BalloonTextChar">
    <w:name w:val="Balloon Text Char"/>
    <w:basedOn w:val="DefaultParagraphFont"/>
  </w:style>
  <w:style w:type="paragraph" w:customStyle="1" w:styleId="Heading">
    <w:name w:val="Heading"/>
    <w:basedOn w:val="DefaultStyle"/>
    <w:pPr>
      <w:keepNext/>
      <w:spacing w:before="240" w:after="120"/>
    </w:pPr>
    <w:rPr>
      <w:rFonts w:ascii="Arial" w:eastAsia="Lucida Sans Unicode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Style"/>
    <w:qFormat/>
    <w:pPr>
      <w:spacing w:before="120" w:after="120"/>
    </w:pPr>
    <w:rPr>
      <w:i/>
    </w:rPr>
  </w:style>
  <w:style w:type="paragraph" w:customStyle="1" w:styleId="Index">
    <w:name w:val="Index"/>
    <w:basedOn w:val="DefaultStyle"/>
  </w:style>
  <w:style w:type="paragraph" w:customStyle="1" w:styleId="DefaultStyle">
    <w:name w:val="Default Style"/>
    <w:rPr>
      <w:rFonts w:eastAsia="Arial Unicode MS" w:cs="Mangal"/>
      <w:kern w:val="1"/>
      <w:sz w:val="24"/>
      <w:szCs w:val="24"/>
    </w:rPr>
  </w:style>
  <w:style w:type="paragraph" w:customStyle="1" w:styleId="TextBody">
    <w:name w:val="Text Body"/>
    <w:basedOn w:val="DefaultStyle"/>
  </w:style>
  <w:style w:type="paragraph" w:customStyle="1" w:styleId="Section">
    <w:name w:val="Section"/>
    <w:basedOn w:val="DefaultStyle"/>
  </w:style>
  <w:style w:type="paragraph" w:customStyle="1" w:styleId="ListStyle">
    <w:name w:val="ListStyle"/>
    <w:rPr>
      <w:rFonts w:eastAsia="Arial Unicode MS" w:cs="Mangal"/>
      <w:kern w:val="1"/>
      <w:sz w:val="24"/>
      <w:szCs w:val="24"/>
    </w:rPr>
  </w:style>
  <w:style w:type="paragraph" w:styleId="ListParagraph">
    <w:name w:val="List Paragraph"/>
    <w:basedOn w:val="DefaultStyle"/>
    <w:qFormat/>
  </w:style>
  <w:style w:type="paragraph" w:styleId="BalloonText">
    <w:name w:val="Balloon Text"/>
    <w:basedOn w:val="DefaultStyl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91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Jay</dc:creator>
  <cp:lastModifiedBy>Micromax A116</cp:lastModifiedBy>
  <cp:revision>18</cp:revision>
  <dcterms:created xsi:type="dcterms:W3CDTF">2013-11-14T04:13:00Z</dcterms:created>
  <dcterms:modified xsi:type="dcterms:W3CDTF">2015-05-16T09:47:00Z</dcterms:modified>
</cp:coreProperties>
</file>