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A80" w:rsidRPr="005B2164" w:rsidRDefault="00FF19CE" w:rsidP="00705485">
      <w:pPr>
        <w:pStyle w:val="Header"/>
        <w:spacing w:before="96" w:after="96" w:line="240" w:lineRule="auto"/>
        <w:ind w:left="0"/>
        <w:rPr>
          <w:rFonts w:ascii="Arial" w:hAnsi="Arial" w:cs="Arial"/>
          <w:b/>
          <w:caps w:val="0"/>
          <w:sz w:val="28"/>
          <w:szCs w:val="28"/>
        </w:rPr>
      </w:pPr>
      <w:r>
        <w:rPr>
          <w:rFonts w:ascii="Arial" w:hAnsi="Arial" w:cs="Arial"/>
          <w:b/>
          <w:caps w:val="0"/>
          <w:sz w:val="28"/>
          <w:szCs w:val="28"/>
        </w:rPr>
        <w:t>SAPNA SHARMA</w:t>
      </w:r>
    </w:p>
    <w:p w:rsidR="00612A80" w:rsidRPr="00705485" w:rsidRDefault="00612A80" w:rsidP="00705485">
      <w:pPr>
        <w:pBdr>
          <w:bottom w:val="double" w:sz="20" w:space="1" w:color="000000"/>
        </w:pBdr>
        <w:spacing w:before="96" w:after="96"/>
        <w:rPr>
          <w:rFonts w:cs="Arial"/>
          <w:lang w:val="pt-BR"/>
        </w:rPr>
      </w:pPr>
      <w:r w:rsidRPr="00705485">
        <w:rPr>
          <w:rFonts w:cs="Arial"/>
          <w:b/>
          <w:lang w:val="pt-BR"/>
        </w:rPr>
        <w:t>Email:</w:t>
      </w:r>
      <w:r w:rsidRPr="00705485">
        <w:rPr>
          <w:rFonts w:cs="Arial"/>
          <w:lang w:val="pt-BR"/>
        </w:rPr>
        <w:t xml:space="preserve"> </w:t>
      </w:r>
      <w:r w:rsidR="00FF19CE">
        <w:rPr>
          <w:rFonts w:cs="Arial"/>
          <w:lang w:val="pt-BR"/>
        </w:rPr>
        <w:t>sapnasharma_15@yahoo.co.in</w:t>
      </w:r>
    </w:p>
    <w:p w:rsidR="00612A80" w:rsidRPr="00705485" w:rsidRDefault="00612A80" w:rsidP="00705485">
      <w:pPr>
        <w:pBdr>
          <w:bottom w:val="double" w:sz="20" w:space="1" w:color="000000"/>
        </w:pBdr>
        <w:spacing w:before="96" w:after="96"/>
        <w:rPr>
          <w:rFonts w:cs="Arial"/>
          <w:lang w:val="pt-BR"/>
        </w:rPr>
      </w:pPr>
      <w:r w:rsidRPr="00705485">
        <w:rPr>
          <w:rFonts w:cs="Arial"/>
          <w:b/>
          <w:lang w:val="pt-BR"/>
        </w:rPr>
        <w:t>Mobile:</w:t>
      </w:r>
      <w:r w:rsidRPr="00705485">
        <w:rPr>
          <w:rFonts w:cs="Arial"/>
          <w:lang w:val="pt-BR"/>
        </w:rPr>
        <w:t xml:space="preserve"> +91-</w:t>
      </w:r>
      <w:r w:rsidR="00FF19CE">
        <w:rPr>
          <w:rFonts w:cs="Arial"/>
          <w:lang w:val="pt-BR"/>
        </w:rPr>
        <w:t>9819617881</w:t>
      </w:r>
    </w:p>
    <w:p w:rsidR="007867C5" w:rsidRDefault="007867C5" w:rsidP="00705485">
      <w:pPr>
        <w:pBdr>
          <w:bottom w:val="double" w:sz="20" w:space="1" w:color="000000"/>
        </w:pBdr>
        <w:spacing w:before="96" w:after="96"/>
        <w:rPr>
          <w:rFonts w:cs="Arial"/>
          <w:sz w:val="17"/>
          <w:szCs w:val="17"/>
          <w:lang w:val="pt-BR"/>
        </w:rPr>
      </w:pPr>
    </w:p>
    <w:p w:rsidR="00993CE8" w:rsidRDefault="00993CE8" w:rsidP="00705485">
      <w:pPr>
        <w:jc w:val="both"/>
        <w:rPr>
          <w:rFonts w:ascii="Verdana" w:hAnsi="Verdana" w:cs="Arial"/>
          <w:b/>
          <w:sz w:val="18"/>
          <w:szCs w:val="18"/>
          <w:lang w:val="en-GB"/>
        </w:rPr>
      </w:pPr>
      <w:r>
        <w:rPr>
          <w:rFonts w:ascii="Verdana" w:hAnsi="Verdana" w:cs="Arial"/>
          <w:b/>
          <w:sz w:val="18"/>
          <w:szCs w:val="18"/>
          <w:lang w:val="en-GB"/>
        </w:rPr>
        <w:t>Seeking challenging opport</w:t>
      </w:r>
      <w:r w:rsidR="002E6560">
        <w:rPr>
          <w:rFonts w:ascii="Verdana" w:hAnsi="Verdana" w:cs="Arial"/>
          <w:b/>
          <w:sz w:val="18"/>
          <w:szCs w:val="18"/>
          <w:lang w:val="en-GB"/>
        </w:rPr>
        <w:t xml:space="preserve">unities in the role of </w:t>
      </w:r>
      <w:r w:rsidR="00705485">
        <w:rPr>
          <w:rFonts w:ascii="Verdana" w:hAnsi="Verdana" w:cs="Arial"/>
          <w:b/>
          <w:sz w:val="18"/>
          <w:szCs w:val="18"/>
          <w:lang w:val="en-GB"/>
        </w:rPr>
        <w:t xml:space="preserve">Marketing and Business </w:t>
      </w:r>
      <w:r w:rsidR="000E4949">
        <w:rPr>
          <w:rFonts w:ascii="Verdana" w:hAnsi="Verdana" w:cs="Arial"/>
          <w:b/>
          <w:sz w:val="18"/>
          <w:szCs w:val="18"/>
          <w:lang w:val="en-GB"/>
        </w:rPr>
        <w:t>Development</w:t>
      </w:r>
      <w:r w:rsidR="007867C5">
        <w:rPr>
          <w:rFonts w:ascii="Verdana" w:hAnsi="Verdana" w:cs="Arial"/>
          <w:b/>
          <w:sz w:val="18"/>
          <w:szCs w:val="18"/>
          <w:lang w:val="en-GB"/>
        </w:rPr>
        <w:t xml:space="preserve"> </w:t>
      </w:r>
      <w:r>
        <w:rPr>
          <w:rFonts w:ascii="Verdana" w:hAnsi="Verdana" w:cs="Arial"/>
          <w:b/>
          <w:sz w:val="18"/>
          <w:szCs w:val="18"/>
          <w:lang w:val="en-GB"/>
        </w:rPr>
        <w:t>and contribute to business improvements in a growth oriented organisation</w:t>
      </w:r>
    </w:p>
    <w:p w:rsidR="00993CE8" w:rsidRDefault="00993CE8" w:rsidP="00705485">
      <w:pPr>
        <w:jc w:val="both"/>
        <w:rPr>
          <w:rFonts w:ascii="Verdana" w:hAnsi="Verdana" w:cs="Arial"/>
          <w:b/>
          <w:sz w:val="18"/>
          <w:szCs w:val="18"/>
          <w:lang w:val="en-GB"/>
        </w:rPr>
      </w:pPr>
    </w:p>
    <w:p w:rsidR="00993CE8" w:rsidRPr="00B675F3" w:rsidRDefault="00993CE8" w:rsidP="00705485">
      <w:pPr>
        <w:jc w:val="both"/>
        <w:rPr>
          <w:rFonts w:cs="Arial"/>
          <w:b/>
        </w:rPr>
      </w:pPr>
    </w:p>
    <w:p w:rsidR="00B32576" w:rsidRPr="00B32576" w:rsidRDefault="008D29F4" w:rsidP="00705485">
      <w:pPr>
        <w:jc w:val="center"/>
        <w:rPr>
          <w:rFonts w:ascii="Verdana" w:hAnsi="Verdana"/>
          <w:b/>
          <w:sz w:val="18"/>
          <w:szCs w:val="18"/>
          <w:lang w:val="en-GB"/>
        </w:rPr>
      </w:pPr>
      <w:r>
        <w:rPr>
          <w:rFonts w:ascii="Verdana" w:hAnsi="Verdana"/>
          <w:b/>
          <w:sz w:val="18"/>
          <w:szCs w:val="18"/>
          <w:lang w:val="en-GB"/>
        </w:rPr>
        <w:t>SYNOPSIS</w:t>
      </w:r>
    </w:p>
    <w:p w:rsidR="001022CF" w:rsidRPr="001022CF" w:rsidRDefault="001022CF" w:rsidP="001022CF">
      <w:pPr>
        <w:numPr>
          <w:ilvl w:val="0"/>
          <w:numId w:val="2"/>
        </w:numPr>
        <w:shd w:val="clear" w:color="auto" w:fill="D9D9D9"/>
        <w:spacing w:before="120"/>
        <w:jc w:val="both"/>
        <w:rPr>
          <w:rFonts w:ascii="Verdana" w:hAnsi="Verdana"/>
          <w:sz w:val="18"/>
          <w:szCs w:val="18"/>
          <w:lang w:val="en-GB"/>
        </w:rPr>
      </w:pPr>
      <w:r w:rsidRPr="00E24D9C">
        <w:rPr>
          <w:rFonts w:ascii="Verdana" w:hAnsi="Verdana"/>
          <w:sz w:val="18"/>
          <w:szCs w:val="18"/>
          <w:lang w:val="en-GB"/>
        </w:rPr>
        <w:t>Organizational Exposure with</w:t>
      </w:r>
      <w:r>
        <w:rPr>
          <w:rFonts w:ascii="Verdana" w:hAnsi="Verdana"/>
          <w:sz w:val="18"/>
          <w:szCs w:val="18"/>
          <w:lang w:val="en-GB"/>
        </w:rPr>
        <w:t xml:space="preserve"> </w:t>
      </w:r>
      <w:r>
        <w:rPr>
          <w:rFonts w:ascii="Verdana" w:hAnsi="Verdana"/>
          <w:b/>
          <w:sz w:val="18"/>
          <w:szCs w:val="18"/>
          <w:lang w:val="en-GB"/>
        </w:rPr>
        <w:t>Mirakle Initiatives Ltd</w:t>
      </w:r>
      <w:r w:rsidRPr="00FB53CA">
        <w:rPr>
          <w:rFonts w:ascii="Verdana" w:hAnsi="Verdana"/>
          <w:sz w:val="18"/>
          <w:szCs w:val="18"/>
          <w:lang w:val="en-GB"/>
        </w:rPr>
        <w:t>, Mumbai</w:t>
      </w:r>
      <w:r>
        <w:rPr>
          <w:rFonts w:ascii="Verdana" w:hAnsi="Verdana"/>
          <w:sz w:val="18"/>
          <w:szCs w:val="18"/>
          <w:lang w:val="en-GB"/>
        </w:rPr>
        <w:t xml:space="preserve"> as Business Development Manager</w:t>
      </w:r>
    </w:p>
    <w:p w:rsidR="002879D9" w:rsidRDefault="002879D9" w:rsidP="00705485">
      <w:pPr>
        <w:numPr>
          <w:ilvl w:val="0"/>
          <w:numId w:val="2"/>
        </w:numPr>
        <w:shd w:val="clear" w:color="auto" w:fill="D9D9D9"/>
        <w:spacing w:before="120"/>
        <w:jc w:val="both"/>
        <w:rPr>
          <w:rFonts w:ascii="Verdana" w:hAnsi="Verdana"/>
          <w:sz w:val="18"/>
          <w:szCs w:val="18"/>
          <w:lang w:val="en-GB"/>
        </w:rPr>
      </w:pPr>
      <w:r w:rsidRPr="00E24D9C">
        <w:rPr>
          <w:rFonts w:ascii="Verdana" w:hAnsi="Verdana"/>
          <w:sz w:val="18"/>
          <w:szCs w:val="18"/>
          <w:lang w:val="en-GB"/>
        </w:rPr>
        <w:t>Organizational Exposure with</w:t>
      </w:r>
      <w:r w:rsidR="00FB53CA">
        <w:rPr>
          <w:rFonts w:ascii="Verdana" w:hAnsi="Verdana"/>
          <w:sz w:val="18"/>
          <w:szCs w:val="18"/>
          <w:lang w:val="en-GB"/>
        </w:rPr>
        <w:t xml:space="preserve"> </w:t>
      </w:r>
      <w:r w:rsidR="00D869A0">
        <w:rPr>
          <w:rFonts w:ascii="Verdana" w:hAnsi="Verdana"/>
          <w:b/>
          <w:sz w:val="18"/>
          <w:szCs w:val="18"/>
          <w:lang w:val="en-GB"/>
        </w:rPr>
        <w:t>Standard Chartered Finance Ltd</w:t>
      </w:r>
      <w:r w:rsidR="00FB53CA" w:rsidRPr="00FB53CA">
        <w:rPr>
          <w:rFonts w:ascii="Verdana" w:hAnsi="Verdana"/>
          <w:sz w:val="18"/>
          <w:szCs w:val="18"/>
          <w:lang w:val="en-GB"/>
        </w:rPr>
        <w:t>, Mumbai</w:t>
      </w:r>
      <w:r w:rsidR="00CA0695" w:rsidRPr="00E24D9C">
        <w:rPr>
          <w:rFonts w:ascii="Verdana" w:hAnsi="Verdana"/>
          <w:sz w:val="18"/>
          <w:szCs w:val="18"/>
          <w:lang w:val="en-GB"/>
        </w:rPr>
        <w:t xml:space="preserve"> as </w:t>
      </w:r>
      <w:r w:rsidR="00D869A0">
        <w:rPr>
          <w:rFonts w:ascii="Verdana" w:hAnsi="Verdana"/>
          <w:sz w:val="18"/>
          <w:szCs w:val="18"/>
          <w:lang w:val="en-GB"/>
        </w:rPr>
        <w:t>Assistant Manager</w:t>
      </w:r>
    </w:p>
    <w:p w:rsidR="00D869A0" w:rsidRPr="00D869A0" w:rsidRDefault="00D869A0" w:rsidP="00D869A0">
      <w:pPr>
        <w:numPr>
          <w:ilvl w:val="0"/>
          <w:numId w:val="2"/>
        </w:numPr>
        <w:shd w:val="clear" w:color="auto" w:fill="D9D9D9"/>
        <w:spacing w:before="120"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 xml:space="preserve">Organizational Exposure with </w:t>
      </w:r>
      <w:r>
        <w:rPr>
          <w:rFonts w:ascii="Verdana" w:hAnsi="Verdana"/>
          <w:b/>
          <w:sz w:val="18"/>
          <w:szCs w:val="18"/>
          <w:lang w:val="en-GB"/>
        </w:rPr>
        <w:t>Corporate Bridge Academy</w:t>
      </w:r>
      <w:r>
        <w:rPr>
          <w:rFonts w:ascii="Verdana" w:hAnsi="Verdana"/>
          <w:sz w:val="18"/>
          <w:szCs w:val="18"/>
          <w:lang w:val="en-GB"/>
        </w:rPr>
        <w:t>, Mumbai as Summer Intern in MMS</w:t>
      </w:r>
    </w:p>
    <w:p w:rsidR="00FB53CA" w:rsidRPr="00E24D9C" w:rsidRDefault="00FB53CA" w:rsidP="00705485">
      <w:pPr>
        <w:numPr>
          <w:ilvl w:val="0"/>
          <w:numId w:val="2"/>
        </w:numPr>
        <w:shd w:val="clear" w:color="auto" w:fill="D9D9D9"/>
        <w:spacing w:before="120"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 xml:space="preserve">Organizational Exposure with </w:t>
      </w:r>
      <w:r w:rsidRPr="00FB53CA">
        <w:rPr>
          <w:rFonts w:ascii="Verdana" w:hAnsi="Verdana"/>
          <w:b/>
          <w:sz w:val="18"/>
          <w:szCs w:val="18"/>
          <w:lang w:val="en-GB"/>
        </w:rPr>
        <w:t xml:space="preserve">Business Standard </w:t>
      </w:r>
      <w:r w:rsidRPr="00FB53CA">
        <w:rPr>
          <w:rFonts w:ascii="Verdana" w:hAnsi="Verdana"/>
          <w:sz w:val="18"/>
          <w:szCs w:val="18"/>
          <w:lang w:val="en-GB"/>
        </w:rPr>
        <w:t>,</w:t>
      </w:r>
      <w:r>
        <w:rPr>
          <w:rFonts w:ascii="Verdana" w:hAnsi="Verdana"/>
          <w:sz w:val="18"/>
          <w:szCs w:val="18"/>
          <w:lang w:val="en-GB"/>
        </w:rPr>
        <w:t xml:space="preserve"> Mumbai as Winter Intern</w:t>
      </w:r>
      <w:r w:rsidR="00D869A0">
        <w:rPr>
          <w:rFonts w:ascii="Verdana" w:hAnsi="Verdana"/>
          <w:sz w:val="18"/>
          <w:szCs w:val="18"/>
          <w:lang w:val="en-GB"/>
        </w:rPr>
        <w:t xml:space="preserve"> in MMS</w:t>
      </w:r>
    </w:p>
    <w:p w:rsidR="00CA0695" w:rsidRDefault="00CA0695" w:rsidP="00705485">
      <w:pPr>
        <w:numPr>
          <w:ilvl w:val="0"/>
          <w:numId w:val="2"/>
        </w:numPr>
        <w:shd w:val="clear" w:color="auto" w:fill="D9D9D9"/>
        <w:spacing w:before="120"/>
        <w:jc w:val="both"/>
        <w:rPr>
          <w:rFonts w:ascii="Verdana" w:hAnsi="Verdana"/>
          <w:sz w:val="18"/>
          <w:szCs w:val="18"/>
          <w:lang w:val="en-GB"/>
        </w:rPr>
      </w:pPr>
      <w:bookmarkStart w:id="0" w:name="_GoBack"/>
      <w:r>
        <w:rPr>
          <w:rFonts w:ascii="Verdana" w:hAnsi="Verdana"/>
          <w:sz w:val="18"/>
          <w:szCs w:val="18"/>
          <w:lang w:val="en-GB"/>
        </w:rPr>
        <w:t xml:space="preserve">Strong and credible Team player with good </w:t>
      </w:r>
      <w:r w:rsidR="00605382">
        <w:rPr>
          <w:rFonts w:ascii="Verdana" w:hAnsi="Verdana"/>
          <w:sz w:val="18"/>
          <w:szCs w:val="18"/>
          <w:lang w:val="en-GB"/>
        </w:rPr>
        <w:t>problem solving and organising capa</w:t>
      </w:r>
      <w:r>
        <w:rPr>
          <w:rFonts w:ascii="Verdana" w:hAnsi="Verdana"/>
          <w:sz w:val="18"/>
          <w:szCs w:val="18"/>
          <w:lang w:val="en-GB"/>
        </w:rPr>
        <w:t>bilities</w:t>
      </w:r>
    </w:p>
    <w:bookmarkEnd w:id="0"/>
    <w:p w:rsidR="00CA0695" w:rsidRPr="00156282" w:rsidRDefault="0044326E" w:rsidP="00705485">
      <w:pPr>
        <w:numPr>
          <w:ilvl w:val="0"/>
          <w:numId w:val="2"/>
        </w:numPr>
        <w:shd w:val="clear" w:color="auto" w:fill="D9D9D9"/>
        <w:spacing w:before="120"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Enthusiastic learner with a zeal</w:t>
      </w:r>
      <w:r w:rsidR="00605382">
        <w:rPr>
          <w:rFonts w:ascii="Verdana" w:hAnsi="Verdana"/>
          <w:sz w:val="18"/>
          <w:szCs w:val="18"/>
          <w:lang w:val="en-GB"/>
        </w:rPr>
        <w:t xml:space="preserve"> to acquire new skills and explore new horizons</w:t>
      </w:r>
    </w:p>
    <w:p w:rsidR="00B32576" w:rsidRPr="00B32576" w:rsidRDefault="00B32576" w:rsidP="00705485">
      <w:pPr>
        <w:pBdr>
          <w:bottom w:val="double" w:sz="4" w:space="1" w:color="auto"/>
        </w:pBdr>
        <w:spacing w:after="40"/>
        <w:jc w:val="right"/>
        <w:rPr>
          <w:rFonts w:ascii="Verdana" w:hAnsi="Verdana"/>
          <w:sz w:val="18"/>
          <w:szCs w:val="18"/>
          <w:lang w:val="en-GB"/>
        </w:rPr>
      </w:pPr>
    </w:p>
    <w:p w:rsidR="006417DA" w:rsidRDefault="006417DA" w:rsidP="00705485">
      <w:pPr>
        <w:jc w:val="center"/>
        <w:rPr>
          <w:rFonts w:ascii="Verdana" w:hAnsi="Verdana"/>
          <w:b/>
          <w:sz w:val="18"/>
          <w:szCs w:val="18"/>
          <w:lang w:val="en-GB"/>
        </w:rPr>
      </w:pPr>
    </w:p>
    <w:p w:rsidR="00B32576" w:rsidRPr="00B32576" w:rsidRDefault="008D29F4" w:rsidP="00705485">
      <w:pPr>
        <w:jc w:val="center"/>
        <w:rPr>
          <w:rFonts w:ascii="Verdana" w:hAnsi="Verdana"/>
          <w:b/>
          <w:sz w:val="18"/>
          <w:szCs w:val="18"/>
          <w:lang w:val="en-GB"/>
        </w:rPr>
      </w:pPr>
      <w:r>
        <w:rPr>
          <w:rFonts w:ascii="Verdana" w:hAnsi="Verdana"/>
          <w:b/>
          <w:sz w:val="18"/>
          <w:szCs w:val="18"/>
          <w:lang w:val="en-GB"/>
        </w:rPr>
        <w:t>ACADEMIC CREDENTIALS</w:t>
      </w:r>
    </w:p>
    <w:p w:rsidR="00B32576" w:rsidRPr="005017D8" w:rsidRDefault="00B32576" w:rsidP="00705485">
      <w:pPr>
        <w:jc w:val="both"/>
        <w:rPr>
          <w:rFonts w:ascii="Verdana" w:hAnsi="Verdana"/>
          <w:b/>
          <w:sz w:val="18"/>
          <w:szCs w:val="18"/>
          <w:lang w:val="en-GB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B32576" w:rsidRPr="00BE0D9A" w:rsidRDefault="007F1F58" w:rsidP="00A0233C">
      <w:pPr>
        <w:ind w:left="1152" w:hanging="1152"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 w:cs="Verdana"/>
          <w:b/>
          <w:sz w:val="18"/>
          <w:szCs w:val="18"/>
          <w:lang w:val="en-GB"/>
        </w:rPr>
        <w:t>2012</w:t>
      </w:r>
      <w:r w:rsidR="002C3719">
        <w:rPr>
          <w:rFonts w:ascii="Verdana" w:hAnsi="Verdana" w:cs="Verdana"/>
          <w:b/>
          <w:sz w:val="18"/>
          <w:szCs w:val="18"/>
          <w:lang w:val="en-GB"/>
        </w:rPr>
        <w:t xml:space="preserve">    </w:t>
      </w:r>
      <w:r w:rsidR="00BE0D9A">
        <w:rPr>
          <w:rFonts w:ascii="Verdana" w:hAnsi="Verdana" w:cs="Verdana"/>
          <w:b/>
          <w:sz w:val="18"/>
          <w:szCs w:val="18"/>
          <w:lang w:val="en-GB"/>
        </w:rPr>
        <w:tab/>
      </w:r>
      <w:r>
        <w:rPr>
          <w:rFonts w:ascii="Verdana" w:hAnsi="Verdana" w:cs="Verdana"/>
          <w:b/>
          <w:sz w:val="18"/>
          <w:szCs w:val="18"/>
          <w:lang w:val="en-GB"/>
        </w:rPr>
        <w:t>MMS</w:t>
      </w:r>
      <w:r w:rsidR="00A631E1">
        <w:rPr>
          <w:rFonts w:ascii="Verdana" w:hAnsi="Verdana" w:cs="Verdana"/>
          <w:b/>
          <w:sz w:val="18"/>
          <w:szCs w:val="18"/>
          <w:lang w:val="en-GB"/>
        </w:rPr>
        <w:t xml:space="preserve"> </w:t>
      </w:r>
      <w:r w:rsidR="003C5336">
        <w:rPr>
          <w:rFonts w:ascii="Verdana" w:hAnsi="Verdana" w:cs="Verdana"/>
          <w:b/>
          <w:sz w:val="18"/>
          <w:szCs w:val="18"/>
          <w:lang w:val="en-GB"/>
        </w:rPr>
        <w:t>(Marketing)</w:t>
      </w:r>
      <w:r w:rsidR="00993CE8">
        <w:rPr>
          <w:rFonts w:ascii="Verdana" w:hAnsi="Verdana" w:cs="Verdana"/>
          <w:b/>
          <w:sz w:val="18"/>
          <w:szCs w:val="18"/>
          <w:lang w:val="en-GB"/>
        </w:rPr>
        <w:t xml:space="preserve"> </w:t>
      </w:r>
      <w:r w:rsidR="00B32576" w:rsidRPr="00B32576">
        <w:rPr>
          <w:rFonts w:ascii="Verdana" w:hAnsi="Verdana"/>
          <w:sz w:val="18"/>
          <w:szCs w:val="18"/>
          <w:lang w:val="en-GB"/>
        </w:rPr>
        <w:t>from</w:t>
      </w:r>
      <w:r>
        <w:rPr>
          <w:rFonts w:ascii="Verdana" w:hAnsi="Verdana"/>
          <w:sz w:val="18"/>
          <w:szCs w:val="18"/>
          <w:lang w:val="en-GB"/>
        </w:rPr>
        <w:t xml:space="preserve"> GNIMS</w:t>
      </w:r>
      <w:r w:rsidR="005960A2">
        <w:rPr>
          <w:rFonts w:ascii="Verdana" w:hAnsi="Verdana"/>
          <w:sz w:val="18"/>
          <w:szCs w:val="18"/>
          <w:lang w:val="en-GB"/>
        </w:rPr>
        <w:t xml:space="preserve"> (</w:t>
      </w:r>
      <w:r>
        <w:rPr>
          <w:rFonts w:ascii="Verdana" w:hAnsi="Verdana"/>
          <w:sz w:val="18"/>
          <w:szCs w:val="18"/>
          <w:lang w:val="en-GB"/>
        </w:rPr>
        <w:t>Guru Nanak Institute of Management Studies</w:t>
      </w:r>
      <w:r w:rsidR="005960A2">
        <w:rPr>
          <w:rFonts w:ascii="Verdana" w:hAnsi="Verdana"/>
          <w:sz w:val="18"/>
          <w:szCs w:val="18"/>
          <w:lang w:val="en-GB"/>
        </w:rPr>
        <w:t>)</w:t>
      </w:r>
      <w:r w:rsidR="00BE0D9A">
        <w:rPr>
          <w:rFonts w:ascii="Verdana" w:hAnsi="Verdana"/>
          <w:sz w:val="18"/>
          <w:szCs w:val="18"/>
          <w:lang w:val="en-GB"/>
        </w:rPr>
        <w:t xml:space="preserve">, </w:t>
      </w:r>
      <w:r>
        <w:rPr>
          <w:rFonts w:ascii="Verdana" w:hAnsi="Verdana"/>
          <w:sz w:val="18"/>
          <w:szCs w:val="18"/>
          <w:lang w:val="en-GB"/>
        </w:rPr>
        <w:t>Mumbai</w:t>
      </w:r>
      <w:r w:rsidR="00A0233C">
        <w:rPr>
          <w:rFonts w:ascii="Verdana" w:hAnsi="Verdana"/>
          <w:sz w:val="18"/>
          <w:szCs w:val="18"/>
          <w:lang w:val="en-GB"/>
        </w:rPr>
        <w:t xml:space="preserve"> with 70%</w:t>
      </w:r>
    </w:p>
    <w:p w:rsidR="00B32576" w:rsidRPr="00B32576" w:rsidRDefault="00B32576" w:rsidP="00705485">
      <w:pPr>
        <w:jc w:val="both"/>
        <w:rPr>
          <w:rFonts w:ascii="Verdana" w:hAnsi="Verdana" w:cs="Verdana"/>
          <w:b/>
          <w:sz w:val="18"/>
          <w:szCs w:val="18"/>
          <w:lang w:val="en-GB"/>
        </w:rPr>
      </w:pPr>
    </w:p>
    <w:p w:rsidR="00B32576" w:rsidRPr="00BE0D9A" w:rsidRDefault="00584EB6" w:rsidP="00705485">
      <w:pPr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 w:cs="Verdana"/>
          <w:b/>
          <w:sz w:val="18"/>
          <w:szCs w:val="18"/>
          <w:lang w:val="en-GB"/>
        </w:rPr>
        <w:t>2009</w:t>
      </w:r>
      <w:r>
        <w:rPr>
          <w:rFonts w:ascii="Verdana" w:hAnsi="Verdana" w:cs="Verdana"/>
          <w:b/>
          <w:sz w:val="18"/>
          <w:szCs w:val="18"/>
          <w:lang w:val="en-GB"/>
        </w:rPr>
        <w:tab/>
      </w:r>
      <w:r w:rsidR="00B32576" w:rsidRPr="00B32576">
        <w:rPr>
          <w:rFonts w:ascii="Verdana" w:hAnsi="Verdana" w:cs="Verdana"/>
          <w:b/>
          <w:sz w:val="18"/>
          <w:szCs w:val="18"/>
          <w:lang w:val="en-GB"/>
        </w:rPr>
        <w:tab/>
      </w:r>
      <w:r w:rsidR="00BE0D9A">
        <w:rPr>
          <w:rFonts w:ascii="Verdana" w:hAnsi="Verdana" w:cs="Verdana"/>
          <w:b/>
          <w:sz w:val="18"/>
          <w:szCs w:val="18"/>
          <w:lang w:val="en-GB"/>
        </w:rPr>
        <w:tab/>
      </w:r>
      <w:r w:rsidR="00B32576" w:rsidRPr="00B32576">
        <w:rPr>
          <w:rFonts w:ascii="Verdana" w:hAnsi="Verdana" w:cs="Verdana"/>
          <w:b/>
          <w:sz w:val="18"/>
          <w:szCs w:val="18"/>
          <w:lang w:val="en-GB"/>
        </w:rPr>
        <w:t>B</w:t>
      </w:r>
      <w:r w:rsidR="00605382">
        <w:rPr>
          <w:rFonts w:ascii="Verdana" w:hAnsi="Verdana" w:cs="Verdana"/>
          <w:b/>
          <w:sz w:val="18"/>
          <w:szCs w:val="18"/>
          <w:lang w:val="en-GB"/>
        </w:rPr>
        <w:t>.E. (</w:t>
      </w:r>
      <w:r w:rsidR="007F1F58">
        <w:rPr>
          <w:rFonts w:ascii="Verdana" w:hAnsi="Verdana" w:cs="Verdana"/>
          <w:b/>
          <w:sz w:val="18"/>
          <w:szCs w:val="18"/>
          <w:lang w:val="en-GB"/>
        </w:rPr>
        <w:t>IT</w:t>
      </w:r>
      <w:r w:rsidR="00BE0D9A">
        <w:rPr>
          <w:rFonts w:ascii="Verdana" w:hAnsi="Verdana" w:cs="Verdana"/>
          <w:b/>
          <w:sz w:val="18"/>
          <w:szCs w:val="18"/>
          <w:lang w:val="en-GB"/>
        </w:rPr>
        <w:t xml:space="preserve">) </w:t>
      </w:r>
      <w:r w:rsidR="00B32576" w:rsidRPr="00B32576">
        <w:rPr>
          <w:rFonts w:ascii="Verdana" w:hAnsi="Verdana" w:cs="Verdana"/>
          <w:sz w:val="18"/>
          <w:szCs w:val="18"/>
          <w:lang w:val="en-GB"/>
        </w:rPr>
        <w:t>f</w:t>
      </w:r>
      <w:r w:rsidR="00B32576" w:rsidRPr="00B32576">
        <w:rPr>
          <w:rFonts w:ascii="Verdana" w:hAnsi="Verdana"/>
          <w:sz w:val="18"/>
          <w:szCs w:val="18"/>
          <w:lang w:val="en-GB"/>
        </w:rPr>
        <w:t xml:space="preserve">rom </w:t>
      </w:r>
      <w:r w:rsidR="007F1F58">
        <w:rPr>
          <w:rFonts w:ascii="Verdana" w:hAnsi="Verdana"/>
          <w:sz w:val="18"/>
          <w:szCs w:val="18"/>
          <w:lang w:val="en-GB"/>
        </w:rPr>
        <w:t>Pillai</w:t>
      </w:r>
      <w:r w:rsidR="007317AC">
        <w:rPr>
          <w:rFonts w:ascii="Verdana" w:hAnsi="Verdana"/>
          <w:sz w:val="18"/>
          <w:szCs w:val="18"/>
          <w:lang w:val="en-GB"/>
        </w:rPr>
        <w:t>’</w:t>
      </w:r>
      <w:r w:rsidR="007F1F58">
        <w:rPr>
          <w:rFonts w:ascii="Verdana" w:hAnsi="Verdana"/>
          <w:sz w:val="18"/>
          <w:szCs w:val="18"/>
          <w:lang w:val="en-GB"/>
        </w:rPr>
        <w:t>s Institute of Informa</w:t>
      </w:r>
      <w:r w:rsidR="00842CAF">
        <w:rPr>
          <w:rFonts w:ascii="Verdana" w:hAnsi="Verdana"/>
          <w:sz w:val="18"/>
          <w:szCs w:val="18"/>
          <w:lang w:val="en-GB"/>
        </w:rPr>
        <w:t>tion Technology with 63%</w:t>
      </w:r>
      <w:r w:rsidR="007F1F58">
        <w:rPr>
          <w:rFonts w:ascii="Verdana" w:hAnsi="Verdana"/>
          <w:sz w:val="18"/>
          <w:szCs w:val="18"/>
          <w:lang w:val="en-GB"/>
        </w:rPr>
        <w:t xml:space="preserve"> </w:t>
      </w:r>
    </w:p>
    <w:p w:rsidR="00B32576" w:rsidRPr="00B32576" w:rsidRDefault="00B32576" w:rsidP="00705485">
      <w:pPr>
        <w:jc w:val="both"/>
        <w:rPr>
          <w:rFonts w:ascii="Verdana" w:hAnsi="Verdana"/>
          <w:b/>
          <w:sz w:val="18"/>
          <w:szCs w:val="18"/>
          <w:lang w:val="en-GB"/>
        </w:rPr>
      </w:pPr>
    </w:p>
    <w:p w:rsidR="00B32576" w:rsidRDefault="007F1F58" w:rsidP="00705485">
      <w:pPr>
        <w:ind w:left="1152" w:hanging="1152"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b/>
          <w:sz w:val="18"/>
          <w:szCs w:val="18"/>
          <w:lang w:val="en-GB"/>
        </w:rPr>
        <w:t>2004</w:t>
      </w:r>
      <w:r w:rsidR="00B32576" w:rsidRPr="00B32576">
        <w:rPr>
          <w:rFonts w:ascii="Verdana" w:hAnsi="Verdana"/>
          <w:b/>
          <w:sz w:val="18"/>
          <w:szCs w:val="18"/>
          <w:lang w:val="en-GB"/>
        </w:rPr>
        <w:t xml:space="preserve">    </w:t>
      </w:r>
      <w:r w:rsidR="00B32576" w:rsidRPr="00B32576">
        <w:rPr>
          <w:rFonts w:ascii="Verdana" w:hAnsi="Verdana"/>
          <w:b/>
          <w:sz w:val="18"/>
          <w:szCs w:val="18"/>
          <w:lang w:val="en-GB"/>
        </w:rPr>
        <w:tab/>
        <w:t>H</w:t>
      </w:r>
      <w:r w:rsidR="0007255E">
        <w:rPr>
          <w:rFonts w:ascii="Verdana" w:hAnsi="Verdana"/>
          <w:b/>
          <w:sz w:val="18"/>
          <w:szCs w:val="18"/>
          <w:lang w:val="en-GB"/>
        </w:rPr>
        <w:t>.S.C.</w:t>
      </w:r>
      <w:r w:rsidR="00B32576" w:rsidRPr="00B32576">
        <w:rPr>
          <w:rFonts w:ascii="Verdana" w:hAnsi="Verdana"/>
          <w:b/>
          <w:sz w:val="18"/>
          <w:szCs w:val="18"/>
          <w:lang w:val="en-GB"/>
        </w:rPr>
        <w:t xml:space="preserve"> </w:t>
      </w:r>
      <w:r w:rsidR="00584EB6">
        <w:rPr>
          <w:rFonts w:ascii="Verdana" w:hAnsi="Verdana"/>
          <w:sz w:val="18"/>
          <w:szCs w:val="18"/>
          <w:lang w:val="en-GB"/>
        </w:rPr>
        <w:t xml:space="preserve">from </w:t>
      </w:r>
      <w:r>
        <w:rPr>
          <w:rFonts w:ascii="Verdana" w:hAnsi="Verdana"/>
          <w:sz w:val="18"/>
          <w:szCs w:val="18"/>
          <w:lang w:val="en-GB"/>
        </w:rPr>
        <w:t>Mahatma Gandh</w:t>
      </w:r>
      <w:r w:rsidR="00FF19CE">
        <w:rPr>
          <w:rFonts w:ascii="Verdana" w:hAnsi="Verdana"/>
          <w:sz w:val="18"/>
          <w:szCs w:val="18"/>
          <w:lang w:val="en-GB"/>
        </w:rPr>
        <w:t>i Mission Junior College with 57.17</w:t>
      </w:r>
      <w:r>
        <w:rPr>
          <w:rFonts w:ascii="Verdana" w:hAnsi="Verdana"/>
          <w:sz w:val="18"/>
          <w:szCs w:val="18"/>
          <w:lang w:val="en-GB"/>
        </w:rPr>
        <w:t>%</w:t>
      </w:r>
    </w:p>
    <w:p w:rsidR="000D6714" w:rsidRDefault="000D6714" w:rsidP="00705485">
      <w:pPr>
        <w:pBdr>
          <w:bottom w:val="double" w:sz="4" w:space="1" w:color="auto"/>
        </w:pBdr>
        <w:jc w:val="both"/>
        <w:rPr>
          <w:rFonts w:ascii="Verdana" w:hAnsi="Verdana"/>
          <w:b/>
          <w:sz w:val="18"/>
          <w:szCs w:val="18"/>
          <w:lang w:val="en-GB"/>
        </w:rPr>
      </w:pPr>
    </w:p>
    <w:p w:rsidR="00584EB6" w:rsidRPr="007F1F58" w:rsidRDefault="00C62ED2" w:rsidP="00705485">
      <w:pPr>
        <w:pBdr>
          <w:bottom w:val="double" w:sz="4" w:space="1" w:color="auto"/>
        </w:pBdr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b/>
          <w:sz w:val="18"/>
          <w:szCs w:val="18"/>
          <w:lang w:val="en-GB"/>
        </w:rPr>
        <w:t>2002</w:t>
      </w:r>
      <w:r w:rsidR="00584EB6">
        <w:rPr>
          <w:rFonts w:ascii="Verdana" w:hAnsi="Verdana"/>
          <w:b/>
          <w:sz w:val="18"/>
          <w:szCs w:val="18"/>
          <w:lang w:val="en-GB"/>
        </w:rPr>
        <w:tab/>
      </w:r>
      <w:r w:rsidR="00584EB6">
        <w:rPr>
          <w:rFonts w:ascii="Verdana" w:hAnsi="Verdana"/>
          <w:b/>
          <w:sz w:val="18"/>
          <w:szCs w:val="18"/>
          <w:lang w:val="en-GB"/>
        </w:rPr>
        <w:tab/>
      </w:r>
      <w:r w:rsidR="00584EB6">
        <w:rPr>
          <w:rFonts w:ascii="Verdana" w:hAnsi="Verdana"/>
          <w:b/>
          <w:sz w:val="18"/>
          <w:szCs w:val="18"/>
          <w:lang w:val="en-GB"/>
        </w:rPr>
        <w:tab/>
      </w:r>
      <w:r w:rsidR="005A7B8A">
        <w:rPr>
          <w:rFonts w:ascii="Verdana" w:hAnsi="Verdana"/>
          <w:b/>
          <w:sz w:val="18"/>
          <w:szCs w:val="18"/>
          <w:lang w:val="en-GB"/>
        </w:rPr>
        <w:t>S.S.C</w:t>
      </w:r>
      <w:r w:rsidR="005A7B8A" w:rsidRPr="007F1F58">
        <w:rPr>
          <w:rFonts w:ascii="Verdana" w:hAnsi="Verdana"/>
          <w:sz w:val="18"/>
          <w:szCs w:val="18"/>
          <w:lang w:val="en-GB"/>
        </w:rPr>
        <w:t xml:space="preserve">. </w:t>
      </w:r>
      <w:r w:rsidR="00FF19CE">
        <w:rPr>
          <w:rFonts w:ascii="Verdana" w:hAnsi="Verdana"/>
          <w:sz w:val="18"/>
          <w:szCs w:val="18"/>
          <w:lang w:val="en-GB"/>
        </w:rPr>
        <w:t xml:space="preserve"> from PES (People’s Education Society) School, CBSE board with 54%</w:t>
      </w:r>
    </w:p>
    <w:p w:rsidR="00DC5F25" w:rsidRDefault="00DC5F25" w:rsidP="00705485">
      <w:pPr>
        <w:pBdr>
          <w:bottom w:val="double" w:sz="4" w:space="1" w:color="auto"/>
        </w:pBdr>
        <w:jc w:val="both"/>
        <w:rPr>
          <w:rFonts w:ascii="Verdana" w:hAnsi="Verdana" w:cs="Arial"/>
          <w:sz w:val="18"/>
          <w:szCs w:val="18"/>
        </w:rPr>
      </w:pPr>
    </w:p>
    <w:p w:rsidR="00D869A0" w:rsidRDefault="00D869A0" w:rsidP="00D869A0">
      <w:pPr>
        <w:jc w:val="center"/>
        <w:rPr>
          <w:rFonts w:ascii="Verdana" w:hAnsi="Verdana"/>
          <w:b/>
          <w:sz w:val="18"/>
          <w:szCs w:val="18"/>
          <w:lang w:val="en-GB"/>
        </w:rPr>
      </w:pPr>
    </w:p>
    <w:p w:rsidR="00D869A0" w:rsidRDefault="00D869A0" w:rsidP="00D869A0">
      <w:pPr>
        <w:jc w:val="center"/>
        <w:rPr>
          <w:rFonts w:ascii="Verdana" w:hAnsi="Verdana"/>
          <w:b/>
          <w:sz w:val="18"/>
          <w:szCs w:val="18"/>
          <w:lang w:val="en-GB"/>
        </w:rPr>
      </w:pPr>
      <w:r>
        <w:rPr>
          <w:rFonts w:ascii="Verdana" w:hAnsi="Verdana"/>
          <w:b/>
          <w:sz w:val="18"/>
          <w:szCs w:val="18"/>
          <w:lang w:val="en-GB"/>
        </w:rPr>
        <w:t>MNC EXPERIENCE</w:t>
      </w:r>
    </w:p>
    <w:p w:rsidR="006C26B7" w:rsidRDefault="006C26B7" w:rsidP="00D869A0">
      <w:pPr>
        <w:jc w:val="center"/>
        <w:rPr>
          <w:rFonts w:ascii="Verdana" w:hAnsi="Verdana"/>
          <w:b/>
          <w:sz w:val="18"/>
          <w:szCs w:val="18"/>
          <w:lang w:val="en-GB"/>
        </w:rPr>
      </w:pPr>
    </w:p>
    <w:p w:rsidR="001022CF" w:rsidRPr="000B54B9" w:rsidRDefault="001022CF" w:rsidP="001022CF">
      <w:pPr>
        <w:shd w:val="clear" w:color="auto" w:fill="E0E0E0"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Mirakle Initiatives Ltd</w:t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  <w:r w:rsidR="001D2770">
        <w:rPr>
          <w:rFonts w:ascii="Verdana" w:hAnsi="Verdana" w:cs="Arial"/>
          <w:b/>
          <w:sz w:val="18"/>
          <w:szCs w:val="18"/>
        </w:rPr>
        <w:t>January 2015</w:t>
      </w:r>
      <w:r>
        <w:rPr>
          <w:rFonts w:ascii="Verdana" w:hAnsi="Verdana" w:cs="Arial"/>
          <w:b/>
          <w:sz w:val="18"/>
          <w:szCs w:val="18"/>
        </w:rPr>
        <w:t>-till date</w:t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</w:p>
    <w:p w:rsidR="001022CF" w:rsidRPr="000B54B9" w:rsidRDefault="001022CF" w:rsidP="001022CF">
      <w:pPr>
        <w:spacing w:before="40"/>
        <w:ind w:left="1080" w:hanging="1080"/>
        <w:jc w:val="both"/>
        <w:rPr>
          <w:rFonts w:ascii="Verdana" w:hAnsi="Verdana"/>
          <w:sz w:val="18"/>
          <w:szCs w:val="18"/>
          <w:lang w:val="en-GB"/>
        </w:rPr>
      </w:pPr>
    </w:p>
    <w:p w:rsidR="001022CF" w:rsidRDefault="001022CF" w:rsidP="001022CF">
      <w:pPr>
        <w:pBdr>
          <w:bottom w:val="double" w:sz="4" w:space="1" w:color="auto"/>
        </w:pBdr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Profile     :   Business Development Manager</w:t>
      </w:r>
    </w:p>
    <w:p w:rsidR="001022CF" w:rsidRDefault="001022CF" w:rsidP="001022CF">
      <w:pPr>
        <w:pBdr>
          <w:bottom w:val="double" w:sz="4" w:space="1" w:color="auto"/>
        </w:pBdr>
        <w:jc w:val="both"/>
        <w:rPr>
          <w:rFonts w:ascii="Verdana" w:hAnsi="Verdana"/>
          <w:sz w:val="18"/>
          <w:szCs w:val="18"/>
          <w:lang w:val="en-GB"/>
        </w:rPr>
      </w:pPr>
    </w:p>
    <w:p w:rsidR="001022CF" w:rsidRDefault="001022CF" w:rsidP="001022CF">
      <w:pPr>
        <w:pBdr>
          <w:bottom w:val="double" w:sz="4" w:space="1" w:color="auto"/>
        </w:pBdr>
        <w:jc w:val="both"/>
        <w:rPr>
          <w:rFonts w:ascii="Verdana" w:hAnsi="Verdana"/>
          <w:sz w:val="18"/>
          <w:szCs w:val="18"/>
          <w:lang w:val="en-GB"/>
        </w:rPr>
      </w:pPr>
      <w:r w:rsidRPr="00252FB1">
        <w:rPr>
          <w:rFonts w:ascii="Verdana" w:hAnsi="Verdana"/>
          <w:sz w:val="18"/>
          <w:szCs w:val="18"/>
          <w:lang w:val="en-GB"/>
        </w:rPr>
        <w:t xml:space="preserve">Details </w:t>
      </w:r>
      <w:r w:rsidRPr="00252FB1">
        <w:rPr>
          <w:rFonts w:ascii="Verdana" w:hAnsi="Verdana"/>
          <w:sz w:val="18"/>
          <w:szCs w:val="18"/>
          <w:lang w:val="en-GB"/>
        </w:rPr>
        <w:tab/>
        <w:t>:</w:t>
      </w:r>
      <w:r w:rsidRPr="00252FB1">
        <w:rPr>
          <w:rFonts w:ascii="Verdana" w:hAnsi="Verdana"/>
          <w:sz w:val="18"/>
          <w:szCs w:val="18"/>
          <w:lang w:val="en-GB"/>
        </w:rPr>
        <w:tab/>
      </w:r>
      <w:r>
        <w:rPr>
          <w:rFonts w:ascii="Verdana" w:hAnsi="Verdana"/>
          <w:sz w:val="18"/>
          <w:szCs w:val="18"/>
          <w:lang w:val="en-GB"/>
        </w:rPr>
        <w:t>Tie ups with real estate agents/developers/builders</w:t>
      </w:r>
      <w:r w:rsidR="006C26B7">
        <w:rPr>
          <w:rFonts w:ascii="Verdana" w:hAnsi="Verdana"/>
          <w:sz w:val="18"/>
          <w:szCs w:val="18"/>
          <w:lang w:val="en-GB"/>
        </w:rPr>
        <w:t xml:space="preserve"> for area franchises in Mumbai and Thane region for one of the verticals named “zaidaad” and working on zaidaad product launch</w:t>
      </w:r>
    </w:p>
    <w:p w:rsidR="001022CF" w:rsidRDefault="001022CF" w:rsidP="001022CF">
      <w:pPr>
        <w:pBdr>
          <w:bottom w:val="double" w:sz="4" w:space="1" w:color="auto"/>
        </w:pBdr>
        <w:jc w:val="both"/>
        <w:rPr>
          <w:rFonts w:ascii="Verdana" w:hAnsi="Verdana"/>
          <w:sz w:val="18"/>
          <w:szCs w:val="18"/>
          <w:lang w:val="en-GB"/>
        </w:rPr>
      </w:pPr>
    </w:p>
    <w:p w:rsidR="001022CF" w:rsidRPr="001022CF" w:rsidRDefault="001022CF" w:rsidP="001022CF">
      <w:pPr>
        <w:pBdr>
          <w:bottom w:val="double" w:sz="4" w:space="1" w:color="auto"/>
        </w:pBdr>
        <w:jc w:val="both"/>
        <w:rPr>
          <w:rFonts w:ascii="Verdana" w:hAnsi="Verdana"/>
          <w:sz w:val="18"/>
          <w:szCs w:val="18"/>
          <w:lang w:val="en-GB"/>
        </w:rPr>
      </w:pPr>
    </w:p>
    <w:p w:rsidR="001022CF" w:rsidRPr="000D6714" w:rsidRDefault="001022CF" w:rsidP="00D869A0">
      <w:pPr>
        <w:jc w:val="both"/>
        <w:rPr>
          <w:rFonts w:ascii="Verdana" w:hAnsi="Verdana"/>
          <w:sz w:val="18"/>
          <w:szCs w:val="18"/>
          <w:lang w:val="en-GB"/>
        </w:rPr>
      </w:pPr>
    </w:p>
    <w:p w:rsidR="00D869A0" w:rsidRPr="000B54B9" w:rsidRDefault="00D869A0" w:rsidP="00D869A0">
      <w:pPr>
        <w:shd w:val="clear" w:color="auto" w:fill="E0E0E0"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Standard Chartered Fin</w:t>
      </w:r>
      <w:r w:rsidR="007317AC">
        <w:rPr>
          <w:rFonts w:ascii="Verdana" w:hAnsi="Verdana" w:cs="Arial"/>
          <w:b/>
          <w:sz w:val="18"/>
          <w:szCs w:val="18"/>
        </w:rPr>
        <w:t>ance Ltd</w:t>
      </w:r>
      <w:r w:rsidR="007317AC">
        <w:rPr>
          <w:rFonts w:ascii="Verdana" w:hAnsi="Verdana" w:cs="Arial"/>
          <w:b/>
          <w:sz w:val="18"/>
          <w:szCs w:val="18"/>
        </w:rPr>
        <w:tab/>
      </w:r>
      <w:r w:rsidR="007317AC">
        <w:rPr>
          <w:rFonts w:ascii="Verdana" w:hAnsi="Verdana" w:cs="Arial"/>
          <w:b/>
          <w:sz w:val="18"/>
          <w:szCs w:val="18"/>
        </w:rPr>
        <w:tab/>
        <w:t>October 2012-November 2014</w:t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</w:p>
    <w:p w:rsidR="00D869A0" w:rsidRPr="000B54B9" w:rsidRDefault="00D869A0" w:rsidP="00D869A0">
      <w:pPr>
        <w:spacing w:before="40"/>
        <w:ind w:left="1080" w:hanging="1080"/>
        <w:jc w:val="both"/>
        <w:rPr>
          <w:rFonts w:ascii="Verdana" w:hAnsi="Verdana"/>
          <w:sz w:val="18"/>
          <w:szCs w:val="18"/>
          <w:lang w:val="en-GB"/>
        </w:rPr>
      </w:pPr>
    </w:p>
    <w:p w:rsidR="00D869A0" w:rsidRDefault="00D869A0" w:rsidP="00D869A0">
      <w:pPr>
        <w:pBdr>
          <w:bottom w:val="double" w:sz="4" w:space="1" w:color="auto"/>
        </w:pBdr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Profi</w:t>
      </w:r>
      <w:r w:rsidR="007317AC">
        <w:rPr>
          <w:rFonts w:ascii="Verdana" w:hAnsi="Verdana"/>
          <w:sz w:val="18"/>
          <w:szCs w:val="18"/>
          <w:lang w:val="en-GB"/>
        </w:rPr>
        <w:t>le     :   Assistant Manager (</w:t>
      </w:r>
      <w:r>
        <w:rPr>
          <w:rFonts w:ascii="Verdana" w:hAnsi="Verdana"/>
          <w:sz w:val="18"/>
          <w:szCs w:val="18"/>
          <w:lang w:val="en-GB"/>
        </w:rPr>
        <w:t>Credit cards and Personal loans</w:t>
      </w:r>
      <w:r w:rsidR="007317AC">
        <w:rPr>
          <w:rFonts w:ascii="Verdana" w:hAnsi="Verdana"/>
          <w:sz w:val="18"/>
          <w:szCs w:val="18"/>
          <w:lang w:val="en-GB"/>
        </w:rPr>
        <w:t>)</w:t>
      </w:r>
    </w:p>
    <w:p w:rsidR="00D869A0" w:rsidRDefault="00D869A0" w:rsidP="00D869A0">
      <w:pPr>
        <w:pBdr>
          <w:bottom w:val="double" w:sz="4" w:space="1" w:color="auto"/>
        </w:pBdr>
        <w:jc w:val="both"/>
        <w:rPr>
          <w:rFonts w:ascii="Verdana" w:hAnsi="Verdana"/>
          <w:sz w:val="18"/>
          <w:szCs w:val="18"/>
          <w:lang w:val="en-GB"/>
        </w:rPr>
      </w:pPr>
    </w:p>
    <w:p w:rsidR="00D869A0" w:rsidRPr="00252FB1" w:rsidRDefault="00D869A0" w:rsidP="00D869A0">
      <w:pPr>
        <w:pBdr>
          <w:bottom w:val="double" w:sz="4" w:space="1" w:color="auto"/>
        </w:pBdr>
        <w:jc w:val="both"/>
        <w:rPr>
          <w:rFonts w:ascii="Verdana" w:hAnsi="Verdana"/>
          <w:sz w:val="18"/>
          <w:szCs w:val="18"/>
          <w:lang w:val="en-GB"/>
        </w:rPr>
      </w:pPr>
      <w:r w:rsidRPr="00252FB1">
        <w:rPr>
          <w:rFonts w:ascii="Verdana" w:hAnsi="Verdana"/>
          <w:sz w:val="18"/>
          <w:szCs w:val="18"/>
          <w:lang w:val="en-GB"/>
        </w:rPr>
        <w:t xml:space="preserve">Details </w:t>
      </w:r>
      <w:r w:rsidRPr="00252FB1">
        <w:rPr>
          <w:rFonts w:ascii="Verdana" w:hAnsi="Verdana"/>
          <w:sz w:val="18"/>
          <w:szCs w:val="18"/>
          <w:lang w:val="en-GB"/>
        </w:rPr>
        <w:tab/>
        <w:t>:</w:t>
      </w:r>
      <w:r w:rsidRPr="00252FB1">
        <w:rPr>
          <w:rFonts w:ascii="Verdana" w:hAnsi="Verdana"/>
          <w:sz w:val="18"/>
          <w:szCs w:val="18"/>
          <w:lang w:val="en-GB"/>
        </w:rPr>
        <w:tab/>
      </w:r>
      <w:r w:rsidR="007317AC">
        <w:rPr>
          <w:rFonts w:ascii="Verdana" w:hAnsi="Verdana"/>
          <w:sz w:val="18"/>
          <w:szCs w:val="18"/>
          <w:lang w:val="en-GB"/>
        </w:rPr>
        <w:t xml:space="preserve">Handled </w:t>
      </w:r>
      <w:r w:rsidR="005475B2">
        <w:rPr>
          <w:rFonts w:ascii="Verdana" w:hAnsi="Verdana"/>
          <w:sz w:val="18"/>
          <w:szCs w:val="18"/>
          <w:lang w:val="en-GB"/>
        </w:rPr>
        <w:t>three</w:t>
      </w:r>
      <w:r w:rsidR="007A7A81">
        <w:rPr>
          <w:rFonts w:ascii="Verdana" w:hAnsi="Verdana"/>
          <w:sz w:val="18"/>
          <w:szCs w:val="18"/>
          <w:lang w:val="en-GB"/>
        </w:rPr>
        <w:t xml:space="preserve"> branches out of 18 in Mumbai for CCPL-lead generation to closing</w:t>
      </w:r>
    </w:p>
    <w:p w:rsidR="00D869A0" w:rsidRDefault="00D869A0" w:rsidP="00D869A0">
      <w:pPr>
        <w:pBdr>
          <w:bottom w:val="double" w:sz="4" w:space="1" w:color="auto"/>
        </w:pBdr>
        <w:jc w:val="both"/>
        <w:rPr>
          <w:rFonts w:ascii="Verdana" w:hAnsi="Verdana" w:cs="Arial"/>
          <w:sz w:val="18"/>
          <w:szCs w:val="18"/>
        </w:rPr>
      </w:pPr>
    </w:p>
    <w:p w:rsidR="00DC5F25" w:rsidRDefault="00DC5F25" w:rsidP="00705485">
      <w:pPr>
        <w:pBdr>
          <w:bottom w:val="double" w:sz="4" w:space="1" w:color="auto"/>
        </w:pBdr>
        <w:jc w:val="both"/>
        <w:rPr>
          <w:rFonts w:ascii="Verdana" w:hAnsi="Verdana" w:cs="Arial"/>
          <w:sz w:val="18"/>
          <w:szCs w:val="18"/>
        </w:rPr>
      </w:pPr>
    </w:p>
    <w:p w:rsidR="007867C5" w:rsidRDefault="007867C5" w:rsidP="00705485">
      <w:pPr>
        <w:pBdr>
          <w:bottom w:val="double" w:sz="4" w:space="1" w:color="auto"/>
        </w:pBdr>
        <w:jc w:val="both"/>
        <w:rPr>
          <w:rFonts w:ascii="Verdana" w:hAnsi="Verdana" w:cs="Arial"/>
          <w:sz w:val="18"/>
          <w:szCs w:val="18"/>
        </w:rPr>
      </w:pPr>
    </w:p>
    <w:p w:rsidR="006C1223" w:rsidRDefault="006C1223" w:rsidP="00705485">
      <w:pPr>
        <w:jc w:val="center"/>
        <w:rPr>
          <w:rFonts w:ascii="Verdana" w:hAnsi="Verdana"/>
          <w:b/>
          <w:sz w:val="18"/>
          <w:szCs w:val="18"/>
          <w:lang w:val="en-GB"/>
        </w:rPr>
      </w:pPr>
    </w:p>
    <w:p w:rsidR="006C26B7" w:rsidRDefault="006C26B7" w:rsidP="00705485">
      <w:pPr>
        <w:jc w:val="center"/>
        <w:rPr>
          <w:rFonts w:ascii="Verdana" w:hAnsi="Verdana"/>
          <w:b/>
          <w:sz w:val="18"/>
          <w:szCs w:val="18"/>
          <w:lang w:val="en-GB"/>
        </w:rPr>
      </w:pPr>
    </w:p>
    <w:p w:rsidR="006C26B7" w:rsidRDefault="006C26B7" w:rsidP="00705485">
      <w:pPr>
        <w:jc w:val="center"/>
        <w:rPr>
          <w:rFonts w:ascii="Verdana" w:hAnsi="Verdana"/>
          <w:b/>
          <w:sz w:val="18"/>
          <w:szCs w:val="18"/>
          <w:lang w:val="en-GB"/>
        </w:rPr>
      </w:pPr>
    </w:p>
    <w:p w:rsidR="006C26B7" w:rsidRDefault="006C26B7" w:rsidP="00705485">
      <w:pPr>
        <w:jc w:val="center"/>
        <w:rPr>
          <w:rFonts w:ascii="Verdana" w:hAnsi="Verdana"/>
          <w:b/>
          <w:sz w:val="18"/>
          <w:szCs w:val="18"/>
          <w:lang w:val="en-GB"/>
        </w:rPr>
      </w:pPr>
    </w:p>
    <w:p w:rsidR="006C26B7" w:rsidRDefault="006C26B7" w:rsidP="00705485">
      <w:pPr>
        <w:jc w:val="center"/>
        <w:rPr>
          <w:rFonts w:ascii="Verdana" w:hAnsi="Verdana"/>
          <w:b/>
          <w:sz w:val="18"/>
          <w:szCs w:val="18"/>
          <w:lang w:val="en-GB"/>
        </w:rPr>
      </w:pPr>
    </w:p>
    <w:p w:rsidR="006C26B7" w:rsidRDefault="006C26B7" w:rsidP="00705485">
      <w:pPr>
        <w:jc w:val="center"/>
        <w:rPr>
          <w:rFonts w:ascii="Verdana" w:hAnsi="Verdana"/>
          <w:b/>
          <w:sz w:val="18"/>
          <w:szCs w:val="18"/>
          <w:lang w:val="en-GB"/>
        </w:rPr>
      </w:pPr>
    </w:p>
    <w:p w:rsidR="00205037" w:rsidRDefault="00205037" w:rsidP="00705485">
      <w:pPr>
        <w:jc w:val="center"/>
        <w:rPr>
          <w:rFonts w:ascii="Verdana" w:hAnsi="Verdana"/>
          <w:b/>
          <w:sz w:val="18"/>
          <w:szCs w:val="18"/>
          <w:lang w:val="en-GB"/>
        </w:rPr>
      </w:pPr>
      <w:r>
        <w:rPr>
          <w:rFonts w:ascii="Verdana" w:hAnsi="Verdana"/>
          <w:b/>
          <w:sz w:val="18"/>
          <w:szCs w:val="18"/>
          <w:lang w:val="en-GB"/>
        </w:rPr>
        <w:t>SUMMER INTERNSHIP</w:t>
      </w:r>
    </w:p>
    <w:p w:rsidR="006417DA" w:rsidRPr="000D6714" w:rsidRDefault="006417DA" w:rsidP="00705485">
      <w:pPr>
        <w:jc w:val="both"/>
        <w:rPr>
          <w:rFonts w:ascii="Verdana" w:hAnsi="Verdana"/>
          <w:sz w:val="18"/>
          <w:szCs w:val="18"/>
          <w:lang w:val="en-GB"/>
        </w:rPr>
      </w:pPr>
    </w:p>
    <w:p w:rsidR="00205037" w:rsidRPr="000B54B9" w:rsidRDefault="007B0670" w:rsidP="00705485">
      <w:pPr>
        <w:shd w:val="clear" w:color="auto" w:fill="E0E0E0"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Corporate Bridge Academy</w:t>
      </w:r>
      <w:r w:rsidR="007A7A81">
        <w:rPr>
          <w:rFonts w:ascii="Verdana" w:hAnsi="Verdana" w:cs="Arial"/>
          <w:b/>
          <w:sz w:val="18"/>
          <w:szCs w:val="18"/>
        </w:rPr>
        <w:tab/>
      </w:r>
      <w:r w:rsidR="007A7A81">
        <w:rPr>
          <w:rFonts w:ascii="Verdana" w:hAnsi="Verdana" w:cs="Arial"/>
          <w:b/>
          <w:sz w:val="18"/>
          <w:szCs w:val="18"/>
        </w:rPr>
        <w:tab/>
      </w:r>
      <w:r w:rsidR="007A7A81">
        <w:rPr>
          <w:rFonts w:ascii="Verdana" w:hAnsi="Verdana" w:cs="Arial"/>
          <w:b/>
          <w:sz w:val="18"/>
          <w:szCs w:val="18"/>
        </w:rPr>
        <w:tab/>
      </w:r>
      <w:r w:rsidR="007A7A81">
        <w:rPr>
          <w:rFonts w:ascii="Verdana" w:hAnsi="Verdana" w:cs="Arial"/>
          <w:b/>
          <w:sz w:val="18"/>
          <w:szCs w:val="18"/>
        </w:rPr>
        <w:tab/>
        <w:t>April 2010-</w:t>
      </w:r>
      <w:r w:rsidR="00205037" w:rsidRPr="000B54B9">
        <w:rPr>
          <w:rFonts w:ascii="Verdana" w:hAnsi="Verdana" w:cs="Arial"/>
          <w:b/>
          <w:sz w:val="18"/>
          <w:szCs w:val="18"/>
        </w:rPr>
        <w:t>June 2010</w:t>
      </w:r>
      <w:r w:rsidR="00205037" w:rsidRPr="000B54B9">
        <w:rPr>
          <w:rFonts w:ascii="Verdana" w:hAnsi="Verdana" w:cs="Arial"/>
          <w:b/>
          <w:color w:val="0000FF"/>
          <w:sz w:val="18"/>
          <w:szCs w:val="18"/>
        </w:rPr>
        <w:tab/>
      </w:r>
      <w:r w:rsidR="00205037" w:rsidRPr="000B54B9">
        <w:rPr>
          <w:rFonts w:ascii="Verdana" w:hAnsi="Verdana" w:cs="Arial"/>
          <w:b/>
          <w:sz w:val="18"/>
          <w:szCs w:val="18"/>
        </w:rPr>
        <w:tab/>
      </w:r>
    </w:p>
    <w:p w:rsidR="00205037" w:rsidRPr="000B54B9" w:rsidRDefault="00205037" w:rsidP="00705485">
      <w:pPr>
        <w:tabs>
          <w:tab w:val="num" w:pos="2520"/>
        </w:tabs>
        <w:ind w:left="2160" w:hanging="2160"/>
        <w:jc w:val="both"/>
        <w:rPr>
          <w:rFonts w:ascii="Verdana" w:hAnsi="Verdana"/>
          <w:sz w:val="18"/>
          <w:szCs w:val="18"/>
          <w:lang w:val="en-GB"/>
        </w:rPr>
      </w:pPr>
    </w:p>
    <w:p w:rsidR="00205037" w:rsidRDefault="00205037" w:rsidP="00705485">
      <w:pPr>
        <w:jc w:val="both"/>
        <w:rPr>
          <w:rFonts w:ascii="Verdana" w:hAnsi="Verdana"/>
          <w:sz w:val="18"/>
          <w:szCs w:val="18"/>
          <w:lang w:val="en-GB"/>
        </w:rPr>
      </w:pPr>
      <w:r w:rsidRPr="000B54B9">
        <w:rPr>
          <w:rFonts w:ascii="Verdana" w:hAnsi="Verdana"/>
          <w:sz w:val="18"/>
          <w:szCs w:val="18"/>
          <w:lang w:val="en-GB"/>
        </w:rPr>
        <w:t xml:space="preserve">Title        :   </w:t>
      </w:r>
      <w:r w:rsidR="0035746D">
        <w:rPr>
          <w:rFonts w:ascii="Verdana" w:hAnsi="Verdana"/>
          <w:sz w:val="18"/>
          <w:szCs w:val="18"/>
          <w:lang w:val="en-GB"/>
        </w:rPr>
        <w:t>Branding of Corporate Bridge</w:t>
      </w:r>
    </w:p>
    <w:p w:rsidR="005655F5" w:rsidRDefault="005655F5" w:rsidP="00705485">
      <w:pPr>
        <w:jc w:val="both"/>
        <w:rPr>
          <w:rFonts w:ascii="Verdana" w:hAnsi="Verdana"/>
          <w:sz w:val="18"/>
          <w:szCs w:val="18"/>
          <w:lang w:val="en-GB"/>
        </w:rPr>
      </w:pPr>
    </w:p>
    <w:p w:rsidR="005655F5" w:rsidRPr="000B54B9" w:rsidRDefault="005655F5" w:rsidP="00705485">
      <w:pPr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Profile</w:t>
      </w:r>
      <w:r>
        <w:rPr>
          <w:rFonts w:ascii="Verdana" w:hAnsi="Verdana"/>
          <w:sz w:val="18"/>
          <w:szCs w:val="18"/>
          <w:lang w:val="en-GB"/>
        </w:rPr>
        <w:tab/>
      </w:r>
      <w:r>
        <w:rPr>
          <w:rFonts w:ascii="Verdana" w:hAnsi="Verdana"/>
          <w:sz w:val="18"/>
          <w:szCs w:val="18"/>
          <w:lang w:val="en-GB"/>
        </w:rPr>
        <w:tab/>
        <w:t>:</w:t>
      </w:r>
      <w:r>
        <w:rPr>
          <w:rFonts w:ascii="Verdana" w:hAnsi="Verdana"/>
          <w:sz w:val="18"/>
          <w:szCs w:val="18"/>
          <w:lang w:val="en-GB"/>
        </w:rPr>
        <w:tab/>
        <w:t>Marketing</w:t>
      </w:r>
    </w:p>
    <w:p w:rsidR="00205037" w:rsidRPr="000B54B9" w:rsidRDefault="00205037" w:rsidP="00705485">
      <w:pPr>
        <w:spacing w:before="40"/>
        <w:ind w:left="1080" w:hanging="1080"/>
        <w:jc w:val="both"/>
        <w:rPr>
          <w:rFonts w:ascii="Verdana" w:hAnsi="Verdana"/>
          <w:sz w:val="18"/>
          <w:szCs w:val="18"/>
          <w:lang w:val="en-GB"/>
        </w:rPr>
      </w:pPr>
    </w:p>
    <w:p w:rsidR="008E3AE5" w:rsidRDefault="00205037" w:rsidP="00705485">
      <w:pPr>
        <w:spacing w:before="40"/>
        <w:ind w:left="1080" w:hanging="1080"/>
        <w:jc w:val="both"/>
        <w:rPr>
          <w:rStyle w:val="apple-style-span"/>
          <w:rFonts w:ascii="Verdana" w:hAnsi="Verdana" w:cs="Arial"/>
          <w:color w:val="222222"/>
          <w:sz w:val="18"/>
          <w:szCs w:val="18"/>
          <w:shd w:val="clear" w:color="auto" w:fill="FFFFFF"/>
        </w:rPr>
      </w:pPr>
      <w:r w:rsidRPr="000B54B9">
        <w:rPr>
          <w:rFonts w:ascii="Verdana" w:hAnsi="Verdana"/>
          <w:sz w:val="18"/>
          <w:szCs w:val="18"/>
          <w:lang w:val="en-GB"/>
        </w:rPr>
        <w:t>Details    :</w:t>
      </w:r>
      <w:r w:rsidRPr="000B54B9">
        <w:rPr>
          <w:rFonts w:ascii="Verdana" w:hAnsi="Verdana"/>
          <w:sz w:val="18"/>
          <w:szCs w:val="18"/>
          <w:lang w:val="en-GB"/>
        </w:rPr>
        <w:tab/>
      </w:r>
      <w:r w:rsidR="008610C6">
        <w:rPr>
          <w:rFonts w:ascii="Verdana" w:hAnsi="Verdana"/>
          <w:sz w:val="18"/>
          <w:szCs w:val="18"/>
          <w:lang w:val="en-GB"/>
        </w:rPr>
        <w:t xml:space="preserve"> </w:t>
      </w:r>
      <w:r w:rsidR="008610C6" w:rsidRPr="008610C6">
        <w:rPr>
          <w:rFonts w:ascii="Verdana" w:hAnsi="Verdana"/>
          <w:sz w:val="18"/>
          <w:szCs w:val="18"/>
          <w:lang w:val="en-GB"/>
        </w:rPr>
        <w:t>O</w:t>
      </w:r>
      <w:r w:rsidR="003D409E">
        <w:rPr>
          <w:rStyle w:val="apple-style-span"/>
          <w:rFonts w:ascii="Verdana" w:hAnsi="Verdana" w:cs="Arial"/>
          <w:color w:val="222222"/>
          <w:sz w:val="18"/>
          <w:szCs w:val="18"/>
          <w:shd w:val="clear" w:color="auto" w:fill="FFFFFF"/>
        </w:rPr>
        <w:t>nline sales promotion and I</w:t>
      </w:r>
      <w:r w:rsidR="008610C6" w:rsidRPr="008610C6">
        <w:rPr>
          <w:rStyle w:val="apple-style-span"/>
          <w:rFonts w:ascii="Verdana" w:hAnsi="Verdana" w:cs="Arial"/>
          <w:color w:val="222222"/>
          <w:sz w:val="18"/>
          <w:szCs w:val="18"/>
          <w:shd w:val="clear" w:color="auto" w:fill="FFFFFF"/>
        </w:rPr>
        <w:t>nternet marketing of the Corporate Bridge Academy through</w:t>
      </w:r>
    </w:p>
    <w:p w:rsidR="005655F5" w:rsidRDefault="008E3AE5" w:rsidP="008E3AE5">
      <w:pPr>
        <w:spacing w:before="40"/>
        <w:ind w:left="1080" w:hanging="1080"/>
        <w:jc w:val="both"/>
        <w:rPr>
          <w:rStyle w:val="apple-style-span"/>
          <w:rFonts w:ascii="Verdana" w:hAnsi="Verdana" w:cs="Arial"/>
          <w:color w:val="222222"/>
          <w:sz w:val="18"/>
          <w:szCs w:val="18"/>
          <w:shd w:val="clear" w:color="auto" w:fill="FFFFFF"/>
        </w:rPr>
      </w:pPr>
      <w:r>
        <w:rPr>
          <w:rStyle w:val="apple-style-span"/>
          <w:rFonts w:ascii="Verdana" w:hAnsi="Verdana" w:cs="Arial"/>
          <w:color w:val="222222"/>
          <w:sz w:val="18"/>
          <w:szCs w:val="18"/>
          <w:shd w:val="clear" w:color="auto" w:fill="FFFFFF"/>
        </w:rPr>
        <w:t xml:space="preserve">               </w:t>
      </w:r>
      <w:r w:rsidR="008610C6" w:rsidRPr="008610C6">
        <w:rPr>
          <w:rStyle w:val="apple-style-span"/>
          <w:rFonts w:ascii="Verdana" w:hAnsi="Verdana" w:cs="Arial"/>
          <w:color w:val="222222"/>
          <w:sz w:val="18"/>
          <w:szCs w:val="18"/>
          <w:shd w:val="clear" w:color="auto" w:fill="FFFFFF"/>
        </w:rPr>
        <w:t xml:space="preserve"> </w:t>
      </w:r>
      <w:r>
        <w:rPr>
          <w:rStyle w:val="apple-style-span"/>
          <w:rFonts w:ascii="Verdana" w:hAnsi="Verdana" w:cs="Arial"/>
          <w:color w:val="222222"/>
          <w:sz w:val="18"/>
          <w:szCs w:val="18"/>
          <w:shd w:val="clear" w:color="auto" w:fill="FFFFFF"/>
        </w:rPr>
        <w:t xml:space="preserve">  </w:t>
      </w:r>
      <w:r w:rsidR="008610C6" w:rsidRPr="008610C6">
        <w:rPr>
          <w:rStyle w:val="apple-style-span"/>
          <w:rFonts w:ascii="Verdana" w:hAnsi="Verdana" w:cs="Arial"/>
          <w:color w:val="222222"/>
          <w:sz w:val="18"/>
          <w:szCs w:val="18"/>
          <w:shd w:val="clear" w:color="auto" w:fill="FFFFFF"/>
        </w:rPr>
        <w:t>interacting with various affinity and social networking sites</w:t>
      </w:r>
    </w:p>
    <w:p w:rsidR="007A7A81" w:rsidRDefault="007A7A81" w:rsidP="008E3AE5">
      <w:pPr>
        <w:spacing w:before="40"/>
        <w:ind w:left="1080" w:hanging="1080"/>
        <w:jc w:val="both"/>
        <w:rPr>
          <w:rFonts w:ascii="Verdana" w:hAnsi="Verdana"/>
          <w:sz w:val="18"/>
          <w:szCs w:val="18"/>
          <w:lang w:val="en-GB"/>
        </w:rPr>
      </w:pPr>
    </w:p>
    <w:p w:rsidR="005655F5" w:rsidRDefault="005655F5" w:rsidP="00705485">
      <w:pPr>
        <w:spacing w:before="40"/>
        <w:ind w:left="1080" w:hanging="1080"/>
        <w:jc w:val="both"/>
        <w:rPr>
          <w:rFonts w:ascii="Verdana" w:hAnsi="Verdana"/>
          <w:sz w:val="18"/>
          <w:szCs w:val="18"/>
          <w:lang w:val="en-GB"/>
        </w:rPr>
      </w:pPr>
    </w:p>
    <w:p w:rsidR="00FE3DE3" w:rsidRPr="00584EB6" w:rsidRDefault="00FE3DE3" w:rsidP="00705485">
      <w:pPr>
        <w:pBdr>
          <w:bottom w:val="double" w:sz="4" w:space="1" w:color="auto"/>
        </w:pBdr>
        <w:jc w:val="both"/>
        <w:rPr>
          <w:rFonts w:ascii="Verdana" w:hAnsi="Verdana"/>
          <w:sz w:val="18"/>
          <w:szCs w:val="18"/>
          <w:lang w:val="en-GB"/>
        </w:rPr>
      </w:pPr>
    </w:p>
    <w:p w:rsidR="00205037" w:rsidRDefault="00205037" w:rsidP="00705485">
      <w:pPr>
        <w:jc w:val="center"/>
        <w:rPr>
          <w:rFonts w:ascii="Verdana" w:hAnsi="Verdana"/>
          <w:b/>
          <w:sz w:val="18"/>
          <w:szCs w:val="18"/>
          <w:lang w:val="en-GB"/>
        </w:rPr>
      </w:pPr>
    </w:p>
    <w:p w:rsidR="00FE3DE3" w:rsidRPr="00205037" w:rsidRDefault="00FE3DE3" w:rsidP="00705485">
      <w:pPr>
        <w:jc w:val="center"/>
        <w:rPr>
          <w:rFonts w:ascii="Verdana" w:hAnsi="Verdana"/>
          <w:b/>
          <w:sz w:val="18"/>
          <w:szCs w:val="18"/>
          <w:lang w:val="en-GB"/>
        </w:rPr>
      </w:pPr>
      <w:r>
        <w:rPr>
          <w:rFonts w:ascii="Verdana" w:hAnsi="Verdana"/>
          <w:b/>
          <w:sz w:val="18"/>
          <w:szCs w:val="18"/>
          <w:lang w:val="en-GB"/>
        </w:rPr>
        <w:t>WINTER INTERNSHIP</w:t>
      </w:r>
    </w:p>
    <w:p w:rsidR="00FE3DE3" w:rsidRPr="000D6714" w:rsidRDefault="00FE3DE3" w:rsidP="00705485">
      <w:pPr>
        <w:jc w:val="both"/>
        <w:rPr>
          <w:rFonts w:ascii="Verdana" w:hAnsi="Verdana"/>
          <w:sz w:val="18"/>
          <w:szCs w:val="18"/>
          <w:lang w:val="en-GB"/>
        </w:rPr>
      </w:pPr>
    </w:p>
    <w:p w:rsidR="00FE3DE3" w:rsidRPr="000B54B9" w:rsidRDefault="00FE3DE3" w:rsidP="00705485">
      <w:pPr>
        <w:shd w:val="clear" w:color="auto" w:fill="E0E0E0"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Business Standard </w:t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</w:p>
    <w:p w:rsidR="00FE3DE3" w:rsidRPr="000B54B9" w:rsidRDefault="00FE3DE3" w:rsidP="00705485">
      <w:pPr>
        <w:spacing w:before="40"/>
        <w:ind w:left="1080" w:hanging="1080"/>
        <w:jc w:val="both"/>
        <w:rPr>
          <w:rFonts w:ascii="Verdana" w:hAnsi="Verdana"/>
          <w:sz w:val="18"/>
          <w:szCs w:val="18"/>
          <w:lang w:val="en-GB"/>
        </w:rPr>
      </w:pPr>
    </w:p>
    <w:p w:rsidR="00FE3DE3" w:rsidRDefault="00FE3DE3" w:rsidP="00705485">
      <w:pPr>
        <w:pBdr>
          <w:bottom w:val="double" w:sz="4" w:space="1" w:color="auto"/>
        </w:pBdr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 xml:space="preserve">Profile     :   Marketing and Sales </w:t>
      </w:r>
    </w:p>
    <w:p w:rsidR="007B0670" w:rsidRDefault="007B0670" w:rsidP="00705485">
      <w:pPr>
        <w:pBdr>
          <w:bottom w:val="double" w:sz="4" w:space="1" w:color="auto"/>
        </w:pBdr>
        <w:jc w:val="both"/>
        <w:rPr>
          <w:rFonts w:ascii="Verdana" w:hAnsi="Verdana"/>
          <w:sz w:val="18"/>
          <w:szCs w:val="18"/>
          <w:lang w:val="en-GB"/>
        </w:rPr>
      </w:pPr>
    </w:p>
    <w:p w:rsidR="00F97043" w:rsidRPr="007A7A81" w:rsidRDefault="007B0670" w:rsidP="007A7A81">
      <w:pPr>
        <w:pBdr>
          <w:bottom w:val="double" w:sz="4" w:space="1" w:color="auto"/>
        </w:pBdr>
        <w:jc w:val="both"/>
        <w:rPr>
          <w:rFonts w:ascii="Verdana" w:hAnsi="Verdana"/>
          <w:sz w:val="18"/>
          <w:szCs w:val="18"/>
          <w:lang w:val="en-GB"/>
        </w:rPr>
      </w:pPr>
      <w:r w:rsidRPr="00252FB1">
        <w:rPr>
          <w:rFonts w:ascii="Verdana" w:hAnsi="Verdana"/>
          <w:sz w:val="18"/>
          <w:szCs w:val="18"/>
          <w:lang w:val="en-GB"/>
        </w:rPr>
        <w:t xml:space="preserve">Details </w:t>
      </w:r>
      <w:r w:rsidRPr="00252FB1">
        <w:rPr>
          <w:rFonts w:ascii="Verdana" w:hAnsi="Verdana"/>
          <w:sz w:val="18"/>
          <w:szCs w:val="18"/>
          <w:lang w:val="en-GB"/>
        </w:rPr>
        <w:tab/>
        <w:t>:</w:t>
      </w:r>
      <w:r w:rsidRPr="00252FB1">
        <w:rPr>
          <w:rFonts w:ascii="Verdana" w:hAnsi="Verdana"/>
          <w:sz w:val="18"/>
          <w:szCs w:val="18"/>
          <w:lang w:val="en-GB"/>
        </w:rPr>
        <w:tab/>
        <w:t>S</w:t>
      </w:r>
      <w:r w:rsidRPr="00252FB1">
        <w:rPr>
          <w:rStyle w:val="apple-style-span"/>
          <w:rFonts w:ascii="Verdana" w:hAnsi="Verdana"/>
          <w:sz w:val="18"/>
          <w:szCs w:val="18"/>
        </w:rPr>
        <w:t>ales for business standard and analysis of changing attitudes towards business newspapers</w:t>
      </w:r>
    </w:p>
    <w:p w:rsidR="00F97043" w:rsidRPr="005017D8" w:rsidRDefault="00F97043" w:rsidP="00F97043">
      <w:pPr>
        <w:pBdr>
          <w:bottom w:val="double" w:sz="4" w:space="1" w:color="auto"/>
        </w:pBdr>
        <w:spacing w:after="40"/>
        <w:jc w:val="both"/>
        <w:rPr>
          <w:rFonts w:ascii="Verdana" w:hAnsi="Verdana"/>
          <w:b/>
          <w:sz w:val="18"/>
          <w:szCs w:val="18"/>
          <w:lang w:val="en-GB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F97043" w:rsidRDefault="00F97043" w:rsidP="00F97043">
      <w:pPr>
        <w:spacing w:after="40"/>
        <w:rPr>
          <w:rFonts w:ascii="Verdana" w:hAnsi="Verdana"/>
          <w:b/>
          <w:sz w:val="18"/>
          <w:szCs w:val="18"/>
          <w:lang w:val="en-GB"/>
        </w:rPr>
      </w:pPr>
    </w:p>
    <w:p w:rsidR="00F97043" w:rsidRDefault="00F97043" w:rsidP="00F97043">
      <w:pPr>
        <w:spacing w:after="40"/>
        <w:jc w:val="center"/>
        <w:rPr>
          <w:rFonts w:ascii="Verdana" w:hAnsi="Verdana"/>
          <w:b/>
          <w:sz w:val="18"/>
          <w:szCs w:val="18"/>
          <w:lang w:val="en-GB"/>
        </w:rPr>
      </w:pPr>
      <w:r>
        <w:rPr>
          <w:rFonts w:ascii="Verdana" w:hAnsi="Verdana"/>
          <w:b/>
          <w:sz w:val="18"/>
          <w:szCs w:val="18"/>
          <w:lang w:val="en-GB"/>
        </w:rPr>
        <w:t>WORK EXPERIENCE</w:t>
      </w:r>
    </w:p>
    <w:p w:rsidR="00F97043" w:rsidRPr="00B32576" w:rsidRDefault="00F97043" w:rsidP="00F97043">
      <w:pPr>
        <w:spacing w:after="40"/>
        <w:jc w:val="center"/>
        <w:rPr>
          <w:rFonts w:ascii="Verdana" w:hAnsi="Verdana"/>
          <w:b/>
          <w:sz w:val="18"/>
          <w:szCs w:val="18"/>
          <w:lang w:val="en-GB"/>
        </w:rPr>
      </w:pPr>
    </w:p>
    <w:p w:rsidR="000E7A59" w:rsidRPr="007A7A81" w:rsidRDefault="00F97043" w:rsidP="007A7A81">
      <w:pPr>
        <w:pStyle w:val="ListParagraph"/>
        <w:widowControl w:val="0"/>
        <w:numPr>
          <w:ilvl w:val="0"/>
          <w:numId w:val="34"/>
        </w:numPr>
        <w:tabs>
          <w:tab w:val="left" w:pos="1080"/>
        </w:tabs>
        <w:suppressAutoHyphens w:val="0"/>
        <w:autoSpaceDE w:val="0"/>
        <w:autoSpaceDN w:val="0"/>
        <w:adjustRightInd w:val="0"/>
        <w:spacing w:after="200" w:line="276" w:lineRule="auto"/>
        <w:contextualSpacing/>
        <w:jc w:val="left"/>
        <w:rPr>
          <w:rFonts w:ascii="Verdana" w:hAnsi="Verdana"/>
          <w:bCs/>
          <w:sz w:val="18"/>
          <w:szCs w:val="18"/>
        </w:rPr>
      </w:pPr>
      <w:r w:rsidRPr="00F97043">
        <w:rPr>
          <w:rFonts w:ascii="Verdana" w:hAnsi="Verdana"/>
          <w:bCs/>
          <w:sz w:val="18"/>
          <w:szCs w:val="18"/>
        </w:rPr>
        <w:t>Worked as a Customer Service Associate with Altius Customer Services-BPO for 6 months (2005)</w:t>
      </w:r>
    </w:p>
    <w:p w:rsidR="00D869A0" w:rsidRDefault="00D869A0" w:rsidP="00F97043">
      <w:pPr>
        <w:pStyle w:val="ListParagraph"/>
        <w:widowControl w:val="0"/>
        <w:numPr>
          <w:ilvl w:val="0"/>
          <w:numId w:val="34"/>
        </w:numPr>
        <w:tabs>
          <w:tab w:val="left" w:pos="1080"/>
        </w:tabs>
        <w:suppressAutoHyphens w:val="0"/>
        <w:autoSpaceDE w:val="0"/>
        <w:autoSpaceDN w:val="0"/>
        <w:adjustRightInd w:val="0"/>
        <w:spacing w:after="200" w:line="276" w:lineRule="auto"/>
        <w:contextualSpacing/>
        <w:jc w:val="left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W</w:t>
      </w:r>
      <w:r w:rsidR="00F54427">
        <w:rPr>
          <w:rFonts w:ascii="Verdana" w:hAnsi="Verdana"/>
          <w:bCs/>
          <w:sz w:val="18"/>
          <w:szCs w:val="18"/>
        </w:rPr>
        <w:t>orked</w:t>
      </w:r>
      <w:r>
        <w:rPr>
          <w:rFonts w:ascii="Verdana" w:hAnsi="Verdana"/>
          <w:bCs/>
          <w:sz w:val="18"/>
          <w:szCs w:val="18"/>
        </w:rPr>
        <w:t xml:space="preserve"> as an Assistant Manager-CCPL with Standard Chartered</w:t>
      </w:r>
      <w:r w:rsidR="007317AC">
        <w:rPr>
          <w:rFonts w:ascii="Verdana" w:hAnsi="Verdana"/>
          <w:bCs/>
          <w:sz w:val="18"/>
          <w:szCs w:val="18"/>
        </w:rPr>
        <w:t xml:space="preserve"> Finance Ltd (Oct 2012-Nov 2014</w:t>
      </w:r>
      <w:r>
        <w:rPr>
          <w:rFonts w:ascii="Verdana" w:hAnsi="Verdana"/>
          <w:bCs/>
          <w:sz w:val="18"/>
          <w:szCs w:val="18"/>
        </w:rPr>
        <w:t>)</w:t>
      </w:r>
    </w:p>
    <w:p w:rsidR="00F54427" w:rsidRPr="00F97043" w:rsidRDefault="00F54427" w:rsidP="00F97043">
      <w:pPr>
        <w:pStyle w:val="ListParagraph"/>
        <w:widowControl w:val="0"/>
        <w:numPr>
          <w:ilvl w:val="0"/>
          <w:numId w:val="34"/>
        </w:numPr>
        <w:tabs>
          <w:tab w:val="left" w:pos="1080"/>
        </w:tabs>
        <w:suppressAutoHyphens w:val="0"/>
        <w:autoSpaceDE w:val="0"/>
        <w:autoSpaceDN w:val="0"/>
        <w:adjustRightInd w:val="0"/>
        <w:spacing w:after="200" w:line="276" w:lineRule="auto"/>
        <w:contextualSpacing/>
        <w:jc w:val="left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Working as a Business Development Manager with Mirakle Initiatives Ltd (Jan 2015-Till date)</w:t>
      </w:r>
    </w:p>
    <w:p w:rsidR="00F97043" w:rsidRPr="005017D8" w:rsidRDefault="00F97043" w:rsidP="00705485">
      <w:pPr>
        <w:pBdr>
          <w:bottom w:val="double" w:sz="4" w:space="1" w:color="auto"/>
        </w:pBdr>
        <w:spacing w:after="40"/>
        <w:jc w:val="both"/>
        <w:rPr>
          <w:rFonts w:ascii="Verdana" w:hAnsi="Verdana"/>
          <w:b/>
          <w:sz w:val="18"/>
          <w:szCs w:val="18"/>
          <w:lang w:val="en-GB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F97043" w:rsidRPr="005017D8" w:rsidRDefault="00F97043" w:rsidP="00705485">
      <w:pPr>
        <w:pBdr>
          <w:bottom w:val="double" w:sz="4" w:space="1" w:color="auto"/>
        </w:pBdr>
        <w:spacing w:after="40"/>
        <w:jc w:val="both"/>
        <w:rPr>
          <w:rFonts w:ascii="Verdana" w:hAnsi="Verdana"/>
          <w:b/>
          <w:sz w:val="18"/>
          <w:szCs w:val="18"/>
          <w:lang w:val="en-GB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6C1223" w:rsidRDefault="006C1223" w:rsidP="00CE472C">
      <w:pPr>
        <w:spacing w:after="40"/>
        <w:rPr>
          <w:rFonts w:ascii="Verdana" w:hAnsi="Verdana"/>
          <w:b/>
          <w:sz w:val="18"/>
          <w:szCs w:val="18"/>
          <w:lang w:val="en-GB"/>
        </w:rPr>
      </w:pPr>
    </w:p>
    <w:p w:rsidR="00B32576" w:rsidRPr="00B32576" w:rsidRDefault="008C2AB3" w:rsidP="00705485">
      <w:pPr>
        <w:spacing w:after="40"/>
        <w:jc w:val="center"/>
        <w:rPr>
          <w:rFonts w:ascii="Verdana" w:hAnsi="Verdana"/>
          <w:b/>
          <w:sz w:val="18"/>
          <w:szCs w:val="18"/>
          <w:lang w:val="en-GB"/>
        </w:rPr>
      </w:pPr>
      <w:r>
        <w:rPr>
          <w:rFonts w:ascii="Verdana" w:hAnsi="Verdana"/>
          <w:b/>
          <w:sz w:val="18"/>
          <w:szCs w:val="18"/>
          <w:lang w:val="en-GB"/>
        </w:rPr>
        <w:t>ACHIEVEMENTS AND INTERESTS</w:t>
      </w:r>
    </w:p>
    <w:p w:rsidR="009C2E98" w:rsidRDefault="009C2E98" w:rsidP="00705485">
      <w:pPr>
        <w:tabs>
          <w:tab w:val="num" w:pos="648"/>
          <w:tab w:val="num" w:pos="3240"/>
        </w:tabs>
        <w:jc w:val="both"/>
        <w:rPr>
          <w:rFonts w:ascii="Verdana" w:hAnsi="Verdana"/>
          <w:sz w:val="18"/>
          <w:szCs w:val="18"/>
          <w:lang w:val="en-GB"/>
        </w:rPr>
      </w:pPr>
    </w:p>
    <w:p w:rsidR="00F97043" w:rsidRDefault="00F97043" w:rsidP="00F97043">
      <w:pPr>
        <w:pStyle w:val="ListParagraph"/>
        <w:numPr>
          <w:ilvl w:val="0"/>
          <w:numId w:val="23"/>
        </w:numPr>
        <w:suppressAutoHyphens w:val="0"/>
        <w:contextualSpacing/>
        <w:jc w:val="left"/>
        <w:rPr>
          <w:rFonts w:ascii="Verdana" w:hAnsi="Verdana"/>
          <w:sz w:val="18"/>
          <w:szCs w:val="18"/>
        </w:rPr>
      </w:pPr>
      <w:r w:rsidRPr="00F97043">
        <w:rPr>
          <w:rFonts w:ascii="Verdana" w:hAnsi="Verdana"/>
          <w:sz w:val="18"/>
          <w:szCs w:val="18"/>
        </w:rPr>
        <w:t>Successfully completed In-Flight Cabin Crew training program, Diploma in International Airlines and Travel Management and certified training program in Computerized Reservation System from IITC-India International Trade Centre (2004)</w:t>
      </w:r>
    </w:p>
    <w:p w:rsidR="00F97043" w:rsidRDefault="00F97043" w:rsidP="00F97043">
      <w:pPr>
        <w:pStyle w:val="ListParagraph"/>
        <w:suppressAutoHyphens w:val="0"/>
        <w:contextualSpacing/>
        <w:jc w:val="left"/>
        <w:rPr>
          <w:rFonts w:ascii="Verdana" w:hAnsi="Verdana"/>
          <w:sz w:val="18"/>
          <w:szCs w:val="18"/>
        </w:rPr>
      </w:pPr>
    </w:p>
    <w:p w:rsidR="00F97043" w:rsidRPr="00842CAF" w:rsidRDefault="00705485" w:rsidP="00F97043">
      <w:pPr>
        <w:pStyle w:val="ListParagraph"/>
        <w:numPr>
          <w:ilvl w:val="0"/>
          <w:numId w:val="23"/>
        </w:numPr>
        <w:suppressAutoHyphens w:val="0"/>
        <w:contextualSpacing/>
        <w:jc w:val="left"/>
        <w:rPr>
          <w:rFonts w:ascii="Verdana" w:hAnsi="Verdana"/>
          <w:sz w:val="18"/>
          <w:szCs w:val="18"/>
        </w:rPr>
      </w:pPr>
      <w:r w:rsidRPr="00842CAF">
        <w:rPr>
          <w:rFonts w:ascii="Verdana" w:hAnsi="Verdana"/>
          <w:sz w:val="18"/>
          <w:szCs w:val="18"/>
        </w:rPr>
        <w:t>Won school level quiz and debate competition</w:t>
      </w:r>
    </w:p>
    <w:p w:rsidR="00F97043" w:rsidRPr="00842CAF" w:rsidRDefault="00F97043" w:rsidP="00F97043">
      <w:pPr>
        <w:pStyle w:val="ListParagraph"/>
        <w:rPr>
          <w:rStyle w:val="apple-style-span"/>
          <w:rFonts w:ascii="Verdana" w:hAnsi="Verdana"/>
          <w:color w:val="333333"/>
          <w:sz w:val="18"/>
          <w:szCs w:val="18"/>
        </w:rPr>
      </w:pPr>
    </w:p>
    <w:p w:rsidR="00842CAF" w:rsidRPr="00842CAF" w:rsidRDefault="00705485" w:rsidP="00842CAF">
      <w:pPr>
        <w:pStyle w:val="ListParagraph"/>
        <w:numPr>
          <w:ilvl w:val="0"/>
          <w:numId w:val="23"/>
        </w:numPr>
        <w:suppressAutoHyphens w:val="0"/>
        <w:contextualSpacing/>
        <w:jc w:val="left"/>
        <w:rPr>
          <w:rStyle w:val="apple-style-span"/>
          <w:rFonts w:ascii="Verdana" w:hAnsi="Verdana"/>
          <w:sz w:val="18"/>
          <w:szCs w:val="18"/>
        </w:rPr>
      </w:pPr>
      <w:r w:rsidRPr="00842CAF">
        <w:rPr>
          <w:rStyle w:val="apple-style-span"/>
          <w:rFonts w:ascii="Verdana" w:hAnsi="Verdana"/>
          <w:color w:val="333333"/>
          <w:sz w:val="18"/>
          <w:szCs w:val="18"/>
        </w:rPr>
        <w:t>Volunteered for the annual tech fest of Pillai</w:t>
      </w:r>
      <w:r w:rsidR="001D736A" w:rsidRPr="00842CAF">
        <w:rPr>
          <w:rStyle w:val="apple-style-span"/>
          <w:rFonts w:ascii="Verdana" w:hAnsi="Verdana"/>
          <w:color w:val="333333"/>
          <w:sz w:val="18"/>
          <w:szCs w:val="18"/>
        </w:rPr>
        <w:t>’</w:t>
      </w:r>
      <w:r w:rsidRPr="00842CAF">
        <w:rPr>
          <w:rStyle w:val="apple-style-span"/>
          <w:rFonts w:ascii="Verdana" w:hAnsi="Verdana"/>
          <w:color w:val="333333"/>
          <w:sz w:val="18"/>
          <w:szCs w:val="18"/>
        </w:rPr>
        <w:t>s Institute of Information Technology 2007 -2008</w:t>
      </w:r>
    </w:p>
    <w:p w:rsidR="00842CAF" w:rsidRPr="00842CAF" w:rsidRDefault="00842CAF" w:rsidP="00842CAF">
      <w:pPr>
        <w:pStyle w:val="ListParagraph"/>
        <w:rPr>
          <w:rFonts w:ascii="Verdana" w:hAnsi="Verdana"/>
          <w:sz w:val="18"/>
          <w:szCs w:val="18"/>
        </w:rPr>
      </w:pPr>
    </w:p>
    <w:p w:rsidR="008C2AB3" w:rsidRPr="00842CAF" w:rsidRDefault="008C2AB3" w:rsidP="00842CAF">
      <w:pPr>
        <w:pStyle w:val="ListParagraph"/>
        <w:numPr>
          <w:ilvl w:val="0"/>
          <w:numId w:val="23"/>
        </w:numPr>
        <w:suppressAutoHyphens w:val="0"/>
        <w:contextualSpacing/>
        <w:jc w:val="left"/>
        <w:rPr>
          <w:rFonts w:ascii="Verdana" w:hAnsi="Verdana"/>
          <w:sz w:val="18"/>
          <w:szCs w:val="18"/>
        </w:rPr>
      </w:pPr>
      <w:r w:rsidRPr="00842CAF">
        <w:rPr>
          <w:rFonts w:ascii="Verdana" w:hAnsi="Verdana"/>
          <w:sz w:val="18"/>
          <w:szCs w:val="18"/>
        </w:rPr>
        <w:t>Interest areas include exploring new places and photography.</w:t>
      </w:r>
    </w:p>
    <w:p w:rsidR="00B32576" w:rsidRPr="005017D8" w:rsidRDefault="00B32576" w:rsidP="00705485">
      <w:pPr>
        <w:pBdr>
          <w:bottom w:val="double" w:sz="4" w:space="2" w:color="auto"/>
        </w:pBdr>
        <w:spacing w:after="40"/>
        <w:jc w:val="both"/>
        <w:rPr>
          <w:rFonts w:ascii="Verdana" w:hAnsi="Verdana"/>
          <w:b/>
          <w:sz w:val="18"/>
          <w:szCs w:val="18"/>
          <w:lang w:val="en-GB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6C1223" w:rsidRDefault="006C1223" w:rsidP="00705485">
      <w:pPr>
        <w:spacing w:after="40"/>
        <w:jc w:val="center"/>
        <w:rPr>
          <w:rFonts w:ascii="Verdana" w:hAnsi="Verdana"/>
          <w:b/>
          <w:sz w:val="18"/>
          <w:szCs w:val="18"/>
          <w:lang w:val="en-GB"/>
        </w:rPr>
      </w:pPr>
    </w:p>
    <w:p w:rsidR="00B32576" w:rsidRPr="00B32576" w:rsidRDefault="007A17AC" w:rsidP="00705485">
      <w:pPr>
        <w:spacing w:after="40"/>
        <w:jc w:val="center"/>
        <w:rPr>
          <w:rFonts w:ascii="Verdana" w:hAnsi="Verdana"/>
          <w:b/>
          <w:sz w:val="18"/>
          <w:szCs w:val="18"/>
          <w:lang w:val="en-GB"/>
        </w:rPr>
      </w:pPr>
      <w:r>
        <w:rPr>
          <w:rFonts w:ascii="Verdana" w:hAnsi="Verdana"/>
          <w:b/>
          <w:sz w:val="18"/>
          <w:szCs w:val="18"/>
          <w:lang w:val="en-GB"/>
        </w:rPr>
        <w:t>PERSONAL DOSSIER</w:t>
      </w:r>
    </w:p>
    <w:p w:rsidR="00B32576" w:rsidRPr="00B32576" w:rsidRDefault="00B32576" w:rsidP="00705485">
      <w:pPr>
        <w:spacing w:after="40"/>
        <w:jc w:val="both"/>
        <w:rPr>
          <w:rFonts w:ascii="Verdana" w:hAnsi="Verdana"/>
          <w:sz w:val="18"/>
          <w:szCs w:val="18"/>
          <w:lang w:val="en-GB"/>
        </w:rPr>
      </w:pPr>
    </w:p>
    <w:p w:rsidR="00B32576" w:rsidRPr="000B54B9" w:rsidRDefault="00B32576" w:rsidP="00705485">
      <w:pPr>
        <w:spacing w:before="40"/>
        <w:jc w:val="both"/>
        <w:rPr>
          <w:rFonts w:ascii="Verdana" w:hAnsi="Verdana"/>
          <w:sz w:val="18"/>
          <w:szCs w:val="18"/>
          <w:lang w:val="en-GB"/>
        </w:rPr>
      </w:pPr>
      <w:r w:rsidRPr="000B54B9">
        <w:rPr>
          <w:rFonts w:ascii="Verdana" w:hAnsi="Verdana"/>
          <w:b/>
          <w:sz w:val="18"/>
          <w:szCs w:val="18"/>
          <w:lang w:val="en-GB"/>
        </w:rPr>
        <w:t>Date of Birth</w:t>
      </w:r>
      <w:r w:rsidRPr="000B54B9">
        <w:rPr>
          <w:rFonts w:ascii="Verdana" w:hAnsi="Verdana"/>
          <w:b/>
          <w:sz w:val="18"/>
          <w:szCs w:val="18"/>
          <w:lang w:val="en-GB"/>
        </w:rPr>
        <w:tab/>
      </w:r>
      <w:r w:rsidRPr="000B54B9">
        <w:rPr>
          <w:rFonts w:ascii="Verdana" w:hAnsi="Verdana"/>
          <w:b/>
          <w:sz w:val="18"/>
          <w:szCs w:val="18"/>
          <w:lang w:val="en-GB"/>
        </w:rPr>
        <w:tab/>
      </w:r>
      <w:r w:rsidRPr="000B54B9">
        <w:rPr>
          <w:rFonts w:ascii="Verdana" w:hAnsi="Verdana"/>
          <w:b/>
          <w:sz w:val="18"/>
          <w:szCs w:val="18"/>
          <w:lang w:val="en-GB"/>
        </w:rPr>
        <w:tab/>
        <w:t>:</w:t>
      </w:r>
      <w:r w:rsidRPr="000B54B9">
        <w:rPr>
          <w:rFonts w:ascii="Verdana" w:hAnsi="Verdana"/>
          <w:sz w:val="18"/>
          <w:szCs w:val="18"/>
          <w:lang w:val="en-GB"/>
        </w:rPr>
        <w:t xml:space="preserve"> </w:t>
      </w:r>
      <w:r w:rsidRPr="000B54B9">
        <w:rPr>
          <w:rFonts w:ascii="Verdana" w:hAnsi="Verdana"/>
          <w:sz w:val="18"/>
          <w:szCs w:val="18"/>
          <w:lang w:val="en-GB"/>
        </w:rPr>
        <w:tab/>
      </w:r>
      <w:r w:rsidR="000B54B9" w:rsidRPr="000B54B9">
        <w:rPr>
          <w:rFonts w:ascii="Verdana" w:hAnsi="Verdana"/>
          <w:sz w:val="18"/>
          <w:szCs w:val="18"/>
          <w:lang w:val="en-GB"/>
        </w:rPr>
        <w:t>1</w:t>
      </w:r>
      <w:r w:rsidR="00FF19CE">
        <w:rPr>
          <w:rFonts w:ascii="Verdana" w:hAnsi="Verdana"/>
          <w:sz w:val="18"/>
          <w:szCs w:val="18"/>
          <w:lang w:val="en-GB"/>
        </w:rPr>
        <w:t xml:space="preserve">5 </w:t>
      </w:r>
      <w:r w:rsidR="00F97043">
        <w:rPr>
          <w:rFonts w:ascii="Verdana" w:hAnsi="Verdana"/>
          <w:sz w:val="18"/>
          <w:szCs w:val="18"/>
          <w:lang w:val="en-GB"/>
        </w:rPr>
        <w:t>February 1987</w:t>
      </w:r>
    </w:p>
    <w:p w:rsidR="0017061C" w:rsidRDefault="00B32576" w:rsidP="00705485">
      <w:pPr>
        <w:spacing w:before="40"/>
        <w:jc w:val="both"/>
        <w:rPr>
          <w:rFonts w:ascii="Verdana" w:hAnsi="Verdana"/>
          <w:sz w:val="18"/>
          <w:szCs w:val="18"/>
          <w:lang w:val="en-GB"/>
        </w:rPr>
      </w:pPr>
      <w:r w:rsidRPr="000B54B9">
        <w:rPr>
          <w:rFonts w:ascii="Verdana" w:hAnsi="Verdana"/>
          <w:b/>
          <w:sz w:val="18"/>
          <w:szCs w:val="18"/>
          <w:lang w:val="en-GB"/>
        </w:rPr>
        <w:t>Languages Known</w:t>
      </w:r>
      <w:r w:rsidRPr="000B54B9">
        <w:rPr>
          <w:rFonts w:ascii="Verdana" w:hAnsi="Verdana"/>
          <w:b/>
          <w:sz w:val="18"/>
          <w:szCs w:val="18"/>
          <w:lang w:val="en-GB"/>
        </w:rPr>
        <w:tab/>
        <w:t>:</w:t>
      </w:r>
      <w:r w:rsidRPr="000B54B9">
        <w:rPr>
          <w:rFonts w:ascii="Verdana" w:hAnsi="Verdana"/>
          <w:b/>
          <w:sz w:val="18"/>
          <w:szCs w:val="18"/>
          <w:lang w:val="en-GB"/>
        </w:rPr>
        <w:tab/>
      </w:r>
      <w:r w:rsidR="001C3FB7">
        <w:rPr>
          <w:rFonts w:ascii="Verdana" w:hAnsi="Verdana"/>
          <w:sz w:val="18"/>
          <w:szCs w:val="18"/>
          <w:lang w:val="en-GB"/>
        </w:rPr>
        <w:t>English,</w:t>
      </w:r>
      <w:r w:rsidR="003B76D2" w:rsidRPr="000B54B9">
        <w:rPr>
          <w:rFonts w:ascii="Verdana" w:hAnsi="Verdana"/>
          <w:sz w:val="18"/>
          <w:szCs w:val="18"/>
          <w:lang w:val="en-GB"/>
        </w:rPr>
        <w:t xml:space="preserve"> Hindi</w:t>
      </w:r>
      <w:r w:rsidR="00F97043">
        <w:rPr>
          <w:rFonts w:ascii="Verdana" w:hAnsi="Verdana"/>
          <w:sz w:val="18"/>
          <w:szCs w:val="18"/>
          <w:lang w:val="en-GB"/>
        </w:rPr>
        <w:t xml:space="preserve"> and Marathi</w:t>
      </w:r>
    </w:p>
    <w:p w:rsidR="00705485" w:rsidRPr="00F97043" w:rsidRDefault="00133157" w:rsidP="00705485">
      <w:pPr>
        <w:spacing w:before="40"/>
        <w:jc w:val="both"/>
        <w:rPr>
          <w:rFonts w:ascii="Verdana" w:hAnsi="Verdana"/>
          <w:sz w:val="18"/>
          <w:szCs w:val="18"/>
          <w:lang w:val="en-GB"/>
        </w:rPr>
      </w:pPr>
      <w:r w:rsidRPr="000B54B9">
        <w:rPr>
          <w:rFonts w:ascii="Verdana" w:hAnsi="Verdana"/>
          <w:b/>
          <w:sz w:val="18"/>
          <w:szCs w:val="18"/>
          <w:lang w:val="en-GB"/>
        </w:rPr>
        <w:t>Permanent Address</w:t>
      </w:r>
      <w:r w:rsidRPr="000B54B9">
        <w:rPr>
          <w:rFonts w:ascii="Verdana" w:hAnsi="Verdana"/>
          <w:b/>
          <w:sz w:val="18"/>
          <w:szCs w:val="18"/>
          <w:lang w:val="en-GB"/>
        </w:rPr>
        <w:tab/>
        <w:t>:</w:t>
      </w:r>
      <w:r w:rsidRPr="000B54B9">
        <w:rPr>
          <w:rFonts w:ascii="Verdana" w:hAnsi="Verdana"/>
          <w:sz w:val="18"/>
          <w:szCs w:val="18"/>
          <w:lang w:val="en-GB"/>
        </w:rPr>
        <w:tab/>
      </w:r>
      <w:r w:rsidR="00F97043" w:rsidRPr="00F97043">
        <w:rPr>
          <w:rFonts w:ascii="Verdana" w:hAnsi="Verdana"/>
          <w:sz w:val="18"/>
          <w:szCs w:val="18"/>
        </w:rPr>
        <w:t xml:space="preserve">A-403, Shah Arcade, Sector-6, </w:t>
      </w:r>
      <w:r w:rsidR="007317AC">
        <w:rPr>
          <w:rFonts w:ascii="Verdana" w:hAnsi="Verdana"/>
          <w:sz w:val="18"/>
          <w:szCs w:val="18"/>
        </w:rPr>
        <w:t xml:space="preserve">Plot No-4&amp;5, </w:t>
      </w:r>
      <w:r w:rsidR="00F97043" w:rsidRPr="00F97043">
        <w:rPr>
          <w:rFonts w:ascii="Verdana" w:hAnsi="Verdana"/>
          <w:sz w:val="18"/>
          <w:szCs w:val="18"/>
        </w:rPr>
        <w:t>Kharghar, Navi-Mumbai-410210</w:t>
      </w:r>
    </w:p>
    <w:sectPr w:rsidR="00705485" w:rsidRPr="00F97043" w:rsidSect="005B2164">
      <w:pgSz w:w="12240" w:h="15840"/>
      <w:pgMar w:top="1152" w:right="1152" w:bottom="1152" w:left="1152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BD3" w:rsidRDefault="00634BD3">
      <w:r>
        <w:separator/>
      </w:r>
    </w:p>
  </w:endnote>
  <w:endnote w:type="continuationSeparator" w:id="0">
    <w:p w:rsidR="00634BD3" w:rsidRDefault="00634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BD3" w:rsidRDefault="00634BD3">
      <w:r>
        <w:separator/>
      </w:r>
    </w:p>
  </w:footnote>
  <w:footnote w:type="continuationSeparator" w:id="0">
    <w:p w:rsidR="00634BD3" w:rsidRDefault="00634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bullet"/>
      <w:lvlText w:val=""/>
      <w:lvlJc w:val="left"/>
      <w:pPr>
        <w:tabs>
          <w:tab w:val="num" w:pos="0"/>
        </w:tabs>
        <w:ind w:left="360" w:hanging="360"/>
      </w:pPr>
      <w:rPr>
        <w:rFonts w:ascii="Wingdings" w:hAnsi="Wingdings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2" w15:restartNumberingAfterBreak="0">
    <w:nsid w:val="0000000A"/>
    <w:multiLevelType w:val="multilevel"/>
    <w:tmpl w:val="0000000A"/>
    <w:name w:val="WW8Num21"/>
    <w:lvl w:ilvl="0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ingdings 3" w:hAnsi="Wingdings 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20E78DB"/>
    <w:multiLevelType w:val="hybridMultilevel"/>
    <w:tmpl w:val="5C9AF7B4"/>
    <w:lvl w:ilvl="0" w:tplc="40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C5D27"/>
    <w:multiLevelType w:val="hybridMultilevel"/>
    <w:tmpl w:val="D2D4C3EA"/>
    <w:lvl w:ilvl="0" w:tplc="40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432F9"/>
    <w:multiLevelType w:val="hybridMultilevel"/>
    <w:tmpl w:val="B4D011FA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E848CB6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77ED7D6">
      <w:start w:val="39"/>
      <w:numFmt w:val="bullet"/>
      <w:lvlText w:val="-"/>
      <w:lvlJc w:val="left"/>
      <w:pPr>
        <w:tabs>
          <w:tab w:val="num" w:pos="2880"/>
        </w:tabs>
        <w:ind w:left="2880" w:hanging="720"/>
      </w:pPr>
      <w:rPr>
        <w:rFonts w:ascii="Verdana" w:eastAsia="Times New Roman" w:hAnsi="Verdana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EA7115"/>
    <w:multiLevelType w:val="hybridMultilevel"/>
    <w:tmpl w:val="0BCCD3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B27A9"/>
    <w:multiLevelType w:val="hybridMultilevel"/>
    <w:tmpl w:val="91ACE0F0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3C33B2"/>
    <w:multiLevelType w:val="hybridMultilevel"/>
    <w:tmpl w:val="EF2287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A57FD1"/>
    <w:multiLevelType w:val="hybridMultilevel"/>
    <w:tmpl w:val="B832CAC4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F6F79"/>
    <w:multiLevelType w:val="hybridMultilevel"/>
    <w:tmpl w:val="802EFE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842AA"/>
    <w:multiLevelType w:val="hybridMultilevel"/>
    <w:tmpl w:val="72106B78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8A325C"/>
    <w:multiLevelType w:val="hybridMultilevel"/>
    <w:tmpl w:val="7CD2EF6E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D2C2F"/>
    <w:multiLevelType w:val="hybridMultilevel"/>
    <w:tmpl w:val="87A41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C1BC3"/>
    <w:multiLevelType w:val="hybridMultilevel"/>
    <w:tmpl w:val="8ACE6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A3149"/>
    <w:multiLevelType w:val="hybridMultilevel"/>
    <w:tmpl w:val="FAD2EA60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A2A64"/>
    <w:multiLevelType w:val="hybridMultilevel"/>
    <w:tmpl w:val="D6DA22B0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52B7CA0"/>
    <w:multiLevelType w:val="hybridMultilevel"/>
    <w:tmpl w:val="A7D07582"/>
    <w:lvl w:ilvl="0" w:tplc="4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410AEC"/>
    <w:multiLevelType w:val="hybridMultilevel"/>
    <w:tmpl w:val="5DF6FD3E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B43E1"/>
    <w:multiLevelType w:val="hybridMultilevel"/>
    <w:tmpl w:val="8CCCD932"/>
    <w:lvl w:ilvl="0" w:tplc="40090003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0" w15:restartNumberingAfterBreak="0">
    <w:nsid w:val="3EFF7A5C"/>
    <w:multiLevelType w:val="hybridMultilevel"/>
    <w:tmpl w:val="C4404B56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AD2A8D"/>
    <w:multiLevelType w:val="hybridMultilevel"/>
    <w:tmpl w:val="29585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896290"/>
    <w:multiLevelType w:val="hybridMultilevel"/>
    <w:tmpl w:val="FB6260B8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D2C5ED7"/>
    <w:multiLevelType w:val="hybridMultilevel"/>
    <w:tmpl w:val="B0E4AD16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57718"/>
    <w:multiLevelType w:val="hybridMultilevel"/>
    <w:tmpl w:val="5A32AAB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55B678DC"/>
    <w:multiLevelType w:val="hybridMultilevel"/>
    <w:tmpl w:val="AE547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A44D30"/>
    <w:multiLevelType w:val="hybridMultilevel"/>
    <w:tmpl w:val="05E43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8646C2"/>
    <w:multiLevelType w:val="hybridMultilevel"/>
    <w:tmpl w:val="792045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440AEA"/>
    <w:multiLevelType w:val="hybridMultilevel"/>
    <w:tmpl w:val="A5846190"/>
    <w:lvl w:ilvl="0" w:tplc="40090003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29" w15:restartNumberingAfterBreak="0">
    <w:nsid w:val="6C72160F"/>
    <w:multiLevelType w:val="hybridMultilevel"/>
    <w:tmpl w:val="D766DB74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FF3D63"/>
    <w:multiLevelType w:val="hybridMultilevel"/>
    <w:tmpl w:val="EE90D30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 w15:restartNumberingAfterBreak="0">
    <w:nsid w:val="7A2351E7"/>
    <w:multiLevelType w:val="hybridMultilevel"/>
    <w:tmpl w:val="B1BC1D2A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375836"/>
    <w:multiLevelType w:val="hybridMultilevel"/>
    <w:tmpl w:val="BA12C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B94FAE"/>
    <w:multiLevelType w:val="hybridMultilevel"/>
    <w:tmpl w:val="1EA63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325CFC"/>
    <w:multiLevelType w:val="hybridMultilevel"/>
    <w:tmpl w:val="FA960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6"/>
  </w:num>
  <w:num w:numId="4">
    <w:abstractNumId w:val="10"/>
  </w:num>
  <w:num w:numId="5">
    <w:abstractNumId w:val="2"/>
  </w:num>
  <w:num w:numId="6">
    <w:abstractNumId w:val="1"/>
  </w:num>
  <w:num w:numId="7">
    <w:abstractNumId w:val="23"/>
  </w:num>
  <w:num w:numId="8">
    <w:abstractNumId w:val="16"/>
  </w:num>
  <w:num w:numId="9">
    <w:abstractNumId w:val="7"/>
  </w:num>
  <w:num w:numId="10">
    <w:abstractNumId w:val="31"/>
  </w:num>
  <w:num w:numId="11">
    <w:abstractNumId w:val="9"/>
  </w:num>
  <w:num w:numId="12">
    <w:abstractNumId w:val="18"/>
  </w:num>
  <w:num w:numId="13">
    <w:abstractNumId w:val="22"/>
  </w:num>
  <w:num w:numId="14">
    <w:abstractNumId w:val="4"/>
  </w:num>
  <w:num w:numId="15">
    <w:abstractNumId w:val="19"/>
  </w:num>
  <w:num w:numId="16">
    <w:abstractNumId w:val="28"/>
  </w:num>
  <w:num w:numId="17">
    <w:abstractNumId w:val="17"/>
  </w:num>
  <w:num w:numId="18">
    <w:abstractNumId w:val="3"/>
  </w:num>
  <w:num w:numId="19">
    <w:abstractNumId w:val="27"/>
  </w:num>
  <w:num w:numId="20">
    <w:abstractNumId w:val="30"/>
  </w:num>
  <w:num w:numId="21">
    <w:abstractNumId w:val="0"/>
  </w:num>
  <w:num w:numId="22">
    <w:abstractNumId w:val="24"/>
  </w:num>
  <w:num w:numId="23">
    <w:abstractNumId w:val="14"/>
  </w:num>
  <w:num w:numId="24">
    <w:abstractNumId w:val="32"/>
  </w:num>
  <w:num w:numId="25">
    <w:abstractNumId w:val="8"/>
  </w:num>
  <w:num w:numId="26">
    <w:abstractNumId w:val="13"/>
  </w:num>
  <w:num w:numId="27">
    <w:abstractNumId w:val="12"/>
  </w:num>
  <w:num w:numId="28">
    <w:abstractNumId w:val="15"/>
  </w:num>
  <w:num w:numId="29">
    <w:abstractNumId w:val="34"/>
  </w:num>
  <w:num w:numId="30">
    <w:abstractNumId w:val="29"/>
  </w:num>
  <w:num w:numId="31">
    <w:abstractNumId w:val="11"/>
  </w:num>
  <w:num w:numId="32">
    <w:abstractNumId w:val="21"/>
  </w:num>
  <w:num w:numId="33">
    <w:abstractNumId w:val="25"/>
  </w:num>
  <w:num w:numId="34">
    <w:abstractNumId w:val="33"/>
  </w:num>
  <w:num w:numId="35">
    <w:abstractNumId w:val="26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576"/>
    <w:rsid w:val="00021F8D"/>
    <w:rsid w:val="00034483"/>
    <w:rsid w:val="00037F68"/>
    <w:rsid w:val="00040A5D"/>
    <w:rsid w:val="0004598D"/>
    <w:rsid w:val="00046BF4"/>
    <w:rsid w:val="00053B8C"/>
    <w:rsid w:val="000602F4"/>
    <w:rsid w:val="0007255E"/>
    <w:rsid w:val="000923B8"/>
    <w:rsid w:val="000B24F4"/>
    <w:rsid w:val="000B54B9"/>
    <w:rsid w:val="000C5838"/>
    <w:rsid w:val="000D6714"/>
    <w:rsid w:val="000E4949"/>
    <w:rsid w:val="000E7A59"/>
    <w:rsid w:val="000F5D6D"/>
    <w:rsid w:val="000F7194"/>
    <w:rsid w:val="000F74BE"/>
    <w:rsid w:val="001022CF"/>
    <w:rsid w:val="00105FE1"/>
    <w:rsid w:val="001077A2"/>
    <w:rsid w:val="00110AF6"/>
    <w:rsid w:val="00133157"/>
    <w:rsid w:val="001354E6"/>
    <w:rsid w:val="00156282"/>
    <w:rsid w:val="00157F8D"/>
    <w:rsid w:val="00161E2A"/>
    <w:rsid w:val="00163D85"/>
    <w:rsid w:val="001657BA"/>
    <w:rsid w:val="0017061C"/>
    <w:rsid w:val="001762BF"/>
    <w:rsid w:val="00185B4C"/>
    <w:rsid w:val="001C3FB7"/>
    <w:rsid w:val="001C45EF"/>
    <w:rsid w:val="001D2770"/>
    <w:rsid w:val="001D736A"/>
    <w:rsid w:val="001E1237"/>
    <w:rsid w:val="001F4943"/>
    <w:rsid w:val="001F4B19"/>
    <w:rsid w:val="001F79E0"/>
    <w:rsid w:val="00205037"/>
    <w:rsid w:val="00214007"/>
    <w:rsid w:val="0021702A"/>
    <w:rsid w:val="00224DED"/>
    <w:rsid w:val="00226C1C"/>
    <w:rsid w:val="00236B7A"/>
    <w:rsid w:val="00237DCA"/>
    <w:rsid w:val="0024358E"/>
    <w:rsid w:val="00246E04"/>
    <w:rsid w:val="00252FB1"/>
    <w:rsid w:val="00261A81"/>
    <w:rsid w:val="002879D9"/>
    <w:rsid w:val="00295129"/>
    <w:rsid w:val="002A5AEF"/>
    <w:rsid w:val="002B3D03"/>
    <w:rsid w:val="002C055D"/>
    <w:rsid w:val="002C3620"/>
    <w:rsid w:val="002C3719"/>
    <w:rsid w:val="002C5996"/>
    <w:rsid w:val="002C5ACD"/>
    <w:rsid w:val="002D3BD8"/>
    <w:rsid w:val="002E6560"/>
    <w:rsid w:val="002F2F0A"/>
    <w:rsid w:val="00304DB9"/>
    <w:rsid w:val="00312C17"/>
    <w:rsid w:val="0032573A"/>
    <w:rsid w:val="0035066D"/>
    <w:rsid w:val="0035746D"/>
    <w:rsid w:val="00391535"/>
    <w:rsid w:val="003A09DF"/>
    <w:rsid w:val="003A125E"/>
    <w:rsid w:val="003A61B3"/>
    <w:rsid w:val="003B76D2"/>
    <w:rsid w:val="003C2170"/>
    <w:rsid w:val="003C5336"/>
    <w:rsid w:val="003D409E"/>
    <w:rsid w:val="003D785D"/>
    <w:rsid w:val="003E1154"/>
    <w:rsid w:val="003E318C"/>
    <w:rsid w:val="004057E2"/>
    <w:rsid w:val="00420395"/>
    <w:rsid w:val="00437194"/>
    <w:rsid w:val="0044326E"/>
    <w:rsid w:val="00446FD1"/>
    <w:rsid w:val="0045015A"/>
    <w:rsid w:val="00470E97"/>
    <w:rsid w:val="0047124A"/>
    <w:rsid w:val="00476BE4"/>
    <w:rsid w:val="00484E6F"/>
    <w:rsid w:val="004905F8"/>
    <w:rsid w:val="004A74AE"/>
    <w:rsid w:val="004B2E33"/>
    <w:rsid w:val="004D3B2D"/>
    <w:rsid w:val="004E0CE1"/>
    <w:rsid w:val="004F70FF"/>
    <w:rsid w:val="004F7A31"/>
    <w:rsid w:val="005017D8"/>
    <w:rsid w:val="00512B95"/>
    <w:rsid w:val="00523132"/>
    <w:rsid w:val="00524235"/>
    <w:rsid w:val="005475B2"/>
    <w:rsid w:val="00556186"/>
    <w:rsid w:val="005655F5"/>
    <w:rsid w:val="00584EB6"/>
    <w:rsid w:val="0059265A"/>
    <w:rsid w:val="005960A2"/>
    <w:rsid w:val="005A23A4"/>
    <w:rsid w:val="005A2708"/>
    <w:rsid w:val="005A7B8A"/>
    <w:rsid w:val="005B2164"/>
    <w:rsid w:val="005C290D"/>
    <w:rsid w:val="005E4984"/>
    <w:rsid w:val="005E582F"/>
    <w:rsid w:val="00605382"/>
    <w:rsid w:val="00612A80"/>
    <w:rsid w:val="006138E3"/>
    <w:rsid w:val="00625FB8"/>
    <w:rsid w:val="0062641B"/>
    <w:rsid w:val="00630012"/>
    <w:rsid w:val="00631719"/>
    <w:rsid w:val="00632C56"/>
    <w:rsid w:val="00634BD3"/>
    <w:rsid w:val="006417DA"/>
    <w:rsid w:val="00641BD0"/>
    <w:rsid w:val="00645D25"/>
    <w:rsid w:val="00654206"/>
    <w:rsid w:val="006545D0"/>
    <w:rsid w:val="00665030"/>
    <w:rsid w:val="00696A10"/>
    <w:rsid w:val="006B18BC"/>
    <w:rsid w:val="006C1223"/>
    <w:rsid w:val="006C26B7"/>
    <w:rsid w:val="006E3779"/>
    <w:rsid w:val="006E37EF"/>
    <w:rsid w:val="006E3882"/>
    <w:rsid w:val="00705485"/>
    <w:rsid w:val="00724745"/>
    <w:rsid w:val="00727E04"/>
    <w:rsid w:val="00730D5C"/>
    <w:rsid w:val="007317AC"/>
    <w:rsid w:val="00735114"/>
    <w:rsid w:val="00735BDD"/>
    <w:rsid w:val="00740FAE"/>
    <w:rsid w:val="00756B2A"/>
    <w:rsid w:val="00761BFF"/>
    <w:rsid w:val="00770D11"/>
    <w:rsid w:val="007740F1"/>
    <w:rsid w:val="007776F3"/>
    <w:rsid w:val="0078296A"/>
    <w:rsid w:val="007867C5"/>
    <w:rsid w:val="00787203"/>
    <w:rsid w:val="00791D1B"/>
    <w:rsid w:val="007A17AC"/>
    <w:rsid w:val="007A4C0D"/>
    <w:rsid w:val="007A6F83"/>
    <w:rsid w:val="007A7A81"/>
    <w:rsid w:val="007B0670"/>
    <w:rsid w:val="007B20F8"/>
    <w:rsid w:val="007F1F58"/>
    <w:rsid w:val="008050F6"/>
    <w:rsid w:val="00842CAF"/>
    <w:rsid w:val="008462CA"/>
    <w:rsid w:val="008519C0"/>
    <w:rsid w:val="008610C6"/>
    <w:rsid w:val="008972C5"/>
    <w:rsid w:val="008A7B23"/>
    <w:rsid w:val="008B014B"/>
    <w:rsid w:val="008B2BAC"/>
    <w:rsid w:val="008C2AB3"/>
    <w:rsid w:val="008D29F4"/>
    <w:rsid w:val="008E0B84"/>
    <w:rsid w:val="008E165D"/>
    <w:rsid w:val="008E3AE5"/>
    <w:rsid w:val="008E6A4F"/>
    <w:rsid w:val="00914C74"/>
    <w:rsid w:val="00926475"/>
    <w:rsid w:val="00956FB2"/>
    <w:rsid w:val="00970B7D"/>
    <w:rsid w:val="00973E59"/>
    <w:rsid w:val="00991A67"/>
    <w:rsid w:val="00993CE8"/>
    <w:rsid w:val="009948D1"/>
    <w:rsid w:val="009C06B0"/>
    <w:rsid w:val="009C1C50"/>
    <w:rsid w:val="009C2E98"/>
    <w:rsid w:val="009D2068"/>
    <w:rsid w:val="009D3924"/>
    <w:rsid w:val="009F4C7F"/>
    <w:rsid w:val="00A0233C"/>
    <w:rsid w:val="00A05A5E"/>
    <w:rsid w:val="00A12F10"/>
    <w:rsid w:val="00A137E1"/>
    <w:rsid w:val="00A304C8"/>
    <w:rsid w:val="00A45DC4"/>
    <w:rsid w:val="00A517D7"/>
    <w:rsid w:val="00A631E1"/>
    <w:rsid w:val="00A868FA"/>
    <w:rsid w:val="00AA7598"/>
    <w:rsid w:val="00AC4DE2"/>
    <w:rsid w:val="00AC7564"/>
    <w:rsid w:val="00AE4B48"/>
    <w:rsid w:val="00AE5A23"/>
    <w:rsid w:val="00AF3C6B"/>
    <w:rsid w:val="00AF7F15"/>
    <w:rsid w:val="00B10BE3"/>
    <w:rsid w:val="00B250A9"/>
    <w:rsid w:val="00B3141C"/>
    <w:rsid w:val="00B32576"/>
    <w:rsid w:val="00B42DAE"/>
    <w:rsid w:val="00B54EB7"/>
    <w:rsid w:val="00B647E3"/>
    <w:rsid w:val="00B675F3"/>
    <w:rsid w:val="00B729FB"/>
    <w:rsid w:val="00B866A0"/>
    <w:rsid w:val="00B9480E"/>
    <w:rsid w:val="00BB5BBC"/>
    <w:rsid w:val="00BD13D4"/>
    <w:rsid w:val="00BD4DAD"/>
    <w:rsid w:val="00BE0D9A"/>
    <w:rsid w:val="00BE327B"/>
    <w:rsid w:val="00C0346D"/>
    <w:rsid w:val="00C04B11"/>
    <w:rsid w:val="00C332F7"/>
    <w:rsid w:val="00C477E4"/>
    <w:rsid w:val="00C62ED2"/>
    <w:rsid w:val="00CA0695"/>
    <w:rsid w:val="00CC0B2F"/>
    <w:rsid w:val="00CC6B51"/>
    <w:rsid w:val="00CD10A7"/>
    <w:rsid w:val="00CE472C"/>
    <w:rsid w:val="00CF4C51"/>
    <w:rsid w:val="00D030BE"/>
    <w:rsid w:val="00D03B1C"/>
    <w:rsid w:val="00D03DD5"/>
    <w:rsid w:val="00D076EF"/>
    <w:rsid w:val="00D32BEB"/>
    <w:rsid w:val="00D33D76"/>
    <w:rsid w:val="00D62E05"/>
    <w:rsid w:val="00D83B99"/>
    <w:rsid w:val="00D84050"/>
    <w:rsid w:val="00D869A0"/>
    <w:rsid w:val="00D94710"/>
    <w:rsid w:val="00DA3C07"/>
    <w:rsid w:val="00DA4555"/>
    <w:rsid w:val="00DA6841"/>
    <w:rsid w:val="00DC3779"/>
    <w:rsid w:val="00DC5F25"/>
    <w:rsid w:val="00DE2B77"/>
    <w:rsid w:val="00DF09F1"/>
    <w:rsid w:val="00E121D7"/>
    <w:rsid w:val="00E24D9C"/>
    <w:rsid w:val="00E37933"/>
    <w:rsid w:val="00E42CC6"/>
    <w:rsid w:val="00E5333F"/>
    <w:rsid w:val="00E56735"/>
    <w:rsid w:val="00E84876"/>
    <w:rsid w:val="00EA61A4"/>
    <w:rsid w:val="00EE2E02"/>
    <w:rsid w:val="00EF7D9B"/>
    <w:rsid w:val="00F24335"/>
    <w:rsid w:val="00F50981"/>
    <w:rsid w:val="00F52350"/>
    <w:rsid w:val="00F54427"/>
    <w:rsid w:val="00F67CFC"/>
    <w:rsid w:val="00F930FC"/>
    <w:rsid w:val="00F97043"/>
    <w:rsid w:val="00FA0D7A"/>
    <w:rsid w:val="00FB1698"/>
    <w:rsid w:val="00FB53CA"/>
    <w:rsid w:val="00FC74C8"/>
    <w:rsid w:val="00FD5FEF"/>
    <w:rsid w:val="00FD7324"/>
    <w:rsid w:val="00FE3DE3"/>
    <w:rsid w:val="00FF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622175B-B030-4D0F-8165-CCB4B60B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B7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87203"/>
    <w:pPr>
      <w:spacing w:after="220" w:line="240" w:lineRule="atLeast"/>
      <w:jc w:val="both"/>
    </w:pPr>
    <w:rPr>
      <w:rFonts w:ascii="Garamond" w:hAnsi="Garamond"/>
      <w:sz w:val="22"/>
    </w:rPr>
  </w:style>
  <w:style w:type="paragraph" w:customStyle="1" w:styleId="Objective">
    <w:name w:val="Objective"/>
    <w:basedOn w:val="Normal"/>
    <w:next w:val="BodyText"/>
    <w:rsid w:val="00787203"/>
    <w:pPr>
      <w:spacing w:before="60" w:after="220" w:line="220" w:lineRule="atLeast"/>
      <w:jc w:val="both"/>
    </w:pPr>
    <w:rPr>
      <w:rFonts w:ascii="Garamond" w:hAnsi="Garamond"/>
      <w:sz w:val="22"/>
    </w:rPr>
  </w:style>
  <w:style w:type="character" w:styleId="CommentReference">
    <w:name w:val="annotation reference"/>
    <w:basedOn w:val="DefaultParagraphFont"/>
    <w:semiHidden/>
    <w:rsid w:val="003A09DF"/>
    <w:rPr>
      <w:sz w:val="16"/>
      <w:szCs w:val="16"/>
    </w:rPr>
  </w:style>
  <w:style w:type="paragraph" w:styleId="CommentText">
    <w:name w:val="annotation text"/>
    <w:basedOn w:val="Normal"/>
    <w:semiHidden/>
    <w:rsid w:val="003A09DF"/>
  </w:style>
  <w:style w:type="paragraph" w:styleId="CommentSubject">
    <w:name w:val="annotation subject"/>
    <w:basedOn w:val="CommentText"/>
    <w:next w:val="CommentText"/>
    <w:semiHidden/>
    <w:rsid w:val="003A09DF"/>
    <w:rPr>
      <w:b/>
      <w:bCs/>
    </w:rPr>
  </w:style>
  <w:style w:type="paragraph" w:styleId="BalloonText">
    <w:name w:val="Balloon Text"/>
    <w:basedOn w:val="Normal"/>
    <w:semiHidden/>
    <w:rsid w:val="003A09DF"/>
    <w:rPr>
      <w:rFonts w:ascii="Tahoma" w:hAnsi="Tahoma" w:cs="Tahoma"/>
      <w:sz w:val="16"/>
      <w:szCs w:val="16"/>
    </w:rPr>
  </w:style>
  <w:style w:type="character" w:styleId="Hyperlink">
    <w:name w:val="Hyperlink"/>
    <w:rsid w:val="00612A80"/>
    <w:rPr>
      <w:color w:val="000080"/>
      <w:u w:val="single"/>
    </w:rPr>
  </w:style>
  <w:style w:type="paragraph" w:styleId="Header">
    <w:name w:val="header"/>
    <w:basedOn w:val="Normal"/>
    <w:rsid w:val="00612A80"/>
    <w:pPr>
      <w:suppressAutoHyphens/>
      <w:spacing w:before="220" w:after="220" w:line="220" w:lineRule="atLeast"/>
      <w:ind w:left="-2160"/>
      <w:jc w:val="both"/>
    </w:pPr>
    <w:rPr>
      <w:rFonts w:ascii="Garamond" w:hAnsi="Garamond"/>
      <w:caps/>
      <w:sz w:val="22"/>
      <w:lang w:val="en-IN" w:eastAsia="ar-SA"/>
    </w:rPr>
  </w:style>
  <w:style w:type="paragraph" w:styleId="ListParagraph">
    <w:name w:val="List Paragraph"/>
    <w:basedOn w:val="Normal"/>
    <w:uiPriority w:val="34"/>
    <w:qFormat/>
    <w:rsid w:val="005C290D"/>
    <w:pPr>
      <w:suppressAutoHyphens/>
      <w:ind w:left="720"/>
      <w:jc w:val="both"/>
    </w:pPr>
    <w:rPr>
      <w:rFonts w:ascii="Garamond" w:hAnsi="Garamond"/>
      <w:sz w:val="22"/>
      <w:lang w:val="en-IN" w:eastAsia="ar-SA"/>
    </w:rPr>
  </w:style>
  <w:style w:type="paragraph" w:styleId="Footer">
    <w:name w:val="footer"/>
    <w:basedOn w:val="Normal"/>
    <w:link w:val="FooterChar"/>
    <w:rsid w:val="003A12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A125E"/>
    <w:rPr>
      <w:rFonts w:ascii="Arial" w:hAnsi="Arial"/>
      <w:lang w:val="en-US" w:eastAsia="en-US"/>
    </w:rPr>
  </w:style>
  <w:style w:type="character" w:customStyle="1" w:styleId="apple-style-span">
    <w:name w:val="apple-style-span"/>
    <w:basedOn w:val="DefaultParagraphFont"/>
    <w:rsid w:val="00FB5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6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PRATHEEP KUMAR R</vt:lpstr>
    </vt:vector>
  </TitlesOfParts>
  <Company>Hewlett-Packard</Company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PRATHEEP KUMAR R</dc:title>
  <dc:creator>Parul Cheema</dc:creator>
  <cp:lastModifiedBy>sapna sharma</cp:lastModifiedBy>
  <cp:revision>4</cp:revision>
  <dcterms:created xsi:type="dcterms:W3CDTF">2015-04-28T08:10:00Z</dcterms:created>
  <dcterms:modified xsi:type="dcterms:W3CDTF">2015-06-11T11:09:00Z</dcterms:modified>
</cp:coreProperties>
</file>