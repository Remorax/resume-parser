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068A" w:rsidRDefault="00E7068A">
      <w:pPr>
        <w:rPr>
          <w:color w:val="000000"/>
        </w:rPr>
      </w:pPr>
    </w:p>
    <w:p w:rsidR="00E7068A" w:rsidRDefault="00E7068A">
      <w:pPr>
        <w:rPr>
          <w:color w:val="000000"/>
        </w:rPr>
      </w:pPr>
    </w:p>
    <w:p w:rsidR="00E7068A" w:rsidRDefault="00E7068A">
      <w:pPr>
        <w:tabs>
          <w:tab w:val="left" w:pos="720"/>
        </w:tabs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                    </w:t>
      </w:r>
      <w:r>
        <w:rPr>
          <w:b/>
          <w:bCs/>
          <w:color w:val="000000"/>
          <w:sz w:val="32"/>
          <w:szCs w:val="28"/>
        </w:rPr>
        <w:t>DANASEKARAN</w:t>
      </w:r>
    </w:p>
    <w:p w:rsidR="00E7068A" w:rsidRPr="008A0F9A" w:rsidRDefault="008A0F9A" w:rsidP="008A0F9A">
      <w:pPr>
        <w:pStyle w:val="Heading3"/>
      </w:pPr>
      <w:r>
        <w:t xml:space="preserve">                                                     </w:t>
      </w:r>
      <w:r w:rsidR="005C561B">
        <w:t xml:space="preserve">                       </w:t>
      </w:r>
      <w:r w:rsidR="005C561B">
        <w:tab/>
      </w:r>
      <w:r w:rsidR="005C561B">
        <w:tab/>
        <w:t>Date 21</w:t>
      </w:r>
      <w:r>
        <w:t>-08-2014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068A" w:rsidRPr="008A0F9A">
        <w:rPr>
          <w:lang w:val="it-IT"/>
        </w:rPr>
        <w:t xml:space="preserve">E-mail:  </w:t>
      </w:r>
      <w:r w:rsidR="00E7068A" w:rsidRPr="008A0F9A">
        <w:rPr>
          <w:sz w:val="22"/>
          <w:lang w:val="it-IT"/>
        </w:rPr>
        <w:t>kdsdana@Gmail.com</w:t>
      </w:r>
    </w:p>
    <w:tbl>
      <w:tblPr>
        <w:tblW w:w="9584" w:type="dxa"/>
        <w:tblInd w:w="-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84"/>
      </w:tblGrid>
      <w:tr w:rsidR="00E7068A" w:rsidTr="00AA79F8">
        <w:trPr>
          <w:trHeight w:val="100"/>
        </w:trPr>
        <w:tc>
          <w:tcPr>
            <w:tcW w:w="9584" w:type="dxa"/>
            <w:shd w:val="clear" w:color="auto" w:fill="auto"/>
            <w:vAlign w:val="center"/>
          </w:tcPr>
          <w:p w:rsidR="00E7068A" w:rsidRDefault="00E7068A" w:rsidP="0024343B">
            <w:pPr>
              <w:pStyle w:val="SectionTitle"/>
              <w:snapToGrid w:val="0"/>
              <w:spacing w:before="180"/>
              <w:rPr>
                <w:b/>
                <w:sz w:val="23"/>
                <w:szCs w:val="23"/>
              </w:rPr>
            </w:pPr>
          </w:p>
          <w:p w:rsidR="00E7068A" w:rsidRDefault="00E7068A" w:rsidP="0024343B">
            <w:pPr>
              <w:pStyle w:val="Heading1"/>
              <w:pBdr>
                <w:bottom w:val="single" w:sz="6" w:space="0" w:color="000000"/>
              </w:pBdr>
              <w:tabs>
                <w:tab w:val="num" w:pos="0"/>
                <w:tab w:val="left" w:pos="576"/>
                <w:tab w:val="left" w:pos="1080"/>
              </w:tabs>
              <w:spacing w:before="360" w:after="360" w:line="360" w:lineRule="auto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Career Objective</w:t>
            </w:r>
          </w:p>
          <w:p w:rsidR="00E7068A" w:rsidRDefault="00E7068A" w:rsidP="0024343B">
            <w:pPr>
              <w:spacing w:before="48" w:after="2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“To leverage my experience in Business management, People management and financial domain expertise towards achieving organizational goals. I look forward for an opportunity to excel with you in the field of Sales and Analytics”</w:t>
            </w:r>
          </w:p>
          <w:p w:rsidR="00E7068A" w:rsidRDefault="00E7068A" w:rsidP="0024343B">
            <w:pPr>
              <w:pStyle w:val="Heading2"/>
              <w:pBdr>
                <w:bottom w:val="single" w:sz="6" w:space="0" w:color="000000"/>
              </w:pBdr>
              <w:tabs>
                <w:tab w:val="num" w:pos="0"/>
                <w:tab w:val="left" w:pos="720"/>
                <w:tab w:val="left" w:pos="1080"/>
                <w:tab w:val="left" w:pos="1440"/>
              </w:tabs>
              <w:spacing w:before="360" w:after="360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“Experience Summary</w:t>
            </w:r>
          </w:p>
          <w:p w:rsidR="00E7068A" w:rsidRDefault="00E7068A" w:rsidP="0024343B">
            <w:pPr>
              <w:pStyle w:val="Heading3"/>
              <w:tabs>
                <w:tab w:val="num" w:pos="0"/>
              </w:tabs>
              <w:spacing w:before="120"/>
              <w:rPr>
                <w:sz w:val="22"/>
                <w:szCs w:val="22"/>
              </w:rPr>
            </w:pPr>
            <w:r>
              <w:rPr>
                <w:spacing w:val="20"/>
                <w:position w:val="4"/>
                <w:sz w:val="22"/>
                <w:szCs w:val="22"/>
              </w:rPr>
              <w:t>Summary</w:t>
            </w:r>
            <w:r>
              <w:rPr>
                <w:sz w:val="22"/>
                <w:szCs w:val="22"/>
              </w:rPr>
              <w:t>:</w:t>
            </w:r>
          </w:p>
          <w:p w:rsidR="00E7068A" w:rsidRDefault="00E7068A" w:rsidP="0024343B">
            <w:pPr>
              <w:rPr>
                <w:sz w:val="18"/>
                <w:szCs w:val="18"/>
              </w:rPr>
            </w:pPr>
          </w:p>
          <w:p w:rsidR="00E7068A" w:rsidRDefault="00E7068A" w:rsidP="0024343B">
            <w:pPr>
              <w:numPr>
                <w:ilvl w:val="0"/>
                <w:numId w:val="2"/>
              </w:numPr>
              <w:spacing w:before="48" w:after="2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</w:t>
            </w:r>
            <w:proofErr w:type="gramStart"/>
            <w:r>
              <w:rPr>
                <w:sz w:val="18"/>
                <w:szCs w:val="18"/>
              </w:rPr>
              <w:t>years  of</w:t>
            </w:r>
            <w:proofErr w:type="gramEnd"/>
            <w:r>
              <w:rPr>
                <w:sz w:val="18"/>
                <w:szCs w:val="18"/>
              </w:rPr>
              <w:t xml:space="preserve"> experience in sales encompassing a wide range of skill sets, roles and working environments in financial domain. </w:t>
            </w:r>
          </w:p>
          <w:p w:rsidR="00E7068A" w:rsidRDefault="00E7068A" w:rsidP="0024343B">
            <w:pPr>
              <w:numPr>
                <w:ilvl w:val="0"/>
                <w:numId w:val="2"/>
              </w:numPr>
              <w:tabs>
                <w:tab w:val="left" w:pos="288"/>
              </w:tabs>
              <w:spacing w:before="80" w:after="80" w:line="276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Presently working </w:t>
            </w:r>
            <w:proofErr w:type="gramStart"/>
            <w:r>
              <w:rPr>
                <w:sz w:val="18"/>
                <w:szCs w:val="18"/>
              </w:rPr>
              <w:t xml:space="preserve">as </w:t>
            </w:r>
            <w:r>
              <w:rPr>
                <w:b/>
                <w:sz w:val="18"/>
                <w:szCs w:val="18"/>
              </w:rPr>
              <w:t xml:space="preserve"> Chip</w:t>
            </w:r>
            <w:proofErr w:type="gramEnd"/>
            <w:r>
              <w:rPr>
                <w:b/>
                <w:sz w:val="18"/>
                <w:szCs w:val="18"/>
              </w:rPr>
              <w:t xml:space="preserve"> Premier Relationship Manager</w:t>
            </w:r>
            <w:r>
              <w:rPr>
                <w:sz w:val="18"/>
                <w:szCs w:val="18"/>
              </w:rPr>
              <w:t xml:space="preserve"> with </w:t>
            </w:r>
            <w:r>
              <w:rPr>
                <w:b/>
                <w:bCs/>
                <w:sz w:val="18"/>
                <w:szCs w:val="18"/>
              </w:rPr>
              <w:t xml:space="preserve">ICICI Prudential </w:t>
            </w:r>
            <w:r>
              <w:rPr>
                <w:b/>
                <w:sz w:val="18"/>
                <w:szCs w:val="18"/>
              </w:rPr>
              <w:t xml:space="preserve">Life Insurance Co. Pvt. Ltd.  </w:t>
            </w:r>
          </w:p>
          <w:p w:rsidR="00E7068A" w:rsidRDefault="00E7068A" w:rsidP="0024343B">
            <w:pPr>
              <w:numPr>
                <w:ilvl w:val="0"/>
                <w:numId w:val="2"/>
              </w:numPr>
              <w:tabs>
                <w:tab w:val="left" w:pos="288"/>
              </w:tabs>
              <w:spacing w:before="80" w:after="8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Experienced in marketing plan execution, product promotion and implementation of business strategies to accomplish the decided targets. </w:t>
            </w:r>
          </w:p>
          <w:p w:rsidR="00E7068A" w:rsidRDefault="00E7068A" w:rsidP="0024343B">
            <w:pPr>
              <w:numPr>
                <w:ilvl w:val="0"/>
                <w:numId w:val="2"/>
              </w:numPr>
              <w:tabs>
                <w:tab w:val="left" w:pos="288"/>
              </w:tabs>
              <w:spacing w:before="40" w:after="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 effective communicator with good presentation skills and abilities in forgoing business and establish beneficial relationships with customer. </w:t>
            </w:r>
          </w:p>
          <w:p w:rsidR="00E7068A" w:rsidRDefault="00E7068A" w:rsidP="0024343B">
            <w:pPr>
              <w:pStyle w:val="Heading2"/>
              <w:pBdr>
                <w:bottom w:val="single" w:sz="6" w:space="0" w:color="000000"/>
              </w:pBdr>
              <w:tabs>
                <w:tab w:val="num" w:pos="0"/>
                <w:tab w:val="left" w:pos="720"/>
                <w:tab w:val="left" w:pos="1080"/>
                <w:tab w:val="left" w:pos="1440"/>
              </w:tabs>
              <w:spacing w:before="360" w:after="360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Work Experience </w:t>
            </w:r>
          </w:p>
          <w:p w:rsidR="00E7068A" w:rsidRDefault="00E7068A" w:rsidP="0024343B">
            <w:pPr>
              <w:rPr>
                <w:rStyle w:val="HTMLTypewriter"/>
                <w:rFonts w:cs="Times New Roman"/>
                <w:b/>
                <w:bCs/>
                <w:sz w:val="18"/>
                <w:szCs w:val="18"/>
                <w:shd w:val="clear" w:color="auto" w:fill="C0C0C0"/>
              </w:rPr>
            </w:pPr>
            <w:r>
              <w:rPr>
                <w:rStyle w:val="HTMLTypewriter"/>
                <w:rFonts w:cs="Times New Roman"/>
                <w:b/>
                <w:bCs/>
                <w:sz w:val="18"/>
                <w:szCs w:val="18"/>
                <w:shd w:val="clear" w:color="auto" w:fill="C0C0C0"/>
              </w:rPr>
              <w:t xml:space="preserve">Organization: ICICI Prudential Life Insurance Co </w:t>
            </w:r>
            <w:proofErr w:type="spellStart"/>
            <w:r>
              <w:rPr>
                <w:rStyle w:val="HTMLTypewriter"/>
                <w:rFonts w:cs="Times New Roman"/>
                <w:b/>
                <w:bCs/>
                <w:sz w:val="18"/>
                <w:szCs w:val="18"/>
                <w:shd w:val="clear" w:color="auto" w:fill="C0C0C0"/>
              </w:rPr>
              <w:t>Pvt</w:t>
            </w:r>
            <w:proofErr w:type="spellEnd"/>
            <w:r>
              <w:rPr>
                <w:rStyle w:val="HTMLTypewriter"/>
                <w:rFonts w:cs="Times New Roman"/>
                <w:b/>
                <w:bCs/>
                <w:sz w:val="18"/>
                <w:szCs w:val="18"/>
                <w:shd w:val="clear" w:color="auto" w:fill="C0C0C0"/>
              </w:rPr>
              <w:t xml:space="preserve"> Ltd</w:t>
            </w:r>
          </w:p>
          <w:p w:rsidR="00E0754F" w:rsidRDefault="00E0754F" w:rsidP="0024343B">
            <w:pPr>
              <w:rPr>
                <w:rStyle w:val="HTMLTypewriter"/>
                <w:rFonts w:cs="Times New Roman"/>
                <w:b/>
                <w:bCs/>
                <w:sz w:val="18"/>
                <w:szCs w:val="18"/>
                <w:shd w:val="clear" w:color="auto" w:fill="C0C0C0"/>
              </w:rPr>
            </w:pPr>
            <w:r>
              <w:rPr>
                <w:rStyle w:val="HTMLTypewriter"/>
                <w:rFonts w:cs="Times New Roman"/>
                <w:b/>
                <w:bCs/>
                <w:sz w:val="18"/>
                <w:szCs w:val="18"/>
                <w:shd w:val="clear" w:color="auto" w:fill="C0C0C0"/>
              </w:rPr>
              <w:t xml:space="preserve">Met  Life insurance co </w:t>
            </w:r>
            <w:proofErr w:type="spellStart"/>
            <w:r>
              <w:rPr>
                <w:rStyle w:val="HTMLTypewriter"/>
                <w:rFonts w:cs="Times New Roman"/>
                <w:b/>
                <w:bCs/>
                <w:sz w:val="18"/>
                <w:szCs w:val="18"/>
                <w:shd w:val="clear" w:color="auto" w:fill="C0C0C0"/>
              </w:rPr>
              <w:t>pvt</w:t>
            </w:r>
            <w:proofErr w:type="spellEnd"/>
            <w:r>
              <w:rPr>
                <w:rStyle w:val="HTMLTypewriter"/>
                <w:rFonts w:cs="Times New Roman"/>
                <w:b/>
                <w:bCs/>
                <w:sz w:val="18"/>
                <w:szCs w:val="18"/>
                <w:shd w:val="clear" w:color="auto" w:fill="C0C0C0"/>
              </w:rPr>
              <w:t xml:space="preserve"> Ltd</w:t>
            </w:r>
          </w:p>
          <w:p w:rsidR="00E7068A" w:rsidRDefault="00E7068A" w:rsidP="0024343B"/>
          <w:p w:rsidR="00E7068A" w:rsidRDefault="00E7068A" w:rsidP="0024343B">
            <w:pPr>
              <w:rPr>
                <w:rStyle w:val="HTMLTypewriter"/>
                <w:rFonts w:cs="Times New Roman"/>
                <w:bCs/>
                <w:sz w:val="18"/>
                <w:szCs w:val="18"/>
              </w:rPr>
            </w:pPr>
            <w:r>
              <w:rPr>
                <w:rStyle w:val="HTMLTypewriter"/>
                <w:rFonts w:cs="Times New Roman"/>
                <w:bCs/>
                <w:sz w:val="18"/>
                <w:szCs w:val="18"/>
              </w:rPr>
              <w:t xml:space="preserve"> </w:t>
            </w:r>
            <w:r>
              <w:rPr>
                <w:rStyle w:val="HTMLTypewriter"/>
                <w:rFonts w:cs="Times New Roman"/>
                <w:b/>
                <w:bCs/>
                <w:sz w:val="18"/>
                <w:szCs w:val="18"/>
              </w:rPr>
              <w:t>Roles</w:t>
            </w:r>
            <w:r>
              <w:rPr>
                <w:rStyle w:val="HTMLTypewriter"/>
                <w:rFonts w:cs="Times New Roman"/>
                <w:bCs/>
                <w:sz w:val="18"/>
                <w:szCs w:val="18"/>
              </w:rPr>
              <w:t xml:space="preserve">:  Providing financial solution , product explanation , </w:t>
            </w:r>
          </w:p>
          <w:p w:rsidR="00E7068A" w:rsidRDefault="00E7068A" w:rsidP="0024343B"/>
          <w:p w:rsidR="00E7068A" w:rsidRDefault="00E7068A" w:rsidP="0024343B">
            <w:pPr>
              <w:tabs>
                <w:tab w:val="left" w:pos="1350"/>
                <w:tab w:val="left" w:pos="4829"/>
              </w:tabs>
              <w:spacing w:line="360" w:lineRule="auto"/>
              <w:rPr>
                <w:iCs/>
              </w:rPr>
            </w:pPr>
            <w:r>
              <w:rPr>
                <w:iCs/>
              </w:rPr>
              <w:t>Currently working since: 3</w:t>
            </w:r>
            <w:r>
              <w:rPr>
                <w:iCs/>
                <w:vertAlign w:val="superscript"/>
              </w:rPr>
              <w:t>rd</w:t>
            </w:r>
            <w:r>
              <w:rPr>
                <w:iCs/>
              </w:rPr>
              <w:t xml:space="preserve"> June 2010</w:t>
            </w:r>
          </w:p>
          <w:p w:rsidR="00E0754F" w:rsidRDefault="00E0754F" w:rsidP="0024343B">
            <w:pPr>
              <w:tabs>
                <w:tab w:val="left" w:pos="1350"/>
                <w:tab w:val="left" w:pos="4829"/>
              </w:tabs>
              <w:spacing w:line="360" w:lineRule="auto"/>
              <w:rPr>
                <w:iCs/>
              </w:rPr>
            </w:pPr>
          </w:p>
          <w:p w:rsidR="00E7068A" w:rsidRDefault="00E7068A" w:rsidP="0024343B">
            <w:pPr>
              <w:spacing w:line="276" w:lineRule="auto"/>
              <w:rPr>
                <w:rStyle w:val="HTMLTypewriter"/>
                <w:rFonts w:ascii="Verdana" w:eastAsia="Verdana" w:hAnsi="Verdana" w:cs="Verdana"/>
                <w:bCs/>
                <w:sz w:val="18"/>
                <w:szCs w:val="18"/>
              </w:rPr>
            </w:pPr>
            <w:r>
              <w:rPr>
                <w:rStyle w:val="HTMLTypewriter"/>
                <w:rFonts w:ascii="Verdana" w:hAnsi="Verdana" w:cs="Verdana"/>
                <w:b/>
                <w:bCs/>
                <w:sz w:val="18"/>
                <w:szCs w:val="18"/>
              </w:rPr>
              <w:t>Achievements</w:t>
            </w:r>
            <w:r>
              <w:rPr>
                <w:rStyle w:val="HTMLTypewriter"/>
                <w:rFonts w:ascii="Verdana" w:hAnsi="Verdana" w:cs="Verdana"/>
                <w:bCs/>
                <w:sz w:val="18"/>
                <w:szCs w:val="18"/>
              </w:rPr>
              <w:t>:</w:t>
            </w:r>
            <w:r>
              <w:rPr>
                <w:rStyle w:val="HTMLTypewriter"/>
                <w:rFonts w:ascii="Verdana" w:eastAsia="Verdana" w:hAnsi="Verdana" w:cs="Verdana"/>
                <w:bCs/>
                <w:sz w:val="18"/>
                <w:szCs w:val="18"/>
              </w:rPr>
              <w:t xml:space="preserve"> </w:t>
            </w:r>
          </w:p>
          <w:p w:rsidR="00E7068A" w:rsidRDefault="00E7068A" w:rsidP="0024343B">
            <w:pPr>
              <w:spacing w:line="276" w:lineRule="auto"/>
            </w:pPr>
          </w:p>
          <w:p w:rsidR="0024343B" w:rsidRPr="00AA79F8" w:rsidRDefault="00E7068A" w:rsidP="00AA79F8">
            <w:pPr>
              <w:pStyle w:val="ListParagraph"/>
              <w:numPr>
                <w:ilvl w:val="0"/>
                <w:numId w:val="3"/>
              </w:numPr>
              <w:tabs>
                <w:tab w:val="right" w:pos="10260"/>
              </w:tabs>
              <w:snapToGrid w:val="0"/>
              <w:spacing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Achieved all Dome</w:t>
            </w:r>
            <w:r w:rsidR="00AA79F8">
              <w:rPr>
                <w:rFonts w:ascii="Times New Roman" w:eastAsia="Times New Roman" w:hAnsi="Times New Roman" w:cs="Times New Roman"/>
                <w:sz w:val="18"/>
                <w:szCs w:val="18"/>
              </w:rPr>
              <w:t>stic and international contest 19 Times.</w:t>
            </w:r>
          </w:p>
          <w:p w:rsidR="00E7068A" w:rsidRDefault="00E7068A" w:rsidP="0024343B">
            <w:pPr>
              <w:pStyle w:val="ListParagraph"/>
              <w:numPr>
                <w:ilvl w:val="0"/>
                <w:numId w:val="3"/>
              </w:numPr>
              <w:tabs>
                <w:tab w:val="right" w:pos="10260"/>
              </w:tabs>
              <w:snapToGrid w:val="0"/>
              <w:spacing w:after="100"/>
              <w:rPr>
                <w:rFonts w:ascii="Times New Roman" w:hAnsi="Times New Roman" w:cs="Times New Roman"/>
                <w:bCs/>
                <w:iCs/>
                <w:spacing w:val="-5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iCs/>
                <w:spacing w:val="-5"/>
                <w:sz w:val="18"/>
                <w:szCs w:val="18"/>
              </w:rPr>
              <w:t>Rewarded</w:t>
            </w:r>
            <w:r>
              <w:rPr>
                <w:rFonts w:ascii="Times New Roman" w:eastAsia="Times New Roman" w:hAnsi="Times New Roman" w:cs="Times New Roman"/>
                <w:bCs/>
                <w:i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pacing w:val="-5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Cs/>
                <w:i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pacing w:val="-5"/>
                <w:sz w:val="18"/>
                <w:szCs w:val="18"/>
              </w:rPr>
              <w:t>winning</w:t>
            </w:r>
            <w:r>
              <w:rPr>
                <w:rFonts w:ascii="Times New Roman" w:eastAsia="Times New Roman" w:hAnsi="Times New Roman" w:cs="Times New Roman"/>
                <w:bCs/>
                <w:i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pacing w:val="-5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Cs/>
                <w:i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pacing w:val="-5"/>
                <w:sz w:val="18"/>
                <w:szCs w:val="18"/>
              </w:rPr>
              <w:t>exclusive</w:t>
            </w:r>
            <w:r>
              <w:rPr>
                <w:rFonts w:ascii="Times New Roman" w:eastAsia="Times New Roman" w:hAnsi="Times New Roman" w:cs="Times New Roman"/>
                <w:bCs/>
                <w:i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pacing w:val="-5"/>
                <w:sz w:val="18"/>
                <w:szCs w:val="18"/>
              </w:rPr>
              <w:t>contest</w:t>
            </w:r>
            <w:r>
              <w:rPr>
                <w:rFonts w:ascii="Times New Roman" w:eastAsia="Times New Roman" w:hAnsi="Times New Roman" w:cs="Times New Roman"/>
                <w:bCs/>
                <w:i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pacing w:val="-5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Cs/>
                <w:iCs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pacing w:val="-5"/>
                <w:sz w:val="18"/>
                <w:szCs w:val="18"/>
              </w:rPr>
              <w:t>over-</w:t>
            </w:r>
            <w:proofErr w:type="gramStart"/>
            <w:r>
              <w:rPr>
                <w:rFonts w:ascii="Times New Roman" w:hAnsi="Times New Roman" w:cs="Times New Roman"/>
                <w:bCs/>
                <w:iCs/>
                <w:spacing w:val="-5"/>
                <w:sz w:val="18"/>
                <w:szCs w:val="18"/>
              </w:rPr>
              <w:t>achievement .</w:t>
            </w:r>
            <w:proofErr w:type="gramEnd"/>
          </w:p>
          <w:p w:rsidR="00E7068A" w:rsidRDefault="00E7068A" w:rsidP="0024343B">
            <w:pPr>
              <w:pStyle w:val="ListParagraph"/>
              <w:tabs>
                <w:tab w:val="right" w:pos="10260"/>
              </w:tabs>
              <w:snapToGrid w:val="0"/>
              <w:spacing w:after="100"/>
              <w:ind w:left="0"/>
              <w:rPr>
                <w:rFonts w:ascii="Times New Roman" w:eastAsia="Times New Roman" w:hAnsi="Times New Roman" w:cs="Times New Roman"/>
                <w:bCs/>
                <w:iCs/>
                <w:spacing w:val="-5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pacing w:val="-5"/>
                <w:sz w:val="18"/>
                <w:szCs w:val="18"/>
              </w:rPr>
              <w:t xml:space="preserve">                 </w:t>
            </w:r>
          </w:p>
          <w:p w:rsidR="00E7068A" w:rsidRDefault="00E7068A" w:rsidP="0024343B">
            <w:pPr>
              <w:rPr>
                <w:rStyle w:val="HTMLTypewriter"/>
                <w:rFonts w:cs="Times New Roman"/>
                <w:b/>
                <w:bCs/>
                <w:sz w:val="18"/>
                <w:szCs w:val="18"/>
                <w:shd w:val="clear" w:color="auto" w:fill="C0C0C0"/>
              </w:rPr>
            </w:pPr>
            <w:r>
              <w:rPr>
                <w:rStyle w:val="HTMLTypewriter"/>
                <w:rFonts w:cs="Times New Roman"/>
                <w:b/>
                <w:bCs/>
                <w:sz w:val="18"/>
                <w:szCs w:val="18"/>
                <w:shd w:val="clear" w:color="auto" w:fill="C0C0C0"/>
              </w:rPr>
              <w:t xml:space="preserve">Organization: ICICI Prudential Life Insurance Co </w:t>
            </w:r>
            <w:proofErr w:type="spellStart"/>
            <w:r>
              <w:rPr>
                <w:rStyle w:val="HTMLTypewriter"/>
                <w:rFonts w:cs="Times New Roman"/>
                <w:b/>
                <w:bCs/>
                <w:sz w:val="18"/>
                <w:szCs w:val="18"/>
                <w:shd w:val="clear" w:color="auto" w:fill="C0C0C0"/>
              </w:rPr>
              <w:t>Pvt</w:t>
            </w:r>
            <w:proofErr w:type="spellEnd"/>
            <w:r>
              <w:rPr>
                <w:rStyle w:val="HTMLTypewriter"/>
                <w:rFonts w:cs="Times New Roman"/>
                <w:b/>
                <w:bCs/>
                <w:sz w:val="18"/>
                <w:szCs w:val="18"/>
                <w:shd w:val="clear" w:color="auto" w:fill="C0C0C0"/>
              </w:rPr>
              <w:t xml:space="preserve"> Ltd</w:t>
            </w:r>
          </w:p>
          <w:p w:rsidR="00E7068A" w:rsidRDefault="00E7068A" w:rsidP="0024343B"/>
          <w:p w:rsidR="00E7068A" w:rsidRDefault="00E7068A" w:rsidP="0024343B">
            <w:pPr>
              <w:rPr>
                <w:rStyle w:val="HTMLTypewriter"/>
                <w:rFonts w:cs="Times New Roman"/>
                <w:bCs/>
                <w:sz w:val="18"/>
                <w:szCs w:val="18"/>
              </w:rPr>
            </w:pPr>
            <w:r>
              <w:rPr>
                <w:rStyle w:val="HTMLTypewriter"/>
                <w:rFonts w:cs="Times New Roman"/>
                <w:b/>
                <w:bCs/>
                <w:sz w:val="18"/>
                <w:szCs w:val="18"/>
              </w:rPr>
              <w:t>Roles</w:t>
            </w:r>
            <w:r>
              <w:rPr>
                <w:rStyle w:val="HTMLTypewriter"/>
                <w:rFonts w:cs="Times New Roman"/>
                <w:bCs/>
                <w:sz w:val="18"/>
                <w:szCs w:val="18"/>
              </w:rPr>
              <w:t>:</w:t>
            </w:r>
          </w:p>
          <w:p w:rsidR="00AA79F8" w:rsidRPr="00AA79F8" w:rsidRDefault="00AA79F8" w:rsidP="00AA79F8">
            <w:pPr>
              <w:numPr>
                <w:ilvl w:val="0"/>
                <w:numId w:val="8"/>
              </w:numPr>
              <w:suppressAutoHyphens w:val="0"/>
              <w:spacing w:line="276" w:lineRule="auto"/>
              <w:rPr>
                <w:rFonts w:ascii="Courier New" w:hAnsi="Courier New" w:cs="Courier New"/>
                <w:bCs/>
                <w:lang w:eastAsia="en-US"/>
              </w:rPr>
            </w:pPr>
            <w:r w:rsidRPr="00AA79F8">
              <w:rPr>
                <w:rFonts w:ascii="Courier New" w:hAnsi="Courier New" w:cs="Courier New"/>
                <w:bCs/>
                <w:lang w:eastAsia="en-US"/>
              </w:rPr>
              <w:t>Ass Financial Services Consultant</w:t>
            </w:r>
          </w:p>
          <w:p w:rsidR="00AA79F8" w:rsidRDefault="00AA79F8" w:rsidP="00AA79F8">
            <w:pPr>
              <w:numPr>
                <w:ilvl w:val="0"/>
                <w:numId w:val="8"/>
              </w:numPr>
              <w:rPr>
                <w:rFonts w:ascii="Courier New" w:hAnsi="Courier New" w:cs="Courier New"/>
                <w:bCs/>
              </w:rPr>
            </w:pPr>
            <w:r w:rsidRPr="00AA79F8">
              <w:rPr>
                <w:rFonts w:ascii="Courier New" w:hAnsi="Courier New" w:cs="Courier New"/>
                <w:bCs/>
              </w:rPr>
              <w:t xml:space="preserve">Gold Financial Service Manager        </w:t>
            </w:r>
          </w:p>
          <w:p w:rsidR="00AA79F8" w:rsidRDefault="00AA79F8" w:rsidP="00AA79F8">
            <w:pPr>
              <w:numPr>
                <w:ilvl w:val="0"/>
                <w:numId w:val="8"/>
              </w:numPr>
              <w:rPr>
                <w:rFonts w:ascii="Courier New" w:hAnsi="Courier New" w:cs="Courier New"/>
                <w:bCs/>
              </w:rPr>
            </w:pPr>
            <w:r w:rsidRPr="00AA79F8">
              <w:rPr>
                <w:rFonts w:ascii="Courier New" w:hAnsi="Courier New" w:cs="Courier New"/>
                <w:bCs/>
              </w:rPr>
              <w:t xml:space="preserve">Sr.Financial Services Manager         </w:t>
            </w:r>
          </w:p>
          <w:p w:rsidR="00AA79F8" w:rsidRDefault="00AA79F8" w:rsidP="00AA79F8">
            <w:pPr>
              <w:numPr>
                <w:ilvl w:val="0"/>
                <w:numId w:val="8"/>
              </w:numPr>
              <w:rPr>
                <w:rFonts w:ascii="Courier New" w:hAnsi="Courier New" w:cs="Courier New"/>
                <w:bCs/>
              </w:rPr>
            </w:pPr>
            <w:r w:rsidRPr="00AA79F8">
              <w:rPr>
                <w:rFonts w:ascii="Courier New" w:hAnsi="Courier New" w:cs="Courier New"/>
                <w:bCs/>
              </w:rPr>
              <w:t xml:space="preserve">Key Relationship Manager </w:t>
            </w:r>
            <w:r w:rsidRPr="00AA79F8">
              <w:rPr>
                <w:rFonts w:ascii="Courier New" w:hAnsi="Courier New" w:cs="Courier New"/>
                <w:bCs/>
              </w:rPr>
              <w:tab/>
            </w:r>
          </w:p>
          <w:p w:rsidR="00AA79F8" w:rsidRDefault="00AA79F8" w:rsidP="00AA79F8">
            <w:pPr>
              <w:numPr>
                <w:ilvl w:val="0"/>
                <w:numId w:val="8"/>
              </w:numPr>
              <w:rPr>
                <w:rFonts w:ascii="Courier New" w:hAnsi="Courier New" w:cs="Courier New"/>
                <w:bCs/>
                <w:sz w:val="18"/>
              </w:rPr>
            </w:pPr>
            <w:r w:rsidRPr="00AA79F8">
              <w:rPr>
                <w:rFonts w:ascii="Courier New" w:hAnsi="Courier New" w:cs="Courier New"/>
                <w:bCs/>
                <w:sz w:val="18"/>
              </w:rPr>
              <w:t xml:space="preserve">Sr.Key Relationship Manager                         </w:t>
            </w:r>
          </w:p>
          <w:p w:rsidR="00AA79F8" w:rsidRDefault="00AA79F8" w:rsidP="00AA79F8">
            <w:pPr>
              <w:numPr>
                <w:ilvl w:val="0"/>
                <w:numId w:val="8"/>
              </w:numPr>
              <w:rPr>
                <w:rFonts w:ascii="Courier New" w:hAnsi="Courier New" w:cs="Courier New"/>
                <w:bCs/>
                <w:sz w:val="18"/>
              </w:rPr>
            </w:pPr>
            <w:r w:rsidRPr="00AA79F8">
              <w:rPr>
                <w:rFonts w:ascii="Courier New" w:hAnsi="Courier New" w:cs="Courier New"/>
                <w:bCs/>
                <w:sz w:val="18"/>
              </w:rPr>
              <w:t xml:space="preserve">Sr.Premier Relationship Manager    </w:t>
            </w:r>
          </w:p>
          <w:p w:rsidR="00AA79F8" w:rsidRDefault="00AA79F8" w:rsidP="00AA79F8">
            <w:pPr>
              <w:numPr>
                <w:ilvl w:val="0"/>
                <w:numId w:val="8"/>
              </w:numPr>
              <w:rPr>
                <w:rFonts w:ascii="Courier New" w:hAnsi="Courier New" w:cs="Courier New"/>
                <w:bCs/>
                <w:sz w:val="18"/>
              </w:rPr>
            </w:pPr>
            <w:r w:rsidRPr="00AA79F8">
              <w:rPr>
                <w:rFonts w:ascii="Courier New" w:hAnsi="Courier New" w:cs="Courier New"/>
                <w:bCs/>
                <w:sz w:val="18"/>
              </w:rPr>
              <w:t>Chip Premier Relationship Manager (Current Designation)</w:t>
            </w:r>
          </w:p>
          <w:p w:rsidR="00E7068A" w:rsidRPr="00AA79F8" w:rsidRDefault="00E7068A" w:rsidP="00AA79F8">
            <w:pPr>
              <w:rPr>
                <w:rStyle w:val="HTMLTypewriter"/>
                <w:rFonts w:cs="Times New Roman"/>
                <w:bCs/>
                <w:sz w:val="18"/>
                <w:szCs w:val="18"/>
              </w:rPr>
            </w:pPr>
            <w:r w:rsidRPr="00AA79F8">
              <w:rPr>
                <w:rStyle w:val="HTMLTypewriter"/>
                <w:rFonts w:cs="Times New Roman"/>
                <w:bCs/>
              </w:rPr>
              <w:tab/>
              <w:t xml:space="preserve"> </w:t>
            </w:r>
          </w:p>
          <w:p w:rsidR="00E7068A" w:rsidRDefault="00E7068A" w:rsidP="0024343B">
            <w:pPr>
              <w:spacing w:line="360" w:lineRule="auto"/>
              <w:rPr>
                <w:rStyle w:val="HTMLTypewriter"/>
                <w:rFonts w:cs="Times New Roman"/>
                <w:bCs/>
              </w:rPr>
            </w:pPr>
            <w:r>
              <w:rPr>
                <w:rStyle w:val="HTMLTypewriter"/>
                <w:rFonts w:cs="Times New Roman"/>
                <w:bCs/>
              </w:rPr>
              <w:lastRenderedPageBreak/>
              <w:t>Direct Marketing</w:t>
            </w:r>
          </w:p>
          <w:p w:rsidR="00E7068A" w:rsidRDefault="00D6455B" w:rsidP="0024343B">
            <w:pPr>
              <w:spacing w:line="360" w:lineRule="auto"/>
              <w:rPr>
                <w:rStyle w:val="HTMLTypewriter"/>
                <w:rFonts w:cs="Times New Roman"/>
                <w:bCs/>
              </w:rPr>
            </w:pPr>
            <w:r>
              <w:rPr>
                <w:rStyle w:val="HTMLTypewriter"/>
                <w:rFonts w:cs="Times New Roman"/>
                <w:bCs/>
              </w:rPr>
              <w:t>Since June, 2010 to Augest</w:t>
            </w:r>
            <w:r w:rsidR="00E7068A">
              <w:rPr>
                <w:rStyle w:val="HTMLTypewriter"/>
                <w:rFonts w:cs="Times New Roman"/>
                <w:bCs/>
              </w:rPr>
              <w:t>,2014</w:t>
            </w:r>
          </w:p>
          <w:p w:rsidR="00E7068A" w:rsidRDefault="00E7068A" w:rsidP="0024343B">
            <w:pPr>
              <w:spacing w:after="100" w:line="276" w:lineRule="auto"/>
              <w:ind w:left="720"/>
              <w:rPr>
                <w:bCs/>
                <w:iCs/>
                <w:spacing w:val="-5"/>
                <w:sz w:val="18"/>
                <w:szCs w:val="18"/>
              </w:rPr>
            </w:pPr>
          </w:p>
          <w:p w:rsidR="00E7068A" w:rsidRDefault="00E7068A" w:rsidP="0024343B">
            <w:pPr>
              <w:spacing w:line="276" w:lineRule="auto"/>
              <w:rPr>
                <w:rStyle w:val="HTMLTypewriter"/>
                <w:rFonts w:ascii="Verdana" w:hAnsi="Verdana" w:cs="Verdana"/>
                <w:bCs/>
                <w:sz w:val="18"/>
                <w:szCs w:val="18"/>
              </w:rPr>
            </w:pPr>
            <w:r>
              <w:rPr>
                <w:rStyle w:val="HTMLTypewriter"/>
                <w:rFonts w:ascii="Verdana" w:hAnsi="Verdana" w:cs="Verdana"/>
                <w:b/>
                <w:bCs/>
                <w:sz w:val="18"/>
                <w:szCs w:val="18"/>
              </w:rPr>
              <w:t>Responsibilities</w:t>
            </w:r>
            <w:r>
              <w:rPr>
                <w:rStyle w:val="HTMLTypewriter"/>
                <w:rFonts w:ascii="Verdana" w:hAnsi="Verdana" w:cs="Verdana"/>
                <w:bCs/>
                <w:sz w:val="18"/>
                <w:szCs w:val="18"/>
              </w:rPr>
              <w:t>:</w:t>
            </w:r>
          </w:p>
          <w:p w:rsidR="00E7068A" w:rsidRDefault="00E7068A" w:rsidP="0024343B">
            <w:pPr>
              <w:spacing w:line="276" w:lineRule="auto"/>
            </w:pPr>
          </w:p>
          <w:p w:rsidR="00E7068A" w:rsidRDefault="00E7068A" w:rsidP="002434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Assessing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market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conditions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trends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delivering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needful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sales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promotion.</w:t>
            </w:r>
          </w:p>
          <w:p w:rsidR="00E7068A" w:rsidRDefault="00E7068A" w:rsidP="002434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Initiating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base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maintain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healthy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relation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company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long-term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process.</w:t>
            </w:r>
          </w:p>
          <w:p w:rsidR="00E7068A" w:rsidRDefault="00E7068A" w:rsidP="002434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Exploring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multiple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business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opportunities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business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segments.</w:t>
            </w:r>
          </w:p>
          <w:p w:rsidR="00E7068A" w:rsidRDefault="00E7068A" w:rsidP="002434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conceptualizing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various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plans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policies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within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services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arena.</w:t>
            </w:r>
          </w:p>
          <w:p w:rsidR="00E7068A" w:rsidRDefault="00E7068A" w:rsidP="0024343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being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promotional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campaigns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accomplishing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business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objectives.</w:t>
            </w:r>
          </w:p>
          <w:p w:rsidR="00E7068A" w:rsidRDefault="00E7068A" w:rsidP="0024343B">
            <w:pPr>
              <w:tabs>
                <w:tab w:val="left" w:pos="1350"/>
                <w:tab w:val="left" w:pos="4829"/>
              </w:tabs>
              <w:spacing w:line="360" w:lineRule="auto"/>
            </w:pPr>
          </w:p>
          <w:p w:rsidR="00E7068A" w:rsidRDefault="00E7068A" w:rsidP="0024343B">
            <w:pPr>
              <w:widowControl w:val="0"/>
              <w:tabs>
                <w:tab w:val="left" w:pos="5310"/>
              </w:tabs>
              <w:autoSpaceDE w:val="0"/>
              <w:rPr>
                <w:b/>
                <w:bCs/>
                <w:sz w:val="26"/>
                <w:szCs w:val="28"/>
                <w:u w:val="single"/>
              </w:rPr>
            </w:pPr>
            <w:r>
              <w:rPr>
                <w:b/>
                <w:bCs/>
                <w:sz w:val="26"/>
                <w:szCs w:val="28"/>
                <w:u w:val="single"/>
              </w:rPr>
              <w:t>PROFESSIONAL  QUALIFICATION</w:t>
            </w:r>
          </w:p>
          <w:p w:rsidR="00E7068A" w:rsidRDefault="00E7068A" w:rsidP="0024343B">
            <w:pPr>
              <w:widowControl w:val="0"/>
              <w:tabs>
                <w:tab w:val="left" w:pos="5310"/>
              </w:tabs>
              <w:autoSpaceDE w:val="0"/>
              <w:rPr>
                <w:b/>
                <w:bCs/>
                <w:sz w:val="26"/>
                <w:szCs w:val="28"/>
                <w:u w:val="single"/>
              </w:rPr>
            </w:pPr>
            <w:r>
              <w:rPr>
                <w:b/>
                <w:bCs/>
                <w:sz w:val="26"/>
                <w:szCs w:val="28"/>
                <w:u w:val="single"/>
              </w:rPr>
              <w:t xml:space="preserve">MBA COMPLETED   </w:t>
            </w:r>
          </w:p>
          <w:p w:rsidR="00E7068A" w:rsidRDefault="00E7068A" w:rsidP="0024343B">
            <w:pPr>
              <w:widowControl w:val="0"/>
              <w:tabs>
                <w:tab w:val="left" w:pos="5310"/>
              </w:tabs>
              <w:autoSpaceDE w:val="0"/>
              <w:rPr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u w:val="single"/>
              </w:rPr>
              <w:t xml:space="preserve">                                                                                                                                                   </w:t>
            </w:r>
            <w:r>
              <w:rPr>
                <w:b/>
                <w:sz w:val="26"/>
                <w:szCs w:val="28"/>
              </w:rPr>
              <w:t xml:space="preserve">College              </w:t>
            </w:r>
            <w:r>
              <w:rPr>
                <w:sz w:val="26"/>
                <w:szCs w:val="28"/>
              </w:rPr>
              <w:t xml:space="preserve"> : NATIONAL SCHOOL OF BUSINESS</w:t>
            </w:r>
          </w:p>
          <w:p w:rsidR="00E7068A" w:rsidRDefault="00E7068A" w:rsidP="0024343B">
            <w:pPr>
              <w:widowControl w:val="0"/>
              <w:tabs>
                <w:tab w:val="left" w:pos="1620"/>
              </w:tabs>
              <w:autoSpaceDE w:val="0"/>
              <w:rPr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 Course</w:t>
            </w:r>
            <w:r>
              <w:rPr>
                <w:sz w:val="26"/>
                <w:szCs w:val="28"/>
              </w:rPr>
              <w:tab/>
              <w:t xml:space="preserve">   : MBA IN FINANCE&amp;MARKETING </w:t>
            </w:r>
          </w:p>
          <w:p w:rsidR="00E7068A" w:rsidRDefault="00E7068A" w:rsidP="0024343B">
            <w:pPr>
              <w:widowControl w:val="0"/>
              <w:tabs>
                <w:tab w:val="left" w:pos="1620"/>
              </w:tabs>
              <w:autoSpaceDE w:val="0"/>
              <w:rPr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 University</w:t>
            </w:r>
            <w:r>
              <w:rPr>
                <w:sz w:val="26"/>
                <w:szCs w:val="28"/>
              </w:rPr>
              <w:t xml:space="preserve">        : V.M.U </w:t>
            </w:r>
          </w:p>
          <w:p w:rsidR="00E7068A" w:rsidRDefault="00E7068A" w:rsidP="0024343B">
            <w:pPr>
              <w:widowControl w:val="0"/>
              <w:tabs>
                <w:tab w:val="left" w:pos="5310"/>
              </w:tabs>
              <w:autoSpaceDE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Passing year   :  2009</w:t>
            </w:r>
          </w:p>
          <w:p w:rsidR="00E7068A" w:rsidRDefault="00E7068A" w:rsidP="0024343B">
            <w:pPr>
              <w:widowControl w:val="0"/>
              <w:tabs>
                <w:tab w:val="left" w:pos="5310"/>
              </w:tabs>
              <w:autoSpaceDE w:val="0"/>
              <w:rPr>
                <w:b/>
                <w:bCs/>
                <w:sz w:val="26"/>
                <w:szCs w:val="28"/>
                <w:u w:val="single"/>
              </w:rPr>
            </w:pPr>
          </w:p>
          <w:p w:rsidR="00E7068A" w:rsidRDefault="00E7068A" w:rsidP="0024343B">
            <w:pPr>
              <w:widowControl w:val="0"/>
              <w:tabs>
                <w:tab w:val="left" w:pos="540"/>
                <w:tab w:val="left" w:pos="5310"/>
              </w:tabs>
              <w:autoSpaceDE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 GRADUATION                                                                                                                 </w:t>
            </w:r>
          </w:p>
          <w:p w:rsidR="00E7068A" w:rsidRDefault="00E7068A" w:rsidP="0024343B">
            <w:pPr>
              <w:widowControl w:val="0"/>
              <w:tabs>
                <w:tab w:val="left" w:pos="1620"/>
              </w:tabs>
              <w:autoSpaceDE w:val="0"/>
              <w:rPr>
                <w:sz w:val="26"/>
                <w:szCs w:val="28"/>
              </w:rPr>
            </w:pPr>
          </w:p>
          <w:p w:rsidR="00E7068A" w:rsidRDefault="00E7068A" w:rsidP="0024343B">
            <w:pPr>
              <w:widowControl w:val="0"/>
              <w:tabs>
                <w:tab w:val="left" w:pos="1620"/>
              </w:tabs>
              <w:autoSpaceDE w:val="0"/>
              <w:rPr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College</w:t>
            </w:r>
            <w:r>
              <w:rPr>
                <w:sz w:val="26"/>
                <w:szCs w:val="28"/>
              </w:rPr>
              <w:tab/>
              <w:t xml:space="preserve"> : M.U COLLEGE  </w:t>
            </w:r>
          </w:p>
          <w:p w:rsidR="00E7068A" w:rsidRDefault="00E7068A" w:rsidP="0024343B">
            <w:pPr>
              <w:widowControl w:val="0"/>
              <w:tabs>
                <w:tab w:val="left" w:pos="1620"/>
              </w:tabs>
              <w:autoSpaceDE w:val="0"/>
              <w:rPr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Course</w:t>
            </w:r>
            <w:r>
              <w:rPr>
                <w:sz w:val="26"/>
                <w:szCs w:val="28"/>
              </w:rPr>
              <w:tab/>
              <w:t xml:space="preserve"> : BCS (commerce)  </w:t>
            </w:r>
          </w:p>
          <w:p w:rsidR="00E7068A" w:rsidRDefault="00E7068A" w:rsidP="0024343B">
            <w:pPr>
              <w:widowControl w:val="0"/>
              <w:tabs>
                <w:tab w:val="left" w:pos="1620"/>
              </w:tabs>
              <w:autoSpaceDE w:val="0"/>
              <w:rPr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University</w:t>
            </w:r>
            <w:r>
              <w:rPr>
                <w:sz w:val="26"/>
                <w:szCs w:val="28"/>
              </w:rPr>
              <w:t xml:space="preserve">        : THIRUVALLUVAR UNIVERSITY (T.N)</w:t>
            </w:r>
          </w:p>
          <w:p w:rsidR="00E7068A" w:rsidRDefault="00E7068A" w:rsidP="0024343B">
            <w:pPr>
              <w:widowControl w:val="0"/>
              <w:tabs>
                <w:tab w:val="left" w:pos="720"/>
              </w:tabs>
              <w:autoSpaceDE w:val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Passing year   :</w:t>
            </w:r>
            <w:r>
              <w:rPr>
                <w:sz w:val="28"/>
                <w:szCs w:val="28"/>
              </w:rPr>
              <w:t xml:space="preserve"> 2007</w:t>
            </w:r>
          </w:p>
          <w:p w:rsidR="00E7068A" w:rsidRDefault="00E7068A" w:rsidP="0024343B">
            <w:pPr>
              <w:widowControl w:val="0"/>
              <w:tabs>
                <w:tab w:val="left" w:pos="1140"/>
                <w:tab w:val="center" w:pos="4320"/>
              </w:tabs>
              <w:autoSpaceDE w:val="0"/>
              <w:rPr>
                <w:bCs/>
                <w:sz w:val="28"/>
                <w:szCs w:val="28"/>
              </w:rPr>
            </w:pPr>
          </w:p>
          <w:p w:rsidR="00E7068A" w:rsidRDefault="00E52195" w:rsidP="0024343B">
            <w:pPr>
              <w:widowControl w:val="0"/>
              <w:tabs>
                <w:tab w:val="left" w:pos="1140"/>
                <w:tab w:val="left" w:pos="5310"/>
              </w:tabs>
              <w:autoSpaceDE w:val="0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Higher Secondary</w:t>
            </w:r>
          </w:p>
          <w:p w:rsidR="00E7068A" w:rsidRDefault="00E7068A" w:rsidP="0024343B">
            <w:pPr>
              <w:widowControl w:val="0"/>
              <w:tabs>
                <w:tab w:val="left" w:pos="1620"/>
              </w:tabs>
              <w:autoSpaceDE w:val="0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School</w:t>
            </w:r>
            <w:r>
              <w:rPr>
                <w:sz w:val="26"/>
                <w:szCs w:val="28"/>
              </w:rPr>
              <w:tab/>
              <w:t xml:space="preserve">: ISLAMIAH HIGHER SECONDARY SCHOOL </w:t>
            </w:r>
          </w:p>
          <w:p w:rsidR="00E7068A" w:rsidRDefault="00E7068A" w:rsidP="0024343B">
            <w:pPr>
              <w:widowControl w:val="0"/>
              <w:tabs>
                <w:tab w:val="left" w:pos="1620"/>
              </w:tabs>
              <w:autoSpaceDE w:val="0"/>
              <w:rPr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Board</w:t>
            </w:r>
            <w:r>
              <w:rPr>
                <w:sz w:val="26"/>
                <w:szCs w:val="28"/>
              </w:rPr>
              <w:tab/>
              <w:t>: T.N. Board</w:t>
            </w:r>
          </w:p>
          <w:p w:rsidR="00E7068A" w:rsidRDefault="00E7068A" w:rsidP="0024343B">
            <w:pPr>
              <w:widowControl w:val="0"/>
              <w:tabs>
                <w:tab w:val="left" w:pos="1620"/>
              </w:tabs>
              <w:autoSpaceDE w:val="0"/>
              <w:rPr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Passing year</w:t>
            </w:r>
            <w:r w:rsidR="00E52195">
              <w:rPr>
                <w:sz w:val="26"/>
                <w:szCs w:val="28"/>
              </w:rPr>
              <w:tab/>
              <w:t>: 2004</w:t>
            </w:r>
          </w:p>
          <w:p w:rsidR="00E52195" w:rsidRDefault="00E7068A" w:rsidP="00E52195">
            <w:pPr>
              <w:widowControl w:val="0"/>
              <w:tabs>
                <w:tab w:val="left" w:pos="1620"/>
              </w:tabs>
              <w:autoSpaceDE w:val="0"/>
              <w:rPr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Division</w:t>
            </w:r>
            <w:r w:rsidR="00E0754F">
              <w:rPr>
                <w:sz w:val="26"/>
                <w:szCs w:val="28"/>
              </w:rPr>
              <w:tab/>
              <w:t xml:space="preserve">: First </w:t>
            </w:r>
          </w:p>
          <w:p w:rsidR="00E52195" w:rsidRDefault="00E52195" w:rsidP="00E52195">
            <w:pPr>
              <w:widowControl w:val="0"/>
              <w:tabs>
                <w:tab w:val="left" w:pos="1620"/>
              </w:tabs>
              <w:autoSpaceDE w:val="0"/>
              <w:rPr>
                <w:sz w:val="26"/>
                <w:szCs w:val="28"/>
              </w:rPr>
            </w:pPr>
          </w:p>
          <w:p w:rsidR="00E7068A" w:rsidRPr="00E52195" w:rsidRDefault="00E52195" w:rsidP="00E52195">
            <w:pPr>
              <w:pStyle w:val="Heading1"/>
            </w:pPr>
            <w:r w:rsidRPr="00E52195">
              <w:t xml:space="preserve">Secondary </w:t>
            </w:r>
            <w:r w:rsidR="00E7068A" w:rsidRPr="00E52195">
              <w:rPr>
                <w:bCs/>
              </w:rPr>
              <w:t>School</w:t>
            </w:r>
          </w:p>
          <w:p w:rsidR="00E7068A" w:rsidRDefault="00E7068A" w:rsidP="0024343B">
            <w:pPr>
              <w:widowControl w:val="0"/>
              <w:tabs>
                <w:tab w:val="left" w:pos="1620"/>
              </w:tabs>
              <w:autoSpaceDE w:val="0"/>
              <w:rPr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 xml:space="preserve">School  </w:t>
            </w:r>
            <w:r>
              <w:rPr>
                <w:sz w:val="26"/>
                <w:szCs w:val="28"/>
              </w:rPr>
              <w:t xml:space="preserve">            : ISLAMIAH HIGHER SECONDARY SCHOOL</w:t>
            </w:r>
          </w:p>
          <w:p w:rsidR="00E7068A" w:rsidRDefault="00E7068A" w:rsidP="0024343B">
            <w:pPr>
              <w:widowControl w:val="0"/>
              <w:tabs>
                <w:tab w:val="left" w:pos="1620"/>
              </w:tabs>
              <w:autoSpaceDE w:val="0"/>
              <w:rPr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Board</w:t>
            </w:r>
            <w:r>
              <w:rPr>
                <w:sz w:val="26"/>
                <w:szCs w:val="28"/>
              </w:rPr>
              <w:tab/>
              <w:t>: T.N. Board</w:t>
            </w:r>
          </w:p>
          <w:p w:rsidR="00E7068A" w:rsidRDefault="00E7068A" w:rsidP="0024343B">
            <w:pPr>
              <w:widowControl w:val="0"/>
              <w:tabs>
                <w:tab w:val="left" w:pos="1620"/>
              </w:tabs>
              <w:autoSpaceDE w:val="0"/>
              <w:rPr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Passing year</w:t>
            </w:r>
            <w:r w:rsidR="00E52195">
              <w:rPr>
                <w:sz w:val="26"/>
                <w:szCs w:val="28"/>
              </w:rPr>
              <w:t xml:space="preserve">    : 2002</w:t>
            </w:r>
          </w:p>
          <w:p w:rsidR="00E7068A" w:rsidRDefault="00E7068A" w:rsidP="0024343B">
            <w:pPr>
              <w:widowControl w:val="0"/>
              <w:tabs>
                <w:tab w:val="left" w:pos="1620"/>
              </w:tabs>
              <w:autoSpaceDE w:val="0"/>
              <w:rPr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Division</w:t>
            </w:r>
            <w:r>
              <w:rPr>
                <w:sz w:val="26"/>
                <w:szCs w:val="28"/>
              </w:rPr>
              <w:tab/>
              <w:t>: Second</w:t>
            </w:r>
          </w:p>
          <w:p w:rsidR="00E7068A" w:rsidRDefault="00E7068A" w:rsidP="0024343B">
            <w:pPr>
              <w:widowControl w:val="0"/>
              <w:tabs>
                <w:tab w:val="left" w:pos="1620"/>
              </w:tabs>
              <w:autoSpaceDE w:val="0"/>
              <w:rPr>
                <w:sz w:val="26"/>
                <w:szCs w:val="28"/>
              </w:rPr>
            </w:pPr>
          </w:p>
          <w:p w:rsidR="00E7068A" w:rsidRDefault="00E7068A" w:rsidP="00B8244D">
            <w:pPr>
              <w:pStyle w:val="Heading3"/>
            </w:pPr>
            <w:r>
              <w:t xml:space="preserve">IT SKILLS </w:t>
            </w:r>
            <w:r>
              <w:pict>
                <v:line id="_x0000_s1027" style="position:absolute;left:0;text-align:left;z-index:251657728;mso-position-horizontal-relative:text;mso-position-vertical-relative:text" from="0,20.9pt" to="468pt,20.9pt" strokeweight=".79mm">
                  <v:stroke joinstyle="miter"/>
                  <w10:wrap type="square"/>
                </v:line>
              </w:pict>
            </w:r>
            <w:r>
              <w:pict>
                <v:line id="_x0000_s1028" style="position:absolute;left:0;text-align:left;z-index:251658752;mso-position-horizontal-relative:text;mso-position-vertical-relative:text" from="468pt,16.7pt" to="468pt,16.7pt" strokeweight=".26mm">
                  <v:stroke joinstyle="miter"/>
                </v:line>
              </w:pict>
            </w:r>
          </w:p>
          <w:p w:rsidR="00E7068A" w:rsidRDefault="00E7068A" w:rsidP="0024343B">
            <w:r>
              <w:t>.</w:t>
            </w:r>
          </w:p>
          <w:p w:rsidR="00E7068A" w:rsidRDefault="00E7068A" w:rsidP="00B8244D">
            <w:pPr>
              <w:pStyle w:val="Heading3"/>
            </w:pPr>
            <w:r>
              <w:t>Diploma in computer science</w:t>
            </w:r>
            <w:r w:rsidR="00B8244D">
              <w:t xml:space="preserve"> </w:t>
            </w:r>
            <w:r>
              <w:t xml:space="preserve">(Thiruvalluvar </w:t>
            </w:r>
            <w:r w:rsidR="00B8244D">
              <w:t>University)</w:t>
            </w:r>
          </w:p>
          <w:p w:rsidR="00E7068A" w:rsidRDefault="00E7068A" w:rsidP="0024343B">
            <w:pPr>
              <w:widowControl w:val="0"/>
              <w:tabs>
                <w:tab w:val="left" w:pos="2190"/>
              </w:tabs>
              <w:autoSpaceDE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ab/>
            </w:r>
          </w:p>
          <w:p w:rsidR="00E7068A" w:rsidRDefault="00E7068A" w:rsidP="0024343B">
            <w:pPr>
              <w:widowControl w:val="0"/>
              <w:tabs>
                <w:tab w:val="left" w:pos="1140"/>
                <w:tab w:val="left" w:pos="5310"/>
              </w:tabs>
              <w:autoSpaceDE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 OF INTEREST</w:t>
            </w:r>
          </w:p>
          <w:p w:rsidR="00E7068A" w:rsidRDefault="00E7068A" w:rsidP="0024343B">
            <w:pPr>
              <w:widowControl w:val="0"/>
              <w:tabs>
                <w:tab w:val="left" w:pos="1140"/>
                <w:tab w:val="left" w:pos="5310"/>
              </w:tabs>
              <w:autoSpaceDE w:val="0"/>
              <w:rPr>
                <w:b/>
                <w:bCs/>
                <w:sz w:val="28"/>
                <w:szCs w:val="28"/>
              </w:rPr>
            </w:pPr>
          </w:p>
          <w:p w:rsidR="00E7068A" w:rsidRDefault="00E7068A" w:rsidP="0024343B">
            <w:pPr>
              <w:widowControl w:val="0"/>
              <w:tabs>
                <w:tab w:val="left" w:pos="1140"/>
                <w:tab w:val="left" w:pos="5310"/>
              </w:tabs>
              <w:autoSpaceDE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Financial  sector, Finance, core accounting, capital market, investment</w:t>
            </w:r>
          </w:p>
          <w:p w:rsidR="00E7068A" w:rsidRDefault="00E7068A" w:rsidP="0024343B">
            <w:pPr>
              <w:tabs>
                <w:tab w:val="left" w:pos="1245"/>
              </w:tabs>
              <w:rPr>
                <w:b/>
              </w:rPr>
            </w:pPr>
          </w:p>
          <w:p w:rsidR="00E7068A" w:rsidRDefault="00E7068A" w:rsidP="0024343B">
            <w:pPr>
              <w:widowControl w:val="0"/>
              <w:tabs>
                <w:tab w:val="left" w:pos="1140"/>
                <w:tab w:val="left" w:pos="5310"/>
              </w:tabs>
              <w:autoSpaceDE w:val="0"/>
            </w:pPr>
          </w:p>
          <w:p w:rsidR="00E7068A" w:rsidRDefault="00E7068A" w:rsidP="0024343B">
            <w:pPr>
              <w:widowControl w:val="0"/>
              <w:tabs>
                <w:tab w:val="left" w:pos="1140"/>
                <w:tab w:val="left" w:pos="5310"/>
              </w:tabs>
              <w:autoSpaceDE w:val="0"/>
            </w:pPr>
          </w:p>
          <w:p w:rsidR="00E7068A" w:rsidRDefault="00E7068A" w:rsidP="0024343B">
            <w:pPr>
              <w:widowControl w:val="0"/>
              <w:tabs>
                <w:tab w:val="left" w:pos="1140"/>
                <w:tab w:val="left" w:pos="5310"/>
              </w:tabs>
              <w:autoSpaceDE w:val="0"/>
            </w:pPr>
          </w:p>
          <w:p w:rsidR="00E7068A" w:rsidRDefault="00E7068A" w:rsidP="0024343B">
            <w:pPr>
              <w:widowControl w:val="0"/>
              <w:tabs>
                <w:tab w:val="left" w:pos="1140"/>
                <w:tab w:val="left" w:pos="5310"/>
              </w:tabs>
              <w:autoSpaceDE w:val="0"/>
            </w:pPr>
          </w:p>
          <w:p w:rsidR="00E7068A" w:rsidRDefault="00E7068A" w:rsidP="0024343B">
            <w:pPr>
              <w:widowControl w:val="0"/>
              <w:tabs>
                <w:tab w:val="left" w:pos="1140"/>
                <w:tab w:val="left" w:pos="5310"/>
              </w:tabs>
              <w:autoSpaceDE w:val="0"/>
              <w:rPr>
                <w:bCs/>
                <w:lang w:val="en-US" w:eastAsia="en-US"/>
              </w:rPr>
            </w:pPr>
            <w:r>
              <w:pict>
                <v:line id="_x0000_s1026" style="position:absolute;z-index:251656704" from="0,3.05pt" to="477pt,3.05pt" strokeweight=".79mm">
                  <v:stroke joinstyle="miter"/>
                  <w10:wrap type="square"/>
                </v:line>
              </w:pict>
            </w:r>
          </w:p>
          <w:p w:rsidR="00E7068A" w:rsidRDefault="00E7068A" w:rsidP="0024343B">
            <w:pPr>
              <w:pStyle w:val="Heading1"/>
              <w:shd w:val="clear" w:color="auto" w:fill="CCCCCC"/>
              <w:tabs>
                <w:tab w:val="num" w:pos="0"/>
                <w:tab w:val="left" w:pos="774"/>
              </w:tabs>
              <w:rPr>
                <w:sz w:val="24"/>
                <w:szCs w:val="24"/>
              </w:rPr>
            </w:pPr>
          </w:p>
          <w:p w:rsidR="00E7068A" w:rsidRDefault="00E7068A" w:rsidP="0024343B">
            <w:pPr>
              <w:pStyle w:val="Heading1"/>
              <w:shd w:val="clear" w:color="auto" w:fill="CCCCCC"/>
              <w:tabs>
                <w:tab w:val="num" w:pos="0"/>
                <w:tab w:val="left" w:pos="77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Project during Post Graduation</w:t>
            </w:r>
          </w:p>
          <w:p w:rsidR="00E7068A" w:rsidRDefault="00E7068A" w:rsidP="0024343B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E7068A" w:rsidRDefault="00E7068A" w:rsidP="0024343B">
            <w:pPr>
              <w:tabs>
                <w:tab w:val="left" w:pos="774"/>
              </w:tabs>
            </w:pPr>
          </w:p>
          <w:p w:rsidR="00E7068A" w:rsidRDefault="00E7068A" w:rsidP="0024343B">
            <w:pPr>
              <w:numPr>
                <w:ilvl w:val="0"/>
                <w:numId w:val="4"/>
              </w:num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 xml:space="preserve">Final project  with the title of  financial analysis of IL&amp;FS </w:t>
            </w:r>
          </w:p>
          <w:p w:rsidR="00E7068A" w:rsidRDefault="00E7068A" w:rsidP="0024343B">
            <w:pPr>
              <w:numPr>
                <w:ilvl w:val="0"/>
                <w:numId w:val="4"/>
              </w:numPr>
              <w:tabs>
                <w:tab w:val="left" w:pos="774"/>
              </w:tabs>
            </w:pPr>
            <w:r>
              <w:t xml:space="preserve">Successfully </w:t>
            </w:r>
            <w:proofErr w:type="gramStart"/>
            <w:r>
              <w:t>completed  1month</w:t>
            </w:r>
            <w:proofErr w:type="gramEnd"/>
            <w:r>
              <w:t xml:space="preserve"> training program in IL&amp;FS.  </w:t>
            </w:r>
          </w:p>
          <w:p w:rsidR="00E7068A" w:rsidRDefault="00E7068A" w:rsidP="0024343B">
            <w:pPr>
              <w:tabs>
                <w:tab w:val="left" w:pos="774"/>
              </w:tabs>
              <w:ind w:left="571"/>
            </w:pPr>
            <w:r>
              <w:t xml:space="preserve">  </w:t>
            </w:r>
            <w:r>
              <w:rPr>
                <w:b/>
              </w:rPr>
              <w:t xml:space="preserve"> Title</w:t>
            </w:r>
            <w:r>
              <w:t>- FINANCIAL MARKET.</w:t>
            </w:r>
          </w:p>
          <w:p w:rsidR="00E7068A" w:rsidRDefault="00E7068A" w:rsidP="0024343B">
            <w:pPr>
              <w:tabs>
                <w:tab w:val="left" w:pos="774"/>
              </w:tabs>
              <w:ind w:left="571"/>
            </w:pPr>
          </w:p>
          <w:p w:rsidR="00E7068A" w:rsidRDefault="00E7068A" w:rsidP="0024343B">
            <w:pPr>
              <w:pStyle w:val="Heading1"/>
              <w:shd w:val="clear" w:color="auto" w:fill="CCCCCC"/>
              <w:tabs>
                <w:tab w:val="num" w:pos="0"/>
                <w:tab w:val="left" w:pos="77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E7068A" w:rsidRDefault="00E7068A" w:rsidP="0024343B">
            <w:pPr>
              <w:pStyle w:val="Heading1"/>
              <w:shd w:val="clear" w:color="auto" w:fill="CCCCCC"/>
              <w:tabs>
                <w:tab w:val="num" w:pos="0"/>
                <w:tab w:val="left" w:pos="77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Industrial Visits</w:t>
            </w:r>
          </w:p>
          <w:p w:rsidR="00E7068A" w:rsidRDefault="00E7068A" w:rsidP="0024343B">
            <w:pPr>
              <w:pStyle w:val="Heading1"/>
              <w:tabs>
                <w:tab w:val="num" w:pos="0"/>
                <w:tab w:val="left" w:pos="774"/>
              </w:tabs>
              <w:rPr>
                <w:sz w:val="24"/>
                <w:szCs w:val="24"/>
              </w:rPr>
            </w:pPr>
          </w:p>
          <w:p w:rsidR="00E7068A" w:rsidRDefault="00E7068A" w:rsidP="0024343B">
            <w:pPr>
              <w:tabs>
                <w:tab w:val="left" w:pos="774"/>
              </w:tabs>
            </w:pPr>
            <w:r>
              <w:t xml:space="preserve">                </w:t>
            </w:r>
          </w:p>
          <w:p w:rsidR="00E7068A" w:rsidRDefault="00E7068A" w:rsidP="0024343B">
            <w:pPr>
              <w:tabs>
                <w:tab w:val="left" w:pos="774"/>
              </w:tabs>
            </w:pPr>
            <w:r>
              <w:t xml:space="preserve">                 BHEL,L&amp;T BANGALORE</w:t>
            </w:r>
          </w:p>
          <w:p w:rsidR="00E7068A" w:rsidRDefault="00E7068A" w:rsidP="0024343B">
            <w:pPr>
              <w:tabs>
                <w:tab w:val="left" w:pos="774"/>
              </w:tabs>
            </w:pPr>
          </w:p>
          <w:p w:rsidR="00E7068A" w:rsidRDefault="00E7068A" w:rsidP="0024343B">
            <w:pPr>
              <w:pStyle w:val="Heading1"/>
              <w:shd w:val="clear" w:color="auto" w:fill="CCCCCC"/>
              <w:tabs>
                <w:tab w:val="num" w:pos="0"/>
                <w:tab w:val="left" w:pos="77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Overseas Study Tour</w:t>
            </w:r>
          </w:p>
          <w:p w:rsidR="00E7068A" w:rsidRDefault="00E7068A" w:rsidP="0024343B">
            <w:pPr>
              <w:pStyle w:val="Heading1"/>
              <w:tabs>
                <w:tab w:val="num" w:pos="0"/>
                <w:tab w:val="left" w:pos="774"/>
              </w:tabs>
              <w:rPr>
                <w:sz w:val="24"/>
                <w:szCs w:val="24"/>
              </w:rPr>
            </w:pPr>
          </w:p>
          <w:p w:rsidR="00E7068A" w:rsidRDefault="00E7068A" w:rsidP="0024343B">
            <w:pPr>
              <w:tabs>
                <w:tab w:val="left" w:pos="774"/>
              </w:tabs>
            </w:pPr>
            <w:r>
              <w:t xml:space="preserve">              Dubai  </w:t>
            </w:r>
          </w:p>
          <w:p w:rsidR="00E7068A" w:rsidRDefault="00E7068A" w:rsidP="0024343B">
            <w:pPr>
              <w:tabs>
                <w:tab w:val="left" w:pos="774"/>
              </w:tabs>
            </w:pPr>
            <w:r>
              <w:t xml:space="preserve">.               </w:t>
            </w:r>
          </w:p>
          <w:p w:rsidR="00E7068A" w:rsidRDefault="00E7068A" w:rsidP="0024343B">
            <w:pPr>
              <w:tabs>
                <w:tab w:val="left" w:pos="0"/>
                <w:tab w:val="left" w:pos="774"/>
              </w:tabs>
            </w:pPr>
          </w:p>
          <w:p w:rsidR="00E7068A" w:rsidRDefault="00E7068A" w:rsidP="0024343B">
            <w:pPr>
              <w:tabs>
                <w:tab w:val="left" w:pos="0"/>
                <w:tab w:val="left" w:pos="774"/>
              </w:tabs>
              <w:rPr>
                <w:b/>
              </w:rPr>
            </w:pPr>
            <w:r>
              <w:rPr>
                <w:b/>
              </w:rPr>
              <w:t xml:space="preserve">                                               </w:t>
            </w:r>
          </w:p>
          <w:p w:rsidR="00E7068A" w:rsidRDefault="00E7068A" w:rsidP="0024343B">
            <w:pPr>
              <w:widowControl w:val="0"/>
              <w:tabs>
                <w:tab w:val="left" w:pos="1140"/>
                <w:tab w:val="left" w:pos="5310"/>
              </w:tabs>
              <w:autoSpaceDE w:val="0"/>
              <w:rPr>
                <w:bCs/>
              </w:rPr>
            </w:pPr>
          </w:p>
          <w:p w:rsidR="00E7068A" w:rsidRDefault="00E7068A" w:rsidP="0024343B">
            <w:pPr>
              <w:pStyle w:val="SectionTitle"/>
              <w:spacing w:before="2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TECHNICAL</w:t>
            </w:r>
            <w:r>
              <w:rPr>
                <w:rFonts w:eastAsia="Garamond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PROFICIENCY</w:t>
            </w:r>
          </w:p>
          <w:p w:rsidR="00E7068A" w:rsidRDefault="00E7068A" w:rsidP="0024343B">
            <w:pPr>
              <w:spacing w:after="60" w:line="276" w:lineRule="auto"/>
            </w:pPr>
          </w:p>
          <w:p w:rsidR="00E7068A" w:rsidRDefault="00E7068A" w:rsidP="0024343B">
            <w:pPr>
              <w:numPr>
                <w:ilvl w:val="0"/>
                <w:numId w:val="5"/>
              </w:numPr>
              <w:tabs>
                <w:tab w:val="left" w:pos="1260"/>
              </w:tabs>
              <w:spacing w:after="60" w:line="276" w:lineRule="auto"/>
              <w:ind w:left="1267"/>
            </w:pPr>
            <w:r>
              <w:rPr>
                <w:b/>
                <w:bCs/>
              </w:rPr>
              <w:t xml:space="preserve">Applications                </w:t>
            </w:r>
            <w:r>
              <w:t>:  MS Word, MS Excel, power point.</w:t>
            </w:r>
          </w:p>
          <w:p w:rsidR="00E7068A" w:rsidRDefault="00E7068A" w:rsidP="0024343B">
            <w:pPr>
              <w:spacing w:after="60" w:line="276" w:lineRule="auto"/>
              <w:ind w:left="1267"/>
            </w:pPr>
          </w:p>
          <w:p w:rsidR="00E7068A" w:rsidRDefault="00E7068A" w:rsidP="0024343B">
            <w:pPr>
              <w:spacing w:after="100" w:line="276" w:lineRule="auto"/>
              <w:rPr>
                <w:sz w:val="22"/>
                <w:szCs w:val="22"/>
              </w:rPr>
            </w:pPr>
          </w:p>
          <w:p w:rsidR="00E7068A" w:rsidRDefault="00E7068A" w:rsidP="0024343B">
            <w:pPr>
              <w:pStyle w:val="SectionTitle"/>
              <w:spacing w:before="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Hobbies</w:t>
            </w:r>
          </w:p>
          <w:p w:rsidR="00E7068A" w:rsidRDefault="00E7068A" w:rsidP="0024343B">
            <w:pPr>
              <w:numPr>
                <w:ilvl w:val="0"/>
                <w:numId w:val="5"/>
              </w:numPr>
              <w:spacing w:line="288" w:lineRule="auto"/>
            </w:pPr>
            <w:r>
              <w:t>Listening Music watching Movie</w:t>
            </w:r>
          </w:p>
          <w:p w:rsidR="00E7068A" w:rsidRDefault="00E7068A" w:rsidP="0024343B">
            <w:pPr>
              <w:numPr>
                <w:ilvl w:val="0"/>
                <w:numId w:val="5"/>
              </w:numPr>
              <w:spacing w:line="288" w:lineRule="auto"/>
            </w:pPr>
            <w:r>
              <w:t xml:space="preserve"> Long Drive</w:t>
            </w:r>
          </w:p>
          <w:p w:rsidR="00E7068A" w:rsidRDefault="00E7068A" w:rsidP="0024343B">
            <w:pPr>
              <w:spacing w:after="100" w:line="276" w:lineRule="auto"/>
              <w:rPr>
                <w:sz w:val="22"/>
                <w:szCs w:val="22"/>
              </w:rPr>
            </w:pPr>
          </w:p>
          <w:p w:rsidR="00E7068A" w:rsidRDefault="00E7068A" w:rsidP="0024343B">
            <w:pPr>
              <w:pStyle w:val="SectionTitle"/>
              <w:pBdr>
                <w:bottom w:val="single" w:sz="6" w:space="0" w:color="808080"/>
              </w:pBdr>
              <w:spacing w:before="2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GENERAL</w:t>
            </w:r>
            <w:r>
              <w:rPr>
                <w:rFonts w:eastAsia="Garamond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INFORMATIONS</w:t>
            </w:r>
          </w:p>
          <w:p w:rsidR="00E7068A" w:rsidRDefault="00E7068A" w:rsidP="0024343B"/>
          <w:p w:rsidR="00E7068A" w:rsidRDefault="00E7068A" w:rsidP="0024343B">
            <w:pPr>
              <w:pStyle w:val="Heading7"/>
              <w:spacing w:line="324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Date of Birth</w:t>
            </w:r>
            <w:r>
              <w:rPr>
                <w:rFonts w:eastAsia="Calibri" w:cs="Calibri"/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ab/>
            </w:r>
            <w:r>
              <w:rPr>
                <w:b/>
                <w:bCs/>
                <w:sz w:val="23"/>
                <w:szCs w:val="23"/>
              </w:rPr>
              <w:tab/>
            </w:r>
            <w:r>
              <w:rPr>
                <w:b/>
                <w:bCs/>
                <w:sz w:val="23"/>
                <w:szCs w:val="23"/>
              </w:rPr>
              <w:tab/>
            </w:r>
            <w:r w:rsidR="00E0754F">
              <w:rPr>
                <w:b/>
                <w:bCs/>
                <w:sz w:val="23"/>
                <w:szCs w:val="23"/>
              </w:rPr>
              <w:t xml:space="preserve">              </w:t>
            </w:r>
            <w:r>
              <w:rPr>
                <w:rFonts w:eastAsia="Calibri" w:cs="Calibri"/>
                <w:sz w:val="23"/>
                <w:szCs w:val="23"/>
              </w:rPr>
              <w:t>–</w:t>
            </w:r>
            <w:r w:rsidR="00E0754F">
              <w:rPr>
                <w:rFonts w:eastAsia="Calibri" w:cs="Calibri"/>
                <w:sz w:val="23"/>
                <w:szCs w:val="23"/>
              </w:rPr>
              <w:t xml:space="preserve">            27 June 1985</w:t>
            </w:r>
          </w:p>
          <w:p w:rsidR="00E7068A" w:rsidRDefault="00E7068A" w:rsidP="0024343B">
            <w:pPr>
              <w:spacing w:line="324" w:lineRule="auto"/>
            </w:pPr>
            <w:r>
              <w:t>Fathers Name</w:t>
            </w:r>
            <w:r>
              <w:tab/>
            </w:r>
            <w:r>
              <w:tab/>
            </w:r>
            <w:r>
              <w:tab/>
              <w:t xml:space="preserve">– </w:t>
            </w:r>
            <w:r>
              <w:tab/>
            </w:r>
            <w:proofErr w:type="spellStart"/>
            <w:r>
              <w:t>Kanniyan</w:t>
            </w:r>
            <w:proofErr w:type="spellEnd"/>
            <w:r>
              <w:t xml:space="preserve"> Naidu  </w:t>
            </w:r>
          </w:p>
          <w:p w:rsidR="00E7068A" w:rsidRDefault="00E7068A" w:rsidP="0024343B">
            <w:pPr>
              <w:spacing w:line="324" w:lineRule="auto"/>
            </w:pPr>
            <w:r>
              <w:t>Language Known</w:t>
            </w:r>
            <w:r>
              <w:tab/>
            </w:r>
            <w:r>
              <w:tab/>
              <w:t xml:space="preserve">               –</w:t>
            </w:r>
            <w:r>
              <w:tab/>
              <w:t xml:space="preserve"> English, Hindi </w:t>
            </w:r>
            <w:proofErr w:type="spellStart"/>
            <w:r>
              <w:t>Kannada,Tamil,Telugu</w:t>
            </w:r>
            <w:proofErr w:type="spellEnd"/>
          </w:p>
          <w:p w:rsidR="00E7068A" w:rsidRDefault="00E7068A" w:rsidP="0024343B">
            <w:pPr>
              <w:spacing w:line="324" w:lineRule="auto"/>
            </w:pPr>
            <w:r>
              <w:t>Passport Number</w:t>
            </w:r>
            <w:r>
              <w:tab/>
            </w:r>
            <w:r>
              <w:tab/>
              <w:t xml:space="preserve">               –</w:t>
            </w:r>
            <w:r>
              <w:tab/>
              <w:t xml:space="preserve"> G8763219</w:t>
            </w:r>
          </w:p>
          <w:p w:rsidR="00E7068A" w:rsidRDefault="00E7068A" w:rsidP="0024343B">
            <w:pPr>
              <w:spacing w:line="324" w:lineRule="auto"/>
            </w:pPr>
            <w:r>
              <w:t xml:space="preserve">Marital Status </w:t>
            </w:r>
            <w:r>
              <w:tab/>
            </w:r>
            <w:r>
              <w:tab/>
            </w:r>
            <w:r>
              <w:tab/>
              <w:t>–</w:t>
            </w:r>
            <w:r>
              <w:tab/>
              <w:t xml:space="preserve"> Single</w:t>
            </w:r>
          </w:p>
          <w:p w:rsidR="00E7068A" w:rsidRDefault="00E7068A" w:rsidP="0024343B">
            <w:pPr>
              <w:spacing w:line="324" w:lineRule="auto"/>
            </w:pPr>
            <w:r>
              <w:t xml:space="preserve">Gender </w:t>
            </w:r>
            <w:r>
              <w:tab/>
            </w:r>
            <w:r>
              <w:tab/>
            </w:r>
            <w:r>
              <w:tab/>
              <w:t xml:space="preserve">              –</w:t>
            </w:r>
            <w:r>
              <w:tab/>
              <w:t xml:space="preserve"> Male </w:t>
            </w:r>
          </w:p>
          <w:p w:rsidR="00E7068A" w:rsidRDefault="00E7068A" w:rsidP="0024343B">
            <w:pPr>
              <w:spacing w:line="324" w:lineRule="auto"/>
            </w:pPr>
            <w:r>
              <w:t>Nationality</w:t>
            </w:r>
            <w:r>
              <w:tab/>
            </w:r>
            <w:r>
              <w:tab/>
            </w:r>
            <w:r>
              <w:tab/>
              <w:t>–</w:t>
            </w:r>
            <w:r>
              <w:tab/>
              <w:t xml:space="preserve"> Indian</w:t>
            </w:r>
          </w:p>
          <w:p w:rsidR="00E7068A" w:rsidRDefault="00E7068A" w:rsidP="0024343B">
            <w:pPr>
              <w:spacing w:line="324" w:lineRule="auto"/>
            </w:pPr>
            <w:r>
              <w:t>Permanent Address</w:t>
            </w:r>
            <w:r>
              <w:tab/>
            </w:r>
            <w:r>
              <w:tab/>
              <w:t>–</w:t>
            </w:r>
            <w:r>
              <w:tab/>
            </w:r>
            <w:r w:rsidR="0024343B">
              <w:t xml:space="preserve">Survey no 69, house no 12 </w:t>
            </w:r>
            <w:proofErr w:type="spellStart"/>
            <w:r>
              <w:t>Anjanapura</w:t>
            </w:r>
            <w:proofErr w:type="spellEnd"/>
            <w:r w:rsidR="0024343B">
              <w:t xml:space="preserve"> BDA layout </w:t>
            </w:r>
            <w:r>
              <w:t>,Bangalore</w:t>
            </w:r>
            <w:r w:rsidR="0024343B">
              <w:t xml:space="preserve"> </w:t>
            </w:r>
          </w:p>
          <w:p w:rsidR="00E7068A" w:rsidRDefault="0024343B" w:rsidP="0024343B">
            <w:pPr>
              <w:pStyle w:val="Heading2"/>
            </w:pPr>
            <w:r>
              <w:t xml:space="preserve">                                                            560062</w:t>
            </w:r>
          </w:p>
          <w:p w:rsidR="0024343B" w:rsidRPr="0024343B" w:rsidRDefault="0024343B" w:rsidP="0024343B">
            <w:r>
              <w:t xml:space="preserve">Mobil No                                         </w:t>
            </w:r>
            <w:r>
              <w:softHyphen/>
              <w:t>_             9731219311</w:t>
            </w:r>
          </w:p>
          <w:p w:rsidR="0024343B" w:rsidRDefault="0024343B" w:rsidP="0024343B">
            <w:pPr>
              <w:spacing w:after="120"/>
              <w:rPr>
                <w:b/>
                <w:sz w:val="24"/>
                <w:szCs w:val="24"/>
              </w:rPr>
            </w:pPr>
          </w:p>
          <w:p w:rsidR="00E7068A" w:rsidRDefault="00E7068A" w:rsidP="0024343B">
            <w:pPr>
              <w:spacing w:after="120"/>
              <w:rPr>
                <w:b/>
                <w:bCs/>
                <w:color w:val="007F7F"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Declaration</w:t>
            </w:r>
            <w:r>
              <w:rPr>
                <w:b/>
                <w:bCs/>
                <w:color w:val="007F7F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</w:t>
            </w:r>
          </w:p>
          <w:p w:rsidR="00E7068A" w:rsidRDefault="00E7068A" w:rsidP="0024343B">
            <w:pPr>
              <w:tabs>
                <w:tab w:val="left" w:pos="720"/>
              </w:tabs>
              <w:spacing w:line="24" w:lineRule="atLeast"/>
              <w:rPr>
                <w:rFonts w:ascii="Verdana" w:hAnsi="Verdana" w:cs="Verdana"/>
                <w:sz w:val="17"/>
                <w:szCs w:val="17"/>
              </w:rPr>
            </w:pPr>
          </w:p>
          <w:p w:rsidR="00E0754F" w:rsidRDefault="00E7068A" w:rsidP="0024343B">
            <w:pPr>
              <w:tabs>
                <w:tab w:val="left" w:pos="720"/>
              </w:tabs>
              <w:spacing w:line="360" w:lineRule="auto"/>
            </w:pPr>
            <w:r>
              <w:t xml:space="preserve">I consider myself familiar with the above mentioned aspects. I am also confident of my ability to work in a team. I hereby declare that the information furnished above is true to the best of my knowledge.   </w:t>
            </w:r>
          </w:p>
          <w:p w:rsidR="00E7068A" w:rsidRPr="00E0754F" w:rsidRDefault="00E7068A" w:rsidP="0024343B">
            <w:pPr>
              <w:tabs>
                <w:tab w:val="left" w:pos="720"/>
              </w:tabs>
              <w:spacing w:line="360" w:lineRule="auto"/>
            </w:pPr>
            <w: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>DANASEKARAN</w:t>
            </w:r>
          </w:p>
        </w:tc>
      </w:tr>
      <w:tr w:rsidR="00E7068A" w:rsidTr="00AA79F8">
        <w:tc>
          <w:tcPr>
            <w:tcW w:w="9584" w:type="dxa"/>
            <w:shd w:val="clear" w:color="auto" w:fill="auto"/>
            <w:vAlign w:val="center"/>
          </w:tcPr>
          <w:p w:rsidR="00E7068A" w:rsidRDefault="00E7068A" w:rsidP="0024343B">
            <w:pPr>
              <w:tabs>
                <w:tab w:val="left" w:pos="0"/>
              </w:tabs>
              <w:snapToGrid w:val="0"/>
              <w:rPr>
                <w:sz w:val="28"/>
              </w:rPr>
            </w:pPr>
            <w:bookmarkStart w:id="0" w:name="OLE_LINK1"/>
            <w:bookmarkEnd w:id="0"/>
          </w:p>
        </w:tc>
      </w:tr>
      <w:tr w:rsidR="00E7068A" w:rsidTr="00AA79F8">
        <w:tc>
          <w:tcPr>
            <w:tcW w:w="9584" w:type="dxa"/>
            <w:shd w:val="clear" w:color="auto" w:fill="auto"/>
            <w:vAlign w:val="center"/>
          </w:tcPr>
          <w:p w:rsidR="00E7068A" w:rsidRDefault="00E7068A" w:rsidP="0024343B">
            <w:pPr>
              <w:tabs>
                <w:tab w:val="left" w:pos="0"/>
              </w:tabs>
              <w:snapToGrid w:val="0"/>
              <w:rPr>
                <w:sz w:val="28"/>
              </w:rPr>
            </w:pPr>
          </w:p>
        </w:tc>
      </w:tr>
    </w:tbl>
    <w:p w:rsidR="00E7068A" w:rsidRDefault="00E7068A"/>
    <w:sectPr w:rsidR="00E7068A">
      <w:pgSz w:w="12240" w:h="15840"/>
      <w:pgMar w:top="576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46E53A1"/>
    <w:multiLevelType w:val="hybridMultilevel"/>
    <w:tmpl w:val="1610A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24343B"/>
    <w:rsid w:val="0024343B"/>
    <w:rsid w:val="005014E8"/>
    <w:rsid w:val="005C561B"/>
    <w:rsid w:val="007B174E"/>
    <w:rsid w:val="008A0F9A"/>
    <w:rsid w:val="00AA79F8"/>
    <w:rsid w:val="00B8244D"/>
    <w:rsid w:val="00D6455B"/>
    <w:rsid w:val="00E0754F"/>
    <w:rsid w:val="00E52195"/>
    <w:rsid w:val="00E70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/>
      </w:tabs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1"/>
      </w:numPr>
      <w:autoSpaceDE w:val="0"/>
      <w:outlineLvl w:val="3"/>
    </w:pPr>
    <w:rPr>
      <w:rFonts w:ascii="Arial" w:hAnsi="Arial" w:cs="Arial"/>
      <w:b/>
      <w:bCs/>
      <w:iCs/>
      <w:sz w:val="28"/>
      <w:szCs w:val="22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hd w:val="clear" w:color="auto" w:fill="CCCCCC"/>
      <w:tabs>
        <w:tab w:val="left" w:pos="0"/>
      </w:tabs>
      <w:outlineLvl w:val="4"/>
    </w:pPr>
    <w:rPr>
      <w:b/>
      <w:sz w:val="3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Symbol" w:hAnsi="Symbol" w:cs="Symbol"/>
    </w:rPr>
  </w:style>
  <w:style w:type="character" w:styleId="DefaultParagraphFont0">
    <w:name w:val="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Wingdings" w:eastAsia="Times New Roman" w:hAnsi="Wingdings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Times New Roman" w:hAnsi="Times New Roman" w:cs="Times New Roman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Times New Roman"/>
    </w:rPr>
  </w:style>
  <w:style w:type="character" w:customStyle="1" w:styleId="WW8Num23z3">
    <w:name w:val="WW8Num23z3"/>
    <w:rPr>
      <w:rFonts w:ascii="Symbol" w:hAnsi="Symbol" w:cs="Times New Roman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eastAsia="Times New Roman" w:hAnsi="Wingdings" w:cs="Times New Roman"/>
    </w:rPr>
  </w:style>
  <w:style w:type="character" w:customStyle="1" w:styleId="WW8Num25z1">
    <w:name w:val="WW8Num25z1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eastAsia="Times New Roman" w:hAnsi="Wingdings" w:cs="Times New Roman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St18z0">
    <w:name w:val="WW8NumSt18z0"/>
    <w:rPr>
      <w:rFonts w:ascii="Symbol" w:hAnsi="Symbol" w:cs="Times New Roman"/>
    </w:rPr>
  </w:style>
  <w:style w:type="character" w:customStyle="1" w:styleId="WW8NumSt27z0">
    <w:name w:val="WW8NumSt27z0"/>
    <w:rPr>
      <w:rFonts w:ascii="Times New Roman" w:hAnsi="Times New Roman" w:cs="Times New Roman"/>
    </w:rPr>
  </w:style>
  <w:style w:type="character" w:customStyle="1" w:styleId="WW8NumSt28z0">
    <w:name w:val="WW8NumSt28z0"/>
    <w:rPr>
      <w:rFonts w:ascii="Times New Roman" w:hAnsi="Times New Roman" w:cs="Times New Roman"/>
    </w:rPr>
  </w:style>
  <w:style w:type="character" w:customStyle="1" w:styleId="WW8NumSt29z0">
    <w:name w:val="WW8NumSt29z0"/>
    <w:rPr>
      <w:rFonts w:ascii="Times New Roman" w:hAnsi="Times New Roman" w:cs="Times New Roman"/>
    </w:rPr>
  </w:style>
  <w:style w:type="character" w:customStyle="1" w:styleId="WW8NumSt30z0">
    <w:name w:val="WW8NumSt30z0"/>
    <w:rPr>
      <w:rFonts w:ascii="Times New Roman" w:hAnsi="Times New Roman" w:cs="Times New Roman"/>
    </w:rPr>
  </w:style>
  <w:style w:type="character" w:customStyle="1" w:styleId="WW8NumSt31z0">
    <w:name w:val="WW8NumSt31z0"/>
    <w:rPr>
      <w:rFonts w:ascii="Times New Roman" w:hAnsi="Times New Roman" w:cs="Times New Roman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color w:val="0000FF"/>
      <w:u w:val="single"/>
    </w:rPr>
  </w:style>
  <w:style w:type="character" w:styleId="FollowedHyperlink">
    <w:name w:val="FollowedHyperlink"/>
    <w:basedOn w:val="WW-DefaultParagraphFont"/>
    <w:rPr>
      <w:color w:val="800080"/>
      <w:u w:val="single"/>
    </w:rPr>
  </w:style>
  <w:style w:type="character" w:customStyle="1" w:styleId="Heading8Char">
    <w:name w:val="Heading 8 Char"/>
    <w:basedOn w:val="WW-DefaultParagraphFont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SubtitleChar">
    <w:name w:val="Subtitle Char"/>
    <w:basedOn w:val="WW-DefaultParagraphFont"/>
    <w:rPr>
      <w:b/>
      <w:bCs/>
      <w:sz w:val="36"/>
      <w:szCs w:val="36"/>
    </w:rPr>
  </w:style>
  <w:style w:type="character" w:customStyle="1" w:styleId="Heading7Char">
    <w:name w:val="Heading 7 Char"/>
    <w:basedOn w:val="WW-DefaultParagraphFont"/>
    <w:rPr>
      <w:rFonts w:ascii="Calibri" w:eastAsia="Times New Roman" w:hAnsi="Calibri" w:cs="Times New Roman"/>
      <w:sz w:val="24"/>
      <w:szCs w:val="24"/>
    </w:rPr>
  </w:style>
  <w:style w:type="character" w:styleId="HTMLTypewriter">
    <w:name w:val="HTML Typewriter"/>
    <w:basedOn w:val="WW-DefaultParagraphFont"/>
    <w:uiPriority w:val="99"/>
    <w:rPr>
      <w:rFonts w:ascii="Courier New" w:eastAsia="Times New Roman" w:hAnsi="Courier New" w:cs="SimSun"/>
      <w:sz w:val="20"/>
      <w:szCs w:val="20"/>
    </w:rPr>
  </w:style>
  <w:style w:type="character" w:customStyle="1" w:styleId="Heading1Char">
    <w:name w:val="Heading 1 Char"/>
    <w:basedOn w:val="WW-DefaultParagraphFont"/>
    <w:rPr>
      <w:b/>
      <w:sz w:val="28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0"/>
      </w:tabs>
    </w:pPr>
    <w:rPr>
      <w:sz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tabs>
        <w:tab w:val="left" w:pos="0"/>
      </w:tabs>
      <w:ind w:left="360"/>
    </w:pPr>
    <w:rPr>
      <w:rFonts w:ascii="Arial" w:hAnsi="Arial" w:cs="Arial"/>
      <w:bCs/>
      <w:sz w:val="28"/>
    </w:rPr>
  </w:style>
  <w:style w:type="paragraph" w:customStyle="1" w:styleId="SectionTitle">
    <w:name w:val="Section Title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 w:cs="Garamond"/>
      <w:caps/>
      <w:spacing w:val="15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Subtitle">
    <w:name w:val="Subtitle"/>
    <w:basedOn w:val="Normal"/>
    <w:next w:val="BodyText"/>
    <w:qFormat/>
    <w:pPr>
      <w:jc w:val="center"/>
    </w:pPr>
    <w:rPr>
      <w:b/>
      <w:bCs/>
      <w:sz w:val="36"/>
      <w:szCs w:val="36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17879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ibmt64</dc:creator>
  <cp:keywords/>
  <cp:lastModifiedBy>comp</cp:lastModifiedBy>
  <cp:revision>2</cp:revision>
  <cp:lastPrinted>1601-01-01T00:00:00Z</cp:lastPrinted>
  <dcterms:created xsi:type="dcterms:W3CDTF">2014-08-21T10:44:00Z</dcterms:created>
  <dcterms:modified xsi:type="dcterms:W3CDTF">2014-08-21T10:44:00Z</dcterms:modified>
</cp:coreProperties>
</file>