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99" w:rsidRDefault="002E5999" w:rsidP="00A43B85">
      <w:pPr>
        <w:spacing w:before="59" w:line="260" w:lineRule="exact"/>
        <w:ind w:left="3245" w:right="3245"/>
        <w:rPr>
          <w:b/>
          <w:position w:val="-1"/>
          <w:sz w:val="24"/>
          <w:szCs w:val="24"/>
          <w:u w:val="thick" w:color="000000"/>
        </w:rPr>
      </w:pPr>
    </w:p>
    <w:p w:rsidR="002E5999" w:rsidRDefault="002E5999" w:rsidP="00A43B85">
      <w:pPr>
        <w:spacing w:before="59" w:line="260" w:lineRule="exact"/>
        <w:ind w:left="3245" w:right="3245"/>
        <w:rPr>
          <w:b/>
          <w:position w:val="-1"/>
          <w:sz w:val="24"/>
          <w:szCs w:val="24"/>
          <w:u w:val="thick" w:color="000000"/>
        </w:rPr>
      </w:pPr>
    </w:p>
    <w:p w:rsidR="00A1650B" w:rsidRDefault="00E844A8" w:rsidP="00A43B85">
      <w:pPr>
        <w:spacing w:before="59" w:line="260" w:lineRule="exact"/>
        <w:ind w:left="3245" w:right="3245"/>
        <w:rPr>
          <w:sz w:val="24"/>
          <w:szCs w:val="24"/>
        </w:rPr>
      </w:pPr>
      <w:r>
        <w:pict>
          <v:group id="_x0000_s1043" style="position:absolute;left:0;text-align:left;margin-left:390.1pt;margin-top:36.55pt;width:104.55pt;height:121.2pt;z-index:-251658752;mso-position-horizontal-relative:page" coordorigin="7802,731" coordsize="2091,2424">
            <v:group id="_x0000_s1044" style="position:absolute;left:7832;top:3105;width:2051;height:40" coordorigin="7832,3105" coordsize="2051,40">
              <v:shape id="_x0000_s1048" style="position:absolute;left:7832;top:3105;width:2051;height:40" coordorigin="7832,3105" coordsize="2051,40" path="m7832,3145r2051,l9883,3105r-2051,l7832,3145xe" fillcolor="#4e6028" stroked="f">
                <v:path arrowok="t"/>
              </v:shape>
              <v:group id="_x0000_s1045" style="position:absolute;left:7812;top:741;width:2051;height:2364" coordorigin="7812,741" coordsize="2051,2364">
                <v:shape id="_x0000_s1047" style="position:absolute;left:7812;top:741;width:2051;height:2364" coordorigin="7812,741" coordsize="2051,2364" path="m7812,3105r2051,l9863,741r-2051,l7812,3105xe" filled="f" strokecolor="#c2d59b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position:absolute;left:7996;top:823;width:1790;height:2245">
                  <v:imagedata r:id="rId6" o:title=""/>
                </v:shape>
              </v:group>
            </v:group>
            <w10:wrap anchorx="page"/>
          </v:group>
        </w:pict>
      </w:r>
      <w:r w:rsidR="008459B3">
        <w:rPr>
          <w:b/>
          <w:position w:val="-1"/>
          <w:sz w:val="24"/>
          <w:szCs w:val="24"/>
          <w:u w:val="thick" w:color="000000"/>
        </w:rPr>
        <w:t>C</w:t>
      </w:r>
      <w:r w:rsidR="008459B3">
        <w:rPr>
          <w:b/>
          <w:spacing w:val="-1"/>
          <w:position w:val="-1"/>
          <w:sz w:val="24"/>
          <w:szCs w:val="24"/>
          <w:u w:val="thick" w:color="000000"/>
        </w:rPr>
        <w:t>U</w:t>
      </w:r>
      <w:r w:rsidR="008459B3">
        <w:rPr>
          <w:b/>
          <w:position w:val="-1"/>
          <w:sz w:val="24"/>
          <w:szCs w:val="24"/>
          <w:u w:val="thick" w:color="000000"/>
        </w:rPr>
        <w:t>R</w:t>
      </w:r>
      <w:r w:rsidR="008459B3">
        <w:rPr>
          <w:b/>
          <w:spacing w:val="-1"/>
          <w:position w:val="-1"/>
          <w:sz w:val="24"/>
          <w:szCs w:val="24"/>
          <w:u w:val="thick" w:color="000000"/>
        </w:rPr>
        <w:t>R</w:t>
      </w:r>
      <w:r w:rsidR="008459B3">
        <w:rPr>
          <w:b/>
          <w:position w:val="-1"/>
          <w:sz w:val="24"/>
          <w:szCs w:val="24"/>
          <w:u w:val="thick" w:color="000000"/>
        </w:rPr>
        <w:t>IC</w:t>
      </w:r>
      <w:r w:rsidR="008459B3">
        <w:rPr>
          <w:b/>
          <w:spacing w:val="-1"/>
          <w:position w:val="-1"/>
          <w:sz w:val="24"/>
          <w:szCs w:val="24"/>
          <w:u w:val="thick" w:color="000000"/>
        </w:rPr>
        <w:t>U</w:t>
      </w:r>
      <w:r w:rsidR="008459B3">
        <w:rPr>
          <w:b/>
          <w:position w:val="-1"/>
          <w:sz w:val="24"/>
          <w:szCs w:val="24"/>
          <w:u w:val="thick" w:color="000000"/>
        </w:rPr>
        <w:t>L</w:t>
      </w:r>
      <w:r w:rsidR="008459B3">
        <w:rPr>
          <w:b/>
          <w:spacing w:val="2"/>
          <w:position w:val="-1"/>
          <w:sz w:val="24"/>
          <w:szCs w:val="24"/>
          <w:u w:val="thick" w:color="000000"/>
        </w:rPr>
        <w:t>A</w:t>
      </w:r>
      <w:r w:rsidR="008459B3">
        <w:rPr>
          <w:b/>
          <w:position w:val="-1"/>
          <w:sz w:val="24"/>
          <w:szCs w:val="24"/>
          <w:u w:val="thick" w:color="000000"/>
        </w:rPr>
        <w:t>M</w:t>
      </w:r>
      <w:r w:rsidR="008459B3"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 w:rsidR="008459B3">
        <w:rPr>
          <w:b/>
          <w:position w:val="-1"/>
          <w:sz w:val="24"/>
          <w:szCs w:val="24"/>
          <w:u w:val="thick" w:color="000000"/>
        </w:rPr>
        <w:t>VIT</w:t>
      </w:r>
      <w:r w:rsidR="008459B3">
        <w:rPr>
          <w:b/>
          <w:spacing w:val="2"/>
          <w:position w:val="-1"/>
          <w:sz w:val="24"/>
          <w:szCs w:val="24"/>
          <w:u w:val="thick" w:color="000000"/>
        </w:rPr>
        <w:t>A</w:t>
      </w:r>
      <w:r w:rsidR="008459B3">
        <w:rPr>
          <w:b/>
          <w:position w:val="-1"/>
          <w:sz w:val="24"/>
          <w:szCs w:val="24"/>
          <w:u w:val="thick" w:color="000000"/>
        </w:rPr>
        <w:t>E</w:t>
      </w:r>
    </w:p>
    <w:p w:rsidR="00A1650B" w:rsidRDefault="00A1650B" w:rsidP="00A43B85">
      <w:pPr>
        <w:spacing w:line="200" w:lineRule="exact"/>
      </w:pPr>
    </w:p>
    <w:p w:rsidR="00A1650B" w:rsidRDefault="00A1650B" w:rsidP="00A43B85">
      <w:pPr>
        <w:spacing w:before="12" w:line="280" w:lineRule="exact"/>
        <w:rPr>
          <w:sz w:val="28"/>
          <w:szCs w:val="28"/>
        </w:rPr>
      </w:pPr>
    </w:p>
    <w:p w:rsidR="00A1650B" w:rsidRDefault="008459B3" w:rsidP="00A43B85">
      <w:pPr>
        <w:spacing w:before="29"/>
        <w:ind w:left="220"/>
        <w:rPr>
          <w:sz w:val="24"/>
          <w:szCs w:val="24"/>
        </w:rPr>
      </w:pPr>
      <w:r>
        <w:rPr>
          <w:b/>
          <w:sz w:val="24"/>
          <w:szCs w:val="24"/>
        </w:rPr>
        <w:t>TINTU C V</w:t>
      </w:r>
    </w:p>
    <w:p w:rsidR="00A1650B" w:rsidRDefault="00A1650B" w:rsidP="00A43B85">
      <w:pPr>
        <w:spacing w:before="7" w:line="100" w:lineRule="exact"/>
        <w:rPr>
          <w:sz w:val="11"/>
          <w:szCs w:val="11"/>
        </w:rPr>
      </w:pPr>
    </w:p>
    <w:p w:rsidR="00A1650B" w:rsidRDefault="008459B3" w:rsidP="00A43B85">
      <w:pPr>
        <w:spacing w:line="353" w:lineRule="auto"/>
        <w:ind w:left="220" w:right="6686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#105,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T 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oad, </w:t>
      </w:r>
      <w:proofErr w:type="spellStart"/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pp.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EB</w:t>
      </w:r>
      <w:r>
        <w:rPr>
          <w:spacing w:val="-1"/>
          <w:sz w:val="22"/>
          <w:szCs w:val="22"/>
        </w:rPr>
        <w:t xml:space="preserve"> </w:t>
      </w:r>
      <w:r w:rsidR="002E5999">
        <w:rPr>
          <w:spacing w:val="-1"/>
          <w:sz w:val="22"/>
          <w:szCs w:val="22"/>
        </w:rPr>
        <w:t>O</w:t>
      </w:r>
      <w:r w:rsidR="002E5999">
        <w:rPr>
          <w:sz w:val="22"/>
          <w:szCs w:val="22"/>
        </w:rPr>
        <w:t>F</w:t>
      </w:r>
      <w:r w:rsidR="002E5999">
        <w:rPr>
          <w:spacing w:val="-1"/>
          <w:sz w:val="22"/>
          <w:szCs w:val="22"/>
        </w:rPr>
        <w:t>F</w:t>
      </w:r>
      <w:r w:rsidR="002E5999">
        <w:rPr>
          <w:spacing w:val="-4"/>
          <w:sz w:val="22"/>
          <w:szCs w:val="22"/>
        </w:rPr>
        <w:t>I</w:t>
      </w:r>
      <w:r w:rsidR="002E5999">
        <w:rPr>
          <w:spacing w:val="-1"/>
          <w:sz w:val="22"/>
          <w:szCs w:val="22"/>
        </w:rPr>
        <w:t>C</w:t>
      </w:r>
      <w:r w:rsidR="002E5999">
        <w:rPr>
          <w:sz w:val="22"/>
          <w:szCs w:val="22"/>
        </w:rPr>
        <w:t>E,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560054.</w:t>
      </w:r>
      <w:proofErr w:type="gramEnd"/>
    </w:p>
    <w:p w:rsidR="00A1650B" w:rsidRDefault="008459B3" w:rsidP="00A43B85">
      <w:pPr>
        <w:spacing w:before="3"/>
        <w:ind w:left="22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: </w:t>
      </w:r>
      <w:hyperlink r:id="rId7">
        <w:r>
          <w:rPr>
            <w:color w:val="0000FF"/>
            <w:spacing w:val="1"/>
            <w:sz w:val="22"/>
            <w:szCs w:val="22"/>
            <w:u w:val="single" w:color="0000FF"/>
          </w:rPr>
          <w:t>t</w:t>
        </w:r>
        <w:r>
          <w:rPr>
            <w:color w:val="0000FF"/>
            <w:spacing w:val="-1"/>
            <w:sz w:val="22"/>
            <w:szCs w:val="22"/>
            <w:u w:val="single" w:color="0000FF"/>
          </w:rPr>
          <w:t>i</w:t>
        </w:r>
        <w:r>
          <w:rPr>
            <w:color w:val="0000FF"/>
            <w:sz w:val="22"/>
            <w:szCs w:val="22"/>
            <w:u w:val="single" w:color="0000FF"/>
          </w:rPr>
          <w:t>n</w:t>
        </w:r>
        <w:r>
          <w:rPr>
            <w:color w:val="0000FF"/>
            <w:spacing w:val="1"/>
            <w:sz w:val="22"/>
            <w:szCs w:val="22"/>
            <w:u w:val="single" w:color="0000FF"/>
          </w:rPr>
          <w:t>t</w:t>
        </w:r>
        <w:r>
          <w:rPr>
            <w:color w:val="0000FF"/>
            <w:sz w:val="22"/>
            <w:szCs w:val="22"/>
            <w:u w:val="single" w:color="0000FF"/>
          </w:rPr>
          <w:t>u</w:t>
        </w:r>
        <w:r>
          <w:rPr>
            <w:color w:val="0000FF"/>
            <w:spacing w:val="-2"/>
            <w:sz w:val="22"/>
            <w:szCs w:val="22"/>
            <w:u w:val="single" w:color="0000FF"/>
          </w:rPr>
          <w:t>.</w:t>
        </w:r>
        <w:r>
          <w:rPr>
            <w:color w:val="0000FF"/>
            <w:sz w:val="22"/>
            <w:szCs w:val="22"/>
            <w:u w:val="single" w:color="0000FF"/>
          </w:rPr>
          <w:t>c</w:t>
        </w:r>
        <w:r>
          <w:rPr>
            <w:color w:val="0000FF"/>
            <w:spacing w:val="-2"/>
            <w:sz w:val="22"/>
            <w:szCs w:val="22"/>
            <w:u w:val="single" w:color="0000FF"/>
          </w:rPr>
          <w:t>v</w:t>
        </w:r>
        <w:r>
          <w:rPr>
            <w:color w:val="0000FF"/>
            <w:sz w:val="22"/>
            <w:szCs w:val="22"/>
            <w:u w:val="single" w:color="0000FF"/>
          </w:rPr>
          <w:t>7</w:t>
        </w:r>
        <w:r>
          <w:rPr>
            <w:color w:val="0000FF"/>
            <w:spacing w:val="-2"/>
            <w:sz w:val="22"/>
            <w:szCs w:val="22"/>
            <w:u w:val="single" w:color="0000FF"/>
          </w:rPr>
          <w:t>@</w:t>
        </w:r>
        <w:r>
          <w:rPr>
            <w:color w:val="0000FF"/>
            <w:sz w:val="22"/>
            <w:szCs w:val="22"/>
            <w:u w:val="single" w:color="0000FF"/>
          </w:rPr>
          <w:t>g</w:t>
        </w:r>
        <w:r>
          <w:rPr>
            <w:color w:val="0000FF"/>
            <w:spacing w:val="-4"/>
            <w:sz w:val="22"/>
            <w:szCs w:val="22"/>
            <w:u w:val="single" w:color="0000FF"/>
          </w:rPr>
          <w:t>m</w:t>
        </w:r>
        <w:r>
          <w:rPr>
            <w:color w:val="0000FF"/>
            <w:sz w:val="22"/>
            <w:szCs w:val="22"/>
            <w:u w:val="single" w:color="0000FF"/>
          </w:rPr>
          <w:t>a</w:t>
        </w:r>
        <w:r>
          <w:rPr>
            <w:color w:val="0000FF"/>
            <w:spacing w:val="1"/>
            <w:sz w:val="22"/>
            <w:szCs w:val="22"/>
            <w:u w:val="single" w:color="0000FF"/>
          </w:rPr>
          <w:t>il</w:t>
        </w:r>
      </w:hyperlink>
      <w:hyperlink>
        <w:r>
          <w:rPr>
            <w:color w:val="0000FF"/>
            <w:sz w:val="22"/>
            <w:szCs w:val="22"/>
            <w:u w:val="single" w:color="0000FF"/>
          </w:rPr>
          <w:t>.com</w:t>
        </w:r>
      </w:hyperlink>
    </w:p>
    <w:p w:rsidR="00A1650B" w:rsidRDefault="00A1650B" w:rsidP="00A43B85">
      <w:pPr>
        <w:spacing w:before="6" w:line="120" w:lineRule="exact"/>
        <w:rPr>
          <w:sz w:val="12"/>
          <w:szCs w:val="12"/>
        </w:rPr>
      </w:pPr>
    </w:p>
    <w:p w:rsidR="00A1650B" w:rsidRDefault="008459B3" w:rsidP="00A43B85">
      <w:pPr>
        <w:spacing w:line="240" w:lineRule="exact"/>
        <w:ind w:left="220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Mob: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+</w:t>
      </w:r>
      <w:r>
        <w:rPr>
          <w:b/>
          <w:position w:val="-1"/>
          <w:sz w:val="22"/>
          <w:szCs w:val="22"/>
        </w:rPr>
        <w:t>91</w:t>
      </w:r>
      <w:r>
        <w:rPr>
          <w:b/>
          <w:spacing w:val="-2"/>
          <w:position w:val="-1"/>
          <w:sz w:val="22"/>
          <w:szCs w:val="22"/>
        </w:rPr>
        <w:t>8</w:t>
      </w:r>
      <w:r>
        <w:rPr>
          <w:b/>
          <w:position w:val="-1"/>
          <w:sz w:val="22"/>
          <w:szCs w:val="22"/>
        </w:rPr>
        <w:t>19753</w:t>
      </w:r>
      <w:r>
        <w:rPr>
          <w:b/>
          <w:spacing w:val="-2"/>
          <w:position w:val="-1"/>
          <w:sz w:val="22"/>
          <w:szCs w:val="22"/>
        </w:rPr>
        <w:t>2</w:t>
      </w:r>
      <w:r>
        <w:rPr>
          <w:b/>
          <w:position w:val="-1"/>
          <w:sz w:val="22"/>
          <w:szCs w:val="22"/>
        </w:rPr>
        <w:t>417.</w:t>
      </w:r>
    </w:p>
    <w:p w:rsidR="00A1650B" w:rsidRDefault="00A1650B" w:rsidP="00A43B85">
      <w:pPr>
        <w:spacing w:line="200" w:lineRule="exact"/>
      </w:pPr>
    </w:p>
    <w:p w:rsidR="00A1650B" w:rsidRDefault="00A1650B" w:rsidP="00A43B85">
      <w:pPr>
        <w:spacing w:before="19" w:line="200" w:lineRule="exact"/>
      </w:pPr>
    </w:p>
    <w:p w:rsidR="00A1650B" w:rsidRDefault="00E844A8" w:rsidP="00A43B85">
      <w:pPr>
        <w:spacing w:before="29"/>
        <w:ind w:left="220"/>
        <w:rPr>
          <w:sz w:val="24"/>
          <w:szCs w:val="24"/>
        </w:rPr>
      </w:pPr>
      <w:r>
        <w:pict>
          <v:group id="_x0000_s1041" style="position:absolute;left:0;text-align:left;margin-left:88.6pt;margin-top:1.25pt;width:435pt;height:0;z-index:-251659776;mso-position-horizontal-relative:page" coordorigin="1772,25" coordsize="8700,0">
            <v:shape id="_x0000_s1042" style="position:absolute;left:1772;top:25;width:8700;height:0" coordorigin="1772,25" coordsize="8700,0" path="m1772,25r8699,e" filled="f" strokeweight=".58pt">
              <v:path arrowok="t"/>
            </v:shape>
            <w10:wrap anchorx="page"/>
          </v:group>
        </w:pict>
      </w:r>
      <w:r w:rsidR="008459B3">
        <w:rPr>
          <w:b/>
          <w:sz w:val="24"/>
          <w:szCs w:val="24"/>
          <w:u w:val="thick" w:color="000000"/>
        </w:rPr>
        <w:t>Ca</w:t>
      </w:r>
      <w:r w:rsidR="008459B3">
        <w:rPr>
          <w:b/>
          <w:spacing w:val="-1"/>
          <w:sz w:val="24"/>
          <w:szCs w:val="24"/>
          <w:u w:val="thick" w:color="000000"/>
        </w:rPr>
        <w:t>re</w:t>
      </w:r>
      <w:r w:rsidR="008459B3">
        <w:rPr>
          <w:b/>
          <w:spacing w:val="1"/>
          <w:sz w:val="24"/>
          <w:szCs w:val="24"/>
          <w:u w:val="thick" w:color="000000"/>
        </w:rPr>
        <w:t>e</w:t>
      </w:r>
      <w:r w:rsidR="008459B3">
        <w:rPr>
          <w:b/>
          <w:sz w:val="24"/>
          <w:szCs w:val="24"/>
          <w:u w:val="thick" w:color="000000"/>
        </w:rPr>
        <w:t>r</w:t>
      </w:r>
      <w:r w:rsidR="008459B3">
        <w:rPr>
          <w:b/>
          <w:spacing w:val="-1"/>
          <w:sz w:val="24"/>
          <w:szCs w:val="24"/>
          <w:u w:val="thick" w:color="000000"/>
        </w:rPr>
        <w:t xml:space="preserve"> </w:t>
      </w:r>
      <w:r w:rsidR="008459B3">
        <w:rPr>
          <w:b/>
          <w:sz w:val="24"/>
          <w:szCs w:val="24"/>
          <w:u w:val="thick" w:color="000000"/>
        </w:rPr>
        <w:t>O</w:t>
      </w:r>
      <w:r w:rsidR="008459B3">
        <w:rPr>
          <w:b/>
          <w:spacing w:val="1"/>
          <w:sz w:val="24"/>
          <w:szCs w:val="24"/>
          <w:u w:val="thick" w:color="000000"/>
        </w:rPr>
        <w:t>b</w:t>
      </w:r>
      <w:r w:rsidR="008459B3">
        <w:rPr>
          <w:b/>
          <w:sz w:val="24"/>
          <w:szCs w:val="24"/>
          <w:u w:val="thick" w:color="000000"/>
        </w:rPr>
        <w:t>j</w:t>
      </w:r>
      <w:r w:rsidR="008459B3">
        <w:rPr>
          <w:b/>
          <w:spacing w:val="-2"/>
          <w:sz w:val="24"/>
          <w:szCs w:val="24"/>
          <w:u w:val="thick" w:color="000000"/>
        </w:rPr>
        <w:t>e</w:t>
      </w:r>
      <w:r w:rsidR="008459B3">
        <w:rPr>
          <w:b/>
          <w:spacing w:val="1"/>
          <w:sz w:val="24"/>
          <w:szCs w:val="24"/>
          <w:u w:val="thick" w:color="000000"/>
        </w:rPr>
        <w:t>c</w:t>
      </w:r>
      <w:r w:rsidR="008459B3">
        <w:rPr>
          <w:b/>
          <w:sz w:val="24"/>
          <w:szCs w:val="24"/>
          <w:u w:val="thick" w:color="000000"/>
        </w:rPr>
        <w:t>tive</w:t>
      </w:r>
    </w:p>
    <w:p w:rsidR="00A1650B" w:rsidRDefault="00A1650B" w:rsidP="00A43B85">
      <w:pPr>
        <w:spacing w:before="4" w:line="120" w:lineRule="exact"/>
        <w:rPr>
          <w:sz w:val="13"/>
          <w:szCs w:val="13"/>
        </w:rPr>
      </w:pPr>
    </w:p>
    <w:p w:rsidR="00A1650B" w:rsidRDefault="008459B3" w:rsidP="00A43B85">
      <w:pPr>
        <w:ind w:left="220" w:right="185" w:firstLine="12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nno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sue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ca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e,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hus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quan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um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and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A1650B" w:rsidRDefault="00A1650B" w:rsidP="00A43B85">
      <w:pPr>
        <w:spacing w:before="17" w:line="260" w:lineRule="exact"/>
        <w:rPr>
          <w:sz w:val="26"/>
          <w:szCs w:val="26"/>
        </w:rPr>
      </w:pPr>
    </w:p>
    <w:p w:rsidR="00A1650B" w:rsidRDefault="008459B3" w:rsidP="00A43B85">
      <w:pPr>
        <w:spacing w:line="260" w:lineRule="exact"/>
        <w:ind w:left="2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EX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ERIENCE</w:t>
      </w:r>
    </w:p>
    <w:p w:rsidR="00A1650B" w:rsidRDefault="00A1650B" w:rsidP="00A43B85">
      <w:pPr>
        <w:spacing w:before="5" w:line="140" w:lineRule="exact"/>
        <w:rPr>
          <w:sz w:val="15"/>
          <w:szCs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7E08FA" w:rsidTr="007E08FA">
        <w:tc>
          <w:tcPr>
            <w:tcW w:w="2324" w:type="dxa"/>
          </w:tcPr>
          <w:p w:rsidR="007E08FA" w:rsidRDefault="007E08FA" w:rsidP="007E08FA">
            <w:pPr>
              <w:spacing w:line="200" w:lineRule="exact"/>
              <w:ind w:firstLine="720"/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sig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ation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ar</w:t>
            </w:r>
          </w:p>
        </w:tc>
      </w:tr>
      <w:tr w:rsidR="007E08FA" w:rsidTr="007E08FA"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b/>
                <w:sz w:val="24"/>
                <w:szCs w:val="24"/>
              </w:rPr>
              <w:t>HD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C Ba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nior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les Of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  <w:ind w:firstLine="720"/>
            </w:pPr>
            <w:r>
              <w:rPr>
                <w:sz w:val="24"/>
                <w:szCs w:val="24"/>
              </w:rPr>
              <w:t>2.</w:t>
            </w:r>
            <w:r w:rsidR="00E844A8">
              <w:rPr>
                <w:spacing w:val="2"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2006</w:t>
            </w:r>
            <w:r>
              <w:rPr>
                <w:spacing w:val="-1"/>
                <w:sz w:val="24"/>
                <w:szCs w:val="24"/>
              </w:rPr>
              <w:t>-</w:t>
            </w:r>
            <w:r w:rsidR="00E844A8">
              <w:rPr>
                <w:sz w:val="24"/>
                <w:szCs w:val="24"/>
              </w:rPr>
              <w:t>2008 Sep</w:t>
            </w:r>
          </w:p>
        </w:tc>
      </w:tr>
      <w:tr w:rsidR="007E08FA" w:rsidTr="007E08FA"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b/>
                <w:sz w:val="24"/>
                <w:szCs w:val="24"/>
              </w:rPr>
              <w:t>ICICI 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tial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sz w:val="24"/>
                <w:szCs w:val="24"/>
              </w:rPr>
              <w:t xml:space="preserve">Unit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  <w:ind w:firstLine="720"/>
            </w:pPr>
            <w:r>
              <w:rPr>
                <w:sz w:val="24"/>
                <w:szCs w:val="24"/>
              </w:rPr>
              <w:t>10mon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hs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200</w:t>
            </w:r>
            <w:r>
              <w:rPr>
                <w:spacing w:val="2"/>
                <w:sz w:val="24"/>
                <w:szCs w:val="24"/>
              </w:rPr>
              <w:t>9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2010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</w:p>
        </w:tc>
      </w:tr>
      <w:tr w:rsidR="007E08FA" w:rsidTr="007E08FA"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kMa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ank</w:t>
            </w:r>
            <w:proofErr w:type="spellEnd"/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sz w:val="24"/>
                <w:szCs w:val="24"/>
              </w:rPr>
              <w:t>2.6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</w:t>
            </w:r>
          </w:p>
        </w:tc>
        <w:tc>
          <w:tcPr>
            <w:tcW w:w="2324" w:type="dxa"/>
          </w:tcPr>
          <w:p w:rsidR="007E08FA" w:rsidRDefault="007E08FA" w:rsidP="007E08FA">
            <w:pPr>
              <w:spacing w:line="200" w:lineRule="exact"/>
            </w:pP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une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2012 </w:t>
            </w:r>
            <w:r>
              <w:rPr>
                <w:spacing w:val="2"/>
                <w:sz w:val="24"/>
                <w:szCs w:val="24"/>
              </w:rPr>
              <w:t>Dec</w:t>
            </w:r>
          </w:p>
        </w:tc>
      </w:tr>
    </w:tbl>
    <w:p w:rsidR="00A1650B" w:rsidRDefault="00A1650B" w:rsidP="00A43B85">
      <w:pPr>
        <w:spacing w:line="200" w:lineRule="exact"/>
      </w:pPr>
    </w:p>
    <w:p w:rsidR="00A1650B" w:rsidRDefault="00A1650B" w:rsidP="00A43B85">
      <w:pPr>
        <w:spacing w:line="200" w:lineRule="exact"/>
      </w:pPr>
    </w:p>
    <w:p w:rsidR="00A1650B" w:rsidRDefault="00A1650B" w:rsidP="00A43B85">
      <w:pPr>
        <w:spacing w:before="18" w:line="220" w:lineRule="exact"/>
        <w:rPr>
          <w:sz w:val="22"/>
          <w:szCs w:val="22"/>
        </w:rPr>
      </w:pPr>
    </w:p>
    <w:p w:rsidR="00A1650B" w:rsidRDefault="008459B3" w:rsidP="00A43B85">
      <w:pPr>
        <w:spacing w:before="29" w:line="260" w:lineRule="exact"/>
        <w:ind w:left="220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f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ss</w:t>
      </w:r>
      <w:r>
        <w:rPr>
          <w:b/>
          <w:spacing w:val="1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 xml:space="preserve">al </w:t>
      </w:r>
      <w:r>
        <w:rPr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x</w:t>
      </w:r>
      <w:r>
        <w:rPr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b/>
          <w:spacing w:val="-1"/>
          <w:position w:val="-1"/>
          <w:sz w:val="24"/>
          <w:szCs w:val="24"/>
          <w:u w:val="thick" w:color="000000"/>
        </w:rPr>
        <w:t>er</w:t>
      </w:r>
      <w:r>
        <w:rPr>
          <w:b/>
          <w:position w:val="-1"/>
          <w:sz w:val="24"/>
          <w:szCs w:val="24"/>
          <w:u w:val="thick" w:color="000000"/>
        </w:rPr>
        <w:t>ienc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:</w:t>
      </w:r>
    </w:p>
    <w:p w:rsidR="00A1650B" w:rsidRDefault="00A1650B" w:rsidP="00A43B85">
      <w:pPr>
        <w:spacing w:before="8" w:line="240" w:lineRule="exact"/>
        <w:rPr>
          <w:sz w:val="24"/>
          <w:szCs w:val="24"/>
        </w:rPr>
      </w:pPr>
    </w:p>
    <w:p w:rsidR="00A1650B" w:rsidRDefault="008459B3" w:rsidP="00A43B85">
      <w:pPr>
        <w:spacing w:before="29" w:line="260" w:lineRule="exact"/>
        <w:ind w:left="220"/>
        <w:rPr>
          <w:sz w:val="24"/>
          <w:szCs w:val="24"/>
        </w:rPr>
      </w:pPr>
      <w:proofErr w:type="gramStart"/>
      <w:r>
        <w:rPr>
          <w:b/>
          <w:position w:val="-1"/>
          <w:sz w:val="24"/>
          <w:szCs w:val="24"/>
          <w:u w:val="thick" w:color="000000"/>
        </w:rPr>
        <w:t>Job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p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e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2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HD</w:t>
      </w:r>
      <w:r>
        <w:rPr>
          <w:b/>
          <w:spacing w:val="-3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C Ba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k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(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lo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) </w:t>
      </w:r>
      <w:r>
        <w:rPr>
          <w:spacing w:val="-1"/>
          <w:position w:val="-1"/>
          <w:sz w:val="24"/>
          <w:szCs w:val="24"/>
        </w:rPr>
        <w:t>(</w:t>
      </w:r>
      <w:r>
        <w:rPr>
          <w:spacing w:val="2"/>
          <w:position w:val="-1"/>
          <w:sz w:val="24"/>
          <w:szCs w:val="24"/>
        </w:rPr>
        <w:t>J</w:t>
      </w:r>
      <w:r>
        <w:rPr>
          <w:position w:val="-1"/>
          <w:sz w:val="24"/>
          <w:szCs w:val="24"/>
        </w:rPr>
        <w:t>un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200</w:t>
      </w:r>
      <w:r>
        <w:rPr>
          <w:spacing w:val="1"/>
          <w:position w:val="-1"/>
          <w:sz w:val="24"/>
          <w:szCs w:val="24"/>
        </w:rPr>
        <w:t>6</w:t>
      </w:r>
      <w:r>
        <w:rPr>
          <w:spacing w:val="-1"/>
          <w:position w:val="-1"/>
          <w:sz w:val="24"/>
          <w:szCs w:val="24"/>
        </w:rPr>
        <w:t>-</w:t>
      </w:r>
      <w:r>
        <w:rPr>
          <w:position w:val="-1"/>
          <w:sz w:val="24"/>
          <w:szCs w:val="24"/>
        </w:rPr>
        <w:t xml:space="preserve">2008 </w:t>
      </w:r>
      <w:r w:rsidR="00E844A8">
        <w:rPr>
          <w:position w:val="-1"/>
          <w:sz w:val="24"/>
          <w:szCs w:val="24"/>
        </w:rPr>
        <w:t>Sep</w:t>
      </w:r>
      <w:r>
        <w:rPr>
          <w:position w:val="-1"/>
          <w:sz w:val="24"/>
          <w:szCs w:val="24"/>
        </w:rPr>
        <w:t>).</w:t>
      </w:r>
      <w:proofErr w:type="gramEnd"/>
    </w:p>
    <w:p w:rsidR="00A1650B" w:rsidRDefault="00A1650B" w:rsidP="00A43B85">
      <w:pPr>
        <w:spacing w:before="9" w:line="240" w:lineRule="exact"/>
        <w:rPr>
          <w:sz w:val="24"/>
          <w:szCs w:val="24"/>
        </w:rPr>
      </w:pPr>
    </w:p>
    <w:p w:rsidR="00A1650B" w:rsidRDefault="008459B3" w:rsidP="00A43B85">
      <w:pPr>
        <w:spacing w:before="32"/>
        <w:ind w:left="2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</w:p>
    <w:p w:rsidR="00A1650B" w:rsidRDefault="008459B3" w:rsidP="00A43B85">
      <w:pPr>
        <w:spacing w:line="240" w:lineRule="exact"/>
        <w:ind w:left="2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app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Fin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nce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pen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s, </w:t>
      </w:r>
      <w:proofErr w:type="spellStart"/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at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ccou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ds</w:t>
      </w: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 w:rsidR="002E5999">
        <w:rPr>
          <w:sz w:val="22"/>
          <w:szCs w:val="22"/>
        </w:rPr>
        <w:t>cu</w:t>
      </w:r>
      <w:r w:rsidR="002E5999">
        <w:rPr>
          <w:spacing w:val="1"/>
          <w:sz w:val="22"/>
          <w:szCs w:val="22"/>
        </w:rPr>
        <w:t>st</w:t>
      </w:r>
      <w:r w:rsidR="002E5999">
        <w:rPr>
          <w:sz w:val="22"/>
          <w:szCs w:val="22"/>
        </w:rPr>
        <w:t>o</w:t>
      </w:r>
      <w:r w:rsidR="002E5999">
        <w:rPr>
          <w:spacing w:val="-4"/>
          <w:sz w:val="22"/>
          <w:szCs w:val="22"/>
        </w:rPr>
        <w:t>m</w:t>
      </w:r>
      <w:r w:rsidR="002E5999">
        <w:rPr>
          <w:sz w:val="22"/>
          <w:szCs w:val="22"/>
        </w:rPr>
        <w:t>e</w:t>
      </w:r>
      <w:r w:rsidR="002E5999">
        <w:rPr>
          <w:spacing w:val="1"/>
          <w:sz w:val="22"/>
          <w:szCs w:val="22"/>
        </w:rPr>
        <w:t>r</w:t>
      </w:r>
      <w:r w:rsidR="002E5999">
        <w:rPr>
          <w:sz w:val="22"/>
          <w:szCs w:val="22"/>
        </w:rPr>
        <w:t>’s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 w:rsidR="002E5999">
        <w:rPr>
          <w:sz w:val="22"/>
          <w:szCs w:val="22"/>
        </w:rPr>
        <w:t>c</w:t>
      </w:r>
      <w:r w:rsidR="002E5999">
        <w:rPr>
          <w:spacing w:val="1"/>
          <w:sz w:val="22"/>
          <w:szCs w:val="22"/>
        </w:rPr>
        <w:t>l</w:t>
      </w:r>
      <w:r w:rsidR="002E5999">
        <w:rPr>
          <w:spacing w:val="-1"/>
          <w:sz w:val="22"/>
          <w:szCs w:val="22"/>
        </w:rPr>
        <w:t>i</w:t>
      </w:r>
      <w:r w:rsidR="002E5999">
        <w:rPr>
          <w:sz w:val="22"/>
          <w:szCs w:val="22"/>
        </w:rPr>
        <w:t>en</w:t>
      </w:r>
      <w:r w:rsidR="002E5999">
        <w:rPr>
          <w:spacing w:val="-1"/>
          <w:sz w:val="22"/>
          <w:szCs w:val="22"/>
        </w:rPr>
        <w:t>t</w:t>
      </w:r>
      <w:r w:rsidR="002E5999">
        <w:rPr>
          <w:sz w:val="22"/>
          <w:szCs w:val="22"/>
        </w:rPr>
        <w:t>’s</w:t>
      </w:r>
      <w:r>
        <w:rPr>
          <w:sz w:val="22"/>
          <w:szCs w:val="22"/>
        </w:rPr>
        <w:t xml:space="preserve"> 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</w:p>
    <w:p w:rsidR="00A1650B" w:rsidRDefault="008459B3" w:rsidP="00A43B85">
      <w:pPr>
        <w:spacing w:line="240" w:lineRule="exact"/>
        <w:ind w:left="2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check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A1650B" w:rsidRDefault="00A1650B" w:rsidP="00A43B85">
      <w:pPr>
        <w:spacing w:before="16" w:line="260" w:lineRule="exact"/>
        <w:rPr>
          <w:sz w:val="26"/>
          <w:szCs w:val="26"/>
        </w:rPr>
      </w:pPr>
    </w:p>
    <w:p w:rsidR="00A1650B" w:rsidRDefault="008459B3" w:rsidP="00A43B85">
      <w:pPr>
        <w:spacing w:line="260" w:lineRule="exact"/>
        <w:ind w:left="2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Job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e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in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 xml:space="preserve">ICICI 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spacing w:val="1"/>
          <w:position w:val="-1"/>
          <w:sz w:val="24"/>
          <w:szCs w:val="24"/>
          <w:u w:val="thick" w:color="000000"/>
        </w:rPr>
        <w:t>rud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tial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(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lor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)</w:t>
      </w:r>
      <w:r w:rsidR="003C5D05">
        <w:rPr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(M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2009</w:t>
      </w:r>
      <w:r>
        <w:rPr>
          <w:spacing w:val="-1"/>
          <w:position w:val="-1"/>
          <w:sz w:val="24"/>
          <w:szCs w:val="24"/>
        </w:rPr>
        <w:t>-</w:t>
      </w:r>
      <w:r>
        <w:rPr>
          <w:position w:val="-1"/>
          <w:sz w:val="24"/>
          <w:szCs w:val="24"/>
        </w:rPr>
        <w:t>2010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Fe</w:t>
      </w:r>
      <w:r>
        <w:rPr>
          <w:spacing w:val="2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).</w:t>
      </w:r>
    </w:p>
    <w:p w:rsidR="00A1650B" w:rsidRDefault="00A1650B" w:rsidP="00A43B85">
      <w:pPr>
        <w:spacing w:before="10" w:line="240" w:lineRule="exact"/>
        <w:rPr>
          <w:sz w:val="24"/>
          <w:szCs w:val="24"/>
        </w:rPr>
      </w:pPr>
    </w:p>
    <w:p w:rsidR="00A1650B" w:rsidRDefault="008459B3" w:rsidP="00A43B85">
      <w:pPr>
        <w:spacing w:before="32"/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Exam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A1650B" w:rsidRDefault="008459B3" w:rsidP="00A43B85">
      <w:pPr>
        <w:spacing w:line="240" w:lineRule="exact"/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hem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Sol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 xml:space="preserve">ns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</w:p>
    <w:p w:rsidR="00A1650B" w:rsidRDefault="008459B3" w:rsidP="00A43B85">
      <w:pPr>
        <w:spacing w:line="240" w:lineRule="exact"/>
        <w:ind w:left="580"/>
        <w:rPr>
          <w:sz w:val="22"/>
          <w:szCs w:val="22"/>
        </w:rPr>
        <w:sectPr w:rsidR="00A1650B">
          <w:pgSz w:w="12240" w:h="15840"/>
          <w:pgMar w:top="60" w:right="1580" w:bottom="280" w:left="158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on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ds.</w:t>
      </w:r>
    </w:p>
    <w:p w:rsidR="002E5999" w:rsidRDefault="002E5999" w:rsidP="00A43B85">
      <w:pPr>
        <w:spacing w:before="66" w:line="260" w:lineRule="exact"/>
        <w:ind w:left="220"/>
        <w:rPr>
          <w:b/>
          <w:position w:val="-1"/>
          <w:sz w:val="24"/>
          <w:szCs w:val="24"/>
          <w:u w:val="thick" w:color="000000"/>
        </w:rPr>
      </w:pPr>
    </w:p>
    <w:p w:rsidR="00A1650B" w:rsidRDefault="008459B3" w:rsidP="00A43B85">
      <w:pPr>
        <w:tabs>
          <w:tab w:val="right" w:pos="9080"/>
        </w:tabs>
        <w:spacing w:before="66" w:line="260" w:lineRule="exact"/>
        <w:ind w:left="220"/>
        <w:rPr>
          <w:sz w:val="24"/>
          <w:szCs w:val="24"/>
        </w:rPr>
      </w:pPr>
      <w:proofErr w:type="gramStart"/>
      <w:r>
        <w:rPr>
          <w:b/>
          <w:position w:val="-1"/>
          <w:sz w:val="24"/>
          <w:szCs w:val="24"/>
          <w:u w:val="thick" w:color="000000"/>
        </w:rPr>
        <w:t>Job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p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e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2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otak</w:t>
      </w:r>
      <w:proofErr w:type="spellEnd"/>
      <w:r>
        <w:rPr>
          <w:b/>
          <w:position w:val="-1"/>
          <w:sz w:val="24"/>
          <w:szCs w:val="24"/>
          <w:u w:val="thick" w:color="000000"/>
        </w:rPr>
        <w:t xml:space="preserve"> Mahi</w:t>
      </w:r>
      <w:r>
        <w:rPr>
          <w:b/>
          <w:spacing w:val="1"/>
          <w:position w:val="-1"/>
          <w:sz w:val="24"/>
          <w:szCs w:val="24"/>
          <w:u w:val="thick" w:color="000000"/>
        </w:rPr>
        <w:t>nd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spacing w:val="-2"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k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(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lo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 w:rsidR="002E5999">
        <w:rPr>
          <w:position w:val="-1"/>
          <w:sz w:val="24"/>
          <w:szCs w:val="24"/>
        </w:rPr>
        <w:t>) (</w:t>
      </w:r>
      <w:r w:rsidR="00872E68">
        <w:rPr>
          <w:spacing w:val="2"/>
          <w:sz w:val="24"/>
          <w:szCs w:val="24"/>
        </w:rPr>
        <w:t>J</w:t>
      </w:r>
      <w:r w:rsidR="00872E68">
        <w:rPr>
          <w:sz w:val="24"/>
          <w:szCs w:val="24"/>
        </w:rPr>
        <w:t>une</w:t>
      </w:r>
      <w:r w:rsidR="00872E68">
        <w:rPr>
          <w:spacing w:val="-1"/>
          <w:sz w:val="24"/>
          <w:szCs w:val="24"/>
        </w:rPr>
        <w:t xml:space="preserve"> </w:t>
      </w:r>
      <w:r w:rsidR="00872E68">
        <w:rPr>
          <w:sz w:val="24"/>
          <w:szCs w:val="24"/>
        </w:rPr>
        <w:t>2010</w:t>
      </w:r>
      <w:r w:rsidR="00872E68">
        <w:rPr>
          <w:spacing w:val="-1"/>
          <w:sz w:val="24"/>
          <w:szCs w:val="24"/>
        </w:rPr>
        <w:t>-</w:t>
      </w:r>
      <w:r w:rsidR="00872E68">
        <w:rPr>
          <w:sz w:val="24"/>
          <w:szCs w:val="24"/>
        </w:rPr>
        <w:t xml:space="preserve">2012 </w:t>
      </w:r>
      <w:r w:rsidR="00872E68">
        <w:rPr>
          <w:spacing w:val="2"/>
          <w:sz w:val="24"/>
          <w:szCs w:val="24"/>
        </w:rPr>
        <w:t>Dec</w:t>
      </w:r>
      <w:r>
        <w:rPr>
          <w:position w:val="-1"/>
          <w:sz w:val="24"/>
          <w:szCs w:val="24"/>
        </w:rPr>
        <w:t>).</w:t>
      </w:r>
      <w:proofErr w:type="gramEnd"/>
      <w:r w:rsidR="00872E68">
        <w:rPr>
          <w:position w:val="-1"/>
          <w:sz w:val="24"/>
          <w:szCs w:val="24"/>
        </w:rPr>
        <w:tab/>
      </w:r>
    </w:p>
    <w:p w:rsidR="00A1650B" w:rsidRDefault="00A1650B" w:rsidP="00A43B85">
      <w:pPr>
        <w:spacing w:before="7" w:line="100" w:lineRule="exact"/>
        <w:rPr>
          <w:sz w:val="10"/>
          <w:szCs w:val="10"/>
        </w:rPr>
      </w:pPr>
    </w:p>
    <w:p w:rsidR="00A1650B" w:rsidRDefault="00A1650B" w:rsidP="00A43B85">
      <w:pPr>
        <w:spacing w:line="200" w:lineRule="exact"/>
      </w:pPr>
    </w:p>
    <w:p w:rsidR="00A1650B" w:rsidRDefault="00A1650B" w:rsidP="00A43B85">
      <w:pPr>
        <w:spacing w:line="200" w:lineRule="exact"/>
      </w:pPr>
    </w:p>
    <w:p w:rsidR="00A1650B" w:rsidRDefault="008459B3" w:rsidP="00A43B85">
      <w:pPr>
        <w:spacing w:before="32"/>
        <w:ind w:left="22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Work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 xml:space="preserve">r </w:t>
      </w:r>
      <w:proofErr w:type="spellStart"/>
      <w:r>
        <w:rPr>
          <w:b/>
          <w:spacing w:val="1"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ak</w:t>
      </w:r>
      <w:proofErr w:type="spellEnd"/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Mah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ra Ba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 xml:space="preserve">k as 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.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Man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ger.</w:t>
      </w:r>
      <w:proofErr w:type="gramEnd"/>
    </w:p>
    <w:p w:rsidR="00A1650B" w:rsidRDefault="00A1650B" w:rsidP="00A43B85">
      <w:pPr>
        <w:spacing w:before="9" w:line="240" w:lineRule="exact"/>
        <w:rPr>
          <w:sz w:val="24"/>
          <w:szCs w:val="24"/>
        </w:rPr>
      </w:pP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sz w:val="22"/>
          <w:szCs w:val="22"/>
        </w:rPr>
        <w:t>●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/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um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 co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</w:p>
    <w:p w:rsidR="00A1650B" w:rsidRDefault="008459B3" w:rsidP="00A43B85">
      <w:pPr>
        <w:spacing w:line="240" w:lineRule="exact"/>
        <w:ind w:left="220"/>
        <w:rPr>
          <w:sz w:val="22"/>
          <w:szCs w:val="22"/>
        </w:rPr>
      </w:pPr>
      <w:proofErr w:type="gramStart"/>
      <w:r>
        <w:rPr>
          <w:sz w:val="22"/>
          <w:szCs w:val="22"/>
        </w:rPr>
        <w:t>accou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proofErr w:type="gramEnd"/>
      <w:r>
        <w:rPr>
          <w:sz w:val="22"/>
          <w:szCs w:val="22"/>
        </w:rPr>
        <w:t>.</w:t>
      </w:r>
    </w:p>
    <w:p w:rsidR="00A1650B" w:rsidRDefault="008459B3" w:rsidP="00A43B85">
      <w:pPr>
        <w:ind w:left="220" w:right="411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equ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</w:p>
    <w:p w:rsidR="00A1650B" w:rsidRDefault="008459B3" w:rsidP="00A43B85">
      <w:pPr>
        <w:spacing w:line="240" w:lineRule="exact"/>
        <w:ind w:left="220"/>
        <w:rPr>
          <w:sz w:val="22"/>
          <w:szCs w:val="22"/>
        </w:rPr>
      </w:pPr>
      <w:proofErr w:type="gramStart"/>
      <w:r>
        <w:rPr>
          <w:sz w:val="22"/>
          <w:szCs w:val="22"/>
        </w:rPr>
        <w:t>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cco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s.</w:t>
      </w:r>
      <w:proofErr w:type="gramEnd"/>
      <w:r>
        <w:rPr>
          <w:sz w:val="22"/>
          <w:szCs w:val="22"/>
        </w:rPr>
        <w:t xml:space="preserve"> Ens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</w:p>
    <w:p w:rsidR="00A1650B" w:rsidRDefault="008459B3" w:rsidP="00A43B85">
      <w:pPr>
        <w:spacing w:before="1"/>
        <w:ind w:left="2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ned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A1650B" w:rsidRDefault="008459B3" w:rsidP="00A43B85">
      <w:pPr>
        <w:spacing w:line="240" w:lineRule="exact"/>
        <w:ind w:left="220"/>
        <w:rPr>
          <w:sz w:val="22"/>
          <w:szCs w:val="22"/>
        </w:rPr>
      </w:pPr>
      <w:proofErr w:type="gramStart"/>
      <w:r>
        <w:rPr>
          <w:sz w:val="22"/>
          <w:szCs w:val="22"/>
        </w:rPr>
        <w:t>●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ev</w:t>
      </w:r>
      <w:r>
        <w:rPr>
          <w:sz w:val="22"/>
          <w:szCs w:val="22"/>
        </w:rPr>
        <w:t>enue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  <w:proofErr w:type="gramEnd"/>
    </w:p>
    <w:p w:rsidR="00A1650B" w:rsidRDefault="008459B3" w:rsidP="00A43B85">
      <w:pPr>
        <w:spacing w:line="240" w:lineRule="exact"/>
        <w:ind w:left="220"/>
        <w:rPr>
          <w:sz w:val="22"/>
          <w:szCs w:val="22"/>
        </w:rPr>
      </w:pPr>
      <w:r>
        <w:rPr>
          <w:sz w:val="22"/>
          <w:szCs w:val="22"/>
        </w:rPr>
        <w:t>●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.</w:t>
      </w:r>
    </w:p>
    <w:p w:rsidR="00A1650B" w:rsidRDefault="008459B3" w:rsidP="00A43B85">
      <w:pPr>
        <w:spacing w:before="1"/>
        <w:ind w:left="220"/>
        <w:rPr>
          <w:sz w:val="22"/>
          <w:szCs w:val="22"/>
        </w:rPr>
      </w:pPr>
      <w:r>
        <w:rPr>
          <w:sz w:val="22"/>
          <w:szCs w:val="22"/>
        </w:rPr>
        <w:t>●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eet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enue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ue 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</w:t>
      </w:r>
    </w:p>
    <w:p w:rsidR="00A1650B" w:rsidRDefault="008459B3" w:rsidP="00A43B85">
      <w:pPr>
        <w:spacing w:line="240" w:lineRule="exact"/>
        <w:ind w:left="220"/>
        <w:rPr>
          <w:sz w:val="22"/>
          <w:szCs w:val="22"/>
        </w:rPr>
      </w:pPr>
      <w:proofErr w:type="gramStart"/>
      <w:r>
        <w:rPr>
          <w:sz w:val="22"/>
          <w:szCs w:val="22"/>
        </w:rPr>
        <w:t>expan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>.</w:t>
      </w:r>
    </w:p>
    <w:p w:rsidR="00A1650B" w:rsidRDefault="00A1650B" w:rsidP="00A43B85">
      <w:pPr>
        <w:spacing w:line="200" w:lineRule="exact"/>
      </w:pPr>
    </w:p>
    <w:p w:rsidR="004F0EEC" w:rsidRPr="00FA70FF" w:rsidRDefault="004F0EEC" w:rsidP="00A43B85">
      <w:pPr>
        <w:pStyle w:val="ListParagraph"/>
        <w:spacing w:line="200" w:lineRule="exact"/>
        <w:rPr>
          <w:sz w:val="22"/>
        </w:rPr>
      </w:pPr>
    </w:p>
    <w:p w:rsidR="00A1650B" w:rsidRDefault="008459B3" w:rsidP="00A43B85">
      <w:pPr>
        <w:spacing w:line="260" w:lineRule="exact"/>
        <w:ind w:left="2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E</w:t>
      </w:r>
      <w:r>
        <w:rPr>
          <w:b/>
          <w:spacing w:val="1"/>
          <w:position w:val="-1"/>
          <w:sz w:val="24"/>
          <w:szCs w:val="24"/>
          <w:u w:val="thick" w:color="000000"/>
        </w:rPr>
        <w:t>du</w:t>
      </w:r>
      <w:r>
        <w:rPr>
          <w:b/>
          <w:spacing w:val="-1"/>
          <w:position w:val="-1"/>
          <w:sz w:val="24"/>
          <w:szCs w:val="24"/>
          <w:u w:val="thick" w:color="000000"/>
        </w:rPr>
        <w:t>c</w:t>
      </w:r>
      <w:r>
        <w:rPr>
          <w:b/>
          <w:position w:val="-1"/>
          <w:sz w:val="24"/>
          <w:szCs w:val="24"/>
          <w:u w:val="thick" w:color="000000"/>
        </w:rPr>
        <w:t xml:space="preserve">ational </w:t>
      </w:r>
      <w:r>
        <w:rPr>
          <w:b/>
          <w:spacing w:val="-1"/>
          <w:position w:val="-1"/>
          <w:sz w:val="24"/>
          <w:szCs w:val="24"/>
          <w:u w:val="thick" w:color="000000"/>
        </w:rPr>
        <w:t>Q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al</w:t>
      </w:r>
      <w:r>
        <w:rPr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b/>
          <w:spacing w:val="1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ica</w:t>
      </w:r>
      <w:r>
        <w:rPr>
          <w:b/>
          <w:spacing w:val="-1"/>
          <w:position w:val="-1"/>
          <w:sz w:val="24"/>
          <w:szCs w:val="24"/>
          <w:u w:val="thick" w:color="000000"/>
        </w:rPr>
        <w:t>t</w:t>
      </w:r>
      <w:r>
        <w:rPr>
          <w:b/>
          <w:spacing w:val="-2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s</w:t>
      </w:r>
    </w:p>
    <w:p w:rsidR="00A1650B" w:rsidRDefault="00A1650B" w:rsidP="00A43B85">
      <w:pPr>
        <w:spacing w:before="19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A1650B">
        <w:trPr>
          <w:trHeight w:hRule="exact" w:val="30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50B" w:rsidRDefault="008459B3" w:rsidP="00A43B85">
            <w:pPr>
              <w:spacing w:before="33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SSLC</w:t>
            </w:r>
          </w:p>
        </w:tc>
        <w:tc>
          <w:tcPr>
            <w:tcW w:w="44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1650B" w:rsidRDefault="008459B3" w:rsidP="00A43B85">
            <w:pPr>
              <w:spacing w:before="33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y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ananda En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 w:rsidR="002E5999">
              <w:rPr>
                <w:sz w:val="22"/>
                <w:szCs w:val="22"/>
              </w:rPr>
              <w:t>Scho</w:t>
            </w:r>
            <w:r w:rsidR="002E5999">
              <w:rPr>
                <w:spacing w:val="-2"/>
                <w:sz w:val="22"/>
                <w:szCs w:val="22"/>
              </w:rPr>
              <w:t>o</w:t>
            </w:r>
            <w:r w:rsidR="002E5999">
              <w:rPr>
                <w:spacing w:val="1"/>
                <w:sz w:val="22"/>
                <w:szCs w:val="22"/>
              </w:rPr>
              <w:t>l</w:t>
            </w:r>
            <w:r w:rsidR="002E5999">
              <w:rPr>
                <w:sz w:val="22"/>
                <w:szCs w:val="22"/>
              </w:rPr>
              <w:t xml:space="preserve">, </w:t>
            </w:r>
            <w:proofErr w:type="spellStart"/>
            <w:r w:rsidR="002E5999">
              <w:rPr>
                <w:spacing w:val="-3"/>
                <w:sz w:val="22"/>
                <w:szCs w:val="22"/>
              </w:rPr>
              <w:t>S</w:t>
            </w:r>
            <w:r w:rsidR="002E5999">
              <w:rPr>
                <w:spacing w:val="1"/>
                <w:sz w:val="22"/>
                <w:szCs w:val="22"/>
              </w:rPr>
              <w:t>h</w:t>
            </w:r>
            <w:r w:rsidR="002E5999">
              <w:rPr>
                <w:spacing w:val="-4"/>
                <w:sz w:val="22"/>
                <w:szCs w:val="22"/>
              </w:rPr>
              <w:t>i</w:t>
            </w:r>
            <w:r w:rsidR="002E5999">
              <w:rPr>
                <w:sz w:val="22"/>
                <w:szCs w:val="22"/>
              </w:rPr>
              <w:t>m</w:t>
            </w:r>
            <w:r w:rsidR="002E5999">
              <w:rPr>
                <w:spacing w:val="-2"/>
                <w:sz w:val="22"/>
                <w:szCs w:val="22"/>
              </w:rPr>
              <w:t>o</w:t>
            </w:r>
            <w:r w:rsidR="002E5999">
              <w:rPr>
                <w:sz w:val="22"/>
                <w:szCs w:val="22"/>
              </w:rPr>
              <w:t>ga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A1650B" w:rsidRDefault="008459B3" w:rsidP="00A43B85">
            <w:pPr>
              <w:spacing w:before="4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ndepende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A1650B">
        <w:trPr>
          <w:trHeight w:hRule="exact" w:val="30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50B" w:rsidRDefault="008459B3" w:rsidP="00A43B85">
            <w:pPr>
              <w:spacing w:before="33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44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50B" w:rsidRDefault="00A1650B" w:rsidP="00A43B85"/>
        </w:tc>
      </w:tr>
      <w:tr w:rsidR="00A1650B">
        <w:trPr>
          <w:trHeight w:hRule="exact" w:val="302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50B" w:rsidRDefault="008459B3" w:rsidP="00A43B85">
            <w:pPr>
              <w:spacing w:before="33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BBM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50B" w:rsidRDefault="008459B3" w:rsidP="00A43B85">
            <w:pPr>
              <w:spacing w:before="33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Sah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Shi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</w:tr>
      <w:tr w:rsidR="00A1650B">
        <w:trPr>
          <w:trHeight w:hRule="exact" w:val="557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50B" w:rsidRDefault="008459B3" w:rsidP="00A43B85">
            <w:pPr>
              <w:spacing w:before="36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MBA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650B" w:rsidRDefault="008459B3" w:rsidP="00A43B85">
            <w:pPr>
              <w:spacing w:before="40" w:line="240" w:lineRule="exact"/>
              <w:ind w:left="102" w:right="80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Shan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tt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Scho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 w:rsidR="002E5999">
              <w:rPr>
                <w:spacing w:val="-1"/>
                <w:sz w:val="22"/>
                <w:szCs w:val="22"/>
              </w:rPr>
              <w:t>O</w:t>
            </w:r>
            <w:r w:rsidR="002E5999">
              <w:rPr>
                <w:sz w:val="22"/>
                <w:szCs w:val="22"/>
              </w:rPr>
              <w:t>f Management</w:t>
            </w:r>
            <w:r w:rsidR="002E5999">
              <w:rPr>
                <w:spacing w:val="1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:rsidR="00A1650B" w:rsidRDefault="00A1650B" w:rsidP="00A43B85">
      <w:pPr>
        <w:spacing w:before="9" w:line="160" w:lineRule="exact"/>
        <w:rPr>
          <w:sz w:val="17"/>
          <w:szCs w:val="17"/>
        </w:rPr>
      </w:pPr>
    </w:p>
    <w:p w:rsidR="00A1650B" w:rsidRDefault="00A1650B" w:rsidP="00A43B85">
      <w:pPr>
        <w:spacing w:line="200" w:lineRule="exact"/>
      </w:pPr>
    </w:p>
    <w:p w:rsidR="00A1650B" w:rsidRDefault="008459B3" w:rsidP="00A43B85">
      <w:pPr>
        <w:spacing w:before="29"/>
        <w:ind w:left="2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</w:t>
      </w:r>
      <w:r>
        <w:rPr>
          <w:b/>
          <w:spacing w:val="2"/>
          <w:sz w:val="24"/>
          <w:szCs w:val="24"/>
          <w:u w:val="thick" w:color="000000"/>
        </w:rPr>
        <w:t>o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pacing w:val="1"/>
          <w:sz w:val="24"/>
          <w:szCs w:val="24"/>
          <w:u w:val="thick" w:color="000000"/>
        </w:rPr>
        <w:t>pu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pacing w:val="-2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r</w:t>
      </w:r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sz w:val="24"/>
          <w:szCs w:val="24"/>
          <w:u w:val="thick" w:color="000000"/>
        </w:rPr>
        <w:t>Sk</w:t>
      </w:r>
      <w:r>
        <w:rPr>
          <w:b/>
          <w:sz w:val="24"/>
          <w:szCs w:val="24"/>
          <w:u w:val="thick" w:color="000000"/>
        </w:rPr>
        <w:t>i</w:t>
      </w:r>
      <w:r>
        <w:rPr>
          <w:b/>
          <w:spacing w:val="1"/>
          <w:sz w:val="24"/>
          <w:szCs w:val="24"/>
          <w:u w:val="thick" w:color="000000"/>
        </w:rPr>
        <w:t>l</w:t>
      </w:r>
      <w:r>
        <w:rPr>
          <w:b/>
          <w:sz w:val="24"/>
          <w:szCs w:val="24"/>
          <w:u w:val="thick" w:color="000000"/>
        </w:rPr>
        <w:t>ls</w:t>
      </w:r>
    </w:p>
    <w:p w:rsidR="00A1650B" w:rsidRDefault="00A1650B" w:rsidP="00A43B85">
      <w:pPr>
        <w:spacing w:before="1" w:line="140" w:lineRule="exact"/>
        <w:rPr>
          <w:sz w:val="14"/>
          <w:szCs w:val="14"/>
        </w:rPr>
      </w:pPr>
    </w:p>
    <w:p w:rsidR="00A1650B" w:rsidRDefault="00E844A8" w:rsidP="00A43B85">
      <w:pPr>
        <w:spacing w:line="240" w:lineRule="exact"/>
        <w:ind w:left="220"/>
        <w:rPr>
          <w:sz w:val="22"/>
          <w:szCs w:val="22"/>
        </w:rPr>
      </w:pPr>
      <w:r>
        <w:pict>
          <v:group id="_x0000_s1026" style="position:absolute;left:0;text-align:left;margin-left:84.35pt;margin-top:-.45pt;width:443.5pt;height:14.25pt;z-index:-251657728;mso-position-horizontal-relative:page" coordorigin="1687,-9" coordsize="8870,285">
            <v:group id="_x0000_s1027" style="position:absolute;left:1697;top:1;width:4419;height:0" coordorigin="1697,1" coordsize="4419,0">
              <v:shape id="_x0000_s1040" style="position:absolute;left:1697;top:1;width:4419;height:0" coordorigin="1697,1" coordsize="4419,0" path="m1697,1r4420,e" filled="f" strokeweight=".58pt">
                <v:path arrowok="t"/>
              </v:shape>
              <v:group id="_x0000_s1028" style="position:absolute;left:6126;top:1;width:4419;height:0" coordorigin="6126,1" coordsize="4419,0">
                <v:shape id="_x0000_s1039" style="position:absolute;left:6126;top:1;width:4419;height:0" coordorigin="6126,1" coordsize="4419,0" path="m6126,1r4420,e" filled="f" strokeweight=".58pt">
                  <v:path arrowok="t"/>
                </v:shape>
                <v:group id="_x0000_s1029" style="position:absolute;left:1692;top:-3;width:0;height:274" coordorigin="1692,-3" coordsize="0,274">
                  <v:shape id="_x0000_s1038" style="position:absolute;left:1692;top:-3;width:0;height:274" coordorigin="1692,-3" coordsize="0,274" path="m1692,-3r,273e" filled="f" strokeweight=".58pt">
                    <v:path arrowok="t"/>
                  </v:shape>
                  <v:group id="_x0000_s1030" style="position:absolute;left:1697;top:265;width:4419;height:0" coordorigin="1697,265" coordsize="4419,0">
                    <v:shape id="_x0000_s1037" style="position:absolute;left:1697;top:265;width:4419;height:0" coordorigin="1697,265" coordsize="4419,0" path="m1697,265r4420,e" filled="f" strokeweight=".58pt">
                      <v:path arrowok="t"/>
                    </v:shape>
                    <v:group id="_x0000_s1031" style="position:absolute;left:6121;top:-3;width:0;height:274" coordorigin="6121,-3" coordsize="0,274">
                      <v:shape id="_x0000_s1036" style="position:absolute;left:6121;top:-3;width:0;height:274" coordorigin="6121,-3" coordsize="0,274" path="m6121,-3r,273e" filled="f" strokeweight=".58pt">
                        <v:path arrowok="t"/>
                      </v:shape>
                      <v:group id="_x0000_s1032" style="position:absolute;left:6126;top:265;width:4419;height:0" coordorigin="6126,265" coordsize="4419,0">
                        <v:shape id="_x0000_s1035" style="position:absolute;left:6126;top:265;width:4419;height:0" coordorigin="6126,265" coordsize="4419,0" path="m6126,265r4420,e" filled="f" strokeweight=".58pt">
                          <v:path arrowok="t"/>
                        </v:shape>
                        <v:group id="_x0000_s1033" style="position:absolute;left:10550;top:-3;width:0;height:274" coordorigin="10550,-3" coordsize="0,274">
                          <v:shape id="_x0000_s1034" style="position:absolute;left:10550;top:-3;width:0;height:274" coordorigin="10550,-3" coordsize="0,274" path="m10550,-3r,273e" filled="f" strokeweight=".58pt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8459B3">
        <w:rPr>
          <w:spacing w:val="-1"/>
          <w:position w:val="-1"/>
          <w:sz w:val="22"/>
          <w:szCs w:val="22"/>
        </w:rPr>
        <w:t>O</w:t>
      </w:r>
      <w:r w:rsidR="008459B3">
        <w:rPr>
          <w:position w:val="-1"/>
          <w:sz w:val="22"/>
          <w:szCs w:val="22"/>
        </w:rPr>
        <w:t>P</w:t>
      </w:r>
      <w:r w:rsidR="008459B3">
        <w:rPr>
          <w:spacing w:val="-1"/>
          <w:position w:val="-1"/>
          <w:sz w:val="22"/>
          <w:szCs w:val="22"/>
        </w:rPr>
        <w:t>ERA</w:t>
      </w:r>
      <w:r w:rsidR="008459B3">
        <w:rPr>
          <w:spacing w:val="2"/>
          <w:position w:val="-1"/>
          <w:sz w:val="22"/>
          <w:szCs w:val="22"/>
        </w:rPr>
        <w:t>T</w:t>
      </w:r>
      <w:r w:rsidR="008459B3">
        <w:rPr>
          <w:spacing w:val="-4"/>
          <w:position w:val="-1"/>
          <w:sz w:val="22"/>
          <w:szCs w:val="22"/>
        </w:rPr>
        <w:t>I</w:t>
      </w:r>
      <w:r w:rsidR="008459B3">
        <w:rPr>
          <w:spacing w:val="-1"/>
          <w:position w:val="-1"/>
          <w:sz w:val="22"/>
          <w:szCs w:val="22"/>
        </w:rPr>
        <w:t>N</w:t>
      </w:r>
      <w:r w:rsidR="008459B3">
        <w:rPr>
          <w:position w:val="-1"/>
          <w:sz w:val="22"/>
          <w:szCs w:val="22"/>
        </w:rPr>
        <w:t>G</w:t>
      </w:r>
      <w:r w:rsidR="008459B3">
        <w:rPr>
          <w:spacing w:val="-1"/>
          <w:position w:val="-1"/>
          <w:sz w:val="22"/>
          <w:szCs w:val="22"/>
        </w:rPr>
        <w:t xml:space="preserve"> </w:t>
      </w:r>
      <w:r w:rsidR="008459B3">
        <w:rPr>
          <w:spacing w:val="2"/>
          <w:position w:val="-1"/>
          <w:sz w:val="22"/>
          <w:szCs w:val="22"/>
        </w:rPr>
        <w:t>S</w:t>
      </w:r>
      <w:r w:rsidR="008459B3">
        <w:rPr>
          <w:spacing w:val="-1"/>
          <w:position w:val="-1"/>
          <w:sz w:val="22"/>
          <w:szCs w:val="22"/>
        </w:rPr>
        <w:t>Y</w:t>
      </w:r>
      <w:r w:rsidR="008459B3">
        <w:rPr>
          <w:position w:val="-1"/>
          <w:sz w:val="22"/>
          <w:szCs w:val="22"/>
        </w:rPr>
        <w:t>S</w:t>
      </w:r>
      <w:r w:rsidR="008459B3">
        <w:rPr>
          <w:spacing w:val="1"/>
          <w:position w:val="-1"/>
          <w:sz w:val="22"/>
          <w:szCs w:val="22"/>
        </w:rPr>
        <w:t>T</w:t>
      </w:r>
      <w:r w:rsidR="008459B3">
        <w:rPr>
          <w:position w:val="-1"/>
          <w:sz w:val="22"/>
          <w:szCs w:val="22"/>
        </w:rPr>
        <w:t xml:space="preserve">EM                                        </w:t>
      </w:r>
      <w:r w:rsidR="008459B3">
        <w:rPr>
          <w:spacing w:val="3"/>
          <w:position w:val="-1"/>
          <w:sz w:val="22"/>
          <w:szCs w:val="22"/>
        </w:rPr>
        <w:t xml:space="preserve"> </w:t>
      </w:r>
      <w:r w:rsidR="008459B3">
        <w:rPr>
          <w:position w:val="-1"/>
          <w:sz w:val="22"/>
          <w:szCs w:val="22"/>
        </w:rPr>
        <w:t>W</w:t>
      </w:r>
      <w:r w:rsidR="008459B3">
        <w:rPr>
          <w:spacing w:val="-4"/>
          <w:position w:val="-1"/>
          <w:sz w:val="22"/>
          <w:szCs w:val="22"/>
        </w:rPr>
        <w:t>I</w:t>
      </w:r>
      <w:r w:rsidR="008459B3">
        <w:rPr>
          <w:position w:val="-1"/>
          <w:sz w:val="22"/>
          <w:szCs w:val="22"/>
        </w:rPr>
        <w:t>N</w:t>
      </w:r>
      <w:r w:rsidR="00A43B85">
        <w:rPr>
          <w:spacing w:val="-1"/>
          <w:position w:val="-1"/>
          <w:sz w:val="22"/>
          <w:szCs w:val="22"/>
        </w:rPr>
        <w:t>7</w:t>
      </w:r>
      <w:r w:rsidR="008459B3">
        <w:rPr>
          <w:position w:val="-1"/>
          <w:sz w:val="22"/>
          <w:szCs w:val="22"/>
        </w:rPr>
        <w:t xml:space="preserve">, </w:t>
      </w:r>
      <w:r w:rsidR="008459B3">
        <w:rPr>
          <w:spacing w:val="3"/>
          <w:position w:val="-1"/>
          <w:sz w:val="22"/>
          <w:szCs w:val="22"/>
        </w:rPr>
        <w:t>W</w:t>
      </w:r>
      <w:r w:rsidR="008459B3">
        <w:rPr>
          <w:spacing w:val="-4"/>
          <w:position w:val="-1"/>
          <w:sz w:val="22"/>
          <w:szCs w:val="22"/>
        </w:rPr>
        <w:t>I</w:t>
      </w:r>
      <w:r w:rsidR="008459B3">
        <w:rPr>
          <w:position w:val="-1"/>
          <w:sz w:val="22"/>
          <w:szCs w:val="22"/>
        </w:rPr>
        <w:t>N</w:t>
      </w:r>
      <w:r w:rsidR="008459B3">
        <w:rPr>
          <w:spacing w:val="-1"/>
          <w:position w:val="-1"/>
          <w:sz w:val="22"/>
          <w:szCs w:val="22"/>
        </w:rPr>
        <w:t xml:space="preserve"> </w:t>
      </w:r>
      <w:r w:rsidR="008459B3">
        <w:rPr>
          <w:spacing w:val="1"/>
          <w:position w:val="-1"/>
          <w:sz w:val="22"/>
          <w:szCs w:val="22"/>
        </w:rPr>
        <w:t>X</w:t>
      </w:r>
      <w:r w:rsidR="008459B3">
        <w:rPr>
          <w:position w:val="-1"/>
          <w:sz w:val="22"/>
          <w:szCs w:val="22"/>
        </w:rPr>
        <w:t>P</w:t>
      </w:r>
    </w:p>
    <w:p w:rsidR="00A1650B" w:rsidRDefault="00A1650B" w:rsidP="00A43B85">
      <w:pPr>
        <w:spacing w:line="200" w:lineRule="exact"/>
      </w:pPr>
    </w:p>
    <w:p w:rsidR="00A1650B" w:rsidRDefault="00A1650B" w:rsidP="00A43B85">
      <w:pPr>
        <w:spacing w:before="5" w:line="200" w:lineRule="exact"/>
      </w:pPr>
    </w:p>
    <w:p w:rsidR="00A1650B" w:rsidRDefault="008459B3" w:rsidP="00A43B85">
      <w:pPr>
        <w:spacing w:before="29"/>
        <w:ind w:left="2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Ext</w:t>
      </w:r>
      <w:r>
        <w:rPr>
          <w:b/>
          <w:spacing w:val="-2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pacing w:val="1"/>
          <w:sz w:val="24"/>
          <w:szCs w:val="24"/>
          <w:u w:val="thick" w:color="000000"/>
        </w:rPr>
        <w:t>u</w:t>
      </w:r>
      <w:r>
        <w:rPr>
          <w:b/>
          <w:spacing w:val="-1"/>
          <w:sz w:val="24"/>
          <w:szCs w:val="24"/>
          <w:u w:val="thick" w:color="000000"/>
        </w:rPr>
        <w:t>rr</w:t>
      </w:r>
      <w:r>
        <w:rPr>
          <w:b/>
          <w:sz w:val="24"/>
          <w:szCs w:val="24"/>
          <w:u w:val="thick" w:color="000000"/>
        </w:rPr>
        <w:t>icu</w:t>
      </w:r>
      <w:r>
        <w:rPr>
          <w:b/>
          <w:spacing w:val="1"/>
          <w:sz w:val="24"/>
          <w:szCs w:val="24"/>
          <w:u w:val="thick" w:color="000000"/>
        </w:rPr>
        <w:t>l</w:t>
      </w:r>
      <w:r>
        <w:rPr>
          <w:b/>
          <w:sz w:val="24"/>
          <w:szCs w:val="24"/>
          <w:u w:val="thick" w:color="000000"/>
        </w:rPr>
        <w:t>ar</w:t>
      </w:r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z w:val="24"/>
          <w:szCs w:val="24"/>
          <w:u w:val="thick" w:color="000000"/>
        </w:rPr>
        <w:t>tivi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ies</w:t>
      </w:r>
    </w:p>
    <w:p w:rsidR="00A1650B" w:rsidRDefault="00A1650B" w:rsidP="00A43B85">
      <w:pPr>
        <w:spacing w:before="3" w:line="120" w:lineRule="exact"/>
        <w:rPr>
          <w:sz w:val="13"/>
          <w:szCs w:val="13"/>
        </w:rPr>
      </w:pP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      </w:t>
      </w:r>
      <w:r>
        <w:rPr>
          <w:spacing w:val="13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ous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chool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s.</w:t>
      </w:r>
    </w:p>
    <w:p w:rsidR="00A1650B" w:rsidRDefault="00A1650B" w:rsidP="00A43B85">
      <w:pPr>
        <w:spacing w:before="6" w:line="120" w:lineRule="exact"/>
        <w:rPr>
          <w:sz w:val="12"/>
          <w:szCs w:val="12"/>
        </w:rPr>
      </w:pP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    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</w:t>
      </w:r>
    </w:p>
    <w:p w:rsidR="00A1650B" w:rsidRDefault="00A1650B" w:rsidP="00A43B85">
      <w:pPr>
        <w:spacing w:before="8" w:line="120" w:lineRule="exact"/>
        <w:rPr>
          <w:sz w:val="12"/>
          <w:szCs w:val="12"/>
        </w:rPr>
      </w:pPr>
    </w:p>
    <w:p w:rsidR="00A1650B" w:rsidRDefault="008459B3" w:rsidP="00A43B85">
      <w:pPr>
        <w:spacing w:line="260" w:lineRule="exact"/>
        <w:ind w:left="220"/>
        <w:rPr>
          <w:sz w:val="24"/>
          <w:szCs w:val="24"/>
        </w:rPr>
      </w:pPr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 xml:space="preserve">y </w:t>
      </w:r>
      <w:r>
        <w:rPr>
          <w:b/>
          <w:spacing w:val="2"/>
          <w:position w:val="-1"/>
          <w:sz w:val="24"/>
          <w:szCs w:val="24"/>
          <w:u w:val="thick" w:color="000000"/>
        </w:rPr>
        <w:t>R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s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 xml:space="preserve">lt </w:t>
      </w:r>
      <w:r>
        <w:rPr>
          <w:b/>
          <w:spacing w:val="-1"/>
          <w:position w:val="-1"/>
          <w:sz w:val="24"/>
          <w:szCs w:val="24"/>
          <w:u w:val="thick" w:color="000000"/>
        </w:rPr>
        <w:t>Are</w:t>
      </w:r>
      <w:r>
        <w:rPr>
          <w:b/>
          <w:position w:val="-1"/>
          <w:sz w:val="24"/>
          <w:szCs w:val="24"/>
          <w:u w:val="thick" w:color="000000"/>
        </w:rPr>
        <w:t>as</w:t>
      </w:r>
    </w:p>
    <w:p w:rsidR="00A1650B" w:rsidRDefault="00A1650B" w:rsidP="00A43B85">
      <w:pPr>
        <w:spacing w:before="5" w:line="240" w:lineRule="exact"/>
        <w:rPr>
          <w:sz w:val="24"/>
          <w:szCs w:val="24"/>
        </w:rPr>
      </w:pPr>
    </w:p>
    <w:p w:rsidR="00A1650B" w:rsidRDefault="008459B3" w:rsidP="00A43B85">
      <w:pPr>
        <w:spacing w:before="32"/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it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</w:p>
    <w:p w:rsidR="00A1650B" w:rsidRDefault="008459B3" w:rsidP="00A43B85">
      <w:pPr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</w:p>
    <w:p w:rsidR="00A1650B" w:rsidRDefault="008459B3" w:rsidP="00A43B85">
      <w:pPr>
        <w:spacing w:line="240" w:lineRule="exact"/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am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</w:p>
    <w:p w:rsidR="00A1650B" w:rsidRDefault="008459B3" w:rsidP="00A43B85">
      <w:pPr>
        <w:spacing w:before="1"/>
        <w:ind w:left="58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</w:p>
    <w:p w:rsidR="00A1650B" w:rsidRDefault="00A1650B" w:rsidP="00A43B85">
      <w:pPr>
        <w:spacing w:before="19" w:line="240" w:lineRule="exact"/>
        <w:rPr>
          <w:sz w:val="24"/>
          <w:szCs w:val="24"/>
        </w:rPr>
      </w:pPr>
    </w:p>
    <w:p w:rsidR="00A1650B" w:rsidRDefault="008459B3" w:rsidP="00A43B85">
      <w:pPr>
        <w:rPr>
          <w:sz w:val="24"/>
          <w:szCs w:val="24"/>
        </w:rPr>
      </w:pPr>
      <w:r>
        <w:rPr>
          <w:b/>
          <w:spacing w:val="-3"/>
          <w:sz w:val="24"/>
          <w:szCs w:val="24"/>
          <w:u w:val="thick" w:color="000000"/>
        </w:rPr>
        <w:t>P</w:t>
      </w:r>
      <w:r>
        <w:rPr>
          <w:b/>
          <w:spacing w:val="1"/>
          <w:sz w:val="24"/>
          <w:szCs w:val="24"/>
          <w:u w:val="thick" w:color="000000"/>
        </w:rPr>
        <w:t>e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so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>al Da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a</w:t>
      </w:r>
    </w:p>
    <w:p w:rsidR="00A1650B" w:rsidRDefault="00A1650B" w:rsidP="00A43B85">
      <w:pPr>
        <w:spacing w:before="9" w:line="100" w:lineRule="exact"/>
        <w:rPr>
          <w:sz w:val="10"/>
          <w:szCs w:val="10"/>
        </w:rPr>
      </w:pP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Bi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 xml:space="preserve">h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0</w:t>
      </w:r>
      <w:proofErr w:type="spellStart"/>
      <w:r>
        <w:rPr>
          <w:position w:val="10"/>
          <w:sz w:val="14"/>
          <w:szCs w:val="14"/>
        </w:rPr>
        <w:t>th</w:t>
      </w:r>
      <w:proofErr w:type="spellEnd"/>
      <w:r>
        <w:rPr>
          <w:spacing w:val="17"/>
          <w:position w:val="10"/>
          <w:sz w:val="14"/>
          <w:szCs w:val="14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1985</w:t>
      </w:r>
    </w:p>
    <w:p w:rsidR="00A1650B" w:rsidRDefault="00A1650B" w:rsidP="00A43B85">
      <w:pPr>
        <w:spacing w:before="6" w:line="120" w:lineRule="exact"/>
        <w:rPr>
          <w:sz w:val="12"/>
          <w:szCs w:val="12"/>
        </w:rPr>
      </w:pP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                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2</w:t>
      </w:r>
      <w:r>
        <w:rPr>
          <w:sz w:val="22"/>
          <w:szCs w:val="22"/>
        </w:rPr>
        <w:t>8</w:t>
      </w:r>
    </w:p>
    <w:p w:rsidR="00A1650B" w:rsidRDefault="00A1650B" w:rsidP="00A43B85">
      <w:pPr>
        <w:spacing w:before="6" w:line="120" w:lineRule="exact"/>
        <w:rPr>
          <w:sz w:val="12"/>
          <w:szCs w:val="12"/>
        </w:rPr>
      </w:pP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ender      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</w:p>
    <w:p w:rsidR="00A1650B" w:rsidRDefault="00A1650B" w:rsidP="00A43B85">
      <w:pPr>
        <w:spacing w:before="6" w:line="120" w:lineRule="exact"/>
        <w:rPr>
          <w:sz w:val="12"/>
          <w:szCs w:val="12"/>
        </w:rPr>
      </w:pPr>
    </w:p>
    <w:p w:rsidR="00A43B85" w:rsidRDefault="008459B3" w:rsidP="00A43B85">
      <w:pPr>
        <w:ind w:left="220"/>
        <w:rPr>
          <w:spacing w:val="1"/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y     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</w:t>
      </w:r>
      <w:r w:rsidR="00A43B85">
        <w:rPr>
          <w:spacing w:val="1"/>
          <w:sz w:val="22"/>
          <w:szCs w:val="22"/>
        </w:rPr>
        <w:t>ian</w:t>
      </w:r>
    </w:p>
    <w:p w:rsidR="00A43B85" w:rsidRDefault="00A43B85" w:rsidP="00A43B85">
      <w:pPr>
        <w:ind w:left="220"/>
        <w:rPr>
          <w:spacing w:val="1"/>
          <w:sz w:val="22"/>
          <w:szCs w:val="22"/>
        </w:rPr>
      </w:pPr>
    </w:p>
    <w:p w:rsidR="00A1650B" w:rsidRDefault="008459B3" w:rsidP="00A43B85">
      <w:pPr>
        <w:ind w:left="220"/>
        <w:rPr>
          <w:sz w:val="22"/>
          <w:szCs w:val="22"/>
        </w:rPr>
      </w:pPr>
      <w:r>
        <w:rPr>
          <w:b/>
          <w:spacing w:val="-1"/>
          <w:sz w:val="22"/>
          <w:szCs w:val="22"/>
          <w:u w:val="thick" w:color="000000"/>
        </w:rPr>
        <w:t>L</w:t>
      </w:r>
      <w:r>
        <w:rPr>
          <w:b/>
          <w:sz w:val="22"/>
          <w:szCs w:val="22"/>
          <w:u w:val="thick" w:color="000000"/>
        </w:rPr>
        <w:t>ang</w:t>
      </w:r>
      <w:r>
        <w:rPr>
          <w:b/>
          <w:spacing w:val="-1"/>
          <w:sz w:val="22"/>
          <w:szCs w:val="22"/>
          <w:u w:val="thick" w:color="000000"/>
        </w:rPr>
        <w:t>u</w:t>
      </w:r>
      <w:r>
        <w:rPr>
          <w:b/>
          <w:sz w:val="22"/>
          <w:szCs w:val="22"/>
          <w:u w:val="thick" w:color="000000"/>
        </w:rPr>
        <w:t>ages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n</w:t>
      </w:r>
      <w:r>
        <w:rPr>
          <w:b/>
          <w:spacing w:val="-3"/>
          <w:sz w:val="22"/>
          <w:szCs w:val="22"/>
          <w:u w:val="thick" w:color="000000"/>
        </w:rPr>
        <w:t>o</w:t>
      </w:r>
      <w:r>
        <w:rPr>
          <w:b/>
          <w:spacing w:val="1"/>
          <w:sz w:val="22"/>
          <w:szCs w:val="22"/>
          <w:u w:val="thick" w:color="000000"/>
        </w:rPr>
        <w:t>w</w:t>
      </w:r>
      <w:r>
        <w:rPr>
          <w:b/>
          <w:sz w:val="22"/>
          <w:szCs w:val="22"/>
          <w:u w:val="thick" w:color="000000"/>
        </w:rPr>
        <w:t>n</w:t>
      </w:r>
    </w:p>
    <w:p w:rsidR="00A1650B" w:rsidRDefault="00A1650B" w:rsidP="00A43B85">
      <w:pPr>
        <w:spacing w:before="1" w:line="120" w:lineRule="exact"/>
        <w:rPr>
          <w:sz w:val="12"/>
          <w:szCs w:val="12"/>
        </w:rPr>
      </w:pPr>
    </w:p>
    <w:p w:rsidR="00A1650B" w:rsidRDefault="008459B3" w:rsidP="00A43B85">
      <w:pPr>
        <w:ind w:left="266"/>
        <w:rPr>
          <w:sz w:val="22"/>
          <w:szCs w:val="22"/>
        </w:rPr>
      </w:pP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sh,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anna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ug</w:t>
      </w:r>
      <w:r>
        <w:rPr>
          <w:sz w:val="22"/>
          <w:szCs w:val="22"/>
        </w:rPr>
        <w:t>u</w:t>
      </w:r>
    </w:p>
    <w:p w:rsidR="00A1650B" w:rsidRDefault="00A1650B" w:rsidP="00A43B85">
      <w:pPr>
        <w:spacing w:line="100" w:lineRule="exact"/>
        <w:rPr>
          <w:sz w:val="11"/>
          <w:szCs w:val="11"/>
        </w:rPr>
      </w:pPr>
    </w:p>
    <w:p w:rsidR="00A1650B" w:rsidRDefault="00A1650B" w:rsidP="00A43B85">
      <w:pPr>
        <w:spacing w:line="200" w:lineRule="exact"/>
      </w:pPr>
    </w:p>
    <w:p w:rsidR="00A1650B" w:rsidRDefault="00A1650B" w:rsidP="00A43B85">
      <w:pPr>
        <w:spacing w:line="200" w:lineRule="exact"/>
      </w:pPr>
    </w:p>
    <w:p w:rsidR="007E08FA" w:rsidRDefault="007E08FA" w:rsidP="00A43B85">
      <w:pPr>
        <w:spacing w:line="200" w:lineRule="exact"/>
      </w:pPr>
    </w:p>
    <w:p w:rsidR="007E08FA" w:rsidRDefault="007E08FA" w:rsidP="00A43B85">
      <w:pPr>
        <w:spacing w:line="200" w:lineRule="exact"/>
      </w:pPr>
    </w:p>
    <w:p w:rsidR="007E08FA" w:rsidRDefault="007E08FA" w:rsidP="00A43B85">
      <w:pPr>
        <w:spacing w:line="200" w:lineRule="exact"/>
      </w:pPr>
    </w:p>
    <w:p w:rsidR="007E08FA" w:rsidRDefault="007E08FA" w:rsidP="00A43B85">
      <w:pPr>
        <w:spacing w:line="200" w:lineRule="exact"/>
      </w:pPr>
    </w:p>
    <w:p w:rsidR="007E08FA" w:rsidRDefault="007E08FA" w:rsidP="00A43B85">
      <w:pPr>
        <w:spacing w:line="200" w:lineRule="exact"/>
      </w:pPr>
    </w:p>
    <w:p w:rsidR="007E08FA" w:rsidRDefault="007E08FA" w:rsidP="00A43B85">
      <w:pPr>
        <w:spacing w:line="200" w:lineRule="exact"/>
      </w:pPr>
    </w:p>
    <w:p w:rsidR="00A1650B" w:rsidRDefault="008459B3" w:rsidP="00A43B85">
      <w:pPr>
        <w:ind w:left="100"/>
        <w:rPr>
          <w:sz w:val="22"/>
          <w:szCs w:val="22"/>
        </w:rPr>
      </w:pPr>
      <w:r>
        <w:rPr>
          <w:b/>
          <w:spacing w:val="1"/>
          <w:sz w:val="22"/>
          <w:szCs w:val="22"/>
          <w:u w:val="thick" w:color="000000"/>
        </w:rPr>
        <w:t>H</w:t>
      </w:r>
      <w:r>
        <w:rPr>
          <w:b/>
          <w:sz w:val="22"/>
          <w:szCs w:val="22"/>
          <w:u w:val="thick" w:color="000000"/>
        </w:rPr>
        <w:t>ob</w:t>
      </w:r>
      <w:r>
        <w:rPr>
          <w:b/>
          <w:spacing w:val="-1"/>
          <w:sz w:val="22"/>
          <w:szCs w:val="22"/>
          <w:u w:val="thick" w:color="000000"/>
        </w:rPr>
        <w:t>bi</w:t>
      </w:r>
      <w:r>
        <w:rPr>
          <w:b/>
          <w:sz w:val="22"/>
          <w:szCs w:val="22"/>
          <w:u w:val="thick" w:color="000000"/>
        </w:rPr>
        <w:t>es</w:t>
      </w:r>
    </w:p>
    <w:p w:rsidR="00A1650B" w:rsidRDefault="00A1650B" w:rsidP="00A43B85">
      <w:pPr>
        <w:spacing w:before="1" w:line="120" w:lineRule="exact"/>
        <w:rPr>
          <w:sz w:val="12"/>
          <w:szCs w:val="12"/>
        </w:rPr>
      </w:pPr>
    </w:p>
    <w:p w:rsidR="00A1650B" w:rsidRDefault="008459B3" w:rsidP="00A43B85">
      <w:pPr>
        <w:ind w:left="4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</w:p>
    <w:p w:rsidR="00A1650B" w:rsidRDefault="008459B3" w:rsidP="00A43B85">
      <w:pPr>
        <w:ind w:left="4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Wa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ch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TV</w:t>
      </w:r>
    </w:p>
    <w:p w:rsidR="00A1650B" w:rsidRDefault="008459B3" w:rsidP="00A43B85">
      <w:pPr>
        <w:ind w:left="4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 w:rsidR="002E5999">
        <w:rPr>
          <w:sz w:val="22"/>
          <w:szCs w:val="22"/>
        </w:rPr>
        <w:t>c</w:t>
      </w:r>
      <w:r w:rsidR="002E5999">
        <w:rPr>
          <w:spacing w:val="1"/>
          <w:sz w:val="22"/>
          <w:szCs w:val="22"/>
        </w:rPr>
        <w:t>r</w:t>
      </w:r>
      <w:r w:rsidR="002E5999">
        <w:rPr>
          <w:spacing w:val="-1"/>
          <w:sz w:val="22"/>
          <w:szCs w:val="22"/>
        </w:rPr>
        <w:t>i</w:t>
      </w:r>
      <w:r w:rsidR="002E5999">
        <w:rPr>
          <w:sz w:val="22"/>
          <w:szCs w:val="22"/>
        </w:rPr>
        <w:t>c</w:t>
      </w:r>
      <w:r w:rsidR="002E5999">
        <w:rPr>
          <w:spacing w:val="-2"/>
          <w:sz w:val="22"/>
          <w:szCs w:val="22"/>
        </w:rPr>
        <w:t>k</w:t>
      </w:r>
      <w:r w:rsidR="002E5999">
        <w:rPr>
          <w:sz w:val="22"/>
          <w:szCs w:val="22"/>
        </w:rPr>
        <w:t>et</w:t>
      </w:r>
      <w:r w:rsidR="002E5999">
        <w:rPr>
          <w:spacing w:val="1"/>
          <w:sz w:val="22"/>
          <w:szCs w:val="22"/>
        </w:rPr>
        <w:t>, football</w:t>
      </w:r>
    </w:p>
    <w:p w:rsidR="00A1650B" w:rsidRDefault="00A1650B" w:rsidP="00A43B85">
      <w:pPr>
        <w:spacing w:before="18" w:line="240" w:lineRule="exact"/>
        <w:rPr>
          <w:sz w:val="24"/>
          <w:szCs w:val="24"/>
        </w:rPr>
      </w:pPr>
    </w:p>
    <w:p w:rsidR="00A1650B" w:rsidRDefault="008459B3" w:rsidP="00A43B85">
      <w:pPr>
        <w:spacing w:line="240" w:lineRule="exact"/>
        <w:ind w:left="100"/>
        <w:rPr>
          <w:sz w:val="22"/>
          <w:szCs w:val="22"/>
        </w:rPr>
      </w:pPr>
      <w:r>
        <w:rPr>
          <w:b/>
          <w:spacing w:val="-1"/>
          <w:position w:val="-1"/>
          <w:sz w:val="22"/>
          <w:szCs w:val="22"/>
          <w:u w:val="thick" w:color="000000"/>
        </w:rPr>
        <w:t>D</w:t>
      </w:r>
      <w:r>
        <w:rPr>
          <w:b/>
          <w:position w:val="-1"/>
          <w:sz w:val="22"/>
          <w:szCs w:val="22"/>
          <w:u w:val="thick" w:color="000000"/>
        </w:rPr>
        <w:t>ec</w:t>
      </w:r>
      <w:r>
        <w:rPr>
          <w:b/>
          <w:spacing w:val="1"/>
          <w:position w:val="-1"/>
          <w:sz w:val="22"/>
          <w:szCs w:val="22"/>
          <w:u w:val="thick" w:color="000000"/>
        </w:rPr>
        <w:t>l</w:t>
      </w:r>
      <w:r>
        <w:rPr>
          <w:b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r</w:t>
      </w:r>
      <w:r>
        <w:rPr>
          <w:b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>on</w:t>
      </w:r>
    </w:p>
    <w:p w:rsidR="00A1650B" w:rsidRDefault="00A1650B" w:rsidP="00A43B85">
      <w:pPr>
        <w:spacing w:before="1" w:line="220" w:lineRule="exact"/>
        <w:rPr>
          <w:sz w:val="22"/>
          <w:szCs w:val="22"/>
        </w:rPr>
      </w:pPr>
    </w:p>
    <w:p w:rsidR="00A1650B" w:rsidRDefault="008459B3" w:rsidP="00A43B85">
      <w:pPr>
        <w:spacing w:before="32" w:line="480" w:lineRule="auto"/>
        <w:ind w:left="100" w:right="785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 w:rsidR="002E5999">
        <w:rPr>
          <w:sz w:val="22"/>
          <w:szCs w:val="22"/>
        </w:rPr>
        <w:t>he</w:t>
      </w:r>
      <w:r w:rsidR="002E5999">
        <w:rPr>
          <w:spacing w:val="1"/>
          <w:sz w:val="22"/>
          <w:szCs w:val="22"/>
        </w:rPr>
        <w:t>r</w:t>
      </w:r>
      <w:r w:rsidR="002E5999">
        <w:rPr>
          <w:sz w:val="22"/>
          <w:szCs w:val="22"/>
        </w:rPr>
        <w:t>e</w:t>
      </w:r>
      <w:r w:rsidR="002E5999">
        <w:rPr>
          <w:spacing w:val="1"/>
          <w:sz w:val="22"/>
          <w:szCs w:val="22"/>
        </w:rPr>
        <w:t>b</w:t>
      </w:r>
      <w:r w:rsidR="002E5999"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hed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ov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 Pl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</w:p>
    <w:p w:rsidR="00A1650B" w:rsidRDefault="008459B3" w:rsidP="00A43B85">
      <w:pPr>
        <w:spacing w:before="9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e:                                                                                                      </w:t>
      </w:r>
      <w:r>
        <w:rPr>
          <w:spacing w:val="-2"/>
          <w:sz w:val="22"/>
          <w:szCs w:val="22"/>
        </w:rPr>
        <w:t>[</w:t>
      </w:r>
      <w:proofErr w:type="spellStart"/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 c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]</w:t>
      </w:r>
    </w:p>
    <w:sectPr w:rsidR="00A1650B" w:rsidSect="00A1650B">
      <w:pgSz w:w="12240" w:h="15840"/>
      <w:pgMar w:top="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4167"/>
    <w:multiLevelType w:val="multilevel"/>
    <w:tmpl w:val="72B0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8620866"/>
    <w:multiLevelType w:val="hybridMultilevel"/>
    <w:tmpl w:val="CCAC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650B"/>
    <w:rsid w:val="002E5999"/>
    <w:rsid w:val="0031092F"/>
    <w:rsid w:val="003C5D05"/>
    <w:rsid w:val="004F0EEC"/>
    <w:rsid w:val="00517A0E"/>
    <w:rsid w:val="00552410"/>
    <w:rsid w:val="007E08FA"/>
    <w:rsid w:val="008243B0"/>
    <w:rsid w:val="008459B3"/>
    <w:rsid w:val="00872E68"/>
    <w:rsid w:val="009E16F1"/>
    <w:rsid w:val="00A1650B"/>
    <w:rsid w:val="00A43B85"/>
    <w:rsid w:val="00B66E82"/>
    <w:rsid w:val="00BE07B6"/>
    <w:rsid w:val="00C50C70"/>
    <w:rsid w:val="00D33274"/>
    <w:rsid w:val="00E844A8"/>
    <w:rsid w:val="00FA70FF"/>
    <w:rsid w:val="00F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A70FF"/>
    <w:pPr>
      <w:ind w:left="720"/>
      <w:contextualSpacing/>
    </w:pPr>
  </w:style>
  <w:style w:type="table" w:styleId="TableGrid">
    <w:name w:val="Table Grid"/>
    <w:basedOn w:val="TableNormal"/>
    <w:uiPriority w:val="59"/>
    <w:rsid w:val="007E08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intu.cv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ind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Kumar M</cp:lastModifiedBy>
  <cp:revision>3</cp:revision>
  <cp:lastPrinted>2014-06-18T08:21:00Z</cp:lastPrinted>
  <dcterms:created xsi:type="dcterms:W3CDTF">2014-06-18T08:23:00Z</dcterms:created>
  <dcterms:modified xsi:type="dcterms:W3CDTF">2014-07-18T05:54:00Z</dcterms:modified>
</cp:coreProperties>
</file>