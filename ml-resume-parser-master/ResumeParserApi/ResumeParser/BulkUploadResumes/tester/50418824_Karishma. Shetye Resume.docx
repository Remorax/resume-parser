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0DE" w:rsidRPr="00ED3A26" w:rsidRDefault="006F40DE" w:rsidP="006F40DE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ind w:left="3600" w:hanging="3600"/>
        <w:rPr>
          <w:rFonts w:ascii="Times New Roman" w:hAnsi="Times New Roman" w:cs="Times New Roman"/>
          <w:b/>
        </w:rPr>
      </w:pPr>
      <w:proofErr w:type="spellStart"/>
      <w:proofErr w:type="gramStart"/>
      <w:r w:rsidRPr="00ED3A26">
        <w:rPr>
          <w:rFonts w:ascii="Times New Roman" w:hAnsi="Times New Roman" w:cs="Times New Roman"/>
          <w:b/>
        </w:rPr>
        <w:t>Karishma</w:t>
      </w:r>
      <w:proofErr w:type="spellEnd"/>
      <w:r w:rsidRPr="00ED3A26">
        <w:rPr>
          <w:rFonts w:ascii="Times New Roman" w:hAnsi="Times New Roman" w:cs="Times New Roman"/>
          <w:b/>
        </w:rPr>
        <w:t>.</w:t>
      </w:r>
      <w:proofErr w:type="gramEnd"/>
      <w:r w:rsidRPr="00ED3A26">
        <w:rPr>
          <w:rFonts w:ascii="Times New Roman" w:hAnsi="Times New Roman" w:cs="Times New Roman"/>
          <w:b/>
        </w:rPr>
        <w:t xml:space="preserve"> </w:t>
      </w:r>
      <w:proofErr w:type="spellStart"/>
      <w:r w:rsidRPr="00ED3A26">
        <w:rPr>
          <w:rFonts w:ascii="Times New Roman" w:hAnsi="Times New Roman" w:cs="Times New Roman"/>
          <w:b/>
        </w:rPr>
        <w:t>Shetye</w:t>
      </w:r>
      <w:proofErr w:type="spellEnd"/>
    </w:p>
    <w:p w:rsidR="006F40DE" w:rsidRPr="00ED3A26" w:rsidRDefault="006F40DE" w:rsidP="006F40DE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ind w:left="3600" w:hanging="3600"/>
        <w:rPr>
          <w:rFonts w:ascii="Times New Roman" w:hAnsi="Times New Roman" w:cs="Times New Roman"/>
          <w:b/>
        </w:rPr>
      </w:pPr>
      <w:r w:rsidRPr="00ED3A26">
        <w:rPr>
          <w:rFonts w:ascii="Times New Roman" w:hAnsi="Times New Roman" w:cs="Times New Roman"/>
          <w:b/>
        </w:rPr>
        <w:t>C/</w:t>
      </w:r>
      <w:proofErr w:type="gramStart"/>
      <w:r w:rsidRPr="00ED3A26">
        <w:rPr>
          <w:rFonts w:ascii="Times New Roman" w:hAnsi="Times New Roman" w:cs="Times New Roman"/>
          <w:b/>
        </w:rPr>
        <w:t>103 ,</w:t>
      </w:r>
      <w:proofErr w:type="gramEnd"/>
      <w:r w:rsidRPr="00ED3A26">
        <w:rPr>
          <w:rFonts w:ascii="Times New Roman" w:hAnsi="Times New Roman" w:cs="Times New Roman"/>
          <w:b/>
        </w:rPr>
        <w:t xml:space="preserve"> </w:t>
      </w:r>
      <w:proofErr w:type="spellStart"/>
      <w:r w:rsidRPr="00ED3A26">
        <w:rPr>
          <w:rFonts w:ascii="Times New Roman" w:hAnsi="Times New Roman" w:cs="Times New Roman"/>
          <w:b/>
        </w:rPr>
        <w:t>Shubh</w:t>
      </w:r>
      <w:proofErr w:type="spellEnd"/>
      <w:r w:rsidRPr="00ED3A26">
        <w:rPr>
          <w:rFonts w:ascii="Times New Roman" w:hAnsi="Times New Roman" w:cs="Times New Roman"/>
          <w:b/>
        </w:rPr>
        <w:t xml:space="preserve"> </w:t>
      </w:r>
      <w:proofErr w:type="spellStart"/>
      <w:r w:rsidRPr="00ED3A26">
        <w:rPr>
          <w:rFonts w:ascii="Times New Roman" w:hAnsi="Times New Roman" w:cs="Times New Roman"/>
          <w:b/>
        </w:rPr>
        <w:t>Sarita,Near</w:t>
      </w:r>
      <w:proofErr w:type="spellEnd"/>
      <w:r w:rsidRPr="00ED3A26">
        <w:rPr>
          <w:rFonts w:ascii="Times New Roman" w:hAnsi="Times New Roman" w:cs="Times New Roman"/>
          <w:b/>
        </w:rPr>
        <w:t xml:space="preserve"> Dhobi </w:t>
      </w:r>
      <w:proofErr w:type="spellStart"/>
      <w:r w:rsidRPr="00ED3A26">
        <w:rPr>
          <w:rFonts w:ascii="Times New Roman" w:hAnsi="Times New Roman" w:cs="Times New Roman"/>
          <w:b/>
        </w:rPr>
        <w:t>Ghat</w:t>
      </w:r>
      <w:proofErr w:type="spellEnd"/>
      <w:r w:rsidRPr="00ED3A26">
        <w:rPr>
          <w:rFonts w:ascii="Times New Roman" w:hAnsi="Times New Roman" w:cs="Times New Roman"/>
          <w:b/>
        </w:rPr>
        <w:t>,</w:t>
      </w:r>
    </w:p>
    <w:p w:rsidR="006F40DE" w:rsidRPr="00ED3A26" w:rsidRDefault="006F40DE" w:rsidP="006F40DE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ind w:left="3600" w:hanging="3600"/>
        <w:rPr>
          <w:rFonts w:ascii="Times New Roman" w:hAnsi="Times New Roman" w:cs="Times New Roman"/>
          <w:b/>
        </w:rPr>
      </w:pPr>
      <w:proofErr w:type="spellStart"/>
      <w:r w:rsidRPr="00ED3A26">
        <w:rPr>
          <w:rFonts w:ascii="Times New Roman" w:hAnsi="Times New Roman" w:cs="Times New Roman"/>
          <w:b/>
        </w:rPr>
        <w:t>Shri</w:t>
      </w:r>
      <w:proofErr w:type="spellEnd"/>
      <w:r w:rsidRPr="00ED3A26">
        <w:rPr>
          <w:rFonts w:ascii="Times New Roman" w:hAnsi="Times New Roman" w:cs="Times New Roman"/>
          <w:b/>
        </w:rPr>
        <w:t xml:space="preserve"> Krishna Nagar</w:t>
      </w:r>
    </w:p>
    <w:p w:rsidR="006F40DE" w:rsidRPr="00ED3A26" w:rsidRDefault="006F40DE" w:rsidP="006F40DE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rPr>
          <w:rFonts w:ascii="Times New Roman" w:hAnsi="Times New Roman" w:cs="Times New Roman"/>
          <w:b/>
        </w:rPr>
      </w:pPr>
      <w:proofErr w:type="spellStart"/>
      <w:r w:rsidRPr="00ED3A26">
        <w:rPr>
          <w:rFonts w:ascii="Times New Roman" w:hAnsi="Times New Roman" w:cs="Times New Roman"/>
          <w:b/>
        </w:rPr>
        <w:t>Borivali</w:t>
      </w:r>
      <w:proofErr w:type="spellEnd"/>
      <w:r w:rsidRPr="00ED3A26">
        <w:rPr>
          <w:rFonts w:ascii="Times New Roman" w:hAnsi="Times New Roman" w:cs="Times New Roman"/>
          <w:b/>
        </w:rPr>
        <w:t xml:space="preserve"> (E), Mumbai 400 066</w:t>
      </w:r>
    </w:p>
    <w:p w:rsidR="006F40DE" w:rsidRPr="00ED3A26" w:rsidRDefault="006F40DE" w:rsidP="006F40DE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ind w:left="3600" w:hanging="3600"/>
        <w:rPr>
          <w:rFonts w:ascii="Times New Roman" w:hAnsi="Times New Roman" w:cs="Times New Roman"/>
          <w:b/>
        </w:rPr>
      </w:pPr>
      <w:r w:rsidRPr="00ED3A26">
        <w:rPr>
          <w:rFonts w:ascii="Times New Roman" w:hAnsi="Times New Roman" w:cs="Times New Roman"/>
          <w:b/>
        </w:rPr>
        <w:t>India.</w:t>
      </w:r>
    </w:p>
    <w:p w:rsidR="006F40DE" w:rsidRPr="00ED3A26" w:rsidRDefault="006F40DE" w:rsidP="006F40DE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ind w:left="3600" w:hanging="3600"/>
        <w:rPr>
          <w:rFonts w:ascii="Times New Roman" w:hAnsi="Times New Roman" w:cs="Times New Roman"/>
          <w:b/>
        </w:rPr>
      </w:pPr>
      <w:r w:rsidRPr="00ED3A26">
        <w:rPr>
          <w:rFonts w:ascii="Times New Roman" w:hAnsi="Times New Roman" w:cs="Times New Roman"/>
          <w:b/>
        </w:rPr>
        <w:t>Tel: mobile: 9833823900</w:t>
      </w:r>
      <w:r w:rsidR="00ED3A26" w:rsidRPr="00ED3A26">
        <w:rPr>
          <w:rFonts w:ascii="Times New Roman" w:hAnsi="Times New Roman" w:cs="Times New Roman"/>
          <w:b/>
        </w:rPr>
        <w:t xml:space="preserve"> </w:t>
      </w:r>
      <w:r w:rsidRPr="00ED3A26">
        <w:rPr>
          <w:rFonts w:ascii="Times New Roman" w:hAnsi="Times New Roman" w:cs="Times New Roman"/>
          <w:b/>
        </w:rPr>
        <w:t>/</w:t>
      </w:r>
      <w:r w:rsidR="00ED3A26" w:rsidRPr="00ED3A26">
        <w:rPr>
          <w:rFonts w:ascii="Times New Roman" w:hAnsi="Times New Roman" w:cs="Times New Roman"/>
          <w:b/>
        </w:rPr>
        <w:t xml:space="preserve"> </w:t>
      </w:r>
      <w:r w:rsidRPr="00ED3A26">
        <w:rPr>
          <w:rFonts w:ascii="Times New Roman" w:hAnsi="Times New Roman" w:cs="Times New Roman"/>
          <w:b/>
        </w:rPr>
        <w:t>9820431856</w:t>
      </w:r>
    </w:p>
    <w:p w:rsidR="006F40DE" w:rsidRPr="00ED3A26" w:rsidRDefault="006F40DE" w:rsidP="006F40DE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ind w:left="3600" w:hanging="3600"/>
        <w:outlineLvl w:val="0"/>
        <w:rPr>
          <w:lang w:val="de-DE"/>
        </w:rPr>
      </w:pPr>
      <w:r w:rsidRPr="00ED3A26">
        <w:rPr>
          <w:rFonts w:ascii="Times New Roman" w:hAnsi="Times New Roman" w:cs="Times New Roman"/>
          <w:b/>
        </w:rPr>
        <w:t>Email</w:t>
      </w:r>
      <w:r w:rsidRPr="00ED3A26">
        <w:t xml:space="preserve">: </w:t>
      </w:r>
      <w:hyperlink r:id="rId6" w:history="1">
        <w:r w:rsidRPr="00ED3A26">
          <w:rPr>
            <w:rFonts w:ascii="Times New Roman" w:hAnsi="Times New Roman" w:cs="Times New Roman"/>
            <w:u w:val="single"/>
          </w:rPr>
          <w:t>sweetykarish@yahoo.com</w:t>
        </w:r>
      </w:hyperlink>
    </w:p>
    <w:p w:rsidR="006F40DE" w:rsidRPr="00ED3A26" w:rsidRDefault="006F40DE" w:rsidP="006F40DE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ind w:left="3600" w:hanging="3600"/>
        <w:rPr>
          <w:lang w:val="de-DE"/>
        </w:rPr>
      </w:pPr>
    </w:p>
    <w:p w:rsidR="00706E48" w:rsidRPr="00ED3A26" w:rsidRDefault="00706E48">
      <w:pPr>
        <w:jc w:val="both"/>
        <w:rPr>
          <w:b/>
          <w:bCs/>
        </w:rPr>
      </w:pPr>
      <w:r w:rsidRPr="00ED3A26">
        <w:rPr>
          <w:b/>
          <w:bCs/>
        </w:rPr>
        <w:t>Career Objectives:</w:t>
      </w:r>
    </w:p>
    <w:p w:rsidR="00706E48" w:rsidRPr="00ED3A26" w:rsidRDefault="00706E48" w:rsidP="005D2944">
      <w:pPr>
        <w:pBdr>
          <w:bottom w:val="single" w:sz="2" w:space="0" w:color="000000"/>
        </w:pBdr>
        <w:jc w:val="both"/>
        <w:rPr>
          <w:rFonts w:ascii="Times New Roman" w:hAnsi="Times New Roman" w:cs="Times New Roman"/>
        </w:rPr>
      </w:pPr>
      <w:r w:rsidRPr="00ED3A26">
        <w:rPr>
          <w:rFonts w:ascii="Times New Roman" w:hAnsi="Times New Roman" w:cs="Times New Roman"/>
        </w:rPr>
        <w:t>To work with an organization that stimulates and offers opportunity for Growth and enriches my industry experience and vision.</w:t>
      </w:r>
    </w:p>
    <w:p w:rsidR="00706E48" w:rsidRPr="00ED3A26" w:rsidRDefault="00706E48" w:rsidP="005D2944">
      <w:pPr>
        <w:pBdr>
          <w:bottom w:val="single" w:sz="2" w:space="0" w:color="000000"/>
        </w:pBdr>
        <w:jc w:val="both"/>
        <w:rPr>
          <w:rFonts w:ascii="Times New Roman" w:hAnsi="Times New Roman" w:cs="Times New Roman"/>
        </w:rPr>
      </w:pPr>
    </w:p>
    <w:p w:rsidR="00706E48" w:rsidRPr="00ED3A26" w:rsidRDefault="00706E48" w:rsidP="005D2944">
      <w:pPr>
        <w:pBdr>
          <w:bottom w:val="single" w:sz="2" w:space="0" w:color="000000"/>
        </w:pBdr>
        <w:jc w:val="both"/>
        <w:rPr>
          <w:rFonts w:ascii="Times New Roman" w:hAnsi="Times New Roman" w:cs="Times New Roman"/>
        </w:rPr>
      </w:pPr>
      <w:r w:rsidRPr="00ED3A26">
        <w:rPr>
          <w:rFonts w:ascii="Times New Roman" w:hAnsi="Times New Roman" w:cs="Times New Roman"/>
        </w:rPr>
        <w:t>I am looking for a meaningful and satisfying career in a dynamic organization to become part of a team that emphasizes good management and opportunities for personal excellences.</w:t>
      </w:r>
    </w:p>
    <w:p w:rsidR="00706E48" w:rsidRPr="00ED3A26" w:rsidRDefault="00706E48" w:rsidP="005D2944">
      <w:pPr>
        <w:pBdr>
          <w:bottom w:val="single" w:sz="2" w:space="0" w:color="000000"/>
        </w:pBdr>
        <w:jc w:val="both"/>
      </w:pPr>
    </w:p>
    <w:p w:rsidR="00D870B1" w:rsidRDefault="00D870B1">
      <w:pPr>
        <w:jc w:val="both"/>
        <w:rPr>
          <w:rFonts w:ascii="Times New Roman" w:hAnsi="Times New Roman" w:cs="Times New Roman"/>
          <w:b/>
          <w:u w:val="single"/>
        </w:rPr>
      </w:pPr>
    </w:p>
    <w:p w:rsidR="00706E48" w:rsidRPr="00ED3A26" w:rsidRDefault="00706E48">
      <w:pPr>
        <w:jc w:val="both"/>
        <w:rPr>
          <w:rFonts w:ascii="Times New Roman" w:hAnsi="Times New Roman" w:cs="Times New Roman"/>
          <w:b/>
          <w:u w:val="single"/>
        </w:rPr>
      </w:pPr>
      <w:r w:rsidRPr="00ED3A26">
        <w:rPr>
          <w:rFonts w:ascii="Times New Roman" w:hAnsi="Times New Roman" w:cs="Times New Roman"/>
          <w:b/>
          <w:u w:val="single"/>
        </w:rPr>
        <w:t>Professional Exposure:</w:t>
      </w:r>
    </w:p>
    <w:p w:rsidR="009F710E" w:rsidRPr="00ED3A26" w:rsidRDefault="009F710E">
      <w:pPr>
        <w:jc w:val="both"/>
        <w:rPr>
          <w:rFonts w:ascii="Times New Roman" w:hAnsi="Times New Roman" w:cs="Times New Roman"/>
          <w:b/>
          <w:u w:val="single"/>
        </w:rPr>
      </w:pPr>
    </w:p>
    <w:p w:rsidR="00706E48" w:rsidRPr="00ED3A26" w:rsidRDefault="00812D64">
      <w:pPr>
        <w:jc w:val="both"/>
        <w:rPr>
          <w:rFonts w:ascii="Times New Roman" w:hAnsi="Times New Roman" w:cs="Times New Roman"/>
          <w:b/>
          <w:u w:val="single"/>
        </w:rPr>
      </w:pPr>
      <w:r w:rsidRPr="00ED3A26">
        <w:rPr>
          <w:rFonts w:ascii="Times New Roman" w:hAnsi="Times New Roman" w:cs="Times New Roman"/>
          <w:b/>
          <w:u w:val="single"/>
        </w:rPr>
        <w:t>Prudential Process Management Systems</w:t>
      </w:r>
      <w:r w:rsidR="009F710E" w:rsidRPr="00ED3A26">
        <w:rPr>
          <w:rFonts w:ascii="Times New Roman" w:hAnsi="Times New Roman" w:cs="Times New Roman"/>
          <w:b/>
          <w:u w:val="single"/>
        </w:rPr>
        <w:t>/CAPITA   Feb 2005 – Jan 2014</w:t>
      </w:r>
    </w:p>
    <w:p w:rsidR="00706E48" w:rsidRPr="00ED3A26" w:rsidRDefault="00706E48">
      <w:pPr>
        <w:jc w:val="both"/>
        <w:rPr>
          <w:rFonts w:ascii="Times New Roman" w:hAnsi="Times New Roman" w:cs="Times New Roman"/>
          <w:b/>
          <w:u w:val="single"/>
        </w:rPr>
      </w:pPr>
    </w:p>
    <w:p w:rsidR="00812D64" w:rsidRPr="00ED3A26" w:rsidRDefault="00812D64" w:rsidP="00812D64">
      <w:pPr>
        <w:rPr>
          <w:rFonts w:ascii="Times New Roman" w:hAnsi="Times New Roman" w:cs="Times New Roman"/>
          <w:b/>
          <w:u w:val="single"/>
        </w:rPr>
      </w:pPr>
      <w:r w:rsidRPr="00ED3A26">
        <w:rPr>
          <w:rFonts w:ascii="Times New Roman" w:hAnsi="Times New Roman" w:cs="Times New Roman"/>
          <w:b/>
          <w:u w:val="single"/>
        </w:rPr>
        <w:t>Insurance Executive</w:t>
      </w:r>
      <w:r w:rsidR="009F710E" w:rsidRPr="00ED3A26">
        <w:rPr>
          <w:rFonts w:ascii="Times New Roman" w:hAnsi="Times New Roman" w:cs="Times New Roman"/>
          <w:b/>
          <w:u w:val="single"/>
        </w:rPr>
        <w:t xml:space="preserve"> </w:t>
      </w:r>
    </w:p>
    <w:p w:rsidR="00812D64" w:rsidRPr="00ED3A26" w:rsidRDefault="00812D64" w:rsidP="00812D64">
      <w:pPr>
        <w:rPr>
          <w:rFonts w:ascii="Times New Roman" w:hAnsi="Times New Roman" w:cs="Times New Roman"/>
        </w:rPr>
      </w:pPr>
    </w:p>
    <w:p w:rsidR="009F710E" w:rsidRPr="00ED3A26" w:rsidRDefault="00812D64" w:rsidP="00812D64">
      <w:pPr>
        <w:rPr>
          <w:rFonts w:ascii="Times New Roman" w:hAnsi="Times New Roman" w:cs="Times New Roman"/>
        </w:rPr>
      </w:pPr>
      <w:r w:rsidRPr="00ED3A26">
        <w:rPr>
          <w:rFonts w:ascii="Times New Roman" w:hAnsi="Times New Roman" w:cs="Times New Roman"/>
        </w:rPr>
        <w:t>Joined as an insurance executive in the I</w:t>
      </w:r>
      <w:r w:rsidR="009F710E" w:rsidRPr="00ED3A26">
        <w:rPr>
          <w:rFonts w:ascii="Times New Roman" w:hAnsi="Times New Roman" w:cs="Times New Roman"/>
        </w:rPr>
        <w:t xml:space="preserve">ndustrial </w:t>
      </w:r>
      <w:r w:rsidRPr="00ED3A26">
        <w:rPr>
          <w:rFonts w:ascii="Times New Roman" w:hAnsi="Times New Roman" w:cs="Times New Roman"/>
        </w:rPr>
        <w:t>B</w:t>
      </w:r>
      <w:r w:rsidR="009F710E" w:rsidRPr="00ED3A26">
        <w:rPr>
          <w:rFonts w:ascii="Times New Roman" w:hAnsi="Times New Roman" w:cs="Times New Roman"/>
        </w:rPr>
        <w:t>ranch T1</w:t>
      </w:r>
      <w:r w:rsidR="00ED3A26">
        <w:rPr>
          <w:rFonts w:ascii="Times New Roman" w:hAnsi="Times New Roman" w:cs="Times New Roman"/>
        </w:rPr>
        <w:t xml:space="preserve"> (Voice)</w:t>
      </w:r>
      <w:r w:rsidR="009F710E" w:rsidRPr="00ED3A26">
        <w:rPr>
          <w:rFonts w:ascii="Times New Roman" w:hAnsi="Times New Roman" w:cs="Times New Roman"/>
        </w:rPr>
        <w:t xml:space="preserve"> team </w:t>
      </w:r>
    </w:p>
    <w:p w:rsidR="009F710E" w:rsidRPr="00ED3A26" w:rsidRDefault="009F710E" w:rsidP="00812D64">
      <w:pPr>
        <w:rPr>
          <w:rFonts w:ascii="Times New Roman" w:hAnsi="Times New Roman" w:cs="Times New Roman"/>
        </w:rPr>
      </w:pPr>
    </w:p>
    <w:p w:rsidR="009F710E" w:rsidRPr="00ED3A26" w:rsidRDefault="009F710E" w:rsidP="00812D64">
      <w:pPr>
        <w:rPr>
          <w:rFonts w:ascii="Times New Roman" w:hAnsi="Times New Roman" w:cs="Times New Roman"/>
        </w:rPr>
      </w:pPr>
      <w:r w:rsidRPr="00ED3A26">
        <w:rPr>
          <w:rFonts w:ascii="Times New Roman" w:hAnsi="Times New Roman" w:cs="Times New Roman"/>
          <w:b/>
          <w:u w:val="single"/>
        </w:rPr>
        <w:t xml:space="preserve">Key Responsibilities Feb 2005 to September </w:t>
      </w:r>
      <w:proofErr w:type="gramStart"/>
      <w:r w:rsidRPr="00ED3A26">
        <w:rPr>
          <w:rFonts w:ascii="Times New Roman" w:hAnsi="Times New Roman" w:cs="Times New Roman"/>
          <w:b/>
          <w:u w:val="single"/>
        </w:rPr>
        <w:t>2008 :</w:t>
      </w:r>
      <w:proofErr w:type="gramEnd"/>
    </w:p>
    <w:p w:rsidR="009F710E" w:rsidRPr="00ED3A26" w:rsidRDefault="009F710E" w:rsidP="00812D64">
      <w:pPr>
        <w:rPr>
          <w:rFonts w:ascii="Times New Roman" w:hAnsi="Times New Roman" w:cs="Times New Roman"/>
        </w:rPr>
      </w:pPr>
    </w:p>
    <w:p w:rsidR="009F710E" w:rsidRPr="00ED3A26" w:rsidRDefault="009F710E" w:rsidP="00812D64">
      <w:pPr>
        <w:rPr>
          <w:rFonts w:ascii="Times New Roman" w:hAnsi="Times New Roman" w:cs="Times New Roman"/>
        </w:rPr>
      </w:pPr>
      <w:r w:rsidRPr="00ED3A26">
        <w:rPr>
          <w:rFonts w:ascii="Times New Roman" w:hAnsi="Times New Roman" w:cs="Times New Roman"/>
        </w:rPr>
        <w:t>Customer Service/ Handling Customer Queries</w:t>
      </w:r>
    </w:p>
    <w:p w:rsidR="009F710E" w:rsidRPr="00ED3A26" w:rsidRDefault="009F710E" w:rsidP="00812D64">
      <w:pPr>
        <w:rPr>
          <w:rFonts w:ascii="Times New Roman" w:hAnsi="Times New Roman" w:cs="Times New Roman"/>
        </w:rPr>
      </w:pPr>
      <w:r w:rsidRPr="00ED3A26">
        <w:rPr>
          <w:rFonts w:ascii="Times New Roman" w:hAnsi="Times New Roman" w:cs="Times New Roman"/>
        </w:rPr>
        <w:t>Training/Assisting New Joiners</w:t>
      </w:r>
    </w:p>
    <w:p w:rsidR="00ED3A26" w:rsidRPr="00ED3A26" w:rsidRDefault="00ED3A26" w:rsidP="00812D64">
      <w:pPr>
        <w:rPr>
          <w:rFonts w:ascii="Times New Roman" w:hAnsi="Times New Roman" w:cs="Times New Roman"/>
        </w:rPr>
      </w:pPr>
      <w:r w:rsidRPr="00ED3A26">
        <w:rPr>
          <w:rFonts w:ascii="Times New Roman" w:hAnsi="Times New Roman" w:cs="Times New Roman"/>
        </w:rPr>
        <w:t>Being a part of Launch Pad</w:t>
      </w:r>
      <w:r>
        <w:rPr>
          <w:rFonts w:ascii="Times New Roman" w:hAnsi="Times New Roman" w:cs="Times New Roman"/>
        </w:rPr>
        <w:t xml:space="preserve"> (New </w:t>
      </w:r>
      <w:proofErr w:type="spellStart"/>
      <w:r>
        <w:rPr>
          <w:rFonts w:ascii="Times New Roman" w:hAnsi="Times New Roman" w:cs="Times New Roman"/>
        </w:rPr>
        <w:t>Joinees</w:t>
      </w:r>
      <w:proofErr w:type="spellEnd"/>
      <w:r>
        <w:rPr>
          <w:rFonts w:ascii="Times New Roman" w:hAnsi="Times New Roman" w:cs="Times New Roman"/>
        </w:rPr>
        <w:t>)</w:t>
      </w:r>
    </w:p>
    <w:p w:rsidR="009F710E" w:rsidRPr="00ED3A26" w:rsidRDefault="009F710E" w:rsidP="00812D64">
      <w:pPr>
        <w:rPr>
          <w:rFonts w:ascii="Times New Roman" w:hAnsi="Times New Roman" w:cs="Times New Roman"/>
        </w:rPr>
      </w:pPr>
      <w:r w:rsidRPr="00ED3A26">
        <w:rPr>
          <w:rFonts w:ascii="Times New Roman" w:hAnsi="Times New Roman" w:cs="Times New Roman"/>
        </w:rPr>
        <w:t>.</w:t>
      </w:r>
    </w:p>
    <w:p w:rsidR="00812D64" w:rsidRPr="00ED3A26" w:rsidRDefault="00812D64" w:rsidP="00812D64">
      <w:pPr>
        <w:jc w:val="both"/>
        <w:rPr>
          <w:b/>
          <w:bCs/>
          <w:u w:val="single"/>
        </w:rPr>
      </w:pPr>
    </w:p>
    <w:p w:rsidR="00812D64" w:rsidRPr="00ED3A26" w:rsidRDefault="00812D64" w:rsidP="00812D64">
      <w:pPr>
        <w:jc w:val="both"/>
        <w:rPr>
          <w:rFonts w:ascii="Times New Roman" w:hAnsi="Times New Roman" w:cs="Times New Roman"/>
          <w:b/>
          <w:u w:val="single"/>
        </w:rPr>
      </w:pPr>
      <w:r w:rsidRPr="00ED3A26">
        <w:rPr>
          <w:rFonts w:ascii="Times New Roman" w:hAnsi="Times New Roman" w:cs="Times New Roman"/>
          <w:b/>
          <w:u w:val="single"/>
        </w:rPr>
        <w:t xml:space="preserve">Key responsibilities from October 2008 (Promoted </w:t>
      </w:r>
      <w:proofErr w:type="gramStart"/>
      <w:r w:rsidRPr="00ED3A26">
        <w:rPr>
          <w:rFonts w:ascii="Times New Roman" w:hAnsi="Times New Roman" w:cs="Times New Roman"/>
          <w:b/>
          <w:u w:val="single"/>
        </w:rPr>
        <w:t>As</w:t>
      </w:r>
      <w:proofErr w:type="gramEnd"/>
      <w:r w:rsidRPr="00ED3A26">
        <w:rPr>
          <w:rFonts w:ascii="Times New Roman" w:hAnsi="Times New Roman" w:cs="Times New Roman"/>
          <w:b/>
          <w:u w:val="single"/>
        </w:rPr>
        <w:t xml:space="preserve"> a Process Leader)</w:t>
      </w:r>
    </w:p>
    <w:p w:rsidR="005B16A5" w:rsidRPr="00ED3A26" w:rsidRDefault="005E6CEB" w:rsidP="00A30A3A">
      <w:pPr>
        <w:jc w:val="both"/>
        <w:rPr>
          <w:rFonts w:ascii="Times New Roman" w:hAnsi="Times New Roman" w:cs="Times New Roman"/>
          <w:b/>
          <w:u w:val="single"/>
        </w:rPr>
      </w:pPr>
      <w:r w:rsidRPr="00ED3A26">
        <w:rPr>
          <w:rFonts w:ascii="Times New Roman" w:hAnsi="Times New Roman" w:cs="Times New Roman"/>
          <w:b/>
          <w:u w:val="single"/>
        </w:rPr>
        <w:t xml:space="preserve"> </w:t>
      </w:r>
    </w:p>
    <w:p w:rsidR="002C12A7" w:rsidRPr="00ED3A26" w:rsidRDefault="002C12A7" w:rsidP="002C12A7">
      <w:pPr>
        <w:jc w:val="both"/>
        <w:rPr>
          <w:rFonts w:ascii="Times New Roman" w:hAnsi="Times New Roman" w:cs="Times New Roman"/>
          <w:b/>
          <w:u w:val="single"/>
        </w:rPr>
      </w:pPr>
      <w:r w:rsidRPr="00ED3A26">
        <w:rPr>
          <w:rFonts w:ascii="Times New Roman" w:hAnsi="Times New Roman" w:cs="Times New Roman"/>
          <w:b/>
          <w:u w:val="single"/>
        </w:rPr>
        <w:t xml:space="preserve">   </w:t>
      </w:r>
    </w:p>
    <w:p w:rsidR="002C12A7" w:rsidRPr="00ED3A26" w:rsidRDefault="002C12A7" w:rsidP="002C12A7">
      <w:pPr>
        <w:jc w:val="both"/>
        <w:rPr>
          <w:rFonts w:ascii="Times New Roman" w:hAnsi="Times New Roman" w:cs="Times New Roman"/>
          <w:b/>
          <w:u w:val="single"/>
        </w:rPr>
      </w:pPr>
      <w:r w:rsidRPr="00ED3A26">
        <w:rPr>
          <w:rFonts w:ascii="Times New Roman" w:hAnsi="Times New Roman" w:cs="Times New Roman"/>
          <w:b/>
          <w:u w:val="single"/>
        </w:rPr>
        <w:t>Performance Management</w:t>
      </w:r>
    </w:p>
    <w:p w:rsidR="002C12A7" w:rsidRPr="00ED3A26" w:rsidRDefault="002C12A7" w:rsidP="002C12A7">
      <w:pPr>
        <w:rPr>
          <w:rFonts w:ascii="Times New Roman" w:hAnsi="Times New Roman" w:cs="Times New Roman"/>
          <w:b/>
          <w:u w:val="single"/>
        </w:rPr>
      </w:pPr>
    </w:p>
    <w:p w:rsidR="002C12A7" w:rsidRPr="00ED3A26" w:rsidRDefault="002C12A7" w:rsidP="002C12A7">
      <w:pPr>
        <w:pStyle w:val="ListParagraph"/>
        <w:numPr>
          <w:ilvl w:val="0"/>
          <w:numId w:val="11"/>
        </w:numPr>
        <w:autoSpaceDE w:val="0"/>
        <w:autoSpaceDN w:val="0"/>
        <w:adjustRightInd w:val="0"/>
      </w:pPr>
      <w:r w:rsidRPr="00ED3A26">
        <w:t>Generating and collating reports of agent’s daily statistics.</w:t>
      </w:r>
    </w:p>
    <w:p w:rsidR="002C12A7" w:rsidRPr="00ED3A26" w:rsidRDefault="002C12A7" w:rsidP="002C12A7">
      <w:pPr>
        <w:pStyle w:val="ListParagraph"/>
        <w:numPr>
          <w:ilvl w:val="0"/>
          <w:numId w:val="11"/>
        </w:numPr>
        <w:autoSpaceDE w:val="0"/>
        <w:autoSpaceDN w:val="0"/>
        <w:adjustRightInd w:val="0"/>
      </w:pPr>
      <w:r w:rsidRPr="00ED3A26">
        <w:t>Prepare &amp; maintain various reports like the Quality MI packs, error analysis, monthly call planners, TNA</w:t>
      </w:r>
    </w:p>
    <w:p w:rsidR="002C12A7" w:rsidRPr="00ED3A26" w:rsidRDefault="002C12A7" w:rsidP="002C12A7">
      <w:pPr>
        <w:widowControl/>
        <w:numPr>
          <w:ilvl w:val="0"/>
          <w:numId w:val="16"/>
        </w:numPr>
        <w:autoSpaceDE/>
        <w:autoSpaceDN/>
        <w:adjustRightInd/>
        <w:rPr>
          <w:rFonts w:ascii="Times New Roman" w:hAnsi="Times New Roman" w:cs="Times New Roman"/>
        </w:rPr>
      </w:pPr>
      <w:r w:rsidRPr="00ED3A26">
        <w:rPr>
          <w:rFonts w:ascii="Times New Roman" w:hAnsi="Times New Roman" w:cs="Times New Roman"/>
        </w:rPr>
        <w:t>Carrying out internal Accuracy and Soft Skills audits to ensure service delivery.</w:t>
      </w:r>
    </w:p>
    <w:p w:rsidR="002C12A7" w:rsidRPr="00ED3A26" w:rsidRDefault="002C12A7" w:rsidP="002C12A7">
      <w:pPr>
        <w:widowControl/>
        <w:numPr>
          <w:ilvl w:val="0"/>
          <w:numId w:val="11"/>
        </w:numPr>
        <w:autoSpaceDE/>
        <w:autoSpaceDN/>
        <w:adjustRightInd/>
        <w:rPr>
          <w:rFonts w:ascii="Times New Roman" w:hAnsi="Times New Roman" w:cs="Times New Roman"/>
        </w:rPr>
      </w:pPr>
      <w:r w:rsidRPr="00ED3A26">
        <w:rPr>
          <w:rFonts w:ascii="Times New Roman" w:hAnsi="Times New Roman" w:cs="Times New Roman"/>
        </w:rPr>
        <w:t>Providing support on the floor and answering real time complex queries and handling complaint calls.</w:t>
      </w:r>
    </w:p>
    <w:p w:rsidR="002C12A7" w:rsidRPr="00ED3A26" w:rsidRDefault="002C12A7" w:rsidP="002C12A7">
      <w:pPr>
        <w:pStyle w:val="ListParagraph"/>
        <w:numPr>
          <w:ilvl w:val="0"/>
          <w:numId w:val="11"/>
        </w:numPr>
        <w:autoSpaceDE w:val="0"/>
        <w:autoSpaceDN w:val="0"/>
        <w:adjustRightInd w:val="0"/>
      </w:pPr>
      <w:r w:rsidRPr="00ED3A26">
        <w:t>Conducting regular Product Knowledge Test for the team to analyze the process gaps and conduct trainings based on the TNA</w:t>
      </w:r>
    </w:p>
    <w:p w:rsidR="002C12A7" w:rsidRPr="00ED3A26" w:rsidRDefault="002C12A7" w:rsidP="002C12A7">
      <w:pPr>
        <w:widowControl/>
        <w:numPr>
          <w:ilvl w:val="0"/>
          <w:numId w:val="11"/>
        </w:numPr>
        <w:autoSpaceDE/>
        <w:autoSpaceDN/>
        <w:adjustRightInd/>
        <w:rPr>
          <w:rFonts w:ascii="Times New Roman" w:hAnsi="Times New Roman" w:cs="Times New Roman"/>
        </w:rPr>
      </w:pPr>
      <w:r w:rsidRPr="00ED3A26">
        <w:rPr>
          <w:rFonts w:ascii="Times New Roman" w:hAnsi="Times New Roman" w:cs="Times New Roman"/>
        </w:rPr>
        <w:t>Conduct needs assessment for the Team Members through audits and impart regular training, including process, refresher and new joiner programs</w:t>
      </w:r>
    </w:p>
    <w:p w:rsidR="002C12A7" w:rsidRPr="00ED3A26" w:rsidRDefault="002C12A7" w:rsidP="002C12A7">
      <w:pPr>
        <w:widowControl/>
        <w:numPr>
          <w:ilvl w:val="0"/>
          <w:numId w:val="11"/>
        </w:numPr>
        <w:autoSpaceDE/>
        <w:autoSpaceDN/>
        <w:adjustRightInd/>
        <w:rPr>
          <w:rFonts w:ascii="Times New Roman" w:hAnsi="Times New Roman" w:cs="Times New Roman"/>
        </w:rPr>
      </w:pPr>
      <w:r w:rsidRPr="00ED3A26">
        <w:rPr>
          <w:rFonts w:ascii="Times New Roman" w:hAnsi="Times New Roman" w:cs="Times New Roman"/>
        </w:rPr>
        <w:t>Conducted training for Launch pad agents on the Quality Sheet</w:t>
      </w:r>
    </w:p>
    <w:p w:rsidR="002C12A7" w:rsidRPr="00ED3A26" w:rsidRDefault="002C12A7" w:rsidP="002C12A7">
      <w:pPr>
        <w:widowControl/>
        <w:numPr>
          <w:ilvl w:val="0"/>
          <w:numId w:val="11"/>
        </w:numPr>
        <w:autoSpaceDE/>
        <w:autoSpaceDN/>
        <w:adjustRightInd/>
        <w:rPr>
          <w:rFonts w:ascii="Times New Roman" w:hAnsi="Times New Roman" w:cs="Times New Roman"/>
        </w:rPr>
      </w:pPr>
      <w:r w:rsidRPr="00ED3A26">
        <w:rPr>
          <w:rFonts w:ascii="Times New Roman" w:hAnsi="Times New Roman" w:cs="Times New Roman"/>
        </w:rPr>
        <w:t>Conduct Process training’s and refresher training’s to ensure that the team meets the process SLA’s.</w:t>
      </w:r>
    </w:p>
    <w:p w:rsidR="002C12A7" w:rsidRDefault="002C12A7" w:rsidP="002C12A7">
      <w:pPr>
        <w:ind w:left="360"/>
        <w:rPr>
          <w:rFonts w:ascii="Times New Roman" w:hAnsi="Times New Roman" w:cs="Times New Roman"/>
        </w:rPr>
      </w:pPr>
    </w:p>
    <w:p w:rsidR="00ED3A26" w:rsidRDefault="00ED3A26" w:rsidP="002C12A7">
      <w:pPr>
        <w:ind w:left="360"/>
        <w:rPr>
          <w:rFonts w:ascii="Times New Roman" w:hAnsi="Times New Roman" w:cs="Times New Roman"/>
        </w:rPr>
      </w:pPr>
    </w:p>
    <w:p w:rsidR="00ED3A26" w:rsidRPr="00ED3A26" w:rsidRDefault="00ED3A26" w:rsidP="002C12A7">
      <w:pPr>
        <w:ind w:left="360"/>
        <w:rPr>
          <w:rFonts w:ascii="Times New Roman" w:hAnsi="Times New Roman" w:cs="Times New Roman"/>
        </w:rPr>
      </w:pPr>
    </w:p>
    <w:p w:rsidR="002C12A7" w:rsidRPr="00ED3A26" w:rsidRDefault="002C12A7" w:rsidP="002C12A7">
      <w:pPr>
        <w:pStyle w:val="ListParagraph"/>
        <w:autoSpaceDE w:val="0"/>
        <w:autoSpaceDN w:val="0"/>
        <w:adjustRightInd w:val="0"/>
      </w:pPr>
    </w:p>
    <w:p w:rsidR="002C12A7" w:rsidRPr="00ED3A26" w:rsidRDefault="002C12A7" w:rsidP="002C12A7">
      <w:pPr>
        <w:rPr>
          <w:rFonts w:ascii="Times New Roman" w:hAnsi="Times New Roman" w:cs="Times New Roman"/>
        </w:rPr>
      </w:pPr>
      <w:r w:rsidRPr="00ED3A26">
        <w:rPr>
          <w:rFonts w:ascii="Times New Roman" w:hAnsi="Times New Roman" w:cs="Times New Roman"/>
          <w:b/>
          <w:u w:val="single"/>
        </w:rPr>
        <w:t>Quality Management</w:t>
      </w:r>
      <w:r w:rsidRPr="00ED3A26">
        <w:rPr>
          <w:rFonts w:ascii="Times New Roman" w:hAnsi="Times New Roman" w:cs="Times New Roman"/>
        </w:rPr>
        <w:t>:</w:t>
      </w:r>
    </w:p>
    <w:p w:rsidR="002C12A7" w:rsidRPr="00ED3A26" w:rsidRDefault="002C12A7" w:rsidP="002C12A7">
      <w:pPr>
        <w:rPr>
          <w:rFonts w:ascii="Times New Roman" w:hAnsi="Times New Roman" w:cs="Times New Roman"/>
        </w:rPr>
      </w:pPr>
    </w:p>
    <w:p w:rsidR="002C12A7" w:rsidRPr="00ED3A26" w:rsidRDefault="002C12A7" w:rsidP="002C12A7">
      <w:pPr>
        <w:widowControl/>
        <w:numPr>
          <w:ilvl w:val="0"/>
          <w:numId w:val="16"/>
        </w:numPr>
        <w:tabs>
          <w:tab w:val="left" w:pos="1440"/>
          <w:tab w:val="left" w:pos="2160"/>
          <w:tab w:val="left" w:pos="2880"/>
          <w:tab w:val="left" w:pos="3576"/>
        </w:tabs>
        <w:autoSpaceDE/>
        <w:autoSpaceDN/>
        <w:adjustRightInd/>
        <w:rPr>
          <w:rFonts w:ascii="Times New Roman" w:hAnsi="Times New Roman" w:cs="Times New Roman"/>
        </w:rPr>
      </w:pPr>
      <w:r w:rsidRPr="00ED3A26">
        <w:rPr>
          <w:rFonts w:ascii="Times New Roman" w:hAnsi="Times New Roman" w:cs="Times New Roman"/>
        </w:rPr>
        <w:t>Identify, recommend and facilitate the implementation of  process improvement initiatives to improve efficiency</w:t>
      </w:r>
    </w:p>
    <w:p w:rsidR="002C12A7" w:rsidRPr="00ED3A26" w:rsidRDefault="002C12A7" w:rsidP="002C12A7">
      <w:pPr>
        <w:pStyle w:val="ListParagraph"/>
        <w:numPr>
          <w:ilvl w:val="0"/>
          <w:numId w:val="16"/>
        </w:numPr>
      </w:pPr>
      <w:r w:rsidRPr="00ED3A26">
        <w:t>Conducting MSA’s(Measurement of System Analysis) within the Process to ensure that all the Team coaches are calibrated</w:t>
      </w:r>
    </w:p>
    <w:p w:rsidR="002C12A7" w:rsidRPr="00ED3A26" w:rsidRDefault="002C12A7" w:rsidP="002C12A7">
      <w:pPr>
        <w:widowControl/>
        <w:numPr>
          <w:ilvl w:val="0"/>
          <w:numId w:val="12"/>
        </w:numPr>
        <w:tabs>
          <w:tab w:val="clear" w:pos="360"/>
          <w:tab w:val="num" w:pos="720"/>
        </w:tabs>
        <w:autoSpaceDE/>
        <w:autoSpaceDN/>
        <w:adjustRightInd/>
        <w:ind w:left="720"/>
        <w:rPr>
          <w:rFonts w:ascii="Times New Roman" w:hAnsi="Times New Roman" w:cs="Times New Roman"/>
        </w:rPr>
      </w:pPr>
      <w:r w:rsidRPr="00ED3A26">
        <w:rPr>
          <w:rFonts w:ascii="Times New Roman" w:hAnsi="Times New Roman" w:cs="Times New Roman"/>
        </w:rPr>
        <w:t>Initiate &amp; coordinate process changes required for smooth functioning of the department, as well as keep in mind the customer needs and the regulatory requirements.</w:t>
      </w:r>
    </w:p>
    <w:p w:rsidR="002C12A7" w:rsidRPr="00ED3A26" w:rsidRDefault="002C12A7" w:rsidP="002C12A7">
      <w:pPr>
        <w:widowControl/>
        <w:numPr>
          <w:ilvl w:val="0"/>
          <w:numId w:val="16"/>
        </w:numPr>
        <w:autoSpaceDE/>
        <w:autoSpaceDN/>
        <w:adjustRightInd/>
        <w:rPr>
          <w:rFonts w:ascii="Times New Roman" w:hAnsi="Times New Roman" w:cs="Times New Roman"/>
        </w:rPr>
      </w:pPr>
      <w:r w:rsidRPr="00ED3A26">
        <w:rPr>
          <w:rFonts w:ascii="Times New Roman" w:hAnsi="Times New Roman" w:cs="Times New Roman"/>
        </w:rPr>
        <w:t>Build Business Process Modules and Process Maps to ensure continuity of business and processes are followed in line with the required standards.</w:t>
      </w:r>
    </w:p>
    <w:p w:rsidR="002C12A7" w:rsidRPr="00ED3A26" w:rsidRDefault="002C12A7" w:rsidP="002C12A7">
      <w:pPr>
        <w:widowControl/>
        <w:numPr>
          <w:ilvl w:val="0"/>
          <w:numId w:val="16"/>
        </w:numPr>
        <w:autoSpaceDE/>
        <w:autoSpaceDN/>
        <w:adjustRightInd/>
        <w:rPr>
          <w:rFonts w:ascii="Times New Roman" w:hAnsi="Times New Roman" w:cs="Times New Roman"/>
        </w:rPr>
      </w:pPr>
      <w:r w:rsidRPr="00ED3A26">
        <w:rPr>
          <w:rFonts w:ascii="Times New Roman" w:hAnsi="Times New Roman" w:cs="Times New Roman"/>
        </w:rPr>
        <w:t>Audit work streams to ensure compliance with process and quality standards &amp; internal and external regulations</w:t>
      </w:r>
    </w:p>
    <w:p w:rsidR="002C12A7" w:rsidRPr="00ED3A26" w:rsidRDefault="002C12A7" w:rsidP="002C12A7">
      <w:pPr>
        <w:tabs>
          <w:tab w:val="left" w:pos="1440"/>
          <w:tab w:val="left" w:pos="2160"/>
          <w:tab w:val="left" w:pos="2880"/>
          <w:tab w:val="left" w:pos="3576"/>
        </w:tabs>
        <w:ind w:left="720"/>
        <w:rPr>
          <w:highlight w:val="yellow"/>
        </w:rPr>
      </w:pPr>
    </w:p>
    <w:p w:rsidR="00706E48" w:rsidRPr="00ED3A26" w:rsidRDefault="00706E48">
      <w:pPr>
        <w:jc w:val="both"/>
      </w:pPr>
    </w:p>
    <w:p w:rsidR="003C2C3C" w:rsidRPr="00ED3A26" w:rsidRDefault="003C2C3C" w:rsidP="003C2C3C">
      <w:pPr>
        <w:rPr>
          <w:rFonts w:ascii="Calibri" w:eastAsia="Calibri" w:hAnsi="Calibri"/>
          <w:b/>
          <w:bCs/>
          <w:u w:val="single"/>
        </w:rPr>
      </w:pPr>
      <w:r w:rsidRPr="00ED3A26">
        <w:rPr>
          <w:rFonts w:ascii="Calibri" w:eastAsia="Calibri" w:hAnsi="Calibri"/>
          <w:b/>
          <w:bCs/>
          <w:u w:val="single"/>
        </w:rPr>
        <w:t>Operations Management</w:t>
      </w:r>
    </w:p>
    <w:p w:rsidR="003C2C3C" w:rsidRPr="00ED3A26" w:rsidRDefault="003C2C3C" w:rsidP="003C2C3C"/>
    <w:p w:rsidR="003C2C3C" w:rsidRPr="00ED3A26" w:rsidRDefault="003C2C3C" w:rsidP="003C2C3C">
      <w:pPr>
        <w:pStyle w:val="ListParagraph"/>
        <w:numPr>
          <w:ilvl w:val="0"/>
          <w:numId w:val="15"/>
        </w:numPr>
      </w:pPr>
      <w:r w:rsidRPr="00ED3A26">
        <w:t>Determining call center operational strategies by conducting needs assessments, performance reviews, productivity, quality, and customer-service standards; contributing information and analysis to organizational strategic plans and reviews.</w:t>
      </w:r>
    </w:p>
    <w:p w:rsidR="003C2C3C" w:rsidRPr="00ED3A26" w:rsidRDefault="003C2C3C" w:rsidP="003C2C3C">
      <w:pPr>
        <w:pStyle w:val="ListParagraph"/>
      </w:pPr>
      <w:r w:rsidRPr="00ED3A26">
        <w:t>.</w:t>
      </w:r>
    </w:p>
    <w:p w:rsidR="003C2C3C" w:rsidRPr="00ED3A26" w:rsidRDefault="003C2C3C" w:rsidP="003C2C3C">
      <w:pPr>
        <w:pStyle w:val="ListParagraph"/>
        <w:numPr>
          <w:ilvl w:val="0"/>
          <w:numId w:val="15"/>
        </w:numPr>
      </w:pPr>
      <w:r w:rsidRPr="00ED3A26">
        <w:t>Maintaining and improvising call center operations by monitoring system performance; identifying and resolving problems; preparing and completing action plans; completing system audits and analyses; managing system and process improvement and quality assurance programs</w:t>
      </w:r>
    </w:p>
    <w:p w:rsidR="003C2C3C" w:rsidRPr="00ED3A26" w:rsidRDefault="003C2C3C" w:rsidP="003C2C3C">
      <w:pPr>
        <w:pStyle w:val="ListParagraph"/>
      </w:pPr>
      <w:r w:rsidRPr="00ED3A26">
        <w:t>.</w:t>
      </w:r>
    </w:p>
    <w:p w:rsidR="003C2C3C" w:rsidRPr="00ED3A26" w:rsidRDefault="003C2C3C" w:rsidP="003C2C3C">
      <w:pPr>
        <w:pStyle w:val="ListParagraph"/>
        <w:numPr>
          <w:ilvl w:val="0"/>
          <w:numId w:val="15"/>
        </w:numPr>
      </w:pPr>
      <w:r w:rsidRPr="00ED3A26">
        <w:t>Meeting call center human resource objectives by recruiting, selecting, orienting, training, assigning, coaching, counseling, and disciplining employees; administering scheduling systems; communicating job expectations; planning, monitoring, appraising, and reviewing job contributions; planning and reviewing compensation actions; enforcing policies and procedures.</w:t>
      </w:r>
    </w:p>
    <w:p w:rsidR="003C2C3C" w:rsidRPr="00ED3A26" w:rsidRDefault="003C2C3C" w:rsidP="003C2C3C">
      <w:pPr>
        <w:pStyle w:val="ListParagraph"/>
      </w:pPr>
    </w:p>
    <w:p w:rsidR="003C2C3C" w:rsidRPr="00ED3A26" w:rsidRDefault="003C2C3C" w:rsidP="003C2C3C">
      <w:pPr>
        <w:pStyle w:val="ListParagraph"/>
        <w:numPr>
          <w:ilvl w:val="0"/>
          <w:numId w:val="15"/>
        </w:numPr>
      </w:pPr>
      <w:r w:rsidRPr="00ED3A26">
        <w:t>Successful in achieving organizational goal by accepting ownership for accomplishing new and different requests; exploring opportunities to add value to job accomplishments.</w:t>
      </w:r>
    </w:p>
    <w:p w:rsidR="003C2C3C" w:rsidRPr="00ED3A26" w:rsidRDefault="003C2C3C" w:rsidP="003C2C3C">
      <w:pPr>
        <w:pStyle w:val="ListParagraph"/>
      </w:pPr>
    </w:p>
    <w:p w:rsidR="003C2C3C" w:rsidRPr="00ED3A26" w:rsidRDefault="003C2C3C" w:rsidP="003C2C3C">
      <w:pPr>
        <w:pStyle w:val="ListParagraph"/>
        <w:numPr>
          <w:ilvl w:val="0"/>
          <w:numId w:val="15"/>
        </w:numPr>
      </w:pPr>
      <w:r w:rsidRPr="00ED3A26">
        <w:t>Key Behavioral Attributes: Customer Focused, Customer Service oriented, Verbal Communication, Informing Others, Problem Solving, People Skills, Teamwork, People Management, Managing Processes, Emphasizing Excellence</w:t>
      </w:r>
    </w:p>
    <w:p w:rsidR="003C2C3C" w:rsidRPr="00ED3A26" w:rsidRDefault="003C2C3C" w:rsidP="00EB5C47">
      <w:pPr>
        <w:widowControl/>
        <w:autoSpaceDE/>
        <w:autoSpaceDN/>
        <w:adjustRightInd/>
        <w:rPr>
          <w:rFonts w:ascii="Times New Roman" w:hAnsi="Times New Roman" w:cs="Times New Roman"/>
        </w:rPr>
      </w:pPr>
    </w:p>
    <w:p w:rsidR="00706E48" w:rsidRPr="00ED3A26" w:rsidRDefault="00706E48">
      <w:pPr>
        <w:rPr>
          <w:rFonts w:ascii="Times New Roman" w:hAnsi="Times New Roman" w:cs="Times New Roman"/>
        </w:rPr>
      </w:pPr>
    </w:p>
    <w:p w:rsidR="00706E48" w:rsidRPr="0021760E" w:rsidRDefault="00D870B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Key </w:t>
      </w:r>
      <w:r w:rsidR="00706E48" w:rsidRPr="0021760E">
        <w:rPr>
          <w:rFonts w:ascii="Times New Roman" w:hAnsi="Times New Roman" w:cs="Times New Roman"/>
          <w:b/>
        </w:rPr>
        <w:t>Achievements:</w:t>
      </w:r>
    </w:p>
    <w:p w:rsidR="003C2C3C" w:rsidRPr="00ED3A26" w:rsidRDefault="003C2C3C" w:rsidP="003C2C3C">
      <w:pPr>
        <w:widowControl/>
        <w:numPr>
          <w:ilvl w:val="0"/>
          <w:numId w:val="11"/>
        </w:numPr>
        <w:autoSpaceDE/>
        <w:autoSpaceDN/>
        <w:adjustRightInd/>
        <w:rPr>
          <w:rFonts w:ascii="Times New Roman" w:hAnsi="Times New Roman" w:cs="Times New Roman"/>
        </w:rPr>
      </w:pPr>
      <w:r w:rsidRPr="00ED3A26">
        <w:rPr>
          <w:rFonts w:ascii="Times New Roman" w:hAnsi="Times New Roman" w:cs="Times New Roman"/>
        </w:rPr>
        <w:t>Successfully passed Certificate in Financial Planning -1 and Certificate in Financial Administration – Life exams.</w:t>
      </w:r>
    </w:p>
    <w:p w:rsidR="003C2C3C" w:rsidRPr="00ED3A26" w:rsidRDefault="003C2C3C" w:rsidP="003C2C3C">
      <w:pPr>
        <w:widowControl/>
        <w:numPr>
          <w:ilvl w:val="0"/>
          <w:numId w:val="11"/>
        </w:numPr>
        <w:autoSpaceDE/>
        <w:autoSpaceDN/>
        <w:adjustRightInd/>
        <w:rPr>
          <w:rFonts w:ascii="Times New Roman" w:hAnsi="Times New Roman" w:cs="Times New Roman"/>
        </w:rPr>
      </w:pPr>
      <w:r w:rsidRPr="00ED3A26">
        <w:rPr>
          <w:rFonts w:ascii="Times New Roman" w:hAnsi="Times New Roman" w:cs="Times New Roman"/>
        </w:rPr>
        <w:t>Awarded for the AHT (Average Handling Time) Project in Oct 2009 which is a part of the CCBI (Contact Centre Business Improvement). The overall AHT for the Process was improved by 20 %</w:t>
      </w:r>
    </w:p>
    <w:p w:rsidR="003C2C3C" w:rsidRPr="00ED3A26" w:rsidRDefault="003C2C3C" w:rsidP="003C2C3C">
      <w:pPr>
        <w:widowControl/>
        <w:numPr>
          <w:ilvl w:val="0"/>
          <w:numId w:val="11"/>
        </w:numPr>
        <w:autoSpaceDE/>
        <w:autoSpaceDN/>
        <w:adjustRightInd/>
        <w:rPr>
          <w:rFonts w:ascii="Times New Roman" w:hAnsi="Times New Roman" w:cs="Times New Roman"/>
        </w:rPr>
      </w:pPr>
      <w:r w:rsidRPr="00ED3A26">
        <w:rPr>
          <w:rFonts w:ascii="Times New Roman" w:hAnsi="Times New Roman" w:cs="Times New Roman"/>
        </w:rPr>
        <w:t>Trainer for Views cast (Customer Satisfaction Survey). Provided soft skills training to agents to enable them to improve views cast scores.</w:t>
      </w:r>
    </w:p>
    <w:p w:rsidR="003C2C3C" w:rsidRPr="00ED3A26" w:rsidRDefault="003C2C3C" w:rsidP="003C2C3C">
      <w:pPr>
        <w:widowControl/>
        <w:numPr>
          <w:ilvl w:val="0"/>
          <w:numId w:val="11"/>
        </w:numPr>
        <w:autoSpaceDE/>
        <w:autoSpaceDN/>
        <w:adjustRightInd/>
        <w:rPr>
          <w:rFonts w:ascii="Times New Roman" w:hAnsi="Times New Roman" w:cs="Times New Roman"/>
        </w:rPr>
      </w:pPr>
      <w:r w:rsidRPr="00ED3A26">
        <w:rPr>
          <w:rFonts w:ascii="Times New Roman" w:hAnsi="Times New Roman" w:cs="Times New Roman"/>
        </w:rPr>
        <w:lastRenderedPageBreak/>
        <w:t>Been a SPOC for the KM Project (Knowledge Management) in IB Tier 1, which aims at systematizing data and making it easily accessible to everyone who requires it.</w:t>
      </w:r>
    </w:p>
    <w:p w:rsidR="003C2C3C" w:rsidRPr="00ED3A26" w:rsidRDefault="003C2C3C" w:rsidP="003C2C3C">
      <w:pPr>
        <w:widowControl/>
        <w:numPr>
          <w:ilvl w:val="0"/>
          <w:numId w:val="11"/>
        </w:numPr>
        <w:autoSpaceDE/>
        <w:autoSpaceDN/>
        <w:adjustRightInd/>
        <w:rPr>
          <w:rFonts w:ascii="Times New Roman" w:hAnsi="Times New Roman" w:cs="Times New Roman"/>
        </w:rPr>
      </w:pPr>
      <w:r w:rsidRPr="00ED3A26">
        <w:rPr>
          <w:rFonts w:ascii="Times New Roman" w:hAnsi="Times New Roman" w:cs="Times New Roman"/>
        </w:rPr>
        <w:t>Conducted calibration sessions between Front &amp; Back office areas to ensure smooth functioning between the two teams, as a result reducing unnecessary hand offs and improving productivity</w:t>
      </w:r>
    </w:p>
    <w:p w:rsidR="00EB5C47" w:rsidRPr="005E40CC" w:rsidRDefault="00EB5C47" w:rsidP="00EB5C47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22"/>
          <w:szCs w:val="22"/>
        </w:rPr>
      </w:pPr>
      <w:r w:rsidRPr="005E40CC">
        <w:rPr>
          <w:sz w:val="22"/>
          <w:szCs w:val="22"/>
        </w:rPr>
        <w:t xml:space="preserve">Traveled to </w:t>
      </w:r>
      <w:proofErr w:type="gramStart"/>
      <w:r w:rsidRPr="005E40CC">
        <w:rPr>
          <w:sz w:val="22"/>
          <w:szCs w:val="22"/>
        </w:rPr>
        <w:t>Belfast  (</w:t>
      </w:r>
      <w:proofErr w:type="gramEnd"/>
      <w:r w:rsidRPr="005E40CC">
        <w:rPr>
          <w:sz w:val="22"/>
          <w:szCs w:val="22"/>
        </w:rPr>
        <w:t>UK) for a process migration as a Migration leader for the core team.</w:t>
      </w:r>
      <w:r w:rsidRPr="005E40CC">
        <w:rPr>
          <w:rFonts w:ascii="Calibri" w:eastAsia="Calibri" w:hAnsi="Calibri" w:cs="Arial"/>
          <w:sz w:val="22"/>
          <w:szCs w:val="22"/>
        </w:rPr>
        <w:t xml:space="preserve"> </w:t>
      </w:r>
      <w:r w:rsidRPr="005E40CC">
        <w:rPr>
          <w:sz w:val="22"/>
          <w:szCs w:val="22"/>
        </w:rPr>
        <w:t>This also involved monitoring the training progress and update stakeholders on weekly basis &amp; assist teams in resolution  of inter-departmental issues to ensure smooth flow of process migrations/</w:t>
      </w:r>
    </w:p>
    <w:p w:rsidR="00EB5C47" w:rsidRPr="00EB5C47" w:rsidRDefault="00EB5C47" w:rsidP="00EB5C47">
      <w:pPr>
        <w:widowControl/>
        <w:numPr>
          <w:ilvl w:val="0"/>
          <w:numId w:val="11"/>
        </w:numPr>
        <w:autoSpaceDE/>
        <w:autoSpaceDN/>
        <w:adjustRightInd/>
        <w:rPr>
          <w:rFonts w:ascii="Times New Roman" w:hAnsi="Times New Roman" w:cs="Times New Roman"/>
        </w:rPr>
      </w:pPr>
      <w:r w:rsidRPr="00EB5C47">
        <w:rPr>
          <w:rFonts w:ascii="Times New Roman" w:hAnsi="Times New Roman" w:cs="Times New Roman"/>
        </w:rPr>
        <w:t>Part of the Complaints Investigation Team which involved:</w:t>
      </w:r>
    </w:p>
    <w:p w:rsidR="00EB5C47" w:rsidRPr="00EB5C47" w:rsidRDefault="00EB5C47" w:rsidP="00EB5C47">
      <w:pPr>
        <w:widowControl/>
        <w:numPr>
          <w:ilvl w:val="0"/>
          <w:numId w:val="11"/>
        </w:numPr>
        <w:autoSpaceDE/>
        <w:autoSpaceDN/>
        <w:adjustRightInd/>
        <w:rPr>
          <w:rFonts w:ascii="Times New Roman" w:hAnsi="Times New Roman" w:cs="Times New Roman"/>
        </w:rPr>
      </w:pPr>
      <w:r w:rsidRPr="00EB5C47">
        <w:rPr>
          <w:rFonts w:ascii="Times New Roman" w:hAnsi="Times New Roman" w:cs="Times New Roman"/>
        </w:rPr>
        <w:t>-Validation of Service Complaints and providing feedback to the agent and share learning with the team.</w:t>
      </w:r>
    </w:p>
    <w:p w:rsidR="00EB5C47" w:rsidRPr="00EB5C47" w:rsidRDefault="00EB5C47" w:rsidP="00EB5C47">
      <w:pPr>
        <w:widowControl/>
        <w:autoSpaceDE/>
        <w:autoSpaceDN/>
        <w:adjustRightInd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EB5C47">
        <w:rPr>
          <w:rFonts w:ascii="Times New Roman" w:hAnsi="Times New Roman" w:cs="Times New Roman"/>
        </w:rPr>
        <w:t>- Validation of One &amp; Done Complaints and categorizing them as per their root cause.</w:t>
      </w:r>
    </w:p>
    <w:p w:rsidR="00EB5C47" w:rsidRPr="00EB5C47" w:rsidRDefault="00EB5C47" w:rsidP="00EB5C47">
      <w:pPr>
        <w:widowControl/>
        <w:autoSpaceDE/>
        <w:autoSpaceDN/>
        <w:adjustRightInd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EB5C47">
        <w:rPr>
          <w:rFonts w:ascii="Times New Roman" w:hAnsi="Times New Roman" w:cs="Times New Roman"/>
        </w:rPr>
        <w:t xml:space="preserve"> - On the basis of this analysis design a training pack and impart training to reduce the errors.</w:t>
      </w:r>
    </w:p>
    <w:p w:rsidR="00EB5C47" w:rsidRPr="00EB5C47" w:rsidRDefault="00EB5C47" w:rsidP="00EB5C47">
      <w:pPr>
        <w:widowControl/>
        <w:numPr>
          <w:ilvl w:val="0"/>
          <w:numId w:val="11"/>
        </w:numPr>
        <w:autoSpaceDE/>
        <w:autoSpaceDN/>
        <w:adjustRightInd/>
        <w:rPr>
          <w:rFonts w:ascii="Times New Roman" w:hAnsi="Times New Roman" w:cs="Times New Roman"/>
        </w:rPr>
      </w:pPr>
      <w:r w:rsidRPr="00EB5C47">
        <w:rPr>
          <w:rFonts w:ascii="Times New Roman" w:hAnsi="Times New Roman" w:cs="Times New Roman"/>
        </w:rPr>
        <w:t>Have been a part of the TAC(Technical assistance Centre) line which involves</w:t>
      </w:r>
    </w:p>
    <w:p w:rsidR="00EB5C47" w:rsidRPr="00EB5C47" w:rsidRDefault="00EB5C47" w:rsidP="00EB5C47">
      <w:pPr>
        <w:widowControl/>
        <w:numPr>
          <w:ilvl w:val="0"/>
          <w:numId w:val="11"/>
        </w:numPr>
        <w:autoSpaceDE/>
        <w:autoSpaceDN/>
        <w:adjustRightInd/>
        <w:rPr>
          <w:rFonts w:ascii="Times New Roman" w:hAnsi="Times New Roman" w:cs="Times New Roman"/>
        </w:rPr>
      </w:pPr>
      <w:r w:rsidRPr="00EB5C47">
        <w:rPr>
          <w:rFonts w:ascii="Times New Roman" w:hAnsi="Times New Roman" w:cs="Times New Roman"/>
        </w:rPr>
        <w:t>Helping agents across the floor and capturing the areas of development and accordingly preparing a TNA(Training Need Analysis)</w:t>
      </w:r>
    </w:p>
    <w:p w:rsidR="003C2C3C" w:rsidRDefault="003C2C3C" w:rsidP="00EB5C47">
      <w:pPr>
        <w:widowControl/>
        <w:autoSpaceDE/>
        <w:autoSpaceDN/>
        <w:adjustRightInd/>
        <w:ind w:left="720"/>
        <w:rPr>
          <w:rFonts w:ascii="Times New Roman" w:hAnsi="Times New Roman" w:cs="Times New Roman"/>
        </w:rPr>
      </w:pPr>
    </w:p>
    <w:p w:rsidR="00EB5C47" w:rsidRDefault="00EB5C47" w:rsidP="00EB5C47">
      <w:pPr>
        <w:widowControl/>
        <w:autoSpaceDE/>
        <w:autoSpaceDN/>
        <w:adjustRightInd/>
        <w:ind w:left="720"/>
        <w:rPr>
          <w:rFonts w:ascii="Times New Roman" w:hAnsi="Times New Roman" w:cs="Times New Roman"/>
        </w:rPr>
      </w:pPr>
    </w:p>
    <w:p w:rsidR="00EB5C47" w:rsidRPr="00ED3A26" w:rsidRDefault="00EB5C47" w:rsidP="00EB5C47">
      <w:pPr>
        <w:widowControl/>
        <w:autoSpaceDE/>
        <w:autoSpaceDN/>
        <w:adjustRightInd/>
        <w:ind w:left="720"/>
        <w:rPr>
          <w:rFonts w:ascii="Times New Roman" w:hAnsi="Times New Roman" w:cs="Times New Roman"/>
        </w:rPr>
      </w:pPr>
    </w:p>
    <w:p w:rsidR="006F40DE" w:rsidRPr="0021760E" w:rsidRDefault="006F40DE" w:rsidP="0021760E">
      <w:pPr>
        <w:rPr>
          <w:rFonts w:ascii="Times New Roman" w:hAnsi="Times New Roman" w:cs="Times New Roman"/>
          <w:b/>
        </w:rPr>
      </w:pPr>
      <w:r w:rsidRPr="0021760E">
        <w:rPr>
          <w:rFonts w:ascii="Times New Roman" w:hAnsi="Times New Roman" w:cs="Times New Roman"/>
          <w:b/>
        </w:rPr>
        <w:t>A.V. DIAMONDS, HOUSTON, TX</w:t>
      </w:r>
      <w:proofErr w:type="gramStart"/>
      <w:r w:rsidRPr="0021760E">
        <w:rPr>
          <w:rFonts w:ascii="Times New Roman" w:hAnsi="Times New Roman" w:cs="Times New Roman"/>
          <w:b/>
        </w:rPr>
        <w:t>.(</w:t>
      </w:r>
      <w:proofErr w:type="gramEnd"/>
      <w:r w:rsidRPr="0021760E">
        <w:rPr>
          <w:rFonts w:ascii="Times New Roman" w:hAnsi="Times New Roman" w:cs="Times New Roman"/>
          <w:b/>
        </w:rPr>
        <w:t>U.S.A)</w:t>
      </w:r>
    </w:p>
    <w:p w:rsidR="006F40DE" w:rsidRPr="0021760E" w:rsidRDefault="006F40DE" w:rsidP="006F40DE">
      <w:pPr>
        <w:rPr>
          <w:rFonts w:ascii="Times New Roman" w:hAnsi="Times New Roman" w:cs="Times New Roman"/>
        </w:rPr>
      </w:pPr>
    </w:p>
    <w:p w:rsidR="006F40DE" w:rsidRPr="0021760E" w:rsidRDefault="006F40DE" w:rsidP="006F40DE">
      <w:pPr>
        <w:rPr>
          <w:rFonts w:ascii="Times New Roman" w:hAnsi="Times New Roman" w:cs="Times New Roman"/>
        </w:rPr>
      </w:pPr>
      <w:r w:rsidRPr="0021760E">
        <w:rPr>
          <w:rFonts w:ascii="Times New Roman" w:hAnsi="Times New Roman" w:cs="Times New Roman"/>
        </w:rPr>
        <w:t xml:space="preserve"> Customer Service          </w:t>
      </w:r>
      <w:r w:rsidRPr="0021760E">
        <w:rPr>
          <w:rFonts w:ascii="Times New Roman" w:hAnsi="Times New Roman" w:cs="Times New Roman"/>
        </w:rPr>
        <w:tab/>
      </w:r>
      <w:r w:rsidRPr="0021760E">
        <w:rPr>
          <w:rFonts w:ascii="Times New Roman" w:hAnsi="Times New Roman" w:cs="Times New Roman"/>
        </w:rPr>
        <w:tab/>
      </w:r>
      <w:r w:rsidRPr="0021760E">
        <w:rPr>
          <w:rFonts w:ascii="Times New Roman" w:hAnsi="Times New Roman" w:cs="Times New Roman"/>
        </w:rPr>
        <w:tab/>
        <w:t xml:space="preserve">       Oct 2002 – Dec 2004</w:t>
      </w:r>
    </w:p>
    <w:p w:rsidR="006F40DE" w:rsidRPr="0021760E" w:rsidRDefault="006F40DE" w:rsidP="006F40DE">
      <w:pPr>
        <w:rPr>
          <w:rFonts w:ascii="Times New Roman" w:hAnsi="Times New Roman" w:cs="Times New Roman"/>
        </w:rPr>
      </w:pPr>
    </w:p>
    <w:p w:rsidR="006F40DE" w:rsidRPr="0021760E" w:rsidRDefault="006F40DE" w:rsidP="006F40DE">
      <w:pPr>
        <w:rPr>
          <w:rFonts w:ascii="Times New Roman" w:hAnsi="Times New Roman" w:cs="Times New Roman"/>
          <w:b/>
        </w:rPr>
      </w:pPr>
      <w:r w:rsidRPr="0021760E">
        <w:rPr>
          <w:rFonts w:ascii="Times New Roman" w:hAnsi="Times New Roman" w:cs="Times New Roman"/>
          <w:b/>
        </w:rPr>
        <w:t>Job Profile</w:t>
      </w:r>
    </w:p>
    <w:p w:rsidR="006F40DE" w:rsidRPr="0021760E" w:rsidRDefault="006F40DE" w:rsidP="006F40DE">
      <w:pPr>
        <w:rPr>
          <w:rFonts w:ascii="Times New Roman" w:hAnsi="Times New Roman" w:cs="Times New Roman"/>
        </w:rPr>
      </w:pPr>
    </w:p>
    <w:p w:rsidR="006F40DE" w:rsidRPr="0021760E" w:rsidRDefault="006F40DE" w:rsidP="0021760E">
      <w:pPr>
        <w:rPr>
          <w:rFonts w:ascii="Times New Roman" w:hAnsi="Times New Roman" w:cs="Times New Roman"/>
        </w:rPr>
      </w:pPr>
      <w:r w:rsidRPr="0021760E">
        <w:rPr>
          <w:rFonts w:ascii="Times New Roman" w:hAnsi="Times New Roman" w:cs="Times New Roman"/>
        </w:rPr>
        <w:t>Organizing interviews</w:t>
      </w:r>
    </w:p>
    <w:p w:rsidR="006F40DE" w:rsidRPr="0021760E" w:rsidRDefault="006F40DE" w:rsidP="0021760E">
      <w:pPr>
        <w:rPr>
          <w:rFonts w:ascii="Times New Roman" w:hAnsi="Times New Roman" w:cs="Times New Roman"/>
        </w:rPr>
      </w:pPr>
      <w:r w:rsidRPr="0021760E">
        <w:rPr>
          <w:rFonts w:ascii="Times New Roman" w:hAnsi="Times New Roman" w:cs="Times New Roman"/>
        </w:rPr>
        <w:t xml:space="preserve">Organizing and attending </w:t>
      </w:r>
      <w:proofErr w:type="spellStart"/>
      <w:r w:rsidRPr="0021760E">
        <w:rPr>
          <w:rFonts w:ascii="Times New Roman" w:hAnsi="Times New Roman" w:cs="Times New Roman"/>
        </w:rPr>
        <w:t>jewellery</w:t>
      </w:r>
      <w:proofErr w:type="spellEnd"/>
      <w:r w:rsidRPr="0021760E">
        <w:rPr>
          <w:rFonts w:ascii="Times New Roman" w:hAnsi="Times New Roman" w:cs="Times New Roman"/>
        </w:rPr>
        <w:t xml:space="preserve"> shows across the country</w:t>
      </w:r>
    </w:p>
    <w:p w:rsidR="006F40DE" w:rsidRPr="0021760E" w:rsidRDefault="006F40DE" w:rsidP="0021760E">
      <w:pPr>
        <w:rPr>
          <w:rFonts w:ascii="Times New Roman" w:hAnsi="Times New Roman" w:cs="Times New Roman"/>
        </w:rPr>
      </w:pPr>
      <w:r w:rsidRPr="0021760E">
        <w:rPr>
          <w:rFonts w:ascii="Times New Roman" w:hAnsi="Times New Roman" w:cs="Times New Roman"/>
        </w:rPr>
        <w:t>Sales manager on floor</w:t>
      </w:r>
    </w:p>
    <w:p w:rsidR="006F40DE" w:rsidRPr="0021760E" w:rsidRDefault="006F40DE" w:rsidP="0021760E">
      <w:pPr>
        <w:rPr>
          <w:rFonts w:ascii="Times New Roman" w:hAnsi="Times New Roman" w:cs="Times New Roman"/>
        </w:rPr>
      </w:pPr>
    </w:p>
    <w:p w:rsidR="006F40DE" w:rsidRPr="0021760E" w:rsidRDefault="006F40DE" w:rsidP="006F40DE">
      <w:pPr>
        <w:rPr>
          <w:rFonts w:ascii="Times New Roman" w:hAnsi="Times New Roman" w:cs="Times New Roman"/>
        </w:rPr>
      </w:pPr>
    </w:p>
    <w:p w:rsidR="006F40DE" w:rsidRPr="0021760E" w:rsidRDefault="006F40DE" w:rsidP="0021760E">
      <w:pPr>
        <w:rPr>
          <w:rFonts w:ascii="Times New Roman" w:hAnsi="Times New Roman" w:cs="Times New Roman"/>
        </w:rPr>
      </w:pPr>
      <w:r w:rsidRPr="0021760E">
        <w:rPr>
          <w:rFonts w:ascii="Times New Roman" w:hAnsi="Times New Roman" w:cs="Times New Roman"/>
          <w:b/>
        </w:rPr>
        <w:t>B. S. Jewelers, Mumbai, Indi</w:t>
      </w:r>
      <w:r w:rsidR="0021760E">
        <w:rPr>
          <w:rFonts w:ascii="Times New Roman" w:hAnsi="Times New Roman" w:cs="Times New Roman"/>
          <w:b/>
        </w:rPr>
        <w:t>a</w:t>
      </w:r>
      <w:r w:rsidRPr="0021760E">
        <w:rPr>
          <w:rFonts w:ascii="Times New Roman" w:hAnsi="Times New Roman" w:cs="Times New Roman"/>
        </w:rPr>
        <w:t xml:space="preserve">                     </w:t>
      </w:r>
    </w:p>
    <w:p w:rsidR="006F40DE" w:rsidRPr="0021760E" w:rsidRDefault="006F40DE" w:rsidP="0021760E">
      <w:pPr>
        <w:rPr>
          <w:rFonts w:ascii="Times New Roman" w:hAnsi="Times New Roman" w:cs="Times New Roman"/>
        </w:rPr>
      </w:pPr>
    </w:p>
    <w:p w:rsidR="006F40DE" w:rsidRPr="0021760E" w:rsidRDefault="006F40DE" w:rsidP="0021760E">
      <w:pPr>
        <w:rPr>
          <w:rFonts w:ascii="Times New Roman" w:hAnsi="Times New Roman" w:cs="Times New Roman"/>
        </w:rPr>
      </w:pPr>
      <w:r w:rsidRPr="0021760E">
        <w:rPr>
          <w:rFonts w:ascii="Times New Roman" w:hAnsi="Times New Roman" w:cs="Times New Roman"/>
        </w:rPr>
        <w:t xml:space="preserve">Customer Service          </w:t>
      </w:r>
      <w:r w:rsidRPr="0021760E">
        <w:rPr>
          <w:rFonts w:ascii="Times New Roman" w:hAnsi="Times New Roman" w:cs="Times New Roman"/>
        </w:rPr>
        <w:tab/>
      </w:r>
      <w:r w:rsidRPr="0021760E">
        <w:rPr>
          <w:rFonts w:ascii="Times New Roman" w:hAnsi="Times New Roman" w:cs="Times New Roman"/>
        </w:rPr>
        <w:tab/>
        <w:t xml:space="preserve">                      June 1998 – Feb 2002</w:t>
      </w:r>
    </w:p>
    <w:p w:rsidR="006F40DE" w:rsidRPr="0021760E" w:rsidRDefault="006F40DE" w:rsidP="006F40DE">
      <w:pPr>
        <w:rPr>
          <w:rFonts w:ascii="Times New Roman" w:hAnsi="Times New Roman" w:cs="Times New Roman"/>
        </w:rPr>
      </w:pPr>
    </w:p>
    <w:p w:rsidR="006F40DE" w:rsidRPr="0021760E" w:rsidRDefault="006F40DE" w:rsidP="006F40DE">
      <w:pPr>
        <w:rPr>
          <w:rFonts w:ascii="Times New Roman" w:hAnsi="Times New Roman" w:cs="Times New Roman"/>
          <w:b/>
        </w:rPr>
      </w:pPr>
      <w:r w:rsidRPr="0021760E">
        <w:rPr>
          <w:rFonts w:ascii="Times New Roman" w:hAnsi="Times New Roman" w:cs="Times New Roman"/>
          <w:b/>
        </w:rPr>
        <w:t>Job Profile</w:t>
      </w:r>
    </w:p>
    <w:p w:rsidR="006F40DE" w:rsidRPr="0021760E" w:rsidRDefault="006F40DE" w:rsidP="006F40DE">
      <w:pPr>
        <w:rPr>
          <w:rFonts w:ascii="Times New Roman" w:hAnsi="Times New Roman" w:cs="Times New Roman"/>
        </w:rPr>
      </w:pPr>
    </w:p>
    <w:p w:rsidR="006F40DE" w:rsidRPr="0021760E" w:rsidRDefault="006F40DE" w:rsidP="0021760E">
      <w:pPr>
        <w:rPr>
          <w:rFonts w:ascii="Times New Roman" w:hAnsi="Times New Roman" w:cs="Times New Roman"/>
        </w:rPr>
      </w:pPr>
      <w:r w:rsidRPr="0021760E">
        <w:rPr>
          <w:rFonts w:ascii="Times New Roman" w:hAnsi="Times New Roman" w:cs="Times New Roman"/>
        </w:rPr>
        <w:t>Attending customers</w:t>
      </w:r>
    </w:p>
    <w:p w:rsidR="006F40DE" w:rsidRPr="0021760E" w:rsidRDefault="006F40DE" w:rsidP="0021760E">
      <w:pPr>
        <w:rPr>
          <w:rFonts w:ascii="Times New Roman" w:hAnsi="Times New Roman" w:cs="Times New Roman"/>
        </w:rPr>
      </w:pPr>
      <w:r w:rsidRPr="0021760E">
        <w:rPr>
          <w:rFonts w:ascii="Times New Roman" w:hAnsi="Times New Roman" w:cs="Times New Roman"/>
        </w:rPr>
        <w:t>Managing Sales on floor</w:t>
      </w:r>
    </w:p>
    <w:p w:rsidR="006F40DE" w:rsidRDefault="006F40DE" w:rsidP="0021760E">
      <w:pPr>
        <w:rPr>
          <w:rFonts w:ascii="Times New Roman" w:hAnsi="Times New Roman" w:cs="Times New Roman"/>
        </w:rPr>
      </w:pPr>
      <w:r w:rsidRPr="0021760E">
        <w:rPr>
          <w:rFonts w:ascii="Times New Roman" w:hAnsi="Times New Roman" w:cs="Times New Roman"/>
        </w:rPr>
        <w:t>Attending custom made orders</w:t>
      </w:r>
    </w:p>
    <w:p w:rsidR="0021760E" w:rsidRDefault="0021760E" w:rsidP="0021760E">
      <w:pPr>
        <w:rPr>
          <w:rFonts w:ascii="Times New Roman" w:hAnsi="Times New Roman" w:cs="Times New Roman"/>
        </w:rPr>
      </w:pPr>
    </w:p>
    <w:p w:rsidR="0021760E" w:rsidRDefault="0021760E" w:rsidP="0021760E">
      <w:pPr>
        <w:rPr>
          <w:rFonts w:ascii="Times New Roman" w:hAnsi="Times New Roman" w:cs="Times New Roman"/>
        </w:rPr>
      </w:pPr>
    </w:p>
    <w:p w:rsidR="0021760E" w:rsidRDefault="0021760E" w:rsidP="0021760E">
      <w:pPr>
        <w:rPr>
          <w:rFonts w:ascii="Times New Roman" w:hAnsi="Times New Roman" w:cs="Times New Roman"/>
        </w:rPr>
      </w:pPr>
    </w:p>
    <w:p w:rsidR="0021760E" w:rsidRDefault="0021760E" w:rsidP="0021760E">
      <w:pPr>
        <w:rPr>
          <w:rFonts w:ascii="Times New Roman" w:hAnsi="Times New Roman" w:cs="Times New Roman"/>
        </w:rPr>
      </w:pPr>
    </w:p>
    <w:p w:rsidR="0021760E" w:rsidRDefault="0021760E" w:rsidP="0021760E">
      <w:pPr>
        <w:rPr>
          <w:rFonts w:ascii="Times New Roman" w:hAnsi="Times New Roman" w:cs="Times New Roman"/>
        </w:rPr>
      </w:pPr>
    </w:p>
    <w:p w:rsidR="0021760E" w:rsidRDefault="0021760E" w:rsidP="0021760E">
      <w:pPr>
        <w:rPr>
          <w:rFonts w:ascii="Times New Roman" w:hAnsi="Times New Roman" w:cs="Times New Roman"/>
        </w:rPr>
      </w:pPr>
    </w:p>
    <w:p w:rsidR="0021760E" w:rsidRDefault="0021760E" w:rsidP="0021760E">
      <w:pPr>
        <w:rPr>
          <w:rFonts w:ascii="Times New Roman" w:hAnsi="Times New Roman" w:cs="Times New Roman"/>
        </w:rPr>
      </w:pPr>
    </w:p>
    <w:p w:rsidR="0021760E" w:rsidRPr="0021760E" w:rsidRDefault="0021760E" w:rsidP="0021760E">
      <w:pPr>
        <w:rPr>
          <w:rFonts w:ascii="Times New Roman" w:hAnsi="Times New Roman" w:cs="Times New Roman"/>
        </w:rPr>
      </w:pPr>
    </w:p>
    <w:p w:rsidR="006F40DE" w:rsidRPr="0021760E" w:rsidRDefault="006F40DE" w:rsidP="0021760E">
      <w:pPr>
        <w:rPr>
          <w:rFonts w:ascii="Times New Roman" w:hAnsi="Times New Roman" w:cs="Times New Roman"/>
        </w:rPr>
      </w:pPr>
    </w:p>
    <w:p w:rsidR="006F40DE" w:rsidRPr="0021760E" w:rsidRDefault="006F40DE" w:rsidP="0021760E">
      <w:pPr>
        <w:rPr>
          <w:rFonts w:ascii="Times New Roman" w:hAnsi="Times New Roman" w:cs="Times New Roman"/>
        </w:rPr>
      </w:pPr>
    </w:p>
    <w:p w:rsidR="006F40DE" w:rsidRPr="0021760E" w:rsidRDefault="006F40DE" w:rsidP="0021760E">
      <w:pPr>
        <w:rPr>
          <w:rFonts w:ascii="Times New Roman" w:hAnsi="Times New Roman" w:cs="Times New Roman"/>
        </w:rPr>
      </w:pPr>
    </w:p>
    <w:p w:rsidR="00706E48" w:rsidRPr="0021760E" w:rsidRDefault="00706E48" w:rsidP="0021760E">
      <w:pPr>
        <w:rPr>
          <w:rFonts w:ascii="Times New Roman" w:hAnsi="Times New Roman" w:cs="Times New Roman"/>
          <w:b/>
        </w:rPr>
      </w:pPr>
      <w:r w:rsidRPr="0021760E">
        <w:rPr>
          <w:rFonts w:ascii="Times New Roman" w:hAnsi="Times New Roman" w:cs="Times New Roman"/>
          <w:b/>
        </w:rPr>
        <w:t>Personal Details:</w:t>
      </w:r>
    </w:p>
    <w:p w:rsidR="00706E48" w:rsidRPr="0021760E" w:rsidRDefault="00706E48">
      <w:pPr>
        <w:rPr>
          <w:rFonts w:ascii="Times New Roman" w:hAnsi="Times New Roman" w:cs="Times New Roman"/>
          <w:b/>
        </w:rPr>
      </w:pPr>
      <w:r w:rsidRPr="0021760E">
        <w:rPr>
          <w:rFonts w:ascii="Times New Roman" w:hAnsi="Times New Roman" w:cs="Times New Roman"/>
          <w:b/>
        </w:rPr>
        <w:t>Education:</w:t>
      </w:r>
    </w:p>
    <w:p w:rsidR="00706E48" w:rsidRPr="0021760E" w:rsidRDefault="00706E48" w:rsidP="0021760E">
      <w:pPr>
        <w:rPr>
          <w:rFonts w:ascii="Times New Roman" w:hAnsi="Times New Roman" w:cs="Times New Roman"/>
          <w:b/>
        </w:rPr>
      </w:pPr>
      <w:r w:rsidRPr="0021760E">
        <w:rPr>
          <w:rFonts w:ascii="Times New Roman" w:hAnsi="Times New Roman" w:cs="Times New Roman"/>
          <w:b/>
        </w:rPr>
        <w:t>B</w:t>
      </w:r>
      <w:r w:rsidR="002C12A7" w:rsidRPr="0021760E">
        <w:rPr>
          <w:rFonts w:ascii="Times New Roman" w:hAnsi="Times New Roman" w:cs="Times New Roman"/>
          <w:b/>
        </w:rPr>
        <w:t>.</w:t>
      </w:r>
      <w:r w:rsidRPr="0021760E">
        <w:rPr>
          <w:rFonts w:ascii="Times New Roman" w:hAnsi="Times New Roman" w:cs="Times New Roman"/>
          <w:b/>
        </w:rPr>
        <w:t xml:space="preserve">com – </w:t>
      </w:r>
      <w:r w:rsidR="006F40DE" w:rsidRPr="0021760E">
        <w:rPr>
          <w:rFonts w:ascii="Times New Roman" w:hAnsi="Times New Roman" w:cs="Times New Roman"/>
          <w:b/>
        </w:rPr>
        <w:t xml:space="preserve">Mumbai University </w:t>
      </w:r>
      <w:r w:rsidR="006F40DE" w:rsidRPr="0021760E">
        <w:rPr>
          <w:rFonts w:ascii="Times New Roman" w:hAnsi="Times New Roman" w:cs="Times New Roman"/>
          <w:b/>
        </w:rPr>
        <w:tab/>
      </w:r>
      <w:r w:rsidR="006F40DE" w:rsidRPr="0021760E">
        <w:rPr>
          <w:rFonts w:ascii="Times New Roman" w:hAnsi="Times New Roman" w:cs="Times New Roman"/>
          <w:b/>
        </w:rPr>
        <w:tab/>
      </w:r>
      <w:r w:rsidR="006F40DE" w:rsidRPr="0021760E">
        <w:rPr>
          <w:rFonts w:ascii="Times New Roman" w:hAnsi="Times New Roman" w:cs="Times New Roman"/>
          <w:b/>
        </w:rPr>
        <w:tab/>
      </w:r>
      <w:r w:rsidR="006F40DE" w:rsidRPr="0021760E">
        <w:rPr>
          <w:rFonts w:ascii="Times New Roman" w:hAnsi="Times New Roman" w:cs="Times New Roman"/>
          <w:b/>
        </w:rPr>
        <w:tab/>
      </w:r>
      <w:r w:rsidR="006F40DE" w:rsidRPr="0021760E">
        <w:rPr>
          <w:rFonts w:ascii="Times New Roman" w:hAnsi="Times New Roman" w:cs="Times New Roman"/>
          <w:b/>
        </w:rPr>
        <w:tab/>
        <w:t>Year 2001</w:t>
      </w:r>
    </w:p>
    <w:p w:rsidR="00706E48" w:rsidRPr="0021760E" w:rsidRDefault="00706E48" w:rsidP="0021760E">
      <w:pPr>
        <w:rPr>
          <w:rFonts w:ascii="Times New Roman" w:hAnsi="Times New Roman" w:cs="Times New Roman"/>
          <w:b/>
        </w:rPr>
      </w:pPr>
    </w:p>
    <w:p w:rsidR="00706E48" w:rsidRPr="0021760E" w:rsidRDefault="00706E48">
      <w:pPr>
        <w:rPr>
          <w:rFonts w:ascii="Times New Roman" w:hAnsi="Times New Roman" w:cs="Times New Roman"/>
        </w:rPr>
      </w:pPr>
    </w:p>
    <w:p w:rsidR="00706E48" w:rsidRPr="0021760E" w:rsidRDefault="00706E48">
      <w:pPr>
        <w:rPr>
          <w:rFonts w:ascii="Times New Roman" w:hAnsi="Times New Roman" w:cs="Times New Roman"/>
          <w:b/>
        </w:rPr>
      </w:pPr>
      <w:r w:rsidRPr="0021760E">
        <w:rPr>
          <w:rFonts w:ascii="Times New Roman" w:hAnsi="Times New Roman" w:cs="Times New Roman"/>
          <w:b/>
        </w:rPr>
        <w:t>Computer Proficiency:</w:t>
      </w:r>
    </w:p>
    <w:p w:rsidR="009F5233" w:rsidRPr="0021760E" w:rsidRDefault="009F5233">
      <w:pPr>
        <w:rPr>
          <w:rFonts w:ascii="Times New Roman" w:hAnsi="Times New Roman" w:cs="Times New Roman"/>
        </w:rPr>
      </w:pPr>
    </w:p>
    <w:p w:rsidR="006F40DE" w:rsidRPr="0021760E" w:rsidRDefault="006F40DE">
      <w:pPr>
        <w:rPr>
          <w:rFonts w:ascii="Times New Roman" w:hAnsi="Times New Roman" w:cs="Times New Roman"/>
        </w:rPr>
      </w:pPr>
      <w:r w:rsidRPr="0021760E">
        <w:rPr>
          <w:rFonts w:ascii="Times New Roman" w:hAnsi="Times New Roman" w:cs="Times New Roman"/>
        </w:rPr>
        <w:t>MS Excel, MS Word, PPT</w:t>
      </w:r>
    </w:p>
    <w:p w:rsidR="00706E48" w:rsidRPr="0021760E" w:rsidRDefault="00706E48">
      <w:pPr>
        <w:rPr>
          <w:rFonts w:ascii="Times New Roman" w:hAnsi="Times New Roman" w:cs="Times New Roman"/>
        </w:rPr>
      </w:pPr>
    </w:p>
    <w:p w:rsidR="00706E48" w:rsidRPr="0021760E" w:rsidRDefault="00706E48">
      <w:pPr>
        <w:rPr>
          <w:rFonts w:ascii="Times New Roman" w:hAnsi="Times New Roman" w:cs="Times New Roman"/>
        </w:rPr>
      </w:pPr>
    </w:p>
    <w:p w:rsidR="00706E48" w:rsidRPr="0021760E" w:rsidRDefault="00706E48">
      <w:pPr>
        <w:rPr>
          <w:rFonts w:ascii="Times New Roman" w:hAnsi="Times New Roman" w:cs="Times New Roman"/>
        </w:rPr>
      </w:pPr>
      <w:r w:rsidRPr="0021760E">
        <w:rPr>
          <w:rFonts w:ascii="Times New Roman" w:hAnsi="Times New Roman" w:cs="Times New Roman"/>
        </w:rPr>
        <w:t>Linguistic Proficiency:</w:t>
      </w:r>
    </w:p>
    <w:p w:rsidR="00706E48" w:rsidRPr="0021760E" w:rsidRDefault="00706E48">
      <w:pPr>
        <w:rPr>
          <w:rFonts w:ascii="Times New Roman" w:hAnsi="Times New Roman" w:cs="Times New Roman"/>
        </w:rPr>
      </w:pPr>
    </w:p>
    <w:p w:rsidR="00706E48" w:rsidRPr="0021760E" w:rsidRDefault="00217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English, Hindi, </w:t>
      </w:r>
    </w:p>
    <w:p w:rsidR="00706E48" w:rsidRPr="0021760E" w:rsidRDefault="00706E48">
      <w:pPr>
        <w:rPr>
          <w:rFonts w:ascii="Times New Roman" w:hAnsi="Times New Roman" w:cs="Times New Roman"/>
        </w:rPr>
      </w:pPr>
    </w:p>
    <w:p w:rsidR="00706E48" w:rsidRPr="0021760E" w:rsidRDefault="00706E48">
      <w:pPr>
        <w:rPr>
          <w:rFonts w:ascii="Times New Roman" w:hAnsi="Times New Roman" w:cs="Times New Roman"/>
          <w:b/>
        </w:rPr>
      </w:pPr>
      <w:r w:rsidRPr="0021760E">
        <w:rPr>
          <w:rFonts w:ascii="Times New Roman" w:hAnsi="Times New Roman" w:cs="Times New Roman"/>
          <w:b/>
        </w:rPr>
        <w:t xml:space="preserve">Date of Birth: </w:t>
      </w:r>
    </w:p>
    <w:p w:rsidR="0021760E" w:rsidRPr="0021760E" w:rsidRDefault="0021760E">
      <w:pPr>
        <w:rPr>
          <w:rFonts w:ascii="Times New Roman" w:hAnsi="Times New Roman" w:cs="Times New Roman"/>
        </w:rPr>
      </w:pPr>
    </w:p>
    <w:p w:rsidR="00706E48" w:rsidRPr="0021760E" w:rsidRDefault="00706E48">
      <w:pPr>
        <w:rPr>
          <w:rFonts w:ascii="Times New Roman" w:hAnsi="Times New Roman" w:cs="Times New Roman"/>
        </w:rPr>
      </w:pPr>
      <w:r w:rsidRPr="0021760E">
        <w:rPr>
          <w:rFonts w:ascii="Times New Roman" w:hAnsi="Times New Roman" w:cs="Times New Roman"/>
        </w:rPr>
        <w:t>0</w:t>
      </w:r>
      <w:r w:rsidR="002C12A7" w:rsidRPr="0021760E">
        <w:rPr>
          <w:rFonts w:ascii="Times New Roman" w:hAnsi="Times New Roman" w:cs="Times New Roman"/>
        </w:rPr>
        <w:t>8</w:t>
      </w:r>
      <w:r w:rsidRPr="0021760E">
        <w:rPr>
          <w:rFonts w:ascii="Times New Roman" w:hAnsi="Times New Roman" w:cs="Times New Roman"/>
        </w:rPr>
        <w:t>th</w:t>
      </w:r>
      <w:r w:rsidR="002C12A7" w:rsidRPr="0021760E">
        <w:rPr>
          <w:rFonts w:ascii="Times New Roman" w:hAnsi="Times New Roman" w:cs="Times New Roman"/>
        </w:rPr>
        <w:t xml:space="preserve"> May 1981</w:t>
      </w:r>
    </w:p>
    <w:p w:rsidR="00706E48" w:rsidRPr="0021760E" w:rsidRDefault="00706E48" w:rsidP="0021760E">
      <w:pPr>
        <w:rPr>
          <w:rFonts w:ascii="Times New Roman" w:hAnsi="Times New Roman" w:cs="Times New Roman"/>
        </w:rPr>
      </w:pPr>
    </w:p>
    <w:p w:rsidR="00706E48" w:rsidRPr="00EB5C47" w:rsidRDefault="00706E48" w:rsidP="0021760E">
      <w:pPr>
        <w:rPr>
          <w:rFonts w:ascii="Times New Roman" w:hAnsi="Times New Roman" w:cs="Times New Roman"/>
          <w:b/>
        </w:rPr>
      </w:pPr>
      <w:r w:rsidRPr="00EB5C47">
        <w:rPr>
          <w:rFonts w:ascii="Times New Roman" w:hAnsi="Times New Roman" w:cs="Times New Roman"/>
          <w:b/>
        </w:rPr>
        <w:t>Strengths:</w:t>
      </w:r>
    </w:p>
    <w:p w:rsidR="00706E48" w:rsidRPr="0021760E" w:rsidRDefault="00706E48" w:rsidP="0021760E">
      <w:pPr>
        <w:rPr>
          <w:rFonts w:ascii="Times New Roman" w:hAnsi="Times New Roman" w:cs="Times New Roman"/>
        </w:rPr>
      </w:pPr>
    </w:p>
    <w:p w:rsidR="00706E48" w:rsidRPr="0021760E" w:rsidRDefault="00706E48" w:rsidP="0021760E">
      <w:pPr>
        <w:rPr>
          <w:rFonts w:ascii="Times New Roman" w:hAnsi="Times New Roman" w:cs="Times New Roman"/>
        </w:rPr>
      </w:pPr>
      <w:proofErr w:type="gramStart"/>
      <w:r w:rsidRPr="0021760E">
        <w:rPr>
          <w:rFonts w:ascii="Times New Roman" w:hAnsi="Times New Roman" w:cs="Times New Roman"/>
        </w:rPr>
        <w:t>Strong communication and negotiation skil</w:t>
      </w:r>
      <w:r w:rsidR="00812D64" w:rsidRPr="0021760E">
        <w:rPr>
          <w:rFonts w:ascii="Times New Roman" w:hAnsi="Times New Roman" w:cs="Times New Roman"/>
        </w:rPr>
        <w:t>ls</w:t>
      </w:r>
      <w:r w:rsidRPr="0021760E">
        <w:rPr>
          <w:rFonts w:ascii="Times New Roman" w:hAnsi="Times New Roman" w:cs="Times New Roman"/>
        </w:rPr>
        <w:t>.</w:t>
      </w:r>
      <w:proofErr w:type="gramEnd"/>
    </w:p>
    <w:p w:rsidR="00706E48" w:rsidRPr="0021760E" w:rsidRDefault="00706E48" w:rsidP="0021760E">
      <w:pPr>
        <w:rPr>
          <w:rFonts w:ascii="Times New Roman" w:hAnsi="Times New Roman" w:cs="Times New Roman"/>
        </w:rPr>
      </w:pPr>
      <w:r w:rsidRPr="0021760E">
        <w:rPr>
          <w:rFonts w:ascii="Times New Roman" w:hAnsi="Times New Roman" w:cs="Times New Roman"/>
        </w:rPr>
        <w:t>Self-motivated; able to set effective priorities to achieve immediate and long-term goals, ensure smooth work-flow and meet operational deadlines.</w:t>
      </w:r>
    </w:p>
    <w:p w:rsidR="00706E48" w:rsidRPr="0021760E" w:rsidRDefault="005B16A5" w:rsidP="0021760E">
      <w:pPr>
        <w:rPr>
          <w:rFonts w:ascii="Times New Roman" w:hAnsi="Times New Roman" w:cs="Times New Roman"/>
        </w:rPr>
      </w:pPr>
      <w:r w:rsidRPr="0021760E">
        <w:rPr>
          <w:rFonts w:ascii="Times New Roman" w:hAnsi="Times New Roman" w:cs="Times New Roman"/>
        </w:rPr>
        <w:t>Self-developed</w:t>
      </w:r>
      <w:r w:rsidR="00706E48" w:rsidRPr="0021760E">
        <w:rPr>
          <w:rFonts w:ascii="Times New Roman" w:hAnsi="Times New Roman" w:cs="Times New Roman"/>
        </w:rPr>
        <w:t xml:space="preserve"> interpersonal and communications skills, having dealt with a diversity of professionals, clients, and </w:t>
      </w:r>
      <w:r w:rsidR="00812D64" w:rsidRPr="0021760E">
        <w:rPr>
          <w:rFonts w:ascii="Times New Roman" w:hAnsi="Times New Roman" w:cs="Times New Roman"/>
        </w:rPr>
        <w:t>Colleagues</w:t>
      </w:r>
      <w:r w:rsidR="00706E48" w:rsidRPr="0021760E">
        <w:rPr>
          <w:rFonts w:ascii="Times New Roman" w:hAnsi="Times New Roman" w:cs="Times New Roman"/>
        </w:rPr>
        <w:t>.</w:t>
      </w:r>
    </w:p>
    <w:p w:rsidR="00706E48" w:rsidRPr="0021760E" w:rsidRDefault="00706E48" w:rsidP="0021760E">
      <w:pPr>
        <w:rPr>
          <w:rFonts w:ascii="Times New Roman" w:hAnsi="Times New Roman" w:cs="Times New Roman"/>
        </w:rPr>
      </w:pPr>
      <w:r w:rsidRPr="0021760E">
        <w:rPr>
          <w:rFonts w:ascii="Times New Roman" w:hAnsi="Times New Roman" w:cs="Times New Roman"/>
        </w:rPr>
        <w:t xml:space="preserve">Self – Discipline. </w:t>
      </w:r>
      <w:proofErr w:type="gramStart"/>
      <w:r w:rsidRPr="0021760E">
        <w:rPr>
          <w:rFonts w:ascii="Times New Roman" w:hAnsi="Times New Roman" w:cs="Times New Roman"/>
        </w:rPr>
        <w:t>&amp; Ability to handle pressure.</w:t>
      </w:r>
      <w:proofErr w:type="gramEnd"/>
    </w:p>
    <w:p w:rsidR="00706E48" w:rsidRPr="0021760E" w:rsidRDefault="00706E48" w:rsidP="0021760E">
      <w:pPr>
        <w:rPr>
          <w:rFonts w:ascii="Times New Roman" w:hAnsi="Times New Roman" w:cs="Times New Roman"/>
        </w:rPr>
      </w:pPr>
      <w:r w:rsidRPr="0021760E">
        <w:rPr>
          <w:rFonts w:ascii="Times New Roman" w:hAnsi="Times New Roman" w:cs="Times New Roman"/>
        </w:rPr>
        <w:t>Good team player &amp; Team leader.</w:t>
      </w:r>
    </w:p>
    <w:p w:rsidR="00706E48" w:rsidRPr="0021760E" w:rsidRDefault="00706E48" w:rsidP="0021760E">
      <w:pPr>
        <w:rPr>
          <w:rFonts w:ascii="Times New Roman" w:hAnsi="Times New Roman" w:cs="Times New Roman"/>
        </w:rPr>
      </w:pPr>
      <w:proofErr w:type="gramStart"/>
      <w:r w:rsidRPr="0021760E">
        <w:rPr>
          <w:rFonts w:ascii="Times New Roman" w:hAnsi="Times New Roman" w:cs="Times New Roman"/>
        </w:rPr>
        <w:t>Capable of managing multiple tasks in a given environment.</w:t>
      </w:r>
      <w:proofErr w:type="gramEnd"/>
    </w:p>
    <w:p w:rsidR="00706E48" w:rsidRPr="0021760E" w:rsidRDefault="00706E48" w:rsidP="0021760E">
      <w:pPr>
        <w:rPr>
          <w:rFonts w:ascii="Times New Roman" w:hAnsi="Times New Roman" w:cs="Times New Roman"/>
        </w:rPr>
      </w:pPr>
      <w:r w:rsidRPr="0021760E">
        <w:rPr>
          <w:rFonts w:ascii="Times New Roman" w:hAnsi="Times New Roman" w:cs="Times New Roman"/>
        </w:rPr>
        <w:t>Prefer working as a team and thereby achieving results.</w:t>
      </w:r>
    </w:p>
    <w:p w:rsidR="00706E48" w:rsidRPr="0021760E" w:rsidRDefault="00706E48" w:rsidP="0021760E">
      <w:pPr>
        <w:rPr>
          <w:rFonts w:ascii="Times New Roman" w:hAnsi="Times New Roman" w:cs="Times New Roman"/>
        </w:rPr>
      </w:pPr>
      <w:r w:rsidRPr="0021760E">
        <w:rPr>
          <w:rFonts w:ascii="Times New Roman" w:hAnsi="Times New Roman" w:cs="Times New Roman"/>
        </w:rPr>
        <w:t>Ability to learn, comprehend and grasp.</w:t>
      </w:r>
    </w:p>
    <w:p w:rsidR="00706E48" w:rsidRPr="0021760E" w:rsidRDefault="00706E48" w:rsidP="0021760E">
      <w:pPr>
        <w:rPr>
          <w:rFonts w:ascii="Times New Roman" w:hAnsi="Times New Roman" w:cs="Times New Roman"/>
        </w:rPr>
      </w:pPr>
      <w:proofErr w:type="gramStart"/>
      <w:r w:rsidRPr="0021760E">
        <w:rPr>
          <w:rFonts w:ascii="Times New Roman" w:hAnsi="Times New Roman" w:cs="Times New Roman"/>
        </w:rPr>
        <w:t>Adaptable towards changing environments.</w:t>
      </w:r>
      <w:proofErr w:type="gramEnd"/>
    </w:p>
    <w:p w:rsidR="00706E48" w:rsidRPr="0021760E" w:rsidRDefault="00706E48" w:rsidP="0021760E">
      <w:pPr>
        <w:rPr>
          <w:rFonts w:ascii="Times New Roman" w:hAnsi="Times New Roman" w:cs="Times New Roman"/>
        </w:rPr>
      </w:pPr>
      <w:r w:rsidRPr="0021760E">
        <w:rPr>
          <w:rFonts w:ascii="Times New Roman" w:hAnsi="Times New Roman" w:cs="Times New Roman"/>
        </w:rPr>
        <w:t>A result oriented &amp; number driven approach.</w:t>
      </w:r>
    </w:p>
    <w:p w:rsidR="00ED3A26" w:rsidRPr="0021760E" w:rsidRDefault="00ED3A26" w:rsidP="0021760E">
      <w:pPr>
        <w:rPr>
          <w:rFonts w:ascii="Times New Roman" w:hAnsi="Times New Roman" w:cs="Times New Roman"/>
        </w:rPr>
      </w:pPr>
    </w:p>
    <w:p w:rsidR="00ED3A26" w:rsidRPr="0021760E" w:rsidRDefault="00ED3A26" w:rsidP="0021760E">
      <w:pPr>
        <w:rPr>
          <w:rFonts w:ascii="Times New Roman" w:hAnsi="Times New Roman" w:cs="Times New Roman"/>
        </w:rPr>
      </w:pPr>
    </w:p>
    <w:p w:rsidR="00706E48" w:rsidRPr="0021760E" w:rsidRDefault="00706E48" w:rsidP="0021760E">
      <w:pPr>
        <w:rPr>
          <w:rFonts w:ascii="Times New Roman" w:hAnsi="Times New Roman" w:cs="Times New Roman"/>
          <w:b/>
        </w:rPr>
      </w:pPr>
      <w:r w:rsidRPr="0021760E">
        <w:rPr>
          <w:rFonts w:ascii="Times New Roman" w:hAnsi="Times New Roman" w:cs="Times New Roman"/>
          <w:b/>
        </w:rPr>
        <w:t>Interests:</w:t>
      </w:r>
    </w:p>
    <w:p w:rsidR="00706E48" w:rsidRPr="0021760E" w:rsidRDefault="00706E48" w:rsidP="0021760E">
      <w:pPr>
        <w:rPr>
          <w:rFonts w:ascii="Times New Roman" w:hAnsi="Times New Roman" w:cs="Times New Roman"/>
        </w:rPr>
      </w:pPr>
    </w:p>
    <w:p w:rsidR="00706E48" w:rsidRPr="0021760E" w:rsidRDefault="00706E48" w:rsidP="0021760E">
      <w:pPr>
        <w:rPr>
          <w:rFonts w:ascii="Times New Roman" w:hAnsi="Times New Roman" w:cs="Times New Roman"/>
        </w:rPr>
      </w:pPr>
      <w:r w:rsidRPr="0021760E">
        <w:rPr>
          <w:rFonts w:ascii="Times New Roman" w:hAnsi="Times New Roman" w:cs="Times New Roman"/>
        </w:rPr>
        <w:t>Listening to light music, Networki</w:t>
      </w:r>
      <w:r w:rsidR="00EB5C47">
        <w:rPr>
          <w:rFonts w:ascii="Times New Roman" w:hAnsi="Times New Roman" w:cs="Times New Roman"/>
        </w:rPr>
        <w:t>ng &amp; Socializing, Traveling</w:t>
      </w:r>
    </w:p>
    <w:p w:rsidR="00706E48" w:rsidRPr="0021760E" w:rsidRDefault="00706E48" w:rsidP="0021760E">
      <w:pPr>
        <w:rPr>
          <w:rFonts w:ascii="Times New Roman" w:hAnsi="Times New Roman" w:cs="Times New Roman"/>
        </w:rPr>
      </w:pPr>
    </w:p>
    <w:p w:rsidR="00706E48" w:rsidRPr="0021760E" w:rsidRDefault="0032188D">
      <w:pPr>
        <w:rPr>
          <w:rFonts w:ascii="Times New Roman" w:hAnsi="Times New Roman" w:cs="Times New Roman"/>
        </w:rPr>
      </w:pPr>
      <w:r w:rsidRPr="0021760E">
        <w:rPr>
          <w:rFonts w:ascii="Times New Roman" w:hAnsi="Times New Roman" w:cs="Times New Roman"/>
          <w:b/>
        </w:rPr>
        <w:t>Marital</w:t>
      </w:r>
      <w:r w:rsidR="00706E48" w:rsidRPr="0021760E">
        <w:rPr>
          <w:rFonts w:ascii="Times New Roman" w:hAnsi="Times New Roman" w:cs="Times New Roman"/>
          <w:b/>
        </w:rPr>
        <w:t xml:space="preserve"> Status</w:t>
      </w:r>
      <w:r w:rsidR="00706E48" w:rsidRPr="0021760E">
        <w:rPr>
          <w:rFonts w:ascii="Times New Roman" w:hAnsi="Times New Roman" w:cs="Times New Roman"/>
        </w:rPr>
        <w:t>: Married</w:t>
      </w:r>
    </w:p>
    <w:p w:rsidR="00706E48" w:rsidRPr="0021760E" w:rsidRDefault="00706E48" w:rsidP="0021760E">
      <w:pPr>
        <w:rPr>
          <w:rFonts w:ascii="Times New Roman" w:hAnsi="Times New Roman" w:cs="Times New Roman"/>
        </w:rPr>
      </w:pPr>
    </w:p>
    <w:p w:rsidR="00ED3A26" w:rsidRPr="0021760E" w:rsidRDefault="00ED3A26" w:rsidP="0021760E">
      <w:pPr>
        <w:rPr>
          <w:rFonts w:ascii="Times New Roman" w:hAnsi="Times New Roman" w:cs="Times New Roman"/>
        </w:rPr>
      </w:pPr>
    </w:p>
    <w:p w:rsidR="005B16A5" w:rsidRPr="0021760E" w:rsidRDefault="00706E48" w:rsidP="0021760E">
      <w:pPr>
        <w:rPr>
          <w:rFonts w:ascii="Times New Roman" w:hAnsi="Times New Roman" w:cs="Times New Roman"/>
        </w:rPr>
      </w:pPr>
      <w:r w:rsidRPr="0021760E">
        <w:rPr>
          <w:rFonts w:ascii="Times New Roman" w:hAnsi="Times New Roman" w:cs="Times New Roman"/>
          <w:b/>
        </w:rPr>
        <w:t xml:space="preserve">Current </w:t>
      </w:r>
      <w:proofErr w:type="gramStart"/>
      <w:r w:rsidRPr="0021760E">
        <w:rPr>
          <w:rFonts w:ascii="Times New Roman" w:hAnsi="Times New Roman" w:cs="Times New Roman"/>
          <w:b/>
        </w:rPr>
        <w:t xml:space="preserve">CTC </w:t>
      </w:r>
      <w:r w:rsidRPr="0021760E">
        <w:rPr>
          <w:rFonts w:ascii="Times New Roman" w:hAnsi="Times New Roman" w:cs="Times New Roman"/>
        </w:rPr>
        <w:t>:</w:t>
      </w:r>
      <w:proofErr w:type="gramEnd"/>
      <w:r w:rsidRPr="0021760E">
        <w:rPr>
          <w:rFonts w:ascii="Times New Roman" w:hAnsi="Times New Roman" w:cs="Times New Roman"/>
        </w:rPr>
        <w:t xml:space="preserve"> Rs.</w:t>
      </w:r>
      <w:r w:rsidR="00380C56">
        <w:rPr>
          <w:rFonts w:ascii="Times New Roman" w:hAnsi="Times New Roman" w:cs="Times New Roman"/>
        </w:rPr>
        <w:t xml:space="preserve"> 450</w:t>
      </w:r>
      <w:r w:rsidR="00ED3A26" w:rsidRPr="0021760E">
        <w:rPr>
          <w:rFonts w:ascii="Times New Roman" w:hAnsi="Times New Roman" w:cs="Times New Roman"/>
        </w:rPr>
        <w:t>000</w:t>
      </w:r>
    </w:p>
    <w:p w:rsidR="00706E48" w:rsidRPr="0021760E" w:rsidRDefault="00706E48" w:rsidP="0021760E">
      <w:pPr>
        <w:rPr>
          <w:rFonts w:ascii="Times New Roman" w:hAnsi="Times New Roman" w:cs="Times New Roman"/>
        </w:rPr>
      </w:pPr>
      <w:proofErr w:type="gramStart"/>
      <w:r w:rsidRPr="0021760E">
        <w:rPr>
          <w:rFonts w:ascii="Times New Roman" w:hAnsi="Times New Roman" w:cs="Times New Roman"/>
          <w:b/>
        </w:rPr>
        <w:t>References</w:t>
      </w:r>
      <w:r w:rsidRPr="0021760E">
        <w:rPr>
          <w:rFonts w:ascii="Times New Roman" w:hAnsi="Times New Roman" w:cs="Times New Roman"/>
        </w:rPr>
        <w:t xml:space="preserve"> :</w:t>
      </w:r>
      <w:proofErr w:type="gramEnd"/>
      <w:r w:rsidRPr="0021760E">
        <w:rPr>
          <w:rFonts w:ascii="Times New Roman" w:hAnsi="Times New Roman" w:cs="Times New Roman"/>
        </w:rPr>
        <w:t xml:space="preserve"> On Demand</w:t>
      </w:r>
    </w:p>
    <w:p w:rsidR="00706E48" w:rsidRPr="0021760E" w:rsidRDefault="00706E48" w:rsidP="0021760E">
      <w:pPr>
        <w:rPr>
          <w:rFonts w:ascii="Times New Roman" w:hAnsi="Times New Roman" w:cs="Times New Roman"/>
        </w:rPr>
      </w:pPr>
    </w:p>
    <w:p w:rsidR="00ED3A26" w:rsidRPr="0021760E" w:rsidRDefault="00ED3A26" w:rsidP="0021760E">
      <w:pPr>
        <w:rPr>
          <w:rFonts w:ascii="Times New Roman" w:hAnsi="Times New Roman" w:cs="Times New Roman"/>
        </w:rPr>
      </w:pPr>
    </w:p>
    <w:p w:rsidR="00706E48" w:rsidRPr="0021760E" w:rsidRDefault="0021760E" w:rsidP="0021760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Karishma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D3A26" w:rsidRPr="0021760E">
        <w:rPr>
          <w:rFonts w:ascii="Times New Roman" w:hAnsi="Times New Roman" w:cs="Times New Roman"/>
        </w:rPr>
        <w:t>Shetye</w:t>
      </w:r>
      <w:proofErr w:type="spellEnd"/>
    </w:p>
    <w:p w:rsidR="00706E48" w:rsidRPr="0021760E" w:rsidRDefault="00706E48" w:rsidP="0021760E">
      <w:pPr>
        <w:rPr>
          <w:rFonts w:ascii="Times New Roman" w:hAnsi="Times New Roman" w:cs="Times New Roman"/>
        </w:rPr>
      </w:pPr>
      <w:r w:rsidRPr="0021760E">
        <w:rPr>
          <w:rFonts w:ascii="Times New Roman" w:hAnsi="Times New Roman" w:cs="Times New Roman"/>
        </w:rPr>
        <w:t>Mumbai</w:t>
      </w:r>
    </w:p>
    <w:sectPr w:rsidR="00706E48" w:rsidRPr="0021760E" w:rsidSect="00706E48">
      <w:type w:val="continuous"/>
      <w:pgSz w:w="12240" w:h="15840"/>
      <w:pgMar w:top="567" w:right="1797" w:bottom="567" w:left="179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RTF_Num 3"/>
    <w:lvl w:ilvl="0">
      <w:start w:val="1"/>
      <w:numFmt w:val="decimal"/>
      <w:lvlText w:val="∑"/>
      <w:lvlJc w:val="left"/>
      <w:pPr>
        <w:ind w:left="36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RTF_Num 2"/>
    <w:lvl w:ilvl="0">
      <w:start w:val="9"/>
      <w:numFmt w:val="decimal"/>
      <w:lvlText w:val="%1"/>
      <w:lvlJc w:val="left"/>
      <w:pPr>
        <w:ind w:left="644" w:hanging="360"/>
      </w:pPr>
      <w:rPr>
        <w:rFonts w:cs="Times New Roman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18C169FD"/>
    <w:multiLevelType w:val="hybridMultilevel"/>
    <w:tmpl w:val="D12E5AEE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>
    <w:nsid w:val="23733457"/>
    <w:multiLevelType w:val="hybridMultilevel"/>
    <w:tmpl w:val="DB5621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10630D"/>
    <w:multiLevelType w:val="hybridMultilevel"/>
    <w:tmpl w:val="8F56787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C6402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25A30D8"/>
    <w:multiLevelType w:val="hybridMultilevel"/>
    <w:tmpl w:val="AAD0A1A0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8">
    <w:nsid w:val="434621C2"/>
    <w:multiLevelType w:val="hybridMultilevel"/>
    <w:tmpl w:val="A4B2A970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9">
    <w:nsid w:val="442036E7"/>
    <w:multiLevelType w:val="hybridMultilevel"/>
    <w:tmpl w:val="FA5C4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E2AC9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FA83531"/>
    <w:multiLevelType w:val="hybridMultilevel"/>
    <w:tmpl w:val="C506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D9576F"/>
    <w:multiLevelType w:val="hybridMultilevel"/>
    <w:tmpl w:val="F7285A32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3">
    <w:nsid w:val="53411F14"/>
    <w:multiLevelType w:val="hybridMultilevel"/>
    <w:tmpl w:val="020E46B2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4">
    <w:nsid w:val="57187ECC"/>
    <w:multiLevelType w:val="hybridMultilevel"/>
    <w:tmpl w:val="5FBACA18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5">
    <w:nsid w:val="5C777F51"/>
    <w:multiLevelType w:val="hybridMultilevel"/>
    <w:tmpl w:val="BD5CED72"/>
    <w:lvl w:ilvl="0" w:tplc="6318E82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DC404C8"/>
    <w:multiLevelType w:val="hybridMultilevel"/>
    <w:tmpl w:val="1C182B3E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7">
    <w:nsid w:val="73362A70"/>
    <w:multiLevelType w:val="hybridMultilevel"/>
    <w:tmpl w:val="7BACD9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6"/>
  </w:num>
  <w:num w:numId="5">
    <w:abstractNumId w:val="3"/>
  </w:num>
  <w:num w:numId="6">
    <w:abstractNumId w:val="14"/>
  </w:num>
  <w:num w:numId="7">
    <w:abstractNumId w:val="13"/>
  </w:num>
  <w:num w:numId="8">
    <w:abstractNumId w:val="12"/>
  </w:num>
  <w:num w:numId="9">
    <w:abstractNumId w:val="8"/>
  </w:num>
  <w:num w:numId="10">
    <w:abstractNumId w:val="2"/>
  </w:num>
  <w:num w:numId="11">
    <w:abstractNumId w:val="4"/>
  </w:num>
  <w:num w:numId="12">
    <w:abstractNumId w:val="6"/>
  </w:num>
  <w:num w:numId="13">
    <w:abstractNumId w:val="15"/>
  </w:num>
  <w:num w:numId="14">
    <w:abstractNumId w:val="9"/>
  </w:num>
  <w:num w:numId="15">
    <w:abstractNumId w:val="11"/>
  </w:num>
  <w:num w:numId="16">
    <w:abstractNumId w:val="5"/>
  </w:num>
  <w:num w:numId="17">
    <w:abstractNumId w:val="17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A30A3A"/>
    <w:rsid w:val="00011050"/>
    <w:rsid w:val="0008024C"/>
    <w:rsid w:val="000B3394"/>
    <w:rsid w:val="001015E4"/>
    <w:rsid w:val="001409E1"/>
    <w:rsid w:val="001D3868"/>
    <w:rsid w:val="00215674"/>
    <w:rsid w:val="0021760E"/>
    <w:rsid w:val="002C12A7"/>
    <w:rsid w:val="0032188D"/>
    <w:rsid w:val="00380C56"/>
    <w:rsid w:val="003C18ED"/>
    <w:rsid w:val="003C2C3C"/>
    <w:rsid w:val="0057092B"/>
    <w:rsid w:val="005B103D"/>
    <w:rsid w:val="005B16A5"/>
    <w:rsid w:val="005D2944"/>
    <w:rsid w:val="005E5833"/>
    <w:rsid w:val="005E6CEB"/>
    <w:rsid w:val="006A2521"/>
    <w:rsid w:val="006F40DE"/>
    <w:rsid w:val="00706E48"/>
    <w:rsid w:val="00777A4E"/>
    <w:rsid w:val="00792458"/>
    <w:rsid w:val="00812D64"/>
    <w:rsid w:val="008509B9"/>
    <w:rsid w:val="00855D7F"/>
    <w:rsid w:val="00894F72"/>
    <w:rsid w:val="00895657"/>
    <w:rsid w:val="008B3756"/>
    <w:rsid w:val="009A19F6"/>
    <w:rsid w:val="009F5233"/>
    <w:rsid w:val="009F710E"/>
    <w:rsid w:val="00A30A3A"/>
    <w:rsid w:val="00AE2DF4"/>
    <w:rsid w:val="00B1344A"/>
    <w:rsid w:val="00B67BA9"/>
    <w:rsid w:val="00B76F06"/>
    <w:rsid w:val="00BA7936"/>
    <w:rsid w:val="00BB1AFB"/>
    <w:rsid w:val="00BE25DE"/>
    <w:rsid w:val="00BE4DC5"/>
    <w:rsid w:val="00BF195B"/>
    <w:rsid w:val="00C52D44"/>
    <w:rsid w:val="00C96C4C"/>
    <w:rsid w:val="00CC5B7E"/>
    <w:rsid w:val="00D64E6C"/>
    <w:rsid w:val="00D870B1"/>
    <w:rsid w:val="00E02E60"/>
    <w:rsid w:val="00E03EF0"/>
    <w:rsid w:val="00EB5C47"/>
    <w:rsid w:val="00ED3A26"/>
    <w:rsid w:val="00FA4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9F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6F40DE"/>
    <w:pPr>
      <w:keepNext/>
      <w:widowControl/>
      <w:autoSpaceDE/>
      <w:autoSpaceDN/>
      <w:adjustRightInd/>
      <w:jc w:val="both"/>
      <w:outlineLvl w:val="2"/>
    </w:pPr>
    <w:rPr>
      <w:rFonts w:ascii="Book Antiqua" w:eastAsia="PMingLiU" w:hAnsi="Book Antiqua" w:cs="Times New Roman"/>
      <w:b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rsid w:val="009A19F6"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9A19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A19F6"/>
    <w:rPr>
      <w:rFonts w:ascii="Arial" w:hAnsi="Arial" w:cs="Arial"/>
      <w:sz w:val="24"/>
      <w:szCs w:val="24"/>
    </w:rPr>
  </w:style>
  <w:style w:type="paragraph" w:styleId="List">
    <w:name w:val="List"/>
    <w:basedOn w:val="BodyText"/>
    <w:uiPriority w:val="99"/>
    <w:rsid w:val="009A19F6"/>
  </w:style>
  <w:style w:type="paragraph" w:styleId="Caption">
    <w:name w:val="caption"/>
    <w:basedOn w:val="Normal"/>
    <w:uiPriority w:val="99"/>
    <w:qFormat/>
    <w:rsid w:val="009A19F6"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9A19F6"/>
  </w:style>
  <w:style w:type="character" w:customStyle="1" w:styleId="RTFNum21">
    <w:name w:val="RTF_Num 2 1"/>
    <w:uiPriority w:val="99"/>
    <w:rsid w:val="009A19F6"/>
  </w:style>
  <w:style w:type="character" w:customStyle="1" w:styleId="RTFNum31">
    <w:name w:val="RTF_Num 3 1"/>
    <w:uiPriority w:val="99"/>
    <w:rsid w:val="009A19F6"/>
    <w:rPr>
      <w:rFonts w:ascii="Symbol" w:hAnsi="Symbol"/>
    </w:rPr>
  </w:style>
  <w:style w:type="paragraph" w:styleId="ListParagraph">
    <w:name w:val="List Paragraph"/>
    <w:basedOn w:val="Normal"/>
    <w:uiPriority w:val="34"/>
    <w:qFormat/>
    <w:rsid w:val="003C2C3C"/>
    <w:pPr>
      <w:widowControl/>
      <w:autoSpaceDE/>
      <w:autoSpaceDN/>
      <w:adjustRightInd/>
      <w:ind w:left="720"/>
      <w:contextualSpacing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rsid w:val="006F40D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6F40DE"/>
    <w:rPr>
      <w:rFonts w:ascii="Book Antiqua" w:eastAsia="PMingLiU" w:hAnsi="Book Antiqua"/>
      <w:b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weetykarish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0F112-CFF8-4C1E-A408-4B78FC024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DHANANJAY A PADHYE</vt:lpstr>
    </vt:vector>
  </TitlesOfParts>
  <Company/>
  <LinksUpToDate>false</LinksUpToDate>
  <CharactersWithSpaces>6867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DHANANJAY A PADHYE</dc:title>
  <dc:creator>abc</dc:creator>
  <cp:lastModifiedBy>USER</cp:lastModifiedBy>
  <cp:revision>6</cp:revision>
  <cp:lastPrinted>2112-12-31T18:30:00Z</cp:lastPrinted>
  <dcterms:created xsi:type="dcterms:W3CDTF">2015-02-06T19:31:00Z</dcterms:created>
  <dcterms:modified xsi:type="dcterms:W3CDTF">2015-02-19T17:07:00Z</dcterms:modified>
</cp:coreProperties>
</file>