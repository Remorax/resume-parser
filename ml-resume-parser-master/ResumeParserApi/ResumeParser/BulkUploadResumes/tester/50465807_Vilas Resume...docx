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29D" w:rsidRDefault="00475FD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center"/>
        <w:rPr>
          <w:rFonts w:ascii="Verdana" w:hAnsi="Verdana"/>
          <w:b/>
          <w:sz w:val="25"/>
          <w:szCs w:val="17"/>
        </w:rPr>
      </w:pPr>
      <w:r>
        <w:rPr>
          <w:rFonts w:ascii="Verdana" w:hAnsi="Verdana"/>
          <w:b/>
          <w:sz w:val="25"/>
          <w:szCs w:val="17"/>
        </w:rPr>
        <w:t>Vilas D. Chavan.</w:t>
      </w:r>
    </w:p>
    <w:p w:rsidR="002D429D" w:rsidRDefault="008828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spacing w:line="100" w:lineRule="atLeast"/>
        <w:jc w:val="center"/>
        <w:rPr>
          <w:rFonts w:ascii="Verdana" w:hAnsi="Verdana"/>
          <w:b/>
          <w:sz w:val="17"/>
          <w:szCs w:val="17"/>
          <w:lang w:val="it-IT"/>
        </w:rPr>
      </w:pPr>
      <w:r>
        <w:rPr>
          <w:rFonts w:ascii="Verdana" w:hAnsi="Verdana"/>
          <w:b/>
          <w:sz w:val="17"/>
          <w:szCs w:val="17"/>
          <w:lang w:val="it-IT"/>
        </w:rPr>
        <w:t xml:space="preserve">E Mail: </w:t>
      </w:r>
      <w:r w:rsidR="007D0F84">
        <w:rPr>
          <w:rFonts w:ascii="Verdana" w:hAnsi="Verdana"/>
          <w:b/>
          <w:sz w:val="17"/>
          <w:szCs w:val="17"/>
          <w:lang w:val="it-IT"/>
        </w:rPr>
        <w:t>vilas_dc@yahoo.co.in/vilaaschavan@gmail.com</w:t>
      </w:r>
    </w:p>
    <w:p w:rsidR="002D429D" w:rsidRDefault="0088284B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/>
        <w:jc w:val="center"/>
        <w:rPr>
          <w:rFonts w:ascii="Verdana" w:hAnsi="Verdana"/>
          <w:b/>
          <w:sz w:val="17"/>
          <w:szCs w:val="17"/>
          <w:lang w:val="it-IT"/>
        </w:rPr>
      </w:pPr>
      <w:r>
        <w:rPr>
          <w:rFonts w:ascii="Verdana" w:hAnsi="Verdana"/>
          <w:b/>
          <w:sz w:val="17"/>
          <w:szCs w:val="17"/>
          <w:lang w:val="it-IT"/>
        </w:rPr>
        <w:t>Contact: 98</w:t>
      </w:r>
      <w:r w:rsidR="00475FD0">
        <w:rPr>
          <w:rFonts w:ascii="Verdana" w:hAnsi="Verdana"/>
          <w:b/>
          <w:sz w:val="17"/>
          <w:szCs w:val="17"/>
          <w:lang w:val="it-IT"/>
        </w:rPr>
        <w:t>19137693</w:t>
      </w:r>
      <w:r>
        <w:rPr>
          <w:rFonts w:ascii="Verdana" w:hAnsi="Verdana"/>
          <w:b/>
          <w:sz w:val="17"/>
          <w:szCs w:val="17"/>
          <w:lang w:val="it-IT"/>
        </w:rPr>
        <w:tab/>
      </w:r>
    </w:p>
    <w:p w:rsidR="002D429D" w:rsidRDefault="002D429D">
      <w:pPr>
        <w:jc w:val="both"/>
        <w:rPr>
          <w:rFonts w:ascii="Verdana" w:hAnsi="Verdana"/>
          <w:sz w:val="17"/>
          <w:szCs w:val="17"/>
          <w:lang w:val="it-IT"/>
        </w:rPr>
      </w:pPr>
    </w:p>
    <w:p w:rsidR="00A81B61" w:rsidRDefault="00A81B61" w:rsidP="00A81B61">
      <w:pPr>
        <w:pStyle w:val="BodyText"/>
        <w:jc w:val="both"/>
        <w:rPr>
          <w:rFonts w:ascii="Verdana" w:hAnsi="Verdana"/>
          <w:b/>
          <w:sz w:val="17"/>
          <w:szCs w:val="17"/>
        </w:rPr>
      </w:pPr>
    </w:p>
    <w:p w:rsidR="00A81B61" w:rsidRDefault="00A81B61" w:rsidP="00A81B61">
      <w:pPr>
        <w:pStyle w:val="BodyText"/>
        <w:jc w:val="both"/>
        <w:rPr>
          <w:rFonts w:ascii="Verdana" w:hAnsi="Verdana"/>
          <w:b/>
          <w:sz w:val="17"/>
          <w:szCs w:val="17"/>
        </w:rPr>
      </w:pPr>
    </w:p>
    <w:p w:rsidR="00A81B61" w:rsidRDefault="00A81B61" w:rsidP="00A81B61">
      <w:pPr>
        <w:pStyle w:val="BodyText"/>
        <w:jc w:val="both"/>
        <w:rPr>
          <w:rFonts w:ascii="Verdana" w:hAnsi="Verdana"/>
          <w:color w:val="000000"/>
          <w:sz w:val="20"/>
        </w:rPr>
      </w:pPr>
      <w:r>
        <w:rPr>
          <w:rFonts w:ascii="Verdana" w:hAnsi="Verdana"/>
          <w:b/>
          <w:sz w:val="17"/>
          <w:szCs w:val="17"/>
        </w:rPr>
        <w:t xml:space="preserve">I am looking for responsible </w:t>
      </w:r>
      <w:r w:rsidR="00C72342">
        <w:rPr>
          <w:rFonts w:ascii="Verdana" w:hAnsi="Verdana"/>
          <w:b/>
          <w:sz w:val="17"/>
          <w:szCs w:val="17"/>
        </w:rPr>
        <w:t>positions</w:t>
      </w:r>
      <w:r>
        <w:rPr>
          <w:rFonts w:ascii="Verdana" w:hAnsi="Verdana"/>
          <w:b/>
          <w:sz w:val="17"/>
          <w:szCs w:val="17"/>
        </w:rPr>
        <w:t xml:space="preserve"> where I can best utilize my skills and contribute excellent to the organization.</w:t>
      </w:r>
    </w:p>
    <w:p w:rsidR="002D429D" w:rsidRDefault="002D429D">
      <w:pPr>
        <w:jc w:val="both"/>
        <w:rPr>
          <w:rFonts w:ascii="Verdana" w:hAnsi="Verdana"/>
          <w:sz w:val="17"/>
          <w:szCs w:val="17"/>
        </w:rPr>
      </w:pPr>
    </w:p>
    <w:p w:rsidR="002D429D" w:rsidRDefault="002D429D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Snapshot</w:t>
      </w:r>
    </w:p>
    <w:p w:rsidR="002D429D" w:rsidRDefault="0088284B">
      <w:pPr>
        <w:numPr>
          <w:ilvl w:val="0"/>
          <w:numId w:val="3"/>
        </w:numP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Presently working with</w:t>
      </w:r>
      <w:r>
        <w:rPr>
          <w:rFonts w:ascii="Verdana" w:hAnsi="Verdana"/>
          <w:b/>
          <w:sz w:val="17"/>
          <w:szCs w:val="17"/>
        </w:rPr>
        <w:t xml:space="preserve"> </w:t>
      </w:r>
      <w:r w:rsidR="00475FD0">
        <w:rPr>
          <w:rFonts w:ascii="Verdana" w:hAnsi="Verdana"/>
          <w:b/>
          <w:sz w:val="17"/>
          <w:szCs w:val="17"/>
        </w:rPr>
        <w:t>ICICI Bank Ltd</w:t>
      </w:r>
      <w:r>
        <w:rPr>
          <w:rFonts w:ascii="Verdana" w:hAnsi="Verdana"/>
          <w:b/>
          <w:sz w:val="17"/>
          <w:szCs w:val="17"/>
        </w:rPr>
        <w:t xml:space="preserve"> As a </w:t>
      </w:r>
      <w:r w:rsidR="00475FD0">
        <w:rPr>
          <w:rFonts w:ascii="Verdana" w:hAnsi="Verdana"/>
          <w:b/>
          <w:sz w:val="17"/>
          <w:szCs w:val="17"/>
        </w:rPr>
        <w:t>Officer</w:t>
      </w:r>
      <w:r>
        <w:rPr>
          <w:rFonts w:ascii="Verdana" w:hAnsi="Verdana"/>
          <w:b/>
          <w:sz w:val="17"/>
          <w:szCs w:val="17"/>
        </w:rPr>
        <w:t>.</w:t>
      </w:r>
    </w:p>
    <w:p w:rsidR="002D429D" w:rsidRDefault="0088284B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 competent professional with </w:t>
      </w:r>
      <w:r w:rsidR="00CE0855">
        <w:rPr>
          <w:rFonts w:ascii="Verdana" w:hAnsi="Verdana"/>
          <w:b/>
          <w:bCs/>
          <w:sz w:val="17"/>
          <w:szCs w:val="17"/>
        </w:rPr>
        <w:t>7</w:t>
      </w:r>
      <w:r w:rsidR="00501B5F">
        <w:rPr>
          <w:rFonts w:ascii="Verdana" w:hAnsi="Verdana"/>
          <w:b/>
          <w:bCs/>
          <w:sz w:val="17"/>
          <w:szCs w:val="17"/>
        </w:rPr>
        <w:t xml:space="preserve"> </w:t>
      </w:r>
      <w:r>
        <w:rPr>
          <w:rFonts w:ascii="Verdana" w:hAnsi="Verdana"/>
          <w:b/>
          <w:bCs/>
          <w:sz w:val="17"/>
          <w:szCs w:val="17"/>
        </w:rPr>
        <w:t>years</w:t>
      </w:r>
      <w:r>
        <w:rPr>
          <w:rFonts w:ascii="Verdana" w:hAnsi="Verdana"/>
          <w:sz w:val="17"/>
          <w:szCs w:val="17"/>
        </w:rPr>
        <w:t xml:space="preserve"> of rich</w:t>
      </w:r>
      <w:r w:rsidR="00475FD0">
        <w:rPr>
          <w:rFonts w:ascii="Verdana" w:hAnsi="Verdana"/>
          <w:sz w:val="17"/>
          <w:szCs w:val="17"/>
        </w:rPr>
        <w:t xml:space="preserve"> experience in Sales &amp;</w:t>
      </w:r>
      <w:r>
        <w:rPr>
          <w:rFonts w:ascii="Verdana" w:hAnsi="Verdana"/>
          <w:sz w:val="17"/>
          <w:szCs w:val="17"/>
        </w:rPr>
        <w:t>, Business Development, Customers Relationship Management.</w:t>
      </w:r>
    </w:p>
    <w:p w:rsidR="002D429D" w:rsidRDefault="0088284B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 proactive leader &amp; planner with expertise in business planning, market plan execution and targeted marketing and proven ability to achieve the pre-set sales targets.</w:t>
      </w:r>
    </w:p>
    <w:p w:rsidR="002D429D" w:rsidRDefault="00475FD0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Good</w:t>
      </w:r>
      <w:r w:rsidR="0088284B">
        <w:rPr>
          <w:rFonts w:ascii="Verdana" w:hAnsi="Verdana"/>
          <w:sz w:val="17"/>
          <w:szCs w:val="17"/>
        </w:rPr>
        <w:t xml:space="preserve"> communication, interpersonal skills with the ability to work in fast paced environment.</w:t>
      </w:r>
    </w:p>
    <w:p w:rsidR="002D429D" w:rsidRPr="00475FD0" w:rsidRDefault="00475FD0" w:rsidP="00475FD0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 w:rsidRPr="00475FD0">
        <w:rPr>
          <w:rFonts w:ascii="Verdana" w:hAnsi="Verdana"/>
          <w:sz w:val="17"/>
          <w:szCs w:val="17"/>
        </w:rPr>
        <w:t xml:space="preserve">Achieve </w:t>
      </w:r>
      <w:r>
        <w:rPr>
          <w:rFonts w:ascii="Verdana" w:hAnsi="Verdana"/>
          <w:sz w:val="17"/>
          <w:szCs w:val="17"/>
        </w:rPr>
        <w:t>the target for SAVING BANK</w:t>
      </w:r>
      <w:r w:rsidRPr="00475FD0">
        <w:rPr>
          <w:rFonts w:ascii="Verdana" w:hAnsi="Verdana"/>
          <w:sz w:val="17"/>
          <w:szCs w:val="17"/>
        </w:rPr>
        <w:t xml:space="preserve"> ACCO</w:t>
      </w:r>
      <w:r>
        <w:rPr>
          <w:rFonts w:ascii="Verdana" w:hAnsi="Verdana"/>
          <w:sz w:val="17"/>
          <w:szCs w:val="17"/>
        </w:rPr>
        <w:t xml:space="preserve">UNTS, CURRENTS ACCOUNTS, </w:t>
      </w:r>
      <w:r w:rsidR="0053352C">
        <w:rPr>
          <w:rFonts w:ascii="Verdana" w:hAnsi="Verdana"/>
          <w:sz w:val="17"/>
          <w:szCs w:val="17"/>
        </w:rPr>
        <w:t>and INSURANCE</w:t>
      </w:r>
      <w:r>
        <w:rPr>
          <w:rFonts w:ascii="Verdana" w:hAnsi="Verdana"/>
          <w:sz w:val="17"/>
          <w:szCs w:val="17"/>
        </w:rPr>
        <w:t xml:space="preserve"> &amp; ETC.</w:t>
      </w:r>
      <w:r w:rsidR="0088284B" w:rsidRPr="00475FD0">
        <w:rPr>
          <w:rFonts w:ascii="Verdana" w:hAnsi="Verdana"/>
          <w:sz w:val="17"/>
          <w:szCs w:val="17"/>
        </w:rPr>
        <w:t xml:space="preserve"> </w:t>
      </w:r>
    </w:p>
    <w:p w:rsidR="00110A3F" w:rsidRDefault="00110A3F">
      <w:pPr>
        <w:jc w:val="both"/>
        <w:rPr>
          <w:rFonts w:ascii="Verdana" w:hAnsi="Verdana"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Areas of Expertise</w:t>
      </w:r>
    </w:p>
    <w:p w:rsidR="002D429D" w:rsidRDefault="002D429D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Corporate Sales &amp; Marketing</w:t>
      </w:r>
    </w:p>
    <w:p w:rsidR="002D429D" w:rsidRDefault="0088284B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Implementing competent business strategies to market a wide range of products and achieve pre-set sales and profit targets.</w:t>
      </w:r>
    </w:p>
    <w:p w:rsidR="002D429D" w:rsidRDefault="0088284B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Analysing latest marketing trends and tracking competitors’ activities and providing valuable inputs for fine tuning sales &amp; marketing strategies.</w:t>
      </w:r>
    </w:p>
    <w:p w:rsidR="002D429D" w:rsidRDefault="0088284B">
      <w:pPr>
        <w:numPr>
          <w:ilvl w:val="0"/>
          <w:numId w:val="5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Overseeing sales operations for achieving increased growth &amp; top-line profitability and initiating market development efforts in phased manner.</w:t>
      </w:r>
    </w:p>
    <w:p w:rsidR="002D429D" w:rsidRDefault="002D429D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 xml:space="preserve">Business Development </w:t>
      </w:r>
    </w:p>
    <w:p w:rsidR="002D429D" w:rsidRDefault="0088284B">
      <w:pPr>
        <w:numPr>
          <w:ilvl w:val="0"/>
          <w:numId w:val="7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Id</w:t>
      </w:r>
      <w:r w:rsidR="00475FD0">
        <w:rPr>
          <w:rFonts w:ascii="Verdana" w:hAnsi="Verdana"/>
          <w:sz w:val="17"/>
          <w:szCs w:val="21"/>
        </w:rPr>
        <w:t xml:space="preserve">entifying prospective business, </w:t>
      </w:r>
      <w:r>
        <w:rPr>
          <w:rFonts w:ascii="Verdana" w:hAnsi="Verdana"/>
          <w:sz w:val="17"/>
          <w:szCs w:val="21"/>
        </w:rPr>
        <w:t>generating business from the existing accounts and achieving profitability and increased sales growth.</w:t>
      </w:r>
    </w:p>
    <w:p w:rsidR="002D429D" w:rsidRDefault="0088284B">
      <w:pPr>
        <w:numPr>
          <w:ilvl w:val="0"/>
          <w:numId w:val="7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Exploring potential business avenues to penetrate new accounts and expand existing client base.</w:t>
      </w:r>
    </w:p>
    <w:p w:rsidR="002D429D" w:rsidRDefault="002D429D">
      <w:pPr>
        <w:jc w:val="both"/>
        <w:rPr>
          <w:rFonts w:ascii="Verdana" w:hAnsi="Verdana"/>
          <w:sz w:val="17"/>
          <w:szCs w:val="17"/>
        </w:rPr>
      </w:pP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  <w:r>
        <w:rPr>
          <w:rFonts w:ascii="Verdana" w:hAnsi="Verdana"/>
          <w:sz w:val="17"/>
          <w:szCs w:val="17"/>
          <w:u w:val="single"/>
        </w:rPr>
        <w:t>Customer Relationship Management</w:t>
      </w:r>
    </w:p>
    <w:p w:rsidR="002D429D" w:rsidRDefault="0088284B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21"/>
        </w:rPr>
      </w:pPr>
      <w:r>
        <w:rPr>
          <w:rFonts w:ascii="Verdana" w:hAnsi="Verdana"/>
          <w:sz w:val="17"/>
          <w:szCs w:val="21"/>
        </w:rPr>
        <w:t>Mapping client’s requirements and providing them expert advisory services pertaining to selection of right banking products &amp; providing solutions to their queries.</w:t>
      </w:r>
    </w:p>
    <w:p w:rsidR="002D429D" w:rsidRDefault="0088284B">
      <w:pPr>
        <w:numPr>
          <w:ilvl w:val="0"/>
          <w:numId w:val="2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Building and maintaining healthy business relations with clients, ensuring maximum customer satisfaction.</w:t>
      </w:r>
    </w:p>
    <w:p w:rsidR="002D429D" w:rsidRDefault="002D429D">
      <w:pPr>
        <w:spacing w:after="40"/>
        <w:jc w:val="both"/>
        <w:rPr>
          <w:rFonts w:ascii="Verdana" w:hAnsi="Verdana"/>
          <w:sz w:val="17"/>
          <w:szCs w:val="17"/>
          <w:u w:val="single"/>
        </w:rPr>
      </w:pPr>
    </w:p>
    <w:p w:rsidR="002D429D" w:rsidRDefault="002D429D">
      <w:pPr>
        <w:jc w:val="both"/>
        <w:rPr>
          <w:rFonts w:ascii="Verdana" w:hAnsi="Verdana"/>
          <w:sz w:val="17"/>
          <w:szCs w:val="17"/>
        </w:rPr>
      </w:pPr>
    </w:p>
    <w:p w:rsidR="00A6223A" w:rsidRDefault="00A6223A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Organisational </w:t>
      </w:r>
      <w:r w:rsidR="00110A3F">
        <w:rPr>
          <w:rFonts w:ascii="Verdana" w:hAnsi="Verdana"/>
          <w:b/>
          <w:sz w:val="17"/>
          <w:szCs w:val="17"/>
        </w:rPr>
        <w:t>Experience:</w:t>
      </w:r>
    </w:p>
    <w:p w:rsidR="002D429D" w:rsidRDefault="002D429D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Presently working with </w:t>
      </w:r>
      <w:r w:rsidR="00475FD0">
        <w:rPr>
          <w:rFonts w:ascii="Verdana" w:hAnsi="Verdana"/>
          <w:b/>
          <w:sz w:val="17"/>
          <w:szCs w:val="17"/>
        </w:rPr>
        <w:t xml:space="preserve">ICICI BANK LTD </w:t>
      </w:r>
      <w:r>
        <w:rPr>
          <w:rFonts w:ascii="Verdana" w:hAnsi="Verdana"/>
          <w:b/>
          <w:sz w:val="17"/>
          <w:szCs w:val="17"/>
        </w:rPr>
        <w:t xml:space="preserve">AS A </w:t>
      </w:r>
      <w:r w:rsidR="004977D5">
        <w:rPr>
          <w:rFonts w:ascii="Verdana" w:hAnsi="Verdana"/>
          <w:b/>
          <w:sz w:val="17"/>
          <w:szCs w:val="17"/>
        </w:rPr>
        <w:t xml:space="preserve">Sr. </w:t>
      </w:r>
      <w:r w:rsidR="00475FD0">
        <w:rPr>
          <w:rFonts w:ascii="Verdana" w:hAnsi="Verdana"/>
          <w:b/>
          <w:sz w:val="17"/>
          <w:szCs w:val="17"/>
        </w:rPr>
        <w:t>OFFICER</w:t>
      </w:r>
      <w:r w:rsidR="004A45B6">
        <w:rPr>
          <w:rFonts w:ascii="Verdana" w:hAnsi="Verdana"/>
          <w:b/>
          <w:sz w:val="17"/>
          <w:szCs w:val="17"/>
        </w:rPr>
        <w:t xml:space="preserve"> (</w:t>
      </w:r>
      <w:r w:rsidR="00254677">
        <w:rPr>
          <w:rFonts w:ascii="Verdana" w:hAnsi="Verdana"/>
          <w:b/>
          <w:sz w:val="17"/>
          <w:szCs w:val="17"/>
        </w:rPr>
        <w:t>Sep</w:t>
      </w:r>
      <w:r w:rsidR="00263B12">
        <w:rPr>
          <w:rFonts w:ascii="Verdana" w:hAnsi="Verdana"/>
          <w:b/>
          <w:sz w:val="17"/>
          <w:szCs w:val="17"/>
        </w:rPr>
        <w:t>-2012</w:t>
      </w:r>
      <w:r>
        <w:rPr>
          <w:rFonts w:ascii="Verdana" w:hAnsi="Verdana"/>
          <w:b/>
          <w:sz w:val="17"/>
          <w:szCs w:val="17"/>
        </w:rPr>
        <w:t>- Till date)</w:t>
      </w:r>
      <w:r w:rsidR="0053352C">
        <w:rPr>
          <w:rFonts w:ascii="Verdana" w:hAnsi="Verdana"/>
          <w:b/>
          <w:sz w:val="17"/>
          <w:szCs w:val="17"/>
        </w:rPr>
        <w:t xml:space="preserve"> (Borivali-e Branch)</w:t>
      </w:r>
    </w:p>
    <w:p w:rsidR="002D429D" w:rsidRDefault="002D429D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4A45B6" w:rsidRDefault="00A81B61" w:rsidP="00475FD0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Acquisition of new customers for SAVING </w:t>
      </w:r>
      <w:r w:rsidR="00263B12" w:rsidRPr="00263B12">
        <w:rPr>
          <w:rFonts w:ascii="Verdana" w:hAnsi="Verdana"/>
          <w:sz w:val="17"/>
          <w:szCs w:val="17"/>
        </w:rPr>
        <w:t>ACCOUNTS</w:t>
      </w:r>
      <w:r>
        <w:rPr>
          <w:rFonts w:ascii="Verdana" w:hAnsi="Verdana"/>
          <w:sz w:val="17"/>
          <w:szCs w:val="17"/>
        </w:rPr>
        <w:t>,</w:t>
      </w:r>
      <w:r w:rsidR="00C72342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CURRENT ACCOUNTS, NRI ACCOUNTS, INSU</w:t>
      </w:r>
      <w:r w:rsidR="00A9540D">
        <w:rPr>
          <w:rFonts w:ascii="Verdana" w:hAnsi="Verdana"/>
          <w:sz w:val="17"/>
          <w:szCs w:val="17"/>
        </w:rPr>
        <w:t>RANCE (LI), FIXED DEPOSIT, CREDIT CARDS, RECURING DEPOSIT</w:t>
      </w:r>
      <w:r>
        <w:rPr>
          <w:rFonts w:ascii="Verdana" w:hAnsi="Verdana"/>
          <w:sz w:val="17"/>
          <w:szCs w:val="17"/>
        </w:rPr>
        <w:t xml:space="preserve"> &amp; ETC.</w:t>
      </w:r>
    </w:p>
    <w:p w:rsidR="00145A10" w:rsidRPr="00475FD0" w:rsidRDefault="00145A10" w:rsidP="00475FD0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Knowledge of I-VIEW</w:t>
      </w:r>
      <w:r w:rsidR="0053352C">
        <w:rPr>
          <w:rFonts w:ascii="Verdana" w:hAnsi="Verdana"/>
          <w:sz w:val="17"/>
          <w:szCs w:val="17"/>
        </w:rPr>
        <w:t xml:space="preserve"> system</w:t>
      </w:r>
      <w:r>
        <w:rPr>
          <w:rFonts w:ascii="Verdana" w:hAnsi="Verdana"/>
          <w:sz w:val="17"/>
          <w:szCs w:val="17"/>
        </w:rPr>
        <w:t>.</w:t>
      </w:r>
    </w:p>
    <w:p w:rsidR="004A45B6" w:rsidRDefault="00A81B61" w:rsidP="004A45B6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all documentation process &amp; application formalities.</w:t>
      </w:r>
    </w:p>
    <w:p w:rsidR="00A81B61" w:rsidRDefault="00A81B61" w:rsidP="004A45B6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Lobby Management.</w:t>
      </w:r>
    </w:p>
    <w:p w:rsidR="004A45B6" w:rsidRDefault="004A45B6" w:rsidP="004A45B6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Building the relationship with existing customers and update new products and service and take references for them.</w:t>
      </w:r>
    </w:p>
    <w:p w:rsidR="002D429D" w:rsidRDefault="002D429D">
      <w:pPr>
        <w:spacing w:after="40"/>
        <w:ind w:left="288"/>
        <w:jc w:val="both"/>
        <w:rPr>
          <w:rFonts w:ascii="Verdana" w:hAnsi="Verdana"/>
          <w:sz w:val="17"/>
          <w:szCs w:val="17"/>
        </w:rPr>
      </w:pPr>
    </w:p>
    <w:p w:rsidR="002D429D" w:rsidRDefault="002D429D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spacing w:after="40"/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</w:rPr>
        <w:t xml:space="preserve"> </w:t>
      </w:r>
      <w:r>
        <w:rPr>
          <w:rFonts w:ascii="Verdana" w:hAnsi="Verdana"/>
          <w:b/>
          <w:sz w:val="17"/>
          <w:szCs w:val="17"/>
        </w:rPr>
        <w:tab/>
      </w:r>
      <w:r w:rsidR="00C72342">
        <w:rPr>
          <w:rFonts w:ascii="Verdana" w:hAnsi="Verdana"/>
          <w:b/>
          <w:sz w:val="17"/>
          <w:szCs w:val="17"/>
          <w:u w:val="single"/>
        </w:rPr>
        <w:t>HDFC Bank Ltd. As</w:t>
      </w:r>
      <w:r w:rsidR="00263B12">
        <w:rPr>
          <w:rFonts w:ascii="Verdana" w:hAnsi="Verdana"/>
          <w:b/>
          <w:sz w:val="17"/>
          <w:szCs w:val="17"/>
          <w:u w:val="single"/>
        </w:rPr>
        <w:t xml:space="preserve"> </w:t>
      </w:r>
      <w:r w:rsidR="00110A3F">
        <w:rPr>
          <w:rFonts w:ascii="Verdana" w:hAnsi="Verdana"/>
          <w:b/>
          <w:sz w:val="17"/>
          <w:szCs w:val="17"/>
          <w:u w:val="single"/>
        </w:rPr>
        <w:t>CO</w:t>
      </w:r>
      <w:r w:rsidR="00C72342">
        <w:rPr>
          <w:rFonts w:ascii="Verdana" w:hAnsi="Verdana"/>
          <w:b/>
          <w:sz w:val="17"/>
          <w:szCs w:val="17"/>
          <w:u w:val="single"/>
        </w:rPr>
        <w:t>-</w:t>
      </w:r>
      <w:r w:rsidR="00110A3F">
        <w:rPr>
          <w:rFonts w:ascii="Verdana" w:hAnsi="Verdana"/>
          <w:b/>
          <w:sz w:val="17"/>
          <w:szCs w:val="17"/>
          <w:u w:val="single"/>
        </w:rPr>
        <w:t>EX (</w:t>
      </w:r>
      <w:r w:rsidR="00F303FA">
        <w:rPr>
          <w:rFonts w:ascii="Verdana" w:hAnsi="Verdana"/>
          <w:b/>
          <w:sz w:val="17"/>
          <w:szCs w:val="17"/>
          <w:u w:val="single"/>
        </w:rPr>
        <w:t>Apr</w:t>
      </w:r>
      <w:r w:rsidR="00263B12">
        <w:rPr>
          <w:rFonts w:ascii="Verdana" w:hAnsi="Verdana"/>
          <w:b/>
          <w:sz w:val="17"/>
          <w:szCs w:val="17"/>
          <w:u w:val="single"/>
        </w:rPr>
        <w:t xml:space="preserve"> 200</w:t>
      </w:r>
      <w:r w:rsidR="00F303FA">
        <w:rPr>
          <w:rFonts w:ascii="Verdana" w:hAnsi="Verdana"/>
          <w:b/>
          <w:sz w:val="17"/>
          <w:szCs w:val="17"/>
          <w:u w:val="single"/>
        </w:rPr>
        <w:t>7</w:t>
      </w:r>
      <w:r w:rsidR="00263B12">
        <w:rPr>
          <w:rFonts w:ascii="Verdana" w:hAnsi="Verdana"/>
          <w:b/>
          <w:sz w:val="17"/>
          <w:szCs w:val="17"/>
          <w:u w:val="single"/>
        </w:rPr>
        <w:t xml:space="preserve"> </w:t>
      </w:r>
      <w:r w:rsidR="00C72342">
        <w:rPr>
          <w:rFonts w:ascii="Verdana" w:hAnsi="Verdana"/>
          <w:b/>
          <w:sz w:val="17"/>
          <w:szCs w:val="17"/>
          <w:u w:val="single"/>
        </w:rPr>
        <w:t>to</w:t>
      </w:r>
      <w:r w:rsidR="00F303FA">
        <w:rPr>
          <w:rFonts w:ascii="Verdana" w:hAnsi="Verdana"/>
          <w:b/>
          <w:sz w:val="17"/>
          <w:szCs w:val="17"/>
          <w:u w:val="single"/>
        </w:rPr>
        <w:t xml:space="preserve"> Jul</w:t>
      </w:r>
      <w:r>
        <w:rPr>
          <w:rFonts w:ascii="Verdana" w:hAnsi="Verdana"/>
          <w:b/>
          <w:sz w:val="17"/>
          <w:szCs w:val="17"/>
          <w:u w:val="single"/>
        </w:rPr>
        <w:t xml:space="preserve"> 20</w:t>
      </w:r>
      <w:r w:rsidR="00F303FA">
        <w:rPr>
          <w:rFonts w:ascii="Verdana" w:hAnsi="Verdana"/>
          <w:b/>
          <w:sz w:val="17"/>
          <w:szCs w:val="17"/>
          <w:u w:val="single"/>
        </w:rPr>
        <w:t>12</w:t>
      </w:r>
      <w:r>
        <w:rPr>
          <w:rFonts w:ascii="Verdana" w:hAnsi="Verdana"/>
          <w:b/>
          <w:sz w:val="17"/>
          <w:szCs w:val="17"/>
          <w:u w:val="single"/>
        </w:rPr>
        <w:t>)</w:t>
      </w:r>
      <w:r w:rsidR="0053352C">
        <w:rPr>
          <w:rFonts w:ascii="Verdana" w:hAnsi="Verdana"/>
          <w:b/>
          <w:sz w:val="17"/>
          <w:szCs w:val="17"/>
          <w:u w:val="single"/>
        </w:rPr>
        <w:t xml:space="preserve"> (S.V. Road, Khar-w Branch)</w:t>
      </w:r>
    </w:p>
    <w:p w:rsidR="002D429D" w:rsidRDefault="002D429D">
      <w:pPr>
        <w:pStyle w:val="Heading21"/>
        <w:tabs>
          <w:tab w:val="left" w:pos="0"/>
        </w:tabs>
        <w:spacing w:after="40"/>
        <w:ind w:left="-15"/>
        <w:jc w:val="both"/>
        <w:rPr>
          <w:sz w:val="18"/>
          <w:szCs w:val="17"/>
        </w:rPr>
      </w:pPr>
    </w:p>
    <w:p w:rsidR="004A45B6" w:rsidRDefault="0088284B" w:rsidP="004A45B6">
      <w:pPr>
        <w:numPr>
          <w:ilvl w:val="0"/>
          <w:numId w:val="3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Achieving the value and number target </w:t>
      </w:r>
      <w:r w:rsidR="00C72342">
        <w:rPr>
          <w:rFonts w:ascii="Verdana" w:hAnsi="Verdana"/>
          <w:sz w:val="17"/>
          <w:szCs w:val="17"/>
        </w:rPr>
        <w:t xml:space="preserve">individually with </w:t>
      </w:r>
      <w:r>
        <w:rPr>
          <w:rFonts w:ascii="Verdana" w:hAnsi="Verdana"/>
          <w:sz w:val="17"/>
          <w:szCs w:val="17"/>
        </w:rPr>
        <w:t xml:space="preserve"> E-broking</w:t>
      </w:r>
      <w:r w:rsidR="004A45B6">
        <w:rPr>
          <w:rFonts w:ascii="Verdana" w:hAnsi="Verdana"/>
          <w:sz w:val="17"/>
          <w:szCs w:val="17"/>
        </w:rPr>
        <w:t xml:space="preserve">, Corporate </w:t>
      </w:r>
    </w:p>
    <w:p w:rsidR="002D429D" w:rsidRDefault="00110A3F" w:rsidP="004A45B6">
      <w:pPr>
        <w:spacing w:after="40"/>
        <w:ind w:left="288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FD’s, PMS</w:t>
      </w:r>
      <w:r w:rsidR="004A45B6">
        <w:rPr>
          <w:rFonts w:ascii="Verdana" w:hAnsi="Verdana"/>
          <w:sz w:val="17"/>
          <w:szCs w:val="17"/>
        </w:rPr>
        <w:t xml:space="preserve">, Insurance, Mutual fund, Current accounts, </w:t>
      </w:r>
      <w:r>
        <w:rPr>
          <w:rFonts w:ascii="Verdana" w:hAnsi="Verdana"/>
          <w:sz w:val="17"/>
          <w:szCs w:val="17"/>
        </w:rPr>
        <w:t>saving</w:t>
      </w:r>
      <w:r w:rsidR="004A45B6">
        <w:rPr>
          <w:rFonts w:ascii="Verdana" w:hAnsi="Verdana"/>
          <w:sz w:val="17"/>
          <w:szCs w:val="17"/>
        </w:rPr>
        <w:t xml:space="preserve"> accounts</w:t>
      </w:r>
      <w:r w:rsidR="00A9540D">
        <w:rPr>
          <w:rFonts w:ascii="Verdana" w:hAnsi="Verdana"/>
          <w:sz w:val="17"/>
          <w:szCs w:val="17"/>
        </w:rPr>
        <w:t xml:space="preserve"> &amp; NRI accounts</w:t>
      </w:r>
      <w:r w:rsidR="0088284B">
        <w:rPr>
          <w:rFonts w:ascii="Verdana" w:hAnsi="Verdana"/>
          <w:sz w:val="17"/>
          <w:szCs w:val="17"/>
        </w:rPr>
        <w:t>.</w:t>
      </w:r>
    </w:p>
    <w:p w:rsidR="002D429D" w:rsidRDefault="0088284B">
      <w:pPr>
        <w:numPr>
          <w:ilvl w:val="0"/>
          <w:numId w:val="1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Achieving sales target of month on month.</w:t>
      </w:r>
    </w:p>
    <w:p w:rsidR="002D429D" w:rsidRDefault="0088284B">
      <w:pPr>
        <w:numPr>
          <w:ilvl w:val="0"/>
          <w:numId w:val="1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Building the relationship with existing customers and update new products and service and take references for them.</w:t>
      </w:r>
    </w:p>
    <w:p w:rsidR="00C72342" w:rsidRDefault="00C72342" w:rsidP="00C72342">
      <w:pPr>
        <w:numPr>
          <w:ilvl w:val="0"/>
          <w:numId w:val="1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Handling all documentation process &amp; application formalities.</w:t>
      </w:r>
    </w:p>
    <w:p w:rsidR="00C72342" w:rsidRDefault="00C72342" w:rsidP="00C72342">
      <w:pPr>
        <w:numPr>
          <w:ilvl w:val="0"/>
          <w:numId w:val="1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Lobby Management.</w:t>
      </w:r>
    </w:p>
    <w:p w:rsidR="00C72342" w:rsidRDefault="00C72342" w:rsidP="00C72342">
      <w:pPr>
        <w:numPr>
          <w:ilvl w:val="0"/>
          <w:numId w:val="1"/>
        </w:num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Building the relationship with existing customers and update new products and service and take references for them.</w:t>
      </w:r>
    </w:p>
    <w:p w:rsidR="00C72342" w:rsidRDefault="00C72342" w:rsidP="00C72342">
      <w:pPr>
        <w:spacing w:after="40"/>
        <w:ind w:left="288"/>
        <w:jc w:val="both"/>
        <w:rPr>
          <w:rFonts w:ascii="Verdana" w:hAnsi="Verdana"/>
          <w:sz w:val="17"/>
          <w:szCs w:val="17"/>
        </w:rPr>
      </w:pPr>
    </w:p>
    <w:p w:rsidR="00A6223A" w:rsidRDefault="00A6223A" w:rsidP="00E20201">
      <w:pPr>
        <w:spacing w:after="40"/>
        <w:jc w:val="both"/>
        <w:rPr>
          <w:rFonts w:ascii="Verdana" w:hAnsi="Verdana"/>
          <w:sz w:val="17"/>
          <w:szCs w:val="17"/>
        </w:rPr>
      </w:pPr>
    </w:p>
    <w:p w:rsidR="002D429D" w:rsidRDefault="002D429D">
      <w:pPr>
        <w:jc w:val="both"/>
        <w:rPr>
          <w:rFonts w:ascii="Verdana" w:hAnsi="Verdana"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Education</w:t>
      </w:r>
    </w:p>
    <w:p w:rsidR="002D429D" w:rsidRDefault="0088284B" w:rsidP="00145A10">
      <w:pPr>
        <w:numPr>
          <w:ilvl w:val="0"/>
          <w:numId w:val="6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B</w:t>
      </w:r>
      <w:r w:rsidR="007D0F84">
        <w:rPr>
          <w:rFonts w:ascii="Verdana" w:hAnsi="Verdana"/>
          <w:sz w:val="17"/>
          <w:szCs w:val="17"/>
        </w:rPr>
        <w:t>.</w:t>
      </w:r>
      <w:r>
        <w:rPr>
          <w:rFonts w:ascii="Verdana" w:hAnsi="Verdana"/>
          <w:sz w:val="17"/>
          <w:szCs w:val="17"/>
        </w:rPr>
        <w:t xml:space="preserve"> com. </w:t>
      </w:r>
      <w:r w:rsidR="00475FD0">
        <w:rPr>
          <w:rFonts w:ascii="Verdana" w:hAnsi="Verdana"/>
          <w:sz w:val="17"/>
          <w:szCs w:val="17"/>
        </w:rPr>
        <w:t>from Mumbai</w:t>
      </w:r>
      <w:r w:rsidR="004A705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U</w:t>
      </w:r>
      <w:r w:rsidR="00475FD0">
        <w:rPr>
          <w:rFonts w:ascii="Verdana" w:hAnsi="Verdana"/>
          <w:sz w:val="17"/>
          <w:szCs w:val="17"/>
        </w:rPr>
        <w:t>niversity in 2006</w:t>
      </w:r>
      <w:r>
        <w:rPr>
          <w:rFonts w:ascii="Verdana" w:hAnsi="Verdana"/>
          <w:sz w:val="17"/>
          <w:szCs w:val="17"/>
        </w:rPr>
        <w:t>.</w:t>
      </w:r>
    </w:p>
    <w:p w:rsidR="0053352C" w:rsidRDefault="00BB4BCA" w:rsidP="00145A10">
      <w:pPr>
        <w:numPr>
          <w:ilvl w:val="0"/>
          <w:numId w:val="6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HSC from Pune</w:t>
      </w:r>
      <w:r w:rsidR="0053352C">
        <w:rPr>
          <w:rFonts w:ascii="Verdana" w:hAnsi="Verdana"/>
          <w:sz w:val="17"/>
          <w:szCs w:val="17"/>
        </w:rPr>
        <w:t xml:space="preserve"> Board in 2003.</w:t>
      </w:r>
    </w:p>
    <w:p w:rsidR="0053352C" w:rsidRPr="00145A10" w:rsidRDefault="00BB4BCA" w:rsidP="00145A10">
      <w:pPr>
        <w:numPr>
          <w:ilvl w:val="0"/>
          <w:numId w:val="6"/>
        </w:num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SSC from Pune</w:t>
      </w:r>
      <w:r w:rsidR="0053352C">
        <w:rPr>
          <w:rFonts w:ascii="Verdana" w:hAnsi="Verdana"/>
          <w:sz w:val="17"/>
          <w:szCs w:val="17"/>
        </w:rPr>
        <w:t xml:space="preserve"> Board in 2001.</w:t>
      </w:r>
    </w:p>
    <w:p w:rsidR="00F454CE" w:rsidRDefault="00F454CE" w:rsidP="00F454CE">
      <w:pPr>
        <w:jc w:val="both"/>
        <w:rPr>
          <w:rFonts w:ascii="Verdana" w:hAnsi="Verdana"/>
          <w:sz w:val="17"/>
          <w:szCs w:val="17"/>
        </w:rPr>
      </w:pPr>
    </w:p>
    <w:p w:rsidR="00F454CE" w:rsidRPr="00F454CE" w:rsidRDefault="00F454CE" w:rsidP="00F454CE">
      <w:pPr>
        <w:jc w:val="both"/>
        <w:rPr>
          <w:rFonts w:ascii="Verdana" w:hAnsi="Verdana"/>
          <w:sz w:val="17"/>
          <w:szCs w:val="17"/>
        </w:rPr>
      </w:pPr>
    </w:p>
    <w:p w:rsidR="00A81B61" w:rsidRDefault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IT Exposure</w:t>
      </w:r>
    </w:p>
    <w:p w:rsidR="00475FD0" w:rsidRDefault="0088284B" w:rsidP="00475FD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Packages Known               </w:t>
      </w:r>
      <w:r>
        <w:rPr>
          <w:rFonts w:ascii="Verdana" w:hAnsi="Verdana"/>
          <w:sz w:val="17"/>
          <w:szCs w:val="17"/>
        </w:rPr>
        <w:tab/>
        <w:t xml:space="preserve">: </w:t>
      </w:r>
      <w:r>
        <w:rPr>
          <w:rFonts w:ascii="Verdana" w:hAnsi="Verdana"/>
          <w:sz w:val="17"/>
          <w:szCs w:val="17"/>
        </w:rPr>
        <w:tab/>
        <w:t xml:space="preserve">MS </w:t>
      </w:r>
      <w:r w:rsidR="004A705C">
        <w:rPr>
          <w:rFonts w:ascii="Verdana" w:hAnsi="Verdana"/>
          <w:sz w:val="17"/>
          <w:szCs w:val="17"/>
        </w:rPr>
        <w:t xml:space="preserve">Office, MS Excel &amp; </w:t>
      </w:r>
      <w:r w:rsidR="00C72342">
        <w:rPr>
          <w:rFonts w:ascii="Verdana" w:hAnsi="Verdana"/>
          <w:sz w:val="17"/>
          <w:szCs w:val="17"/>
        </w:rPr>
        <w:t>Internet</w:t>
      </w:r>
    </w:p>
    <w:p w:rsidR="002D429D" w:rsidRDefault="00475FD0" w:rsidP="00475FD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              :   Diploma in Computerized Financial Accounting</w:t>
      </w:r>
    </w:p>
    <w:p w:rsidR="00A81B61" w:rsidRDefault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2D429D" w:rsidRDefault="0088284B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Details</w:t>
      </w: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Name                     :   </w:t>
      </w:r>
      <w:r w:rsidR="00475FD0">
        <w:rPr>
          <w:rFonts w:ascii="Verdana" w:hAnsi="Verdana"/>
          <w:sz w:val="17"/>
          <w:szCs w:val="17"/>
        </w:rPr>
        <w:t>Vilas D. Chavan</w:t>
      </w: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Father’s Name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475FD0">
        <w:rPr>
          <w:rFonts w:ascii="Verdana" w:hAnsi="Verdana"/>
          <w:sz w:val="17"/>
          <w:szCs w:val="17"/>
        </w:rPr>
        <w:t>Dilip S. Chavan</w:t>
      </w:r>
    </w:p>
    <w:p w:rsidR="002D429D" w:rsidRDefault="00475FD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Address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 xml:space="preserve">Jivdani Vikas Mandal, Janu Pada, Akurli </w:t>
      </w:r>
      <w:r w:rsidR="004A705C">
        <w:rPr>
          <w:rFonts w:ascii="Verdana" w:hAnsi="Verdana"/>
          <w:sz w:val="17"/>
          <w:szCs w:val="17"/>
        </w:rPr>
        <w:t xml:space="preserve"> Road,</w:t>
      </w: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475FD0">
        <w:rPr>
          <w:rFonts w:ascii="Verdana" w:hAnsi="Verdana"/>
          <w:sz w:val="17"/>
          <w:szCs w:val="17"/>
        </w:rPr>
        <w:t>Kandiv</w:t>
      </w:r>
      <w:r w:rsidR="004A705C">
        <w:rPr>
          <w:rFonts w:ascii="Verdana" w:hAnsi="Verdana"/>
          <w:sz w:val="17"/>
          <w:szCs w:val="17"/>
        </w:rPr>
        <w:t>ali (East),</w:t>
      </w:r>
      <w:r w:rsidR="00475FD0">
        <w:rPr>
          <w:rFonts w:ascii="Verdana" w:hAnsi="Verdana"/>
          <w:sz w:val="17"/>
          <w:szCs w:val="17"/>
        </w:rPr>
        <w:t xml:space="preserve"> Opp. W. E. Highway,</w:t>
      </w:r>
      <w:r w:rsidR="004A705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Mumbai- 400 </w:t>
      </w:r>
      <w:r w:rsidR="004A705C">
        <w:rPr>
          <w:rFonts w:ascii="Verdana" w:hAnsi="Verdana"/>
          <w:sz w:val="17"/>
          <w:szCs w:val="17"/>
        </w:rPr>
        <w:t>1</w:t>
      </w:r>
      <w:r>
        <w:rPr>
          <w:rFonts w:ascii="Verdana" w:hAnsi="Verdana"/>
          <w:sz w:val="17"/>
          <w:szCs w:val="17"/>
        </w:rPr>
        <w:t>0</w:t>
      </w:r>
      <w:r w:rsidR="004A705C">
        <w:rPr>
          <w:rFonts w:ascii="Verdana" w:hAnsi="Verdana"/>
          <w:sz w:val="17"/>
          <w:szCs w:val="17"/>
        </w:rPr>
        <w:t>1</w:t>
      </w:r>
      <w:r>
        <w:rPr>
          <w:rFonts w:ascii="Verdana" w:hAnsi="Verdana"/>
          <w:sz w:val="17"/>
          <w:szCs w:val="17"/>
        </w:rPr>
        <w:t xml:space="preserve">. </w:t>
      </w:r>
    </w:p>
    <w:p w:rsidR="002D429D" w:rsidRDefault="00475FD0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</w:r>
      <w:r w:rsidR="004A705C">
        <w:rPr>
          <w:rFonts w:ascii="Verdana" w:hAnsi="Verdana"/>
          <w:sz w:val="17"/>
          <w:szCs w:val="17"/>
        </w:rPr>
        <w:t>9</w:t>
      </w:r>
      <w:r w:rsidR="004A705C" w:rsidRPr="004A705C">
        <w:rPr>
          <w:rFonts w:ascii="Verdana" w:hAnsi="Verdana"/>
          <w:sz w:val="17"/>
          <w:szCs w:val="17"/>
          <w:vertAlign w:val="superscript"/>
        </w:rPr>
        <w:t>th</w:t>
      </w:r>
      <w:r>
        <w:rPr>
          <w:rFonts w:ascii="Verdana" w:hAnsi="Verdana"/>
          <w:sz w:val="17"/>
          <w:szCs w:val="17"/>
        </w:rPr>
        <w:t xml:space="preserve"> Oct.</w:t>
      </w:r>
      <w:r w:rsidR="0088284B">
        <w:rPr>
          <w:rFonts w:ascii="Verdana" w:hAnsi="Verdana"/>
          <w:sz w:val="17"/>
          <w:szCs w:val="17"/>
        </w:rPr>
        <w:t xml:space="preserve"> 198</w:t>
      </w:r>
      <w:r w:rsidR="004A705C">
        <w:rPr>
          <w:rFonts w:ascii="Verdana" w:hAnsi="Verdana"/>
          <w:sz w:val="17"/>
          <w:szCs w:val="17"/>
        </w:rPr>
        <w:t>5</w:t>
      </w:r>
      <w:r w:rsidR="0088284B">
        <w:rPr>
          <w:rFonts w:ascii="Verdana" w:hAnsi="Verdana"/>
          <w:sz w:val="17"/>
          <w:szCs w:val="17"/>
        </w:rPr>
        <w:t>.</w:t>
      </w:r>
    </w:p>
    <w:p w:rsidR="002D429D" w:rsidRDefault="0088284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Nationality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Indian</w:t>
      </w:r>
    </w:p>
    <w:p w:rsidR="0088284B" w:rsidRDefault="0088284B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Languages Known</w:t>
      </w:r>
      <w:r>
        <w:rPr>
          <w:rFonts w:ascii="Verdana" w:hAnsi="Verdana"/>
          <w:sz w:val="17"/>
          <w:szCs w:val="17"/>
        </w:rPr>
        <w:tab/>
        <w:t>:</w:t>
      </w:r>
      <w:r>
        <w:rPr>
          <w:rFonts w:ascii="Verdana" w:hAnsi="Verdana"/>
          <w:sz w:val="17"/>
          <w:szCs w:val="17"/>
        </w:rPr>
        <w:tab/>
        <w:t>Eng</w:t>
      </w:r>
      <w:r w:rsidR="00475FD0">
        <w:rPr>
          <w:rFonts w:ascii="Verdana" w:hAnsi="Verdana"/>
          <w:sz w:val="17"/>
          <w:szCs w:val="17"/>
        </w:rPr>
        <w:t>lish, Marathi &amp; Hindi.</w:t>
      </w:r>
    </w:p>
    <w:p w:rsidR="00A81B61" w:rsidRDefault="00A81B61">
      <w:pPr>
        <w:spacing w:after="40"/>
        <w:jc w:val="both"/>
        <w:rPr>
          <w:rFonts w:ascii="Verdana" w:hAnsi="Verdana"/>
          <w:sz w:val="17"/>
          <w:szCs w:val="17"/>
        </w:rPr>
      </w:pPr>
    </w:p>
    <w:p w:rsidR="00A81B61" w:rsidRDefault="00A81B61" w:rsidP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</w:p>
    <w:p w:rsidR="00A81B61" w:rsidRDefault="00A81B61" w:rsidP="00A81B61">
      <w:pPr>
        <w:pBdr>
          <w:top w:val="single" w:sz="40" w:space="1" w:color="000000"/>
          <w:bottom w:val="single" w:sz="4" w:space="1" w:color="000000"/>
        </w:pBdr>
        <w:spacing w:after="4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Declaration</w:t>
      </w:r>
    </w:p>
    <w:p w:rsidR="00A81B61" w:rsidRDefault="00A81B61" w:rsidP="00A81B61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I hereby </w:t>
      </w:r>
      <w:r w:rsidR="00F303FA">
        <w:rPr>
          <w:rFonts w:ascii="Verdana" w:hAnsi="Verdana"/>
          <w:sz w:val="17"/>
          <w:szCs w:val="17"/>
        </w:rPr>
        <w:t>declare</w:t>
      </w:r>
      <w:r>
        <w:rPr>
          <w:rFonts w:ascii="Verdana" w:hAnsi="Verdana"/>
          <w:sz w:val="17"/>
          <w:szCs w:val="17"/>
        </w:rPr>
        <w:t xml:space="preserve"> that the information written above is true to the best of my knowledge.</w:t>
      </w:r>
    </w:p>
    <w:p w:rsidR="00A81B61" w:rsidRDefault="00A81B61" w:rsidP="00A81B61">
      <w:pPr>
        <w:spacing w:after="40"/>
        <w:jc w:val="both"/>
        <w:rPr>
          <w:rFonts w:ascii="Verdana" w:hAnsi="Verdana"/>
          <w:sz w:val="17"/>
          <w:szCs w:val="17"/>
        </w:rPr>
      </w:pPr>
    </w:p>
    <w:p w:rsidR="00E8137A" w:rsidRDefault="00A81B61" w:rsidP="00A81B61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:</w:t>
      </w:r>
      <w:r w:rsidR="004977D5">
        <w:rPr>
          <w:rFonts w:ascii="Verdana" w:hAnsi="Verdana"/>
          <w:sz w:val="17"/>
          <w:szCs w:val="17"/>
        </w:rPr>
        <w:t>15/0</w:t>
      </w:r>
      <w:r w:rsidR="00CE0855">
        <w:rPr>
          <w:rFonts w:ascii="Verdana" w:hAnsi="Verdana"/>
          <w:sz w:val="17"/>
          <w:szCs w:val="17"/>
        </w:rPr>
        <w:t>1</w:t>
      </w:r>
      <w:r w:rsidR="004977D5">
        <w:rPr>
          <w:rFonts w:ascii="Verdana" w:hAnsi="Verdana"/>
          <w:sz w:val="17"/>
          <w:szCs w:val="17"/>
        </w:rPr>
        <w:t>/2015</w:t>
      </w:r>
    </w:p>
    <w:p w:rsidR="00A81B61" w:rsidRPr="00A81B61" w:rsidRDefault="00A81B61" w:rsidP="00A81B61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Place:</w:t>
      </w:r>
      <w:r w:rsidR="0053352C">
        <w:rPr>
          <w:rFonts w:ascii="Verdana" w:hAnsi="Verdana"/>
          <w:sz w:val="17"/>
          <w:szCs w:val="17"/>
        </w:rPr>
        <w:t xml:space="preserve"> Mumbai</w:t>
      </w:r>
    </w:p>
    <w:p w:rsidR="00A81B61" w:rsidRDefault="00A81B61" w:rsidP="00A81B61"/>
    <w:p w:rsidR="00F303FA" w:rsidRDefault="00F303FA" w:rsidP="00F303FA">
      <w:pPr>
        <w:ind w:left="5760" w:firstLine="720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Signature</w:t>
      </w:r>
    </w:p>
    <w:p w:rsidR="00F303FA" w:rsidRPr="00F303FA" w:rsidRDefault="00F303FA" w:rsidP="00F303FA">
      <w:pPr>
        <w:ind w:left="5760" w:firstLine="720"/>
        <w:rPr>
          <w:rFonts w:ascii="Verdana" w:hAnsi="Verdana"/>
          <w:b/>
          <w:sz w:val="18"/>
          <w:szCs w:val="18"/>
        </w:rPr>
      </w:pPr>
    </w:p>
    <w:p w:rsidR="00F303FA" w:rsidRDefault="00F303FA" w:rsidP="00F303FA">
      <w:pPr>
        <w:rPr>
          <w:b/>
          <w:u w:val="single"/>
        </w:rPr>
      </w:pPr>
      <w:r>
        <w:rPr>
          <w:rFonts w:ascii="Verdana" w:hAnsi="Verdana"/>
          <w:b/>
          <w:color w:val="000000" w:themeColor="text1"/>
          <w:sz w:val="20"/>
          <w:szCs w:val="18"/>
          <w:u w:val="single"/>
        </w:rPr>
        <w:t xml:space="preserve">                                                                                             </w:t>
      </w:r>
    </w:p>
    <w:p w:rsidR="00A81B61" w:rsidRDefault="00A81B61">
      <w:pPr>
        <w:spacing w:after="40"/>
        <w:jc w:val="both"/>
        <w:rPr>
          <w:rFonts w:ascii="Verdana" w:hAnsi="Verdana"/>
          <w:sz w:val="17"/>
          <w:szCs w:val="17"/>
        </w:rPr>
      </w:pPr>
    </w:p>
    <w:p w:rsidR="00F303FA" w:rsidRDefault="00F303FA">
      <w:pPr>
        <w:spacing w:after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                                                                                 Vilas D. Chavan</w:t>
      </w:r>
    </w:p>
    <w:sectPr w:rsidR="00F303FA" w:rsidSect="002D429D">
      <w:footnotePr>
        <w:pos w:val="beneathText"/>
      </w:footnotePr>
      <w:pgSz w:w="11905" w:h="16837"/>
      <w:pgMar w:top="1325" w:right="1325" w:bottom="1325" w:left="1325" w:header="720" w:footer="720" w:gutter="0"/>
      <w:pgBorders>
        <w:top w:val="double" w:sz="1" w:space="31" w:color="000000"/>
        <w:left w:val="double" w:sz="1" w:space="31" w:color="000000"/>
        <w:bottom w:val="double" w:sz="1" w:space="31" w:color="000000"/>
        <w:right w:val="double" w:sz="1" w:space="31" w:color="000000"/>
      </w:pgBorders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3FC8" w:rsidRDefault="000A3FC8" w:rsidP="00A6223A">
      <w:r>
        <w:separator/>
      </w:r>
    </w:p>
  </w:endnote>
  <w:endnote w:type="continuationSeparator" w:id="1">
    <w:p w:rsidR="000A3FC8" w:rsidRDefault="000A3FC8" w:rsidP="00A6223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OpenSymbol">
    <w:altName w:val="Symbol"/>
    <w:charset w:val="02"/>
    <w:family w:val="auto"/>
    <w:pitch w:val="variable"/>
    <w:sig w:usb0="00000001" w:usb1="1001E0EA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3FC8" w:rsidRDefault="000A3FC8" w:rsidP="00A6223A">
      <w:r>
        <w:separator/>
      </w:r>
    </w:p>
  </w:footnote>
  <w:footnote w:type="continuationSeparator" w:id="1">
    <w:p w:rsidR="000A3FC8" w:rsidRDefault="000A3FC8" w:rsidP="00A6223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20"/>
        <w:szCs w:val="20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sz w:val="18"/>
        <w:szCs w:val="18"/>
      </w:rPr>
    </w:lvl>
  </w:abstractNum>
  <w:abstractNum w:abstractNumId="3">
    <w:nsid w:val="00000004"/>
    <w:multiLevelType w:val="singleLevel"/>
    <w:tmpl w:val="00000004"/>
    <w:name w:val="WW8Num4"/>
    <w:lvl w:ilvl="0"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7">
    <w:nsid w:val="00000008"/>
    <w:multiLevelType w:val="singleLevel"/>
    <w:tmpl w:val="00000008"/>
    <w:name w:val="WW8Num8"/>
    <w:lvl w:ilvl="0"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9">
    <w:nsid w:val="0000000A"/>
    <w:multiLevelType w:val="multilevel"/>
    <w:tmpl w:val="0000000A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28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990B2B"/>
    <w:rsid w:val="00041D5A"/>
    <w:rsid w:val="000A3FC8"/>
    <w:rsid w:val="000E0E5D"/>
    <w:rsid w:val="00110A3F"/>
    <w:rsid w:val="00114928"/>
    <w:rsid w:val="00123613"/>
    <w:rsid w:val="00145A10"/>
    <w:rsid w:val="0015530F"/>
    <w:rsid w:val="00162A79"/>
    <w:rsid w:val="001E0C10"/>
    <w:rsid w:val="00201DEE"/>
    <w:rsid w:val="00254677"/>
    <w:rsid w:val="00263B12"/>
    <w:rsid w:val="002D429D"/>
    <w:rsid w:val="00412BA0"/>
    <w:rsid w:val="00475FD0"/>
    <w:rsid w:val="004977D5"/>
    <w:rsid w:val="004A45B6"/>
    <w:rsid w:val="004A705C"/>
    <w:rsid w:val="004E4C39"/>
    <w:rsid w:val="00501B5F"/>
    <w:rsid w:val="0053352C"/>
    <w:rsid w:val="00551356"/>
    <w:rsid w:val="005555DA"/>
    <w:rsid w:val="00587CF3"/>
    <w:rsid w:val="006C44F7"/>
    <w:rsid w:val="007D0F84"/>
    <w:rsid w:val="0087674C"/>
    <w:rsid w:val="0088284B"/>
    <w:rsid w:val="0093009E"/>
    <w:rsid w:val="00942115"/>
    <w:rsid w:val="00990B2B"/>
    <w:rsid w:val="009E76A6"/>
    <w:rsid w:val="00A0261A"/>
    <w:rsid w:val="00A257EE"/>
    <w:rsid w:val="00A6223A"/>
    <w:rsid w:val="00A81B61"/>
    <w:rsid w:val="00A90537"/>
    <w:rsid w:val="00A9540D"/>
    <w:rsid w:val="00B82C89"/>
    <w:rsid w:val="00BB4BCA"/>
    <w:rsid w:val="00BD2062"/>
    <w:rsid w:val="00BD3D33"/>
    <w:rsid w:val="00BF2C82"/>
    <w:rsid w:val="00C72342"/>
    <w:rsid w:val="00C877CE"/>
    <w:rsid w:val="00CB42D0"/>
    <w:rsid w:val="00CE0855"/>
    <w:rsid w:val="00E20201"/>
    <w:rsid w:val="00E8137A"/>
    <w:rsid w:val="00EA249D"/>
    <w:rsid w:val="00F303FA"/>
    <w:rsid w:val="00F42BA3"/>
    <w:rsid w:val="00F454CE"/>
    <w:rsid w:val="00F814B8"/>
    <w:rsid w:val="00F9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29D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A81B61"/>
    <w:pPr>
      <w:keepNext/>
      <w:shd w:val="clear" w:color="auto" w:fill="C0C0C0"/>
      <w:suppressAutoHyphens w:val="0"/>
      <w:spacing w:before="240" w:after="60"/>
      <w:outlineLvl w:val="0"/>
    </w:pPr>
    <w:rPr>
      <w:rFonts w:ascii="Garamond" w:hAnsi="Garamond" w:cs="Arial"/>
      <w:b/>
      <w:bCs/>
      <w:color w:val="800000"/>
      <w:kern w:val="32"/>
      <w:sz w:val="28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2D429D"/>
    <w:rPr>
      <w:rFonts w:ascii="StarSymbol" w:hAnsi="StarSymbol"/>
      <w:sz w:val="20"/>
      <w:szCs w:val="20"/>
    </w:rPr>
  </w:style>
  <w:style w:type="character" w:customStyle="1" w:styleId="WW8Num2z0">
    <w:name w:val="WW8Num2z0"/>
    <w:rsid w:val="002D429D"/>
    <w:rPr>
      <w:rFonts w:ascii="Wingdings" w:hAnsi="Wingdings"/>
    </w:rPr>
  </w:style>
  <w:style w:type="character" w:customStyle="1" w:styleId="WW8Num3z0">
    <w:name w:val="WW8Num3z0"/>
    <w:rsid w:val="002D429D"/>
    <w:rPr>
      <w:rFonts w:ascii="Wingdings" w:hAnsi="Wingdings"/>
      <w:sz w:val="18"/>
      <w:szCs w:val="18"/>
    </w:rPr>
  </w:style>
  <w:style w:type="character" w:customStyle="1" w:styleId="WW8Num4z0">
    <w:name w:val="WW8Num4z0"/>
    <w:rsid w:val="002D429D"/>
    <w:rPr>
      <w:rFonts w:ascii="Wingdings" w:hAnsi="Wingdings"/>
    </w:rPr>
  </w:style>
  <w:style w:type="character" w:customStyle="1" w:styleId="WW8Num5z0">
    <w:name w:val="WW8Num5z0"/>
    <w:rsid w:val="002D429D"/>
    <w:rPr>
      <w:rFonts w:ascii="Wingdings" w:hAnsi="Wingdings"/>
    </w:rPr>
  </w:style>
  <w:style w:type="character" w:customStyle="1" w:styleId="WW8Num6z0">
    <w:name w:val="WW8Num6z0"/>
    <w:rsid w:val="002D429D"/>
    <w:rPr>
      <w:rFonts w:ascii="Wingdings" w:hAnsi="Wingdings"/>
    </w:rPr>
  </w:style>
  <w:style w:type="character" w:customStyle="1" w:styleId="WW8Num7z0">
    <w:name w:val="WW8Num7z0"/>
    <w:rsid w:val="002D429D"/>
    <w:rPr>
      <w:rFonts w:ascii="Wingdings" w:hAnsi="Wingdings"/>
      <w:color w:val="000000"/>
    </w:rPr>
  </w:style>
  <w:style w:type="character" w:customStyle="1" w:styleId="WW8Num8z0">
    <w:name w:val="WW8Num8z0"/>
    <w:rsid w:val="002D429D"/>
    <w:rPr>
      <w:rFonts w:ascii="Wingdings" w:hAnsi="Wingdings"/>
    </w:rPr>
  </w:style>
  <w:style w:type="character" w:customStyle="1" w:styleId="WW8Num9z0">
    <w:name w:val="WW8Num9z0"/>
    <w:rsid w:val="002D429D"/>
    <w:rPr>
      <w:rFonts w:ascii="Wingdings" w:hAnsi="Wingdings"/>
      <w:color w:val="000000"/>
    </w:rPr>
  </w:style>
  <w:style w:type="character" w:customStyle="1" w:styleId="Absatz-Standardschriftart">
    <w:name w:val="Absatz-Standardschriftart"/>
    <w:rsid w:val="002D429D"/>
  </w:style>
  <w:style w:type="character" w:customStyle="1" w:styleId="WW-Absatz-Standardschriftart">
    <w:name w:val="WW-Absatz-Standardschriftart"/>
    <w:rsid w:val="002D429D"/>
  </w:style>
  <w:style w:type="character" w:customStyle="1" w:styleId="WW-Absatz-Standardschriftart1">
    <w:name w:val="WW-Absatz-Standardschriftart1"/>
    <w:rsid w:val="002D429D"/>
  </w:style>
  <w:style w:type="character" w:customStyle="1" w:styleId="WW-Absatz-Standardschriftart11">
    <w:name w:val="WW-Absatz-Standardschriftart11"/>
    <w:rsid w:val="002D429D"/>
  </w:style>
  <w:style w:type="character" w:customStyle="1" w:styleId="WW8Num2z1">
    <w:name w:val="WW8Num2z1"/>
    <w:rsid w:val="002D429D"/>
    <w:rPr>
      <w:rFonts w:ascii="Courier New" w:hAnsi="Courier New" w:cs="Courier New"/>
    </w:rPr>
  </w:style>
  <w:style w:type="character" w:customStyle="1" w:styleId="WW8Num2z3">
    <w:name w:val="WW8Num2z3"/>
    <w:rsid w:val="002D429D"/>
    <w:rPr>
      <w:rFonts w:ascii="Symbol" w:hAnsi="Symbol"/>
    </w:rPr>
  </w:style>
  <w:style w:type="character" w:customStyle="1" w:styleId="WW8Num3z1">
    <w:name w:val="WW8Num3z1"/>
    <w:rsid w:val="002D429D"/>
    <w:rPr>
      <w:rFonts w:ascii="Courier New" w:hAnsi="Courier New" w:cs="Courier New"/>
    </w:rPr>
  </w:style>
  <w:style w:type="character" w:customStyle="1" w:styleId="WW8Num3z3">
    <w:name w:val="WW8Num3z3"/>
    <w:rsid w:val="002D429D"/>
    <w:rPr>
      <w:rFonts w:ascii="Symbol" w:hAnsi="Symbol"/>
    </w:rPr>
  </w:style>
  <w:style w:type="character" w:customStyle="1" w:styleId="WW8Num4z1">
    <w:name w:val="WW8Num4z1"/>
    <w:rsid w:val="002D429D"/>
    <w:rPr>
      <w:rFonts w:ascii="Verdana" w:eastAsia="Times New Roman" w:hAnsi="Verdana" w:cs="Times New Roman"/>
    </w:rPr>
  </w:style>
  <w:style w:type="character" w:customStyle="1" w:styleId="WW8Num4z3">
    <w:name w:val="WW8Num4z3"/>
    <w:rsid w:val="002D429D"/>
    <w:rPr>
      <w:rFonts w:ascii="Symbol" w:hAnsi="Symbol"/>
    </w:rPr>
  </w:style>
  <w:style w:type="character" w:customStyle="1" w:styleId="WW8Num4z4">
    <w:name w:val="WW8Num4z4"/>
    <w:rsid w:val="002D429D"/>
    <w:rPr>
      <w:rFonts w:ascii="Courier New" w:hAnsi="Courier New" w:cs="Courier New"/>
    </w:rPr>
  </w:style>
  <w:style w:type="character" w:customStyle="1" w:styleId="WW8Num5z1">
    <w:name w:val="WW8Num5z1"/>
    <w:rsid w:val="002D429D"/>
    <w:rPr>
      <w:rFonts w:ascii="Courier New" w:hAnsi="Courier New" w:cs="Courier New"/>
    </w:rPr>
  </w:style>
  <w:style w:type="character" w:customStyle="1" w:styleId="WW8Num5z3">
    <w:name w:val="WW8Num5z3"/>
    <w:rsid w:val="002D429D"/>
    <w:rPr>
      <w:rFonts w:ascii="Symbol" w:hAnsi="Symbol"/>
    </w:rPr>
  </w:style>
  <w:style w:type="character" w:customStyle="1" w:styleId="WW8Num6z1">
    <w:name w:val="WW8Num6z1"/>
    <w:rsid w:val="002D429D"/>
    <w:rPr>
      <w:rFonts w:ascii="Courier New" w:hAnsi="Courier New" w:cs="Courier New"/>
    </w:rPr>
  </w:style>
  <w:style w:type="character" w:customStyle="1" w:styleId="WW8Num6z3">
    <w:name w:val="WW8Num6z3"/>
    <w:rsid w:val="002D429D"/>
    <w:rPr>
      <w:rFonts w:ascii="Symbol" w:hAnsi="Symbol"/>
    </w:rPr>
  </w:style>
  <w:style w:type="character" w:customStyle="1" w:styleId="WW8Num7z1">
    <w:name w:val="WW8Num7z1"/>
    <w:rsid w:val="002D429D"/>
    <w:rPr>
      <w:rFonts w:ascii="Courier New" w:hAnsi="Courier New" w:cs="Courier New"/>
    </w:rPr>
  </w:style>
  <w:style w:type="character" w:customStyle="1" w:styleId="WW8Num7z2">
    <w:name w:val="WW8Num7z2"/>
    <w:rsid w:val="002D429D"/>
    <w:rPr>
      <w:rFonts w:ascii="Wingdings" w:hAnsi="Wingdings"/>
    </w:rPr>
  </w:style>
  <w:style w:type="character" w:customStyle="1" w:styleId="WW8Num7z3">
    <w:name w:val="WW8Num7z3"/>
    <w:rsid w:val="002D429D"/>
    <w:rPr>
      <w:rFonts w:ascii="Symbol" w:hAnsi="Symbol"/>
    </w:rPr>
  </w:style>
  <w:style w:type="character" w:customStyle="1" w:styleId="WW8Num8z1">
    <w:name w:val="WW8Num8z1"/>
    <w:rsid w:val="002D429D"/>
    <w:rPr>
      <w:rFonts w:ascii="Courier New" w:hAnsi="Courier New" w:cs="Courier New"/>
    </w:rPr>
  </w:style>
  <w:style w:type="character" w:customStyle="1" w:styleId="WW8Num8z3">
    <w:name w:val="WW8Num8z3"/>
    <w:rsid w:val="002D429D"/>
    <w:rPr>
      <w:rFonts w:ascii="Symbol" w:hAnsi="Symbol"/>
    </w:rPr>
  </w:style>
  <w:style w:type="character" w:customStyle="1" w:styleId="WW8Num9z1">
    <w:name w:val="WW8Num9z1"/>
    <w:rsid w:val="002D429D"/>
    <w:rPr>
      <w:rFonts w:ascii="Courier New" w:hAnsi="Courier New" w:cs="Courier New"/>
    </w:rPr>
  </w:style>
  <w:style w:type="character" w:customStyle="1" w:styleId="WW8Num9z2">
    <w:name w:val="WW8Num9z2"/>
    <w:rsid w:val="002D429D"/>
    <w:rPr>
      <w:rFonts w:ascii="Wingdings" w:hAnsi="Wingdings"/>
    </w:rPr>
  </w:style>
  <w:style w:type="character" w:customStyle="1" w:styleId="WW8Num9z3">
    <w:name w:val="WW8Num9z3"/>
    <w:rsid w:val="002D429D"/>
    <w:rPr>
      <w:rFonts w:ascii="Symbol" w:hAnsi="Symbol"/>
    </w:rPr>
  </w:style>
  <w:style w:type="character" w:customStyle="1" w:styleId="WW8Num10z0">
    <w:name w:val="WW8Num10z0"/>
    <w:rsid w:val="002D429D"/>
    <w:rPr>
      <w:rFonts w:ascii="Wingdings" w:hAnsi="Wingdings"/>
      <w:color w:val="000000"/>
    </w:rPr>
  </w:style>
  <w:style w:type="character" w:customStyle="1" w:styleId="WW8Num10z1">
    <w:name w:val="WW8Num10z1"/>
    <w:rsid w:val="002D429D"/>
    <w:rPr>
      <w:rFonts w:ascii="Courier New" w:hAnsi="Courier New" w:cs="Courier New"/>
    </w:rPr>
  </w:style>
  <w:style w:type="character" w:customStyle="1" w:styleId="WW8Num10z2">
    <w:name w:val="WW8Num10z2"/>
    <w:rsid w:val="002D429D"/>
    <w:rPr>
      <w:rFonts w:ascii="Wingdings" w:hAnsi="Wingdings"/>
    </w:rPr>
  </w:style>
  <w:style w:type="character" w:customStyle="1" w:styleId="WW8Num10z3">
    <w:name w:val="WW8Num10z3"/>
    <w:rsid w:val="002D429D"/>
    <w:rPr>
      <w:rFonts w:ascii="Symbol" w:hAnsi="Symbol"/>
    </w:rPr>
  </w:style>
  <w:style w:type="character" w:customStyle="1" w:styleId="WW8Num11z0">
    <w:name w:val="WW8Num11z0"/>
    <w:rsid w:val="002D429D"/>
    <w:rPr>
      <w:rFonts w:ascii="Wingdings" w:hAnsi="Wingdings"/>
    </w:rPr>
  </w:style>
  <w:style w:type="character" w:customStyle="1" w:styleId="WW8Num11z1">
    <w:name w:val="WW8Num11z1"/>
    <w:rsid w:val="002D429D"/>
    <w:rPr>
      <w:rFonts w:ascii="Courier New" w:hAnsi="Courier New" w:cs="Courier New"/>
    </w:rPr>
  </w:style>
  <w:style w:type="character" w:customStyle="1" w:styleId="WW8Num11z3">
    <w:name w:val="WW8Num11z3"/>
    <w:rsid w:val="002D429D"/>
    <w:rPr>
      <w:rFonts w:ascii="Symbol" w:hAnsi="Symbol"/>
    </w:rPr>
  </w:style>
  <w:style w:type="character" w:customStyle="1" w:styleId="WW8Num12z0">
    <w:name w:val="WW8Num12z0"/>
    <w:rsid w:val="002D429D"/>
    <w:rPr>
      <w:rFonts w:ascii="Wingdings" w:hAnsi="Wingdings"/>
    </w:rPr>
  </w:style>
  <w:style w:type="character" w:customStyle="1" w:styleId="WW8Num12z1">
    <w:name w:val="WW8Num12z1"/>
    <w:rsid w:val="002D429D"/>
    <w:rPr>
      <w:rFonts w:ascii="Courier New" w:hAnsi="Courier New" w:cs="Courier New"/>
    </w:rPr>
  </w:style>
  <w:style w:type="character" w:customStyle="1" w:styleId="WW8Num12z3">
    <w:name w:val="WW8Num12z3"/>
    <w:rsid w:val="002D429D"/>
    <w:rPr>
      <w:rFonts w:ascii="Symbol" w:hAnsi="Symbol"/>
    </w:rPr>
  </w:style>
  <w:style w:type="character" w:customStyle="1" w:styleId="WW8Num13z0">
    <w:name w:val="WW8Num13z0"/>
    <w:rsid w:val="002D429D"/>
    <w:rPr>
      <w:rFonts w:ascii="Wingdings" w:hAnsi="Wingdings"/>
    </w:rPr>
  </w:style>
  <w:style w:type="character" w:customStyle="1" w:styleId="WW8Num13z1">
    <w:name w:val="WW8Num13z1"/>
    <w:rsid w:val="002D429D"/>
    <w:rPr>
      <w:rFonts w:ascii="Courier New" w:hAnsi="Courier New" w:cs="Courier New"/>
    </w:rPr>
  </w:style>
  <w:style w:type="character" w:customStyle="1" w:styleId="WW8Num13z3">
    <w:name w:val="WW8Num13z3"/>
    <w:rsid w:val="002D429D"/>
    <w:rPr>
      <w:rFonts w:ascii="Symbol" w:hAnsi="Symbol"/>
    </w:rPr>
  </w:style>
  <w:style w:type="character" w:customStyle="1" w:styleId="WW8Num14z0">
    <w:name w:val="WW8Num14z0"/>
    <w:rsid w:val="002D429D"/>
    <w:rPr>
      <w:rFonts w:ascii="Wingdings" w:hAnsi="Wingdings"/>
      <w:color w:val="000000"/>
    </w:rPr>
  </w:style>
  <w:style w:type="character" w:customStyle="1" w:styleId="WW8Num14z1">
    <w:name w:val="WW8Num14z1"/>
    <w:rsid w:val="002D429D"/>
    <w:rPr>
      <w:rFonts w:ascii="Courier New" w:hAnsi="Courier New" w:cs="Courier New"/>
    </w:rPr>
  </w:style>
  <w:style w:type="character" w:customStyle="1" w:styleId="WW8Num14z2">
    <w:name w:val="WW8Num14z2"/>
    <w:rsid w:val="002D429D"/>
    <w:rPr>
      <w:rFonts w:ascii="Wingdings" w:hAnsi="Wingdings"/>
    </w:rPr>
  </w:style>
  <w:style w:type="character" w:customStyle="1" w:styleId="WW8Num14z3">
    <w:name w:val="WW8Num14z3"/>
    <w:rsid w:val="002D429D"/>
    <w:rPr>
      <w:rFonts w:ascii="Symbol" w:hAnsi="Symbol"/>
    </w:rPr>
  </w:style>
  <w:style w:type="character" w:customStyle="1" w:styleId="WW8Num15z0">
    <w:name w:val="WW8Num15z0"/>
    <w:rsid w:val="002D429D"/>
    <w:rPr>
      <w:rFonts w:ascii="Wingdings" w:hAnsi="Wingdings"/>
    </w:rPr>
  </w:style>
  <w:style w:type="character" w:customStyle="1" w:styleId="WW8Num15z1">
    <w:name w:val="WW8Num15z1"/>
    <w:rsid w:val="002D429D"/>
    <w:rPr>
      <w:rFonts w:ascii="Courier New" w:hAnsi="Courier New" w:cs="Courier New"/>
    </w:rPr>
  </w:style>
  <w:style w:type="character" w:customStyle="1" w:styleId="WW8Num15z3">
    <w:name w:val="WW8Num15z3"/>
    <w:rsid w:val="002D429D"/>
    <w:rPr>
      <w:rFonts w:ascii="Symbol" w:hAnsi="Symbol"/>
    </w:rPr>
  </w:style>
  <w:style w:type="character" w:customStyle="1" w:styleId="WW8Num16z0">
    <w:name w:val="WW8Num16z0"/>
    <w:rsid w:val="002D429D"/>
    <w:rPr>
      <w:rFonts w:ascii="Wingdings" w:hAnsi="Wingdings"/>
    </w:rPr>
  </w:style>
  <w:style w:type="character" w:customStyle="1" w:styleId="WW8Num16z1">
    <w:name w:val="WW8Num16z1"/>
    <w:rsid w:val="002D429D"/>
    <w:rPr>
      <w:rFonts w:ascii="Courier New" w:hAnsi="Courier New" w:cs="Courier New"/>
    </w:rPr>
  </w:style>
  <w:style w:type="character" w:customStyle="1" w:styleId="WW8Num16z3">
    <w:name w:val="WW8Num16z3"/>
    <w:rsid w:val="002D429D"/>
    <w:rPr>
      <w:rFonts w:ascii="Symbol" w:hAnsi="Symbol"/>
    </w:rPr>
  </w:style>
  <w:style w:type="character" w:styleId="Hyperlink">
    <w:name w:val="Hyperlink"/>
    <w:basedOn w:val="DefaultParagraphFont"/>
    <w:semiHidden/>
    <w:rsid w:val="002D429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2D429D"/>
    <w:rPr>
      <w:color w:val="800080"/>
      <w:u w:val="single"/>
    </w:rPr>
  </w:style>
  <w:style w:type="character" w:customStyle="1" w:styleId="Bullets">
    <w:name w:val="Bullets"/>
    <w:rsid w:val="002D429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2D429D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2D429D"/>
    <w:rPr>
      <w:sz w:val="22"/>
      <w:szCs w:val="20"/>
      <w:lang w:val="en-US"/>
    </w:rPr>
  </w:style>
  <w:style w:type="paragraph" w:styleId="List">
    <w:name w:val="List"/>
    <w:basedOn w:val="BodyText"/>
    <w:semiHidden/>
    <w:rsid w:val="002D429D"/>
    <w:rPr>
      <w:rFonts w:cs="Tahoma"/>
    </w:rPr>
  </w:style>
  <w:style w:type="paragraph" w:styleId="Caption">
    <w:name w:val="caption"/>
    <w:basedOn w:val="Normal"/>
    <w:qFormat/>
    <w:rsid w:val="002D429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2D429D"/>
    <w:pPr>
      <w:suppressLineNumbers/>
    </w:pPr>
    <w:rPr>
      <w:rFonts w:cs="Tahoma"/>
    </w:rPr>
  </w:style>
  <w:style w:type="paragraph" w:styleId="BodyTextIndent2">
    <w:name w:val="Body Text Indent 2"/>
    <w:basedOn w:val="Normal"/>
    <w:semiHidden/>
    <w:rsid w:val="002D429D"/>
    <w:pPr>
      <w:ind w:left="4320"/>
      <w:jc w:val="both"/>
    </w:pPr>
    <w:rPr>
      <w:szCs w:val="20"/>
      <w:lang w:val="en-US"/>
    </w:rPr>
  </w:style>
  <w:style w:type="paragraph" w:customStyle="1" w:styleId="bulletedlistnospace">
    <w:name w:val="bulleted list no space"/>
    <w:basedOn w:val="Normal"/>
    <w:rsid w:val="002D429D"/>
    <w:pPr>
      <w:widowControl w:val="0"/>
      <w:tabs>
        <w:tab w:val="num" w:pos="288"/>
      </w:tabs>
      <w:spacing w:before="40" w:line="220" w:lineRule="exact"/>
    </w:pPr>
    <w:rPr>
      <w:rFonts w:ascii="Tahoma" w:eastAsia="Arial Unicode MS" w:hAnsi="Tahoma" w:cs="Arial"/>
      <w:spacing w:val="10"/>
      <w:sz w:val="16"/>
      <w:szCs w:val="16"/>
      <w:lang w:val="en-US"/>
    </w:rPr>
  </w:style>
  <w:style w:type="paragraph" w:customStyle="1" w:styleId="Heading21">
    <w:name w:val="Heading 21"/>
    <w:next w:val="Normal"/>
    <w:rsid w:val="002D429D"/>
    <w:pPr>
      <w:widowControl w:val="0"/>
      <w:suppressAutoHyphens/>
    </w:pPr>
    <w:rPr>
      <w:rFonts w:ascii="Verdana" w:eastAsia="Arial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622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223A"/>
    <w:rPr>
      <w:sz w:val="24"/>
      <w:szCs w:val="24"/>
      <w:lang w:val="en-GB"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A622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223A"/>
    <w:rPr>
      <w:sz w:val="24"/>
      <w:szCs w:val="24"/>
      <w:lang w:val="en-GB" w:eastAsia="ar-SA"/>
    </w:rPr>
  </w:style>
  <w:style w:type="character" w:customStyle="1" w:styleId="Heading1Char">
    <w:name w:val="Heading 1 Char"/>
    <w:basedOn w:val="DefaultParagraphFont"/>
    <w:link w:val="Heading1"/>
    <w:rsid w:val="00A81B61"/>
    <w:rPr>
      <w:rFonts w:ascii="Garamond" w:hAnsi="Garamond" w:cs="Arial"/>
      <w:b/>
      <w:bCs/>
      <w:color w:val="800000"/>
      <w:kern w:val="32"/>
      <w:sz w:val="28"/>
      <w:szCs w:val="32"/>
      <w:shd w:val="clear" w:color="auto" w:fill="C0C0C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D5DA6-A056-4D2C-BE10-676C933C8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Bipinson</vt:lpstr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Bipinson</dc:title>
  <dc:subject/>
  <dc:creator>naukri.com</dc:creator>
  <cp:keywords/>
  <cp:lastModifiedBy>X-</cp:lastModifiedBy>
  <cp:revision>4</cp:revision>
  <cp:lastPrinted>2012-02-29T03:55:00Z</cp:lastPrinted>
  <dcterms:created xsi:type="dcterms:W3CDTF">2015-01-17T11:26:00Z</dcterms:created>
  <dcterms:modified xsi:type="dcterms:W3CDTF">2015-01-17T11:45:00Z</dcterms:modified>
</cp:coreProperties>
</file>