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4F56" w:rsidRPr="00895733" w:rsidRDefault="00471001">
      <w:pPr>
        <w:jc w:val="center"/>
        <w:rPr>
          <w:rFonts w:ascii="Cambria" w:hAnsi="Cambria"/>
          <w:b/>
          <w:sz w:val="36"/>
          <w:u w:val="single"/>
        </w:rPr>
      </w:pPr>
      <w:r w:rsidRPr="00895733">
        <w:rPr>
          <w:rFonts w:ascii="Cambria" w:hAnsi="Cambria"/>
          <w:color w:val="000000"/>
          <w:sz w:val="36"/>
          <w:szCs w:val="36"/>
        </w:rPr>
        <w:t>CURRICULUM VITAE</w:t>
      </w:r>
    </w:p>
    <w:p w:rsidR="009E4F56" w:rsidRPr="00895733" w:rsidRDefault="009E4F56">
      <w:pPr>
        <w:jc w:val="both"/>
        <w:rPr>
          <w:rFonts w:ascii="Cambria" w:hAnsi="Cambria"/>
        </w:rPr>
      </w:pPr>
    </w:p>
    <w:tbl>
      <w:tblPr>
        <w:tblW w:w="0" w:type="auto"/>
        <w:tblLayout w:type="fixed"/>
        <w:tblLook w:val="0000"/>
      </w:tblPr>
      <w:tblGrid>
        <w:gridCol w:w="6228"/>
        <w:gridCol w:w="3600"/>
      </w:tblGrid>
      <w:tr w:rsidR="009E4F56" w:rsidRPr="00895733">
        <w:tc>
          <w:tcPr>
            <w:tcW w:w="6228" w:type="dxa"/>
            <w:shd w:val="clear" w:color="auto" w:fill="auto"/>
          </w:tcPr>
          <w:p w:rsidR="009E4F56" w:rsidRPr="00895733" w:rsidRDefault="009E4F56" w:rsidP="00D342A3">
            <w:pPr>
              <w:rPr>
                <w:rFonts w:ascii="Cambria" w:hAnsi="Cambria"/>
              </w:rPr>
            </w:pPr>
            <w:r w:rsidRPr="00895733">
              <w:rPr>
                <w:rFonts w:ascii="Cambria" w:hAnsi="Cambria"/>
              </w:rPr>
              <w:t xml:space="preserve">SUBEDAR YADAV </w:t>
            </w:r>
          </w:p>
          <w:p w:rsidR="009E4F56" w:rsidRPr="00895733" w:rsidRDefault="009E4F56" w:rsidP="00D342A3">
            <w:pPr>
              <w:rPr>
                <w:rFonts w:ascii="Cambria" w:hAnsi="Cambria"/>
              </w:rPr>
            </w:pPr>
          </w:p>
          <w:p w:rsidR="009E4F56" w:rsidRPr="00895733" w:rsidRDefault="009E4F56" w:rsidP="00D342A3">
            <w:pPr>
              <w:rPr>
                <w:rFonts w:ascii="Cambria" w:hAnsi="Cambria"/>
              </w:rPr>
            </w:pPr>
          </w:p>
          <w:p w:rsidR="009E4F56" w:rsidRPr="00895733" w:rsidRDefault="009E4F56" w:rsidP="00D342A3">
            <w:pPr>
              <w:rPr>
                <w:rFonts w:ascii="Cambria" w:hAnsi="Cambria"/>
              </w:rPr>
            </w:pPr>
            <w:r w:rsidRPr="00895733">
              <w:rPr>
                <w:rFonts w:ascii="Cambria" w:hAnsi="Cambria"/>
              </w:rPr>
              <w:t>Mob No.: 7838323730</w:t>
            </w:r>
          </w:p>
          <w:p w:rsidR="009E4F56" w:rsidRPr="00895733" w:rsidRDefault="009E4F56" w:rsidP="00D342A3">
            <w:pPr>
              <w:rPr>
                <w:rFonts w:ascii="Cambria" w:hAnsi="Cambria"/>
                <w:sz w:val="10"/>
              </w:rPr>
            </w:pPr>
          </w:p>
          <w:p w:rsidR="009E4F56" w:rsidRPr="00895733" w:rsidRDefault="009E4F56" w:rsidP="00D342A3">
            <w:pPr>
              <w:rPr>
                <w:rFonts w:ascii="Cambria" w:hAnsi="Cambria"/>
                <w:sz w:val="20"/>
              </w:rPr>
            </w:pPr>
            <w:r w:rsidRPr="00895733">
              <w:rPr>
                <w:rFonts w:ascii="Cambria" w:hAnsi="Cambria"/>
              </w:rPr>
              <w:t xml:space="preserve">E-Mail: </w:t>
            </w:r>
            <w:r w:rsidRPr="00895733">
              <w:rPr>
                <w:rFonts w:ascii="Cambria" w:hAnsi="Cambria"/>
                <w:sz w:val="20"/>
                <w:u w:val="single"/>
              </w:rPr>
              <w:t>subedaryadav2009@gmail.com</w:t>
            </w:r>
            <w:r w:rsidRPr="00895733">
              <w:rPr>
                <w:rFonts w:ascii="Cambria" w:hAnsi="Cambria"/>
                <w:sz w:val="20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:rsidR="009E4F56" w:rsidRPr="00895733" w:rsidRDefault="009E4F56" w:rsidP="00D342A3">
            <w:pPr>
              <w:rPr>
                <w:rFonts w:ascii="Cambria" w:hAnsi="Cambria"/>
              </w:rPr>
            </w:pPr>
            <w:r w:rsidRPr="00895733">
              <w:rPr>
                <w:rFonts w:ascii="Cambria" w:hAnsi="Cambria"/>
                <w:u w:val="single"/>
              </w:rPr>
              <w:t>Corresponding Address</w:t>
            </w:r>
            <w:r w:rsidRPr="00895733">
              <w:rPr>
                <w:rFonts w:ascii="Cambria" w:hAnsi="Cambria"/>
              </w:rPr>
              <w:t>:-</w:t>
            </w:r>
          </w:p>
          <w:p w:rsidR="009E4F56" w:rsidRPr="00895733" w:rsidRDefault="009E4F56" w:rsidP="00D342A3">
            <w:pPr>
              <w:rPr>
                <w:rFonts w:ascii="Cambria" w:hAnsi="Cambria"/>
                <w:sz w:val="10"/>
              </w:rPr>
            </w:pPr>
          </w:p>
          <w:p w:rsidR="009E4F56" w:rsidRDefault="006409F6" w:rsidP="00D342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H.No. 869 Street No. 28 MadanGir DDA Flat.</w:t>
            </w:r>
          </w:p>
          <w:p w:rsidR="006409F6" w:rsidRPr="00895733" w:rsidRDefault="006409F6" w:rsidP="00D342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New Delhi</w:t>
            </w:r>
            <w:r w:rsidR="003971DF">
              <w:rPr>
                <w:rFonts w:ascii="Cambria" w:hAnsi="Cambria"/>
              </w:rPr>
              <w:t xml:space="preserve"> 110062</w:t>
            </w:r>
          </w:p>
        </w:tc>
      </w:tr>
    </w:tbl>
    <w:p w:rsidR="00753D38" w:rsidRPr="00C6311F" w:rsidRDefault="000B3962" w:rsidP="00C6311F">
      <w:pPr>
        <w:jc w:val="both"/>
        <w:rPr>
          <w:rFonts w:ascii="Cambria" w:hAnsi="Cambria"/>
          <w:sz w:val="20"/>
        </w:rPr>
      </w:pPr>
      <w:r w:rsidRPr="000B3962">
        <w:rPr>
          <w:rFonts w:ascii="Cambria" w:hAnsi="Cambria"/>
        </w:rPr>
        <w:pict>
          <v:line id="_x0000_s1026" style="position:absolute;left:0;text-align:left;z-index:251657728;mso-position-horizontal-relative:text;mso-position-vertical-relative:text" from="-9pt,4.4pt" to="486pt,4.4pt" strokeweight="1.59mm">
            <v:stroke joinstyle="miter"/>
          </v:line>
        </w:pict>
      </w:r>
    </w:p>
    <w:p w:rsidR="00753D38" w:rsidRPr="00895733" w:rsidRDefault="00753D38" w:rsidP="00753D38">
      <w:pPr>
        <w:pStyle w:val="Objective"/>
        <w:spacing w:before="0" w:after="0" w:line="240" w:lineRule="auto"/>
        <w:rPr>
          <w:rFonts w:ascii="Cambria" w:hAnsi="Cambria"/>
          <w:b/>
          <w:sz w:val="24"/>
        </w:rPr>
      </w:pPr>
    </w:p>
    <w:p w:rsidR="00753D38" w:rsidRPr="003D1D10" w:rsidRDefault="00753D38" w:rsidP="00753D38">
      <w:pPr>
        <w:pStyle w:val="Objective"/>
        <w:spacing w:before="0" w:after="0" w:line="240" w:lineRule="auto"/>
        <w:rPr>
          <w:rFonts w:ascii="Cambria" w:hAnsi="Cambria"/>
          <w:b/>
          <w:i/>
          <w:sz w:val="24"/>
        </w:rPr>
      </w:pPr>
      <w:r w:rsidRPr="003D1D10">
        <w:rPr>
          <w:rFonts w:ascii="Cambria" w:hAnsi="Cambria"/>
          <w:b/>
          <w:i/>
          <w:sz w:val="24"/>
        </w:rPr>
        <w:t>“I am promising self motivated and professional kind of person and believe hard work always succeeds and if given an opportunity I will prove my worth to an organization”</w:t>
      </w:r>
    </w:p>
    <w:p w:rsidR="005013D2" w:rsidRPr="00895733" w:rsidRDefault="005013D2" w:rsidP="005013D2">
      <w:pPr>
        <w:pStyle w:val="Heading4"/>
        <w:rPr>
          <w:rFonts w:ascii="Cambria" w:hAnsi="Cambria"/>
        </w:rPr>
      </w:pPr>
    </w:p>
    <w:p w:rsidR="005013D2" w:rsidRPr="00895733" w:rsidRDefault="005013D2" w:rsidP="005013D2">
      <w:pPr>
        <w:pBdr>
          <w:bottom w:val="thinThickSmallGap" w:sz="18" w:space="0" w:color="auto"/>
        </w:pBdr>
        <w:jc w:val="both"/>
        <w:rPr>
          <w:rFonts w:ascii="Cambria" w:hAnsi="Cambria"/>
          <w:sz w:val="18"/>
        </w:rPr>
      </w:pPr>
    </w:p>
    <w:p w:rsidR="005013D2" w:rsidRPr="00895733" w:rsidRDefault="005013D2" w:rsidP="005013D2">
      <w:pPr>
        <w:pStyle w:val="Heading4"/>
        <w:rPr>
          <w:rFonts w:ascii="Cambria" w:hAnsi="Cambria"/>
          <w:sz w:val="20"/>
          <w:szCs w:val="20"/>
        </w:rPr>
      </w:pPr>
      <w:r w:rsidRPr="00895733">
        <w:rPr>
          <w:rFonts w:ascii="Cambria" w:hAnsi="Cambria"/>
          <w:sz w:val="20"/>
          <w:szCs w:val="20"/>
        </w:rPr>
        <w:t xml:space="preserve">CORE COMPETENCIES </w:t>
      </w:r>
    </w:p>
    <w:p w:rsidR="00C6311F" w:rsidRDefault="00C6311F" w:rsidP="00DD25DC">
      <w:pPr>
        <w:tabs>
          <w:tab w:val="left" w:pos="2340"/>
        </w:tabs>
        <w:jc w:val="both"/>
        <w:rPr>
          <w:rFonts w:ascii="Cambria" w:hAnsi="Cambria"/>
          <w:b/>
          <w:spacing w:val="-5"/>
          <w:sz w:val="22"/>
          <w:szCs w:val="22"/>
        </w:rPr>
      </w:pPr>
    </w:p>
    <w:p w:rsidR="005013D2" w:rsidRPr="00DD25DC" w:rsidRDefault="005013D2" w:rsidP="00DD25DC">
      <w:pPr>
        <w:tabs>
          <w:tab w:val="left" w:pos="2340"/>
        </w:tabs>
        <w:jc w:val="both"/>
        <w:rPr>
          <w:rFonts w:ascii="Cambria" w:hAnsi="Cambria"/>
          <w:sz w:val="20"/>
          <w:szCs w:val="20"/>
        </w:rPr>
      </w:pPr>
      <w:r w:rsidRPr="00895733">
        <w:rPr>
          <w:rFonts w:ascii="Cambria" w:hAnsi="Cambria"/>
          <w:b/>
          <w:spacing w:val="-5"/>
          <w:sz w:val="22"/>
          <w:szCs w:val="22"/>
        </w:rPr>
        <w:t>Marketing</w:t>
      </w:r>
    </w:p>
    <w:p w:rsidR="005013D2" w:rsidRPr="00895733" w:rsidRDefault="005013D2" w:rsidP="005013D2">
      <w:pPr>
        <w:jc w:val="both"/>
        <w:rPr>
          <w:rFonts w:ascii="Cambria" w:hAnsi="Cambria"/>
          <w:b/>
          <w:spacing w:val="-5"/>
          <w:sz w:val="22"/>
          <w:szCs w:val="22"/>
        </w:rPr>
      </w:pPr>
    </w:p>
    <w:p w:rsidR="005013D2" w:rsidRPr="00895733" w:rsidRDefault="005013D2" w:rsidP="005013D2">
      <w:pPr>
        <w:numPr>
          <w:ilvl w:val="0"/>
          <w:numId w:val="6"/>
        </w:numPr>
        <w:suppressAutoHyphens w:val="0"/>
        <w:jc w:val="both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Effectuating pre-planned sales strategies for accomplishment of performance milestones.</w:t>
      </w:r>
    </w:p>
    <w:p w:rsidR="005013D2" w:rsidRPr="00895733" w:rsidRDefault="005013D2" w:rsidP="005013D2">
      <w:pPr>
        <w:jc w:val="both"/>
        <w:rPr>
          <w:rFonts w:ascii="Cambria" w:hAnsi="Cambria"/>
          <w:sz w:val="22"/>
          <w:szCs w:val="22"/>
        </w:rPr>
      </w:pPr>
    </w:p>
    <w:p w:rsidR="005013D2" w:rsidRPr="00895733" w:rsidRDefault="005013D2" w:rsidP="005013D2">
      <w:pPr>
        <w:numPr>
          <w:ilvl w:val="0"/>
          <w:numId w:val="6"/>
        </w:numPr>
        <w:suppressAutoHyphens w:val="0"/>
        <w:jc w:val="both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Utilizing market information &amp; personal network to develop marketing intelligence for generating leads.</w:t>
      </w:r>
    </w:p>
    <w:p w:rsidR="005013D2" w:rsidRPr="00895733" w:rsidRDefault="005013D2" w:rsidP="005013D2">
      <w:pPr>
        <w:jc w:val="both"/>
        <w:rPr>
          <w:rFonts w:ascii="Cambria" w:hAnsi="Cambria"/>
          <w:sz w:val="22"/>
          <w:szCs w:val="22"/>
        </w:rPr>
      </w:pPr>
    </w:p>
    <w:p w:rsidR="005013D2" w:rsidRPr="00895733" w:rsidRDefault="005013D2" w:rsidP="005013D2">
      <w:pPr>
        <w:numPr>
          <w:ilvl w:val="0"/>
          <w:numId w:val="6"/>
        </w:numPr>
        <w:suppressAutoHyphens w:val="0"/>
        <w:jc w:val="both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Evolving market segmentation &amp; penetration strategies to achieve targets.</w:t>
      </w:r>
    </w:p>
    <w:p w:rsidR="005013D2" w:rsidRPr="00895733" w:rsidRDefault="005013D2" w:rsidP="005013D2">
      <w:pPr>
        <w:jc w:val="both"/>
        <w:rPr>
          <w:rFonts w:ascii="Cambria" w:hAnsi="Cambria"/>
          <w:sz w:val="22"/>
          <w:szCs w:val="22"/>
        </w:rPr>
      </w:pPr>
    </w:p>
    <w:p w:rsidR="005013D2" w:rsidRPr="00895733" w:rsidRDefault="005013D2" w:rsidP="005013D2">
      <w:pPr>
        <w:jc w:val="both"/>
        <w:rPr>
          <w:rFonts w:ascii="Cambria" w:hAnsi="Cambria"/>
          <w:b/>
          <w:sz w:val="22"/>
          <w:szCs w:val="22"/>
        </w:rPr>
      </w:pPr>
      <w:r w:rsidRPr="00895733">
        <w:rPr>
          <w:rFonts w:ascii="Cambria" w:hAnsi="Cambria"/>
          <w:b/>
          <w:sz w:val="22"/>
          <w:szCs w:val="22"/>
        </w:rPr>
        <w:t xml:space="preserve">Client Relationship Management </w:t>
      </w:r>
    </w:p>
    <w:p w:rsidR="005013D2" w:rsidRPr="00895733" w:rsidRDefault="005013D2" w:rsidP="005013D2">
      <w:pPr>
        <w:jc w:val="both"/>
        <w:rPr>
          <w:rFonts w:ascii="Cambria" w:hAnsi="Cambria"/>
          <w:b/>
          <w:sz w:val="22"/>
          <w:szCs w:val="22"/>
        </w:rPr>
      </w:pPr>
    </w:p>
    <w:p w:rsidR="005013D2" w:rsidRPr="00895733" w:rsidRDefault="005013D2" w:rsidP="005013D2">
      <w:pPr>
        <w:numPr>
          <w:ilvl w:val="0"/>
          <w:numId w:val="6"/>
        </w:numPr>
        <w:suppressAutoHyphens w:val="0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Attending to clients concerns &amp; complaints &amp; undertaking steps for effectively resolving them.</w:t>
      </w:r>
    </w:p>
    <w:p w:rsidR="005013D2" w:rsidRPr="00895733" w:rsidRDefault="005013D2" w:rsidP="005013D2">
      <w:pPr>
        <w:rPr>
          <w:rFonts w:ascii="Cambria" w:hAnsi="Cambria"/>
          <w:sz w:val="22"/>
          <w:szCs w:val="22"/>
        </w:rPr>
      </w:pPr>
    </w:p>
    <w:p w:rsidR="005013D2" w:rsidRPr="003D1D10" w:rsidRDefault="005013D2" w:rsidP="005013D2">
      <w:pPr>
        <w:numPr>
          <w:ilvl w:val="0"/>
          <w:numId w:val="6"/>
        </w:numPr>
        <w:suppressAutoHyphens w:val="0"/>
        <w:rPr>
          <w:rFonts w:ascii="Cambria" w:hAnsi="Cambria"/>
          <w:sz w:val="22"/>
          <w:szCs w:val="22"/>
        </w:rPr>
      </w:pPr>
      <w:r w:rsidRPr="003D1D10">
        <w:rPr>
          <w:rFonts w:ascii="Cambria" w:hAnsi="Cambria"/>
          <w:sz w:val="22"/>
          <w:szCs w:val="22"/>
        </w:rPr>
        <w:t xml:space="preserve">Building &amp; maintaining healthy business relations with major HNI clientele, ensuring maximum customer satisfaction by achieving delivery &amp; quality norm. </w:t>
      </w:r>
    </w:p>
    <w:p w:rsidR="005013D2" w:rsidRPr="00895733" w:rsidRDefault="005013D2" w:rsidP="005013D2">
      <w:pPr>
        <w:pBdr>
          <w:bottom w:val="thinThickSmallGap" w:sz="18" w:space="0" w:color="auto"/>
        </w:pBdr>
        <w:jc w:val="both"/>
        <w:rPr>
          <w:rFonts w:ascii="Cambria" w:hAnsi="Cambria"/>
          <w:b/>
          <w:sz w:val="22"/>
          <w:szCs w:val="22"/>
        </w:rPr>
      </w:pPr>
    </w:p>
    <w:p w:rsidR="00A554BE" w:rsidRDefault="009E4F56" w:rsidP="00895733">
      <w:pPr>
        <w:jc w:val="both"/>
        <w:rPr>
          <w:rFonts w:ascii="Cambria" w:hAnsi="Cambria"/>
          <w:b/>
          <w:sz w:val="22"/>
          <w:szCs w:val="22"/>
          <w:u w:val="single"/>
        </w:rPr>
      </w:pPr>
      <w:r w:rsidRPr="00895733">
        <w:rPr>
          <w:rFonts w:ascii="Cambria" w:hAnsi="Cambria"/>
          <w:b/>
          <w:sz w:val="22"/>
          <w:szCs w:val="22"/>
          <w:u w:val="single"/>
        </w:rPr>
        <w:t>WORK EXPERIENCE</w:t>
      </w:r>
      <w:r w:rsidR="00A554BE">
        <w:rPr>
          <w:rFonts w:ascii="Cambria" w:hAnsi="Cambria"/>
          <w:b/>
          <w:sz w:val="22"/>
          <w:szCs w:val="22"/>
          <w:u w:val="single"/>
        </w:rPr>
        <w:t xml:space="preserve"> </w:t>
      </w:r>
    </w:p>
    <w:p w:rsidR="00A554BE" w:rsidRPr="00895733" w:rsidRDefault="00A554BE" w:rsidP="00895733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6F6B3B" w:rsidRPr="00895733" w:rsidRDefault="00C6311F" w:rsidP="00895733">
      <w:pPr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C6311F">
        <w:rPr>
          <w:rFonts w:ascii="Cambria" w:hAnsi="Cambria"/>
          <w:b/>
          <w:sz w:val="22"/>
          <w:szCs w:val="22"/>
        </w:rPr>
        <w:t xml:space="preserve">Relationship Manager </w:t>
      </w:r>
      <w:r w:rsidR="006F6B3B" w:rsidRPr="00895733">
        <w:rPr>
          <w:rFonts w:ascii="Cambria" w:hAnsi="Cambria"/>
          <w:sz w:val="22"/>
          <w:szCs w:val="22"/>
        </w:rPr>
        <w:t>-</w:t>
      </w:r>
      <w:r w:rsidR="009E4F56" w:rsidRPr="00895733">
        <w:rPr>
          <w:rFonts w:ascii="Cambria" w:hAnsi="Cambria"/>
          <w:sz w:val="22"/>
          <w:szCs w:val="22"/>
        </w:rPr>
        <w:t xml:space="preserve"> </w:t>
      </w:r>
      <w:r w:rsidR="006F6B3B" w:rsidRPr="00895733">
        <w:rPr>
          <w:rFonts w:ascii="Cambria" w:hAnsi="Cambria"/>
          <w:b/>
          <w:sz w:val="22"/>
          <w:szCs w:val="22"/>
        </w:rPr>
        <w:t>Unicon Securities Pvt.L</w:t>
      </w:r>
      <w:r w:rsidR="009E4F56" w:rsidRPr="00895733">
        <w:rPr>
          <w:rFonts w:ascii="Cambria" w:hAnsi="Cambria"/>
          <w:b/>
          <w:sz w:val="22"/>
          <w:szCs w:val="22"/>
        </w:rPr>
        <w:t>td.</w:t>
      </w:r>
      <w:r w:rsidR="006F6B3B" w:rsidRPr="00895733">
        <w:rPr>
          <w:rFonts w:ascii="Cambria" w:hAnsi="Cambria"/>
          <w:b/>
          <w:sz w:val="22"/>
          <w:szCs w:val="22"/>
        </w:rPr>
        <w:t xml:space="preserve"> </w:t>
      </w:r>
      <w:r w:rsidR="009E4F56" w:rsidRPr="00895733">
        <w:rPr>
          <w:rFonts w:ascii="Cambria" w:hAnsi="Cambria"/>
          <w:sz w:val="22"/>
          <w:szCs w:val="22"/>
        </w:rPr>
        <w:t>corporate office in noida</w:t>
      </w:r>
      <w:r w:rsidR="006F6B3B" w:rsidRPr="00895733">
        <w:rPr>
          <w:rFonts w:ascii="Cambria" w:hAnsi="Cambria"/>
          <w:sz w:val="22"/>
          <w:szCs w:val="22"/>
        </w:rPr>
        <w:t>-63.</w:t>
      </w:r>
    </w:p>
    <w:p w:rsidR="000B12EA" w:rsidRPr="00895733" w:rsidRDefault="00DD25DC" w:rsidP="00703DEB">
      <w:pPr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</w:t>
      </w:r>
      <w:r w:rsidR="006409F6">
        <w:rPr>
          <w:rFonts w:ascii="Cambria" w:hAnsi="Cambria"/>
          <w:sz w:val="22"/>
          <w:szCs w:val="22"/>
        </w:rPr>
        <w:t xml:space="preserve"> (1 October 2010 to 30 Oct2013</w:t>
      </w:r>
      <w:r w:rsidR="00703DEB" w:rsidRPr="00895733">
        <w:rPr>
          <w:rFonts w:ascii="Cambria" w:hAnsi="Cambria"/>
          <w:sz w:val="22"/>
          <w:szCs w:val="22"/>
        </w:rPr>
        <w:t xml:space="preserve">) </w:t>
      </w:r>
    </w:p>
    <w:p w:rsidR="003D1D10" w:rsidRDefault="003D1D10" w:rsidP="003D1D10">
      <w:pPr>
        <w:numPr>
          <w:ilvl w:val="0"/>
          <w:numId w:val="14"/>
        </w:numPr>
        <w:spacing w:before="240"/>
        <w:jc w:val="both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</w:rPr>
        <w:t>Sr.R</w:t>
      </w:r>
      <w:r w:rsidR="006409F6">
        <w:rPr>
          <w:rFonts w:ascii="Cambria" w:hAnsi="Cambria"/>
          <w:b/>
          <w:sz w:val="22"/>
          <w:szCs w:val="22"/>
        </w:rPr>
        <w:t>e</w:t>
      </w:r>
      <w:r>
        <w:rPr>
          <w:rFonts w:ascii="Cambria" w:hAnsi="Cambria"/>
          <w:b/>
          <w:sz w:val="22"/>
          <w:szCs w:val="22"/>
        </w:rPr>
        <w:t xml:space="preserve">lationship Executive- Angel Broking Pvt. Ltd. </w:t>
      </w:r>
      <w:r w:rsidRPr="003D1D10">
        <w:rPr>
          <w:rFonts w:ascii="Cambria" w:hAnsi="Cambria"/>
          <w:sz w:val="22"/>
          <w:szCs w:val="22"/>
        </w:rPr>
        <w:t>Region office in Laxmi</w:t>
      </w:r>
      <w:r w:rsidR="006409F6">
        <w:rPr>
          <w:rFonts w:ascii="Cambria" w:hAnsi="Cambria"/>
          <w:sz w:val="22"/>
          <w:szCs w:val="22"/>
        </w:rPr>
        <w:t xml:space="preserve"> </w:t>
      </w:r>
      <w:r w:rsidRPr="003D1D10">
        <w:rPr>
          <w:rFonts w:ascii="Cambria" w:hAnsi="Cambria"/>
          <w:sz w:val="22"/>
          <w:szCs w:val="22"/>
        </w:rPr>
        <w:t xml:space="preserve">nagar delhi </w:t>
      </w:r>
      <w:r>
        <w:rPr>
          <w:rFonts w:ascii="Cambria" w:hAnsi="Cambria"/>
          <w:sz w:val="22"/>
          <w:szCs w:val="22"/>
        </w:rPr>
        <w:t>.</w:t>
      </w:r>
    </w:p>
    <w:p w:rsidR="003D1D10" w:rsidRDefault="003D1D10" w:rsidP="003D1D10">
      <w:pPr>
        <w:spacing w:before="240"/>
        <w:ind w:left="720"/>
        <w:jc w:val="both"/>
        <w:rPr>
          <w:rFonts w:ascii="Cambria" w:hAnsi="Cambria"/>
          <w:sz w:val="22"/>
          <w:szCs w:val="22"/>
        </w:rPr>
      </w:pPr>
      <w:r w:rsidRPr="003D1D10">
        <w:rPr>
          <w:rFonts w:ascii="Cambria" w:hAnsi="Cambria"/>
          <w:sz w:val="22"/>
          <w:szCs w:val="22"/>
        </w:rPr>
        <w:t>(09 Nov 2013 to Till date)</w:t>
      </w:r>
    </w:p>
    <w:p w:rsidR="006409F6" w:rsidRPr="003D1D10" w:rsidRDefault="006409F6" w:rsidP="003D1D10">
      <w:pPr>
        <w:spacing w:before="240"/>
        <w:ind w:left="720"/>
        <w:jc w:val="both"/>
        <w:rPr>
          <w:rFonts w:ascii="Cambria" w:hAnsi="Cambria"/>
          <w:sz w:val="22"/>
          <w:szCs w:val="22"/>
          <w:u w:val="single"/>
        </w:rPr>
      </w:pPr>
    </w:p>
    <w:p w:rsidR="00895733" w:rsidRPr="00895733" w:rsidRDefault="00895733" w:rsidP="00895733">
      <w:pPr>
        <w:spacing w:after="60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Responsibilities:</w:t>
      </w:r>
    </w:p>
    <w:p w:rsidR="007A443B" w:rsidRPr="00895733" w:rsidRDefault="007A443B" w:rsidP="00895733">
      <w:pPr>
        <w:numPr>
          <w:ilvl w:val="0"/>
          <w:numId w:val="14"/>
        </w:numPr>
        <w:suppressAutoHyphens w:val="0"/>
        <w:spacing w:after="60"/>
        <w:jc w:val="both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Interfacing with HNI clients &amp; acquiring their consent</w:t>
      </w:r>
    </w:p>
    <w:p w:rsidR="007A443B" w:rsidRPr="00895733" w:rsidRDefault="007A443B" w:rsidP="00895733">
      <w:pPr>
        <w:numPr>
          <w:ilvl w:val="0"/>
          <w:numId w:val="14"/>
        </w:numPr>
        <w:suppressAutoHyphens w:val="0"/>
        <w:spacing w:after="60"/>
        <w:jc w:val="both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Providing solutions to the client &amp; helping  them in getting trade</w:t>
      </w:r>
    </w:p>
    <w:p w:rsidR="007A443B" w:rsidRPr="00895733" w:rsidRDefault="007A443B" w:rsidP="00895733">
      <w:pPr>
        <w:numPr>
          <w:ilvl w:val="0"/>
          <w:numId w:val="14"/>
        </w:numPr>
        <w:suppressAutoHyphens w:val="0"/>
        <w:spacing w:after="60"/>
        <w:jc w:val="both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Catering to the customer queries &amp; delivering 100% client satisfaction to them.</w:t>
      </w:r>
    </w:p>
    <w:p w:rsidR="00763F35" w:rsidRPr="003D1D10" w:rsidRDefault="007A443B" w:rsidP="003D1D10">
      <w:pPr>
        <w:numPr>
          <w:ilvl w:val="0"/>
          <w:numId w:val="14"/>
        </w:numPr>
        <w:jc w:val="both"/>
        <w:rPr>
          <w:rFonts w:ascii="Cambria" w:hAnsi="Cambria"/>
          <w:b/>
          <w:sz w:val="22"/>
          <w:szCs w:val="22"/>
          <w:u w:val="single"/>
        </w:rPr>
      </w:pPr>
      <w:r w:rsidRPr="00895733">
        <w:rPr>
          <w:rFonts w:ascii="Cambria" w:hAnsi="Cambria"/>
          <w:sz w:val="22"/>
          <w:szCs w:val="22"/>
        </w:rPr>
        <w:t>Efficiently generating leads through existing customers and converting them into final sales</w:t>
      </w:r>
    </w:p>
    <w:p w:rsidR="003D1D10" w:rsidRDefault="003D1D10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6409F6" w:rsidRDefault="006409F6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6409F6" w:rsidRDefault="006409F6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6409F6" w:rsidRDefault="006409F6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6409F6" w:rsidRDefault="006409F6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763F35" w:rsidRDefault="009E4F56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  <w:r w:rsidRPr="00895733">
        <w:rPr>
          <w:rFonts w:ascii="Cambria" w:hAnsi="Cambria"/>
          <w:b/>
          <w:sz w:val="22"/>
          <w:szCs w:val="22"/>
          <w:u w:val="single"/>
        </w:rPr>
        <w:t xml:space="preserve">PROFESSIONAL QUALIFICATION </w:t>
      </w:r>
    </w:p>
    <w:p w:rsidR="006409F6" w:rsidRDefault="006409F6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6409F6" w:rsidRDefault="006409F6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6409F6" w:rsidRDefault="006409F6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763F35" w:rsidRPr="00763F35" w:rsidRDefault="00763F35" w:rsidP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9E4F56" w:rsidRPr="00895733" w:rsidRDefault="009E4F56" w:rsidP="00895733">
      <w:pPr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M.B.A. from Unique Institute of Mana</w:t>
      </w:r>
      <w:r w:rsidR="005013D2" w:rsidRPr="00895733">
        <w:rPr>
          <w:rFonts w:ascii="Cambria" w:hAnsi="Cambria"/>
          <w:sz w:val="22"/>
          <w:szCs w:val="22"/>
        </w:rPr>
        <w:t>gement &amp; Technology</w:t>
      </w:r>
      <w:r w:rsidRPr="00895733">
        <w:rPr>
          <w:rFonts w:ascii="Cambria" w:hAnsi="Cambria"/>
          <w:sz w:val="22"/>
          <w:szCs w:val="22"/>
        </w:rPr>
        <w:t>(U.I.M.T.), Ghaziabad Approved b</w:t>
      </w:r>
      <w:r w:rsidR="005013D2" w:rsidRPr="00895733">
        <w:rPr>
          <w:rFonts w:ascii="Cambria" w:hAnsi="Cambria"/>
          <w:sz w:val="22"/>
          <w:szCs w:val="22"/>
        </w:rPr>
        <w:t>y A.I.C.T.E., Affiliated to Gautam Buddh Technical University(GBTU)</w:t>
      </w:r>
      <w:r w:rsidR="006409F6">
        <w:rPr>
          <w:rFonts w:ascii="Cambria" w:hAnsi="Cambria"/>
          <w:sz w:val="22"/>
          <w:szCs w:val="22"/>
        </w:rPr>
        <w:t xml:space="preserve"> </w:t>
      </w:r>
      <w:r w:rsidR="005013D2" w:rsidRPr="00895733">
        <w:rPr>
          <w:rFonts w:ascii="Cambria" w:hAnsi="Cambria"/>
          <w:sz w:val="22"/>
          <w:szCs w:val="22"/>
        </w:rPr>
        <w:t>Noida</w:t>
      </w:r>
      <w:r w:rsidRPr="00895733">
        <w:rPr>
          <w:rFonts w:ascii="Cambria" w:hAnsi="Cambria"/>
          <w:sz w:val="22"/>
          <w:szCs w:val="22"/>
        </w:rPr>
        <w:t xml:space="preserve"> in 2010.</w:t>
      </w:r>
    </w:p>
    <w:p w:rsidR="009E4F56" w:rsidRPr="00895733" w:rsidRDefault="00DD25DC">
      <w:pPr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</w:t>
      </w:r>
    </w:p>
    <w:p w:rsidR="009E4F56" w:rsidRPr="00895733" w:rsidRDefault="00DD25DC" w:rsidP="00DD25DC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</w:t>
      </w:r>
      <w:r w:rsidR="009E4F56" w:rsidRPr="00895733">
        <w:rPr>
          <w:rFonts w:ascii="Cambria" w:hAnsi="Cambria"/>
          <w:sz w:val="22"/>
          <w:szCs w:val="22"/>
        </w:rPr>
        <w:t xml:space="preserve">Specialization </w:t>
      </w:r>
      <w:r w:rsidR="009E4F56" w:rsidRPr="00895733">
        <w:rPr>
          <w:rFonts w:ascii="Cambria" w:hAnsi="Cambria"/>
          <w:sz w:val="22"/>
          <w:szCs w:val="22"/>
        </w:rPr>
        <w:tab/>
      </w:r>
      <w:r w:rsidR="009E4F56" w:rsidRPr="00895733">
        <w:rPr>
          <w:rFonts w:ascii="Cambria" w:hAnsi="Cambria"/>
          <w:sz w:val="22"/>
          <w:szCs w:val="22"/>
        </w:rPr>
        <w:tab/>
      </w:r>
      <w:r w:rsidR="009E4F56" w:rsidRPr="00895733">
        <w:rPr>
          <w:rFonts w:ascii="Cambria" w:hAnsi="Cambria"/>
          <w:sz w:val="22"/>
          <w:szCs w:val="22"/>
        </w:rPr>
        <w:tab/>
        <w:t>:</w:t>
      </w:r>
      <w:r w:rsidR="009E4F56" w:rsidRPr="00895733">
        <w:rPr>
          <w:rFonts w:ascii="Cambria" w:hAnsi="Cambria"/>
          <w:sz w:val="22"/>
          <w:szCs w:val="22"/>
        </w:rPr>
        <w:tab/>
        <w:t xml:space="preserve">Major – Marketing </w:t>
      </w:r>
    </w:p>
    <w:p w:rsidR="00DD25DC" w:rsidRDefault="00DD25DC" w:rsidP="00DD25DC">
      <w:pPr>
        <w:ind w:left="360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</w:t>
      </w:r>
      <w:r w:rsidR="009E4F56" w:rsidRPr="00895733">
        <w:rPr>
          <w:rFonts w:ascii="Cambria" w:hAnsi="Cambria"/>
          <w:sz w:val="22"/>
          <w:szCs w:val="22"/>
        </w:rPr>
        <w:t>:</w:t>
      </w:r>
      <w:r w:rsidR="009E4F56" w:rsidRPr="00895733">
        <w:rPr>
          <w:rFonts w:ascii="Cambria" w:hAnsi="Cambria"/>
          <w:sz w:val="22"/>
          <w:szCs w:val="22"/>
        </w:rPr>
        <w:tab/>
        <w:t xml:space="preserve">Minor – Finance </w:t>
      </w:r>
    </w:p>
    <w:p w:rsidR="00763F35" w:rsidRDefault="009E4F56">
      <w:pPr>
        <w:jc w:val="both"/>
        <w:rPr>
          <w:rFonts w:ascii="Cambria" w:hAnsi="Cambria"/>
          <w:b/>
          <w:sz w:val="22"/>
          <w:szCs w:val="22"/>
          <w:u w:val="single"/>
        </w:rPr>
      </w:pPr>
      <w:r w:rsidRPr="00895733">
        <w:rPr>
          <w:rFonts w:ascii="Cambria" w:hAnsi="Cambria"/>
          <w:b/>
          <w:sz w:val="22"/>
          <w:szCs w:val="22"/>
          <w:u w:val="single"/>
        </w:rPr>
        <w:t xml:space="preserve">ACADEMIC QUALIFICATION  </w:t>
      </w:r>
    </w:p>
    <w:p w:rsidR="00763F35" w:rsidRPr="00895733" w:rsidRDefault="00763F35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9E4F56" w:rsidRPr="00895733" w:rsidRDefault="009E4F56" w:rsidP="00895733">
      <w:pPr>
        <w:numPr>
          <w:ilvl w:val="0"/>
          <w:numId w:val="16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High School with Science Stream passed from U.P. Board in 1999.</w:t>
      </w:r>
    </w:p>
    <w:p w:rsidR="00D342A3" w:rsidRPr="00DD25DC" w:rsidRDefault="009E4F56" w:rsidP="00DD25DC">
      <w:pPr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895733">
        <w:rPr>
          <w:rFonts w:ascii="Cambria" w:hAnsi="Cambria"/>
          <w:sz w:val="22"/>
          <w:szCs w:val="22"/>
        </w:rPr>
        <w:t>Intermediate with Science (Math) Stream passed from U.P. Board in200</w:t>
      </w:r>
      <w:r w:rsidR="00DD25DC">
        <w:rPr>
          <w:rFonts w:ascii="Cambria" w:hAnsi="Cambria"/>
          <w:sz w:val="22"/>
          <w:szCs w:val="22"/>
        </w:rPr>
        <w:t xml:space="preserve"> </w:t>
      </w:r>
      <w:r w:rsidRPr="00895733">
        <w:rPr>
          <w:rFonts w:ascii="Cambria" w:hAnsi="Cambria"/>
          <w:sz w:val="22"/>
          <w:szCs w:val="22"/>
        </w:rPr>
        <w:t>1.</w:t>
      </w:r>
    </w:p>
    <w:p w:rsidR="00D342A3" w:rsidRPr="00895733" w:rsidRDefault="00D342A3">
      <w:pPr>
        <w:ind w:left="360"/>
        <w:jc w:val="both"/>
        <w:rPr>
          <w:rFonts w:ascii="Cambria" w:hAnsi="Cambria"/>
          <w:sz w:val="10"/>
        </w:rPr>
      </w:pPr>
    </w:p>
    <w:p w:rsidR="009E4F56" w:rsidRPr="00895733" w:rsidRDefault="009E4F56" w:rsidP="00895733">
      <w:pPr>
        <w:numPr>
          <w:ilvl w:val="0"/>
          <w:numId w:val="16"/>
        </w:numPr>
        <w:jc w:val="both"/>
        <w:rPr>
          <w:rFonts w:ascii="Cambria" w:hAnsi="Cambria"/>
        </w:rPr>
      </w:pPr>
      <w:r w:rsidRPr="00895733">
        <w:rPr>
          <w:rFonts w:ascii="Cambria" w:hAnsi="Cambria"/>
        </w:rPr>
        <w:t>B.Sc. with Science (Physics, Chemistry, Mathematics) Stream from      Purvanchal University, Jaunpur in 2005.</w:t>
      </w:r>
    </w:p>
    <w:p w:rsidR="009E4F56" w:rsidRPr="00895733" w:rsidRDefault="009E4F56">
      <w:pPr>
        <w:jc w:val="both"/>
        <w:rPr>
          <w:rFonts w:ascii="Cambria" w:hAnsi="Cambria"/>
          <w:sz w:val="10"/>
        </w:rPr>
      </w:pPr>
    </w:p>
    <w:p w:rsidR="009E4F56" w:rsidRPr="00895733" w:rsidRDefault="009E4F56" w:rsidP="00895733">
      <w:pPr>
        <w:numPr>
          <w:ilvl w:val="0"/>
          <w:numId w:val="16"/>
        </w:numPr>
        <w:jc w:val="both"/>
        <w:rPr>
          <w:rFonts w:ascii="Cambria" w:hAnsi="Cambria"/>
        </w:rPr>
      </w:pPr>
      <w:r w:rsidRPr="00895733">
        <w:rPr>
          <w:rFonts w:ascii="Cambria" w:hAnsi="Cambria"/>
        </w:rPr>
        <w:t>M.Sc. with Mathematics subject from Purvanchal University, Jaunpur in 2007.</w:t>
      </w:r>
    </w:p>
    <w:p w:rsidR="009E4F56" w:rsidRPr="00895733" w:rsidRDefault="009E4F56">
      <w:pPr>
        <w:jc w:val="both"/>
        <w:rPr>
          <w:rFonts w:ascii="Cambria" w:hAnsi="Cambria"/>
        </w:rPr>
      </w:pPr>
    </w:p>
    <w:p w:rsidR="00763F35" w:rsidRPr="00895733" w:rsidRDefault="009E4F56">
      <w:pPr>
        <w:jc w:val="both"/>
        <w:rPr>
          <w:rFonts w:ascii="Cambria" w:hAnsi="Cambria"/>
          <w:b/>
          <w:u w:val="single"/>
        </w:rPr>
      </w:pPr>
      <w:r w:rsidRPr="00895733">
        <w:rPr>
          <w:rFonts w:ascii="Cambria" w:hAnsi="Cambria"/>
          <w:b/>
          <w:u w:val="single"/>
        </w:rPr>
        <w:t>TRAINING</w:t>
      </w:r>
    </w:p>
    <w:p w:rsidR="009E4F56" w:rsidRPr="00895733" w:rsidRDefault="00763F35" w:rsidP="005013D2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5013D2" w:rsidRPr="00895733">
        <w:rPr>
          <w:rFonts w:ascii="Cambria" w:hAnsi="Cambria"/>
        </w:rPr>
        <w:t xml:space="preserve"> </w:t>
      </w:r>
      <w:r w:rsidR="009E4F56" w:rsidRPr="00895733">
        <w:rPr>
          <w:rFonts w:ascii="Cambria" w:hAnsi="Cambria"/>
        </w:rPr>
        <w:t xml:space="preserve">Company Name </w:t>
      </w:r>
      <w:r w:rsidR="009E4F56" w:rsidRPr="00895733">
        <w:rPr>
          <w:rFonts w:ascii="Cambria" w:hAnsi="Cambria"/>
        </w:rPr>
        <w:tab/>
      </w:r>
      <w:r w:rsidR="00DD25DC">
        <w:rPr>
          <w:rFonts w:ascii="Cambria" w:hAnsi="Cambria"/>
        </w:rPr>
        <w:t xml:space="preserve">       </w:t>
      </w:r>
      <w:r w:rsidR="009E4F56" w:rsidRPr="00895733">
        <w:rPr>
          <w:rFonts w:ascii="Cambria" w:hAnsi="Cambria"/>
        </w:rPr>
        <w:t>:</w:t>
      </w:r>
      <w:r w:rsidR="009E4F56" w:rsidRPr="00895733">
        <w:rPr>
          <w:rFonts w:ascii="Cambria" w:hAnsi="Cambria"/>
        </w:rPr>
        <w:tab/>
        <w:t>HCL INFOSYSTEMS LIMITED</w:t>
      </w:r>
    </w:p>
    <w:p w:rsidR="009E4F56" w:rsidRPr="00895733" w:rsidRDefault="005013D2" w:rsidP="005013D2">
      <w:pPr>
        <w:tabs>
          <w:tab w:val="left" w:pos="2880"/>
        </w:tabs>
        <w:jc w:val="both"/>
        <w:rPr>
          <w:rFonts w:ascii="Cambria" w:hAnsi="Cambria"/>
        </w:rPr>
      </w:pPr>
      <w:r w:rsidRPr="00895733">
        <w:rPr>
          <w:rFonts w:ascii="Cambria" w:hAnsi="Cambria"/>
        </w:rPr>
        <w:t xml:space="preserve">                  </w:t>
      </w:r>
      <w:r w:rsidR="00DD25DC">
        <w:rPr>
          <w:rFonts w:ascii="Cambria" w:hAnsi="Cambria"/>
        </w:rPr>
        <w:t xml:space="preserve">Topic               </w:t>
      </w:r>
      <w:r w:rsidR="009E4F56" w:rsidRPr="00895733">
        <w:rPr>
          <w:rFonts w:ascii="Cambria" w:hAnsi="Cambria"/>
        </w:rPr>
        <w:t>:</w:t>
      </w:r>
      <w:r w:rsidR="009E4F56" w:rsidRPr="00895733">
        <w:rPr>
          <w:rFonts w:ascii="Cambria" w:hAnsi="Cambria"/>
        </w:rPr>
        <w:tab/>
        <w:t>Consumer Beh</w:t>
      </w:r>
      <w:r w:rsidRPr="00895733">
        <w:rPr>
          <w:rFonts w:ascii="Cambria" w:hAnsi="Cambria"/>
        </w:rPr>
        <w:t xml:space="preserve">aviour on Purchase of home </w:t>
      </w:r>
    </w:p>
    <w:p w:rsidR="005013D2" w:rsidRPr="00895733" w:rsidRDefault="005013D2" w:rsidP="005013D2">
      <w:pPr>
        <w:tabs>
          <w:tab w:val="left" w:pos="2880"/>
        </w:tabs>
        <w:jc w:val="both"/>
        <w:rPr>
          <w:rFonts w:ascii="Cambria" w:hAnsi="Cambria"/>
        </w:rPr>
      </w:pPr>
      <w:r w:rsidRPr="00895733">
        <w:rPr>
          <w:rFonts w:ascii="Cambria" w:hAnsi="Cambria"/>
        </w:rPr>
        <w:t xml:space="preserve">                                                PC and Laptop                                                                                   </w:t>
      </w:r>
    </w:p>
    <w:p w:rsidR="00763F35" w:rsidRPr="00895733" w:rsidRDefault="009E4F56">
      <w:pPr>
        <w:jc w:val="both"/>
        <w:rPr>
          <w:rFonts w:ascii="Cambria" w:hAnsi="Cambria"/>
          <w:b/>
          <w:u w:val="single"/>
        </w:rPr>
      </w:pPr>
      <w:r w:rsidRPr="00895733">
        <w:rPr>
          <w:rFonts w:ascii="Cambria" w:hAnsi="Cambria"/>
          <w:b/>
          <w:u w:val="single"/>
        </w:rPr>
        <w:t>RESEARCH PROJECT</w:t>
      </w:r>
    </w:p>
    <w:p w:rsidR="009E4F56" w:rsidRPr="00895733" w:rsidRDefault="009E4F56">
      <w:pPr>
        <w:jc w:val="both"/>
        <w:rPr>
          <w:rFonts w:ascii="Cambria" w:hAnsi="Cambria"/>
        </w:rPr>
      </w:pPr>
      <w:r w:rsidRPr="00895733">
        <w:rPr>
          <w:rFonts w:ascii="Cambria" w:hAnsi="Cambria"/>
        </w:rPr>
        <w:t xml:space="preserve">    Company Name       </w:t>
      </w:r>
      <w:r w:rsidR="00DD25DC">
        <w:rPr>
          <w:rFonts w:ascii="Cambria" w:hAnsi="Cambria"/>
        </w:rPr>
        <w:t xml:space="preserve">    </w:t>
      </w:r>
      <w:r w:rsidRPr="00895733">
        <w:rPr>
          <w:rFonts w:ascii="Cambria" w:hAnsi="Cambria"/>
        </w:rPr>
        <w:t xml:space="preserve"> :          HINDUSTAN UNILIVER LIMITED                       </w:t>
      </w:r>
    </w:p>
    <w:p w:rsidR="009E4F56" w:rsidRPr="00895733" w:rsidRDefault="009E4F56">
      <w:pPr>
        <w:jc w:val="both"/>
        <w:rPr>
          <w:rFonts w:ascii="Cambria" w:hAnsi="Cambria"/>
        </w:rPr>
      </w:pPr>
      <w:r w:rsidRPr="00895733">
        <w:rPr>
          <w:rFonts w:ascii="Cambria" w:hAnsi="Cambria"/>
        </w:rPr>
        <w:t xml:space="preserve">    Topic                 </w:t>
      </w:r>
      <w:r w:rsidR="005013D2" w:rsidRPr="00895733">
        <w:rPr>
          <w:rFonts w:ascii="Cambria" w:hAnsi="Cambria"/>
        </w:rPr>
        <w:t xml:space="preserve">      </w:t>
      </w:r>
      <w:r w:rsidR="00DD25DC">
        <w:rPr>
          <w:rFonts w:ascii="Cambria" w:hAnsi="Cambria"/>
        </w:rPr>
        <w:t xml:space="preserve">     </w:t>
      </w:r>
      <w:r w:rsidR="005013D2" w:rsidRPr="00895733">
        <w:rPr>
          <w:rFonts w:ascii="Cambria" w:hAnsi="Cambria"/>
        </w:rPr>
        <w:t xml:space="preserve"> </w:t>
      </w:r>
      <w:r w:rsidRPr="00895733">
        <w:rPr>
          <w:rFonts w:ascii="Cambria" w:hAnsi="Cambria"/>
        </w:rPr>
        <w:t xml:space="preserve">:         Sales And Distribution Of HUL Product </w:t>
      </w:r>
    </w:p>
    <w:p w:rsidR="009E4F56" w:rsidRPr="00895733" w:rsidRDefault="009E4F56">
      <w:pPr>
        <w:jc w:val="both"/>
        <w:rPr>
          <w:rFonts w:ascii="Cambria" w:hAnsi="Cambria"/>
        </w:rPr>
      </w:pPr>
    </w:p>
    <w:p w:rsidR="00283125" w:rsidRDefault="009E4F56" w:rsidP="00283125">
      <w:pPr>
        <w:jc w:val="both"/>
        <w:rPr>
          <w:rFonts w:ascii="Cambria" w:hAnsi="Cambria"/>
          <w:b/>
          <w:u w:val="single"/>
        </w:rPr>
      </w:pPr>
      <w:r w:rsidRPr="00895733">
        <w:rPr>
          <w:rFonts w:ascii="Cambria" w:hAnsi="Cambria"/>
          <w:b/>
          <w:u w:val="single"/>
        </w:rPr>
        <w:t xml:space="preserve">PERSONAL PROFILE </w:t>
      </w:r>
      <w:r w:rsidR="00283125">
        <w:rPr>
          <w:rFonts w:ascii="Cambria" w:hAnsi="Cambria"/>
          <w:b/>
          <w:u w:val="single"/>
        </w:rPr>
        <w:t xml:space="preserve">                   </w:t>
      </w:r>
    </w:p>
    <w:p w:rsidR="009E4F56" w:rsidRPr="00283125" w:rsidRDefault="009E4F56" w:rsidP="00283125">
      <w:pPr>
        <w:jc w:val="both"/>
        <w:rPr>
          <w:rFonts w:ascii="Cambria" w:hAnsi="Cambria"/>
          <w:b/>
          <w:u w:val="single"/>
        </w:rPr>
      </w:pPr>
      <w:r w:rsidRPr="00895733">
        <w:rPr>
          <w:rFonts w:ascii="Cambria" w:hAnsi="Cambria"/>
        </w:rPr>
        <w:tab/>
        <w:t xml:space="preserve">Father’s Name </w:t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="00DD25DC">
        <w:rPr>
          <w:rFonts w:ascii="Cambria" w:hAnsi="Cambria"/>
        </w:rPr>
        <w:t xml:space="preserve"> </w:t>
      </w:r>
      <w:r w:rsidRPr="00895733">
        <w:rPr>
          <w:rFonts w:ascii="Cambria" w:hAnsi="Cambria"/>
        </w:rPr>
        <w:t>:</w:t>
      </w:r>
      <w:r w:rsidRPr="00895733">
        <w:rPr>
          <w:rFonts w:ascii="Cambria" w:hAnsi="Cambria"/>
        </w:rPr>
        <w:tab/>
        <w:t>Mr. Hari Ram Yadav</w:t>
      </w:r>
    </w:p>
    <w:p w:rsidR="009E4F56" w:rsidRPr="00895733" w:rsidRDefault="00283125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r w:rsidR="009E4F56" w:rsidRPr="00895733">
        <w:rPr>
          <w:rFonts w:ascii="Cambria" w:hAnsi="Cambria"/>
        </w:rPr>
        <w:t xml:space="preserve">Date of Birth </w:t>
      </w:r>
      <w:r w:rsidR="009E4F56" w:rsidRPr="00895733">
        <w:rPr>
          <w:rFonts w:ascii="Cambria" w:hAnsi="Cambria"/>
        </w:rPr>
        <w:tab/>
      </w:r>
      <w:r w:rsidR="009E4F56" w:rsidRPr="00895733">
        <w:rPr>
          <w:rFonts w:ascii="Cambria" w:hAnsi="Cambria"/>
        </w:rPr>
        <w:tab/>
      </w:r>
      <w:r w:rsidR="00DD25DC">
        <w:rPr>
          <w:rFonts w:ascii="Cambria" w:hAnsi="Cambria"/>
        </w:rPr>
        <w:t xml:space="preserve">             </w:t>
      </w:r>
      <w:r w:rsidR="009E4F56" w:rsidRPr="00895733">
        <w:rPr>
          <w:rFonts w:ascii="Cambria" w:hAnsi="Cambria"/>
        </w:rPr>
        <w:t>:</w:t>
      </w:r>
      <w:r w:rsidR="009E4F56" w:rsidRPr="00895733">
        <w:rPr>
          <w:rFonts w:ascii="Cambria" w:hAnsi="Cambria"/>
        </w:rPr>
        <w:tab/>
        <w:t>10</w:t>
      </w:r>
      <w:r w:rsidR="009E4F56" w:rsidRPr="00895733">
        <w:rPr>
          <w:rFonts w:ascii="Cambria" w:hAnsi="Cambria"/>
          <w:vertAlign w:val="superscript"/>
        </w:rPr>
        <w:t>th</w:t>
      </w:r>
      <w:r w:rsidR="009E4F56" w:rsidRPr="00895733">
        <w:rPr>
          <w:rFonts w:ascii="Cambria" w:hAnsi="Cambria"/>
        </w:rPr>
        <w:t xml:space="preserve"> August 1983</w:t>
      </w:r>
    </w:p>
    <w:p w:rsidR="009E4F56" w:rsidRPr="00895733" w:rsidRDefault="009E4F56">
      <w:pPr>
        <w:jc w:val="both"/>
        <w:rPr>
          <w:rFonts w:ascii="Cambria" w:hAnsi="Cambria"/>
        </w:rPr>
      </w:pPr>
      <w:r w:rsidRPr="00895733">
        <w:rPr>
          <w:rFonts w:ascii="Cambria" w:hAnsi="Cambria"/>
        </w:rPr>
        <w:tab/>
        <w:t xml:space="preserve">Permanent Address </w:t>
      </w:r>
      <w:r w:rsidR="00DD25DC">
        <w:rPr>
          <w:rFonts w:ascii="Cambria" w:hAnsi="Cambria"/>
        </w:rPr>
        <w:t xml:space="preserve">              </w:t>
      </w:r>
      <w:r w:rsidRPr="00895733">
        <w:rPr>
          <w:rFonts w:ascii="Cambria" w:hAnsi="Cambria"/>
        </w:rPr>
        <w:tab/>
        <w:t>:</w:t>
      </w:r>
      <w:r w:rsidRPr="00895733">
        <w:rPr>
          <w:rFonts w:ascii="Cambria" w:hAnsi="Cambria"/>
        </w:rPr>
        <w:tab/>
        <w:t>Village – Aharpur</w:t>
      </w:r>
    </w:p>
    <w:p w:rsidR="009E4F56" w:rsidRPr="00895733" w:rsidRDefault="009E4F56">
      <w:pPr>
        <w:jc w:val="both"/>
        <w:rPr>
          <w:rFonts w:ascii="Cambria" w:hAnsi="Cambria"/>
        </w:rPr>
      </w:pP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  <w:t xml:space="preserve">Post – Jamunia </w:t>
      </w:r>
    </w:p>
    <w:p w:rsidR="009E4F56" w:rsidRPr="00895733" w:rsidRDefault="009E4F56">
      <w:pPr>
        <w:jc w:val="both"/>
        <w:rPr>
          <w:rFonts w:ascii="Cambria" w:hAnsi="Cambria"/>
        </w:rPr>
      </w:pP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  <w:t>Distt. – Jaunpur (U.P.)</w:t>
      </w:r>
    </w:p>
    <w:p w:rsidR="009E4F56" w:rsidRPr="00895733" w:rsidRDefault="009E4F56">
      <w:pPr>
        <w:spacing w:line="360" w:lineRule="auto"/>
        <w:jc w:val="both"/>
        <w:rPr>
          <w:rFonts w:ascii="Cambria" w:hAnsi="Cambria"/>
        </w:rPr>
      </w:pP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  <w:t xml:space="preserve">Pin Code – 223103 </w:t>
      </w:r>
    </w:p>
    <w:p w:rsidR="009E4F56" w:rsidRPr="00895733" w:rsidRDefault="009E4F56">
      <w:pPr>
        <w:spacing w:line="360" w:lineRule="auto"/>
        <w:ind w:firstLine="720"/>
        <w:jc w:val="both"/>
        <w:rPr>
          <w:rFonts w:ascii="Cambria" w:hAnsi="Cambria"/>
        </w:rPr>
      </w:pPr>
      <w:r w:rsidRPr="00895733">
        <w:rPr>
          <w:rFonts w:ascii="Cambria" w:hAnsi="Cambria"/>
        </w:rPr>
        <w:t>Marital Status</w:t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="00DD25DC">
        <w:rPr>
          <w:rFonts w:ascii="Cambria" w:hAnsi="Cambria"/>
        </w:rPr>
        <w:t xml:space="preserve">             </w:t>
      </w:r>
      <w:r w:rsidRPr="00895733">
        <w:rPr>
          <w:rFonts w:ascii="Cambria" w:hAnsi="Cambria"/>
        </w:rPr>
        <w:t>:</w:t>
      </w:r>
      <w:r w:rsidRPr="00895733">
        <w:rPr>
          <w:rFonts w:ascii="Cambria" w:hAnsi="Cambria"/>
        </w:rPr>
        <w:tab/>
        <w:t>Unmarried</w:t>
      </w:r>
    </w:p>
    <w:p w:rsidR="009E4F56" w:rsidRPr="00895733" w:rsidRDefault="009E4F56">
      <w:pPr>
        <w:spacing w:line="360" w:lineRule="auto"/>
        <w:ind w:firstLine="720"/>
        <w:jc w:val="both"/>
        <w:rPr>
          <w:rFonts w:ascii="Cambria" w:hAnsi="Cambria"/>
        </w:rPr>
      </w:pPr>
      <w:r w:rsidRPr="00895733">
        <w:rPr>
          <w:rFonts w:ascii="Cambria" w:hAnsi="Cambria"/>
        </w:rPr>
        <w:t>Nationality</w:t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="00DD25DC">
        <w:rPr>
          <w:rFonts w:ascii="Cambria" w:hAnsi="Cambria"/>
        </w:rPr>
        <w:t xml:space="preserve"> </w:t>
      </w:r>
      <w:r w:rsidRPr="00895733">
        <w:rPr>
          <w:rFonts w:ascii="Cambria" w:hAnsi="Cambria"/>
        </w:rPr>
        <w:t>:</w:t>
      </w:r>
      <w:r w:rsidRPr="00895733">
        <w:rPr>
          <w:rFonts w:ascii="Cambria" w:hAnsi="Cambria"/>
        </w:rPr>
        <w:tab/>
        <w:t>Indian</w:t>
      </w:r>
    </w:p>
    <w:p w:rsidR="009E4F56" w:rsidRPr="00895733" w:rsidRDefault="009E4F56">
      <w:pPr>
        <w:spacing w:line="360" w:lineRule="auto"/>
        <w:ind w:firstLine="720"/>
        <w:jc w:val="both"/>
        <w:rPr>
          <w:rFonts w:ascii="Cambria" w:hAnsi="Cambria"/>
        </w:rPr>
      </w:pPr>
      <w:r w:rsidRPr="00895733">
        <w:rPr>
          <w:rFonts w:ascii="Cambria" w:hAnsi="Cambria"/>
        </w:rPr>
        <w:t>Language Known</w:t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  <w:r w:rsidR="00DD25DC">
        <w:rPr>
          <w:rFonts w:ascii="Cambria" w:hAnsi="Cambria"/>
        </w:rPr>
        <w:t xml:space="preserve"> </w:t>
      </w:r>
      <w:r w:rsidRPr="00895733">
        <w:rPr>
          <w:rFonts w:ascii="Cambria" w:hAnsi="Cambria"/>
        </w:rPr>
        <w:t>:</w:t>
      </w:r>
      <w:r w:rsidRPr="00895733">
        <w:rPr>
          <w:rFonts w:ascii="Cambria" w:hAnsi="Cambria"/>
        </w:rPr>
        <w:tab/>
        <w:t xml:space="preserve">English &amp; Hindi </w:t>
      </w:r>
    </w:p>
    <w:p w:rsidR="009E4F56" w:rsidRPr="00895733" w:rsidRDefault="009E4F56">
      <w:pPr>
        <w:jc w:val="both"/>
        <w:rPr>
          <w:rFonts w:ascii="Cambria" w:hAnsi="Cambria"/>
        </w:rPr>
      </w:pPr>
      <w:r w:rsidRPr="00895733">
        <w:rPr>
          <w:rFonts w:ascii="Cambria" w:hAnsi="Cambria"/>
          <w:b/>
          <w:u w:val="single"/>
        </w:rPr>
        <w:t>DECLARATION</w:t>
      </w:r>
      <w:r w:rsidRPr="00895733">
        <w:rPr>
          <w:rFonts w:ascii="Cambria" w:hAnsi="Cambria"/>
        </w:rPr>
        <w:t xml:space="preserve"> </w:t>
      </w:r>
      <w:r w:rsidRPr="00895733">
        <w:rPr>
          <w:rFonts w:ascii="Cambria" w:hAnsi="Cambria"/>
        </w:rPr>
        <w:tab/>
      </w:r>
      <w:r w:rsidRPr="00895733">
        <w:rPr>
          <w:rFonts w:ascii="Cambria" w:hAnsi="Cambria"/>
        </w:rPr>
        <w:tab/>
      </w:r>
    </w:p>
    <w:p w:rsidR="009E4F56" w:rsidRDefault="009E4F56">
      <w:pPr>
        <w:spacing w:line="360" w:lineRule="auto"/>
        <w:jc w:val="both"/>
        <w:rPr>
          <w:rFonts w:ascii="Cambria" w:hAnsi="Cambria"/>
        </w:rPr>
      </w:pPr>
      <w:r w:rsidRPr="00895733">
        <w:rPr>
          <w:rFonts w:ascii="Cambria" w:hAnsi="Cambria"/>
        </w:rPr>
        <w:t>I confirm that all the information provided above are true to the best of my knowledge and supported in necessary.</w:t>
      </w:r>
    </w:p>
    <w:p w:rsidR="006409F6" w:rsidRPr="00895733" w:rsidRDefault="006409F6">
      <w:pPr>
        <w:spacing w:line="360" w:lineRule="auto"/>
        <w:jc w:val="both"/>
        <w:rPr>
          <w:rFonts w:ascii="Cambria" w:hAnsi="Cambria"/>
        </w:rPr>
      </w:pPr>
    </w:p>
    <w:p w:rsidR="009E4F56" w:rsidRPr="00895733" w:rsidRDefault="009E4F56">
      <w:pPr>
        <w:jc w:val="both"/>
        <w:rPr>
          <w:rFonts w:ascii="Cambria" w:hAnsi="Cambria"/>
        </w:rPr>
      </w:pPr>
    </w:p>
    <w:p w:rsidR="009E4F56" w:rsidRPr="00895733" w:rsidRDefault="009E4F56">
      <w:pPr>
        <w:jc w:val="both"/>
        <w:rPr>
          <w:rFonts w:ascii="Cambria" w:hAnsi="Cambria"/>
          <w:b/>
        </w:rPr>
      </w:pPr>
      <w:r w:rsidRPr="00895733">
        <w:rPr>
          <w:rFonts w:ascii="Cambria" w:hAnsi="Cambria"/>
          <w:b/>
        </w:rPr>
        <w:t>Date:</w:t>
      </w:r>
    </w:p>
    <w:p w:rsidR="009E4F56" w:rsidRPr="00895733" w:rsidRDefault="009E4F56">
      <w:pPr>
        <w:jc w:val="both"/>
        <w:rPr>
          <w:rFonts w:ascii="Cambria" w:hAnsi="Cambria"/>
          <w:b/>
        </w:rPr>
      </w:pPr>
    </w:p>
    <w:p w:rsidR="009E4F56" w:rsidRPr="00895733" w:rsidRDefault="009E4F56">
      <w:pPr>
        <w:jc w:val="both"/>
        <w:rPr>
          <w:rFonts w:ascii="Cambria" w:hAnsi="Cambria"/>
          <w:b/>
        </w:rPr>
      </w:pPr>
      <w:r w:rsidRPr="00895733">
        <w:rPr>
          <w:rFonts w:ascii="Cambria" w:hAnsi="Cambria"/>
          <w:b/>
        </w:rPr>
        <w:t xml:space="preserve">Place: </w:t>
      </w:r>
      <w:r w:rsidRPr="00895733">
        <w:rPr>
          <w:rFonts w:ascii="Cambria" w:hAnsi="Cambria"/>
          <w:b/>
        </w:rPr>
        <w:tab/>
      </w:r>
      <w:r w:rsidRPr="00895733">
        <w:rPr>
          <w:rFonts w:ascii="Cambria" w:hAnsi="Cambria"/>
          <w:b/>
        </w:rPr>
        <w:tab/>
      </w:r>
      <w:r w:rsidRPr="00895733">
        <w:rPr>
          <w:rFonts w:ascii="Cambria" w:hAnsi="Cambria"/>
          <w:b/>
        </w:rPr>
        <w:tab/>
      </w:r>
      <w:r w:rsidRPr="00895733">
        <w:rPr>
          <w:rFonts w:ascii="Cambria" w:hAnsi="Cambria"/>
          <w:b/>
        </w:rPr>
        <w:tab/>
      </w:r>
      <w:r w:rsidRPr="00895733">
        <w:rPr>
          <w:rFonts w:ascii="Cambria" w:hAnsi="Cambria"/>
          <w:b/>
        </w:rPr>
        <w:tab/>
      </w:r>
      <w:r w:rsidRPr="00895733">
        <w:rPr>
          <w:rFonts w:ascii="Cambria" w:hAnsi="Cambria"/>
          <w:b/>
        </w:rPr>
        <w:tab/>
      </w:r>
      <w:r w:rsidRPr="00895733">
        <w:rPr>
          <w:rFonts w:ascii="Cambria" w:hAnsi="Cambria"/>
          <w:b/>
        </w:rPr>
        <w:tab/>
        <w:t xml:space="preserve">    (SUBEDAR    YADAV )</w:t>
      </w:r>
    </w:p>
    <w:p w:rsidR="009E4F56" w:rsidRPr="00895733" w:rsidRDefault="009E4F56">
      <w:pPr>
        <w:jc w:val="both"/>
        <w:rPr>
          <w:rFonts w:ascii="Cambria" w:hAnsi="Cambria"/>
        </w:rPr>
      </w:pPr>
    </w:p>
    <w:p w:rsidR="009E4F56" w:rsidRPr="00895733" w:rsidRDefault="009E4F56">
      <w:pPr>
        <w:rPr>
          <w:rFonts w:ascii="Cambria" w:hAnsi="Cambria"/>
        </w:rPr>
      </w:pPr>
    </w:p>
    <w:sectPr w:rsidR="009E4F56" w:rsidRPr="00895733" w:rsidSect="00172141">
      <w:pgSz w:w="12240" w:h="1684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AFE" w:rsidRDefault="00023AFE" w:rsidP="005013D2">
      <w:r>
        <w:separator/>
      </w:r>
    </w:p>
  </w:endnote>
  <w:endnote w:type="continuationSeparator" w:id="1">
    <w:p w:rsidR="00023AFE" w:rsidRDefault="00023AFE" w:rsidP="00501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AFE" w:rsidRDefault="00023AFE" w:rsidP="005013D2">
      <w:r>
        <w:separator/>
      </w:r>
    </w:p>
  </w:footnote>
  <w:footnote w:type="continuationSeparator" w:id="1">
    <w:p w:rsidR="00023AFE" w:rsidRDefault="00023AFE" w:rsidP="005013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AE0364E"/>
    <w:multiLevelType w:val="hybridMultilevel"/>
    <w:tmpl w:val="F5F8CF68"/>
    <w:lvl w:ilvl="0" w:tplc="FFFFFFFF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0B31EE"/>
    <w:multiLevelType w:val="hybridMultilevel"/>
    <w:tmpl w:val="5C22F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80323"/>
    <w:multiLevelType w:val="hybridMultilevel"/>
    <w:tmpl w:val="ECD2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E4967"/>
    <w:multiLevelType w:val="hybridMultilevel"/>
    <w:tmpl w:val="1C903FB6"/>
    <w:lvl w:ilvl="0" w:tplc="FFFFFFFF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8C195C"/>
    <w:multiLevelType w:val="hybridMultilevel"/>
    <w:tmpl w:val="0F34BCC0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>
    <w:nsid w:val="282E2215"/>
    <w:multiLevelType w:val="hybridMultilevel"/>
    <w:tmpl w:val="60AAE9C8"/>
    <w:lvl w:ilvl="0" w:tplc="FFFFFFFF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77C57"/>
    <w:multiLevelType w:val="hybridMultilevel"/>
    <w:tmpl w:val="EE90BF84"/>
    <w:lvl w:ilvl="0" w:tplc="BB96E17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793C77"/>
    <w:multiLevelType w:val="hybridMultilevel"/>
    <w:tmpl w:val="C3A633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BA01F6"/>
    <w:multiLevelType w:val="hybridMultilevel"/>
    <w:tmpl w:val="F18E6B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00346B"/>
    <w:multiLevelType w:val="hybridMultilevel"/>
    <w:tmpl w:val="5BA8BAD6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>
    <w:nsid w:val="5DE55636"/>
    <w:multiLevelType w:val="hybridMultilevel"/>
    <w:tmpl w:val="471C7664"/>
    <w:lvl w:ilvl="0" w:tplc="FFFFFFFF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4D290F"/>
    <w:multiLevelType w:val="hybridMultilevel"/>
    <w:tmpl w:val="F95E51CE"/>
    <w:lvl w:ilvl="0" w:tplc="FFFFFFFF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14"/>
  </w:num>
  <w:num w:numId="9">
    <w:abstractNumId w:val="9"/>
  </w:num>
  <w:num w:numId="10">
    <w:abstractNumId w:val="12"/>
  </w:num>
  <w:num w:numId="11">
    <w:abstractNumId w:val="13"/>
  </w:num>
  <w:num w:numId="12">
    <w:abstractNumId w:val="6"/>
  </w:num>
  <w:num w:numId="13">
    <w:abstractNumId w:val="11"/>
  </w:num>
  <w:num w:numId="14">
    <w:abstractNumId w:val="10"/>
  </w:num>
  <w:num w:numId="15">
    <w:abstractNumId w:val="16"/>
  </w:num>
  <w:num w:numId="16">
    <w:abstractNumId w:val="1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818"/>
    <w:rsid w:val="00023AFE"/>
    <w:rsid w:val="000A7818"/>
    <w:rsid w:val="000B12EA"/>
    <w:rsid w:val="000B3962"/>
    <w:rsid w:val="00121136"/>
    <w:rsid w:val="00172141"/>
    <w:rsid w:val="001D1F1C"/>
    <w:rsid w:val="00202BBE"/>
    <w:rsid w:val="00283125"/>
    <w:rsid w:val="002E270B"/>
    <w:rsid w:val="00313B76"/>
    <w:rsid w:val="003971DF"/>
    <w:rsid w:val="003D1D10"/>
    <w:rsid w:val="00471001"/>
    <w:rsid w:val="004A0C7A"/>
    <w:rsid w:val="004D02F1"/>
    <w:rsid w:val="005013D2"/>
    <w:rsid w:val="0052475D"/>
    <w:rsid w:val="005B6AB0"/>
    <w:rsid w:val="0062312A"/>
    <w:rsid w:val="00635556"/>
    <w:rsid w:val="006409F6"/>
    <w:rsid w:val="006F2395"/>
    <w:rsid w:val="006F6B3B"/>
    <w:rsid w:val="00703DEB"/>
    <w:rsid w:val="00753D38"/>
    <w:rsid w:val="00763F35"/>
    <w:rsid w:val="007A443B"/>
    <w:rsid w:val="007D6194"/>
    <w:rsid w:val="00895733"/>
    <w:rsid w:val="008B607B"/>
    <w:rsid w:val="008C52D9"/>
    <w:rsid w:val="0093086D"/>
    <w:rsid w:val="009A7165"/>
    <w:rsid w:val="009E4F56"/>
    <w:rsid w:val="00A554BE"/>
    <w:rsid w:val="00A92703"/>
    <w:rsid w:val="00A92D2A"/>
    <w:rsid w:val="00C26444"/>
    <w:rsid w:val="00C6311F"/>
    <w:rsid w:val="00D342A3"/>
    <w:rsid w:val="00DA2835"/>
    <w:rsid w:val="00DD25DC"/>
    <w:rsid w:val="00E23D49"/>
    <w:rsid w:val="00E86C6C"/>
    <w:rsid w:val="00EC3788"/>
    <w:rsid w:val="00EC7692"/>
    <w:rsid w:val="00ED08E9"/>
    <w:rsid w:val="00FF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41"/>
    <w:pPr>
      <w:suppressAutoHyphens/>
    </w:pPr>
    <w:rPr>
      <w:sz w:val="24"/>
      <w:szCs w:val="24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5013D2"/>
    <w:pPr>
      <w:keepNext/>
      <w:suppressAutoHyphens w:val="0"/>
      <w:outlineLvl w:val="3"/>
    </w:pPr>
    <w:rPr>
      <w:rFonts w:ascii="Tahoma" w:hAnsi="Tahoma" w:cs="Tahoma"/>
      <w:b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72141"/>
    <w:rPr>
      <w:rFonts w:ascii="Symbol" w:hAnsi="Symbol"/>
    </w:rPr>
  </w:style>
  <w:style w:type="character" w:customStyle="1" w:styleId="WW8Num2z0">
    <w:name w:val="WW8Num2z0"/>
    <w:rsid w:val="00172141"/>
    <w:rPr>
      <w:rFonts w:ascii="Symbol" w:hAnsi="Symbol"/>
    </w:rPr>
  </w:style>
  <w:style w:type="character" w:customStyle="1" w:styleId="WW8Num3z0">
    <w:name w:val="WW8Num3z0"/>
    <w:rsid w:val="00172141"/>
    <w:rPr>
      <w:rFonts w:ascii="Symbol" w:hAnsi="Symbol"/>
    </w:rPr>
  </w:style>
  <w:style w:type="character" w:customStyle="1" w:styleId="WW8Num5z0">
    <w:name w:val="WW8Num5z0"/>
    <w:rsid w:val="00172141"/>
    <w:rPr>
      <w:rFonts w:ascii="Symbol" w:hAnsi="Symbol"/>
    </w:rPr>
  </w:style>
  <w:style w:type="character" w:customStyle="1" w:styleId="WW8Num5z1">
    <w:name w:val="WW8Num5z1"/>
    <w:rsid w:val="00172141"/>
    <w:rPr>
      <w:rFonts w:ascii="Courier New" w:hAnsi="Courier New" w:cs="Courier New"/>
    </w:rPr>
  </w:style>
  <w:style w:type="character" w:customStyle="1" w:styleId="WW8Num5z2">
    <w:name w:val="WW8Num5z2"/>
    <w:rsid w:val="00172141"/>
    <w:rPr>
      <w:rFonts w:ascii="Wingdings" w:hAnsi="Wingdings"/>
    </w:rPr>
  </w:style>
  <w:style w:type="character" w:customStyle="1" w:styleId="WW8Num1z1">
    <w:name w:val="WW8Num1z1"/>
    <w:rsid w:val="00172141"/>
    <w:rPr>
      <w:rFonts w:ascii="Courier New" w:hAnsi="Courier New" w:cs="Courier New"/>
    </w:rPr>
  </w:style>
  <w:style w:type="character" w:customStyle="1" w:styleId="WW8Num1z2">
    <w:name w:val="WW8Num1z2"/>
    <w:rsid w:val="00172141"/>
    <w:rPr>
      <w:rFonts w:ascii="Wingdings" w:hAnsi="Wingdings"/>
    </w:rPr>
  </w:style>
  <w:style w:type="character" w:customStyle="1" w:styleId="WW8Num2z1">
    <w:name w:val="WW8Num2z1"/>
    <w:rsid w:val="00172141"/>
    <w:rPr>
      <w:rFonts w:ascii="Courier New" w:hAnsi="Courier New" w:cs="Courier New"/>
    </w:rPr>
  </w:style>
  <w:style w:type="character" w:customStyle="1" w:styleId="WW8Num2z2">
    <w:name w:val="WW8Num2z2"/>
    <w:rsid w:val="00172141"/>
    <w:rPr>
      <w:rFonts w:ascii="Wingdings" w:hAnsi="Wingdings"/>
    </w:rPr>
  </w:style>
  <w:style w:type="character" w:customStyle="1" w:styleId="WW8Num3z1">
    <w:name w:val="WW8Num3z1"/>
    <w:rsid w:val="00172141"/>
    <w:rPr>
      <w:rFonts w:ascii="Courier New" w:hAnsi="Courier New" w:cs="Courier New"/>
    </w:rPr>
  </w:style>
  <w:style w:type="character" w:customStyle="1" w:styleId="WW8Num3z2">
    <w:name w:val="WW8Num3z2"/>
    <w:rsid w:val="00172141"/>
    <w:rPr>
      <w:rFonts w:ascii="Wingdings" w:hAnsi="Wingdings"/>
    </w:rPr>
  </w:style>
  <w:style w:type="character" w:customStyle="1" w:styleId="WW-DefaultParagraphFont">
    <w:name w:val="WW-Default Paragraph Font"/>
    <w:rsid w:val="00172141"/>
  </w:style>
  <w:style w:type="paragraph" w:customStyle="1" w:styleId="Heading">
    <w:name w:val="Heading"/>
    <w:basedOn w:val="Normal"/>
    <w:next w:val="BodyText"/>
    <w:rsid w:val="0017214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172141"/>
    <w:pPr>
      <w:spacing w:after="120"/>
    </w:pPr>
  </w:style>
  <w:style w:type="paragraph" w:styleId="List">
    <w:name w:val="List"/>
    <w:basedOn w:val="BodyText"/>
    <w:rsid w:val="00172141"/>
    <w:rPr>
      <w:rFonts w:cs="Tahoma"/>
    </w:rPr>
  </w:style>
  <w:style w:type="paragraph" w:styleId="Caption">
    <w:name w:val="caption"/>
    <w:basedOn w:val="Normal"/>
    <w:qFormat/>
    <w:rsid w:val="0017214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72141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172141"/>
    <w:pPr>
      <w:suppressLineNumbers/>
    </w:pPr>
  </w:style>
  <w:style w:type="paragraph" w:customStyle="1" w:styleId="TableHeading">
    <w:name w:val="Table Heading"/>
    <w:basedOn w:val="TableContents"/>
    <w:rsid w:val="00172141"/>
    <w:pPr>
      <w:jc w:val="center"/>
    </w:pPr>
    <w:rPr>
      <w:b/>
      <w:bCs/>
    </w:rPr>
  </w:style>
  <w:style w:type="paragraph" w:customStyle="1" w:styleId="Objective">
    <w:name w:val="Objective"/>
    <w:basedOn w:val="Normal"/>
    <w:next w:val="BodyText"/>
    <w:rsid w:val="00753D38"/>
    <w:pPr>
      <w:suppressAutoHyphens w:val="0"/>
      <w:spacing w:before="220" w:after="220" w:line="220" w:lineRule="atLeast"/>
    </w:pPr>
    <w:rPr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5013D2"/>
    <w:rPr>
      <w:rFonts w:ascii="Tahoma" w:hAnsi="Tahoma" w:cs="Tahoma"/>
      <w:b/>
      <w:sz w:val="1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013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3D2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013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3D2"/>
    <w:rPr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D1FF-B6EF-4559-B518-1B0D32CE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Guest</cp:lastModifiedBy>
  <cp:revision>15</cp:revision>
  <cp:lastPrinted>2011-01-27T15:20:00Z</cp:lastPrinted>
  <dcterms:created xsi:type="dcterms:W3CDTF">2013-07-23T16:00:00Z</dcterms:created>
  <dcterms:modified xsi:type="dcterms:W3CDTF">2014-05-04T14:22:00Z</dcterms:modified>
</cp:coreProperties>
</file>