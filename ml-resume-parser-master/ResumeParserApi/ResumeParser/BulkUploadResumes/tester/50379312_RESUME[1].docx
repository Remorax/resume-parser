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AF762F">
      <w:pPr>
        <w:rPr>
          <w:b/>
          <w:sz w:val="28"/>
          <w:szCs w:val="28"/>
          <w:u w:val="single"/>
        </w:rPr>
      </w:pPr>
    </w:p>
    <w:p w:rsidR="00000000" w:rsidRDefault="00AF762F">
      <w:pPr>
        <w:rPr>
          <w:b/>
          <w:sz w:val="28"/>
          <w:szCs w:val="28"/>
          <w:u w:val="single"/>
        </w:rPr>
      </w:pPr>
    </w:p>
    <w:p w:rsidR="00000000" w:rsidRDefault="00AF762F">
      <w:pPr>
        <w:rPr>
          <w:b/>
          <w:sz w:val="28"/>
          <w:szCs w:val="28"/>
          <w:u w:val="single"/>
        </w:rPr>
      </w:pPr>
    </w:p>
    <w:p w:rsidR="00000000" w:rsidRDefault="00AF762F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HONEY KUMAR</w:t>
      </w:r>
    </w:p>
    <w:p w:rsidR="00000000" w:rsidRDefault="00AF762F">
      <w:pPr>
        <w:rPr>
          <w:b/>
          <w:sz w:val="28"/>
          <w:szCs w:val="28"/>
        </w:rPr>
      </w:pPr>
    </w:p>
    <w:p w:rsidR="00000000" w:rsidRDefault="00AF762F">
      <w:pPr>
        <w:rPr>
          <w:b/>
          <w:sz w:val="28"/>
          <w:szCs w:val="28"/>
        </w:rPr>
      </w:pPr>
    </w:p>
    <w:p w:rsidR="00000000" w:rsidRDefault="00AF762F"/>
    <w:p w:rsidR="00000000" w:rsidRDefault="00AF762F">
      <w:proofErr w:type="gramStart"/>
      <w:r>
        <w:t>Mob.:</w:t>
      </w:r>
      <w:proofErr w:type="gramEnd"/>
      <w:r>
        <w:t xml:space="preserve"> +91-9478836766</w:t>
      </w:r>
    </w:p>
    <w:p w:rsidR="00000000" w:rsidRDefault="00AF762F">
      <w:pPr>
        <w:rPr>
          <w:b/>
          <w:sz w:val="28"/>
          <w:szCs w:val="28"/>
        </w:rPr>
      </w:pPr>
      <w:r>
        <w:t>Mail to: honey2.kumar@axisbank.com</w:t>
      </w:r>
    </w:p>
    <w:p w:rsidR="00000000" w:rsidRDefault="00AF762F">
      <w:r>
        <w:rPr>
          <w:b/>
          <w:sz w:val="28"/>
          <w:szCs w:val="28"/>
        </w:rPr>
        <w:t xml:space="preserve">          </w:t>
      </w:r>
    </w:p>
    <w:p w:rsidR="00000000" w:rsidRDefault="00AF762F">
      <w:r>
        <w:tab/>
      </w:r>
      <w:r>
        <w:tab/>
      </w:r>
      <w:r>
        <w:pict>
          <v:line id="_x0000_s1026" style="position:absolute;z-index:251653120;mso-position-horizontal-relative:text;mso-position-vertical-relative:text" from=".55pt,3.3pt" to="489.3pt,3.3pt" strokeweight=".26mm">
            <v:stroke joinstyle="miter" endcap="square"/>
          </v:line>
        </w:pict>
      </w:r>
      <w:r>
        <w:t xml:space="preserve">            </w:t>
      </w:r>
    </w:p>
    <w:p w:rsidR="00000000" w:rsidRDefault="00AF762F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1pt;margin-top:11.95pt;width:449.8pt;height:26.8pt;z-index:251654144;mso-wrap-distance-left:9.05pt;mso-wrap-distance-right:9.05pt" fillcolor="#ddd" stroked="f">
            <v:fill color2="#222"/>
            <v:textbox inset="0,0,0,0">
              <w:txbxContent>
                <w:p w:rsidR="00000000" w:rsidRDefault="00AF762F"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Object</w:t>
                  </w:r>
                  <w:r>
                    <w:rPr>
                      <w:smallCaps/>
                      <w:shadow/>
                      <w:sz w:val="28"/>
                      <w:szCs w:val="28"/>
                    </w:rPr>
                    <w:t>i</w:t>
                  </w: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ve</w:t>
                  </w:r>
                </w:p>
              </w:txbxContent>
            </v:textbox>
          </v:shape>
        </w:pict>
      </w:r>
      <w:r>
        <w:t xml:space="preserve">  </w:t>
      </w:r>
    </w:p>
    <w:p w:rsidR="00000000" w:rsidRDefault="00AF762F">
      <w:r>
        <w:t xml:space="preserve">                         </w:t>
      </w:r>
    </w:p>
    <w:p w:rsidR="00000000" w:rsidRDefault="00AF762F"/>
    <w:p w:rsidR="00000000" w:rsidRDefault="00AF762F"/>
    <w:p w:rsidR="00000000" w:rsidRDefault="00AF762F">
      <w:pPr>
        <w:ind w:left="1907"/>
      </w:pPr>
    </w:p>
    <w:p w:rsidR="00000000" w:rsidRDefault="00AF762F">
      <w:pPr>
        <w:numPr>
          <w:ilvl w:val="0"/>
          <w:numId w:val="3"/>
        </w:numPr>
      </w:pPr>
      <w:r>
        <w:t xml:space="preserve">To action the heights of success by being a part of the service            </w:t>
      </w:r>
    </w:p>
    <w:p w:rsidR="00000000" w:rsidRDefault="00AF762F">
      <w:r>
        <w:t xml:space="preserve">                           Industry, to broade</w:t>
      </w:r>
      <w:r>
        <w:t xml:space="preserve">n my horizon and fulfill my ambition to </w:t>
      </w:r>
    </w:p>
    <w:p w:rsidR="00000000" w:rsidRDefault="00AF762F">
      <w:r>
        <w:t xml:space="preserve">                           </w:t>
      </w:r>
      <w:proofErr w:type="gramStart"/>
      <w:r>
        <w:t>make</w:t>
      </w:r>
      <w:proofErr w:type="gramEnd"/>
      <w:r>
        <w:t xml:space="preserve"> difference in life with dedication and hard work for the </w:t>
      </w:r>
    </w:p>
    <w:p w:rsidR="00000000" w:rsidRDefault="00AF762F">
      <w:r>
        <w:t xml:space="preserve">                           </w:t>
      </w:r>
      <w:proofErr w:type="gramStart"/>
      <w:r>
        <w:t>achievement</w:t>
      </w:r>
      <w:proofErr w:type="gramEnd"/>
      <w:r>
        <w:t xml:space="preserve"> of my goals.</w:t>
      </w:r>
    </w:p>
    <w:p w:rsidR="00000000" w:rsidRDefault="00AF762F"/>
    <w:p w:rsidR="00000000" w:rsidRDefault="00AF762F"/>
    <w:p w:rsidR="00000000" w:rsidRDefault="00AF762F"/>
    <w:p w:rsidR="00000000" w:rsidRDefault="00AF762F"/>
    <w:p w:rsidR="00000000" w:rsidRDefault="00AF762F">
      <w:pPr>
        <w:rPr>
          <w:b/>
          <w:bCs/>
        </w:rPr>
      </w:pPr>
      <w:r>
        <w:pict>
          <v:shape id="_x0000_s1028" type="#_x0000_t202" style="position:absolute;margin-left:.1pt;margin-top:6.85pt;width:449.8pt;height:26.8pt;z-index:251655168;mso-wrap-distance-left:9.05pt;mso-wrap-distance-right:9.05pt" fillcolor="#ddd" stroked="f">
            <v:fill color2="#222"/>
            <v:textbox inset="0,0,0,0">
              <w:txbxContent>
                <w:p w:rsidR="00000000" w:rsidRDefault="00AF762F">
                  <w:pPr>
                    <w:tabs>
                      <w:tab w:val="center" w:pos="-180"/>
                    </w:tabs>
                  </w:pP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  <w:r>
        <w:rPr>
          <w:b/>
          <w:bCs/>
        </w:rPr>
        <w:tab/>
      </w:r>
    </w:p>
    <w:p w:rsidR="00000000" w:rsidRDefault="00AF762F">
      <w:pPr>
        <w:rPr>
          <w:b/>
          <w:bCs/>
        </w:rPr>
      </w:pPr>
    </w:p>
    <w:p w:rsidR="00000000" w:rsidRDefault="00AF762F">
      <w:pPr>
        <w:ind w:left="1800"/>
      </w:pPr>
    </w:p>
    <w:p w:rsidR="00000000" w:rsidRDefault="00AF762F">
      <w:pPr>
        <w:ind w:left="1440"/>
      </w:pPr>
    </w:p>
    <w:p w:rsidR="00000000" w:rsidRDefault="00AF762F">
      <w:pPr>
        <w:numPr>
          <w:ilvl w:val="0"/>
          <w:numId w:val="4"/>
        </w:numPr>
        <w:rPr>
          <w:b/>
          <w:bCs/>
        </w:rPr>
      </w:pPr>
      <w:r>
        <w:t xml:space="preserve"> </w:t>
      </w:r>
      <w:r>
        <w:rPr>
          <w:b/>
          <w:bCs/>
        </w:rPr>
        <w:t>Bachelor of Computer Application</w:t>
      </w:r>
    </w:p>
    <w:p w:rsidR="00000000" w:rsidRDefault="00AF762F">
      <w:r>
        <w:rPr>
          <w:b/>
          <w:bCs/>
        </w:rPr>
        <w:t xml:space="preserve">                             </w:t>
      </w:r>
      <w:r>
        <w:rPr>
          <w:b/>
          <w:bCs/>
        </w:rPr>
        <w:t xml:space="preserve">   </w:t>
      </w:r>
      <w:r>
        <w:rPr>
          <w:b/>
          <w:bCs/>
        </w:rPr>
        <w:t>(Punjabi University Patiala in 2012)</w:t>
      </w:r>
    </w:p>
    <w:p w:rsidR="00000000" w:rsidRDefault="00AF762F"/>
    <w:p w:rsidR="00000000" w:rsidRDefault="00AF762F">
      <w:pPr>
        <w:numPr>
          <w:ilvl w:val="0"/>
          <w:numId w:val="4"/>
        </w:numPr>
      </w:pPr>
      <w:r>
        <w:rPr>
          <w:b/>
          <w:bCs/>
        </w:rPr>
        <w:t>10+2 (Punjab State Education Board in 2009)</w:t>
      </w:r>
    </w:p>
    <w:p w:rsidR="00000000" w:rsidRDefault="00AF762F"/>
    <w:p w:rsidR="00000000" w:rsidRDefault="00AF762F">
      <w:pPr>
        <w:numPr>
          <w:ilvl w:val="0"/>
          <w:numId w:val="4"/>
        </w:numPr>
      </w:pPr>
      <w:proofErr w:type="spellStart"/>
      <w:r>
        <w:rPr>
          <w:b/>
          <w:bCs/>
        </w:rPr>
        <w:t>Matric</w:t>
      </w:r>
      <w:proofErr w:type="spellEnd"/>
      <w:r>
        <w:rPr>
          <w:b/>
          <w:bCs/>
        </w:rPr>
        <w:t xml:space="preserve"> (Punjab School Education Board in 2006)</w:t>
      </w:r>
    </w:p>
    <w:p w:rsidR="00000000" w:rsidRDefault="00AF762F"/>
    <w:p w:rsidR="00000000" w:rsidRDefault="00AF762F"/>
    <w:p w:rsidR="00000000" w:rsidRDefault="00AF762F">
      <w:pPr>
        <w:rPr>
          <w:b/>
          <w:bCs/>
          <w:lang w:val="en-SG"/>
        </w:rPr>
      </w:pPr>
      <w:r>
        <w:pict>
          <v:shape id="_x0000_s1029" type="#_x0000_t202" style="position:absolute;margin-left:-3.9pt;margin-top:8.5pt;width:458.8pt;height:26.8pt;z-index:251656192;mso-wrap-distance-left:9.05pt;mso-wrap-distance-right:9.05pt" fillcolor="#ddd" stroked="f">
            <v:fill color2="#222"/>
            <v:textbox inset="0,0,0,0">
              <w:txbxContent>
                <w:p w:rsidR="00000000" w:rsidRDefault="00AF762F">
                  <w:pPr>
                    <w:shd w:val="clear" w:color="auto" w:fill="E0E0E0"/>
                    <w:tabs>
                      <w:tab w:val="left" w:pos="-180"/>
                    </w:tabs>
                  </w:pP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Professional Synopsis</w:t>
                  </w:r>
                </w:p>
              </w:txbxContent>
            </v:textbox>
          </v:shape>
        </w:pict>
      </w:r>
    </w:p>
    <w:p w:rsidR="00000000" w:rsidRDefault="00AF762F">
      <w:pPr>
        <w:rPr>
          <w:b/>
          <w:bCs/>
        </w:rPr>
      </w:pPr>
    </w:p>
    <w:p w:rsidR="00000000" w:rsidRDefault="00AF762F">
      <w:pPr>
        <w:rPr>
          <w:b/>
          <w:bCs/>
        </w:rPr>
      </w:pPr>
    </w:p>
    <w:p w:rsidR="00000000" w:rsidRDefault="00AF762F">
      <w:pPr>
        <w:rPr>
          <w:bCs/>
        </w:rPr>
      </w:pPr>
      <w:r>
        <w:rPr>
          <w:b/>
          <w:bCs/>
        </w:rPr>
        <w:t xml:space="preserve">  </w:t>
      </w:r>
    </w:p>
    <w:p w:rsidR="00000000" w:rsidRDefault="00FB7FB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OCTOBER </w:t>
      </w:r>
      <w:r w:rsidR="00AF762F">
        <w:rPr>
          <w:bCs/>
        </w:rPr>
        <w:t>2013</w:t>
      </w:r>
      <w:r>
        <w:rPr>
          <w:bCs/>
        </w:rPr>
        <w:t xml:space="preserve"> To </w:t>
      </w:r>
      <w:r w:rsidR="00AF762F">
        <w:rPr>
          <w:bCs/>
        </w:rPr>
        <w:t xml:space="preserve">till date :    Working as </w:t>
      </w:r>
      <w:r w:rsidR="00AF762F">
        <w:rPr>
          <w:b/>
          <w:bCs/>
        </w:rPr>
        <w:t>Officer Sales</w:t>
      </w:r>
      <w:r w:rsidR="00AF762F">
        <w:rPr>
          <w:bCs/>
        </w:rPr>
        <w:t xml:space="preserve"> at </w:t>
      </w:r>
      <w:r w:rsidR="00AF762F">
        <w:rPr>
          <w:b/>
          <w:bCs/>
        </w:rPr>
        <w:t xml:space="preserve">Axis Bank </w:t>
      </w:r>
      <w:proofErr w:type="spellStart"/>
      <w:r w:rsidR="00AF762F">
        <w:rPr>
          <w:b/>
          <w:bCs/>
        </w:rPr>
        <w:t>Ltd</w:t>
      </w:r>
      <w:r w:rsidR="00AF762F">
        <w:rPr>
          <w:bCs/>
        </w:rPr>
        <w:t>.Nawanshahr</w:t>
      </w:r>
      <w:proofErr w:type="spellEnd"/>
    </w:p>
    <w:p w:rsidR="00000000" w:rsidRDefault="00AF762F">
      <w:pPr>
        <w:pStyle w:val="ListParagraph"/>
        <w:ind w:left="3315"/>
        <w:rPr>
          <w:bCs/>
        </w:rPr>
      </w:pPr>
    </w:p>
    <w:p w:rsidR="00000000" w:rsidRDefault="00AF762F">
      <w:pPr>
        <w:pStyle w:val="ListParagraph"/>
        <w:ind w:left="0"/>
        <w:rPr>
          <w:bCs/>
        </w:rPr>
      </w:pPr>
    </w:p>
    <w:p w:rsidR="00000000" w:rsidRDefault="00AF762F">
      <w:pPr>
        <w:pStyle w:val="ListParagraph"/>
        <w:numPr>
          <w:ilvl w:val="0"/>
          <w:numId w:val="5"/>
        </w:numPr>
        <w:rPr>
          <w:bCs/>
        </w:rPr>
      </w:pPr>
      <w:proofErr w:type="spellStart"/>
      <w:r>
        <w:rPr>
          <w:color w:val="000000"/>
        </w:rPr>
        <w:t>Acquition</w:t>
      </w:r>
      <w:proofErr w:type="spellEnd"/>
      <w:r>
        <w:rPr>
          <w:color w:val="000000"/>
        </w:rPr>
        <w:t xml:space="preserve"> of new clients. </w:t>
      </w:r>
    </w:p>
    <w:p w:rsidR="00000000" w:rsidRDefault="00AF762F">
      <w:pPr>
        <w:pStyle w:val="ListParagraph"/>
        <w:rPr>
          <w:bCs/>
        </w:rPr>
      </w:pPr>
    </w:p>
    <w:p w:rsidR="00000000" w:rsidRDefault="00AF762F">
      <w:pPr>
        <w:pStyle w:val="ListParagraph"/>
        <w:numPr>
          <w:ilvl w:val="0"/>
          <w:numId w:val="5"/>
        </w:numPr>
        <w:rPr>
          <w:bCs/>
        </w:rPr>
      </w:pPr>
      <w:r>
        <w:rPr>
          <w:color w:val="000000"/>
        </w:rPr>
        <w:t>Customer re</w:t>
      </w:r>
      <w:r>
        <w:rPr>
          <w:color w:val="000000"/>
        </w:rPr>
        <w:t>quests processing as per TAT.</w:t>
      </w:r>
    </w:p>
    <w:p w:rsidR="00000000" w:rsidRDefault="00AF762F">
      <w:pPr>
        <w:pStyle w:val="ListParagraph"/>
        <w:rPr>
          <w:bCs/>
        </w:rPr>
      </w:pPr>
    </w:p>
    <w:p w:rsidR="00000000" w:rsidRDefault="00AF76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Cs/>
        </w:rPr>
        <w:t>Learning of vast Banking processes co-</w:t>
      </w:r>
      <w:proofErr w:type="spellStart"/>
      <w:r>
        <w:rPr>
          <w:bCs/>
        </w:rPr>
        <w:t>ordinating</w:t>
      </w:r>
      <w:proofErr w:type="spellEnd"/>
      <w:r>
        <w:rPr>
          <w:bCs/>
        </w:rPr>
        <w:t xml:space="preserve"> with the staff.</w:t>
      </w:r>
    </w:p>
    <w:p w:rsidR="00000000" w:rsidRDefault="00AF762F">
      <w:pPr>
        <w:rPr>
          <w:b/>
          <w:bCs/>
        </w:rPr>
      </w:pPr>
    </w:p>
    <w:p w:rsidR="00000000" w:rsidRDefault="00AF762F">
      <w:pPr>
        <w:pStyle w:val="ListParagraph"/>
        <w:ind w:left="0"/>
        <w:rPr>
          <w:bCs/>
        </w:rPr>
      </w:pPr>
    </w:p>
    <w:p w:rsidR="00000000" w:rsidRDefault="00AF762F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Ensure all required documents for the agent empanelment including KYC as per bank’s policy are in place for smooth business relationship</w:t>
      </w:r>
    </w:p>
    <w:p w:rsidR="00000000" w:rsidRDefault="00AF762F">
      <w:pPr>
        <w:pStyle w:val="ListParagraph"/>
        <w:rPr>
          <w:color w:val="000000"/>
        </w:rPr>
      </w:pPr>
    </w:p>
    <w:p w:rsidR="00000000" w:rsidRDefault="00AF762F">
      <w:pPr>
        <w:pStyle w:val="ListParagraph"/>
        <w:rPr>
          <w:color w:val="000000"/>
        </w:rPr>
      </w:pPr>
    </w:p>
    <w:p w:rsidR="00000000" w:rsidRDefault="00AF762F">
      <w:pPr>
        <w:pStyle w:val="ListParagraph"/>
        <w:rPr>
          <w:color w:val="000000"/>
        </w:rPr>
      </w:pPr>
    </w:p>
    <w:p w:rsidR="00000000" w:rsidRDefault="00AF762F">
      <w:pPr>
        <w:pStyle w:val="ListParagraph"/>
        <w:rPr>
          <w:color w:val="000000"/>
        </w:rPr>
      </w:pPr>
    </w:p>
    <w:p w:rsidR="00000000" w:rsidRDefault="00AF762F">
      <w:pPr>
        <w:pStyle w:val="ListParagraph"/>
        <w:numPr>
          <w:ilvl w:val="0"/>
          <w:numId w:val="5"/>
        </w:numPr>
        <w:rPr>
          <w:bCs/>
        </w:rPr>
      </w:pPr>
      <w:r>
        <w:rPr>
          <w:color w:val="000000"/>
        </w:rPr>
        <w:t>Acquisition of Ne</w:t>
      </w:r>
      <w:r>
        <w:rPr>
          <w:color w:val="000000"/>
        </w:rPr>
        <w:t>w clients across products as targeted</w:t>
      </w:r>
    </w:p>
    <w:p w:rsidR="00000000" w:rsidRDefault="00AF762F">
      <w:pPr>
        <w:pStyle w:val="ListParagraph"/>
        <w:ind w:left="0"/>
        <w:rPr>
          <w:bCs/>
        </w:rPr>
      </w:pPr>
    </w:p>
    <w:p w:rsidR="00000000" w:rsidRDefault="00AF762F">
      <w:pPr>
        <w:pStyle w:val="ListParagraph"/>
        <w:numPr>
          <w:ilvl w:val="0"/>
          <w:numId w:val="5"/>
        </w:numPr>
        <w:rPr>
          <w:bCs/>
        </w:rPr>
      </w:pPr>
      <w:r>
        <w:rPr>
          <w:color w:val="000000"/>
        </w:rPr>
        <w:t>Deliverance of the required sales pitch for the respective product</w:t>
      </w:r>
    </w:p>
    <w:p w:rsidR="00000000" w:rsidRDefault="00AF762F">
      <w:pPr>
        <w:pStyle w:val="ListParagraph"/>
        <w:rPr>
          <w:bCs/>
        </w:rPr>
      </w:pPr>
    </w:p>
    <w:p w:rsidR="00000000" w:rsidRDefault="00AF762F">
      <w:pPr>
        <w:pStyle w:val="ListParagraph"/>
        <w:numPr>
          <w:ilvl w:val="0"/>
          <w:numId w:val="5"/>
        </w:numPr>
        <w:rPr>
          <w:bCs/>
        </w:rPr>
      </w:pPr>
      <w:r>
        <w:rPr>
          <w:color w:val="000000"/>
        </w:rPr>
        <w:t>Retention of customers through relationships &amp; offering services by understanding customer need</w:t>
      </w:r>
      <w:r>
        <w:rPr>
          <w:bCs/>
          <w:color w:val="000000"/>
        </w:rPr>
        <w:t>s</w:t>
      </w:r>
    </w:p>
    <w:p w:rsidR="00000000" w:rsidRDefault="00AF762F">
      <w:pPr>
        <w:pStyle w:val="ListParagraph"/>
        <w:rPr>
          <w:bCs/>
        </w:rPr>
      </w:pPr>
    </w:p>
    <w:p w:rsidR="00000000" w:rsidRDefault="00AF762F">
      <w:pPr>
        <w:pStyle w:val="ListParagraph"/>
        <w:ind w:left="0"/>
      </w:pPr>
      <w:r>
        <w:rPr>
          <w:bCs/>
        </w:rPr>
        <w:t xml:space="preserve">         </w:t>
      </w:r>
    </w:p>
    <w:p w:rsidR="00000000" w:rsidRDefault="00AF762F">
      <w:pPr>
        <w:pStyle w:val="BodyTextIndent"/>
        <w:tabs>
          <w:tab w:val="left" w:pos="1800"/>
        </w:tabs>
        <w:ind w:left="1800" w:hanging="1800"/>
        <w:jc w:val="left"/>
        <w:rPr>
          <w:b/>
          <w:bCs/>
          <w:lang w:val="en-SG"/>
        </w:rPr>
      </w:pPr>
      <w:r>
        <w:pict>
          <v:shape id="_x0000_s1030" type="#_x0000_t202" style="position:absolute;left:0;text-align:left;margin-left:4.05pt;margin-top:7.3pt;width:458.8pt;height:26.8pt;z-index:251657216;mso-wrap-distance-left:9.05pt;mso-wrap-distance-right:9.05pt" fillcolor="#ddd" stroked="f">
            <v:fill color2="#222"/>
            <v:textbox inset="0,0,0,0">
              <w:txbxContent>
                <w:p w:rsidR="00000000" w:rsidRDefault="00AF762F">
                  <w:pPr>
                    <w:shd w:val="clear" w:color="auto" w:fill="E0E0E0"/>
                    <w:tabs>
                      <w:tab w:val="left" w:pos="-180"/>
                    </w:tabs>
                  </w:pP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Strengths</w:t>
                  </w:r>
                </w:p>
              </w:txbxContent>
            </v:textbox>
          </v:shape>
        </w:pict>
      </w:r>
    </w:p>
    <w:p w:rsidR="00000000" w:rsidRDefault="00AF762F">
      <w:pPr>
        <w:pStyle w:val="BodyTextIndent"/>
        <w:tabs>
          <w:tab w:val="left" w:pos="1800"/>
        </w:tabs>
        <w:ind w:left="1800" w:hanging="1800"/>
        <w:jc w:val="left"/>
        <w:rPr>
          <w:b/>
          <w:bCs/>
        </w:rPr>
      </w:pPr>
      <w:r>
        <w:rPr>
          <w:b/>
          <w:bCs/>
        </w:rPr>
        <w:tab/>
      </w:r>
    </w:p>
    <w:p w:rsidR="00000000" w:rsidRDefault="00AF762F">
      <w:pPr>
        <w:pStyle w:val="BodyTextIndent"/>
        <w:tabs>
          <w:tab w:val="left" w:pos="1620"/>
        </w:tabs>
        <w:ind w:left="1620" w:hanging="1620"/>
        <w:jc w:val="left"/>
        <w:rPr>
          <w:b/>
          <w:bCs/>
        </w:rPr>
      </w:pPr>
      <w:r>
        <w:rPr>
          <w:b/>
          <w:bCs/>
        </w:rPr>
        <w:t xml:space="preserve">                         </w:t>
      </w:r>
    </w:p>
    <w:p w:rsidR="00000000" w:rsidRDefault="00AF762F">
      <w:pPr>
        <w:pStyle w:val="BodyTextIndent"/>
        <w:tabs>
          <w:tab w:val="left" w:pos="1620"/>
        </w:tabs>
        <w:ind w:left="1620" w:hanging="1620"/>
        <w:jc w:val="left"/>
      </w:pPr>
      <w:r>
        <w:rPr>
          <w:b/>
          <w:bCs/>
        </w:rPr>
        <w:t xml:space="preserve"> </w:t>
      </w:r>
    </w:p>
    <w:p w:rsidR="00000000" w:rsidRDefault="00AF762F">
      <w:pPr>
        <w:pStyle w:val="BodyTextIndent"/>
        <w:numPr>
          <w:ilvl w:val="0"/>
          <w:numId w:val="2"/>
        </w:numPr>
        <w:tabs>
          <w:tab w:val="left" w:pos="1620"/>
        </w:tabs>
        <w:jc w:val="left"/>
        <w:rPr>
          <w:b/>
        </w:rPr>
      </w:pPr>
      <w:r>
        <w:t xml:space="preserve">Positive </w:t>
      </w:r>
      <w:r>
        <w:t>Thinking, Communication Skills, Analytical thinking, Good Interpersonal Skills</w:t>
      </w: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pPr>
        <w:rPr>
          <w:b/>
          <w:lang w:val="en-SG"/>
        </w:rPr>
      </w:pPr>
      <w:r>
        <w:pict>
          <v:shape id="_x0000_s1031" type="#_x0000_t202" style="position:absolute;margin-left:-.7pt;margin-top:6.2pt;width:458.8pt;height:26.8pt;z-index:251658240;mso-wrap-distance-left:9.05pt;mso-wrap-distance-right:9.05pt" fillcolor="#ddd" stroked="f">
            <v:fill color2="#222"/>
            <v:textbox inset="0,0,0,0">
              <w:txbxContent>
                <w:p w:rsidR="00000000" w:rsidRDefault="00AF762F">
                  <w:pPr>
                    <w:shd w:val="clear" w:color="auto" w:fill="E0E0E0"/>
                    <w:tabs>
                      <w:tab w:val="left" w:pos="-180"/>
                    </w:tabs>
                  </w:pP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S</w:t>
                  </w: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oftware Proficiency</w:t>
                  </w:r>
                </w:p>
              </w:txbxContent>
            </v:textbox>
          </v:shape>
        </w:pict>
      </w: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  <w:t xml:space="preserve">  </w:t>
      </w:r>
    </w:p>
    <w:p w:rsidR="00000000" w:rsidRDefault="00AF762F">
      <w:pPr>
        <w:numPr>
          <w:ilvl w:val="0"/>
          <w:numId w:val="1"/>
        </w:numPr>
      </w:pPr>
      <w:r>
        <w:t>Basic computer knowledge</w:t>
      </w:r>
    </w:p>
    <w:p w:rsidR="00000000" w:rsidRDefault="00AF762F">
      <w:pPr>
        <w:ind w:left="1796"/>
      </w:pPr>
    </w:p>
    <w:p w:rsidR="00000000" w:rsidRDefault="00AF762F">
      <w:pPr>
        <w:numPr>
          <w:ilvl w:val="0"/>
          <w:numId w:val="1"/>
        </w:numPr>
      </w:pPr>
      <w:r>
        <w:t xml:space="preserve"> MS-Office</w:t>
      </w:r>
    </w:p>
    <w:p w:rsidR="00000000" w:rsidRDefault="00AF762F">
      <w:pPr>
        <w:pStyle w:val="ListParagraph"/>
      </w:pPr>
    </w:p>
    <w:p w:rsidR="00000000" w:rsidRDefault="00AF762F">
      <w:pPr>
        <w:numPr>
          <w:ilvl w:val="0"/>
          <w:numId w:val="1"/>
        </w:numPr>
      </w:pPr>
      <w:r>
        <w:t>Open Office (Linux)</w:t>
      </w:r>
    </w:p>
    <w:p w:rsidR="00000000" w:rsidRDefault="00AF762F"/>
    <w:p w:rsidR="00000000" w:rsidRDefault="00AF762F">
      <w:pPr>
        <w:numPr>
          <w:ilvl w:val="0"/>
          <w:numId w:val="1"/>
        </w:numPr>
      </w:pPr>
      <w:r>
        <w:t xml:space="preserve"> Tally</w:t>
      </w:r>
    </w:p>
    <w:p w:rsidR="00000000" w:rsidRDefault="00AF762F">
      <w:pPr>
        <w:pStyle w:val="ListParagraph"/>
      </w:pPr>
    </w:p>
    <w:p w:rsidR="00000000" w:rsidRDefault="00AF762F">
      <w:pPr>
        <w:numPr>
          <w:ilvl w:val="0"/>
          <w:numId w:val="1"/>
        </w:numPr>
        <w:rPr>
          <w:b/>
        </w:rPr>
      </w:pPr>
      <w:r>
        <w:t>Internet Browsing</w:t>
      </w: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pPr>
        <w:rPr>
          <w:lang w:val="en-SG"/>
        </w:rPr>
      </w:pPr>
      <w:r>
        <w:pict>
          <v:shape id="_x0000_s1032" type="#_x0000_t202" style="position:absolute;margin-left:-.7pt;margin-top:13.05pt;width:458.8pt;height:26.8pt;z-index:251659264;mso-wrap-distance-left:9.05pt;mso-wrap-distance-right:9.05pt" fillcolor="#ddd" stroked="f">
            <v:fill color2="#222"/>
            <v:textbox inset="0,0,0,0">
              <w:txbxContent>
                <w:p w:rsidR="00000000" w:rsidRDefault="00AF762F">
                  <w:pPr>
                    <w:shd w:val="clear" w:color="auto" w:fill="E0E0E0"/>
                    <w:tabs>
                      <w:tab w:val="left" w:pos="-180"/>
                    </w:tabs>
                  </w:pP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Hobbies &amp; Interests</w:t>
                  </w:r>
                </w:p>
              </w:txbxContent>
            </v:textbox>
          </v:shape>
        </w:pict>
      </w:r>
    </w:p>
    <w:p w:rsidR="00000000" w:rsidRDefault="00AF762F">
      <w:r>
        <w:t xml:space="preserve">                        </w:t>
      </w:r>
    </w:p>
    <w:p w:rsidR="00000000" w:rsidRDefault="00AF762F"/>
    <w:p w:rsidR="00000000" w:rsidRDefault="00AF762F">
      <w:r>
        <w:t xml:space="preserve">  </w:t>
      </w:r>
    </w:p>
    <w:p w:rsidR="00000000" w:rsidRDefault="00AF762F">
      <w:pPr>
        <w:numPr>
          <w:ilvl w:val="0"/>
          <w:numId w:val="2"/>
        </w:numPr>
      </w:pPr>
      <w:r>
        <w:t>Listening to music, surfin</w:t>
      </w:r>
      <w:r>
        <w:t>g net.</w:t>
      </w:r>
    </w:p>
    <w:p w:rsidR="00000000" w:rsidRDefault="00AF762F"/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pPr>
        <w:rPr>
          <w:b/>
          <w:lang w:val="en-SG"/>
        </w:rPr>
      </w:pPr>
      <w:r>
        <w:pict>
          <v:shape id="_x0000_s1033" type="#_x0000_t202" style="position:absolute;margin-left:-.7pt;margin-top:10.75pt;width:458.8pt;height:26.8pt;z-index:251660288;mso-wrap-distance-left:9.05pt;mso-wrap-distance-right:9.05pt" fillcolor="#ddd" stroked="f">
            <v:fill color2="#222"/>
            <v:textbox inset="0,0,0,0">
              <w:txbxContent>
                <w:p w:rsidR="00000000" w:rsidRDefault="00AF762F">
                  <w:pPr>
                    <w:shd w:val="clear" w:color="auto" w:fill="E0E0E0"/>
                    <w:tabs>
                      <w:tab w:val="left" w:pos="-180"/>
                    </w:tabs>
                  </w:pP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Language Proficiency</w:t>
                  </w:r>
                </w:p>
              </w:txbxContent>
            </v:textbox>
          </v:shape>
        </w:pict>
      </w:r>
    </w:p>
    <w:p w:rsidR="00000000" w:rsidRDefault="00AF762F">
      <w:pPr>
        <w:rPr>
          <w:b/>
        </w:rPr>
      </w:pPr>
    </w:p>
    <w:p w:rsidR="00000000" w:rsidRDefault="00AF762F">
      <w:r>
        <w:t xml:space="preserve">                                      </w:t>
      </w:r>
    </w:p>
    <w:p w:rsidR="00000000" w:rsidRDefault="00AF762F">
      <w:r>
        <w:t xml:space="preserve">                          </w:t>
      </w:r>
    </w:p>
    <w:p w:rsidR="00000000" w:rsidRDefault="00AF762F">
      <w:pPr>
        <w:numPr>
          <w:ilvl w:val="0"/>
          <w:numId w:val="2"/>
        </w:numPr>
      </w:pPr>
      <w:r>
        <w:t>Proficient in English, Hindi, Punjabi.</w:t>
      </w:r>
    </w:p>
    <w:p w:rsidR="00000000" w:rsidRDefault="00AF762F"/>
    <w:p w:rsidR="00000000" w:rsidRDefault="00AF762F"/>
    <w:p w:rsidR="00000000" w:rsidRDefault="00AF762F"/>
    <w:p w:rsidR="00000000" w:rsidRDefault="00AF762F"/>
    <w:p w:rsidR="00000000" w:rsidRDefault="00AF762F"/>
    <w:p w:rsidR="00000000" w:rsidRDefault="00AF762F"/>
    <w:p w:rsidR="00000000" w:rsidRDefault="00AF762F"/>
    <w:p w:rsidR="00000000" w:rsidRDefault="00AF762F"/>
    <w:p w:rsidR="00000000" w:rsidRDefault="00AF762F"/>
    <w:p w:rsidR="00000000" w:rsidRDefault="00AF762F"/>
    <w:p w:rsidR="00000000" w:rsidRDefault="00AF762F"/>
    <w:p w:rsidR="00000000" w:rsidRDefault="00AF762F">
      <w:pPr>
        <w:rPr>
          <w:b/>
          <w:lang w:val="en-SG"/>
        </w:rPr>
      </w:pPr>
      <w:r>
        <w:pict>
          <v:shape id="_x0000_s1034" type="#_x0000_t202" style="position:absolute;margin-left:-.7pt;margin-top:10.95pt;width:458.8pt;height:26.8pt;z-index:251661312;mso-wrap-distance-left:9.05pt;mso-wrap-distance-right:9.05pt" fillcolor="#ddd" stroked="f">
            <v:fill color2="#222"/>
            <v:textbox inset="0,0,0,0">
              <w:txbxContent>
                <w:p w:rsidR="00000000" w:rsidRDefault="00AF762F">
                  <w:pPr>
                    <w:shd w:val="clear" w:color="auto" w:fill="E0E0E0"/>
                    <w:tabs>
                      <w:tab w:val="left" w:pos="-180"/>
                    </w:tabs>
                  </w:pP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shape>
        </w:pict>
      </w:r>
    </w:p>
    <w:p w:rsidR="00000000" w:rsidRDefault="00AF762F">
      <w:pPr>
        <w:rPr>
          <w:b/>
        </w:rPr>
      </w:pPr>
      <w:r>
        <w:rPr>
          <w:b/>
        </w:rPr>
        <w:t xml:space="preserve">                               </w:t>
      </w:r>
    </w:p>
    <w:p w:rsidR="00000000" w:rsidRDefault="00AF762F">
      <w:pPr>
        <w:rPr>
          <w:b/>
        </w:rPr>
      </w:pPr>
      <w:r>
        <w:rPr>
          <w:b/>
        </w:rPr>
        <w:t xml:space="preserve">                         </w:t>
      </w:r>
    </w:p>
    <w:p w:rsidR="00000000" w:rsidRDefault="00AF762F">
      <w:pPr>
        <w:rPr>
          <w:b/>
        </w:rPr>
      </w:pPr>
      <w:r>
        <w:rPr>
          <w:b/>
        </w:rPr>
        <w:t xml:space="preserve">                         </w:t>
      </w:r>
    </w:p>
    <w:p w:rsidR="00000000" w:rsidRDefault="00AF762F">
      <w:r>
        <w:rPr>
          <w:b/>
        </w:rPr>
        <w:t xml:space="preserve">                          </w:t>
      </w:r>
      <w:r>
        <w:t>Father’s Name:</w:t>
      </w:r>
      <w:r>
        <w:t xml:space="preserve"> </w:t>
      </w:r>
      <w:proofErr w:type="spellStart"/>
      <w:r>
        <w:t>Sh.Surinder</w:t>
      </w:r>
      <w:proofErr w:type="spellEnd"/>
      <w:r>
        <w:t xml:space="preserve"> Pal</w:t>
      </w:r>
    </w:p>
    <w:p w:rsidR="00000000" w:rsidRDefault="00AF762F">
      <w:r>
        <w:t xml:space="preserve">                         </w:t>
      </w:r>
    </w:p>
    <w:p w:rsidR="00000000" w:rsidRDefault="00AF762F">
      <w:r>
        <w:t xml:space="preserve">                          Date of Birth: 04.10.1991</w:t>
      </w:r>
    </w:p>
    <w:p w:rsidR="00000000" w:rsidRDefault="00AF762F">
      <w:r>
        <w:t xml:space="preserve">                          </w:t>
      </w:r>
    </w:p>
    <w:p w:rsidR="00000000" w:rsidRDefault="00AF762F">
      <w:r>
        <w:t xml:space="preserve">                         Marital Status: Unmarried</w:t>
      </w:r>
    </w:p>
    <w:p w:rsidR="00000000" w:rsidRDefault="00AF762F"/>
    <w:p w:rsidR="00000000" w:rsidRDefault="00AF762F"/>
    <w:p w:rsidR="00000000" w:rsidRDefault="00AF762F"/>
    <w:p w:rsidR="00000000" w:rsidRDefault="00AF762F"/>
    <w:p w:rsidR="00000000" w:rsidRDefault="00AF762F">
      <w:r>
        <w:t xml:space="preserve">                     </w:t>
      </w:r>
    </w:p>
    <w:p w:rsidR="00000000" w:rsidRDefault="00AF762F">
      <w:r>
        <w:pict>
          <v:shape id="_x0000_s1035" type="#_x0000_t202" style="position:absolute;margin-left:-.7pt;margin-top:6.5pt;width:458.8pt;height:26.8pt;z-index:251662336;mso-wrap-distance-left:9.05pt;mso-wrap-distance-right:9.05pt" fillcolor="#ddd" stroked="f">
            <v:fill color2="#222"/>
            <v:textbox inset="0,0,0,0">
              <w:txbxContent>
                <w:p w:rsidR="00000000" w:rsidRDefault="00AF762F">
                  <w:pPr>
                    <w:shd w:val="clear" w:color="auto" w:fill="E0E0E0"/>
                    <w:tabs>
                      <w:tab w:val="left" w:pos="-180"/>
                    </w:tabs>
                  </w:pPr>
                  <w:r>
                    <w:rPr>
                      <w:b/>
                      <w:smallCaps/>
                      <w:shadow/>
                      <w:sz w:val="28"/>
                      <w:szCs w:val="28"/>
                    </w:rPr>
                    <w:t>References</w:t>
                  </w:r>
                </w:p>
              </w:txbxContent>
            </v:textbox>
          </v:shape>
        </w:pict>
      </w:r>
      <w:r>
        <w:rPr>
          <w:b/>
          <w:bCs/>
        </w:rPr>
        <w:tab/>
      </w:r>
      <w:r>
        <w:t xml:space="preserve">   </w:t>
      </w:r>
    </w:p>
    <w:p w:rsidR="00000000" w:rsidRDefault="00AF762F"/>
    <w:p w:rsidR="00000000" w:rsidRDefault="00AF762F">
      <w:pPr>
        <w:rPr>
          <w:b/>
        </w:rPr>
      </w:pPr>
      <w:r>
        <w:t xml:space="preserve">        </w:t>
      </w:r>
    </w:p>
    <w:p w:rsidR="00000000" w:rsidRDefault="00AF762F">
      <w:pPr>
        <w:rPr>
          <w:b/>
        </w:rPr>
      </w:pPr>
      <w:r>
        <w:rPr>
          <w:b/>
        </w:rPr>
        <w:t xml:space="preserve">              </w:t>
      </w:r>
    </w:p>
    <w:p w:rsidR="00000000" w:rsidRDefault="00AF762F">
      <w:pPr>
        <w:rPr>
          <w:b/>
        </w:rPr>
      </w:pPr>
    </w:p>
    <w:p w:rsidR="00000000" w:rsidRDefault="00AF762F">
      <w:r>
        <w:rPr>
          <w:b/>
        </w:rPr>
        <w:t xml:space="preserve">                </w:t>
      </w:r>
      <w:proofErr w:type="spellStart"/>
      <w:r>
        <w:rPr>
          <w:b/>
        </w:rPr>
        <w:t>Mrs.Gurpr</w:t>
      </w:r>
      <w:r>
        <w:rPr>
          <w:b/>
        </w:rPr>
        <w:t>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proofErr w:type="spellStart"/>
      <w:r>
        <w:rPr>
          <w:b/>
        </w:rPr>
        <w:t>Mr.Gopal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Krishan</w:t>
      </w:r>
      <w:proofErr w:type="spellEnd"/>
    </w:p>
    <w:p w:rsidR="00000000" w:rsidRDefault="00AF762F">
      <w:r>
        <w:t xml:space="preserve">                Assistant Manager</w:t>
      </w:r>
      <w:r>
        <w:tab/>
      </w:r>
      <w:r>
        <w:tab/>
      </w:r>
      <w:r>
        <w:tab/>
      </w:r>
      <w:r>
        <w:tab/>
        <w:t xml:space="preserve">                           Deputy Manager</w:t>
      </w:r>
    </w:p>
    <w:p w:rsidR="00000000" w:rsidRDefault="00AF762F">
      <w:pPr>
        <w:rPr>
          <w:b/>
          <w:bCs/>
        </w:rPr>
      </w:pPr>
      <w:r>
        <w:t xml:space="preserve">                Axis Bank Ltd</w:t>
      </w:r>
      <w:r>
        <w:tab/>
      </w:r>
      <w:r>
        <w:tab/>
        <w:t xml:space="preserve">                                                   HDFC Bank Ltd</w:t>
      </w:r>
    </w:p>
    <w:p w:rsidR="00000000" w:rsidRDefault="00AF762F">
      <w:pPr>
        <w:rPr>
          <w:b/>
        </w:rPr>
      </w:pPr>
      <w:r>
        <w:rPr>
          <w:b/>
          <w:bCs/>
        </w:rPr>
        <w:tab/>
        <w:t xml:space="preserve">   </w:t>
      </w:r>
      <w:r>
        <w:rPr>
          <w:bCs/>
        </w:rPr>
        <w:t>+91-9501839299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 xml:space="preserve">            +91-9914800429</w:t>
      </w:r>
      <w:r>
        <w:rPr>
          <w:b/>
        </w:rPr>
        <w:t xml:space="preserve">     </w:t>
      </w: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  <w:r>
        <w:rPr>
          <w:b/>
        </w:rPr>
        <w:t xml:space="preserve">               </w:t>
      </w: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pPr>
        <w:rPr>
          <w:b/>
        </w:rPr>
      </w:pPr>
    </w:p>
    <w:p w:rsidR="00000000" w:rsidRDefault="00AF762F">
      <w:pPr>
        <w:jc w:val="both"/>
        <w:rPr>
          <w:bCs/>
        </w:rPr>
      </w:pPr>
    </w:p>
    <w:p w:rsidR="00000000" w:rsidRDefault="00AF762F">
      <w:pPr>
        <w:jc w:val="both"/>
        <w:rPr>
          <w:bCs/>
        </w:rPr>
      </w:pPr>
      <w:r>
        <w:rPr>
          <w:bCs/>
        </w:rPr>
        <w:t xml:space="preserve">                 </w:t>
      </w:r>
    </w:p>
    <w:p w:rsidR="00000000" w:rsidRDefault="00AF762F">
      <w:pPr>
        <w:jc w:val="both"/>
      </w:pPr>
      <w:r>
        <w:rPr>
          <w:bCs/>
        </w:rPr>
        <w:t xml:space="preserve">                                                                                                        </w:t>
      </w:r>
      <w:r w:rsidR="00FB7FB8">
        <w:rPr>
          <w:b/>
          <w:bCs/>
        </w:rPr>
        <w:t>(HONEY KUMAR</w:t>
      </w:r>
      <w:r>
        <w:rPr>
          <w:b/>
          <w:bCs/>
        </w:rPr>
        <w:t>)</w:t>
      </w:r>
    </w:p>
    <w:p w:rsidR="00AF762F" w:rsidRDefault="00AF762F"/>
    <w:sectPr w:rsidR="00AF762F">
      <w:pgSz w:w="12240" w:h="15840"/>
      <w:pgMar w:top="150" w:right="1080" w:bottom="150" w:left="1080" w:header="720" w:footer="720" w:gutter="0"/>
      <w:pgBorders>
        <w:top w:val="double" w:sz="40" w:space="0" w:color="000000"/>
        <w:left w:val="double" w:sz="40" w:space="31" w:color="000000"/>
        <w:bottom w:val="double" w:sz="40" w:space="0" w:color="000000"/>
        <w:right w:val="double" w:sz="40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796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907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3315" w:hanging="360"/>
      </w:pPr>
      <w:rPr>
        <w:rFonts w:ascii="Wingdings" w:hAnsi="Wingdings" w:cs="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FB7FB8"/>
    <w:rsid w:val="001E604F"/>
    <w:rsid w:val="00AF762F"/>
    <w:rsid w:val="00FB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BodyTextIndentChar">
    <w:name w:val="Body Text Indent Char"/>
    <w:basedOn w:val="DefaultParagraphFont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BalloonTextChar">
    <w:name w:val="Balloon Text Char"/>
    <w:basedOn w:val="DefaultParagraphFont0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ind w:left="2280"/>
      <w:jc w:val="both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Admin</cp:lastModifiedBy>
  <cp:revision>2</cp:revision>
  <cp:lastPrinted>2011-03-14T13:54:00Z</cp:lastPrinted>
  <dcterms:created xsi:type="dcterms:W3CDTF">2014-10-14T07:47:00Z</dcterms:created>
  <dcterms:modified xsi:type="dcterms:W3CDTF">2014-10-14T07:47:00Z</dcterms:modified>
</cp:coreProperties>
</file>