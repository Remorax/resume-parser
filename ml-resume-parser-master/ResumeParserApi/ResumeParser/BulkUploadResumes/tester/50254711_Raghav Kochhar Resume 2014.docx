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3E0" w:rsidRDefault="00E373E0">
      <w:pPr>
        <w:jc w:val="both"/>
        <w:rPr>
          <w:rFonts w:ascii="Calibri" w:hAnsi="Calibri" w:cs="Tahoma"/>
          <w:b/>
          <w:bCs/>
          <w:smallCaps/>
          <w:color w:val="00000A"/>
          <w:spacing w:val="8"/>
          <w:sz w:val="10"/>
        </w:rPr>
      </w:pPr>
    </w:p>
    <w:p w:rsidR="00A2293F" w:rsidRDefault="00A2293F" w:rsidP="00A2293F">
      <w:pPr>
        <w:jc w:val="both"/>
        <w:rPr>
          <w:rFonts w:ascii="Calibri" w:hAnsi="Calibri" w:cs="Tahoma"/>
          <w:b/>
          <w:bCs/>
          <w:smallCaps/>
          <w:color w:val="00000A"/>
          <w:spacing w:val="8"/>
          <w:sz w:val="10"/>
        </w:rPr>
      </w:pPr>
    </w:p>
    <w:p w:rsidR="00A2293F" w:rsidRDefault="00A2293F" w:rsidP="00A2293F">
      <w:pPr>
        <w:jc w:val="center"/>
        <w:rPr>
          <w:rFonts w:ascii="Calibri" w:eastAsia="Calibri" w:hAnsi="Calibri" w:cs="Calibri"/>
          <w:b/>
          <w:color w:val="00000A"/>
          <w:spacing w:val="8"/>
          <w:sz w:val="36"/>
          <w:szCs w:val="22"/>
        </w:rPr>
      </w:pPr>
      <w:r>
        <w:rPr>
          <w:rFonts w:ascii="Calibri" w:eastAsia="Calibri" w:hAnsi="Calibri" w:cs="Calibri"/>
          <w:b/>
          <w:color w:val="00000A"/>
          <w:spacing w:val="8"/>
          <w:sz w:val="36"/>
          <w:szCs w:val="22"/>
        </w:rPr>
        <w:t>RAGHAV KOCHHAR</w:t>
      </w:r>
    </w:p>
    <w:p w:rsidR="00A2293F" w:rsidRDefault="00A2293F" w:rsidP="00A2293F">
      <w:pPr>
        <w:jc w:val="center"/>
        <w:rPr>
          <w:rFonts w:ascii="Calibri" w:eastAsia="Calibri" w:hAnsi="Calibri" w:cs="Calibri"/>
          <w:b/>
          <w:color w:val="00000A"/>
          <w:spacing w:val="8"/>
          <w:szCs w:val="22"/>
        </w:rPr>
      </w:pPr>
      <w:r>
        <w:rPr>
          <w:rFonts w:ascii="Calibri" w:eastAsia="Calibri" w:hAnsi="Calibri" w:cs="Calibri"/>
          <w:b/>
          <w:color w:val="00000A"/>
          <w:spacing w:val="8"/>
          <w:szCs w:val="22"/>
        </w:rPr>
        <w:t>Ph:</w:t>
      </w:r>
      <w:r>
        <w:rPr>
          <w:rFonts w:ascii="Calibri" w:eastAsia="Calibri" w:hAnsi="Calibri" w:cs="Calibri"/>
          <w:color w:val="00000A"/>
          <w:spacing w:val="8"/>
          <w:szCs w:val="22"/>
        </w:rPr>
        <w:t xml:space="preserve"> </w:t>
      </w:r>
      <w:r>
        <w:rPr>
          <w:rFonts w:ascii="Calibri" w:eastAsia="Calibri" w:hAnsi="Calibri" w:cs="Calibri"/>
          <w:b/>
          <w:color w:val="00000A"/>
          <w:spacing w:val="8"/>
          <w:szCs w:val="22"/>
        </w:rPr>
        <w:t>(M)</w:t>
      </w:r>
      <w:r>
        <w:rPr>
          <w:rFonts w:ascii="Calibri" w:eastAsia="Calibri" w:hAnsi="Calibri" w:cs="Calibri"/>
          <w:color w:val="00000A"/>
          <w:spacing w:val="8"/>
          <w:szCs w:val="22"/>
        </w:rPr>
        <w:t xml:space="preserve"> +91 9873468111 </w:t>
      </w:r>
      <w:r>
        <w:rPr>
          <w:rFonts w:ascii="Calibri" w:eastAsia="Calibri" w:hAnsi="Calibri" w:cs="Calibri"/>
          <w:b/>
          <w:color w:val="00000A"/>
          <w:spacing w:val="8"/>
          <w:szCs w:val="22"/>
        </w:rPr>
        <w:t xml:space="preserve">Email: </w:t>
      </w:r>
      <w:r>
        <w:rPr>
          <w:rFonts w:ascii="Calibri" w:eastAsia="Calibri" w:hAnsi="Calibri" w:cs="Calibri"/>
          <w:b/>
          <w:color w:val="1F86FF"/>
          <w:spacing w:val="8"/>
          <w:szCs w:val="22"/>
          <w:u w:val="single"/>
        </w:rPr>
        <w:t>kochhar.raghav@yahoo.co.in</w:t>
      </w:r>
    </w:p>
    <w:p w:rsidR="00A2293F" w:rsidRDefault="00A2293F" w:rsidP="00A2293F">
      <w:pPr>
        <w:tabs>
          <w:tab w:val="left" w:pos="6135"/>
        </w:tabs>
        <w:jc w:val="center"/>
        <w:rPr>
          <w:rFonts w:ascii="Calibri" w:eastAsia="Calibri" w:hAnsi="Calibri" w:cs="Calibri"/>
          <w:color w:val="00000A"/>
          <w:spacing w:val="8"/>
          <w:szCs w:val="22"/>
        </w:rPr>
      </w:pPr>
      <w:r>
        <w:rPr>
          <w:rFonts w:ascii="Calibri" w:eastAsia="Calibri" w:hAnsi="Calibri" w:cs="Calibri"/>
          <w:color w:val="00000A"/>
          <w:spacing w:val="8"/>
          <w:szCs w:val="22"/>
        </w:rPr>
        <w:t>H.No: A-339, Defence Colony</w:t>
      </w:r>
    </w:p>
    <w:p w:rsidR="00A2293F" w:rsidRDefault="00A2293F" w:rsidP="00A2293F">
      <w:pPr>
        <w:tabs>
          <w:tab w:val="left" w:pos="6135"/>
        </w:tabs>
        <w:jc w:val="center"/>
        <w:rPr>
          <w:rFonts w:ascii="Calibri" w:eastAsia="Calibri" w:hAnsi="Calibri" w:cs="Calibri"/>
          <w:color w:val="00000A"/>
          <w:spacing w:val="8"/>
          <w:szCs w:val="22"/>
        </w:rPr>
      </w:pPr>
      <w:r>
        <w:rPr>
          <w:rFonts w:ascii="Calibri" w:eastAsia="Calibri" w:hAnsi="Calibri" w:cs="Calibri"/>
          <w:color w:val="00000A"/>
          <w:spacing w:val="8"/>
          <w:szCs w:val="22"/>
        </w:rPr>
        <w:t>New Delhi – 110024</w:t>
      </w:r>
    </w:p>
    <w:p w:rsidR="00336D8D" w:rsidRDefault="00336D8D" w:rsidP="00336D8D">
      <w:pPr>
        <w:tabs>
          <w:tab w:val="left" w:pos="6135"/>
        </w:tabs>
        <w:jc w:val="both"/>
        <w:rPr>
          <w:rFonts w:ascii="Calibri" w:hAnsi="Calibri" w:cs="Tahoma"/>
          <w:b/>
          <w:smallCaps/>
          <w:spacing w:val="8"/>
        </w:rPr>
      </w:pPr>
    </w:p>
    <w:p w:rsidR="00E373E0" w:rsidRPr="00336D8D" w:rsidRDefault="00E373E0" w:rsidP="00336D8D">
      <w:pPr>
        <w:tabs>
          <w:tab w:val="left" w:pos="6135"/>
        </w:tabs>
        <w:jc w:val="both"/>
        <w:rPr>
          <w:rFonts w:ascii="Calibri" w:hAnsi="Calibri" w:cs="Tahoma"/>
          <w:b/>
          <w:bCs/>
          <w:color w:val="00000A"/>
          <w:spacing w:val="8"/>
        </w:rPr>
      </w:pPr>
      <w:r>
        <w:rPr>
          <w:rFonts w:ascii="Calibri" w:hAnsi="Calibri" w:cs="Tahoma"/>
          <w:b/>
          <w:smallCaps/>
          <w:spacing w:val="8"/>
        </w:rPr>
        <w:t>Synopsis</w:t>
      </w:r>
    </w:p>
    <w:p w:rsidR="00E373E0" w:rsidRDefault="00E373E0">
      <w:pPr>
        <w:jc w:val="both"/>
        <w:rPr>
          <w:rFonts w:ascii="Calibri" w:hAnsi="Calibri" w:cs="Tahoma"/>
          <w:sz w:val="10"/>
          <w:lang w:val="en-GB"/>
        </w:rPr>
      </w:pPr>
    </w:p>
    <w:p w:rsidR="00432681" w:rsidRDefault="00E373E0">
      <w:pPr>
        <w:jc w:val="both"/>
        <w:rPr>
          <w:rFonts w:ascii="Calibri" w:hAnsi="Calibri" w:cs="Tahoma"/>
          <w:color w:val="000000"/>
        </w:rPr>
      </w:pPr>
      <w:proofErr w:type="gramStart"/>
      <w:r>
        <w:rPr>
          <w:rFonts w:ascii="Calibri" w:hAnsi="Calibri" w:cs="Tahoma"/>
          <w:color w:val="00000A"/>
          <w:lang w:val="en-GB"/>
        </w:rPr>
        <w:t xml:space="preserve">Young and energetic </w:t>
      </w:r>
      <w:r w:rsidR="00BC5312">
        <w:rPr>
          <w:rFonts w:ascii="Calibri" w:eastAsia="Batang" w:hAnsi="Calibri" w:cs="Tahoma"/>
          <w:b/>
          <w:color w:val="00000A"/>
          <w:spacing w:val="-8"/>
        </w:rPr>
        <w:t xml:space="preserve">BBA </w:t>
      </w:r>
      <w:r w:rsidR="00BC5312">
        <w:rPr>
          <w:rFonts w:ascii="Calibri" w:hAnsi="Calibri" w:cs="Tahoma"/>
          <w:bCs/>
          <w:color w:val="00000A"/>
          <w:lang w:val="en-IN"/>
        </w:rPr>
        <w:t>student</w:t>
      </w:r>
      <w:r>
        <w:rPr>
          <w:rFonts w:ascii="Calibri" w:hAnsi="Calibri" w:cs="Tahoma"/>
          <w:bCs/>
          <w:color w:val="00000A"/>
          <w:lang w:val="en-IN"/>
        </w:rPr>
        <w:t xml:space="preserve"> with</w:t>
      </w:r>
      <w:r>
        <w:rPr>
          <w:rFonts w:ascii="Calibri" w:hAnsi="Calibri" w:cs="Tahoma"/>
          <w:b/>
          <w:bCs/>
          <w:color w:val="00000A"/>
          <w:lang w:val="en-IN"/>
        </w:rPr>
        <w:t xml:space="preserve"> </w:t>
      </w:r>
      <w:r>
        <w:rPr>
          <w:rFonts w:ascii="Calibri" w:hAnsi="Calibri" w:cs="Tahoma"/>
          <w:bCs/>
          <w:color w:val="00000A"/>
          <w:lang w:val="en-IN"/>
        </w:rPr>
        <w:t>good academic background</w:t>
      </w:r>
      <w:r w:rsidR="00BC5312">
        <w:rPr>
          <w:rFonts w:ascii="Calibri" w:hAnsi="Calibri" w:cs="Tahoma"/>
          <w:color w:val="00000A"/>
          <w:lang w:val="en-GB"/>
        </w:rPr>
        <w:t>.</w:t>
      </w:r>
      <w:proofErr w:type="gramEnd"/>
      <w:r w:rsidR="00D9273D">
        <w:rPr>
          <w:rFonts w:ascii="Calibri" w:hAnsi="Calibri" w:cs="Tahoma"/>
          <w:color w:val="00000A"/>
          <w:lang w:val="en-GB"/>
        </w:rPr>
        <w:t xml:space="preserve"> </w:t>
      </w:r>
      <w:r w:rsidR="006603BC">
        <w:rPr>
          <w:rFonts w:ascii="Calibri" w:hAnsi="Calibri" w:cs="Tahoma"/>
          <w:color w:val="000000"/>
        </w:rPr>
        <w:t>Work</w:t>
      </w:r>
      <w:r>
        <w:rPr>
          <w:rFonts w:ascii="Calibri" w:hAnsi="Calibri" w:cs="Tahoma"/>
          <w:color w:val="000000"/>
        </w:rPr>
        <w:t xml:space="preserve"> oriented decisive </w:t>
      </w:r>
      <w:r w:rsidR="006603BC">
        <w:rPr>
          <w:rFonts w:ascii="Calibri" w:hAnsi="Calibri" w:cs="Tahoma"/>
          <w:color w:val="000000"/>
        </w:rPr>
        <w:t>individual</w:t>
      </w:r>
      <w:r>
        <w:rPr>
          <w:rFonts w:ascii="Calibri" w:hAnsi="Calibri" w:cs="Tahoma"/>
          <w:color w:val="000000"/>
        </w:rPr>
        <w:t xml:space="preserve"> to maintain standards to meet challenges of this fast-paced, high-turn </w:t>
      </w:r>
      <w:r w:rsidR="006603BC">
        <w:rPr>
          <w:rFonts w:ascii="Calibri" w:hAnsi="Calibri" w:cs="Tahoma"/>
          <w:color w:val="000000"/>
        </w:rPr>
        <w:t xml:space="preserve">of events. </w:t>
      </w:r>
    </w:p>
    <w:p w:rsidR="00E373E0" w:rsidRDefault="00E373E0" w:rsidP="00E373E0">
      <w:pPr>
        <w:pStyle w:val="AchievementChar"/>
        <w:tabs>
          <w:tab w:val="left" w:pos="4545"/>
        </w:tabs>
        <w:spacing w:after="0" w:line="100" w:lineRule="atLeast"/>
        <w:ind w:left="240"/>
        <w:rPr>
          <w:rFonts w:ascii="Calibri" w:hAnsi="Calibri" w:cs="Tahoma"/>
          <w:sz w:val="24"/>
          <w:szCs w:val="24"/>
        </w:rPr>
      </w:pPr>
      <w:r>
        <w:rPr>
          <w:rFonts w:ascii="Calibri" w:hAnsi="Calibri" w:cs="Tahoma"/>
          <w:sz w:val="24"/>
          <w:szCs w:val="24"/>
        </w:rPr>
        <w:tab/>
      </w:r>
      <w:r>
        <w:rPr>
          <w:rFonts w:ascii="Calibri" w:hAnsi="Calibri" w:cs="Tahoma"/>
          <w:sz w:val="24"/>
          <w:szCs w:val="24"/>
        </w:rPr>
        <w:tab/>
      </w:r>
    </w:p>
    <w:p w:rsidR="00E373E0" w:rsidRDefault="00E373E0">
      <w:pPr>
        <w:pBdr>
          <w:bottom w:val="single" w:sz="8" w:space="1" w:color="000000"/>
        </w:pBdr>
        <w:jc w:val="both"/>
        <w:rPr>
          <w:rFonts w:ascii="Calibri" w:hAnsi="Calibri" w:cs="Tahoma"/>
          <w:b/>
          <w:smallCaps/>
          <w:spacing w:val="8"/>
        </w:rPr>
      </w:pPr>
      <w:r>
        <w:rPr>
          <w:rFonts w:ascii="Calibri" w:hAnsi="Calibri" w:cs="Tahoma"/>
          <w:b/>
          <w:smallCaps/>
          <w:spacing w:val="8"/>
        </w:rPr>
        <w:t>Core Competencies</w:t>
      </w:r>
      <w:r w:rsidR="00B357A9">
        <w:rPr>
          <w:rFonts w:ascii="Calibri" w:hAnsi="Calibri" w:cs="Tahoma"/>
          <w:b/>
          <w:smallCaps/>
          <w:spacing w:val="8"/>
        </w:rPr>
        <w:t>s</w:t>
      </w:r>
    </w:p>
    <w:p w:rsidR="00E373E0" w:rsidRDefault="00E373E0">
      <w:pPr>
        <w:jc w:val="both"/>
        <w:rPr>
          <w:rFonts w:ascii="Calibri" w:hAnsi="Calibri" w:cs="Tahoma"/>
          <w:sz w:val="10"/>
          <w:lang w:val="en-GB"/>
        </w:rPr>
      </w:pPr>
    </w:p>
    <w:p w:rsidR="00E373E0" w:rsidRDefault="00E373E0"/>
    <w:p w:rsidR="00E373E0" w:rsidRDefault="00E373E0">
      <w:pPr>
        <w:sectPr w:rsidR="00E373E0" w:rsidSect="009D27FD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A2293F" w:rsidRDefault="00E373E0" w:rsidP="00A2293F">
      <w:pPr>
        <w:pStyle w:val="ColorfulList-Accent11"/>
        <w:numPr>
          <w:ilvl w:val="0"/>
          <w:numId w:val="2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lastRenderedPageBreak/>
        <w:t>Exceptional listener and communicator, capable of conveying information both verbally and in writing.</w:t>
      </w:r>
    </w:p>
    <w:p w:rsidR="00E373E0" w:rsidRDefault="00A2293F" w:rsidP="00A2293F">
      <w:pPr>
        <w:pStyle w:val="ColorfulList-Accent11"/>
        <w:numPr>
          <w:ilvl w:val="0"/>
          <w:numId w:val="2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t>Honest</w:t>
      </w:r>
      <w:r w:rsidR="002911A2">
        <w:rPr>
          <w:rFonts w:ascii="Calibri" w:hAnsi="Calibri" w:cs="Tahoma"/>
          <w:color w:val="00000A"/>
        </w:rPr>
        <w:t>y</w:t>
      </w:r>
      <w:r>
        <w:rPr>
          <w:rFonts w:ascii="Calibri" w:hAnsi="Calibri" w:cs="Tahoma"/>
          <w:color w:val="00000A"/>
        </w:rPr>
        <w:t xml:space="preserve"> </w:t>
      </w:r>
    </w:p>
    <w:p w:rsidR="00A2293F" w:rsidRDefault="00A2293F" w:rsidP="00A2293F">
      <w:pPr>
        <w:pStyle w:val="ColorfulList-Accent11"/>
        <w:numPr>
          <w:ilvl w:val="0"/>
          <w:numId w:val="2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t>Hard working</w:t>
      </w:r>
    </w:p>
    <w:p w:rsidR="00A2293F" w:rsidRDefault="00A2293F" w:rsidP="00A2293F">
      <w:pPr>
        <w:pStyle w:val="ColorfulList-Accent11"/>
        <w:numPr>
          <w:ilvl w:val="0"/>
          <w:numId w:val="2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t>Responsible</w:t>
      </w:r>
    </w:p>
    <w:p w:rsidR="006603BC" w:rsidRDefault="006603BC" w:rsidP="00A2293F">
      <w:pPr>
        <w:pStyle w:val="ColorfulList-Accent11"/>
        <w:numPr>
          <w:ilvl w:val="0"/>
          <w:numId w:val="2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t>Punctuality</w:t>
      </w:r>
    </w:p>
    <w:p w:rsidR="006603BC" w:rsidRDefault="006603BC" w:rsidP="006603BC">
      <w:pPr>
        <w:pStyle w:val="ColorfulList-Accent11"/>
        <w:jc w:val="both"/>
        <w:rPr>
          <w:rFonts w:ascii="Calibri" w:hAnsi="Calibri" w:cs="Tahoma"/>
          <w:color w:val="00000A"/>
        </w:rPr>
      </w:pPr>
    </w:p>
    <w:p w:rsidR="006603BC" w:rsidRDefault="006603BC" w:rsidP="006603BC">
      <w:pPr>
        <w:pStyle w:val="ColorfulList-Accent11"/>
        <w:jc w:val="both"/>
        <w:rPr>
          <w:rFonts w:ascii="Calibri" w:hAnsi="Calibri" w:cs="Tahoma"/>
          <w:color w:val="00000A"/>
        </w:rPr>
      </w:pPr>
    </w:p>
    <w:p w:rsidR="006603BC" w:rsidRDefault="006603BC" w:rsidP="006603BC">
      <w:pPr>
        <w:pBdr>
          <w:bottom w:val="single" w:sz="8" w:space="1" w:color="000000"/>
        </w:pBdr>
        <w:rPr>
          <w:rFonts w:ascii="Calibri" w:hAnsi="Calibri" w:cs="Tahoma"/>
          <w:b/>
          <w:smallCaps/>
          <w:spacing w:val="8"/>
        </w:rPr>
        <w:sectPr w:rsidR="006603BC">
          <w:type w:val="continuous"/>
          <w:pgSz w:w="12240" w:h="15840"/>
          <w:pgMar w:top="1134" w:right="1134" w:bottom="1426" w:left="1134" w:header="720" w:footer="720" w:gutter="0"/>
          <w:cols w:space="720"/>
          <w:docGrid w:linePitch="360"/>
        </w:sectPr>
      </w:pPr>
      <w:r>
        <w:rPr>
          <w:rFonts w:ascii="Calibri" w:hAnsi="Calibri" w:cs="Tahoma"/>
          <w:b/>
          <w:smallCaps/>
          <w:spacing w:val="8"/>
        </w:rPr>
        <w:t>Computer Skills</w:t>
      </w:r>
    </w:p>
    <w:p w:rsidR="006603BC" w:rsidRDefault="006603BC" w:rsidP="006603BC">
      <w:pPr>
        <w:ind w:left="180"/>
        <w:jc w:val="both"/>
        <w:rPr>
          <w:rFonts w:ascii="Calibri" w:hAnsi="Calibri" w:cs="Tahoma"/>
          <w:color w:val="00000A"/>
          <w:sz w:val="10"/>
        </w:rPr>
      </w:pPr>
    </w:p>
    <w:p w:rsidR="006603BC" w:rsidRDefault="006603BC" w:rsidP="006603BC">
      <w:pPr>
        <w:sectPr w:rsidR="006603BC">
          <w:type w:val="continuous"/>
          <w:pgSz w:w="12240" w:h="15840"/>
          <w:pgMar w:top="1134" w:right="1134" w:bottom="1426" w:left="1134" w:header="720" w:footer="720" w:gutter="0"/>
          <w:cols w:space="720"/>
          <w:docGrid w:linePitch="360"/>
        </w:sectPr>
      </w:pPr>
    </w:p>
    <w:p w:rsidR="006603BC" w:rsidRDefault="006603BC" w:rsidP="006603BC">
      <w:pPr>
        <w:jc w:val="both"/>
        <w:rPr>
          <w:rFonts w:ascii="Calibri" w:hAnsi="Calibri" w:cs="Tahoma"/>
          <w:b/>
          <w:color w:val="00000A"/>
        </w:rPr>
      </w:pPr>
      <w:r>
        <w:rPr>
          <w:rFonts w:ascii="Calibri" w:hAnsi="Calibri" w:cs="Tahoma"/>
          <w:b/>
          <w:color w:val="00000A"/>
        </w:rPr>
        <w:lastRenderedPageBreak/>
        <w:t>Tally, HTML Coding, Java</w:t>
      </w:r>
    </w:p>
    <w:p w:rsidR="006603BC" w:rsidRDefault="006603BC" w:rsidP="006603BC">
      <w:p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b/>
          <w:color w:val="00000A"/>
        </w:rPr>
        <w:t xml:space="preserve">Ms Office: </w:t>
      </w:r>
      <w:r w:rsidR="006C5715">
        <w:rPr>
          <w:rFonts w:ascii="Calibri" w:hAnsi="Calibri" w:cs="Tahoma"/>
          <w:color w:val="00000A"/>
        </w:rPr>
        <w:t>MS Word, MS E</w:t>
      </w:r>
      <w:r>
        <w:rPr>
          <w:rFonts w:ascii="Calibri" w:hAnsi="Calibri" w:cs="Tahoma"/>
          <w:color w:val="00000A"/>
        </w:rPr>
        <w:t>xcel &amp; PowerPoint</w:t>
      </w:r>
    </w:p>
    <w:p w:rsidR="006603BC" w:rsidRDefault="006603BC" w:rsidP="006603BC">
      <w:pPr>
        <w:pStyle w:val="ColorfulList-Accent11"/>
        <w:ind w:left="0"/>
        <w:jc w:val="both"/>
        <w:rPr>
          <w:rFonts w:ascii="Calibri" w:hAnsi="Calibri" w:cs="Tahoma"/>
          <w:color w:val="00000A"/>
        </w:rPr>
      </w:pPr>
    </w:p>
    <w:p w:rsidR="00E373E0" w:rsidRDefault="00E373E0">
      <w:pPr>
        <w:pBdr>
          <w:bottom w:val="single" w:sz="8" w:space="1" w:color="000000"/>
        </w:pBdr>
        <w:jc w:val="both"/>
        <w:rPr>
          <w:rFonts w:ascii="Calibri" w:hAnsi="Calibri" w:cs="Tahoma"/>
          <w:b/>
          <w:smallCaps/>
          <w:spacing w:val="8"/>
        </w:rPr>
      </w:pPr>
      <w:r>
        <w:rPr>
          <w:rFonts w:ascii="Calibri" w:hAnsi="Calibri" w:cs="Tahoma"/>
          <w:b/>
          <w:smallCaps/>
          <w:spacing w:val="8"/>
        </w:rPr>
        <w:t>Academic Qualifications</w:t>
      </w:r>
    </w:p>
    <w:p w:rsidR="00E373E0" w:rsidRPr="006C5715" w:rsidRDefault="004D0881">
      <w:pPr>
        <w:numPr>
          <w:ilvl w:val="0"/>
          <w:numId w:val="3"/>
        </w:numPr>
        <w:jc w:val="both"/>
        <w:rPr>
          <w:rFonts w:ascii="Calibri" w:eastAsia="Batang" w:hAnsi="Calibri" w:cs="Tahoma"/>
          <w:color w:val="00000A"/>
          <w:spacing w:val="-8"/>
        </w:rPr>
      </w:pPr>
      <w:r w:rsidRPr="004D0881">
        <w:rPr>
          <w:rFonts w:ascii="Calibri" w:eastAsia="Batang" w:hAnsi="Calibri" w:cs="Tahoma"/>
          <w:color w:val="00000A"/>
          <w:spacing w:val="-8"/>
        </w:rPr>
        <w:t>Pursuing</w:t>
      </w:r>
      <w:r w:rsidR="00BC5312">
        <w:rPr>
          <w:rFonts w:ascii="Calibri" w:eastAsia="Batang" w:hAnsi="Calibri" w:cs="Tahoma"/>
          <w:b/>
          <w:color w:val="00000A"/>
          <w:spacing w:val="-8"/>
        </w:rPr>
        <w:t xml:space="preserve"> BBA </w:t>
      </w:r>
      <w:r w:rsidR="00BC5312">
        <w:rPr>
          <w:rFonts w:ascii="Calibri" w:eastAsia="Batang" w:hAnsi="Calibri" w:cs="Tahoma"/>
          <w:color w:val="00000A"/>
          <w:spacing w:val="-8"/>
        </w:rPr>
        <w:t xml:space="preserve">from </w:t>
      </w:r>
      <w:r w:rsidR="00BC5312">
        <w:rPr>
          <w:rFonts w:ascii="Calibri" w:eastAsia="Batang" w:hAnsi="Calibri" w:cs="Tahoma"/>
          <w:b/>
          <w:color w:val="00000A"/>
          <w:spacing w:val="-8"/>
        </w:rPr>
        <w:t>Amity University</w:t>
      </w:r>
    </w:p>
    <w:p w:rsidR="006C5715" w:rsidRDefault="006C5715">
      <w:pPr>
        <w:numPr>
          <w:ilvl w:val="0"/>
          <w:numId w:val="3"/>
        </w:numPr>
        <w:jc w:val="both"/>
        <w:rPr>
          <w:rFonts w:ascii="Calibri" w:eastAsia="Batang" w:hAnsi="Calibri" w:cs="Tahoma"/>
          <w:color w:val="00000A"/>
          <w:spacing w:val="-8"/>
        </w:rPr>
      </w:pPr>
      <w:r>
        <w:rPr>
          <w:rFonts w:ascii="Calibri" w:eastAsia="Batang" w:hAnsi="Calibri" w:cs="Tahoma"/>
          <w:color w:val="00000A"/>
          <w:spacing w:val="-8"/>
        </w:rPr>
        <w:t>S</w:t>
      </w:r>
      <w:r w:rsidR="008C4AE2">
        <w:rPr>
          <w:rFonts w:ascii="Calibri" w:eastAsia="Batang" w:hAnsi="Calibri" w:cs="Tahoma"/>
          <w:color w:val="00000A"/>
          <w:spacing w:val="-8"/>
        </w:rPr>
        <w:t>emester 1 to 5 (CGPA/AVG) : 5.97</w:t>
      </w:r>
    </w:p>
    <w:p w:rsidR="006C5715" w:rsidRDefault="006C5715">
      <w:pPr>
        <w:numPr>
          <w:ilvl w:val="0"/>
          <w:numId w:val="3"/>
        </w:numPr>
        <w:jc w:val="both"/>
        <w:rPr>
          <w:rFonts w:ascii="Calibri" w:eastAsia="Batang" w:hAnsi="Calibri" w:cs="Tahoma"/>
          <w:color w:val="00000A"/>
          <w:spacing w:val="-8"/>
        </w:rPr>
      </w:pPr>
      <w:r>
        <w:rPr>
          <w:rFonts w:ascii="Calibri" w:eastAsia="Batang" w:hAnsi="Calibri" w:cs="Tahoma"/>
          <w:color w:val="00000A"/>
          <w:spacing w:val="-8"/>
        </w:rPr>
        <w:t>Semester 6 appearing in April 2014</w:t>
      </w:r>
    </w:p>
    <w:p w:rsidR="00BC5312" w:rsidRDefault="00FE2307" w:rsidP="00BC5312">
      <w:pPr>
        <w:numPr>
          <w:ilvl w:val="0"/>
          <w:numId w:val="3"/>
        </w:numPr>
        <w:jc w:val="both"/>
        <w:rPr>
          <w:rFonts w:ascii="Calibri" w:eastAsia="Batang" w:hAnsi="Calibri" w:cs="Tahoma"/>
          <w:color w:val="00000A"/>
          <w:spacing w:val="-8"/>
        </w:rPr>
      </w:pPr>
      <w:r>
        <w:rPr>
          <w:rFonts w:ascii="Calibri" w:eastAsia="Batang" w:hAnsi="Calibri" w:cs="Tahoma"/>
          <w:b/>
          <w:color w:val="00000A"/>
          <w:spacing w:val="-8"/>
        </w:rPr>
        <w:t xml:space="preserve">Air Force </w:t>
      </w:r>
      <w:proofErr w:type="gramStart"/>
      <w:r>
        <w:rPr>
          <w:rFonts w:ascii="Calibri" w:eastAsia="Batang" w:hAnsi="Calibri" w:cs="Tahoma"/>
          <w:b/>
          <w:color w:val="00000A"/>
          <w:spacing w:val="-8"/>
        </w:rPr>
        <w:t>Bal</w:t>
      </w:r>
      <w:proofErr w:type="gramEnd"/>
      <w:r>
        <w:rPr>
          <w:rFonts w:ascii="Calibri" w:eastAsia="Batang" w:hAnsi="Calibri" w:cs="Tahoma"/>
          <w:b/>
          <w:color w:val="00000A"/>
          <w:spacing w:val="-8"/>
        </w:rPr>
        <w:t xml:space="preserve"> Bharati School (</w:t>
      </w:r>
      <w:r w:rsidR="00BC5312">
        <w:rPr>
          <w:rFonts w:ascii="Calibri" w:eastAsia="Batang" w:hAnsi="Calibri" w:cs="Tahoma"/>
          <w:b/>
          <w:color w:val="00000A"/>
          <w:spacing w:val="-8"/>
        </w:rPr>
        <w:t>C.B.S.E</w:t>
      </w:r>
      <w:r>
        <w:rPr>
          <w:rFonts w:ascii="Calibri" w:eastAsia="Batang" w:hAnsi="Calibri" w:cs="Tahoma"/>
          <w:b/>
          <w:color w:val="00000A"/>
          <w:spacing w:val="-8"/>
        </w:rPr>
        <w:t xml:space="preserve">.) </w:t>
      </w:r>
      <w:r w:rsidR="00BC5312">
        <w:rPr>
          <w:rFonts w:ascii="Calibri" w:eastAsia="Batang" w:hAnsi="Calibri" w:cs="Tahoma"/>
          <w:color w:val="00000A"/>
          <w:spacing w:val="-8"/>
        </w:rPr>
        <w:t xml:space="preserve">in 2011 with </w:t>
      </w:r>
      <w:r>
        <w:rPr>
          <w:rFonts w:ascii="Calibri" w:eastAsia="Batang" w:hAnsi="Calibri" w:cs="Tahoma"/>
          <w:color w:val="00000A"/>
          <w:spacing w:val="-8"/>
        </w:rPr>
        <w:t>63</w:t>
      </w:r>
      <w:r w:rsidR="00BC5312">
        <w:rPr>
          <w:rFonts w:ascii="Calibri" w:eastAsia="Batang" w:hAnsi="Calibri" w:cs="Tahoma"/>
          <w:color w:val="00000A"/>
          <w:spacing w:val="-8"/>
        </w:rPr>
        <w:t>%.</w:t>
      </w:r>
    </w:p>
    <w:p w:rsidR="00E9769E" w:rsidRDefault="00FE2307" w:rsidP="00BC5312">
      <w:pPr>
        <w:numPr>
          <w:ilvl w:val="0"/>
          <w:numId w:val="3"/>
        </w:numPr>
        <w:jc w:val="both"/>
        <w:rPr>
          <w:rFonts w:ascii="Calibri" w:eastAsia="Batang" w:hAnsi="Calibri" w:cs="Tahoma"/>
          <w:color w:val="00000A"/>
          <w:spacing w:val="-8"/>
        </w:rPr>
      </w:pPr>
      <w:r>
        <w:rPr>
          <w:rFonts w:ascii="Calibri" w:eastAsia="Batang" w:hAnsi="Calibri" w:cs="Tahoma"/>
          <w:b/>
          <w:color w:val="00000A"/>
          <w:spacing w:val="-8"/>
        </w:rPr>
        <w:t xml:space="preserve">Air Force </w:t>
      </w:r>
      <w:proofErr w:type="gramStart"/>
      <w:r>
        <w:rPr>
          <w:rFonts w:ascii="Calibri" w:eastAsia="Batang" w:hAnsi="Calibri" w:cs="Tahoma"/>
          <w:b/>
          <w:color w:val="00000A"/>
          <w:spacing w:val="-8"/>
        </w:rPr>
        <w:t>Bal</w:t>
      </w:r>
      <w:proofErr w:type="gramEnd"/>
      <w:r>
        <w:rPr>
          <w:rFonts w:ascii="Calibri" w:eastAsia="Batang" w:hAnsi="Calibri" w:cs="Tahoma"/>
          <w:b/>
          <w:color w:val="00000A"/>
          <w:spacing w:val="-8"/>
        </w:rPr>
        <w:t xml:space="preserve"> Bharati School (</w:t>
      </w:r>
      <w:r w:rsidR="00BC5312" w:rsidRPr="00BC5312">
        <w:rPr>
          <w:rFonts w:ascii="Calibri" w:eastAsia="Batang" w:hAnsi="Calibri" w:cs="Tahoma"/>
          <w:b/>
          <w:color w:val="00000A"/>
          <w:spacing w:val="-8"/>
        </w:rPr>
        <w:t>C.B.S.E.</w:t>
      </w:r>
      <w:r>
        <w:rPr>
          <w:rFonts w:ascii="Calibri" w:eastAsia="Batang" w:hAnsi="Calibri" w:cs="Tahoma"/>
          <w:b/>
          <w:color w:val="00000A"/>
          <w:spacing w:val="-8"/>
        </w:rPr>
        <w:t>)</w:t>
      </w:r>
      <w:r w:rsidR="00BC5312" w:rsidRPr="00BC5312">
        <w:rPr>
          <w:rFonts w:ascii="Calibri" w:eastAsia="Batang" w:hAnsi="Calibri" w:cs="Tahoma"/>
          <w:b/>
          <w:color w:val="00000A"/>
          <w:spacing w:val="-8"/>
        </w:rPr>
        <w:t xml:space="preserve"> </w:t>
      </w:r>
      <w:r w:rsidR="00BC5312" w:rsidRPr="00BC5312">
        <w:rPr>
          <w:rFonts w:ascii="Calibri" w:eastAsia="Batang" w:hAnsi="Calibri" w:cs="Tahoma"/>
          <w:color w:val="00000A"/>
          <w:spacing w:val="-8"/>
        </w:rPr>
        <w:t>in 2009</w:t>
      </w:r>
      <w:r w:rsidR="002911A2">
        <w:rPr>
          <w:rFonts w:ascii="Calibri" w:eastAsia="Batang" w:hAnsi="Calibri" w:cs="Tahoma"/>
          <w:color w:val="00000A"/>
          <w:spacing w:val="-8"/>
        </w:rPr>
        <w:t xml:space="preserve"> with 54</w:t>
      </w:r>
      <w:r w:rsidR="00BC5312" w:rsidRPr="00BC5312">
        <w:rPr>
          <w:rFonts w:ascii="Calibri" w:eastAsia="Batang" w:hAnsi="Calibri" w:cs="Tahoma"/>
          <w:color w:val="00000A"/>
          <w:spacing w:val="-8"/>
        </w:rPr>
        <w:t>%.</w:t>
      </w:r>
    </w:p>
    <w:p w:rsidR="006C5715" w:rsidRPr="00BC5312" w:rsidRDefault="006C5715" w:rsidP="006C5715">
      <w:pPr>
        <w:ind w:left="720"/>
        <w:jc w:val="both"/>
        <w:rPr>
          <w:rFonts w:ascii="Calibri" w:eastAsia="Batang" w:hAnsi="Calibri" w:cs="Tahoma"/>
          <w:color w:val="00000A"/>
          <w:spacing w:val="-8"/>
        </w:rPr>
      </w:pPr>
    </w:p>
    <w:p w:rsidR="00E373E0" w:rsidRDefault="00BC5312">
      <w:pPr>
        <w:pBdr>
          <w:bottom w:val="single" w:sz="8" w:space="1" w:color="000000"/>
        </w:pBdr>
        <w:jc w:val="both"/>
        <w:rPr>
          <w:rFonts w:ascii="Calibri" w:hAnsi="Calibri" w:cs="Tahoma"/>
          <w:b/>
          <w:smallCaps/>
          <w:spacing w:val="8"/>
        </w:rPr>
      </w:pPr>
      <w:r>
        <w:rPr>
          <w:rFonts w:ascii="Calibri" w:hAnsi="Calibri" w:cs="Tahoma"/>
          <w:b/>
          <w:smallCaps/>
          <w:spacing w:val="8"/>
        </w:rPr>
        <w:t>Internship</w:t>
      </w:r>
    </w:p>
    <w:p w:rsidR="007250D7" w:rsidRDefault="007250D7" w:rsidP="008E0607">
      <w:pPr>
        <w:jc w:val="both"/>
        <w:rPr>
          <w:rFonts w:ascii="Calibri" w:hAnsi="Calibri" w:cs="Tahoma"/>
          <w:b/>
          <w:color w:val="00000A"/>
        </w:rPr>
      </w:pPr>
    </w:p>
    <w:p w:rsidR="00E373E0" w:rsidRPr="00BC5312" w:rsidRDefault="00E373E0" w:rsidP="00BC5312">
      <w:pPr>
        <w:numPr>
          <w:ilvl w:val="0"/>
          <w:numId w:val="8"/>
        </w:numPr>
        <w:jc w:val="both"/>
        <w:rPr>
          <w:rFonts w:ascii="Calibri" w:hAnsi="Calibri" w:cs="Tahoma"/>
          <w:color w:val="00000A"/>
        </w:rPr>
        <w:sectPr w:rsidR="00E373E0" w:rsidRPr="00BC5312">
          <w:type w:val="continuous"/>
          <w:pgSz w:w="12240" w:h="15840"/>
          <w:pgMar w:top="1134" w:right="1134" w:bottom="1426" w:left="1134" w:header="720" w:footer="720" w:gutter="0"/>
          <w:cols w:space="720"/>
          <w:docGrid w:linePitch="360"/>
        </w:sectPr>
      </w:pPr>
    </w:p>
    <w:p w:rsidR="00E373E0" w:rsidRDefault="00E373E0">
      <w:pPr>
        <w:jc w:val="both"/>
        <w:rPr>
          <w:rFonts w:ascii="Calibri" w:hAnsi="Calibri" w:cs="Tahoma"/>
          <w:b/>
          <w:color w:val="00000A"/>
          <w:u w:val="single"/>
        </w:rPr>
      </w:pPr>
      <w:r>
        <w:rPr>
          <w:rFonts w:ascii="Calibri" w:hAnsi="Calibri" w:cs="Tahoma"/>
          <w:b/>
          <w:color w:val="00000A"/>
          <w:u w:val="single"/>
        </w:rPr>
        <w:lastRenderedPageBreak/>
        <w:t>Summer Internship Project (BBA)</w:t>
      </w:r>
    </w:p>
    <w:p w:rsidR="00E373E0" w:rsidRDefault="00E373E0">
      <w:pPr>
        <w:jc w:val="both"/>
        <w:rPr>
          <w:rFonts w:ascii="Calibri" w:hAnsi="Calibri" w:cs="Tahoma"/>
          <w:b/>
          <w:color w:val="00000A"/>
        </w:rPr>
      </w:pPr>
    </w:p>
    <w:p w:rsidR="00E373E0" w:rsidRDefault="00E373E0">
      <w:p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b/>
          <w:color w:val="00000A"/>
        </w:rPr>
        <w:t>Title</w:t>
      </w:r>
      <w:r>
        <w:rPr>
          <w:rFonts w:ascii="Calibri" w:hAnsi="Calibri" w:cs="Tahoma"/>
          <w:color w:val="00000A"/>
        </w:rPr>
        <w:t>:</w:t>
      </w:r>
      <w:r>
        <w:rPr>
          <w:rFonts w:ascii="Calibri" w:hAnsi="Calibri" w:cs="Tahoma"/>
          <w:color w:val="00000A"/>
        </w:rPr>
        <w:tab/>
      </w:r>
      <w:r>
        <w:rPr>
          <w:rFonts w:ascii="Calibri" w:hAnsi="Calibri" w:cs="Tahoma"/>
          <w:color w:val="00000A"/>
        </w:rPr>
        <w:tab/>
      </w:r>
      <w:r w:rsidR="00A2293F">
        <w:rPr>
          <w:rFonts w:ascii="Calibri" w:hAnsi="Calibri" w:cs="Tahoma"/>
          <w:color w:val="00000A"/>
        </w:rPr>
        <w:t>FDI and its reporting procedures to RBI in India</w:t>
      </w:r>
    </w:p>
    <w:p w:rsidR="00E373E0" w:rsidRDefault="00E373E0">
      <w:p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b/>
          <w:color w:val="00000A"/>
        </w:rPr>
        <w:t>Company</w:t>
      </w:r>
      <w:r>
        <w:rPr>
          <w:rFonts w:ascii="Calibri" w:hAnsi="Calibri" w:cs="Tahoma"/>
          <w:color w:val="00000A"/>
        </w:rPr>
        <w:t xml:space="preserve">: </w:t>
      </w:r>
      <w:r>
        <w:rPr>
          <w:rFonts w:ascii="Calibri" w:hAnsi="Calibri" w:cs="Tahoma"/>
          <w:color w:val="00000A"/>
        </w:rPr>
        <w:tab/>
      </w:r>
      <w:r w:rsidR="00BC5312">
        <w:rPr>
          <w:rFonts w:ascii="Calibri" w:hAnsi="Calibri" w:cs="Tahoma"/>
          <w:color w:val="00000A"/>
        </w:rPr>
        <w:t>HDFC Bank</w:t>
      </w:r>
      <w:r>
        <w:rPr>
          <w:rFonts w:ascii="Calibri" w:hAnsi="Calibri" w:cs="Tahoma"/>
          <w:color w:val="00000A"/>
        </w:rPr>
        <w:tab/>
      </w:r>
      <w:r>
        <w:rPr>
          <w:rFonts w:ascii="Calibri" w:hAnsi="Calibri" w:cs="Tahoma"/>
          <w:color w:val="00000A"/>
        </w:rPr>
        <w:tab/>
      </w:r>
      <w:r>
        <w:rPr>
          <w:rFonts w:ascii="Calibri" w:hAnsi="Calibri" w:cs="Tahoma"/>
          <w:color w:val="00000A"/>
        </w:rPr>
        <w:tab/>
      </w:r>
    </w:p>
    <w:p w:rsidR="00E373E0" w:rsidRDefault="00E373E0">
      <w:pPr>
        <w:jc w:val="both"/>
        <w:rPr>
          <w:rFonts w:ascii="Calibri" w:hAnsi="Calibri" w:cs="Tahoma"/>
          <w:b/>
          <w:color w:val="00000A"/>
        </w:rPr>
      </w:pPr>
      <w:r>
        <w:rPr>
          <w:rFonts w:ascii="Calibri" w:hAnsi="Calibri" w:cs="Tahoma"/>
          <w:b/>
          <w:color w:val="00000A"/>
        </w:rPr>
        <w:t xml:space="preserve">Duration: </w:t>
      </w:r>
      <w:r>
        <w:rPr>
          <w:rFonts w:ascii="Calibri" w:hAnsi="Calibri" w:cs="Tahoma"/>
          <w:b/>
          <w:color w:val="00000A"/>
        </w:rPr>
        <w:tab/>
      </w:r>
      <w:r w:rsidR="00A2293F">
        <w:rPr>
          <w:rFonts w:ascii="Calibri" w:hAnsi="Calibri" w:cs="Tahoma"/>
          <w:color w:val="00000A"/>
        </w:rPr>
        <w:t>6</w:t>
      </w:r>
      <w:r>
        <w:rPr>
          <w:rFonts w:ascii="Calibri" w:hAnsi="Calibri" w:cs="Tahoma"/>
          <w:color w:val="00000A"/>
        </w:rPr>
        <w:t xml:space="preserve"> weeks</w:t>
      </w:r>
      <w:r>
        <w:rPr>
          <w:rFonts w:ascii="Calibri" w:hAnsi="Calibri" w:cs="Tahoma"/>
          <w:b/>
          <w:color w:val="00000A"/>
        </w:rPr>
        <w:t xml:space="preserve"> </w:t>
      </w:r>
    </w:p>
    <w:p w:rsidR="00E373E0" w:rsidRDefault="00E373E0">
      <w:p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b/>
          <w:color w:val="00000A"/>
        </w:rPr>
        <w:t>Description</w:t>
      </w:r>
      <w:r>
        <w:rPr>
          <w:rFonts w:ascii="Calibri" w:hAnsi="Calibri" w:cs="Tahoma"/>
          <w:color w:val="00000A"/>
        </w:rPr>
        <w:t xml:space="preserve">: </w:t>
      </w:r>
      <w:r>
        <w:rPr>
          <w:rFonts w:ascii="Calibri" w:hAnsi="Calibri" w:cs="Tahoma"/>
          <w:color w:val="00000A"/>
        </w:rPr>
        <w:tab/>
        <w:t>Worked on</w:t>
      </w:r>
      <w:r w:rsidR="00D1757D">
        <w:rPr>
          <w:rFonts w:ascii="Calibri" w:hAnsi="Calibri" w:cs="Tahoma"/>
          <w:color w:val="00000A"/>
        </w:rPr>
        <w:t xml:space="preserve"> Responses that Bank is getting fro</w:t>
      </w:r>
      <w:r w:rsidR="00BC5312">
        <w:rPr>
          <w:rFonts w:ascii="Calibri" w:hAnsi="Calibri" w:cs="Tahoma"/>
          <w:color w:val="00000A"/>
        </w:rPr>
        <w:t>m the market</w:t>
      </w:r>
      <w:r w:rsidR="00A2293F">
        <w:rPr>
          <w:rFonts w:ascii="Calibri" w:hAnsi="Calibri" w:cs="Tahoma"/>
          <w:color w:val="00000A"/>
        </w:rPr>
        <w:t>, new and existing customers</w:t>
      </w:r>
      <w:r w:rsidR="00BC5312">
        <w:rPr>
          <w:rFonts w:ascii="Calibri" w:hAnsi="Calibri" w:cs="Tahoma"/>
          <w:color w:val="00000A"/>
        </w:rPr>
        <w:t xml:space="preserve"> for Foreign Exchange</w:t>
      </w:r>
      <w:r w:rsidR="00A2293F">
        <w:rPr>
          <w:rFonts w:ascii="Calibri" w:hAnsi="Calibri" w:cs="Tahoma"/>
          <w:color w:val="00000A"/>
        </w:rPr>
        <w:t>.</w:t>
      </w:r>
    </w:p>
    <w:p w:rsidR="00E373E0" w:rsidRDefault="00D1757D">
      <w:p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b/>
          <w:color w:val="00000A"/>
        </w:rPr>
        <w:t>Tool Used:</w:t>
      </w:r>
      <w:r>
        <w:rPr>
          <w:rFonts w:ascii="Calibri" w:hAnsi="Calibri" w:cs="Tahoma"/>
          <w:b/>
          <w:color w:val="00000A"/>
        </w:rPr>
        <w:tab/>
      </w:r>
      <w:r w:rsidR="0034587F">
        <w:rPr>
          <w:rFonts w:ascii="Calibri" w:hAnsi="Calibri" w:cs="Tahoma"/>
          <w:color w:val="00000A"/>
        </w:rPr>
        <w:t>Questio</w:t>
      </w:r>
      <w:r>
        <w:rPr>
          <w:rFonts w:ascii="Calibri" w:hAnsi="Calibri" w:cs="Tahoma"/>
          <w:color w:val="00000A"/>
        </w:rPr>
        <w:t xml:space="preserve">naire, </w:t>
      </w:r>
      <w:r w:rsidR="006603BC">
        <w:rPr>
          <w:rFonts w:ascii="Calibri" w:hAnsi="Calibri" w:cs="Tahoma"/>
          <w:color w:val="00000A"/>
        </w:rPr>
        <w:t>Customer Interactions &amp; Personal Visits</w:t>
      </w:r>
    </w:p>
    <w:p w:rsidR="008E0607" w:rsidRPr="008E0607" w:rsidRDefault="008E0607">
      <w:pPr>
        <w:jc w:val="both"/>
        <w:rPr>
          <w:rFonts w:ascii="Calibri" w:hAnsi="Calibri" w:cs="Tahoma"/>
          <w:color w:val="00000A"/>
        </w:rPr>
      </w:pPr>
    </w:p>
    <w:p w:rsidR="00E373E0" w:rsidRDefault="00E373E0">
      <w:pPr>
        <w:pBdr>
          <w:bottom w:val="single" w:sz="8" w:space="1" w:color="000000"/>
        </w:pBdr>
        <w:rPr>
          <w:rFonts w:ascii="Calibri" w:hAnsi="Calibri" w:cs="Tahoma"/>
          <w:b/>
          <w:smallCaps/>
          <w:spacing w:val="8"/>
        </w:rPr>
        <w:sectPr w:rsidR="00E373E0">
          <w:type w:val="continuous"/>
          <w:pgSz w:w="12240" w:h="15840"/>
          <w:pgMar w:top="1134" w:right="1134" w:bottom="1426" w:left="1134" w:header="720" w:footer="720" w:gutter="0"/>
          <w:cols w:space="720"/>
          <w:docGrid w:linePitch="360"/>
        </w:sectPr>
      </w:pPr>
    </w:p>
    <w:p w:rsidR="00BC5312" w:rsidRDefault="00BC5312" w:rsidP="008F5198">
      <w:p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b/>
          <w:smallCaps/>
          <w:spacing w:val="8"/>
        </w:rPr>
      </w:pPr>
    </w:p>
    <w:p w:rsidR="006603BC" w:rsidRDefault="006603BC" w:rsidP="008F5198">
      <w:p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b/>
          <w:smallCaps/>
          <w:spacing w:val="8"/>
        </w:rPr>
      </w:pPr>
    </w:p>
    <w:p w:rsidR="006603BC" w:rsidRDefault="006603BC" w:rsidP="008F5198">
      <w:p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b/>
          <w:smallCaps/>
          <w:spacing w:val="8"/>
        </w:rPr>
      </w:pPr>
    </w:p>
    <w:p w:rsidR="006603BC" w:rsidRDefault="004D0881" w:rsidP="008F5198">
      <w:p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b/>
          <w:smallCaps/>
          <w:spacing w:val="8"/>
        </w:rPr>
      </w:pPr>
      <w:r>
        <w:rPr>
          <w:rFonts w:ascii="Calibri" w:hAnsi="Calibri" w:cs="Tahoma"/>
          <w:b/>
          <w:smallCaps/>
          <w:spacing w:val="8"/>
        </w:rPr>
        <w:t>Achievements</w:t>
      </w:r>
    </w:p>
    <w:p w:rsidR="004D0881" w:rsidRPr="00BD39EC" w:rsidRDefault="00BD39EC" w:rsidP="004D0881">
      <w:pPr>
        <w:pStyle w:val="ListParagraph"/>
        <w:numPr>
          <w:ilvl w:val="0"/>
          <w:numId w:val="8"/>
        </w:num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color w:val="00000A"/>
        </w:rPr>
      </w:pPr>
      <w:r w:rsidRPr="00BD39EC">
        <w:rPr>
          <w:rFonts w:ascii="Calibri" w:hAnsi="Calibri" w:cs="Tahoma"/>
          <w:color w:val="00000A"/>
        </w:rPr>
        <w:t>Discipline incharge of the school</w:t>
      </w:r>
    </w:p>
    <w:p w:rsidR="004D0881" w:rsidRPr="00BD39EC" w:rsidRDefault="004D0881" w:rsidP="004D0881">
      <w:pPr>
        <w:pStyle w:val="ListParagraph"/>
        <w:numPr>
          <w:ilvl w:val="0"/>
          <w:numId w:val="8"/>
        </w:num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color w:val="00000A"/>
        </w:rPr>
      </w:pPr>
      <w:r w:rsidRPr="00BD39EC">
        <w:rPr>
          <w:rFonts w:ascii="Calibri" w:hAnsi="Calibri" w:cs="Tahoma"/>
          <w:color w:val="00000A"/>
        </w:rPr>
        <w:t>Member organising committee for school annual function</w:t>
      </w:r>
    </w:p>
    <w:p w:rsidR="004D0881" w:rsidRPr="00BD39EC" w:rsidRDefault="004D0881" w:rsidP="004D0881">
      <w:pPr>
        <w:pStyle w:val="ListParagraph"/>
        <w:numPr>
          <w:ilvl w:val="0"/>
          <w:numId w:val="8"/>
        </w:num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b/>
          <w:smallCaps/>
          <w:spacing w:val="8"/>
        </w:rPr>
      </w:pPr>
      <w:r w:rsidRPr="00BD39EC">
        <w:rPr>
          <w:rFonts w:ascii="Calibri" w:hAnsi="Calibri" w:cs="Tahoma"/>
          <w:color w:val="00000A"/>
        </w:rPr>
        <w:t>Member organising committee for school continuation party</w:t>
      </w:r>
    </w:p>
    <w:p w:rsidR="004D0881" w:rsidRDefault="004D0881" w:rsidP="004D0881">
      <w:p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b/>
          <w:smallCaps/>
          <w:spacing w:val="8"/>
        </w:rPr>
      </w:pPr>
    </w:p>
    <w:p w:rsidR="00BD39EC" w:rsidRDefault="00BD39EC" w:rsidP="004D0881">
      <w:p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b/>
          <w:smallCaps/>
          <w:spacing w:val="8"/>
        </w:rPr>
      </w:pPr>
    </w:p>
    <w:p w:rsidR="006603BC" w:rsidRPr="004D0881" w:rsidRDefault="006603BC" w:rsidP="004D0881">
      <w:pPr>
        <w:pBdr>
          <w:bottom w:val="single" w:sz="8" w:space="0" w:color="000000"/>
        </w:pBdr>
        <w:tabs>
          <w:tab w:val="left" w:pos="6555"/>
        </w:tabs>
        <w:ind w:right="-168"/>
        <w:jc w:val="both"/>
        <w:rPr>
          <w:rFonts w:ascii="Calibri" w:hAnsi="Calibri" w:cs="Tahoma"/>
          <w:b/>
          <w:smallCaps/>
          <w:spacing w:val="8"/>
        </w:rPr>
      </w:pPr>
      <w:r w:rsidRPr="004D0881">
        <w:rPr>
          <w:rFonts w:ascii="Calibri" w:hAnsi="Calibri" w:cs="Tahoma"/>
          <w:b/>
          <w:smallCaps/>
          <w:spacing w:val="8"/>
        </w:rPr>
        <w:t>H</w:t>
      </w:r>
      <w:r w:rsidR="00E373E0" w:rsidRPr="004D0881">
        <w:rPr>
          <w:rFonts w:ascii="Calibri" w:hAnsi="Calibri" w:cs="Tahoma"/>
          <w:b/>
          <w:smallCaps/>
          <w:spacing w:val="8"/>
        </w:rPr>
        <w:t>obbies And Interests</w:t>
      </w:r>
    </w:p>
    <w:p w:rsidR="00E373E0" w:rsidRDefault="00E373E0">
      <w:pPr>
        <w:numPr>
          <w:ilvl w:val="0"/>
          <w:numId w:val="4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t>Swimming</w:t>
      </w:r>
    </w:p>
    <w:p w:rsidR="00A2293F" w:rsidRPr="004D0881" w:rsidRDefault="00BC5312" w:rsidP="004D0881">
      <w:pPr>
        <w:numPr>
          <w:ilvl w:val="0"/>
          <w:numId w:val="4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t>Updating myself</w:t>
      </w:r>
      <w:r w:rsidR="00E373E0">
        <w:rPr>
          <w:rFonts w:ascii="Calibri" w:hAnsi="Calibri" w:cs="Tahoma"/>
          <w:color w:val="00000A"/>
        </w:rPr>
        <w:t xml:space="preserve"> with </w:t>
      </w:r>
      <w:r>
        <w:rPr>
          <w:rFonts w:ascii="Calibri" w:hAnsi="Calibri" w:cs="Tahoma"/>
          <w:color w:val="00000A"/>
        </w:rPr>
        <w:t>Automotive industry &amp; Technology industry</w:t>
      </w:r>
    </w:p>
    <w:p w:rsidR="006603BC" w:rsidRDefault="006603BC" w:rsidP="00E373E0">
      <w:pPr>
        <w:numPr>
          <w:ilvl w:val="0"/>
          <w:numId w:val="4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t>Photography</w:t>
      </w:r>
    </w:p>
    <w:p w:rsidR="002911A2" w:rsidRDefault="002911A2" w:rsidP="00E373E0">
      <w:pPr>
        <w:numPr>
          <w:ilvl w:val="0"/>
          <w:numId w:val="4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t>Sketching</w:t>
      </w:r>
    </w:p>
    <w:p w:rsidR="00A2293F" w:rsidRDefault="00A2293F" w:rsidP="00E373E0">
      <w:pPr>
        <w:numPr>
          <w:ilvl w:val="0"/>
          <w:numId w:val="4"/>
        </w:numPr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color w:val="00000A"/>
        </w:rPr>
        <w:t>Fitness Freak</w:t>
      </w:r>
    </w:p>
    <w:p w:rsidR="00E373E0" w:rsidRDefault="00E373E0" w:rsidP="00E373E0">
      <w:pPr>
        <w:ind w:left="720"/>
        <w:jc w:val="both"/>
        <w:rPr>
          <w:rFonts w:ascii="Calibri" w:hAnsi="Calibri" w:cs="Tahoma"/>
          <w:color w:val="00000A"/>
        </w:rPr>
      </w:pPr>
    </w:p>
    <w:p w:rsidR="00E373E0" w:rsidRDefault="00E373E0" w:rsidP="00E373E0">
      <w:pPr>
        <w:jc w:val="both"/>
        <w:rPr>
          <w:rFonts w:ascii="Calibri" w:hAnsi="Calibri" w:cs="Tahoma"/>
          <w:color w:val="00000A"/>
        </w:rPr>
      </w:pPr>
    </w:p>
    <w:p w:rsidR="00A2293F" w:rsidRDefault="00A2293F" w:rsidP="00E373E0">
      <w:pPr>
        <w:pBdr>
          <w:bottom w:val="single" w:sz="8" w:space="1" w:color="000000"/>
        </w:pBdr>
        <w:jc w:val="both"/>
        <w:rPr>
          <w:rFonts w:ascii="Calibri" w:hAnsi="Calibri" w:cs="Tahoma"/>
          <w:b/>
          <w:smallCaps/>
          <w:spacing w:val="8"/>
        </w:rPr>
      </w:pPr>
    </w:p>
    <w:p w:rsidR="00E373E0" w:rsidRDefault="00E373E0" w:rsidP="00E373E0">
      <w:pPr>
        <w:pBdr>
          <w:bottom w:val="single" w:sz="8" w:space="1" w:color="000000"/>
        </w:pBdr>
        <w:jc w:val="both"/>
        <w:rPr>
          <w:rFonts w:ascii="Calibri" w:hAnsi="Calibri" w:cs="Tahoma"/>
          <w:b/>
          <w:smallCaps/>
          <w:spacing w:val="8"/>
        </w:rPr>
      </w:pPr>
      <w:r>
        <w:rPr>
          <w:rFonts w:ascii="Calibri" w:hAnsi="Calibri" w:cs="Tahoma"/>
          <w:b/>
          <w:smallCaps/>
          <w:spacing w:val="8"/>
        </w:rPr>
        <w:t>Personal Details</w:t>
      </w:r>
    </w:p>
    <w:p w:rsidR="00E373E0" w:rsidRDefault="00E373E0" w:rsidP="00E373E0">
      <w:pPr>
        <w:jc w:val="both"/>
        <w:rPr>
          <w:rFonts w:ascii="Calibri" w:hAnsi="Calibri" w:cs="Tahoma"/>
          <w:lang w:val="en-GB"/>
        </w:rPr>
      </w:pPr>
    </w:p>
    <w:p w:rsidR="00E373E0" w:rsidRDefault="00E373E0" w:rsidP="00E373E0">
      <w:pPr>
        <w:ind w:left="-120"/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b/>
          <w:color w:val="00000A"/>
        </w:rPr>
        <w:t xml:space="preserve">Father’s Name </w:t>
      </w:r>
      <w:r>
        <w:rPr>
          <w:rFonts w:ascii="Calibri" w:hAnsi="Calibri" w:cs="Tahoma"/>
          <w:b/>
          <w:color w:val="00000A"/>
        </w:rPr>
        <w:tab/>
        <w:t>:</w:t>
      </w:r>
      <w:r>
        <w:rPr>
          <w:rFonts w:ascii="Calibri" w:hAnsi="Calibri" w:cs="Tahoma"/>
          <w:b/>
          <w:color w:val="00000A"/>
        </w:rPr>
        <w:tab/>
      </w:r>
      <w:r w:rsidR="00A2293F">
        <w:rPr>
          <w:rFonts w:ascii="Calibri" w:hAnsi="Calibri" w:cs="Tahoma"/>
          <w:color w:val="00000A"/>
        </w:rPr>
        <w:t>Vikas Kochhar</w:t>
      </w:r>
    </w:p>
    <w:p w:rsidR="00E373E0" w:rsidRDefault="00E373E0" w:rsidP="00E373E0">
      <w:pPr>
        <w:ind w:left="-120"/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b/>
          <w:color w:val="00000A"/>
          <w:lang w:val="en-GB"/>
        </w:rPr>
        <w:t>Date of Birth:</w:t>
      </w:r>
      <w:r>
        <w:rPr>
          <w:rFonts w:ascii="Calibri" w:hAnsi="Calibri" w:cs="Tahoma"/>
          <w:color w:val="00000A"/>
          <w:lang w:val="en-GB"/>
        </w:rPr>
        <w:tab/>
      </w:r>
      <w:r>
        <w:rPr>
          <w:rFonts w:ascii="Calibri" w:hAnsi="Calibri" w:cs="Tahoma"/>
          <w:color w:val="00000A"/>
          <w:lang w:val="en-GB"/>
        </w:rPr>
        <w:tab/>
      </w:r>
      <w:r w:rsidR="00A2293F">
        <w:rPr>
          <w:rFonts w:ascii="Calibri" w:hAnsi="Calibri" w:cs="Tahoma"/>
          <w:color w:val="00000A"/>
        </w:rPr>
        <w:t>8</w:t>
      </w:r>
      <w:r>
        <w:rPr>
          <w:rFonts w:ascii="Calibri" w:hAnsi="Calibri" w:cs="Tahoma"/>
          <w:color w:val="00000A"/>
          <w:vertAlign w:val="superscript"/>
        </w:rPr>
        <w:t>th</w:t>
      </w:r>
      <w:r>
        <w:rPr>
          <w:rFonts w:ascii="Calibri" w:hAnsi="Calibri" w:cs="Tahoma"/>
          <w:color w:val="00000A"/>
        </w:rPr>
        <w:t xml:space="preserve"> </w:t>
      </w:r>
      <w:r w:rsidR="00A2293F">
        <w:rPr>
          <w:rFonts w:ascii="Calibri" w:hAnsi="Calibri" w:cs="Tahoma"/>
          <w:color w:val="00000A"/>
        </w:rPr>
        <w:t>Feb 1994</w:t>
      </w:r>
    </w:p>
    <w:p w:rsidR="006603BC" w:rsidRDefault="00E373E0" w:rsidP="006603BC">
      <w:pPr>
        <w:ind w:left="-120"/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b/>
          <w:color w:val="00000A"/>
        </w:rPr>
        <w:t>Sex:</w:t>
      </w:r>
      <w:r>
        <w:rPr>
          <w:rFonts w:ascii="Calibri" w:hAnsi="Calibri" w:cs="Tahoma"/>
          <w:b/>
          <w:color w:val="00000A"/>
        </w:rPr>
        <w:tab/>
      </w:r>
      <w:r>
        <w:rPr>
          <w:rFonts w:ascii="Calibri" w:hAnsi="Calibri" w:cs="Tahoma"/>
          <w:b/>
          <w:color w:val="00000A"/>
        </w:rPr>
        <w:tab/>
      </w:r>
      <w:r>
        <w:rPr>
          <w:rFonts w:ascii="Calibri" w:hAnsi="Calibri" w:cs="Tahoma"/>
          <w:b/>
          <w:color w:val="00000A"/>
        </w:rPr>
        <w:tab/>
      </w:r>
      <w:r>
        <w:rPr>
          <w:rFonts w:ascii="Calibri" w:hAnsi="Calibri" w:cs="Tahoma"/>
          <w:color w:val="00000A"/>
        </w:rPr>
        <w:t>Male</w:t>
      </w:r>
    </w:p>
    <w:p w:rsidR="00E373E0" w:rsidRDefault="00E373E0" w:rsidP="006603BC">
      <w:pPr>
        <w:ind w:left="-120"/>
        <w:jc w:val="both"/>
        <w:rPr>
          <w:rFonts w:ascii="Calibri" w:hAnsi="Calibri" w:cs="Tahoma"/>
          <w:color w:val="00000A"/>
        </w:rPr>
      </w:pPr>
      <w:r>
        <w:rPr>
          <w:rFonts w:ascii="Calibri" w:hAnsi="Calibri" w:cs="Tahoma"/>
          <w:b/>
          <w:color w:val="00000A"/>
          <w:lang w:val="en-GB"/>
        </w:rPr>
        <w:t>Languages Known:</w:t>
      </w:r>
      <w:r>
        <w:rPr>
          <w:rFonts w:ascii="Calibri" w:hAnsi="Calibri" w:cs="Tahoma"/>
          <w:color w:val="00000A"/>
          <w:lang w:val="en-GB"/>
        </w:rPr>
        <w:tab/>
      </w:r>
      <w:r>
        <w:rPr>
          <w:rFonts w:ascii="Calibri" w:hAnsi="Calibri" w:cs="Tahoma"/>
          <w:color w:val="00000A"/>
        </w:rPr>
        <w:t>English</w:t>
      </w:r>
      <w:r w:rsidR="00BD39EC">
        <w:rPr>
          <w:rFonts w:ascii="Calibri" w:hAnsi="Calibri" w:cs="Tahoma"/>
          <w:color w:val="00000A"/>
        </w:rPr>
        <w:t xml:space="preserve">, </w:t>
      </w:r>
      <w:r>
        <w:rPr>
          <w:rFonts w:ascii="Calibri" w:hAnsi="Calibri" w:cs="Tahoma"/>
          <w:color w:val="00000A"/>
        </w:rPr>
        <w:t>Hindi</w:t>
      </w:r>
      <w:r w:rsidR="00BD39EC">
        <w:rPr>
          <w:rFonts w:ascii="Calibri" w:hAnsi="Calibri" w:cs="Tahoma"/>
          <w:color w:val="00000A"/>
        </w:rPr>
        <w:t xml:space="preserve"> and French</w:t>
      </w:r>
    </w:p>
    <w:p w:rsidR="00E373E0" w:rsidRDefault="00E373E0" w:rsidP="00E373E0">
      <w:pPr>
        <w:ind w:left="-120"/>
        <w:jc w:val="both"/>
        <w:rPr>
          <w:rFonts w:ascii="Calibri" w:hAnsi="Calibri" w:cs="Tahoma"/>
        </w:rPr>
      </w:pPr>
    </w:p>
    <w:p w:rsidR="00E373E0" w:rsidRDefault="00E373E0" w:rsidP="00E373E0">
      <w:pPr>
        <w:ind w:left="-120"/>
        <w:jc w:val="both"/>
        <w:rPr>
          <w:rFonts w:ascii="Calibri" w:hAnsi="Calibri" w:cs="Tahoma"/>
          <w:color w:val="00000A"/>
        </w:rPr>
      </w:pPr>
    </w:p>
    <w:p w:rsidR="00E373E0" w:rsidRDefault="00E373E0" w:rsidP="00E373E0">
      <w:pPr>
        <w:ind w:left="-120"/>
        <w:jc w:val="both"/>
        <w:rPr>
          <w:rFonts w:ascii="Calibri" w:hAnsi="Calibri" w:cs="Tahoma"/>
          <w:b/>
          <w:bCs/>
          <w:smallCaps/>
          <w:color w:val="00000A"/>
          <w:spacing w:val="8"/>
        </w:rPr>
      </w:pPr>
    </w:p>
    <w:p w:rsidR="00E373E0" w:rsidRDefault="00E373E0" w:rsidP="00A2293F">
      <w:pPr>
        <w:jc w:val="both"/>
        <w:rPr>
          <w:rFonts w:ascii="Calibri" w:hAnsi="Calibri" w:cs="Tahoma"/>
          <w:color w:val="00000A"/>
        </w:rPr>
      </w:pPr>
    </w:p>
    <w:sectPr w:rsidR="00E373E0" w:rsidSect="00B93547">
      <w:type w:val="continuous"/>
      <w:pgSz w:w="12240" w:h="15840"/>
      <w:pgMar w:top="1134" w:right="1134" w:bottom="1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D05"/>
      </v:shape>
    </w:pict>
  </w:numPicBullet>
  <w:abstractNum w:abstractNumId="0">
    <w:nsid w:val="FFFFFF1D"/>
    <w:multiLevelType w:val="multilevel"/>
    <w:tmpl w:val="2F540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sz w:val="1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DD437D5"/>
    <w:multiLevelType w:val="hybridMultilevel"/>
    <w:tmpl w:val="2AAEA2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6545E"/>
    <w:multiLevelType w:val="hybridMultilevel"/>
    <w:tmpl w:val="C2BC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GrammaticalErrors/>
  <w:proofState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D9273D"/>
    <w:rsid w:val="000048F3"/>
    <w:rsid w:val="00095ED4"/>
    <w:rsid w:val="001F5C9F"/>
    <w:rsid w:val="001F7F12"/>
    <w:rsid w:val="002911A2"/>
    <w:rsid w:val="002D5939"/>
    <w:rsid w:val="00336D8D"/>
    <w:rsid w:val="0034587F"/>
    <w:rsid w:val="00432681"/>
    <w:rsid w:val="004D0881"/>
    <w:rsid w:val="004D4AA7"/>
    <w:rsid w:val="00590D7A"/>
    <w:rsid w:val="006603BC"/>
    <w:rsid w:val="006C5715"/>
    <w:rsid w:val="00704278"/>
    <w:rsid w:val="007250D7"/>
    <w:rsid w:val="00793C08"/>
    <w:rsid w:val="007A7BA7"/>
    <w:rsid w:val="008C4AE2"/>
    <w:rsid w:val="008E0607"/>
    <w:rsid w:val="008F5198"/>
    <w:rsid w:val="009738D9"/>
    <w:rsid w:val="009D27FD"/>
    <w:rsid w:val="00A2293F"/>
    <w:rsid w:val="00B357A9"/>
    <w:rsid w:val="00B479BA"/>
    <w:rsid w:val="00B93547"/>
    <w:rsid w:val="00BC5312"/>
    <w:rsid w:val="00BD39EC"/>
    <w:rsid w:val="00CB0496"/>
    <w:rsid w:val="00D1757D"/>
    <w:rsid w:val="00D87E46"/>
    <w:rsid w:val="00D9273D"/>
    <w:rsid w:val="00E373E0"/>
    <w:rsid w:val="00E511FE"/>
    <w:rsid w:val="00E9769E"/>
    <w:rsid w:val="00F8471E"/>
    <w:rsid w:val="00FE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47"/>
    <w:pPr>
      <w:suppressAutoHyphens/>
    </w:pPr>
    <w:rPr>
      <w:rFonts w:ascii="Verdana" w:hAnsi="Verdana"/>
      <w:color w:val="003572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93547"/>
    <w:rPr>
      <w:rFonts w:ascii="Wingdings" w:hAnsi="Wingdings" w:cs="Times New Roman"/>
      <w:sz w:val="12"/>
    </w:rPr>
  </w:style>
  <w:style w:type="character" w:customStyle="1" w:styleId="WW8Num2z0">
    <w:name w:val="WW8Num2z0"/>
    <w:rsid w:val="00B93547"/>
    <w:rPr>
      <w:rFonts w:ascii="Symbol" w:hAnsi="Symbol"/>
    </w:rPr>
  </w:style>
  <w:style w:type="character" w:customStyle="1" w:styleId="WW8Num2z1">
    <w:name w:val="WW8Num2z1"/>
    <w:rsid w:val="00B93547"/>
    <w:rPr>
      <w:rFonts w:ascii="Courier New" w:hAnsi="Courier New" w:cs="Courier New"/>
    </w:rPr>
  </w:style>
  <w:style w:type="character" w:customStyle="1" w:styleId="WW8Num2z2">
    <w:name w:val="WW8Num2z2"/>
    <w:rsid w:val="00B93547"/>
    <w:rPr>
      <w:rFonts w:ascii="Wingdings" w:hAnsi="Wingdings"/>
    </w:rPr>
  </w:style>
  <w:style w:type="character" w:customStyle="1" w:styleId="WW8Num3z0">
    <w:name w:val="WW8Num3z0"/>
    <w:rsid w:val="00B93547"/>
    <w:rPr>
      <w:rFonts w:ascii="Symbol" w:hAnsi="Symbol"/>
    </w:rPr>
  </w:style>
  <w:style w:type="character" w:customStyle="1" w:styleId="WW8Num3z1">
    <w:name w:val="WW8Num3z1"/>
    <w:rsid w:val="00B93547"/>
    <w:rPr>
      <w:rFonts w:ascii="Courier New" w:hAnsi="Courier New"/>
    </w:rPr>
  </w:style>
  <w:style w:type="character" w:customStyle="1" w:styleId="WW8Num3z2">
    <w:name w:val="WW8Num3z2"/>
    <w:rsid w:val="00B93547"/>
    <w:rPr>
      <w:rFonts w:ascii="Wingdings" w:hAnsi="Wingdings"/>
    </w:rPr>
  </w:style>
  <w:style w:type="character" w:customStyle="1" w:styleId="WW8Num4z0">
    <w:name w:val="WW8Num4z0"/>
    <w:rsid w:val="00B93547"/>
    <w:rPr>
      <w:rFonts w:ascii="Symbol" w:hAnsi="Symbol"/>
    </w:rPr>
  </w:style>
  <w:style w:type="character" w:customStyle="1" w:styleId="WW8Num4z1">
    <w:name w:val="WW8Num4z1"/>
    <w:rsid w:val="00B93547"/>
    <w:rPr>
      <w:rFonts w:ascii="Courier New" w:hAnsi="Courier New" w:cs="Courier New"/>
    </w:rPr>
  </w:style>
  <w:style w:type="character" w:customStyle="1" w:styleId="WW8Num4z2">
    <w:name w:val="WW8Num4z2"/>
    <w:rsid w:val="00B93547"/>
    <w:rPr>
      <w:rFonts w:ascii="Wingdings" w:hAnsi="Wingdings"/>
    </w:rPr>
  </w:style>
  <w:style w:type="character" w:customStyle="1" w:styleId="Absatz-Standardschriftart">
    <w:name w:val="Absatz-Standardschriftart"/>
    <w:rsid w:val="00B93547"/>
  </w:style>
  <w:style w:type="character" w:styleId="Hyperlink">
    <w:name w:val="Hyperlink"/>
    <w:rsid w:val="00B93547"/>
    <w:rPr>
      <w:rFonts w:cs="Times New Roman"/>
      <w:color w:val="1F86FF"/>
      <w:u w:val="single"/>
    </w:rPr>
  </w:style>
  <w:style w:type="character" w:customStyle="1" w:styleId="PageNumber1">
    <w:name w:val="Page Number1"/>
    <w:rsid w:val="00B93547"/>
    <w:rPr>
      <w:rFonts w:cs="Times New Roman"/>
    </w:rPr>
  </w:style>
  <w:style w:type="character" w:customStyle="1" w:styleId="AchievementCharChar">
    <w:name w:val="Achievement Char Char"/>
    <w:rsid w:val="00B93547"/>
    <w:rPr>
      <w:rFonts w:ascii="Garamond" w:hAnsi="Garamond" w:cs="Times New Roman"/>
      <w:color w:val="003572"/>
      <w:sz w:val="22"/>
      <w:lang w:val="en-US" w:eastAsia="ar-SA" w:bidi="ar-SA"/>
    </w:rPr>
  </w:style>
  <w:style w:type="character" w:customStyle="1" w:styleId="platinolatinoChar">
    <w:name w:val="platino latino Char"/>
    <w:rsid w:val="00B93547"/>
    <w:rPr>
      <w:rFonts w:ascii="Palatino Linotype" w:hAnsi="Palatino Linotype" w:cs="Times New Roman"/>
      <w:lang w:val="en-US" w:eastAsia="ar-SA" w:bidi="ar-SA"/>
    </w:rPr>
  </w:style>
  <w:style w:type="character" w:customStyle="1" w:styleId="HeaderChar">
    <w:name w:val="Header Char"/>
    <w:rsid w:val="00B93547"/>
    <w:rPr>
      <w:rFonts w:ascii="Verdana" w:hAnsi="Verdana"/>
      <w:color w:val="003572"/>
      <w:sz w:val="24"/>
      <w:szCs w:val="24"/>
    </w:rPr>
  </w:style>
  <w:style w:type="character" w:customStyle="1" w:styleId="ListLabel1">
    <w:name w:val="ListLabel 1"/>
    <w:rsid w:val="00B93547"/>
    <w:rPr>
      <w:rFonts w:cs="Times New Roman"/>
      <w:sz w:val="12"/>
    </w:rPr>
  </w:style>
  <w:style w:type="character" w:customStyle="1" w:styleId="ListLabel2">
    <w:name w:val="ListLabel 2"/>
    <w:rsid w:val="00B93547"/>
    <w:rPr>
      <w:rFonts w:cs="Courier New"/>
    </w:rPr>
  </w:style>
  <w:style w:type="character" w:customStyle="1" w:styleId="ListLabel3">
    <w:name w:val="ListLabel 3"/>
    <w:rsid w:val="00B93547"/>
    <w:rPr>
      <w:rFonts w:eastAsia="SimSun"/>
    </w:rPr>
  </w:style>
  <w:style w:type="paragraph" w:customStyle="1" w:styleId="Heading">
    <w:name w:val="Heading"/>
    <w:basedOn w:val="Normal"/>
    <w:next w:val="BodyText"/>
    <w:rsid w:val="00B9354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B93547"/>
    <w:pPr>
      <w:spacing w:after="120"/>
    </w:pPr>
  </w:style>
  <w:style w:type="paragraph" w:styleId="List">
    <w:name w:val="List"/>
    <w:basedOn w:val="BodyText"/>
    <w:rsid w:val="00B93547"/>
    <w:rPr>
      <w:rFonts w:cs="Tahoma"/>
    </w:rPr>
  </w:style>
  <w:style w:type="paragraph" w:styleId="Caption">
    <w:name w:val="caption"/>
    <w:basedOn w:val="Normal"/>
    <w:qFormat/>
    <w:rsid w:val="00B935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93547"/>
    <w:pPr>
      <w:suppressLineNumbers/>
    </w:pPr>
    <w:rPr>
      <w:rFonts w:cs="Tahoma"/>
    </w:rPr>
  </w:style>
  <w:style w:type="paragraph" w:styleId="Footer">
    <w:name w:val="footer"/>
    <w:basedOn w:val="Normal"/>
    <w:rsid w:val="00B93547"/>
    <w:pPr>
      <w:suppressLineNumbers/>
      <w:tabs>
        <w:tab w:val="center" w:pos="4320"/>
        <w:tab w:val="right" w:pos="8640"/>
      </w:tabs>
    </w:pPr>
  </w:style>
  <w:style w:type="paragraph" w:customStyle="1" w:styleId="AchievementChar">
    <w:name w:val="Achievement Char"/>
    <w:basedOn w:val="BodyText"/>
    <w:rsid w:val="00B93547"/>
    <w:p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latinolatino">
    <w:name w:val="platino latino"/>
    <w:basedOn w:val="Normal"/>
    <w:rsid w:val="00B93547"/>
    <w:rPr>
      <w:rFonts w:ascii="Palatino Linotype" w:hAnsi="Palatino Linotype"/>
      <w:color w:val="00000A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B93547"/>
    <w:pPr>
      <w:ind w:left="720"/>
    </w:pPr>
  </w:style>
  <w:style w:type="paragraph" w:styleId="Header">
    <w:name w:val="header"/>
    <w:basedOn w:val="Normal"/>
    <w:rsid w:val="00B93547"/>
    <w:pPr>
      <w:suppressLineNumbers/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  <w:rsid w:val="00B93547"/>
  </w:style>
  <w:style w:type="paragraph" w:styleId="ListParagraph">
    <w:name w:val="List Paragraph"/>
    <w:basedOn w:val="Normal"/>
    <w:uiPriority w:val="34"/>
    <w:qFormat/>
    <w:rsid w:val="004D0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A7C4D-61BF-4777-9B21-0A1A370B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KOKKU NARENDRA DATT</vt:lpstr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lastModifiedBy>Raghav</cp:lastModifiedBy>
  <cp:revision>6</cp:revision>
  <cp:lastPrinted>2014-01-16T18:05:00Z</cp:lastPrinted>
  <dcterms:created xsi:type="dcterms:W3CDTF">2014-01-16T19:13:00Z</dcterms:created>
  <dcterms:modified xsi:type="dcterms:W3CDTF">2014-04-03T04:21:00Z</dcterms:modified>
</cp:coreProperties>
</file>