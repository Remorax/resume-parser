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3391C" w:rsidRPr="00EE09A5" w:rsidRDefault="00C3391C">
      <w:pPr>
        <w:pStyle w:val="Header"/>
        <w:tabs>
          <w:tab w:val="clear" w:pos="4320"/>
          <w:tab w:val="clear" w:pos="8640"/>
          <w:tab w:val="right" w:pos="9360"/>
          <w:tab w:val="right" w:pos="10080"/>
        </w:tabs>
        <w:jc w:val="left"/>
        <w:rPr>
          <w:rFonts w:ascii="Verdana" w:hAnsi="Verdana"/>
          <w:sz w:val="12"/>
          <w:szCs w:val="20"/>
        </w:rPr>
      </w:pPr>
      <w:r w:rsidRPr="00EE09A5">
        <w:rPr>
          <w:rFonts w:ascii="Verdana" w:hAnsi="Verdana"/>
          <w:sz w:val="2"/>
          <w:szCs w:val="20"/>
        </w:rPr>
        <w:t xml:space="preserve">     </w:t>
      </w:r>
      <w:r w:rsidRPr="00EE09A5">
        <w:rPr>
          <w:rFonts w:ascii="Verdana" w:hAnsi="Verdana"/>
          <w:sz w:val="12"/>
          <w:szCs w:val="20"/>
        </w:rPr>
        <w:t xml:space="preserve">                                                                                                   </w:t>
      </w:r>
      <w:r w:rsidR="0005667E" w:rsidRPr="00EE09A5">
        <w:rPr>
          <w:rFonts w:ascii="Verdana" w:hAnsi="Verdana"/>
          <w:sz w:val="12"/>
          <w:szCs w:val="20"/>
        </w:rPr>
        <w:t xml:space="preserve">                               </w:t>
      </w:r>
      <w:r w:rsidRPr="00EE09A5">
        <w:rPr>
          <w:rFonts w:ascii="Verdana" w:hAnsi="Verdana"/>
          <w:sz w:val="12"/>
          <w:szCs w:val="20"/>
        </w:rPr>
        <w:tab/>
        <w:t xml:space="preserve">                    </w:t>
      </w:r>
      <w:r w:rsidR="007E0A06" w:rsidRPr="00EE09A5">
        <w:rPr>
          <w:rFonts w:ascii="Verdana" w:hAnsi="Verdana"/>
          <w:sz w:val="12"/>
          <w:szCs w:val="20"/>
        </w:rPr>
        <w:t xml:space="preserve">                            </w:t>
      </w:r>
      <w:r w:rsidRPr="00EE09A5">
        <w:rPr>
          <w:rFonts w:ascii="Verdana" w:hAnsi="Verdana"/>
          <w:sz w:val="12"/>
          <w:szCs w:val="20"/>
        </w:rPr>
        <w:t xml:space="preserve">  </w:t>
      </w:r>
    </w:p>
    <w:tbl>
      <w:tblPr>
        <w:tblW w:w="0" w:type="auto"/>
        <w:tblInd w:w="-5" w:type="dxa"/>
        <w:tblLayout w:type="fixed"/>
        <w:tblLook w:val="0000"/>
      </w:tblPr>
      <w:tblGrid>
        <w:gridCol w:w="9975"/>
      </w:tblGrid>
      <w:tr w:rsidR="00C3391C" w:rsidRPr="00D8431B">
        <w:tc>
          <w:tcPr>
            <w:tcW w:w="9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C3391C" w:rsidRPr="00D8431B" w:rsidRDefault="0005667E">
            <w:pPr>
              <w:pStyle w:val="Header"/>
              <w:tabs>
                <w:tab w:val="clear" w:pos="4320"/>
                <w:tab w:val="clear" w:pos="8640"/>
                <w:tab w:val="right" w:pos="10080"/>
              </w:tabs>
              <w:snapToGrid w:val="0"/>
              <w:jc w:val="left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                   </w:t>
            </w:r>
            <w:r w:rsidR="00C3391C" w:rsidRPr="00D8431B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CURRICULAM  VITAE</w:t>
            </w:r>
          </w:p>
        </w:tc>
      </w:tr>
    </w:tbl>
    <w:p w:rsidR="007E0A06" w:rsidRDefault="00251D53">
      <w:pPr>
        <w:pStyle w:val="Header"/>
        <w:tabs>
          <w:tab w:val="clear" w:pos="4320"/>
          <w:tab w:val="clear" w:pos="8640"/>
          <w:tab w:val="right" w:pos="10080"/>
        </w:tabs>
        <w:jc w:val="left"/>
        <w:rPr>
          <w:rFonts w:ascii="Verdana" w:hAnsi="Verdana"/>
          <w:b/>
          <w:noProof/>
          <w:sz w:val="20"/>
          <w:szCs w:val="20"/>
          <w:lang w:val="en-US" w:eastAsia="en-US"/>
        </w:rPr>
      </w:pPr>
      <w:r w:rsidRPr="00251D53">
        <w:rPr>
          <w:rFonts w:ascii="Verdana" w:hAnsi="Verdana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24.15pt;margin-top:3.5pt;width:464.55pt;height:120.2pt;z-index:251657728;mso-wrap-distance-left:9.05pt;mso-wrap-distance-right:9.05pt;mso-position-horizontal-relative:text;mso-position-vertical-relative:text" stroked="f">
            <v:fill color2="black"/>
            <v:textbox style="mso-next-textbox:#_x0000_s1029" inset="0,0,0,0">
              <w:txbxContent>
                <w:p w:rsidR="001D6FDF" w:rsidRDefault="001A19C3" w:rsidP="003B3A0D">
                  <w:pPr>
                    <w:pStyle w:val="NormalWeb"/>
                    <w:spacing w:before="0" w:after="0" w:line="480" w:lineRule="auto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ab/>
                  </w:r>
                  <w:r w:rsidR="00606C63" w:rsidRPr="001A45FD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Name</w:t>
                  </w:r>
                  <w:r w:rsidR="003A64E4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ab/>
                  </w:r>
                  <w:r w:rsidR="003A64E4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ab/>
                  </w:r>
                  <w:r w:rsidR="003A64E4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ab/>
                  </w:r>
                  <w:r w:rsidR="00606C63" w:rsidRPr="001A45FD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:</w:t>
                  </w:r>
                  <w:r w:rsidR="003A64E4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ab/>
                  </w:r>
                  <w:proofErr w:type="spellStart"/>
                  <w:r w:rsidR="007E0A06">
                    <w:rPr>
                      <w:rFonts w:ascii="Arial Black" w:hAnsi="Arial Black"/>
                      <w:b/>
                      <w:bCs/>
                      <w:sz w:val="20"/>
                      <w:szCs w:val="20"/>
                    </w:rPr>
                    <w:t>Dinesh</w:t>
                  </w:r>
                  <w:proofErr w:type="spellEnd"/>
                  <w:r w:rsidR="007E0A06">
                    <w:rPr>
                      <w:rFonts w:ascii="Arial Black" w:hAnsi="Arial Black"/>
                      <w:b/>
                      <w:bCs/>
                      <w:sz w:val="20"/>
                      <w:szCs w:val="20"/>
                    </w:rPr>
                    <w:t xml:space="preserve"> A. </w:t>
                  </w:r>
                  <w:proofErr w:type="spellStart"/>
                  <w:r w:rsidR="007E0A06">
                    <w:rPr>
                      <w:rFonts w:ascii="Arial Black" w:hAnsi="Arial Black"/>
                      <w:b/>
                      <w:bCs/>
                      <w:sz w:val="20"/>
                      <w:szCs w:val="20"/>
                    </w:rPr>
                    <w:t>Hemwani</w:t>
                  </w:r>
                  <w:proofErr w:type="spellEnd"/>
                </w:p>
                <w:p w:rsidR="003B3A0D" w:rsidRDefault="00606C63" w:rsidP="003B3A0D">
                  <w:pPr>
                    <w:pStyle w:val="NormalWeb"/>
                    <w:spacing w:before="0" w:after="0" w:line="480" w:lineRule="auto"/>
                    <w:ind w:firstLine="720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 w:rsidRPr="001A45FD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Email</w:t>
                  </w:r>
                  <w:r w:rsidR="003A64E4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ab/>
                  </w:r>
                  <w:r w:rsidR="003A64E4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ab/>
                  </w:r>
                  <w:r w:rsidR="003A64E4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ab/>
                  </w:r>
                  <w:r w:rsidRPr="001A45FD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:</w:t>
                  </w:r>
                  <w:r w:rsidR="003A64E4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ab/>
                  </w:r>
                  <w:hyperlink r:id="rId5" w:history="1">
                    <w:r w:rsidR="001D6FDF" w:rsidRPr="00DF3767">
                      <w:rPr>
                        <w:rStyle w:val="Hyperlink"/>
                        <w:rFonts w:asciiTheme="majorHAnsi" w:hAnsiTheme="majorHAnsi"/>
                        <w:sz w:val="20"/>
                        <w:szCs w:val="20"/>
                      </w:rPr>
                      <w:t>dinshemwani@gmail.com</w:t>
                    </w:r>
                  </w:hyperlink>
                </w:p>
                <w:p w:rsidR="00606C63" w:rsidRPr="001A45FD" w:rsidRDefault="00606C63" w:rsidP="003B3A0D">
                  <w:pPr>
                    <w:pStyle w:val="NormalWeb"/>
                    <w:spacing w:before="0" w:after="0" w:line="480" w:lineRule="auto"/>
                    <w:ind w:left="720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 w:rsidRPr="001A45FD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Contact no</w:t>
                  </w:r>
                  <w:r w:rsidR="003A64E4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ab/>
                  </w:r>
                  <w:r w:rsidR="003A64E4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ab/>
                  </w:r>
                  <w:r w:rsidRPr="001A45FD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:</w:t>
                  </w:r>
                  <w:r w:rsidR="003A64E4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ab/>
                  </w:r>
                  <w:r w:rsidR="007E0A06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+91</w:t>
                  </w:r>
                  <w:r w:rsidR="001D6FDF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-</w:t>
                  </w:r>
                  <w:r w:rsidR="007E0A06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9691644544, +91</w:t>
                  </w:r>
                  <w:r w:rsidR="001D6FDF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-</w:t>
                  </w:r>
                  <w:r w:rsidR="003A64E4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7697121188</w:t>
                  </w:r>
                </w:p>
                <w:p w:rsidR="00CA592F" w:rsidRDefault="001A19C3" w:rsidP="003B3A0D">
                  <w:pPr>
                    <w:pStyle w:val="NormalWeb"/>
                    <w:spacing w:before="0" w:after="0" w:line="480" w:lineRule="auto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ab/>
                  </w:r>
                  <w:r w:rsidR="00836E7D" w:rsidRPr="001A45FD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Address</w:t>
                  </w:r>
                  <w:r w:rsidR="003A64E4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ab/>
                  </w:r>
                  <w:r w:rsidR="003A64E4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ab/>
                  </w:r>
                  <w:r w:rsidR="00836E7D" w:rsidRPr="001A45FD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:</w:t>
                  </w:r>
                  <w:r w:rsidR="003A64E4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ab/>
                  </w:r>
                  <w:r w:rsidR="007E0A06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 xml:space="preserve">A/104 </w:t>
                  </w:r>
                  <w:proofErr w:type="spellStart"/>
                  <w:r w:rsidR="007E0A06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Indira</w:t>
                  </w:r>
                  <w:proofErr w:type="spellEnd"/>
                  <w:r w:rsidR="007E0A06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 xml:space="preserve"> Colony, </w:t>
                  </w:r>
                  <w:proofErr w:type="spellStart"/>
                  <w:r w:rsidR="007E0A06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Burhanpur</w:t>
                  </w:r>
                  <w:proofErr w:type="spellEnd"/>
                </w:p>
                <w:p w:rsidR="003B3A0D" w:rsidRDefault="003B3A0D" w:rsidP="003B3A0D">
                  <w:pPr>
                    <w:pStyle w:val="NormalWeb"/>
                    <w:spacing w:before="0" w:after="0" w:line="480" w:lineRule="auto"/>
                    <w:ind w:firstLine="720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 xml:space="preserve">Date of Birth </w:t>
                  </w:r>
                  <w:r w:rsidR="003A64E4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ab/>
                    <w:t>:</w:t>
                  </w:r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3A64E4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ab/>
                  </w:r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 xml:space="preserve">10-04-1991 </w:t>
                  </w:r>
                </w:p>
                <w:p w:rsidR="003B3A0D" w:rsidRPr="001A45FD" w:rsidRDefault="003B3A0D" w:rsidP="003B3A0D">
                  <w:pPr>
                    <w:pStyle w:val="NormalWeb"/>
                    <w:spacing w:before="0" w:after="0" w:line="480" w:lineRule="auto"/>
                    <w:ind w:firstLine="720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</w:p>
                <w:p w:rsidR="003B3A0D" w:rsidRPr="001A45FD" w:rsidRDefault="003B3A0D" w:rsidP="003B3A0D">
                  <w:pPr>
                    <w:pStyle w:val="NormalWeb"/>
                    <w:spacing w:before="0" w:after="0" w:line="480" w:lineRule="auto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7E0A06" w:rsidRDefault="007E0A06">
      <w:pPr>
        <w:pStyle w:val="Header"/>
        <w:tabs>
          <w:tab w:val="clear" w:pos="4320"/>
          <w:tab w:val="clear" w:pos="8640"/>
          <w:tab w:val="right" w:pos="10080"/>
        </w:tabs>
        <w:jc w:val="left"/>
        <w:rPr>
          <w:rFonts w:ascii="Verdana" w:hAnsi="Verdana"/>
          <w:b/>
          <w:noProof/>
          <w:sz w:val="20"/>
          <w:szCs w:val="20"/>
          <w:lang w:val="en-US" w:eastAsia="en-US"/>
        </w:rPr>
      </w:pPr>
    </w:p>
    <w:p w:rsidR="007E0A06" w:rsidRDefault="007E0A06">
      <w:pPr>
        <w:pStyle w:val="Header"/>
        <w:tabs>
          <w:tab w:val="clear" w:pos="4320"/>
          <w:tab w:val="clear" w:pos="8640"/>
          <w:tab w:val="right" w:pos="10080"/>
        </w:tabs>
        <w:jc w:val="left"/>
        <w:rPr>
          <w:rFonts w:ascii="Verdana" w:hAnsi="Verdana"/>
          <w:b/>
          <w:noProof/>
          <w:sz w:val="20"/>
          <w:szCs w:val="20"/>
          <w:lang w:val="en-US" w:eastAsia="en-US"/>
        </w:rPr>
      </w:pPr>
    </w:p>
    <w:p w:rsidR="007E0A06" w:rsidRDefault="007E0A06">
      <w:pPr>
        <w:pStyle w:val="Header"/>
        <w:tabs>
          <w:tab w:val="clear" w:pos="4320"/>
          <w:tab w:val="clear" w:pos="8640"/>
          <w:tab w:val="right" w:pos="10080"/>
        </w:tabs>
        <w:jc w:val="left"/>
        <w:rPr>
          <w:rFonts w:ascii="Verdana" w:hAnsi="Verdana"/>
          <w:b/>
          <w:noProof/>
          <w:sz w:val="20"/>
          <w:szCs w:val="20"/>
          <w:lang w:val="en-US" w:eastAsia="en-US"/>
        </w:rPr>
      </w:pPr>
    </w:p>
    <w:p w:rsidR="007E0A06" w:rsidRDefault="007E0A06">
      <w:pPr>
        <w:pStyle w:val="Header"/>
        <w:tabs>
          <w:tab w:val="clear" w:pos="4320"/>
          <w:tab w:val="clear" w:pos="8640"/>
          <w:tab w:val="right" w:pos="10080"/>
        </w:tabs>
        <w:jc w:val="left"/>
        <w:rPr>
          <w:rFonts w:ascii="Verdana" w:hAnsi="Verdana"/>
          <w:b/>
          <w:noProof/>
          <w:sz w:val="20"/>
          <w:szCs w:val="20"/>
          <w:lang w:val="en-US" w:eastAsia="en-US"/>
        </w:rPr>
      </w:pPr>
    </w:p>
    <w:p w:rsidR="00C3391C" w:rsidRPr="00D8431B" w:rsidRDefault="00C3391C" w:rsidP="007E0A06">
      <w:pPr>
        <w:pStyle w:val="Header"/>
        <w:tabs>
          <w:tab w:val="clear" w:pos="4320"/>
          <w:tab w:val="clear" w:pos="8640"/>
          <w:tab w:val="right" w:pos="10080"/>
        </w:tabs>
        <w:rPr>
          <w:rFonts w:ascii="Verdana" w:hAnsi="Verdana"/>
          <w:b/>
          <w:sz w:val="20"/>
          <w:szCs w:val="20"/>
          <w:lang w:val="en-US"/>
        </w:rPr>
      </w:pPr>
    </w:p>
    <w:tbl>
      <w:tblPr>
        <w:tblpPr w:leftFromText="180" w:rightFromText="180" w:vertAnchor="text" w:horzAnchor="margin" w:tblpY="36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9981"/>
      </w:tblGrid>
      <w:tr w:rsidR="001728F5" w:rsidRPr="00D8431B" w:rsidTr="001728F5">
        <w:tc>
          <w:tcPr>
            <w:tcW w:w="9981" w:type="dxa"/>
            <w:shd w:val="clear" w:color="auto" w:fill="D9D9D9"/>
          </w:tcPr>
          <w:p w:rsidR="001728F5" w:rsidRPr="00D8431B" w:rsidRDefault="001728F5" w:rsidP="001728F5">
            <w:pPr>
              <w:rPr>
                <w:rFonts w:ascii="Verdana" w:hAnsi="Verdana" w:cs="Arial Narrow,Bold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Arial Narrow,Bold"/>
                <w:b/>
                <w:bCs/>
                <w:color w:val="000000"/>
                <w:sz w:val="20"/>
                <w:szCs w:val="20"/>
              </w:rPr>
              <w:t>Objective</w:t>
            </w:r>
            <w:r w:rsidRPr="00D8431B">
              <w:rPr>
                <w:rFonts w:ascii="Verdana" w:hAnsi="Verdana" w:cs="Arial Narrow,Bold"/>
                <w:b/>
                <w:bCs/>
                <w:color w:val="000000"/>
                <w:sz w:val="20"/>
                <w:szCs w:val="20"/>
              </w:rPr>
              <w:t xml:space="preserve"> :</w:t>
            </w:r>
          </w:p>
        </w:tc>
      </w:tr>
    </w:tbl>
    <w:p w:rsidR="007E0A06" w:rsidRDefault="007E0A06" w:rsidP="0056638F">
      <w:pPr>
        <w:pStyle w:val="Header"/>
        <w:tabs>
          <w:tab w:val="clear" w:pos="4320"/>
          <w:tab w:val="clear" w:pos="8640"/>
          <w:tab w:val="right" w:pos="10080"/>
        </w:tabs>
        <w:jc w:val="left"/>
        <w:rPr>
          <w:rStyle w:val="Emphasis"/>
          <w:rFonts w:ascii="Verdana" w:hAnsi="Verdana"/>
          <w:bCs/>
          <w:i w:val="0"/>
          <w:sz w:val="20"/>
          <w:szCs w:val="20"/>
        </w:rPr>
      </w:pPr>
    </w:p>
    <w:p w:rsidR="00C3391C" w:rsidRDefault="00251D53" w:rsidP="0056638F">
      <w:pPr>
        <w:pStyle w:val="Header"/>
        <w:tabs>
          <w:tab w:val="clear" w:pos="4320"/>
          <w:tab w:val="clear" w:pos="8640"/>
          <w:tab w:val="right" w:pos="10080"/>
        </w:tabs>
        <w:jc w:val="left"/>
        <w:rPr>
          <w:rStyle w:val="Emphasis"/>
          <w:rFonts w:ascii="Verdana" w:hAnsi="Verdana"/>
          <w:bCs/>
          <w:i w:val="0"/>
          <w:sz w:val="20"/>
          <w:szCs w:val="20"/>
        </w:rPr>
      </w:pPr>
      <w:r w:rsidRPr="00251D53">
        <w:rPr>
          <w:rFonts w:ascii="Verdana" w:hAnsi="Verdana"/>
          <w:sz w:val="20"/>
          <w:szCs w:val="20"/>
        </w:rPr>
        <w:pict>
          <v:line id="_x0000_s1028" style="position:absolute;z-index:251656704" from="0,12.6pt" to="505.8pt,12.6pt" stroked="f"/>
        </w:pict>
      </w:r>
      <w:r w:rsidR="007E0A06">
        <w:rPr>
          <w:rStyle w:val="Emphasis"/>
          <w:rFonts w:ascii="Verdana" w:hAnsi="Verdana"/>
          <w:bCs/>
          <w:i w:val="0"/>
          <w:sz w:val="20"/>
          <w:szCs w:val="20"/>
        </w:rPr>
        <w:t xml:space="preserve">To </w:t>
      </w:r>
      <w:r w:rsidR="00C3391C" w:rsidRPr="00552F2F">
        <w:rPr>
          <w:rStyle w:val="Emphasis"/>
          <w:rFonts w:ascii="Verdana" w:hAnsi="Verdana"/>
          <w:bCs/>
          <w:i w:val="0"/>
          <w:sz w:val="20"/>
          <w:szCs w:val="20"/>
        </w:rPr>
        <w:t xml:space="preserve">seek a responsible and challenging career with a progressive organization where my </w:t>
      </w:r>
      <w:r w:rsidR="007E3001" w:rsidRPr="00552F2F">
        <w:rPr>
          <w:rStyle w:val="Emphasis"/>
          <w:rFonts w:ascii="Verdana" w:hAnsi="Verdana"/>
          <w:bCs/>
          <w:i w:val="0"/>
          <w:sz w:val="20"/>
          <w:szCs w:val="20"/>
        </w:rPr>
        <w:t xml:space="preserve">experience, </w:t>
      </w:r>
      <w:r w:rsidR="0056638F">
        <w:rPr>
          <w:rStyle w:val="Emphasis"/>
          <w:rFonts w:ascii="Verdana" w:hAnsi="Verdana"/>
          <w:bCs/>
          <w:i w:val="0"/>
          <w:sz w:val="20"/>
          <w:szCs w:val="20"/>
        </w:rPr>
        <w:t xml:space="preserve">skills, </w:t>
      </w:r>
      <w:r w:rsidR="00C3391C" w:rsidRPr="00552F2F">
        <w:rPr>
          <w:rStyle w:val="Emphasis"/>
          <w:rFonts w:ascii="Verdana" w:hAnsi="Verdana"/>
          <w:bCs/>
          <w:i w:val="0"/>
          <w:sz w:val="20"/>
          <w:szCs w:val="20"/>
        </w:rPr>
        <w:t>abilit</w:t>
      </w:r>
      <w:r w:rsidR="0056638F">
        <w:rPr>
          <w:rStyle w:val="Emphasis"/>
          <w:rFonts w:ascii="Verdana" w:hAnsi="Verdana"/>
          <w:bCs/>
          <w:i w:val="0"/>
          <w:sz w:val="20"/>
          <w:szCs w:val="20"/>
        </w:rPr>
        <w:t xml:space="preserve">ies and education in </w:t>
      </w:r>
      <w:r w:rsidR="00B330ED">
        <w:rPr>
          <w:rStyle w:val="Emphasis"/>
          <w:rFonts w:ascii="Verdana" w:hAnsi="Verdana"/>
          <w:bCs/>
          <w:i w:val="0"/>
          <w:sz w:val="20"/>
          <w:szCs w:val="20"/>
        </w:rPr>
        <w:t>Computer</w:t>
      </w:r>
      <w:r w:rsidR="00BD10C7">
        <w:rPr>
          <w:rStyle w:val="Emphasis"/>
          <w:rFonts w:ascii="Verdana" w:hAnsi="Verdana"/>
          <w:bCs/>
          <w:i w:val="0"/>
          <w:sz w:val="20"/>
          <w:szCs w:val="20"/>
        </w:rPr>
        <w:t xml:space="preserve"> and also in banking and finance </w:t>
      </w:r>
      <w:proofErr w:type="gramStart"/>
      <w:r w:rsidR="00BD10C7">
        <w:rPr>
          <w:rStyle w:val="Emphasis"/>
          <w:rFonts w:ascii="Verdana" w:hAnsi="Verdana"/>
          <w:bCs/>
          <w:i w:val="0"/>
          <w:sz w:val="20"/>
          <w:szCs w:val="20"/>
        </w:rPr>
        <w:t>and</w:t>
      </w:r>
      <w:r w:rsidR="00080440">
        <w:rPr>
          <w:rStyle w:val="Emphasis"/>
          <w:rFonts w:ascii="Verdana" w:hAnsi="Verdana"/>
          <w:bCs/>
          <w:i w:val="0"/>
          <w:sz w:val="20"/>
          <w:szCs w:val="20"/>
        </w:rPr>
        <w:t xml:space="preserve"> </w:t>
      </w:r>
      <w:r w:rsidR="00BD10C7">
        <w:rPr>
          <w:rStyle w:val="Emphasis"/>
          <w:rFonts w:ascii="Verdana" w:hAnsi="Verdana"/>
          <w:bCs/>
          <w:i w:val="0"/>
          <w:sz w:val="20"/>
          <w:szCs w:val="20"/>
        </w:rPr>
        <w:t xml:space="preserve"> </w:t>
      </w:r>
      <w:r w:rsidR="00C3391C" w:rsidRPr="00552F2F">
        <w:rPr>
          <w:rStyle w:val="Emphasis"/>
          <w:rFonts w:ascii="Verdana" w:hAnsi="Verdana"/>
          <w:bCs/>
          <w:i w:val="0"/>
          <w:sz w:val="20"/>
          <w:szCs w:val="20"/>
        </w:rPr>
        <w:t>will</w:t>
      </w:r>
      <w:proofErr w:type="gramEnd"/>
      <w:r w:rsidR="00C3391C" w:rsidRPr="00552F2F">
        <w:rPr>
          <w:rStyle w:val="Emphasis"/>
          <w:rFonts w:ascii="Verdana" w:hAnsi="Verdana"/>
          <w:bCs/>
          <w:i w:val="0"/>
          <w:sz w:val="20"/>
          <w:szCs w:val="20"/>
        </w:rPr>
        <w:t xml:space="preserve"> have a valuable application.</w:t>
      </w:r>
    </w:p>
    <w:p w:rsidR="00C0230F" w:rsidRPr="00C0230F" w:rsidRDefault="00C0230F" w:rsidP="00C0230F">
      <w:pPr>
        <w:ind w:left="720"/>
        <w:rPr>
          <w:rFonts w:ascii="Verdana" w:hAnsi="Verdana"/>
          <w:b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9981"/>
      </w:tblGrid>
      <w:tr w:rsidR="00A80F95" w:rsidRPr="00D8431B" w:rsidTr="00552F2F">
        <w:tc>
          <w:tcPr>
            <w:tcW w:w="9981" w:type="dxa"/>
            <w:shd w:val="clear" w:color="auto" w:fill="D9D9D9"/>
          </w:tcPr>
          <w:p w:rsidR="00A80F95" w:rsidRPr="00D8431B" w:rsidRDefault="00A80F95" w:rsidP="00552F2F">
            <w:pPr>
              <w:rPr>
                <w:rFonts w:ascii="Verdana" w:hAnsi="Verdana" w:cs="Arial Narrow,Bold"/>
                <w:b/>
                <w:bCs/>
                <w:color w:val="000000"/>
                <w:sz w:val="20"/>
                <w:szCs w:val="20"/>
              </w:rPr>
            </w:pPr>
            <w:r w:rsidRPr="00D8431B">
              <w:rPr>
                <w:rFonts w:ascii="Verdana" w:hAnsi="Verdana" w:cs="Arial Narrow,Bold"/>
                <w:b/>
                <w:bCs/>
                <w:color w:val="000000"/>
                <w:sz w:val="20"/>
                <w:szCs w:val="20"/>
              </w:rPr>
              <w:t>Overview :</w:t>
            </w:r>
          </w:p>
        </w:tc>
      </w:tr>
    </w:tbl>
    <w:p w:rsidR="00A80F95" w:rsidRPr="00D8431B" w:rsidRDefault="00A80F95" w:rsidP="00A80F95">
      <w:pPr>
        <w:numPr>
          <w:ilvl w:val="0"/>
          <w:numId w:val="28"/>
        </w:numPr>
        <w:jc w:val="left"/>
        <w:rPr>
          <w:rStyle w:val="Emphasis"/>
          <w:rFonts w:ascii="Verdana" w:hAnsi="Verdana"/>
          <w:bCs/>
          <w:i w:val="0"/>
          <w:sz w:val="20"/>
          <w:szCs w:val="20"/>
        </w:rPr>
      </w:pPr>
      <w:r w:rsidRPr="00D8431B">
        <w:rPr>
          <w:rStyle w:val="Emphasis"/>
          <w:rFonts w:ascii="Verdana" w:hAnsi="Verdana"/>
          <w:bCs/>
          <w:i w:val="0"/>
          <w:sz w:val="20"/>
          <w:szCs w:val="20"/>
        </w:rPr>
        <w:t>Building consumer preference and drive volumes, identifying new streams for revenue growth and maintain good relationships with channel partners to achieve business target.</w:t>
      </w:r>
    </w:p>
    <w:p w:rsidR="00A80F95" w:rsidRDefault="00A80F95" w:rsidP="00A80F95">
      <w:pPr>
        <w:numPr>
          <w:ilvl w:val="0"/>
          <w:numId w:val="28"/>
        </w:numPr>
        <w:jc w:val="left"/>
        <w:rPr>
          <w:rStyle w:val="Emphasis"/>
          <w:rFonts w:ascii="Verdana" w:hAnsi="Verdana"/>
          <w:bCs/>
          <w:i w:val="0"/>
          <w:sz w:val="20"/>
          <w:szCs w:val="20"/>
        </w:rPr>
      </w:pPr>
      <w:r w:rsidRPr="00D8431B">
        <w:rPr>
          <w:rStyle w:val="Emphasis"/>
          <w:rFonts w:ascii="Verdana" w:hAnsi="Verdana"/>
          <w:bCs/>
          <w:i w:val="0"/>
          <w:sz w:val="20"/>
          <w:szCs w:val="20"/>
        </w:rPr>
        <w:t>An effective communicator with excellent relationship building and interpersonal skills, strong analytical, problem solving &amp; organization abilities.</w:t>
      </w:r>
    </w:p>
    <w:p w:rsidR="0049537A" w:rsidRDefault="0049537A" w:rsidP="00A80F95">
      <w:pPr>
        <w:numPr>
          <w:ilvl w:val="0"/>
          <w:numId w:val="28"/>
        </w:numPr>
        <w:jc w:val="left"/>
        <w:rPr>
          <w:rStyle w:val="Emphasis"/>
          <w:rFonts w:ascii="Verdana" w:hAnsi="Verdana"/>
          <w:bCs/>
          <w:i w:val="0"/>
          <w:sz w:val="20"/>
          <w:szCs w:val="20"/>
        </w:rPr>
      </w:pPr>
      <w:r>
        <w:rPr>
          <w:rStyle w:val="Emphasis"/>
          <w:rFonts w:ascii="Verdana" w:hAnsi="Verdana"/>
          <w:bCs/>
          <w:i w:val="0"/>
          <w:sz w:val="20"/>
          <w:szCs w:val="20"/>
        </w:rPr>
        <w:t>A creative individual, instrumental in bringing new processes &amp; ideas.</w:t>
      </w:r>
    </w:p>
    <w:p w:rsidR="00C0230F" w:rsidRPr="00D8431B" w:rsidRDefault="00C0230F" w:rsidP="007E0A06">
      <w:pPr>
        <w:ind w:left="360"/>
        <w:jc w:val="left"/>
        <w:rPr>
          <w:rStyle w:val="Emphasis"/>
          <w:rFonts w:ascii="Verdana" w:hAnsi="Verdana"/>
          <w:bCs/>
          <w:i w:val="0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9981"/>
      </w:tblGrid>
      <w:tr w:rsidR="00BE1001" w:rsidRPr="00D8431B" w:rsidTr="00D866BF">
        <w:tc>
          <w:tcPr>
            <w:tcW w:w="9981" w:type="dxa"/>
            <w:shd w:val="clear" w:color="auto" w:fill="D9D9D9"/>
          </w:tcPr>
          <w:p w:rsidR="00BE1001" w:rsidRPr="00D8431B" w:rsidRDefault="00BE1001" w:rsidP="00D866BF">
            <w:pPr>
              <w:rPr>
                <w:rFonts w:ascii="Verdana" w:hAnsi="Verdana" w:cs="Arial Narrow,Bold"/>
                <w:b/>
                <w:bCs/>
                <w:color w:val="000000"/>
                <w:sz w:val="20"/>
                <w:szCs w:val="20"/>
              </w:rPr>
            </w:pPr>
            <w:r w:rsidRPr="00D8431B">
              <w:rPr>
                <w:rFonts w:ascii="Verdana" w:hAnsi="Verdana" w:cs="Arial Narrow,Bold"/>
                <w:b/>
                <w:bCs/>
                <w:color w:val="000000"/>
                <w:sz w:val="20"/>
                <w:szCs w:val="20"/>
              </w:rPr>
              <w:t>Work Experience:</w:t>
            </w:r>
          </w:p>
        </w:tc>
      </w:tr>
    </w:tbl>
    <w:p w:rsidR="005A36DC" w:rsidRDefault="005A36DC" w:rsidP="005A36DC">
      <w:pPr>
        <w:spacing w:line="276" w:lineRule="auto"/>
        <w:rPr>
          <w:rFonts w:ascii="Verdana" w:hAnsi="Verdana"/>
          <w:b/>
          <w:sz w:val="20"/>
          <w:szCs w:val="20"/>
        </w:rPr>
      </w:pPr>
    </w:p>
    <w:p w:rsidR="005A36DC" w:rsidRPr="005A36DC" w:rsidRDefault="005A36DC" w:rsidP="005A36DC">
      <w:pPr>
        <w:spacing w:line="276" w:lineRule="auto"/>
        <w:rPr>
          <w:rFonts w:ascii="Verdana" w:hAnsi="Verdana"/>
          <w:b/>
          <w:sz w:val="12"/>
          <w:szCs w:val="16"/>
        </w:rPr>
      </w:pPr>
      <w:r>
        <w:rPr>
          <w:rFonts w:ascii="Verdana" w:hAnsi="Verdana"/>
          <w:b/>
          <w:sz w:val="20"/>
          <w:szCs w:val="20"/>
        </w:rPr>
        <w:t>Designation     : Computer Instructor (</w:t>
      </w:r>
      <w:r w:rsidRPr="005A36DC">
        <w:rPr>
          <w:rFonts w:ascii="Verdana" w:hAnsi="Verdana"/>
          <w:b/>
          <w:sz w:val="18"/>
          <w:szCs w:val="20"/>
        </w:rPr>
        <w:t xml:space="preserve">At </w:t>
      </w:r>
      <w:proofErr w:type="spellStart"/>
      <w:r w:rsidRPr="005A36DC">
        <w:rPr>
          <w:rFonts w:ascii="Verdana" w:hAnsi="Verdana"/>
          <w:b/>
          <w:sz w:val="18"/>
          <w:szCs w:val="20"/>
        </w:rPr>
        <w:t>Kendriya</w:t>
      </w:r>
      <w:proofErr w:type="spellEnd"/>
      <w:r w:rsidRPr="005A36DC">
        <w:rPr>
          <w:rFonts w:ascii="Verdana" w:hAnsi="Verdana"/>
          <w:b/>
          <w:sz w:val="18"/>
          <w:szCs w:val="20"/>
        </w:rPr>
        <w:t xml:space="preserve"> </w:t>
      </w:r>
      <w:proofErr w:type="spellStart"/>
      <w:r w:rsidRPr="005A36DC">
        <w:rPr>
          <w:rFonts w:ascii="Verdana" w:hAnsi="Verdana"/>
          <w:b/>
          <w:sz w:val="18"/>
          <w:szCs w:val="20"/>
        </w:rPr>
        <w:t>Vidhyalaya</w:t>
      </w:r>
      <w:proofErr w:type="spellEnd"/>
      <w:r w:rsidRPr="005A36DC">
        <w:rPr>
          <w:rFonts w:ascii="Verdana" w:hAnsi="Verdana"/>
          <w:b/>
          <w:sz w:val="18"/>
          <w:szCs w:val="20"/>
        </w:rPr>
        <w:t xml:space="preserve">, </w:t>
      </w:r>
      <w:proofErr w:type="spellStart"/>
      <w:r w:rsidRPr="005A36DC">
        <w:rPr>
          <w:rFonts w:ascii="Verdana" w:hAnsi="Verdana"/>
          <w:b/>
          <w:sz w:val="18"/>
          <w:szCs w:val="20"/>
        </w:rPr>
        <w:t>N</w:t>
      </w:r>
      <w:r>
        <w:rPr>
          <w:rFonts w:ascii="Verdana" w:hAnsi="Verdana"/>
          <w:b/>
          <w:sz w:val="18"/>
          <w:szCs w:val="20"/>
        </w:rPr>
        <w:t>e</w:t>
      </w:r>
      <w:r w:rsidRPr="005A36DC">
        <w:rPr>
          <w:rFonts w:ascii="Verdana" w:hAnsi="Verdana"/>
          <w:b/>
          <w:sz w:val="18"/>
          <w:szCs w:val="20"/>
        </w:rPr>
        <w:t>panagr</w:t>
      </w:r>
      <w:proofErr w:type="spellEnd"/>
      <w:r w:rsidRPr="005A36DC">
        <w:rPr>
          <w:rFonts w:ascii="Verdana" w:hAnsi="Verdana"/>
          <w:b/>
          <w:sz w:val="18"/>
          <w:szCs w:val="20"/>
        </w:rPr>
        <w:t xml:space="preserve">) </w:t>
      </w:r>
    </w:p>
    <w:p w:rsidR="005A36DC" w:rsidRDefault="005A36DC" w:rsidP="005A36DC">
      <w:pPr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Duration          : </w:t>
      </w:r>
      <w:proofErr w:type="gramStart"/>
      <w:r>
        <w:rPr>
          <w:rFonts w:ascii="Verdana" w:hAnsi="Verdana"/>
          <w:b/>
          <w:sz w:val="20"/>
          <w:szCs w:val="20"/>
        </w:rPr>
        <w:t>Since  24</w:t>
      </w:r>
      <w:proofErr w:type="gramEnd"/>
      <w:r>
        <w:rPr>
          <w:rFonts w:ascii="Verdana" w:hAnsi="Verdana"/>
          <w:b/>
          <w:sz w:val="20"/>
          <w:szCs w:val="20"/>
        </w:rPr>
        <w:t xml:space="preserve"> Nov. 2014 to Till Date</w:t>
      </w:r>
    </w:p>
    <w:p w:rsidR="00C0230F" w:rsidRDefault="005A36DC" w:rsidP="005A36DC">
      <w:pPr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Profile</w:t>
      </w:r>
      <w:r>
        <w:rPr>
          <w:rFonts w:ascii="Verdana" w:hAnsi="Verdana"/>
          <w:b/>
          <w:sz w:val="20"/>
          <w:szCs w:val="20"/>
        </w:rPr>
        <w:tab/>
        <w:t xml:space="preserve">    : Handling Junior Lab with teaching Primary student</w:t>
      </w:r>
    </w:p>
    <w:p w:rsidR="005A36DC" w:rsidRDefault="005A36DC" w:rsidP="005A36DC">
      <w:pPr>
        <w:spacing w:line="276" w:lineRule="auto"/>
        <w:rPr>
          <w:rFonts w:ascii="Verdana" w:hAnsi="Verdana"/>
          <w:b/>
          <w:sz w:val="20"/>
          <w:szCs w:val="20"/>
        </w:rPr>
      </w:pPr>
    </w:p>
    <w:p w:rsidR="00A62A26" w:rsidRPr="005A36DC" w:rsidRDefault="00A62A26" w:rsidP="00A62A26">
      <w:pPr>
        <w:spacing w:line="276" w:lineRule="auto"/>
        <w:rPr>
          <w:rFonts w:ascii="Verdana" w:hAnsi="Verdana"/>
          <w:b/>
          <w:sz w:val="12"/>
          <w:szCs w:val="16"/>
        </w:rPr>
      </w:pPr>
      <w:r>
        <w:rPr>
          <w:rFonts w:ascii="Verdana" w:hAnsi="Verdana"/>
          <w:b/>
          <w:sz w:val="20"/>
          <w:szCs w:val="20"/>
        </w:rPr>
        <w:t xml:space="preserve">Designation     : </w:t>
      </w:r>
      <w:r w:rsidR="005A36DC">
        <w:rPr>
          <w:rFonts w:ascii="Verdana" w:hAnsi="Verdana"/>
          <w:b/>
          <w:sz w:val="20"/>
          <w:szCs w:val="20"/>
        </w:rPr>
        <w:t xml:space="preserve">Graphics Designer </w:t>
      </w:r>
      <w:r w:rsidR="005A36DC" w:rsidRPr="005A36DC">
        <w:rPr>
          <w:rFonts w:ascii="Verdana" w:hAnsi="Verdana"/>
          <w:b/>
          <w:sz w:val="18"/>
          <w:szCs w:val="20"/>
        </w:rPr>
        <w:t xml:space="preserve">(At Satyam Printers) </w:t>
      </w:r>
    </w:p>
    <w:p w:rsidR="00A62A26" w:rsidRPr="00D8431B" w:rsidRDefault="00A62A26" w:rsidP="00A62A26">
      <w:pPr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Duration          : Since Dec 2013 </w:t>
      </w:r>
      <w:r w:rsidR="005A36DC">
        <w:rPr>
          <w:rFonts w:ascii="Verdana" w:hAnsi="Verdana"/>
          <w:b/>
          <w:sz w:val="20"/>
          <w:szCs w:val="20"/>
        </w:rPr>
        <w:t>20 Nov. 2014</w:t>
      </w:r>
    </w:p>
    <w:p w:rsidR="00A62A26" w:rsidRPr="007E0A06" w:rsidRDefault="00A62A26" w:rsidP="00A62A26">
      <w:pPr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Profile</w:t>
      </w:r>
      <w:r>
        <w:rPr>
          <w:rFonts w:ascii="Verdana" w:hAnsi="Verdana"/>
          <w:b/>
          <w:sz w:val="20"/>
          <w:szCs w:val="20"/>
        </w:rPr>
        <w:tab/>
        <w:t xml:space="preserve">    : </w:t>
      </w:r>
      <w:r w:rsidR="005A36DC">
        <w:rPr>
          <w:rFonts w:ascii="Verdana" w:hAnsi="Verdana"/>
          <w:b/>
          <w:sz w:val="20"/>
          <w:szCs w:val="20"/>
        </w:rPr>
        <w:t>Designing Cards in Corel draw, Photoshop &amp; PageMaker</w:t>
      </w:r>
    </w:p>
    <w:p w:rsidR="00A62A26" w:rsidRDefault="00A62A26" w:rsidP="002944B8">
      <w:pPr>
        <w:spacing w:line="276" w:lineRule="auto"/>
        <w:rPr>
          <w:rFonts w:ascii="Verdana" w:hAnsi="Verdana"/>
          <w:b/>
          <w:sz w:val="20"/>
          <w:szCs w:val="20"/>
        </w:rPr>
      </w:pPr>
    </w:p>
    <w:p w:rsidR="002944B8" w:rsidRPr="00927745" w:rsidRDefault="00B330ED" w:rsidP="002944B8">
      <w:pPr>
        <w:spacing w:line="276" w:lineRule="auto"/>
        <w:rPr>
          <w:rFonts w:ascii="Verdana" w:hAnsi="Verdana"/>
          <w:b/>
          <w:sz w:val="14"/>
          <w:szCs w:val="16"/>
        </w:rPr>
      </w:pPr>
      <w:r>
        <w:rPr>
          <w:rFonts w:ascii="Verdana" w:hAnsi="Verdana"/>
          <w:b/>
          <w:sz w:val="20"/>
          <w:szCs w:val="20"/>
        </w:rPr>
        <w:t xml:space="preserve">Designation     : </w:t>
      </w:r>
      <w:r w:rsidR="007E0A06">
        <w:rPr>
          <w:rFonts w:ascii="Verdana" w:hAnsi="Verdana"/>
          <w:b/>
          <w:sz w:val="20"/>
          <w:szCs w:val="20"/>
        </w:rPr>
        <w:t>SENIOR SALES</w:t>
      </w:r>
      <w:r>
        <w:rPr>
          <w:rFonts w:ascii="Verdana" w:hAnsi="Verdana"/>
          <w:b/>
          <w:sz w:val="20"/>
          <w:szCs w:val="20"/>
        </w:rPr>
        <w:t xml:space="preserve"> OFFICER</w:t>
      </w:r>
      <w:r w:rsidR="00AC1630">
        <w:rPr>
          <w:rFonts w:ascii="Verdana" w:hAnsi="Verdana"/>
          <w:b/>
          <w:sz w:val="20"/>
          <w:szCs w:val="20"/>
        </w:rPr>
        <w:t xml:space="preserve"> </w:t>
      </w:r>
      <w:r w:rsidR="00927745" w:rsidRPr="00927745">
        <w:rPr>
          <w:rFonts w:ascii="Verdana" w:hAnsi="Verdana"/>
          <w:b/>
          <w:sz w:val="18"/>
          <w:szCs w:val="20"/>
        </w:rPr>
        <w:t>(</w:t>
      </w:r>
      <w:r w:rsidR="00143ECE" w:rsidRPr="00927745">
        <w:rPr>
          <w:rFonts w:ascii="Verdana" w:hAnsi="Verdana"/>
          <w:b/>
          <w:sz w:val="18"/>
          <w:szCs w:val="20"/>
        </w:rPr>
        <w:t>AT HDFC Bank Ltd</w:t>
      </w:r>
      <w:r w:rsidR="00836CEE">
        <w:rPr>
          <w:rFonts w:ascii="Verdana" w:hAnsi="Verdana"/>
          <w:b/>
          <w:sz w:val="18"/>
          <w:szCs w:val="20"/>
        </w:rPr>
        <w:t>.</w:t>
      </w:r>
      <w:r w:rsidR="00143ECE" w:rsidRPr="00927745">
        <w:rPr>
          <w:rFonts w:ascii="Verdana" w:hAnsi="Verdana"/>
          <w:b/>
          <w:sz w:val="18"/>
          <w:szCs w:val="20"/>
        </w:rPr>
        <w:t xml:space="preserve"> RAVER DIST JALGAON</w:t>
      </w:r>
      <w:r w:rsidR="00927745" w:rsidRPr="00927745">
        <w:rPr>
          <w:rFonts w:ascii="Verdana" w:hAnsi="Verdana"/>
          <w:b/>
          <w:sz w:val="18"/>
          <w:szCs w:val="20"/>
        </w:rPr>
        <w:t>)</w:t>
      </w:r>
    </w:p>
    <w:p w:rsidR="002944B8" w:rsidRPr="00D8431B" w:rsidRDefault="00D3014A" w:rsidP="002944B8">
      <w:pPr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Duration          : Since </w:t>
      </w:r>
      <w:r w:rsidR="007E0A06">
        <w:rPr>
          <w:rFonts w:ascii="Verdana" w:hAnsi="Verdana"/>
          <w:b/>
          <w:sz w:val="20"/>
          <w:szCs w:val="20"/>
        </w:rPr>
        <w:t>9</w:t>
      </w:r>
      <w:r w:rsidRPr="00D3014A">
        <w:rPr>
          <w:rFonts w:ascii="Verdana" w:hAnsi="Verdana"/>
          <w:b/>
          <w:sz w:val="20"/>
          <w:szCs w:val="20"/>
          <w:vertAlign w:val="superscript"/>
        </w:rPr>
        <w:t>th</w:t>
      </w:r>
      <w:r>
        <w:rPr>
          <w:rFonts w:ascii="Verdana" w:hAnsi="Verdana"/>
          <w:b/>
          <w:sz w:val="20"/>
          <w:szCs w:val="20"/>
        </w:rPr>
        <w:t xml:space="preserve"> </w:t>
      </w:r>
      <w:r w:rsidR="00E405BF">
        <w:rPr>
          <w:rFonts w:ascii="Verdana" w:hAnsi="Verdana"/>
          <w:b/>
          <w:sz w:val="20"/>
          <w:szCs w:val="20"/>
        </w:rPr>
        <w:t>JAN 2012</w:t>
      </w:r>
      <w:r w:rsidR="002944B8" w:rsidRPr="00D8431B">
        <w:rPr>
          <w:rFonts w:ascii="Verdana" w:hAnsi="Verdana"/>
          <w:b/>
          <w:sz w:val="20"/>
          <w:szCs w:val="20"/>
        </w:rPr>
        <w:t xml:space="preserve"> to </w:t>
      </w:r>
      <w:r w:rsidR="00A62A26">
        <w:rPr>
          <w:rFonts w:ascii="Verdana" w:hAnsi="Verdana"/>
          <w:b/>
          <w:sz w:val="20"/>
          <w:szCs w:val="20"/>
        </w:rPr>
        <w:t>20 Dec 2013</w:t>
      </w:r>
    </w:p>
    <w:p w:rsidR="00E405BF" w:rsidRDefault="00E405BF" w:rsidP="00C05909">
      <w:pPr>
        <w:spacing w:line="276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Products</w:t>
      </w:r>
      <w:r>
        <w:rPr>
          <w:rFonts w:ascii="Verdana" w:hAnsi="Verdana"/>
          <w:b/>
          <w:sz w:val="20"/>
          <w:szCs w:val="20"/>
        </w:rPr>
        <w:tab/>
        <w:t xml:space="preserve">   </w:t>
      </w:r>
      <w:r w:rsidR="00A7216E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: SAVING AC, CURRENT AC, CR</w:t>
      </w:r>
      <w:r w:rsidR="007E0A06">
        <w:rPr>
          <w:rFonts w:ascii="Verdana" w:hAnsi="Verdana"/>
          <w:b/>
          <w:sz w:val="20"/>
          <w:szCs w:val="20"/>
        </w:rPr>
        <w:t>A</w:t>
      </w:r>
      <w:r>
        <w:rPr>
          <w:rFonts w:ascii="Verdana" w:hAnsi="Verdana"/>
          <w:b/>
          <w:sz w:val="20"/>
          <w:szCs w:val="20"/>
        </w:rPr>
        <w:t>D</w:t>
      </w:r>
      <w:r w:rsidR="007E0A06">
        <w:rPr>
          <w:rFonts w:ascii="Verdana" w:hAnsi="Verdana"/>
          <w:b/>
          <w:sz w:val="20"/>
          <w:szCs w:val="20"/>
        </w:rPr>
        <w:t>I</w:t>
      </w:r>
      <w:r>
        <w:rPr>
          <w:rFonts w:ascii="Verdana" w:hAnsi="Verdana"/>
          <w:b/>
          <w:sz w:val="20"/>
          <w:szCs w:val="20"/>
        </w:rPr>
        <w:t xml:space="preserve">T CARD, </w:t>
      </w:r>
      <w:r w:rsidR="007E0A06">
        <w:rPr>
          <w:rFonts w:ascii="Verdana" w:hAnsi="Verdana"/>
          <w:b/>
          <w:sz w:val="20"/>
          <w:szCs w:val="20"/>
        </w:rPr>
        <w:t>FD, RD, INSURANCE</w:t>
      </w:r>
    </w:p>
    <w:p w:rsidR="00AE6BA2" w:rsidRPr="00D8431B" w:rsidRDefault="00AE6BA2" w:rsidP="00C05909">
      <w:pPr>
        <w:spacing w:line="276" w:lineRule="auto"/>
        <w:rPr>
          <w:rFonts w:ascii="Verdana" w:hAnsi="Verdana"/>
          <w:b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9981"/>
      </w:tblGrid>
      <w:tr w:rsidR="00C05909" w:rsidRPr="00D8431B" w:rsidTr="00552F2F">
        <w:tc>
          <w:tcPr>
            <w:tcW w:w="9981" w:type="dxa"/>
            <w:shd w:val="clear" w:color="auto" w:fill="D9D9D9"/>
          </w:tcPr>
          <w:p w:rsidR="00C05909" w:rsidRPr="00D8431B" w:rsidRDefault="00C05909" w:rsidP="00552F2F">
            <w:pPr>
              <w:rPr>
                <w:rFonts w:ascii="Verdana" w:hAnsi="Verdana" w:cs="Arial Narrow,Bold"/>
                <w:b/>
                <w:bCs/>
                <w:color w:val="000000"/>
                <w:sz w:val="20"/>
                <w:szCs w:val="20"/>
              </w:rPr>
            </w:pPr>
            <w:r w:rsidRPr="00D8431B">
              <w:rPr>
                <w:rFonts w:ascii="Verdana" w:hAnsi="Verdana" w:cs="Arial Narrow,Bold"/>
                <w:b/>
                <w:bCs/>
                <w:sz w:val="20"/>
                <w:szCs w:val="20"/>
              </w:rPr>
              <w:t>Job Responsibilities :</w:t>
            </w:r>
          </w:p>
        </w:tc>
      </w:tr>
    </w:tbl>
    <w:p w:rsidR="00C05909" w:rsidRPr="00D8431B" w:rsidRDefault="00C05909" w:rsidP="002944B8">
      <w:pPr>
        <w:spacing w:line="276" w:lineRule="auto"/>
        <w:rPr>
          <w:rFonts w:ascii="Verdana" w:hAnsi="Verdana"/>
          <w:sz w:val="20"/>
          <w:szCs w:val="20"/>
        </w:rPr>
      </w:pPr>
    </w:p>
    <w:p w:rsidR="00C05909" w:rsidRPr="007E0A06" w:rsidRDefault="005A36DC" w:rsidP="00C05909">
      <w:pPr>
        <w:numPr>
          <w:ilvl w:val="0"/>
          <w:numId w:val="31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Handling Junior Lab.</w:t>
      </w:r>
    </w:p>
    <w:p w:rsidR="007E0A06" w:rsidRPr="007E0A06" w:rsidRDefault="005A36DC" w:rsidP="007E0A06">
      <w:pPr>
        <w:pStyle w:val="Header"/>
        <w:widowControl/>
        <w:numPr>
          <w:ilvl w:val="0"/>
          <w:numId w:val="31"/>
        </w:numPr>
        <w:tabs>
          <w:tab w:val="clear" w:pos="4320"/>
          <w:tab w:val="clear" w:pos="8640"/>
          <w:tab w:val="left" w:pos="360"/>
        </w:tabs>
        <w:suppressAutoHyphens w:val="0"/>
        <w:autoSpaceDE w:val="0"/>
        <w:autoSpaceDN w:val="0"/>
        <w:spacing w:line="276" w:lineRule="auto"/>
        <w:jc w:val="left"/>
        <w:textAlignment w:val="auto"/>
        <w:rPr>
          <w:rFonts w:ascii="Verdana" w:hAnsi="Verdana" w:cstheme="minorHAnsi"/>
          <w:bCs/>
          <w:color w:val="000000"/>
          <w:sz w:val="20"/>
          <w:szCs w:val="20"/>
        </w:rPr>
      </w:pPr>
      <w:r>
        <w:rPr>
          <w:rFonts w:ascii="Verdana" w:hAnsi="Verdana" w:cstheme="minorHAnsi"/>
          <w:bCs/>
          <w:color w:val="000000"/>
          <w:sz w:val="20"/>
          <w:szCs w:val="20"/>
        </w:rPr>
        <w:t xml:space="preserve">Maintaining Systems in junior Lab with peripherals </w:t>
      </w:r>
    </w:p>
    <w:p w:rsidR="00C05909" w:rsidRPr="007E0A06" w:rsidRDefault="00E002FD" w:rsidP="00C05909">
      <w:pPr>
        <w:numPr>
          <w:ilvl w:val="0"/>
          <w:numId w:val="31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Making </w:t>
      </w:r>
      <w:r w:rsidR="00C05909" w:rsidRPr="007E0A06">
        <w:rPr>
          <w:rFonts w:ascii="Verdana" w:hAnsi="Verdana"/>
          <w:sz w:val="20"/>
          <w:szCs w:val="20"/>
        </w:rPr>
        <w:t>Close i</w:t>
      </w:r>
      <w:r w:rsidR="00E405BF" w:rsidRPr="007E0A06">
        <w:rPr>
          <w:rFonts w:ascii="Verdana" w:hAnsi="Verdana"/>
          <w:sz w:val="20"/>
          <w:szCs w:val="20"/>
        </w:rPr>
        <w:t>nteraction with the staff to</w:t>
      </w:r>
      <w:r w:rsidR="003B3A0D">
        <w:rPr>
          <w:rFonts w:ascii="Verdana" w:hAnsi="Verdana"/>
          <w:sz w:val="20"/>
          <w:szCs w:val="20"/>
        </w:rPr>
        <w:t xml:space="preserve"> </w:t>
      </w:r>
      <w:r w:rsidR="00E405BF" w:rsidRPr="007E0A06">
        <w:rPr>
          <w:rFonts w:ascii="Verdana" w:hAnsi="Verdana"/>
          <w:sz w:val="20"/>
          <w:szCs w:val="20"/>
        </w:rPr>
        <w:t xml:space="preserve">assist </w:t>
      </w:r>
      <w:r>
        <w:rPr>
          <w:rFonts w:ascii="Verdana" w:hAnsi="Verdana"/>
          <w:sz w:val="20"/>
          <w:szCs w:val="20"/>
        </w:rPr>
        <w:t>in office</w:t>
      </w:r>
      <w:r w:rsidR="00C05909" w:rsidRPr="007E0A06">
        <w:rPr>
          <w:rFonts w:ascii="Verdana" w:hAnsi="Verdana"/>
          <w:sz w:val="20"/>
          <w:szCs w:val="20"/>
        </w:rPr>
        <w:t>.</w:t>
      </w:r>
    </w:p>
    <w:p w:rsidR="007E0A06" w:rsidRPr="007E0A06" w:rsidRDefault="00E002FD" w:rsidP="00C05909">
      <w:pPr>
        <w:numPr>
          <w:ilvl w:val="0"/>
          <w:numId w:val="31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Teaching primary children about computer and its works.</w:t>
      </w:r>
    </w:p>
    <w:p w:rsidR="00836E7D" w:rsidRPr="00D8431B" w:rsidRDefault="00836E7D" w:rsidP="002944B8">
      <w:pPr>
        <w:spacing w:line="276" w:lineRule="auto"/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9981"/>
      </w:tblGrid>
      <w:tr w:rsidR="002944B8" w:rsidRPr="00D8431B" w:rsidTr="00D866BF">
        <w:tc>
          <w:tcPr>
            <w:tcW w:w="9981" w:type="dxa"/>
            <w:shd w:val="clear" w:color="auto" w:fill="D9D9D9"/>
          </w:tcPr>
          <w:p w:rsidR="002944B8" w:rsidRPr="00D8431B" w:rsidRDefault="002944B8" w:rsidP="00D866BF">
            <w:pPr>
              <w:rPr>
                <w:rFonts w:ascii="Verdana" w:hAnsi="Verdana" w:cs="Arial Narrow,Bold"/>
                <w:b/>
                <w:bCs/>
                <w:color w:val="000000"/>
                <w:sz w:val="20"/>
                <w:szCs w:val="20"/>
              </w:rPr>
            </w:pPr>
            <w:r w:rsidRPr="00D8431B">
              <w:rPr>
                <w:rFonts w:ascii="Verdana" w:hAnsi="Verdana" w:cs="Arial Narrow,Bold"/>
                <w:b/>
                <w:bCs/>
                <w:sz w:val="20"/>
                <w:szCs w:val="20"/>
              </w:rPr>
              <w:t xml:space="preserve">Job profile </w:t>
            </w:r>
            <w:r w:rsidR="00E002FD">
              <w:rPr>
                <w:rFonts w:ascii="Verdana" w:hAnsi="Verdana" w:cs="Arial Narrow,Bold"/>
                <w:b/>
                <w:bCs/>
                <w:sz w:val="20"/>
                <w:szCs w:val="20"/>
              </w:rPr>
              <w:t xml:space="preserve">Worked </w:t>
            </w:r>
            <w:r w:rsidRPr="00D8431B">
              <w:rPr>
                <w:rFonts w:ascii="Verdana" w:hAnsi="Verdana" w:cs="Arial Narrow,Bold"/>
                <w:b/>
                <w:bCs/>
                <w:sz w:val="20"/>
                <w:szCs w:val="20"/>
              </w:rPr>
              <w:t>:</w:t>
            </w:r>
          </w:p>
        </w:tc>
      </w:tr>
    </w:tbl>
    <w:p w:rsidR="00E002FD" w:rsidRDefault="00E002FD" w:rsidP="00E002FD">
      <w:pPr>
        <w:spacing w:line="240" w:lineRule="auto"/>
        <w:ind w:right="150"/>
        <w:jc w:val="left"/>
        <w:rPr>
          <w:rFonts w:ascii="Verdana" w:hAnsi="Verdana" w:cs="Arial"/>
          <w:b/>
          <w:color w:val="000000"/>
          <w:sz w:val="20"/>
          <w:szCs w:val="20"/>
        </w:rPr>
      </w:pPr>
    </w:p>
    <w:p w:rsidR="00E002FD" w:rsidRDefault="002944B8" w:rsidP="00E002FD">
      <w:pPr>
        <w:spacing w:line="240" w:lineRule="auto"/>
        <w:ind w:right="150"/>
        <w:jc w:val="left"/>
        <w:rPr>
          <w:rFonts w:ascii="Verdana" w:hAnsi="Verdana" w:cs="Arial"/>
          <w:b/>
          <w:color w:val="000000"/>
          <w:sz w:val="20"/>
          <w:szCs w:val="20"/>
        </w:rPr>
      </w:pPr>
      <w:r w:rsidRPr="00D8431B">
        <w:rPr>
          <w:rFonts w:ascii="Verdana" w:hAnsi="Verdana" w:cs="Arial"/>
          <w:b/>
          <w:color w:val="000000"/>
          <w:sz w:val="20"/>
          <w:szCs w:val="20"/>
        </w:rPr>
        <w:t>Sales</w:t>
      </w:r>
      <w:r w:rsidR="00E002FD">
        <w:rPr>
          <w:rFonts w:ascii="Verdana" w:hAnsi="Verdana" w:cs="Arial"/>
          <w:b/>
          <w:color w:val="000000"/>
          <w:sz w:val="20"/>
          <w:szCs w:val="20"/>
        </w:rPr>
        <w:t>:</w:t>
      </w:r>
    </w:p>
    <w:p w:rsidR="002944B8" w:rsidRPr="00D8431B" w:rsidRDefault="002944B8" w:rsidP="00E002FD">
      <w:pPr>
        <w:spacing w:line="240" w:lineRule="auto"/>
        <w:ind w:left="360" w:right="150"/>
        <w:jc w:val="left"/>
        <w:rPr>
          <w:rFonts w:ascii="Verdana" w:hAnsi="Verdana" w:cs="Arial"/>
          <w:color w:val="000000"/>
          <w:sz w:val="20"/>
          <w:szCs w:val="20"/>
        </w:rPr>
      </w:pPr>
      <w:r w:rsidRPr="00D8431B">
        <w:rPr>
          <w:rFonts w:ascii="Verdana" w:hAnsi="Verdana" w:cs="Arial"/>
          <w:color w:val="000000"/>
          <w:sz w:val="20"/>
          <w:szCs w:val="20"/>
        </w:rPr>
        <w:t>Ensure achievement of sales targets for multiple Product categories</w:t>
      </w:r>
      <w:r w:rsidR="00EE2044">
        <w:rPr>
          <w:rFonts w:ascii="Verdana" w:hAnsi="Verdana" w:cs="Arial"/>
          <w:color w:val="000000"/>
          <w:sz w:val="20"/>
          <w:szCs w:val="20"/>
        </w:rPr>
        <w:t xml:space="preserve"> insurance, saving ac, current ac, credit card </w:t>
      </w:r>
      <w:r w:rsidR="007E0A06">
        <w:rPr>
          <w:rFonts w:ascii="Verdana" w:hAnsi="Verdana" w:cs="Arial"/>
          <w:color w:val="000000"/>
          <w:sz w:val="20"/>
          <w:szCs w:val="20"/>
        </w:rPr>
        <w:t xml:space="preserve">FD, RD, </w:t>
      </w:r>
      <w:r w:rsidR="00EE2044">
        <w:rPr>
          <w:rFonts w:ascii="Verdana" w:hAnsi="Verdana" w:cs="Arial"/>
          <w:color w:val="000000"/>
          <w:sz w:val="20"/>
          <w:szCs w:val="20"/>
        </w:rPr>
        <w:t xml:space="preserve">and personal loan </w:t>
      </w:r>
    </w:p>
    <w:p w:rsidR="00E77450" w:rsidRPr="00E002FD" w:rsidRDefault="00060F1A" w:rsidP="00E002FD">
      <w:pPr>
        <w:numPr>
          <w:ilvl w:val="0"/>
          <w:numId w:val="25"/>
        </w:numPr>
        <w:spacing w:after="100" w:afterAutospacing="1" w:line="276" w:lineRule="auto"/>
        <w:ind w:right="150"/>
        <w:jc w:val="left"/>
        <w:rPr>
          <w:rFonts w:ascii="Verdana" w:hAnsi="Verdana" w:cs="Arial"/>
          <w:b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 xml:space="preserve">Planning &amp; Organizing product in market </w:t>
      </w:r>
    </w:p>
    <w:p w:rsidR="00E002FD" w:rsidRPr="00E002FD" w:rsidRDefault="00E002FD" w:rsidP="00E002FD">
      <w:pPr>
        <w:numPr>
          <w:ilvl w:val="0"/>
          <w:numId w:val="25"/>
        </w:numPr>
        <w:spacing w:after="100" w:afterAutospacing="1" w:line="276" w:lineRule="auto"/>
        <w:ind w:right="150"/>
        <w:jc w:val="left"/>
        <w:rPr>
          <w:rFonts w:ascii="Verdana" w:hAnsi="Verdana" w:cs="Arial"/>
          <w:b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Achieving target on MTD as well as YTD</w:t>
      </w:r>
    </w:p>
    <w:p w:rsidR="00E002FD" w:rsidRDefault="00E002FD" w:rsidP="00E002FD">
      <w:pPr>
        <w:spacing w:line="240" w:lineRule="auto"/>
        <w:ind w:right="150"/>
        <w:jc w:val="left"/>
        <w:rPr>
          <w:rFonts w:ascii="Verdana" w:hAnsi="Verdana" w:cs="Arial"/>
          <w:b/>
          <w:color w:val="000000"/>
          <w:sz w:val="20"/>
          <w:szCs w:val="20"/>
        </w:rPr>
      </w:pPr>
      <w:r>
        <w:rPr>
          <w:rFonts w:ascii="Verdana" w:hAnsi="Verdana" w:cs="Arial"/>
          <w:b/>
          <w:color w:val="000000"/>
          <w:sz w:val="20"/>
          <w:szCs w:val="20"/>
        </w:rPr>
        <w:lastRenderedPageBreak/>
        <w:t>Designing:</w:t>
      </w:r>
    </w:p>
    <w:p w:rsidR="00E002FD" w:rsidRPr="00D8431B" w:rsidRDefault="00E002FD" w:rsidP="00E002FD">
      <w:pPr>
        <w:spacing w:line="240" w:lineRule="auto"/>
        <w:ind w:right="150" w:firstLine="360"/>
        <w:jc w:val="left"/>
        <w:rPr>
          <w:rFonts w:ascii="Verdana" w:hAnsi="Verdana" w:cs="Arial"/>
          <w:color w:val="000000"/>
          <w:sz w:val="20"/>
          <w:szCs w:val="20"/>
        </w:rPr>
      </w:pPr>
      <w:proofErr w:type="gramStart"/>
      <w:r>
        <w:rPr>
          <w:rFonts w:ascii="Verdana" w:hAnsi="Verdana" w:cs="Arial"/>
          <w:color w:val="000000"/>
          <w:sz w:val="20"/>
          <w:szCs w:val="20"/>
        </w:rPr>
        <w:t>Ensuring the satisfaction of end user about the design and Company LOGOs.</w:t>
      </w:r>
      <w:proofErr w:type="gramEnd"/>
    </w:p>
    <w:p w:rsidR="00E002FD" w:rsidRPr="00E002FD" w:rsidRDefault="00E002FD" w:rsidP="00E002FD">
      <w:pPr>
        <w:pStyle w:val="ListParagraph"/>
        <w:numPr>
          <w:ilvl w:val="0"/>
          <w:numId w:val="36"/>
        </w:numPr>
        <w:spacing w:after="100" w:afterAutospacing="1" w:line="276" w:lineRule="auto"/>
        <w:ind w:right="150"/>
        <w:rPr>
          <w:rFonts w:ascii="Verdana" w:hAnsi="Verdana" w:cs="Arial"/>
          <w:b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Designs to be made in Corel Draw X4</w:t>
      </w:r>
    </w:p>
    <w:p w:rsidR="00E002FD" w:rsidRPr="00F513A1" w:rsidRDefault="00E002FD" w:rsidP="00E002FD">
      <w:pPr>
        <w:pStyle w:val="ListParagraph"/>
        <w:numPr>
          <w:ilvl w:val="0"/>
          <w:numId w:val="36"/>
        </w:numPr>
        <w:spacing w:after="100" w:afterAutospacing="1" w:line="276" w:lineRule="auto"/>
        <w:ind w:right="150"/>
        <w:rPr>
          <w:rFonts w:ascii="Verdana" w:hAnsi="Verdana" w:cs="Arial"/>
          <w:b/>
          <w:color w:val="000000"/>
          <w:sz w:val="20"/>
          <w:szCs w:val="20"/>
        </w:rPr>
      </w:pPr>
      <w:r w:rsidRPr="00F513A1">
        <w:rPr>
          <w:rFonts w:ascii="Verdana" w:hAnsi="Verdana" w:cs="Arial"/>
          <w:color w:val="000000"/>
          <w:sz w:val="20"/>
          <w:szCs w:val="20"/>
        </w:rPr>
        <w:t xml:space="preserve">Photo editing </w:t>
      </w:r>
      <w:r w:rsidR="00F513A1" w:rsidRPr="00F513A1">
        <w:rPr>
          <w:rFonts w:ascii="Verdana" w:hAnsi="Verdana" w:cs="Arial"/>
          <w:color w:val="000000"/>
          <w:sz w:val="20"/>
          <w:szCs w:val="20"/>
        </w:rPr>
        <w:t xml:space="preserve">and mixing using Adobe </w:t>
      </w:r>
      <w:proofErr w:type="spellStart"/>
      <w:r w:rsidR="00F513A1" w:rsidRPr="00F513A1">
        <w:rPr>
          <w:rFonts w:ascii="Verdana" w:hAnsi="Verdana" w:cs="Arial"/>
          <w:color w:val="000000"/>
          <w:sz w:val="20"/>
          <w:szCs w:val="20"/>
        </w:rPr>
        <w:t>PhotoShop</w:t>
      </w:r>
      <w:proofErr w:type="spellEnd"/>
      <w:r w:rsidR="00F513A1" w:rsidRPr="00F513A1">
        <w:rPr>
          <w:rFonts w:ascii="Verdana" w:hAnsi="Verdana" w:cs="Arial"/>
          <w:color w:val="000000"/>
          <w:sz w:val="20"/>
          <w:szCs w:val="20"/>
        </w:rPr>
        <w:t xml:space="preserve"> CS-XI</w:t>
      </w:r>
    </w:p>
    <w:p w:rsidR="00F513A1" w:rsidRDefault="00F513A1" w:rsidP="00F513A1">
      <w:pPr>
        <w:spacing w:line="240" w:lineRule="auto"/>
        <w:ind w:right="150"/>
        <w:jc w:val="left"/>
        <w:rPr>
          <w:rFonts w:ascii="Verdana" w:hAnsi="Verdana" w:cs="Arial"/>
          <w:b/>
          <w:color w:val="000000"/>
          <w:sz w:val="20"/>
          <w:szCs w:val="20"/>
        </w:rPr>
      </w:pPr>
      <w:r>
        <w:rPr>
          <w:rFonts w:ascii="Verdana" w:hAnsi="Verdana" w:cs="Arial"/>
          <w:b/>
          <w:color w:val="000000"/>
          <w:sz w:val="20"/>
          <w:szCs w:val="20"/>
        </w:rPr>
        <w:t>Education:</w:t>
      </w:r>
    </w:p>
    <w:p w:rsidR="00F513A1" w:rsidRPr="00D8431B" w:rsidRDefault="00F513A1" w:rsidP="00F513A1">
      <w:pPr>
        <w:spacing w:line="240" w:lineRule="auto"/>
        <w:ind w:right="150" w:firstLine="360"/>
        <w:jc w:val="left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Teaching computer to primary children and making aware about Computer works</w:t>
      </w:r>
    </w:p>
    <w:p w:rsidR="00F513A1" w:rsidRPr="00F513A1" w:rsidRDefault="00F513A1" w:rsidP="00F513A1">
      <w:pPr>
        <w:pStyle w:val="ListParagraph"/>
        <w:numPr>
          <w:ilvl w:val="0"/>
          <w:numId w:val="37"/>
        </w:numPr>
        <w:spacing w:after="100" w:afterAutospacing="1" w:line="276" w:lineRule="auto"/>
        <w:ind w:right="150"/>
        <w:rPr>
          <w:rFonts w:ascii="Verdana" w:hAnsi="Verdana" w:cs="Arial"/>
          <w:b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Education about computer to student with basics of computer</w:t>
      </w:r>
    </w:p>
    <w:p w:rsidR="00F513A1" w:rsidRPr="00F513A1" w:rsidRDefault="00F513A1" w:rsidP="00F513A1">
      <w:pPr>
        <w:pStyle w:val="ListParagraph"/>
        <w:numPr>
          <w:ilvl w:val="0"/>
          <w:numId w:val="37"/>
        </w:numPr>
        <w:spacing w:after="100" w:afterAutospacing="1" w:line="276" w:lineRule="auto"/>
        <w:ind w:right="150"/>
        <w:rPr>
          <w:rFonts w:ascii="Verdana" w:hAnsi="Verdana" w:cs="Arial"/>
          <w:color w:val="000000"/>
          <w:sz w:val="20"/>
          <w:szCs w:val="20"/>
        </w:rPr>
      </w:pPr>
      <w:r w:rsidRPr="00F513A1">
        <w:rPr>
          <w:rFonts w:ascii="Verdana" w:hAnsi="Verdana" w:cs="Arial"/>
          <w:color w:val="000000"/>
          <w:sz w:val="20"/>
          <w:szCs w:val="20"/>
        </w:rPr>
        <w:t xml:space="preserve">Office </w:t>
      </w:r>
      <w:r>
        <w:rPr>
          <w:rFonts w:ascii="Verdana" w:hAnsi="Verdana" w:cs="Arial"/>
          <w:color w:val="000000"/>
          <w:sz w:val="20"/>
          <w:szCs w:val="20"/>
        </w:rPr>
        <w:t>work such as letter drafting, E-mailing etc.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/>
        <w:tblLook w:val="04A0"/>
      </w:tblPr>
      <w:tblGrid>
        <w:gridCol w:w="9981"/>
      </w:tblGrid>
      <w:tr w:rsidR="00647D8E" w:rsidRPr="00D8431B" w:rsidTr="00647D8E">
        <w:tc>
          <w:tcPr>
            <w:tcW w:w="9981" w:type="dxa"/>
            <w:shd w:val="clear" w:color="auto" w:fill="D9D9D9"/>
            <w:vAlign w:val="bottom"/>
          </w:tcPr>
          <w:p w:rsidR="00647D8E" w:rsidRPr="00647D8E" w:rsidRDefault="00647D8E" w:rsidP="00E002FD">
            <w:pPr>
              <w:tabs>
                <w:tab w:val="left" w:pos="2430"/>
              </w:tabs>
              <w:spacing w:line="360" w:lineRule="auto"/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647D8E">
              <w:rPr>
                <w:rFonts w:ascii="Verdana" w:hAnsi="Verdana"/>
                <w:b/>
                <w:sz w:val="20"/>
                <w:szCs w:val="20"/>
              </w:rPr>
              <w:t>Educational Qualification</w:t>
            </w:r>
            <w:r>
              <w:rPr>
                <w:rFonts w:ascii="Verdana" w:hAnsi="Verdana"/>
                <w:b/>
                <w:sz w:val="20"/>
                <w:szCs w:val="20"/>
              </w:rPr>
              <w:t>:</w:t>
            </w:r>
          </w:p>
        </w:tc>
      </w:tr>
    </w:tbl>
    <w:p w:rsidR="00647D8E" w:rsidRPr="00F513A1" w:rsidRDefault="00647D8E" w:rsidP="00647D8E">
      <w:pPr>
        <w:rPr>
          <w:rFonts w:ascii="Verdana" w:hAnsi="Verdana" w:cs="Arial Narrow,Bold"/>
          <w:b/>
          <w:bCs/>
          <w:sz w:val="10"/>
          <w:szCs w:val="20"/>
        </w:rPr>
      </w:pPr>
      <w:r w:rsidRPr="00F513A1">
        <w:rPr>
          <w:rFonts w:ascii="Verdana" w:hAnsi="Verdana" w:cs="Arial Narrow,Bold"/>
          <w:b/>
          <w:bCs/>
          <w:sz w:val="12"/>
          <w:szCs w:val="20"/>
          <w:highlight w:val="lightGray"/>
        </w:rPr>
        <w:t xml:space="preserve"> </w:t>
      </w:r>
      <w:r w:rsidRPr="00F513A1">
        <w:rPr>
          <w:rFonts w:ascii="Verdana" w:hAnsi="Verdana" w:cs="Arial Narrow,Bold"/>
          <w:b/>
          <w:bCs/>
          <w:sz w:val="12"/>
          <w:szCs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22"/>
        <w:gridCol w:w="2915"/>
        <w:gridCol w:w="1854"/>
        <w:gridCol w:w="1168"/>
        <w:gridCol w:w="1469"/>
      </w:tblGrid>
      <w:tr w:rsidR="007E0A06" w:rsidTr="00300B37">
        <w:trPr>
          <w:trHeight w:val="512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A06" w:rsidRDefault="007E0A06" w:rsidP="002B7A80">
            <w:pPr>
              <w:tabs>
                <w:tab w:val="left" w:pos="180"/>
                <w:tab w:val="left" w:pos="540"/>
                <w:tab w:val="left" w:pos="4680"/>
              </w:tabs>
              <w:spacing w:after="120" w:line="276" w:lineRule="auto"/>
            </w:pPr>
            <w:r>
              <w:t>Course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06" w:rsidRDefault="007E0A06" w:rsidP="002B7A80">
            <w:pPr>
              <w:tabs>
                <w:tab w:val="left" w:pos="180"/>
                <w:tab w:val="left" w:pos="540"/>
                <w:tab w:val="left" w:pos="4680"/>
              </w:tabs>
              <w:spacing w:after="120" w:line="276" w:lineRule="auto"/>
            </w:pPr>
            <w:r>
              <w:t>Institute/School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06" w:rsidRDefault="007E0A06" w:rsidP="002B7A80">
            <w:pPr>
              <w:tabs>
                <w:tab w:val="left" w:pos="180"/>
                <w:tab w:val="left" w:pos="540"/>
                <w:tab w:val="left" w:pos="4680"/>
              </w:tabs>
              <w:spacing w:after="120" w:line="276" w:lineRule="auto"/>
            </w:pPr>
            <w:r>
              <w:t>University/ Board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06" w:rsidRDefault="007E0A06" w:rsidP="002B7A80">
            <w:pPr>
              <w:tabs>
                <w:tab w:val="left" w:pos="180"/>
                <w:tab w:val="left" w:pos="540"/>
                <w:tab w:val="left" w:pos="4680"/>
              </w:tabs>
              <w:spacing w:after="120" w:line="276" w:lineRule="auto"/>
            </w:pPr>
            <w:r>
              <w:t>Year of passing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06" w:rsidRDefault="007E0A06" w:rsidP="002B7A80">
            <w:pPr>
              <w:tabs>
                <w:tab w:val="left" w:pos="180"/>
                <w:tab w:val="left" w:pos="540"/>
                <w:tab w:val="left" w:pos="4680"/>
              </w:tabs>
              <w:spacing w:after="120" w:line="276" w:lineRule="auto"/>
            </w:pPr>
            <w:r>
              <w:t>Percentage</w:t>
            </w:r>
          </w:p>
        </w:tc>
      </w:tr>
      <w:tr w:rsidR="007E0A06" w:rsidTr="00300B37"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06" w:rsidRDefault="007E0A06" w:rsidP="002B7A80">
            <w:pPr>
              <w:tabs>
                <w:tab w:val="left" w:pos="180"/>
                <w:tab w:val="left" w:pos="540"/>
                <w:tab w:val="left" w:pos="4680"/>
              </w:tabs>
              <w:spacing w:after="120" w:line="276" w:lineRule="auto"/>
            </w:pPr>
            <w:r>
              <w:t xml:space="preserve">BCA 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06" w:rsidRDefault="007E0A06" w:rsidP="002B7A80">
            <w:pPr>
              <w:tabs>
                <w:tab w:val="left" w:pos="180"/>
                <w:tab w:val="left" w:pos="540"/>
                <w:tab w:val="left" w:pos="4680"/>
              </w:tabs>
              <w:spacing w:after="120" w:line="276" w:lineRule="auto"/>
            </w:pPr>
            <w:proofErr w:type="spellStart"/>
            <w:r>
              <w:t>Seva</w:t>
            </w:r>
            <w:proofErr w:type="spellEnd"/>
            <w:r>
              <w:t xml:space="preserve"> </w:t>
            </w:r>
            <w:proofErr w:type="spellStart"/>
            <w:r>
              <w:t>Sadan</w:t>
            </w:r>
            <w:proofErr w:type="spellEnd"/>
            <w:r>
              <w:t xml:space="preserve"> </w:t>
            </w:r>
            <w:proofErr w:type="spellStart"/>
            <w:r>
              <w:t>Mahavidyalaya</w:t>
            </w:r>
            <w:proofErr w:type="spellEnd"/>
            <w:r>
              <w:t xml:space="preserve"> </w:t>
            </w:r>
            <w:proofErr w:type="spellStart"/>
            <w:r>
              <w:t>Burhanpur</w:t>
            </w:r>
            <w:proofErr w:type="spellEnd"/>
            <w:r>
              <w:t xml:space="preserve"> (M.P)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06" w:rsidRDefault="007E0A06" w:rsidP="002B7A80">
            <w:pPr>
              <w:tabs>
                <w:tab w:val="left" w:pos="180"/>
                <w:tab w:val="left" w:pos="540"/>
                <w:tab w:val="left" w:pos="4680"/>
              </w:tabs>
              <w:spacing w:after="120" w:line="276" w:lineRule="auto"/>
            </w:pPr>
            <w:r>
              <w:t xml:space="preserve">D.A.V.V. Indore (M.P.) 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06" w:rsidRDefault="007E0A06" w:rsidP="002B7A80">
            <w:pPr>
              <w:tabs>
                <w:tab w:val="left" w:pos="180"/>
                <w:tab w:val="left" w:pos="540"/>
                <w:tab w:val="left" w:pos="4680"/>
              </w:tabs>
              <w:spacing w:after="120" w:line="276" w:lineRule="auto"/>
            </w:pPr>
            <w:r>
              <w:t>2011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06" w:rsidRDefault="007E0A06" w:rsidP="002B7A80">
            <w:pPr>
              <w:tabs>
                <w:tab w:val="left" w:pos="180"/>
                <w:tab w:val="left" w:pos="540"/>
                <w:tab w:val="left" w:pos="4680"/>
              </w:tabs>
              <w:spacing w:after="120" w:line="276" w:lineRule="auto"/>
            </w:pPr>
            <w:r>
              <w:t>66.29%</w:t>
            </w:r>
          </w:p>
        </w:tc>
      </w:tr>
      <w:tr w:rsidR="007E0A06" w:rsidTr="00300B37"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06" w:rsidRDefault="007E0A06" w:rsidP="002B7A80">
            <w:pPr>
              <w:tabs>
                <w:tab w:val="left" w:pos="180"/>
                <w:tab w:val="left" w:pos="540"/>
                <w:tab w:val="left" w:pos="4680"/>
              </w:tabs>
              <w:spacing w:after="120" w:line="276" w:lineRule="auto"/>
            </w:pPr>
            <w:r>
              <w:t>Higher Secondary (10+2)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06" w:rsidRDefault="003B3A0D" w:rsidP="002B7A80">
            <w:pPr>
              <w:tabs>
                <w:tab w:val="left" w:pos="180"/>
                <w:tab w:val="left" w:pos="540"/>
                <w:tab w:val="left" w:pos="4680"/>
              </w:tabs>
              <w:spacing w:after="120" w:line="276" w:lineRule="auto"/>
            </w:pPr>
            <w:r>
              <w:t xml:space="preserve">Govt. </w:t>
            </w:r>
            <w:proofErr w:type="spellStart"/>
            <w:r w:rsidR="007E0A06">
              <w:t>SubhashHigher</w:t>
            </w:r>
            <w:proofErr w:type="spellEnd"/>
            <w:r w:rsidR="007E0A06">
              <w:t xml:space="preserve"> secondary school </w:t>
            </w:r>
            <w:proofErr w:type="spellStart"/>
            <w:r w:rsidR="007E0A06">
              <w:t>Burhanpur</w:t>
            </w:r>
            <w:proofErr w:type="spellEnd"/>
            <w:r w:rsidR="007E0A06">
              <w:t xml:space="preserve"> (M.P.)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06" w:rsidRDefault="007E0A06" w:rsidP="002B7A80">
            <w:pPr>
              <w:tabs>
                <w:tab w:val="left" w:pos="180"/>
                <w:tab w:val="left" w:pos="540"/>
                <w:tab w:val="left" w:pos="4680"/>
              </w:tabs>
              <w:spacing w:after="120" w:line="276" w:lineRule="auto"/>
            </w:pPr>
            <w:r>
              <w:t xml:space="preserve">M.P. Board, </w:t>
            </w:r>
            <w:smartTag w:uri="urn:schemas-microsoft-com:office:smarttags" w:element="place">
              <w:smartTag w:uri="urn:schemas-microsoft-com:office:smarttags" w:element="City">
                <w:r>
                  <w:t>Bhopal</w:t>
                </w:r>
              </w:smartTag>
            </w:smartTag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06" w:rsidRDefault="007E0A06" w:rsidP="002B7A80">
            <w:pPr>
              <w:tabs>
                <w:tab w:val="left" w:pos="180"/>
                <w:tab w:val="left" w:pos="540"/>
                <w:tab w:val="left" w:pos="4680"/>
              </w:tabs>
              <w:spacing w:after="120" w:line="276" w:lineRule="auto"/>
            </w:pPr>
            <w:r>
              <w:t>2008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06" w:rsidRDefault="007E0A06" w:rsidP="002B7A80">
            <w:pPr>
              <w:tabs>
                <w:tab w:val="left" w:pos="180"/>
                <w:tab w:val="left" w:pos="540"/>
                <w:tab w:val="left" w:pos="4680"/>
              </w:tabs>
              <w:spacing w:after="120" w:line="276" w:lineRule="auto"/>
            </w:pPr>
            <w:r>
              <w:t>70%</w:t>
            </w:r>
          </w:p>
          <w:p w:rsidR="007E0A06" w:rsidRDefault="007E0A06" w:rsidP="002B7A80">
            <w:pPr>
              <w:tabs>
                <w:tab w:val="left" w:pos="180"/>
                <w:tab w:val="left" w:pos="540"/>
                <w:tab w:val="left" w:pos="4680"/>
              </w:tabs>
              <w:spacing w:after="120" w:line="276" w:lineRule="auto"/>
            </w:pPr>
          </w:p>
        </w:tc>
      </w:tr>
      <w:tr w:rsidR="007E0A06" w:rsidTr="00300B37"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06" w:rsidRDefault="007E0A06" w:rsidP="002B7A80">
            <w:pPr>
              <w:tabs>
                <w:tab w:val="left" w:pos="180"/>
                <w:tab w:val="left" w:pos="540"/>
                <w:tab w:val="left" w:pos="4680"/>
              </w:tabs>
              <w:spacing w:after="120" w:line="276" w:lineRule="auto"/>
            </w:pPr>
            <w:r>
              <w:t>High School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06" w:rsidRDefault="007E0A06" w:rsidP="002B7A80">
            <w:pPr>
              <w:tabs>
                <w:tab w:val="left" w:pos="180"/>
                <w:tab w:val="left" w:pos="540"/>
                <w:tab w:val="left" w:pos="4680"/>
              </w:tabs>
              <w:spacing w:after="120" w:line="276" w:lineRule="auto"/>
            </w:pPr>
            <w:proofErr w:type="spellStart"/>
            <w:r>
              <w:t>Asha</w:t>
            </w:r>
            <w:proofErr w:type="spellEnd"/>
            <w:r>
              <w:t xml:space="preserve"> </w:t>
            </w:r>
            <w:proofErr w:type="spellStart"/>
            <w:r>
              <w:t>niketan</w:t>
            </w:r>
            <w:proofErr w:type="spellEnd"/>
            <w:r>
              <w:t xml:space="preserve"> </w:t>
            </w:r>
            <w:proofErr w:type="spellStart"/>
            <w:r>
              <w:t>H.S.School</w:t>
            </w:r>
            <w:proofErr w:type="spellEnd"/>
            <w:r>
              <w:t xml:space="preserve">, </w:t>
            </w:r>
            <w:proofErr w:type="spellStart"/>
            <w:r>
              <w:t>Burhanpur</w:t>
            </w:r>
            <w:proofErr w:type="spellEnd"/>
            <w:r>
              <w:t xml:space="preserve"> (M.P.)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06" w:rsidRDefault="007E0A06" w:rsidP="002B7A80">
            <w:pPr>
              <w:tabs>
                <w:tab w:val="left" w:pos="180"/>
                <w:tab w:val="left" w:pos="540"/>
                <w:tab w:val="left" w:pos="4680"/>
              </w:tabs>
              <w:spacing w:after="120" w:line="276" w:lineRule="auto"/>
            </w:pPr>
            <w:r>
              <w:t xml:space="preserve">M.P. Board, </w:t>
            </w:r>
            <w:smartTag w:uri="urn:schemas-microsoft-com:office:smarttags" w:element="place">
              <w:smartTag w:uri="urn:schemas-microsoft-com:office:smarttags" w:element="City">
                <w:r>
                  <w:t>Bhopal</w:t>
                </w:r>
              </w:smartTag>
            </w:smartTag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06" w:rsidRDefault="007E0A06" w:rsidP="002B7A80">
            <w:pPr>
              <w:tabs>
                <w:tab w:val="left" w:pos="180"/>
                <w:tab w:val="left" w:pos="540"/>
                <w:tab w:val="left" w:pos="4680"/>
              </w:tabs>
              <w:spacing w:after="120" w:line="276" w:lineRule="auto"/>
            </w:pPr>
            <w:r>
              <w:t>2006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06" w:rsidRDefault="007E0A06" w:rsidP="002B7A80">
            <w:pPr>
              <w:tabs>
                <w:tab w:val="left" w:pos="180"/>
                <w:tab w:val="left" w:pos="540"/>
                <w:tab w:val="left" w:pos="4680"/>
              </w:tabs>
              <w:spacing w:after="120" w:line="276" w:lineRule="auto"/>
            </w:pPr>
            <w:r>
              <w:t>75%</w:t>
            </w:r>
          </w:p>
        </w:tc>
      </w:tr>
    </w:tbl>
    <w:tbl>
      <w:tblPr>
        <w:tblpPr w:leftFromText="180" w:rightFromText="180" w:vertAnchor="text" w:horzAnchor="margin" w:tblpY="12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9975"/>
      </w:tblGrid>
      <w:tr w:rsidR="00300B37" w:rsidRPr="00886023" w:rsidTr="00300B37">
        <w:tc>
          <w:tcPr>
            <w:tcW w:w="9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300B37" w:rsidRPr="00886023" w:rsidRDefault="00300B37" w:rsidP="00300B37">
            <w:pPr>
              <w:snapToGrid w:val="0"/>
              <w:spacing w:line="240" w:lineRule="auto"/>
              <w:rPr>
                <w:rFonts w:ascii="Verdana" w:hAnsi="Verdana"/>
                <w:b/>
                <w:sz w:val="20"/>
                <w:szCs w:val="20"/>
                <w:highlight w:val="lightGray"/>
                <w:lang w:val="en-US"/>
              </w:rPr>
            </w:pPr>
            <w:r>
              <w:rPr>
                <w:rFonts w:ascii="Verdana" w:hAnsi="Verdana"/>
                <w:b/>
                <w:sz w:val="20"/>
                <w:szCs w:val="20"/>
                <w:highlight w:val="lightGray"/>
                <w:lang w:val="en-US"/>
              </w:rPr>
              <w:t>IT Skills</w:t>
            </w:r>
          </w:p>
        </w:tc>
      </w:tr>
    </w:tbl>
    <w:p w:rsidR="00300B37" w:rsidRPr="00F513A1" w:rsidRDefault="00300B37" w:rsidP="00300B37">
      <w:pPr>
        <w:widowControl/>
        <w:suppressAutoHyphens w:val="0"/>
        <w:spacing w:after="200" w:line="240" w:lineRule="auto"/>
        <w:ind w:left="630"/>
        <w:textAlignment w:val="auto"/>
        <w:rPr>
          <w:rFonts w:ascii="Verdana" w:hAnsi="Verdana"/>
          <w:sz w:val="2"/>
          <w:szCs w:val="20"/>
        </w:rPr>
      </w:pPr>
    </w:p>
    <w:p w:rsidR="00300B37" w:rsidRPr="00300B37" w:rsidRDefault="00300B37" w:rsidP="00F513A1">
      <w:pPr>
        <w:widowControl/>
        <w:numPr>
          <w:ilvl w:val="0"/>
          <w:numId w:val="34"/>
        </w:numPr>
        <w:suppressAutoHyphens w:val="0"/>
        <w:spacing w:line="276" w:lineRule="auto"/>
        <w:ind w:hanging="270"/>
        <w:textAlignment w:val="auto"/>
        <w:rPr>
          <w:rFonts w:ascii="Verdana" w:hAnsi="Verdana"/>
          <w:sz w:val="20"/>
          <w:szCs w:val="20"/>
        </w:rPr>
      </w:pPr>
      <w:r w:rsidRPr="00300B37">
        <w:rPr>
          <w:rFonts w:ascii="Verdana" w:hAnsi="Verdana"/>
          <w:sz w:val="20"/>
          <w:szCs w:val="20"/>
        </w:rPr>
        <w:t>MS Office – MS Word, MS Excel, MS Power Point.</w:t>
      </w:r>
    </w:p>
    <w:p w:rsidR="00300B37" w:rsidRPr="00300B37" w:rsidRDefault="00300B37" w:rsidP="00F513A1">
      <w:pPr>
        <w:widowControl/>
        <w:numPr>
          <w:ilvl w:val="0"/>
          <w:numId w:val="34"/>
        </w:numPr>
        <w:suppressAutoHyphens w:val="0"/>
        <w:spacing w:line="276" w:lineRule="auto"/>
        <w:ind w:hanging="270"/>
        <w:textAlignment w:val="auto"/>
        <w:rPr>
          <w:rFonts w:ascii="Verdana" w:hAnsi="Verdana"/>
          <w:sz w:val="20"/>
          <w:szCs w:val="20"/>
        </w:rPr>
      </w:pPr>
      <w:r w:rsidRPr="00300B37">
        <w:rPr>
          <w:rFonts w:ascii="Verdana" w:hAnsi="Verdana"/>
          <w:sz w:val="20"/>
          <w:szCs w:val="20"/>
        </w:rPr>
        <w:t>Languages Tool: C, C++, Oracle.</w:t>
      </w:r>
    </w:p>
    <w:p w:rsidR="00EE09A5" w:rsidRDefault="00300B37" w:rsidP="00EE09A5">
      <w:pPr>
        <w:widowControl/>
        <w:numPr>
          <w:ilvl w:val="0"/>
          <w:numId w:val="34"/>
        </w:numPr>
        <w:suppressAutoHyphens w:val="0"/>
        <w:spacing w:line="276" w:lineRule="auto"/>
        <w:ind w:hanging="270"/>
        <w:textAlignment w:val="auto"/>
        <w:rPr>
          <w:rFonts w:ascii="Verdana" w:hAnsi="Verdana"/>
          <w:sz w:val="20"/>
          <w:szCs w:val="20"/>
        </w:rPr>
      </w:pPr>
      <w:r w:rsidRPr="00300B37">
        <w:rPr>
          <w:rFonts w:ascii="Verdana" w:hAnsi="Verdana"/>
          <w:sz w:val="20"/>
          <w:szCs w:val="20"/>
        </w:rPr>
        <w:t>Operating System: Windows 7, Vista, XP, 2000, 98, &amp; LINUX.</w:t>
      </w:r>
    </w:p>
    <w:p w:rsidR="00D8431B" w:rsidRPr="00EE09A5" w:rsidRDefault="00300B37" w:rsidP="00EE09A5">
      <w:pPr>
        <w:widowControl/>
        <w:numPr>
          <w:ilvl w:val="0"/>
          <w:numId w:val="34"/>
        </w:numPr>
        <w:suppressAutoHyphens w:val="0"/>
        <w:spacing w:line="276" w:lineRule="auto"/>
        <w:ind w:hanging="270"/>
        <w:textAlignment w:val="auto"/>
        <w:rPr>
          <w:rFonts w:ascii="Verdana" w:hAnsi="Verdana"/>
          <w:sz w:val="20"/>
          <w:szCs w:val="20"/>
        </w:rPr>
      </w:pPr>
      <w:r w:rsidRPr="00EE09A5">
        <w:rPr>
          <w:rFonts w:ascii="Verdana" w:hAnsi="Verdana"/>
          <w:sz w:val="20"/>
          <w:szCs w:val="20"/>
        </w:rPr>
        <w:t>Banking Operational Software: FINWARE, Open Office, Lotus Notes – 8.</w:t>
      </w:r>
    </w:p>
    <w:p w:rsidR="00EE09A5" w:rsidRPr="00EE09A5" w:rsidRDefault="00EE09A5" w:rsidP="00EE09A5">
      <w:pPr>
        <w:widowControl/>
        <w:numPr>
          <w:ilvl w:val="0"/>
          <w:numId w:val="34"/>
        </w:numPr>
        <w:suppressAutoHyphens w:val="0"/>
        <w:spacing w:line="276" w:lineRule="auto"/>
        <w:ind w:hanging="270"/>
        <w:textAlignment w:val="auto"/>
        <w:rPr>
          <w:rFonts w:ascii="Verdana" w:hAnsi="Verdana"/>
          <w:sz w:val="2"/>
          <w:szCs w:val="20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9975"/>
      </w:tblGrid>
      <w:tr w:rsidR="00A25593" w:rsidRPr="00886023" w:rsidTr="00886023">
        <w:tc>
          <w:tcPr>
            <w:tcW w:w="9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A25593" w:rsidRPr="00886023" w:rsidRDefault="00A25593" w:rsidP="00886023">
            <w:pPr>
              <w:snapToGrid w:val="0"/>
              <w:rPr>
                <w:rFonts w:ascii="Verdana" w:hAnsi="Verdana"/>
                <w:b/>
                <w:sz w:val="20"/>
                <w:szCs w:val="20"/>
                <w:highlight w:val="lightGray"/>
                <w:lang w:val="en-US"/>
              </w:rPr>
            </w:pPr>
            <w:r w:rsidRPr="00886023">
              <w:rPr>
                <w:rFonts w:ascii="Verdana" w:hAnsi="Verdana"/>
                <w:b/>
                <w:sz w:val="20"/>
                <w:szCs w:val="20"/>
                <w:highlight w:val="lightGray"/>
                <w:lang w:val="en-US"/>
              </w:rPr>
              <w:t>Key Skills:</w:t>
            </w:r>
          </w:p>
        </w:tc>
      </w:tr>
    </w:tbl>
    <w:p w:rsidR="00300B37" w:rsidRPr="00F513A1" w:rsidRDefault="00300B37" w:rsidP="00300B37">
      <w:pPr>
        <w:spacing w:line="360" w:lineRule="auto"/>
        <w:ind w:left="720"/>
        <w:rPr>
          <w:rFonts w:ascii="Verdana" w:hAnsi="Verdana"/>
          <w:sz w:val="10"/>
          <w:szCs w:val="20"/>
          <w:lang w:val="en-US"/>
        </w:rPr>
      </w:pPr>
    </w:p>
    <w:p w:rsidR="006F5704" w:rsidRPr="00300B37" w:rsidRDefault="00D866BF" w:rsidP="00F513A1">
      <w:pPr>
        <w:numPr>
          <w:ilvl w:val="0"/>
          <w:numId w:val="2"/>
        </w:numPr>
        <w:spacing w:line="276" w:lineRule="auto"/>
        <w:rPr>
          <w:rFonts w:ascii="Verdana" w:hAnsi="Verdana"/>
          <w:sz w:val="20"/>
          <w:szCs w:val="20"/>
          <w:lang w:val="en-US"/>
        </w:rPr>
      </w:pPr>
      <w:r w:rsidRPr="00300B37">
        <w:rPr>
          <w:rFonts w:ascii="Verdana" w:hAnsi="Verdana"/>
          <w:sz w:val="20"/>
          <w:szCs w:val="20"/>
          <w:lang w:val="en-US"/>
        </w:rPr>
        <w:t>Good in getting the work done from others</w:t>
      </w:r>
    </w:p>
    <w:p w:rsidR="00300B37" w:rsidRPr="00300B37" w:rsidRDefault="00300B37" w:rsidP="00F513A1">
      <w:pPr>
        <w:widowControl/>
        <w:numPr>
          <w:ilvl w:val="0"/>
          <w:numId w:val="2"/>
        </w:numPr>
        <w:suppressAutoHyphens w:val="0"/>
        <w:spacing w:line="276" w:lineRule="auto"/>
        <w:textAlignment w:val="auto"/>
        <w:rPr>
          <w:rFonts w:ascii="Verdana" w:hAnsi="Verdana"/>
          <w:sz w:val="20"/>
          <w:szCs w:val="20"/>
        </w:rPr>
      </w:pPr>
      <w:r w:rsidRPr="00300B37">
        <w:rPr>
          <w:rFonts w:ascii="Verdana" w:hAnsi="Verdana"/>
          <w:sz w:val="20"/>
          <w:szCs w:val="20"/>
        </w:rPr>
        <w:t>Achievement oriented with an ability to manage change with ease.</w:t>
      </w:r>
    </w:p>
    <w:p w:rsidR="00300B37" w:rsidRPr="00300B37" w:rsidRDefault="00300B37" w:rsidP="00F513A1">
      <w:pPr>
        <w:widowControl/>
        <w:numPr>
          <w:ilvl w:val="0"/>
          <w:numId w:val="2"/>
        </w:numPr>
        <w:suppressAutoHyphens w:val="0"/>
        <w:spacing w:line="276" w:lineRule="auto"/>
        <w:textAlignment w:val="auto"/>
        <w:rPr>
          <w:rFonts w:ascii="Verdana" w:hAnsi="Verdana"/>
          <w:sz w:val="20"/>
          <w:szCs w:val="20"/>
        </w:rPr>
      </w:pPr>
      <w:r w:rsidRPr="00300B37">
        <w:rPr>
          <w:rFonts w:ascii="Verdana" w:hAnsi="Verdana"/>
          <w:sz w:val="20"/>
          <w:szCs w:val="20"/>
        </w:rPr>
        <w:t>Multi-task taking with good communication, strong learning and organizing skills.</w:t>
      </w:r>
    </w:p>
    <w:p w:rsidR="00A40A5B" w:rsidRPr="00300B37" w:rsidRDefault="00A40A5B" w:rsidP="00F513A1">
      <w:pPr>
        <w:numPr>
          <w:ilvl w:val="0"/>
          <w:numId w:val="2"/>
        </w:numPr>
        <w:spacing w:line="276" w:lineRule="auto"/>
        <w:rPr>
          <w:rFonts w:ascii="Verdana" w:hAnsi="Verdana"/>
          <w:sz w:val="20"/>
          <w:szCs w:val="20"/>
          <w:lang w:val="en-US"/>
        </w:rPr>
      </w:pPr>
      <w:r w:rsidRPr="00300B37">
        <w:rPr>
          <w:rFonts w:ascii="Verdana" w:hAnsi="Verdana"/>
          <w:sz w:val="20"/>
          <w:szCs w:val="20"/>
          <w:lang w:val="en-US"/>
        </w:rPr>
        <w:t>Good analytical skill</w:t>
      </w:r>
    </w:p>
    <w:p w:rsidR="00C3391C" w:rsidRPr="00300B37" w:rsidRDefault="00C3391C" w:rsidP="00F513A1">
      <w:pPr>
        <w:numPr>
          <w:ilvl w:val="0"/>
          <w:numId w:val="2"/>
        </w:numPr>
        <w:spacing w:line="276" w:lineRule="auto"/>
        <w:rPr>
          <w:rFonts w:ascii="Verdana" w:hAnsi="Verdana"/>
          <w:sz w:val="20"/>
          <w:szCs w:val="20"/>
          <w:lang w:val="en-US"/>
        </w:rPr>
      </w:pPr>
      <w:r w:rsidRPr="00300B37">
        <w:rPr>
          <w:rFonts w:ascii="Verdana" w:hAnsi="Verdana"/>
          <w:sz w:val="20"/>
          <w:szCs w:val="20"/>
          <w:lang w:val="en-US"/>
        </w:rPr>
        <w:t>A Positive Mental Attitude</w:t>
      </w:r>
    </w:p>
    <w:p w:rsidR="00C3391C" w:rsidRPr="00300B37" w:rsidRDefault="00C3391C" w:rsidP="00F513A1">
      <w:pPr>
        <w:numPr>
          <w:ilvl w:val="0"/>
          <w:numId w:val="2"/>
        </w:numPr>
        <w:spacing w:line="276" w:lineRule="auto"/>
        <w:rPr>
          <w:rFonts w:ascii="Verdana" w:hAnsi="Verdana"/>
          <w:sz w:val="20"/>
          <w:szCs w:val="20"/>
          <w:lang w:val="en-US"/>
        </w:rPr>
      </w:pPr>
      <w:r w:rsidRPr="00300B37">
        <w:rPr>
          <w:rFonts w:ascii="Verdana" w:hAnsi="Verdana"/>
          <w:sz w:val="20"/>
          <w:szCs w:val="20"/>
          <w:lang w:val="en-US"/>
        </w:rPr>
        <w:t>Creative Vision</w:t>
      </w:r>
    </w:p>
    <w:p w:rsidR="00647D8E" w:rsidRDefault="00C3391C" w:rsidP="00EE09A5">
      <w:pPr>
        <w:numPr>
          <w:ilvl w:val="0"/>
          <w:numId w:val="2"/>
        </w:numPr>
        <w:spacing w:line="276" w:lineRule="auto"/>
        <w:rPr>
          <w:rFonts w:ascii="Verdana" w:hAnsi="Verdana"/>
          <w:sz w:val="20"/>
          <w:szCs w:val="20"/>
          <w:lang w:val="en-US"/>
        </w:rPr>
      </w:pPr>
      <w:r w:rsidRPr="00300B37">
        <w:rPr>
          <w:rFonts w:ascii="Verdana" w:hAnsi="Verdana"/>
          <w:sz w:val="20"/>
          <w:szCs w:val="20"/>
          <w:lang w:val="en-US"/>
        </w:rPr>
        <w:t>Teamwork</w:t>
      </w:r>
    </w:p>
    <w:p w:rsidR="00EE09A5" w:rsidRPr="00EE09A5" w:rsidRDefault="00EE09A5" w:rsidP="00EE09A5">
      <w:pPr>
        <w:spacing w:line="276" w:lineRule="auto"/>
        <w:ind w:left="720"/>
        <w:rPr>
          <w:rFonts w:ascii="Verdana" w:hAnsi="Verdana"/>
          <w:sz w:val="10"/>
          <w:szCs w:val="20"/>
          <w:lang w:val="en-US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9975"/>
      </w:tblGrid>
      <w:tr w:rsidR="00E76AF8" w:rsidRPr="00886023" w:rsidTr="00886023">
        <w:tc>
          <w:tcPr>
            <w:tcW w:w="9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76AF8" w:rsidRPr="00886023" w:rsidRDefault="00E76AF8" w:rsidP="00886023">
            <w:pPr>
              <w:snapToGrid w:val="0"/>
              <w:rPr>
                <w:rFonts w:ascii="Verdana" w:hAnsi="Verdana"/>
                <w:b/>
                <w:sz w:val="20"/>
                <w:szCs w:val="20"/>
                <w:highlight w:val="lightGray"/>
                <w:lang w:val="en-US"/>
              </w:rPr>
            </w:pPr>
            <w:r w:rsidRPr="00886023">
              <w:rPr>
                <w:rFonts w:ascii="Verdana" w:hAnsi="Verdana"/>
                <w:b/>
                <w:sz w:val="20"/>
                <w:szCs w:val="20"/>
                <w:highlight w:val="lightGray"/>
                <w:lang w:val="en-US"/>
              </w:rPr>
              <w:t>Co- curricular Activities:</w:t>
            </w:r>
          </w:p>
        </w:tc>
      </w:tr>
    </w:tbl>
    <w:p w:rsidR="00ED4534" w:rsidRPr="00F513A1" w:rsidRDefault="00ED4534" w:rsidP="00ED4534">
      <w:pPr>
        <w:widowControl/>
        <w:spacing w:line="360" w:lineRule="auto"/>
        <w:ind w:left="360"/>
        <w:textAlignment w:val="auto"/>
        <w:rPr>
          <w:rFonts w:ascii="Verdana" w:hAnsi="Verdana"/>
          <w:sz w:val="10"/>
          <w:szCs w:val="20"/>
        </w:rPr>
      </w:pPr>
    </w:p>
    <w:p w:rsidR="007E0A06" w:rsidRPr="007E0A06" w:rsidRDefault="00C3391C" w:rsidP="00F513A1">
      <w:pPr>
        <w:widowControl/>
        <w:numPr>
          <w:ilvl w:val="0"/>
          <w:numId w:val="3"/>
        </w:numPr>
        <w:spacing w:line="276" w:lineRule="auto"/>
        <w:textAlignment w:val="auto"/>
        <w:rPr>
          <w:rFonts w:ascii="Verdana" w:hAnsi="Verdana"/>
          <w:sz w:val="20"/>
          <w:szCs w:val="20"/>
        </w:rPr>
      </w:pPr>
      <w:r w:rsidRPr="00D8431B">
        <w:rPr>
          <w:rFonts w:ascii="Verdana" w:hAnsi="Verdana"/>
          <w:sz w:val="20"/>
          <w:szCs w:val="20"/>
        </w:rPr>
        <w:t>Participated in Blood d</w:t>
      </w:r>
      <w:r w:rsidR="007E0A06">
        <w:rPr>
          <w:rFonts w:ascii="Verdana" w:hAnsi="Verdana"/>
          <w:sz w:val="20"/>
          <w:szCs w:val="20"/>
        </w:rPr>
        <w:t>o</w:t>
      </w:r>
      <w:r w:rsidRPr="00D8431B">
        <w:rPr>
          <w:rFonts w:ascii="Verdana" w:hAnsi="Verdana"/>
          <w:sz w:val="20"/>
          <w:szCs w:val="20"/>
        </w:rPr>
        <w:t>nation camp in college</w:t>
      </w:r>
      <w:r w:rsidR="007E0A06">
        <w:rPr>
          <w:rFonts w:ascii="Verdana" w:hAnsi="Verdana"/>
          <w:sz w:val="20"/>
          <w:szCs w:val="20"/>
        </w:rPr>
        <w:t xml:space="preserve"> &amp; Bank</w:t>
      </w:r>
      <w:r w:rsidRPr="00D8431B">
        <w:rPr>
          <w:rFonts w:ascii="Verdana" w:hAnsi="Verdana"/>
          <w:sz w:val="20"/>
          <w:szCs w:val="20"/>
        </w:rPr>
        <w:t>.</w:t>
      </w:r>
    </w:p>
    <w:p w:rsidR="00EE09A5" w:rsidRDefault="00C3391C" w:rsidP="00EE09A5">
      <w:pPr>
        <w:widowControl/>
        <w:numPr>
          <w:ilvl w:val="0"/>
          <w:numId w:val="3"/>
        </w:numPr>
        <w:tabs>
          <w:tab w:val="left" w:pos="2520"/>
          <w:tab w:val="left" w:pos="2880"/>
        </w:tabs>
        <w:spacing w:line="276" w:lineRule="auto"/>
        <w:jc w:val="left"/>
        <w:textAlignment w:val="auto"/>
        <w:rPr>
          <w:rFonts w:ascii="Verdana" w:hAnsi="Verdana"/>
          <w:sz w:val="20"/>
          <w:szCs w:val="20"/>
        </w:rPr>
      </w:pPr>
      <w:r w:rsidRPr="003B3A0D">
        <w:rPr>
          <w:rFonts w:ascii="Verdana" w:hAnsi="Verdana"/>
          <w:sz w:val="20"/>
          <w:szCs w:val="20"/>
        </w:rPr>
        <w:t>Actively participated in cultural activities in school and college</w:t>
      </w:r>
    </w:p>
    <w:p w:rsidR="00F513A1" w:rsidRDefault="00ED4534" w:rsidP="00EE09A5">
      <w:pPr>
        <w:widowControl/>
        <w:numPr>
          <w:ilvl w:val="0"/>
          <w:numId w:val="3"/>
        </w:numPr>
        <w:tabs>
          <w:tab w:val="left" w:pos="2520"/>
          <w:tab w:val="left" w:pos="2880"/>
        </w:tabs>
        <w:spacing w:line="276" w:lineRule="auto"/>
        <w:jc w:val="left"/>
        <w:textAlignment w:val="auto"/>
        <w:rPr>
          <w:rFonts w:ascii="Verdana" w:hAnsi="Verdana"/>
          <w:sz w:val="20"/>
          <w:szCs w:val="20"/>
        </w:rPr>
      </w:pPr>
      <w:r w:rsidRPr="00EE09A5">
        <w:rPr>
          <w:rFonts w:ascii="Verdana" w:hAnsi="Verdana"/>
          <w:sz w:val="20"/>
          <w:szCs w:val="20"/>
        </w:rPr>
        <w:t>Participated In sports concert in Inter School Competition</w:t>
      </w:r>
    </w:p>
    <w:p w:rsidR="00EE09A5" w:rsidRPr="00EE09A5" w:rsidRDefault="00EE09A5" w:rsidP="00EE09A5">
      <w:pPr>
        <w:widowControl/>
        <w:tabs>
          <w:tab w:val="left" w:pos="2520"/>
          <w:tab w:val="left" w:pos="2880"/>
        </w:tabs>
        <w:spacing w:line="276" w:lineRule="auto"/>
        <w:ind w:left="360"/>
        <w:jc w:val="left"/>
        <w:textAlignment w:val="auto"/>
        <w:rPr>
          <w:rFonts w:ascii="Verdana" w:hAnsi="Verdana"/>
          <w:sz w:val="10"/>
          <w:szCs w:val="20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/>
      </w:tblPr>
      <w:tblGrid>
        <w:gridCol w:w="9975"/>
      </w:tblGrid>
      <w:tr w:rsidR="00E76AF8" w:rsidRPr="00886023" w:rsidTr="00886023">
        <w:tc>
          <w:tcPr>
            <w:tcW w:w="9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76AF8" w:rsidRPr="00886023" w:rsidRDefault="00E76AF8" w:rsidP="00886023">
            <w:pPr>
              <w:snapToGrid w:val="0"/>
              <w:rPr>
                <w:rFonts w:ascii="Verdana" w:hAnsi="Verdana"/>
                <w:b/>
                <w:sz w:val="20"/>
                <w:szCs w:val="20"/>
                <w:highlight w:val="lightGray"/>
                <w:lang w:val="en-US"/>
              </w:rPr>
            </w:pPr>
            <w:r w:rsidRPr="00886023">
              <w:rPr>
                <w:rFonts w:ascii="Verdana" w:hAnsi="Verdana"/>
                <w:b/>
                <w:sz w:val="20"/>
                <w:szCs w:val="20"/>
                <w:highlight w:val="lightGray"/>
                <w:lang w:val="en-US"/>
              </w:rPr>
              <w:t>Languages Known</w:t>
            </w:r>
          </w:p>
        </w:tc>
      </w:tr>
    </w:tbl>
    <w:p w:rsidR="003A64E4" w:rsidRPr="003A64E4" w:rsidRDefault="003A64E4" w:rsidP="003A64E4">
      <w:pPr>
        <w:spacing w:line="276" w:lineRule="auto"/>
        <w:ind w:left="360"/>
        <w:rPr>
          <w:rFonts w:ascii="Verdana" w:hAnsi="Verdana"/>
          <w:sz w:val="12"/>
          <w:szCs w:val="20"/>
          <w:lang w:val="en-US"/>
        </w:rPr>
      </w:pPr>
    </w:p>
    <w:p w:rsidR="00300B37" w:rsidRDefault="00A7216E" w:rsidP="003A64E4">
      <w:pPr>
        <w:numPr>
          <w:ilvl w:val="0"/>
          <w:numId w:val="3"/>
        </w:numPr>
        <w:spacing w:line="276" w:lineRule="auto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S</w:t>
      </w:r>
      <w:r w:rsidR="007E0A06">
        <w:rPr>
          <w:rFonts w:ascii="Verdana" w:hAnsi="Verdana"/>
          <w:sz w:val="20"/>
          <w:szCs w:val="20"/>
          <w:lang w:val="en-US"/>
        </w:rPr>
        <w:t>i</w:t>
      </w:r>
      <w:r>
        <w:rPr>
          <w:rFonts w:ascii="Verdana" w:hAnsi="Verdana"/>
          <w:sz w:val="20"/>
          <w:szCs w:val="20"/>
          <w:lang w:val="en-US"/>
        </w:rPr>
        <w:t>n</w:t>
      </w:r>
      <w:r w:rsidR="007E0A06">
        <w:rPr>
          <w:rFonts w:ascii="Verdana" w:hAnsi="Verdana"/>
          <w:sz w:val="20"/>
          <w:szCs w:val="20"/>
          <w:lang w:val="en-US"/>
        </w:rPr>
        <w:t>dh</w:t>
      </w:r>
      <w:r w:rsidR="00300B37">
        <w:rPr>
          <w:rFonts w:ascii="Verdana" w:hAnsi="Verdana"/>
          <w:sz w:val="20"/>
          <w:szCs w:val="20"/>
          <w:lang w:val="en-US"/>
        </w:rPr>
        <w:t>i</w:t>
      </w:r>
    </w:p>
    <w:p w:rsidR="00300B37" w:rsidRDefault="00E76AF8" w:rsidP="003A64E4">
      <w:pPr>
        <w:numPr>
          <w:ilvl w:val="0"/>
          <w:numId w:val="3"/>
        </w:numPr>
        <w:spacing w:line="276" w:lineRule="auto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E</w:t>
      </w:r>
      <w:r w:rsidR="00C3391C" w:rsidRPr="00D8431B">
        <w:rPr>
          <w:rFonts w:ascii="Verdana" w:hAnsi="Verdana"/>
          <w:sz w:val="20"/>
          <w:szCs w:val="20"/>
          <w:lang w:val="en-US"/>
        </w:rPr>
        <w:t>n</w:t>
      </w:r>
      <w:r w:rsidR="00300B37">
        <w:rPr>
          <w:rFonts w:ascii="Verdana" w:hAnsi="Verdana"/>
          <w:sz w:val="20"/>
          <w:szCs w:val="20"/>
          <w:lang w:val="en-US"/>
        </w:rPr>
        <w:t>glish</w:t>
      </w:r>
    </w:p>
    <w:p w:rsidR="00C3391C" w:rsidRPr="00D8431B" w:rsidRDefault="00FF2B80" w:rsidP="003A64E4">
      <w:pPr>
        <w:numPr>
          <w:ilvl w:val="0"/>
          <w:numId w:val="3"/>
        </w:numPr>
        <w:spacing w:line="276" w:lineRule="auto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Hindi</w:t>
      </w:r>
    </w:p>
    <w:p w:rsidR="003A64E4" w:rsidRDefault="003A64E4">
      <w:pPr>
        <w:rPr>
          <w:rFonts w:ascii="Verdana" w:hAnsi="Verdana"/>
          <w:b/>
          <w:bCs/>
          <w:sz w:val="20"/>
          <w:szCs w:val="20"/>
        </w:rPr>
      </w:pPr>
    </w:p>
    <w:p w:rsidR="00185F16" w:rsidRPr="00D8431B" w:rsidRDefault="006F7FE2">
      <w:pPr>
        <w:rPr>
          <w:rFonts w:ascii="Verdana" w:hAnsi="Verdana"/>
          <w:b/>
          <w:bCs/>
          <w:sz w:val="20"/>
          <w:szCs w:val="20"/>
        </w:rPr>
      </w:pPr>
      <w:r w:rsidRPr="00D8431B">
        <w:rPr>
          <w:rFonts w:ascii="Verdana" w:hAnsi="Verdana"/>
          <w:b/>
          <w:bCs/>
          <w:sz w:val="20"/>
          <w:szCs w:val="20"/>
        </w:rPr>
        <w:t xml:space="preserve">I </w:t>
      </w:r>
      <w:proofErr w:type="spellStart"/>
      <w:r w:rsidRPr="00D8431B">
        <w:rPr>
          <w:rFonts w:ascii="Verdana" w:hAnsi="Verdana"/>
          <w:b/>
          <w:bCs/>
          <w:sz w:val="20"/>
          <w:szCs w:val="20"/>
        </w:rPr>
        <w:t>here by</w:t>
      </w:r>
      <w:proofErr w:type="spellEnd"/>
      <w:r w:rsidRPr="00D8431B">
        <w:rPr>
          <w:rFonts w:ascii="Verdana" w:hAnsi="Verdana"/>
          <w:b/>
          <w:bCs/>
          <w:sz w:val="20"/>
          <w:szCs w:val="20"/>
        </w:rPr>
        <w:t xml:space="preserve"> declare that above information i</w:t>
      </w:r>
      <w:r>
        <w:rPr>
          <w:rFonts w:ascii="Verdana" w:hAnsi="Verdana"/>
          <w:b/>
          <w:bCs/>
          <w:sz w:val="20"/>
          <w:szCs w:val="20"/>
        </w:rPr>
        <w:t>s true to my knowledge &amp; belief</w:t>
      </w:r>
    </w:p>
    <w:p w:rsidR="00C3391C" w:rsidRPr="00D8431B" w:rsidRDefault="00C3391C">
      <w:pPr>
        <w:rPr>
          <w:rFonts w:ascii="Verdana" w:hAnsi="Verdana"/>
          <w:iCs/>
          <w:color w:val="000000"/>
          <w:sz w:val="20"/>
          <w:szCs w:val="20"/>
        </w:rPr>
      </w:pPr>
    </w:p>
    <w:p w:rsidR="00C3391C" w:rsidRPr="006F7FE2" w:rsidRDefault="006F7FE2">
      <w:pPr>
        <w:rPr>
          <w:rFonts w:ascii="Verdana" w:hAnsi="Verdana"/>
          <w:b/>
          <w:iCs/>
          <w:color w:val="000000"/>
          <w:sz w:val="20"/>
          <w:szCs w:val="20"/>
        </w:rPr>
      </w:pPr>
      <w:r w:rsidRPr="006F7FE2">
        <w:rPr>
          <w:rFonts w:ascii="Verdana" w:hAnsi="Verdana"/>
          <w:b/>
          <w:iCs/>
          <w:color w:val="000000"/>
          <w:sz w:val="20"/>
          <w:szCs w:val="20"/>
        </w:rPr>
        <w:t>Da</w:t>
      </w:r>
      <w:r w:rsidR="007D6D20">
        <w:rPr>
          <w:rFonts w:ascii="Verdana" w:hAnsi="Verdana"/>
          <w:b/>
          <w:iCs/>
          <w:color w:val="000000"/>
          <w:sz w:val="20"/>
          <w:szCs w:val="20"/>
        </w:rPr>
        <w:t>te:</w:t>
      </w:r>
      <w:r w:rsidR="00276709">
        <w:rPr>
          <w:rFonts w:ascii="Verdana" w:hAnsi="Verdana"/>
          <w:b/>
          <w:iCs/>
          <w:color w:val="000000"/>
          <w:sz w:val="20"/>
          <w:szCs w:val="20"/>
        </w:rPr>
        <w:tab/>
      </w:r>
      <w:r w:rsidR="00276709">
        <w:rPr>
          <w:rFonts w:ascii="Verdana" w:hAnsi="Verdana"/>
          <w:b/>
          <w:iCs/>
          <w:color w:val="000000"/>
          <w:sz w:val="20"/>
          <w:szCs w:val="20"/>
        </w:rPr>
        <w:tab/>
      </w:r>
      <w:r w:rsidR="00276709">
        <w:rPr>
          <w:rFonts w:ascii="Verdana" w:hAnsi="Verdana"/>
          <w:b/>
          <w:iCs/>
          <w:color w:val="000000"/>
          <w:sz w:val="20"/>
          <w:szCs w:val="20"/>
        </w:rPr>
        <w:tab/>
      </w:r>
      <w:r w:rsidR="007D6D20">
        <w:rPr>
          <w:rFonts w:ascii="Verdana" w:hAnsi="Verdana"/>
          <w:b/>
          <w:iCs/>
          <w:color w:val="000000"/>
          <w:sz w:val="20"/>
          <w:szCs w:val="20"/>
        </w:rPr>
        <w:t xml:space="preserve">   </w:t>
      </w:r>
      <w:r w:rsidR="007D6D20">
        <w:rPr>
          <w:rFonts w:ascii="Verdana" w:hAnsi="Verdana"/>
          <w:b/>
          <w:iCs/>
          <w:color w:val="000000"/>
          <w:sz w:val="20"/>
          <w:szCs w:val="20"/>
        </w:rPr>
        <w:tab/>
      </w:r>
      <w:r w:rsidR="00185F16">
        <w:rPr>
          <w:rFonts w:ascii="Verdana" w:hAnsi="Verdana"/>
          <w:b/>
          <w:iCs/>
          <w:color w:val="000000"/>
          <w:sz w:val="20"/>
          <w:szCs w:val="20"/>
        </w:rPr>
        <w:tab/>
      </w:r>
      <w:r w:rsidR="00185F16">
        <w:rPr>
          <w:rFonts w:ascii="Verdana" w:hAnsi="Verdana"/>
          <w:b/>
          <w:iCs/>
          <w:color w:val="000000"/>
          <w:sz w:val="20"/>
          <w:szCs w:val="20"/>
        </w:rPr>
        <w:tab/>
      </w:r>
      <w:r w:rsidR="00185F16">
        <w:rPr>
          <w:rFonts w:ascii="Verdana" w:hAnsi="Verdana"/>
          <w:b/>
          <w:iCs/>
          <w:color w:val="000000"/>
          <w:sz w:val="20"/>
          <w:szCs w:val="20"/>
        </w:rPr>
        <w:tab/>
      </w:r>
      <w:r w:rsidR="00185F16">
        <w:rPr>
          <w:rFonts w:ascii="Verdana" w:hAnsi="Verdana"/>
          <w:b/>
          <w:iCs/>
          <w:color w:val="000000"/>
          <w:sz w:val="20"/>
          <w:szCs w:val="20"/>
        </w:rPr>
        <w:tab/>
      </w:r>
      <w:r w:rsidR="00185F16">
        <w:rPr>
          <w:rFonts w:ascii="Verdana" w:hAnsi="Verdana"/>
          <w:b/>
          <w:iCs/>
          <w:color w:val="000000"/>
          <w:sz w:val="20"/>
          <w:szCs w:val="20"/>
        </w:rPr>
        <w:tab/>
      </w:r>
      <w:r w:rsidR="00185F16">
        <w:rPr>
          <w:rFonts w:ascii="Verdana" w:hAnsi="Verdana"/>
          <w:b/>
          <w:iCs/>
          <w:color w:val="000000"/>
          <w:sz w:val="20"/>
          <w:szCs w:val="20"/>
        </w:rPr>
        <w:tab/>
      </w:r>
      <w:proofErr w:type="spellStart"/>
      <w:r w:rsidR="007E0A06">
        <w:rPr>
          <w:rFonts w:ascii="Verdana" w:hAnsi="Verdana"/>
          <w:b/>
          <w:iCs/>
          <w:color w:val="000000"/>
          <w:sz w:val="20"/>
          <w:szCs w:val="20"/>
        </w:rPr>
        <w:t>Dinesh</w:t>
      </w:r>
      <w:proofErr w:type="spellEnd"/>
      <w:r w:rsidR="007E0A06">
        <w:rPr>
          <w:rFonts w:ascii="Verdana" w:hAnsi="Verdana"/>
          <w:b/>
          <w:iCs/>
          <w:color w:val="000000"/>
          <w:sz w:val="20"/>
          <w:szCs w:val="20"/>
        </w:rPr>
        <w:t xml:space="preserve"> A. </w:t>
      </w:r>
      <w:proofErr w:type="spellStart"/>
      <w:r w:rsidR="007E0A06">
        <w:rPr>
          <w:rFonts w:ascii="Verdana" w:hAnsi="Verdana"/>
          <w:b/>
          <w:iCs/>
          <w:color w:val="000000"/>
          <w:sz w:val="20"/>
          <w:szCs w:val="20"/>
        </w:rPr>
        <w:t>Hemwani</w:t>
      </w:r>
      <w:proofErr w:type="spellEnd"/>
    </w:p>
    <w:sectPr w:rsidR="00C3391C" w:rsidRPr="006F7FE2" w:rsidSect="00F513A1">
      <w:footnotePr>
        <w:pos w:val="beneathText"/>
      </w:footnotePr>
      <w:pgSz w:w="11905" w:h="16837"/>
      <w:pgMar w:top="540" w:right="1070" w:bottom="350" w:left="1070" w:header="720" w:footer="720" w:gutter="0"/>
      <w:pgBorders>
        <w:top w:val="single" w:sz="8" w:space="12" w:color="000000"/>
        <w:left w:val="single" w:sz="8" w:space="30" w:color="000000"/>
        <w:bottom w:val="single" w:sz="8" w:space="0" w:color="000000"/>
        <w:right w:val="single" w:sz="8" w:space="30" w:color="00000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1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>
    <w:nsid w:val="07420D43"/>
    <w:multiLevelType w:val="hybridMultilevel"/>
    <w:tmpl w:val="D54EB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1E0FA9"/>
    <w:multiLevelType w:val="hybridMultilevel"/>
    <w:tmpl w:val="F872D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2847C9"/>
    <w:multiLevelType w:val="hybridMultilevel"/>
    <w:tmpl w:val="5F04B5B6"/>
    <w:lvl w:ilvl="0" w:tplc="AEC0A0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6F4F51"/>
    <w:multiLevelType w:val="hybridMultilevel"/>
    <w:tmpl w:val="3F1C9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F928E0"/>
    <w:multiLevelType w:val="hybridMultilevel"/>
    <w:tmpl w:val="B644E9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EF301B"/>
    <w:multiLevelType w:val="hybridMultilevel"/>
    <w:tmpl w:val="846A37D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>
    <w:nsid w:val="1D4C1BE3"/>
    <w:multiLevelType w:val="hybridMultilevel"/>
    <w:tmpl w:val="1A7EB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462F12"/>
    <w:multiLevelType w:val="hybridMultilevel"/>
    <w:tmpl w:val="164CD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2B3F82"/>
    <w:multiLevelType w:val="hybridMultilevel"/>
    <w:tmpl w:val="3962DE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B6A3103"/>
    <w:multiLevelType w:val="hybridMultilevel"/>
    <w:tmpl w:val="EC6C7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404BDC"/>
    <w:multiLevelType w:val="hybridMultilevel"/>
    <w:tmpl w:val="DCA2E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821127"/>
    <w:multiLevelType w:val="hybridMultilevel"/>
    <w:tmpl w:val="51C45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A32073"/>
    <w:multiLevelType w:val="hybridMultilevel"/>
    <w:tmpl w:val="1DB4D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C441A8"/>
    <w:multiLevelType w:val="hybridMultilevel"/>
    <w:tmpl w:val="EA6E1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E362F1"/>
    <w:multiLevelType w:val="hybridMultilevel"/>
    <w:tmpl w:val="F154C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E35886"/>
    <w:multiLevelType w:val="hybridMultilevel"/>
    <w:tmpl w:val="B0CCFCF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>
    <w:nsid w:val="51DF24DD"/>
    <w:multiLevelType w:val="hybridMultilevel"/>
    <w:tmpl w:val="F3FEE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5C13B5"/>
    <w:multiLevelType w:val="hybridMultilevel"/>
    <w:tmpl w:val="7F508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B232FA"/>
    <w:multiLevelType w:val="hybridMultilevel"/>
    <w:tmpl w:val="8990EF7E"/>
    <w:lvl w:ilvl="0" w:tplc="CB841CF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FF45101"/>
    <w:multiLevelType w:val="hybridMultilevel"/>
    <w:tmpl w:val="AEEE4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1F464A"/>
    <w:multiLevelType w:val="hybridMultilevel"/>
    <w:tmpl w:val="B01A5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E84CB8"/>
    <w:multiLevelType w:val="hybridMultilevel"/>
    <w:tmpl w:val="EF74C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0727D0"/>
    <w:multiLevelType w:val="hybridMultilevel"/>
    <w:tmpl w:val="FA064F74"/>
    <w:lvl w:ilvl="0" w:tplc="AEC0A0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9401B8"/>
    <w:multiLevelType w:val="hybridMultilevel"/>
    <w:tmpl w:val="2182D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6A6736"/>
    <w:multiLevelType w:val="hybridMultilevel"/>
    <w:tmpl w:val="A7D04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3C4ABB"/>
    <w:multiLevelType w:val="hybridMultilevel"/>
    <w:tmpl w:val="426812C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>
    <w:nsid w:val="6D1F14BD"/>
    <w:multiLevelType w:val="hybridMultilevel"/>
    <w:tmpl w:val="7EDA00B6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1">
    <w:nsid w:val="6FC656A2"/>
    <w:multiLevelType w:val="hybridMultilevel"/>
    <w:tmpl w:val="8CFC1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1E3A7D"/>
    <w:multiLevelType w:val="hybridMultilevel"/>
    <w:tmpl w:val="41282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DB5607"/>
    <w:multiLevelType w:val="hybridMultilevel"/>
    <w:tmpl w:val="28140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244DEA"/>
    <w:multiLevelType w:val="hybridMultilevel"/>
    <w:tmpl w:val="B064625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">
    <w:nsid w:val="7A1B2E3C"/>
    <w:multiLevelType w:val="hybridMultilevel"/>
    <w:tmpl w:val="D0503DE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>
    <w:nsid w:val="7D1A10E9"/>
    <w:multiLevelType w:val="hybridMultilevel"/>
    <w:tmpl w:val="E86C1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2"/>
  </w:num>
  <w:num w:numId="6">
    <w:abstractNumId w:val="14"/>
  </w:num>
  <w:num w:numId="7">
    <w:abstractNumId w:val="13"/>
  </w:num>
  <w:num w:numId="8">
    <w:abstractNumId w:val="27"/>
  </w:num>
  <w:num w:numId="9">
    <w:abstractNumId w:val="33"/>
  </w:num>
  <w:num w:numId="10">
    <w:abstractNumId w:val="16"/>
  </w:num>
  <w:num w:numId="11">
    <w:abstractNumId w:val="21"/>
  </w:num>
  <w:num w:numId="12">
    <w:abstractNumId w:val="15"/>
  </w:num>
  <w:num w:numId="13">
    <w:abstractNumId w:val="18"/>
  </w:num>
  <w:num w:numId="14">
    <w:abstractNumId w:val="23"/>
  </w:num>
  <w:num w:numId="15">
    <w:abstractNumId w:val="25"/>
  </w:num>
  <w:num w:numId="16">
    <w:abstractNumId w:val="20"/>
  </w:num>
  <w:num w:numId="17">
    <w:abstractNumId w:val="28"/>
  </w:num>
  <w:num w:numId="18">
    <w:abstractNumId w:val="31"/>
  </w:num>
  <w:num w:numId="19">
    <w:abstractNumId w:val="11"/>
  </w:num>
  <w:num w:numId="20">
    <w:abstractNumId w:val="35"/>
  </w:num>
  <w:num w:numId="21">
    <w:abstractNumId w:val="19"/>
  </w:num>
  <w:num w:numId="22">
    <w:abstractNumId w:val="34"/>
  </w:num>
  <w:num w:numId="23">
    <w:abstractNumId w:val="8"/>
  </w:num>
  <w:num w:numId="24">
    <w:abstractNumId w:val="26"/>
  </w:num>
  <w:num w:numId="25">
    <w:abstractNumId w:val="6"/>
  </w:num>
  <w:num w:numId="26">
    <w:abstractNumId w:val="7"/>
  </w:num>
  <w:num w:numId="27">
    <w:abstractNumId w:val="24"/>
  </w:num>
  <w:num w:numId="28">
    <w:abstractNumId w:val="4"/>
  </w:num>
  <w:num w:numId="29">
    <w:abstractNumId w:val="36"/>
  </w:num>
  <w:num w:numId="30">
    <w:abstractNumId w:val="10"/>
  </w:num>
  <w:num w:numId="31">
    <w:abstractNumId w:val="5"/>
  </w:num>
  <w:num w:numId="32">
    <w:abstractNumId w:val="12"/>
  </w:num>
  <w:num w:numId="33">
    <w:abstractNumId w:val="29"/>
  </w:num>
  <w:num w:numId="34">
    <w:abstractNumId w:val="9"/>
  </w:num>
  <w:num w:numId="35">
    <w:abstractNumId w:val="30"/>
  </w:num>
  <w:num w:numId="36">
    <w:abstractNumId w:val="32"/>
  </w:num>
  <w:num w:numId="37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/>
  <w:rsids>
    <w:rsidRoot w:val="006F336D"/>
    <w:rsid w:val="00002BA3"/>
    <w:rsid w:val="000067BB"/>
    <w:rsid w:val="0001290D"/>
    <w:rsid w:val="00017E03"/>
    <w:rsid w:val="000201B1"/>
    <w:rsid w:val="00020989"/>
    <w:rsid w:val="000442FE"/>
    <w:rsid w:val="0005667E"/>
    <w:rsid w:val="00060E1F"/>
    <w:rsid w:val="00060F1A"/>
    <w:rsid w:val="00080440"/>
    <w:rsid w:val="0008458C"/>
    <w:rsid w:val="00087AA4"/>
    <w:rsid w:val="000B7234"/>
    <w:rsid w:val="000C56BD"/>
    <w:rsid w:val="000D0BAE"/>
    <w:rsid w:val="000D2C6B"/>
    <w:rsid w:val="001021C6"/>
    <w:rsid w:val="00123FDC"/>
    <w:rsid w:val="00126746"/>
    <w:rsid w:val="00131293"/>
    <w:rsid w:val="00143ECE"/>
    <w:rsid w:val="00151321"/>
    <w:rsid w:val="0017268C"/>
    <w:rsid w:val="001728F5"/>
    <w:rsid w:val="0018292F"/>
    <w:rsid w:val="00183C52"/>
    <w:rsid w:val="00185F16"/>
    <w:rsid w:val="0019118E"/>
    <w:rsid w:val="001A19C3"/>
    <w:rsid w:val="001A45FD"/>
    <w:rsid w:val="001B59D2"/>
    <w:rsid w:val="001D6FDF"/>
    <w:rsid w:val="002005C2"/>
    <w:rsid w:val="002041C0"/>
    <w:rsid w:val="0021159C"/>
    <w:rsid w:val="0022301D"/>
    <w:rsid w:val="00224ED8"/>
    <w:rsid w:val="00226471"/>
    <w:rsid w:val="00226507"/>
    <w:rsid w:val="00233FF2"/>
    <w:rsid w:val="002436FB"/>
    <w:rsid w:val="00251D53"/>
    <w:rsid w:val="00263FD0"/>
    <w:rsid w:val="002653D9"/>
    <w:rsid w:val="00276709"/>
    <w:rsid w:val="002944B8"/>
    <w:rsid w:val="002A626C"/>
    <w:rsid w:val="00300B37"/>
    <w:rsid w:val="00306A51"/>
    <w:rsid w:val="00321467"/>
    <w:rsid w:val="00322143"/>
    <w:rsid w:val="0032678F"/>
    <w:rsid w:val="00343C11"/>
    <w:rsid w:val="00361090"/>
    <w:rsid w:val="003610AE"/>
    <w:rsid w:val="003848CA"/>
    <w:rsid w:val="00387098"/>
    <w:rsid w:val="003A3711"/>
    <w:rsid w:val="003A64E4"/>
    <w:rsid w:val="003B3A0D"/>
    <w:rsid w:val="003C0AA9"/>
    <w:rsid w:val="003D37D3"/>
    <w:rsid w:val="003E0879"/>
    <w:rsid w:val="003E6AD8"/>
    <w:rsid w:val="003F6CC8"/>
    <w:rsid w:val="003F7983"/>
    <w:rsid w:val="00411296"/>
    <w:rsid w:val="00417ABA"/>
    <w:rsid w:val="00423E08"/>
    <w:rsid w:val="004672C6"/>
    <w:rsid w:val="00471204"/>
    <w:rsid w:val="004755A4"/>
    <w:rsid w:val="004909E1"/>
    <w:rsid w:val="0049537A"/>
    <w:rsid w:val="004A3B4D"/>
    <w:rsid w:val="004A734B"/>
    <w:rsid w:val="004B159F"/>
    <w:rsid w:val="004B2C73"/>
    <w:rsid w:val="004B3CCE"/>
    <w:rsid w:val="004C23C2"/>
    <w:rsid w:val="004C557C"/>
    <w:rsid w:val="004D32F2"/>
    <w:rsid w:val="004D7D54"/>
    <w:rsid w:val="004E12D4"/>
    <w:rsid w:val="0053500C"/>
    <w:rsid w:val="00544CCF"/>
    <w:rsid w:val="00552F2F"/>
    <w:rsid w:val="00557858"/>
    <w:rsid w:val="00563C32"/>
    <w:rsid w:val="0056638F"/>
    <w:rsid w:val="00595AD9"/>
    <w:rsid w:val="00596E6E"/>
    <w:rsid w:val="005A36DC"/>
    <w:rsid w:val="005A469D"/>
    <w:rsid w:val="005A5E7C"/>
    <w:rsid w:val="005A6C27"/>
    <w:rsid w:val="005C5D7E"/>
    <w:rsid w:val="00606C63"/>
    <w:rsid w:val="006222E8"/>
    <w:rsid w:val="00635E2B"/>
    <w:rsid w:val="00640657"/>
    <w:rsid w:val="00645048"/>
    <w:rsid w:val="00647D8E"/>
    <w:rsid w:val="00654D09"/>
    <w:rsid w:val="00684E35"/>
    <w:rsid w:val="00695EE6"/>
    <w:rsid w:val="006B67AA"/>
    <w:rsid w:val="006C1AA2"/>
    <w:rsid w:val="006C760A"/>
    <w:rsid w:val="006D05A9"/>
    <w:rsid w:val="006F336D"/>
    <w:rsid w:val="006F5704"/>
    <w:rsid w:val="006F7FE2"/>
    <w:rsid w:val="007227EB"/>
    <w:rsid w:val="0073147C"/>
    <w:rsid w:val="007373A6"/>
    <w:rsid w:val="00742610"/>
    <w:rsid w:val="00761E33"/>
    <w:rsid w:val="00764212"/>
    <w:rsid w:val="00780946"/>
    <w:rsid w:val="00797616"/>
    <w:rsid w:val="007A4170"/>
    <w:rsid w:val="007C4484"/>
    <w:rsid w:val="007D5FBB"/>
    <w:rsid w:val="007D6D20"/>
    <w:rsid w:val="007E0A06"/>
    <w:rsid w:val="007E1F51"/>
    <w:rsid w:val="007E3001"/>
    <w:rsid w:val="00801363"/>
    <w:rsid w:val="00803182"/>
    <w:rsid w:val="008121B2"/>
    <w:rsid w:val="00817169"/>
    <w:rsid w:val="00825918"/>
    <w:rsid w:val="00836CEE"/>
    <w:rsid w:val="00836E7D"/>
    <w:rsid w:val="00836FA6"/>
    <w:rsid w:val="00851AE7"/>
    <w:rsid w:val="0087750E"/>
    <w:rsid w:val="00877D31"/>
    <w:rsid w:val="00881FA3"/>
    <w:rsid w:val="00886023"/>
    <w:rsid w:val="00886C18"/>
    <w:rsid w:val="0089114D"/>
    <w:rsid w:val="008A18D5"/>
    <w:rsid w:val="008C40F7"/>
    <w:rsid w:val="008C66F1"/>
    <w:rsid w:val="008D2CB3"/>
    <w:rsid w:val="008E4CAD"/>
    <w:rsid w:val="008F15A7"/>
    <w:rsid w:val="009119C0"/>
    <w:rsid w:val="009244B0"/>
    <w:rsid w:val="00927745"/>
    <w:rsid w:val="0093028A"/>
    <w:rsid w:val="0095280C"/>
    <w:rsid w:val="00965A0B"/>
    <w:rsid w:val="00984FDA"/>
    <w:rsid w:val="00991AB4"/>
    <w:rsid w:val="00996654"/>
    <w:rsid w:val="009B2CB9"/>
    <w:rsid w:val="009B76D0"/>
    <w:rsid w:val="009B77B9"/>
    <w:rsid w:val="009C1B80"/>
    <w:rsid w:val="009D54F5"/>
    <w:rsid w:val="00A02432"/>
    <w:rsid w:val="00A16EDA"/>
    <w:rsid w:val="00A25593"/>
    <w:rsid w:val="00A326BC"/>
    <w:rsid w:val="00A40A5B"/>
    <w:rsid w:val="00A42387"/>
    <w:rsid w:val="00A42F98"/>
    <w:rsid w:val="00A6048A"/>
    <w:rsid w:val="00A62A26"/>
    <w:rsid w:val="00A7216E"/>
    <w:rsid w:val="00A73A3D"/>
    <w:rsid w:val="00A80F95"/>
    <w:rsid w:val="00A92E17"/>
    <w:rsid w:val="00AC06EC"/>
    <w:rsid w:val="00AC1630"/>
    <w:rsid w:val="00AC2861"/>
    <w:rsid w:val="00AC7222"/>
    <w:rsid w:val="00AD596A"/>
    <w:rsid w:val="00AE6BA2"/>
    <w:rsid w:val="00AE7D63"/>
    <w:rsid w:val="00B2368D"/>
    <w:rsid w:val="00B330ED"/>
    <w:rsid w:val="00B33997"/>
    <w:rsid w:val="00B43811"/>
    <w:rsid w:val="00B442D7"/>
    <w:rsid w:val="00B4730E"/>
    <w:rsid w:val="00B47ACE"/>
    <w:rsid w:val="00B5204D"/>
    <w:rsid w:val="00B5282D"/>
    <w:rsid w:val="00B5686D"/>
    <w:rsid w:val="00B6243E"/>
    <w:rsid w:val="00B7743D"/>
    <w:rsid w:val="00B85F6E"/>
    <w:rsid w:val="00BB52DE"/>
    <w:rsid w:val="00BD10C7"/>
    <w:rsid w:val="00BD3A6B"/>
    <w:rsid w:val="00BD4BA6"/>
    <w:rsid w:val="00BE1001"/>
    <w:rsid w:val="00BF093C"/>
    <w:rsid w:val="00BF37C2"/>
    <w:rsid w:val="00C0230F"/>
    <w:rsid w:val="00C03934"/>
    <w:rsid w:val="00C05909"/>
    <w:rsid w:val="00C059D0"/>
    <w:rsid w:val="00C11E09"/>
    <w:rsid w:val="00C3391C"/>
    <w:rsid w:val="00C45CA5"/>
    <w:rsid w:val="00C633C5"/>
    <w:rsid w:val="00C64FDF"/>
    <w:rsid w:val="00C65ACA"/>
    <w:rsid w:val="00C676AB"/>
    <w:rsid w:val="00C7767A"/>
    <w:rsid w:val="00C825C4"/>
    <w:rsid w:val="00CA5523"/>
    <w:rsid w:val="00CA592F"/>
    <w:rsid w:val="00CA728E"/>
    <w:rsid w:val="00CB362D"/>
    <w:rsid w:val="00D07A23"/>
    <w:rsid w:val="00D25966"/>
    <w:rsid w:val="00D3014A"/>
    <w:rsid w:val="00D605C9"/>
    <w:rsid w:val="00D8431B"/>
    <w:rsid w:val="00D866BF"/>
    <w:rsid w:val="00D93D02"/>
    <w:rsid w:val="00DA4F04"/>
    <w:rsid w:val="00DB10FB"/>
    <w:rsid w:val="00DB661F"/>
    <w:rsid w:val="00DD04F4"/>
    <w:rsid w:val="00DF3E8D"/>
    <w:rsid w:val="00DF4DAA"/>
    <w:rsid w:val="00E002FD"/>
    <w:rsid w:val="00E1224E"/>
    <w:rsid w:val="00E146B3"/>
    <w:rsid w:val="00E17F93"/>
    <w:rsid w:val="00E405BF"/>
    <w:rsid w:val="00E41E93"/>
    <w:rsid w:val="00E50A7C"/>
    <w:rsid w:val="00E60899"/>
    <w:rsid w:val="00E76AF8"/>
    <w:rsid w:val="00E77450"/>
    <w:rsid w:val="00E77809"/>
    <w:rsid w:val="00E90E97"/>
    <w:rsid w:val="00E91428"/>
    <w:rsid w:val="00EA0BA9"/>
    <w:rsid w:val="00EA2C88"/>
    <w:rsid w:val="00EC207B"/>
    <w:rsid w:val="00ED4534"/>
    <w:rsid w:val="00EE09A5"/>
    <w:rsid w:val="00EE2044"/>
    <w:rsid w:val="00F01F98"/>
    <w:rsid w:val="00F101D2"/>
    <w:rsid w:val="00F36230"/>
    <w:rsid w:val="00F513A1"/>
    <w:rsid w:val="00F85120"/>
    <w:rsid w:val="00FA6D1E"/>
    <w:rsid w:val="00FE34E5"/>
    <w:rsid w:val="00FF2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482">
      <o:colormenu v:ext="edit" fillcolor="none [4]" strokecolor="none [1]" shadowcolor="none [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858"/>
    <w:pPr>
      <w:widowControl w:val="0"/>
      <w:suppressAutoHyphens/>
      <w:spacing w:line="360" w:lineRule="atLeast"/>
      <w:jc w:val="both"/>
      <w:textAlignment w:val="baseline"/>
    </w:pPr>
    <w:rPr>
      <w:rFonts w:ascii="Trebuchet MS" w:hAnsi="Trebuchet MS"/>
      <w:sz w:val="22"/>
      <w:szCs w:val="24"/>
      <w:lang w:val="en-GB" w:eastAsia="ar-SA"/>
    </w:rPr>
  </w:style>
  <w:style w:type="paragraph" w:styleId="Heading1">
    <w:name w:val="heading 1"/>
    <w:basedOn w:val="Normal"/>
    <w:next w:val="Normal"/>
    <w:qFormat/>
    <w:rsid w:val="00557858"/>
    <w:pPr>
      <w:keepNext/>
      <w:numPr>
        <w:numId w:val="1"/>
      </w:numPr>
      <w:pBdr>
        <w:bottom w:val="single" w:sz="4" w:space="1" w:color="000000"/>
      </w:pBdr>
      <w:ind w:left="720" w:hanging="720"/>
      <w:outlineLvl w:val="0"/>
    </w:pPr>
    <w:rPr>
      <w:rFonts w:ascii="Times New Roman" w:hAnsi="Times New Roman"/>
      <w:b/>
      <w:sz w:val="20"/>
      <w:szCs w:val="20"/>
      <w:lang w:val="en-US"/>
    </w:rPr>
  </w:style>
  <w:style w:type="paragraph" w:styleId="Heading3">
    <w:name w:val="heading 3"/>
    <w:basedOn w:val="Normal"/>
    <w:next w:val="Normal"/>
    <w:qFormat/>
    <w:rsid w:val="00557858"/>
    <w:pPr>
      <w:keepNext/>
      <w:numPr>
        <w:ilvl w:val="2"/>
        <w:numId w:val="1"/>
      </w:numPr>
      <w:outlineLvl w:val="2"/>
    </w:pPr>
    <w:rPr>
      <w:rFonts w:ascii="Times New Roman" w:hAnsi="Times New Roman"/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557858"/>
    <w:rPr>
      <w:rFonts w:ascii="Symbol" w:hAnsi="Symbol"/>
    </w:rPr>
  </w:style>
  <w:style w:type="character" w:customStyle="1" w:styleId="WW8Num1z1">
    <w:name w:val="WW8Num1z1"/>
    <w:rsid w:val="00557858"/>
    <w:rPr>
      <w:rFonts w:ascii="Courier New" w:hAnsi="Courier New" w:cs="Courier New"/>
    </w:rPr>
  </w:style>
  <w:style w:type="character" w:customStyle="1" w:styleId="WW8Num1z2">
    <w:name w:val="WW8Num1z2"/>
    <w:rsid w:val="00557858"/>
    <w:rPr>
      <w:rFonts w:ascii="Wingdings" w:hAnsi="Wingdings"/>
    </w:rPr>
  </w:style>
  <w:style w:type="character" w:customStyle="1" w:styleId="WW8Num2z0">
    <w:name w:val="WW8Num2z0"/>
    <w:rsid w:val="00557858"/>
    <w:rPr>
      <w:rFonts w:ascii="Symbol" w:hAnsi="Symbol"/>
    </w:rPr>
  </w:style>
  <w:style w:type="character" w:customStyle="1" w:styleId="WW8Num2z1">
    <w:name w:val="WW8Num2z1"/>
    <w:rsid w:val="00557858"/>
    <w:rPr>
      <w:rFonts w:ascii="Courier New" w:hAnsi="Courier New" w:cs="Courier New"/>
    </w:rPr>
  </w:style>
  <w:style w:type="character" w:customStyle="1" w:styleId="WW8Num2z2">
    <w:name w:val="WW8Num2z2"/>
    <w:rsid w:val="00557858"/>
    <w:rPr>
      <w:rFonts w:ascii="Wingdings" w:hAnsi="Wingdings"/>
    </w:rPr>
  </w:style>
  <w:style w:type="character" w:customStyle="1" w:styleId="WW8Num3z0">
    <w:name w:val="WW8Num3z0"/>
    <w:rsid w:val="00557858"/>
    <w:rPr>
      <w:rFonts w:ascii="Symbol" w:hAnsi="Symbol"/>
    </w:rPr>
  </w:style>
  <w:style w:type="character" w:customStyle="1" w:styleId="WW8Num3z1">
    <w:name w:val="WW8Num3z1"/>
    <w:rsid w:val="00557858"/>
    <w:rPr>
      <w:rFonts w:ascii="Courier New" w:hAnsi="Courier New" w:cs="Courier New"/>
    </w:rPr>
  </w:style>
  <w:style w:type="character" w:customStyle="1" w:styleId="WW8Num3z2">
    <w:name w:val="WW8Num3z2"/>
    <w:rsid w:val="00557858"/>
    <w:rPr>
      <w:rFonts w:ascii="Wingdings" w:hAnsi="Wingdings"/>
    </w:rPr>
  </w:style>
  <w:style w:type="character" w:customStyle="1" w:styleId="WW8Num4z0">
    <w:name w:val="WW8Num4z0"/>
    <w:rsid w:val="00557858"/>
    <w:rPr>
      <w:rFonts w:ascii="Symbol" w:eastAsia="Times New Roman" w:hAnsi="Symbol" w:cs="Tahoma"/>
    </w:rPr>
  </w:style>
  <w:style w:type="character" w:customStyle="1" w:styleId="WW8Num4z1">
    <w:name w:val="WW8Num4z1"/>
    <w:rsid w:val="00557858"/>
    <w:rPr>
      <w:rFonts w:ascii="Courier New" w:hAnsi="Courier New" w:cs="Courier New"/>
    </w:rPr>
  </w:style>
  <w:style w:type="character" w:customStyle="1" w:styleId="WW8Num4z2">
    <w:name w:val="WW8Num4z2"/>
    <w:rsid w:val="00557858"/>
    <w:rPr>
      <w:rFonts w:ascii="Wingdings" w:hAnsi="Wingdings"/>
    </w:rPr>
  </w:style>
  <w:style w:type="character" w:customStyle="1" w:styleId="WW8Num4z3">
    <w:name w:val="WW8Num4z3"/>
    <w:rsid w:val="00557858"/>
    <w:rPr>
      <w:rFonts w:ascii="Symbol" w:hAnsi="Symbol"/>
    </w:rPr>
  </w:style>
  <w:style w:type="character" w:customStyle="1" w:styleId="WW8Num5z0">
    <w:name w:val="WW8Num5z0"/>
    <w:rsid w:val="00557858"/>
    <w:rPr>
      <w:rFonts w:ascii="Symbol" w:hAnsi="Symbol"/>
    </w:rPr>
  </w:style>
  <w:style w:type="character" w:customStyle="1" w:styleId="WW8Num5z1">
    <w:name w:val="WW8Num5z1"/>
    <w:rsid w:val="00557858"/>
    <w:rPr>
      <w:rFonts w:ascii="Courier New" w:hAnsi="Courier New" w:cs="Courier New"/>
    </w:rPr>
  </w:style>
  <w:style w:type="character" w:customStyle="1" w:styleId="WW8Num5z2">
    <w:name w:val="WW8Num5z2"/>
    <w:rsid w:val="00557858"/>
    <w:rPr>
      <w:rFonts w:ascii="Wingdings" w:hAnsi="Wingdings"/>
    </w:rPr>
  </w:style>
  <w:style w:type="character" w:customStyle="1" w:styleId="WW8Num6z0">
    <w:name w:val="WW8Num6z0"/>
    <w:rsid w:val="00557858"/>
    <w:rPr>
      <w:rFonts w:ascii="Symbol" w:hAnsi="Symbol"/>
    </w:rPr>
  </w:style>
  <w:style w:type="character" w:customStyle="1" w:styleId="WW8Num6z1">
    <w:name w:val="WW8Num6z1"/>
    <w:rsid w:val="00557858"/>
    <w:rPr>
      <w:rFonts w:ascii="Courier New" w:hAnsi="Courier New" w:cs="Courier New"/>
    </w:rPr>
  </w:style>
  <w:style w:type="character" w:customStyle="1" w:styleId="WW8Num6z2">
    <w:name w:val="WW8Num6z2"/>
    <w:rsid w:val="00557858"/>
    <w:rPr>
      <w:rFonts w:ascii="Wingdings" w:hAnsi="Wingdings"/>
    </w:rPr>
  </w:style>
  <w:style w:type="character" w:customStyle="1" w:styleId="WW8Num8z0">
    <w:name w:val="WW8Num8z0"/>
    <w:rsid w:val="00557858"/>
    <w:rPr>
      <w:rFonts w:ascii="Symbol" w:hAnsi="Symbol"/>
    </w:rPr>
  </w:style>
  <w:style w:type="character" w:customStyle="1" w:styleId="WW8Num8z1">
    <w:name w:val="WW8Num8z1"/>
    <w:rsid w:val="00557858"/>
    <w:rPr>
      <w:rFonts w:ascii="Courier New" w:hAnsi="Courier New" w:cs="Courier New"/>
    </w:rPr>
  </w:style>
  <w:style w:type="character" w:customStyle="1" w:styleId="WW8Num8z2">
    <w:name w:val="WW8Num8z2"/>
    <w:rsid w:val="00557858"/>
    <w:rPr>
      <w:rFonts w:ascii="Wingdings" w:hAnsi="Wingdings"/>
    </w:rPr>
  </w:style>
  <w:style w:type="character" w:customStyle="1" w:styleId="WW8Num9z0">
    <w:name w:val="WW8Num9z0"/>
    <w:rsid w:val="00557858"/>
    <w:rPr>
      <w:rFonts w:ascii="Wingdings" w:hAnsi="Wingdings"/>
    </w:rPr>
  </w:style>
  <w:style w:type="character" w:customStyle="1" w:styleId="WW8Num9z1">
    <w:name w:val="WW8Num9z1"/>
    <w:rsid w:val="00557858"/>
    <w:rPr>
      <w:rFonts w:ascii="Courier New" w:hAnsi="Courier New" w:cs="Courier New"/>
    </w:rPr>
  </w:style>
  <w:style w:type="character" w:customStyle="1" w:styleId="WW8Num9z3">
    <w:name w:val="WW8Num9z3"/>
    <w:rsid w:val="00557858"/>
    <w:rPr>
      <w:rFonts w:ascii="Symbol" w:hAnsi="Symbol"/>
    </w:rPr>
  </w:style>
  <w:style w:type="character" w:customStyle="1" w:styleId="WW8Num10z0">
    <w:name w:val="WW8Num10z0"/>
    <w:rsid w:val="00557858"/>
    <w:rPr>
      <w:rFonts w:ascii="Symbol" w:hAnsi="Symbol"/>
    </w:rPr>
  </w:style>
  <w:style w:type="character" w:customStyle="1" w:styleId="WW8Num10z1">
    <w:name w:val="WW8Num10z1"/>
    <w:rsid w:val="00557858"/>
    <w:rPr>
      <w:rFonts w:ascii="Courier New" w:hAnsi="Courier New" w:cs="Courier New"/>
    </w:rPr>
  </w:style>
  <w:style w:type="character" w:customStyle="1" w:styleId="WW8Num10z2">
    <w:name w:val="WW8Num10z2"/>
    <w:rsid w:val="00557858"/>
    <w:rPr>
      <w:rFonts w:ascii="Wingdings" w:hAnsi="Wingdings"/>
    </w:rPr>
  </w:style>
  <w:style w:type="character" w:customStyle="1" w:styleId="WW8Num11z0">
    <w:name w:val="WW8Num11z0"/>
    <w:rsid w:val="00557858"/>
    <w:rPr>
      <w:rFonts w:ascii="Symbol" w:hAnsi="Symbol"/>
    </w:rPr>
  </w:style>
  <w:style w:type="character" w:customStyle="1" w:styleId="WW8Num11z1">
    <w:name w:val="WW8Num11z1"/>
    <w:rsid w:val="00557858"/>
    <w:rPr>
      <w:rFonts w:ascii="Courier New" w:hAnsi="Courier New"/>
    </w:rPr>
  </w:style>
  <w:style w:type="character" w:customStyle="1" w:styleId="WW8Num11z2">
    <w:name w:val="WW8Num11z2"/>
    <w:rsid w:val="00557858"/>
    <w:rPr>
      <w:rFonts w:ascii="Wingdings" w:hAnsi="Wingdings"/>
    </w:rPr>
  </w:style>
  <w:style w:type="character" w:customStyle="1" w:styleId="WW8Num12z0">
    <w:name w:val="WW8Num12z0"/>
    <w:rsid w:val="00557858"/>
    <w:rPr>
      <w:rFonts w:ascii="Symbol" w:hAnsi="Symbol"/>
    </w:rPr>
  </w:style>
  <w:style w:type="character" w:customStyle="1" w:styleId="WW8Num12z1">
    <w:name w:val="WW8Num12z1"/>
    <w:rsid w:val="00557858"/>
    <w:rPr>
      <w:rFonts w:ascii="Courier New" w:hAnsi="Courier New" w:cs="Courier New"/>
    </w:rPr>
  </w:style>
  <w:style w:type="character" w:customStyle="1" w:styleId="WW8Num12z2">
    <w:name w:val="WW8Num12z2"/>
    <w:rsid w:val="00557858"/>
    <w:rPr>
      <w:rFonts w:ascii="Wingdings" w:hAnsi="Wingdings"/>
    </w:rPr>
  </w:style>
  <w:style w:type="character" w:customStyle="1" w:styleId="WW8Num13z0">
    <w:name w:val="WW8Num13z0"/>
    <w:rsid w:val="00557858"/>
    <w:rPr>
      <w:rFonts w:ascii="Symbol" w:hAnsi="Symbol"/>
    </w:rPr>
  </w:style>
  <w:style w:type="character" w:customStyle="1" w:styleId="WW8Num13z1">
    <w:name w:val="WW8Num13z1"/>
    <w:rsid w:val="00557858"/>
    <w:rPr>
      <w:rFonts w:ascii="Courier New" w:hAnsi="Courier New" w:cs="Courier New"/>
    </w:rPr>
  </w:style>
  <w:style w:type="character" w:customStyle="1" w:styleId="WW8Num13z2">
    <w:name w:val="WW8Num13z2"/>
    <w:rsid w:val="00557858"/>
    <w:rPr>
      <w:rFonts w:ascii="Wingdings" w:hAnsi="Wingdings"/>
    </w:rPr>
  </w:style>
  <w:style w:type="character" w:customStyle="1" w:styleId="WW8Num14z0">
    <w:name w:val="WW8Num14z0"/>
    <w:rsid w:val="00557858"/>
    <w:rPr>
      <w:rFonts w:ascii="Symbol" w:hAnsi="Symbol"/>
      <w:sz w:val="22"/>
      <w:szCs w:val="22"/>
    </w:rPr>
  </w:style>
  <w:style w:type="character" w:customStyle="1" w:styleId="WW8Num14z1">
    <w:name w:val="WW8Num14z1"/>
    <w:rsid w:val="00557858"/>
    <w:rPr>
      <w:rFonts w:ascii="Courier New" w:hAnsi="Courier New" w:cs="Courier New"/>
    </w:rPr>
  </w:style>
  <w:style w:type="character" w:customStyle="1" w:styleId="WW8Num14z2">
    <w:name w:val="WW8Num14z2"/>
    <w:rsid w:val="00557858"/>
    <w:rPr>
      <w:rFonts w:ascii="Wingdings" w:hAnsi="Wingdings"/>
    </w:rPr>
  </w:style>
  <w:style w:type="character" w:customStyle="1" w:styleId="WW8Num14z3">
    <w:name w:val="WW8Num14z3"/>
    <w:rsid w:val="00557858"/>
    <w:rPr>
      <w:rFonts w:ascii="Symbol" w:hAnsi="Symbol"/>
    </w:rPr>
  </w:style>
  <w:style w:type="character" w:customStyle="1" w:styleId="WW8Num15z0">
    <w:name w:val="WW8Num15z0"/>
    <w:rsid w:val="00557858"/>
    <w:rPr>
      <w:rFonts w:ascii="Symbol" w:hAnsi="Symbol"/>
    </w:rPr>
  </w:style>
  <w:style w:type="character" w:customStyle="1" w:styleId="WW8Num15z1">
    <w:name w:val="WW8Num15z1"/>
    <w:rsid w:val="00557858"/>
    <w:rPr>
      <w:rFonts w:ascii="Courier New" w:hAnsi="Courier New" w:cs="Courier New"/>
    </w:rPr>
  </w:style>
  <w:style w:type="character" w:customStyle="1" w:styleId="WW8Num15z2">
    <w:name w:val="WW8Num15z2"/>
    <w:rsid w:val="00557858"/>
    <w:rPr>
      <w:rFonts w:ascii="Wingdings" w:hAnsi="Wingdings"/>
    </w:rPr>
  </w:style>
  <w:style w:type="character" w:customStyle="1" w:styleId="WW8Num16z0">
    <w:name w:val="WW8Num16z0"/>
    <w:rsid w:val="00557858"/>
    <w:rPr>
      <w:rFonts w:ascii="Symbol" w:hAnsi="Symbol"/>
    </w:rPr>
  </w:style>
  <w:style w:type="character" w:customStyle="1" w:styleId="WW8Num16z1">
    <w:name w:val="WW8Num16z1"/>
    <w:rsid w:val="00557858"/>
    <w:rPr>
      <w:rFonts w:ascii="Courier New" w:hAnsi="Courier New" w:cs="Courier New"/>
    </w:rPr>
  </w:style>
  <w:style w:type="character" w:customStyle="1" w:styleId="WW8Num16z2">
    <w:name w:val="WW8Num16z2"/>
    <w:rsid w:val="00557858"/>
    <w:rPr>
      <w:rFonts w:ascii="Wingdings" w:hAnsi="Wingdings"/>
    </w:rPr>
  </w:style>
  <w:style w:type="character" w:customStyle="1" w:styleId="WW8Num17z0">
    <w:name w:val="WW8Num17z0"/>
    <w:rsid w:val="00557858"/>
    <w:rPr>
      <w:rFonts w:ascii="Symbol" w:hAnsi="Symbol"/>
    </w:rPr>
  </w:style>
  <w:style w:type="character" w:customStyle="1" w:styleId="WW8Num17z1">
    <w:name w:val="WW8Num17z1"/>
    <w:rsid w:val="00557858"/>
    <w:rPr>
      <w:rFonts w:ascii="Courier New" w:hAnsi="Courier New" w:cs="Courier New"/>
    </w:rPr>
  </w:style>
  <w:style w:type="character" w:customStyle="1" w:styleId="WW8Num17z2">
    <w:name w:val="WW8Num17z2"/>
    <w:rsid w:val="00557858"/>
    <w:rPr>
      <w:rFonts w:ascii="Wingdings" w:hAnsi="Wingdings"/>
    </w:rPr>
  </w:style>
  <w:style w:type="character" w:customStyle="1" w:styleId="WW8Num18z0">
    <w:name w:val="WW8Num18z0"/>
    <w:rsid w:val="00557858"/>
    <w:rPr>
      <w:rFonts w:ascii="Symbol" w:hAnsi="Symbol"/>
    </w:rPr>
  </w:style>
  <w:style w:type="character" w:customStyle="1" w:styleId="WW8Num18z1">
    <w:name w:val="WW8Num18z1"/>
    <w:rsid w:val="00557858"/>
    <w:rPr>
      <w:rFonts w:ascii="Courier New" w:hAnsi="Courier New"/>
    </w:rPr>
  </w:style>
  <w:style w:type="character" w:customStyle="1" w:styleId="WW8Num18z2">
    <w:name w:val="WW8Num18z2"/>
    <w:rsid w:val="00557858"/>
    <w:rPr>
      <w:rFonts w:ascii="Wingdings" w:hAnsi="Wingdings"/>
    </w:rPr>
  </w:style>
  <w:style w:type="character" w:styleId="Hyperlink">
    <w:name w:val="Hyperlink"/>
    <w:basedOn w:val="DefaultParagraphFont"/>
    <w:semiHidden/>
    <w:rsid w:val="00557858"/>
    <w:rPr>
      <w:color w:val="0000FF"/>
      <w:u w:val="single"/>
    </w:rPr>
  </w:style>
  <w:style w:type="character" w:styleId="PageNumber">
    <w:name w:val="page number"/>
    <w:basedOn w:val="DefaultParagraphFont"/>
    <w:semiHidden/>
    <w:rsid w:val="00557858"/>
  </w:style>
  <w:style w:type="character" w:customStyle="1" w:styleId="CharChar3">
    <w:name w:val="Char Char3"/>
    <w:basedOn w:val="DefaultParagraphFont"/>
    <w:rsid w:val="00557858"/>
    <w:rPr>
      <w:rFonts w:ascii="Tahoma" w:hAnsi="Tahoma" w:cs="Tahoma"/>
      <w:sz w:val="16"/>
      <w:szCs w:val="16"/>
      <w:lang w:val="en-GB"/>
    </w:rPr>
  </w:style>
  <w:style w:type="character" w:customStyle="1" w:styleId="CharChar2">
    <w:name w:val="Char Char2"/>
    <w:basedOn w:val="DefaultParagraphFont"/>
    <w:rsid w:val="00557858"/>
    <w:rPr>
      <w:sz w:val="28"/>
      <w:szCs w:val="24"/>
    </w:rPr>
  </w:style>
  <w:style w:type="character" w:customStyle="1" w:styleId="CharChar1">
    <w:name w:val="Char Char1"/>
    <w:basedOn w:val="DefaultParagraphFont"/>
    <w:rsid w:val="00557858"/>
  </w:style>
  <w:style w:type="character" w:customStyle="1" w:styleId="CharChar">
    <w:name w:val="Char Char"/>
    <w:basedOn w:val="DefaultParagraphFont"/>
    <w:rsid w:val="00557858"/>
    <w:rPr>
      <w:rFonts w:ascii="Courier New" w:hAnsi="Courier New"/>
      <w:szCs w:val="16"/>
    </w:rPr>
  </w:style>
  <w:style w:type="character" w:styleId="Emphasis">
    <w:name w:val="Emphasis"/>
    <w:basedOn w:val="DefaultParagraphFont"/>
    <w:qFormat/>
    <w:rsid w:val="00557858"/>
    <w:rPr>
      <w:i/>
      <w:iCs/>
    </w:rPr>
  </w:style>
  <w:style w:type="paragraph" w:customStyle="1" w:styleId="Heading">
    <w:name w:val="Heading"/>
    <w:basedOn w:val="Normal"/>
    <w:next w:val="BodyText"/>
    <w:rsid w:val="00557858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semiHidden/>
    <w:rsid w:val="00557858"/>
    <w:pPr>
      <w:widowControl/>
      <w:spacing w:line="240" w:lineRule="auto"/>
      <w:textAlignment w:val="auto"/>
    </w:pPr>
    <w:rPr>
      <w:rFonts w:ascii="Times New Roman" w:hAnsi="Times New Roman"/>
      <w:sz w:val="28"/>
      <w:lang w:val="en-US"/>
    </w:rPr>
  </w:style>
  <w:style w:type="paragraph" w:styleId="List">
    <w:name w:val="List"/>
    <w:basedOn w:val="BodyText"/>
    <w:semiHidden/>
    <w:rsid w:val="00557858"/>
    <w:rPr>
      <w:rFonts w:cs="Tahoma"/>
    </w:rPr>
  </w:style>
  <w:style w:type="paragraph" w:styleId="Caption">
    <w:name w:val="caption"/>
    <w:basedOn w:val="Normal"/>
    <w:qFormat/>
    <w:rsid w:val="00557858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Normal"/>
    <w:rsid w:val="00557858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rsid w:val="0055785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57858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557858"/>
    <w:pPr>
      <w:spacing w:before="280" w:after="280"/>
    </w:pPr>
    <w:rPr>
      <w:rFonts w:ascii="Arial Unicode MS" w:eastAsia="Arial Unicode MS" w:hAnsi="Arial Unicode MS" w:cs="Arial Unicode MS"/>
      <w:sz w:val="24"/>
      <w:lang w:val="en-US"/>
    </w:rPr>
  </w:style>
  <w:style w:type="paragraph" w:customStyle="1" w:styleId="Normal12pt">
    <w:name w:val="Normal + 12 pt"/>
    <w:basedOn w:val="Normal"/>
    <w:rsid w:val="00557858"/>
    <w:rPr>
      <w:rFonts w:ascii="Times New Roman" w:hAnsi="Times New Roman"/>
      <w:b/>
      <w:bCs/>
      <w:sz w:val="28"/>
      <w:szCs w:val="28"/>
      <w:lang w:val="en-US"/>
    </w:rPr>
  </w:style>
  <w:style w:type="paragraph" w:styleId="BalloonText">
    <w:name w:val="Balloon Text"/>
    <w:basedOn w:val="Normal"/>
    <w:rsid w:val="00557858"/>
    <w:pPr>
      <w:spacing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557858"/>
    <w:pPr>
      <w:widowControl/>
      <w:spacing w:line="240" w:lineRule="auto"/>
      <w:ind w:left="720"/>
      <w:jc w:val="left"/>
      <w:textAlignment w:val="auto"/>
    </w:pPr>
    <w:rPr>
      <w:rFonts w:ascii="Times New Roman" w:hAnsi="Times New Roman"/>
      <w:sz w:val="24"/>
      <w:lang w:val="en-US"/>
    </w:rPr>
  </w:style>
  <w:style w:type="paragraph" w:styleId="CommentText">
    <w:name w:val="annotation text"/>
    <w:basedOn w:val="Normal"/>
    <w:rsid w:val="00557858"/>
    <w:pPr>
      <w:widowControl/>
      <w:spacing w:line="240" w:lineRule="auto"/>
      <w:jc w:val="left"/>
      <w:textAlignment w:val="auto"/>
    </w:pPr>
    <w:rPr>
      <w:rFonts w:ascii="Times New Roman" w:hAnsi="Times New Roman"/>
      <w:sz w:val="20"/>
      <w:szCs w:val="20"/>
      <w:lang w:val="en-US"/>
    </w:rPr>
  </w:style>
  <w:style w:type="paragraph" w:styleId="PlainText">
    <w:name w:val="Plain Text"/>
    <w:basedOn w:val="Normal"/>
    <w:rsid w:val="00557858"/>
    <w:pPr>
      <w:widowControl/>
      <w:spacing w:line="240" w:lineRule="auto"/>
      <w:jc w:val="left"/>
      <w:textAlignment w:val="auto"/>
    </w:pPr>
    <w:rPr>
      <w:rFonts w:ascii="Courier New" w:hAnsi="Courier New"/>
      <w:sz w:val="20"/>
      <w:szCs w:val="16"/>
      <w:lang w:val="en-US"/>
    </w:rPr>
  </w:style>
  <w:style w:type="paragraph" w:customStyle="1" w:styleId="TableContents">
    <w:name w:val="Table Contents"/>
    <w:basedOn w:val="Normal"/>
    <w:rsid w:val="00557858"/>
    <w:pPr>
      <w:suppressLineNumbers/>
    </w:pPr>
  </w:style>
  <w:style w:type="paragraph" w:customStyle="1" w:styleId="TableHeading">
    <w:name w:val="Table Heading"/>
    <w:basedOn w:val="TableContents"/>
    <w:rsid w:val="00557858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557858"/>
  </w:style>
  <w:style w:type="table" w:styleId="TableGrid">
    <w:name w:val="Table Grid"/>
    <w:basedOn w:val="TableNormal"/>
    <w:uiPriority w:val="59"/>
    <w:rsid w:val="00C45CA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uiPriority w:val="62"/>
    <w:rsid w:val="00647D8E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LightList1">
    <w:name w:val="Light List1"/>
    <w:basedOn w:val="TableNormal"/>
    <w:uiPriority w:val="61"/>
    <w:rsid w:val="00A02432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HeaderChar">
    <w:name w:val="Header Char"/>
    <w:basedOn w:val="DefaultParagraphFont"/>
    <w:link w:val="Header"/>
    <w:rsid w:val="007E0A06"/>
    <w:rPr>
      <w:rFonts w:ascii="Trebuchet MS" w:hAnsi="Trebuchet MS"/>
      <w:sz w:val="22"/>
      <w:szCs w:val="24"/>
      <w:lang w:val="en-GB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nshemwan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Amarendra</dc:creator>
  <cp:lastModifiedBy>S</cp:lastModifiedBy>
  <cp:revision>3</cp:revision>
  <cp:lastPrinted>2014-01-26T18:24:00Z</cp:lastPrinted>
  <dcterms:created xsi:type="dcterms:W3CDTF">2015-01-06T18:03:00Z</dcterms:created>
  <dcterms:modified xsi:type="dcterms:W3CDTF">2015-01-06T18:06:00Z</dcterms:modified>
</cp:coreProperties>
</file>