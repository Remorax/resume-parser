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35"/>
        <w:tblW w:w="110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3382"/>
        <w:gridCol w:w="7533"/>
        <w:gridCol w:w="122"/>
      </w:tblGrid>
      <w:tr w:rsidR="00AD3EA5" w:rsidTr="002A0568">
        <w:trPr>
          <w:trHeight w:val="14581"/>
        </w:trPr>
        <w:tc>
          <w:tcPr>
            <w:tcW w:w="20" w:type="dxa"/>
          </w:tcPr>
          <w:p w:rsidR="00AD3EA5" w:rsidRDefault="00AD3EA5" w:rsidP="00A5000C">
            <w:pPr>
              <w:pStyle w:val="TableHeading"/>
              <w:snapToGrid w:val="0"/>
            </w:pPr>
          </w:p>
        </w:tc>
        <w:tc>
          <w:tcPr>
            <w:tcW w:w="3382" w:type="dxa"/>
            <w:tcBorders>
              <w:top w:val="single" w:sz="8" w:space="0" w:color="008000"/>
              <w:bottom w:val="single" w:sz="4" w:space="0" w:color="008000"/>
            </w:tcBorders>
            <w:shd w:val="clear" w:color="auto" w:fill="E6E6E6"/>
            <w:tcMar>
              <w:left w:w="170" w:type="dxa"/>
              <w:right w:w="170" w:type="dxa"/>
            </w:tcMar>
          </w:tcPr>
          <w:p w:rsidR="00AD3EA5" w:rsidRDefault="002B1578" w:rsidP="00A5000C">
            <w:pPr>
              <w:snapToGrid w:val="0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  <w:u w:val="single"/>
              </w:rPr>
              <w:t xml:space="preserve"> </w:t>
            </w:r>
            <w:r w:rsidR="00AD3EA5">
              <w:rPr>
                <w:rFonts w:ascii="Verdana" w:hAnsi="Verdana"/>
                <w:b/>
                <w:sz w:val="20"/>
                <w:u w:val="single"/>
              </w:rPr>
              <w:t>Name</w:t>
            </w:r>
          </w:p>
          <w:p w:rsidR="002B1578" w:rsidRDefault="002B1578" w:rsidP="00A5000C">
            <w:pPr>
              <w:pStyle w:val="Heading8"/>
              <w:tabs>
                <w:tab w:val="clear" w:pos="1440"/>
              </w:tabs>
              <w:ind w:left="0" w:firstLine="0"/>
            </w:pPr>
          </w:p>
          <w:p w:rsidR="00AD3EA5" w:rsidRDefault="00AD3EA5" w:rsidP="00A5000C">
            <w:pPr>
              <w:pStyle w:val="Heading8"/>
              <w:tabs>
                <w:tab w:val="clear" w:pos="1440"/>
              </w:tabs>
              <w:ind w:left="0" w:firstLine="0"/>
            </w:pPr>
            <w:r>
              <w:t>Malaya Kumar Bal</w:t>
            </w:r>
          </w:p>
          <w:p w:rsidR="00AD3EA5" w:rsidRDefault="00AD3EA5" w:rsidP="00A5000C">
            <w:pPr>
              <w:pStyle w:val="Heading8"/>
              <w:rPr>
                <w:b w:val="0"/>
                <w:u w:val="single"/>
              </w:rPr>
            </w:pPr>
          </w:p>
          <w:p w:rsidR="007D2F04" w:rsidRDefault="007D2F04" w:rsidP="00A5000C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7D2F04" w:rsidRDefault="007D2F04" w:rsidP="00A5000C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7D2F04" w:rsidRDefault="007D2F04" w:rsidP="00A5000C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7D2F04" w:rsidRDefault="007D2F04" w:rsidP="00A5000C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AD3EA5" w:rsidRDefault="00AD3EA5" w:rsidP="00A5000C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  <w:r>
              <w:rPr>
                <w:rFonts w:ascii="Verdana" w:hAnsi="Verdana"/>
                <w:sz w:val="20"/>
                <w:u w:val="single"/>
              </w:rPr>
              <w:t>E-mail</w:t>
            </w:r>
          </w:p>
          <w:p w:rsidR="00AD3EA5" w:rsidRDefault="00AD3EA5" w:rsidP="00A5000C"/>
          <w:p w:rsidR="00AD3EA5" w:rsidRPr="001E04EE" w:rsidRDefault="00D02BFD" w:rsidP="00A5000C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D3EA5">
              <w:rPr>
                <w:sz w:val="24"/>
                <w:szCs w:val="24"/>
              </w:rPr>
              <w:t>alayakumar.143@gmail.c</w:t>
            </w:r>
            <w:r w:rsidR="001E04EE">
              <w:rPr>
                <w:sz w:val="24"/>
                <w:szCs w:val="24"/>
              </w:rPr>
              <w:t>om</w:t>
            </w:r>
          </w:p>
          <w:p w:rsidR="00AD3EA5" w:rsidRDefault="00AD3EA5" w:rsidP="00A5000C"/>
          <w:p w:rsidR="007D2F04" w:rsidRDefault="007D2F04" w:rsidP="00A5000C">
            <w:pPr>
              <w:pStyle w:val="Heading8"/>
              <w:tabs>
                <w:tab w:val="clear" w:pos="1440"/>
              </w:tabs>
              <w:rPr>
                <w:rFonts w:ascii="Verdana" w:hAnsi="Verdana"/>
                <w:sz w:val="20"/>
                <w:u w:val="single"/>
              </w:rPr>
            </w:pPr>
          </w:p>
          <w:p w:rsidR="007D2F04" w:rsidRDefault="007D2F04" w:rsidP="00A5000C">
            <w:pPr>
              <w:pStyle w:val="Heading8"/>
              <w:tabs>
                <w:tab w:val="clear" w:pos="1440"/>
              </w:tabs>
              <w:rPr>
                <w:rFonts w:ascii="Verdana" w:hAnsi="Verdana"/>
                <w:sz w:val="20"/>
                <w:u w:val="single"/>
              </w:rPr>
            </w:pPr>
          </w:p>
          <w:p w:rsidR="00AD3EA5" w:rsidRDefault="00AD3EA5" w:rsidP="007D2F04">
            <w:pPr>
              <w:pStyle w:val="Heading8"/>
              <w:tabs>
                <w:tab w:val="clear" w:pos="1440"/>
              </w:tabs>
              <w:ind w:left="0" w:firstLine="0"/>
              <w:rPr>
                <w:rFonts w:ascii="Verdana" w:hAnsi="Verdana"/>
                <w:sz w:val="20"/>
                <w:u w:val="single"/>
              </w:rPr>
            </w:pPr>
            <w:r>
              <w:rPr>
                <w:rFonts w:ascii="Verdana" w:hAnsi="Verdana"/>
                <w:sz w:val="20"/>
                <w:u w:val="single"/>
              </w:rPr>
              <w:t xml:space="preserve">Address </w:t>
            </w:r>
          </w:p>
          <w:p w:rsidR="00BA23CE" w:rsidRDefault="00BA23CE" w:rsidP="001812B6">
            <w:pPr>
              <w:rPr>
                <w:rFonts w:ascii="Verdana" w:hAnsi="Verdana"/>
                <w:sz w:val="20"/>
              </w:rPr>
            </w:pPr>
          </w:p>
          <w:p w:rsidR="001812B6" w:rsidRDefault="001812B6" w:rsidP="001812B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At/PO- Rekhideipur,</w:t>
            </w:r>
          </w:p>
          <w:p w:rsidR="001812B6" w:rsidRDefault="001812B6" w:rsidP="001812B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Via- Jenapur</w:t>
            </w:r>
          </w:p>
          <w:p w:rsidR="001812B6" w:rsidRDefault="001812B6" w:rsidP="001812B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Dist-Jajpur, State- Odisha,</w:t>
            </w:r>
          </w:p>
          <w:p w:rsidR="00AD3EA5" w:rsidRPr="001812B6" w:rsidRDefault="001812B6" w:rsidP="001812B6">
            <w:r>
              <w:rPr>
                <w:rFonts w:ascii="Verdana" w:hAnsi="Verdana"/>
                <w:sz w:val="20"/>
              </w:rPr>
              <w:t>PIN-755023</w:t>
            </w:r>
          </w:p>
          <w:p w:rsidR="00AD3EA5" w:rsidRDefault="00AD3EA5" w:rsidP="00A5000C"/>
          <w:p w:rsidR="00AD3EA5" w:rsidRDefault="00AD3EA5" w:rsidP="00A5000C">
            <w:pPr>
              <w:pStyle w:val="Heading8"/>
              <w:tabs>
                <w:tab w:val="clear" w:pos="1440"/>
              </w:tabs>
              <w:rPr>
                <w:rFonts w:ascii="Verdana" w:hAnsi="Verdana"/>
                <w:sz w:val="20"/>
                <w:u w:val="single"/>
              </w:rPr>
            </w:pPr>
            <w:r>
              <w:rPr>
                <w:rFonts w:ascii="Verdana" w:hAnsi="Verdana"/>
                <w:sz w:val="20"/>
                <w:u w:val="single"/>
              </w:rPr>
              <w:t>Telephone</w:t>
            </w:r>
          </w:p>
          <w:p w:rsidR="00AD3EA5" w:rsidRDefault="00AD3EA5" w:rsidP="00A5000C"/>
          <w:p w:rsidR="00AD3EA5" w:rsidRDefault="00AD3EA5" w:rsidP="00A5000C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Mob: - </w:t>
            </w:r>
            <w:r w:rsidR="00660800">
              <w:rPr>
                <w:sz w:val="22"/>
              </w:rPr>
              <w:t>+91</w:t>
            </w:r>
            <w:r w:rsidR="00D9263E">
              <w:rPr>
                <w:sz w:val="22"/>
              </w:rPr>
              <w:t>9438272906</w:t>
            </w:r>
          </w:p>
          <w:p w:rsidR="00AD3EA5" w:rsidRDefault="00AD3EA5" w:rsidP="00A5000C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 w:rsidR="00660800">
              <w:rPr>
                <w:sz w:val="22"/>
              </w:rPr>
              <w:t>+91</w:t>
            </w:r>
            <w:r w:rsidR="00D9263E">
              <w:rPr>
                <w:sz w:val="22"/>
              </w:rPr>
              <w:t>9937628922</w:t>
            </w:r>
          </w:p>
          <w:p w:rsidR="00AD3EA5" w:rsidRDefault="00AD3EA5" w:rsidP="00A5000C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AD3EA5" w:rsidRDefault="00AD3EA5" w:rsidP="00A5000C"/>
          <w:p w:rsidR="00AD3EA5" w:rsidRDefault="00AD3EA5" w:rsidP="00A5000C">
            <w:pPr>
              <w:pStyle w:val="Heading1"/>
              <w:tabs>
                <w:tab w:val="clear" w:pos="432"/>
                <w:tab w:val="clear" w:pos="9430"/>
                <w:tab w:val="left" w:pos="5240"/>
                <w:tab w:val="right" w:pos="6125"/>
              </w:tabs>
              <w:rPr>
                <w:rFonts w:ascii="Verdana" w:hAnsi="Verdana"/>
                <w:sz w:val="20"/>
                <w:u w:val="single"/>
              </w:rPr>
            </w:pPr>
            <w:r>
              <w:rPr>
                <w:rFonts w:ascii="Verdana" w:hAnsi="Verdana"/>
                <w:sz w:val="20"/>
                <w:u w:val="single"/>
              </w:rPr>
              <w:t>Personal Profile</w:t>
            </w:r>
          </w:p>
          <w:p w:rsidR="00AD3EA5" w:rsidRDefault="00AD3EA5" w:rsidP="00A5000C"/>
          <w:p w:rsidR="00AD3EA5" w:rsidRDefault="00AD3EA5" w:rsidP="00A5000C">
            <w:pPr>
              <w:ind w:right="-170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</w:rPr>
              <w:t>Date of Birth: 4</w:t>
            </w:r>
            <w:r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MAR</w:t>
            </w:r>
            <w:r>
              <w:rPr>
                <w:rFonts w:ascii="Verdana" w:hAnsi="Verdana"/>
                <w:sz w:val="22"/>
              </w:rPr>
              <w:t xml:space="preserve"> 1984</w:t>
            </w:r>
          </w:p>
          <w:p w:rsidR="00AD3EA5" w:rsidRDefault="000E2BEF" w:rsidP="00A5000C"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</w:t>
            </w:r>
            <w:r w:rsidR="00AD3EA5">
              <w:rPr>
                <w:rFonts w:ascii="Verdana" w:hAnsi="Verdana"/>
              </w:rPr>
              <w:t>Gender</w:t>
            </w:r>
            <w:r>
              <w:rPr>
                <w:rFonts w:ascii="Verdana" w:hAnsi="Verdana"/>
              </w:rPr>
              <w:t xml:space="preserve"> </w:t>
            </w:r>
            <w:r>
              <w:rPr>
                <w:sz w:val="22"/>
              </w:rPr>
              <w:t xml:space="preserve">:  </w:t>
            </w:r>
            <w:r w:rsidR="00AD3EA5">
              <w:rPr>
                <w:rFonts w:ascii="Verdana" w:hAnsi="Verdana"/>
              </w:rPr>
              <w:t>Male</w:t>
            </w:r>
          </w:p>
          <w:p w:rsidR="00AD3EA5" w:rsidRDefault="00AD3EA5" w:rsidP="00A5000C">
            <w:r>
              <w:rPr>
                <w:sz w:val="22"/>
              </w:rPr>
              <w:t xml:space="preserve"> </w:t>
            </w:r>
          </w:p>
          <w:p w:rsidR="00AD3EA5" w:rsidRDefault="00AD3EA5" w:rsidP="00A500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Marital Status</w:t>
            </w:r>
            <w:r>
              <w:rPr>
                <w:sz w:val="20"/>
              </w:rPr>
              <w:t>:</w:t>
            </w:r>
            <w:r>
              <w:rPr>
                <w:rFonts w:ascii="Verdana" w:hAnsi="Verdana"/>
                <w:sz w:val="20"/>
              </w:rPr>
              <w:t xml:space="preserve"> Single</w:t>
            </w:r>
          </w:p>
          <w:p w:rsidR="00AD3EA5" w:rsidRDefault="00AD3EA5" w:rsidP="00A5000C">
            <w:r>
              <w:rPr>
                <w:sz w:val="22"/>
              </w:rPr>
              <w:t xml:space="preserve"> </w:t>
            </w:r>
          </w:p>
          <w:p w:rsidR="007D2F04" w:rsidRDefault="007D2F04" w:rsidP="00A5000C">
            <w:pPr>
              <w:pStyle w:val="BodyText"/>
              <w:rPr>
                <w:b/>
                <w:bCs/>
                <w:u w:val="single"/>
              </w:rPr>
            </w:pPr>
          </w:p>
          <w:p w:rsidR="007D2F04" w:rsidRDefault="007D2F04" w:rsidP="00A5000C">
            <w:pPr>
              <w:pStyle w:val="BodyText"/>
              <w:rPr>
                <w:b/>
                <w:bCs/>
                <w:u w:val="single"/>
              </w:rPr>
            </w:pPr>
          </w:p>
          <w:p w:rsidR="00AD3EA5" w:rsidRDefault="00AD3EA5" w:rsidP="00A5000C">
            <w:pPr>
              <w:pStyle w:val="BodyText"/>
            </w:pPr>
            <w:r>
              <w:rPr>
                <w:b/>
                <w:bCs/>
                <w:u w:val="single"/>
              </w:rPr>
              <w:t>LANGUAGES KNOWN</w:t>
            </w:r>
            <w:r>
              <w:t xml:space="preserve"> </w:t>
            </w:r>
          </w:p>
          <w:p w:rsidR="00414F25" w:rsidRDefault="002B1578" w:rsidP="00A5000C">
            <w:pPr>
              <w:pStyle w:val="BodyText"/>
            </w:pPr>
            <w:r>
              <w:t xml:space="preserve"> </w:t>
            </w:r>
          </w:p>
          <w:p w:rsidR="00AD3EA5" w:rsidRDefault="00AD3EA5" w:rsidP="00A5000C">
            <w:pPr>
              <w:pStyle w:val="BodyText"/>
            </w:pPr>
            <w:r>
              <w:t>English, Hindi</w:t>
            </w:r>
            <w:r w:rsidR="004A5B79">
              <w:t xml:space="preserve"> and Or</w:t>
            </w:r>
            <w:r w:rsidR="002B1578">
              <w:t>iya</w:t>
            </w:r>
          </w:p>
          <w:p w:rsidR="00AD3EA5" w:rsidRDefault="00AD3EA5" w:rsidP="00A5000C">
            <w:pPr>
              <w:pStyle w:val="BodyText"/>
            </w:pPr>
          </w:p>
          <w:p w:rsidR="007D2F04" w:rsidRDefault="007D2F04" w:rsidP="007D2F04">
            <w:pPr>
              <w:pStyle w:val="Heading7"/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7D2F04" w:rsidRDefault="007D2F04" w:rsidP="007D2F04">
            <w:pPr>
              <w:pStyle w:val="Heading7"/>
              <w:ind w:left="0" w:firstLine="0"/>
              <w:rPr>
                <w:rFonts w:ascii="Verdana" w:hAnsi="Verdana"/>
                <w:sz w:val="20"/>
                <w:u w:val="single"/>
              </w:rPr>
            </w:pPr>
          </w:p>
          <w:p w:rsidR="00AD3EA5" w:rsidRDefault="00AD3EA5" w:rsidP="007D2F04">
            <w:pPr>
              <w:pStyle w:val="Heading7"/>
              <w:ind w:left="0" w:firstLine="0"/>
              <w:rPr>
                <w:rFonts w:ascii="Verdana" w:hAnsi="Verdana"/>
                <w:sz w:val="20"/>
                <w:u w:val="single"/>
              </w:rPr>
            </w:pPr>
            <w:r>
              <w:rPr>
                <w:rFonts w:ascii="Verdana" w:hAnsi="Verdana"/>
                <w:sz w:val="20"/>
                <w:u w:val="single"/>
              </w:rPr>
              <w:t>Permanent Address</w:t>
            </w:r>
          </w:p>
          <w:p w:rsidR="00AD3EA5" w:rsidRDefault="00AD3EA5" w:rsidP="00A5000C">
            <w:pPr>
              <w:pStyle w:val="Heading7"/>
              <w:rPr>
                <w:b w:val="0"/>
              </w:rPr>
            </w:pPr>
            <w:r>
              <w:rPr>
                <w:b w:val="0"/>
              </w:rPr>
              <w:tab/>
            </w:r>
          </w:p>
          <w:p w:rsidR="00AD3EA5" w:rsidRDefault="00AD3EA5" w:rsidP="00A500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At/PO- Rekhideipur,</w:t>
            </w:r>
          </w:p>
          <w:p w:rsidR="00AD3EA5" w:rsidRDefault="00AD3EA5" w:rsidP="00A500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Via- Jenapur</w:t>
            </w:r>
          </w:p>
          <w:p w:rsidR="00AD3EA5" w:rsidRDefault="00AD3EA5" w:rsidP="00A500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Dist-Jajpur, State- Odisha,</w:t>
            </w:r>
          </w:p>
          <w:p w:rsidR="00AD3EA5" w:rsidRDefault="00AD3EA5" w:rsidP="00A500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PIN-755023</w:t>
            </w:r>
          </w:p>
        </w:tc>
        <w:tc>
          <w:tcPr>
            <w:tcW w:w="7533" w:type="dxa"/>
            <w:tcBorders>
              <w:top w:val="single" w:sz="8" w:space="0" w:color="008000"/>
              <w:bottom w:val="single" w:sz="4" w:space="0" w:color="008000"/>
            </w:tcBorders>
            <w:tcMar>
              <w:left w:w="170" w:type="dxa"/>
              <w:right w:w="170" w:type="dxa"/>
            </w:tcMar>
          </w:tcPr>
          <w:p w:rsidR="00AD3EA5" w:rsidRDefault="001E04EE" w:rsidP="00A5000C">
            <w:pPr>
              <w:pStyle w:val="Tit"/>
              <w:shd w:val="clear" w:color="auto" w:fill="C0C0C0"/>
              <w:snapToGrid w:val="0"/>
              <w:ind w:left="0" w:right="-155" w:firstLine="0"/>
              <w:jc w:val="center"/>
              <w:rPr>
                <w:rFonts w:ascii="Verdana" w:hAnsi="Verdana"/>
                <w:shadow/>
                <w:sz w:val="20"/>
                <w:u w:val="single"/>
              </w:rPr>
            </w:pPr>
            <w:r>
              <w:rPr>
                <w:rFonts w:ascii="Verdana" w:hAnsi="Verdana"/>
                <w:shadow/>
                <w:sz w:val="20"/>
                <w:u w:val="single"/>
              </w:rPr>
              <w:t>CURRICULUM VITAE</w:t>
            </w:r>
          </w:p>
          <w:p w:rsidR="00AD3EA5" w:rsidRDefault="00AD3EA5" w:rsidP="00A5000C">
            <w:pPr>
              <w:pStyle w:val="Tit"/>
              <w:shd w:val="clear" w:color="auto" w:fill="C0C0C0"/>
              <w:ind w:left="0" w:right="-155" w:firstLine="0"/>
              <w:jc w:val="center"/>
              <w:rPr>
                <w:rFonts w:ascii="Verdana" w:hAnsi="Verdana"/>
                <w:shadow/>
                <w:sz w:val="20"/>
              </w:rPr>
            </w:pPr>
            <w:r>
              <w:rPr>
                <w:rFonts w:ascii="Verdana" w:hAnsi="Verdana"/>
                <w:shadow/>
                <w:sz w:val="20"/>
              </w:rPr>
              <w:t xml:space="preserve"> Career Objective</w:t>
            </w:r>
          </w:p>
          <w:p w:rsidR="00CB2316" w:rsidRPr="00EB3DEC" w:rsidRDefault="00AD3EA5" w:rsidP="00CB2316">
            <w:pPr>
              <w:keepLines/>
              <w:spacing w:line="360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sz w:val="28"/>
              </w:rPr>
              <w:t xml:space="preserve">    </w:t>
            </w:r>
            <w:r w:rsidR="00515C6B">
              <w:rPr>
                <w:sz w:val="28"/>
              </w:rPr>
              <w:t xml:space="preserve"> </w:t>
            </w:r>
            <w:r w:rsidR="00515C6B" w:rsidRPr="002A0568">
              <w:rPr>
                <w:b/>
                <w:sz w:val="20"/>
                <w:szCs w:val="20"/>
              </w:rPr>
              <w:t xml:space="preserve">        </w:t>
            </w:r>
            <w:r w:rsidRPr="00EB3DEC">
              <w:rPr>
                <w:rFonts w:ascii="Verdana" w:hAnsi="Verdana"/>
                <w:b/>
                <w:sz w:val="16"/>
                <w:szCs w:val="16"/>
              </w:rPr>
              <w:t>To work as a usability analytical and result driven financial</w:t>
            </w:r>
            <w:r w:rsidR="00515C6B" w:rsidRPr="00EB3DEC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B3DEC">
              <w:rPr>
                <w:rFonts w:ascii="Verdana" w:hAnsi="Verdana"/>
                <w:b/>
                <w:sz w:val="16"/>
                <w:szCs w:val="16"/>
              </w:rPr>
              <w:t xml:space="preserve">professional </w:t>
            </w:r>
            <w:r w:rsidR="00CA142E" w:rsidRPr="00EB3DEC">
              <w:rPr>
                <w:rFonts w:ascii="Verdana" w:hAnsi="Verdana"/>
                <w:b/>
                <w:sz w:val="16"/>
                <w:szCs w:val="16"/>
              </w:rPr>
              <w:t xml:space="preserve">with diversified experience of </w:t>
            </w:r>
            <w:r w:rsidR="00B70CCD" w:rsidRPr="00EB3DEC">
              <w:rPr>
                <w:rFonts w:ascii="Verdana" w:hAnsi="Verdana"/>
                <w:b/>
                <w:sz w:val="16"/>
                <w:szCs w:val="16"/>
              </w:rPr>
              <w:t>4</w:t>
            </w:r>
            <w:r w:rsidR="00CA142E" w:rsidRPr="00EB3DEC">
              <w:rPr>
                <w:rFonts w:ascii="Verdana" w:hAnsi="Verdana"/>
                <w:b/>
                <w:sz w:val="16"/>
                <w:szCs w:val="16"/>
              </w:rPr>
              <w:t xml:space="preserve"> year</w:t>
            </w:r>
            <w:r w:rsidR="00B70CCD" w:rsidRPr="00EB3DEC">
              <w:rPr>
                <w:rFonts w:ascii="Verdana" w:hAnsi="Verdana"/>
                <w:b/>
                <w:sz w:val="16"/>
                <w:szCs w:val="16"/>
              </w:rPr>
              <w:t xml:space="preserve"> and </w:t>
            </w:r>
            <w:r w:rsidR="00DF2085">
              <w:rPr>
                <w:rFonts w:ascii="Verdana" w:hAnsi="Verdana"/>
                <w:b/>
                <w:sz w:val="16"/>
                <w:szCs w:val="16"/>
              </w:rPr>
              <w:t>5</w:t>
            </w:r>
            <w:r w:rsidR="00B70CCD" w:rsidRPr="00EB3DEC">
              <w:rPr>
                <w:rFonts w:ascii="Verdana" w:hAnsi="Verdana"/>
                <w:b/>
                <w:sz w:val="16"/>
                <w:szCs w:val="16"/>
              </w:rPr>
              <w:t xml:space="preserve"> month</w:t>
            </w:r>
            <w:r w:rsidR="00631ACA"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A142E" w:rsidRPr="00EB3DEC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B3DEC">
              <w:rPr>
                <w:rFonts w:ascii="Verdana" w:hAnsi="Verdana"/>
                <w:b/>
                <w:sz w:val="16"/>
                <w:szCs w:val="16"/>
              </w:rPr>
              <w:t>in large banking se</w:t>
            </w:r>
            <w:r w:rsidR="00515C6B" w:rsidRPr="00EB3DEC">
              <w:rPr>
                <w:rFonts w:ascii="Verdana" w:hAnsi="Verdana"/>
                <w:b/>
                <w:sz w:val="16"/>
                <w:szCs w:val="16"/>
              </w:rPr>
              <w:t>ctor client account management,</w:t>
            </w:r>
            <w:r w:rsidR="00EE5402" w:rsidRPr="00EB3DEC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B3DEC">
              <w:rPr>
                <w:rFonts w:ascii="Verdana" w:hAnsi="Verdana"/>
                <w:b/>
                <w:sz w:val="16"/>
                <w:szCs w:val="16"/>
              </w:rPr>
              <w:t>financial and sales management</w:t>
            </w:r>
            <w:r w:rsidR="00BA5D82" w:rsidRPr="00EB3DEC">
              <w:rPr>
                <w:rFonts w:ascii="Verdana" w:hAnsi="Verdana"/>
                <w:b/>
                <w:sz w:val="16"/>
                <w:szCs w:val="16"/>
              </w:rPr>
              <w:t xml:space="preserve">. </w:t>
            </w:r>
            <w:r w:rsidR="00CB2316" w:rsidRPr="00EB3DEC">
              <w:rPr>
                <w:rFonts w:ascii="Verdana" w:hAnsi="Verdana"/>
                <w:b/>
                <w:sz w:val="16"/>
                <w:szCs w:val="16"/>
              </w:rPr>
              <w:t>Preferring to forge as successful professional in the field of Banking &amp; Financial Services with a view to enrich the scopes and opportunities to multiply consistency on the growth of my knowledge and expertise skills.</w:t>
            </w:r>
          </w:p>
          <w:p w:rsidR="00AD3EA5" w:rsidRDefault="000C5E1C" w:rsidP="00A5000C">
            <w:pPr>
              <w:pStyle w:val="Tit"/>
              <w:shd w:val="clear" w:color="auto" w:fill="C0C0C0"/>
              <w:ind w:left="0" w:right="-155" w:firstLin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Professional</w:t>
            </w:r>
            <w:r w:rsidR="00AD3EA5">
              <w:rPr>
                <w:rFonts w:ascii="Verdana" w:hAnsi="Verdana"/>
                <w:sz w:val="20"/>
              </w:rPr>
              <w:t xml:space="preserve"> Experience</w:t>
            </w:r>
          </w:p>
          <w:p w:rsidR="001560D1" w:rsidRDefault="00C5048B" w:rsidP="003A6E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AD3EA5">
              <w:rPr>
                <w:b/>
                <w:bCs/>
              </w:rPr>
              <w:t>ICICI Bank Limited,</w:t>
            </w:r>
            <w:r>
              <w:rPr>
                <w:b/>
                <w:bCs/>
              </w:rPr>
              <w:t xml:space="preserve"> </w:t>
            </w:r>
            <w:r w:rsidR="001560D1">
              <w:rPr>
                <w:b/>
                <w:bCs/>
              </w:rPr>
              <w:t>Thane</w:t>
            </w:r>
            <w:r w:rsidR="00F07FAE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Mumbai   </w:t>
            </w:r>
            <w:r w:rsidR="007A0FE4">
              <w:rPr>
                <w:b/>
                <w:bCs/>
              </w:rPr>
              <w:t xml:space="preserve">           </w:t>
            </w:r>
            <w:r w:rsidR="00C765EE">
              <w:rPr>
                <w:b/>
                <w:bCs/>
              </w:rPr>
              <w:t xml:space="preserve">Aug </w:t>
            </w:r>
            <w:r w:rsidR="003201E5">
              <w:rPr>
                <w:b/>
                <w:bCs/>
              </w:rPr>
              <w:t xml:space="preserve">2010 - </w:t>
            </w:r>
            <w:r w:rsidR="001560D1">
              <w:rPr>
                <w:b/>
                <w:bCs/>
              </w:rPr>
              <w:t>Dec 20012</w:t>
            </w:r>
          </w:p>
          <w:p w:rsidR="00136299" w:rsidRDefault="00C5048B" w:rsidP="003A6E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1560D1">
              <w:rPr>
                <w:b/>
                <w:bCs/>
              </w:rPr>
              <w:t>ICICI Bank Limited, Jod</w:t>
            </w:r>
            <w:r w:rsidR="00F1607E">
              <w:rPr>
                <w:b/>
                <w:bCs/>
              </w:rPr>
              <w:t>a, O</w:t>
            </w:r>
            <w:r w:rsidR="00136299">
              <w:rPr>
                <w:b/>
                <w:bCs/>
              </w:rPr>
              <w:t xml:space="preserve">disha          </w:t>
            </w:r>
            <w:r w:rsidR="00A22981">
              <w:rPr>
                <w:b/>
                <w:bCs/>
              </w:rPr>
              <w:t xml:space="preserve">  </w:t>
            </w:r>
            <w:r w:rsidR="00136299">
              <w:rPr>
                <w:b/>
                <w:bCs/>
              </w:rPr>
              <w:t xml:space="preserve"> </w:t>
            </w:r>
            <w:r w:rsidR="003201E5">
              <w:rPr>
                <w:b/>
                <w:bCs/>
              </w:rPr>
              <w:t xml:space="preserve">     Jan 2013 -</w:t>
            </w:r>
            <w:r w:rsidR="007A0FE4">
              <w:rPr>
                <w:b/>
                <w:bCs/>
              </w:rPr>
              <w:t xml:space="preserve"> Ap</w:t>
            </w:r>
            <w:r w:rsidR="00136299">
              <w:rPr>
                <w:b/>
                <w:bCs/>
              </w:rPr>
              <w:t>r 2014</w:t>
            </w:r>
          </w:p>
          <w:p w:rsidR="00A02053" w:rsidRDefault="00C5048B" w:rsidP="003A6E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="00136299">
              <w:rPr>
                <w:b/>
                <w:bCs/>
              </w:rPr>
              <w:t xml:space="preserve">ICICI Bank Limited, Unchabali, </w:t>
            </w:r>
            <w:r w:rsidR="008A68A8">
              <w:rPr>
                <w:b/>
                <w:bCs/>
              </w:rPr>
              <w:t xml:space="preserve">  </w:t>
            </w:r>
            <w:r w:rsidR="00136299">
              <w:rPr>
                <w:b/>
                <w:bCs/>
              </w:rPr>
              <w:t xml:space="preserve">Odisha </w:t>
            </w:r>
            <w:r w:rsidR="003201E5">
              <w:rPr>
                <w:b/>
                <w:bCs/>
              </w:rPr>
              <w:t xml:space="preserve">      </w:t>
            </w:r>
            <w:r w:rsidR="00136299">
              <w:rPr>
                <w:b/>
                <w:bCs/>
              </w:rPr>
              <w:t>May 2014 – till date</w:t>
            </w:r>
            <w:r w:rsidR="008A68A8">
              <w:rPr>
                <w:b/>
                <w:bCs/>
              </w:rPr>
              <w:t xml:space="preserve"> </w:t>
            </w:r>
          </w:p>
          <w:p w:rsidR="00742258" w:rsidRDefault="00742258" w:rsidP="003A6E5F">
            <w:pPr>
              <w:rPr>
                <w:b/>
                <w:bCs/>
              </w:rPr>
            </w:pPr>
          </w:p>
          <w:p w:rsidR="00033675" w:rsidRPr="00B6494D" w:rsidRDefault="008A68A8" w:rsidP="003A6E5F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  <w:r w:rsidR="003940BB">
              <w:rPr>
                <w:b/>
                <w:bCs/>
              </w:rPr>
              <w:t xml:space="preserve"> : </w:t>
            </w:r>
            <w:r w:rsidR="00170E61">
              <w:rPr>
                <w:b/>
                <w:bCs/>
              </w:rPr>
              <w:t>Senior officer</w:t>
            </w:r>
          </w:p>
          <w:p w:rsidR="00AD3EA5" w:rsidRDefault="00AD3EA5" w:rsidP="00A5000C">
            <w:pPr>
              <w:pStyle w:val="BodyText3"/>
              <w:ind w:left="1097"/>
              <w:rPr>
                <w:b/>
                <w:bCs/>
              </w:rPr>
            </w:pPr>
          </w:p>
          <w:p w:rsidR="00A1312F" w:rsidRPr="004A6CCE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Provide efficient service in meeting customers’ banking needs and proactive management of client issues, supervise staff to ensure highest service standards of Privilege Banking are rendered to customers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Identify opportunities to improve productivity, efficiency and quality and ensure adherence to Bank’s policies, pro</w:t>
            </w:r>
            <w:r w:rsidR="00742258">
              <w:rPr>
                <w:rFonts w:ascii="Calibri" w:hAnsi="Calibri" w:cs="Calibri"/>
                <w:sz w:val="20"/>
                <w:szCs w:val="20"/>
              </w:rPr>
              <w:t>cedure and control requirements.</w:t>
            </w:r>
          </w:p>
          <w:p w:rsidR="00A1312F" w:rsidRPr="003E108D" w:rsidRDefault="00443FE5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Handling relationship with </w:t>
            </w:r>
            <w:r w:rsidR="00A1312F">
              <w:rPr>
                <w:rFonts w:ascii="Calibri" w:hAnsi="Calibri" w:cs="Calibri"/>
                <w:sz w:val="20"/>
                <w:szCs w:val="20"/>
              </w:rPr>
              <w:t xml:space="preserve">Privileged customers </w:t>
            </w:r>
            <w:r w:rsidR="00A1312F" w:rsidRPr="00C7318D">
              <w:rPr>
                <w:rFonts w:ascii="Calibri" w:hAnsi="Calibri" w:cs="Calibri"/>
                <w:sz w:val="20"/>
                <w:szCs w:val="20"/>
              </w:rPr>
              <w:t>and corporate clients, Cash, Clearing, Internal, IDA &amp; RBI Audit, Customer Query, ATM cash Loading &amp; Sale of Third party products</w:t>
            </w:r>
            <w:r w:rsidR="00742258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Pr="004A6CCE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Established credibility in creating relationships with major clients and customers through portfolio management coupled with proven capability in managing customer centric banking operations w</w:t>
            </w:r>
            <w:r w:rsidR="00742258">
              <w:rPr>
                <w:rFonts w:ascii="Calibri" w:hAnsi="Calibri" w:cs="Calibri"/>
                <w:sz w:val="20"/>
                <w:szCs w:val="20"/>
              </w:rPr>
              <w:t>hile adhering to KYC guidelines.</w:t>
            </w:r>
          </w:p>
          <w:p w:rsidR="00A1312F" w:rsidRDefault="00005311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Insti</w:t>
            </w:r>
            <w:r w:rsidR="00A1312F" w:rsidRPr="004A6CCE">
              <w:rPr>
                <w:rFonts w:ascii="Calibri" w:hAnsi="Calibri" w:cs="Calibri"/>
                <w:sz w:val="20"/>
                <w:szCs w:val="20"/>
              </w:rPr>
              <w:t>l sales culture &amp; drive and motivate staff, partner with sales teams in achieving business targets/initiatives for liabilities and assets</w:t>
            </w:r>
            <w:r w:rsidR="00742258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Pr="0011312F" w:rsidRDefault="00A1312F" w:rsidP="00A1312F">
            <w:pPr>
              <w:pStyle w:val="ListParagraph"/>
              <w:numPr>
                <w:ilvl w:val="0"/>
                <w:numId w:val="8"/>
              </w:num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815680">
              <w:rPr>
                <w:rFonts w:ascii="Calibri" w:hAnsi="Calibri"/>
                <w:sz w:val="20"/>
                <w:szCs w:val="20"/>
              </w:rPr>
              <w:t>Responsible for Cash Payment/ Receipt , accounting section of  the branch  as a Head Cashier</w:t>
            </w:r>
            <w:r w:rsidR="00742258">
              <w:rPr>
                <w:rFonts w:ascii="Calibri" w:hAnsi="Calibri"/>
                <w:sz w:val="20"/>
                <w:szCs w:val="20"/>
              </w:rPr>
              <w:t>.</w:t>
            </w:r>
          </w:p>
          <w:p w:rsidR="00A1312F" w:rsidRPr="004A6CCE" w:rsidRDefault="00443FE5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Keeping an</w:t>
            </w:r>
            <w:r w:rsidR="00A1312F" w:rsidRPr="004A6CCE">
              <w:rPr>
                <w:rFonts w:ascii="Calibri" w:hAnsi="Calibri" w:cs="Calibri"/>
                <w:sz w:val="20"/>
                <w:szCs w:val="20"/>
              </w:rPr>
              <w:t xml:space="preserve"> eye on the cost structure of the business and striving to reduce costs of branch</w:t>
            </w:r>
            <w:r w:rsidR="00742258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Pr="003C5DFB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Ens</w:t>
            </w:r>
            <w:r w:rsidR="00074641">
              <w:rPr>
                <w:rFonts w:ascii="Calibri" w:hAnsi="Calibri" w:cs="Calibri"/>
                <w:sz w:val="20"/>
                <w:szCs w:val="20"/>
              </w:rPr>
              <w:t xml:space="preserve">uring compliance with statutory </w:t>
            </w:r>
            <w:r w:rsidRPr="004A6CCE">
              <w:rPr>
                <w:rFonts w:ascii="Calibri" w:hAnsi="Calibri" w:cs="Calibri"/>
                <w:sz w:val="20"/>
                <w:szCs w:val="20"/>
              </w:rPr>
              <w:t>regulatory requirements specified under different acts governing banking regulations by RBI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4A6CCE">
              <w:rPr>
                <w:rFonts w:ascii="Calibri" w:hAnsi="Calibri" w:cs="Calibri"/>
                <w:sz w:val="20"/>
                <w:szCs w:val="20"/>
              </w:rPr>
              <w:t>Cross-sell (LI and MF) on CASA base in order to improve revenue strength of branch</w:t>
            </w:r>
            <w:r w:rsidR="0007464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Pr="004A6CCE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Extensive exposure to working in personal banking-savings account, current account, fixed deposits. customer support &amp; service</w:t>
            </w:r>
            <w:r w:rsidR="0007464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1312F" w:rsidRPr="004A6CCE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>Accountable for increasing customer acquisition and successfully build relationships with customers in a given area. Assist them in identifying their distinct financial needs and thereby creating an investment portfolio plan</w:t>
            </w:r>
          </w:p>
          <w:p w:rsidR="00A1312F" w:rsidRPr="004A6CCE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6CCE">
              <w:rPr>
                <w:rFonts w:ascii="Calibri" w:hAnsi="Calibri" w:cs="Calibri"/>
                <w:sz w:val="20"/>
                <w:szCs w:val="20"/>
              </w:rPr>
              <w:t xml:space="preserve">Act as an arbitrator </w:t>
            </w:r>
            <w:r>
              <w:rPr>
                <w:rFonts w:ascii="Calibri" w:hAnsi="Calibri" w:cs="Calibri"/>
                <w:sz w:val="20"/>
                <w:szCs w:val="20"/>
              </w:rPr>
              <w:t>&amp;</w:t>
            </w:r>
            <w:r w:rsidRPr="004A6CCE">
              <w:rPr>
                <w:rFonts w:ascii="Calibri" w:hAnsi="Calibri" w:cs="Calibri"/>
                <w:sz w:val="20"/>
                <w:szCs w:val="20"/>
              </w:rPr>
              <w:t xml:space="preserve"> resolve escalated cases to ensure customer retention. Also resolve any arising issues within the team</w:t>
            </w:r>
          </w:p>
          <w:p w:rsidR="00A1312F" w:rsidRPr="00C7318D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7318D">
              <w:rPr>
                <w:rFonts w:ascii="Calibri" w:hAnsi="Calibri" w:cs="Calibri"/>
                <w:sz w:val="20"/>
                <w:szCs w:val="20"/>
              </w:rPr>
              <w:t>Creating and organizing localized campaigns for promoting saving, HNI, NRI accounts and Fixed Deposit and Recurring deposit products.</w:t>
            </w:r>
          </w:p>
          <w:p w:rsidR="00A1312F" w:rsidRDefault="00A1312F" w:rsidP="00A1312F">
            <w:pPr>
              <w:numPr>
                <w:ilvl w:val="0"/>
                <w:numId w:val="8"/>
              </w:numPr>
              <w:suppressAutoHyphens w:val="0"/>
              <w:spacing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7318D">
              <w:rPr>
                <w:rFonts w:ascii="Calibri" w:hAnsi="Calibri" w:cs="Calibri"/>
                <w:sz w:val="20"/>
                <w:szCs w:val="20"/>
              </w:rPr>
              <w:t>Ensuring customer centric operations and identify areas for improving and enhancing customer service initiatives through implementation</w:t>
            </w:r>
            <w:r w:rsidR="003D661E">
              <w:rPr>
                <w:rFonts w:ascii="Calibri" w:hAnsi="Calibri" w:cs="Calibri"/>
                <w:sz w:val="20"/>
                <w:szCs w:val="20"/>
              </w:rPr>
              <w:t xml:space="preserve"> of feedback received from them,</w:t>
            </w:r>
            <w:r w:rsidRPr="00C7318D">
              <w:rPr>
                <w:rFonts w:ascii="Calibri" w:hAnsi="Calibri" w:cs="Calibri"/>
                <w:sz w:val="20"/>
                <w:szCs w:val="20"/>
              </w:rPr>
              <w:t xml:space="preserve"> successfully handle escalated issues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D3EA5" w:rsidRDefault="00AD3EA5" w:rsidP="00A5000C">
            <w:pPr>
              <w:tabs>
                <w:tab w:val="left" w:pos="6848"/>
              </w:tabs>
              <w:ind w:left="1097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ab/>
            </w:r>
          </w:p>
          <w:p w:rsidR="00AD3EA5" w:rsidRDefault="00AD3EA5" w:rsidP="00A5000C">
            <w:pPr>
              <w:pStyle w:val="BodyText3"/>
              <w:rPr>
                <w:bCs/>
              </w:rPr>
            </w:pPr>
          </w:p>
          <w:p w:rsidR="00AD3EA5" w:rsidRDefault="00AD3EA5" w:rsidP="00A5000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2" w:type="dxa"/>
          </w:tcPr>
          <w:p w:rsidR="00AD3EA5" w:rsidRDefault="00AD3EA5" w:rsidP="00A5000C">
            <w:pPr>
              <w:snapToGrid w:val="0"/>
              <w:rPr>
                <w:rFonts w:ascii="Arial" w:hAnsi="Arial"/>
              </w:rPr>
            </w:pPr>
          </w:p>
        </w:tc>
      </w:tr>
      <w:tr w:rsidR="00AD3EA5" w:rsidTr="002A0568">
        <w:trPr>
          <w:trHeight w:val="14591"/>
        </w:trPr>
        <w:tc>
          <w:tcPr>
            <w:tcW w:w="11057" w:type="dxa"/>
            <w:gridSpan w:val="4"/>
            <w:tcMar>
              <w:left w:w="108" w:type="dxa"/>
              <w:right w:w="108" w:type="dxa"/>
            </w:tcMar>
            <w:vAlign w:val="bottom"/>
          </w:tcPr>
          <w:p w:rsidR="00BB7FD3" w:rsidRDefault="00BB7FD3" w:rsidP="00483B5A">
            <w:pPr>
              <w:pStyle w:val="Tit"/>
              <w:shd w:val="clear" w:color="auto" w:fill="C0C0C0"/>
              <w:snapToGrid w:val="0"/>
              <w:ind w:left="0" w:right="-283" w:firstLine="0"/>
              <w:rPr>
                <w:rFonts w:ascii="Verdana" w:hAnsi="Verdana"/>
                <w:sz w:val="20"/>
              </w:rPr>
            </w:pPr>
          </w:p>
          <w:p w:rsidR="00AD3EA5" w:rsidRDefault="0001059D" w:rsidP="00483B5A">
            <w:pPr>
              <w:pStyle w:val="Tit"/>
              <w:shd w:val="clear" w:color="auto" w:fill="C0C0C0"/>
              <w:snapToGrid w:val="0"/>
              <w:ind w:left="0" w:right="-283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</w:t>
            </w:r>
            <w:r w:rsidR="00AD3EA5">
              <w:rPr>
                <w:rFonts w:ascii="Verdana" w:hAnsi="Verdana"/>
                <w:sz w:val="20"/>
              </w:rPr>
              <w:t>Academic Profile</w:t>
            </w:r>
          </w:p>
          <w:p w:rsidR="00631CCD" w:rsidRPr="000D24CB" w:rsidRDefault="00C765EE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>Completed</w:t>
            </w:r>
            <w:r w:rsidR="00AD3EA5" w:rsidRPr="000D24CB">
              <w:rPr>
                <w:rFonts w:ascii="Verdana" w:hAnsi="Verdana" w:cstheme="minorHAnsi"/>
                <w:sz w:val="18"/>
                <w:szCs w:val="18"/>
              </w:rPr>
              <w:t xml:space="preserve"> M.B.A</w:t>
            </w:r>
            <w:r w:rsidRPr="000D24CB">
              <w:rPr>
                <w:rFonts w:ascii="Verdana" w:hAnsi="Verdana" w:cstheme="minorHAnsi"/>
                <w:sz w:val="18"/>
                <w:szCs w:val="18"/>
              </w:rPr>
              <w:t>.</w:t>
            </w:r>
            <w:r w:rsidR="00363966" w:rsidRPr="000D24CB">
              <w:rPr>
                <w:rFonts w:ascii="Verdana" w:hAnsi="Verdana" w:cstheme="minorHAnsi"/>
                <w:sz w:val="18"/>
                <w:szCs w:val="18"/>
              </w:rPr>
              <w:t xml:space="preserve">(Finance) from Sikkim Manipal </w:t>
            </w:r>
            <w:r w:rsidR="00AD3EA5" w:rsidRPr="000D24CB">
              <w:rPr>
                <w:rFonts w:ascii="Verdana" w:hAnsi="Verdana" w:cstheme="minorHAnsi"/>
                <w:sz w:val="18"/>
                <w:szCs w:val="18"/>
              </w:rPr>
              <w:t>University</w:t>
            </w:r>
            <w:r w:rsidR="00363966" w:rsidRPr="000D24CB">
              <w:rPr>
                <w:rFonts w:ascii="Verdana" w:hAnsi="Verdana" w:cstheme="minorHAnsi"/>
                <w:sz w:val="18"/>
                <w:szCs w:val="18"/>
              </w:rPr>
              <w:t xml:space="preserve"> with</w:t>
            </w:r>
            <w:r w:rsidR="00631CCD" w:rsidRPr="000D24C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45344F" w:rsidRPr="000D24CB">
              <w:rPr>
                <w:rFonts w:ascii="Verdana" w:hAnsi="Verdana" w:cstheme="minorHAnsi"/>
                <w:sz w:val="18"/>
                <w:szCs w:val="18"/>
              </w:rPr>
              <w:t xml:space="preserve">a </w:t>
            </w:r>
            <w:r w:rsidR="00631CCD" w:rsidRPr="000D24CB">
              <w:rPr>
                <w:rFonts w:ascii="Verdana" w:hAnsi="Verdana" w:cstheme="minorHAnsi"/>
                <w:sz w:val="18"/>
                <w:szCs w:val="18"/>
              </w:rPr>
              <w:t>dedicated project</w:t>
            </w:r>
            <w:r w:rsidR="00263DEA" w:rsidRPr="000D24C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631CCD" w:rsidRPr="000D24CB">
              <w:rPr>
                <w:rFonts w:ascii="Verdana" w:hAnsi="Verdana" w:cstheme="minorHAnsi"/>
                <w:sz w:val="18"/>
                <w:szCs w:val="18"/>
              </w:rPr>
              <w:t xml:space="preserve"> report</w:t>
            </w:r>
            <w:r w:rsidR="0045344F" w:rsidRPr="000D24C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631CCD" w:rsidRPr="000D24CB">
              <w:rPr>
                <w:rFonts w:ascii="Verdana" w:hAnsi="Verdana" w:cstheme="minorHAnsi"/>
                <w:sz w:val="18"/>
                <w:szCs w:val="18"/>
              </w:rPr>
              <w:t xml:space="preserve"> on</w:t>
            </w:r>
          </w:p>
          <w:p w:rsidR="00AD3EA5" w:rsidRPr="000D24CB" w:rsidRDefault="00631CCD" w:rsidP="00A5000C">
            <w:pPr>
              <w:ind w:left="720"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 xml:space="preserve"> “</w:t>
            </w:r>
            <w:r w:rsidRPr="000D24CB">
              <w:rPr>
                <w:rFonts w:ascii="Verdana" w:hAnsi="Verdana" w:cstheme="minorHAnsi"/>
                <w:b/>
                <w:sz w:val="18"/>
                <w:szCs w:val="18"/>
              </w:rPr>
              <w:t>Customer Relationship Management in Banking</w:t>
            </w:r>
            <w:r w:rsidRPr="000D24CB">
              <w:rPr>
                <w:rFonts w:ascii="Verdana" w:hAnsi="Verdana" w:cstheme="minorHAnsi"/>
                <w:sz w:val="18"/>
                <w:szCs w:val="18"/>
              </w:rPr>
              <w:t>”.</w:t>
            </w:r>
          </w:p>
          <w:p w:rsidR="00AB6ECE" w:rsidRPr="000D24CB" w:rsidRDefault="00AB6ECE" w:rsidP="00AB6ECE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>Completed Honours Diploma in Banking and Finance Services from IFBI, Bhubaneswar, Odisha.</w:t>
            </w:r>
          </w:p>
          <w:p w:rsidR="00B6309E" w:rsidRPr="000D24CB" w:rsidRDefault="00C835C6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 xml:space="preserve">Completed </w:t>
            </w:r>
            <w:r w:rsidR="00B6309E" w:rsidRPr="000D24CB">
              <w:rPr>
                <w:rFonts w:ascii="Verdana" w:hAnsi="Verdana" w:cstheme="minorHAnsi"/>
                <w:sz w:val="18"/>
                <w:szCs w:val="18"/>
              </w:rPr>
              <w:t>P.G.</w:t>
            </w:r>
            <w:r w:rsidR="0071762D" w:rsidRPr="000D24C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B6309E" w:rsidRPr="000D24CB">
              <w:rPr>
                <w:rFonts w:ascii="Verdana" w:hAnsi="Verdana" w:cstheme="minorHAnsi"/>
                <w:sz w:val="18"/>
                <w:szCs w:val="18"/>
              </w:rPr>
              <w:t>Diploma in Banking and Finance Services from IFBI, Bhubaneswar, Odisha.</w:t>
            </w:r>
          </w:p>
          <w:p w:rsidR="00AD3EA5" w:rsidRPr="000D24CB" w:rsidRDefault="0071762D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 xml:space="preserve">Completed Graduation </w:t>
            </w:r>
            <w:r w:rsidR="00C765EE" w:rsidRPr="000D24CB">
              <w:rPr>
                <w:rFonts w:ascii="Verdana" w:hAnsi="Verdana" w:cstheme="minorHAnsi"/>
                <w:sz w:val="18"/>
                <w:szCs w:val="18"/>
              </w:rPr>
              <w:t>from</w:t>
            </w:r>
            <w:r w:rsidR="00A4192C" w:rsidRPr="000D24CB">
              <w:rPr>
                <w:rFonts w:ascii="Verdana" w:hAnsi="Verdana" w:cstheme="minorHAnsi"/>
                <w:sz w:val="18"/>
                <w:szCs w:val="18"/>
              </w:rPr>
              <w:t xml:space="preserve"> N.C.(Autonomous)college, </w:t>
            </w:r>
            <w:r w:rsidR="00C765EE" w:rsidRPr="000D24CB">
              <w:rPr>
                <w:rFonts w:ascii="Verdana" w:hAnsi="Verdana" w:cstheme="minorHAnsi"/>
                <w:sz w:val="18"/>
                <w:szCs w:val="18"/>
              </w:rPr>
              <w:t>Utkal</w:t>
            </w:r>
            <w:r w:rsidR="009B3076" w:rsidRPr="000D24CB">
              <w:rPr>
                <w:rFonts w:ascii="Verdana" w:hAnsi="Verdana" w:cstheme="minorHAnsi"/>
                <w:sz w:val="18"/>
                <w:szCs w:val="18"/>
              </w:rPr>
              <w:t xml:space="preserve"> University in the year 2004</w:t>
            </w:r>
            <w:r w:rsidR="00363966" w:rsidRPr="000D24CB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AD3EA5" w:rsidRPr="000D24CB" w:rsidRDefault="00AD3EA5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>Completed intermediate from</w:t>
            </w:r>
            <w:r w:rsidR="00B6309E" w:rsidRPr="000D24CB">
              <w:rPr>
                <w:rFonts w:ascii="Verdana" w:hAnsi="Verdana" w:cstheme="minorHAnsi"/>
                <w:sz w:val="18"/>
                <w:szCs w:val="18"/>
              </w:rPr>
              <w:t xml:space="preserve"> Mukundapatra Mahavidyalaya, Jajpur in the year 2001</w:t>
            </w:r>
            <w:r w:rsidRPr="000D24CB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B26E5C" w:rsidRPr="000D24CB" w:rsidRDefault="005D75BF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 xml:space="preserve">Awarded as </w:t>
            </w:r>
            <w:r w:rsidR="00B26E5C" w:rsidRPr="000D24CB">
              <w:rPr>
                <w:rFonts w:ascii="Verdana" w:hAnsi="Verdana" w:cstheme="minorHAnsi"/>
                <w:sz w:val="18"/>
                <w:szCs w:val="18"/>
              </w:rPr>
              <w:t xml:space="preserve">Literary champion </w:t>
            </w:r>
            <w:r w:rsidRPr="000D24CB">
              <w:rPr>
                <w:rFonts w:ascii="Verdana" w:hAnsi="Verdana" w:cstheme="minorHAnsi"/>
                <w:sz w:val="18"/>
                <w:szCs w:val="18"/>
              </w:rPr>
              <w:t xml:space="preserve">in intermediate </w:t>
            </w:r>
            <w:r w:rsidR="00B26E5C" w:rsidRPr="000D24CB">
              <w:rPr>
                <w:rFonts w:ascii="Verdana" w:hAnsi="Verdana" w:cstheme="minorHAnsi"/>
                <w:sz w:val="18"/>
                <w:szCs w:val="18"/>
              </w:rPr>
              <w:t xml:space="preserve">for the year 2000 won prizes for </w:t>
            </w:r>
            <w:r w:rsidR="0071762D" w:rsidRPr="000D24CB">
              <w:rPr>
                <w:rFonts w:ascii="Verdana" w:hAnsi="Verdana" w:cstheme="minorHAnsi"/>
                <w:sz w:val="18"/>
                <w:szCs w:val="18"/>
              </w:rPr>
              <w:t xml:space="preserve">essay, debate and </w:t>
            </w:r>
            <w:r w:rsidR="00B26E5C" w:rsidRPr="000D24CB">
              <w:rPr>
                <w:rFonts w:ascii="Verdana" w:hAnsi="Verdana" w:cstheme="minorHAnsi"/>
                <w:sz w:val="18"/>
                <w:szCs w:val="18"/>
              </w:rPr>
              <w:t xml:space="preserve"> G.K.</w:t>
            </w:r>
          </w:p>
          <w:p w:rsidR="00B26E5C" w:rsidRPr="000D24CB" w:rsidRDefault="00AD3EA5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sz w:val="18"/>
                <w:szCs w:val="18"/>
              </w:rPr>
              <w:t>Completed matriculat</w:t>
            </w:r>
            <w:r w:rsidR="00B6309E" w:rsidRPr="000D24CB">
              <w:rPr>
                <w:rFonts w:ascii="Verdana" w:hAnsi="Verdana" w:cstheme="minorHAnsi"/>
                <w:sz w:val="18"/>
                <w:szCs w:val="18"/>
              </w:rPr>
              <w:t>ion from P. H.S. Rekhideipur, Jajpur, in the year 19</w:t>
            </w:r>
            <w:r w:rsidR="00B26E5C" w:rsidRPr="000D24CB">
              <w:rPr>
                <w:rFonts w:ascii="Verdana" w:hAnsi="Verdana" w:cstheme="minorHAnsi"/>
                <w:sz w:val="18"/>
                <w:szCs w:val="18"/>
              </w:rPr>
              <w:t>99</w:t>
            </w:r>
            <w:r w:rsidR="00363966" w:rsidRPr="000D24CB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AD3EA5" w:rsidRDefault="00AD3EA5" w:rsidP="00A5000C">
            <w:pPr>
              <w:ind w:left="720" w:right="-530" w:hanging="360"/>
            </w:pPr>
          </w:p>
          <w:p w:rsidR="00AD3EA5" w:rsidRPr="00707A7F" w:rsidRDefault="0001059D" w:rsidP="00A5000C">
            <w:pPr>
              <w:pStyle w:val="Heading2"/>
              <w:shd w:val="clear" w:color="auto" w:fill="C0C0C0"/>
              <w:spacing w:line="60" w:lineRule="atLeast"/>
              <w:ind w:left="0" w:firstLine="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 </w:t>
            </w:r>
            <w:r w:rsidR="00AD3EA5" w:rsidRPr="00707A7F">
              <w:rPr>
                <w:rFonts w:ascii="Arial Black" w:hAnsi="Arial Black"/>
                <w:sz w:val="24"/>
              </w:rPr>
              <w:t>Technical Education</w:t>
            </w:r>
          </w:p>
          <w:p w:rsidR="00AD3EA5" w:rsidRPr="00EA5267" w:rsidRDefault="00AD3EA5" w:rsidP="00A5000C">
            <w:pPr>
              <w:ind w:right="-53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9E3CA8" w:rsidRPr="000D24CB" w:rsidRDefault="00B6309E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="Calibri"/>
                <w:b/>
                <w:sz w:val="18"/>
                <w:szCs w:val="18"/>
              </w:rPr>
            </w:pPr>
            <w:r w:rsidRPr="000D24CB">
              <w:rPr>
                <w:rFonts w:ascii="Verdana" w:hAnsi="Verdana" w:cs="Calibri"/>
                <w:sz w:val="18"/>
                <w:szCs w:val="18"/>
              </w:rPr>
              <w:t>Completed 6 months CIC from</w:t>
            </w:r>
            <w:r w:rsidRPr="000D24CB">
              <w:rPr>
                <w:rFonts w:ascii="Verdana" w:hAnsi="Verdana" w:cs="Calibri"/>
                <w:b/>
                <w:sz w:val="18"/>
                <w:szCs w:val="18"/>
              </w:rPr>
              <w:t xml:space="preserve"> IGNOU</w:t>
            </w:r>
            <w:r w:rsidR="00363966" w:rsidRPr="000D24CB">
              <w:rPr>
                <w:rFonts w:ascii="Verdana" w:hAnsi="Verdana" w:cs="Calibri"/>
                <w:b/>
                <w:sz w:val="18"/>
                <w:szCs w:val="18"/>
              </w:rPr>
              <w:t>.</w:t>
            </w:r>
          </w:p>
          <w:p w:rsidR="00AD3EA5" w:rsidRPr="000D24CB" w:rsidRDefault="00AD3EA5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="Calibri"/>
                <w:sz w:val="18"/>
                <w:szCs w:val="18"/>
              </w:rPr>
            </w:pPr>
            <w:r w:rsidRPr="000D24CB">
              <w:rPr>
                <w:rFonts w:ascii="Verdana" w:hAnsi="Verdana" w:cs="Calibri"/>
                <w:sz w:val="18"/>
                <w:szCs w:val="18"/>
              </w:rPr>
              <w:t>Operating system known, Windows XP, Windows 2000</w:t>
            </w:r>
            <w:r w:rsidR="00363966" w:rsidRPr="000D24CB">
              <w:rPr>
                <w:rFonts w:ascii="Verdana" w:hAnsi="Verdana" w:cs="Calibri"/>
                <w:sz w:val="18"/>
                <w:szCs w:val="18"/>
              </w:rPr>
              <w:t>.</w:t>
            </w:r>
          </w:p>
          <w:p w:rsidR="00AD3EA5" w:rsidRPr="000D24CB" w:rsidRDefault="00AD3EA5" w:rsidP="00A5000C">
            <w:pPr>
              <w:numPr>
                <w:ilvl w:val="0"/>
                <w:numId w:val="5"/>
              </w:numPr>
              <w:ind w:right="-53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0D24CB">
              <w:rPr>
                <w:rFonts w:ascii="Verdana" w:hAnsi="Verdana" w:cstheme="minorHAnsi"/>
                <w:b/>
                <w:sz w:val="18"/>
                <w:szCs w:val="18"/>
              </w:rPr>
              <w:t>Can work in Microsoft Office 2000 to create documents in Word, Excel &amp; Power Point.</w:t>
            </w:r>
          </w:p>
          <w:p w:rsidR="00AD3EA5" w:rsidRDefault="00AD3EA5" w:rsidP="00A5000C">
            <w:pPr>
              <w:ind w:right="-530"/>
            </w:pPr>
          </w:p>
          <w:p w:rsidR="00AD3EA5" w:rsidRPr="00973A07" w:rsidRDefault="0001059D" w:rsidP="00F96876">
            <w:pPr>
              <w:pStyle w:val="Heading2"/>
              <w:shd w:val="clear" w:color="auto" w:fill="C0C0C0"/>
              <w:spacing w:line="60" w:lineRule="atLeast"/>
              <w:ind w:left="0" w:firstLine="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</w:rPr>
              <w:t xml:space="preserve">   </w:t>
            </w:r>
            <w:r w:rsidR="007E4E15">
              <w:rPr>
                <w:rFonts w:ascii="Arial Black" w:hAnsi="Arial Black"/>
                <w:sz w:val="24"/>
              </w:rPr>
              <w:t>Field of interest &amp; Hobbies</w:t>
            </w:r>
          </w:p>
          <w:p w:rsidR="00AD3EA5" w:rsidRPr="00F27D14" w:rsidRDefault="00AD3EA5" w:rsidP="00A5000C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:rsidR="00AD3EA5" w:rsidRPr="005D75BF" w:rsidRDefault="00AD3EA5" w:rsidP="00294421">
            <w:pPr>
              <w:numPr>
                <w:ilvl w:val="0"/>
                <w:numId w:val="12"/>
              </w:numPr>
              <w:ind w:right="-530"/>
              <w:rPr>
                <w:rFonts w:ascii="Verdana" w:eastAsia="MS Mincho" w:hAnsi="Verdana" w:cstheme="minorHAnsi"/>
                <w:sz w:val="20"/>
                <w:szCs w:val="20"/>
              </w:rPr>
            </w:pPr>
            <w:r w:rsidRPr="005D75BF">
              <w:rPr>
                <w:rFonts w:ascii="Verdana" w:eastAsia="MS Mincho" w:hAnsi="Verdana" w:cstheme="minorHAnsi"/>
                <w:sz w:val="20"/>
                <w:szCs w:val="20"/>
              </w:rPr>
              <w:t>Playing Cricket</w:t>
            </w:r>
            <w:r w:rsidR="00660800" w:rsidRPr="005D75BF">
              <w:rPr>
                <w:rFonts w:ascii="Verdana" w:eastAsia="MS Mincho" w:hAnsi="Verdana" w:cstheme="minorHAnsi"/>
                <w:sz w:val="20"/>
                <w:szCs w:val="20"/>
              </w:rPr>
              <w:t>.</w:t>
            </w:r>
          </w:p>
          <w:p w:rsidR="00AD3EA5" w:rsidRPr="005D75BF" w:rsidRDefault="00AD3EA5" w:rsidP="00294421">
            <w:pPr>
              <w:numPr>
                <w:ilvl w:val="0"/>
                <w:numId w:val="12"/>
              </w:numPr>
              <w:ind w:right="-530"/>
              <w:rPr>
                <w:rFonts w:ascii="Verdana" w:eastAsia="MS Mincho" w:hAnsi="Verdana" w:cstheme="minorHAnsi"/>
                <w:sz w:val="20"/>
                <w:szCs w:val="20"/>
              </w:rPr>
            </w:pPr>
            <w:r w:rsidRPr="005D75BF">
              <w:rPr>
                <w:rFonts w:ascii="Verdana" w:eastAsia="MS Mincho" w:hAnsi="Verdana" w:cstheme="minorHAnsi"/>
                <w:sz w:val="20"/>
                <w:szCs w:val="20"/>
              </w:rPr>
              <w:t>Team Outing</w:t>
            </w:r>
          </w:p>
          <w:p w:rsidR="00532F0C" w:rsidRPr="005D75BF" w:rsidRDefault="00532F0C" w:rsidP="00294421">
            <w:pPr>
              <w:numPr>
                <w:ilvl w:val="0"/>
                <w:numId w:val="12"/>
              </w:numPr>
              <w:ind w:right="-530"/>
              <w:rPr>
                <w:rFonts w:ascii="Verdana" w:eastAsia="MS Mincho" w:hAnsi="Verdana" w:cs="Arial"/>
                <w:sz w:val="20"/>
                <w:szCs w:val="20"/>
              </w:rPr>
            </w:pPr>
            <w:r w:rsidRPr="005D75BF">
              <w:rPr>
                <w:rFonts w:ascii="Verdana" w:eastAsia="MS Mincho" w:hAnsi="Verdana" w:cstheme="minorHAnsi"/>
                <w:sz w:val="20"/>
                <w:szCs w:val="20"/>
              </w:rPr>
              <w:t>Cooking</w:t>
            </w:r>
            <w:r w:rsidR="00AE5DCE" w:rsidRPr="005D75BF">
              <w:rPr>
                <w:rFonts w:ascii="Verdana" w:eastAsia="MS Mincho" w:hAnsi="Verdana" w:cstheme="minorHAnsi"/>
                <w:sz w:val="20"/>
                <w:szCs w:val="20"/>
              </w:rPr>
              <w:t xml:space="preserve"> </w:t>
            </w:r>
            <w:r w:rsidR="00880BAE" w:rsidRPr="005D75BF">
              <w:rPr>
                <w:rFonts w:ascii="Verdana" w:eastAsia="MS Mincho" w:hAnsi="Verdana" w:cstheme="minorHAnsi"/>
                <w:sz w:val="20"/>
                <w:szCs w:val="20"/>
              </w:rPr>
              <w:t>and Social service</w:t>
            </w:r>
            <w:r w:rsidR="00880BAE" w:rsidRPr="005D75BF">
              <w:rPr>
                <w:rFonts w:ascii="Verdana" w:eastAsia="MS Mincho" w:hAnsi="Verdana" w:cs="Arial"/>
                <w:sz w:val="20"/>
                <w:szCs w:val="20"/>
              </w:rPr>
              <w:t>.</w:t>
            </w:r>
          </w:p>
          <w:p w:rsidR="00AD3EA5" w:rsidRDefault="00AD3EA5" w:rsidP="00A5000C">
            <w:pPr>
              <w:ind w:left="360" w:right="-530"/>
              <w:rPr>
                <w:rFonts w:ascii="Arial" w:eastAsia="MS Mincho" w:hAnsi="Arial" w:cs="Arial"/>
                <w:sz w:val="20"/>
                <w:szCs w:val="20"/>
              </w:rPr>
            </w:pPr>
          </w:p>
          <w:p w:rsidR="00AD3EA5" w:rsidRPr="007E4E15" w:rsidRDefault="00B23B48" w:rsidP="00A5000C">
            <w:pPr>
              <w:pStyle w:val="Heading2"/>
              <w:shd w:val="clear" w:color="auto" w:fill="C0C0C0"/>
              <w:spacing w:line="60" w:lineRule="atLeast"/>
              <w:jc w:val="left"/>
              <w:rPr>
                <w:rFonts w:ascii="Arial Black" w:hAnsi="Arial Black"/>
                <w:shadow/>
                <w:sz w:val="24"/>
              </w:rPr>
            </w:pPr>
            <w:r>
              <w:rPr>
                <w:rFonts w:ascii="Arial Black" w:hAnsi="Arial Black"/>
                <w:shadow/>
                <w:sz w:val="22"/>
                <w:szCs w:val="22"/>
              </w:rPr>
              <w:t xml:space="preserve">     </w:t>
            </w:r>
            <w:r w:rsidR="007E4E15" w:rsidRPr="007E4E15">
              <w:rPr>
                <w:rFonts w:ascii="Arial Black" w:hAnsi="Arial Black"/>
                <w:shadow/>
                <w:sz w:val="24"/>
              </w:rPr>
              <w:t>Key Skills</w:t>
            </w:r>
          </w:p>
          <w:p w:rsidR="00D75892" w:rsidRDefault="00D75892" w:rsidP="00D75892">
            <w:pPr>
              <w:pStyle w:val="BodyText3"/>
              <w:ind w:left="1097"/>
              <w:rPr>
                <w:b/>
                <w:bCs/>
              </w:rPr>
            </w:pPr>
          </w:p>
          <w:p w:rsidR="00D75892" w:rsidRPr="000D24CB" w:rsidRDefault="00D75892" w:rsidP="004E22CE">
            <w:pPr>
              <w:numPr>
                <w:ilvl w:val="0"/>
                <w:numId w:val="15"/>
              </w:numPr>
              <w:suppressAutoHyphens w:val="0"/>
              <w:spacing w:line="264" w:lineRule="auto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0D24CB">
              <w:rPr>
                <w:rFonts w:ascii="Verdana" w:hAnsi="Verdana" w:cs="Tahoma"/>
                <w:b/>
                <w:sz w:val="18"/>
                <w:szCs w:val="18"/>
              </w:rPr>
              <w:t>MBA</w:t>
            </w:r>
            <w:r w:rsidRPr="000D24CB">
              <w:rPr>
                <w:rFonts w:ascii="Verdana" w:hAnsi="Verdana" w:cs="Tahoma"/>
                <w:sz w:val="18"/>
                <w:szCs w:val="18"/>
              </w:rPr>
              <w:t xml:space="preserve"> Professional </w:t>
            </w:r>
            <w:r w:rsidRPr="000D24CB">
              <w:rPr>
                <w:rFonts w:ascii="Verdana" w:hAnsi="Verdana"/>
                <w:sz w:val="18"/>
                <w:szCs w:val="18"/>
              </w:rPr>
              <w:t>with experience in General Banking, Fraud Management, Collections, Cash Management, Business Development, Client Servicing and Operations and sound understanding of Banking Practices and Procedures</w:t>
            </w:r>
            <w:r w:rsidR="000D24CB" w:rsidRPr="000D24CB">
              <w:rPr>
                <w:rFonts w:ascii="Verdana" w:hAnsi="Verdana"/>
                <w:sz w:val="18"/>
                <w:szCs w:val="18"/>
              </w:rPr>
              <w:t>.</w:t>
            </w:r>
          </w:p>
          <w:p w:rsidR="00D75892" w:rsidRPr="000D24CB" w:rsidRDefault="00D75892" w:rsidP="00D75892">
            <w:pPr>
              <w:pStyle w:val="NoSpacing"/>
              <w:spacing w:line="264" w:lineRule="auto"/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D75892" w:rsidRPr="000D24CB" w:rsidRDefault="00D75892" w:rsidP="004E22CE">
            <w:pPr>
              <w:pStyle w:val="NoSpacing"/>
              <w:numPr>
                <w:ilvl w:val="0"/>
                <w:numId w:val="15"/>
              </w:numPr>
              <w:spacing w:line="264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D24CB">
              <w:rPr>
                <w:rFonts w:ascii="Verdana" w:hAnsi="Verdana"/>
                <w:b/>
                <w:sz w:val="18"/>
                <w:szCs w:val="18"/>
              </w:rPr>
              <w:t>Proficient in managing the entire gamut of Banking Operations</w:t>
            </w:r>
            <w:r w:rsidRPr="000D24CB">
              <w:rPr>
                <w:rFonts w:ascii="Verdana" w:hAnsi="Verdana"/>
                <w:sz w:val="18"/>
                <w:szCs w:val="18"/>
              </w:rPr>
              <w:t xml:space="preserve"> covering Back-office Operations, Clearing of Cheques, Account Opening (SB/CA/FD/RD/Loan Account), HR Functions, Operations, Cash Management.</w:t>
            </w:r>
          </w:p>
          <w:p w:rsidR="00D75892" w:rsidRPr="000D24CB" w:rsidRDefault="00D75892" w:rsidP="00D75892">
            <w:pPr>
              <w:pStyle w:val="NoSpacing"/>
              <w:spacing w:line="264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0D24CB" w:rsidRPr="000D24CB" w:rsidRDefault="00D75892" w:rsidP="00210F6A">
            <w:pPr>
              <w:pStyle w:val="NoSpacing"/>
              <w:numPr>
                <w:ilvl w:val="0"/>
                <w:numId w:val="15"/>
              </w:numPr>
              <w:spacing w:line="264" w:lineRule="auto"/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0D24CB">
              <w:rPr>
                <w:rFonts w:ascii="Verdana" w:hAnsi="Verdana"/>
                <w:b/>
                <w:sz w:val="18"/>
                <w:szCs w:val="18"/>
              </w:rPr>
              <w:t>A keen planner and strategist with proven abilities in addressing operational issues</w:t>
            </w:r>
            <w:r w:rsidRPr="000D24CB">
              <w:rPr>
                <w:rFonts w:ascii="Verdana" w:hAnsi="Verdana"/>
                <w:sz w:val="18"/>
                <w:szCs w:val="18"/>
              </w:rPr>
              <w:t xml:space="preserve">, resolving performance bottlenecks with expertise in devising policies &amp; plans for improving business performance and achieving desired objectives and organizational growth. </w:t>
            </w:r>
          </w:p>
          <w:p w:rsidR="00D75892" w:rsidRPr="000D24CB" w:rsidRDefault="00D75892" w:rsidP="00210F6A">
            <w:pPr>
              <w:numPr>
                <w:ilvl w:val="0"/>
                <w:numId w:val="15"/>
              </w:numPr>
              <w:suppressAutoHyphens w:val="0"/>
              <w:spacing w:line="264" w:lineRule="auto"/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0D24CB">
              <w:rPr>
                <w:rFonts w:ascii="Verdana" w:hAnsi="Verdana" w:cs="Calibri"/>
                <w:b/>
                <w:sz w:val="18"/>
                <w:szCs w:val="18"/>
              </w:rPr>
              <w:t>Domain knowledge of KYC norms, compliance, reconciliation</w:t>
            </w:r>
            <w:r w:rsidRPr="000D24CB">
              <w:rPr>
                <w:rFonts w:ascii="Verdana" w:hAnsi="Verdana" w:cs="Calibri"/>
                <w:sz w:val="18"/>
                <w:szCs w:val="18"/>
              </w:rPr>
              <w:t xml:space="preserve"> and banking related tools. Well versed with </w:t>
            </w:r>
            <w:r w:rsidRPr="000D24CB">
              <w:rPr>
                <w:rFonts w:ascii="Verdana" w:hAnsi="Verdana" w:cs="Calibri"/>
                <w:b/>
                <w:sz w:val="18"/>
                <w:szCs w:val="18"/>
              </w:rPr>
              <w:t>technicalities, legal regulations, accounting standards and standard operating practices</w:t>
            </w:r>
            <w:r w:rsidRPr="000D24CB">
              <w:rPr>
                <w:rFonts w:ascii="Verdana" w:hAnsi="Verdana" w:cs="Calibri"/>
                <w:sz w:val="18"/>
                <w:szCs w:val="18"/>
              </w:rPr>
              <w:t xml:space="preserve"> employed by banks with excellent understanding of banking services &amp; products</w:t>
            </w:r>
            <w:r w:rsidR="00210F6A" w:rsidRPr="000D24CB">
              <w:rPr>
                <w:rFonts w:ascii="Verdana" w:hAnsi="Verdana" w:cs="Calibri"/>
                <w:sz w:val="18"/>
                <w:szCs w:val="18"/>
              </w:rPr>
              <w:t>.</w:t>
            </w:r>
          </w:p>
          <w:p w:rsidR="0072736A" w:rsidRPr="000D24CB" w:rsidRDefault="00D75892" w:rsidP="004E22CE">
            <w:pPr>
              <w:pStyle w:val="NoSpacing"/>
              <w:numPr>
                <w:ilvl w:val="0"/>
                <w:numId w:val="15"/>
              </w:numPr>
              <w:spacing w:line="264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0D24CB">
              <w:rPr>
                <w:rFonts w:ascii="Verdana" w:hAnsi="Verdana"/>
                <w:b/>
                <w:sz w:val="18"/>
                <w:szCs w:val="18"/>
              </w:rPr>
              <w:t>Expertise in building &amp; nurturing relations with clients</w:t>
            </w:r>
            <w:r w:rsidRPr="000D24CB">
              <w:rPr>
                <w:rFonts w:ascii="Verdana" w:hAnsi="Verdana"/>
                <w:sz w:val="18"/>
                <w:szCs w:val="18"/>
              </w:rPr>
              <w:t xml:space="preserve"> to ensure their retention, continued patronage and retaining wide base of clientele with effective customer services. Excellent </w:t>
            </w:r>
            <w:r w:rsidRPr="000D24CB">
              <w:rPr>
                <w:rFonts w:ascii="Verdana" w:hAnsi="Verdana"/>
                <w:b/>
                <w:sz w:val="18"/>
                <w:szCs w:val="18"/>
              </w:rPr>
              <w:t>man-management, time management, &amp; leadership skills</w:t>
            </w:r>
            <w:r w:rsidRPr="000D24CB"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:rsidR="00472A6A" w:rsidRPr="000D24CB" w:rsidRDefault="00472A6A" w:rsidP="00472A6A">
            <w:pPr>
              <w:pStyle w:val="NoSpacing"/>
              <w:spacing w:line="264" w:lineRule="auto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D3EA5" w:rsidRPr="00E55E41" w:rsidRDefault="00B23B48" w:rsidP="00A5000C">
            <w:pPr>
              <w:pStyle w:val="Tit"/>
              <w:shd w:val="clear" w:color="auto" w:fill="C0C0C0"/>
              <w:ind w:left="0" w:right="-155" w:firstLine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 xml:space="preserve">     </w:t>
            </w:r>
            <w:r w:rsidR="00AD3EA5" w:rsidRPr="007F091B">
              <w:rPr>
                <w:rFonts w:ascii="Arial Black" w:hAnsi="Arial Black"/>
                <w:szCs w:val="24"/>
              </w:rPr>
              <w:t>Achievement so far With ICICI Bank</w:t>
            </w:r>
          </w:p>
          <w:p w:rsidR="009C394E" w:rsidRPr="000D24CB" w:rsidRDefault="009C394E" w:rsidP="009C394E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D24CB">
              <w:rPr>
                <w:rFonts w:ascii="Verdana" w:hAnsi="Verdana"/>
                <w:sz w:val="16"/>
                <w:szCs w:val="16"/>
              </w:rPr>
              <w:t xml:space="preserve">Got customer first award for wave - 1(2012-2013) from </w:t>
            </w:r>
            <w:r w:rsidRPr="000D24CB">
              <w:rPr>
                <w:rFonts w:ascii="Verdana" w:hAnsi="Verdana"/>
                <w:b/>
                <w:sz w:val="16"/>
                <w:szCs w:val="16"/>
              </w:rPr>
              <w:t>Mrs. Chanda K.(MD &amp; CEO ICCI BANK).</w:t>
            </w:r>
          </w:p>
          <w:p w:rsidR="009C394E" w:rsidRPr="000D24CB" w:rsidRDefault="009C394E" w:rsidP="009C394E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b/>
                <w:caps/>
                <w:sz w:val="16"/>
                <w:szCs w:val="16"/>
              </w:rPr>
            </w:pPr>
            <w:r w:rsidRPr="000D24CB">
              <w:rPr>
                <w:rFonts w:ascii="Verdana" w:hAnsi="Verdana"/>
                <w:sz w:val="16"/>
                <w:szCs w:val="16"/>
              </w:rPr>
              <w:t xml:space="preserve">Received appreciation by seniors for getting the </w:t>
            </w:r>
            <w:r w:rsidRPr="000D24CB">
              <w:rPr>
                <w:rFonts w:ascii="Verdana" w:hAnsi="Verdana"/>
                <w:b/>
                <w:sz w:val="16"/>
                <w:szCs w:val="16"/>
              </w:rPr>
              <w:t>EAGLE EYE AWARD</w:t>
            </w:r>
            <w:r w:rsidRPr="000D24CB">
              <w:rPr>
                <w:rFonts w:ascii="Verdana" w:hAnsi="Verdana"/>
                <w:sz w:val="16"/>
                <w:szCs w:val="16"/>
              </w:rPr>
              <w:t xml:space="preserve"> for preventing fraud and saving the customers from financial loss as well as saving the reputation of the bank.</w:t>
            </w:r>
            <w:r w:rsidRPr="000D24CB"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</w:p>
          <w:p w:rsidR="009C394E" w:rsidRPr="000D24CB" w:rsidRDefault="009C394E" w:rsidP="009C394E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b/>
                <w:caps/>
                <w:sz w:val="16"/>
                <w:szCs w:val="16"/>
              </w:rPr>
            </w:pPr>
            <w:r w:rsidRPr="000D24CB">
              <w:rPr>
                <w:rFonts w:ascii="Verdana" w:hAnsi="Verdana" w:cstheme="minorHAnsi"/>
                <w:bCs/>
                <w:sz w:val="16"/>
                <w:szCs w:val="16"/>
              </w:rPr>
              <w:t>Played a significant role in Product and process change that was reviewed by senior management.</w:t>
            </w:r>
          </w:p>
          <w:p w:rsidR="009C394E" w:rsidRPr="000D24CB" w:rsidRDefault="009C394E" w:rsidP="009C394E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D24CB">
              <w:rPr>
                <w:rFonts w:ascii="Verdana" w:hAnsi="Verdana" w:cstheme="minorHAnsi"/>
                <w:sz w:val="16"/>
                <w:szCs w:val="16"/>
              </w:rPr>
              <w:t xml:space="preserve">Got </w:t>
            </w:r>
            <w:r w:rsidRPr="000D24CB">
              <w:rPr>
                <w:rFonts w:ascii="Verdana" w:hAnsi="Verdana" w:cstheme="minorHAnsi"/>
                <w:b/>
                <w:sz w:val="16"/>
                <w:szCs w:val="16"/>
              </w:rPr>
              <w:t>P</w:t>
            </w:r>
            <w:r w:rsidR="003A6CA7" w:rsidRPr="000D24CB">
              <w:rPr>
                <w:rFonts w:ascii="Verdana" w:hAnsi="Verdana" w:cstheme="minorHAnsi"/>
                <w:b/>
                <w:sz w:val="16"/>
                <w:szCs w:val="16"/>
              </w:rPr>
              <w:t>ower Performer</w:t>
            </w:r>
            <w:r w:rsidR="003A6CA7" w:rsidRPr="000D24CB">
              <w:rPr>
                <w:rFonts w:ascii="Verdana" w:hAnsi="Verdana" w:cstheme="minorHAnsi"/>
                <w:sz w:val="16"/>
                <w:szCs w:val="16"/>
              </w:rPr>
              <w:t xml:space="preserve"> (Monthly award) 6</w:t>
            </w:r>
            <w:r w:rsidRPr="000D24CB">
              <w:rPr>
                <w:rFonts w:ascii="Verdana" w:hAnsi="Verdana" w:cstheme="minorHAnsi"/>
                <w:sz w:val="16"/>
                <w:szCs w:val="16"/>
              </w:rPr>
              <w:t xml:space="preserve"> times.</w:t>
            </w:r>
          </w:p>
          <w:p w:rsidR="00314AAD" w:rsidRPr="000D24CB" w:rsidRDefault="00314AAD" w:rsidP="008C0933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 w:rsidRPr="000D24CB">
              <w:rPr>
                <w:rFonts w:ascii="Verdana" w:hAnsi="Verdana"/>
                <w:sz w:val="16"/>
                <w:szCs w:val="16"/>
              </w:rPr>
              <w:t xml:space="preserve">Appreciated by </w:t>
            </w:r>
            <w:r w:rsidR="00357CE5" w:rsidRPr="000D24CB">
              <w:rPr>
                <w:rFonts w:ascii="Verdana" w:hAnsi="Verdana"/>
                <w:sz w:val="16"/>
                <w:szCs w:val="16"/>
              </w:rPr>
              <w:t>RH</w:t>
            </w:r>
            <w:r w:rsidRPr="000D24CB">
              <w:rPr>
                <w:rFonts w:ascii="Verdana" w:hAnsi="Verdana"/>
                <w:sz w:val="16"/>
                <w:szCs w:val="16"/>
              </w:rPr>
              <w:t xml:space="preserve"> for excellent customer service</w:t>
            </w:r>
            <w:r w:rsidR="00086523" w:rsidRPr="000D24CB">
              <w:rPr>
                <w:rFonts w:ascii="Verdana" w:hAnsi="Verdana"/>
                <w:sz w:val="16"/>
                <w:szCs w:val="16"/>
              </w:rPr>
              <w:t>.</w:t>
            </w:r>
          </w:p>
          <w:p w:rsidR="009C394E" w:rsidRPr="000D24CB" w:rsidRDefault="009C394E" w:rsidP="008C0933">
            <w:pPr>
              <w:pStyle w:val="ListParagraph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 w:rsidRPr="000D24CB">
              <w:rPr>
                <w:rFonts w:ascii="Verdana" w:hAnsi="Verdana"/>
                <w:sz w:val="16"/>
                <w:szCs w:val="16"/>
              </w:rPr>
              <w:t xml:space="preserve">Got call of victory award from </w:t>
            </w:r>
            <w:r w:rsidRPr="000D24CB">
              <w:rPr>
                <w:rFonts w:ascii="Verdana" w:hAnsi="Verdana"/>
                <w:b/>
                <w:sz w:val="16"/>
                <w:szCs w:val="16"/>
              </w:rPr>
              <w:t>Anirudha Kamani RBH</w:t>
            </w:r>
            <w:r w:rsidRPr="000D24CB">
              <w:rPr>
                <w:rFonts w:ascii="Verdana" w:hAnsi="Verdana"/>
                <w:sz w:val="16"/>
                <w:szCs w:val="16"/>
              </w:rPr>
              <w:t xml:space="preserve"> for the month August 2014 for highest contribution in </w:t>
            </w:r>
            <w:r w:rsidRPr="000D24CB">
              <w:rPr>
                <w:rFonts w:ascii="Verdana" w:hAnsi="Verdana"/>
                <w:b/>
                <w:sz w:val="16"/>
                <w:szCs w:val="16"/>
              </w:rPr>
              <w:t>LI,MF CA and SB</w:t>
            </w:r>
            <w:r w:rsidRPr="000D24CB">
              <w:rPr>
                <w:rFonts w:ascii="Verdana" w:hAnsi="Verdana"/>
                <w:sz w:val="16"/>
                <w:szCs w:val="16"/>
              </w:rPr>
              <w:t>.</w:t>
            </w:r>
          </w:p>
          <w:p w:rsidR="003A5B29" w:rsidRPr="003A5B29" w:rsidRDefault="003A5B29" w:rsidP="003A5B29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1E4873" w:rsidRPr="001E4873" w:rsidRDefault="00AD3EA5" w:rsidP="001E4873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hd w:val="clear" w:color="auto" w:fill="A6A6A6" w:themeFill="background1" w:themeFillShade="A6"/>
              <w:suppressAutoHyphens w:val="0"/>
              <w:spacing w:line="264" w:lineRule="auto"/>
              <w:jc w:val="both"/>
              <w:rPr>
                <w:b/>
                <w:sz w:val="18"/>
                <w:szCs w:val="18"/>
              </w:rPr>
            </w:pPr>
            <w:r w:rsidRPr="001E4873">
              <w:rPr>
                <w:rFonts w:ascii="Verdana" w:hAnsi="Verdana"/>
                <w:b/>
                <w:sz w:val="22"/>
                <w:szCs w:val="22"/>
              </w:rPr>
              <w:t>Declaration</w:t>
            </w:r>
            <w:r w:rsidR="001E4873" w:rsidRPr="001E4873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1E4873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9C394E">
              <w:rPr>
                <w:rFonts w:ascii="Verdana" w:hAnsi="Verdana"/>
                <w:b/>
                <w:sz w:val="20"/>
                <w:szCs w:val="20"/>
              </w:rPr>
              <w:t>-</w:t>
            </w:r>
          </w:p>
          <w:p w:rsidR="001E4873" w:rsidRDefault="001E4873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sz w:val="18"/>
                <w:szCs w:val="18"/>
              </w:rPr>
            </w:pPr>
          </w:p>
          <w:p w:rsidR="00AF50AE" w:rsidRPr="00AF32E8" w:rsidRDefault="00AD3EA5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F32E8">
              <w:rPr>
                <w:rFonts w:ascii="Verdana" w:hAnsi="Verdana"/>
                <w:sz w:val="18"/>
                <w:szCs w:val="18"/>
              </w:rPr>
              <w:t>I assure that the particulars f</w:t>
            </w:r>
            <w:r w:rsidR="0040791D" w:rsidRPr="00AF32E8">
              <w:rPr>
                <w:rFonts w:ascii="Verdana" w:hAnsi="Verdana"/>
                <w:sz w:val="18"/>
                <w:szCs w:val="18"/>
              </w:rPr>
              <w:t>urnished above are true to the b</w:t>
            </w:r>
            <w:r w:rsidRPr="00AF32E8">
              <w:rPr>
                <w:rFonts w:ascii="Verdana" w:hAnsi="Verdana"/>
                <w:sz w:val="18"/>
                <w:szCs w:val="18"/>
              </w:rPr>
              <w:t>est of my Knowledge and belief.</w:t>
            </w:r>
            <w:r w:rsidRPr="00AF32E8">
              <w:rPr>
                <w:rFonts w:ascii="Verdana" w:hAnsi="Verdana"/>
                <w:b/>
                <w:sz w:val="20"/>
                <w:szCs w:val="20"/>
              </w:rPr>
              <w:t xml:space="preserve">      </w:t>
            </w:r>
          </w:p>
          <w:p w:rsidR="00AF50AE" w:rsidRDefault="00AF50AE" w:rsidP="008C0933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A5B29" w:rsidRDefault="003A5B29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A5B29" w:rsidRDefault="00AD3EA5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F32E8">
              <w:rPr>
                <w:rFonts w:ascii="Verdana" w:hAnsi="Verdana"/>
                <w:sz w:val="20"/>
                <w:szCs w:val="20"/>
              </w:rPr>
              <w:t>Yours faithfully,</w:t>
            </w:r>
          </w:p>
          <w:p w:rsidR="0082204C" w:rsidRDefault="0082204C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2204C" w:rsidRDefault="0082204C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2204C" w:rsidRDefault="0082204C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137E6" w:rsidRPr="00AF32E8" w:rsidRDefault="00C765EE" w:rsidP="00AF32E8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F32E8">
              <w:rPr>
                <w:rFonts w:ascii="Verdana" w:hAnsi="Verdana"/>
                <w:sz w:val="20"/>
                <w:szCs w:val="20"/>
              </w:rPr>
              <w:t>Malaya Kumar Bal</w:t>
            </w:r>
          </w:p>
          <w:p w:rsid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23E5" w:rsidRPr="008023E5" w:rsidRDefault="008023E5" w:rsidP="008023E5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uppressAutoHyphens w:val="0"/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137E6" w:rsidRDefault="001137E6" w:rsidP="008C0933">
            <w:pPr>
              <w:tabs>
                <w:tab w:val="left" w:pos="6195"/>
              </w:tabs>
              <w:rPr>
                <w:rFonts w:ascii="Verdana" w:hAnsi="Verdana"/>
                <w:sz w:val="20"/>
                <w:szCs w:val="20"/>
              </w:rPr>
            </w:pPr>
          </w:p>
          <w:p w:rsidR="001137E6" w:rsidRDefault="001137E6" w:rsidP="00A5000C">
            <w:pPr>
              <w:tabs>
                <w:tab w:val="left" w:pos="6195"/>
              </w:tabs>
              <w:rPr>
                <w:rFonts w:ascii="Verdana" w:hAnsi="Verdana"/>
                <w:sz w:val="20"/>
                <w:szCs w:val="20"/>
              </w:rPr>
            </w:pPr>
          </w:p>
          <w:p w:rsidR="001137E6" w:rsidRDefault="001137E6" w:rsidP="00A5000C">
            <w:pPr>
              <w:tabs>
                <w:tab w:val="left" w:pos="6195"/>
              </w:tabs>
              <w:rPr>
                <w:rFonts w:ascii="Verdana" w:hAnsi="Verdana"/>
                <w:sz w:val="20"/>
                <w:szCs w:val="20"/>
              </w:rPr>
            </w:pPr>
          </w:p>
          <w:p w:rsidR="001137E6" w:rsidRDefault="001137E6" w:rsidP="00A5000C">
            <w:pPr>
              <w:tabs>
                <w:tab w:val="left" w:pos="6195"/>
              </w:tabs>
              <w:rPr>
                <w:rFonts w:ascii="Verdana" w:hAnsi="Verdana"/>
                <w:sz w:val="20"/>
                <w:szCs w:val="20"/>
              </w:rPr>
            </w:pPr>
          </w:p>
          <w:p w:rsidR="00AD3EA5" w:rsidRPr="001137E6" w:rsidRDefault="001137E6" w:rsidP="00A5000C">
            <w:pPr>
              <w:tabs>
                <w:tab w:val="left" w:pos="6195"/>
              </w:tabs>
              <w:rPr>
                <w:rFonts w:ascii="Verdana" w:hAnsi="Verdana"/>
                <w:b/>
                <w:sz w:val="28"/>
                <w:szCs w:val="28"/>
              </w:rPr>
            </w:pPr>
            <w:r w:rsidRPr="001137E6">
              <w:rPr>
                <w:rFonts w:ascii="Verdana" w:hAnsi="Verdana"/>
                <w:b/>
                <w:sz w:val="28"/>
                <w:szCs w:val="28"/>
              </w:rPr>
              <w:t>References</w:t>
            </w:r>
            <w:r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Pr="001137E6">
              <w:rPr>
                <w:rFonts w:ascii="Verdana" w:hAnsi="Verdana"/>
                <w:b/>
                <w:sz w:val="28"/>
                <w:szCs w:val="28"/>
              </w:rPr>
              <w:t>:-</w:t>
            </w:r>
            <w:r w:rsidR="00AD3EA5" w:rsidRPr="001137E6">
              <w:rPr>
                <w:rFonts w:ascii="Verdana" w:hAnsi="Verdana"/>
                <w:b/>
                <w:sz w:val="28"/>
                <w:szCs w:val="28"/>
              </w:rPr>
              <w:tab/>
            </w:r>
          </w:p>
          <w:p w:rsidR="00AD3EA5" w:rsidRDefault="00AD3EA5" w:rsidP="00A5000C">
            <w:pPr>
              <w:tabs>
                <w:tab w:val="left" w:pos="619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left="360" w:right="-53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ind w:left="360" w:right="-530"/>
              <w:rPr>
                <w:rFonts w:ascii="Verdana" w:hAnsi="Verdana"/>
                <w:sz w:val="20"/>
                <w:szCs w:val="20"/>
              </w:rPr>
            </w:pPr>
          </w:p>
          <w:p w:rsidR="00AD3EA5" w:rsidRDefault="00AD3EA5" w:rsidP="00A5000C">
            <w:pPr>
              <w:tabs>
                <w:tab w:val="left" w:pos="1530"/>
              </w:tabs>
              <w:ind w:right="-53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</w:r>
          </w:p>
          <w:p w:rsidR="00AD3EA5" w:rsidRDefault="00AD3EA5" w:rsidP="00A5000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3EA5" w:rsidRDefault="00AD3EA5" w:rsidP="00A5000C">
            <w:pPr>
              <w:pStyle w:val="Header"/>
              <w:tabs>
                <w:tab w:val="clear" w:pos="4320"/>
                <w:tab w:val="clear" w:pos="8640"/>
              </w:tabs>
              <w:spacing w:line="200" w:lineRule="atLeast"/>
              <w:ind w:left="360"/>
            </w:pPr>
          </w:p>
        </w:tc>
      </w:tr>
    </w:tbl>
    <w:p w:rsidR="001D73E6" w:rsidRDefault="00CE68E9" w:rsidP="00443258">
      <w:pPr>
        <w:rPr>
          <w:b/>
          <w:sz w:val="28"/>
          <w:szCs w:val="28"/>
        </w:rPr>
      </w:pPr>
      <w:r w:rsidRPr="00CE68E9">
        <w:rPr>
          <w:b/>
          <w:sz w:val="28"/>
          <w:szCs w:val="28"/>
        </w:rPr>
        <w:lastRenderedPageBreak/>
        <w:t>References</w:t>
      </w:r>
      <w:r>
        <w:rPr>
          <w:b/>
          <w:sz w:val="28"/>
          <w:szCs w:val="28"/>
        </w:rPr>
        <w:t xml:space="preserve"> </w:t>
      </w:r>
      <w:r w:rsidRPr="00CE68E9">
        <w:rPr>
          <w:b/>
          <w:sz w:val="28"/>
          <w:szCs w:val="28"/>
        </w:rPr>
        <w:t>:-</w:t>
      </w:r>
    </w:p>
    <w:p w:rsidR="009A5DF9" w:rsidRDefault="009A5DF9" w:rsidP="00443258">
      <w:pPr>
        <w:rPr>
          <w:b/>
          <w:sz w:val="28"/>
          <w:szCs w:val="28"/>
        </w:rPr>
      </w:pPr>
    </w:p>
    <w:p w:rsidR="00890102" w:rsidRPr="009A5DF9" w:rsidRDefault="00890102" w:rsidP="00890102">
      <w:pPr>
        <w:rPr>
          <w:sz w:val="28"/>
          <w:szCs w:val="28"/>
        </w:rPr>
      </w:pPr>
      <w:r>
        <w:rPr>
          <w:sz w:val="28"/>
          <w:szCs w:val="28"/>
        </w:rPr>
        <w:t>Mr. Satya Behera</w:t>
      </w:r>
    </w:p>
    <w:p w:rsidR="00890102" w:rsidRDefault="00890102" w:rsidP="00890102">
      <w:pPr>
        <w:rPr>
          <w:sz w:val="28"/>
          <w:szCs w:val="28"/>
        </w:rPr>
      </w:pPr>
      <w:r w:rsidRPr="009A5DF9">
        <w:rPr>
          <w:sz w:val="28"/>
          <w:szCs w:val="28"/>
        </w:rPr>
        <w:t xml:space="preserve">BM HDFC </w:t>
      </w:r>
      <w:r>
        <w:rPr>
          <w:sz w:val="28"/>
          <w:szCs w:val="28"/>
        </w:rPr>
        <w:t xml:space="preserve"> BANK</w:t>
      </w:r>
    </w:p>
    <w:p w:rsidR="00890102" w:rsidRDefault="00890102" w:rsidP="00890102">
      <w:pPr>
        <w:rPr>
          <w:sz w:val="28"/>
          <w:szCs w:val="28"/>
        </w:rPr>
      </w:pPr>
      <w:r w:rsidRPr="009A5DF9">
        <w:rPr>
          <w:sz w:val="28"/>
          <w:szCs w:val="28"/>
        </w:rPr>
        <w:t>Keonjhar Branch</w:t>
      </w:r>
    </w:p>
    <w:p w:rsidR="00890102" w:rsidRDefault="00890102" w:rsidP="00890102">
      <w:pPr>
        <w:rPr>
          <w:sz w:val="28"/>
          <w:szCs w:val="28"/>
        </w:rPr>
      </w:pPr>
      <w:r>
        <w:rPr>
          <w:sz w:val="28"/>
          <w:szCs w:val="28"/>
        </w:rPr>
        <w:t>Mob : +919338776069</w:t>
      </w:r>
    </w:p>
    <w:p w:rsidR="00890102" w:rsidRDefault="00890102" w:rsidP="00443258">
      <w:pPr>
        <w:rPr>
          <w:sz w:val="28"/>
          <w:szCs w:val="28"/>
        </w:rPr>
      </w:pPr>
    </w:p>
    <w:p w:rsidR="003A5B29" w:rsidRPr="00EC17F8" w:rsidRDefault="003A5B29" w:rsidP="003A5B29">
      <w:pPr>
        <w:rPr>
          <w:sz w:val="28"/>
          <w:szCs w:val="28"/>
        </w:rPr>
      </w:pPr>
      <w:r w:rsidRPr="00EC17F8">
        <w:rPr>
          <w:sz w:val="28"/>
          <w:szCs w:val="28"/>
        </w:rPr>
        <w:t>Mr. Rajat Sahoo</w:t>
      </w:r>
    </w:p>
    <w:p w:rsidR="003A5B29" w:rsidRDefault="003A5B29" w:rsidP="003A5B29">
      <w:pPr>
        <w:rPr>
          <w:sz w:val="28"/>
          <w:szCs w:val="28"/>
        </w:rPr>
      </w:pPr>
      <w:r>
        <w:rPr>
          <w:sz w:val="28"/>
          <w:szCs w:val="28"/>
        </w:rPr>
        <w:t>HDFC Bank.</w:t>
      </w:r>
    </w:p>
    <w:p w:rsidR="003A5B29" w:rsidRDefault="003A5B29" w:rsidP="003A5B29">
      <w:pPr>
        <w:rPr>
          <w:sz w:val="28"/>
          <w:szCs w:val="28"/>
        </w:rPr>
      </w:pPr>
      <w:r>
        <w:rPr>
          <w:sz w:val="28"/>
          <w:szCs w:val="28"/>
        </w:rPr>
        <w:t>Asst. Manager</w:t>
      </w:r>
      <w:r w:rsidRPr="00EC17F8">
        <w:rPr>
          <w:sz w:val="28"/>
          <w:szCs w:val="28"/>
        </w:rPr>
        <w:t xml:space="preserve"> Sahid Nagar</w:t>
      </w:r>
    </w:p>
    <w:p w:rsidR="003A5B29" w:rsidRPr="00EC17F8" w:rsidRDefault="003A5B29" w:rsidP="003A5B29">
      <w:pPr>
        <w:rPr>
          <w:sz w:val="28"/>
          <w:szCs w:val="28"/>
        </w:rPr>
      </w:pPr>
      <w:r>
        <w:rPr>
          <w:sz w:val="28"/>
          <w:szCs w:val="28"/>
        </w:rPr>
        <w:t xml:space="preserve">Mob : </w:t>
      </w:r>
      <w:r w:rsidRPr="00EC17F8">
        <w:rPr>
          <w:sz w:val="28"/>
          <w:szCs w:val="28"/>
        </w:rPr>
        <w:t xml:space="preserve">+919039025099 </w:t>
      </w:r>
    </w:p>
    <w:p w:rsidR="003A5B29" w:rsidRDefault="003A5B29" w:rsidP="00443258">
      <w:pPr>
        <w:rPr>
          <w:sz w:val="28"/>
          <w:szCs w:val="28"/>
        </w:rPr>
      </w:pPr>
    </w:p>
    <w:p w:rsidR="003A5B29" w:rsidRDefault="003A5B29" w:rsidP="00443258">
      <w:pPr>
        <w:rPr>
          <w:sz w:val="28"/>
          <w:szCs w:val="28"/>
        </w:rPr>
      </w:pPr>
    </w:p>
    <w:p w:rsidR="00CE68E9" w:rsidRPr="009A5DF9" w:rsidRDefault="009A5DF9" w:rsidP="00443258">
      <w:pPr>
        <w:rPr>
          <w:sz w:val="28"/>
          <w:szCs w:val="28"/>
        </w:rPr>
      </w:pPr>
      <w:r w:rsidRPr="009A5DF9">
        <w:rPr>
          <w:sz w:val="28"/>
          <w:szCs w:val="28"/>
        </w:rPr>
        <w:t>Mr. Nilesh Jha</w:t>
      </w:r>
    </w:p>
    <w:p w:rsidR="00890102" w:rsidRDefault="00890102" w:rsidP="00890102">
      <w:pPr>
        <w:rPr>
          <w:sz w:val="28"/>
          <w:szCs w:val="28"/>
        </w:rPr>
      </w:pPr>
      <w:r>
        <w:rPr>
          <w:sz w:val="28"/>
          <w:szCs w:val="28"/>
        </w:rPr>
        <w:t>HDFC Bank</w:t>
      </w:r>
    </w:p>
    <w:p w:rsidR="00890102" w:rsidRDefault="00890102" w:rsidP="00890102">
      <w:pPr>
        <w:rPr>
          <w:sz w:val="28"/>
          <w:szCs w:val="28"/>
        </w:rPr>
      </w:pPr>
      <w:r>
        <w:rPr>
          <w:sz w:val="28"/>
          <w:szCs w:val="28"/>
        </w:rPr>
        <w:t>PB Authorisor</w:t>
      </w:r>
    </w:p>
    <w:p w:rsidR="009A5DF9" w:rsidRDefault="00890102" w:rsidP="00443258">
      <w:pPr>
        <w:rPr>
          <w:sz w:val="28"/>
          <w:szCs w:val="28"/>
        </w:rPr>
      </w:pPr>
      <w:r>
        <w:rPr>
          <w:sz w:val="28"/>
          <w:szCs w:val="28"/>
        </w:rPr>
        <w:t>Satara,Pune</w:t>
      </w:r>
    </w:p>
    <w:p w:rsidR="00675B05" w:rsidRPr="009A5DF9" w:rsidRDefault="00675B05" w:rsidP="00443258">
      <w:pPr>
        <w:rPr>
          <w:sz w:val="28"/>
          <w:szCs w:val="28"/>
        </w:rPr>
      </w:pPr>
      <w:r>
        <w:rPr>
          <w:sz w:val="28"/>
          <w:szCs w:val="28"/>
        </w:rPr>
        <w:t>Mob :</w:t>
      </w:r>
      <w:r w:rsidR="00890102">
        <w:rPr>
          <w:sz w:val="28"/>
          <w:szCs w:val="28"/>
        </w:rPr>
        <w:t>+918080550891</w:t>
      </w:r>
    </w:p>
    <w:p w:rsidR="009A5DF9" w:rsidRPr="00CE68E9" w:rsidRDefault="009A5DF9" w:rsidP="00443258">
      <w:pPr>
        <w:rPr>
          <w:b/>
          <w:sz w:val="28"/>
          <w:szCs w:val="28"/>
        </w:rPr>
      </w:pPr>
    </w:p>
    <w:sectPr w:rsidR="009A5DF9" w:rsidRPr="00CE68E9" w:rsidSect="00F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6AA" w:rsidRDefault="004F56AA" w:rsidP="00505C00">
      <w:r>
        <w:separator/>
      </w:r>
    </w:p>
  </w:endnote>
  <w:endnote w:type="continuationSeparator" w:id="1">
    <w:p w:rsidR="004F56AA" w:rsidRDefault="004F56AA" w:rsidP="00505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6AA" w:rsidRDefault="004F56AA" w:rsidP="00505C00">
      <w:r>
        <w:separator/>
      </w:r>
    </w:p>
  </w:footnote>
  <w:footnote w:type="continuationSeparator" w:id="1">
    <w:p w:rsidR="004F56AA" w:rsidRDefault="004F56AA" w:rsidP="00505C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C8F6D40"/>
    <w:multiLevelType w:val="hybridMultilevel"/>
    <w:tmpl w:val="1A92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B44BF"/>
    <w:multiLevelType w:val="hybridMultilevel"/>
    <w:tmpl w:val="189C84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6730D"/>
    <w:multiLevelType w:val="hybridMultilevel"/>
    <w:tmpl w:val="122EC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830E5"/>
    <w:multiLevelType w:val="hybridMultilevel"/>
    <w:tmpl w:val="1D12B56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C350FF"/>
    <w:multiLevelType w:val="hybridMultilevel"/>
    <w:tmpl w:val="1BA62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3460A"/>
    <w:multiLevelType w:val="hybridMultilevel"/>
    <w:tmpl w:val="09764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9F2BA3"/>
    <w:multiLevelType w:val="hybridMultilevel"/>
    <w:tmpl w:val="8E62DC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E48AE"/>
    <w:multiLevelType w:val="hybridMultilevel"/>
    <w:tmpl w:val="069AC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0D7"/>
    <w:rsid w:val="00005311"/>
    <w:rsid w:val="00005944"/>
    <w:rsid w:val="0001059D"/>
    <w:rsid w:val="00033675"/>
    <w:rsid w:val="000633D4"/>
    <w:rsid w:val="00063CC9"/>
    <w:rsid w:val="00074641"/>
    <w:rsid w:val="00086523"/>
    <w:rsid w:val="0009286A"/>
    <w:rsid w:val="000936C1"/>
    <w:rsid w:val="000C5E1C"/>
    <w:rsid w:val="000D24CB"/>
    <w:rsid w:val="000E2BEF"/>
    <w:rsid w:val="000E50CB"/>
    <w:rsid w:val="001137E6"/>
    <w:rsid w:val="00115D5C"/>
    <w:rsid w:val="00136299"/>
    <w:rsid w:val="001560D1"/>
    <w:rsid w:val="00157B4E"/>
    <w:rsid w:val="00170E61"/>
    <w:rsid w:val="001812B6"/>
    <w:rsid w:val="00192125"/>
    <w:rsid w:val="001937BE"/>
    <w:rsid w:val="001B2A44"/>
    <w:rsid w:val="001D73E6"/>
    <w:rsid w:val="001E04EE"/>
    <w:rsid w:val="001E4873"/>
    <w:rsid w:val="001E5476"/>
    <w:rsid w:val="001F086A"/>
    <w:rsid w:val="00210F6A"/>
    <w:rsid w:val="0022116E"/>
    <w:rsid w:val="0022624D"/>
    <w:rsid w:val="00235D32"/>
    <w:rsid w:val="002469A1"/>
    <w:rsid w:val="00255969"/>
    <w:rsid w:val="002601D4"/>
    <w:rsid w:val="00263DEA"/>
    <w:rsid w:val="00294421"/>
    <w:rsid w:val="002950DA"/>
    <w:rsid w:val="002A0568"/>
    <w:rsid w:val="002B1578"/>
    <w:rsid w:val="00314AAD"/>
    <w:rsid w:val="003201E5"/>
    <w:rsid w:val="00351D93"/>
    <w:rsid w:val="00357CE5"/>
    <w:rsid w:val="00363966"/>
    <w:rsid w:val="0038037E"/>
    <w:rsid w:val="003940BB"/>
    <w:rsid w:val="00394821"/>
    <w:rsid w:val="003A265E"/>
    <w:rsid w:val="003A5B29"/>
    <w:rsid w:val="003A6CA7"/>
    <w:rsid w:val="003A6E5F"/>
    <w:rsid w:val="003A7308"/>
    <w:rsid w:val="003D661E"/>
    <w:rsid w:val="003E0CD6"/>
    <w:rsid w:val="0040791D"/>
    <w:rsid w:val="00414F25"/>
    <w:rsid w:val="00440BCC"/>
    <w:rsid w:val="004416B4"/>
    <w:rsid w:val="00443258"/>
    <w:rsid w:val="00443FE5"/>
    <w:rsid w:val="0045344F"/>
    <w:rsid w:val="00453518"/>
    <w:rsid w:val="004619CB"/>
    <w:rsid w:val="00472A6A"/>
    <w:rsid w:val="00474153"/>
    <w:rsid w:val="00475D15"/>
    <w:rsid w:val="00483B5A"/>
    <w:rsid w:val="00484BF5"/>
    <w:rsid w:val="00484E83"/>
    <w:rsid w:val="00496EBF"/>
    <w:rsid w:val="004A5B79"/>
    <w:rsid w:val="004D3541"/>
    <w:rsid w:val="004E22CE"/>
    <w:rsid w:val="004F56AA"/>
    <w:rsid w:val="00505C00"/>
    <w:rsid w:val="00515C6B"/>
    <w:rsid w:val="00532F0C"/>
    <w:rsid w:val="0054325D"/>
    <w:rsid w:val="00577F42"/>
    <w:rsid w:val="005B0F1A"/>
    <w:rsid w:val="005B67E3"/>
    <w:rsid w:val="005C7ADD"/>
    <w:rsid w:val="005D75BF"/>
    <w:rsid w:val="006014AC"/>
    <w:rsid w:val="006242AA"/>
    <w:rsid w:val="00631ACA"/>
    <w:rsid w:val="00631CCD"/>
    <w:rsid w:val="006520A2"/>
    <w:rsid w:val="00660800"/>
    <w:rsid w:val="00671651"/>
    <w:rsid w:val="00675B05"/>
    <w:rsid w:val="006C62C0"/>
    <w:rsid w:val="00707A7F"/>
    <w:rsid w:val="0071762D"/>
    <w:rsid w:val="00723476"/>
    <w:rsid w:val="0072736A"/>
    <w:rsid w:val="0073002D"/>
    <w:rsid w:val="00733714"/>
    <w:rsid w:val="00742258"/>
    <w:rsid w:val="00752840"/>
    <w:rsid w:val="007942EE"/>
    <w:rsid w:val="007A0FE4"/>
    <w:rsid w:val="007C1EB8"/>
    <w:rsid w:val="007D2F04"/>
    <w:rsid w:val="007E4E15"/>
    <w:rsid w:val="007F091B"/>
    <w:rsid w:val="008023E5"/>
    <w:rsid w:val="0082204C"/>
    <w:rsid w:val="00824472"/>
    <w:rsid w:val="00826FD1"/>
    <w:rsid w:val="0083622C"/>
    <w:rsid w:val="00856061"/>
    <w:rsid w:val="00880BAE"/>
    <w:rsid w:val="00890102"/>
    <w:rsid w:val="008A68A8"/>
    <w:rsid w:val="008C0933"/>
    <w:rsid w:val="008D1F08"/>
    <w:rsid w:val="008D502B"/>
    <w:rsid w:val="008E0015"/>
    <w:rsid w:val="00905524"/>
    <w:rsid w:val="00962379"/>
    <w:rsid w:val="00973A07"/>
    <w:rsid w:val="009A5DF9"/>
    <w:rsid w:val="009B3076"/>
    <w:rsid w:val="009B7810"/>
    <w:rsid w:val="009C2405"/>
    <w:rsid w:val="009C2EE5"/>
    <w:rsid w:val="009C394E"/>
    <w:rsid w:val="009D62C4"/>
    <w:rsid w:val="009E3CA8"/>
    <w:rsid w:val="00A02053"/>
    <w:rsid w:val="00A06604"/>
    <w:rsid w:val="00A1312F"/>
    <w:rsid w:val="00A22981"/>
    <w:rsid w:val="00A40832"/>
    <w:rsid w:val="00A4192C"/>
    <w:rsid w:val="00A5000C"/>
    <w:rsid w:val="00A96F5B"/>
    <w:rsid w:val="00AB6ECE"/>
    <w:rsid w:val="00AC5C7B"/>
    <w:rsid w:val="00AD3EA5"/>
    <w:rsid w:val="00AE5DCE"/>
    <w:rsid w:val="00AF32E8"/>
    <w:rsid w:val="00AF50AE"/>
    <w:rsid w:val="00B07E4A"/>
    <w:rsid w:val="00B23B48"/>
    <w:rsid w:val="00B26E5C"/>
    <w:rsid w:val="00B6309E"/>
    <w:rsid w:val="00B6494D"/>
    <w:rsid w:val="00B70CCD"/>
    <w:rsid w:val="00B910CA"/>
    <w:rsid w:val="00BA23CE"/>
    <w:rsid w:val="00BA5D82"/>
    <w:rsid w:val="00BB7FD3"/>
    <w:rsid w:val="00BC144B"/>
    <w:rsid w:val="00BC596F"/>
    <w:rsid w:val="00C17736"/>
    <w:rsid w:val="00C330D7"/>
    <w:rsid w:val="00C5048B"/>
    <w:rsid w:val="00C5049C"/>
    <w:rsid w:val="00C62B78"/>
    <w:rsid w:val="00C72E5B"/>
    <w:rsid w:val="00C765EE"/>
    <w:rsid w:val="00C80C4E"/>
    <w:rsid w:val="00C835C6"/>
    <w:rsid w:val="00CA142E"/>
    <w:rsid w:val="00CB2316"/>
    <w:rsid w:val="00CD1EE5"/>
    <w:rsid w:val="00CE322A"/>
    <w:rsid w:val="00CE68E9"/>
    <w:rsid w:val="00D02BFD"/>
    <w:rsid w:val="00D75892"/>
    <w:rsid w:val="00D91024"/>
    <w:rsid w:val="00D9263E"/>
    <w:rsid w:val="00DF2085"/>
    <w:rsid w:val="00E043D7"/>
    <w:rsid w:val="00E50F6A"/>
    <w:rsid w:val="00E55E41"/>
    <w:rsid w:val="00E770FB"/>
    <w:rsid w:val="00EA5267"/>
    <w:rsid w:val="00EB3DEC"/>
    <w:rsid w:val="00EB63D1"/>
    <w:rsid w:val="00EC17F8"/>
    <w:rsid w:val="00EC3ECB"/>
    <w:rsid w:val="00EE5402"/>
    <w:rsid w:val="00F07FAE"/>
    <w:rsid w:val="00F1607E"/>
    <w:rsid w:val="00F20AD0"/>
    <w:rsid w:val="00F27D14"/>
    <w:rsid w:val="00F6435D"/>
    <w:rsid w:val="00F67E8A"/>
    <w:rsid w:val="00F745C5"/>
    <w:rsid w:val="00F96876"/>
    <w:rsid w:val="00FA1964"/>
    <w:rsid w:val="00FC269B"/>
    <w:rsid w:val="00FC7BC9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D3EA5"/>
    <w:pPr>
      <w:keepNext/>
      <w:tabs>
        <w:tab w:val="num" w:pos="432"/>
        <w:tab w:val="left" w:pos="9430"/>
      </w:tabs>
      <w:ind w:left="1270" w:hanging="1270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D3EA5"/>
    <w:pPr>
      <w:keepNext/>
      <w:tabs>
        <w:tab w:val="num" w:pos="576"/>
      </w:tabs>
      <w:ind w:left="576" w:hanging="576"/>
      <w:jc w:val="center"/>
      <w:outlineLvl w:val="1"/>
    </w:pPr>
    <w:rPr>
      <w:rFonts w:ascii="Garamond" w:hAnsi="Garamond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AD3EA5"/>
    <w:pPr>
      <w:keepNext/>
      <w:tabs>
        <w:tab w:val="num" w:pos="1296"/>
        <w:tab w:val="right" w:pos="3085"/>
      </w:tabs>
      <w:ind w:left="1296" w:hanging="1296"/>
      <w:outlineLvl w:val="6"/>
    </w:pPr>
    <w:rPr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AD3EA5"/>
    <w:pPr>
      <w:keepNext/>
      <w:tabs>
        <w:tab w:val="num" w:pos="1440"/>
      </w:tabs>
      <w:ind w:left="1440" w:hanging="1440"/>
      <w:outlineLvl w:val="7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3EA5"/>
    <w:rPr>
      <w:rFonts w:ascii="Times New Roman" w:eastAsia="Times New Roman" w:hAnsi="Times New Roman" w:cs="Times New Roman"/>
      <w:b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D3EA5"/>
    <w:rPr>
      <w:rFonts w:ascii="Garamond" w:eastAsia="Times New Roman" w:hAnsi="Garamond" w:cs="Times New Roman"/>
      <w:b/>
      <w:bCs/>
      <w:sz w:val="28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AD3EA5"/>
    <w:rPr>
      <w:rFonts w:ascii="Times New Roman" w:eastAsia="Times New Roman" w:hAnsi="Times New Roman" w:cs="Times New Roman"/>
      <w:b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AD3EA5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BodyText">
    <w:name w:val="Body Text"/>
    <w:basedOn w:val="Normal"/>
    <w:link w:val="BodyTextChar"/>
    <w:semiHidden/>
    <w:rsid w:val="00AD3EA5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AD3EA5"/>
    <w:rPr>
      <w:rFonts w:ascii="Times New Roman" w:eastAsia="Times New Roman" w:hAnsi="Times New Roman" w:cs="Times New Roman"/>
      <w:szCs w:val="24"/>
      <w:lang w:val="en-US" w:eastAsia="ar-SA"/>
    </w:rPr>
  </w:style>
  <w:style w:type="paragraph" w:customStyle="1" w:styleId="Tit">
    <w:name w:val="Tit"/>
    <w:basedOn w:val="Normal"/>
    <w:rsid w:val="00AD3EA5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CommentText">
    <w:name w:val="annotation text"/>
    <w:basedOn w:val="Normal"/>
    <w:link w:val="CommentTextChar"/>
    <w:rsid w:val="00AD3E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EA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AD3EA5"/>
    <w:rPr>
      <w:rFonts w:ascii="Verdana" w:hAnsi="Verdana"/>
      <w:sz w:val="18"/>
    </w:rPr>
  </w:style>
  <w:style w:type="character" w:customStyle="1" w:styleId="BodyText2Char">
    <w:name w:val="Body Text 2 Char"/>
    <w:basedOn w:val="DefaultParagraphFont"/>
    <w:link w:val="BodyText2"/>
    <w:rsid w:val="00AD3EA5"/>
    <w:rPr>
      <w:rFonts w:ascii="Verdana" w:eastAsia="Times New Roman" w:hAnsi="Verdana" w:cs="Times New Roman"/>
      <w:sz w:val="18"/>
      <w:szCs w:val="24"/>
      <w:lang w:val="en-US" w:eastAsia="ar-SA"/>
    </w:rPr>
  </w:style>
  <w:style w:type="paragraph" w:styleId="BodyText3">
    <w:name w:val="Body Text 3"/>
    <w:basedOn w:val="Normal"/>
    <w:link w:val="BodyText3Char"/>
    <w:rsid w:val="00AD3EA5"/>
    <w:pPr>
      <w:jc w:val="both"/>
    </w:pPr>
    <w:rPr>
      <w:rFonts w:ascii="Verdana" w:hAnsi="Verdana"/>
      <w:sz w:val="20"/>
    </w:rPr>
  </w:style>
  <w:style w:type="character" w:customStyle="1" w:styleId="BodyText3Char">
    <w:name w:val="Body Text 3 Char"/>
    <w:basedOn w:val="DefaultParagraphFont"/>
    <w:link w:val="BodyText3"/>
    <w:rsid w:val="00AD3EA5"/>
    <w:rPr>
      <w:rFonts w:ascii="Verdana" w:eastAsia="Times New Roman" w:hAnsi="Verdana" w:cs="Times New Roman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semiHidden/>
    <w:rsid w:val="00AD3E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D3EA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Heading">
    <w:name w:val="Table Heading"/>
    <w:basedOn w:val="Normal"/>
    <w:rsid w:val="00AD3EA5"/>
    <w:pPr>
      <w:suppressLineNumbers/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505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C0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3A6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0633D4"/>
    <w:pPr>
      <w:suppressAutoHyphens w:val="0"/>
    </w:pPr>
    <w:rPr>
      <w:rFonts w:ascii="Tahoma" w:hAnsi="Tahoma" w:cs="Tahoma"/>
      <w:b/>
      <w:bCs/>
      <w:sz w:val="20"/>
      <w:lang w:eastAsia="en-US"/>
    </w:rPr>
  </w:style>
  <w:style w:type="paragraph" w:styleId="ListParagraph">
    <w:name w:val="List Paragraph"/>
    <w:basedOn w:val="Normal"/>
    <w:qFormat/>
    <w:rsid w:val="000633D4"/>
    <w:pPr>
      <w:widowControl w:val="0"/>
      <w:autoSpaceDE w:val="0"/>
      <w:ind w:left="720"/>
    </w:pPr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MALAYA</dc:creator>
  <cp:lastModifiedBy>Manish</cp:lastModifiedBy>
  <cp:revision>4</cp:revision>
  <dcterms:created xsi:type="dcterms:W3CDTF">2015-02-01T05:10:00Z</dcterms:created>
  <dcterms:modified xsi:type="dcterms:W3CDTF">2015-02-01T05:10:00Z</dcterms:modified>
</cp:coreProperties>
</file>