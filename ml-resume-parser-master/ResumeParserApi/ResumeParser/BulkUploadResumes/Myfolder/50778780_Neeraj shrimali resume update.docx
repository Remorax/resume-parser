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DD5" w:rsidRPr="004A0629" w:rsidRDefault="00606799" w:rsidP="00724955">
      <w:pPr>
        <w:rPr>
          <w:b/>
          <w:lang w:eastAsia="en-US"/>
        </w:rPr>
      </w:pPr>
      <w:r w:rsidRPr="004A0629">
        <w:rPr>
          <w:b/>
          <w:sz w:val="52"/>
          <w:szCs w:val="52"/>
        </w:rPr>
        <w:t>NEERAJ SHRIMALI</w:t>
      </w:r>
      <w:r w:rsidR="00B60295" w:rsidRPr="004A0629">
        <w:rPr>
          <w:b/>
          <w:sz w:val="52"/>
          <w:szCs w:val="52"/>
          <w:lang w:eastAsia="en-US"/>
        </w:rPr>
        <w:t xml:space="preserve">    </w:t>
      </w:r>
      <w:r w:rsidR="00B42368" w:rsidRPr="004A0629">
        <w:rPr>
          <w:b/>
          <w:sz w:val="52"/>
          <w:szCs w:val="52"/>
          <w:lang w:eastAsia="en-US"/>
        </w:rPr>
        <w:t xml:space="preserve"> </w:t>
      </w:r>
      <w:r w:rsidR="00DB0640" w:rsidRPr="004A0629">
        <w:rPr>
          <w:b/>
          <w:sz w:val="52"/>
          <w:szCs w:val="52"/>
          <w:lang w:eastAsia="en-US"/>
        </w:rPr>
        <w:t xml:space="preserve">                                                                                                                </w:t>
      </w:r>
      <w:r w:rsidR="00B42368" w:rsidRPr="004A0629">
        <w:rPr>
          <w:b/>
          <w:lang w:eastAsia="en-US"/>
        </w:rPr>
        <w:t>Flat no. 303</w:t>
      </w:r>
      <w:r w:rsidR="00F36DD5" w:rsidRPr="004A0629">
        <w:rPr>
          <w:b/>
          <w:lang w:eastAsia="en-US"/>
        </w:rPr>
        <w:t xml:space="preserve"> </w:t>
      </w:r>
      <w:r w:rsidR="00B42368" w:rsidRPr="004A0629">
        <w:rPr>
          <w:b/>
          <w:lang w:eastAsia="en-US"/>
        </w:rPr>
        <w:t xml:space="preserve"> Samridhi </w:t>
      </w:r>
      <w:r w:rsidR="00F36DD5" w:rsidRPr="004A0629">
        <w:rPr>
          <w:b/>
          <w:lang w:eastAsia="en-US"/>
        </w:rPr>
        <w:t xml:space="preserve">Apprt. Ambegaon </w:t>
      </w:r>
      <w:r w:rsidR="00DB0640" w:rsidRPr="004A0629">
        <w:rPr>
          <w:b/>
          <w:lang w:eastAsia="en-US"/>
        </w:rPr>
        <w:t>Khurd,</w:t>
      </w:r>
      <w:r w:rsidR="00F36DD5" w:rsidRPr="004A0629">
        <w:rPr>
          <w:b/>
          <w:lang w:eastAsia="en-US"/>
        </w:rPr>
        <w:t xml:space="preserve">                                                                                                                      </w:t>
      </w:r>
      <w:r w:rsidR="00DB0640" w:rsidRPr="004A0629">
        <w:rPr>
          <w:b/>
          <w:lang w:eastAsia="en-US"/>
        </w:rPr>
        <w:t xml:space="preserve"> Katra</w:t>
      </w:r>
      <w:r w:rsidR="00F36DD5" w:rsidRPr="004A0629">
        <w:rPr>
          <w:b/>
          <w:lang w:eastAsia="en-US"/>
        </w:rPr>
        <w:t xml:space="preserve">j, </w:t>
      </w:r>
      <w:r w:rsidR="00DB0640" w:rsidRPr="004A0629">
        <w:rPr>
          <w:b/>
          <w:lang w:eastAsia="en-US"/>
        </w:rPr>
        <w:t>Pune-411046</w:t>
      </w:r>
    </w:p>
    <w:p w:rsidR="00847EC0" w:rsidRPr="004A0629" w:rsidRDefault="00724955" w:rsidP="00724955">
      <w:pPr>
        <w:pStyle w:val="PersonalName"/>
        <w:tabs>
          <w:tab w:val="left" w:pos="5743"/>
        </w:tabs>
        <w:ind w:left="-18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b/>
          <w:color w:val="000000"/>
          <w:sz w:val="24"/>
          <w:szCs w:val="24"/>
          <w:lang w:val="en-US"/>
        </w:rPr>
        <w:t xml:space="preserve">  </w:t>
      </w:r>
      <w:r w:rsidR="00847EC0" w:rsidRPr="004A0629">
        <w:rPr>
          <w:b/>
          <w:color w:val="000000"/>
          <w:sz w:val="24"/>
          <w:szCs w:val="24"/>
        </w:rPr>
        <w:t>Email:</w:t>
      </w:r>
      <w:r w:rsidR="00847EC0" w:rsidRPr="004A0629">
        <w:rPr>
          <w:sz w:val="24"/>
          <w:szCs w:val="24"/>
        </w:rPr>
        <w:t xml:space="preserve"> </w:t>
      </w:r>
      <w:hyperlink r:id="rId8" w:history="1">
        <w:r w:rsidR="00606799" w:rsidRPr="004A0629">
          <w:rPr>
            <w:rStyle w:val="Hyperlink"/>
            <w:sz w:val="24"/>
            <w:szCs w:val="24"/>
          </w:rPr>
          <w:t>neerajshrimali3@gmail.com</w:t>
        </w:r>
      </w:hyperlink>
    </w:p>
    <w:p w:rsidR="00847EC0" w:rsidRPr="004A0629" w:rsidRDefault="00724955" w:rsidP="00724955">
      <w:pPr>
        <w:pStyle w:val="PersonalName"/>
        <w:tabs>
          <w:tab w:val="left" w:pos="5743"/>
        </w:tabs>
        <w:ind w:left="-180" w:right="77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>
        <w:rPr>
          <w:b/>
          <w:color w:val="000000"/>
          <w:sz w:val="24"/>
          <w:szCs w:val="24"/>
          <w:lang w:val="en-US"/>
        </w:rPr>
        <w:t xml:space="preserve">  </w:t>
      </w:r>
      <w:r w:rsidR="00847EC0" w:rsidRPr="004A0629">
        <w:rPr>
          <w:b/>
          <w:color w:val="000000"/>
          <w:sz w:val="24"/>
          <w:szCs w:val="24"/>
        </w:rPr>
        <w:t>Phone: (M)</w:t>
      </w:r>
      <w:r w:rsidR="00847EC0" w:rsidRPr="004A0629">
        <w:rPr>
          <w:sz w:val="24"/>
          <w:szCs w:val="24"/>
        </w:rPr>
        <w:t xml:space="preserve"> </w:t>
      </w:r>
      <w:r w:rsidR="00847EC0" w:rsidRPr="004A0629">
        <w:rPr>
          <w:b/>
          <w:color w:val="000000"/>
          <w:sz w:val="24"/>
          <w:szCs w:val="24"/>
        </w:rPr>
        <w:t>+</w:t>
      </w:r>
      <w:r w:rsidR="00847EC0" w:rsidRPr="00356D9D">
        <w:rPr>
          <w:b/>
          <w:color w:val="000000"/>
          <w:sz w:val="24"/>
          <w:szCs w:val="24"/>
        </w:rPr>
        <w:t>91</w:t>
      </w:r>
      <w:r w:rsidR="009122F9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  <w:t xml:space="preserve">7620106468 , </w:t>
      </w:r>
      <w:r w:rsidR="00AE1787" w:rsidRPr="004A0629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  <w:t>0</w:t>
      </w:r>
      <w:r w:rsidR="007C6509" w:rsidRPr="004A0629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  <w:t>8796214469</w:t>
      </w:r>
      <w:r w:rsidR="00B42368" w:rsidRPr="004A0629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  <w:t xml:space="preserve">                                                        </w:t>
      </w:r>
      <w:r w:rsidR="00B60295" w:rsidRPr="004A0629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  <w:t xml:space="preserve">     </w:t>
      </w:r>
      <w:r w:rsidR="00B42368" w:rsidRPr="004A0629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  <w:t xml:space="preserve"> </w:t>
      </w:r>
      <w:r w:rsidR="00B60295" w:rsidRPr="004A0629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  <w:t xml:space="preserve">                              </w:t>
      </w:r>
    </w:p>
    <w:p w:rsidR="00847EC0" w:rsidRPr="004A0629" w:rsidRDefault="00847EC0" w:rsidP="00724955">
      <w:pPr>
        <w:pBdr>
          <w:bottom w:val="thinThickSmallGap" w:sz="24" w:space="1" w:color="000000"/>
        </w:pBdr>
        <w:ind w:left="-270" w:right="-283" w:firstLine="270"/>
        <w:rPr>
          <w:sz w:val="28"/>
          <w:szCs w:val="28"/>
        </w:rPr>
      </w:pPr>
    </w:p>
    <w:p w:rsidR="00724955" w:rsidRPr="00724955" w:rsidRDefault="00724955" w:rsidP="00724955">
      <w:pPr>
        <w:ind w:right="-103"/>
        <w:jc w:val="right"/>
        <w:rPr>
          <w:b/>
          <w:sz w:val="28"/>
          <w:szCs w:val="28"/>
        </w:rPr>
      </w:pPr>
    </w:p>
    <w:p w:rsidR="00724955" w:rsidRPr="009122F9" w:rsidRDefault="00847EC0" w:rsidP="009122F9">
      <w:pPr>
        <w:pBdr>
          <w:top w:val="single" w:sz="4" w:space="1" w:color="000000"/>
          <w:bottom w:val="single" w:sz="4" w:space="1" w:color="000000"/>
        </w:pBdr>
        <w:shd w:val="clear" w:color="auto" w:fill="D9D9D9"/>
        <w:ind w:left="-270" w:right="-373"/>
        <w:jc w:val="center"/>
        <w:rPr>
          <w:b/>
          <w:sz w:val="28"/>
          <w:szCs w:val="28"/>
        </w:rPr>
      </w:pPr>
      <w:r w:rsidRPr="00724955">
        <w:rPr>
          <w:b/>
          <w:sz w:val="28"/>
          <w:szCs w:val="28"/>
        </w:rPr>
        <w:t>To obtain a challenging position in a growth oriented organization that will enable me to utilize my experience and skills for organizational growth and help me reach higher echelons</w:t>
      </w:r>
    </w:p>
    <w:p w:rsidR="00724955" w:rsidRDefault="00724955">
      <w:pPr>
        <w:jc w:val="both"/>
        <w:rPr>
          <w:b/>
          <w:sz w:val="10"/>
          <w:szCs w:val="10"/>
        </w:rPr>
      </w:pPr>
    </w:p>
    <w:p w:rsidR="00724955" w:rsidRDefault="00724955">
      <w:pPr>
        <w:jc w:val="both"/>
        <w:rPr>
          <w:b/>
          <w:sz w:val="10"/>
          <w:szCs w:val="10"/>
        </w:rPr>
      </w:pPr>
    </w:p>
    <w:p w:rsidR="00356D9D" w:rsidRDefault="00356D9D">
      <w:pPr>
        <w:jc w:val="both"/>
        <w:rPr>
          <w:b/>
          <w:sz w:val="10"/>
          <w:szCs w:val="10"/>
        </w:rPr>
      </w:pPr>
    </w:p>
    <w:p w:rsidR="00356D9D" w:rsidRDefault="00356D9D">
      <w:pPr>
        <w:jc w:val="both"/>
        <w:rPr>
          <w:b/>
          <w:sz w:val="10"/>
          <w:szCs w:val="10"/>
        </w:rPr>
      </w:pPr>
    </w:p>
    <w:p w:rsidR="00847EC0" w:rsidRPr="004A0629" w:rsidRDefault="00847EC0" w:rsidP="00724955">
      <w:pPr>
        <w:pBdr>
          <w:top w:val="single" w:sz="4" w:space="1" w:color="000000"/>
          <w:bottom w:val="single" w:sz="4" w:space="1" w:color="000000"/>
        </w:pBdr>
        <w:shd w:val="clear" w:color="auto" w:fill="D9D9D9"/>
        <w:jc w:val="both"/>
        <w:rPr>
          <w:sz w:val="32"/>
          <w:szCs w:val="32"/>
        </w:rPr>
      </w:pPr>
      <w:r w:rsidRPr="004A0629">
        <w:rPr>
          <w:b/>
          <w:sz w:val="32"/>
          <w:szCs w:val="32"/>
        </w:rPr>
        <w:t>PROFESSIONAL SYNOPSIS</w:t>
      </w:r>
    </w:p>
    <w:p w:rsidR="00847EC0" w:rsidRDefault="00847EC0">
      <w:pPr>
        <w:jc w:val="both"/>
        <w:rPr>
          <w:sz w:val="10"/>
          <w:szCs w:val="10"/>
        </w:rPr>
      </w:pPr>
    </w:p>
    <w:p w:rsidR="00DB0640" w:rsidRDefault="00DB0640">
      <w:pPr>
        <w:jc w:val="both"/>
        <w:rPr>
          <w:sz w:val="10"/>
          <w:szCs w:val="10"/>
        </w:rPr>
      </w:pPr>
    </w:p>
    <w:p w:rsidR="00DB0640" w:rsidRDefault="00DB0640">
      <w:pPr>
        <w:jc w:val="both"/>
        <w:rPr>
          <w:sz w:val="10"/>
          <w:szCs w:val="10"/>
        </w:rPr>
      </w:pPr>
    </w:p>
    <w:p w:rsidR="00847EC0" w:rsidRPr="004A0629" w:rsidRDefault="00847EC0" w:rsidP="000A7158">
      <w:pPr>
        <w:pStyle w:val="Section"/>
        <w:numPr>
          <w:ilvl w:val="0"/>
          <w:numId w:val="13"/>
        </w:numPr>
        <w:spacing w:before="0" w:after="0" w:line="288" w:lineRule="auto"/>
        <w:jc w:val="both"/>
        <w:rPr>
          <w:rStyle w:val="PlaceholderText"/>
          <w:rFonts w:ascii="Times New Roman" w:hAnsi="Times New Roman" w:cs="Times New Roman"/>
          <w:color w:val="000000"/>
          <w:sz w:val="24"/>
          <w:szCs w:val="24"/>
        </w:rPr>
      </w:pPr>
      <w:r w:rsidRPr="004A0629">
        <w:rPr>
          <w:rStyle w:val="PlaceholderText"/>
          <w:rFonts w:ascii="Times New Roman" w:hAnsi="Times New Roman" w:cs="Times New Roman"/>
          <w:color w:val="auto"/>
          <w:sz w:val="24"/>
          <w:szCs w:val="24"/>
        </w:rPr>
        <w:t>Young, energetic and result oriented professional with over</w:t>
      </w:r>
      <w:r w:rsidR="00BE15FF">
        <w:rPr>
          <w:rStyle w:val="PlaceholderText"/>
          <w:rFonts w:ascii="Times New Roman" w:hAnsi="Times New Roman" w:cs="Times New Roman"/>
          <w:color w:val="auto"/>
          <w:sz w:val="24"/>
          <w:szCs w:val="24"/>
        </w:rPr>
        <w:t xml:space="preserve"> 4</w:t>
      </w:r>
      <w:r w:rsidR="009122F9">
        <w:rPr>
          <w:rStyle w:val="PlaceholderText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C6509" w:rsidRPr="004A0629">
        <w:rPr>
          <w:rStyle w:val="PlaceholderText"/>
          <w:rFonts w:ascii="Times New Roman" w:hAnsi="Times New Roman" w:cs="Times New Roman"/>
          <w:color w:val="000000"/>
          <w:sz w:val="24"/>
          <w:szCs w:val="24"/>
        </w:rPr>
        <w:t xml:space="preserve">years </w:t>
      </w:r>
      <w:r w:rsidR="00F63705">
        <w:rPr>
          <w:rStyle w:val="PlaceholderText"/>
          <w:rFonts w:ascii="Times New Roman" w:hAnsi="Times New Roman" w:cs="Times New Roman"/>
          <w:color w:val="000000"/>
          <w:sz w:val="24"/>
          <w:szCs w:val="24"/>
        </w:rPr>
        <w:t>of experience in Sales</w:t>
      </w:r>
      <w:r w:rsidRPr="004A0629">
        <w:rPr>
          <w:rStyle w:val="Placeholder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6799" w:rsidRPr="004A0629">
        <w:rPr>
          <w:rStyle w:val="PlaceholderText"/>
          <w:rFonts w:ascii="Times New Roman" w:hAnsi="Times New Roman" w:cs="Times New Roman"/>
          <w:color w:val="000000"/>
          <w:sz w:val="24"/>
          <w:szCs w:val="24"/>
        </w:rPr>
        <w:t>And Finance</w:t>
      </w:r>
      <w:r w:rsidRPr="004A062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4A0629">
        <w:rPr>
          <w:rFonts w:ascii="Times New Roman" w:hAnsi="Times New Roman" w:cs="Times New Roman"/>
          <w:color w:val="auto"/>
          <w:sz w:val="24"/>
          <w:szCs w:val="24"/>
        </w:rPr>
        <w:t xml:space="preserve">with </w:t>
      </w:r>
      <w:r w:rsidRPr="004A0629">
        <w:rPr>
          <w:rStyle w:val="PlaceholderText"/>
          <w:rFonts w:ascii="Times New Roman" w:hAnsi="Times New Roman" w:cs="Times New Roman"/>
          <w:color w:val="000000"/>
          <w:sz w:val="24"/>
          <w:szCs w:val="24"/>
        </w:rPr>
        <w:t>strong academic background</w:t>
      </w:r>
    </w:p>
    <w:p w:rsidR="00847EC0" w:rsidRPr="004A0629" w:rsidRDefault="00847EC0" w:rsidP="000A7158">
      <w:pPr>
        <w:pStyle w:val="Section"/>
        <w:numPr>
          <w:ilvl w:val="0"/>
          <w:numId w:val="13"/>
        </w:numPr>
        <w:spacing w:before="0" w:after="0" w:line="288" w:lineRule="auto"/>
        <w:jc w:val="both"/>
        <w:rPr>
          <w:rStyle w:val="PlaceholderText"/>
          <w:rFonts w:ascii="Times New Roman" w:hAnsi="Times New Roman" w:cs="Times New Roman"/>
          <w:color w:val="000000"/>
          <w:sz w:val="24"/>
          <w:szCs w:val="24"/>
        </w:rPr>
      </w:pPr>
      <w:r w:rsidRPr="004A0629">
        <w:rPr>
          <w:rStyle w:val="PlaceholderText"/>
          <w:rFonts w:ascii="Times New Roman" w:hAnsi="Times New Roman" w:cs="Times New Roman"/>
          <w:color w:val="000000"/>
          <w:sz w:val="24"/>
          <w:szCs w:val="24"/>
        </w:rPr>
        <w:t>Exceptional  communication, analytical, inter personal and problem solving skills</w:t>
      </w:r>
    </w:p>
    <w:p w:rsidR="00847EC0" w:rsidRPr="004A0629" w:rsidRDefault="00847EC0" w:rsidP="000A7158">
      <w:pPr>
        <w:pStyle w:val="Section"/>
        <w:numPr>
          <w:ilvl w:val="0"/>
          <w:numId w:val="13"/>
        </w:numPr>
        <w:spacing w:before="0" w:after="0" w:line="288" w:lineRule="auto"/>
        <w:jc w:val="both"/>
        <w:rPr>
          <w:rStyle w:val="PlaceholderText"/>
          <w:rFonts w:ascii="Times New Roman" w:hAnsi="Times New Roman" w:cs="Times New Roman"/>
          <w:color w:val="000000"/>
          <w:sz w:val="24"/>
          <w:szCs w:val="24"/>
        </w:rPr>
      </w:pPr>
      <w:r w:rsidRPr="004A0629">
        <w:rPr>
          <w:rStyle w:val="PlaceholderText"/>
          <w:rFonts w:ascii="Times New Roman" w:hAnsi="Times New Roman" w:cs="Times New Roman"/>
          <w:color w:val="000000"/>
          <w:sz w:val="24"/>
          <w:szCs w:val="24"/>
        </w:rPr>
        <w:t>Ability to prioritize and remain focused on the essence of an issue</w:t>
      </w:r>
    </w:p>
    <w:p w:rsidR="00847EC0" w:rsidRPr="004A0629" w:rsidRDefault="00847EC0" w:rsidP="000A7158">
      <w:pPr>
        <w:pStyle w:val="Section"/>
        <w:numPr>
          <w:ilvl w:val="0"/>
          <w:numId w:val="13"/>
        </w:numPr>
        <w:spacing w:before="0" w:after="0" w:line="288" w:lineRule="auto"/>
        <w:jc w:val="both"/>
        <w:rPr>
          <w:rStyle w:val="PlaceholderText"/>
          <w:rFonts w:ascii="Times New Roman" w:hAnsi="Times New Roman" w:cs="Times New Roman"/>
          <w:color w:val="000000"/>
          <w:sz w:val="24"/>
          <w:szCs w:val="24"/>
        </w:rPr>
      </w:pPr>
      <w:r w:rsidRPr="004A0629">
        <w:rPr>
          <w:rStyle w:val="PlaceholderText"/>
          <w:rFonts w:ascii="Times New Roman" w:hAnsi="Times New Roman" w:cs="Times New Roman"/>
          <w:color w:val="000000"/>
          <w:sz w:val="24"/>
          <w:szCs w:val="24"/>
        </w:rPr>
        <w:t>Skilled at learning new concepts quickly, working well under pressure and communicating ideas clearly and effectively</w:t>
      </w:r>
    </w:p>
    <w:p w:rsidR="00847EC0" w:rsidRPr="004A0629" w:rsidRDefault="00847EC0" w:rsidP="00717FB7">
      <w:pPr>
        <w:pStyle w:val="Section"/>
        <w:spacing w:before="0" w:after="0" w:line="288" w:lineRule="auto"/>
        <w:jc w:val="both"/>
        <w:rPr>
          <w:color w:val="000000"/>
          <w:sz w:val="24"/>
          <w:szCs w:val="24"/>
        </w:rPr>
      </w:pPr>
    </w:p>
    <w:p w:rsidR="00847EC0" w:rsidRDefault="00847EC0">
      <w:pPr>
        <w:tabs>
          <w:tab w:val="left" w:pos="0"/>
        </w:tabs>
        <w:jc w:val="both"/>
        <w:rPr>
          <w:b/>
          <w:sz w:val="10"/>
          <w:szCs w:val="10"/>
          <w:u w:val="single"/>
        </w:rPr>
      </w:pPr>
    </w:p>
    <w:p w:rsidR="00847EC0" w:rsidRPr="004A0629" w:rsidRDefault="00847EC0" w:rsidP="00724955">
      <w:pPr>
        <w:pBdr>
          <w:top w:val="single" w:sz="4" w:space="1" w:color="000000"/>
          <w:bottom w:val="single" w:sz="4" w:space="1" w:color="000000"/>
        </w:pBdr>
        <w:shd w:val="clear" w:color="auto" w:fill="D9D9D9"/>
        <w:jc w:val="both"/>
        <w:rPr>
          <w:sz w:val="32"/>
          <w:szCs w:val="32"/>
        </w:rPr>
      </w:pPr>
      <w:r w:rsidRPr="004A0629">
        <w:rPr>
          <w:b/>
          <w:sz w:val="32"/>
          <w:szCs w:val="32"/>
        </w:rPr>
        <w:t xml:space="preserve">TECHNICAL PROFICIENCY </w:t>
      </w:r>
    </w:p>
    <w:p w:rsidR="00847EC0" w:rsidRDefault="00847EC0">
      <w:pPr>
        <w:ind w:right="90"/>
        <w:jc w:val="both"/>
        <w:rPr>
          <w:sz w:val="10"/>
          <w:szCs w:val="10"/>
        </w:rPr>
      </w:pPr>
    </w:p>
    <w:p w:rsidR="00DB0640" w:rsidRDefault="00DB0640">
      <w:pPr>
        <w:ind w:right="90"/>
        <w:jc w:val="both"/>
        <w:rPr>
          <w:sz w:val="10"/>
          <w:szCs w:val="10"/>
        </w:rPr>
      </w:pPr>
    </w:p>
    <w:p w:rsidR="00DB0640" w:rsidRDefault="00DB0640">
      <w:pPr>
        <w:ind w:right="90"/>
        <w:jc w:val="both"/>
        <w:rPr>
          <w:sz w:val="10"/>
          <w:szCs w:val="10"/>
        </w:rPr>
      </w:pPr>
    </w:p>
    <w:p w:rsidR="00847EC0" w:rsidRPr="004A0629" w:rsidRDefault="00DB0640" w:rsidP="00606799">
      <w:pPr>
        <w:pStyle w:val="ListBullet"/>
        <w:numPr>
          <w:ilvl w:val="0"/>
          <w:numId w:val="6"/>
        </w:numPr>
        <w:spacing w:line="288" w:lineRule="auto"/>
        <w:ind w:left="720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</w:pPr>
      <w:r w:rsidRPr="004A0629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  <w:t>MS-Office</w:t>
      </w:r>
    </w:p>
    <w:p w:rsidR="004115A9" w:rsidRDefault="00DB0640" w:rsidP="004115A9">
      <w:pPr>
        <w:pStyle w:val="ListBullet"/>
        <w:numPr>
          <w:ilvl w:val="0"/>
          <w:numId w:val="6"/>
        </w:numPr>
        <w:spacing w:line="288" w:lineRule="auto"/>
        <w:ind w:left="720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</w:pPr>
      <w:r w:rsidRPr="004A0629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  <w:t>Tally 9.0</w:t>
      </w:r>
    </w:p>
    <w:p w:rsidR="00724955" w:rsidRPr="004A0629" w:rsidRDefault="00724955" w:rsidP="00724955">
      <w:pPr>
        <w:pStyle w:val="ListBullet"/>
        <w:spacing w:line="288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</w:pPr>
    </w:p>
    <w:p w:rsidR="00356D9D" w:rsidRPr="00356D9D" w:rsidRDefault="00847EC0" w:rsidP="00356D9D">
      <w:pPr>
        <w:pBdr>
          <w:top w:val="single" w:sz="4" w:space="1" w:color="000000"/>
          <w:bottom w:val="single" w:sz="4" w:space="1" w:color="000000"/>
        </w:pBdr>
        <w:shd w:val="clear" w:color="auto" w:fill="D9D9D9"/>
        <w:jc w:val="both"/>
        <w:rPr>
          <w:b/>
          <w:sz w:val="32"/>
          <w:szCs w:val="32"/>
        </w:rPr>
      </w:pPr>
      <w:r w:rsidRPr="004A0629">
        <w:rPr>
          <w:b/>
          <w:sz w:val="32"/>
          <w:szCs w:val="32"/>
        </w:rPr>
        <w:t xml:space="preserve">PROFESSIONAL EXPERIENCE </w:t>
      </w:r>
    </w:p>
    <w:p w:rsidR="00356D9D" w:rsidRDefault="00356D9D" w:rsidP="00356D9D">
      <w:pPr>
        <w:spacing w:line="288" w:lineRule="auto"/>
        <w:jc w:val="both"/>
        <w:rPr>
          <w:b/>
          <w:sz w:val="28"/>
          <w:szCs w:val="28"/>
        </w:rPr>
      </w:pPr>
    </w:p>
    <w:p w:rsidR="00356D9D" w:rsidRPr="004A0629" w:rsidRDefault="00356D9D" w:rsidP="00356D9D">
      <w:pPr>
        <w:spacing w:line="288" w:lineRule="auto"/>
        <w:jc w:val="both"/>
        <w:rPr>
          <w:b/>
          <w:sz w:val="28"/>
          <w:szCs w:val="28"/>
        </w:rPr>
      </w:pPr>
      <w:r w:rsidRPr="004A0629">
        <w:rPr>
          <w:b/>
          <w:sz w:val="28"/>
          <w:szCs w:val="28"/>
        </w:rPr>
        <w:t xml:space="preserve">Company:   </w:t>
      </w:r>
      <w:r>
        <w:rPr>
          <w:b/>
          <w:sz w:val="28"/>
          <w:szCs w:val="28"/>
        </w:rPr>
        <w:t xml:space="preserve">Bajaj </w:t>
      </w:r>
      <w:r w:rsidR="004954AD">
        <w:rPr>
          <w:b/>
          <w:sz w:val="28"/>
          <w:szCs w:val="28"/>
        </w:rPr>
        <w:t>Allianz</w:t>
      </w:r>
      <w:r>
        <w:rPr>
          <w:b/>
          <w:sz w:val="28"/>
          <w:szCs w:val="28"/>
        </w:rPr>
        <w:t xml:space="preserve"> staffing solution </w:t>
      </w:r>
      <w:r w:rsidR="004954AD">
        <w:rPr>
          <w:b/>
          <w:sz w:val="28"/>
          <w:szCs w:val="28"/>
        </w:rPr>
        <w:t xml:space="preserve">(BASS) (Jan 2015 to </w:t>
      </w:r>
      <w:r>
        <w:rPr>
          <w:b/>
          <w:sz w:val="28"/>
          <w:szCs w:val="28"/>
        </w:rPr>
        <w:t xml:space="preserve">till </w:t>
      </w:r>
      <w:r w:rsidR="004954AD">
        <w:rPr>
          <w:b/>
          <w:sz w:val="28"/>
          <w:szCs w:val="28"/>
        </w:rPr>
        <w:t>date</w:t>
      </w:r>
      <w:r w:rsidR="004954AD" w:rsidRPr="004A0629">
        <w:rPr>
          <w:b/>
          <w:sz w:val="28"/>
          <w:szCs w:val="28"/>
        </w:rPr>
        <w:t>)</w:t>
      </w:r>
    </w:p>
    <w:p w:rsidR="00356D9D" w:rsidRDefault="00356D9D" w:rsidP="00356D9D">
      <w:pPr>
        <w:spacing w:line="288" w:lineRule="auto"/>
        <w:jc w:val="both"/>
        <w:rPr>
          <w:b/>
          <w:sz w:val="28"/>
          <w:szCs w:val="28"/>
        </w:rPr>
      </w:pPr>
      <w:r w:rsidRPr="004A0629">
        <w:rPr>
          <w:b/>
          <w:sz w:val="28"/>
          <w:szCs w:val="28"/>
        </w:rPr>
        <w:t>Position   :</w:t>
      </w:r>
      <w:r>
        <w:rPr>
          <w:b/>
          <w:sz w:val="28"/>
          <w:szCs w:val="28"/>
        </w:rPr>
        <w:t xml:space="preserve">   Assistant manager</w:t>
      </w:r>
      <w:r w:rsidR="004954AD">
        <w:rPr>
          <w:b/>
          <w:sz w:val="28"/>
          <w:szCs w:val="28"/>
        </w:rPr>
        <w:t xml:space="preserve"> (Salaried Home Loan)</w:t>
      </w:r>
    </w:p>
    <w:p w:rsidR="00356D9D" w:rsidRDefault="00356D9D" w:rsidP="00356D9D">
      <w:pPr>
        <w:spacing w:line="288" w:lineRule="auto"/>
        <w:jc w:val="both"/>
        <w:rPr>
          <w:b/>
          <w:sz w:val="28"/>
          <w:szCs w:val="28"/>
        </w:rPr>
      </w:pPr>
    </w:p>
    <w:p w:rsidR="00356D9D" w:rsidRPr="00356D9D" w:rsidRDefault="00356D9D" w:rsidP="00356D9D">
      <w:pPr>
        <w:spacing w:line="288" w:lineRule="auto"/>
        <w:jc w:val="both"/>
        <w:rPr>
          <w:b/>
        </w:rPr>
      </w:pPr>
      <w:r w:rsidRPr="004A0629">
        <w:rPr>
          <w:b/>
          <w:sz w:val="28"/>
          <w:szCs w:val="28"/>
        </w:rPr>
        <w:t>Responsibilities</w:t>
      </w:r>
      <w:r w:rsidRPr="00DB0640">
        <w:rPr>
          <w:b/>
        </w:rPr>
        <w:t>:</w:t>
      </w:r>
    </w:p>
    <w:p w:rsidR="00356D9D" w:rsidRPr="004A0629" w:rsidRDefault="00356D9D" w:rsidP="00356D9D">
      <w:pPr>
        <w:pStyle w:val="ListParagraph"/>
        <w:numPr>
          <w:ilvl w:val="0"/>
          <w:numId w:val="8"/>
        </w:numPr>
        <w:spacing w:line="288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A0629">
        <w:rPr>
          <w:rFonts w:ascii="Times New Roman" w:hAnsi="Times New Roman" w:cs="Times New Roman"/>
        </w:rPr>
        <w:t xml:space="preserve">To </w:t>
      </w:r>
      <w:r w:rsidR="004954AD">
        <w:rPr>
          <w:rFonts w:ascii="Times New Roman" w:hAnsi="Times New Roman" w:cs="Times New Roman"/>
        </w:rPr>
        <w:t>Doing Home Loan from Existing Salaried Customer.</w:t>
      </w:r>
    </w:p>
    <w:p w:rsidR="00356D9D" w:rsidRPr="004A0629" w:rsidRDefault="00356D9D" w:rsidP="00356D9D">
      <w:pPr>
        <w:pStyle w:val="ListParagraph"/>
        <w:numPr>
          <w:ilvl w:val="0"/>
          <w:numId w:val="8"/>
        </w:numPr>
        <w:spacing w:line="288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</w:rPr>
        <w:t xml:space="preserve">Make relation with </w:t>
      </w:r>
      <w:r w:rsidR="004954AD">
        <w:rPr>
          <w:rFonts w:ascii="Times New Roman" w:hAnsi="Times New Roman" w:cs="Times New Roman"/>
        </w:rPr>
        <w:t xml:space="preserve">Builders </w:t>
      </w:r>
      <w:r w:rsidRPr="004A0629">
        <w:rPr>
          <w:rFonts w:ascii="Times New Roman" w:hAnsi="Times New Roman" w:cs="Times New Roman"/>
        </w:rPr>
        <w:t>to improve business.</w:t>
      </w:r>
    </w:p>
    <w:p w:rsidR="00356D9D" w:rsidRDefault="00356D9D" w:rsidP="004954AD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9122F9" w:rsidRDefault="009122F9">
      <w:pPr>
        <w:jc w:val="both"/>
        <w:rPr>
          <w:b/>
          <w:sz w:val="10"/>
          <w:szCs w:val="10"/>
        </w:rPr>
      </w:pPr>
    </w:p>
    <w:p w:rsidR="009122F9" w:rsidRDefault="009122F9">
      <w:pPr>
        <w:jc w:val="both"/>
        <w:rPr>
          <w:b/>
          <w:sz w:val="10"/>
          <w:szCs w:val="10"/>
        </w:rPr>
      </w:pPr>
    </w:p>
    <w:p w:rsidR="009122F9" w:rsidRDefault="009122F9">
      <w:pPr>
        <w:jc w:val="both"/>
        <w:rPr>
          <w:b/>
          <w:sz w:val="10"/>
          <w:szCs w:val="10"/>
        </w:rPr>
      </w:pPr>
    </w:p>
    <w:p w:rsidR="009122F9" w:rsidRDefault="009122F9">
      <w:pPr>
        <w:jc w:val="both"/>
        <w:rPr>
          <w:b/>
          <w:sz w:val="10"/>
          <w:szCs w:val="10"/>
        </w:rPr>
      </w:pPr>
    </w:p>
    <w:p w:rsidR="00847EC0" w:rsidRPr="004A0629" w:rsidRDefault="00606799">
      <w:pPr>
        <w:spacing w:line="288" w:lineRule="auto"/>
        <w:jc w:val="both"/>
        <w:rPr>
          <w:b/>
          <w:sz w:val="28"/>
          <w:szCs w:val="28"/>
        </w:rPr>
      </w:pPr>
      <w:r w:rsidRPr="004A0629">
        <w:rPr>
          <w:b/>
          <w:sz w:val="28"/>
          <w:szCs w:val="28"/>
        </w:rPr>
        <w:lastRenderedPageBreak/>
        <w:t>Company:</w:t>
      </w:r>
      <w:r w:rsidR="009A5336" w:rsidRPr="004A0629">
        <w:rPr>
          <w:b/>
          <w:sz w:val="28"/>
          <w:szCs w:val="28"/>
        </w:rPr>
        <w:t xml:space="preserve">  </w:t>
      </w:r>
      <w:r w:rsidRPr="004A0629">
        <w:rPr>
          <w:b/>
          <w:sz w:val="28"/>
          <w:szCs w:val="28"/>
        </w:rPr>
        <w:t xml:space="preserve"> </w:t>
      </w:r>
      <w:r w:rsidR="00DB0640" w:rsidRPr="004A0629">
        <w:rPr>
          <w:b/>
          <w:sz w:val="28"/>
          <w:szCs w:val="28"/>
        </w:rPr>
        <w:t>Axis securities Ltd.</w:t>
      </w:r>
      <w:r w:rsidR="00BE15FF">
        <w:rPr>
          <w:b/>
          <w:sz w:val="28"/>
          <w:szCs w:val="28"/>
        </w:rPr>
        <w:t xml:space="preserve"> (Auto loan)  (Oct </w:t>
      </w:r>
      <w:r w:rsidR="00F63705">
        <w:rPr>
          <w:b/>
          <w:sz w:val="28"/>
          <w:szCs w:val="28"/>
        </w:rPr>
        <w:t>20</w:t>
      </w:r>
      <w:r w:rsidR="00DB0640" w:rsidRPr="004A0629">
        <w:rPr>
          <w:b/>
          <w:sz w:val="28"/>
          <w:szCs w:val="28"/>
        </w:rPr>
        <w:t>13</w:t>
      </w:r>
      <w:r w:rsidR="004A0629" w:rsidRPr="004A0629">
        <w:rPr>
          <w:b/>
          <w:sz w:val="28"/>
          <w:szCs w:val="28"/>
        </w:rPr>
        <w:t xml:space="preserve"> to June </w:t>
      </w:r>
      <w:r w:rsidR="00F63705">
        <w:rPr>
          <w:b/>
          <w:sz w:val="28"/>
          <w:szCs w:val="28"/>
        </w:rPr>
        <w:t>20</w:t>
      </w:r>
      <w:r w:rsidR="004A0629" w:rsidRPr="004A0629">
        <w:rPr>
          <w:b/>
          <w:sz w:val="28"/>
          <w:szCs w:val="28"/>
        </w:rPr>
        <w:t xml:space="preserve">14 </w:t>
      </w:r>
      <w:r w:rsidR="006F61BF" w:rsidRPr="004A0629">
        <w:rPr>
          <w:b/>
          <w:sz w:val="28"/>
          <w:szCs w:val="28"/>
        </w:rPr>
        <w:t>)</w:t>
      </w:r>
    </w:p>
    <w:p w:rsidR="009122F9" w:rsidRDefault="00606799">
      <w:pPr>
        <w:spacing w:line="288" w:lineRule="auto"/>
        <w:jc w:val="both"/>
        <w:rPr>
          <w:b/>
          <w:sz w:val="28"/>
          <w:szCs w:val="28"/>
        </w:rPr>
      </w:pPr>
      <w:r w:rsidRPr="004A0629">
        <w:rPr>
          <w:b/>
          <w:sz w:val="28"/>
          <w:szCs w:val="28"/>
        </w:rPr>
        <w:t>Position</w:t>
      </w:r>
      <w:r w:rsidR="00DB0640" w:rsidRPr="004A0629">
        <w:rPr>
          <w:b/>
          <w:sz w:val="28"/>
          <w:szCs w:val="28"/>
        </w:rPr>
        <w:t xml:space="preserve">   </w:t>
      </w:r>
      <w:r w:rsidRPr="004A0629">
        <w:rPr>
          <w:b/>
          <w:sz w:val="28"/>
          <w:szCs w:val="28"/>
        </w:rPr>
        <w:t>:</w:t>
      </w:r>
      <w:r w:rsidR="00F63705">
        <w:rPr>
          <w:b/>
          <w:sz w:val="28"/>
          <w:szCs w:val="28"/>
        </w:rPr>
        <w:t xml:space="preserve">  Relationship officer </w:t>
      </w:r>
    </w:p>
    <w:p w:rsidR="00724955" w:rsidRPr="00724955" w:rsidRDefault="00847EC0">
      <w:pPr>
        <w:spacing w:line="288" w:lineRule="auto"/>
        <w:jc w:val="both"/>
        <w:rPr>
          <w:b/>
        </w:rPr>
      </w:pPr>
      <w:r w:rsidRPr="004A0629">
        <w:rPr>
          <w:b/>
          <w:sz w:val="28"/>
          <w:szCs w:val="28"/>
        </w:rPr>
        <w:t>Responsibilities</w:t>
      </w:r>
      <w:r w:rsidRPr="00DB0640">
        <w:rPr>
          <w:b/>
        </w:rPr>
        <w:t>:</w:t>
      </w:r>
    </w:p>
    <w:p w:rsidR="00847EC0" w:rsidRPr="004A0629" w:rsidRDefault="00847EC0" w:rsidP="006F61BF">
      <w:pPr>
        <w:pStyle w:val="ListParagraph"/>
        <w:numPr>
          <w:ilvl w:val="0"/>
          <w:numId w:val="8"/>
        </w:numPr>
        <w:spacing w:line="288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A0629">
        <w:rPr>
          <w:rFonts w:ascii="Times New Roman" w:hAnsi="Times New Roman" w:cs="Times New Roman"/>
        </w:rPr>
        <w:t xml:space="preserve">To maintain </w:t>
      </w:r>
      <w:r w:rsidR="006F61BF" w:rsidRPr="004A0629">
        <w:rPr>
          <w:rFonts w:ascii="Times New Roman" w:hAnsi="Times New Roman" w:cs="Times New Roman"/>
        </w:rPr>
        <w:t>relation with dealer and make business.</w:t>
      </w:r>
    </w:p>
    <w:p w:rsidR="006F61BF" w:rsidRPr="004A0629" w:rsidRDefault="006F61BF" w:rsidP="006F61BF">
      <w:pPr>
        <w:pStyle w:val="ListParagraph"/>
        <w:numPr>
          <w:ilvl w:val="0"/>
          <w:numId w:val="8"/>
        </w:numPr>
        <w:spacing w:line="288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A0629">
        <w:rPr>
          <w:rFonts w:ascii="Times New Roman" w:hAnsi="Times New Roman" w:cs="Times New Roman"/>
        </w:rPr>
        <w:t>Make relation with customer to improve business.</w:t>
      </w:r>
    </w:p>
    <w:p w:rsidR="004A0629" w:rsidRDefault="00F36DD5" w:rsidP="004A0629">
      <w:pPr>
        <w:pStyle w:val="ListParagraph"/>
        <w:numPr>
          <w:ilvl w:val="0"/>
          <w:numId w:val="8"/>
        </w:numPr>
        <w:spacing w:line="288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A0629">
        <w:rPr>
          <w:rFonts w:ascii="Times New Roman" w:hAnsi="Times New Roman" w:cs="Times New Roman"/>
        </w:rPr>
        <w:t>Handling ten br</w:t>
      </w:r>
      <w:r w:rsidR="004115A9" w:rsidRPr="004A0629">
        <w:rPr>
          <w:rFonts w:ascii="Times New Roman" w:hAnsi="Times New Roman" w:cs="Times New Roman"/>
        </w:rPr>
        <w:t xml:space="preserve">anches in </w:t>
      </w:r>
      <w:r w:rsidR="00BA41FF" w:rsidRPr="004A0629">
        <w:rPr>
          <w:rFonts w:ascii="Times New Roman" w:hAnsi="Times New Roman" w:cs="Times New Roman"/>
        </w:rPr>
        <w:t>Pune</w:t>
      </w:r>
      <w:r w:rsidRPr="004A0629">
        <w:rPr>
          <w:rFonts w:ascii="Times New Roman" w:hAnsi="Times New Roman" w:cs="Times New Roman"/>
        </w:rPr>
        <w:t>.</w:t>
      </w:r>
    </w:p>
    <w:p w:rsidR="004954AD" w:rsidRDefault="004954AD">
      <w:pPr>
        <w:spacing w:line="288" w:lineRule="auto"/>
        <w:jc w:val="both"/>
        <w:rPr>
          <w:b/>
          <w:sz w:val="28"/>
          <w:szCs w:val="28"/>
        </w:rPr>
      </w:pPr>
    </w:p>
    <w:p w:rsidR="00847EC0" w:rsidRPr="004A0629" w:rsidRDefault="006F61BF">
      <w:pPr>
        <w:spacing w:line="288" w:lineRule="auto"/>
        <w:jc w:val="both"/>
        <w:rPr>
          <w:b/>
          <w:sz w:val="28"/>
          <w:szCs w:val="28"/>
        </w:rPr>
      </w:pPr>
      <w:r w:rsidRPr="004A0629">
        <w:rPr>
          <w:b/>
          <w:sz w:val="28"/>
          <w:szCs w:val="28"/>
        </w:rPr>
        <w:t>Company:</w:t>
      </w:r>
      <w:r w:rsidR="009A5336" w:rsidRPr="004A0629">
        <w:rPr>
          <w:b/>
          <w:sz w:val="28"/>
          <w:szCs w:val="28"/>
        </w:rPr>
        <w:t xml:space="preserve"> </w:t>
      </w:r>
      <w:r w:rsidR="00BE15FF">
        <w:rPr>
          <w:b/>
          <w:sz w:val="28"/>
          <w:szCs w:val="28"/>
        </w:rPr>
        <w:t>Greenland motors</w:t>
      </w:r>
      <w:r w:rsidRPr="004A0629">
        <w:rPr>
          <w:b/>
          <w:sz w:val="28"/>
          <w:szCs w:val="28"/>
        </w:rPr>
        <w:t xml:space="preserve"> </w:t>
      </w:r>
      <w:r w:rsidR="00BE15FF">
        <w:rPr>
          <w:b/>
          <w:sz w:val="28"/>
          <w:szCs w:val="28"/>
        </w:rPr>
        <w:t xml:space="preserve">(maruti suzuki)  ( May </w:t>
      </w:r>
      <w:r w:rsidR="00F63705">
        <w:rPr>
          <w:b/>
          <w:sz w:val="28"/>
          <w:szCs w:val="28"/>
        </w:rPr>
        <w:t>20</w:t>
      </w:r>
      <w:r w:rsidR="00BE15FF">
        <w:rPr>
          <w:b/>
          <w:sz w:val="28"/>
          <w:szCs w:val="28"/>
        </w:rPr>
        <w:t>10</w:t>
      </w:r>
      <w:r w:rsidR="00356D9D">
        <w:rPr>
          <w:b/>
          <w:sz w:val="28"/>
          <w:szCs w:val="28"/>
        </w:rPr>
        <w:t xml:space="preserve"> to Aug</w:t>
      </w:r>
      <w:r w:rsidRPr="004A0629">
        <w:rPr>
          <w:b/>
          <w:sz w:val="28"/>
          <w:szCs w:val="28"/>
        </w:rPr>
        <w:t xml:space="preserve"> </w:t>
      </w:r>
      <w:r w:rsidR="00F63705">
        <w:rPr>
          <w:b/>
          <w:sz w:val="28"/>
          <w:szCs w:val="28"/>
        </w:rPr>
        <w:t>20</w:t>
      </w:r>
      <w:r w:rsidR="00356D9D">
        <w:rPr>
          <w:b/>
          <w:sz w:val="28"/>
          <w:szCs w:val="28"/>
        </w:rPr>
        <w:t>13</w:t>
      </w:r>
      <w:r w:rsidRPr="004A0629">
        <w:rPr>
          <w:b/>
          <w:sz w:val="28"/>
          <w:szCs w:val="28"/>
        </w:rPr>
        <w:t>)</w:t>
      </w:r>
    </w:p>
    <w:p w:rsidR="00724955" w:rsidRPr="004A0629" w:rsidRDefault="00847EC0">
      <w:pPr>
        <w:spacing w:line="288" w:lineRule="auto"/>
        <w:jc w:val="both"/>
        <w:rPr>
          <w:b/>
          <w:sz w:val="28"/>
          <w:szCs w:val="28"/>
        </w:rPr>
      </w:pPr>
      <w:r w:rsidRPr="004A0629">
        <w:rPr>
          <w:b/>
          <w:sz w:val="28"/>
          <w:szCs w:val="28"/>
        </w:rPr>
        <w:t>Position</w:t>
      </w:r>
      <w:r w:rsidR="00467A79" w:rsidRPr="004A0629">
        <w:rPr>
          <w:b/>
          <w:sz w:val="28"/>
          <w:szCs w:val="28"/>
        </w:rPr>
        <w:t xml:space="preserve">   </w:t>
      </w:r>
      <w:r w:rsidRPr="004A0629">
        <w:rPr>
          <w:b/>
          <w:sz w:val="28"/>
          <w:szCs w:val="28"/>
        </w:rPr>
        <w:t xml:space="preserve">: </w:t>
      </w:r>
      <w:r w:rsidR="009A5336" w:rsidRPr="004A0629">
        <w:rPr>
          <w:b/>
          <w:sz w:val="28"/>
          <w:szCs w:val="28"/>
        </w:rPr>
        <w:t xml:space="preserve"> </w:t>
      </w:r>
      <w:r w:rsidR="006F61BF" w:rsidRPr="004A0629">
        <w:rPr>
          <w:b/>
          <w:sz w:val="28"/>
          <w:szCs w:val="28"/>
        </w:rPr>
        <w:t>Sales executive</w:t>
      </w:r>
    </w:p>
    <w:p w:rsidR="00724955" w:rsidRPr="00356D9D" w:rsidRDefault="00847EC0">
      <w:pPr>
        <w:spacing w:line="288" w:lineRule="auto"/>
        <w:jc w:val="both"/>
        <w:rPr>
          <w:b/>
          <w:sz w:val="28"/>
          <w:szCs w:val="28"/>
        </w:rPr>
      </w:pPr>
      <w:r w:rsidRPr="004A0629">
        <w:rPr>
          <w:b/>
          <w:sz w:val="28"/>
          <w:szCs w:val="28"/>
        </w:rPr>
        <w:t>Responsibilities:</w:t>
      </w:r>
    </w:p>
    <w:p w:rsidR="00847EC0" w:rsidRPr="004A0629" w:rsidRDefault="00847EC0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</w:rPr>
      </w:pPr>
      <w:r w:rsidRPr="004A0629">
        <w:rPr>
          <w:rFonts w:ascii="Times New Roman" w:hAnsi="Times New Roman" w:cs="Times New Roman"/>
        </w:rPr>
        <w:t xml:space="preserve">To </w:t>
      </w:r>
      <w:r w:rsidR="009A5336" w:rsidRPr="004A0629">
        <w:rPr>
          <w:rFonts w:ascii="Times New Roman" w:hAnsi="Times New Roman" w:cs="Times New Roman"/>
        </w:rPr>
        <w:t>make relation with customer and sell cars</w:t>
      </w:r>
      <w:r w:rsidRPr="004A0629">
        <w:rPr>
          <w:rFonts w:ascii="Times New Roman" w:hAnsi="Times New Roman" w:cs="Times New Roman"/>
        </w:rPr>
        <w:t>.</w:t>
      </w:r>
    </w:p>
    <w:p w:rsidR="00356D9D" w:rsidRPr="00356D9D" w:rsidRDefault="00847EC0" w:rsidP="00356D9D">
      <w:pPr>
        <w:pStyle w:val="ListParagraph"/>
        <w:numPr>
          <w:ilvl w:val="0"/>
          <w:numId w:val="3"/>
        </w:numPr>
        <w:spacing w:line="288" w:lineRule="auto"/>
        <w:jc w:val="both"/>
        <w:rPr>
          <w:b/>
        </w:rPr>
      </w:pPr>
      <w:r w:rsidRPr="004A0629">
        <w:rPr>
          <w:rFonts w:ascii="Times New Roman" w:hAnsi="Times New Roman" w:cs="Times New Roman"/>
        </w:rPr>
        <w:t xml:space="preserve">To </w:t>
      </w:r>
      <w:r w:rsidR="009A5336" w:rsidRPr="004A0629">
        <w:rPr>
          <w:rFonts w:ascii="Times New Roman" w:hAnsi="Times New Roman" w:cs="Times New Roman"/>
        </w:rPr>
        <w:t>solve all the queries of customer</w:t>
      </w:r>
    </w:p>
    <w:p w:rsidR="004954AD" w:rsidRDefault="00BF18EB" w:rsidP="004954AD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A0629">
        <w:rPr>
          <w:rFonts w:ascii="Times New Roman" w:hAnsi="Times New Roman" w:cs="Times New Roman"/>
          <w:b/>
          <w:sz w:val="32"/>
          <w:szCs w:val="32"/>
        </w:rPr>
        <w:t xml:space="preserve">                                  </w:t>
      </w:r>
      <w:r w:rsidR="00C14D31" w:rsidRPr="004A0629">
        <w:rPr>
          <w:rFonts w:ascii="Times New Roman" w:hAnsi="Times New Roman" w:cs="Times New Roman"/>
          <w:b/>
          <w:sz w:val="32"/>
          <w:szCs w:val="32"/>
          <w:u w:val="single"/>
        </w:rPr>
        <w:t>ACADEMIC QUALIFICATION</w:t>
      </w:r>
      <w:r w:rsidR="004115A9" w:rsidRPr="004A0629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</w:t>
      </w:r>
    </w:p>
    <w:p w:rsidR="00283B09" w:rsidRPr="004954AD" w:rsidRDefault="004115A9" w:rsidP="004954AD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A0629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              </w:t>
      </w:r>
    </w:p>
    <w:tbl>
      <w:tblPr>
        <w:tblW w:w="1046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  <w:insideV w:val="single" w:sz="8" w:space="0" w:color="B3CC82"/>
        </w:tblBorders>
        <w:tblLook w:val="0000"/>
      </w:tblPr>
      <w:tblGrid>
        <w:gridCol w:w="1883"/>
        <w:gridCol w:w="1865"/>
        <w:gridCol w:w="4942"/>
        <w:gridCol w:w="1772"/>
      </w:tblGrid>
      <w:tr w:rsidR="00283B09" w:rsidRPr="00407234" w:rsidTr="00C836D1">
        <w:trPr>
          <w:trHeight w:val="953"/>
        </w:trPr>
        <w:tc>
          <w:tcPr>
            <w:tcW w:w="1883" w:type="dxa"/>
            <w:shd w:val="clear" w:color="auto" w:fill="D9D9D9"/>
          </w:tcPr>
          <w:p w:rsidR="00283B09" w:rsidRPr="004A0629" w:rsidRDefault="00283B09" w:rsidP="00407234">
            <w:pPr>
              <w:pStyle w:val="ListParagraph"/>
              <w:ind w:left="0"/>
            </w:pPr>
          </w:p>
          <w:p w:rsidR="004115A9" w:rsidRPr="004A0629" w:rsidRDefault="004115A9" w:rsidP="00407234">
            <w:pPr>
              <w:pStyle w:val="ListParagraph"/>
              <w:ind w:left="0"/>
            </w:pPr>
            <w:r w:rsidRPr="004A0629">
              <w:rPr>
                <w:rFonts w:ascii="Cambria" w:hAnsi="Cambria"/>
                <w:b/>
                <w:bCs/>
                <w:color w:val="000000"/>
              </w:rPr>
              <w:t xml:space="preserve">      Degree</w:t>
            </w:r>
          </w:p>
        </w:tc>
        <w:tc>
          <w:tcPr>
            <w:tcW w:w="1865" w:type="dxa"/>
            <w:shd w:val="clear" w:color="auto" w:fill="D9D9D9"/>
          </w:tcPr>
          <w:p w:rsidR="00283B09" w:rsidRPr="004A0629" w:rsidRDefault="00283B09" w:rsidP="00407234">
            <w:pPr>
              <w:pStyle w:val="ListParagraph"/>
              <w:ind w:left="0"/>
            </w:pPr>
          </w:p>
          <w:p w:rsidR="004115A9" w:rsidRPr="004A0629" w:rsidRDefault="004115A9" w:rsidP="00407234">
            <w:pPr>
              <w:pStyle w:val="ListParagraph"/>
              <w:ind w:left="0"/>
            </w:pPr>
            <w:r w:rsidRPr="004A0629">
              <w:t xml:space="preserve">      </w:t>
            </w:r>
            <w:r w:rsidRPr="004A0629">
              <w:rPr>
                <w:rFonts w:ascii="Cambria" w:hAnsi="Cambria"/>
                <w:b/>
                <w:bCs/>
                <w:color w:val="000000"/>
              </w:rPr>
              <w:t>Year</w:t>
            </w:r>
          </w:p>
        </w:tc>
        <w:tc>
          <w:tcPr>
            <w:tcW w:w="4942" w:type="dxa"/>
            <w:shd w:val="clear" w:color="auto" w:fill="D9D9D9"/>
          </w:tcPr>
          <w:p w:rsidR="004115A9" w:rsidRPr="004A0629" w:rsidRDefault="004115A9" w:rsidP="00407234">
            <w:pPr>
              <w:pStyle w:val="ListParagraph"/>
              <w:ind w:left="0"/>
              <w:rPr>
                <w:rFonts w:ascii="Cambria" w:hAnsi="Cambria"/>
                <w:b/>
                <w:bCs/>
                <w:color w:val="000000"/>
              </w:rPr>
            </w:pPr>
          </w:p>
          <w:p w:rsidR="00283B09" w:rsidRPr="004A0629" w:rsidRDefault="004115A9" w:rsidP="00407234">
            <w:pPr>
              <w:pStyle w:val="ListParagraph"/>
              <w:ind w:left="0"/>
            </w:pPr>
            <w:r w:rsidRPr="004A0629">
              <w:rPr>
                <w:rFonts w:ascii="Cambria" w:hAnsi="Cambria"/>
                <w:b/>
                <w:bCs/>
                <w:color w:val="000000"/>
              </w:rPr>
              <w:t xml:space="preserve">                              Institution</w:t>
            </w:r>
          </w:p>
        </w:tc>
        <w:tc>
          <w:tcPr>
            <w:tcW w:w="1772" w:type="dxa"/>
            <w:shd w:val="clear" w:color="auto" w:fill="D9D9D9"/>
          </w:tcPr>
          <w:p w:rsidR="004115A9" w:rsidRPr="004A0629" w:rsidRDefault="004115A9" w:rsidP="00407234">
            <w:pPr>
              <w:pStyle w:val="ListParagraph"/>
              <w:ind w:left="0"/>
              <w:rPr>
                <w:rFonts w:ascii="Cambria" w:hAnsi="Cambria"/>
                <w:b/>
                <w:bCs/>
                <w:color w:val="000000"/>
              </w:rPr>
            </w:pPr>
          </w:p>
          <w:p w:rsidR="00283B09" w:rsidRPr="004A0629" w:rsidRDefault="004115A9" w:rsidP="00407234">
            <w:pPr>
              <w:pStyle w:val="ListParagraph"/>
              <w:ind w:left="0"/>
            </w:pPr>
            <w:r w:rsidRPr="004A0629">
              <w:rPr>
                <w:rFonts w:ascii="Cambria" w:hAnsi="Cambria"/>
                <w:b/>
                <w:bCs/>
                <w:color w:val="000000"/>
              </w:rPr>
              <w:t xml:space="preserve">      Grades</w:t>
            </w:r>
          </w:p>
        </w:tc>
      </w:tr>
      <w:tr w:rsidR="00283B09" w:rsidRPr="00407234" w:rsidTr="00C836D1">
        <w:trPr>
          <w:trHeight w:val="1482"/>
        </w:trPr>
        <w:tc>
          <w:tcPr>
            <w:tcW w:w="1883" w:type="dxa"/>
            <w:shd w:val="clear" w:color="auto" w:fill="D9D9D9"/>
          </w:tcPr>
          <w:p w:rsidR="00283B09" w:rsidRPr="004A0629" w:rsidRDefault="00283B09" w:rsidP="00407234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F18EB" w:rsidRPr="004A0629" w:rsidRDefault="00BF18EB" w:rsidP="00407234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F18EB" w:rsidRPr="004A0629" w:rsidRDefault="00BF18EB" w:rsidP="00407234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4A0629">
              <w:rPr>
                <w:sz w:val="22"/>
                <w:szCs w:val="22"/>
              </w:rPr>
              <w:t xml:space="preserve">      </w:t>
            </w:r>
            <w:r w:rsidRPr="004A0629">
              <w:rPr>
                <w:b/>
                <w:sz w:val="22"/>
                <w:szCs w:val="22"/>
              </w:rPr>
              <w:t>B.A.</w:t>
            </w:r>
          </w:p>
        </w:tc>
        <w:tc>
          <w:tcPr>
            <w:tcW w:w="1865" w:type="dxa"/>
            <w:shd w:val="clear" w:color="auto" w:fill="D9D9D9"/>
          </w:tcPr>
          <w:p w:rsidR="00283B09" w:rsidRPr="004A0629" w:rsidRDefault="00283B09" w:rsidP="00407234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F18EB" w:rsidRPr="004A0629" w:rsidRDefault="00BF18EB" w:rsidP="00407234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F18EB" w:rsidRPr="004A0629" w:rsidRDefault="00BF18EB" w:rsidP="00407234">
            <w:pPr>
              <w:pStyle w:val="ListParagraph"/>
              <w:ind w:left="0"/>
              <w:rPr>
                <w:sz w:val="22"/>
                <w:szCs w:val="22"/>
              </w:rPr>
            </w:pPr>
            <w:r w:rsidRPr="004A0629">
              <w:rPr>
                <w:sz w:val="22"/>
                <w:szCs w:val="22"/>
              </w:rPr>
              <w:t xml:space="preserve">     2010</w:t>
            </w:r>
          </w:p>
        </w:tc>
        <w:tc>
          <w:tcPr>
            <w:tcW w:w="4942" w:type="dxa"/>
            <w:shd w:val="clear" w:color="auto" w:fill="D9D9D9"/>
          </w:tcPr>
          <w:p w:rsidR="00283B09" w:rsidRPr="004A0629" w:rsidRDefault="00283B09" w:rsidP="00407234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F18EB" w:rsidRPr="004A0629" w:rsidRDefault="00BF18EB" w:rsidP="00407234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F18EB" w:rsidRPr="004A0629" w:rsidRDefault="00BF18EB" w:rsidP="00407234">
            <w:pPr>
              <w:pStyle w:val="ListParagraph"/>
              <w:ind w:left="0"/>
              <w:rPr>
                <w:sz w:val="22"/>
                <w:szCs w:val="22"/>
              </w:rPr>
            </w:pPr>
            <w:r w:rsidRPr="004A0629">
              <w:rPr>
                <w:b/>
                <w:sz w:val="22"/>
                <w:szCs w:val="22"/>
              </w:rPr>
              <w:t xml:space="preserve">          Allahabad University</w:t>
            </w:r>
          </w:p>
        </w:tc>
        <w:tc>
          <w:tcPr>
            <w:tcW w:w="1772" w:type="dxa"/>
            <w:shd w:val="clear" w:color="auto" w:fill="D9D9D9"/>
          </w:tcPr>
          <w:p w:rsidR="00283B09" w:rsidRPr="004A0629" w:rsidRDefault="00283B09" w:rsidP="00407234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F18EB" w:rsidRPr="004A0629" w:rsidRDefault="00BF18EB" w:rsidP="00407234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F18EB" w:rsidRPr="004A0629" w:rsidRDefault="00356D9D" w:rsidP="00407234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II Class</w:t>
            </w:r>
          </w:p>
        </w:tc>
      </w:tr>
      <w:tr w:rsidR="00283B09" w:rsidRPr="00407234" w:rsidTr="00C836D1">
        <w:trPr>
          <w:trHeight w:val="1392"/>
        </w:trPr>
        <w:tc>
          <w:tcPr>
            <w:tcW w:w="1883" w:type="dxa"/>
            <w:shd w:val="clear" w:color="auto" w:fill="D9D9D9"/>
          </w:tcPr>
          <w:p w:rsidR="00283B09" w:rsidRPr="004A0629" w:rsidRDefault="00283B09" w:rsidP="00407234">
            <w:pPr>
              <w:pStyle w:val="ListParagraph"/>
              <w:ind w:left="0"/>
              <w:rPr>
                <w:color w:val="FFFFFF"/>
                <w:sz w:val="22"/>
                <w:szCs w:val="22"/>
              </w:rPr>
            </w:pPr>
          </w:p>
          <w:p w:rsidR="00BF18EB" w:rsidRPr="004A0629" w:rsidRDefault="00BF18EB" w:rsidP="00407234">
            <w:pPr>
              <w:pStyle w:val="ListParagraph"/>
              <w:ind w:left="0"/>
              <w:rPr>
                <w:b/>
                <w:color w:val="000000"/>
                <w:sz w:val="22"/>
                <w:szCs w:val="22"/>
              </w:rPr>
            </w:pPr>
            <w:r w:rsidRPr="004A0629">
              <w:rPr>
                <w:color w:val="FFFFFF"/>
                <w:sz w:val="22"/>
                <w:szCs w:val="22"/>
              </w:rPr>
              <w:t xml:space="preserve">    </w:t>
            </w:r>
            <w:r w:rsidRPr="004A0629">
              <w:rPr>
                <w:b/>
                <w:color w:val="000000"/>
                <w:sz w:val="22"/>
                <w:szCs w:val="22"/>
              </w:rPr>
              <w:t xml:space="preserve">Senior     </w:t>
            </w:r>
          </w:p>
          <w:p w:rsidR="00BF18EB" w:rsidRPr="004A0629" w:rsidRDefault="00BF18EB" w:rsidP="00407234">
            <w:pPr>
              <w:pStyle w:val="ListParagraph"/>
              <w:ind w:left="0"/>
              <w:rPr>
                <w:b/>
                <w:color w:val="FFFFFF"/>
                <w:sz w:val="22"/>
                <w:szCs w:val="22"/>
              </w:rPr>
            </w:pPr>
            <w:r w:rsidRPr="004A0629">
              <w:rPr>
                <w:b/>
                <w:color w:val="000000"/>
                <w:sz w:val="22"/>
                <w:szCs w:val="22"/>
              </w:rPr>
              <w:t xml:space="preserve"> Secondary</w:t>
            </w:r>
          </w:p>
        </w:tc>
        <w:tc>
          <w:tcPr>
            <w:tcW w:w="1865" w:type="dxa"/>
            <w:shd w:val="clear" w:color="auto" w:fill="D9D9D9"/>
          </w:tcPr>
          <w:p w:rsidR="00BF18EB" w:rsidRPr="004A0629" w:rsidRDefault="00BF18EB" w:rsidP="00407234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283B09" w:rsidRPr="004A0629" w:rsidRDefault="00283B09" w:rsidP="00BF18EB">
            <w:pPr>
              <w:rPr>
                <w:sz w:val="22"/>
                <w:szCs w:val="22"/>
              </w:rPr>
            </w:pPr>
          </w:p>
          <w:p w:rsidR="00BF18EB" w:rsidRPr="00F63705" w:rsidRDefault="00F63705" w:rsidP="00407234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   </w:t>
            </w:r>
            <w:r w:rsidR="00BF18EB" w:rsidRPr="00F63705">
              <w:rPr>
                <w:rFonts w:ascii="Verdana" w:hAnsi="Verdana"/>
                <w:sz w:val="22"/>
                <w:szCs w:val="22"/>
              </w:rPr>
              <w:t xml:space="preserve">  2006</w:t>
            </w:r>
          </w:p>
        </w:tc>
        <w:tc>
          <w:tcPr>
            <w:tcW w:w="4942" w:type="dxa"/>
            <w:shd w:val="clear" w:color="auto" w:fill="D9D9D9"/>
          </w:tcPr>
          <w:p w:rsidR="00283B09" w:rsidRPr="004A0629" w:rsidRDefault="00283B09" w:rsidP="00407234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F18EB" w:rsidRPr="004A0629" w:rsidRDefault="00BF18EB" w:rsidP="00407234">
            <w:pPr>
              <w:pStyle w:val="ListParagraph"/>
              <w:tabs>
                <w:tab w:val="left" w:pos="3369"/>
              </w:tabs>
              <w:ind w:left="0"/>
              <w:rPr>
                <w:sz w:val="22"/>
                <w:szCs w:val="22"/>
              </w:rPr>
            </w:pPr>
            <w:r w:rsidRPr="004A0629">
              <w:rPr>
                <w:sz w:val="22"/>
                <w:szCs w:val="22"/>
              </w:rPr>
              <w:t xml:space="preserve">  </w:t>
            </w:r>
            <w:r w:rsidR="00697C9B" w:rsidRPr="004A0629">
              <w:rPr>
                <w:sz w:val="22"/>
                <w:szCs w:val="22"/>
              </w:rPr>
              <w:tab/>
            </w:r>
          </w:p>
          <w:p w:rsidR="00BF18EB" w:rsidRPr="004A0629" w:rsidRDefault="00BF18EB" w:rsidP="00407234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4A0629">
              <w:rPr>
                <w:sz w:val="22"/>
                <w:szCs w:val="22"/>
              </w:rPr>
              <w:t xml:space="preserve">    </w:t>
            </w:r>
            <w:r w:rsidRPr="004A0629">
              <w:rPr>
                <w:b/>
                <w:sz w:val="22"/>
                <w:szCs w:val="22"/>
              </w:rPr>
              <w:t>C.A.V. Inter College, Allahabad</w:t>
            </w:r>
          </w:p>
          <w:p w:rsidR="00BF18EB" w:rsidRPr="004A0629" w:rsidRDefault="00BF18EB" w:rsidP="00407234">
            <w:pPr>
              <w:tabs>
                <w:tab w:val="left" w:pos="2758"/>
              </w:tabs>
              <w:rPr>
                <w:sz w:val="22"/>
                <w:szCs w:val="22"/>
              </w:rPr>
            </w:pPr>
            <w:r w:rsidRPr="004A0629">
              <w:rPr>
                <w:sz w:val="22"/>
                <w:szCs w:val="22"/>
              </w:rPr>
              <w:tab/>
            </w:r>
          </w:p>
        </w:tc>
        <w:tc>
          <w:tcPr>
            <w:tcW w:w="1772" w:type="dxa"/>
            <w:shd w:val="clear" w:color="auto" w:fill="D9D9D9"/>
          </w:tcPr>
          <w:p w:rsidR="00283B09" w:rsidRPr="004A0629" w:rsidRDefault="00283B09" w:rsidP="00407234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F18EB" w:rsidRPr="004A0629" w:rsidRDefault="00BF18EB" w:rsidP="00407234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F18EB" w:rsidRPr="004A0629" w:rsidRDefault="00356D9D" w:rsidP="00407234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II Class</w:t>
            </w:r>
          </w:p>
        </w:tc>
      </w:tr>
      <w:tr w:rsidR="00283B09" w:rsidRPr="00407234" w:rsidTr="00C836D1">
        <w:trPr>
          <w:trHeight w:val="1518"/>
        </w:trPr>
        <w:tc>
          <w:tcPr>
            <w:tcW w:w="1883" w:type="dxa"/>
            <w:shd w:val="clear" w:color="auto" w:fill="D9D9D9"/>
          </w:tcPr>
          <w:p w:rsidR="00283B09" w:rsidRPr="004A0629" w:rsidRDefault="00283B09" w:rsidP="00407234">
            <w:pPr>
              <w:pStyle w:val="ListParagraph"/>
              <w:ind w:left="0"/>
              <w:rPr>
                <w:color w:val="FFFFFF"/>
                <w:sz w:val="22"/>
                <w:szCs w:val="22"/>
              </w:rPr>
            </w:pPr>
          </w:p>
          <w:p w:rsidR="00BF18EB" w:rsidRPr="004A0629" w:rsidRDefault="00BF18EB" w:rsidP="00407234">
            <w:pPr>
              <w:pStyle w:val="ListParagraph"/>
              <w:ind w:left="0"/>
              <w:rPr>
                <w:b/>
                <w:color w:val="000000"/>
                <w:sz w:val="22"/>
                <w:szCs w:val="22"/>
              </w:rPr>
            </w:pPr>
            <w:r w:rsidRPr="004A0629">
              <w:rPr>
                <w:b/>
                <w:color w:val="FFFFFF"/>
                <w:sz w:val="22"/>
                <w:szCs w:val="22"/>
              </w:rPr>
              <w:t xml:space="preserve">    </w:t>
            </w:r>
            <w:r w:rsidRPr="004A0629">
              <w:rPr>
                <w:b/>
                <w:color w:val="000000"/>
                <w:sz w:val="22"/>
                <w:szCs w:val="22"/>
              </w:rPr>
              <w:t xml:space="preserve">Higher        </w:t>
            </w:r>
          </w:p>
          <w:p w:rsidR="00BF18EB" w:rsidRPr="004A0629" w:rsidRDefault="00BF18EB" w:rsidP="00407234">
            <w:pPr>
              <w:pStyle w:val="ListParagraph"/>
              <w:ind w:left="0"/>
              <w:rPr>
                <w:color w:val="FFFFFF"/>
                <w:sz w:val="22"/>
                <w:szCs w:val="22"/>
              </w:rPr>
            </w:pPr>
            <w:r w:rsidRPr="004A0629">
              <w:rPr>
                <w:b/>
                <w:color w:val="000000"/>
                <w:sz w:val="22"/>
                <w:szCs w:val="22"/>
              </w:rPr>
              <w:t xml:space="preserve"> Secondary</w:t>
            </w:r>
          </w:p>
        </w:tc>
        <w:tc>
          <w:tcPr>
            <w:tcW w:w="1865" w:type="dxa"/>
            <w:shd w:val="clear" w:color="auto" w:fill="D9D9D9"/>
          </w:tcPr>
          <w:p w:rsidR="00283B09" w:rsidRPr="004A0629" w:rsidRDefault="00283B09" w:rsidP="00407234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F18EB" w:rsidRPr="004A0629" w:rsidRDefault="00BF18EB" w:rsidP="00407234">
            <w:pPr>
              <w:pStyle w:val="ListParagraph"/>
              <w:ind w:left="0"/>
              <w:rPr>
                <w:sz w:val="22"/>
                <w:szCs w:val="22"/>
              </w:rPr>
            </w:pPr>
            <w:r w:rsidRPr="004A0629">
              <w:rPr>
                <w:sz w:val="22"/>
                <w:szCs w:val="22"/>
              </w:rPr>
              <w:t xml:space="preserve">   </w:t>
            </w:r>
          </w:p>
          <w:p w:rsidR="00BF18EB" w:rsidRPr="004A0629" w:rsidRDefault="00BF18EB" w:rsidP="00407234">
            <w:pPr>
              <w:pStyle w:val="ListParagraph"/>
              <w:ind w:left="0"/>
              <w:rPr>
                <w:sz w:val="22"/>
                <w:szCs w:val="22"/>
              </w:rPr>
            </w:pPr>
            <w:r w:rsidRPr="004A0629">
              <w:rPr>
                <w:sz w:val="22"/>
                <w:szCs w:val="22"/>
              </w:rPr>
              <w:t xml:space="preserve">     2004</w:t>
            </w:r>
          </w:p>
        </w:tc>
        <w:tc>
          <w:tcPr>
            <w:tcW w:w="4942" w:type="dxa"/>
            <w:shd w:val="clear" w:color="auto" w:fill="D9D9D9"/>
          </w:tcPr>
          <w:p w:rsidR="00283B09" w:rsidRPr="004A0629" w:rsidRDefault="00283B09" w:rsidP="00407234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F18EB" w:rsidRPr="004A0629" w:rsidRDefault="00BF18EB" w:rsidP="00407234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F18EB" w:rsidRPr="004A0629" w:rsidRDefault="00BF18EB" w:rsidP="00407234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4A0629">
              <w:rPr>
                <w:b/>
                <w:sz w:val="22"/>
                <w:szCs w:val="22"/>
              </w:rPr>
              <w:t xml:space="preserve">       R.R.D.S.V.N.Inter College</w:t>
            </w:r>
          </w:p>
          <w:p w:rsidR="00BF18EB" w:rsidRPr="004A0629" w:rsidRDefault="00BF18EB" w:rsidP="00407234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4A0629">
              <w:rPr>
                <w:b/>
                <w:sz w:val="22"/>
                <w:szCs w:val="22"/>
              </w:rPr>
              <w:t xml:space="preserve">                   Allahabad</w:t>
            </w:r>
          </w:p>
        </w:tc>
        <w:tc>
          <w:tcPr>
            <w:tcW w:w="1772" w:type="dxa"/>
            <w:shd w:val="clear" w:color="auto" w:fill="D9D9D9"/>
          </w:tcPr>
          <w:p w:rsidR="00283B09" w:rsidRPr="004A0629" w:rsidRDefault="00283B09" w:rsidP="00407234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F18EB" w:rsidRPr="004A0629" w:rsidRDefault="00BF18EB" w:rsidP="00407234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F18EB" w:rsidRPr="004A0629" w:rsidRDefault="00356D9D" w:rsidP="00407234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II Class</w:t>
            </w:r>
          </w:p>
        </w:tc>
      </w:tr>
    </w:tbl>
    <w:p w:rsidR="008C1ACA" w:rsidRPr="00C836D1" w:rsidRDefault="008C1ACA" w:rsidP="00C836D1">
      <w:pPr>
        <w:pBdr>
          <w:top w:val="single" w:sz="4" w:space="1" w:color="000000"/>
          <w:bottom w:val="single" w:sz="4" w:space="1" w:color="000000"/>
        </w:pBdr>
        <w:shd w:val="clear" w:color="auto" w:fill="D9D9D9"/>
        <w:ind w:left="-90" w:right="-283"/>
        <w:jc w:val="both"/>
        <w:rPr>
          <w:sz w:val="32"/>
          <w:szCs w:val="32"/>
        </w:rPr>
      </w:pPr>
      <w:r w:rsidRPr="00C836D1">
        <w:rPr>
          <w:b/>
          <w:sz w:val="32"/>
          <w:szCs w:val="32"/>
        </w:rPr>
        <w:t>PERSONAL VITAE</w:t>
      </w:r>
    </w:p>
    <w:p w:rsidR="008C1ACA" w:rsidRDefault="008C1ACA" w:rsidP="008C1ACA">
      <w:pPr>
        <w:ind w:left="360"/>
        <w:jc w:val="both"/>
      </w:pPr>
    </w:p>
    <w:p w:rsidR="00E7152D" w:rsidRDefault="00E7152D" w:rsidP="008C1ACA">
      <w:pPr>
        <w:spacing w:line="360" w:lineRule="auto"/>
        <w:ind w:left="1526"/>
        <w:jc w:val="both"/>
        <w:rPr>
          <w:b/>
          <w:sz w:val="22"/>
          <w:szCs w:val="22"/>
        </w:rPr>
      </w:pPr>
    </w:p>
    <w:p w:rsidR="00697C9B" w:rsidRPr="004A0629" w:rsidRDefault="00697C9B" w:rsidP="00697C9B">
      <w:pPr>
        <w:spacing w:line="360" w:lineRule="auto"/>
        <w:ind w:left="1526" w:firstLine="184"/>
        <w:jc w:val="both"/>
        <w:rPr>
          <w:b/>
        </w:rPr>
      </w:pPr>
    </w:p>
    <w:p w:rsidR="008C1ACA" w:rsidRPr="004A0629" w:rsidRDefault="008C1ACA" w:rsidP="00A3243B">
      <w:pPr>
        <w:spacing w:line="360" w:lineRule="auto"/>
        <w:ind w:left="1526" w:firstLine="184"/>
        <w:jc w:val="both"/>
        <w:rPr>
          <w:b/>
        </w:rPr>
      </w:pPr>
      <w:r w:rsidRPr="004A0629">
        <w:rPr>
          <w:b/>
        </w:rPr>
        <w:t>Father Name</w:t>
      </w:r>
      <w:r w:rsidRPr="004A0629">
        <w:tab/>
      </w:r>
      <w:r w:rsidRPr="004A0629">
        <w:tab/>
      </w:r>
      <w:r w:rsidRPr="004A0629">
        <w:tab/>
      </w:r>
      <w:r w:rsidR="00E7152D" w:rsidRPr="004A0629">
        <w:t>Mr. Jai Chandra shrimali</w:t>
      </w:r>
    </w:p>
    <w:p w:rsidR="008C1ACA" w:rsidRPr="004A0629" w:rsidRDefault="00A3243B" w:rsidP="00A3243B">
      <w:pPr>
        <w:spacing w:line="360" w:lineRule="auto"/>
        <w:ind w:left="1260" w:firstLine="184"/>
        <w:jc w:val="both"/>
        <w:rPr>
          <w:b/>
        </w:rPr>
      </w:pPr>
      <w:r>
        <w:rPr>
          <w:b/>
        </w:rPr>
        <w:t xml:space="preserve">    </w:t>
      </w:r>
      <w:r w:rsidR="008C1ACA" w:rsidRPr="004A0629">
        <w:rPr>
          <w:b/>
        </w:rPr>
        <w:t>Date of Birth</w:t>
      </w:r>
      <w:r w:rsidR="00E7152D" w:rsidRPr="004A0629">
        <w:tab/>
      </w:r>
      <w:r w:rsidR="00E7152D" w:rsidRPr="004A0629">
        <w:tab/>
      </w:r>
      <w:r w:rsidR="00E7152D" w:rsidRPr="004A0629">
        <w:tab/>
        <w:t>20th Aug</w:t>
      </w:r>
      <w:r w:rsidR="004954AD" w:rsidRPr="004A0629">
        <w:t>, 1989</w:t>
      </w:r>
    </w:p>
    <w:p w:rsidR="008C1ACA" w:rsidRPr="004A0629" w:rsidRDefault="008C1ACA" w:rsidP="00A3243B">
      <w:pPr>
        <w:spacing w:line="360" w:lineRule="auto"/>
        <w:ind w:left="1526" w:firstLine="184"/>
        <w:jc w:val="both"/>
        <w:rPr>
          <w:b/>
        </w:rPr>
      </w:pPr>
      <w:r w:rsidRPr="004A0629">
        <w:rPr>
          <w:b/>
        </w:rPr>
        <w:t>Marital Status</w:t>
      </w:r>
      <w:r w:rsidRPr="004A0629">
        <w:tab/>
      </w:r>
      <w:r w:rsidRPr="004A0629">
        <w:tab/>
      </w:r>
      <w:r w:rsidR="00A3243B">
        <w:t xml:space="preserve">       </w:t>
      </w:r>
      <w:r w:rsidR="00697C9B" w:rsidRPr="004A0629">
        <w:t xml:space="preserve">    </w:t>
      </w:r>
      <w:r w:rsidRPr="004A0629">
        <w:t>Unmarried</w:t>
      </w:r>
    </w:p>
    <w:p w:rsidR="008C1ACA" w:rsidRPr="004A0629" w:rsidRDefault="008C1ACA" w:rsidP="00A3243B">
      <w:pPr>
        <w:spacing w:line="360" w:lineRule="auto"/>
        <w:ind w:left="1526" w:firstLine="184"/>
        <w:jc w:val="both"/>
        <w:rPr>
          <w:b/>
        </w:rPr>
      </w:pPr>
      <w:r w:rsidRPr="004A0629">
        <w:rPr>
          <w:b/>
        </w:rPr>
        <w:lastRenderedPageBreak/>
        <w:t>Sex</w:t>
      </w:r>
      <w:r w:rsidRPr="004A0629">
        <w:t xml:space="preserve">                      </w:t>
      </w:r>
      <w:r w:rsidRPr="004A0629">
        <w:tab/>
      </w:r>
      <w:r w:rsidRPr="004A0629">
        <w:tab/>
      </w:r>
      <w:r w:rsidR="00A3243B">
        <w:t xml:space="preserve">     </w:t>
      </w:r>
      <w:r w:rsidR="00697C9B" w:rsidRPr="004A0629">
        <w:t xml:space="preserve">      </w:t>
      </w:r>
      <w:r w:rsidRPr="004A0629">
        <w:t>Male</w:t>
      </w:r>
    </w:p>
    <w:p w:rsidR="008C1ACA" w:rsidRPr="004A0629" w:rsidRDefault="008C1ACA" w:rsidP="00A3243B">
      <w:pPr>
        <w:spacing w:line="360" w:lineRule="auto"/>
        <w:ind w:left="1526" w:firstLine="184"/>
        <w:jc w:val="both"/>
        <w:rPr>
          <w:b/>
        </w:rPr>
      </w:pPr>
      <w:r w:rsidRPr="004A0629">
        <w:rPr>
          <w:b/>
        </w:rPr>
        <w:t>Language Known</w:t>
      </w:r>
      <w:r w:rsidRPr="004A0629">
        <w:tab/>
      </w:r>
      <w:r w:rsidRPr="004A0629">
        <w:tab/>
      </w:r>
      <w:r w:rsidR="00A3243B">
        <w:t xml:space="preserve">         </w:t>
      </w:r>
      <w:r w:rsidR="00697C9B" w:rsidRPr="004A0629">
        <w:t xml:space="preserve">  </w:t>
      </w:r>
      <w:r w:rsidRPr="004A0629">
        <w:t>Hindi and English</w:t>
      </w:r>
    </w:p>
    <w:p w:rsidR="008C1ACA" w:rsidRPr="004A0629" w:rsidRDefault="008C1ACA" w:rsidP="00A3243B">
      <w:pPr>
        <w:spacing w:line="360" w:lineRule="auto"/>
        <w:ind w:left="1526" w:firstLine="184"/>
        <w:jc w:val="both"/>
        <w:rPr>
          <w:b/>
        </w:rPr>
      </w:pPr>
      <w:r w:rsidRPr="004A0629">
        <w:rPr>
          <w:b/>
        </w:rPr>
        <w:t>Hobbies</w:t>
      </w:r>
      <w:r w:rsidR="00E7152D" w:rsidRPr="004A0629">
        <w:t xml:space="preserve">           </w:t>
      </w:r>
      <w:r w:rsidR="00E7152D" w:rsidRPr="004A0629">
        <w:tab/>
      </w:r>
      <w:r w:rsidR="00E7152D" w:rsidRPr="004A0629">
        <w:tab/>
      </w:r>
      <w:r w:rsidR="00A3243B">
        <w:t xml:space="preserve">        </w:t>
      </w:r>
      <w:r w:rsidR="00697C9B" w:rsidRPr="004A0629">
        <w:t xml:space="preserve">   </w:t>
      </w:r>
      <w:r w:rsidR="00E7152D" w:rsidRPr="004A0629">
        <w:t>Singing</w:t>
      </w:r>
      <w:r w:rsidRPr="004A0629">
        <w:t>, Listening Music</w:t>
      </w:r>
    </w:p>
    <w:p w:rsidR="008C1ACA" w:rsidRPr="004A0629" w:rsidRDefault="008C1ACA" w:rsidP="00A3243B">
      <w:pPr>
        <w:spacing w:line="360" w:lineRule="auto"/>
        <w:ind w:left="1526" w:firstLine="184"/>
        <w:jc w:val="both"/>
        <w:rPr>
          <w:b/>
        </w:rPr>
      </w:pPr>
      <w:r w:rsidRPr="004A0629">
        <w:rPr>
          <w:b/>
        </w:rPr>
        <w:t>Salary Expected</w:t>
      </w:r>
      <w:r w:rsidRPr="004A0629">
        <w:t xml:space="preserve"> </w:t>
      </w:r>
      <w:r w:rsidRPr="004A0629">
        <w:tab/>
      </w:r>
      <w:r w:rsidRPr="004A0629">
        <w:tab/>
      </w:r>
      <w:r w:rsidR="00A3243B">
        <w:t xml:space="preserve">       </w:t>
      </w:r>
      <w:r w:rsidR="00697C9B" w:rsidRPr="004A0629">
        <w:t xml:space="preserve">    </w:t>
      </w:r>
      <w:r w:rsidRPr="004A0629">
        <w:t>Negotiable</w:t>
      </w:r>
    </w:p>
    <w:p w:rsidR="008C1ACA" w:rsidRPr="004A0629" w:rsidRDefault="008C1ACA" w:rsidP="00A3243B">
      <w:pPr>
        <w:spacing w:line="360" w:lineRule="auto"/>
        <w:ind w:left="1526" w:firstLine="184"/>
        <w:jc w:val="both"/>
      </w:pPr>
    </w:p>
    <w:p w:rsidR="008C1ACA" w:rsidRDefault="008C1ACA" w:rsidP="008C1ACA">
      <w:pPr>
        <w:spacing w:line="360" w:lineRule="auto"/>
        <w:ind w:left="1526"/>
        <w:jc w:val="both"/>
        <w:rPr>
          <w:sz w:val="22"/>
          <w:szCs w:val="22"/>
        </w:rPr>
      </w:pPr>
    </w:p>
    <w:p w:rsidR="008C1ACA" w:rsidRDefault="008C1ACA" w:rsidP="008C1ACA">
      <w:pPr>
        <w:spacing w:line="360" w:lineRule="auto"/>
        <w:ind w:left="1526"/>
        <w:jc w:val="both"/>
        <w:rPr>
          <w:sz w:val="22"/>
          <w:szCs w:val="22"/>
        </w:rPr>
      </w:pPr>
    </w:p>
    <w:p w:rsidR="00697C9B" w:rsidRDefault="00AA1A75" w:rsidP="00717FB7">
      <w:pPr>
        <w:jc w:val="both"/>
        <w:rPr>
          <w:b/>
        </w:rPr>
      </w:pPr>
      <w:r>
        <w:rPr>
          <w:b/>
        </w:rPr>
        <w:t xml:space="preserve"> </w:t>
      </w:r>
    </w:p>
    <w:p w:rsidR="00697C9B" w:rsidRDefault="00697C9B" w:rsidP="00717FB7">
      <w:pPr>
        <w:jc w:val="both"/>
        <w:rPr>
          <w:b/>
        </w:rPr>
      </w:pPr>
    </w:p>
    <w:p w:rsidR="008C1ACA" w:rsidRPr="00AA1A75" w:rsidRDefault="00697C9B" w:rsidP="00717FB7">
      <w:pPr>
        <w:jc w:val="both"/>
        <w:rPr>
          <w:rFonts w:ascii="Aparajita" w:hAnsi="Aparajita" w:cs="Aparajita"/>
          <w:b/>
          <w:sz w:val="28"/>
          <w:szCs w:val="28"/>
        </w:rPr>
      </w:pPr>
      <w:r w:rsidRPr="00AA1A75">
        <w:rPr>
          <w:b/>
          <w:sz w:val="28"/>
          <w:szCs w:val="28"/>
        </w:rPr>
        <w:t xml:space="preserve">     </w:t>
      </w:r>
      <w:r w:rsidR="008C1ACA" w:rsidRPr="00AA1A75">
        <w:rPr>
          <w:b/>
          <w:sz w:val="28"/>
          <w:szCs w:val="28"/>
        </w:rPr>
        <w:t>Date:</w:t>
      </w:r>
    </w:p>
    <w:p w:rsidR="00697C9B" w:rsidRPr="00AA1A75" w:rsidRDefault="00697C9B" w:rsidP="008C1ACA">
      <w:pPr>
        <w:rPr>
          <w:b/>
          <w:sz w:val="28"/>
          <w:szCs w:val="28"/>
        </w:rPr>
      </w:pPr>
    </w:p>
    <w:p w:rsidR="00697C9B" w:rsidRPr="00AA1A75" w:rsidRDefault="00697C9B" w:rsidP="008C1ACA">
      <w:pPr>
        <w:rPr>
          <w:b/>
          <w:sz w:val="28"/>
          <w:szCs w:val="28"/>
        </w:rPr>
      </w:pPr>
    </w:p>
    <w:p w:rsidR="00AA1A75" w:rsidRDefault="008C1ACA" w:rsidP="00AA1A75">
      <w:pPr>
        <w:rPr>
          <w:b/>
          <w:sz w:val="36"/>
          <w:szCs w:val="36"/>
        </w:rPr>
      </w:pPr>
      <w:r w:rsidRPr="00AA1A75">
        <w:rPr>
          <w:b/>
          <w:sz w:val="28"/>
          <w:szCs w:val="28"/>
        </w:rPr>
        <w:t xml:space="preserve">     </w:t>
      </w:r>
      <w:r w:rsidR="00E7152D" w:rsidRPr="00AA1A75">
        <w:rPr>
          <w:b/>
          <w:sz w:val="28"/>
          <w:szCs w:val="28"/>
        </w:rPr>
        <w:t>Place</w:t>
      </w:r>
      <w:r w:rsidR="00E7152D" w:rsidRPr="00AA1A75">
        <w:rPr>
          <w:b/>
          <w:sz w:val="36"/>
          <w:szCs w:val="36"/>
        </w:rPr>
        <w:t>:</w:t>
      </w:r>
      <w:r w:rsidR="00AA1A75" w:rsidRPr="00AA1A75">
        <w:rPr>
          <w:b/>
          <w:sz w:val="36"/>
          <w:szCs w:val="36"/>
        </w:rPr>
        <w:t xml:space="preserve">                                                                </w:t>
      </w:r>
    </w:p>
    <w:p w:rsidR="00BE15FF" w:rsidRDefault="00AA1A75" w:rsidP="00AA1A7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    </w:t>
      </w:r>
    </w:p>
    <w:p w:rsidR="00BE15FF" w:rsidRDefault="00BE15FF" w:rsidP="00AA1A75">
      <w:pPr>
        <w:rPr>
          <w:b/>
          <w:sz w:val="36"/>
          <w:szCs w:val="36"/>
        </w:rPr>
      </w:pPr>
    </w:p>
    <w:p w:rsidR="00AA1A75" w:rsidRPr="00AA1A75" w:rsidRDefault="00BE15FF" w:rsidP="00AA1A75">
      <w:pPr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                                                                          </w:t>
      </w:r>
      <w:r w:rsidR="00AA1A75">
        <w:rPr>
          <w:b/>
          <w:sz w:val="36"/>
          <w:szCs w:val="36"/>
        </w:rPr>
        <w:t xml:space="preserve">     </w:t>
      </w:r>
      <w:r w:rsidR="004954AD" w:rsidRPr="00AA1A75">
        <w:rPr>
          <w:b/>
          <w:sz w:val="36"/>
          <w:szCs w:val="36"/>
        </w:rPr>
        <w:t>(</w:t>
      </w:r>
      <w:r w:rsidR="004954AD" w:rsidRPr="004954AD">
        <w:rPr>
          <w:rFonts w:ascii="Calibri" w:hAnsi="Calibri" w:cs="Calibri"/>
          <w:b/>
          <w:i/>
          <w:sz w:val="36"/>
          <w:szCs w:val="36"/>
        </w:rPr>
        <w:t>Neeraj</w:t>
      </w:r>
      <w:r w:rsidR="00E7152D" w:rsidRPr="004954AD">
        <w:rPr>
          <w:rFonts w:ascii="Calibri" w:hAnsi="Calibri" w:cs="Calibri"/>
          <w:sz w:val="36"/>
          <w:szCs w:val="36"/>
        </w:rPr>
        <w:t xml:space="preserve"> </w:t>
      </w:r>
      <w:r w:rsidR="004954AD" w:rsidRPr="004954AD">
        <w:rPr>
          <w:rFonts w:ascii="Calibri" w:hAnsi="Calibri" w:cs="Calibri"/>
          <w:b/>
          <w:sz w:val="36"/>
          <w:szCs w:val="36"/>
        </w:rPr>
        <w:t>shrimali</w:t>
      </w:r>
      <w:r w:rsidR="004954AD" w:rsidRPr="004954AD">
        <w:rPr>
          <w:rFonts w:ascii="Calibri" w:hAnsi="Calibri" w:cs="Calibri"/>
          <w:sz w:val="36"/>
          <w:szCs w:val="36"/>
        </w:rPr>
        <w:t>)</w:t>
      </w:r>
    </w:p>
    <w:sectPr w:rsidR="00AA1A75" w:rsidRPr="00AA1A75" w:rsidSect="00B60295">
      <w:footerReference w:type="default" r:id="rId9"/>
      <w:pgSz w:w="12240" w:h="15840"/>
      <w:pgMar w:top="1183" w:right="990" w:bottom="1183" w:left="1183" w:header="720" w:footer="895" w:gutter="0"/>
      <w:pgBorders>
        <w:top w:val="thickThinSmallGap" w:sz="18" w:space="26" w:color="000000"/>
        <w:left w:val="thickThinSmallGap" w:sz="18" w:space="26" w:color="000000"/>
        <w:bottom w:val="thickThinSmallGap" w:sz="18" w:space="12" w:color="000000"/>
        <w:right w:val="thickThinSmallGap" w:sz="18" w:space="26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EC6" w:rsidRDefault="002D3EC6">
      <w:r>
        <w:separator/>
      </w:r>
    </w:p>
  </w:endnote>
  <w:endnote w:type="continuationSeparator" w:id="1">
    <w:p w:rsidR="002D3EC6" w:rsidRDefault="002D3E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EC0" w:rsidRDefault="00847EC0">
    <w:pPr>
      <w:jc w:val="center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EC6" w:rsidRDefault="002D3EC6">
      <w:r>
        <w:separator/>
      </w:r>
    </w:p>
  </w:footnote>
  <w:footnote w:type="continuationSeparator" w:id="1">
    <w:p w:rsidR="002D3EC6" w:rsidRDefault="002D3E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 3"/>
        <w:caps w:val="0"/>
        <w:smallCaps w:val="0"/>
        <w:strike w:val="0"/>
        <w:dstrike w:val="0"/>
        <w:outline w:val="0"/>
        <w:shadow w:val="0"/>
        <w:vanish w:val="0"/>
        <w:color w:val="628BAD"/>
        <w:position w:val="0"/>
        <w:sz w:val="24"/>
        <w:vertAlign w:val="baseline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color w:val="auto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8">
    <w:nsid w:val="03975A0F"/>
    <w:multiLevelType w:val="hybridMultilevel"/>
    <w:tmpl w:val="725C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3A111E"/>
    <w:multiLevelType w:val="hybridMultilevel"/>
    <w:tmpl w:val="B86A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C06DB"/>
    <w:multiLevelType w:val="hybridMultilevel"/>
    <w:tmpl w:val="74D6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D653CB"/>
    <w:multiLevelType w:val="hybridMultilevel"/>
    <w:tmpl w:val="92BCD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"/>
    <w:lvlOverride w:ilvl="0"/>
  </w:num>
  <w:num w:numId="10">
    <w:abstractNumId w:val="11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6799"/>
    <w:rsid w:val="00072FDC"/>
    <w:rsid w:val="0009020B"/>
    <w:rsid w:val="000A7158"/>
    <w:rsid w:val="00203A42"/>
    <w:rsid w:val="00274B79"/>
    <w:rsid w:val="00283B09"/>
    <w:rsid w:val="00290B93"/>
    <w:rsid w:val="002A00D4"/>
    <w:rsid w:val="002C1818"/>
    <w:rsid w:val="002D3EC6"/>
    <w:rsid w:val="003350DE"/>
    <w:rsid w:val="00356D9D"/>
    <w:rsid w:val="003A218B"/>
    <w:rsid w:val="003C75BC"/>
    <w:rsid w:val="00407234"/>
    <w:rsid w:val="004115A9"/>
    <w:rsid w:val="00467A79"/>
    <w:rsid w:val="004954AD"/>
    <w:rsid w:val="004A0629"/>
    <w:rsid w:val="005E1CED"/>
    <w:rsid w:val="00606799"/>
    <w:rsid w:val="006769AF"/>
    <w:rsid w:val="00697C9B"/>
    <w:rsid w:val="006F61BF"/>
    <w:rsid w:val="00717FB7"/>
    <w:rsid w:val="00724955"/>
    <w:rsid w:val="007C6509"/>
    <w:rsid w:val="007E46D1"/>
    <w:rsid w:val="00847EC0"/>
    <w:rsid w:val="008646E7"/>
    <w:rsid w:val="00866BB8"/>
    <w:rsid w:val="008C1ACA"/>
    <w:rsid w:val="008C4EA7"/>
    <w:rsid w:val="009122F9"/>
    <w:rsid w:val="00955868"/>
    <w:rsid w:val="009A5336"/>
    <w:rsid w:val="009D42A0"/>
    <w:rsid w:val="00A3243B"/>
    <w:rsid w:val="00A86D09"/>
    <w:rsid w:val="00AA1A75"/>
    <w:rsid w:val="00AA6C27"/>
    <w:rsid w:val="00AE1787"/>
    <w:rsid w:val="00AE7E50"/>
    <w:rsid w:val="00AF3072"/>
    <w:rsid w:val="00B02FF6"/>
    <w:rsid w:val="00B42368"/>
    <w:rsid w:val="00B60295"/>
    <w:rsid w:val="00B72FC6"/>
    <w:rsid w:val="00BA41FF"/>
    <w:rsid w:val="00BE15FF"/>
    <w:rsid w:val="00BF18EB"/>
    <w:rsid w:val="00C14D31"/>
    <w:rsid w:val="00C272EE"/>
    <w:rsid w:val="00C836D1"/>
    <w:rsid w:val="00DB0640"/>
    <w:rsid w:val="00E029EA"/>
    <w:rsid w:val="00E7152D"/>
    <w:rsid w:val="00E935E6"/>
    <w:rsid w:val="00F11752"/>
    <w:rsid w:val="00F36DD5"/>
    <w:rsid w:val="00F63705"/>
    <w:rsid w:val="00FF4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autoSpaceDE w:val="0"/>
      <w:outlineLvl w:val="3"/>
    </w:pPr>
    <w:rPr>
      <w:rFonts w:ascii="Arial" w:hAnsi="Arial" w:cs="Arial"/>
      <w:b/>
      <w:bCs/>
      <w:sz w:val="23"/>
      <w:szCs w:val="27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2z0">
    <w:name w:val="WW8Num2z0"/>
    <w:rPr>
      <w:rFonts w:ascii="Wingdings 3" w:hAnsi="Wingdings 3" w:cs="Wingdings 3"/>
      <w:caps w:val="0"/>
      <w:smallCaps w:val="0"/>
      <w:strike w:val="0"/>
      <w:dstrike w:val="0"/>
      <w:outline w:val="0"/>
      <w:shadow w:val="0"/>
      <w:vanish w:val="0"/>
      <w:color w:val="628BAD"/>
      <w:position w:val="0"/>
      <w:sz w:val="24"/>
      <w:vertAlign w:val="baseline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  <w:color w:val="auto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Wingdings 3" w:hAnsi="Wingdings 3" w:cs="Wingdings 3"/>
      <w:color w:val="80808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  <w:color w:val="auto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  <w:color w:val="auto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  <w:color w:val="auto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  <w:color w:val="auto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6z4">
    <w:name w:val="WW8Num26z4"/>
    <w:rPr>
      <w:rFonts w:ascii="Courier New" w:hAnsi="Courier New" w:cs="Courier New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2z4">
    <w:name w:val="WW8Num32z4"/>
    <w:rPr>
      <w:rFonts w:ascii="Courier New" w:hAnsi="Courier New" w:cs="Courier New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1">
    <w:name w:val="WW8Num36z1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7z4">
    <w:name w:val="WW8Num37z4"/>
    <w:rPr>
      <w:rFonts w:ascii="Courier New" w:hAnsi="Courier New" w:cs="Courier New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0z3">
    <w:name w:val="WW8Num40z3"/>
    <w:rPr>
      <w:rFonts w:ascii="Symbol" w:hAnsi="Symbol" w:cs="Symbol"/>
    </w:rPr>
  </w:style>
  <w:style w:type="character" w:customStyle="1" w:styleId="WW8Num40z4">
    <w:name w:val="WW8Num40z4"/>
    <w:rPr>
      <w:rFonts w:ascii="Courier New" w:hAnsi="Courier New" w:cs="Courier New"/>
    </w:rPr>
  </w:style>
  <w:style w:type="character" w:customStyle="1" w:styleId="WW8Num41z0">
    <w:name w:val="WW8Num41z0"/>
    <w:rPr>
      <w:rFonts w:ascii="Symbol" w:hAnsi="Symbol" w:cs="Symbol"/>
      <w:sz w:val="20"/>
      <w:szCs w:val="20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  <w:color w:val="auto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St1z0">
    <w:name w:val="WW8NumSt1z0"/>
    <w:rPr>
      <w:rFonts w:ascii="Wingdings" w:hAnsi="Wingdings" w:cs="Wingdings"/>
      <w:sz w:val="12"/>
    </w:rPr>
  </w:style>
  <w:style w:type="character" w:styleId="DefaultParagraphFont0">
    <w:name w:val="Default Paragraph Font"/>
  </w:style>
  <w:style w:type="character" w:styleId="Hyperlink">
    <w:name w:val="Hyperlink"/>
    <w:basedOn w:val="DefaultParagraphFont0"/>
    <w:rPr>
      <w:color w:val="0000FF"/>
      <w:u w:val="single"/>
    </w:rPr>
  </w:style>
  <w:style w:type="character" w:styleId="PageNumber">
    <w:name w:val="page number"/>
    <w:basedOn w:val="DefaultParagraphFont0"/>
  </w:style>
  <w:style w:type="character" w:customStyle="1" w:styleId="AchievementCharChar">
    <w:name w:val="Achievement Char Char"/>
    <w:basedOn w:val="DefaultParagraphFont0"/>
    <w:rPr>
      <w:rFonts w:ascii="Garamond" w:hAnsi="Garamond" w:cs="Garamond"/>
      <w:sz w:val="22"/>
      <w:lang w:val="en-US" w:bidi="ar-SA"/>
    </w:rPr>
  </w:style>
  <w:style w:type="character" w:customStyle="1" w:styleId="apple-style-span">
    <w:name w:val="apple-style-span"/>
    <w:basedOn w:val="DefaultParagraphFont0"/>
  </w:style>
  <w:style w:type="character" w:styleId="PlaceholderText">
    <w:name w:val="Placeholder Text"/>
    <w:basedOn w:val="DefaultParagraphFont0"/>
    <w:rPr>
      <w:color w:val="808080"/>
    </w:rPr>
  </w:style>
  <w:style w:type="character" w:styleId="Strong">
    <w:name w:val="Strong"/>
    <w:basedOn w:val="DefaultParagraphFont0"/>
    <w:qFormat/>
    <w:rPr>
      <w:b/>
      <w:bCs/>
    </w:rPr>
  </w:style>
  <w:style w:type="character" w:customStyle="1" w:styleId="apple-converted-space">
    <w:name w:val="apple-converted-space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Footer">
    <w:name w:val="footer"/>
    <w:basedOn w:val="Normal"/>
  </w:style>
  <w:style w:type="paragraph" w:customStyle="1" w:styleId="AchievementChar">
    <w:name w:val="Achievement Char"/>
    <w:basedOn w:val="BodyText"/>
    <w:pPr>
      <w:spacing w:after="60" w:line="240" w:lineRule="atLeast"/>
      <w:jc w:val="both"/>
    </w:pPr>
    <w:rPr>
      <w:rFonts w:ascii="Garamond" w:hAnsi="Garamond" w:cs="Garamond"/>
      <w:sz w:val="22"/>
      <w:szCs w:val="20"/>
    </w:rPr>
  </w:style>
  <w:style w:type="paragraph" w:customStyle="1" w:styleId="Char">
    <w:name w:val="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Achievement">
    <w:name w:val="Achievement"/>
    <w:basedOn w:val="BodyText"/>
    <w:pPr>
      <w:spacing w:after="60" w:line="220" w:lineRule="atLeast"/>
      <w:jc w:val="both"/>
    </w:pPr>
    <w:rPr>
      <w:rFonts w:ascii="Arial" w:eastAsia="Batang" w:hAnsi="Arial" w:cs="Arial"/>
      <w:spacing w:val="-5"/>
      <w:sz w:val="20"/>
      <w:szCs w:val="20"/>
    </w:rPr>
  </w:style>
  <w:style w:type="paragraph" w:customStyle="1" w:styleId="Char6">
    <w:name w:val="Char6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ListParagraph">
    <w:name w:val="List Paragraph"/>
    <w:basedOn w:val="Normal"/>
    <w:qFormat/>
    <w:pPr>
      <w:widowControl w:val="0"/>
      <w:autoSpaceDE w:val="0"/>
      <w:ind w:left="720"/>
    </w:pPr>
    <w:rPr>
      <w:rFonts w:ascii="Verdana" w:hAnsi="Verdana" w:cs="Verdana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CharCharCharChar">
    <w:name w:val="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</w:style>
  <w:style w:type="paragraph" w:styleId="BlockText">
    <w:name w:val="Block Text"/>
    <w:basedOn w:val="Normal"/>
    <w:pPr>
      <w:ind w:left="1416" w:right="-426"/>
    </w:pPr>
    <w:rPr>
      <w:rFonts w:ascii="Arial" w:hAnsi="Arial" w:cs="Angsana New"/>
      <w:sz w:val="14"/>
      <w:szCs w:val="20"/>
      <w:lang w:val="en-GB"/>
    </w:rPr>
  </w:style>
  <w:style w:type="paragraph" w:customStyle="1" w:styleId="Section">
    <w:name w:val="Section"/>
    <w:basedOn w:val="Normal"/>
    <w:next w:val="Normal"/>
    <w:pPr>
      <w:spacing w:before="320" w:after="40"/>
    </w:pPr>
    <w:rPr>
      <w:rFonts w:ascii="Franklin Gothic Book" w:eastAsia="Perpetua" w:hAnsi="Franklin Gothic Book" w:cs="Franklin Gothic Book"/>
      <w:b/>
      <w:color w:val="9B2D1F"/>
      <w:sz w:val="28"/>
      <w:szCs w:val="20"/>
      <w:lang w:eastAsia="ja-JP"/>
    </w:rPr>
  </w:style>
  <w:style w:type="paragraph" w:styleId="NoSpacing">
    <w:name w:val="No Spacing"/>
    <w:qFormat/>
    <w:pPr>
      <w:suppressAutoHyphens/>
    </w:pPr>
    <w:rPr>
      <w:sz w:val="24"/>
      <w:szCs w:val="24"/>
      <w:lang w:eastAsia="zh-CN"/>
    </w:rPr>
  </w:style>
  <w:style w:type="paragraph" w:customStyle="1" w:styleId="PersonalName">
    <w:name w:val="Personal Name"/>
    <w:basedOn w:val="NoSpacing"/>
    <w:pPr>
      <w:jc w:val="right"/>
    </w:pPr>
    <w:rPr>
      <w:rFonts w:ascii="Bookman Old Style" w:eastAsia="Gill Sans MT" w:hAnsi="Bookman Old Style" w:cs="Bookman Old Style"/>
      <w:color w:val="525A7D"/>
      <w:sz w:val="40"/>
      <w:szCs w:val="40"/>
      <w:lang w:val="en-US" w:eastAsia="en-US"/>
    </w:rPr>
  </w:style>
  <w:style w:type="paragraph" w:styleId="ListBullet">
    <w:name w:val="List Bullet"/>
    <w:basedOn w:val="Normal"/>
    <w:pPr>
      <w:spacing w:after="120" w:line="276" w:lineRule="auto"/>
    </w:pPr>
    <w:rPr>
      <w:rFonts w:ascii="Gill Sans MT" w:eastAsia="Gill Sans MT" w:hAnsi="Gill Sans MT" w:cs="Gill Sans MT"/>
      <w:color w:val="000000"/>
      <w:sz w:val="20"/>
      <w:szCs w:val="20"/>
      <w:lang w:eastAsia="ja-JP"/>
    </w:rPr>
  </w:style>
  <w:style w:type="paragraph" w:styleId="ListBullet3">
    <w:name w:val="List Bullet 3"/>
    <w:basedOn w:val="Normal"/>
    <w:pPr>
      <w:spacing w:after="120" w:line="276" w:lineRule="auto"/>
    </w:pPr>
    <w:rPr>
      <w:rFonts w:ascii="Gill Sans MT" w:eastAsia="Gill Sans MT" w:hAnsi="Gill Sans MT" w:cs="Gill Sans MT"/>
      <w:color w:val="000000"/>
      <w:sz w:val="20"/>
      <w:szCs w:val="20"/>
      <w:lang w:eastAsia="ja-JP"/>
    </w:rPr>
  </w:style>
  <w:style w:type="table" w:styleId="TableGrid">
    <w:name w:val="Table Grid"/>
    <w:basedOn w:val="TableNormal"/>
    <w:rsid w:val="00283B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basedOn w:val="TableNormal"/>
    <w:rsid w:val="00283B09"/>
    <w:pPr>
      <w:suppressAutoHyphens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orful1">
    <w:name w:val="Table Colorful 1"/>
    <w:basedOn w:val="TableNormal"/>
    <w:rsid w:val="00274B79"/>
    <w:pPr>
      <w:suppressAutoHyphens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3">
    <w:name w:val="Light Shading Accent 3"/>
    <w:basedOn w:val="TableNormal"/>
    <w:uiPriority w:val="60"/>
    <w:rsid w:val="00697C9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MediumGrid1-Accent3">
    <w:name w:val="Medium Grid 1 Accent 3"/>
    <w:basedOn w:val="TableNormal"/>
    <w:uiPriority w:val="67"/>
    <w:rsid w:val="00697C9B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erajshrimali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DA8CE-1A40-4E7E-ACD4-42500B21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BHAGYALATA SAHU</vt:lpstr>
    </vt:vector>
  </TitlesOfParts>
  <Company/>
  <LinksUpToDate>false</LinksUpToDate>
  <CharactersWithSpaces>2994</CharactersWithSpaces>
  <SharedDoc>false</SharedDoc>
  <HLinks>
    <vt:vector size="6" baseType="variant">
      <vt:variant>
        <vt:i4>6225979</vt:i4>
      </vt:variant>
      <vt:variant>
        <vt:i4>0</vt:i4>
      </vt:variant>
      <vt:variant>
        <vt:i4>0</vt:i4>
      </vt:variant>
      <vt:variant>
        <vt:i4>5</vt:i4>
      </vt:variant>
      <vt:variant>
        <vt:lpwstr>mailto:neerajshrimali3@gmail.com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BHAGYALATA SAHU</dc:title>
  <dc:subject/>
  <dc:creator>vamshi prasanna</dc:creator>
  <cp:keywords/>
  <cp:lastModifiedBy>Home</cp:lastModifiedBy>
  <cp:revision>2</cp:revision>
  <cp:lastPrinted>1601-01-01T00:00:00Z</cp:lastPrinted>
  <dcterms:created xsi:type="dcterms:W3CDTF">2015-08-12T11:20:00Z</dcterms:created>
  <dcterms:modified xsi:type="dcterms:W3CDTF">2015-08-12T11:20:00Z</dcterms:modified>
</cp:coreProperties>
</file>