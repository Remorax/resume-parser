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A27" w:rsidRPr="008652CC" w:rsidRDefault="001C4EF9" w:rsidP="00483926">
      <w:pPr>
        <w:rPr>
          <w:rFonts w:ascii="Arial" w:hAnsi="Arial" w:cs="Arial"/>
          <w:b/>
          <w:bCs/>
        </w:rPr>
      </w:pPr>
      <w:r w:rsidRPr="001C4EF9">
        <w:rPr>
          <w:noProof/>
        </w:rPr>
        <w:pict>
          <v:rect id="_x0000_s1026" style="position:absolute;margin-left:-36pt;margin-top:-9pt;width:621pt;height:101.55pt;z-index:-251658752"/>
        </w:pict>
      </w:r>
    </w:p>
    <w:p w:rsidR="00FE0A27" w:rsidRPr="008652CC" w:rsidRDefault="00FE0A27" w:rsidP="00483926">
      <w:pPr>
        <w:tabs>
          <w:tab w:val="left" w:pos="1620"/>
        </w:tabs>
        <w:rPr>
          <w:rFonts w:ascii="Arial" w:hAnsi="Arial" w:cs="Arial"/>
          <w:b/>
          <w:bCs/>
        </w:rPr>
      </w:pPr>
    </w:p>
    <w:p w:rsidR="00FE0A27" w:rsidRPr="008652CC" w:rsidRDefault="00FE0A27" w:rsidP="00483926">
      <w:pPr>
        <w:rPr>
          <w:rFonts w:ascii="Arial" w:hAnsi="Arial" w:cs="Arial"/>
          <w:b/>
          <w:bCs/>
          <w:sz w:val="18"/>
          <w:szCs w:val="18"/>
        </w:rPr>
      </w:pPr>
      <w:r w:rsidRPr="008652CC">
        <w:rPr>
          <w:rFonts w:ascii="Arial" w:hAnsi="Arial" w:cs="Arial"/>
          <w:b/>
          <w:bCs/>
          <w:sz w:val="32"/>
          <w:szCs w:val="32"/>
        </w:rPr>
        <w:t xml:space="preserve">SAYYED SHAKIR                                                          </w:t>
      </w:r>
      <w:r>
        <w:rPr>
          <w:rFonts w:ascii="Arial" w:hAnsi="Arial" w:cs="Arial"/>
          <w:b/>
          <w:bCs/>
          <w:sz w:val="32"/>
          <w:szCs w:val="32"/>
        </w:rPr>
        <w:t xml:space="preserve">    </w:t>
      </w:r>
      <w:r w:rsidR="00950266">
        <w:rPr>
          <w:rFonts w:ascii="Arial" w:hAnsi="Arial" w:cs="Arial"/>
          <w:b/>
          <w:bCs/>
          <w:sz w:val="32"/>
          <w:szCs w:val="32"/>
        </w:rPr>
        <w:t xml:space="preserve">  </w:t>
      </w:r>
      <w:r w:rsidR="00950266" w:rsidRPr="00950266">
        <w:rPr>
          <w:rFonts w:ascii="Arial" w:hAnsi="Arial" w:cs="Arial"/>
          <w:b/>
          <w:bCs/>
          <w:sz w:val="20"/>
          <w:szCs w:val="20"/>
        </w:rPr>
        <w:t>H. No.287-288</w:t>
      </w:r>
      <w:r w:rsidR="00950266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50266">
        <w:rPr>
          <w:rFonts w:ascii="Arial" w:hAnsi="Arial" w:cs="Arial"/>
          <w:b/>
          <w:bCs/>
          <w:sz w:val="18"/>
          <w:szCs w:val="18"/>
        </w:rPr>
        <w:t>Nandan</w:t>
      </w:r>
      <w:proofErr w:type="spellEnd"/>
      <w:r w:rsidRPr="008652CC">
        <w:rPr>
          <w:rFonts w:ascii="Arial" w:hAnsi="Arial" w:cs="Arial"/>
          <w:b/>
          <w:bCs/>
          <w:sz w:val="18"/>
          <w:szCs w:val="18"/>
        </w:rPr>
        <w:t xml:space="preserve">                         </w:t>
      </w:r>
    </w:p>
    <w:p w:rsidR="00FE0A27" w:rsidRPr="008652CC" w:rsidRDefault="00FE0A27" w:rsidP="00483926">
      <w:pPr>
        <w:rPr>
          <w:rFonts w:ascii="Arial" w:hAnsi="Arial" w:cs="Arial"/>
          <w:b/>
          <w:bCs/>
          <w:sz w:val="18"/>
          <w:szCs w:val="18"/>
        </w:rPr>
      </w:pPr>
      <w:r w:rsidRPr="008652CC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="00950266">
        <w:rPr>
          <w:rFonts w:ascii="Arial" w:hAnsi="Arial" w:cs="Arial"/>
          <w:b/>
          <w:bCs/>
          <w:sz w:val="18"/>
          <w:szCs w:val="18"/>
        </w:rPr>
        <w:t xml:space="preserve">                         </w:t>
      </w:r>
      <w:r w:rsidRPr="008652CC">
        <w:rPr>
          <w:rFonts w:ascii="Arial" w:hAnsi="Arial" w:cs="Arial"/>
          <w:b/>
          <w:bCs/>
          <w:sz w:val="18"/>
          <w:szCs w:val="18"/>
        </w:rPr>
        <w:t xml:space="preserve"> </w:t>
      </w:r>
      <w:r w:rsidR="00950266">
        <w:rPr>
          <w:rFonts w:ascii="Arial" w:hAnsi="Arial" w:cs="Arial"/>
          <w:b/>
          <w:bCs/>
          <w:sz w:val="18"/>
          <w:szCs w:val="18"/>
        </w:rPr>
        <w:t xml:space="preserve">          Nagar Indore</w:t>
      </w:r>
      <w:r w:rsidRPr="008652CC">
        <w:rPr>
          <w:rFonts w:ascii="Arial" w:hAnsi="Arial" w:cs="Arial"/>
          <w:b/>
          <w:bCs/>
          <w:sz w:val="18"/>
          <w:szCs w:val="18"/>
        </w:rPr>
        <w:t>(MP)</w:t>
      </w:r>
    </w:p>
    <w:p w:rsidR="00FE0A27" w:rsidRPr="008652CC" w:rsidRDefault="00FE0A27" w:rsidP="00483926">
      <w:pPr>
        <w:tabs>
          <w:tab w:val="left" w:pos="1620"/>
        </w:tabs>
        <w:rPr>
          <w:rFonts w:ascii="Arial" w:hAnsi="Arial" w:cs="Arial"/>
          <w:b/>
          <w:bCs/>
          <w:sz w:val="18"/>
          <w:szCs w:val="18"/>
        </w:rPr>
      </w:pPr>
      <w:r w:rsidRPr="008652CC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  <w:r w:rsidR="00CC3D80">
        <w:rPr>
          <w:rFonts w:ascii="Arial" w:hAnsi="Arial" w:cs="Arial"/>
          <w:b/>
          <w:bCs/>
          <w:sz w:val="18"/>
          <w:szCs w:val="18"/>
        </w:rPr>
        <w:t xml:space="preserve">         Contact no: </w:t>
      </w:r>
      <w:r w:rsidR="004406B3">
        <w:rPr>
          <w:rFonts w:ascii="Arial" w:hAnsi="Arial" w:cs="Arial"/>
          <w:b/>
          <w:bCs/>
          <w:sz w:val="18"/>
          <w:szCs w:val="18"/>
        </w:rPr>
        <w:t>9993491500</w:t>
      </w:r>
    </w:p>
    <w:p w:rsidR="00FE0A27" w:rsidRPr="008652CC" w:rsidRDefault="001C4EF9" w:rsidP="00483926">
      <w:pPr>
        <w:rPr>
          <w:rFonts w:ascii="Arial" w:hAnsi="Arial" w:cs="Arial"/>
          <w:sz w:val="18"/>
          <w:szCs w:val="18"/>
        </w:rPr>
      </w:pPr>
      <w:hyperlink r:id="rId5" w:history="1">
        <w:r w:rsidR="00FE0A27" w:rsidRPr="008652CC">
          <w:rPr>
            <w:rStyle w:val="Hyperlink"/>
            <w:rFonts w:ascii="Arial" w:hAnsi="Arial" w:cs="Arial"/>
            <w:sz w:val="18"/>
            <w:szCs w:val="18"/>
          </w:rPr>
          <w:t>sayyed_shakir123@yahoo.co.in</w:t>
        </w:r>
      </w:hyperlink>
      <w:r w:rsidR="00FE0A27" w:rsidRPr="008652CC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  <w:hyperlink r:id="rId6" w:history="1">
        <w:r w:rsidR="00FE0A27" w:rsidRPr="008652CC">
          <w:rPr>
            <w:rStyle w:val="Hyperlink"/>
            <w:rFonts w:ascii="Arial" w:hAnsi="Arial" w:cs="Arial"/>
            <w:b/>
            <w:bCs/>
            <w:sz w:val="18"/>
            <w:szCs w:val="18"/>
          </w:rPr>
          <w:t>sayyedshakir123@gmail.com</w:t>
        </w:r>
      </w:hyperlink>
    </w:p>
    <w:p w:rsidR="00FE0A27" w:rsidRPr="008652CC" w:rsidRDefault="00FE0A27" w:rsidP="00483926">
      <w:pPr>
        <w:rPr>
          <w:rFonts w:ascii="Arial" w:hAnsi="Arial" w:cs="Arial"/>
          <w:sz w:val="18"/>
          <w:szCs w:val="18"/>
        </w:rPr>
      </w:pPr>
      <w:r w:rsidRPr="008652CC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</w:p>
    <w:p w:rsidR="00FE0A27" w:rsidRPr="008652CC" w:rsidRDefault="00FE0A27" w:rsidP="00483926">
      <w:pPr>
        <w:tabs>
          <w:tab w:val="left" w:pos="1620"/>
        </w:tabs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  <w:u w:val="single"/>
        </w:rPr>
        <w:t>Job Objective</w:t>
      </w: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</w:p>
    <w:p w:rsidR="00FE0A27" w:rsidRPr="008652CC" w:rsidRDefault="00FE0A27" w:rsidP="00483926">
      <w:pPr>
        <w:tabs>
          <w:tab w:val="left" w:pos="1620"/>
        </w:tabs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 xml:space="preserve">To be associated with a growing organization and making sure that the goals of the organization are consistently achieved by working with diligence, sincerity and loyalty. </w:t>
      </w:r>
    </w:p>
    <w:p w:rsidR="00FE0A27" w:rsidRPr="008652CC" w:rsidRDefault="00FE0A27" w:rsidP="00483926">
      <w:pPr>
        <w:tabs>
          <w:tab w:val="left" w:pos="1620"/>
        </w:tabs>
        <w:rPr>
          <w:rFonts w:ascii="Arial" w:eastAsia="Arial Unicode MS" w:hAnsi="Arial" w:cs="Arial"/>
          <w:sz w:val="20"/>
          <w:szCs w:val="20"/>
        </w:rPr>
      </w:pPr>
    </w:p>
    <w:p w:rsidR="00FE0A27" w:rsidRPr="008652CC" w:rsidRDefault="00FE0A27" w:rsidP="009F17EB">
      <w:pPr>
        <w:rPr>
          <w:rFonts w:ascii="Arial" w:eastAsia="Arial Unicode MS" w:hAnsi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Experience Oct</w:t>
      </w:r>
      <w:r w:rsidRPr="008652CC">
        <w:rPr>
          <w:rFonts w:ascii="Arial" w:eastAsia="Arial Unicode MS" w:hAnsi="Arial" w:cs="Arial"/>
          <w:sz w:val="20"/>
          <w:szCs w:val="20"/>
        </w:rPr>
        <w:t xml:space="preserve"> 2013-Till date</w:t>
      </w:r>
    </w:p>
    <w:p w:rsidR="00FE0A27" w:rsidRPr="008652CC" w:rsidRDefault="00FE0A27" w:rsidP="009F17EB">
      <w:pPr>
        <w:rPr>
          <w:rFonts w:ascii="Arial" w:eastAsia="Arial Unicode MS" w:hAnsi="Arial"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RELIGARE HEALTH INSURANCE CO. LTD    </w:t>
      </w:r>
    </w:p>
    <w:p w:rsidR="00FE0A27" w:rsidRDefault="00950266" w:rsidP="009F17EB">
      <w:pPr>
        <w:rPr>
          <w:rFonts w:ascii="Arial" w:eastAsia="Arial Unicode MS" w:hAnsi="Arial"/>
          <w:sz w:val="20"/>
          <w:szCs w:val="20"/>
        </w:rPr>
      </w:pPr>
      <w:r w:rsidRPr="00950266">
        <w:rPr>
          <w:rFonts w:ascii="Arial" w:eastAsia="Arial Unicode MS" w:hAnsi="Arial" w:cs="Arial"/>
          <w:b/>
          <w:sz w:val="20"/>
          <w:szCs w:val="20"/>
        </w:rPr>
        <w:t>Sr</w:t>
      </w:r>
      <w:r w:rsidR="00FE0A27" w:rsidRPr="00950266">
        <w:rPr>
          <w:rFonts w:ascii="Arial" w:eastAsia="Arial Unicode MS" w:hAnsi="Arial" w:cs="Arial"/>
          <w:b/>
          <w:sz w:val="20"/>
          <w:szCs w:val="20"/>
        </w:rPr>
        <w:t xml:space="preserve"> Sales Manager</w:t>
      </w:r>
      <w:r w:rsidR="00FE0A27">
        <w:rPr>
          <w:rFonts w:ascii="Arial" w:eastAsia="Arial Unicode MS" w:hAnsi="Arial" w:cs="Arial"/>
          <w:sz w:val="20"/>
          <w:szCs w:val="20"/>
        </w:rPr>
        <w:t xml:space="preserve"> (Banc</w:t>
      </w:r>
      <w:r w:rsidR="00FE0A27" w:rsidRPr="00824681">
        <w:rPr>
          <w:rFonts w:ascii="Arial" w:eastAsia="Arial Unicode MS" w:hAnsi="Arial" w:cs="Arial"/>
          <w:sz w:val="20"/>
          <w:szCs w:val="20"/>
        </w:rPr>
        <w:t xml:space="preserve"> assurance relationship with UNION BANK OF INDIA)</w:t>
      </w:r>
    </w:p>
    <w:p w:rsidR="00FE0A27" w:rsidRPr="00824681" w:rsidRDefault="00FE0A27" w:rsidP="009F17EB">
      <w:pPr>
        <w:rPr>
          <w:rFonts w:ascii="Arial" w:eastAsia="Arial Unicode MS" w:hAnsi="Arial"/>
          <w:sz w:val="20"/>
          <w:szCs w:val="20"/>
        </w:rPr>
      </w:pPr>
    </w:p>
    <w:p w:rsidR="00FE0A27" w:rsidRDefault="00FE0A27" w:rsidP="00035019">
      <w:pPr>
        <w:tabs>
          <w:tab w:val="left" w:pos="1620"/>
        </w:tabs>
        <w:rPr>
          <w:rFonts w:ascii="Arial" w:eastAsia="Arial Unicode MS" w:hAnsi="Arial"/>
          <w:color w:val="000000"/>
          <w:sz w:val="20"/>
          <w:szCs w:val="20"/>
          <w:shd w:val="clear" w:color="auto" w:fill="FFFFFF"/>
        </w:rPr>
      </w:pPr>
      <w:r w:rsidRPr="00824681">
        <w:rPr>
          <w:rFonts w:ascii="Arial" w:eastAsia="Arial Unicode MS" w:hAnsi="Arial" w:cs="Arial"/>
          <w:color w:val="000000"/>
          <w:sz w:val="20"/>
          <w:szCs w:val="20"/>
          <w:shd w:val="clear" w:color="auto" w:fill="FFFFFF"/>
        </w:rPr>
        <w:t>KEY RESPONSIBILITIES</w:t>
      </w:r>
    </w:p>
    <w:p w:rsidR="00FE0A27" w:rsidRPr="00824681" w:rsidRDefault="00FE0A27" w:rsidP="00035019">
      <w:pPr>
        <w:tabs>
          <w:tab w:val="left" w:pos="1620"/>
        </w:tabs>
        <w:rPr>
          <w:rFonts w:ascii="Arial" w:eastAsia="Arial Unicode MS" w:hAnsi="Arial"/>
          <w:color w:val="000000"/>
          <w:sz w:val="20"/>
          <w:szCs w:val="20"/>
          <w:shd w:val="clear" w:color="auto" w:fill="FFFFFF"/>
        </w:rPr>
      </w:pPr>
    </w:p>
    <w:p w:rsidR="00FE0A27" w:rsidRDefault="00FE0A27" w:rsidP="009F17EB">
      <w:pPr>
        <w:numPr>
          <w:ilvl w:val="0"/>
          <w:numId w:val="3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24681">
        <w:rPr>
          <w:rFonts w:ascii="Arial" w:eastAsia="Arial Unicode MS" w:hAnsi="Arial" w:cs="Arial"/>
          <w:sz w:val="20"/>
          <w:szCs w:val="20"/>
        </w:rPr>
        <w:t>Selling of health insurance product and Generating &amp; fulfilling the leads.</w:t>
      </w:r>
    </w:p>
    <w:p w:rsidR="00FE0A27" w:rsidRPr="00824681" w:rsidRDefault="00FE0A27" w:rsidP="009F17EB">
      <w:pPr>
        <w:numPr>
          <w:ilvl w:val="0"/>
          <w:numId w:val="3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24681">
        <w:rPr>
          <w:rFonts w:ascii="Arial" w:eastAsia="Arial Unicode MS" w:hAnsi="Arial" w:cs="Arial"/>
          <w:sz w:val="20"/>
          <w:szCs w:val="20"/>
        </w:rPr>
        <w:t>Enhancement of the relationship by cross-selling products and services as per the profile &amp; need of the customers</w:t>
      </w:r>
    </w:p>
    <w:p w:rsidR="00FE0A27" w:rsidRPr="00824681" w:rsidRDefault="00FE0A27" w:rsidP="009F17EB">
      <w:pPr>
        <w:numPr>
          <w:ilvl w:val="0"/>
          <w:numId w:val="3"/>
        </w:numPr>
        <w:suppressAutoHyphens/>
        <w:rPr>
          <w:rFonts w:ascii="Arial" w:eastAsia="Arial Unicode MS" w:hAnsi="Arial"/>
          <w:sz w:val="20"/>
          <w:szCs w:val="20"/>
        </w:rPr>
      </w:pPr>
      <w:r w:rsidRPr="00824681">
        <w:rPr>
          <w:rFonts w:ascii="Arial" w:eastAsia="Arial Unicode MS" w:hAnsi="Arial" w:cs="Arial"/>
          <w:color w:val="000000"/>
          <w:sz w:val="20"/>
          <w:szCs w:val="20"/>
          <w:shd w:val="clear" w:color="auto" w:fill="FFFFFF"/>
        </w:rPr>
        <w:t>Anticipate training requirements for the partner and lead the development and deployment of partner training programs in order to increase the selling effectiveness of owned as well partner teams.</w:t>
      </w:r>
    </w:p>
    <w:p w:rsidR="00FE0A27" w:rsidRPr="00824681" w:rsidRDefault="00FE0A27" w:rsidP="009F17EB">
      <w:pPr>
        <w:numPr>
          <w:ilvl w:val="0"/>
          <w:numId w:val="3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24681">
        <w:rPr>
          <w:rFonts w:ascii="Arial" w:eastAsia="Arial Unicode MS" w:hAnsi="Arial" w:cs="Arial"/>
          <w:sz w:val="20"/>
          <w:szCs w:val="20"/>
        </w:rPr>
        <w:t>Retention of the customers by providing the best possible services and being the dedicated point of contact for these customers</w:t>
      </w:r>
    </w:p>
    <w:p w:rsidR="00FE0A27" w:rsidRPr="00824681" w:rsidRDefault="00FE0A27" w:rsidP="009F17EB">
      <w:pPr>
        <w:numPr>
          <w:ilvl w:val="0"/>
          <w:numId w:val="3"/>
        </w:numPr>
        <w:suppressAutoHyphens/>
        <w:rPr>
          <w:rFonts w:ascii="Arial" w:eastAsia="Arial Unicode MS" w:hAnsi="Arial"/>
          <w:sz w:val="20"/>
          <w:szCs w:val="20"/>
        </w:rPr>
      </w:pPr>
      <w:r w:rsidRPr="00824681">
        <w:rPr>
          <w:rFonts w:ascii="Arial" w:eastAsia="Arial Unicode MS" w:hAnsi="Arial" w:cs="Arial"/>
          <w:color w:val="000000"/>
          <w:sz w:val="20"/>
          <w:szCs w:val="20"/>
          <w:shd w:val="clear" w:color="auto" w:fill="FFFFFF"/>
        </w:rPr>
        <w:t>Deploy and monitor implementation specifically Bank staff contests/R&amp;R in order to accelerate revenue generation with the Channel.</w:t>
      </w:r>
    </w:p>
    <w:p w:rsidR="00FE0A27" w:rsidRPr="00824681" w:rsidRDefault="00FE0A27" w:rsidP="009F17EB">
      <w:pPr>
        <w:numPr>
          <w:ilvl w:val="0"/>
          <w:numId w:val="3"/>
        </w:numPr>
        <w:suppressAutoHyphens/>
        <w:rPr>
          <w:rStyle w:val="Job"/>
          <w:rFonts w:ascii="Arial" w:eastAsia="Arial Unicode MS" w:hAnsi="Arial" w:cs="Arial"/>
          <w:sz w:val="20"/>
          <w:szCs w:val="20"/>
        </w:rPr>
      </w:pPr>
      <w:r w:rsidRPr="00824681">
        <w:rPr>
          <w:rStyle w:val="Job"/>
          <w:rFonts w:ascii="Arial" w:eastAsia="Arial Unicode MS" w:hAnsi="Arial" w:cs="Arial"/>
          <w:sz w:val="20"/>
          <w:szCs w:val="20"/>
        </w:rPr>
        <w:t>To keep myself up-to-date in vastly changing world business environment.</w:t>
      </w:r>
    </w:p>
    <w:p w:rsidR="00FE0A27" w:rsidRDefault="00FE0A27" w:rsidP="009F17EB">
      <w:pPr>
        <w:numPr>
          <w:ilvl w:val="0"/>
          <w:numId w:val="3"/>
        </w:numPr>
        <w:suppressAutoHyphens/>
        <w:rPr>
          <w:rStyle w:val="Job"/>
          <w:rFonts w:ascii="Arial" w:eastAsia="Arial Unicode MS" w:hAnsi="Arial"/>
          <w:sz w:val="20"/>
          <w:szCs w:val="20"/>
        </w:rPr>
      </w:pPr>
      <w:r w:rsidRPr="00824681">
        <w:rPr>
          <w:rStyle w:val="Job"/>
          <w:rFonts w:ascii="Arial" w:eastAsia="Arial Unicode MS" w:hAnsi="Arial" w:cs="Arial"/>
          <w:sz w:val="20"/>
          <w:szCs w:val="20"/>
        </w:rPr>
        <w:t>To enhance their knowledge by updating them with the latest development in the company and industry.</w:t>
      </w:r>
    </w:p>
    <w:p w:rsidR="00FE0A27" w:rsidRPr="008652CC" w:rsidRDefault="00FE0A27" w:rsidP="00824681">
      <w:pPr>
        <w:suppressAutoHyphens/>
        <w:ind w:left="360"/>
        <w:rPr>
          <w:rStyle w:val="Job"/>
          <w:rFonts w:ascii="Arial" w:eastAsia="Arial Unicode MS" w:hAnsi="Arial"/>
          <w:sz w:val="20"/>
          <w:szCs w:val="20"/>
        </w:rPr>
      </w:pPr>
    </w:p>
    <w:p w:rsidR="00FE0A27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Achievements</w:t>
      </w:r>
    </w:p>
    <w:p w:rsidR="00FE0A27" w:rsidRPr="008652CC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</w:p>
    <w:p w:rsidR="00FE0A27" w:rsidRPr="008652CC" w:rsidRDefault="00FE0A27" w:rsidP="00483926">
      <w:pPr>
        <w:numPr>
          <w:ilvl w:val="0"/>
          <w:numId w:val="2"/>
        </w:numPr>
        <w:suppressAutoHyphens/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Got certificate of highest number of policy in last quarter 2013  </w:t>
      </w:r>
    </w:p>
    <w:p w:rsidR="00FE0A27" w:rsidRPr="008652CC" w:rsidRDefault="00FE0A27" w:rsidP="00483926">
      <w:pPr>
        <w:numPr>
          <w:ilvl w:val="0"/>
          <w:numId w:val="2"/>
        </w:numPr>
        <w:suppressAutoHyphens/>
        <w:rPr>
          <w:rFonts w:ascii="Arial" w:eastAsia="Arial Unicode MS" w:hAnsi="Arial" w:cs="Arial"/>
          <w:b/>
          <w:bCs/>
          <w:sz w:val="20"/>
          <w:szCs w:val="20"/>
        </w:rPr>
      </w:pPr>
      <w:r>
        <w:rPr>
          <w:rFonts w:ascii="Arial" w:eastAsia="Arial Unicode MS" w:hAnsi="Arial" w:cs="Arial"/>
          <w:b/>
          <w:bCs/>
          <w:sz w:val="20"/>
          <w:szCs w:val="20"/>
        </w:rPr>
        <w:t>Qualification trip of Mauritius</w:t>
      </w: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 country in DJF on login basis.</w:t>
      </w:r>
    </w:p>
    <w:p w:rsidR="00FE0A27" w:rsidRDefault="00FE0A27" w:rsidP="00D03D27">
      <w:pPr>
        <w:numPr>
          <w:ilvl w:val="0"/>
          <w:numId w:val="2"/>
        </w:numPr>
        <w:suppressAutoHyphens/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Got pan India 2nd ranking in highest number of health policy in JAS.</w:t>
      </w:r>
    </w:p>
    <w:p w:rsidR="0068292C" w:rsidRDefault="0068292C" w:rsidP="0068292C">
      <w:pPr>
        <w:pStyle w:val="NormalWeb"/>
        <w:numPr>
          <w:ilvl w:val="0"/>
          <w:numId w:val="2"/>
        </w:numPr>
        <w:rPr>
          <w:rFonts w:ascii="Arial" w:eastAsia="Arial Unicode MS" w:hAnsi="Arial"/>
          <w:b/>
          <w:bCs/>
          <w:sz w:val="20"/>
          <w:szCs w:val="20"/>
        </w:rPr>
      </w:pPr>
      <w:r>
        <w:rPr>
          <w:rFonts w:ascii="Arial" w:eastAsia="Arial Unicode MS" w:hAnsi="Arial" w:cs="Arial"/>
          <w:b/>
          <w:bCs/>
          <w:sz w:val="20"/>
          <w:szCs w:val="20"/>
        </w:rPr>
        <w:t>Started Working as a SM</w:t>
      </w:r>
      <w:r w:rsidRPr="008652CC">
        <w:rPr>
          <w:rFonts w:ascii="Arial" w:eastAsia="Arial Unicode MS" w:hAnsi="Arial" w:cs="Arial"/>
          <w:b/>
          <w:bCs/>
          <w:sz w:val="20"/>
          <w:szCs w:val="20"/>
        </w:rPr>
        <w:t>, got Pro</w:t>
      </w:r>
      <w:r>
        <w:rPr>
          <w:rFonts w:ascii="Arial" w:eastAsia="Arial Unicode MS" w:hAnsi="Arial" w:cs="Arial"/>
          <w:b/>
          <w:bCs/>
          <w:sz w:val="20"/>
          <w:szCs w:val="20"/>
        </w:rPr>
        <w:t>moted to the Position of Sr. SM</w:t>
      </w:r>
    </w:p>
    <w:p w:rsidR="0068292C" w:rsidRPr="008652CC" w:rsidRDefault="0068292C" w:rsidP="0068292C">
      <w:pPr>
        <w:suppressAutoHyphens/>
        <w:ind w:left="720"/>
        <w:rPr>
          <w:rFonts w:ascii="Arial" w:eastAsia="Arial Unicode MS" w:hAnsi="Arial" w:cs="Arial"/>
          <w:b/>
          <w:bCs/>
          <w:sz w:val="20"/>
          <w:szCs w:val="20"/>
        </w:rPr>
      </w:pPr>
    </w:p>
    <w:p w:rsidR="00FE0A27" w:rsidRPr="008652CC" w:rsidRDefault="00FE0A27" w:rsidP="009E166E">
      <w:pPr>
        <w:suppressAutoHyphens/>
        <w:ind w:left="720"/>
        <w:rPr>
          <w:rFonts w:ascii="Arial" w:eastAsia="Arial Unicode MS" w:hAnsi="Arial"/>
          <w:b/>
          <w:bCs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Experience </w:t>
      </w:r>
      <w:r w:rsidRPr="008652CC">
        <w:rPr>
          <w:rFonts w:ascii="Arial" w:eastAsia="Arial Unicode MS" w:hAnsi="Arial" w:cs="Arial"/>
          <w:sz w:val="20"/>
          <w:szCs w:val="20"/>
        </w:rPr>
        <w:t>Nov 2009- Sep 2013</w:t>
      </w:r>
    </w:p>
    <w:p w:rsidR="00FE0A27" w:rsidRDefault="00FE0A27" w:rsidP="00483926">
      <w:pPr>
        <w:rPr>
          <w:rFonts w:ascii="Arial" w:eastAsia="Arial Unicode MS" w:hAnsi="Arial"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HDFC Life     </w:t>
      </w:r>
      <w:r w:rsidRPr="00824681">
        <w:rPr>
          <w:rFonts w:ascii="Arial" w:eastAsia="Arial Unicode MS" w:hAnsi="Arial" w:cs="Arial"/>
          <w:sz w:val="20"/>
          <w:szCs w:val="20"/>
        </w:rPr>
        <w:t>(Sr. Corporate Agency Manager in Banc assurance)</w:t>
      </w:r>
    </w:p>
    <w:p w:rsidR="00FE0A27" w:rsidRPr="00950266" w:rsidRDefault="00950266" w:rsidP="00950266">
      <w:pPr>
        <w:pStyle w:val="ListParagraph"/>
        <w:numPr>
          <w:ilvl w:val="0"/>
          <w:numId w:val="20"/>
        </w:numPr>
        <w:rPr>
          <w:rFonts w:ascii="Arial" w:eastAsia="Arial Unicode MS" w:hAnsi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Handling 4 employee ( </w:t>
      </w:r>
      <w:proofErr w:type="spellStart"/>
      <w:r>
        <w:rPr>
          <w:rFonts w:ascii="Arial" w:eastAsia="Arial Unicode MS" w:hAnsi="Arial" w:cs="Arial"/>
          <w:sz w:val="20"/>
          <w:szCs w:val="20"/>
        </w:rPr>
        <w:t>coex</w:t>
      </w:r>
      <w:proofErr w:type="spellEnd"/>
      <w:r>
        <w:rPr>
          <w:rFonts w:ascii="Arial" w:eastAsia="Arial Unicode MS" w:hAnsi="Arial" w:cs="Arial"/>
          <w:sz w:val="20"/>
          <w:szCs w:val="20"/>
        </w:rPr>
        <w:t>)</w:t>
      </w:r>
      <w:r w:rsidRPr="00950266">
        <w:rPr>
          <w:rFonts w:ascii="Arial" w:eastAsia="Arial Unicode MS" w:hAnsi="Arial" w:cs="Arial"/>
          <w:sz w:val="20"/>
          <w:szCs w:val="20"/>
        </w:rPr>
        <w:t xml:space="preserve"> </w:t>
      </w:r>
      <w:r w:rsidR="00B83C94">
        <w:rPr>
          <w:rFonts w:ascii="Arial" w:eastAsia="Arial Unicode MS" w:hAnsi="Arial" w:cs="Arial"/>
          <w:sz w:val="20"/>
          <w:szCs w:val="20"/>
        </w:rPr>
        <w:t xml:space="preserve">who </w:t>
      </w:r>
      <w:r w:rsidR="00B83C94" w:rsidRPr="00824681">
        <w:rPr>
          <w:rFonts w:ascii="Arial" w:eastAsia="Arial Unicode MS" w:hAnsi="Arial" w:cs="Arial"/>
          <w:sz w:val="20"/>
          <w:szCs w:val="20"/>
        </w:rPr>
        <w:t>Coordinating with the branch emplo</w:t>
      </w:r>
      <w:r w:rsidR="00B83C94">
        <w:rPr>
          <w:rFonts w:ascii="Arial" w:eastAsia="Arial Unicode MS" w:hAnsi="Arial" w:cs="Arial"/>
          <w:sz w:val="20"/>
          <w:szCs w:val="20"/>
        </w:rPr>
        <w:t>yees to help them for closing</w:t>
      </w:r>
      <w:r w:rsidR="00B83C94" w:rsidRPr="00824681">
        <w:rPr>
          <w:rFonts w:ascii="Arial" w:eastAsia="Arial Unicode MS" w:hAnsi="Arial" w:cs="Arial"/>
          <w:sz w:val="20"/>
          <w:szCs w:val="20"/>
        </w:rPr>
        <w:t xml:space="preserve"> leads</w:t>
      </w:r>
      <w:r w:rsidR="00B83C94" w:rsidRPr="00950266">
        <w:rPr>
          <w:rFonts w:ascii="Arial" w:eastAsia="Arial Unicode MS" w:hAnsi="Arial" w:cs="Arial"/>
          <w:sz w:val="20"/>
          <w:szCs w:val="20"/>
        </w:rPr>
        <w:t>.</w:t>
      </w:r>
    </w:p>
    <w:p w:rsidR="00FE0A27" w:rsidRPr="00824681" w:rsidRDefault="00FE0A27" w:rsidP="009E166E">
      <w:pPr>
        <w:numPr>
          <w:ilvl w:val="0"/>
          <w:numId w:val="9"/>
        </w:numPr>
        <w:suppressAutoHyphens/>
        <w:rPr>
          <w:rStyle w:val="Job"/>
          <w:rFonts w:ascii="Arial" w:eastAsia="Arial Unicode MS" w:hAnsi="Arial" w:cs="Arial"/>
          <w:sz w:val="20"/>
          <w:szCs w:val="20"/>
        </w:rPr>
      </w:pPr>
      <w:r w:rsidRPr="00824681">
        <w:rPr>
          <w:rStyle w:val="Job"/>
          <w:rFonts w:ascii="Arial" w:eastAsia="Arial Unicode MS" w:hAnsi="Arial" w:cs="Arial"/>
          <w:sz w:val="20"/>
          <w:szCs w:val="20"/>
        </w:rPr>
        <w:t>Formulating &amp; implementing competent business strategies to market a wide range of financial products and achieving pre-set sales &amp; profit targets.</w:t>
      </w:r>
    </w:p>
    <w:p w:rsidR="00FE0A27" w:rsidRPr="00824681" w:rsidRDefault="00FE0A27" w:rsidP="00483926">
      <w:pPr>
        <w:numPr>
          <w:ilvl w:val="0"/>
          <w:numId w:val="9"/>
        </w:numPr>
        <w:suppressAutoHyphens/>
        <w:rPr>
          <w:rStyle w:val="Job"/>
          <w:rFonts w:ascii="Arial" w:eastAsia="Arial Unicode MS" w:hAnsi="Arial" w:cs="Arial"/>
          <w:sz w:val="20"/>
          <w:szCs w:val="20"/>
        </w:rPr>
      </w:pPr>
      <w:r w:rsidRPr="00824681">
        <w:rPr>
          <w:rStyle w:val="Job"/>
          <w:rFonts w:ascii="Arial" w:eastAsia="Arial Unicode MS" w:hAnsi="Arial" w:cs="Arial"/>
          <w:sz w:val="20"/>
          <w:szCs w:val="20"/>
        </w:rPr>
        <w:t>Handling the entire banc assurance relationship with HDFC bank in western M.P.</w:t>
      </w:r>
    </w:p>
    <w:p w:rsidR="00FE0A27" w:rsidRPr="00824681" w:rsidRDefault="00FE0A27" w:rsidP="009E166E">
      <w:pPr>
        <w:pStyle w:val="NormalWeb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824681">
        <w:rPr>
          <w:rFonts w:ascii="Arial" w:eastAsia="Arial Unicode MS" w:hAnsi="Arial" w:cs="Arial"/>
          <w:sz w:val="20"/>
          <w:szCs w:val="20"/>
        </w:rPr>
        <w:t>Ensure customer satisfaction Customer retention and relationship building.</w:t>
      </w:r>
    </w:p>
    <w:p w:rsidR="00FE0A27" w:rsidRPr="00824681" w:rsidRDefault="00FE0A27" w:rsidP="009E166E">
      <w:pPr>
        <w:pStyle w:val="NormalWeb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824681">
        <w:rPr>
          <w:rFonts w:ascii="Arial" w:eastAsia="Arial Unicode MS" w:hAnsi="Arial" w:cs="Arial"/>
          <w:sz w:val="20"/>
          <w:szCs w:val="20"/>
        </w:rPr>
        <w:t xml:space="preserve">New markets identification &amp; development thru scientific research and analysis </w:t>
      </w:r>
    </w:p>
    <w:p w:rsidR="00FE0A27" w:rsidRPr="00824681" w:rsidRDefault="00FE0A27" w:rsidP="00483926">
      <w:pPr>
        <w:pStyle w:val="NormalWeb"/>
        <w:numPr>
          <w:ilvl w:val="0"/>
          <w:numId w:val="9"/>
        </w:numPr>
        <w:rPr>
          <w:rFonts w:ascii="Arial" w:eastAsia="Arial Unicode MS" w:hAnsi="Arial" w:cs="Arial"/>
          <w:sz w:val="20"/>
          <w:szCs w:val="20"/>
        </w:rPr>
      </w:pPr>
      <w:r w:rsidRPr="00824681">
        <w:rPr>
          <w:rFonts w:ascii="Arial" w:eastAsia="Arial Unicode MS" w:hAnsi="Arial" w:cs="Arial"/>
          <w:sz w:val="20"/>
          <w:szCs w:val="20"/>
        </w:rPr>
        <w:t xml:space="preserve">To Continuously Monitor the Performance of all the Sales Team Members. </w:t>
      </w:r>
    </w:p>
    <w:p w:rsidR="00FE0A27" w:rsidRPr="008652CC" w:rsidRDefault="00FE0A27" w:rsidP="00483926">
      <w:pPr>
        <w:pStyle w:val="NormalWeb"/>
        <w:numPr>
          <w:ilvl w:val="0"/>
          <w:numId w:val="9"/>
        </w:numPr>
        <w:rPr>
          <w:rFonts w:ascii="Arial" w:eastAsia="Arial Unicode MS" w:hAnsi="Arial"/>
          <w:sz w:val="20"/>
          <w:szCs w:val="20"/>
        </w:rPr>
      </w:pPr>
      <w:r w:rsidRPr="00824681">
        <w:rPr>
          <w:rFonts w:ascii="Arial" w:eastAsia="Arial Unicode MS" w:hAnsi="Arial" w:cs="Arial"/>
          <w:sz w:val="20"/>
          <w:szCs w:val="20"/>
        </w:rPr>
        <w:t>To ensure that the individual person meets the targets assigned them.</w:t>
      </w:r>
    </w:p>
    <w:p w:rsidR="00FE0A27" w:rsidRDefault="00FE0A27" w:rsidP="00824681">
      <w:pPr>
        <w:pStyle w:val="NormalWeb"/>
        <w:rPr>
          <w:rFonts w:ascii="Arial" w:eastAsia="Arial Unicode MS" w:hAnsi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Achievements</w:t>
      </w:r>
    </w:p>
    <w:p w:rsidR="00FE0A27" w:rsidRDefault="00FE0A27" w:rsidP="00824681">
      <w:pPr>
        <w:pStyle w:val="NormalWeb"/>
        <w:numPr>
          <w:ilvl w:val="0"/>
          <w:numId w:val="19"/>
        </w:numPr>
        <w:rPr>
          <w:rFonts w:ascii="Arial" w:eastAsia="Arial Unicode MS" w:hAnsi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Started Working as a CAM, got Promoted to the Position of Sr. CAM</w:t>
      </w:r>
    </w:p>
    <w:p w:rsidR="00FE0A27" w:rsidRPr="00824681" w:rsidRDefault="00FE0A27" w:rsidP="00824681">
      <w:pPr>
        <w:pStyle w:val="NormalWeb"/>
        <w:numPr>
          <w:ilvl w:val="0"/>
          <w:numId w:val="19"/>
        </w:numPr>
        <w:rPr>
          <w:rFonts w:ascii="Arial" w:eastAsia="Arial Unicode MS" w:hAnsi="Arial"/>
          <w:b/>
          <w:bCs/>
          <w:sz w:val="20"/>
          <w:szCs w:val="20"/>
        </w:rPr>
      </w:pPr>
      <w:r w:rsidRPr="00824681">
        <w:rPr>
          <w:rFonts w:ascii="Arial" w:eastAsia="Arial Unicode MS" w:hAnsi="Arial" w:cs="Arial"/>
          <w:sz w:val="20"/>
          <w:szCs w:val="20"/>
        </w:rPr>
        <w:t xml:space="preserve">Got </w:t>
      </w:r>
      <w:r w:rsidRPr="00824681">
        <w:rPr>
          <w:rFonts w:ascii="Arial" w:eastAsia="Arial Unicode MS" w:hAnsi="Arial" w:cs="Arial"/>
          <w:b/>
          <w:bCs/>
          <w:sz w:val="20"/>
          <w:szCs w:val="20"/>
        </w:rPr>
        <w:t>pan India</w:t>
      </w:r>
      <w:r w:rsidRPr="00824681">
        <w:rPr>
          <w:rFonts w:ascii="Arial" w:eastAsia="Arial Unicode MS" w:hAnsi="Arial" w:cs="Arial"/>
          <w:sz w:val="20"/>
          <w:szCs w:val="20"/>
        </w:rPr>
        <w:t xml:space="preserve"> ranking in </w:t>
      </w:r>
      <w:r w:rsidRPr="00824681">
        <w:rPr>
          <w:rFonts w:ascii="Arial" w:eastAsia="Arial Unicode MS" w:hAnsi="Arial" w:cs="Arial"/>
          <w:b/>
          <w:bCs/>
          <w:sz w:val="20"/>
          <w:szCs w:val="20"/>
        </w:rPr>
        <w:t xml:space="preserve">highest number of policy in 2011 </w:t>
      </w:r>
    </w:p>
    <w:p w:rsidR="00FE0A27" w:rsidRPr="008652CC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Experience </w:t>
      </w:r>
      <w:r w:rsidR="0077668F">
        <w:rPr>
          <w:rFonts w:ascii="Arial" w:eastAsia="Arial Unicode MS" w:hAnsi="Arial" w:cs="Arial"/>
          <w:sz w:val="20"/>
          <w:szCs w:val="20"/>
        </w:rPr>
        <w:t>Dec 2008- Sep</w:t>
      </w:r>
      <w:r w:rsidRPr="008652CC">
        <w:rPr>
          <w:rFonts w:ascii="Arial" w:eastAsia="Arial Unicode MS" w:hAnsi="Arial" w:cs="Arial"/>
          <w:sz w:val="20"/>
          <w:szCs w:val="20"/>
        </w:rPr>
        <w:t xml:space="preserve"> 2009</w:t>
      </w: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  <w:proofErr w:type="spellStart"/>
      <w:r w:rsidRPr="008652CC">
        <w:rPr>
          <w:rFonts w:ascii="Arial" w:eastAsia="Arial Unicode MS" w:hAnsi="Arial" w:cs="Arial"/>
          <w:b/>
          <w:bCs/>
          <w:sz w:val="20"/>
          <w:szCs w:val="20"/>
        </w:rPr>
        <w:t>Kotak</w:t>
      </w:r>
      <w:proofErr w:type="spellEnd"/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 Life Insurance Co. Ltd     </w:t>
      </w: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 xml:space="preserve"> </w:t>
      </w:r>
      <w:r w:rsidRPr="008652CC">
        <w:rPr>
          <w:rFonts w:ascii="Arial" w:eastAsia="Arial Unicode MS" w:hAnsi="Arial" w:cs="Arial"/>
          <w:b/>
          <w:bCs/>
          <w:sz w:val="20"/>
          <w:szCs w:val="20"/>
        </w:rPr>
        <w:t>Manager Sales</w:t>
      </w: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</w:p>
    <w:p w:rsidR="00FE0A27" w:rsidRPr="008652CC" w:rsidRDefault="00FE0A27" w:rsidP="00483926">
      <w:pPr>
        <w:numPr>
          <w:ilvl w:val="0"/>
          <w:numId w:val="4"/>
        </w:numPr>
        <w:suppressAutoHyphens/>
        <w:rPr>
          <w:rStyle w:val="Job"/>
          <w:rFonts w:ascii="Arial" w:eastAsia="Arial Unicode MS" w:hAnsi="Arial" w:cs="Arial"/>
          <w:sz w:val="20"/>
          <w:szCs w:val="20"/>
        </w:rPr>
      </w:pPr>
      <w:r w:rsidRPr="008652CC">
        <w:rPr>
          <w:rStyle w:val="Job"/>
          <w:rFonts w:ascii="Arial" w:eastAsia="Arial Unicode MS" w:hAnsi="Arial" w:cs="Arial"/>
          <w:sz w:val="20"/>
          <w:szCs w:val="20"/>
        </w:rPr>
        <w:t>Recruiting, training and managing team of insurance agent.</w:t>
      </w:r>
    </w:p>
    <w:p w:rsidR="00FE0A27" w:rsidRPr="008652CC" w:rsidRDefault="00FE0A27" w:rsidP="00483926">
      <w:pPr>
        <w:numPr>
          <w:ilvl w:val="0"/>
          <w:numId w:val="4"/>
        </w:numPr>
        <w:suppressAutoHyphens/>
        <w:rPr>
          <w:rStyle w:val="Job"/>
          <w:rFonts w:ascii="Arial" w:eastAsia="Arial Unicode MS" w:hAnsi="Arial" w:cs="Arial"/>
          <w:sz w:val="20"/>
          <w:szCs w:val="20"/>
        </w:rPr>
      </w:pPr>
      <w:r w:rsidRPr="008652CC">
        <w:rPr>
          <w:rStyle w:val="Job"/>
          <w:rFonts w:ascii="Arial" w:eastAsia="Arial Unicode MS" w:hAnsi="Arial" w:cs="Arial"/>
          <w:sz w:val="20"/>
          <w:szCs w:val="20"/>
        </w:rPr>
        <w:t>Formulating &amp; implementing competent business strategies to market a wide range of financial products and achieving pre-set sales &amp; profit targets.</w:t>
      </w:r>
    </w:p>
    <w:p w:rsidR="00FE0A27" w:rsidRPr="008652CC" w:rsidRDefault="00FE0A27" w:rsidP="00483926">
      <w:pPr>
        <w:numPr>
          <w:ilvl w:val="0"/>
          <w:numId w:val="4"/>
        </w:numPr>
        <w:suppressAutoHyphens/>
        <w:rPr>
          <w:rStyle w:val="Job"/>
          <w:rFonts w:ascii="Arial" w:eastAsia="Arial Unicode MS" w:hAnsi="Arial" w:cs="Arial"/>
          <w:sz w:val="20"/>
          <w:szCs w:val="20"/>
        </w:rPr>
      </w:pPr>
      <w:r w:rsidRPr="008652CC">
        <w:rPr>
          <w:rStyle w:val="Job"/>
          <w:rFonts w:ascii="Arial" w:eastAsia="Arial Unicode MS" w:hAnsi="Arial" w:cs="Arial"/>
          <w:sz w:val="20"/>
          <w:szCs w:val="20"/>
        </w:rPr>
        <w:t>Searching potential customers, preparing strategies for market development and achieving sales targets through a team of FC.</w:t>
      </w:r>
    </w:p>
    <w:p w:rsidR="00FE0A27" w:rsidRPr="008652CC" w:rsidRDefault="00FE0A27" w:rsidP="00483926">
      <w:pPr>
        <w:numPr>
          <w:ilvl w:val="0"/>
          <w:numId w:val="4"/>
        </w:numPr>
        <w:suppressAutoHyphens/>
        <w:rPr>
          <w:rStyle w:val="Job"/>
          <w:rFonts w:ascii="Arial" w:eastAsia="Arial Unicode MS" w:hAnsi="Arial" w:cs="Arial"/>
          <w:sz w:val="20"/>
          <w:szCs w:val="20"/>
        </w:rPr>
      </w:pPr>
      <w:r w:rsidRPr="008652CC">
        <w:rPr>
          <w:rStyle w:val="Job"/>
          <w:rFonts w:ascii="Arial" w:eastAsia="Arial Unicode MS" w:hAnsi="Arial" w:cs="Arial"/>
          <w:sz w:val="20"/>
          <w:szCs w:val="20"/>
        </w:rPr>
        <w:t>To keep myself up-to-date in vastly changing world business environment.</w:t>
      </w:r>
    </w:p>
    <w:p w:rsidR="00FE0A27" w:rsidRPr="008652CC" w:rsidRDefault="00FE0A27" w:rsidP="00483926">
      <w:pPr>
        <w:numPr>
          <w:ilvl w:val="0"/>
          <w:numId w:val="4"/>
        </w:numPr>
        <w:suppressAutoHyphens/>
        <w:rPr>
          <w:rStyle w:val="Job"/>
          <w:rFonts w:ascii="Arial" w:eastAsia="Arial Unicode MS" w:hAnsi="Arial" w:cs="Arial"/>
          <w:sz w:val="20"/>
          <w:szCs w:val="20"/>
        </w:rPr>
      </w:pPr>
      <w:r w:rsidRPr="008652CC">
        <w:rPr>
          <w:rStyle w:val="Job"/>
          <w:rFonts w:ascii="Arial" w:eastAsia="Arial Unicode MS" w:hAnsi="Arial" w:cs="Arial"/>
          <w:sz w:val="20"/>
          <w:szCs w:val="20"/>
        </w:rPr>
        <w:t>To assist them in calls with the clients and in selling.</w:t>
      </w:r>
    </w:p>
    <w:p w:rsidR="00FE0A27" w:rsidRPr="008652CC" w:rsidRDefault="00FE0A27" w:rsidP="00483926">
      <w:pPr>
        <w:numPr>
          <w:ilvl w:val="0"/>
          <w:numId w:val="4"/>
        </w:numPr>
        <w:suppressAutoHyphens/>
        <w:rPr>
          <w:rStyle w:val="Job"/>
          <w:rFonts w:ascii="Arial" w:eastAsia="Arial Unicode MS" w:hAnsi="Arial" w:cs="Arial"/>
          <w:sz w:val="20"/>
          <w:szCs w:val="20"/>
        </w:rPr>
      </w:pPr>
      <w:r w:rsidRPr="008652CC">
        <w:rPr>
          <w:rStyle w:val="Job"/>
          <w:rFonts w:ascii="Arial" w:eastAsia="Arial Unicode MS" w:hAnsi="Arial" w:cs="Arial"/>
          <w:sz w:val="20"/>
          <w:szCs w:val="20"/>
        </w:rPr>
        <w:lastRenderedPageBreak/>
        <w:t>To enhance their knowledge by updating them with the latest development in the company and industry.</w:t>
      </w:r>
    </w:p>
    <w:p w:rsidR="00FE0A27" w:rsidRPr="008652CC" w:rsidRDefault="00FE0A27" w:rsidP="009E166E">
      <w:pPr>
        <w:suppressAutoHyphens/>
        <w:ind w:left="720"/>
        <w:rPr>
          <w:rFonts w:ascii="Arial" w:eastAsia="Arial Unicode MS" w:hAnsi="Arial"/>
          <w:sz w:val="20"/>
          <w:szCs w:val="20"/>
        </w:rPr>
      </w:pPr>
    </w:p>
    <w:p w:rsidR="00FE0A27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</w:p>
    <w:p w:rsidR="00FE0A27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</w:p>
    <w:p w:rsidR="00FE0A27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</w:p>
    <w:p w:rsidR="00FE0A27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Experience </w:t>
      </w:r>
      <w:r w:rsidR="0077668F">
        <w:rPr>
          <w:rFonts w:ascii="Arial" w:eastAsia="Arial Unicode MS" w:hAnsi="Arial" w:cs="Arial"/>
          <w:sz w:val="20"/>
          <w:szCs w:val="20"/>
        </w:rPr>
        <w:t>Dec 2007-Dec</w:t>
      </w:r>
      <w:r w:rsidRPr="008652CC">
        <w:rPr>
          <w:rFonts w:ascii="Arial" w:eastAsia="Arial Unicode MS" w:hAnsi="Arial" w:cs="Arial"/>
          <w:sz w:val="20"/>
          <w:szCs w:val="20"/>
        </w:rPr>
        <w:t xml:space="preserve"> 2008</w:t>
      </w: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ICICI Prudential Life Insurance Co. Ltd     </w:t>
      </w: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Associate Financial Services Manager</w:t>
      </w: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</w:p>
    <w:p w:rsidR="00FE0A27" w:rsidRPr="008652CC" w:rsidRDefault="00FE0A27" w:rsidP="00483926">
      <w:pPr>
        <w:numPr>
          <w:ilvl w:val="0"/>
          <w:numId w:val="6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 xml:space="preserve">Handling the relationship with ICICI SECURITIES LTD. and drawing up strategies to generate business. </w:t>
      </w:r>
    </w:p>
    <w:p w:rsidR="00FE0A27" w:rsidRPr="008652CC" w:rsidRDefault="00FE0A27" w:rsidP="00483926">
      <w:pPr>
        <w:numPr>
          <w:ilvl w:val="0"/>
          <w:numId w:val="6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>Coordinating with the branch employees to help them for generating leads.</w:t>
      </w:r>
    </w:p>
    <w:p w:rsidR="00FE0A27" w:rsidRPr="008652CC" w:rsidRDefault="00FE0A27" w:rsidP="00483926">
      <w:pPr>
        <w:numPr>
          <w:ilvl w:val="0"/>
          <w:numId w:val="6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>Training of branch employees for insurance selling skills and processes.</w:t>
      </w:r>
    </w:p>
    <w:p w:rsidR="00FE0A27" w:rsidRPr="008652CC" w:rsidRDefault="00FE0A27" w:rsidP="00483926">
      <w:pPr>
        <w:numPr>
          <w:ilvl w:val="0"/>
          <w:numId w:val="6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 xml:space="preserve">Handling more than 4 branches of </w:t>
      </w:r>
      <w:r w:rsidRPr="008652CC">
        <w:rPr>
          <w:rFonts w:ascii="Arial" w:eastAsia="Arial Unicode MS" w:hAnsi="Arial" w:cs="Arial"/>
          <w:b/>
          <w:bCs/>
          <w:sz w:val="20"/>
          <w:szCs w:val="20"/>
        </w:rPr>
        <w:t>ICICI DIRECT across Indoor cluster</w:t>
      </w:r>
      <w:r w:rsidRPr="008652CC">
        <w:rPr>
          <w:rFonts w:ascii="Arial" w:eastAsia="Arial Unicode MS" w:hAnsi="Arial" w:cs="Arial"/>
          <w:sz w:val="20"/>
          <w:szCs w:val="20"/>
        </w:rPr>
        <w:t xml:space="preserve"> &amp; More than 56 Direct Business catalysts i.e. Distributors across M.P.</w:t>
      </w: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Achievements</w:t>
      </w:r>
    </w:p>
    <w:p w:rsidR="00FE0A27" w:rsidRPr="008652CC" w:rsidRDefault="00FE0A27" w:rsidP="00483926">
      <w:pPr>
        <w:numPr>
          <w:ilvl w:val="0"/>
          <w:numId w:val="7"/>
        </w:numPr>
        <w:suppressAutoHyphens/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Won first prize twice in Saksham/Himalayan contest of the month JFM quarter.</w:t>
      </w:r>
    </w:p>
    <w:p w:rsidR="00FE0A27" w:rsidRPr="008652CC" w:rsidRDefault="00FE0A27" w:rsidP="00483926">
      <w:pPr>
        <w:numPr>
          <w:ilvl w:val="0"/>
          <w:numId w:val="7"/>
        </w:numPr>
        <w:suppressAutoHyphens/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Started Working as a FSC, got Promoted To the Position of AFSM</w:t>
      </w:r>
    </w:p>
    <w:p w:rsidR="00FE0A27" w:rsidRPr="008652CC" w:rsidRDefault="00FE0A27" w:rsidP="00483926">
      <w:pPr>
        <w:numPr>
          <w:ilvl w:val="0"/>
          <w:numId w:val="7"/>
        </w:numPr>
        <w:suppressAutoHyphens/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Got pan India ranking in health insurance</w:t>
      </w:r>
    </w:p>
    <w:p w:rsidR="00FE0A27" w:rsidRPr="008652CC" w:rsidRDefault="00FE0A27" w:rsidP="00483926">
      <w:pPr>
        <w:rPr>
          <w:rFonts w:ascii="Arial" w:eastAsia="Arial Unicode MS" w:hAnsi="Arial"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Experience </w:t>
      </w:r>
      <w:r w:rsidRPr="008652CC">
        <w:rPr>
          <w:rFonts w:ascii="Arial" w:eastAsia="Arial Unicode MS" w:hAnsi="Arial" w:cs="Arial"/>
          <w:sz w:val="20"/>
          <w:szCs w:val="20"/>
        </w:rPr>
        <w:t>Jan 2004-Nav 2007</w:t>
      </w: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 ICICI BANK LTD., Indore</w:t>
      </w: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Senior Relationship Executive </w:t>
      </w: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</w:p>
    <w:p w:rsidR="00FE0A27" w:rsidRPr="008652CC" w:rsidRDefault="00FE0A27" w:rsidP="00483926">
      <w:pPr>
        <w:numPr>
          <w:ilvl w:val="0"/>
          <w:numId w:val="3"/>
        </w:numPr>
        <w:suppressAutoHyphens/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>Selling of</w:t>
      </w:r>
      <w:r>
        <w:rPr>
          <w:rFonts w:ascii="Arial" w:eastAsia="Arial Unicode MS" w:hAnsi="Arial" w:cs="Arial"/>
          <w:b/>
          <w:bCs/>
          <w:sz w:val="20"/>
          <w:szCs w:val="20"/>
        </w:rPr>
        <w:t xml:space="preserve"> Home Loan, Personal Loan</w:t>
      </w:r>
      <w:r w:rsidRPr="008652CC">
        <w:rPr>
          <w:rFonts w:ascii="Arial" w:eastAsia="Arial Unicode MS" w:hAnsi="Arial" w:cs="Arial"/>
          <w:b/>
          <w:bCs/>
          <w:sz w:val="20"/>
          <w:szCs w:val="20"/>
        </w:rPr>
        <w:t xml:space="preserve"> CC Limit and OD limit.</w:t>
      </w:r>
    </w:p>
    <w:p w:rsidR="00FE0A27" w:rsidRPr="008652CC" w:rsidRDefault="00FE0A27" w:rsidP="00483926">
      <w:pPr>
        <w:numPr>
          <w:ilvl w:val="0"/>
          <w:numId w:val="3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>Coordination with internal groups to resolve sales escalations.</w:t>
      </w:r>
    </w:p>
    <w:p w:rsidR="00FE0A27" w:rsidRPr="008652CC" w:rsidRDefault="00FE0A27" w:rsidP="00483926">
      <w:pPr>
        <w:numPr>
          <w:ilvl w:val="0"/>
          <w:numId w:val="3"/>
        </w:numPr>
        <w:suppressAutoHyphens/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>Generating &amp; fulfilling the leads of cross sale product</w:t>
      </w:r>
      <w:r w:rsidRPr="008652CC">
        <w:rPr>
          <w:rFonts w:ascii="Arial" w:eastAsia="Arial Unicode MS" w:hAnsi="Arial" w:cs="Arial"/>
          <w:b/>
          <w:bCs/>
          <w:sz w:val="20"/>
          <w:szCs w:val="20"/>
        </w:rPr>
        <w:t>.</w:t>
      </w:r>
    </w:p>
    <w:p w:rsidR="00FE0A27" w:rsidRPr="008652CC" w:rsidRDefault="00FE0A27" w:rsidP="00483926">
      <w:pPr>
        <w:numPr>
          <w:ilvl w:val="0"/>
          <w:numId w:val="3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>Providing financial &amp; banking services to the costumer from ICICI Bank.</w:t>
      </w:r>
    </w:p>
    <w:p w:rsidR="00FE0A27" w:rsidRPr="008652CC" w:rsidRDefault="00FE0A27" w:rsidP="00483926">
      <w:pPr>
        <w:numPr>
          <w:ilvl w:val="0"/>
          <w:numId w:val="3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 xml:space="preserve">Solving the problem of customer related to the branch banking &amp; wealth management.  </w:t>
      </w: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Achievements</w:t>
      </w:r>
    </w:p>
    <w:p w:rsidR="00FE0A27" w:rsidRPr="008652CC" w:rsidRDefault="00FE0A27" w:rsidP="00322882">
      <w:pPr>
        <w:pStyle w:val="ListParagraph"/>
        <w:numPr>
          <w:ilvl w:val="0"/>
          <w:numId w:val="18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>Got three promotions in tenure of approx 4 years.</w:t>
      </w:r>
    </w:p>
    <w:p w:rsidR="00FE0A27" w:rsidRPr="008652CC" w:rsidRDefault="00FE0A27" w:rsidP="00483926">
      <w:pPr>
        <w:numPr>
          <w:ilvl w:val="0"/>
          <w:numId w:val="10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>Appreciate by national sales manager for being a best sales person in M P &amp; CG 2006.</w:t>
      </w:r>
    </w:p>
    <w:p w:rsidR="00FE0A27" w:rsidRPr="008652CC" w:rsidRDefault="00FE0A27" w:rsidP="00483926">
      <w:pPr>
        <w:numPr>
          <w:ilvl w:val="0"/>
          <w:numId w:val="10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 xml:space="preserve">Won award for selling highest no. of </w:t>
      </w:r>
      <w:r>
        <w:rPr>
          <w:rFonts w:ascii="Arial" w:eastAsia="Arial Unicode MS" w:hAnsi="Arial" w:cs="Arial"/>
          <w:b/>
          <w:bCs/>
          <w:sz w:val="20"/>
          <w:szCs w:val="20"/>
        </w:rPr>
        <w:t>loan</w:t>
      </w:r>
      <w:r w:rsidRPr="008652CC">
        <w:rPr>
          <w:rFonts w:ascii="Arial" w:eastAsia="Arial Unicode MS" w:hAnsi="Arial" w:cs="Arial"/>
          <w:sz w:val="20"/>
          <w:szCs w:val="20"/>
        </w:rPr>
        <w:t xml:space="preserve"> in JAS 2006 in ICICI Bank.</w:t>
      </w:r>
    </w:p>
    <w:p w:rsidR="00FE0A27" w:rsidRPr="008652CC" w:rsidRDefault="00FE0A27" w:rsidP="00483926">
      <w:pPr>
        <w:numPr>
          <w:ilvl w:val="0"/>
          <w:numId w:val="10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>Won first prize twice in Sampark contest of the month JFM quarter.</w:t>
      </w:r>
    </w:p>
    <w:p w:rsidR="00FE0A27" w:rsidRPr="008652CC" w:rsidRDefault="00FE0A27" w:rsidP="00483926">
      <w:pPr>
        <w:numPr>
          <w:ilvl w:val="0"/>
          <w:numId w:val="10"/>
        </w:numPr>
        <w:suppressAutoHyphens/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Started working as a sales executive got promoted to the position  of Sr. Relationship Exec</w:t>
      </w:r>
    </w:p>
    <w:p w:rsidR="00FE0A27" w:rsidRPr="008652CC" w:rsidRDefault="00FE0A27" w:rsidP="00483926">
      <w:pPr>
        <w:rPr>
          <w:rFonts w:ascii="Arial" w:eastAsia="Arial Unicode MS" w:hAnsi="Arial"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Education</w:t>
      </w:r>
    </w:p>
    <w:p w:rsidR="00FE0A27" w:rsidRPr="008652CC" w:rsidRDefault="00FE0A27" w:rsidP="00483926">
      <w:pPr>
        <w:numPr>
          <w:ilvl w:val="0"/>
          <w:numId w:val="12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>High school From M.P. Board Bhopal.</w:t>
      </w:r>
    </w:p>
    <w:p w:rsidR="00FE0A27" w:rsidRPr="008652CC" w:rsidRDefault="00FE0A27" w:rsidP="00483926">
      <w:pPr>
        <w:numPr>
          <w:ilvl w:val="0"/>
          <w:numId w:val="8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>Higher secondary From M.P. Board Bhopal.</w:t>
      </w:r>
    </w:p>
    <w:p w:rsidR="00FE0A27" w:rsidRPr="008652CC" w:rsidRDefault="00FE0A27" w:rsidP="00483926">
      <w:pPr>
        <w:numPr>
          <w:ilvl w:val="0"/>
          <w:numId w:val="8"/>
        </w:numPr>
        <w:suppressAutoHyphens/>
        <w:rPr>
          <w:rFonts w:ascii="Arial" w:eastAsia="Arial Unicode MS" w:hAnsi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 xml:space="preserve">Done Graduation from D.A.V.V. </w:t>
      </w:r>
      <w:r>
        <w:rPr>
          <w:rFonts w:ascii="Arial" w:eastAsia="Arial Unicode MS" w:hAnsi="Arial" w:cs="Arial"/>
          <w:sz w:val="20"/>
          <w:szCs w:val="20"/>
        </w:rPr>
        <w:t xml:space="preserve">Indore </w:t>
      </w:r>
    </w:p>
    <w:p w:rsidR="00FE0A27" w:rsidRPr="008652CC" w:rsidRDefault="00FE0A27" w:rsidP="00483926">
      <w:pPr>
        <w:rPr>
          <w:rFonts w:ascii="Arial" w:eastAsia="Arial Unicode MS" w:hAnsi="Arial"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/>
          <w:b/>
          <w:bCs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sz w:val="20"/>
          <w:szCs w:val="20"/>
        </w:rPr>
      </w:pPr>
      <w:r w:rsidRPr="008652CC">
        <w:rPr>
          <w:rFonts w:ascii="Arial" w:eastAsia="Arial Unicode MS" w:hAnsi="Arial" w:cs="Arial"/>
          <w:b/>
          <w:bCs/>
          <w:sz w:val="20"/>
          <w:szCs w:val="20"/>
        </w:rPr>
        <w:t>Personal Details</w:t>
      </w:r>
    </w:p>
    <w:p w:rsidR="00FE0A27" w:rsidRPr="008652CC" w:rsidRDefault="00FE0A27" w:rsidP="00483926">
      <w:pPr>
        <w:numPr>
          <w:ilvl w:val="0"/>
          <w:numId w:val="5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 xml:space="preserve">Father’s Name:  </w:t>
      </w:r>
      <w:r w:rsidRPr="008652CC">
        <w:rPr>
          <w:rFonts w:ascii="Arial" w:eastAsia="Arial Unicode MS" w:hAnsi="Arial" w:cs="Arial"/>
          <w:sz w:val="20"/>
          <w:szCs w:val="20"/>
        </w:rPr>
        <w:tab/>
        <w:t xml:space="preserve">Mr. Sayyed Rahim </w:t>
      </w:r>
    </w:p>
    <w:p w:rsidR="00FE0A27" w:rsidRPr="008652CC" w:rsidRDefault="00FE0A27" w:rsidP="00D5628A">
      <w:pPr>
        <w:suppressAutoHyphens/>
        <w:ind w:left="360"/>
        <w:rPr>
          <w:rFonts w:ascii="Arial" w:eastAsia="Arial Unicode MS" w:hAnsi="Arial"/>
          <w:sz w:val="20"/>
          <w:szCs w:val="20"/>
        </w:rPr>
      </w:pPr>
    </w:p>
    <w:p w:rsidR="00FE0A27" w:rsidRPr="008652CC" w:rsidRDefault="00FE0A27" w:rsidP="00483926">
      <w:pPr>
        <w:numPr>
          <w:ilvl w:val="0"/>
          <w:numId w:val="5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 xml:space="preserve">Marital Status: </w:t>
      </w:r>
      <w:r w:rsidRPr="008652CC">
        <w:rPr>
          <w:rFonts w:ascii="Arial" w:eastAsia="Arial Unicode MS" w:hAnsi="Arial" w:cs="Arial"/>
          <w:sz w:val="20"/>
          <w:szCs w:val="20"/>
        </w:rPr>
        <w:tab/>
        <w:t xml:space="preserve">             Married</w:t>
      </w:r>
    </w:p>
    <w:p w:rsidR="00FE0A27" w:rsidRPr="008652CC" w:rsidRDefault="00FE0A27" w:rsidP="00D5628A">
      <w:pPr>
        <w:suppressAutoHyphens/>
        <w:ind w:left="360"/>
        <w:rPr>
          <w:rFonts w:ascii="Arial" w:eastAsia="Arial Unicode MS" w:hAnsi="Arial"/>
          <w:sz w:val="20"/>
          <w:szCs w:val="20"/>
        </w:rPr>
      </w:pPr>
    </w:p>
    <w:p w:rsidR="00FE0A27" w:rsidRPr="008652CC" w:rsidRDefault="00FE0A27" w:rsidP="00483926">
      <w:pPr>
        <w:numPr>
          <w:ilvl w:val="0"/>
          <w:numId w:val="5"/>
        </w:numPr>
        <w:suppressAutoHyphens/>
        <w:rPr>
          <w:rFonts w:ascii="Arial" w:eastAsia="Arial Unicode MS" w:hAnsi="Arial" w:cs="Arial"/>
          <w:caps/>
          <w:sz w:val="20"/>
          <w:szCs w:val="20"/>
        </w:rPr>
      </w:pPr>
      <w:r w:rsidRPr="008652CC">
        <w:rPr>
          <w:rFonts w:ascii="Arial" w:eastAsia="Arial Unicode MS" w:hAnsi="Arial" w:cs="Arial"/>
          <w:caps/>
          <w:sz w:val="20"/>
          <w:szCs w:val="20"/>
        </w:rPr>
        <w:t xml:space="preserve">Dob:                  </w:t>
      </w:r>
      <w:r w:rsidRPr="008652CC">
        <w:rPr>
          <w:rFonts w:ascii="Arial" w:eastAsia="Arial Unicode MS" w:hAnsi="Arial" w:cs="Arial"/>
          <w:caps/>
          <w:sz w:val="20"/>
          <w:szCs w:val="20"/>
        </w:rPr>
        <w:tab/>
        <w:t>15/07/1978</w:t>
      </w:r>
    </w:p>
    <w:p w:rsidR="00FE0A27" w:rsidRPr="008652CC" w:rsidRDefault="00FE0A27" w:rsidP="00D5628A">
      <w:pPr>
        <w:suppressAutoHyphens/>
        <w:rPr>
          <w:rFonts w:ascii="Arial" w:eastAsia="Arial Unicode MS" w:hAnsi="Arial"/>
          <w:caps/>
          <w:sz w:val="20"/>
          <w:szCs w:val="20"/>
        </w:rPr>
      </w:pPr>
    </w:p>
    <w:p w:rsidR="00FE0A27" w:rsidRPr="008652CC" w:rsidRDefault="00FE0A27" w:rsidP="00483926">
      <w:pPr>
        <w:numPr>
          <w:ilvl w:val="0"/>
          <w:numId w:val="5"/>
        </w:numPr>
        <w:suppressAutoHyphens/>
        <w:rPr>
          <w:rFonts w:ascii="Arial" w:eastAsia="Arial Unicode MS" w:hAnsi="Arial" w:cs="Arial"/>
          <w:sz w:val="20"/>
          <w:szCs w:val="20"/>
        </w:rPr>
      </w:pPr>
      <w:r w:rsidRPr="008652CC">
        <w:rPr>
          <w:rFonts w:ascii="Arial" w:eastAsia="Arial Unicode MS" w:hAnsi="Arial" w:cs="Arial"/>
          <w:sz w:val="20"/>
          <w:szCs w:val="20"/>
        </w:rPr>
        <w:t>Languages Known:</w:t>
      </w:r>
      <w:r w:rsidRPr="008652CC">
        <w:rPr>
          <w:rFonts w:ascii="Arial" w:eastAsia="Arial Unicode MS" w:hAnsi="Arial" w:cs="Arial"/>
          <w:sz w:val="20"/>
          <w:szCs w:val="20"/>
        </w:rPr>
        <w:tab/>
        <w:t>Hindi, English &amp; Urdu</w:t>
      </w:r>
    </w:p>
    <w:p w:rsidR="00FE0A27" w:rsidRPr="008652CC" w:rsidRDefault="00FE0A27" w:rsidP="00483926">
      <w:pPr>
        <w:rPr>
          <w:rFonts w:ascii="Arial" w:eastAsia="Arial Unicode MS" w:hAnsi="Arial"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 w:cs="Arial"/>
          <w:caps/>
          <w:sz w:val="20"/>
          <w:szCs w:val="20"/>
        </w:rPr>
      </w:pPr>
      <w:r w:rsidRPr="008652CC">
        <w:rPr>
          <w:rFonts w:ascii="Arial" w:eastAsia="Arial Unicode MS" w:hAnsi="Arial" w:cs="Arial"/>
          <w:caps/>
          <w:sz w:val="20"/>
          <w:szCs w:val="20"/>
        </w:rPr>
        <w:t xml:space="preserve"> I hereby declare that the above information is true to the best of my knowledge.</w:t>
      </w:r>
    </w:p>
    <w:p w:rsidR="00FE0A27" w:rsidRPr="008652CC" w:rsidRDefault="00FE0A27" w:rsidP="00483926">
      <w:pPr>
        <w:rPr>
          <w:rFonts w:ascii="Arial" w:eastAsia="Arial Unicode MS" w:hAnsi="Arial" w:cs="Arial"/>
          <w:caps/>
          <w:sz w:val="20"/>
          <w:szCs w:val="20"/>
        </w:rPr>
      </w:pPr>
      <w:r w:rsidRPr="008652CC">
        <w:rPr>
          <w:rFonts w:ascii="Arial" w:eastAsia="Arial Unicode MS" w:hAnsi="Arial" w:cs="Arial"/>
          <w:caps/>
          <w:sz w:val="20"/>
          <w:szCs w:val="20"/>
        </w:rPr>
        <w:t>rEFERENCES CAN BE PROVIDED, IF ASKED.</w:t>
      </w:r>
    </w:p>
    <w:p w:rsidR="00FE0A27" w:rsidRPr="008652CC" w:rsidRDefault="00FE0A27" w:rsidP="00483926">
      <w:pPr>
        <w:rPr>
          <w:rFonts w:ascii="Arial" w:eastAsia="Arial Unicode MS" w:hAnsi="Arial" w:cs="Arial"/>
          <w:caps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 w:cs="Arial"/>
          <w:caps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 w:cs="Arial"/>
          <w:caps/>
          <w:sz w:val="20"/>
          <w:szCs w:val="20"/>
        </w:rPr>
      </w:pPr>
    </w:p>
    <w:p w:rsidR="00FE0A27" w:rsidRPr="008652CC" w:rsidRDefault="00FE0A27" w:rsidP="00483926">
      <w:pPr>
        <w:rPr>
          <w:rFonts w:ascii="Arial" w:eastAsia="Arial Unicode MS" w:hAnsi="Arial" w:cs="Arial"/>
          <w:caps/>
          <w:sz w:val="20"/>
          <w:szCs w:val="20"/>
        </w:rPr>
      </w:pPr>
      <w:r w:rsidRPr="008652CC">
        <w:rPr>
          <w:rFonts w:ascii="Arial" w:eastAsia="Arial Unicode MS" w:hAnsi="Arial" w:cs="Arial"/>
          <w:caps/>
          <w:sz w:val="20"/>
          <w:szCs w:val="20"/>
        </w:rPr>
        <w:t>DATE:</w:t>
      </w:r>
    </w:p>
    <w:p w:rsidR="00FE0A27" w:rsidRPr="008652CC" w:rsidRDefault="00FE0A27" w:rsidP="00483926">
      <w:pPr>
        <w:rPr>
          <w:rFonts w:ascii="Arial" w:eastAsia="Arial Unicode MS" w:hAnsi="Arial" w:cs="Arial"/>
          <w:b/>
          <w:bCs/>
          <w:caps/>
          <w:sz w:val="20"/>
          <w:szCs w:val="20"/>
        </w:rPr>
      </w:pPr>
      <w:r w:rsidRPr="008652CC">
        <w:rPr>
          <w:rFonts w:ascii="Arial" w:eastAsia="Arial Unicode MS" w:hAnsi="Arial" w:cs="Arial"/>
          <w:caps/>
          <w:sz w:val="20"/>
          <w:szCs w:val="20"/>
        </w:rPr>
        <w:t>PLACE: Indore</w:t>
      </w:r>
      <w:r w:rsidRPr="008652CC">
        <w:rPr>
          <w:rFonts w:ascii="Arial" w:eastAsia="Arial Unicode MS" w:hAnsi="Arial" w:cs="Arial"/>
          <w:caps/>
          <w:sz w:val="20"/>
          <w:szCs w:val="20"/>
        </w:rPr>
        <w:tab/>
      </w:r>
      <w:r w:rsidRPr="008652CC">
        <w:rPr>
          <w:rFonts w:ascii="Arial" w:eastAsia="Arial Unicode MS" w:hAnsi="Arial" w:cs="Arial"/>
          <w:caps/>
          <w:sz w:val="20"/>
          <w:szCs w:val="20"/>
        </w:rPr>
        <w:tab/>
        <w:t xml:space="preserve">                        </w:t>
      </w:r>
      <w:r w:rsidRPr="008652CC">
        <w:rPr>
          <w:rFonts w:ascii="Arial" w:eastAsia="Arial Unicode MS" w:hAnsi="Arial" w:cs="Arial"/>
          <w:caps/>
          <w:sz w:val="20"/>
          <w:szCs w:val="20"/>
        </w:rPr>
        <w:tab/>
      </w:r>
      <w:r w:rsidRPr="008652CC">
        <w:rPr>
          <w:rFonts w:ascii="Arial" w:eastAsia="Arial Unicode MS" w:hAnsi="Arial" w:cs="Arial"/>
          <w:caps/>
          <w:sz w:val="20"/>
          <w:szCs w:val="20"/>
        </w:rPr>
        <w:tab/>
        <w:t xml:space="preserve">                                                         </w:t>
      </w:r>
      <w:r w:rsidRPr="008652CC">
        <w:rPr>
          <w:rFonts w:ascii="Arial" w:eastAsia="Arial Unicode MS" w:hAnsi="Arial" w:cs="Arial"/>
          <w:b/>
          <w:bCs/>
          <w:caps/>
          <w:sz w:val="20"/>
          <w:szCs w:val="20"/>
        </w:rPr>
        <w:t xml:space="preserve">(sayyed shakir) </w:t>
      </w:r>
    </w:p>
    <w:p w:rsidR="00FE0A27" w:rsidRPr="008652CC" w:rsidRDefault="00FE0A27" w:rsidP="00483926">
      <w:pPr>
        <w:rPr>
          <w:rFonts w:ascii="Arial" w:eastAsia="Arial Unicode MS" w:hAnsi="Arial"/>
          <w:sz w:val="20"/>
          <w:szCs w:val="20"/>
        </w:rPr>
      </w:pPr>
    </w:p>
    <w:p w:rsidR="00FE0A27" w:rsidRPr="008652CC" w:rsidRDefault="00FE0A27" w:rsidP="00483926">
      <w:pPr>
        <w:pStyle w:val="NormalWeb"/>
        <w:ind w:left="720"/>
        <w:rPr>
          <w:rFonts w:ascii="Arial" w:eastAsia="Arial Unicode MS" w:hAnsi="Arial"/>
          <w:sz w:val="20"/>
          <w:szCs w:val="20"/>
        </w:rPr>
      </w:pPr>
    </w:p>
    <w:p w:rsidR="00FE0A27" w:rsidRPr="008652CC" w:rsidRDefault="00FE0A27" w:rsidP="00483926">
      <w:pPr>
        <w:rPr>
          <w:rFonts w:ascii="Arial" w:hAnsi="Arial" w:cs="Arial"/>
        </w:rPr>
      </w:pPr>
    </w:p>
    <w:p w:rsidR="00FE0A27" w:rsidRPr="008652CC" w:rsidRDefault="00FE0A27" w:rsidP="00483926">
      <w:pPr>
        <w:rPr>
          <w:rFonts w:ascii="Arial" w:hAnsi="Arial" w:cs="Arial"/>
          <w:b/>
          <w:bCs/>
          <w:u w:val="single"/>
        </w:rPr>
      </w:pPr>
    </w:p>
    <w:p w:rsidR="00FE0A27" w:rsidRPr="008652CC" w:rsidRDefault="00FE0A27" w:rsidP="00483926">
      <w:pPr>
        <w:rPr>
          <w:rFonts w:ascii="Arial" w:hAnsi="Arial" w:cs="Arial"/>
          <w:b/>
          <w:bCs/>
          <w:u w:val="single"/>
        </w:rPr>
      </w:pPr>
    </w:p>
    <w:p w:rsidR="00FE0A27" w:rsidRPr="008652CC" w:rsidRDefault="00FE0A27">
      <w:pPr>
        <w:rPr>
          <w:rFonts w:ascii="Arial" w:hAnsi="Arial" w:cs="Arial"/>
        </w:rPr>
      </w:pPr>
    </w:p>
    <w:sectPr w:rsidR="00FE0A27" w:rsidRPr="008652CC" w:rsidSect="00E7034F">
      <w:pgSz w:w="12240" w:h="15840"/>
      <w:pgMar w:top="144" w:right="1080" w:bottom="14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5"/>
    <w:multiLevelType w:val="singleLevel"/>
    <w:tmpl w:val="00000005"/>
    <w:name w:val="WW8Num9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6"/>
    <w:multiLevelType w:val="singleLevel"/>
    <w:tmpl w:val="00000006"/>
    <w:name w:val="WW8Num10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7"/>
    <w:multiLevelType w:val="singleLevel"/>
    <w:tmpl w:val="00000007"/>
    <w:name w:val="WW8Num1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8"/>
    <w:multiLevelType w:val="singleLevel"/>
    <w:tmpl w:val="00000008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9"/>
    <w:multiLevelType w:val="singleLevel"/>
    <w:tmpl w:val="00000009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A"/>
    <w:multiLevelType w:val="singleLevel"/>
    <w:tmpl w:val="0000000A"/>
    <w:name w:val="WW8Num15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>
    <w:nsid w:val="041666B6"/>
    <w:multiLevelType w:val="hybridMultilevel"/>
    <w:tmpl w:val="D32A78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16834429"/>
    <w:multiLevelType w:val="hybridMultilevel"/>
    <w:tmpl w:val="46E41026"/>
    <w:lvl w:ilvl="0" w:tplc="0000000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89E1E4B"/>
    <w:multiLevelType w:val="hybridMultilevel"/>
    <w:tmpl w:val="DA72F8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22A6658D"/>
    <w:multiLevelType w:val="hybridMultilevel"/>
    <w:tmpl w:val="3F12185A"/>
    <w:lvl w:ilvl="0" w:tplc="00000009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C0B66B9"/>
    <w:multiLevelType w:val="hybridMultilevel"/>
    <w:tmpl w:val="08E22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A1430"/>
    <w:multiLevelType w:val="hybridMultilevel"/>
    <w:tmpl w:val="6D0E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64F0773"/>
    <w:multiLevelType w:val="hybridMultilevel"/>
    <w:tmpl w:val="F63AA9A6"/>
    <w:lvl w:ilvl="0" w:tplc="0000000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6C237F0"/>
    <w:multiLevelType w:val="hybridMultilevel"/>
    <w:tmpl w:val="447E2276"/>
    <w:lvl w:ilvl="0" w:tplc="0000000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9414B34"/>
    <w:multiLevelType w:val="hybridMultilevel"/>
    <w:tmpl w:val="78C82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DB5297C"/>
    <w:multiLevelType w:val="hybridMultilevel"/>
    <w:tmpl w:val="7BCA7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79963E1A"/>
    <w:multiLevelType w:val="hybridMultilevel"/>
    <w:tmpl w:val="D1A2B9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16"/>
  </w:num>
  <w:num w:numId="12">
    <w:abstractNumId w:val="15"/>
  </w:num>
  <w:num w:numId="13">
    <w:abstractNumId w:val="12"/>
  </w:num>
  <w:num w:numId="14">
    <w:abstractNumId w:val="14"/>
  </w:num>
  <w:num w:numId="15">
    <w:abstractNumId w:val="19"/>
  </w:num>
  <w:num w:numId="16">
    <w:abstractNumId w:val="18"/>
  </w:num>
  <w:num w:numId="17">
    <w:abstractNumId w:val="11"/>
  </w:num>
  <w:num w:numId="18">
    <w:abstractNumId w:val="17"/>
  </w:num>
  <w:num w:numId="19">
    <w:abstractNumId w:val="10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doNotHyphenateCaps/>
  <w:characterSpacingControl w:val="doNotCompress"/>
  <w:doNotValidateAgainstSchema/>
  <w:doNotDemarcateInvalidXml/>
  <w:compat/>
  <w:rsids>
    <w:rsidRoot w:val="00483926"/>
    <w:rsid w:val="00035019"/>
    <w:rsid w:val="00095480"/>
    <w:rsid w:val="000C1E0A"/>
    <w:rsid w:val="000F1EED"/>
    <w:rsid w:val="00165924"/>
    <w:rsid w:val="001C4EF9"/>
    <w:rsid w:val="001D5FAE"/>
    <w:rsid w:val="00274C1C"/>
    <w:rsid w:val="003002B1"/>
    <w:rsid w:val="003072B5"/>
    <w:rsid w:val="00322882"/>
    <w:rsid w:val="00342D91"/>
    <w:rsid w:val="004010CD"/>
    <w:rsid w:val="00402135"/>
    <w:rsid w:val="004406B3"/>
    <w:rsid w:val="0046722B"/>
    <w:rsid w:val="00483926"/>
    <w:rsid w:val="0050426D"/>
    <w:rsid w:val="00592205"/>
    <w:rsid w:val="005C32E6"/>
    <w:rsid w:val="00641DF4"/>
    <w:rsid w:val="0068292C"/>
    <w:rsid w:val="0070492A"/>
    <w:rsid w:val="0077668F"/>
    <w:rsid w:val="00824681"/>
    <w:rsid w:val="008652CC"/>
    <w:rsid w:val="00871427"/>
    <w:rsid w:val="00950266"/>
    <w:rsid w:val="009E166E"/>
    <w:rsid w:val="009F17EB"/>
    <w:rsid w:val="00A36465"/>
    <w:rsid w:val="00B11553"/>
    <w:rsid w:val="00B4027D"/>
    <w:rsid w:val="00B72624"/>
    <w:rsid w:val="00B83C94"/>
    <w:rsid w:val="00CC3D80"/>
    <w:rsid w:val="00D03D27"/>
    <w:rsid w:val="00D43359"/>
    <w:rsid w:val="00D5628A"/>
    <w:rsid w:val="00DD0BF6"/>
    <w:rsid w:val="00E14381"/>
    <w:rsid w:val="00E7034F"/>
    <w:rsid w:val="00E8051C"/>
    <w:rsid w:val="00FE0A27"/>
    <w:rsid w:val="00FE5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92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8392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483926"/>
    <w:rPr>
      <w:color w:val="0000FF"/>
      <w:u w:val="single"/>
    </w:rPr>
  </w:style>
  <w:style w:type="character" w:customStyle="1" w:styleId="Job">
    <w:name w:val="Job"/>
    <w:basedOn w:val="DefaultParagraphFont"/>
    <w:uiPriority w:val="99"/>
    <w:rsid w:val="00483926"/>
  </w:style>
  <w:style w:type="paragraph" w:styleId="ListParagraph">
    <w:name w:val="List Paragraph"/>
    <w:basedOn w:val="Normal"/>
    <w:uiPriority w:val="99"/>
    <w:qFormat/>
    <w:rsid w:val="0003501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yyedshakir123@gmail.com" TargetMode="External"/><Relationship Id="rId5" Type="http://schemas.openxmlformats.org/officeDocument/2006/relationships/hyperlink" Target="mailto:sayyed_shakir123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coputer solutation</Company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sys7</dc:creator>
  <cp:lastModifiedBy>admin</cp:lastModifiedBy>
  <cp:revision>3</cp:revision>
  <dcterms:created xsi:type="dcterms:W3CDTF">2015-06-09T03:17:00Z</dcterms:created>
  <dcterms:modified xsi:type="dcterms:W3CDTF">2015-06-09T03:17:00Z</dcterms:modified>
</cp:coreProperties>
</file>