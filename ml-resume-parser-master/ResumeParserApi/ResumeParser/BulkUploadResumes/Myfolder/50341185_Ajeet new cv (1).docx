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D4" w:rsidRPr="00D46924" w:rsidRDefault="00454FD4">
      <w:pPr>
        <w:pStyle w:val="Title"/>
        <w:rPr>
          <w:sz w:val="32"/>
          <w:szCs w:val="32"/>
        </w:rPr>
      </w:pPr>
      <w:r w:rsidRPr="00D46924">
        <w:rPr>
          <w:sz w:val="32"/>
          <w:szCs w:val="32"/>
        </w:rPr>
        <w:t>CURRICULAM VITAE</w:t>
      </w:r>
    </w:p>
    <w:p w:rsidR="00454FD4" w:rsidRPr="00D46924" w:rsidRDefault="00454FD4">
      <w:pPr>
        <w:pStyle w:val="Title"/>
        <w:rPr>
          <w:sz w:val="32"/>
          <w:szCs w:val="32"/>
        </w:rPr>
      </w:pPr>
    </w:p>
    <w:p w:rsidR="00454FD4" w:rsidRPr="00D46924" w:rsidRDefault="00454FD4">
      <w:pPr>
        <w:jc w:val="center"/>
        <w:rPr>
          <w:sz w:val="32"/>
          <w:szCs w:val="32"/>
        </w:rPr>
      </w:pPr>
    </w:p>
    <w:p w:rsidR="00E02AC3" w:rsidRPr="00D46924" w:rsidRDefault="00E02AC3" w:rsidP="00E02AC3">
      <w:pPr>
        <w:rPr>
          <w:sz w:val="28"/>
          <w:szCs w:val="28"/>
        </w:rPr>
      </w:pPr>
      <w:proofErr w:type="spellStart"/>
      <w:r w:rsidRPr="00D46924">
        <w:rPr>
          <w:sz w:val="28"/>
          <w:szCs w:val="28"/>
        </w:rPr>
        <w:t>Ajeet</w:t>
      </w:r>
      <w:proofErr w:type="spellEnd"/>
      <w:r w:rsidRPr="00D46924">
        <w:rPr>
          <w:sz w:val="28"/>
          <w:szCs w:val="28"/>
        </w:rPr>
        <w:t xml:space="preserve"> </w:t>
      </w:r>
      <w:proofErr w:type="spellStart"/>
      <w:r w:rsidRPr="00D46924">
        <w:rPr>
          <w:sz w:val="28"/>
          <w:szCs w:val="28"/>
        </w:rPr>
        <w:t>Soni</w:t>
      </w:r>
      <w:proofErr w:type="spellEnd"/>
    </w:p>
    <w:p w:rsidR="00454FD4" w:rsidRDefault="00A8528B" w:rsidP="00E02AC3">
      <w:pPr>
        <w:rPr>
          <w:b/>
          <w:sz w:val="20"/>
        </w:rPr>
      </w:pPr>
      <w:r>
        <w:rPr>
          <w:b/>
          <w:sz w:val="20"/>
        </w:rPr>
        <w:t xml:space="preserve">14/23 </w:t>
      </w:r>
      <w:proofErr w:type="spellStart"/>
      <w:r>
        <w:rPr>
          <w:b/>
          <w:sz w:val="20"/>
        </w:rPr>
        <w:t>Kotaha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Madwas</w:t>
      </w:r>
      <w:proofErr w:type="spellEnd"/>
      <w:r>
        <w:rPr>
          <w:b/>
          <w:sz w:val="20"/>
        </w:rPr>
        <w:t xml:space="preserve"> road </w:t>
      </w:r>
      <w:r w:rsidR="00454FD4">
        <w:rPr>
          <w:b/>
          <w:sz w:val="20"/>
        </w:rPr>
        <w:t xml:space="preserve"> </w:t>
      </w:r>
    </w:p>
    <w:p w:rsidR="00454FD4" w:rsidRDefault="00A8528B">
      <w:pPr>
        <w:jc w:val="both"/>
        <w:rPr>
          <w:sz w:val="20"/>
        </w:rPr>
      </w:pPr>
      <w:r>
        <w:rPr>
          <w:sz w:val="20"/>
        </w:rPr>
        <w:t xml:space="preserve">Near T.C.P.C SIDHI </w:t>
      </w:r>
      <w:proofErr w:type="gramStart"/>
      <w:r>
        <w:rPr>
          <w:sz w:val="20"/>
        </w:rPr>
        <w:t>(</w:t>
      </w:r>
      <w:r w:rsidR="00454FD4">
        <w:rPr>
          <w:sz w:val="20"/>
        </w:rPr>
        <w:t xml:space="preserve"> M</w:t>
      </w:r>
      <w:r>
        <w:rPr>
          <w:sz w:val="20"/>
        </w:rPr>
        <w:t>.</w:t>
      </w:r>
      <w:r w:rsidR="00454FD4">
        <w:rPr>
          <w:sz w:val="20"/>
        </w:rPr>
        <w:t>P</w:t>
      </w:r>
      <w:proofErr w:type="gramEnd"/>
      <w:r>
        <w:rPr>
          <w:sz w:val="20"/>
        </w:rPr>
        <w:t xml:space="preserve"> )</w:t>
      </w:r>
      <w:r w:rsidR="00454FD4">
        <w:rPr>
          <w:sz w:val="20"/>
        </w:rPr>
        <w:t xml:space="preserve"> </w:t>
      </w:r>
    </w:p>
    <w:p w:rsidR="00454FD4" w:rsidRDefault="00F2567E" w:rsidP="00BE5515">
      <w:pPr>
        <w:rPr>
          <w:sz w:val="20"/>
        </w:rPr>
      </w:pPr>
      <w:r>
        <w:rPr>
          <w:sz w:val="20"/>
        </w:rPr>
        <w:t>Mobile No: 8827124134,8989724472</w:t>
      </w:r>
    </w:p>
    <w:p w:rsidR="00454FD4" w:rsidRDefault="00454FD4" w:rsidP="00BE5515">
      <w:pPr>
        <w:rPr>
          <w:sz w:val="20"/>
        </w:rPr>
      </w:pPr>
      <w:r>
        <w:rPr>
          <w:sz w:val="20"/>
        </w:rPr>
        <w:t>E-mail: -</w:t>
      </w:r>
      <w:r w:rsidR="00E02AC3">
        <w:rPr>
          <w:sz w:val="20"/>
        </w:rPr>
        <w:t>soni.ajeet</w:t>
      </w:r>
      <w:r>
        <w:rPr>
          <w:sz w:val="20"/>
        </w:rPr>
        <w:t>@yahoo.com</w:t>
      </w:r>
    </w:p>
    <w:p w:rsidR="00454FD4" w:rsidRDefault="00454FD4" w:rsidP="00BE5515">
      <w:pPr>
        <w:ind w:left="270"/>
        <w:jc w:val="center"/>
        <w:rPr>
          <w:sz w:val="20"/>
        </w:rPr>
      </w:pPr>
    </w:p>
    <w:p w:rsidR="00454FD4" w:rsidRDefault="00454FD4">
      <w:pPr>
        <w:pBdr>
          <w:bottom w:val="single" w:sz="4" w:space="1" w:color="000000"/>
        </w:pBdr>
        <w:rPr>
          <w:sz w:val="20"/>
        </w:rPr>
      </w:pPr>
    </w:p>
    <w:p w:rsidR="00454FD4" w:rsidRDefault="00454FD4">
      <w:pPr>
        <w:rPr>
          <w:sz w:val="20"/>
        </w:rPr>
      </w:pPr>
    </w:p>
    <w:p w:rsidR="00454FD4" w:rsidRPr="00F15548" w:rsidRDefault="00454FD4">
      <w:pPr>
        <w:pStyle w:val="Heading2"/>
        <w:rPr>
          <w:b w:val="0"/>
          <w:sz w:val="28"/>
          <w:szCs w:val="28"/>
        </w:rPr>
      </w:pPr>
      <w:r w:rsidRPr="00F15548">
        <w:rPr>
          <w:b w:val="0"/>
          <w:sz w:val="28"/>
          <w:szCs w:val="28"/>
        </w:rPr>
        <w:t>Career Objective</w:t>
      </w:r>
    </w:p>
    <w:p w:rsidR="00454FD4" w:rsidRPr="00D2623D" w:rsidRDefault="00454FD4">
      <w:pPr>
        <w:rPr>
          <w:sz w:val="20"/>
        </w:rPr>
      </w:pPr>
    </w:p>
    <w:p w:rsidR="00454FD4" w:rsidRPr="00D2623D" w:rsidRDefault="00454FD4">
      <w:pPr>
        <w:jc w:val="both"/>
        <w:rPr>
          <w:sz w:val="20"/>
        </w:rPr>
      </w:pPr>
      <w:r w:rsidRPr="00D2623D">
        <w:rPr>
          <w:sz w:val="20"/>
        </w:rPr>
        <w:t>To make positive contribution in the field of customer service, and exploit my aptitude and past experience to the fullest. Learning has always been a key motivator for me and it is the pursuit of this that would drive me to an organization that provides cross functional exposure and development opportunities.</w:t>
      </w:r>
    </w:p>
    <w:p w:rsidR="00454FD4" w:rsidRPr="00D2623D" w:rsidRDefault="00454FD4">
      <w:pPr>
        <w:rPr>
          <w:sz w:val="20"/>
        </w:rPr>
      </w:pPr>
    </w:p>
    <w:p w:rsidR="00454FD4" w:rsidRPr="00F15548" w:rsidRDefault="00454FD4">
      <w:pPr>
        <w:pStyle w:val="Heading2"/>
        <w:rPr>
          <w:b w:val="0"/>
          <w:sz w:val="28"/>
          <w:szCs w:val="28"/>
        </w:rPr>
      </w:pPr>
      <w:r w:rsidRPr="00F15548">
        <w:rPr>
          <w:b w:val="0"/>
          <w:sz w:val="28"/>
          <w:szCs w:val="28"/>
        </w:rPr>
        <w:t>Summary of Skills &amp; Experience</w:t>
      </w:r>
    </w:p>
    <w:p w:rsidR="001E034D" w:rsidRPr="00D2623D" w:rsidRDefault="001E034D" w:rsidP="001E034D"/>
    <w:p w:rsidR="00454FD4" w:rsidRPr="00D2623D" w:rsidRDefault="00454FD4">
      <w:pPr>
        <w:rPr>
          <w:sz w:val="20"/>
        </w:rPr>
      </w:pPr>
    </w:p>
    <w:p w:rsidR="00454FD4" w:rsidRPr="00D2623D" w:rsidRDefault="00E02AC3">
      <w:pPr>
        <w:numPr>
          <w:ilvl w:val="0"/>
          <w:numId w:val="3"/>
        </w:numPr>
        <w:tabs>
          <w:tab w:val="left" w:pos="2160"/>
        </w:tabs>
        <w:rPr>
          <w:sz w:val="20"/>
        </w:rPr>
      </w:pPr>
      <w:r w:rsidRPr="00D2623D">
        <w:rPr>
          <w:sz w:val="20"/>
        </w:rPr>
        <w:t>More</w:t>
      </w:r>
      <w:r w:rsidR="00A8528B">
        <w:rPr>
          <w:sz w:val="20"/>
        </w:rPr>
        <w:t xml:space="preserve"> </w:t>
      </w:r>
      <w:r w:rsidR="000C3975">
        <w:rPr>
          <w:sz w:val="20"/>
        </w:rPr>
        <w:t>than 4</w:t>
      </w:r>
      <w:r w:rsidR="00454FD4" w:rsidRPr="00D2623D">
        <w:rPr>
          <w:sz w:val="20"/>
        </w:rPr>
        <w:t xml:space="preserve"> </w:t>
      </w:r>
      <w:r w:rsidR="006E4248">
        <w:rPr>
          <w:sz w:val="20"/>
        </w:rPr>
        <w:t xml:space="preserve">years and </w:t>
      </w:r>
      <w:r w:rsidR="00247FCF">
        <w:rPr>
          <w:sz w:val="20"/>
        </w:rPr>
        <w:t>11</w:t>
      </w:r>
      <w:r w:rsidR="00A8528B">
        <w:rPr>
          <w:sz w:val="20"/>
        </w:rPr>
        <w:t xml:space="preserve"> </w:t>
      </w:r>
      <w:proofErr w:type="gramStart"/>
      <w:r w:rsidR="00B505A3">
        <w:rPr>
          <w:sz w:val="20"/>
        </w:rPr>
        <w:t xml:space="preserve">month  </w:t>
      </w:r>
      <w:r w:rsidR="00454FD4" w:rsidRPr="00D2623D">
        <w:rPr>
          <w:sz w:val="20"/>
        </w:rPr>
        <w:t>experience</w:t>
      </w:r>
      <w:proofErr w:type="gramEnd"/>
      <w:r w:rsidR="00454FD4" w:rsidRPr="00D2623D">
        <w:rPr>
          <w:sz w:val="20"/>
        </w:rPr>
        <w:t xml:space="preserve"> in the</w:t>
      </w:r>
      <w:r w:rsidR="00731296">
        <w:rPr>
          <w:sz w:val="20"/>
        </w:rPr>
        <w:t xml:space="preserve"> Banking and</w:t>
      </w:r>
      <w:r w:rsidR="00454FD4" w:rsidRPr="00D2623D">
        <w:rPr>
          <w:sz w:val="20"/>
        </w:rPr>
        <w:t xml:space="preserve"> financial sector.</w:t>
      </w:r>
    </w:p>
    <w:p w:rsidR="00454FD4" w:rsidRPr="00D2623D" w:rsidRDefault="00454FD4">
      <w:pPr>
        <w:ind w:left="360"/>
        <w:rPr>
          <w:sz w:val="20"/>
        </w:rPr>
      </w:pPr>
    </w:p>
    <w:p w:rsidR="001E034D" w:rsidRPr="00D2623D" w:rsidRDefault="001E034D">
      <w:pPr>
        <w:pStyle w:val="Heading3"/>
        <w:ind w:left="0"/>
        <w:rPr>
          <w:b w:val="0"/>
          <w:sz w:val="20"/>
        </w:rPr>
      </w:pPr>
    </w:p>
    <w:p w:rsidR="00454FD4" w:rsidRPr="00F15548" w:rsidRDefault="00454FD4">
      <w:pPr>
        <w:pStyle w:val="Heading3"/>
        <w:ind w:left="0"/>
        <w:rPr>
          <w:b w:val="0"/>
          <w:sz w:val="28"/>
          <w:szCs w:val="28"/>
        </w:rPr>
      </w:pPr>
      <w:r w:rsidRPr="00F15548">
        <w:rPr>
          <w:b w:val="0"/>
          <w:sz w:val="28"/>
          <w:szCs w:val="28"/>
        </w:rPr>
        <w:t>Career Path</w:t>
      </w:r>
    </w:p>
    <w:p w:rsidR="00454FD4" w:rsidRDefault="0064559F">
      <w:pPr>
        <w:rPr>
          <w:sz w:val="22"/>
          <w:szCs w:val="22"/>
        </w:rPr>
      </w:pPr>
      <w:r>
        <w:rPr>
          <w:sz w:val="20"/>
        </w:rPr>
        <w:t xml:space="preserve"> </w:t>
      </w:r>
      <w:r>
        <w:rPr>
          <w:sz w:val="22"/>
          <w:szCs w:val="22"/>
        </w:rPr>
        <w:t>July 2012 – Till Date</w:t>
      </w:r>
    </w:p>
    <w:p w:rsidR="0064559F" w:rsidRDefault="0064559F">
      <w:pPr>
        <w:rPr>
          <w:sz w:val="22"/>
          <w:szCs w:val="22"/>
        </w:rPr>
      </w:pPr>
    </w:p>
    <w:p w:rsidR="0064559F" w:rsidRDefault="0064559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Organization :</w:t>
      </w:r>
      <w:proofErr w:type="gramEnd"/>
      <w:r>
        <w:rPr>
          <w:sz w:val="22"/>
          <w:szCs w:val="22"/>
        </w:rPr>
        <w:t xml:space="preserve">                                          INDUSIND Bank Ltd</w:t>
      </w:r>
    </w:p>
    <w:p w:rsidR="0064559F" w:rsidRDefault="0064559F">
      <w:pPr>
        <w:rPr>
          <w:sz w:val="22"/>
          <w:szCs w:val="22"/>
        </w:rPr>
      </w:pPr>
      <w:r>
        <w:rPr>
          <w:sz w:val="22"/>
          <w:szCs w:val="22"/>
        </w:rPr>
        <w:t xml:space="preserve">Position:                                                   </w:t>
      </w:r>
      <w:proofErr w:type="spellStart"/>
      <w:r>
        <w:rPr>
          <w:sz w:val="22"/>
          <w:szCs w:val="22"/>
        </w:rPr>
        <w:t>Ass</w:t>
      </w:r>
      <w:r w:rsidR="000C3975">
        <w:rPr>
          <w:sz w:val="22"/>
          <w:szCs w:val="22"/>
        </w:rPr>
        <w:t>t</w:t>
      </w:r>
      <w:r>
        <w:rPr>
          <w:sz w:val="22"/>
          <w:szCs w:val="22"/>
        </w:rPr>
        <w:t>.Manager</w:t>
      </w:r>
      <w:proofErr w:type="spellEnd"/>
    </w:p>
    <w:p w:rsidR="0064559F" w:rsidRDefault="0064559F">
      <w:pPr>
        <w:rPr>
          <w:sz w:val="22"/>
          <w:szCs w:val="22"/>
        </w:rPr>
      </w:pPr>
      <w:r>
        <w:rPr>
          <w:sz w:val="22"/>
          <w:szCs w:val="22"/>
        </w:rPr>
        <w:t xml:space="preserve">Location:                                                  </w:t>
      </w:r>
      <w:proofErr w:type="spellStart"/>
      <w:r>
        <w:rPr>
          <w:sz w:val="22"/>
          <w:szCs w:val="22"/>
        </w:rPr>
        <w:t>Bina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Sagar</w:t>
      </w:r>
      <w:proofErr w:type="spellEnd"/>
      <w:r>
        <w:rPr>
          <w:sz w:val="22"/>
          <w:szCs w:val="22"/>
        </w:rPr>
        <w:t>)</w:t>
      </w:r>
    </w:p>
    <w:p w:rsidR="0064559F" w:rsidRDefault="0064559F">
      <w:pPr>
        <w:rPr>
          <w:sz w:val="22"/>
          <w:szCs w:val="22"/>
        </w:rPr>
      </w:pPr>
    </w:p>
    <w:p w:rsidR="000C3975" w:rsidRDefault="0064559F" w:rsidP="000C3975">
      <w:pPr>
        <w:pStyle w:val="NormalWeb"/>
        <w:suppressAutoHyphens/>
        <w:spacing w:before="280" w:beforeAutospacing="0" w:after="0" w:afterAutospacing="0"/>
        <w:rPr>
          <w:sz w:val="20"/>
          <w:szCs w:val="20"/>
        </w:rPr>
      </w:pPr>
      <w:r>
        <w:rPr>
          <w:sz w:val="22"/>
          <w:szCs w:val="22"/>
        </w:rPr>
        <w:t>Job Profile:</w:t>
      </w:r>
      <w:r w:rsidR="000C3975" w:rsidRPr="000C3975">
        <w:rPr>
          <w:sz w:val="20"/>
          <w:szCs w:val="20"/>
        </w:rPr>
        <w:t xml:space="preserve"> 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28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 xml:space="preserve">Managing banking front desk operations for ex. </w:t>
      </w:r>
      <w:proofErr w:type="gramStart"/>
      <w:r w:rsidRPr="000C3975">
        <w:rPr>
          <w:sz w:val="20"/>
          <w:szCs w:val="20"/>
        </w:rPr>
        <w:t>RTGS ,Transfer</w:t>
      </w:r>
      <w:proofErr w:type="gramEnd"/>
      <w:r w:rsidRPr="000C3975">
        <w:rPr>
          <w:sz w:val="20"/>
          <w:szCs w:val="20"/>
        </w:rPr>
        <w:t>, cash transactions, teller, etc.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Efficiently handled inward and outward clearing</w:t>
      </w:r>
      <w:r>
        <w:rPr>
          <w:sz w:val="20"/>
          <w:szCs w:val="20"/>
        </w:rPr>
        <w:t>.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Servicing and resolution of customer queries effectively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Effective Customer footfall management</w:t>
      </w:r>
      <w:r>
        <w:rPr>
          <w:sz w:val="20"/>
          <w:szCs w:val="20"/>
        </w:rPr>
        <w:t>.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Strict adherence to the turnaround time</w:t>
      </w:r>
      <w:r>
        <w:rPr>
          <w:sz w:val="20"/>
          <w:szCs w:val="20"/>
        </w:rPr>
        <w:t>.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Cross -sell of bank products.</w:t>
      </w:r>
    </w:p>
    <w:p w:rsid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Worked in banking software –</w:t>
      </w:r>
      <w:proofErr w:type="spellStart"/>
      <w:r w:rsidRPr="000C3975">
        <w:rPr>
          <w:sz w:val="20"/>
          <w:szCs w:val="20"/>
        </w:rPr>
        <w:t>Finacle</w:t>
      </w:r>
      <w:proofErr w:type="spellEnd"/>
      <w:r w:rsidRPr="000C3975">
        <w:rPr>
          <w:sz w:val="20"/>
          <w:szCs w:val="20"/>
        </w:rPr>
        <w:t xml:space="preserve"> and </w:t>
      </w:r>
      <w:proofErr w:type="gramStart"/>
      <w:r w:rsidRPr="000C3975">
        <w:rPr>
          <w:sz w:val="20"/>
          <w:szCs w:val="20"/>
        </w:rPr>
        <w:t>other</w:t>
      </w:r>
      <w:r>
        <w:rPr>
          <w:sz w:val="20"/>
          <w:szCs w:val="20"/>
        </w:rPr>
        <w:t xml:space="preserve"> </w:t>
      </w:r>
      <w:r w:rsidRPr="000C3975">
        <w:rPr>
          <w:sz w:val="20"/>
          <w:szCs w:val="20"/>
        </w:rPr>
        <w:t xml:space="preserve"> related</w:t>
      </w:r>
      <w:proofErr w:type="gramEnd"/>
      <w:r w:rsidRPr="000C3975">
        <w:rPr>
          <w:sz w:val="20"/>
          <w:szCs w:val="20"/>
        </w:rPr>
        <w:t xml:space="preserve"> banking software.</w:t>
      </w:r>
    </w:p>
    <w:p w:rsidR="000C3975" w:rsidRPr="000C3975" w:rsidRDefault="000C3975" w:rsidP="000C3975">
      <w:pPr>
        <w:pStyle w:val="NormalWeb"/>
        <w:numPr>
          <w:ilvl w:val="0"/>
          <w:numId w:val="20"/>
        </w:numPr>
        <w:suppressAutoHyphens/>
        <w:spacing w:before="0" w:beforeAutospacing="0" w:after="0" w:afterAutospacing="0"/>
        <w:rPr>
          <w:sz w:val="20"/>
          <w:szCs w:val="20"/>
        </w:rPr>
      </w:pPr>
      <w:r w:rsidRPr="000C3975">
        <w:rPr>
          <w:sz w:val="20"/>
          <w:szCs w:val="20"/>
        </w:rPr>
        <w:t>ATM</w:t>
      </w:r>
      <w:r w:rsidRPr="000C3975">
        <w:rPr>
          <w:sz w:val="18"/>
          <w:szCs w:val="18"/>
        </w:rPr>
        <w:t xml:space="preserve"> Reconciliation</w:t>
      </w:r>
      <w:r>
        <w:rPr>
          <w:sz w:val="18"/>
          <w:szCs w:val="18"/>
        </w:rPr>
        <w:t>.</w:t>
      </w:r>
    </w:p>
    <w:p w:rsidR="0064559F" w:rsidRPr="000C3975" w:rsidRDefault="0064559F">
      <w:pPr>
        <w:rPr>
          <w:sz w:val="22"/>
          <w:szCs w:val="22"/>
        </w:rPr>
      </w:pPr>
    </w:p>
    <w:p w:rsidR="001E034D" w:rsidRPr="00F15548" w:rsidRDefault="00E02AC3">
      <w:r w:rsidRPr="00F15548">
        <w:t>July’ 2010</w:t>
      </w:r>
      <w:r w:rsidR="0064559F">
        <w:t xml:space="preserve"> – July 2012</w:t>
      </w:r>
      <w:r w:rsidR="00454FD4" w:rsidRPr="00F15548">
        <w:tab/>
      </w:r>
      <w:r w:rsidR="00454FD4" w:rsidRPr="00F15548">
        <w:tab/>
      </w:r>
      <w:r w:rsidR="00454FD4" w:rsidRPr="00F15548">
        <w:tab/>
      </w:r>
    </w:p>
    <w:p w:rsidR="001E034D" w:rsidRPr="00D2623D" w:rsidRDefault="001E034D">
      <w:pPr>
        <w:rPr>
          <w:sz w:val="20"/>
        </w:rPr>
      </w:pPr>
    </w:p>
    <w:p w:rsidR="001E034D" w:rsidRPr="00D2623D" w:rsidRDefault="001E034D">
      <w:pPr>
        <w:rPr>
          <w:sz w:val="20"/>
        </w:rPr>
      </w:pPr>
    </w:p>
    <w:p w:rsidR="001E034D" w:rsidRPr="00D2623D" w:rsidRDefault="001E034D" w:rsidP="001E034D">
      <w:pPr>
        <w:jc w:val="both"/>
        <w:rPr>
          <w:sz w:val="20"/>
        </w:rPr>
      </w:pPr>
      <w:r w:rsidRPr="00D2623D">
        <w:rPr>
          <w:sz w:val="20"/>
        </w:rPr>
        <w:t xml:space="preserve"> Organization: </w:t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  <w:t xml:space="preserve"> </w:t>
      </w:r>
      <w:proofErr w:type="gramStart"/>
      <w:r w:rsidRPr="00D2623D">
        <w:rPr>
          <w:sz w:val="20"/>
        </w:rPr>
        <w:t>ICICI  Bank</w:t>
      </w:r>
      <w:proofErr w:type="gramEnd"/>
      <w:r w:rsidRPr="00D2623D">
        <w:rPr>
          <w:sz w:val="20"/>
        </w:rPr>
        <w:t xml:space="preserve"> Ltd.</w:t>
      </w:r>
    </w:p>
    <w:p w:rsidR="001E034D" w:rsidRPr="00D2623D" w:rsidRDefault="001E034D" w:rsidP="001E034D">
      <w:pPr>
        <w:rPr>
          <w:sz w:val="20"/>
        </w:rPr>
      </w:pPr>
      <w:r w:rsidRPr="00D2623D">
        <w:rPr>
          <w:sz w:val="20"/>
        </w:rPr>
        <w:t xml:space="preserve"> Position:</w:t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  <w:t xml:space="preserve"> Junior Officer  </w:t>
      </w:r>
    </w:p>
    <w:p w:rsidR="001E034D" w:rsidRPr="00D2623D" w:rsidRDefault="00731296" w:rsidP="001E034D">
      <w:pPr>
        <w:ind w:left="4320" w:hanging="4320"/>
        <w:rPr>
          <w:sz w:val="20"/>
        </w:rPr>
      </w:pPr>
      <w:r>
        <w:rPr>
          <w:sz w:val="20"/>
        </w:rPr>
        <w:t xml:space="preserve"> Location:</w:t>
      </w:r>
      <w:r w:rsidR="001E034D" w:rsidRPr="00D2623D">
        <w:rPr>
          <w:sz w:val="20"/>
        </w:rPr>
        <w:t xml:space="preserve">                                </w:t>
      </w:r>
      <w:r>
        <w:rPr>
          <w:sz w:val="20"/>
        </w:rPr>
        <w:t xml:space="preserve">                         </w:t>
      </w:r>
      <w:smartTag w:uri="urn:schemas-microsoft-com:office:smarttags" w:element="place">
        <w:smartTag w:uri="urn:schemas-microsoft-com:office:smarttags" w:element="City">
          <w:r w:rsidR="001E034D" w:rsidRPr="00D2623D">
            <w:rPr>
              <w:sz w:val="20"/>
            </w:rPr>
            <w:t>Jabalpur</w:t>
          </w:r>
        </w:smartTag>
      </w:smartTag>
      <w:r w:rsidR="001E034D" w:rsidRPr="00D2623D">
        <w:rPr>
          <w:sz w:val="20"/>
        </w:rPr>
        <w:t xml:space="preserve"> </w:t>
      </w:r>
    </w:p>
    <w:p w:rsidR="00454FD4" w:rsidRPr="00D2623D" w:rsidRDefault="00454FD4">
      <w:pPr>
        <w:rPr>
          <w:sz w:val="20"/>
        </w:rPr>
      </w:pPr>
    </w:p>
    <w:p w:rsidR="00D46924" w:rsidRDefault="00E02AC3" w:rsidP="00D46924">
      <w:pPr>
        <w:ind w:left="360"/>
        <w:rPr>
          <w:sz w:val="20"/>
        </w:rPr>
      </w:pPr>
      <w:r w:rsidRPr="00D2623D">
        <w:rPr>
          <w:sz w:val="20"/>
        </w:rPr>
        <w:tab/>
      </w:r>
      <w:r w:rsidRPr="00D2623D">
        <w:rPr>
          <w:sz w:val="20"/>
        </w:rPr>
        <w:tab/>
      </w:r>
      <w:r w:rsidR="00454FD4" w:rsidRPr="00D2623D">
        <w:rPr>
          <w:sz w:val="20"/>
        </w:rPr>
        <w:t xml:space="preserve"> </w:t>
      </w:r>
    </w:p>
    <w:p w:rsidR="00454FD4" w:rsidRPr="00D46924" w:rsidRDefault="00454FD4" w:rsidP="00D46924">
      <w:pPr>
        <w:ind w:left="360"/>
        <w:rPr>
          <w:sz w:val="20"/>
        </w:rPr>
      </w:pPr>
      <w:r w:rsidRPr="00F15548">
        <w:rPr>
          <w:sz w:val="28"/>
          <w:szCs w:val="28"/>
        </w:rPr>
        <w:lastRenderedPageBreak/>
        <w:t>Job Profile:</w:t>
      </w:r>
    </w:p>
    <w:p w:rsidR="00E02AC3" w:rsidRPr="00D2623D" w:rsidRDefault="001E034D" w:rsidP="00E02AC3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jc w:val="both"/>
        <w:rPr>
          <w:sz w:val="20"/>
          <w:szCs w:val="20"/>
        </w:rPr>
      </w:pPr>
      <w:r w:rsidRPr="00D2623D">
        <w:rPr>
          <w:sz w:val="20"/>
          <w:szCs w:val="20"/>
        </w:rPr>
        <w:t xml:space="preserve">To undertake Liability of retail banking of </w:t>
      </w:r>
      <w:smartTag w:uri="urn:schemas-microsoft-com:office:smarttags" w:element="place">
        <w:smartTag w:uri="urn:schemas-microsoft-com:office:smarttags" w:element="City">
          <w:r w:rsidR="00E02AC3" w:rsidRPr="00D2623D">
            <w:rPr>
              <w:sz w:val="20"/>
              <w:szCs w:val="20"/>
            </w:rPr>
            <w:t>Jabalpur</w:t>
          </w:r>
        </w:smartTag>
      </w:smartTag>
      <w:r w:rsidR="00E02AC3" w:rsidRPr="00D2623D">
        <w:rPr>
          <w:sz w:val="20"/>
          <w:szCs w:val="20"/>
        </w:rPr>
        <w:t xml:space="preserve"> </w:t>
      </w:r>
      <w:r w:rsidRPr="00D2623D">
        <w:rPr>
          <w:sz w:val="20"/>
          <w:szCs w:val="20"/>
        </w:rPr>
        <w:t>location.</w:t>
      </w:r>
    </w:p>
    <w:p w:rsidR="00E02AC3" w:rsidRPr="00D2623D" w:rsidRDefault="00E02AC3" w:rsidP="00E02AC3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2623D">
        <w:rPr>
          <w:sz w:val="20"/>
          <w:szCs w:val="20"/>
        </w:rPr>
        <w:t xml:space="preserve">Developing Good personal relation with </w:t>
      </w:r>
      <w:r w:rsidR="00A9492F" w:rsidRPr="00D2623D">
        <w:rPr>
          <w:sz w:val="20"/>
          <w:szCs w:val="20"/>
        </w:rPr>
        <w:t>our clients</w:t>
      </w:r>
      <w:r w:rsidRPr="00D2623D">
        <w:rPr>
          <w:sz w:val="20"/>
          <w:szCs w:val="20"/>
        </w:rPr>
        <w:t xml:space="preserve"> to generate </w:t>
      </w:r>
      <w:r w:rsidR="001E034D" w:rsidRPr="00D2623D">
        <w:rPr>
          <w:sz w:val="20"/>
          <w:szCs w:val="20"/>
        </w:rPr>
        <w:t>business.</w:t>
      </w:r>
    </w:p>
    <w:p w:rsidR="00E02AC3" w:rsidRPr="00D2623D" w:rsidRDefault="00E02AC3" w:rsidP="00E02AC3">
      <w:pPr>
        <w:numPr>
          <w:ilvl w:val="0"/>
          <w:numId w:val="6"/>
        </w:numPr>
        <w:suppressAutoHyphens w:val="0"/>
        <w:jc w:val="both"/>
        <w:rPr>
          <w:sz w:val="20"/>
          <w:szCs w:val="20"/>
        </w:rPr>
      </w:pPr>
      <w:r w:rsidRPr="00D2623D">
        <w:rPr>
          <w:sz w:val="20"/>
          <w:szCs w:val="20"/>
        </w:rPr>
        <w:t>Retaining our existing customer by providing them best customer service in our Bank.</w:t>
      </w:r>
    </w:p>
    <w:p w:rsidR="00A9492F" w:rsidRPr="00D2623D" w:rsidRDefault="00A9492F" w:rsidP="00A9492F">
      <w:pPr>
        <w:widowControl w:val="0"/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 w:rsidRPr="00D2623D">
        <w:rPr>
          <w:sz w:val="20"/>
          <w:szCs w:val="20"/>
        </w:rPr>
        <w:t>To meet the prospective person &amp; introduce the product.</w:t>
      </w:r>
    </w:p>
    <w:p w:rsidR="00A9492F" w:rsidRPr="00D2623D" w:rsidRDefault="00A9492F" w:rsidP="00A9492F">
      <w:pPr>
        <w:widowControl w:val="0"/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 w:rsidRPr="00D2623D">
        <w:rPr>
          <w:sz w:val="20"/>
          <w:szCs w:val="20"/>
        </w:rPr>
        <w:t>To give presentation to Concerned Person.</w:t>
      </w:r>
    </w:p>
    <w:p w:rsidR="00A9492F" w:rsidRPr="00D2623D" w:rsidRDefault="00A9492F" w:rsidP="00A9492F">
      <w:pPr>
        <w:widowControl w:val="0"/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 w:rsidRPr="00D2623D">
        <w:rPr>
          <w:sz w:val="20"/>
          <w:szCs w:val="20"/>
        </w:rPr>
        <w:t>To undertake  Financial Products CASA MF Gold Life Insurance &amp;</w:t>
      </w:r>
      <w:r w:rsidR="00907F79">
        <w:rPr>
          <w:sz w:val="20"/>
          <w:szCs w:val="20"/>
        </w:rPr>
        <w:t xml:space="preserve"> </w:t>
      </w:r>
      <w:r w:rsidRPr="00D2623D">
        <w:rPr>
          <w:sz w:val="20"/>
          <w:szCs w:val="20"/>
        </w:rPr>
        <w:t xml:space="preserve">General Insurance </w:t>
      </w:r>
    </w:p>
    <w:p w:rsidR="00A9492F" w:rsidRPr="00D2623D" w:rsidRDefault="00A9492F" w:rsidP="00A9492F">
      <w:pPr>
        <w:widowControl w:val="0"/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 w:rsidRPr="00D2623D">
        <w:rPr>
          <w:sz w:val="20"/>
          <w:szCs w:val="20"/>
        </w:rPr>
        <w:t>Initiating Cold Calls, and churning cold calls to successful sales.</w:t>
      </w:r>
    </w:p>
    <w:p w:rsidR="00E02AC3" w:rsidRPr="00D2623D" w:rsidRDefault="00E02AC3">
      <w:pPr>
        <w:rPr>
          <w:sz w:val="20"/>
        </w:rPr>
      </w:pPr>
    </w:p>
    <w:p w:rsidR="00454FD4" w:rsidRPr="00D2623D" w:rsidRDefault="00454FD4">
      <w:pPr>
        <w:rPr>
          <w:sz w:val="20"/>
        </w:rPr>
      </w:pPr>
      <w:r w:rsidRPr="00D2623D">
        <w:rPr>
          <w:sz w:val="20"/>
        </w:rPr>
        <w:t xml:space="preserve"> Notable Credits:</w:t>
      </w:r>
    </w:p>
    <w:p w:rsidR="00070234" w:rsidRPr="00D2623D" w:rsidRDefault="00D2623D" w:rsidP="00070234">
      <w:pPr>
        <w:numPr>
          <w:ilvl w:val="0"/>
          <w:numId w:val="15"/>
        </w:numPr>
        <w:suppressAutoHyphens w:val="0"/>
        <w:jc w:val="both"/>
        <w:rPr>
          <w:sz w:val="20"/>
          <w:szCs w:val="20"/>
        </w:rPr>
      </w:pPr>
      <w:r w:rsidRPr="00D2623D">
        <w:rPr>
          <w:sz w:val="20"/>
          <w:szCs w:val="20"/>
        </w:rPr>
        <w:t>Be</w:t>
      </w:r>
      <w:r w:rsidR="00E02AC3" w:rsidRPr="00D2623D">
        <w:rPr>
          <w:sz w:val="20"/>
          <w:szCs w:val="20"/>
        </w:rPr>
        <w:t xml:space="preserve">st </w:t>
      </w:r>
      <w:r w:rsidRPr="00D2623D">
        <w:rPr>
          <w:sz w:val="20"/>
          <w:szCs w:val="20"/>
        </w:rPr>
        <w:t xml:space="preserve">Sales </w:t>
      </w:r>
      <w:r w:rsidR="00E02AC3" w:rsidRPr="00D2623D">
        <w:rPr>
          <w:sz w:val="20"/>
          <w:szCs w:val="20"/>
        </w:rPr>
        <w:t xml:space="preserve">Officer in </w:t>
      </w:r>
      <w:r w:rsidRPr="00D2623D">
        <w:rPr>
          <w:sz w:val="20"/>
          <w:szCs w:val="20"/>
        </w:rPr>
        <w:t xml:space="preserve">MP- </w:t>
      </w:r>
      <w:r w:rsidR="00E02AC3" w:rsidRPr="00D2623D">
        <w:rPr>
          <w:sz w:val="20"/>
          <w:szCs w:val="20"/>
        </w:rPr>
        <w:t xml:space="preserve">EAST </w:t>
      </w:r>
      <w:proofErr w:type="gramStart"/>
      <w:r w:rsidR="00E02AC3" w:rsidRPr="00D2623D">
        <w:rPr>
          <w:sz w:val="20"/>
          <w:szCs w:val="20"/>
        </w:rPr>
        <w:t>ZONE  2010</w:t>
      </w:r>
      <w:proofErr w:type="gramEnd"/>
      <w:r w:rsidR="00E02AC3" w:rsidRPr="00D2623D">
        <w:rPr>
          <w:sz w:val="20"/>
          <w:szCs w:val="20"/>
        </w:rPr>
        <w:t>-11.</w:t>
      </w:r>
    </w:p>
    <w:p w:rsidR="00E02AC3" w:rsidRPr="00D2623D" w:rsidRDefault="00E02AC3" w:rsidP="00070234">
      <w:pPr>
        <w:numPr>
          <w:ilvl w:val="0"/>
          <w:numId w:val="15"/>
        </w:numPr>
        <w:suppressAutoHyphens w:val="0"/>
        <w:jc w:val="both"/>
        <w:rPr>
          <w:sz w:val="20"/>
          <w:szCs w:val="20"/>
        </w:rPr>
      </w:pPr>
      <w:r w:rsidRPr="00D2623D">
        <w:rPr>
          <w:sz w:val="20"/>
          <w:szCs w:val="20"/>
        </w:rPr>
        <w:t>Successfully surpassed the annual sales targets of CASA.</w:t>
      </w:r>
    </w:p>
    <w:p w:rsidR="00907F79" w:rsidRDefault="00907F79">
      <w:pPr>
        <w:rPr>
          <w:sz w:val="20"/>
        </w:rPr>
      </w:pPr>
    </w:p>
    <w:p w:rsidR="00454FD4" w:rsidRPr="00F15548" w:rsidRDefault="00E02AC3">
      <w:r w:rsidRPr="00F15548">
        <w:t>July 2008 – May 2009</w:t>
      </w:r>
      <w:r w:rsidR="00454FD4" w:rsidRPr="00F15548">
        <w:t>.</w:t>
      </w:r>
    </w:p>
    <w:p w:rsidR="00454FD4" w:rsidRPr="00D2623D" w:rsidRDefault="00454FD4">
      <w:pPr>
        <w:rPr>
          <w:sz w:val="20"/>
        </w:rPr>
      </w:pPr>
    </w:p>
    <w:p w:rsidR="00454FD4" w:rsidRPr="00D2623D" w:rsidRDefault="00454FD4">
      <w:pPr>
        <w:jc w:val="both"/>
        <w:rPr>
          <w:sz w:val="20"/>
        </w:rPr>
      </w:pPr>
      <w:r w:rsidRPr="00D2623D">
        <w:rPr>
          <w:sz w:val="20"/>
        </w:rPr>
        <w:t xml:space="preserve">Organization: </w:t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="00E02AC3" w:rsidRPr="00D2623D">
        <w:rPr>
          <w:sz w:val="20"/>
        </w:rPr>
        <w:t>HDFC Bank Ltd.</w:t>
      </w:r>
    </w:p>
    <w:p w:rsidR="00454FD4" w:rsidRPr="00D2623D" w:rsidRDefault="00454FD4">
      <w:pPr>
        <w:rPr>
          <w:sz w:val="20"/>
        </w:rPr>
      </w:pPr>
      <w:r w:rsidRPr="00D2623D">
        <w:rPr>
          <w:sz w:val="20"/>
        </w:rPr>
        <w:t>Position:</w:t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</w:r>
      <w:r w:rsidRPr="00D2623D">
        <w:rPr>
          <w:sz w:val="20"/>
        </w:rPr>
        <w:tab/>
        <w:t xml:space="preserve">               </w:t>
      </w:r>
      <w:r w:rsidR="00E02AC3" w:rsidRPr="00D2623D">
        <w:rPr>
          <w:sz w:val="20"/>
        </w:rPr>
        <w:t xml:space="preserve">Senior </w:t>
      </w:r>
      <w:r w:rsidRPr="00D2623D">
        <w:rPr>
          <w:sz w:val="20"/>
        </w:rPr>
        <w:t xml:space="preserve">Sales </w:t>
      </w:r>
      <w:r w:rsidR="00E02AC3" w:rsidRPr="00D2623D">
        <w:rPr>
          <w:sz w:val="20"/>
        </w:rPr>
        <w:t>Officer</w:t>
      </w:r>
      <w:r w:rsidRPr="00D2623D">
        <w:rPr>
          <w:sz w:val="20"/>
        </w:rPr>
        <w:t xml:space="preserve">. </w:t>
      </w:r>
    </w:p>
    <w:p w:rsidR="00454FD4" w:rsidRPr="00D2623D" w:rsidRDefault="00454FD4">
      <w:pPr>
        <w:ind w:left="4320" w:hanging="4320"/>
        <w:rPr>
          <w:sz w:val="20"/>
        </w:rPr>
      </w:pPr>
      <w:r w:rsidRPr="00D2623D">
        <w:rPr>
          <w:sz w:val="20"/>
        </w:rPr>
        <w:t xml:space="preserve">Area                                 </w:t>
      </w:r>
      <w:r w:rsidR="00E02AC3" w:rsidRPr="00D2623D">
        <w:rPr>
          <w:sz w:val="20"/>
        </w:rPr>
        <w:t xml:space="preserve">                                </w:t>
      </w:r>
      <w:smartTag w:uri="urn:schemas-microsoft-com:office:smarttags" w:element="place">
        <w:smartTag w:uri="urn:schemas-microsoft-com:office:smarttags" w:element="City">
          <w:r w:rsidR="00E02AC3" w:rsidRPr="00D2623D">
            <w:rPr>
              <w:sz w:val="20"/>
            </w:rPr>
            <w:t>Indore</w:t>
          </w:r>
        </w:smartTag>
      </w:smartTag>
      <w:r w:rsidRPr="00D2623D">
        <w:rPr>
          <w:sz w:val="20"/>
        </w:rPr>
        <w:t xml:space="preserve"> </w:t>
      </w:r>
    </w:p>
    <w:p w:rsidR="00907F79" w:rsidRDefault="00907F79" w:rsidP="00A9492F">
      <w:pPr>
        <w:ind w:left="360"/>
        <w:rPr>
          <w:sz w:val="20"/>
        </w:rPr>
      </w:pPr>
    </w:p>
    <w:p w:rsidR="001E034D" w:rsidRPr="00F15548" w:rsidRDefault="00454FD4" w:rsidP="00A9492F">
      <w:pPr>
        <w:ind w:left="360"/>
        <w:rPr>
          <w:sz w:val="28"/>
          <w:szCs w:val="28"/>
        </w:rPr>
      </w:pPr>
      <w:r w:rsidRPr="00F15548">
        <w:rPr>
          <w:sz w:val="28"/>
          <w:szCs w:val="28"/>
        </w:rPr>
        <w:t>Job Profile:</w:t>
      </w:r>
      <w:r w:rsidR="00E02AC3" w:rsidRPr="00F15548">
        <w:rPr>
          <w:sz w:val="28"/>
          <w:szCs w:val="28"/>
        </w:rPr>
        <w:t xml:space="preserve">      </w:t>
      </w:r>
    </w:p>
    <w:p w:rsidR="001E034D" w:rsidRPr="00D2623D" w:rsidRDefault="00E02AC3" w:rsidP="00A9492F">
      <w:pPr>
        <w:ind w:left="360"/>
        <w:rPr>
          <w:sz w:val="20"/>
          <w:szCs w:val="20"/>
        </w:rPr>
      </w:pPr>
      <w:r w:rsidRPr="00D2623D">
        <w:rPr>
          <w:sz w:val="20"/>
          <w:szCs w:val="20"/>
        </w:rPr>
        <w:t xml:space="preserve"> </w:t>
      </w:r>
    </w:p>
    <w:p w:rsidR="00F15548" w:rsidRDefault="00F15548" w:rsidP="00F15548">
      <w:pPr>
        <w:jc w:val="both"/>
      </w:pPr>
    </w:p>
    <w:p w:rsidR="00F15548" w:rsidRPr="00F15548" w:rsidRDefault="00F15548" w:rsidP="00F15548">
      <w:pPr>
        <w:jc w:val="both"/>
        <w:rPr>
          <w:sz w:val="20"/>
          <w:szCs w:val="20"/>
        </w:rPr>
      </w:pPr>
      <w:r w:rsidRPr="00F15548">
        <w:rPr>
          <w:sz w:val="20"/>
          <w:szCs w:val="20"/>
        </w:rPr>
        <w:t>While working as a Corporate Salary Officer in HDFC Bank Ltd. Indore, My job responsibility mainly includes:-</w:t>
      </w:r>
    </w:p>
    <w:p w:rsidR="00F15548" w:rsidRPr="00F15548" w:rsidRDefault="00F15548" w:rsidP="00F15548">
      <w:pPr>
        <w:jc w:val="both"/>
        <w:rPr>
          <w:sz w:val="20"/>
          <w:szCs w:val="20"/>
        </w:rPr>
      </w:pPr>
    </w:p>
    <w:p w:rsidR="00F15548" w:rsidRPr="00F15548" w:rsidRDefault="00F15548" w:rsidP="00F15548">
      <w:pPr>
        <w:numPr>
          <w:ilvl w:val="0"/>
          <w:numId w:val="9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 xml:space="preserve">Handling </w:t>
      </w:r>
      <w:smartTag w:uri="urn:schemas-microsoft-com:office:smarttags" w:element="City">
        <w:smartTag w:uri="urn:schemas-microsoft-com:office:smarttags" w:element="place">
          <w:r w:rsidRPr="00F15548">
            <w:rPr>
              <w:sz w:val="20"/>
              <w:szCs w:val="20"/>
            </w:rPr>
            <w:t>Indore</w:t>
          </w:r>
        </w:smartTag>
      </w:smartTag>
      <w:r w:rsidRPr="00F15548">
        <w:rPr>
          <w:sz w:val="20"/>
          <w:szCs w:val="20"/>
        </w:rPr>
        <w:t xml:space="preserve"> location and generate sales target with the help of company feature.</w:t>
      </w:r>
    </w:p>
    <w:p w:rsidR="00F15548" w:rsidRPr="00F15548" w:rsidRDefault="00F15548" w:rsidP="00F15548">
      <w:pPr>
        <w:numPr>
          <w:ilvl w:val="0"/>
          <w:numId w:val="9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 xml:space="preserve">Developing Good personal relation with our </w:t>
      </w:r>
      <w:proofErr w:type="gramStart"/>
      <w:r w:rsidRPr="00F15548">
        <w:rPr>
          <w:sz w:val="20"/>
          <w:szCs w:val="20"/>
        </w:rPr>
        <w:t>Corporate</w:t>
      </w:r>
      <w:proofErr w:type="gramEnd"/>
      <w:r w:rsidRPr="00F15548">
        <w:rPr>
          <w:sz w:val="20"/>
          <w:szCs w:val="20"/>
        </w:rPr>
        <w:t xml:space="preserve"> clients to generate business to achieve our given target.</w:t>
      </w:r>
    </w:p>
    <w:p w:rsidR="00F15548" w:rsidRPr="00F15548" w:rsidRDefault="00F15548" w:rsidP="00F15548">
      <w:pPr>
        <w:numPr>
          <w:ilvl w:val="0"/>
          <w:numId w:val="9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Retaining our existing customer by providing them best customer service in our Bank.</w:t>
      </w:r>
    </w:p>
    <w:p w:rsidR="00F15548" w:rsidRPr="00F15548" w:rsidRDefault="00F15548" w:rsidP="00F15548">
      <w:pPr>
        <w:numPr>
          <w:ilvl w:val="0"/>
          <w:numId w:val="9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Provide leadership and management to the team and continuously review performance to improve their productive on n going basis.</w:t>
      </w:r>
    </w:p>
    <w:p w:rsidR="00F15548" w:rsidRPr="00F15548" w:rsidRDefault="00F15548" w:rsidP="00F15548">
      <w:pPr>
        <w:numPr>
          <w:ilvl w:val="0"/>
          <w:numId w:val="9"/>
        </w:numPr>
        <w:suppressAutoHyphens w:val="0"/>
        <w:jc w:val="both"/>
        <w:rPr>
          <w:sz w:val="20"/>
          <w:szCs w:val="20"/>
          <w:u w:val="single"/>
        </w:rPr>
      </w:pPr>
      <w:r w:rsidRPr="00F15548">
        <w:rPr>
          <w:sz w:val="20"/>
          <w:szCs w:val="20"/>
        </w:rPr>
        <w:t xml:space="preserve">Product like Salary Accounts, Saving Accounts (Senior Citizens account, Small </w:t>
      </w:r>
      <w:proofErr w:type="gramStart"/>
      <w:r w:rsidRPr="00F15548">
        <w:rPr>
          <w:sz w:val="20"/>
          <w:szCs w:val="20"/>
        </w:rPr>
        <w:t>Saving .</w:t>
      </w:r>
      <w:proofErr w:type="gramEnd"/>
    </w:p>
    <w:p w:rsidR="00D46924" w:rsidRDefault="00D46924" w:rsidP="00F15548">
      <w:pPr>
        <w:jc w:val="both"/>
        <w:rPr>
          <w:b/>
          <w:u w:val="single"/>
        </w:rPr>
      </w:pPr>
    </w:p>
    <w:p w:rsidR="00F15548" w:rsidRPr="00F15548" w:rsidRDefault="00F15548" w:rsidP="00F15548">
      <w:pPr>
        <w:jc w:val="both"/>
        <w:rPr>
          <w:b/>
        </w:rPr>
      </w:pPr>
      <w:r w:rsidRPr="00F15548">
        <w:rPr>
          <w:b/>
          <w:u w:val="single"/>
        </w:rPr>
        <w:t>Achievements</w:t>
      </w:r>
      <w:r w:rsidRPr="00F15548">
        <w:rPr>
          <w:b/>
        </w:rPr>
        <w:t xml:space="preserve">:- </w:t>
      </w:r>
    </w:p>
    <w:p w:rsidR="00F15548" w:rsidRPr="00F15548" w:rsidRDefault="00F15548" w:rsidP="00F15548">
      <w:pPr>
        <w:jc w:val="both"/>
        <w:rPr>
          <w:sz w:val="20"/>
          <w:szCs w:val="20"/>
        </w:rPr>
      </w:pPr>
    </w:p>
    <w:p w:rsidR="00F15548" w:rsidRPr="00F15548" w:rsidRDefault="00F15548" w:rsidP="00F15548">
      <w:pPr>
        <w:numPr>
          <w:ilvl w:val="0"/>
          <w:numId w:val="10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Secured position in Pan India (ZONE) and promoted as Senior Sales Officer within span of 5 month.</w:t>
      </w:r>
    </w:p>
    <w:p w:rsidR="00F15548" w:rsidRPr="00F15548" w:rsidRDefault="00F15548" w:rsidP="00F15548">
      <w:pPr>
        <w:numPr>
          <w:ilvl w:val="0"/>
          <w:numId w:val="10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Certified best Officer in WEST ZONE year 2008-10.</w:t>
      </w:r>
    </w:p>
    <w:p w:rsidR="00F15548" w:rsidRPr="00F15548" w:rsidRDefault="00F15548" w:rsidP="00F15548">
      <w:pPr>
        <w:numPr>
          <w:ilvl w:val="0"/>
          <w:numId w:val="10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Successfully surpassed the annual sales targets of Corporate Salary.</w:t>
      </w:r>
    </w:p>
    <w:p w:rsidR="00F15548" w:rsidRPr="00F15548" w:rsidRDefault="00F15548" w:rsidP="00F15548">
      <w:pPr>
        <w:numPr>
          <w:ilvl w:val="0"/>
          <w:numId w:val="10"/>
        </w:numPr>
        <w:suppressAutoHyphens w:val="0"/>
        <w:jc w:val="both"/>
        <w:rPr>
          <w:sz w:val="20"/>
          <w:szCs w:val="20"/>
        </w:rPr>
      </w:pPr>
      <w:r w:rsidRPr="00F15548">
        <w:rPr>
          <w:sz w:val="20"/>
          <w:szCs w:val="20"/>
        </w:rPr>
        <w:t>Maintained and developed customer relationship by prompt and efficient service.</w:t>
      </w:r>
    </w:p>
    <w:p w:rsidR="00E02AC3" w:rsidRPr="00D2623D" w:rsidRDefault="00E02AC3">
      <w:pPr>
        <w:pStyle w:val="Heading4"/>
        <w:ind w:left="0"/>
        <w:rPr>
          <w:b w:val="0"/>
          <w:sz w:val="20"/>
        </w:rPr>
      </w:pPr>
    </w:p>
    <w:p w:rsidR="00D46924" w:rsidRDefault="00D46924" w:rsidP="00E02AC3">
      <w:pPr>
        <w:pStyle w:val="Heading4"/>
        <w:tabs>
          <w:tab w:val="clear" w:pos="864"/>
        </w:tabs>
        <w:ind w:left="0"/>
        <w:rPr>
          <w:b w:val="0"/>
          <w:sz w:val="28"/>
          <w:szCs w:val="28"/>
        </w:rPr>
      </w:pPr>
    </w:p>
    <w:p w:rsidR="00454FD4" w:rsidRPr="00F15548" w:rsidRDefault="00454FD4" w:rsidP="00E02AC3">
      <w:pPr>
        <w:pStyle w:val="Heading4"/>
        <w:tabs>
          <w:tab w:val="clear" w:pos="864"/>
        </w:tabs>
        <w:ind w:left="0"/>
        <w:rPr>
          <w:b w:val="0"/>
          <w:sz w:val="28"/>
          <w:szCs w:val="28"/>
        </w:rPr>
      </w:pPr>
      <w:r w:rsidRPr="00F15548">
        <w:rPr>
          <w:b w:val="0"/>
          <w:sz w:val="28"/>
          <w:szCs w:val="28"/>
        </w:rPr>
        <w:t>Educational Qualification:</w:t>
      </w:r>
    </w:p>
    <w:p w:rsidR="00454FD4" w:rsidRPr="00D2623D" w:rsidRDefault="00454FD4">
      <w:pPr>
        <w:ind w:left="720"/>
        <w:rPr>
          <w:sz w:val="20"/>
        </w:rPr>
      </w:pPr>
    </w:p>
    <w:p w:rsidR="001E034D" w:rsidRPr="00D2623D" w:rsidRDefault="00454FD4" w:rsidP="00E02AC3">
      <w:pPr>
        <w:widowControl w:val="0"/>
        <w:numPr>
          <w:ilvl w:val="0"/>
          <w:numId w:val="13"/>
        </w:numPr>
        <w:tabs>
          <w:tab w:val="left" w:pos="1440"/>
        </w:tabs>
        <w:suppressAutoHyphens w:val="0"/>
        <w:autoSpaceDE w:val="0"/>
        <w:autoSpaceDN w:val="0"/>
        <w:adjustRightInd w:val="0"/>
        <w:rPr>
          <w:b/>
          <w:sz w:val="20"/>
          <w:szCs w:val="20"/>
        </w:rPr>
      </w:pPr>
      <w:r w:rsidRPr="00D2623D">
        <w:rPr>
          <w:sz w:val="20"/>
        </w:rPr>
        <w:t xml:space="preserve">Master </w:t>
      </w:r>
      <w:r w:rsidR="00E02AC3" w:rsidRPr="00D2623D">
        <w:rPr>
          <w:sz w:val="20"/>
        </w:rPr>
        <w:t xml:space="preserve">of  Business Administration </w:t>
      </w:r>
      <w:r w:rsidR="001E034D" w:rsidRPr="00D2623D">
        <w:rPr>
          <w:sz w:val="20"/>
        </w:rPr>
        <w:t xml:space="preserve"> - </w:t>
      </w:r>
      <w:r w:rsidR="001E034D" w:rsidRPr="00D2623D">
        <w:rPr>
          <w:sz w:val="20"/>
          <w:szCs w:val="20"/>
        </w:rPr>
        <w:t>2006-2008</w:t>
      </w:r>
    </w:p>
    <w:p w:rsidR="001E034D" w:rsidRPr="00D2623D" w:rsidRDefault="001E034D" w:rsidP="001E034D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ind w:left="810"/>
        <w:rPr>
          <w:sz w:val="20"/>
          <w:szCs w:val="20"/>
        </w:rPr>
      </w:pPr>
      <w:r w:rsidRPr="00D2623D">
        <w:rPr>
          <w:sz w:val="20"/>
        </w:rPr>
        <w:t>Specialization:</w:t>
      </w:r>
      <w:r w:rsidRPr="00D2623D">
        <w:rPr>
          <w:sz w:val="20"/>
          <w:szCs w:val="20"/>
        </w:rPr>
        <w:t xml:space="preserve"> Retail Marketing </w:t>
      </w:r>
    </w:p>
    <w:p w:rsidR="00E02AC3" w:rsidRPr="00D2623D" w:rsidRDefault="00E02AC3" w:rsidP="001E034D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ind w:left="810"/>
        <w:rPr>
          <w:b/>
          <w:sz w:val="20"/>
          <w:szCs w:val="20"/>
        </w:rPr>
      </w:pPr>
      <w:proofErr w:type="spellStart"/>
      <w:proofErr w:type="gramStart"/>
      <w:r w:rsidRPr="00D2623D">
        <w:rPr>
          <w:sz w:val="20"/>
          <w:szCs w:val="20"/>
        </w:rPr>
        <w:t>Bhabha</w:t>
      </w:r>
      <w:proofErr w:type="spellEnd"/>
      <w:r w:rsidRPr="00D2623D">
        <w:rPr>
          <w:sz w:val="20"/>
          <w:szCs w:val="20"/>
        </w:rPr>
        <w:t xml:space="preserve"> Management Research Institute </w:t>
      </w:r>
      <w:r w:rsidR="00D2623D" w:rsidRPr="00D2623D">
        <w:rPr>
          <w:sz w:val="20"/>
          <w:szCs w:val="20"/>
        </w:rPr>
        <w:t>Bhopal</w:t>
      </w:r>
      <w:r w:rsidR="00D2623D">
        <w:rPr>
          <w:sz w:val="20"/>
          <w:szCs w:val="20"/>
        </w:rPr>
        <w:t>.</w:t>
      </w:r>
      <w:proofErr w:type="gramEnd"/>
      <w:r w:rsidR="00D2623D">
        <w:rPr>
          <w:sz w:val="20"/>
          <w:szCs w:val="20"/>
        </w:rPr>
        <w:t xml:space="preserve"> (</w:t>
      </w:r>
      <w:r w:rsidRPr="00D2623D">
        <w:rPr>
          <w:sz w:val="20"/>
          <w:szCs w:val="20"/>
        </w:rPr>
        <w:t xml:space="preserve">Affiliated to </w:t>
      </w:r>
      <w:proofErr w:type="spellStart"/>
      <w:smartTag w:uri="urn:schemas-microsoft-com:office:smarttags" w:element="PlaceName">
        <w:r w:rsidRPr="00D2623D">
          <w:rPr>
            <w:sz w:val="20"/>
            <w:szCs w:val="20"/>
          </w:rPr>
          <w:t>Barkatulla</w:t>
        </w:r>
      </w:smartTag>
      <w:proofErr w:type="spellEnd"/>
      <w:r w:rsidRPr="00D2623D">
        <w:rPr>
          <w:sz w:val="20"/>
          <w:szCs w:val="20"/>
        </w:rPr>
        <w:t xml:space="preserve"> </w:t>
      </w:r>
      <w:smartTag w:uri="urn:schemas-microsoft-com:office:smarttags" w:element="PlaceType">
        <w:r w:rsidRPr="00D2623D">
          <w:rPr>
            <w:sz w:val="20"/>
            <w:szCs w:val="20"/>
          </w:rPr>
          <w:t>University</w:t>
        </w:r>
      </w:smartTag>
      <w:r w:rsidRPr="00D2623D">
        <w:rPr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2623D">
            <w:rPr>
              <w:sz w:val="20"/>
              <w:szCs w:val="20"/>
            </w:rPr>
            <w:t>Bhopal</w:t>
          </w:r>
        </w:smartTag>
      </w:smartTag>
      <w:r w:rsidRPr="00D2623D">
        <w:rPr>
          <w:sz w:val="20"/>
          <w:szCs w:val="20"/>
        </w:rPr>
        <w:t>)</w:t>
      </w:r>
    </w:p>
    <w:p w:rsidR="00454FD4" w:rsidRPr="00D2623D" w:rsidRDefault="00454FD4" w:rsidP="00E02AC3">
      <w:pPr>
        <w:widowControl w:val="0"/>
        <w:tabs>
          <w:tab w:val="left" w:pos="810"/>
          <w:tab w:val="left" w:pos="1170"/>
        </w:tabs>
        <w:autoSpaceDE w:val="0"/>
        <w:ind w:left="990"/>
        <w:rPr>
          <w:sz w:val="20"/>
        </w:rPr>
      </w:pPr>
    </w:p>
    <w:p w:rsidR="00454FD4" w:rsidRPr="00D2623D" w:rsidRDefault="00E02AC3" w:rsidP="00E02AC3">
      <w:pPr>
        <w:widowControl w:val="0"/>
        <w:numPr>
          <w:ilvl w:val="0"/>
          <w:numId w:val="13"/>
        </w:numPr>
        <w:tabs>
          <w:tab w:val="left" w:pos="1170"/>
          <w:tab w:val="left" w:pos="1260"/>
        </w:tabs>
        <w:autoSpaceDE w:val="0"/>
        <w:rPr>
          <w:sz w:val="20"/>
        </w:rPr>
      </w:pPr>
      <w:r w:rsidRPr="00D2623D">
        <w:rPr>
          <w:sz w:val="20"/>
        </w:rPr>
        <w:t>Bachelor of Scien</w:t>
      </w:r>
      <w:r w:rsidR="00454FD4" w:rsidRPr="00D2623D">
        <w:rPr>
          <w:sz w:val="20"/>
        </w:rPr>
        <w:t xml:space="preserve">ce   </w:t>
      </w:r>
    </w:p>
    <w:p w:rsidR="00454FD4" w:rsidRPr="00D2623D" w:rsidRDefault="00454FD4">
      <w:pPr>
        <w:widowControl w:val="0"/>
        <w:tabs>
          <w:tab w:val="left" w:pos="810"/>
          <w:tab w:val="left" w:pos="1170"/>
          <w:tab w:val="left" w:pos="1260"/>
        </w:tabs>
        <w:autoSpaceDE w:val="0"/>
        <w:ind w:left="270"/>
        <w:rPr>
          <w:sz w:val="20"/>
        </w:rPr>
      </w:pPr>
      <w:r w:rsidRPr="00D2623D">
        <w:rPr>
          <w:sz w:val="20"/>
        </w:rPr>
        <w:t xml:space="preserve">        </w:t>
      </w:r>
      <w:r w:rsidR="00E02AC3" w:rsidRPr="00D2623D">
        <w:rPr>
          <w:sz w:val="20"/>
        </w:rPr>
        <w:t xml:space="preserve">   </w:t>
      </w:r>
      <w:r w:rsidRPr="00D2623D">
        <w:rPr>
          <w:sz w:val="20"/>
        </w:rPr>
        <w:t xml:space="preserve">Specialization: </w:t>
      </w:r>
      <w:r w:rsidR="00E02AC3" w:rsidRPr="00D2623D">
        <w:rPr>
          <w:sz w:val="20"/>
        </w:rPr>
        <w:t>Biology</w:t>
      </w:r>
      <w:r w:rsidRPr="00D2623D">
        <w:rPr>
          <w:sz w:val="20"/>
        </w:rPr>
        <w:t xml:space="preserve">  </w:t>
      </w:r>
    </w:p>
    <w:p w:rsidR="00454FD4" w:rsidRPr="00D2623D" w:rsidRDefault="00E02AC3">
      <w:pPr>
        <w:ind w:left="630"/>
        <w:rPr>
          <w:sz w:val="20"/>
        </w:rPr>
      </w:pPr>
      <w:r w:rsidRPr="00D2623D">
        <w:rPr>
          <w:sz w:val="20"/>
        </w:rPr>
        <w:t xml:space="preserve">    </w:t>
      </w:r>
      <w:proofErr w:type="spellStart"/>
      <w:proofErr w:type="gramStart"/>
      <w:r w:rsidRPr="00D2623D">
        <w:rPr>
          <w:sz w:val="20"/>
        </w:rPr>
        <w:t>Awdhesh</w:t>
      </w:r>
      <w:proofErr w:type="spellEnd"/>
      <w:r w:rsidRPr="00D2623D">
        <w:rPr>
          <w:sz w:val="20"/>
        </w:rPr>
        <w:t xml:space="preserve"> </w:t>
      </w:r>
      <w:proofErr w:type="spellStart"/>
      <w:r w:rsidRPr="00D2623D">
        <w:rPr>
          <w:sz w:val="20"/>
        </w:rPr>
        <w:t>Pratap</w:t>
      </w:r>
      <w:proofErr w:type="spellEnd"/>
      <w:r w:rsidRPr="00D2623D">
        <w:rPr>
          <w:sz w:val="20"/>
        </w:rPr>
        <w:t xml:space="preserve"> Singh University, </w:t>
      </w:r>
      <w:proofErr w:type="spellStart"/>
      <w:r w:rsidRPr="00D2623D">
        <w:rPr>
          <w:sz w:val="20"/>
        </w:rPr>
        <w:t>Rewa</w:t>
      </w:r>
      <w:proofErr w:type="spellEnd"/>
      <w:r w:rsidRPr="00D2623D">
        <w:rPr>
          <w:sz w:val="20"/>
        </w:rPr>
        <w:t>.</w:t>
      </w:r>
      <w:proofErr w:type="gramEnd"/>
      <w:r w:rsidR="00454FD4" w:rsidRPr="00D2623D">
        <w:rPr>
          <w:sz w:val="20"/>
        </w:rPr>
        <w:t xml:space="preserve"> </w:t>
      </w:r>
    </w:p>
    <w:p w:rsidR="00454FD4" w:rsidRPr="00D2623D" w:rsidRDefault="00454FD4" w:rsidP="00E02AC3">
      <w:pPr>
        <w:ind w:left="630"/>
        <w:rPr>
          <w:sz w:val="20"/>
          <w:u w:val="single"/>
        </w:rPr>
      </w:pPr>
    </w:p>
    <w:p w:rsidR="00454FD4" w:rsidRPr="00D46924" w:rsidRDefault="00454FD4">
      <w:pPr>
        <w:jc w:val="both"/>
        <w:rPr>
          <w:sz w:val="28"/>
          <w:szCs w:val="28"/>
          <w:u w:val="single"/>
        </w:rPr>
      </w:pPr>
      <w:r w:rsidRPr="00D46924">
        <w:rPr>
          <w:sz w:val="28"/>
          <w:szCs w:val="28"/>
          <w:u w:val="single"/>
        </w:rPr>
        <w:lastRenderedPageBreak/>
        <w:t>Computer Skills:</w:t>
      </w:r>
    </w:p>
    <w:p w:rsidR="00454FD4" w:rsidRPr="00D2623D" w:rsidRDefault="00454FD4">
      <w:pPr>
        <w:jc w:val="both"/>
        <w:rPr>
          <w:sz w:val="20"/>
          <w:u w:val="single"/>
        </w:rPr>
      </w:pPr>
    </w:p>
    <w:p w:rsidR="00454FD4" w:rsidRPr="00D2623D" w:rsidRDefault="00454FD4">
      <w:pPr>
        <w:rPr>
          <w:sz w:val="20"/>
        </w:rPr>
      </w:pPr>
      <w:r w:rsidRPr="00D2623D">
        <w:rPr>
          <w:sz w:val="20"/>
        </w:rPr>
        <w:t xml:space="preserve">       </w:t>
      </w:r>
      <w:r w:rsidR="00E02AC3" w:rsidRPr="00D2623D">
        <w:rPr>
          <w:sz w:val="20"/>
        </w:rPr>
        <w:t xml:space="preserve">         </w:t>
      </w:r>
      <w:r w:rsidRPr="00D2623D">
        <w:rPr>
          <w:sz w:val="20"/>
        </w:rPr>
        <w:t>Language Known: C, C++</w:t>
      </w:r>
    </w:p>
    <w:p w:rsidR="00454FD4" w:rsidRPr="00D2623D" w:rsidRDefault="00454FD4">
      <w:pPr>
        <w:jc w:val="both"/>
        <w:rPr>
          <w:sz w:val="20"/>
        </w:rPr>
      </w:pPr>
      <w:r w:rsidRPr="00D2623D">
        <w:rPr>
          <w:sz w:val="20"/>
        </w:rPr>
        <w:t xml:space="preserve">      </w:t>
      </w:r>
      <w:r w:rsidR="00E02AC3" w:rsidRPr="00D2623D">
        <w:rPr>
          <w:sz w:val="20"/>
        </w:rPr>
        <w:t xml:space="preserve">        </w:t>
      </w:r>
      <w:r w:rsidRPr="00D2623D">
        <w:rPr>
          <w:sz w:val="20"/>
        </w:rPr>
        <w:t xml:space="preserve"> Operating System: Windows 98 &amp; DOS</w:t>
      </w:r>
    </w:p>
    <w:p w:rsidR="00454FD4" w:rsidRPr="00D2623D" w:rsidRDefault="00E02AC3">
      <w:pPr>
        <w:ind w:left="360"/>
        <w:rPr>
          <w:sz w:val="20"/>
        </w:rPr>
      </w:pPr>
      <w:r w:rsidRPr="00D2623D">
        <w:rPr>
          <w:sz w:val="20"/>
        </w:rPr>
        <w:t xml:space="preserve">        </w:t>
      </w:r>
      <w:r w:rsidR="00454FD4" w:rsidRPr="00D2623D">
        <w:rPr>
          <w:sz w:val="20"/>
        </w:rPr>
        <w:t>Application Software: MS Office</w:t>
      </w:r>
    </w:p>
    <w:p w:rsidR="00454FD4" w:rsidRPr="00D2623D" w:rsidRDefault="00454FD4">
      <w:pPr>
        <w:rPr>
          <w:sz w:val="20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454FD4" w:rsidRPr="00D46924" w:rsidRDefault="00454FD4">
      <w:pPr>
        <w:rPr>
          <w:sz w:val="28"/>
          <w:szCs w:val="28"/>
          <w:u w:val="single"/>
        </w:rPr>
      </w:pPr>
      <w:r w:rsidRPr="00D46924">
        <w:rPr>
          <w:sz w:val="28"/>
          <w:szCs w:val="28"/>
          <w:u w:val="single"/>
        </w:rPr>
        <w:t>Personal Traits:</w:t>
      </w:r>
    </w:p>
    <w:p w:rsidR="00454FD4" w:rsidRPr="00D46924" w:rsidRDefault="00454FD4">
      <w:pPr>
        <w:rPr>
          <w:sz w:val="28"/>
          <w:szCs w:val="28"/>
        </w:rPr>
      </w:pPr>
    </w:p>
    <w:p w:rsidR="00454FD4" w:rsidRPr="00D2623D" w:rsidRDefault="00454FD4">
      <w:pPr>
        <w:autoSpaceDE w:val="0"/>
        <w:spacing w:line="240" w:lineRule="atLeast"/>
        <w:ind w:left="720"/>
        <w:rPr>
          <w:sz w:val="20"/>
        </w:rPr>
      </w:pPr>
      <w:r w:rsidRPr="00D2623D">
        <w:rPr>
          <w:sz w:val="20"/>
        </w:rPr>
        <w:t>Strong creative instincts coupled with high problem solving &amp; analytical skills.</w:t>
      </w:r>
    </w:p>
    <w:p w:rsidR="00454FD4" w:rsidRPr="00D2623D" w:rsidRDefault="00454FD4">
      <w:pPr>
        <w:autoSpaceDE w:val="0"/>
        <w:spacing w:line="240" w:lineRule="atLeast"/>
        <w:ind w:firstLine="720"/>
        <w:rPr>
          <w:sz w:val="20"/>
        </w:rPr>
      </w:pPr>
      <w:r w:rsidRPr="00D2623D">
        <w:rPr>
          <w:sz w:val="20"/>
        </w:rPr>
        <w:t>Strategic Orientation backed solidly with high operational acumen.</w:t>
      </w:r>
    </w:p>
    <w:p w:rsidR="00454FD4" w:rsidRPr="00D2623D" w:rsidRDefault="00454FD4">
      <w:pPr>
        <w:autoSpaceDE w:val="0"/>
        <w:spacing w:line="240" w:lineRule="atLeast"/>
        <w:ind w:firstLine="720"/>
        <w:rPr>
          <w:sz w:val="20"/>
        </w:rPr>
      </w:pPr>
      <w:proofErr w:type="gramStart"/>
      <w:r w:rsidRPr="00D2623D">
        <w:rPr>
          <w:sz w:val="20"/>
        </w:rPr>
        <w:t xml:space="preserve">Very high personal </w:t>
      </w:r>
      <w:r w:rsidR="001E034D" w:rsidRPr="00D2623D">
        <w:rPr>
          <w:sz w:val="20"/>
        </w:rPr>
        <w:t>&amp; Professional</w:t>
      </w:r>
      <w:r w:rsidRPr="00D2623D">
        <w:rPr>
          <w:sz w:val="20"/>
        </w:rPr>
        <w:t xml:space="preserve"> Integrity.</w:t>
      </w:r>
      <w:proofErr w:type="gramEnd"/>
    </w:p>
    <w:p w:rsidR="00454FD4" w:rsidRPr="00D2623D" w:rsidRDefault="00454FD4">
      <w:pPr>
        <w:autoSpaceDE w:val="0"/>
        <w:spacing w:line="240" w:lineRule="atLeast"/>
        <w:ind w:left="720"/>
        <w:rPr>
          <w:color w:val="000000"/>
          <w:sz w:val="20"/>
        </w:rPr>
      </w:pPr>
      <w:r w:rsidRPr="00D2623D">
        <w:rPr>
          <w:color w:val="000000"/>
          <w:sz w:val="20"/>
        </w:rPr>
        <w:t xml:space="preserve">Self-Motivated, Dedicated towards work. </w:t>
      </w:r>
    </w:p>
    <w:p w:rsidR="00454FD4" w:rsidRPr="00D2623D" w:rsidRDefault="00454FD4">
      <w:pPr>
        <w:autoSpaceDE w:val="0"/>
        <w:spacing w:line="240" w:lineRule="atLeast"/>
        <w:ind w:left="720"/>
        <w:rPr>
          <w:color w:val="000000"/>
          <w:sz w:val="20"/>
        </w:rPr>
      </w:pPr>
      <w:r w:rsidRPr="00D2623D">
        <w:rPr>
          <w:color w:val="000000"/>
          <w:sz w:val="20"/>
        </w:rPr>
        <w:t>Good communication skills.</w:t>
      </w:r>
    </w:p>
    <w:p w:rsidR="00454FD4" w:rsidRPr="00D2623D" w:rsidRDefault="00454FD4">
      <w:pPr>
        <w:rPr>
          <w:sz w:val="20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D46924" w:rsidRDefault="00D46924">
      <w:pPr>
        <w:rPr>
          <w:sz w:val="28"/>
          <w:szCs w:val="28"/>
          <w:u w:val="single"/>
        </w:rPr>
      </w:pPr>
    </w:p>
    <w:p w:rsidR="00454FD4" w:rsidRPr="00D46924" w:rsidRDefault="00454FD4">
      <w:pPr>
        <w:rPr>
          <w:sz w:val="28"/>
          <w:szCs w:val="28"/>
          <w:u w:val="single"/>
        </w:rPr>
      </w:pPr>
      <w:r w:rsidRPr="00D46924">
        <w:rPr>
          <w:sz w:val="28"/>
          <w:szCs w:val="28"/>
          <w:u w:val="single"/>
        </w:rPr>
        <w:t xml:space="preserve">Personal: </w:t>
      </w:r>
    </w:p>
    <w:p w:rsidR="00454FD4" w:rsidRPr="00D46924" w:rsidRDefault="00454FD4">
      <w:pPr>
        <w:rPr>
          <w:sz w:val="28"/>
          <w:szCs w:val="28"/>
        </w:rPr>
      </w:pPr>
    </w:p>
    <w:p w:rsidR="00D2623D" w:rsidRPr="00BE5515" w:rsidRDefault="00BE5515" w:rsidP="00BE5515">
      <w:pPr>
        <w:rPr>
          <w:sz w:val="20"/>
          <w:szCs w:val="20"/>
        </w:rPr>
      </w:pPr>
      <w:r w:rsidRPr="00D46924">
        <w:rPr>
          <w:sz w:val="28"/>
          <w:szCs w:val="28"/>
        </w:rPr>
        <w:t xml:space="preserve">   </w:t>
      </w:r>
      <w:r>
        <w:rPr>
          <w:sz w:val="20"/>
          <w:szCs w:val="20"/>
        </w:rPr>
        <w:t xml:space="preserve">      </w:t>
      </w:r>
      <w:r w:rsidR="00D2623D" w:rsidRPr="00BE5515">
        <w:rPr>
          <w:sz w:val="20"/>
          <w:szCs w:val="20"/>
        </w:rPr>
        <w:t>DOB:</w:t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  <w:t xml:space="preserve">               </w:t>
      </w:r>
      <w:r w:rsidR="00907F79" w:rsidRPr="00BE5515">
        <w:rPr>
          <w:sz w:val="20"/>
          <w:szCs w:val="20"/>
        </w:rPr>
        <w:t>5</w:t>
      </w:r>
      <w:r w:rsidR="00907F79" w:rsidRPr="00BE5515">
        <w:rPr>
          <w:sz w:val="20"/>
          <w:szCs w:val="20"/>
          <w:vertAlign w:val="superscript"/>
        </w:rPr>
        <w:t>th</w:t>
      </w:r>
      <w:r w:rsidR="00907F79" w:rsidRPr="00BE5515">
        <w:rPr>
          <w:sz w:val="20"/>
          <w:szCs w:val="20"/>
        </w:rPr>
        <w:t xml:space="preserve"> Feb 1981</w:t>
      </w:r>
      <w:r w:rsidR="00D2623D" w:rsidRPr="00BE5515">
        <w:rPr>
          <w:sz w:val="20"/>
          <w:szCs w:val="20"/>
        </w:rPr>
        <w:t xml:space="preserve"> </w:t>
      </w:r>
    </w:p>
    <w:p w:rsidR="00D2623D" w:rsidRPr="00BE5515" w:rsidRDefault="00BE5515" w:rsidP="00BE551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2623D" w:rsidRPr="00BE5515">
        <w:rPr>
          <w:sz w:val="20"/>
          <w:szCs w:val="20"/>
        </w:rPr>
        <w:t>Marital Status:</w:t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 xml:space="preserve"> </w:t>
      </w:r>
      <w:r w:rsidR="000C3975">
        <w:rPr>
          <w:sz w:val="20"/>
          <w:szCs w:val="20"/>
        </w:rPr>
        <w:t>Married</w:t>
      </w:r>
      <w:r w:rsidR="00907F79" w:rsidRPr="00BE5515">
        <w:rPr>
          <w:sz w:val="20"/>
          <w:szCs w:val="20"/>
        </w:rPr>
        <w:t xml:space="preserve"> </w:t>
      </w:r>
    </w:p>
    <w:p w:rsidR="00D2623D" w:rsidRPr="00BE5515" w:rsidRDefault="00BE5515" w:rsidP="00BE551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2623D" w:rsidRPr="00BE5515">
        <w:rPr>
          <w:sz w:val="20"/>
          <w:szCs w:val="20"/>
        </w:rPr>
        <w:t>Father’s Name:</w:t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 w:rsidR="00D2623D" w:rsidRPr="00BE5515">
        <w:rPr>
          <w:sz w:val="20"/>
          <w:szCs w:val="20"/>
        </w:rPr>
        <w:t xml:space="preserve"> </w:t>
      </w:r>
      <w:proofErr w:type="spellStart"/>
      <w:r w:rsidR="00D2623D" w:rsidRPr="00BE5515">
        <w:rPr>
          <w:sz w:val="20"/>
          <w:szCs w:val="20"/>
        </w:rPr>
        <w:t>Shri</w:t>
      </w:r>
      <w:proofErr w:type="spellEnd"/>
      <w:r w:rsidR="00D2623D" w:rsidRPr="00BE5515">
        <w:rPr>
          <w:sz w:val="20"/>
          <w:szCs w:val="20"/>
        </w:rPr>
        <w:t xml:space="preserve"> L P </w:t>
      </w:r>
      <w:proofErr w:type="spellStart"/>
      <w:r w:rsidR="00D2623D" w:rsidRPr="00BE5515">
        <w:rPr>
          <w:sz w:val="20"/>
          <w:szCs w:val="20"/>
        </w:rPr>
        <w:t>Soni</w:t>
      </w:r>
      <w:proofErr w:type="spellEnd"/>
      <w:r w:rsidR="00D2623D" w:rsidRPr="00BE5515">
        <w:rPr>
          <w:sz w:val="20"/>
          <w:szCs w:val="20"/>
        </w:rPr>
        <w:t xml:space="preserve">  </w:t>
      </w:r>
    </w:p>
    <w:p w:rsidR="00D2623D" w:rsidRPr="00BE5515" w:rsidRDefault="00D2623D" w:rsidP="00BE5515">
      <w:pPr>
        <w:rPr>
          <w:sz w:val="20"/>
          <w:szCs w:val="20"/>
        </w:rPr>
      </w:pPr>
      <w:r w:rsidRPr="00BE5515">
        <w:rPr>
          <w:sz w:val="20"/>
          <w:szCs w:val="20"/>
        </w:rPr>
        <w:t xml:space="preserve">       </w:t>
      </w:r>
      <w:r w:rsidR="00BE5515">
        <w:rPr>
          <w:sz w:val="20"/>
          <w:szCs w:val="20"/>
        </w:rPr>
        <w:t xml:space="preserve"> </w:t>
      </w:r>
      <w:r w:rsidRPr="00BE5515">
        <w:rPr>
          <w:sz w:val="20"/>
          <w:szCs w:val="20"/>
        </w:rPr>
        <w:t xml:space="preserve">  Mother Name:                                       </w:t>
      </w:r>
      <w:r w:rsidR="00BE5515">
        <w:rPr>
          <w:sz w:val="20"/>
          <w:szCs w:val="20"/>
        </w:rPr>
        <w:tab/>
      </w:r>
      <w:r w:rsidR="00907F79" w:rsidRPr="00BE5515">
        <w:rPr>
          <w:sz w:val="20"/>
          <w:szCs w:val="20"/>
        </w:rPr>
        <w:t xml:space="preserve"> </w:t>
      </w:r>
      <w:proofErr w:type="spellStart"/>
      <w:proofErr w:type="gramStart"/>
      <w:r w:rsidR="00907F79" w:rsidRPr="00BE5515">
        <w:rPr>
          <w:sz w:val="20"/>
          <w:szCs w:val="20"/>
        </w:rPr>
        <w:t>Smt</w:t>
      </w:r>
      <w:proofErr w:type="spellEnd"/>
      <w:r w:rsidR="00907F79" w:rsidRPr="00BE5515">
        <w:rPr>
          <w:sz w:val="20"/>
          <w:szCs w:val="20"/>
        </w:rPr>
        <w:t xml:space="preserve"> </w:t>
      </w:r>
      <w:r w:rsidRPr="00BE5515">
        <w:rPr>
          <w:sz w:val="20"/>
          <w:szCs w:val="20"/>
        </w:rPr>
        <w:t xml:space="preserve"> </w:t>
      </w:r>
      <w:proofErr w:type="spellStart"/>
      <w:r w:rsidRPr="00BE5515">
        <w:rPr>
          <w:sz w:val="20"/>
          <w:szCs w:val="20"/>
        </w:rPr>
        <w:t>Manisha</w:t>
      </w:r>
      <w:proofErr w:type="spellEnd"/>
      <w:proofErr w:type="gramEnd"/>
      <w:r w:rsidRPr="00BE5515">
        <w:rPr>
          <w:sz w:val="20"/>
          <w:szCs w:val="20"/>
        </w:rPr>
        <w:t xml:space="preserve"> </w:t>
      </w:r>
      <w:proofErr w:type="spellStart"/>
      <w:r w:rsidRPr="00BE5515">
        <w:rPr>
          <w:sz w:val="20"/>
          <w:szCs w:val="20"/>
        </w:rPr>
        <w:t>Soni</w:t>
      </w:r>
      <w:proofErr w:type="spellEnd"/>
      <w:r w:rsidRPr="00BE5515">
        <w:rPr>
          <w:sz w:val="20"/>
          <w:szCs w:val="20"/>
        </w:rPr>
        <w:t xml:space="preserve">  </w:t>
      </w:r>
    </w:p>
    <w:p w:rsidR="00D2623D" w:rsidRPr="00BE5515" w:rsidRDefault="00D2623D" w:rsidP="00BE5515">
      <w:pPr>
        <w:rPr>
          <w:sz w:val="20"/>
          <w:szCs w:val="20"/>
        </w:rPr>
      </w:pPr>
      <w:r w:rsidRPr="00BE5515">
        <w:rPr>
          <w:sz w:val="20"/>
          <w:szCs w:val="20"/>
        </w:rPr>
        <w:t xml:space="preserve">          Sex                                  </w:t>
      </w:r>
      <w:r w:rsidRPr="00BE5515">
        <w:rPr>
          <w:sz w:val="20"/>
          <w:szCs w:val="20"/>
        </w:rPr>
        <w:tab/>
        <w:t xml:space="preserve">                </w:t>
      </w:r>
      <w:r w:rsidR="00BE5515">
        <w:rPr>
          <w:sz w:val="20"/>
          <w:szCs w:val="20"/>
        </w:rPr>
        <w:tab/>
        <w:t xml:space="preserve"> </w:t>
      </w:r>
      <w:r w:rsidRPr="00BE5515">
        <w:rPr>
          <w:sz w:val="20"/>
          <w:szCs w:val="20"/>
        </w:rPr>
        <w:t xml:space="preserve">Male </w:t>
      </w:r>
    </w:p>
    <w:p w:rsidR="00D2623D" w:rsidRPr="00BE5515" w:rsidRDefault="00D2623D" w:rsidP="00BE5515">
      <w:pPr>
        <w:rPr>
          <w:sz w:val="20"/>
          <w:szCs w:val="20"/>
        </w:rPr>
      </w:pPr>
      <w:r w:rsidRPr="00BE5515">
        <w:rPr>
          <w:sz w:val="20"/>
          <w:szCs w:val="20"/>
        </w:rPr>
        <w:t xml:space="preserve">          Languages Known           </w:t>
      </w:r>
      <w:r w:rsidRPr="00BE5515">
        <w:rPr>
          <w:sz w:val="20"/>
          <w:szCs w:val="20"/>
        </w:rPr>
        <w:tab/>
        <w:t xml:space="preserve">               </w:t>
      </w:r>
      <w:r w:rsidR="00BE5515">
        <w:rPr>
          <w:sz w:val="20"/>
          <w:szCs w:val="20"/>
        </w:rPr>
        <w:tab/>
      </w:r>
      <w:r w:rsidRPr="00BE5515">
        <w:rPr>
          <w:sz w:val="20"/>
          <w:szCs w:val="20"/>
        </w:rPr>
        <w:t xml:space="preserve"> English &amp; Hindi </w:t>
      </w:r>
    </w:p>
    <w:p w:rsidR="00D2623D" w:rsidRPr="00BE5515" w:rsidRDefault="00D2623D" w:rsidP="00BE5515">
      <w:pPr>
        <w:rPr>
          <w:sz w:val="20"/>
          <w:szCs w:val="20"/>
        </w:rPr>
      </w:pPr>
      <w:r w:rsidRPr="00BE5515">
        <w:rPr>
          <w:sz w:val="20"/>
          <w:szCs w:val="20"/>
        </w:rPr>
        <w:t xml:space="preserve">          Permanent Address                               </w:t>
      </w:r>
      <w:r w:rsidR="00BE5515">
        <w:rPr>
          <w:sz w:val="20"/>
          <w:szCs w:val="20"/>
        </w:rPr>
        <w:tab/>
      </w:r>
      <w:r w:rsidRPr="00BE5515">
        <w:rPr>
          <w:sz w:val="20"/>
          <w:szCs w:val="20"/>
        </w:rPr>
        <w:t xml:space="preserve">14/23 </w:t>
      </w:r>
      <w:proofErr w:type="spellStart"/>
      <w:r w:rsidRPr="00BE5515">
        <w:rPr>
          <w:sz w:val="20"/>
          <w:szCs w:val="20"/>
        </w:rPr>
        <w:t>Kotaha</w:t>
      </w:r>
      <w:proofErr w:type="spellEnd"/>
      <w:r w:rsidRPr="00BE5515">
        <w:rPr>
          <w:sz w:val="20"/>
          <w:szCs w:val="20"/>
        </w:rPr>
        <w:t xml:space="preserve"> </w:t>
      </w:r>
      <w:proofErr w:type="spellStart"/>
      <w:r w:rsidRPr="00BE5515">
        <w:rPr>
          <w:sz w:val="20"/>
          <w:szCs w:val="20"/>
        </w:rPr>
        <w:t>Mohalla</w:t>
      </w:r>
      <w:proofErr w:type="spellEnd"/>
    </w:p>
    <w:p w:rsidR="00454FD4" w:rsidRPr="00D805AC" w:rsidRDefault="00D2623D">
      <w:pPr>
        <w:rPr>
          <w:sz w:val="20"/>
          <w:szCs w:val="20"/>
        </w:rPr>
      </w:pPr>
      <w:r w:rsidRPr="00BE5515">
        <w:rPr>
          <w:sz w:val="20"/>
          <w:szCs w:val="20"/>
        </w:rPr>
        <w:t xml:space="preserve">                                                                      </w:t>
      </w:r>
      <w:r w:rsidR="00BE5515">
        <w:rPr>
          <w:sz w:val="20"/>
          <w:szCs w:val="20"/>
        </w:rPr>
        <w:tab/>
      </w:r>
      <w:r w:rsidR="00BE5515">
        <w:rPr>
          <w:sz w:val="20"/>
          <w:szCs w:val="20"/>
        </w:rPr>
        <w:tab/>
      </w:r>
      <w:r w:rsidRPr="00BE5515">
        <w:rPr>
          <w:sz w:val="20"/>
          <w:szCs w:val="20"/>
        </w:rPr>
        <w:t xml:space="preserve"> Nr TCPC </w:t>
      </w:r>
      <w:proofErr w:type="spellStart"/>
      <w:r w:rsidRPr="00BE5515">
        <w:rPr>
          <w:sz w:val="20"/>
          <w:szCs w:val="20"/>
        </w:rPr>
        <w:t>Sidhi</w:t>
      </w:r>
      <w:proofErr w:type="spellEnd"/>
      <w:r w:rsidRPr="00BE5515">
        <w:rPr>
          <w:sz w:val="20"/>
          <w:szCs w:val="20"/>
        </w:rPr>
        <w:t xml:space="preserve"> - 486661</w:t>
      </w:r>
      <w:r w:rsidR="00454FD4" w:rsidRPr="00D2623D">
        <w:rPr>
          <w:sz w:val="20"/>
        </w:rPr>
        <w:t xml:space="preserve">             </w:t>
      </w:r>
    </w:p>
    <w:p w:rsidR="00070234" w:rsidRPr="00D2623D" w:rsidRDefault="00070234">
      <w:pPr>
        <w:rPr>
          <w:sz w:val="20"/>
        </w:rPr>
      </w:pPr>
    </w:p>
    <w:p w:rsidR="00BE5515" w:rsidRDefault="00BE5515">
      <w:pPr>
        <w:rPr>
          <w:sz w:val="20"/>
        </w:rPr>
      </w:pPr>
    </w:p>
    <w:p w:rsidR="00454FD4" w:rsidRPr="00D2623D" w:rsidRDefault="00454FD4">
      <w:pPr>
        <w:rPr>
          <w:sz w:val="20"/>
        </w:rPr>
      </w:pPr>
      <w:r w:rsidRPr="00D2623D">
        <w:rPr>
          <w:sz w:val="20"/>
        </w:rPr>
        <w:t>Date:</w:t>
      </w:r>
      <w:r w:rsidR="00E02AC3" w:rsidRPr="00D2623D">
        <w:rPr>
          <w:sz w:val="20"/>
        </w:rPr>
        <w:t xml:space="preserve">                                                                                                                            </w:t>
      </w:r>
      <w:proofErr w:type="spellStart"/>
      <w:r w:rsidR="00E02AC3" w:rsidRPr="00D2623D">
        <w:rPr>
          <w:sz w:val="20"/>
        </w:rPr>
        <w:t>Ajeet</w:t>
      </w:r>
      <w:proofErr w:type="spellEnd"/>
      <w:r w:rsidR="00E02AC3" w:rsidRPr="00D2623D">
        <w:rPr>
          <w:sz w:val="20"/>
        </w:rPr>
        <w:t xml:space="preserve"> </w:t>
      </w:r>
      <w:proofErr w:type="spellStart"/>
      <w:r w:rsidR="00E02AC3" w:rsidRPr="00D2623D">
        <w:rPr>
          <w:sz w:val="20"/>
        </w:rPr>
        <w:t>Soni</w:t>
      </w:r>
      <w:proofErr w:type="spellEnd"/>
    </w:p>
    <w:p w:rsidR="00454FD4" w:rsidRDefault="00454FD4">
      <w:pPr>
        <w:rPr>
          <w:sz w:val="20"/>
        </w:rPr>
      </w:pPr>
      <w:r>
        <w:rPr>
          <w:sz w:val="20"/>
        </w:rPr>
        <w:t xml:space="preserve">Place:                                                                                                         </w:t>
      </w:r>
    </w:p>
    <w:p w:rsidR="00454FD4" w:rsidRDefault="00454FD4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</w:t>
      </w:r>
    </w:p>
    <w:p w:rsidR="00454FD4" w:rsidRDefault="00454FD4">
      <w:pPr>
        <w:rPr>
          <w:sz w:val="20"/>
        </w:rPr>
      </w:pPr>
    </w:p>
    <w:p w:rsidR="00454FD4" w:rsidRPr="00D805AC" w:rsidRDefault="00454FD4">
      <w:pPr>
        <w:rPr>
          <w:b/>
          <w:sz w:val="20"/>
        </w:rPr>
      </w:pPr>
    </w:p>
    <w:p w:rsidR="00454FD4" w:rsidRDefault="00454FD4">
      <w:pPr>
        <w:rPr>
          <w:sz w:val="20"/>
        </w:rPr>
      </w:pPr>
    </w:p>
    <w:p w:rsidR="00D805AC" w:rsidRDefault="00D805AC">
      <w:pPr>
        <w:rPr>
          <w:sz w:val="20"/>
        </w:rPr>
      </w:pPr>
    </w:p>
    <w:p w:rsidR="00454FD4" w:rsidRDefault="00454FD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54FD4" w:rsidRDefault="00454FD4">
      <w:pPr>
        <w:ind w:left="720"/>
        <w:rPr>
          <w:sz w:val="20"/>
        </w:rPr>
      </w:pPr>
    </w:p>
    <w:p w:rsidR="00454FD4" w:rsidRDefault="00454FD4">
      <w:pPr>
        <w:rPr>
          <w:sz w:val="20"/>
        </w:rPr>
      </w:pPr>
    </w:p>
    <w:p w:rsidR="00454FD4" w:rsidRDefault="00454FD4">
      <w:pPr>
        <w:ind w:left="720"/>
        <w:rPr>
          <w:sz w:val="20"/>
        </w:rPr>
      </w:pPr>
    </w:p>
    <w:p w:rsidR="00454FD4" w:rsidRDefault="00454FD4">
      <w:pPr>
        <w:rPr>
          <w:sz w:val="20"/>
        </w:rPr>
      </w:pPr>
    </w:p>
    <w:p w:rsidR="00454FD4" w:rsidRDefault="00454FD4">
      <w:pPr>
        <w:rPr>
          <w:sz w:val="20"/>
        </w:rPr>
      </w:pPr>
    </w:p>
    <w:p w:rsidR="00454FD4" w:rsidRDefault="00454FD4">
      <w:pPr>
        <w:rPr>
          <w:sz w:val="20"/>
        </w:rPr>
      </w:pPr>
      <w:r>
        <w:rPr>
          <w:sz w:val="20"/>
        </w:rPr>
        <w:t xml:space="preserve"> </w:t>
      </w:r>
    </w:p>
    <w:sectPr w:rsidR="00454FD4" w:rsidSect="002F6E3B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@Ginga&gt;"/>
    <w:charset w:val="80"/>
    <w:family w:val="auto"/>
    <w:pitch w:val="default"/>
    <w:sig w:usb0="00000000" w:usb1="00000000" w:usb2="00000000" w:usb3="00000000" w:csb0="00000000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9">
    <w:nsid w:val="03C67CB6"/>
    <w:multiLevelType w:val="hybridMultilevel"/>
    <w:tmpl w:val="60E24ECC"/>
    <w:lvl w:ilvl="0" w:tplc="0000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00281C"/>
    <w:multiLevelType w:val="multilevel"/>
    <w:tmpl w:val="C7F2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5D67EF"/>
    <w:multiLevelType w:val="hybridMultilevel"/>
    <w:tmpl w:val="40A0AE34"/>
    <w:lvl w:ilvl="0" w:tplc="BAA02ACC">
      <w:start w:val="1"/>
      <w:numFmt w:val="bullet"/>
      <w:lvlText w:val=""/>
      <w:lvlJc w:val="left"/>
      <w:pPr>
        <w:tabs>
          <w:tab w:val="num" w:pos="2016"/>
        </w:tabs>
        <w:ind w:left="2016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12">
    <w:nsid w:val="21974469"/>
    <w:multiLevelType w:val="hybridMultilevel"/>
    <w:tmpl w:val="60609712"/>
    <w:lvl w:ilvl="0" w:tplc="0000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3745FE"/>
    <w:multiLevelType w:val="hybridMultilevel"/>
    <w:tmpl w:val="E932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2B9"/>
    <w:multiLevelType w:val="hybridMultilevel"/>
    <w:tmpl w:val="1B341974"/>
    <w:lvl w:ilvl="0" w:tplc="FFFFFFFF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2C546D"/>
    <w:multiLevelType w:val="hybridMultilevel"/>
    <w:tmpl w:val="D8D86D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A0161"/>
    <w:multiLevelType w:val="hybridMultilevel"/>
    <w:tmpl w:val="B112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83EFE"/>
    <w:multiLevelType w:val="hybridMultilevel"/>
    <w:tmpl w:val="8B2CA5E2"/>
    <w:lvl w:ilvl="0" w:tplc="FFFFFFFF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6A3960A8"/>
    <w:multiLevelType w:val="hybridMultilevel"/>
    <w:tmpl w:val="BCD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A33B22"/>
    <w:multiLevelType w:val="hybridMultilevel"/>
    <w:tmpl w:val="A3BA7E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9"/>
  </w:num>
  <w:num w:numId="11">
    <w:abstractNumId w:val="10"/>
  </w:num>
  <w:num w:numId="12">
    <w:abstractNumId w:val="17"/>
  </w:num>
  <w:num w:numId="13">
    <w:abstractNumId w:val="14"/>
  </w:num>
  <w:num w:numId="14">
    <w:abstractNumId w:val="12"/>
  </w:num>
  <w:num w:numId="15">
    <w:abstractNumId w:val="9"/>
  </w:num>
  <w:num w:numId="16">
    <w:abstractNumId w:val="8"/>
  </w:num>
  <w:num w:numId="17">
    <w:abstractNumId w:val="13"/>
  </w:num>
  <w:num w:numId="1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C93D49"/>
    <w:rsid w:val="00070234"/>
    <w:rsid w:val="000C3975"/>
    <w:rsid w:val="001141A2"/>
    <w:rsid w:val="00126E73"/>
    <w:rsid w:val="001B2BAB"/>
    <w:rsid w:val="001E034D"/>
    <w:rsid w:val="00223060"/>
    <w:rsid w:val="00247FCF"/>
    <w:rsid w:val="002C7706"/>
    <w:rsid w:val="002F6E3B"/>
    <w:rsid w:val="00351B88"/>
    <w:rsid w:val="00454FD4"/>
    <w:rsid w:val="00463ACB"/>
    <w:rsid w:val="00516266"/>
    <w:rsid w:val="00530619"/>
    <w:rsid w:val="005D3245"/>
    <w:rsid w:val="0064559F"/>
    <w:rsid w:val="00660333"/>
    <w:rsid w:val="006A6471"/>
    <w:rsid w:val="006E4248"/>
    <w:rsid w:val="00720C19"/>
    <w:rsid w:val="00731296"/>
    <w:rsid w:val="007A6E1A"/>
    <w:rsid w:val="007E54C7"/>
    <w:rsid w:val="00907F79"/>
    <w:rsid w:val="00A8528B"/>
    <w:rsid w:val="00A9492F"/>
    <w:rsid w:val="00B505A3"/>
    <w:rsid w:val="00BE5515"/>
    <w:rsid w:val="00C93D49"/>
    <w:rsid w:val="00D2623D"/>
    <w:rsid w:val="00D46924"/>
    <w:rsid w:val="00D805AC"/>
    <w:rsid w:val="00DE6D5A"/>
    <w:rsid w:val="00E02AC3"/>
    <w:rsid w:val="00E334DE"/>
    <w:rsid w:val="00E63BBF"/>
    <w:rsid w:val="00E74443"/>
    <w:rsid w:val="00F15548"/>
    <w:rsid w:val="00F2567E"/>
    <w:rsid w:val="00F2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3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F6E3B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F6E3B"/>
    <w:pPr>
      <w:keepNext/>
      <w:tabs>
        <w:tab w:val="num" w:pos="576"/>
      </w:tabs>
      <w:ind w:left="576" w:hanging="576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2F6E3B"/>
    <w:pPr>
      <w:keepNext/>
      <w:tabs>
        <w:tab w:val="num" w:pos="720"/>
      </w:tabs>
      <w:ind w:left="36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2F6E3B"/>
    <w:pPr>
      <w:keepNext/>
      <w:tabs>
        <w:tab w:val="num" w:pos="864"/>
      </w:tabs>
      <w:ind w:left="72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F6E3B"/>
    <w:rPr>
      <w:rFonts w:ascii="Symbol" w:hAnsi="Symbol"/>
    </w:rPr>
  </w:style>
  <w:style w:type="character" w:customStyle="1" w:styleId="WW8Num3z0">
    <w:name w:val="WW8Num3z0"/>
    <w:rsid w:val="002F6E3B"/>
    <w:rPr>
      <w:rFonts w:ascii="Symbol" w:hAnsi="Symbol"/>
      <w:sz w:val="20"/>
    </w:rPr>
  </w:style>
  <w:style w:type="character" w:customStyle="1" w:styleId="WW8Num4z0">
    <w:name w:val="WW8Num4z0"/>
    <w:rsid w:val="002F6E3B"/>
    <w:rPr>
      <w:rFonts w:ascii="Symbol" w:hAnsi="Symbol"/>
    </w:rPr>
  </w:style>
  <w:style w:type="character" w:customStyle="1" w:styleId="WW8Num5z0">
    <w:name w:val="WW8Num5z0"/>
    <w:rsid w:val="002F6E3B"/>
    <w:rPr>
      <w:rFonts w:ascii="Symbol" w:hAnsi="Symbol"/>
    </w:rPr>
  </w:style>
  <w:style w:type="character" w:customStyle="1" w:styleId="WW8Num6z0">
    <w:name w:val="WW8Num6z0"/>
    <w:rsid w:val="002F6E3B"/>
    <w:rPr>
      <w:rFonts w:ascii="Symbol" w:hAnsi="Symbol"/>
    </w:rPr>
  </w:style>
  <w:style w:type="character" w:customStyle="1" w:styleId="WW8Num7z0">
    <w:name w:val="WW8Num7z0"/>
    <w:rsid w:val="002F6E3B"/>
    <w:rPr>
      <w:rFonts w:ascii="Symbol" w:hAnsi="Symbol"/>
    </w:rPr>
  </w:style>
  <w:style w:type="character" w:customStyle="1" w:styleId="WW8Num8z0">
    <w:name w:val="WW8Num8z0"/>
    <w:rsid w:val="002F6E3B"/>
    <w:rPr>
      <w:rFonts w:ascii="Symbol" w:hAnsi="Symbol"/>
    </w:rPr>
  </w:style>
  <w:style w:type="character" w:customStyle="1" w:styleId="Absatz-Standardschriftart">
    <w:name w:val="Absatz-Standardschriftart"/>
    <w:rsid w:val="002F6E3B"/>
  </w:style>
  <w:style w:type="character" w:customStyle="1" w:styleId="WW8Num1z0">
    <w:name w:val="WW8Num1z0"/>
    <w:rsid w:val="002F6E3B"/>
    <w:rPr>
      <w:rFonts w:ascii="Symbol" w:hAnsi="Symbol"/>
    </w:rPr>
  </w:style>
  <w:style w:type="character" w:customStyle="1" w:styleId="WW-Absatz-Standardschriftart">
    <w:name w:val="WW-Absatz-Standardschriftart"/>
    <w:rsid w:val="002F6E3B"/>
  </w:style>
  <w:style w:type="character" w:customStyle="1" w:styleId="WW-Absatz-Standardschriftart1">
    <w:name w:val="WW-Absatz-Standardschriftart1"/>
    <w:rsid w:val="002F6E3B"/>
  </w:style>
  <w:style w:type="character" w:customStyle="1" w:styleId="WW-Absatz-Standardschriftart11">
    <w:name w:val="WW-Absatz-Standardschriftart11"/>
    <w:rsid w:val="002F6E3B"/>
  </w:style>
  <w:style w:type="character" w:customStyle="1" w:styleId="WW-Absatz-Standardschriftart111">
    <w:name w:val="WW-Absatz-Standardschriftart111"/>
    <w:rsid w:val="002F6E3B"/>
  </w:style>
  <w:style w:type="character" w:customStyle="1" w:styleId="WW-Absatz-Standardschriftart1111">
    <w:name w:val="WW-Absatz-Standardschriftart1111"/>
    <w:rsid w:val="002F6E3B"/>
  </w:style>
  <w:style w:type="character" w:customStyle="1" w:styleId="WW-Absatz-Standardschriftart11111">
    <w:name w:val="WW-Absatz-Standardschriftart11111"/>
    <w:rsid w:val="002F6E3B"/>
  </w:style>
  <w:style w:type="character" w:customStyle="1" w:styleId="WW-DefaultParagraphFont">
    <w:name w:val="WW-Default Paragraph Font"/>
    <w:rsid w:val="002F6E3B"/>
  </w:style>
  <w:style w:type="character" w:customStyle="1" w:styleId="WW-Absatz-Standardschriftart111111">
    <w:name w:val="WW-Absatz-Standardschriftart111111"/>
    <w:rsid w:val="002F6E3B"/>
  </w:style>
  <w:style w:type="character" w:customStyle="1" w:styleId="WW-Absatz-Standardschriftart1111111">
    <w:name w:val="WW-Absatz-Standardschriftart1111111"/>
    <w:rsid w:val="002F6E3B"/>
  </w:style>
  <w:style w:type="character" w:customStyle="1" w:styleId="WW8Num2z1">
    <w:name w:val="WW8Num2z1"/>
    <w:rsid w:val="002F6E3B"/>
    <w:rPr>
      <w:rFonts w:ascii="Courier New" w:hAnsi="Courier New" w:cs="Courier New"/>
    </w:rPr>
  </w:style>
  <w:style w:type="character" w:customStyle="1" w:styleId="WW8Num2z2">
    <w:name w:val="WW8Num2z2"/>
    <w:rsid w:val="002F6E3B"/>
    <w:rPr>
      <w:rFonts w:ascii="Wingdings" w:hAnsi="Wingdings"/>
    </w:rPr>
  </w:style>
  <w:style w:type="character" w:customStyle="1" w:styleId="WW8Num3z1">
    <w:name w:val="WW8Num3z1"/>
    <w:rsid w:val="002F6E3B"/>
    <w:rPr>
      <w:rFonts w:ascii="Courier New" w:hAnsi="Courier New"/>
      <w:sz w:val="20"/>
    </w:rPr>
  </w:style>
  <w:style w:type="character" w:customStyle="1" w:styleId="WW8Num3z2">
    <w:name w:val="WW8Num3z2"/>
    <w:rsid w:val="002F6E3B"/>
    <w:rPr>
      <w:rFonts w:ascii="Wingdings" w:hAnsi="Wingdings"/>
      <w:sz w:val="20"/>
    </w:rPr>
  </w:style>
  <w:style w:type="character" w:customStyle="1" w:styleId="WW8Num4z1">
    <w:name w:val="WW8Num4z1"/>
    <w:rsid w:val="002F6E3B"/>
    <w:rPr>
      <w:rFonts w:ascii="Courier New" w:hAnsi="Courier New"/>
    </w:rPr>
  </w:style>
  <w:style w:type="character" w:customStyle="1" w:styleId="WW8Num4z2">
    <w:name w:val="WW8Num4z2"/>
    <w:rsid w:val="002F6E3B"/>
    <w:rPr>
      <w:rFonts w:ascii="Wingdings" w:hAnsi="Wingdings"/>
    </w:rPr>
  </w:style>
  <w:style w:type="character" w:customStyle="1" w:styleId="WW8Num5z1">
    <w:name w:val="WW8Num5z1"/>
    <w:rsid w:val="002F6E3B"/>
    <w:rPr>
      <w:rFonts w:ascii="Courier New" w:hAnsi="Courier New" w:cs="Courier New"/>
    </w:rPr>
  </w:style>
  <w:style w:type="character" w:customStyle="1" w:styleId="WW8Num5z2">
    <w:name w:val="WW8Num5z2"/>
    <w:rsid w:val="002F6E3B"/>
    <w:rPr>
      <w:rFonts w:ascii="Wingdings" w:hAnsi="Wingdings"/>
    </w:rPr>
  </w:style>
  <w:style w:type="character" w:customStyle="1" w:styleId="WW8Num6z1">
    <w:name w:val="WW8Num6z1"/>
    <w:rsid w:val="002F6E3B"/>
    <w:rPr>
      <w:rFonts w:ascii="Courier New" w:hAnsi="Courier New"/>
    </w:rPr>
  </w:style>
  <w:style w:type="character" w:customStyle="1" w:styleId="WW8Num6z2">
    <w:name w:val="WW8Num6z2"/>
    <w:rsid w:val="002F6E3B"/>
    <w:rPr>
      <w:rFonts w:ascii="Wingdings" w:hAnsi="Wingdings"/>
    </w:rPr>
  </w:style>
  <w:style w:type="character" w:customStyle="1" w:styleId="WW8Num7z1">
    <w:name w:val="WW8Num7z1"/>
    <w:rsid w:val="002F6E3B"/>
    <w:rPr>
      <w:rFonts w:ascii="Courier New" w:hAnsi="Courier New"/>
    </w:rPr>
  </w:style>
  <w:style w:type="character" w:customStyle="1" w:styleId="WW8Num7z2">
    <w:name w:val="WW8Num7z2"/>
    <w:rsid w:val="002F6E3B"/>
    <w:rPr>
      <w:rFonts w:ascii="Wingdings" w:hAnsi="Wingdings"/>
    </w:rPr>
  </w:style>
  <w:style w:type="character" w:customStyle="1" w:styleId="WW8Num8z1">
    <w:name w:val="WW8Num8z1"/>
    <w:rsid w:val="002F6E3B"/>
    <w:rPr>
      <w:rFonts w:ascii="Courier New" w:hAnsi="Courier New" w:cs="Courier New"/>
    </w:rPr>
  </w:style>
  <w:style w:type="character" w:customStyle="1" w:styleId="WW8Num8z2">
    <w:name w:val="WW8Num8z2"/>
    <w:rsid w:val="002F6E3B"/>
    <w:rPr>
      <w:rFonts w:ascii="Wingdings" w:hAnsi="Wingdings"/>
    </w:rPr>
  </w:style>
  <w:style w:type="character" w:customStyle="1" w:styleId="WW8Num9z0">
    <w:name w:val="WW8Num9z0"/>
    <w:rsid w:val="002F6E3B"/>
    <w:rPr>
      <w:rFonts w:ascii="Symbol" w:hAnsi="Symbol"/>
    </w:rPr>
  </w:style>
  <w:style w:type="character" w:customStyle="1" w:styleId="WW8Num9z1">
    <w:name w:val="WW8Num9z1"/>
    <w:rsid w:val="002F6E3B"/>
    <w:rPr>
      <w:rFonts w:ascii="Courier New" w:hAnsi="Courier New"/>
    </w:rPr>
  </w:style>
  <w:style w:type="character" w:customStyle="1" w:styleId="WW8Num9z2">
    <w:name w:val="WW8Num9z2"/>
    <w:rsid w:val="002F6E3B"/>
    <w:rPr>
      <w:rFonts w:ascii="Wingdings" w:hAnsi="Wingdings"/>
    </w:rPr>
  </w:style>
  <w:style w:type="character" w:customStyle="1" w:styleId="WW8Num10z0">
    <w:name w:val="WW8Num10z0"/>
    <w:rsid w:val="002F6E3B"/>
    <w:rPr>
      <w:rFonts w:ascii="Symbol" w:hAnsi="Symbol"/>
    </w:rPr>
  </w:style>
  <w:style w:type="character" w:customStyle="1" w:styleId="WW8Num10z1">
    <w:name w:val="WW8Num10z1"/>
    <w:rsid w:val="002F6E3B"/>
    <w:rPr>
      <w:rFonts w:ascii="Courier New" w:hAnsi="Courier New"/>
    </w:rPr>
  </w:style>
  <w:style w:type="character" w:customStyle="1" w:styleId="WW8Num10z2">
    <w:name w:val="WW8Num10z2"/>
    <w:rsid w:val="002F6E3B"/>
    <w:rPr>
      <w:rFonts w:ascii="Wingdings" w:hAnsi="Wingdings"/>
    </w:rPr>
  </w:style>
  <w:style w:type="character" w:customStyle="1" w:styleId="WW8Num11z0">
    <w:name w:val="WW8Num11z0"/>
    <w:rsid w:val="002F6E3B"/>
    <w:rPr>
      <w:rFonts w:ascii="Symbol" w:hAnsi="Symbol"/>
    </w:rPr>
  </w:style>
  <w:style w:type="character" w:customStyle="1" w:styleId="WW8Num11z1">
    <w:name w:val="WW8Num11z1"/>
    <w:rsid w:val="002F6E3B"/>
    <w:rPr>
      <w:rFonts w:ascii="Courier New" w:hAnsi="Courier New"/>
    </w:rPr>
  </w:style>
  <w:style w:type="character" w:customStyle="1" w:styleId="WW8Num11z2">
    <w:name w:val="WW8Num11z2"/>
    <w:rsid w:val="002F6E3B"/>
    <w:rPr>
      <w:rFonts w:ascii="Wingdings" w:hAnsi="Wingdings"/>
    </w:rPr>
  </w:style>
  <w:style w:type="character" w:customStyle="1" w:styleId="WW8Num12z0">
    <w:name w:val="WW8Num12z0"/>
    <w:rsid w:val="002F6E3B"/>
    <w:rPr>
      <w:rFonts w:ascii="Symbol" w:hAnsi="Symbol"/>
    </w:rPr>
  </w:style>
  <w:style w:type="character" w:customStyle="1" w:styleId="WW8Num12z1">
    <w:name w:val="WW8Num12z1"/>
    <w:rsid w:val="002F6E3B"/>
    <w:rPr>
      <w:rFonts w:ascii="Courier New" w:hAnsi="Courier New" w:cs="Courier New"/>
    </w:rPr>
  </w:style>
  <w:style w:type="character" w:customStyle="1" w:styleId="WW8Num12z2">
    <w:name w:val="WW8Num12z2"/>
    <w:rsid w:val="002F6E3B"/>
    <w:rPr>
      <w:rFonts w:ascii="Wingdings" w:hAnsi="Wingdings"/>
    </w:rPr>
  </w:style>
  <w:style w:type="character" w:customStyle="1" w:styleId="WW8Num13z0">
    <w:name w:val="WW8Num13z0"/>
    <w:rsid w:val="002F6E3B"/>
    <w:rPr>
      <w:rFonts w:ascii="Symbol" w:hAnsi="Symbol"/>
    </w:rPr>
  </w:style>
  <w:style w:type="character" w:customStyle="1" w:styleId="WW8Num13z1">
    <w:name w:val="WW8Num13z1"/>
    <w:rsid w:val="002F6E3B"/>
    <w:rPr>
      <w:rFonts w:ascii="Courier New" w:hAnsi="Courier New" w:cs="Courier New"/>
    </w:rPr>
  </w:style>
  <w:style w:type="character" w:customStyle="1" w:styleId="WW8Num13z2">
    <w:name w:val="WW8Num13z2"/>
    <w:rsid w:val="002F6E3B"/>
    <w:rPr>
      <w:rFonts w:ascii="Wingdings" w:hAnsi="Wingdings"/>
    </w:rPr>
  </w:style>
  <w:style w:type="character" w:customStyle="1" w:styleId="WW8Num14z0">
    <w:name w:val="WW8Num14z0"/>
    <w:rsid w:val="002F6E3B"/>
    <w:rPr>
      <w:rFonts w:ascii="Symbol" w:hAnsi="Symbol"/>
    </w:rPr>
  </w:style>
  <w:style w:type="character" w:customStyle="1" w:styleId="WW8Num14z1">
    <w:name w:val="WW8Num14z1"/>
    <w:rsid w:val="002F6E3B"/>
    <w:rPr>
      <w:rFonts w:ascii="Courier New" w:hAnsi="Courier New"/>
    </w:rPr>
  </w:style>
  <w:style w:type="character" w:customStyle="1" w:styleId="WW8Num14z2">
    <w:name w:val="WW8Num14z2"/>
    <w:rsid w:val="002F6E3B"/>
    <w:rPr>
      <w:rFonts w:ascii="Wingdings" w:hAnsi="Wingdings"/>
    </w:rPr>
  </w:style>
  <w:style w:type="character" w:customStyle="1" w:styleId="WW8Num15z0">
    <w:name w:val="WW8Num15z0"/>
    <w:rsid w:val="002F6E3B"/>
    <w:rPr>
      <w:rFonts w:ascii="Symbol" w:hAnsi="Symbol"/>
    </w:rPr>
  </w:style>
  <w:style w:type="character" w:customStyle="1" w:styleId="WW8Num15z1">
    <w:name w:val="WW8Num15z1"/>
    <w:rsid w:val="002F6E3B"/>
    <w:rPr>
      <w:rFonts w:ascii="Courier New" w:hAnsi="Courier New" w:cs="Courier New"/>
    </w:rPr>
  </w:style>
  <w:style w:type="character" w:customStyle="1" w:styleId="WW8Num15z2">
    <w:name w:val="WW8Num15z2"/>
    <w:rsid w:val="002F6E3B"/>
    <w:rPr>
      <w:rFonts w:ascii="Wingdings" w:hAnsi="Wingdings"/>
    </w:rPr>
  </w:style>
  <w:style w:type="character" w:customStyle="1" w:styleId="WW8Num16z0">
    <w:name w:val="WW8Num16z0"/>
    <w:rsid w:val="002F6E3B"/>
    <w:rPr>
      <w:rFonts w:ascii="Symbol" w:hAnsi="Symbol"/>
    </w:rPr>
  </w:style>
  <w:style w:type="character" w:customStyle="1" w:styleId="WW8Num16z1">
    <w:name w:val="WW8Num16z1"/>
    <w:rsid w:val="002F6E3B"/>
    <w:rPr>
      <w:rFonts w:ascii="Courier New" w:hAnsi="Courier New" w:cs="Courier New"/>
    </w:rPr>
  </w:style>
  <w:style w:type="character" w:customStyle="1" w:styleId="WW8Num16z2">
    <w:name w:val="WW8Num16z2"/>
    <w:rsid w:val="002F6E3B"/>
    <w:rPr>
      <w:rFonts w:ascii="Wingdings" w:hAnsi="Wingdings"/>
    </w:rPr>
  </w:style>
  <w:style w:type="character" w:customStyle="1" w:styleId="WW8NumSt13z0">
    <w:name w:val="WW8NumSt13z0"/>
    <w:rsid w:val="002F6E3B"/>
    <w:rPr>
      <w:rFonts w:ascii="Symbol" w:hAnsi="Symbol" w:cs="Symbol"/>
    </w:rPr>
  </w:style>
  <w:style w:type="character" w:customStyle="1" w:styleId="WW-DefaultParagraphFont1">
    <w:name w:val="WW-Default Paragraph Font1"/>
    <w:rsid w:val="002F6E3B"/>
  </w:style>
  <w:style w:type="character" w:styleId="Hyperlink">
    <w:name w:val="Hyperlink"/>
    <w:rsid w:val="002F6E3B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2F6E3B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rsid w:val="002F6E3B"/>
    <w:pPr>
      <w:spacing w:after="120"/>
    </w:pPr>
  </w:style>
  <w:style w:type="paragraph" w:styleId="List">
    <w:name w:val="List"/>
    <w:basedOn w:val="BodyText"/>
    <w:rsid w:val="002F6E3B"/>
    <w:rPr>
      <w:rFonts w:cs="Tahoma"/>
    </w:rPr>
  </w:style>
  <w:style w:type="paragraph" w:styleId="Caption">
    <w:name w:val="caption"/>
    <w:basedOn w:val="Normal"/>
    <w:qFormat/>
    <w:rsid w:val="002F6E3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F6E3B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2F6E3B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Heading"/>
    <w:next w:val="BodyText"/>
    <w:qFormat/>
    <w:rsid w:val="002F6E3B"/>
    <w:pPr>
      <w:jc w:val="center"/>
    </w:pPr>
    <w:rPr>
      <w:i/>
      <w:iCs/>
    </w:rPr>
  </w:style>
  <w:style w:type="paragraph" w:styleId="BalloonText">
    <w:name w:val="Balloon Text"/>
    <w:basedOn w:val="Normal"/>
    <w:rsid w:val="002F6E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0C3975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pbains</dc:creator>
  <cp:lastModifiedBy>LENOVO</cp:lastModifiedBy>
  <cp:revision>2</cp:revision>
  <cp:lastPrinted>2006-08-08T22:22:00Z</cp:lastPrinted>
  <dcterms:created xsi:type="dcterms:W3CDTF">2014-08-01T17:15:00Z</dcterms:created>
  <dcterms:modified xsi:type="dcterms:W3CDTF">2014-08-01T17:15:00Z</dcterms:modified>
</cp:coreProperties>
</file>