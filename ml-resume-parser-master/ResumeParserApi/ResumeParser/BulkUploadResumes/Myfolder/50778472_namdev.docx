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0" w:type="dxa"/>
        <w:tblInd w:w="-168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168"/>
        <w:gridCol w:w="2838"/>
        <w:gridCol w:w="168"/>
        <w:gridCol w:w="7338"/>
        <w:gridCol w:w="168"/>
      </w:tblGrid>
      <w:tr w:rsidR="00584868" w:rsidTr="00D1674B">
        <w:trPr>
          <w:gridBefore w:val="1"/>
          <w:wBefore w:w="168" w:type="dxa"/>
          <w:cantSplit/>
          <w:trHeight w:val="15840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84868" w:rsidRDefault="00584868">
            <w:pPr>
              <w:pStyle w:val="Nome"/>
              <w:ind w:left="0" w:firstLine="0"/>
              <w:rPr>
                <w:rFonts w:ascii="Garamond" w:hAnsi="Garamond"/>
                <w:i/>
                <w:iCs/>
                <w:sz w:val="24"/>
                <w:szCs w:val="24"/>
                <w:lang w:val="en-IN"/>
              </w:rPr>
            </w:pPr>
          </w:p>
          <w:p w:rsidR="00584868" w:rsidRDefault="00E30E09">
            <w:pPr>
              <w:pStyle w:val="Nome"/>
              <w:ind w:left="0" w:firstLine="0"/>
              <w:rPr>
                <w:rFonts w:ascii="Garamond" w:hAnsi="Garamond"/>
                <w:i/>
                <w:iCs/>
                <w:sz w:val="24"/>
                <w:szCs w:val="24"/>
              </w:rPr>
            </w:pPr>
            <w:r w:rsidRPr="00E30E09">
              <w:rPr>
                <w:rFonts w:ascii="Garamond" w:hAnsi="Garamond"/>
                <w:b w:val="0"/>
                <w:bCs w:val="0"/>
                <w:i/>
                <w:iCs/>
                <w:noProof/>
                <w:sz w:val="24"/>
                <w:szCs w:val="24"/>
                <w:lang w:val="en-IN" w:eastAsia="en-IN"/>
              </w:rPr>
            </w:r>
            <w:r w:rsidRPr="00E30E09">
              <w:rPr>
                <w:rFonts w:ascii="Garamond" w:hAnsi="Garamond"/>
                <w:b w:val="0"/>
                <w:bCs w:val="0"/>
                <w:i/>
                <w:iCs/>
                <w:noProof/>
                <w:sz w:val="24"/>
                <w:szCs w:val="24"/>
                <w:lang w:val="en-IN" w:eastAsia="en-IN"/>
              </w:rPr>
              <w:pict>
                <v:group id="Group 2" o:spid="_x0000_s1026" style="width:135pt;height:81pt;mso-position-horizontal-relative:char;mso-position-vertical-relative:line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">
                  <v:rect id="AutoShape 3" o:spid="_x0000_s1027" style="position:absolute;width:7200;height:4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  <o:lock v:ext="edit" aspectratio="t" text="t"/>
                  </v:rect>
                  <v:rect id="Rectangle 4" o:spid="_x0000_s1028" style="position:absolute;left:1920;top:480;width:3840;height:3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584868" w:rsidRDefault="0024578C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036750" cy="856510"/>
                                <wp:effectExtent l="0" t="0" r="0" b="1270"/>
                                <wp:docPr id="5" name="Picture 5" descr="C:\Users\Ankit Pradhan\Downloads\phot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nkit Pradhan\Downloads\phot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8730" cy="8664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584868" w:rsidRDefault="00584868">
            <w:pPr>
              <w:pStyle w:val="Nome"/>
              <w:ind w:left="0" w:firstLine="0"/>
              <w:rPr>
                <w:rFonts w:ascii="Garamond" w:hAnsi="Garamond"/>
                <w:i/>
                <w:iCs/>
                <w:sz w:val="24"/>
                <w:szCs w:val="24"/>
              </w:rPr>
            </w:pPr>
          </w:p>
          <w:p w:rsidR="00584868" w:rsidRDefault="00584868">
            <w:pPr>
              <w:pStyle w:val="Nome"/>
              <w:ind w:left="0" w:firstLine="0"/>
              <w:rPr>
                <w:rFonts w:ascii="Garamond" w:hAnsi="Garamond"/>
                <w:i/>
                <w:iCs/>
                <w:sz w:val="24"/>
                <w:szCs w:val="24"/>
              </w:rPr>
            </w:pPr>
          </w:p>
          <w:p w:rsidR="00584868" w:rsidRDefault="00584868">
            <w:pPr>
              <w:pStyle w:val="Nome"/>
              <w:ind w:left="-195" w:firstLine="0"/>
              <w:rPr>
                <w:rFonts w:ascii="Garamond" w:hAnsi="Garamond"/>
                <w:sz w:val="24"/>
                <w:szCs w:val="24"/>
                <w:u w:val="single"/>
              </w:rPr>
            </w:pPr>
          </w:p>
          <w:p w:rsidR="00584868" w:rsidRDefault="0024578C">
            <w:pPr>
              <w:pStyle w:val="Nome"/>
              <w:ind w:left="-195" w:firstLine="0"/>
              <w:rPr>
                <w:rFonts w:ascii="Garamond" w:hAnsi="Garamond"/>
                <w:u w:val="single"/>
                <w:lang w:val="en-IN"/>
              </w:rPr>
            </w:pPr>
            <w:r>
              <w:rPr>
                <w:rFonts w:ascii="Garamond" w:hAnsi="Garamond"/>
                <w:u w:val="single"/>
                <w:lang w:val="en-IN"/>
              </w:rPr>
              <w:t>NAMDEV S ADKAR</w:t>
            </w:r>
          </w:p>
          <w:p w:rsidR="00584868" w:rsidRDefault="00584868">
            <w:pPr>
              <w:rPr>
                <w:rFonts w:ascii="Garamond" w:hAnsi="Garamond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000000"/>
                <w:u w:val="single"/>
              </w:rPr>
              <w:t>Contact Information:</w:t>
            </w:r>
          </w:p>
          <w:p w:rsidR="00584868" w:rsidRDefault="007A0CF2">
            <w:pPr>
              <w:rPr>
                <w:rFonts w:ascii="Garamond" w:hAnsi="Garamond"/>
                <w:b/>
                <w:bCs/>
                <w:color w:val="000000"/>
              </w:rPr>
            </w:pP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IN"/>
              </w:rPr>
              <w:t>9673056222</w:t>
            </w:r>
            <w:r w:rsidR="00584868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 xml:space="preserve"> (M)</w:t>
            </w:r>
          </w:p>
          <w:p w:rsidR="00584868" w:rsidRDefault="00584868">
            <w:pPr>
              <w:rPr>
                <w:rFonts w:ascii="Garamond" w:hAnsi="Garamond"/>
                <w:color w:val="000000"/>
              </w:rPr>
            </w:pPr>
          </w:p>
          <w:p w:rsidR="00584868" w:rsidRDefault="00584868">
            <w:pPr>
              <w:rPr>
                <w:rFonts w:ascii="Garamond" w:hAnsi="Garamond"/>
                <w:i/>
                <w:iCs/>
                <w:u w:val="single"/>
              </w:rPr>
            </w:pPr>
            <w:r>
              <w:rPr>
                <w:rFonts w:ascii="Garamond" w:hAnsi="Garamond"/>
                <w:b/>
                <w:bCs/>
                <w:i/>
                <w:iCs/>
                <w:u w:val="single"/>
              </w:rPr>
              <w:t xml:space="preserve">E-Mail: </w:t>
            </w:r>
          </w:p>
          <w:p w:rsidR="00584868" w:rsidRDefault="0024578C">
            <w:pPr>
              <w:rPr>
                <w:rFonts w:ascii="Garamond" w:hAnsi="Garamond"/>
                <w:lang w:val="en-IN"/>
              </w:rPr>
            </w:pPr>
            <w:r>
              <w:rPr>
                <w:rFonts w:ascii="Garamond" w:hAnsi="Garamond"/>
                <w:lang w:val="en-IN"/>
              </w:rPr>
              <w:t>namdev.adkar87@gmail.com</w:t>
            </w:r>
          </w:p>
          <w:p w:rsidR="00584868" w:rsidRDefault="00584868">
            <w:pPr>
              <w:rPr>
                <w:rFonts w:ascii="Garamond" w:hAnsi="Garamond"/>
                <w:color w:val="000000"/>
              </w:rPr>
            </w:pPr>
          </w:p>
          <w:p w:rsidR="00584868" w:rsidRDefault="00584868">
            <w:pPr>
              <w:tabs>
                <w:tab w:val="right" w:pos="2720"/>
              </w:tabs>
              <w:rPr>
                <w:rFonts w:ascii="Garamond" w:hAnsi="Garamond"/>
                <w:i/>
                <w:iCs/>
                <w:color w:val="000000"/>
              </w:rPr>
            </w:pPr>
          </w:p>
          <w:p w:rsidR="00584868" w:rsidRDefault="00584868">
            <w:pPr>
              <w:rPr>
                <w:rFonts w:ascii="Garamond" w:hAnsi="Garamond"/>
                <w:b/>
                <w:bCs/>
                <w:i/>
                <w:iCs/>
                <w:u w:val="single"/>
              </w:rPr>
            </w:pPr>
            <w:r>
              <w:rPr>
                <w:rFonts w:ascii="Garamond" w:hAnsi="Garamond"/>
                <w:b/>
                <w:bCs/>
                <w:i/>
                <w:iCs/>
                <w:u w:val="single"/>
              </w:rPr>
              <w:t>Personal Data:</w:t>
            </w:r>
          </w:p>
          <w:p w:rsidR="00584868" w:rsidRDefault="00BA4093">
            <w:pPr>
              <w:rPr>
                <w:rFonts w:ascii="Garamond" w:hAnsi="Garamond"/>
                <w:lang w:val="en-IN"/>
              </w:rPr>
            </w:pPr>
            <w:r>
              <w:rPr>
                <w:rFonts w:ascii="Garamond" w:hAnsi="Garamond"/>
                <w:lang w:val="en-IN"/>
              </w:rPr>
              <w:t>Father</w:t>
            </w:r>
            <w:r w:rsidR="0024578C">
              <w:rPr>
                <w:rFonts w:ascii="Garamond" w:hAnsi="Garamond"/>
                <w:lang w:val="en-IN"/>
              </w:rPr>
              <w:t xml:space="preserve">  name: </w:t>
            </w:r>
            <w:proofErr w:type="spellStart"/>
            <w:r w:rsidR="0024578C">
              <w:rPr>
                <w:rFonts w:ascii="Garamond" w:hAnsi="Garamond"/>
                <w:lang w:val="en-IN"/>
              </w:rPr>
              <w:t>Shivaji</w:t>
            </w:r>
            <w:proofErr w:type="spellEnd"/>
            <w:r w:rsidR="0024578C">
              <w:rPr>
                <w:rFonts w:ascii="Garamond" w:hAnsi="Garamond"/>
                <w:lang w:val="en-IN"/>
              </w:rPr>
              <w:t xml:space="preserve"> Adkar</w:t>
            </w:r>
          </w:p>
          <w:p w:rsidR="00584868" w:rsidRDefault="00584868">
            <w:pPr>
              <w:tabs>
                <w:tab w:val="left" w:pos="1335"/>
                <w:tab w:val="left" w:pos="142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Date of Birth: </w:t>
            </w:r>
            <w:r w:rsidR="0024578C">
              <w:rPr>
                <w:rFonts w:ascii="Garamond" w:hAnsi="Garamond"/>
                <w:lang w:val="en-IN"/>
              </w:rPr>
              <w:t>20/12/1987</w:t>
            </w:r>
          </w:p>
          <w:p w:rsidR="00584868" w:rsidRDefault="00584868">
            <w:pPr>
              <w:tabs>
                <w:tab w:val="left" w:pos="133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Gender: Male</w:t>
            </w:r>
          </w:p>
          <w:p w:rsidR="00584868" w:rsidRDefault="0024578C">
            <w:pPr>
              <w:tabs>
                <w:tab w:val="left" w:pos="133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Religion: Hindu</w:t>
            </w:r>
          </w:p>
          <w:p w:rsidR="00584868" w:rsidRDefault="00584868">
            <w:pPr>
              <w:tabs>
                <w:tab w:val="left" w:pos="124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Nationality: Indian</w:t>
            </w:r>
          </w:p>
          <w:p w:rsidR="00584868" w:rsidRDefault="0058486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Marital Status: Single              </w:t>
            </w:r>
          </w:p>
          <w:p w:rsidR="00406F9B" w:rsidRDefault="00406F9B" w:rsidP="00406F9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  <w:i/>
                <w:iCs/>
                <w:sz w:val="24"/>
                <w:szCs w:val="24"/>
              </w:rPr>
            </w:pPr>
          </w:p>
          <w:p w:rsidR="00406F9B" w:rsidRPr="00CD48FC" w:rsidRDefault="00406F9B" w:rsidP="00CD48FC">
            <w:pPr>
              <w:pStyle w:val="Heading2"/>
              <w:rPr>
                <w:rFonts w:ascii="Garamond" w:eastAsia="DFKai-SB" w:hAnsi="Garamond" w:cs="Aharoni"/>
                <w:lang w:val="en-IN"/>
              </w:rPr>
            </w:pPr>
            <w:r w:rsidRPr="00CD48FC">
              <w:rPr>
                <w:rFonts w:ascii="Garamond" w:eastAsia="DFKai-SB" w:hAnsi="Garamond" w:cs="Aharoni"/>
                <w:lang w:val="en-IN"/>
              </w:rPr>
              <w:t>Passport Details:</w:t>
            </w:r>
          </w:p>
          <w:p w:rsidR="00406F9B" w:rsidRDefault="00406F9B" w:rsidP="00406F9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 xml:space="preserve">Passport  No: </w:t>
            </w:r>
            <w:r>
              <w:rPr>
                <w:rFonts w:ascii="Garamond" w:hAnsi="Garamond"/>
                <w:b/>
                <w:bCs/>
                <w:sz w:val="24"/>
                <w:szCs w:val="24"/>
                <w:lang w:val="en-IN"/>
              </w:rPr>
              <w:t>J1</w:t>
            </w:r>
            <w:r w:rsidR="0024578C">
              <w:rPr>
                <w:rFonts w:ascii="Garamond" w:hAnsi="Garamond"/>
                <w:b/>
                <w:bCs/>
                <w:sz w:val="24"/>
                <w:szCs w:val="24"/>
                <w:lang w:val="en-IN"/>
              </w:rPr>
              <w:t>204351</w:t>
            </w:r>
          </w:p>
          <w:p w:rsidR="00406F9B" w:rsidRDefault="00406F9B" w:rsidP="00406F9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 xml:space="preserve">Place of Issue: </w:t>
            </w:r>
            <w:proofErr w:type="spellStart"/>
            <w:r w:rsidR="0024578C">
              <w:rPr>
                <w:rFonts w:ascii="Garamond" w:hAnsi="Garamond"/>
                <w:b/>
                <w:bCs/>
                <w:sz w:val="24"/>
                <w:szCs w:val="24"/>
                <w:lang w:val="en-IN"/>
              </w:rPr>
              <w:t>Pune</w:t>
            </w:r>
            <w:proofErr w:type="spellEnd"/>
          </w:p>
          <w:p w:rsidR="00406F9B" w:rsidRDefault="00406F9B" w:rsidP="00406F9B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 xml:space="preserve">Date of Issue: </w:t>
            </w:r>
            <w:r w:rsidR="0024578C">
              <w:rPr>
                <w:rFonts w:ascii="Garamond" w:hAnsi="Garamond"/>
                <w:b/>
                <w:bCs/>
                <w:sz w:val="24"/>
                <w:szCs w:val="24"/>
                <w:lang w:val="en-IN"/>
              </w:rPr>
              <w:t>28/06</w:t>
            </w:r>
            <w:r>
              <w:rPr>
                <w:rFonts w:ascii="Garamond" w:hAnsi="Garamond"/>
                <w:b/>
                <w:bCs/>
                <w:sz w:val="24"/>
                <w:szCs w:val="24"/>
                <w:lang w:val="en-IN"/>
              </w:rPr>
              <w:t>/2010</w:t>
            </w:r>
          </w:p>
          <w:p w:rsidR="00584868" w:rsidRDefault="0024578C">
            <w:pPr>
              <w:pStyle w:val="Heading2"/>
              <w:rPr>
                <w:rFonts w:ascii="Garamond" w:hAnsi="Garamond"/>
                <w:b w:val="0"/>
                <w:bCs w:val="0"/>
                <w:i w:val="0"/>
                <w:iCs w:val="0"/>
                <w:u w:val="none"/>
              </w:rPr>
            </w:pPr>
            <w:r>
              <w:rPr>
                <w:rFonts w:ascii="Garamond" w:hAnsi="Garamond"/>
                <w:b w:val="0"/>
                <w:bCs w:val="0"/>
                <w:i w:val="0"/>
                <w:iCs w:val="0"/>
                <w:u w:val="none"/>
              </w:rPr>
              <w:t>Date if expire</w:t>
            </w:r>
            <w:proofErr w:type="gramStart"/>
            <w:r>
              <w:rPr>
                <w:rFonts w:ascii="Garamond" w:hAnsi="Garamond"/>
                <w:b w:val="0"/>
                <w:bCs w:val="0"/>
                <w:i w:val="0"/>
                <w:iCs w:val="0"/>
                <w:u w:val="none"/>
              </w:rPr>
              <w:t>:</w:t>
            </w:r>
            <w:bookmarkStart w:id="0" w:name="_GoBack"/>
            <w:bookmarkEnd w:id="0"/>
            <w:r w:rsidRPr="0024578C">
              <w:rPr>
                <w:rFonts w:ascii="Garamond" w:hAnsi="Garamond"/>
                <w:bCs w:val="0"/>
                <w:i w:val="0"/>
                <w:iCs w:val="0"/>
                <w:u w:val="none"/>
              </w:rPr>
              <w:t>27</w:t>
            </w:r>
            <w:proofErr w:type="gramEnd"/>
            <w:r w:rsidRPr="0024578C">
              <w:rPr>
                <w:rFonts w:ascii="Garamond" w:hAnsi="Garamond"/>
                <w:bCs w:val="0"/>
                <w:i w:val="0"/>
                <w:iCs w:val="0"/>
                <w:u w:val="none"/>
              </w:rPr>
              <w:t>/06/2020</w:t>
            </w:r>
          </w:p>
          <w:p w:rsidR="00584868" w:rsidRDefault="00584868">
            <w:pPr>
              <w:pStyle w:val="Heading2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Skills:</w:t>
            </w:r>
          </w:p>
          <w:p w:rsidR="00584868" w:rsidRDefault="00584868">
            <w:pPr>
              <w:pStyle w:val="Objective"/>
              <w:numPr>
                <w:ilvl w:val="0"/>
                <w:numId w:val="2"/>
              </w:numPr>
              <w:spacing w:before="0"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Fluency in written and spoken English with good command over grammar.</w:t>
            </w:r>
          </w:p>
          <w:p w:rsidR="00584868" w:rsidRDefault="00584868">
            <w:pPr>
              <w:pStyle w:val="Objective"/>
              <w:numPr>
                <w:ilvl w:val="0"/>
                <w:numId w:val="2"/>
              </w:numPr>
              <w:spacing w:before="0" w:after="0" w:line="240" w:lineRule="auto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 xml:space="preserve">Typing speed </w:t>
            </w:r>
            <w:r w:rsidR="0024578C">
              <w:rPr>
                <w:rFonts w:ascii="Garamond" w:hAnsi="Garamond" w:cs="Garamond"/>
                <w:sz w:val="24"/>
                <w:szCs w:val="24"/>
                <w:lang w:val="en-IN"/>
              </w:rPr>
              <w:t>30</w:t>
            </w:r>
            <w:r>
              <w:rPr>
                <w:rFonts w:ascii="Garamond" w:hAnsi="Garamond" w:cs="Garamond"/>
                <w:sz w:val="24"/>
                <w:szCs w:val="24"/>
              </w:rPr>
              <w:t>+ wpm.</w:t>
            </w:r>
          </w:p>
          <w:p w:rsidR="00584868" w:rsidRPr="00DF43EB" w:rsidRDefault="00584868">
            <w:pPr>
              <w:pStyle w:val="Objective"/>
              <w:numPr>
                <w:ilvl w:val="0"/>
                <w:numId w:val="2"/>
              </w:numPr>
              <w:spacing w:before="0" w:after="0" w:line="240" w:lineRule="auto"/>
              <w:rPr>
                <w:rFonts w:ascii="Garamond" w:hAnsi="Garamond" w:cs="Garamond"/>
                <w:b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Good communication skills.</w:t>
            </w:r>
          </w:p>
          <w:p w:rsidR="00406F9B" w:rsidRPr="00DF43EB" w:rsidRDefault="00406F9B" w:rsidP="00406F9B">
            <w:pPr>
              <w:pStyle w:val="Heading2"/>
              <w:rPr>
                <w:rFonts w:ascii="Garamond" w:hAnsi="Garamond"/>
              </w:rPr>
            </w:pPr>
          </w:p>
          <w:p w:rsidR="00406F9B" w:rsidRPr="00DF43EB" w:rsidRDefault="00406F9B" w:rsidP="00406F9B">
            <w:pPr>
              <w:pStyle w:val="Heading2"/>
              <w:rPr>
                <w:rFonts w:ascii="Garamond" w:hAnsi="Garamond"/>
              </w:rPr>
            </w:pPr>
            <w:r w:rsidRPr="00DF43EB">
              <w:rPr>
                <w:rFonts w:ascii="Garamond" w:hAnsi="Garamond"/>
              </w:rPr>
              <w:t>Languages Known:</w:t>
            </w:r>
          </w:p>
          <w:p w:rsidR="00406F9B" w:rsidRPr="00DF43EB" w:rsidRDefault="00406F9B" w:rsidP="00406F9B">
            <w:pPr>
              <w:pStyle w:val="Heading2"/>
              <w:rPr>
                <w:rFonts w:ascii="Garamond" w:hAnsi="Garamond"/>
              </w:rPr>
            </w:pPr>
          </w:p>
          <w:p w:rsidR="00584868" w:rsidRPr="00DF43EB" w:rsidRDefault="00406F9B" w:rsidP="00DF43EB">
            <w:r w:rsidRPr="00DF43EB">
              <w:rPr>
                <w:rFonts w:ascii="Garamond" w:hAnsi="Garamond"/>
              </w:rPr>
              <w:t xml:space="preserve">English, Hindi, Marathi  </w:t>
            </w:r>
          </w:p>
        </w:tc>
        <w:tc>
          <w:tcPr>
            <w:tcW w:w="7506" w:type="dxa"/>
            <w:gridSpan w:val="2"/>
            <w:tcBorders>
              <w:top w:val="nil"/>
              <w:left w:val="nil"/>
              <w:right w:val="nil"/>
            </w:tcBorders>
          </w:tcPr>
          <w:p w:rsidR="00584868" w:rsidRDefault="00584868">
            <w:pPr>
              <w:pStyle w:val="Tit"/>
              <w:pBdr>
                <w:bottom w:val="none" w:sz="0" w:space="0" w:color="auto"/>
              </w:pBdr>
              <w:shd w:val="pct10" w:color="auto" w:fill="auto"/>
              <w:spacing w:before="120"/>
              <w:ind w:left="0" w:right="-158" w:firstLine="0"/>
              <w:jc w:val="center"/>
              <w:rPr>
                <w:rFonts w:ascii="Garamond" w:hAnsi="Garamond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sz w:val="32"/>
                <w:szCs w:val="32"/>
                <w:u w:val="single"/>
              </w:rPr>
              <w:t>CURRICUL</w:t>
            </w:r>
            <w:r>
              <w:rPr>
                <w:rFonts w:ascii="Garamond" w:hAnsi="Garamond"/>
                <w:sz w:val="32"/>
                <w:szCs w:val="32"/>
                <w:u w:val="single"/>
                <w:lang w:val="en-IN"/>
              </w:rPr>
              <w:t>UM VITAE</w:t>
            </w:r>
          </w:p>
          <w:p w:rsidR="00584868" w:rsidRDefault="00584868">
            <w:pPr>
              <w:pStyle w:val="Tit"/>
              <w:pBdr>
                <w:bottom w:val="none" w:sz="0" w:space="0" w:color="auto"/>
              </w:pBdr>
              <w:shd w:val="pct10" w:color="auto" w:fill="auto"/>
              <w:ind w:left="0" w:right="-155" w:firstLine="0"/>
              <w:rPr>
                <w:rFonts w:ascii="Garamond" w:hAnsi="Garamond"/>
              </w:rPr>
            </w:pPr>
          </w:p>
          <w:p w:rsidR="00584868" w:rsidRDefault="00584868">
            <w:pPr>
              <w:pStyle w:val="Tit"/>
              <w:shd w:val="pct5" w:color="auto" w:fill="B3B3B3"/>
              <w:rPr>
                <w:rFonts w:ascii="Garamond" w:hAnsi="Garamond"/>
                <w:spacing w:val="-3"/>
              </w:rPr>
            </w:pPr>
            <w:r>
              <w:rPr>
                <w:rFonts w:ascii="Garamond" w:hAnsi="Garamond"/>
                <w:spacing w:val="-3"/>
              </w:rPr>
              <w:t>Career Objective</w:t>
            </w:r>
          </w:p>
          <w:p w:rsidR="00584868" w:rsidRDefault="00584868">
            <w:pPr>
              <w:ind w:left="360"/>
              <w:rPr>
                <w:rFonts w:ascii="Garamond" w:hAnsi="Garamond"/>
              </w:rPr>
            </w:pPr>
          </w:p>
          <w:p w:rsidR="00584868" w:rsidRDefault="00584868">
            <w:pPr>
              <w:pStyle w:val="BodyText3"/>
              <w:rPr>
                <w:rFonts w:ascii="Garamond" w:hAnsi="Garamond" w:cs="Garamond"/>
                <w:sz w:val="24"/>
                <w:szCs w:val="24"/>
              </w:rPr>
            </w:pPr>
            <w:r>
              <w:rPr>
                <w:rFonts w:ascii="Garamond" w:hAnsi="Garamond" w:cs="Garamond"/>
                <w:sz w:val="24"/>
                <w:szCs w:val="24"/>
              </w:rPr>
              <w:t>To work in a dynamic organization, which offers me to learn things and at the same time provide me opportunities to excel in my profession thereby contributing to the success of the organization.</w:t>
            </w:r>
          </w:p>
          <w:p w:rsidR="00584868" w:rsidRDefault="00584868">
            <w:pPr>
              <w:pStyle w:val="Tit"/>
              <w:shd w:val="pct10" w:color="auto" w:fill="B3B3B3"/>
              <w:ind w:left="0" w:firstLine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Professional Experience</w:t>
            </w:r>
          </w:p>
          <w:p w:rsidR="00584868" w:rsidRDefault="006E2318">
            <w:pPr>
              <w:jc w:val="both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 xml:space="preserve">1: Future </w:t>
            </w:r>
            <w:proofErr w:type="spellStart"/>
            <w:r>
              <w:rPr>
                <w:rFonts w:ascii="Garamond" w:hAnsi="Garamond" w:cs="Garamond"/>
                <w:b/>
                <w:bCs/>
              </w:rPr>
              <w:t>Generali</w:t>
            </w:r>
            <w:proofErr w:type="spellEnd"/>
            <w:r>
              <w:rPr>
                <w:rFonts w:ascii="Garamond" w:hAnsi="Garamond" w:cs="Garamond"/>
                <w:b/>
                <w:bCs/>
              </w:rPr>
              <w:t xml:space="preserve"> India Life insurance CO. Ltd.</w:t>
            </w:r>
          </w:p>
          <w:p w:rsidR="006E2318" w:rsidRDefault="006E2318">
            <w:pPr>
              <w:jc w:val="both"/>
              <w:rPr>
                <w:rFonts w:ascii="Garamond" w:hAnsi="Garamond" w:cs="Garamond"/>
                <w:b/>
              </w:rPr>
            </w:pPr>
            <w:r w:rsidRPr="006E2318">
              <w:rPr>
                <w:rFonts w:ascii="Garamond" w:hAnsi="Garamond" w:cs="Garamond"/>
              </w:rPr>
              <w:t xml:space="preserve">      (from Oct 2014 to till date</w:t>
            </w:r>
            <w:r>
              <w:rPr>
                <w:rFonts w:ascii="Garamond" w:hAnsi="Garamond" w:cs="Garamond"/>
                <w:b/>
              </w:rPr>
              <w:t>)</w:t>
            </w:r>
          </w:p>
          <w:p w:rsidR="006E2318" w:rsidRDefault="006E2318">
            <w:pPr>
              <w:jc w:val="both"/>
              <w:rPr>
                <w:rFonts w:ascii="Garamond" w:hAnsi="Garamond" w:cs="Garamond"/>
                <w:b/>
              </w:rPr>
            </w:pPr>
            <w:r>
              <w:rPr>
                <w:rFonts w:ascii="Garamond" w:hAnsi="Garamond" w:cs="Garamond"/>
                <w:b/>
              </w:rPr>
              <w:t xml:space="preserve">  Designation: </w:t>
            </w:r>
            <w:r w:rsidRPr="006E2318">
              <w:rPr>
                <w:rFonts w:ascii="Garamond" w:hAnsi="Garamond" w:cs="Garamond"/>
              </w:rPr>
              <w:t>Certified Financial Planning Manager</w:t>
            </w:r>
          </w:p>
          <w:p w:rsidR="006E2318" w:rsidRDefault="006E2318">
            <w:pPr>
              <w:jc w:val="both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b/>
              </w:rPr>
              <w:t xml:space="preserve">  Work Location: </w:t>
            </w:r>
            <w:proofErr w:type="spellStart"/>
            <w:r w:rsidRPr="006E2318">
              <w:rPr>
                <w:rFonts w:ascii="Garamond" w:hAnsi="Garamond" w:cs="Garamond"/>
              </w:rPr>
              <w:t>Pune</w:t>
            </w:r>
            <w:proofErr w:type="spellEnd"/>
          </w:p>
          <w:p w:rsidR="00D1674B" w:rsidRDefault="00D1674B">
            <w:pPr>
              <w:jc w:val="both"/>
              <w:rPr>
                <w:rFonts w:ascii="Garamond" w:hAnsi="Garamond" w:cs="Garamond"/>
                <w:b/>
              </w:rPr>
            </w:pPr>
          </w:p>
          <w:p w:rsidR="00D1674B" w:rsidRDefault="00D1674B" w:rsidP="00D1674B">
            <w:pPr>
              <w:jc w:val="both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b/>
              </w:rPr>
              <w:t>Work Profile</w:t>
            </w:r>
            <w:r>
              <w:rPr>
                <w:rFonts w:ascii="Garamond" w:hAnsi="Garamond" w:cs="Garamond"/>
              </w:rPr>
              <w:t xml:space="preserve"> :</w:t>
            </w:r>
          </w:p>
          <w:p w:rsidR="00D1674B" w:rsidRPr="00A0096B" w:rsidRDefault="00D1674B" w:rsidP="00D1674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Generate Lead on Call</w:t>
            </w:r>
            <w:r>
              <w:t>.</w:t>
            </w:r>
          </w:p>
          <w:p w:rsidR="00D1674B" w:rsidRDefault="00D1674B" w:rsidP="00D1674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Face to Face </w:t>
            </w:r>
            <w:proofErr w:type="gramStart"/>
            <w:r>
              <w:rPr>
                <w:rFonts w:ascii="Garamond" w:hAnsi="Garamond" w:cs="Garamond"/>
              </w:rPr>
              <w:t>meeting  with</w:t>
            </w:r>
            <w:proofErr w:type="gramEnd"/>
            <w:r>
              <w:rPr>
                <w:rFonts w:ascii="Garamond" w:hAnsi="Garamond" w:cs="Garamond"/>
              </w:rPr>
              <w:t xml:space="preserve"> Customer.</w:t>
            </w:r>
          </w:p>
          <w:p w:rsidR="00D1674B" w:rsidRDefault="00D1674B" w:rsidP="00D1674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proofErr w:type="gramStart"/>
            <w:r>
              <w:rPr>
                <w:rFonts w:ascii="Garamond" w:hAnsi="Garamond" w:cs="Garamond"/>
                <w:lang w:val="en-IN"/>
              </w:rPr>
              <w:t>Selling  Future</w:t>
            </w:r>
            <w:proofErr w:type="gramEnd"/>
            <w:r>
              <w:rPr>
                <w:rFonts w:ascii="Garamond" w:hAnsi="Garamond" w:cs="Garamond"/>
                <w:lang w:val="en-IN"/>
              </w:rPr>
              <w:t xml:space="preserve"> </w:t>
            </w:r>
            <w:proofErr w:type="spellStart"/>
            <w:r>
              <w:rPr>
                <w:rFonts w:ascii="Garamond" w:hAnsi="Garamond" w:cs="Garamond"/>
                <w:lang w:val="en-IN"/>
              </w:rPr>
              <w:t>Generali</w:t>
            </w:r>
            <w:proofErr w:type="spellEnd"/>
            <w:r>
              <w:rPr>
                <w:rFonts w:ascii="Garamond" w:hAnsi="Garamond" w:cs="Garamond"/>
                <w:lang w:val="en-IN"/>
              </w:rPr>
              <w:t xml:space="preserve"> Insurance company’s product and generate business.</w:t>
            </w:r>
          </w:p>
          <w:p w:rsidR="00D1674B" w:rsidRDefault="00D1674B" w:rsidP="00D1674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Providing service to existing Customer.</w:t>
            </w:r>
          </w:p>
          <w:p w:rsidR="00D1674B" w:rsidRDefault="00D1674B" w:rsidP="00D1674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Working on Excel sheets to maintain the Customer data base.</w:t>
            </w:r>
          </w:p>
          <w:p w:rsidR="00D1674B" w:rsidRPr="00A0096B" w:rsidRDefault="00D1674B" w:rsidP="00D1674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 xml:space="preserve">Worked as Team Mentor which includes Managing Sales performance of Team members. </w:t>
            </w:r>
          </w:p>
          <w:p w:rsidR="006E2318" w:rsidRDefault="006E2318">
            <w:pPr>
              <w:jc w:val="both"/>
              <w:rPr>
                <w:rFonts w:ascii="Garamond" w:hAnsi="Garamond" w:cs="Garamond"/>
                <w:b/>
              </w:rPr>
            </w:pPr>
          </w:p>
          <w:p w:rsidR="00584868" w:rsidRDefault="006E2318">
            <w:pPr>
              <w:jc w:val="both"/>
              <w:rPr>
                <w:rFonts w:ascii="Garamond" w:hAnsi="Garamond" w:cs="Garamond"/>
                <w:b/>
              </w:rPr>
            </w:pPr>
            <w:r>
              <w:rPr>
                <w:rFonts w:ascii="Garamond" w:hAnsi="Garamond" w:cs="Garamond"/>
                <w:b/>
              </w:rPr>
              <w:t>2</w:t>
            </w:r>
            <w:r w:rsidR="00584868">
              <w:rPr>
                <w:rFonts w:ascii="Garamond" w:hAnsi="Garamond" w:cs="Garamond"/>
              </w:rPr>
              <w:t xml:space="preserve">: </w:t>
            </w:r>
            <w:proofErr w:type="spellStart"/>
            <w:r w:rsidR="00BA4093">
              <w:rPr>
                <w:rFonts w:ascii="Garamond" w:hAnsi="Garamond" w:cs="Garamond"/>
                <w:b/>
                <w:bCs/>
                <w:lang w:val="en-IN"/>
              </w:rPr>
              <w:t>Robinhood</w:t>
            </w:r>
            <w:proofErr w:type="spellEnd"/>
            <w:r w:rsidR="00BA4093">
              <w:rPr>
                <w:rFonts w:ascii="Garamond" w:hAnsi="Garamond" w:cs="Garamond"/>
                <w:b/>
                <w:bCs/>
                <w:lang w:val="en-IN"/>
              </w:rPr>
              <w:t xml:space="preserve"> Insurance </w:t>
            </w:r>
            <w:r w:rsidR="007110AC">
              <w:rPr>
                <w:rFonts w:ascii="Garamond" w:hAnsi="Garamond" w:cs="Garamond"/>
                <w:b/>
                <w:bCs/>
                <w:lang w:val="en-IN"/>
              </w:rPr>
              <w:t xml:space="preserve">Broker </w:t>
            </w:r>
            <w:r w:rsidR="00D24D5F">
              <w:rPr>
                <w:rFonts w:ascii="Garamond" w:hAnsi="Garamond" w:cs="Garamond"/>
                <w:b/>
                <w:bCs/>
                <w:lang w:val="en-IN"/>
              </w:rPr>
              <w:t>Pvt</w:t>
            </w:r>
            <w:r w:rsidR="00BA4093">
              <w:rPr>
                <w:rFonts w:ascii="Garamond" w:hAnsi="Garamond" w:cs="Garamond"/>
                <w:b/>
                <w:bCs/>
                <w:lang w:val="en-IN"/>
              </w:rPr>
              <w:t>. Ltd.</w:t>
            </w:r>
          </w:p>
          <w:p w:rsidR="00584868" w:rsidRDefault="00584868">
            <w:pPr>
              <w:jc w:val="both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    (From </w:t>
            </w:r>
            <w:r w:rsidR="00BA4093">
              <w:rPr>
                <w:rFonts w:ascii="Garamond" w:hAnsi="Garamond" w:cs="Garamond"/>
                <w:lang w:val="en-IN"/>
              </w:rPr>
              <w:t>December</w:t>
            </w:r>
            <w:r>
              <w:rPr>
                <w:rFonts w:ascii="Garamond" w:hAnsi="Garamond" w:cs="Garamond"/>
                <w:lang w:val="en-IN"/>
              </w:rPr>
              <w:t>2</w:t>
            </w:r>
            <w:r>
              <w:rPr>
                <w:rFonts w:ascii="Garamond" w:hAnsi="Garamond" w:cs="Garamond"/>
              </w:rPr>
              <w:t>01</w:t>
            </w:r>
            <w:r w:rsidR="0067120A">
              <w:rPr>
                <w:rFonts w:ascii="Garamond" w:hAnsi="Garamond" w:cs="Garamond"/>
                <w:lang w:val="en-IN"/>
              </w:rPr>
              <w:t>2 to June 2014</w:t>
            </w:r>
            <w:r>
              <w:rPr>
                <w:rFonts w:ascii="Garamond" w:hAnsi="Garamond" w:cs="Garamond"/>
              </w:rPr>
              <w:t>)</w:t>
            </w:r>
          </w:p>
          <w:p w:rsidR="00584868" w:rsidRDefault="00584868">
            <w:pPr>
              <w:jc w:val="both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b/>
              </w:rPr>
              <w:t>Designation</w:t>
            </w:r>
            <w:r w:rsidR="00BA4093">
              <w:rPr>
                <w:rFonts w:ascii="Garamond" w:hAnsi="Garamond" w:cs="Garamond"/>
              </w:rPr>
              <w:t xml:space="preserve">: </w:t>
            </w:r>
            <w:r w:rsidR="0067120A">
              <w:rPr>
                <w:rFonts w:ascii="Garamond" w:hAnsi="Garamond" w:cs="Garamond"/>
              </w:rPr>
              <w:t>Sales Manager</w:t>
            </w:r>
          </w:p>
          <w:p w:rsidR="00584868" w:rsidRDefault="00584868">
            <w:pPr>
              <w:jc w:val="both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    Work Location: Mumbai</w:t>
            </w:r>
          </w:p>
          <w:p w:rsidR="00584868" w:rsidRDefault="00584868">
            <w:pPr>
              <w:jc w:val="both"/>
              <w:rPr>
                <w:rFonts w:ascii="Garamond" w:hAnsi="Garamond" w:cs="Garamond"/>
              </w:rPr>
            </w:pPr>
          </w:p>
          <w:p w:rsidR="00584868" w:rsidRDefault="00584868">
            <w:pPr>
              <w:jc w:val="both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b/>
              </w:rPr>
              <w:t>Work Profile</w:t>
            </w:r>
            <w:r>
              <w:rPr>
                <w:rFonts w:ascii="Garamond" w:hAnsi="Garamond" w:cs="Garamond"/>
              </w:rPr>
              <w:t xml:space="preserve"> :</w:t>
            </w:r>
          </w:p>
          <w:p w:rsidR="00584868" w:rsidRPr="00A0096B" w:rsidRDefault="00A0096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Handling</w:t>
            </w:r>
            <w:r w:rsidR="00D1674B">
              <w:rPr>
                <w:rFonts w:ascii="Garamond" w:hAnsi="Garamond" w:cs="Garamond"/>
              </w:rPr>
              <w:t xml:space="preserve"> 5 Relationship Managers Team</w:t>
            </w:r>
            <w:r>
              <w:t>.</w:t>
            </w:r>
          </w:p>
          <w:p w:rsidR="00584868" w:rsidRDefault="00D1674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Face to Face </w:t>
            </w:r>
            <w:proofErr w:type="gramStart"/>
            <w:r>
              <w:rPr>
                <w:rFonts w:ascii="Garamond" w:hAnsi="Garamond" w:cs="Garamond"/>
              </w:rPr>
              <w:t>meeting  with</w:t>
            </w:r>
            <w:proofErr w:type="gramEnd"/>
            <w:r>
              <w:rPr>
                <w:rFonts w:ascii="Garamond" w:hAnsi="Garamond" w:cs="Garamond"/>
              </w:rPr>
              <w:t xml:space="preserve"> Customer</w:t>
            </w:r>
            <w:r w:rsidR="00A0096B">
              <w:rPr>
                <w:rFonts w:ascii="Garamond" w:hAnsi="Garamond" w:cs="Garamond"/>
              </w:rPr>
              <w:t>.</w:t>
            </w:r>
          </w:p>
          <w:p w:rsidR="00584868" w:rsidRDefault="00A0096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 xml:space="preserve">Selling different Insurance company’s product and generate </w:t>
            </w:r>
            <w:r w:rsidR="00D24D5F">
              <w:rPr>
                <w:rFonts w:ascii="Garamond" w:hAnsi="Garamond" w:cs="Garamond"/>
                <w:lang w:val="en-IN"/>
              </w:rPr>
              <w:t>business.</w:t>
            </w:r>
          </w:p>
          <w:p w:rsidR="00584868" w:rsidRDefault="00A0096B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Providing service to existing Customer.</w:t>
            </w:r>
          </w:p>
          <w:p w:rsidR="00584868" w:rsidRDefault="00584868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Working on Exce</w:t>
            </w:r>
            <w:r w:rsidR="00A0096B">
              <w:rPr>
                <w:rFonts w:ascii="Garamond" w:hAnsi="Garamond" w:cs="Garamond"/>
                <w:lang w:val="en-IN"/>
              </w:rPr>
              <w:t>l sheets to maintain the Customer</w:t>
            </w:r>
            <w:r>
              <w:rPr>
                <w:rFonts w:ascii="Garamond" w:hAnsi="Garamond" w:cs="Garamond"/>
                <w:lang w:val="en-IN"/>
              </w:rPr>
              <w:t xml:space="preserve"> data base.</w:t>
            </w:r>
          </w:p>
          <w:p w:rsidR="00A0096B" w:rsidRPr="00A0096B" w:rsidRDefault="00584868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 xml:space="preserve">Worked as Team Mentor which includes Managing Sales performance of Team members. </w:t>
            </w:r>
          </w:p>
          <w:p w:rsidR="00584868" w:rsidRDefault="007110AC">
            <w:pPr>
              <w:numPr>
                <w:ilvl w:val="0"/>
                <w:numId w:val="3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Doing a business of 25lac premium per month.</w:t>
            </w:r>
          </w:p>
          <w:p w:rsidR="00584868" w:rsidRDefault="00584868">
            <w:pPr>
              <w:jc w:val="both"/>
              <w:rPr>
                <w:rFonts w:ascii="Garamond" w:hAnsi="Garamond" w:cs="Garamond"/>
                <w:bCs/>
              </w:rPr>
            </w:pPr>
          </w:p>
          <w:p w:rsidR="00584868" w:rsidRDefault="00584868">
            <w:pPr>
              <w:tabs>
                <w:tab w:val="left" w:pos="372"/>
              </w:tabs>
              <w:ind w:left="360"/>
              <w:jc w:val="both"/>
              <w:rPr>
                <w:rFonts w:ascii="Garamond" w:hAnsi="Garamond" w:cs="Garamond"/>
              </w:rPr>
            </w:pPr>
          </w:p>
          <w:p w:rsidR="00584868" w:rsidRDefault="004D30E0">
            <w:pPr>
              <w:pStyle w:val="BodyText"/>
              <w:numPr>
                <w:ilvl w:val="0"/>
                <w:numId w:val="4"/>
              </w:numPr>
              <w:autoSpaceDE/>
              <w:autoSpaceDN/>
              <w:spacing w:after="120"/>
              <w:rPr>
                <w:rFonts w:ascii="Garamond" w:hAnsi="Garamond" w:cs="Garamond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ascii="Garamond" w:hAnsi="Garamond" w:cs="Garamond"/>
                <w:sz w:val="24"/>
                <w:szCs w:val="24"/>
                <w:lang w:val="en-IN"/>
              </w:rPr>
              <w:t xml:space="preserve">India </w:t>
            </w:r>
            <w:r w:rsidR="007770CD">
              <w:rPr>
                <w:rFonts w:ascii="Garamond" w:hAnsi="Garamond" w:cs="Garamond"/>
                <w:sz w:val="24"/>
                <w:szCs w:val="24"/>
                <w:lang w:val="en-IN"/>
              </w:rPr>
              <w:t>Info line</w:t>
            </w:r>
            <w:r>
              <w:rPr>
                <w:rFonts w:ascii="Garamond" w:hAnsi="Garamond" w:cs="Garamond"/>
                <w:sz w:val="24"/>
                <w:szCs w:val="24"/>
                <w:lang w:val="en-IN"/>
              </w:rPr>
              <w:t xml:space="preserve"> Broker Ltd</w:t>
            </w:r>
            <w:r>
              <w:rPr>
                <w:rFonts w:ascii="Garamond" w:hAnsi="Garamond" w:cs="Garamond"/>
                <w:b w:val="0"/>
                <w:bCs w:val="0"/>
                <w:sz w:val="24"/>
                <w:szCs w:val="24"/>
                <w:lang w:val="en-IN"/>
              </w:rPr>
              <w:t>(Fro</w:t>
            </w:r>
            <w:r w:rsidR="00D67021">
              <w:rPr>
                <w:rFonts w:ascii="Garamond" w:hAnsi="Garamond" w:cs="Garamond"/>
                <w:b w:val="0"/>
                <w:bCs w:val="0"/>
                <w:sz w:val="24"/>
                <w:szCs w:val="24"/>
                <w:lang w:val="en-IN"/>
              </w:rPr>
              <w:t>m  April 2011 Till November 2012</w:t>
            </w:r>
            <w:r w:rsidR="00584868">
              <w:rPr>
                <w:rFonts w:ascii="Garamond" w:hAnsi="Garamond" w:cs="Garamond"/>
                <w:b w:val="0"/>
                <w:bCs w:val="0"/>
                <w:sz w:val="24"/>
                <w:szCs w:val="24"/>
                <w:lang w:val="en-IN"/>
              </w:rPr>
              <w:t>)</w:t>
            </w:r>
          </w:p>
          <w:p w:rsidR="00584868" w:rsidRDefault="00584868">
            <w:pPr>
              <w:pStyle w:val="BodyText"/>
              <w:autoSpaceDE/>
              <w:autoSpaceDN/>
              <w:spacing w:after="120"/>
              <w:rPr>
                <w:rFonts w:ascii="Garamond" w:hAnsi="Garamond" w:cs="Garamond"/>
                <w:b w:val="0"/>
                <w:bCs w:val="0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Garamond" w:hAnsi="Garamond" w:cs="Garamond"/>
                <w:sz w:val="24"/>
                <w:szCs w:val="24"/>
                <w:lang w:val="en-IN"/>
              </w:rPr>
              <w:t>Designation:</w:t>
            </w:r>
            <w:r w:rsidR="007770CD">
              <w:rPr>
                <w:rFonts w:ascii="Garamond" w:hAnsi="Garamond" w:cs="Garamond"/>
                <w:b w:val="0"/>
                <w:sz w:val="24"/>
                <w:szCs w:val="24"/>
                <w:lang w:val="en-IN"/>
              </w:rPr>
              <w:t>Got</w:t>
            </w:r>
            <w:proofErr w:type="spellEnd"/>
            <w:r w:rsidR="007770CD">
              <w:rPr>
                <w:rFonts w:ascii="Garamond" w:hAnsi="Garamond" w:cs="Garamond"/>
                <w:b w:val="0"/>
                <w:sz w:val="24"/>
                <w:szCs w:val="24"/>
                <w:lang w:val="en-IN"/>
              </w:rPr>
              <w:t xml:space="preserve"> Promoted as </w:t>
            </w:r>
            <w:r w:rsidR="00275B18">
              <w:rPr>
                <w:rFonts w:ascii="Garamond" w:hAnsi="Garamond" w:cs="Garamond"/>
                <w:b w:val="0"/>
                <w:bCs w:val="0"/>
                <w:sz w:val="24"/>
                <w:szCs w:val="24"/>
                <w:lang w:val="en-IN"/>
              </w:rPr>
              <w:t>Sales Manager</w:t>
            </w:r>
          </w:p>
          <w:p w:rsidR="00584868" w:rsidRDefault="00584868">
            <w:pPr>
              <w:pStyle w:val="BodyText"/>
              <w:autoSpaceDE/>
              <w:autoSpaceDN/>
              <w:spacing w:after="120"/>
              <w:rPr>
                <w:rFonts w:ascii="Garamond" w:hAnsi="Garamond" w:cs="Garamond"/>
                <w:b w:val="0"/>
                <w:sz w:val="24"/>
                <w:szCs w:val="24"/>
                <w:lang w:val="en-IN"/>
              </w:rPr>
            </w:pPr>
            <w:r>
              <w:rPr>
                <w:rFonts w:ascii="Garamond" w:hAnsi="Garamond" w:cs="Garamond"/>
                <w:bCs w:val="0"/>
                <w:sz w:val="24"/>
                <w:szCs w:val="24"/>
              </w:rPr>
              <w:t>Work Location</w:t>
            </w:r>
            <w:r>
              <w:rPr>
                <w:rFonts w:ascii="Garamond" w:hAnsi="Garamond" w:cs="Garamond"/>
                <w:b w:val="0"/>
                <w:sz w:val="24"/>
                <w:szCs w:val="24"/>
                <w:lang w:val="en-IN"/>
              </w:rPr>
              <w:t>: Mumbai</w:t>
            </w:r>
          </w:p>
          <w:p w:rsidR="00584868" w:rsidRDefault="00584868">
            <w:pPr>
              <w:jc w:val="both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>Work Profile :</w:t>
            </w:r>
          </w:p>
          <w:p w:rsidR="00584868" w:rsidRDefault="00584868">
            <w:pPr>
              <w:numPr>
                <w:ilvl w:val="0"/>
                <w:numId w:val="3"/>
              </w:numPr>
              <w:jc w:val="both"/>
              <w:rPr>
                <w:rFonts w:ascii="Garamond" w:hAnsi="Garamond" w:cs="Garamond"/>
                <w:lang w:val="en-IN"/>
              </w:rPr>
            </w:pPr>
            <w:r>
              <w:rPr>
                <w:rFonts w:ascii="Garamond" w:hAnsi="Garamond" w:cs="Garamond"/>
                <w:lang w:val="en-IN"/>
              </w:rPr>
              <w:t>Handlin</w:t>
            </w:r>
            <w:r w:rsidR="00D1674B">
              <w:rPr>
                <w:rFonts w:ascii="Garamond" w:hAnsi="Garamond" w:cs="Garamond"/>
                <w:lang w:val="en-IN"/>
              </w:rPr>
              <w:t>g 7</w:t>
            </w:r>
            <w:r w:rsidR="004D30E0">
              <w:rPr>
                <w:rFonts w:ascii="Garamond" w:hAnsi="Garamond" w:cs="Garamond"/>
                <w:lang w:val="en-IN"/>
              </w:rPr>
              <w:t xml:space="preserve"> </w:t>
            </w:r>
            <w:r w:rsidR="00D1674B">
              <w:rPr>
                <w:rFonts w:ascii="Garamond" w:hAnsi="Garamond" w:cs="Garamond"/>
                <w:lang w:val="en-IN"/>
              </w:rPr>
              <w:t>Relationship Manager’s Team</w:t>
            </w:r>
            <w:r w:rsidR="004D30E0">
              <w:rPr>
                <w:rFonts w:ascii="Garamond" w:hAnsi="Garamond" w:cs="Garamond"/>
                <w:lang w:val="en-IN"/>
              </w:rPr>
              <w:t xml:space="preserve">. </w:t>
            </w:r>
          </w:p>
          <w:p w:rsidR="00584868" w:rsidRDefault="00584868">
            <w:pPr>
              <w:numPr>
                <w:ilvl w:val="0"/>
                <w:numId w:val="3"/>
              </w:numPr>
              <w:jc w:val="both"/>
              <w:rPr>
                <w:rFonts w:ascii="Garamond" w:hAnsi="Garamond" w:cs="Garamond"/>
                <w:b/>
                <w:bCs/>
                <w:lang w:val="en-IN"/>
              </w:rPr>
            </w:pPr>
            <w:r>
              <w:rPr>
                <w:rFonts w:ascii="Garamond" w:hAnsi="Garamond" w:cs="Garamond"/>
                <w:lang w:val="en-IN"/>
              </w:rPr>
              <w:t>Achi</w:t>
            </w:r>
            <w:r w:rsidR="004D30E0">
              <w:rPr>
                <w:rFonts w:ascii="Garamond" w:hAnsi="Garamond" w:cs="Garamond"/>
                <w:lang w:val="en-IN"/>
              </w:rPr>
              <w:t xml:space="preserve">eving Sales Target of </w:t>
            </w:r>
            <w:r w:rsidR="00D24D5F">
              <w:rPr>
                <w:rFonts w:ascii="Garamond" w:hAnsi="Garamond" w:cs="Garamond"/>
                <w:lang w:val="en-IN"/>
              </w:rPr>
              <w:t>15</w:t>
            </w:r>
            <w:r w:rsidR="004D30E0">
              <w:rPr>
                <w:rFonts w:ascii="Garamond" w:hAnsi="Garamond" w:cs="Garamond"/>
                <w:lang w:val="en-IN"/>
              </w:rPr>
              <w:t>lac.</w:t>
            </w:r>
          </w:p>
          <w:p w:rsidR="00584868" w:rsidRDefault="00584868">
            <w:pPr>
              <w:numPr>
                <w:ilvl w:val="0"/>
                <w:numId w:val="3"/>
              </w:numPr>
              <w:jc w:val="both"/>
              <w:rPr>
                <w:rFonts w:ascii="Garamond" w:hAnsi="Garamond" w:cs="Garamond"/>
                <w:b/>
                <w:bCs/>
                <w:lang w:val="en-IN"/>
              </w:rPr>
            </w:pPr>
            <w:r>
              <w:rPr>
                <w:rFonts w:ascii="Garamond" w:hAnsi="Garamond" w:cs="Garamond"/>
                <w:lang w:val="en-IN"/>
              </w:rPr>
              <w:t>Providing Excellent Customer Service</w:t>
            </w:r>
            <w:r w:rsidR="00586C80">
              <w:rPr>
                <w:rFonts w:ascii="Garamond" w:hAnsi="Garamond" w:cs="Garamond"/>
                <w:lang w:val="en-IN"/>
              </w:rPr>
              <w:t xml:space="preserve"> and sales </w:t>
            </w:r>
            <w:r w:rsidR="00D1674B">
              <w:rPr>
                <w:rFonts w:ascii="Garamond" w:hAnsi="Garamond" w:cs="Garamond"/>
                <w:lang w:val="en-IN"/>
              </w:rPr>
              <w:t xml:space="preserve">Insurance </w:t>
            </w:r>
            <w:proofErr w:type="gramStart"/>
            <w:r w:rsidR="00D1674B">
              <w:rPr>
                <w:rFonts w:ascii="Garamond" w:hAnsi="Garamond" w:cs="Garamond"/>
                <w:lang w:val="en-IN"/>
              </w:rPr>
              <w:t xml:space="preserve">of  </w:t>
            </w:r>
            <w:proofErr w:type="spellStart"/>
            <w:r w:rsidR="00D1674B">
              <w:rPr>
                <w:rFonts w:ascii="Garamond" w:hAnsi="Garamond" w:cs="Garamond"/>
                <w:lang w:val="en-IN"/>
              </w:rPr>
              <w:t>ICICIprudential</w:t>
            </w:r>
            <w:proofErr w:type="spellEnd"/>
            <w:proofErr w:type="gramEnd"/>
            <w:r w:rsidR="00D1674B">
              <w:rPr>
                <w:rFonts w:ascii="Garamond" w:hAnsi="Garamond" w:cs="Garamond"/>
                <w:lang w:val="en-IN"/>
              </w:rPr>
              <w:t xml:space="preserve"> and Birla </w:t>
            </w:r>
            <w:proofErr w:type="spellStart"/>
            <w:r w:rsidR="00D1674B">
              <w:rPr>
                <w:rFonts w:ascii="Garamond" w:hAnsi="Garamond" w:cs="Garamond"/>
                <w:lang w:val="en-IN"/>
              </w:rPr>
              <w:t>Sunlife</w:t>
            </w:r>
            <w:proofErr w:type="spellEnd"/>
            <w:r w:rsidR="00D1674B">
              <w:rPr>
                <w:rFonts w:ascii="Garamond" w:hAnsi="Garamond" w:cs="Garamond"/>
                <w:lang w:val="en-IN"/>
              </w:rPr>
              <w:t>.</w:t>
            </w:r>
          </w:p>
          <w:p w:rsidR="00584868" w:rsidRDefault="00584868">
            <w:pPr>
              <w:jc w:val="both"/>
              <w:rPr>
                <w:rFonts w:ascii="Garamond" w:hAnsi="Garamond" w:cs="Garamond"/>
                <w:b/>
                <w:bCs/>
                <w:lang w:val="en-IN"/>
              </w:rPr>
            </w:pPr>
          </w:p>
          <w:p w:rsidR="00584868" w:rsidRDefault="00584868">
            <w:pPr>
              <w:pStyle w:val="BodyText"/>
              <w:autoSpaceDE/>
              <w:autoSpaceDN/>
              <w:spacing w:after="120"/>
              <w:ind w:firstLineChars="200" w:firstLine="480"/>
              <w:rPr>
                <w:rFonts w:ascii="Garamond" w:hAnsi="Garamond" w:cs="Times New Roman"/>
                <w:b w:val="0"/>
                <w:bCs w:val="0"/>
                <w:sz w:val="24"/>
                <w:szCs w:val="24"/>
                <w:lang w:val="en-IN"/>
              </w:rPr>
            </w:pPr>
          </w:p>
          <w:p w:rsidR="00584868" w:rsidRDefault="00584868">
            <w:pPr>
              <w:pStyle w:val="BodyText"/>
              <w:autoSpaceDE/>
              <w:autoSpaceDN/>
              <w:spacing w:after="120"/>
              <w:rPr>
                <w:rFonts w:ascii="Garamond" w:hAnsi="Garamond"/>
                <w:b w:val="0"/>
                <w:bCs w:val="0"/>
                <w:sz w:val="24"/>
                <w:szCs w:val="24"/>
                <w:lang w:val="en-IN"/>
              </w:rPr>
            </w:pPr>
          </w:p>
        </w:tc>
      </w:tr>
      <w:tr w:rsidR="00584868" w:rsidTr="00D1674B">
        <w:trPr>
          <w:gridAfter w:val="1"/>
          <w:wAfter w:w="168" w:type="dxa"/>
          <w:cantSplit/>
          <w:trHeight w:val="15830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84868" w:rsidRDefault="00584868">
            <w:pPr>
              <w:rPr>
                <w:rFonts w:ascii="Garamond" w:hAnsi="Garamond"/>
              </w:rPr>
            </w:pPr>
          </w:p>
          <w:p w:rsidR="00584868" w:rsidRDefault="00584868">
            <w:pPr>
              <w:pStyle w:val="Heading2"/>
              <w:rPr>
                <w:rFonts w:ascii="Garamond" w:hAnsi="Garamond"/>
              </w:rPr>
            </w:pPr>
          </w:p>
        </w:tc>
        <w:tc>
          <w:tcPr>
            <w:tcW w:w="7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868" w:rsidRPr="00586C80" w:rsidRDefault="00586C80">
            <w:pPr>
              <w:jc w:val="both"/>
              <w:rPr>
                <w:rFonts w:ascii="Garamond" w:hAnsi="Garamond"/>
                <w:b/>
                <w:bCs/>
                <w:lang w:val="en-IN"/>
              </w:rPr>
            </w:pPr>
            <w:r>
              <w:rPr>
                <w:rFonts w:ascii="Garamond" w:hAnsi="Garamond"/>
                <w:bCs/>
                <w:lang w:val="en-IN"/>
              </w:rPr>
              <w:t>4</w:t>
            </w:r>
            <w:r w:rsidRPr="00586C80">
              <w:rPr>
                <w:rFonts w:ascii="Garamond" w:hAnsi="Garamond"/>
                <w:b/>
                <w:bCs/>
                <w:lang w:val="en-IN"/>
              </w:rPr>
              <w:t xml:space="preserve">. </w:t>
            </w:r>
            <w:r w:rsidRPr="00586C80">
              <w:rPr>
                <w:rFonts w:ascii="Garamond" w:hAnsi="Garamond" w:cs="Garamond"/>
                <w:b/>
                <w:lang w:val="en-IN"/>
              </w:rPr>
              <w:t xml:space="preserve">India </w:t>
            </w:r>
            <w:proofErr w:type="spellStart"/>
            <w:r w:rsidRPr="00586C80">
              <w:rPr>
                <w:rFonts w:ascii="Garamond" w:hAnsi="Garamond" w:cs="Garamond"/>
                <w:b/>
                <w:lang w:val="en-IN"/>
              </w:rPr>
              <w:t>Infoline</w:t>
            </w:r>
            <w:proofErr w:type="spellEnd"/>
            <w:r w:rsidRPr="00586C80">
              <w:rPr>
                <w:rFonts w:ascii="Garamond" w:hAnsi="Garamond" w:cs="Garamond"/>
                <w:b/>
                <w:lang w:val="en-IN"/>
              </w:rPr>
              <w:t xml:space="preserve"> Broker Ltd</w:t>
            </w:r>
            <w:r>
              <w:rPr>
                <w:rFonts w:ascii="Garamond" w:hAnsi="Garamond" w:cs="Garamond"/>
                <w:b/>
                <w:lang w:val="en-IN"/>
              </w:rPr>
              <w:t xml:space="preserve"> (</w:t>
            </w:r>
            <w:r w:rsidRPr="00D24D5F">
              <w:rPr>
                <w:rFonts w:ascii="Garamond" w:hAnsi="Garamond" w:cs="Garamond"/>
                <w:lang w:val="en-IN"/>
              </w:rPr>
              <w:t>From September 2009 till March 2011</w:t>
            </w:r>
            <w:r>
              <w:rPr>
                <w:rFonts w:ascii="Garamond" w:hAnsi="Garamond" w:cs="Garamond"/>
                <w:b/>
                <w:lang w:val="en-IN"/>
              </w:rPr>
              <w:t>)</w:t>
            </w:r>
          </w:p>
          <w:p w:rsidR="00586C80" w:rsidRDefault="00586C80">
            <w:pPr>
              <w:jc w:val="both"/>
              <w:rPr>
                <w:rFonts w:ascii="Garamond" w:hAnsi="Garamond"/>
                <w:bCs/>
                <w:lang w:val="en-IN"/>
              </w:rPr>
            </w:pPr>
          </w:p>
          <w:p w:rsidR="00586C80" w:rsidRPr="00D24D5F" w:rsidRDefault="00275B18">
            <w:pPr>
              <w:jc w:val="both"/>
              <w:rPr>
                <w:rFonts w:ascii="Garamond" w:hAnsi="Garamond"/>
                <w:b/>
                <w:bCs/>
                <w:lang w:val="en-IN"/>
              </w:rPr>
            </w:pPr>
            <w:r>
              <w:rPr>
                <w:rFonts w:ascii="Garamond" w:hAnsi="Garamond" w:cs="Garamond"/>
                <w:b/>
                <w:lang w:val="en-IN"/>
              </w:rPr>
              <w:t xml:space="preserve">Designation: </w:t>
            </w:r>
            <w:proofErr w:type="spellStart"/>
            <w:r>
              <w:rPr>
                <w:rFonts w:ascii="Garamond" w:hAnsi="Garamond" w:cs="Garamond"/>
                <w:b/>
                <w:lang w:val="en-IN"/>
              </w:rPr>
              <w:t>RelationShip</w:t>
            </w:r>
            <w:proofErr w:type="spellEnd"/>
            <w:r>
              <w:rPr>
                <w:rFonts w:ascii="Garamond" w:hAnsi="Garamond" w:cs="Garamond"/>
                <w:b/>
                <w:lang w:val="en-IN"/>
              </w:rPr>
              <w:t xml:space="preserve"> Manager</w:t>
            </w:r>
          </w:p>
          <w:p w:rsidR="00586C80" w:rsidRDefault="00586C80">
            <w:pPr>
              <w:jc w:val="both"/>
              <w:rPr>
                <w:rFonts w:ascii="Garamond" w:hAnsi="Garamond"/>
                <w:bCs/>
                <w:lang w:val="en-IN"/>
              </w:rPr>
            </w:pPr>
          </w:p>
          <w:p w:rsidR="00586C80" w:rsidRDefault="00586C80">
            <w:pPr>
              <w:jc w:val="both"/>
              <w:rPr>
                <w:rFonts w:ascii="Garamond" w:hAnsi="Garamond"/>
                <w:bCs/>
                <w:lang w:val="en-IN"/>
              </w:rPr>
            </w:pPr>
            <w:r w:rsidRPr="00D24D5F">
              <w:rPr>
                <w:rFonts w:ascii="Garamond" w:hAnsi="Garamond"/>
                <w:b/>
                <w:bCs/>
                <w:lang w:val="en-IN"/>
              </w:rPr>
              <w:t>Work Location</w:t>
            </w:r>
            <w:r>
              <w:rPr>
                <w:rFonts w:ascii="Garamond" w:hAnsi="Garamond"/>
                <w:bCs/>
                <w:lang w:val="en-IN"/>
              </w:rPr>
              <w:t xml:space="preserve">: </w:t>
            </w:r>
            <w:proofErr w:type="spellStart"/>
            <w:r>
              <w:rPr>
                <w:rFonts w:ascii="Garamond" w:hAnsi="Garamond"/>
                <w:bCs/>
                <w:lang w:val="en-IN"/>
              </w:rPr>
              <w:t>Pune</w:t>
            </w:r>
            <w:proofErr w:type="spellEnd"/>
          </w:p>
          <w:p w:rsidR="00586C80" w:rsidRDefault="00586C80">
            <w:pPr>
              <w:jc w:val="both"/>
              <w:rPr>
                <w:rFonts w:ascii="Garamond" w:hAnsi="Garamond"/>
                <w:bCs/>
                <w:lang w:val="en-IN"/>
              </w:rPr>
            </w:pPr>
          </w:p>
          <w:p w:rsidR="000B16A9" w:rsidRDefault="000B16A9" w:rsidP="000B16A9">
            <w:pPr>
              <w:jc w:val="both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b/>
              </w:rPr>
              <w:t>Work Profile</w:t>
            </w:r>
            <w:r>
              <w:rPr>
                <w:rFonts w:ascii="Garamond" w:hAnsi="Garamond" w:cs="Garamond"/>
              </w:rPr>
              <w:t xml:space="preserve"> :</w:t>
            </w:r>
          </w:p>
          <w:p w:rsidR="000B16A9" w:rsidRPr="00A0096B" w:rsidRDefault="000B16A9" w:rsidP="00C17D2F">
            <w:pPr>
              <w:numPr>
                <w:ilvl w:val="0"/>
                <w:numId w:val="5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Calling </w:t>
            </w:r>
            <w:r w:rsidR="00D44507">
              <w:rPr>
                <w:rFonts w:ascii="Garamond" w:hAnsi="Garamond" w:cs="Garamond"/>
              </w:rPr>
              <w:t>on</w:t>
            </w:r>
            <w:r>
              <w:rPr>
                <w:rFonts w:ascii="Garamond" w:hAnsi="Garamond" w:cs="Garamond"/>
              </w:rPr>
              <w:t xml:space="preserve"> Data which is provided by company.</w:t>
            </w:r>
          </w:p>
          <w:p w:rsidR="00D1674B" w:rsidRPr="00D1674B" w:rsidRDefault="00D1674B" w:rsidP="00C17D2F">
            <w:pPr>
              <w:numPr>
                <w:ilvl w:val="0"/>
                <w:numId w:val="5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Generate appointment and meet to the customer Face to Face</w:t>
            </w:r>
          </w:p>
          <w:p w:rsidR="00D1674B" w:rsidRPr="00D1674B" w:rsidRDefault="00D1674B" w:rsidP="00C17D2F">
            <w:pPr>
              <w:numPr>
                <w:ilvl w:val="0"/>
                <w:numId w:val="5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Close the Deal</w:t>
            </w:r>
          </w:p>
          <w:p w:rsidR="000B16A9" w:rsidRDefault="000B16A9" w:rsidP="00C17D2F">
            <w:pPr>
              <w:numPr>
                <w:ilvl w:val="0"/>
                <w:numId w:val="5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Maintain healthy relation with customer.</w:t>
            </w:r>
          </w:p>
          <w:p w:rsidR="00586C80" w:rsidRPr="000B16A9" w:rsidRDefault="000B16A9" w:rsidP="00C17D2F">
            <w:pPr>
              <w:numPr>
                <w:ilvl w:val="0"/>
                <w:numId w:val="5"/>
              </w:numPr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  <w:lang w:val="en-IN"/>
              </w:rPr>
              <w:t>Working on Excel sheets to maintain the Customer data base.</w:t>
            </w:r>
          </w:p>
          <w:p w:rsidR="00C17D2F" w:rsidRDefault="00C17D2F">
            <w:pPr>
              <w:jc w:val="both"/>
              <w:rPr>
                <w:rFonts w:ascii="Garamond" w:hAnsi="Garamond" w:cs="Garamond"/>
              </w:rPr>
            </w:pPr>
          </w:p>
          <w:p w:rsidR="00586C80" w:rsidRPr="00C17D2F" w:rsidRDefault="000B16A9">
            <w:pPr>
              <w:jc w:val="both"/>
              <w:rPr>
                <w:rFonts w:ascii="Garamond" w:hAnsi="Garamond"/>
                <w:b/>
                <w:bCs/>
                <w:lang w:val="en-IN"/>
              </w:rPr>
            </w:pPr>
            <w:r w:rsidRPr="00C17D2F">
              <w:rPr>
                <w:rFonts w:ascii="Garamond" w:hAnsi="Garamond"/>
                <w:b/>
                <w:bCs/>
                <w:lang w:val="en-IN"/>
              </w:rPr>
              <w:t>Achievement:</w:t>
            </w:r>
          </w:p>
          <w:p w:rsidR="000B16A9" w:rsidRDefault="000B16A9">
            <w:pPr>
              <w:jc w:val="both"/>
              <w:rPr>
                <w:rFonts w:ascii="Garamond" w:hAnsi="Garamond"/>
                <w:bCs/>
                <w:lang w:val="en-IN"/>
              </w:rPr>
            </w:pPr>
          </w:p>
          <w:p w:rsidR="000B16A9" w:rsidRDefault="000B16A9" w:rsidP="000B16A9">
            <w:pPr>
              <w:jc w:val="center"/>
              <w:rPr>
                <w:rFonts w:ascii="Trebuchet MS" w:hAnsi="Trebuchet MS" w:cs="Trebuchet MS"/>
                <w:b/>
                <w:sz w:val="20"/>
                <w:szCs w:val="20"/>
              </w:rPr>
            </w:pPr>
          </w:p>
          <w:p w:rsidR="00584868" w:rsidRDefault="00584868">
            <w:pPr>
              <w:pStyle w:val="Tit"/>
              <w:shd w:val="pct5" w:color="auto" w:fill="B3B3B3"/>
              <w:tabs>
                <w:tab w:val="left" w:pos="5795"/>
              </w:tabs>
              <w:ind w:left="0" w:firstLine="0"/>
              <w:rPr>
                <w:rFonts w:ascii="Garamond" w:hAnsi="Garamond"/>
                <w:spacing w:val="-3"/>
              </w:rPr>
            </w:pPr>
            <w:r>
              <w:rPr>
                <w:rFonts w:ascii="Garamond" w:hAnsi="Garamond"/>
                <w:spacing w:val="-3"/>
              </w:rPr>
              <w:t>Educational Qualification</w:t>
            </w:r>
            <w:r>
              <w:rPr>
                <w:rFonts w:ascii="Garamond" w:hAnsi="Garamond"/>
                <w:spacing w:val="-3"/>
              </w:rPr>
              <w:tab/>
            </w:r>
          </w:p>
          <w:tbl>
            <w:tblPr>
              <w:tblW w:w="7100" w:type="dxa"/>
              <w:tblInd w:w="1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284"/>
              <w:gridCol w:w="2452"/>
              <w:gridCol w:w="1752"/>
              <w:gridCol w:w="1612"/>
            </w:tblGrid>
            <w:tr w:rsidR="00584868" w:rsidTr="00463BCC">
              <w:trPr>
                <w:trHeight w:val="546"/>
              </w:trPr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584868">
                  <w:pPr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Exam</w:t>
                  </w:r>
                </w:p>
              </w:tc>
              <w:tc>
                <w:tcPr>
                  <w:tcW w:w="2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584868">
                  <w:pPr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Institution/Board</w:t>
                  </w:r>
                </w:p>
              </w:tc>
              <w:tc>
                <w:tcPr>
                  <w:tcW w:w="1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584868">
                  <w:pPr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Year of Passing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71D6" w:rsidRDefault="00584868" w:rsidP="009F71D6">
                  <w:pPr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Percentage &amp; Class</w:t>
                  </w:r>
                </w:p>
              </w:tc>
            </w:tr>
            <w:tr w:rsidR="00463BCC" w:rsidTr="00463BCC">
              <w:trPr>
                <w:trHeight w:val="653"/>
              </w:trPr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3BCC" w:rsidRDefault="009E5AF8" w:rsidP="009F71D6">
                  <w:pPr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B.C.A.</w:t>
                  </w:r>
                </w:p>
              </w:tc>
              <w:tc>
                <w:tcPr>
                  <w:tcW w:w="2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3BCC" w:rsidRDefault="009E5AF8" w:rsidP="009E5AF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UNIVERSITY OF</w:t>
                  </w:r>
                  <w:r>
                    <w:rPr>
                      <w:rFonts w:ascii="Garamond" w:hAnsi="Garamond"/>
                      <w:lang w:val="en-IN"/>
                    </w:rPr>
                    <w:t xml:space="preserve"> PUNE</w:t>
                  </w:r>
                </w:p>
              </w:tc>
              <w:tc>
                <w:tcPr>
                  <w:tcW w:w="1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3BCC" w:rsidRDefault="00463BCC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2</w:t>
                  </w:r>
                  <w:r w:rsidR="009E5AF8">
                    <w:rPr>
                      <w:rFonts w:ascii="Garamond" w:hAnsi="Garamond"/>
                    </w:rPr>
                    <w:t>009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63BCC" w:rsidRDefault="009E5AF8" w:rsidP="00463BCC">
                  <w:pPr>
                    <w:jc w:val="center"/>
                    <w:rPr>
                      <w:rFonts w:ascii="Garamond" w:hAnsi="Garamond"/>
                      <w:lang w:val="en-IN"/>
                    </w:rPr>
                  </w:pPr>
                  <w:r>
                    <w:rPr>
                      <w:rFonts w:ascii="Garamond" w:hAnsi="Garamond"/>
                      <w:lang w:val="en-IN"/>
                    </w:rPr>
                    <w:t>SECOND CLASS</w:t>
                  </w:r>
                </w:p>
              </w:tc>
            </w:tr>
            <w:tr w:rsidR="00584868" w:rsidTr="00463BCC">
              <w:trPr>
                <w:trHeight w:val="653"/>
              </w:trPr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9E5AF8" w:rsidP="009F71D6">
                  <w:pPr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HSC</w:t>
                  </w:r>
                </w:p>
              </w:tc>
              <w:tc>
                <w:tcPr>
                  <w:tcW w:w="2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9E5AF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MAHARASHTRA BOARD</w:t>
                  </w:r>
                </w:p>
              </w:tc>
              <w:tc>
                <w:tcPr>
                  <w:tcW w:w="1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58486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20</w:t>
                  </w:r>
                  <w:r w:rsidR="009E5AF8">
                    <w:rPr>
                      <w:rFonts w:ascii="Garamond" w:hAnsi="Garamond"/>
                      <w:lang w:val="en-IN"/>
                    </w:rPr>
                    <w:t>05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9E5AF8">
                  <w:pPr>
                    <w:jc w:val="both"/>
                    <w:rPr>
                      <w:rFonts w:ascii="Garamond" w:hAnsi="Garamond"/>
                      <w:lang w:val="en-IN"/>
                    </w:rPr>
                  </w:pPr>
                  <w:r>
                    <w:rPr>
                      <w:rFonts w:ascii="Garamond" w:hAnsi="Garamond"/>
                      <w:lang w:val="en-IN"/>
                    </w:rPr>
                    <w:t>SECOND CLASS</w:t>
                  </w:r>
                </w:p>
              </w:tc>
            </w:tr>
            <w:tr w:rsidR="00584868" w:rsidTr="00463BCC">
              <w:trPr>
                <w:trHeight w:val="818"/>
              </w:trPr>
              <w:tc>
                <w:tcPr>
                  <w:tcW w:w="1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9E5AF8">
                  <w:pPr>
                    <w:jc w:val="center"/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SSC</w:t>
                  </w:r>
                </w:p>
              </w:tc>
              <w:tc>
                <w:tcPr>
                  <w:tcW w:w="2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9E5AF8" w:rsidP="009E5AF8">
                  <w:pPr>
                    <w:jc w:val="center"/>
                    <w:rPr>
                      <w:rFonts w:ascii="Garamond" w:hAnsi="Garamond"/>
                      <w:lang w:val="en-IN"/>
                    </w:rPr>
                  </w:pPr>
                  <w:r>
                    <w:rPr>
                      <w:rFonts w:ascii="Garamond" w:hAnsi="Garamond"/>
                      <w:lang w:val="en-IN"/>
                    </w:rPr>
                    <w:t>MAHARASHTRA BOARD</w:t>
                  </w:r>
                </w:p>
              </w:tc>
              <w:tc>
                <w:tcPr>
                  <w:tcW w:w="1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58486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200</w:t>
                  </w:r>
                  <w:r w:rsidR="009E5AF8">
                    <w:rPr>
                      <w:rFonts w:ascii="Garamond" w:hAnsi="Garamond"/>
                      <w:lang w:val="en-IN"/>
                    </w:rPr>
                    <w:t>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4868" w:rsidRDefault="009E5AF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FIRST CLASS</w:t>
                  </w:r>
                </w:p>
              </w:tc>
            </w:tr>
          </w:tbl>
          <w:p w:rsidR="00584868" w:rsidRDefault="00584868">
            <w:pPr>
              <w:rPr>
                <w:rFonts w:ascii="Garamond" w:hAnsi="Garamond"/>
              </w:rPr>
            </w:pPr>
          </w:p>
          <w:p w:rsidR="00584868" w:rsidRDefault="00584868">
            <w:pPr>
              <w:pStyle w:val="Tit"/>
              <w:shd w:val="pct10" w:color="auto" w:fill="B3B3B3"/>
              <w:tabs>
                <w:tab w:val="center" w:pos="3655"/>
              </w:tabs>
              <w:ind w:left="0" w:firstLine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Computer Proficiency</w:t>
            </w:r>
            <w:r>
              <w:rPr>
                <w:rFonts w:ascii="Garamond" w:hAnsi="Garamond"/>
              </w:rPr>
              <w:tab/>
            </w:r>
          </w:p>
          <w:p w:rsidR="00584868" w:rsidRDefault="00584868" w:rsidP="00C17D2F">
            <w:pPr>
              <w:pStyle w:val="BodyText"/>
              <w:numPr>
                <w:ilvl w:val="0"/>
                <w:numId w:val="5"/>
              </w:numPr>
              <w:autoSpaceDE/>
              <w:autoSpaceDN/>
              <w:jc w:val="both"/>
              <w:rPr>
                <w:rFonts w:ascii="Garamond" w:hAnsi="Garamond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color w:val="000000"/>
                <w:position w:val="6"/>
                <w:sz w:val="24"/>
                <w:szCs w:val="24"/>
              </w:rPr>
              <w:t xml:space="preserve">MS </w:t>
            </w:r>
            <w:proofErr w:type="spellStart"/>
            <w:r>
              <w:rPr>
                <w:rFonts w:ascii="Garamond" w:hAnsi="Garamond"/>
                <w:b w:val="0"/>
                <w:bCs w:val="0"/>
                <w:color w:val="000000"/>
                <w:position w:val="6"/>
                <w:sz w:val="24"/>
                <w:szCs w:val="24"/>
              </w:rPr>
              <w:t>Office</w:t>
            </w:r>
            <w:r w:rsidR="00C52BAD">
              <w:rPr>
                <w:rFonts w:ascii="Garamond" w:hAnsi="Garamond"/>
                <w:b w:val="0"/>
                <w:bCs w:val="0"/>
                <w:color w:val="000000"/>
                <w:position w:val="6"/>
                <w:sz w:val="24"/>
                <w:szCs w:val="24"/>
              </w:rPr>
              <w:t>,AICIT</w:t>
            </w:r>
            <w:proofErr w:type="spellEnd"/>
          </w:p>
          <w:p w:rsidR="00584868" w:rsidRPr="00C17D2F" w:rsidRDefault="00584868" w:rsidP="00C17D2F">
            <w:pPr>
              <w:pStyle w:val="BodyText"/>
              <w:numPr>
                <w:ilvl w:val="0"/>
                <w:numId w:val="5"/>
              </w:numPr>
              <w:autoSpaceDE/>
              <w:autoSpaceDN/>
              <w:jc w:val="both"/>
              <w:rPr>
                <w:rFonts w:ascii="Garamond" w:hAnsi="Garamond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color w:val="000000"/>
                <w:position w:val="6"/>
                <w:sz w:val="24"/>
                <w:szCs w:val="24"/>
                <w:lang w:val="en-IN"/>
              </w:rPr>
              <w:t>MS- Outlook</w:t>
            </w:r>
            <w:proofErr w:type="gramStart"/>
            <w:r w:rsidR="00C17D2F">
              <w:rPr>
                <w:rFonts w:ascii="Garamond" w:hAnsi="Garamond" w:cs="Times New Roman"/>
                <w:b w:val="0"/>
                <w:bCs w:val="0"/>
                <w:sz w:val="24"/>
                <w:szCs w:val="24"/>
              </w:rPr>
              <w:t>,C,C</w:t>
            </w:r>
            <w:proofErr w:type="gramEnd"/>
            <w:r w:rsidR="00C17D2F">
              <w:rPr>
                <w:rFonts w:ascii="Garamond" w:hAnsi="Garamond" w:cs="Times New Roman"/>
                <w:b w:val="0"/>
                <w:bCs w:val="0"/>
                <w:sz w:val="24"/>
                <w:szCs w:val="24"/>
              </w:rPr>
              <w:t>++,JAVA,ORACLE,VB,NETWORKING</w:t>
            </w:r>
            <w:r w:rsidRPr="00C17D2F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  <w:p w:rsidR="00584868" w:rsidRDefault="00584868">
            <w:pPr>
              <w:pStyle w:val="Tit"/>
              <w:shd w:val="pct10" w:color="auto" w:fill="B3B3B3"/>
              <w:ind w:left="0" w:firstLine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Competencies </w:t>
            </w:r>
          </w:p>
          <w:p w:rsidR="00584868" w:rsidRDefault="00584868" w:rsidP="00C17D2F">
            <w:pPr>
              <w:numPr>
                <w:ilvl w:val="0"/>
                <w:numId w:val="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Ready to acquire new opportunities.</w:t>
            </w:r>
          </w:p>
          <w:p w:rsidR="00584868" w:rsidRDefault="00584868" w:rsidP="00C17D2F">
            <w:pPr>
              <w:numPr>
                <w:ilvl w:val="0"/>
                <w:numId w:val="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Problem solving ability.</w:t>
            </w:r>
          </w:p>
          <w:p w:rsidR="00584868" w:rsidRDefault="00584868" w:rsidP="00C17D2F">
            <w:pPr>
              <w:numPr>
                <w:ilvl w:val="0"/>
                <w:numId w:val="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  <w:lang w:val="en-IN"/>
              </w:rPr>
              <w:t>Quick Learner</w:t>
            </w:r>
          </w:p>
          <w:p w:rsidR="00584868" w:rsidRDefault="00584868" w:rsidP="00C17D2F">
            <w:pPr>
              <w:numPr>
                <w:ilvl w:val="0"/>
                <w:numId w:val="5"/>
              </w:numPr>
              <w:rPr>
                <w:rFonts w:ascii="Garamond" w:hAnsi="Garamond"/>
              </w:rPr>
            </w:pPr>
            <w:r>
              <w:rPr>
                <w:rFonts w:ascii="Garamond" w:hAnsi="Garamond" w:cs="Garamond"/>
              </w:rPr>
              <w:t>Working under pressure</w:t>
            </w:r>
          </w:p>
          <w:p w:rsidR="00584868" w:rsidRDefault="0058486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:rsidR="00584868" w:rsidRDefault="00584868">
            <w:pPr>
              <w:pStyle w:val="Tit"/>
              <w:shd w:val="pct10" w:color="auto" w:fill="B3B3B3"/>
              <w:ind w:left="0" w:firstLine="0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Extra curricular</w:t>
            </w:r>
            <w:proofErr w:type="spellEnd"/>
            <w:r>
              <w:rPr>
                <w:rFonts w:ascii="Garamond" w:hAnsi="Garamond"/>
              </w:rPr>
              <w:t xml:space="preserve"> activity</w:t>
            </w:r>
          </w:p>
          <w:p w:rsidR="00872234" w:rsidRDefault="00872234" w:rsidP="00872234">
            <w:pPr>
              <w:numPr>
                <w:ilvl w:val="0"/>
                <w:numId w:val="5"/>
              </w:numPr>
              <w:jc w:val="both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872234">
              <w:rPr>
                <w:rFonts w:ascii="Arial" w:eastAsia="Batang" w:hAnsi="Arial" w:cs="Arial"/>
                <w:b/>
                <w:sz w:val="20"/>
                <w:szCs w:val="20"/>
              </w:rPr>
              <w:t xml:space="preserve">Won a Sponsor trip to </w:t>
            </w:r>
            <w:proofErr w:type="spellStart"/>
            <w:r>
              <w:rPr>
                <w:rFonts w:ascii="Arial" w:eastAsia="Batang" w:hAnsi="Arial" w:cs="Arial"/>
                <w:b/>
                <w:sz w:val="20"/>
                <w:szCs w:val="20"/>
                <w:u w:val="single"/>
              </w:rPr>
              <w:t>Pattaya</w:t>
            </w:r>
            <w:proofErr w:type="spellEnd"/>
            <w:r w:rsidRPr="00872234">
              <w:rPr>
                <w:rFonts w:ascii="Arial" w:eastAsia="Batang" w:hAnsi="Arial" w:cs="Arial"/>
                <w:b/>
                <w:sz w:val="20"/>
                <w:szCs w:val="20"/>
              </w:rPr>
              <w:t xml:space="preserve"> in 2015</w:t>
            </w:r>
          </w:p>
          <w:p w:rsidR="00872234" w:rsidRPr="00872234" w:rsidRDefault="00872234" w:rsidP="00872234">
            <w:pPr>
              <w:ind w:left="450"/>
              <w:jc w:val="both"/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  <w:p w:rsidR="00C17D2F" w:rsidRDefault="00C17D2F" w:rsidP="00C17D2F">
            <w:pPr>
              <w:numPr>
                <w:ilvl w:val="0"/>
                <w:numId w:val="5"/>
              </w:numPr>
              <w:jc w:val="both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9F12DC">
              <w:rPr>
                <w:rFonts w:ascii="Arial" w:eastAsia="Batang" w:hAnsi="Arial" w:cs="Arial"/>
                <w:b/>
                <w:sz w:val="20"/>
                <w:szCs w:val="20"/>
              </w:rPr>
              <w:t xml:space="preserve">Won a Sponsor trip to </w:t>
            </w:r>
            <w:r w:rsidRPr="006702FB">
              <w:rPr>
                <w:rFonts w:ascii="Arial" w:eastAsia="Batang" w:hAnsi="Arial" w:cs="Arial"/>
                <w:b/>
                <w:sz w:val="20"/>
                <w:szCs w:val="20"/>
                <w:u w:val="single"/>
              </w:rPr>
              <w:t>Bangko</w:t>
            </w:r>
            <w:r w:rsidR="00B3581F">
              <w:rPr>
                <w:rFonts w:ascii="Arial" w:eastAsia="Batang" w:hAnsi="Arial" w:cs="Arial"/>
                <w:b/>
                <w:sz w:val="20"/>
                <w:szCs w:val="20"/>
              </w:rPr>
              <w:t>k in 2010</w:t>
            </w:r>
            <w:r w:rsidRPr="009F12DC">
              <w:rPr>
                <w:rFonts w:ascii="Arial" w:eastAsia="Batang" w:hAnsi="Arial" w:cs="Arial"/>
                <w:b/>
                <w:sz w:val="20"/>
                <w:szCs w:val="20"/>
              </w:rPr>
              <w:t>(Out of 4000 employees over all India stood no 7 position).</w:t>
            </w:r>
          </w:p>
          <w:p w:rsidR="00872234" w:rsidRPr="009F12DC" w:rsidRDefault="00872234" w:rsidP="00872234">
            <w:pPr>
              <w:jc w:val="both"/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  <w:p w:rsidR="00C17D2F" w:rsidRPr="00872234" w:rsidRDefault="00C17D2F" w:rsidP="00C17D2F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Trebuchet MS"/>
                <w:b/>
                <w:sz w:val="20"/>
                <w:szCs w:val="20"/>
              </w:rPr>
            </w:pPr>
            <w:r w:rsidRPr="009F12DC">
              <w:rPr>
                <w:rFonts w:ascii="Arial" w:eastAsia="Batang" w:hAnsi="Arial" w:cs="Arial"/>
                <w:b/>
                <w:sz w:val="20"/>
                <w:szCs w:val="20"/>
              </w:rPr>
              <w:t xml:space="preserve">Won a Sponsor trip to </w:t>
            </w:r>
            <w:r w:rsidRPr="006702FB">
              <w:rPr>
                <w:rFonts w:ascii="Arial" w:eastAsia="Batang" w:hAnsi="Arial" w:cs="Arial"/>
                <w:b/>
                <w:sz w:val="20"/>
                <w:szCs w:val="20"/>
                <w:u w:val="single"/>
              </w:rPr>
              <w:t>Thailand</w:t>
            </w:r>
            <w:r w:rsidRPr="009F12DC">
              <w:rPr>
                <w:rFonts w:ascii="Arial" w:eastAsia="Batang" w:hAnsi="Arial" w:cs="Arial"/>
                <w:b/>
                <w:sz w:val="20"/>
                <w:szCs w:val="20"/>
              </w:rPr>
              <w:t xml:space="preserve"> in 2011 (Out of 4500 employees over all India stood no 4 position)</w:t>
            </w:r>
          </w:p>
          <w:p w:rsidR="00872234" w:rsidRPr="009F12DC" w:rsidRDefault="00872234" w:rsidP="00872234">
            <w:pPr>
              <w:jc w:val="both"/>
              <w:rPr>
                <w:rFonts w:ascii="Trebuchet MS" w:hAnsi="Trebuchet MS" w:cs="Trebuchet MS"/>
                <w:b/>
                <w:sz w:val="20"/>
                <w:szCs w:val="20"/>
              </w:rPr>
            </w:pPr>
          </w:p>
          <w:p w:rsidR="00C17D2F" w:rsidRDefault="00C17D2F" w:rsidP="00C17D2F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sz w:val="20"/>
                <w:szCs w:val="20"/>
              </w:rPr>
              <w:t xml:space="preserve">Working as a </w:t>
            </w:r>
            <w:r w:rsidR="00872234"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  <w:t>Sales Manager</w:t>
            </w:r>
            <w:r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  <w:t xml:space="preserve"> achieving 25</w:t>
            </w:r>
            <w:r w:rsidRPr="006702FB"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6702FB">
              <w:rPr>
                <w:rFonts w:ascii="Trebuchet MS" w:hAnsi="Trebuchet MS" w:cs="Trebuchet MS"/>
                <w:b/>
                <w:sz w:val="20"/>
                <w:szCs w:val="20"/>
                <w:u w:val="single"/>
              </w:rPr>
              <w:t>lac</w:t>
            </w:r>
            <w:proofErr w:type="spellEnd"/>
            <w:r w:rsidRPr="009F12DC">
              <w:rPr>
                <w:rFonts w:ascii="Trebuchet MS" w:hAnsi="Trebuchet MS" w:cs="Trebuchet MS"/>
                <w:b/>
                <w:sz w:val="20"/>
                <w:szCs w:val="20"/>
              </w:rPr>
              <w:t xml:space="preserve"> of business every month and capable of handling 20 agents. </w:t>
            </w:r>
          </w:p>
          <w:p w:rsidR="00B51D8B" w:rsidRDefault="00B51D8B" w:rsidP="00C17D2F">
            <w:pPr>
              <w:pStyle w:val="BodyText"/>
              <w:autoSpaceDE/>
              <w:autoSpaceDN/>
              <w:jc w:val="both"/>
              <w:rPr>
                <w:rFonts w:ascii="Garamond" w:hAnsi="Garamond"/>
                <w:b w:val="0"/>
                <w:bCs w:val="0"/>
                <w:color w:val="000000"/>
                <w:position w:val="6"/>
                <w:sz w:val="24"/>
                <w:szCs w:val="24"/>
              </w:rPr>
            </w:pPr>
          </w:p>
          <w:p w:rsidR="00584868" w:rsidRDefault="00584868">
            <w:pPr>
              <w:pStyle w:val="Header"/>
              <w:shd w:val="pct10" w:color="auto" w:fill="B3B3B3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 xml:space="preserve">Hobbies: </w:t>
            </w:r>
          </w:p>
          <w:p w:rsidR="00584868" w:rsidRDefault="0058486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:rsidR="00584868" w:rsidRPr="00A26FA0" w:rsidRDefault="00584868" w:rsidP="00A26FA0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Watching and Playing Cricket, </w:t>
            </w:r>
            <w:r>
              <w:rPr>
                <w:rFonts w:ascii="Garamond" w:hAnsi="Garamond"/>
                <w:sz w:val="24"/>
                <w:szCs w:val="24"/>
                <w:lang w:val="en-IN"/>
              </w:rPr>
              <w:t>N</w:t>
            </w:r>
            <w:r>
              <w:rPr>
                <w:rFonts w:ascii="Garamond" w:hAnsi="Garamond"/>
                <w:sz w:val="24"/>
                <w:szCs w:val="24"/>
              </w:rPr>
              <w:t xml:space="preserve">et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surfing</w:t>
            </w:r>
            <w:proofErr w:type="gramStart"/>
            <w:r w:rsidR="00C17D2F">
              <w:rPr>
                <w:rFonts w:ascii="Garamond" w:hAnsi="Garamond"/>
                <w:sz w:val="24"/>
                <w:szCs w:val="24"/>
              </w:rPr>
              <w:t>,Wrestling</w:t>
            </w:r>
            <w:proofErr w:type="spellEnd"/>
            <w:proofErr w:type="gramEnd"/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584868" w:rsidTr="00D1674B">
        <w:trPr>
          <w:gridAfter w:val="1"/>
          <w:wAfter w:w="168" w:type="dxa"/>
          <w:cantSplit/>
          <w:trHeight w:val="12573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84868" w:rsidRDefault="00584868">
            <w:pPr>
              <w:rPr>
                <w:rFonts w:ascii="Garamond" w:hAnsi="Garamond"/>
              </w:rPr>
            </w:pPr>
          </w:p>
        </w:tc>
        <w:tc>
          <w:tcPr>
            <w:tcW w:w="7506" w:type="dxa"/>
            <w:gridSpan w:val="2"/>
            <w:tcBorders>
              <w:top w:val="nil"/>
              <w:left w:val="nil"/>
              <w:right w:val="nil"/>
            </w:tcBorders>
          </w:tcPr>
          <w:p w:rsidR="00C17D2F" w:rsidRPr="00C17D2F" w:rsidRDefault="00C17D2F" w:rsidP="00C17D2F">
            <w:pPr>
              <w:rPr>
                <w:rFonts w:ascii="Garamond" w:hAnsi="Garamond"/>
                <w:b/>
              </w:rPr>
            </w:pPr>
            <w:r w:rsidRPr="00C17D2F">
              <w:rPr>
                <w:rFonts w:ascii="Garamond" w:hAnsi="Garamond"/>
                <w:highlight w:val="lightGray"/>
              </w:rPr>
              <w:t>Declaration</w:t>
            </w:r>
          </w:p>
          <w:p w:rsidR="00C17D2F" w:rsidRPr="00C17D2F" w:rsidRDefault="00C17D2F" w:rsidP="00C17D2F">
            <w:pPr>
              <w:rPr>
                <w:rFonts w:ascii="Garamond" w:hAnsi="Garamond"/>
              </w:rPr>
            </w:pPr>
          </w:p>
          <w:p w:rsidR="00C17D2F" w:rsidRPr="00C17D2F" w:rsidRDefault="00C17D2F" w:rsidP="00C17D2F">
            <w:pPr>
              <w:rPr>
                <w:rFonts w:ascii="Garamond" w:hAnsi="Garamond"/>
              </w:rPr>
            </w:pPr>
            <w:r w:rsidRPr="00C17D2F">
              <w:rPr>
                <w:rFonts w:ascii="Garamond" w:hAnsi="Garamond"/>
              </w:rPr>
              <w:t xml:space="preserve">I confirm that the above mentioned information is true to the best of my </w:t>
            </w:r>
          </w:p>
          <w:p w:rsidR="00C17D2F" w:rsidRPr="00C17D2F" w:rsidRDefault="00C17D2F" w:rsidP="00C17D2F">
            <w:pPr>
              <w:rPr>
                <w:rFonts w:ascii="Garamond" w:hAnsi="Garamond"/>
              </w:rPr>
            </w:pPr>
          </w:p>
          <w:p w:rsidR="00C17D2F" w:rsidRPr="00C17D2F" w:rsidRDefault="00A36BBD" w:rsidP="00C17D2F">
            <w:pPr>
              <w:rPr>
                <w:rFonts w:ascii="Garamond" w:hAnsi="Garamond"/>
              </w:rPr>
            </w:pPr>
            <w:r w:rsidRPr="00C17D2F">
              <w:rPr>
                <w:rFonts w:ascii="Garamond" w:hAnsi="Garamond"/>
              </w:rPr>
              <w:t>Knowledge</w:t>
            </w:r>
            <w:r w:rsidR="00C17D2F" w:rsidRPr="00C17D2F">
              <w:rPr>
                <w:rFonts w:ascii="Garamond" w:hAnsi="Garamond"/>
              </w:rPr>
              <w:t xml:space="preserve"> and belief.  </w:t>
            </w:r>
          </w:p>
          <w:p w:rsidR="00C17D2F" w:rsidRPr="00C17D2F" w:rsidRDefault="00C17D2F" w:rsidP="00C17D2F">
            <w:pPr>
              <w:rPr>
                <w:rFonts w:ascii="Garamond" w:hAnsi="Garamond"/>
              </w:rPr>
            </w:pPr>
          </w:p>
          <w:p w:rsidR="00C17D2F" w:rsidRPr="00C17D2F" w:rsidRDefault="00FC7D85" w:rsidP="00C17D2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Place :   </w:t>
            </w:r>
          </w:p>
          <w:p w:rsidR="00C17D2F" w:rsidRPr="00C17D2F" w:rsidRDefault="00C17D2F" w:rsidP="00C17D2F">
            <w:pPr>
              <w:rPr>
                <w:rFonts w:ascii="Garamond" w:hAnsi="Garamond"/>
              </w:rPr>
            </w:pPr>
          </w:p>
          <w:p w:rsidR="00C17D2F" w:rsidRPr="00C17D2F" w:rsidRDefault="00C17D2F" w:rsidP="00C17D2F">
            <w:pPr>
              <w:rPr>
                <w:rFonts w:ascii="Garamond" w:hAnsi="Garamond"/>
              </w:rPr>
            </w:pPr>
            <w:r w:rsidRPr="00C17D2F">
              <w:rPr>
                <w:rFonts w:ascii="Garamond" w:hAnsi="Garamond"/>
              </w:rPr>
              <w:t>Date  :                                                        Signature</w:t>
            </w:r>
          </w:p>
          <w:p w:rsidR="00C17D2F" w:rsidRPr="00C17D2F" w:rsidRDefault="00C17D2F" w:rsidP="00C17D2F">
            <w:pPr>
              <w:rPr>
                <w:rFonts w:ascii="Garamond" w:hAnsi="Garamond"/>
              </w:rPr>
            </w:pPr>
          </w:p>
          <w:p w:rsidR="00584868" w:rsidRDefault="001B47EE" w:rsidP="00C17D2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                 </w:t>
            </w:r>
            <w:r w:rsidR="00967C34">
              <w:rPr>
                <w:rFonts w:ascii="Garamond" w:hAnsi="Garamond"/>
              </w:rPr>
              <w:t xml:space="preserve">            </w:t>
            </w:r>
            <w:r>
              <w:rPr>
                <w:rFonts w:ascii="Garamond" w:hAnsi="Garamond"/>
              </w:rPr>
              <w:t>(NAMDEV SHIVAJI ADKAR</w:t>
            </w:r>
            <w:r w:rsidR="00C17D2F" w:rsidRPr="00C17D2F">
              <w:rPr>
                <w:rFonts w:ascii="Garamond" w:hAnsi="Garamond"/>
              </w:rPr>
              <w:t>)</w:t>
            </w:r>
          </w:p>
        </w:tc>
      </w:tr>
    </w:tbl>
    <w:p w:rsidR="00584868" w:rsidRDefault="00584868">
      <w:pPr>
        <w:rPr>
          <w:rFonts w:ascii="Garamond" w:hAnsi="Garamond"/>
        </w:rPr>
      </w:pPr>
    </w:p>
    <w:p w:rsidR="00584868" w:rsidRDefault="00584868">
      <w:pPr>
        <w:rPr>
          <w:rFonts w:ascii="Garamond" w:hAnsi="Garamond"/>
        </w:rPr>
      </w:pPr>
    </w:p>
    <w:p w:rsidR="00584868" w:rsidRDefault="00584868">
      <w:pPr>
        <w:rPr>
          <w:rFonts w:ascii="Garamond" w:hAnsi="Garamond"/>
        </w:rPr>
      </w:pPr>
    </w:p>
    <w:sectPr w:rsidR="00584868" w:rsidSect="00CE3BA5">
      <w:pgSz w:w="11909" w:h="16834"/>
      <w:pgMar w:top="720" w:right="2160" w:bottom="36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B"/>
    <w:multiLevelType w:val="singleLevel"/>
    <w:tmpl w:val="0000000B"/>
    <w:lvl w:ilvl="0">
      <w:start w:val="3"/>
      <w:numFmt w:val="decimal"/>
      <w:suff w:val="space"/>
      <w:lvlText w:val="%1."/>
      <w:lvlJc w:val="left"/>
    </w:lvl>
  </w:abstractNum>
  <w:abstractNum w:abstractNumId="4">
    <w:nsid w:val="0000000E"/>
    <w:multiLevelType w:val="multilevel"/>
    <w:tmpl w:val="0000000E"/>
    <w:lvl w:ilvl="0">
      <w:start w:val="8"/>
      <w:numFmt w:val="bullet"/>
      <w:lvlText w:val=""/>
      <w:lvlJc w:val="left"/>
      <w:pPr>
        <w:tabs>
          <w:tab w:val="num" w:pos="450"/>
        </w:tabs>
        <w:ind w:left="450" w:hanging="360"/>
      </w:pPr>
      <w:rPr>
        <w:rFonts w:ascii="Wingdings" w:eastAsia="Times New Roman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0792A69"/>
    <w:multiLevelType w:val="hybridMultilevel"/>
    <w:tmpl w:val="A740DCA0"/>
    <w:lvl w:ilvl="0" w:tplc="8F2C1B2C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eastAsia="Batang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doNotValidateAgainstSchema/>
  <w:doNotDemarcateInvalidXml/>
  <w:compat>
    <w:spaceForUL/>
    <w:doNotLeaveBackslashAlone/>
  </w:compat>
  <w:rsids>
    <w:rsidRoot w:val="00172A27"/>
    <w:rsid w:val="00032148"/>
    <w:rsid w:val="00063927"/>
    <w:rsid w:val="0008684F"/>
    <w:rsid w:val="000A66BD"/>
    <w:rsid w:val="000B16A9"/>
    <w:rsid w:val="000B515A"/>
    <w:rsid w:val="001565A5"/>
    <w:rsid w:val="00162D57"/>
    <w:rsid w:val="00172A27"/>
    <w:rsid w:val="001B47EE"/>
    <w:rsid w:val="001F25E2"/>
    <w:rsid w:val="00212AD3"/>
    <w:rsid w:val="0024578C"/>
    <w:rsid w:val="00275B18"/>
    <w:rsid w:val="002C5FC8"/>
    <w:rsid w:val="003C18D2"/>
    <w:rsid w:val="00406F9B"/>
    <w:rsid w:val="00463BCC"/>
    <w:rsid w:val="004D30E0"/>
    <w:rsid w:val="00503531"/>
    <w:rsid w:val="0051591C"/>
    <w:rsid w:val="00565883"/>
    <w:rsid w:val="005801A0"/>
    <w:rsid w:val="00581542"/>
    <w:rsid w:val="00584868"/>
    <w:rsid w:val="00586C80"/>
    <w:rsid w:val="00663471"/>
    <w:rsid w:val="0067120A"/>
    <w:rsid w:val="00676AA7"/>
    <w:rsid w:val="006B3511"/>
    <w:rsid w:val="006E2318"/>
    <w:rsid w:val="007110AC"/>
    <w:rsid w:val="007617CF"/>
    <w:rsid w:val="0076739F"/>
    <w:rsid w:val="007770CD"/>
    <w:rsid w:val="00794C95"/>
    <w:rsid w:val="00797CCD"/>
    <w:rsid w:val="007A0CF2"/>
    <w:rsid w:val="007E2796"/>
    <w:rsid w:val="007F7B61"/>
    <w:rsid w:val="00856B21"/>
    <w:rsid w:val="00872234"/>
    <w:rsid w:val="008A4CFA"/>
    <w:rsid w:val="00911D74"/>
    <w:rsid w:val="009501EF"/>
    <w:rsid w:val="00962FDE"/>
    <w:rsid w:val="00967C34"/>
    <w:rsid w:val="009E5AF8"/>
    <w:rsid w:val="009F71D6"/>
    <w:rsid w:val="00A0096B"/>
    <w:rsid w:val="00A0665A"/>
    <w:rsid w:val="00A26FA0"/>
    <w:rsid w:val="00A36BBD"/>
    <w:rsid w:val="00A70336"/>
    <w:rsid w:val="00B3581F"/>
    <w:rsid w:val="00B519C6"/>
    <w:rsid w:val="00B51D8B"/>
    <w:rsid w:val="00B92ACA"/>
    <w:rsid w:val="00BA4093"/>
    <w:rsid w:val="00BD35E6"/>
    <w:rsid w:val="00C17D2F"/>
    <w:rsid w:val="00C52BAD"/>
    <w:rsid w:val="00CA38B2"/>
    <w:rsid w:val="00CD48FC"/>
    <w:rsid w:val="00CE3BA5"/>
    <w:rsid w:val="00D1674B"/>
    <w:rsid w:val="00D24D5F"/>
    <w:rsid w:val="00D44507"/>
    <w:rsid w:val="00D67021"/>
    <w:rsid w:val="00DF43EB"/>
    <w:rsid w:val="00DF6ACB"/>
    <w:rsid w:val="00E30E09"/>
    <w:rsid w:val="00E41C95"/>
    <w:rsid w:val="00E85AF4"/>
    <w:rsid w:val="00EB51D4"/>
    <w:rsid w:val="00F10604"/>
    <w:rsid w:val="00FC6E78"/>
    <w:rsid w:val="00FC7D85"/>
    <w:rsid w:val="00FD0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A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E3BA5"/>
    <w:pPr>
      <w:keepNext/>
      <w:outlineLvl w:val="1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BA5"/>
    <w:rPr>
      <w:color w:val="0000FF"/>
      <w:u w:val="single"/>
    </w:rPr>
  </w:style>
  <w:style w:type="character" w:customStyle="1" w:styleId="BodyText3Char">
    <w:name w:val="Body Text 3 Char"/>
    <w:link w:val="BodyText3"/>
    <w:rsid w:val="00CE3BA5"/>
    <w:rPr>
      <w:rFonts w:ascii="Times New Roman" w:hAnsi="Times New Roman" w:cs="Times New Roman"/>
      <w:sz w:val="16"/>
      <w:szCs w:val="16"/>
    </w:rPr>
  </w:style>
  <w:style w:type="character" w:customStyle="1" w:styleId="HeaderChar">
    <w:name w:val="Header Char"/>
    <w:link w:val="Header"/>
    <w:rsid w:val="00CE3BA5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rsid w:val="00CE3BA5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customStyle="1" w:styleId="BodyTextChar">
    <w:name w:val="Body Text Char"/>
    <w:link w:val="BodyText"/>
    <w:rsid w:val="00CE3BA5"/>
    <w:rPr>
      <w:rFonts w:ascii="Arial" w:hAnsi="Arial" w:cs="Arial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CE3BA5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CE3BA5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CE3BA5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CE3BA5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Nome">
    <w:name w:val="Nome"/>
    <w:basedOn w:val="Normal"/>
    <w:rsid w:val="00CE3BA5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rsid w:val="00CE3BA5"/>
    <w:pPr>
      <w:ind w:left="720"/>
    </w:pPr>
  </w:style>
  <w:style w:type="paragraph" w:customStyle="1" w:styleId="Objective">
    <w:name w:val="Objective"/>
    <w:basedOn w:val="Normal"/>
    <w:next w:val="BodyText"/>
    <w:rsid w:val="00CE3BA5"/>
    <w:pPr>
      <w:spacing w:before="220" w:after="220" w:line="220" w:lineRule="atLeast"/>
    </w:pPr>
    <w:rPr>
      <w:sz w:val="20"/>
      <w:szCs w:val="20"/>
    </w:rPr>
  </w:style>
  <w:style w:type="paragraph" w:customStyle="1" w:styleId="Achievement">
    <w:name w:val="Achievement"/>
    <w:basedOn w:val="BodyText"/>
    <w:rsid w:val="00CE3BA5"/>
    <w:pPr>
      <w:numPr>
        <w:numId w:val="1"/>
      </w:numPr>
      <w:tabs>
        <w:tab w:val="left" w:pos="720"/>
      </w:tabs>
      <w:autoSpaceDE/>
      <w:autoSpaceDN/>
      <w:spacing w:after="60" w:line="220" w:lineRule="atLeast"/>
      <w:ind w:right="-360"/>
    </w:pPr>
    <w:rPr>
      <w:rFonts w:ascii="Garamond" w:hAnsi="Garamond" w:cs="Garamond"/>
      <w:b w:val="0"/>
      <w:bCs w:val="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D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A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E3BA5"/>
    <w:pPr>
      <w:keepNext/>
      <w:outlineLvl w:val="1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BA5"/>
    <w:rPr>
      <w:color w:val="0000FF"/>
      <w:u w:val="single"/>
    </w:rPr>
  </w:style>
  <w:style w:type="character" w:customStyle="1" w:styleId="BodyText3Char">
    <w:name w:val="Body Text 3 Char"/>
    <w:link w:val="BodyText3"/>
    <w:rsid w:val="00CE3BA5"/>
    <w:rPr>
      <w:rFonts w:ascii="Times New Roman" w:hAnsi="Times New Roman" w:cs="Times New Roman"/>
      <w:sz w:val="16"/>
      <w:szCs w:val="16"/>
    </w:rPr>
  </w:style>
  <w:style w:type="character" w:customStyle="1" w:styleId="HeaderChar">
    <w:name w:val="Header Char"/>
    <w:link w:val="Header"/>
    <w:rsid w:val="00CE3BA5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rsid w:val="00CE3BA5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character" w:customStyle="1" w:styleId="BodyTextChar">
    <w:name w:val="Body Text Char"/>
    <w:link w:val="BodyText"/>
    <w:rsid w:val="00CE3BA5"/>
    <w:rPr>
      <w:rFonts w:ascii="Arial" w:hAnsi="Arial" w:cs="Arial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CE3BA5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CE3BA5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CE3BA5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CE3BA5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Nome">
    <w:name w:val="Nome"/>
    <w:basedOn w:val="Normal"/>
    <w:rsid w:val="00CE3BA5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rsid w:val="00CE3BA5"/>
    <w:pPr>
      <w:ind w:left="720"/>
    </w:pPr>
  </w:style>
  <w:style w:type="paragraph" w:customStyle="1" w:styleId="Objective">
    <w:name w:val="Objective"/>
    <w:basedOn w:val="Normal"/>
    <w:next w:val="BodyText"/>
    <w:rsid w:val="00CE3BA5"/>
    <w:pPr>
      <w:spacing w:before="220" w:after="220" w:line="220" w:lineRule="atLeast"/>
    </w:pPr>
    <w:rPr>
      <w:sz w:val="20"/>
      <w:szCs w:val="20"/>
    </w:rPr>
  </w:style>
  <w:style w:type="paragraph" w:customStyle="1" w:styleId="Achievement">
    <w:name w:val="Achievement"/>
    <w:basedOn w:val="BodyText"/>
    <w:rsid w:val="00CE3BA5"/>
    <w:pPr>
      <w:numPr>
        <w:numId w:val="1"/>
      </w:numPr>
      <w:tabs>
        <w:tab w:val="left" w:pos="720"/>
      </w:tabs>
      <w:autoSpaceDE/>
      <w:autoSpaceDN/>
      <w:spacing w:after="60" w:line="220" w:lineRule="atLeast"/>
      <w:ind w:right="-360"/>
    </w:pPr>
    <w:rPr>
      <w:rFonts w:ascii="Garamond" w:hAnsi="Garamond" w:cs="Garamond"/>
      <w:b w:val="0"/>
      <w:bCs w:val="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1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544</Words>
  <Characters>3102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1234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1120073</cp:lastModifiedBy>
  <cp:revision>4</cp:revision>
  <cp:lastPrinted>2011-04-10T17:11:00Z</cp:lastPrinted>
  <dcterms:created xsi:type="dcterms:W3CDTF">2015-06-22T05:24:00Z</dcterms:created>
  <dcterms:modified xsi:type="dcterms:W3CDTF">2015-08-07T12:43:00Z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