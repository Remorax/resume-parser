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982" w:rsidRDefault="00E61982" w:rsidP="00E61982">
      <w:pPr>
        <w:jc w:val="center"/>
        <w:rPr>
          <w:rFonts w:asciiTheme="majorHAnsi" w:hAnsiTheme="majorHAnsi" w:cs="Cambria"/>
          <w:b/>
          <w:bCs/>
          <w:sz w:val="40"/>
          <w:szCs w:val="40"/>
          <w:u w:val="single"/>
        </w:rPr>
      </w:pPr>
    </w:p>
    <w:p w:rsidR="00E61982" w:rsidRDefault="00E61982" w:rsidP="00E61982">
      <w:pPr>
        <w:jc w:val="center"/>
        <w:rPr>
          <w:rFonts w:asciiTheme="majorHAnsi" w:hAnsiTheme="majorHAnsi" w:cs="Cambria"/>
          <w:b/>
          <w:bCs/>
          <w:sz w:val="40"/>
          <w:szCs w:val="40"/>
          <w:u w:val="single"/>
        </w:rPr>
      </w:pPr>
    </w:p>
    <w:p w:rsidR="00E61982" w:rsidRPr="009F70FD" w:rsidRDefault="00E61982" w:rsidP="00E61982">
      <w:pPr>
        <w:jc w:val="center"/>
        <w:rPr>
          <w:rFonts w:asciiTheme="majorHAnsi" w:hAnsiTheme="majorHAnsi" w:cs="Cambria"/>
          <w:b/>
          <w:bCs/>
          <w:sz w:val="32"/>
          <w:szCs w:val="32"/>
        </w:rPr>
      </w:pPr>
      <w:r w:rsidRPr="009F70FD">
        <w:rPr>
          <w:rFonts w:asciiTheme="majorHAnsi" w:hAnsiTheme="majorHAnsi" w:cs="Cambria"/>
          <w:b/>
          <w:bCs/>
          <w:sz w:val="40"/>
          <w:szCs w:val="40"/>
          <w:u w:val="single"/>
        </w:rPr>
        <w:t>RESUME</w:t>
      </w:r>
    </w:p>
    <w:p w:rsidR="00E61982" w:rsidRPr="009F70FD" w:rsidRDefault="00E61982" w:rsidP="00E61982">
      <w:pPr>
        <w:rPr>
          <w:rFonts w:asciiTheme="majorHAnsi" w:hAnsiTheme="majorHAnsi" w:cs="Cambria"/>
          <w:b/>
          <w:bCs/>
          <w:sz w:val="26"/>
          <w:szCs w:val="26"/>
        </w:rPr>
      </w:pPr>
      <w:r w:rsidRPr="009F70FD">
        <w:rPr>
          <w:rFonts w:asciiTheme="majorHAnsi" w:hAnsiTheme="majorHAnsi"/>
          <w:b/>
          <w:bCs/>
          <w:sz w:val="28"/>
          <w:szCs w:val="28"/>
        </w:rPr>
        <w:t>PRIYANKA SANJAY LADE</w:t>
      </w:r>
      <w:r w:rsidRPr="009F70FD">
        <w:rPr>
          <w:rFonts w:asciiTheme="majorHAnsi" w:hAnsiTheme="majorHAnsi" w:cs="Cambria"/>
          <w:b/>
          <w:bCs/>
          <w:sz w:val="26"/>
          <w:szCs w:val="26"/>
        </w:rPr>
        <w:t xml:space="preserve">                                                                 </w:t>
      </w:r>
    </w:p>
    <w:p w:rsidR="00E61982" w:rsidRPr="009F70FD" w:rsidRDefault="00E61982" w:rsidP="00E61982">
      <w:pPr>
        <w:rPr>
          <w:rFonts w:asciiTheme="majorHAnsi" w:hAnsiTheme="majorHAnsi"/>
          <w:u w:val="single"/>
        </w:rPr>
      </w:pPr>
      <w:r w:rsidRPr="009F70FD">
        <w:rPr>
          <w:rFonts w:asciiTheme="majorHAnsi" w:hAnsiTheme="majorHAnsi"/>
        </w:rPr>
        <w:t xml:space="preserve">25 /2 </w:t>
      </w:r>
      <w:proofErr w:type="spellStart"/>
      <w:r w:rsidRPr="009F70FD">
        <w:rPr>
          <w:rFonts w:asciiTheme="majorHAnsi" w:hAnsiTheme="majorHAnsi"/>
        </w:rPr>
        <w:t>Panchsheel</w:t>
      </w:r>
      <w:proofErr w:type="spellEnd"/>
      <w:r w:rsidRPr="009F70FD">
        <w:rPr>
          <w:rFonts w:asciiTheme="majorHAnsi" w:hAnsiTheme="majorHAnsi"/>
        </w:rPr>
        <w:t xml:space="preserve"> </w:t>
      </w:r>
      <w:proofErr w:type="spellStart"/>
      <w:r w:rsidRPr="009F70FD">
        <w:rPr>
          <w:rFonts w:asciiTheme="majorHAnsi" w:hAnsiTheme="majorHAnsi"/>
        </w:rPr>
        <w:t>Niwas</w:t>
      </w:r>
      <w:proofErr w:type="spellEnd"/>
      <w:r w:rsidRPr="009F70FD">
        <w:rPr>
          <w:rFonts w:asciiTheme="majorHAnsi" w:hAnsiTheme="majorHAnsi"/>
        </w:rPr>
        <w:t xml:space="preserve">,                                                  </w:t>
      </w:r>
    </w:p>
    <w:p w:rsidR="00E61982" w:rsidRPr="009F70FD" w:rsidRDefault="00E61982" w:rsidP="00E61982">
      <w:pPr>
        <w:rPr>
          <w:rFonts w:asciiTheme="majorHAnsi" w:hAnsiTheme="majorHAnsi"/>
        </w:rPr>
      </w:pPr>
      <w:proofErr w:type="spellStart"/>
      <w:r w:rsidRPr="009F70FD">
        <w:rPr>
          <w:rFonts w:asciiTheme="majorHAnsi" w:hAnsiTheme="majorHAnsi"/>
        </w:rPr>
        <w:t>Bhatwadi</w:t>
      </w:r>
      <w:proofErr w:type="spellEnd"/>
      <w:r w:rsidRPr="009F70FD">
        <w:rPr>
          <w:rFonts w:asciiTheme="majorHAnsi" w:hAnsiTheme="majorHAnsi"/>
        </w:rPr>
        <w:t xml:space="preserve">, </w:t>
      </w:r>
      <w:proofErr w:type="spellStart"/>
      <w:r w:rsidRPr="009F70FD">
        <w:rPr>
          <w:rFonts w:asciiTheme="majorHAnsi" w:hAnsiTheme="majorHAnsi"/>
        </w:rPr>
        <w:t>Ganesh</w:t>
      </w:r>
      <w:proofErr w:type="spellEnd"/>
      <w:r w:rsidRPr="009F70FD">
        <w:rPr>
          <w:rFonts w:asciiTheme="majorHAnsi" w:hAnsiTheme="majorHAnsi"/>
        </w:rPr>
        <w:t xml:space="preserve"> </w:t>
      </w:r>
      <w:proofErr w:type="spellStart"/>
      <w:r w:rsidRPr="009F70FD">
        <w:rPr>
          <w:rFonts w:asciiTheme="majorHAnsi" w:hAnsiTheme="majorHAnsi"/>
        </w:rPr>
        <w:t>Chowk</w:t>
      </w:r>
      <w:proofErr w:type="spellEnd"/>
      <w:r w:rsidRPr="009F70FD">
        <w:rPr>
          <w:rFonts w:asciiTheme="majorHAnsi" w:hAnsiTheme="majorHAnsi"/>
        </w:rPr>
        <w:t>,</w:t>
      </w:r>
    </w:p>
    <w:p w:rsidR="00E61982" w:rsidRPr="009F70FD" w:rsidRDefault="00E61982" w:rsidP="00E61982">
      <w:pPr>
        <w:rPr>
          <w:rFonts w:asciiTheme="majorHAnsi" w:hAnsiTheme="majorHAnsi"/>
        </w:rPr>
      </w:pPr>
      <w:proofErr w:type="spellStart"/>
      <w:r w:rsidRPr="009F70FD">
        <w:rPr>
          <w:rFonts w:asciiTheme="majorHAnsi" w:hAnsiTheme="majorHAnsi"/>
        </w:rPr>
        <w:t>Kisan</w:t>
      </w:r>
      <w:proofErr w:type="spellEnd"/>
      <w:r w:rsidRPr="009F70FD">
        <w:rPr>
          <w:rFonts w:asciiTheme="majorHAnsi" w:hAnsiTheme="majorHAnsi"/>
        </w:rPr>
        <w:t xml:space="preserve"> Nagar No.3 </w:t>
      </w:r>
    </w:p>
    <w:p w:rsidR="00E61982" w:rsidRPr="009F70FD" w:rsidRDefault="00E61982" w:rsidP="00E61982">
      <w:pPr>
        <w:rPr>
          <w:rFonts w:asciiTheme="majorHAnsi" w:hAnsiTheme="majorHAnsi"/>
        </w:rPr>
      </w:pPr>
      <w:r w:rsidRPr="009F70FD">
        <w:rPr>
          <w:rFonts w:asciiTheme="majorHAnsi" w:hAnsiTheme="majorHAnsi"/>
        </w:rPr>
        <w:t>Thane West – 400604</w:t>
      </w:r>
    </w:p>
    <w:p w:rsidR="00E61982" w:rsidRPr="009F70FD" w:rsidRDefault="00E61982" w:rsidP="00E61982">
      <w:pPr>
        <w:rPr>
          <w:rFonts w:asciiTheme="majorHAnsi" w:hAnsiTheme="majorHAnsi" w:cs="Cambria"/>
          <w:sz w:val="26"/>
          <w:szCs w:val="26"/>
        </w:rPr>
      </w:pPr>
      <w:r w:rsidRPr="009F70FD">
        <w:rPr>
          <w:rFonts w:asciiTheme="majorHAnsi" w:hAnsiTheme="majorHAnsi" w:cs="Cambria"/>
          <w:sz w:val="26"/>
          <w:szCs w:val="26"/>
        </w:rPr>
        <w:t>Mobile: 9820250469</w:t>
      </w:r>
    </w:p>
    <w:p w:rsidR="00E61982" w:rsidRPr="009F70FD" w:rsidRDefault="00E61982" w:rsidP="00E61982">
      <w:pPr>
        <w:rPr>
          <w:rFonts w:asciiTheme="majorHAnsi" w:hAnsiTheme="majorHAnsi" w:cs="Cambria"/>
          <w:sz w:val="26"/>
          <w:szCs w:val="26"/>
        </w:rPr>
      </w:pPr>
      <w:r w:rsidRPr="009F70FD">
        <w:rPr>
          <w:rFonts w:asciiTheme="majorHAnsi" w:hAnsiTheme="majorHAnsi" w:cs="Cambria"/>
          <w:sz w:val="26"/>
          <w:szCs w:val="26"/>
        </w:rPr>
        <w:t>Email ID</w:t>
      </w:r>
      <w:proofErr w:type="gramStart"/>
      <w:r w:rsidRPr="009F70FD">
        <w:rPr>
          <w:rFonts w:asciiTheme="majorHAnsi" w:hAnsiTheme="majorHAnsi" w:cs="Cambria"/>
          <w:sz w:val="26"/>
          <w:szCs w:val="26"/>
        </w:rPr>
        <w:t>:-</w:t>
      </w:r>
      <w:proofErr w:type="gramEnd"/>
      <w:r w:rsidRPr="009F70FD">
        <w:rPr>
          <w:rFonts w:asciiTheme="majorHAnsi" w:hAnsiTheme="majorHAnsi" w:cs="Cambria"/>
          <w:sz w:val="26"/>
          <w:szCs w:val="26"/>
        </w:rPr>
        <w:t xml:space="preserve"> </w:t>
      </w:r>
      <w:hyperlink r:id="rId5" w:history="1">
        <w:r w:rsidRPr="009F70FD">
          <w:rPr>
            <w:rStyle w:val="Hyperlink"/>
            <w:rFonts w:asciiTheme="majorHAnsi" w:hAnsiTheme="majorHAnsi" w:cs="Cambria"/>
            <w:sz w:val="26"/>
            <w:szCs w:val="26"/>
          </w:rPr>
          <w:t>ladepriyankasmailbox@gmail.com</w:t>
        </w:r>
      </w:hyperlink>
    </w:p>
    <w:p w:rsidR="00E61982" w:rsidRPr="009F70FD" w:rsidRDefault="00E61982" w:rsidP="00E61982">
      <w:pPr>
        <w:rPr>
          <w:rFonts w:asciiTheme="majorHAnsi" w:hAnsiTheme="majorHAnsi" w:cs="Cambria"/>
          <w:sz w:val="26"/>
          <w:szCs w:val="26"/>
        </w:rPr>
      </w:pPr>
      <w:r w:rsidRPr="009F70FD">
        <w:rPr>
          <w:rFonts w:asciiTheme="majorHAnsi" w:hAnsiTheme="majorHAnsi" w:cs="Cambria"/>
          <w:sz w:val="24"/>
          <w:szCs w:val="24"/>
        </w:rPr>
        <w:tab/>
      </w:r>
      <w:r w:rsidRPr="009F70FD">
        <w:rPr>
          <w:rFonts w:asciiTheme="majorHAnsi" w:hAnsiTheme="majorHAnsi" w:cs="Cambria"/>
          <w:sz w:val="24"/>
          <w:szCs w:val="24"/>
        </w:rPr>
        <w:tab/>
      </w:r>
      <w:r w:rsidRPr="009F70FD">
        <w:rPr>
          <w:rFonts w:asciiTheme="majorHAnsi" w:hAnsiTheme="majorHAnsi" w:cs="Cambria"/>
          <w:sz w:val="24"/>
          <w:szCs w:val="24"/>
        </w:rPr>
        <w:tab/>
      </w:r>
      <w:r w:rsidRPr="009F70FD">
        <w:rPr>
          <w:rFonts w:asciiTheme="majorHAnsi" w:hAnsiTheme="majorHAnsi" w:cs="Cambria"/>
          <w:sz w:val="24"/>
          <w:szCs w:val="24"/>
        </w:rPr>
        <w:tab/>
      </w:r>
      <w:r w:rsidRPr="009F70FD">
        <w:rPr>
          <w:rFonts w:asciiTheme="majorHAnsi" w:hAnsiTheme="majorHAnsi" w:cs="Cambria"/>
          <w:sz w:val="24"/>
          <w:szCs w:val="24"/>
        </w:rPr>
        <w:tab/>
      </w:r>
      <w:r w:rsidRPr="009F70FD">
        <w:rPr>
          <w:rFonts w:asciiTheme="majorHAnsi" w:hAnsiTheme="majorHAnsi" w:cs="Cambria"/>
          <w:sz w:val="24"/>
          <w:szCs w:val="24"/>
        </w:rPr>
        <w:tab/>
        <w:t xml:space="preserve">    </w:t>
      </w:r>
    </w:p>
    <w:p w:rsidR="00E61982" w:rsidRPr="009F70FD" w:rsidRDefault="00E61982" w:rsidP="00E61982">
      <w:pPr>
        <w:pBdr>
          <w:bottom w:val="single" w:sz="4" w:space="1" w:color="000000"/>
        </w:pBdr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 w:cs="Cambria"/>
          <w:color w:val="17365D"/>
          <w:sz w:val="24"/>
          <w:szCs w:val="24"/>
        </w:rPr>
        <w:t>OBJECTIVE</w:t>
      </w:r>
    </w:p>
    <w:p w:rsidR="00E61982" w:rsidRPr="009F70FD" w:rsidRDefault="00E61982" w:rsidP="00E61982">
      <w:pPr>
        <w:rPr>
          <w:rFonts w:asciiTheme="majorHAnsi" w:hAnsiTheme="majorHAnsi" w:cs="Cambria"/>
          <w:color w:val="17365D"/>
          <w:sz w:val="24"/>
          <w:szCs w:val="24"/>
        </w:rPr>
      </w:pPr>
      <w:r w:rsidRPr="009F70FD">
        <w:rPr>
          <w:rFonts w:asciiTheme="majorHAnsi" w:hAnsiTheme="majorHAnsi" w:cs="Cambria"/>
          <w:sz w:val="24"/>
          <w:szCs w:val="24"/>
        </w:rPr>
        <w:t>To work in a highly competitive environment where my skills can be utilized and where I can add value to the organization by my dedicated service.</w:t>
      </w:r>
    </w:p>
    <w:p w:rsidR="00E61982" w:rsidRPr="009F70FD" w:rsidRDefault="00E61982" w:rsidP="00E61982">
      <w:pPr>
        <w:pBdr>
          <w:bottom w:val="single" w:sz="4" w:space="1" w:color="000000"/>
        </w:pBdr>
        <w:rPr>
          <w:rFonts w:asciiTheme="majorHAnsi" w:hAnsiTheme="majorHAnsi" w:cs="Cambria"/>
          <w:color w:val="17365D"/>
          <w:sz w:val="24"/>
          <w:szCs w:val="24"/>
        </w:rPr>
      </w:pPr>
    </w:p>
    <w:p w:rsidR="00E61982" w:rsidRPr="009F70FD" w:rsidRDefault="00E61982" w:rsidP="00E61982">
      <w:pPr>
        <w:pBdr>
          <w:bottom w:val="single" w:sz="4" w:space="1" w:color="000000"/>
        </w:pBdr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 w:cs="Cambria"/>
          <w:color w:val="17365D"/>
          <w:sz w:val="24"/>
          <w:szCs w:val="24"/>
        </w:rPr>
        <w:t>CORPORATE EXPOSURE</w:t>
      </w:r>
    </w:p>
    <w:p w:rsidR="00E61982" w:rsidRPr="009F70FD" w:rsidRDefault="00E61982" w:rsidP="00E6198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Cambria"/>
          <w:b/>
          <w:bCs/>
          <w:sz w:val="24"/>
          <w:szCs w:val="24"/>
        </w:rPr>
      </w:pPr>
      <w:r w:rsidRPr="009F70FD">
        <w:rPr>
          <w:rFonts w:asciiTheme="majorHAnsi" w:hAnsiTheme="majorHAnsi" w:cs="Cambria"/>
          <w:b/>
          <w:bCs/>
          <w:sz w:val="24"/>
          <w:szCs w:val="24"/>
        </w:rPr>
        <w:t>Organisation: HDFC BANK LTD</w:t>
      </w:r>
    </w:p>
    <w:p w:rsidR="00E61982" w:rsidRPr="009F70FD" w:rsidRDefault="00E61982" w:rsidP="00E6198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Cambria"/>
          <w:b/>
          <w:bCs/>
          <w:sz w:val="24"/>
          <w:szCs w:val="24"/>
        </w:rPr>
      </w:pPr>
      <w:r w:rsidRPr="009F70FD">
        <w:rPr>
          <w:rFonts w:asciiTheme="majorHAnsi" w:hAnsiTheme="majorHAnsi" w:cs="Cambria"/>
          <w:b/>
          <w:bCs/>
          <w:sz w:val="24"/>
          <w:szCs w:val="24"/>
        </w:rPr>
        <w:t>Designation:  Sales Executive</w:t>
      </w:r>
    </w:p>
    <w:p w:rsidR="00E61982" w:rsidRPr="009F70FD" w:rsidRDefault="00E61982" w:rsidP="00E6198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Cambria"/>
          <w:b/>
          <w:bCs/>
          <w:sz w:val="24"/>
          <w:szCs w:val="24"/>
        </w:rPr>
      </w:pPr>
      <w:r w:rsidRPr="009F70FD">
        <w:rPr>
          <w:rFonts w:asciiTheme="majorHAnsi" w:hAnsiTheme="majorHAnsi" w:cs="Cambria"/>
          <w:b/>
          <w:bCs/>
          <w:sz w:val="24"/>
          <w:szCs w:val="24"/>
        </w:rPr>
        <w:t xml:space="preserve">Duration:        </w:t>
      </w:r>
      <w:r>
        <w:rPr>
          <w:rFonts w:asciiTheme="majorHAnsi" w:hAnsiTheme="majorHAnsi" w:cs="Cambria"/>
          <w:b/>
          <w:bCs/>
          <w:sz w:val="24"/>
          <w:szCs w:val="24"/>
        </w:rPr>
        <w:t>15</w:t>
      </w:r>
      <w:r w:rsidRPr="000B0F98">
        <w:rPr>
          <w:rFonts w:asciiTheme="majorHAnsi" w:hAnsiTheme="majorHAnsi" w:cs="Cambria"/>
          <w:b/>
          <w:bCs/>
          <w:sz w:val="24"/>
          <w:szCs w:val="24"/>
          <w:vertAlign w:val="superscript"/>
        </w:rPr>
        <w:t>th</w:t>
      </w:r>
      <w:r>
        <w:rPr>
          <w:rFonts w:asciiTheme="majorHAnsi" w:hAnsiTheme="majorHAnsi" w:cs="Cambria"/>
          <w:b/>
          <w:bCs/>
          <w:sz w:val="24"/>
          <w:szCs w:val="24"/>
        </w:rPr>
        <w:t xml:space="preserve"> July 2008 to 8</w:t>
      </w:r>
      <w:r w:rsidRPr="000B0F98">
        <w:rPr>
          <w:rFonts w:asciiTheme="majorHAnsi" w:hAnsiTheme="majorHAnsi" w:cs="Cambria"/>
          <w:b/>
          <w:bCs/>
          <w:sz w:val="24"/>
          <w:szCs w:val="24"/>
          <w:vertAlign w:val="superscript"/>
        </w:rPr>
        <w:t>th</w:t>
      </w:r>
      <w:r>
        <w:rPr>
          <w:rFonts w:asciiTheme="majorHAnsi" w:hAnsiTheme="majorHAnsi" w:cs="Cambria"/>
          <w:b/>
          <w:bCs/>
          <w:sz w:val="24"/>
          <w:szCs w:val="24"/>
        </w:rPr>
        <w:t xml:space="preserve"> Oct 2011</w:t>
      </w:r>
    </w:p>
    <w:p w:rsidR="00E61982" w:rsidRPr="009F70FD" w:rsidRDefault="00E61982" w:rsidP="00E6198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 w:cs="Cambria"/>
          <w:b/>
          <w:bCs/>
          <w:sz w:val="24"/>
          <w:szCs w:val="24"/>
        </w:rPr>
        <w:t>Brief Role</w:t>
      </w:r>
      <w:r w:rsidRPr="009F70FD">
        <w:rPr>
          <w:rFonts w:asciiTheme="majorHAnsi" w:hAnsiTheme="majorHAnsi" w:cs="Cambria"/>
          <w:sz w:val="24"/>
          <w:szCs w:val="24"/>
        </w:rPr>
        <w:t>:</w:t>
      </w:r>
    </w:p>
    <w:p w:rsidR="00E61982" w:rsidRPr="009F70FD" w:rsidRDefault="00E61982" w:rsidP="00E61982">
      <w:pPr>
        <w:numPr>
          <w:ilvl w:val="0"/>
          <w:numId w:val="2"/>
        </w:numPr>
        <w:spacing w:before="100" w:beforeAutospacing="1" w:after="120" w:line="240" w:lineRule="auto"/>
        <w:rPr>
          <w:rFonts w:asciiTheme="majorHAnsi" w:hAnsiTheme="majorHAnsi"/>
        </w:rPr>
      </w:pPr>
      <w:r w:rsidRPr="009F70FD">
        <w:rPr>
          <w:rFonts w:asciiTheme="majorHAnsi" w:hAnsiTheme="majorHAnsi"/>
        </w:rPr>
        <w:t>Sales of credit cards, handling walking customers.</w:t>
      </w:r>
    </w:p>
    <w:p w:rsidR="00E61982" w:rsidRPr="009F70FD" w:rsidRDefault="00E61982" w:rsidP="00E61982">
      <w:pPr>
        <w:numPr>
          <w:ilvl w:val="0"/>
          <w:numId w:val="2"/>
        </w:numPr>
        <w:spacing w:before="100" w:beforeAutospacing="1" w:after="120" w:line="240" w:lineRule="auto"/>
        <w:rPr>
          <w:rFonts w:asciiTheme="majorHAnsi" w:hAnsiTheme="majorHAnsi"/>
        </w:rPr>
      </w:pPr>
      <w:r w:rsidRPr="009F70FD">
        <w:rPr>
          <w:rFonts w:asciiTheme="majorHAnsi" w:hAnsiTheme="majorHAnsi"/>
          <w:color w:val="000000"/>
          <w:shd w:val="clear" w:color="auto" w:fill="FFFFFF"/>
        </w:rPr>
        <w:t>Build relationship through RM &amp; Manage RM Portfolio.</w:t>
      </w:r>
      <w:r w:rsidRPr="009F70FD">
        <w:rPr>
          <w:rFonts w:asciiTheme="majorHAnsi" w:hAnsiTheme="majorHAnsi"/>
        </w:rPr>
        <w:t xml:space="preserve"> Solving customer queries &amp; </w:t>
      </w:r>
      <w:proofErr w:type="gramStart"/>
      <w:r w:rsidRPr="009F70FD">
        <w:rPr>
          <w:rFonts w:asciiTheme="majorHAnsi" w:hAnsiTheme="majorHAnsi"/>
        </w:rPr>
        <w:t>generate</w:t>
      </w:r>
      <w:proofErr w:type="gramEnd"/>
      <w:r w:rsidRPr="009F70FD">
        <w:rPr>
          <w:rFonts w:asciiTheme="majorHAnsi" w:hAnsiTheme="majorHAnsi"/>
        </w:rPr>
        <w:t xml:space="preserve"> the leads.</w:t>
      </w:r>
    </w:p>
    <w:p w:rsidR="00E61982" w:rsidRPr="009F70FD" w:rsidRDefault="00E61982" w:rsidP="00E61982">
      <w:pPr>
        <w:numPr>
          <w:ilvl w:val="0"/>
          <w:numId w:val="2"/>
        </w:numPr>
        <w:spacing w:before="100" w:beforeAutospacing="1" w:after="120" w:line="240" w:lineRule="auto"/>
        <w:rPr>
          <w:rFonts w:asciiTheme="majorHAnsi" w:hAnsiTheme="majorHAnsi"/>
        </w:rPr>
      </w:pPr>
      <w:r w:rsidRPr="009F70FD">
        <w:rPr>
          <w:rFonts w:asciiTheme="majorHAnsi" w:hAnsiTheme="majorHAnsi"/>
        </w:rPr>
        <w:t>Having Knowledge of Finware and Host.</w:t>
      </w:r>
    </w:p>
    <w:p w:rsidR="00E61982" w:rsidRPr="00E61982" w:rsidRDefault="00E61982" w:rsidP="00E6198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/>
        </w:rPr>
        <w:t>Provide customer service and product information</w:t>
      </w:r>
      <w:r>
        <w:rPr>
          <w:rFonts w:asciiTheme="majorHAnsi" w:hAnsiTheme="majorHAnsi"/>
        </w:rPr>
        <w:t>.</w:t>
      </w:r>
    </w:p>
    <w:p w:rsidR="00E61982" w:rsidRDefault="00E61982" w:rsidP="00E61982">
      <w:pPr>
        <w:jc w:val="both"/>
        <w:rPr>
          <w:rFonts w:asciiTheme="majorHAnsi" w:hAnsiTheme="majorHAnsi" w:cs="Cambria"/>
          <w:b/>
          <w:bCs/>
          <w:sz w:val="24"/>
          <w:szCs w:val="24"/>
        </w:rPr>
      </w:pPr>
    </w:p>
    <w:p w:rsidR="00E61982" w:rsidRPr="009F70FD" w:rsidRDefault="00E61982" w:rsidP="00E61982">
      <w:pPr>
        <w:jc w:val="both"/>
        <w:rPr>
          <w:rFonts w:asciiTheme="majorHAnsi" w:hAnsiTheme="majorHAnsi" w:cs="Cambria"/>
          <w:b/>
          <w:bCs/>
          <w:sz w:val="24"/>
          <w:szCs w:val="24"/>
        </w:rPr>
      </w:pPr>
      <w:r w:rsidRPr="009F70FD">
        <w:rPr>
          <w:rFonts w:asciiTheme="majorHAnsi" w:hAnsiTheme="majorHAnsi" w:cs="Cambria"/>
          <w:b/>
          <w:bCs/>
          <w:sz w:val="24"/>
          <w:szCs w:val="24"/>
        </w:rPr>
        <w:t>Organization: Kotak Life Insurance Ltd</w:t>
      </w:r>
    </w:p>
    <w:p w:rsidR="00E61982" w:rsidRPr="009F70FD" w:rsidRDefault="00E61982" w:rsidP="00E61982">
      <w:pPr>
        <w:jc w:val="both"/>
        <w:rPr>
          <w:rFonts w:asciiTheme="majorHAnsi" w:hAnsiTheme="majorHAnsi" w:cs="Cambria"/>
          <w:b/>
          <w:bCs/>
          <w:sz w:val="24"/>
          <w:szCs w:val="24"/>
        </w:rPr>
      </w:pPr>
      <w:r w:rsidRPr="009F70FD">
        <w:rPr>
          <w:rFonts w:asciiTheme="majorHAnsi" w:hAnsiTheme="majorHAnsi" w:cs="Cambria"/>
          <w:b/>
          <w:bCs/>
          <w:sz w:val="24"/>
          <w:szCs w:val="24"/>
        </w:rPr>
        <w:t xml:space="preserve"> Designation: Relationship Manager</w:t>
      </w:r>
      <w:r w:rsidRPr="009F70FD">
        <w:rPr>
          <w:rFonts w:asciiTheme="majorHAnsi" w:hAnsiTheme="majorHAnsi" w:cs="Cambria"/>
          <w:b/>
          <w:bCs/>
          <w:sz w:val="24"/>
          <w:szCs w:val="24"/>
        </w:rPr>
        <w:tab/>
      </w:r>
    </w:p>
    <w:p w:rsidR="00E61982" w:rsidRPr="009F70FD" w:rsidRDefault="00E61982" w:rsidP="00E61982">
      <w:pPr>
        <w:jc w:val="both"/>
        <w:rPr>
          <w:rFonts w:asciiTheme="majorHAnsi" w:hAnsiTheme="majorHAnsi" w:cs="Cambria"/>
          <w:b/>
          <w:bCs/>
          <w:sz w:val="24"/>
          <w:szCs w:val="24"/>
        </w:rPr>
      </w:pPr>
      <w:r w:rsidRPr="009F70FD">
        <w:rPr>
          <w:rFonts w:asciiTheme="majorHAnsi" w:hAnsiTheme="majorHAnsi" w:cs="Cambria"/>
          <w:b/>
          <w:bCs/>
          <w:sz w:val="24"/>
          <w:szCs w:val="24"/>
        </w:rPr>
        <w:t xml:space="preserve">Duration: </w:t>
      </w:r>
      <w:r>
        <w:rPr>
          <w:rFonts w:asciiTheme="majorHAnsi" w:hAnsiTheme="majorHAnsi" w:cs="Cambria"/>
          <w:b/>
          <w:bCs/>
          <w:sz w:val="24"/>
          <w:szCs w:val="24"/>
        </w:rPr>
        <w:t>11</w:t>
      </w:r>
      <w:r w:rsidRPr="000B0F98">
        <w:rPr>
          <w:rFonts w:asciiTheme="majorHAnsi" w:hAnsiTheme="majorHAnsi" w:cs="Cambria"/>
          <w:b/>
          <w:bCs/>
          <w:sz w:val="24"/>
          <w:szCs w:val="24"/>
          <w:vertAlign w:val="superscript"/>
        </w:rPr>
        <w:t>th</w:t>
      </w:r>
      <w:r>
        <w:rPr>
          <w:rFonts w:asciiTheme="majorHAnsi" w:hAnsiTheme="majorHAnsi" w:cs="Cambria"/>
          <w:b/>
          <w:bCs/>
          <w:sz w:val="24"/>
          <w:szCs w:val="24"/>
        </w:rPr>
        <w:t xml:space="preserve"> Oct2011 to 3</w:t>
      </w:r>
      <w:r w:rsidRPr="000B0F98">
        <w:rPr>
          <w:rFonts w:asciiTheme="majorHAnsi" w:hAnsiTheme="majorHAnsi" w:cs="Cambria"/>
          <w:b/>
          <w:bCs/>
          <w:sz w:val="24"/>
          <w:szCs w:val="24"/>
          <w:vertAlign w:val="superscript"/>
        </w:rPr>
        <w:t>rd</w:t>
      </w:r>
      <w:r>
        <w:rPr>
          <w:rFonts w:asciiTheme="majorHAnsi" w:hAnsiTheme="majorHAnsi" w:cs="Cambria"/>
          <w:b/>
          <w:bCs/>
          <w:sz w:val="24"/>
          <w:szCs w:val="24"/>
        </w:rPr>
        <w:t xml:space="preserve"> July 2012</w:t>
      </w:r>
    </w:p>
    <w:p w:rsidR="00E61982" w:rsidRPr="009F70FD" w:rsidRDefault="00E61982" w:rsidP="00E61982">
      <w:pPr>
        <w:jc w:val="both"/>
        <w:rPr>
          <w:rFonts w:asciiTheme="majorHAnsi" w:hAnsiTheme="majorHAnsi" w:cs="Cambria"/>
          <w:b/>
          <w:bCs/>
          <w:sz w:val="24"/>
          <w:szCs w:val="24"/>
        </w:rPr>
      </w:pPr>
      <w:r w:rsidRPr="009F70FD">
        <w:rPr>
          <w:rFonts w:asciiTheme="majorHAnsi" w:hAnsiTheme="majorHAnsi" w:cs="Cambria"/>
          <w:b/>
          <w:bCs/>
          <w:sz w:val="24"/>
          <w:szCs w:val="24"/>
        </w:rPr>
        <w:t>Brief Role:</w:t>
      </w:r>
    </w:p>
    <w:p w:rsidR="00E61982" w:rsidRPr="009F70FD" w:rsidRDefault="00E61982" w:rsidP="00E6198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/>
          <w:color w:val="000000"/>
          <w:sz w:val="18"/>
          <w:szCs w:val="18"/>
          <w:shd w:val="clear" w:color="auto" w:fill="FFFFFF"/>
        </w:rPr>
        <w:t>Acquire customers and generate the targeted amount of premium - Deliver Complete Product Information to Customers</w:t>
      </w:r>
    </w:p>
    <w:p w:rsidR="00E61982" w:rsidRPr="009F70FD" w:rsidRDefault="00E61982" w:rsidP="00E6198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/>
          <w:color w:val="000000"/>
          <w:sz w:val="18"/>
          <w:szCs w:val="18"/>
          <w:shd w:val="clear" w:color="auto" w:fill="FFFFFF"/>
        </w:rPr>
        <w:t>Cross sell and up sell products to existing customers &amp; build portfolios</w:t>
      </w:r>
    </w:p>
    <w:p w:rsidR="00E61982" w:rsidRPr="009F70FD" w:rsidRDefault="00E61982" w:rsidP="00E6198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/>
        </w:rPr>
        <w:t>Advice customer  for life insurance benefits, it is saving instrument also how it will help to save your  taxes .Update all product knowledge  by attaining training program arrange by company.</w:t>
      </w:r>
    </w:p>
    <w:p w:rsidR="00E61982" w:rsidRPr="009F70FD" w:rsidRDefault="00E61982" w:rsidP="00E6198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 w:cs="Cambria"/>
          <w:sz w:val="24"/>
          <w:szCs w:val="24"/>
        </w:rPr>
        <w:t>Maintainig the good relationship with existing customer for generating Business.</w:t>
      </w:r>
    </w:p>
    <w:p w:rsidR="00E61982" w:rsidRPr="00E61982" w:rsidRDefault="00E61982" w:rsidP="00E61982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9F70FD">
        <w:rPr>
          <w:rFonts w:asciiTheme="majorHAnsi" w:hAnsiTheme="majorHAnsi" w:cs="Cambria"/>
          <w:sz w:val="24"/>
          <w:szCs w:val="24"/>
        </w:rPr>
        <w:t>To offer the products to the clients according to their needs and to close the deal.</w:t>
      </w:r>
    </w:p>
    <w:p w:rsidR="00E61982" w:rsidRDefault="00E61982" w:rsidP="00E61982">
      <w:pPr>
        <w:jc w:val="both"/>
        <w:rPr>
          <w:rFonts w:asciiTheme="majorHAnsi" w:hAnsiTheme="majorHAnsi"/>
        </w:rPr>
      </w:pPr>
    </w:p>
    <w:p w:rsidR="00E61982" w:rsidRPr="009F70FD" w:rsidRDefault="00E61982" w:rsidP="00E61982">
      <w:pPr>
        <w:jc w:val="both"/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 w:cs="Cambria"/>
          <w:sz w:val="24"/>
          <w:szCs w:val="24"/>
        </w:rPr>
        <w:t xml:space="preserve">Organization: </w:t>
      </w:r>
      <w:r w:rsidRPr="009F70FD">
        <w:rPr>
          <w:rFonts w:asciiTheme="majorHAnsi" w:hAnsiTheme="majorHAnsi" w:cs="Cambria"/>
          <w:b/>
          <w:bCs/>
          <w:sz w:val="24"/>
          <w:szCs w:val="24"/>
        </w:rPr>
        <w:t>ING Life Vysya Bank Ltd.</w:t>
      </w:r>
    </w:p>
    <w:p w:rsidR="00E61982" w:rsidRPr="009F70FD" w:rsidRDefault="00E61982" w:rsidP="00E61982">
      <w:pPr>
        <w:jc w:val="both"/>
        <w:rPr>
          <w:rFonts w:asciiTheme="majorHAnsi" w:hAnsiTheme="majorHAnsi" w:cs="Cambria"/>
          <w:b/>
          <w:bCs/>
          <w:sz w:val="24"/>
          <w:szCs w:val="24"/>
        </w:rPr>
      </w:pPr>
      <w:r w:rsidRPr="009F70FD">
        <w:rPr>
          <w:rFonts w:asciiTheme="majorHAnsi" w:hAnsiTheme="majorHAnsi" w:cs="Cambria"/>
          <w:sz w:val="24"/>
          <w:szCs w:val="24"/>
        </w:rPr>
        <w:t xml:space="preserve">Designation:  </w:t>
      </w:r>
      <w:r w:rsidRPr="009F70FD">
        <w:rPr>
          <w:rFonts w:asciiTheme="majorHAnsi" w:hAnsiTheme="majorHAnsi" w:cs="Cambria"/>
          <w:b/>
          <w:bCs/>
          <w:sz w:val="24"/>
          <w:szCs w:val="24"/>
        </w:rPr>
        <w:t>Senior Sales Executive</w:t>
      </w:r>
    </w:p>
    <w:p w:rsidR="00E61982" w:rsidRPr="009F70FD" w:rsidRDefault="00E61982" w:rsidP="00E61982">
      <w:pPr>
        <w:jc w:val="both"/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 w:cs="Cambria"/>
          <w:sz w:val="24"/>
          <w:szCs w:val="24"/>
        </w:rPr>
        <w:t xml:space="preserve">Duration:       </w:t>
      </w:r>
      <w:r>
        <w:rPr>
          <w:rFonts w:asciiTheme="majorHAnsi" w:hAnsiTheme="majorHAnsi" w:cs="Cambria"/>
          <w:b/>
          <w:bCs/>
          <w:sz w:val="24"/>
          <w:szCs w:val="24"/>
        </w:rPr>
        <w:t>5</w:t>
      </w:r>
      <w:r w:rsidRPr="000B0F98">
        <w:rPr>
          <w:rFonts w:asciiTheme="majorHAnsi" w:hAnsiTheme="majorHAnsi" w:cs="Cambria"/>
          <w:b/>
          <w:bCs/>
          <w:sz w:val="24"/>
          <w:szCs w:val="24"/>
          <w:vertAlign w:val="superscript"/>
        </w:rPr>
        <w:t>th</w:t>
      </w:r>
      <w:r>
        <w:rPr>
          <w:rFonts w:asciiTheme="majorHAnsi" w:hAnsiTheme="majorHAnsi" w:cs="Cambria"/>
          <w:b/>
          <w:bCs/>
          <w:sz w:val="24"/>
          <w:szCs w:val="24"/>
        </w:rPr>
        <w:t xml:space="preserve"> July2012 to 28</w:t>
      </w:r>
      <w:r w:rsidRPr="000B0F98">
        <w:rPr>
          <w:rFonts w:asciiTheme="majorHAnsi" w:hAnsiTheme="majorHAnsi" w:cs="Cambria"/>
          <w:b/>
          <w:bCs/>
          <w:sz w:val="24"/>
          <w:szCs w:val="24"/>
          <w:vertAlign w:val="superscript"/>
        </w:rPr>
        <w:t>th</w:t>
      </w:r>
      <w:r>
        <w:rPr>
          <w:rFonts w:asciiTheme="majorHAnsi" w:hAnsiTheme="majorHAnsi" w:cs="Cambria"/>
          <w:b/>
          <w:bCs/>
          <w:sz w:val="24"/>
          <w:szCs w:val="24"/>
        </w:rPr>
        <w:t xml:space="preserve"> June2013</w:t>
      </w:r>
    </w:p>
    <w:p w:rsidR="00E61982" w:rsidRPr="009F70FD" w:rsidRDefault="00E61982" w:rsidP="00E61982">
      <w:pPr>
        <w:jc w:val="both"/>
        <w:rPr>
          <w:rFonts w:asciiTheme="majorHAnsi" w:hAnsiTheme="majorHAnsi" w:cs="Cambria"/>
          <w:b/>
          <w:bCs/>
          <w:sz w:val="24"/>
          <w:szCs w:val="24"/>
        </w:rPr>
      </w:pPr>
      <w:r w:rsidRPr="009F70FD">
        <w:rPr>
          <w:rFonts w:asciiTheme="majorHAnsi" w:hAnsiTheme="majorHAnsi" w:cs="Cambria"/>
          <w:b/>
          <w:bCs/>
          <w:sz w:val="24"/>
          <w:szCs w:val="24"/>
        </w:rPr>
        <w:t>Brief Role:</w:t>
      </w:r>
    </w:p>
    <w:p w:rsidR="00E61982" w:rsidRPr="009F70FD" w:rsidRDefault="00E61982" w:rsidP="00E61982">
      <w:pPr>
        <w:numPr>
          <w:ilvl w:val="0"/>
          <w:numId w:val="2"/>
        </w:numPr>
        <w:spacing w:after="0" w:line="320" w:lineRule="exact"/>
        <w:rPr>
          <w:rFonts w:asciiTheme="majorHAnsi" w:hAnsiTheme="majorHAnsi"/>
        </w:rPr>
      </w:pPr>
      <w:r w:rsidRPr="009F70FD">
        <w:rPr>
          <w:rFonts w:asciiTheme="majorHAnsi" w:hAnsiTheme="majorHAnsi"/>
        </w:rPr>
        <w:t xml:space="preserve">Account Opening - Current account &amp; </w:t>
      </w:r>
      <w:proofErr w:type="gramStart"/>
      <w:r w:rsidRPr="009F70FD">
        <w:rPr>
          <w:rFonts w:asciiTheme="majorHAnsi" w:hAnsiTheme="majorHAnsi"/>
        </w:rPr>
        <w:t>Saving</w:t>
      </w:r>
      <w:proofErr w:type="gramEnd"/>
      <w:r w:rsidRPr="009F70FD">
        <w:rPr>
          <w:rFonts w:asciiTheme="majorHAnsi" w:hAnsiTheme="majorHAnsi"/>
        </w:rPr>
        <w:t xml:space="preserve"> account/FD.</w:t>
      </w:r>
    </w:p>
    <w:p w:rsidR="00E61982" w:rsidRPr="009F70FD" w:rsidRDefault="00E61982" w:rsidP="00E6198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 w:cs="Cambria"/>
          <w:sz w:val="24"/>
          <w:szCs w:val="24"/>
        </w:rPr>
        <w:t>Maintaining the good relationship with existing customer for generating Business.</w:t>
      </w:r>
    </w:p>
    <w:p w:rsidR="00E61982" w:rsidRDefault="00E61982" w:rsidP="00E6198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Theme="majorHAnsi" w:hAnsiTheme="majorHAnsi"/>
        </w:rPr>
      </w:pPr>
      <w:r w:rsidRPr="009F70FD">
        <w:rPr>
          <w:rFonts w:asciiTheme="majorHAnsi" w:hAnsiTheme="majorHAnsi"/>
        </w:rPr>
        <w:t>Provide customer service and product information.</w:t>
      </w:r>
    </w:p>
    <w:p w:rsidR="00E61982" w:rsidRDefault="00E61982" w:rsidP="00E61982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Theme="majorHAnsi" w:hAnsiTheme="majorHAnsi"/>
        </w:rPr>
      </w:pPr>
    </w:p>
    <w:p w:rsidR="00E61982" w:rsidRPr="009F70FD" w:rsidRDefault="00E61982" w:rsidP="00E61982">
      <w:pPr>
        <w:rPr>
          <w:rFonts w:asciiTheme="majorHAnsi" w:hAnsiTheme="majorHAnsi" w:cs="Cambria"/>
          <w:b/>
          <w:bCs/>
          <w:sz w:val="24"/>
          <w:szCs w:val="24"/>
        </w:rPr>
      </w:pPr>
      <w:r w:rsidRPr="009F70FD">
        <w:rPr>
          <w:rFonts w:asciiTheme="majorHAnsi" w:hAnsiTheme="majorHAnsi" w:cs="Cambria"/>
          <w:sz w:val="24"/>
          <w:szCs w:val="24"/>
        </w:rPr>
        <w:t>Organisatio</w:t>
      </w:r>
      <w:r>
        <w:rPr>
          <w:rFonts w:asciiTheme="majorHAnsi" w:hAnsiTheme="majorHAnsi" w:cs="Cambria"/>
          <w:sz w:val="24"/>
          <w:szCs w:val="24"/>
        </w:rPr>
        <w:t>n:</w:t>
      </w:r>
      <w:r w:rsidRPr="009F70FD">
        <w:rPr>
          <w:rFonts w:asciiTheme="majorHAnsi" w:hAnsiTheme="majorHAnsi" w:cs="Cambria"/>
          <w:sz w:val="24"/>
          <w:szCs w:val="24"/>
        </w:rPr>
        <w:t xml:space="preserve"> </w:t>
      </w:r>
      <w:r>
        <w:rPr>
          <w:rFonts w:asciiTheme="majorHAnsi" w:hAnsiTheme="majorHAnsi" w:cs="Cambria"/>
          <w:sz w:val="24"/>
          <w:szCs w:val="24"/>
        </w:rPr>
        <w:t xml:space="preserve"> </w:t>
      </w:r>
      <w:r w:rsidRPr="009F70FD">
        <w:rPr>
          <w:rFonts w:asciiTheme="majorHAnsi" w:hAnsiTheme="majorHAnsi" w:cs="Cambria"/>
          <w:sz w:val="24"/>
          <w:szCs w:val="24"/>
        </w:rPr>
        <w:t xml:space="preserve">  </w:t>
      </w:r>
      <w:r w:rsidRPr="009F70FD">
        <w:rPr>
          <w:rFonts w:asciiTheme="majorHAnsi" w:hAnsiTheme="majorHAnsi" w:cs="Cambria"/>
          <w:b/>
          <w:bCs/>
          <w:sz w:val="24"/>
          <w:szCs w:val="24"/>
        </w:rPr>
        <w:t>Kotak Mahindra Bank Limited</w:t>
      </w:r>
    </w:p>
    <w:p w:rsidR="00E61982" w:rsidRPr="009F70FD" w:rsidRDefault="00E61982" w:rsidP="00E61982">
      <w:pPr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 w:cs="Cambria"/>
          <w:sz w:val="24"/>
          <w:szCs w:val="24"/>
        </w:rPr>
        <w:t xml:space="preserve">Designation:   </w:t>
      </w:r>
      <w:r w:rsidRPr="009F70FD">
        <w:rPr>
          <w:rFonts w:asciiTheme="majorHAnsi" w:hAnsiTheme="majorHAnsi" w:cs="Cambria"/>
          <w:b/>
          <w:bCs/>
          <w:sz w:val="24"/>
          <w:szCs w:val="24"/>
        </w:rPr>
        <w:t>Asst. Acquisition Manager</w:t>
      </w:r>
    </w:p>
    <w:p w:rsidR="00E61982" w:rsidRPr="009F70FD" w:rsidRDefault="00E61982" w:rsidP="00E61982">
      <w:pPr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 w:cs="Cambria"/>
          <w:sz w:val="24"/>
          <w:szCs w:val="24"/>
        </w:rPr>
        <w:t xml:space="preserve">Duration:         </w:t>
      </w:r>
      <w:r w:rsidRPr="009F70FD">
        <w:rPr>
          <w:rFonts w:asciiTheme="majorHAnsi" w:hAnsiTheme="majorHAnsi" w:cs="Cambria"/>
          <w:b/>
          <w:bCs/>
          <w:sz w:val="24"/>
          <w:szCs w:val="24"/>
        </w:rPr>
        <w:t>2013 to Till Date</w:t>
      </w:r>
    </w:p>
    <w:p w:rsidR="00E61982" w:rsidRPr="009F70FD" w:rsidRDefault="00E61982" w:rsidP="00E61982">
      <w:pPr>
        <w:rPr>
          <w:rFonts w:asciiTheme="majorHAnsi" w:hAnsiTheme="majorHAnsi" w:cs="Cambria"/>
          <w:b/>
          <w:bCs/>
          <w:sz w:val="24"/>
          <w:szCs w:val="24"/>
        </w:rPr>
      </w:pPr>
      <w:r w:rsidRPr="009F70FD">
        <w:rPr>
          <w:rFonts w:asciiTheme="majorHAnsi" w:hAnsiTheme="majorHAnsi" w:cs="Cambria"/>
          <w:b/>
          <w:bCs/>
          <w:sz w:val="24"/>
          <w:szCs w:val="24"/>
        </w:rPr>
        <w:t xml:space="preserve">Brief Role: </w:t>
      </w:r>
    </w:p>
    <w:p w:rsidR="00E61982" w:rsidRPr="009F70FD" w:rsidRDefault="00E61982" w:rsidP="00E61982">
      <w:pPr>
        <w:numPr>
          <w:ilvl w:val="0"/>
          <w:numId w:val="1"/>
        </w:numPr>
        <w:suppressAutoHyphens/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 w:cs="Cambria"/>
          <w:sz w:val="24"/>
          <w:szCs w:val="24"/>
        </w:rPr>
        <w:lastRenderedPageBreak/>
        <w:t>Managing the branch business in new customer acquisition in premium current accounts.</w:t>
      </w:r>
    </w:p>
    <w:p w:rsidR="00E61982" w:rsidRPr="009F70FD" w:rsidRDefault="00E61982" w:rsidP="00E61982">
      <w:pPr>
        <w:numPr>
          <w:ilvl w:val="0"/>
          <w:numId w:val="1"/>
        </w:numPr>
        <w:suppressAutoHyphens/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 w:cs="Cambria"/>
          <w:sz w:val="24"/>
          <w:szCs w:val="24"/>
        </w:rPr>
        <w:t>Generating revenue for branch through Cross Sell products (Life-Insurance, General Insurance, Home Loan, Personal Loan, LAP, Credit Card, Etc).</w:t>
      </w:r>
    </w:p>
    <w:p w:rsidR="00E61982" w:rsidRPr="009F70FD" w:rsidRDefault="00E61982" w:rsidP="00E61982">
      <w:pPr>
        <w:numPr>
          <w:ilvl w:val="0"/>
          <w:numId w:val="1"/>
        </w:numPr>
        <w:suppressAutoHyphens/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 w:cs="Cambria"/>
          <w:sz w:val="24"/>
          <w:szCs w:val="24"/>
        </w:rPr>
        <w:t>Daily meetings, business planning, business activities for CA acquisition With Sales manager.</w:t>
      </w:r>
    </w:p>
    <w:p w:rsidR="00E61982" w:rsidRPr="009F70FD" w:rsidRDefault="00E61982" w:rsidP="00E61982">
      <w:pPr>
        <w:numPr>
          <w:ilvl w:val="0"/>
          <w:numId w:val="1"/>
        </w:numPr>
        <w:suppressAutoHyphens/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/>
          <w:color w:val="000000"/>
          <w:sz w:val="23"/>
          <w:szCs w:val="23"/>
          <w:shd w:val="clear" w:color="auto" w:fill="FFFFFF"/>
        </w:rPr>
        <w:t>Have knowledge of trade product sales.</w:t>
      </w:r>
    </w:p>
    <w:p w:rsidR="00E61982" w:rsidRPr="009F70FD" w:rsidRDefault="00E61982" w:rsidP="00E61982">
      <w:pPr>
        <w:numPr>
          <w:ilvl w:val="0"/>
          <w:numId w:val="1"/>
        </w:numPr>
        <w:tabs>
          <w:tab w:val="left" w:pos="3045"/>
        </w:tabs>
        <w:spacing w:before="100" w:beforeAutospacing="1" w:after="120" w:line="240" w:lineRule="auto"/>
        <w:rPr>
          <w:rFonts w:asciiTheme="majorHAnsi" w:hAnsiTheme="majorHAnsi"/>
        </w:rPr>
      </w:pPr>
      <w:r w:rsidRPr="009F70FD">
        <w:rPr>
          <w:rFonts w:asciiTheme="majorHAnsi" w:hAnsiTheme="majorHAnsi"/>
          <w:color w:val="000000"/>
          <w:sz w:val="23"/>
          <w:szCs w:val="23"/>
          <w:shd w:val="clear" w:color="auto" w:fill="FFFFFF"/>
        </w:rPr>
        <w:t>Have opened new to bank global trade ac in a span of 4 months.</w:t>
      </w:r>
    </w:p>
    <w:p w:rsidR="00E61982" w:rsidRPr="009F70FD" w:rsidRDefault="00E61982" w:rsidP="00E61982">
      <w:pPr>
        <w:numPr>
          <w:ilvl w:val="0"/>
          <w:numId w:val="1"/>
        </w:numPr>
        <w:tabs>
          <w:tab w:val="left" w:pos="3045"/>
        </w:tabs>
        <w:spacing w:before="100" w:beforeAutospacing="1" w:after="120" w:line="240" w:lineRule="auto"/>
        <w:rPr>
          <w:rFonts w:asciiTheme="majorHAnsi" w:hAnsiTheme="majorHAnsi"/>
        </w:rPr>
      </w:pPr>
      <w:r w:rsidRPr="009F70FD">
        <w:rPr>
          <w:rFonts w:asciiTheme="majorHAnsi" w:hAnsiTheme="majorHAnsi"/>
          <w:color w:val="000000"/>
          <w:sz w:val="23"/>
          <w:szCs w:val="23"/>
          <w:shd w:val="clear" w:color="auto" w:fill="FFFFFF"/>
        </w:rPr>
        <w:t>End to end execution of client request following up with branch.</w:t>
      </w:r>
    </w:p>
    <w:p w:rsidR="00E61982" w:rsidRPr="009F70FD" w:rsidRDefault="00E61982" w:rsidP="00E61982">
      <w:pPr>
        <w:rPr>
          <w:rFonts w:asciiTheme="majorHAnsi" w:hAnsiTheme="majorHAnsi" w:cs="Cambria"/>
          <w:sz w:val="24"/>
          <w:szCs w:val="24"/>
        </w:rPr>
      </w:pPr>
    </w:p>
    <w:p w:rsidR="00E61982" w:rsidRPr="009F70FD" w:rsidRDefault="00E61982" w:rsidP="00E61982">
      <w:pPr>
        <w:pBdr>
          <w:bottom w:val="single" w:sz="4" w:space="1" w:color="000000"/>
        </w:pBdr>
        <w:rPr>
          <w:rFonts w:asciiTheme="majorHAnsi" w:hAnsiTheme="majorHAnsi" w:cs="Cambria"/>
          <w:b/>
          <w:bCs/>
        </w:rPr>
      </w:pPr>
      <w:r w:rsidRPr="009F70FD">
        <w:rPr>
          <w:rFonts w:asciiTheme="majorHAnsi" w:hAnsiTheme="majorHAnsi" w:cs="Cambria"/>
          <w:b/>
          <w:bCs/>
          <w:color w:val="17365D"/>
          <w:sz w:val="24"/>
          <w:szCs w:val="24"/>
        </w:rPr>
        <w:t>EDUCATIONAL QUALIFIACTIONS</w:t>
      </w:r>
    </w:p>
    <w:tbl>
      <w:tblPr>
        <w:tblW w:w="0" w:type="auto"/>
        <w:tblInd w:w="-72" w:type="dxa"/>
        <w:tblLayout w:type="fixed"/>
        <w:tblLook w:val="0000"/>
      </w:tblPr>
      <w:tblGrid>
        <w:gridCol w:w="2954"/>
        <w:gridCol w:w="3032"/>
        <w:gridCol w:w="3321"/>
      </w:tblGrid>
      <w:tr w:rsidR="00E61982" w:rsidRPr="009F70FD" w:rsidTr="00B57001">
        <w:trPr>
          <w:trHeight w:val="580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E61982" w:rsidRPr="009F70FD" w:rsidRDefault="00E61982" w:rsidP="00B5700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ajorHAnsi" w:hAnsiTheme="majorHAnsi" w:cs="Cambria"/>
              </w:rPr>
            </w:pPr>
            <w:r w:rsidRPr="009F70FD">
              <w:rPr>
                <w:rFonts w:asciiTheme="majorHAnsi" w:hAnsiTheme="majorHAnsi" w:cs="Cambria"/>
              </w:rPr>
              <w:t>EXAMINATION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E61982" w:rsidRPr="009F70FD" w:rsidRDefault="00E61982" w:rsidP="00B5700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ajorHAnsi" w:hAnsiTheme="majorHAnsi" w:cs="Cambria"/>
              </w:rPr>
            </w:pPr>
            <w:r w:rsidRPr="009F70FD">
              <w:rPr>
                <w:rFonts w:asciiTheme="majorHAnsi" w:hAnsiTheme="majorHAnsi" w:cs="Cambria"/>
              </w:rPr>
              <w:t>YEAR OF PASSING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E61982" w:rsidRPr="009F70FD" w:rsidRDefault="00E61982" w:rsidP="00B5700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Theme="majorHAnsi" w:hAnsiTheme="majorHAnsi" w:cs="Cambria"/>
              </w:rPr>
            </w:pPr>
            <w:r w:rsidRPr="009F70FD">
              <w:rPr>
                <w:rFonts w:asciiTheme="majorHAnsi" w:hAnsiTheme="majorHAnsi" w:cs="Cambria"/>
              </w:rPr>
              <w:t>BOARD/UNIVERSITY</w:t>
            </w:r>
          </w:p>
        </w:tc>
      </w:tr>
      <w:tr w:rsidR="00E61982" w:rsidRPr="009F70FD" w:rsidTr="00B57001">
        <w:trPr>
          <w:trHeight w:val="443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1982" w:rsidRPr="009F70FD" w:rsidRDefault="00E61982" w:rsidP="00B57001">
            <w:pPr>
              <w:spacing w:after="0" w:line="240" w:lineRule="auto"/>
              <w:rPr>
                <w:rFonts w:asciiTheme="majorHAnsi" w:hAnsiTheme="majorHAnsi" w:cs="Cambria"/>
                <w:sz w:val="24"/>
                <w:szCs w:val="24"/>
              </w:rPr>
            </w:pPr>
            <w:r w:rsidRPr="009F70FD">
              <w:rPr>
                <w:rFonts w:asciiTheme="majorHAnsi" w:hAnsiTheme="majorHAnsi" w:cs="Cambria"/>
                <w:sz w:val="24"/>
                <w:szCs w:val="24"/>
              </w:rPr>
              <w:t>B.A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1982" w:rsidRPr="009F70FD" w:rsidRDefault="00E61982" w:rsidP="00B57001">
            <w:pPr>
              <w:spacing w:after="0" w:line="240" w:lineRule="auto"/>
              <w:rPr>
                <w:rFonts w:asciiTheme="majorHAnsi" w:hAnsiTheme="majorHAnsi" w:cs="Cambria"/>
                <w:sz w:val="24"/>
                <w:szCs w:val="24"/>
              </w:rPr>
            </w:pPr>
            <w:r w:rsidRPr="009F70FD">
              <w:rPr>
                <w:rFonts w:asciiTheme="majorHAnsi" w:hAnsiTheme="majorHAnsi" w:cs="Cambria"/>
                <w:sz w:val="24"/>
                <w:szCs w:val="24"/>
              </w:rPr>
              <w:t>March, 2011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1982" w:rsidRPr="009F70FD" w:rsidRDefault="00E61982" w:rsidP="00B57001">
            <w:pPr>
              <w:spacing w:after="0" w:line="240" w:lineRule="auto"/>
              <w:rPr>
                <w:rFonts w:asciiTheme="majorHAnsi" w:hAnsiTheme="majorHAnsi" w:cs="Cambria"/>
                <w:sz w:val="24"/>
                <w:szCs w:val="24"/>
              </w:rPr>
            </w:pPr>
            <w:r w:rsidRPr="009F70FD">
              <w:rPr>
                <w:rFonts w:asciiTheme="majorHAnsi" w:hAnsiTheme="majorHAnsi" w:cs="Cambria"/>
                <w:sz w:val="24"/>
                <w:szCs w:val="24"/>
              </w:rPr>
              <w:t>Mumbai University</w:t>
            </w:r>
          </w:p>
        </w:tc>
      </w:tr>
      <w:tr w:rsidR="00E61982" w:rsidRPr="009F70FD" w:rsidTr="00B57001">
        <w:trPr>
          <w:trHeight w:val="546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1982" w:rsidRPr="009F70FD" w:rsidRDefault="00E61982" w:rsidP="00B57001">
            <w:pPr>
              <w:spacing w:after="0" w:line="240" w:lineRule="auto"/>
              <w:rPr>
                <w:rFonts w:asciiTheme="majorHAnsi" w:hAnsiTheme="majorHAnsi" w:cs="Cambria"/>
                <w:sz w:val="24"/>
                <w:szCs w:val="24"/>
              </w:rPr>
            </w:pPr>
            <w:r w:rsidRPr="009F70FD">
              <w:rPr>
                <w:rFonts w:asciiTheme="majorHAnsi" w:hAnsiTheme="majorHAnsi" w:cs="Cambria"/>
                <w:sz w:val="24"/>
                <w:szCs w:val="24"/>
              </w:rPr>
              <w:t>HSC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1982" w:rsidRPr="009F70FD" w:rsidRDefault="00E61982" w:rsidP="00B57001">
            <w:pPr>
              <w:spacing w:after="0" w:line="240" w:lineRule="auto"/>
              <w:rPr>
                <w:rFonts w:asciiTheme="majorHAnsi" w:hAnsiTheme="majorHAnsi" w:cs="Cambria"/>
                <w:sz w:val="24"/>
                <w:szCs w:val="24"/>
              </w:rPr>
            </w:pPr>
            <w:r w:rsidRPr="009F70FD">
              <w:rPr>
                <w:rFonts w:asciiTheme="majorHAnsi" w:hAnsiTheme="majorHAnsi" w:cs="Cambria"/>
                <w:sz w:val="24"/>
                <w:szCs w:val="24"/>
              </w:rPr>
              <w:t>March, 2008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1982" w:rsidRDefault="00E61982" w:rsidP="00B57001">
            <w:pPr>
              <w:snapToGrid w:val="0"/>
              <w:spacing w:after="0" w:line="240" w:lineRule="auto"/>
              <w:rPr>
                <w:rFonts w:asciiTheme="majorHAnsi" w:hAnsiTheme="majorHAnsi" w:cs="Cambria"/>
                <w:sz w:val="24"/>
                <w:szCs w:val="24"/>
              </w:rPr>
            </w:pPr>
          </w:p>
          <w:p w:rsidR="00E61982" w:rsidRPr="009F70FD" w:rsidRDefault="00E61982" w:rsidP="00B57001">
            <w:pPr>
              <w:snapToGrid w:val="0"/>
              <w:spacing w:after="0" w:line="240" w:lineRule="auto"/>
              <w:rPr>
                <w:rFonts w:asciiTheme="majorHAnsi" w:hAnsiTheme="majorHAnsi" w:cs="Cambria"/>
                <w:sz w:val="24"/>
                <w:szCs w:val="24"/>
              </w:rPr>
            </w:pPr>
            <w:r w:rsidRPr="009F70FD">
              <w:rPr>
                <w:rFonts w:asciiTheme="majorHAnsi" w:hAnsiTheme="majorHAnsi" w:cs="Cambria"/>
                <w:sz w:val="24"/>
                <w:szCs w:val="24"/>
              </w:rPr>
              <w:t>MSB ( Mumbai )</w:t>
            </w:r>
          </w:p>
          <w:p w:rsidR="00E61982" w:rsidRPr="009F70FD" w:rsidRDefault="00E61982" w:rsidP="00B57001">
            <w:pPr>
              <w:snapToGrid w:val="0"/>
              <w:spacing w:after="0" w:line="240" w:lineRule="auto"/>
              <w:rPr>
                <w:rFonts w:asciiTheme="majorHAnsi" w:hAnsiTheme="majorHAnsi" w:cs="Cambria"/>
                <w:sz w:val="24"/>
                <w:szCs w:val="24"/>
              </w:rPr>
            </w:pPr>
          </w:p>
        </w:tc>
      </w:tr>
      <w:tr w:rsidR="00E61982" w:rsidRPr="009F70FD" w:rsidTr="00B57001">
        <w:trPr>
          <w:trHeight w:val="273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1982" w:rsidRPr="009F70FD" w:rsidRDefault="00E61982" w:rsidP="00B57001">
            <w:pPr>
              <w:spacing w:after="0" w:line="240" w:lineRule="auto"/>
              <w:rPr>
                <w:rFonts w:asciiTheme="majorHAnsi" w:hAnsiTheme="majorHAnsi" w:cs="Cambria"/>
                <w:sz w:val="24"/>
                <w:szCs w:val="24"/>
              </w:rPr>
            </w:pPr>
            <w:r w:rsidRPr="009F70FD">
              <w:rPr>
                <w:rFonts w:asciiTheme="majorHAnsi" w:hAnsiTheme="majorHAnsi" w:cs="Cambria"/>
                <w:sz w:val="24"/>
                <w:szCs w:val="24"/>
              </w:rPr>
              <w:t>SSC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1982" w:rsidRPr="009F70FD" w:rsidRDefault="00E61982" w:rsidP="00B57001">
            <w:pPr>
              <w:spacing w:after="0" w:line="240" w:lineRule="auto"/>
              <w:rPr>
                <w:rFonts w:asciiTheme="majorHAnsi" w:hAnsiTheme="majorHAnsi" w:cs="Cambria"/>
                <w:sz w:val="24"/>
                <w:szCs w:val="24"/>
              </w:rPr>
            </w:pPr>
            <w:r w:rsidRPr="009F70FD">
              <w:rPr>
                <w:rFonts w:asciiTheme="majorHAnsi" w:hAnsiTheme="majorHAnsi" w:cs="Cambria"/>
                <w:sz w:val="24"/>
                <w:szCs w:val="24"/>
              </w:rPr>
              <w:t>March, 2006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61982" w:rsidRDefault="00E61982" w:rsidP="00B57001">
            <w:pPr>
              <w:snapToGrid w:val="0"/>
              <w:spacing w:after="0" w:line="240" w:lineRule="auto"/>
              <w:rPr>
                <w:rFonts w:asciiTheme="majorHAnsi" w:hAnsiTheme="majorHAnsi" w:cs="Cambria"/>
                <w:sz w:val="24"/>
                <w:szCs w:val="24"/>
              </w:rPr>
            </w:pPr>
          </w:p>
          <w:p w:rsidR="00E61982" w:rsidRPr="009F70FD" w:rsidRDefault="00E61982" w:rsidP="00B57001">
            <w:pPr>
              <w:snapToGrid w:val="0"/>
              <w:spacing w:after="0" w:line="240" w:lineRule="auto"/>
              <w:rPr>
                <w:rFonts w:asciiTheme="majorHAnsi" w:hAnsiTheme="majorHAnsi" w:cs="Cambria"/>
                <w:sz w:val="24"/>
                <w:szCs w:val="24"/>
              </w:rPr>
            </w:pPr>
            <w:r w:rsidRPr="009F70FD">
              <w:rPr>
                <w:rFonts w:asciiTheme="majorHAnsi" w:hAnsiTheme="majorHAnsi" w:cs="Cambria"/>
                <w:sz w:val="24"/>
                <w:szCs w:val="24"/>
              </w:rPr>
              <w:t>MSB ( Mumbai )</w:t>
            </w:r>
          </w:p>
          <w:p w:rsidR="00E61982" w:rsidRPr="009F70FD" w:rsidRDefault="00E61982" w:rsidP="00B57001">
            <w:pPr>
              <w:spacing w:after="0" w:line="240" w:lineRule="auto"/>
              <w:rPr>
                <w:rFonts w:asciiTheme="majorHAnsi" w:hAnsiTheme="majorHAnsi" w:cs="Cambria"/>
                <w:sz w:val="24"/>
                <w:szCs w:val="24"/>
              </w:rPr>
            </w:pPr>
          </w:p>
        </w:tc>
      </w:tr>
    </w:tbl>
    <w:p w:rsidR="00E61982" w:rsidRPr="009F70FD" w:rsidRDefault="00E61982" w:rsidP="00E61982">
      <w:pPr>
        <w:rPr>
          <w:rFonts w:asciiTheme="majorHAnsi" w:hAnsiTheme="majorHAnsi" w:cs="Cambria"/>
          <w:sz w:val="24"/>
          <w:szCs w:val="24"/>
        </w:rPr>
      </w:pPr>
    </w:p>
    <w:p w:rsidR="00E61982" w:rsidRPr="009F70FD" w:rsidRDefault="00E61982" w:rsidP="00E61982">
      <w:pPr>
        <w:pBdr>
          <w:bottom w:val="single" w:sz="4" w:space="1" w:color="000000"/>
        </w:pBdr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 w:cs="Cambria"/>
          <w:color w:val="17365D"/>
          <w:sz w:val="24"/>
          <w:szCs w:val="24"/>
        </w:rPr>
        <w:t>COMPUTER KNOWLEDGE</w:t>
      </w:r>
    </w:p>
    <w:p w:rsidR="00E61982" w:rsidRPr="009F70FD" w:rsidRDefault="00E61982" w:rsidP="00E61982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9F70FD">
        <w:rPr>
          <w:rFonts w:asciiTheme="majorHAnsi" w:hAnsiTheme="majorHAnsi" w:cs="Cambria"/>
          <w:b/>
          <w:bCs/>
          <w:sz w:val="24"/>
          <w:szCs w:val="24"/>
        </w:rPr>
        <w:t>MSCIT</w:t>
      </w:r>
    </w:p>
    <w:p w:rsidR="00E61982" w:rsidRPr="009F70FD" w:rsidRDefault="00E61982" w:rsidP="00E61982">
      <w:pPr>
        <w:pBdr>
          <w:bottom w:val="single" w:sz="4" w:space="1" w:color="000000"/>
        </w:pBdr>
        <w:rPr>
          <w:rFonts w:asciiTheme="majorHAnsi" w:hAnsiTheme="majorHAnsi" w:cs="Cambria"/>
          <w:color w:val="17365D"/>
          <w:sz w:val="24"/>
          <w:szCs w:val="24"/>
        </w:rPr>
      </w:pPr>
    </w:p>
    <w:p w:rsidR="00E61982" w:rsidRPr="009F70FD" w:rsidRDefault="00E61982" w:rsidP="00E61982">
      <w:pPr>
        <w:pBdr>
          <w:bottom w:val="single" w:sz="4" w:space="1" w:color="000000"/>
        </w:pBdr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 w:cs="Cambria"/>
          <w:color w:val="17365D"/>
          <w:sz w:val="24"/>
          <w:szCs w:val="24"/>
        </w:rPr>
        <w:t>ACHIEVEMENTS</w:t>
      </w:r>
    </w:p>
    <w:p w:rsidR="00E61982" w:rsidRPr="009F70FD" w:rsidRDefault="00E61982" w:rsidP="00E61982">
      <w:pPr>
        <w:numPr>
          <w:ilvl w:val="0"/>
          <w:numId w:val="4"/>
        </w:numPr>
        <w:suppressAutoHyphens/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 w:cs="Cambria"/>
          <w:sz w:val="24"/>
          <w:szCs w:val="24"/>
        </w:rPr>
        <w:t xml:space="preserve">Qualifying </w:t>
      </w:r>
      <w:r w:rsidRPr="009F70FD">
        <w:rPr>
          <w:rFonts w:asciiTheme="majorHAnsi" w:hAnsiTheme="majorHAnsi" w:cs="Cambria"/>
          <w:b/>
          <w:bCs/>
          <w:sz w:val="24"/>
          <w:szCs w:val="24"/>
        </w:rPr>
        <w:t>UDAN Contest</w:t>
      </w:r>
      <w:r w:rsidRPr="009F70FD">
        <w:rPr>
          <w:rFonts w:asciiTheme="majorHAnsi" w:hAnsiTheme="majorHAnsi" w:cs="Cambria"/>
          <w:sz w:val="24"/>
          <w:szCs w:val="24"/>
        </w:rPr>
        <w:t xml:space="preserve"> in the month of May &amp; June for more accounts in Cluster.</w:t>
      </w:r>
    </w:p>
    <w:p w:rsidR="00E61982" w:rsidRPr="009F70FD" w:rsidRDefault="00E61982" w:rsidP="00E61982">
      <w:pPr>
        <w:numPr>
          <w:ilvl w:val="0"/>
          <w:numId w:val="4"/>
        </w:numPr>
        <w:suppressAutoHyphens/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 w:cs="Cambria"/>
          <w:sz w:val="24"/>
          <w:szCs w:val="24"/>
        </w:rPr>
        <w:t xml:space="preserve">Qualifying </w:t>
      </w:r>
      <w:r w:rsidRPr="009F70FD">
        <w:rPr>
          <w:rFonts w:asciiTheme="majorHAnsi" w:hAnsiTheme="majorHAnsi" w:cs="Cambria"/>
          <w:b/>
          <w:bCs/>
          <w:sz w:val="24"/>
          <w:szCs w:val="24"/>
        </w:rPr>
        <w:t>Jaldi 5 Contest</w:t>
      </w:r>
      <w:r w:rsidRPr="009F70FD">
        <w:rPr>
          <w:rFonts w:asciiTheme="majorHAnsi" w:hAnsiTheme="majorHAnsi" w:cs="Cambria"/>
          <w:sz w:val="24"/>
          <w:szCs w:val="24"/>
        </w:rPr>
        <w:t xml:space="preserve"> prize in Kotak Mahindra Bank Co.</w:t>
      </w:r>
    </w:p>
    <w:p w:rsidR="00E61982" w:rsidRPr="009F70FD" w:rsidRDefault="00E61982" w:rsidP="00E61982">
      <w:pPr>
        <w:numPr>
          <w:ilvl w:val="0"/>
          <w:numId w:val="4"/>
        </w:numPr>
        <w:suppressAutoHyphens/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 w:cs="Cambria"/>
          <w:sz w:val="24"/>
          <w:szCs w:val="24"/>
        </w:rPr>
        <w:t xml:space="preserve">Won </w:t>
      </w:r>
      <w:r w:rsidRPr="009F70FD">
        <w:rPr>
          <w:rFonts w:asciiTheme="majorHAnsi" w:hAnsiTheme="majorHAnsi" w:cs="Cambria"/>
          <w:b/>
          <w:bCs/>
          <w:sz w:val="24"/>
          <w:szCs w:val="24"/>
        </w:rPr>
        <w:t>Samsung Galaxy Tab in JFM</w:t>
      </w:r>
      <w:r w:rsidRPr="009F70FD">
        <w:rPr>
          <w:rFonts w:asciiTheme="majorHAnsi" w:hAnsiTheme="majorHAnsi" w:cs="Cambria"/>
          <w:sz w:val="24"/>
          <w:szCs w:val="24"/>
        </w:rPr>
        <w:t xml:space="preserve"> in </w:t>
      </w:r>
      <w:proofErr w:type="spellStart"/>
      <w:r w:rsidRPr="009F70FD">
        <w:rPr>
          <w:rFonts w:asciiTheme="majorHAnsi" w:hAnsiTheme="majorHAnsi" w:cs="Cambria"/>
          <w:sz w:val="24"/>
          <w:szCs w:val="24"/>
        </w:rPr>
        <w:t>Kotak</w:t>
      </w:r>
      <w:proofErr w:type="spellEnd"/>
      <w:r w:rsidRPr="009F70FD">
        <w:rPr>
          <w:rFonts w:asciiTheme="majorHAnsi" w:hAnsiTheme="majorHAnsi" w:cs="Cambria"/>
          <w:sz w:val="24"/>
          <w:szCs w:val="24"/>
        </w:rPr>
        <w:t xml:space="preserve"> Life Insurance.</w:t>
      </w:r>
    </w:p>
    <w:p w:rsidR="00E61982" w:rsidRPr="009F70FD" w:rsidRDefault="00E61982" w:rsidP="00E61982">
      <w:pPr>
        <w:pBdr>
          <w:bottom w:val="single" w:sz="4" w:space="1" w:color="000000"/>
        </w:pBdr>
        <w:rPr>
          <w:rFonts w:asciiTheme="majorHAnsi" w:hAnsiTheme="majorHAnsi" w:cs="Cambria"/>
          <w:color w:val="17365D"/>
          <w:sz w:val="24"/>
          <w:szCs w:val="24"/>
        </w:rPr>
      </w:pPr>
    </w:p>
    <w:p w:rsidR="00E61982" w:rsidRPr="009F70FD" w:rsidRDefault="00E61982" w:rsidP="00E61982">
      <w:pPr>
        <w:pBdr>
          <w:bottom w:val="single" w:sz="4" w:space="1" w:color="000000"/>
        </w:pBdr>
        <w:rPr>
          <w:rFonts w:asciiTheme="majorHAnsi" w:hAnsiTheme="majorHAnsi" w:cs="Cambria"/>
          <w:b/>
          <w:bCs/>
          <w:sz w:val="24"/>
          <w:szCs w:val="24"/>
        </w:rPr>
      </w:pPr>
      <w:r w:rsidRPr="009F70FD">
        <w:rPr>
          <w:rFonts w:asciiTheme="majorHAnsi" w:hAnsiTheme="majorHAnsi" w:cs="Cambria"/>
          <w:b/>
          <w:bCs/>
          <w:color w:val="17365D"/>
          <w:sz w:val="24"/>
          <w:szCs w:val="24"/>
        </w:rPr>
        <w:t>Personal Information</w:t>
      </w:r>
    </w:p>
    <w:p w:rsidR="00E61982" w:rsidRPr="009F70FD" w:rsidRDefault="00E61982" w:rsidP="00E61982">
      <w:pPr>
        <w:spacing w:after="0"/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 w:cs="Cambria"/>
          <w:sz w:val="24"/>
          <w:szCs w:val="24"/>
        </w:rPr>
        <w:lastRenderedPageBreak/>
        <w:t xml:space="preserve">Name                     </w:t>
      </w:r>
      <w:r w:rsidRPr="009F70FD">
        <w:rPr>
          <w:rFonts w:asciiTheme="majorHAnsi" w:hAnsiTheme="majorHAnsi" w:cs="Cambria"/>
          <w:sz w:val="24"/>
          <w:szCs w:val="24"/>
        </w:rPr>
        <w:tab/>
        <w:t xml:space="preserve">   : Priyanka Lade</w:t>
      </w:r>
    </w:p>
    <w:p w:rsidR="00E61982" w:rsidRPr="009F70FD" w:rsidRDefault="00E61982" w:rsidP="00E61982">
      <w:pPr>
        <w:spacing w:after="0"/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 w:cs="Cambria"/>
          <w:sz w:val="24"/>
          <w:szCs w:val="24"/>
        </w:rPr>
        <w:t xml:space="preserve">Date of Birth           </w:t>
      </w:r>
      <w:r w:rsidRPr="009F70FD">
        <w:rPr>
          <w:rFonts w:asciiTheme="majorHAnsi" w:hAnsiTheme="majorHAnsi" w:cs="Cambria"/>
          <w:sz w:val="24"/>
          <w:szCs w:val="24"/>
        </w:rPr>
        <w:tab/>
        <w:t xml:space="preserve">   : 10</w:t>
      </w:r>
      <w:r w:rsidRPr="009F70FD">
        <w:rPr>
          <w:rFonts w:asciiTheme="majorHAnsi" w:hAnsiTheme="majorHAnsi" w:cs="Cambria"/>
          <w:sz w:val="24"/>
          <w:szCs w:val="24"/>
          <w:vertAlign w:val="superscript"/>
        </w:rPr>
        <w:t>th</w:t>
      </w:r>
      <w:r w:rsidRPr="009F70FD">
        <w:rPr>
          <w:rFonts w:asciiTheme="majorHAnsi" w:hAnsiTheme="majorHAnsi" w:cs="Cambria"/>
          <w:sz w:val="24"/>
          <w:szCs w:val="24"/>
        </w:rPr>
        <w:t xml:space="preserve"> Aug, 1988</w:t>
      </w:r>
    </w:p>
    <w:p w:rsidR="00E61982" w:rsidRPr="009F70FD" w:rsidRDefault="00E61982" w:rsidP="00E61982">
      <w:pPr>
        <w:spacing w:after="0"/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 w:cs="Cambria"/>
          <w:sz w:val="24"/>
          <w:szCs w:val="24"/>
        </w:rPr>
        <w:t xml:space="preserve">Nationality              </w:t>
      </w:r>
      <w:r w:rsidRPr="009F70FD">
        <w:rPr>
          <w:rFonts w:asciiTheme="majorHAnsi" w:hAnsiTheme="majorHAnsi" w:cs="Cambria"/>
          <w:sz w:val="24"/>
          <w:szCs w:val="24"/>
        </w:rPr>
        <w:tab/>
        <w:t xml:space="preserve">   : Indian</w:t>
      </w:r>
    </w:p>
    <w:p w:rsidR="00E61982" w:rsidRPr="009F70FD" w:rsidRDefault="00E61982" w:rsidP="00E61982">
      <w:pPr>
        <w:spacing w:after="0"/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 w:cs="Cambria"/>
          <w:sz w:val="24"/>
          <w:szCs w:val="24"/>
        </w:rPr>
        <w:t>Marital Status                 : Single</w:t>
      </w:r>
    </w:p>
    <w:p w:rsidR="00E61982" w:rsidRPr="009F70FD" w:rsidRDefault="00E61982" w:rsidP="00E61982">
      <w:pPr>
        <w:rPr>
          <w:rFonts w:asciiTheme="majorHAnsi" w:hAnsiTheme="majorHAnsi" w:cs="Cambria"/>
          <w:sz w:val="24"/>
          <w:szCs w:val="24"/>
        </w:rPr>
      </w:pPr>
      <w:r w:rsidRPr="009F70FD">
        <w:rPr>
          <w:rFonts w:asciiTheme="majorHAnsi" w:hAnsiTheme="majorHAnsi" w:cs="Cambria"/>
          <w:sz w:val="24"/>
          <w:szCs w:val="24"/>
        </w:rPr>
        <w:t>Languag</w:t>
      </w:r>
      <w:r>
        <w:rPr>
          <w:rFonts w:asciiTheme="majorHAnsi" w:hAnsiTheme="majorHAnsi" w:cs="Cambria"/>
          <w:sz w:val="24"/>
          <w:szCs w:val="24"/>
        </w:rPr>
        <w:t xml:space="preserve">es Known  </w:t>
      </w:r>
      <w:r>
        <w:rPr>
          <w:rFonts w:asciiTheme="majorHAnsi" w:hAnsiTheme="majorHAnsi" w:cs="Cambria"/>
          <w:sz w:val="24"/>
          <w:szCs w:val="24"/>
        </w:rPr>
        <w:tab/>
        <w:t xml:space="preserve">   : English, Hindi </w:t>
      </w:r>
      <w:r w:rsidRPr="009F70FD">
        <w:rPr>
          <w:rFonts w:asciiTheme="majorHAnsi" w:hAnsiTheme="majorHAnsi" w:cs="Cambria"/>
          <w:sz w:val="24"/>
          <w:szCs w:val="24"/>
        </w:rPr>
        <w:t xml:space="preserve">and Marathi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61982" w:rsidRPr="009F70FD" w:rsidRDefault="00E61982" w:rsidP="00E61982">
      <w:pPr>
        <w:rPr>
          <w:rFonts w:asciiTheme="majorHAnsi" w:hAnsiTheme="majorHAnsi" w:cs="Cambria"/>
          <w:b/>
          <w:bCs/>
          <w:sz w:val="24"/>
          <w:szCs w:val="24"/>
        </w:rPr>
      </w:pPr>
    </w:p>
    <w:p w:rsidR="00E61982" w:rsidRDefault="00E61982" w:rsidP="00E61982">
      <w:pPr>
        <w:pBdr>
          <w:bottom w:val="single" w:sz="4" w:space="1" w:color="000000"/>
        </w:pBdr>
        <w:rPr>
          <w:rFonts w:asciiTheme="majorHAnsi" w:hAnsiTheme="majorHAnsi" w:cs="Cambria"/>
          <w:b/>
          <w:bCs/>
          <w:color w:val="17365D"/>
          <w:sz w:val="24"/>
          <w:szCs w:val="24"/>
        </w:rPr>
      </w:pPr>
    </w:p>
    <w:p w:rsidR="00E61982" w:rsidRDefault="00E61982" w:rsidP="00E61982">
      <w:pPr>
        <w:pBdr>
          <w:bottom w:val="single" w:sz="4" w:space="1" w:color="000000"/>
        </w:pBdr>
        <w:rPr>
          <w:rFonts w:asciiTheme="majorHAnsi" w:hAnsiTheme="majorHAnsi" w:cs="Cambria"/>
          <w:b/>
          <w:bCs/>
          <w:color w:val="17365D"/>
          <w:sz w:val="24"/>
          <w:szCs w:val="24"/>
        </w:rPr>
      </w:pPr>
    </w:p>
    <w:p w:rsidR="00E61982" w:rsidRPr="009F70FD" w:rsidRDefault="00E61982" w:rsidP="00E61982">
      <w:pPr>
        <w:pBdr>
          <w:bottom w:val="single" w:sz="4" w:space="1" w:color="000000"/>
        </w:pBdr>
        <w:rPr>
          <w:rFonts w:asciiTheme="majorHAnsi" w:hAnsiTheme="majorHAnsi" w:cs="Cambria"/>
          <w:b/>
          <w:bCs/>
          <w:sz w:val="24"/>
          <w:szCs w:val="24"/>
        </w:rPr>
      </w:pPr>
      <w:r w:rsidRPr="009F70FD">
        <w:rPr>
          <w:rFonts w:asciiTheme="majorHAnsi" w:hAnsiTheme="majorHAnsi" w:cs="Cambria"/>
          <w:b/>
          <w:bCs/>
          <w:color w:val="17365D"/>
          <w:sz w:val="24"/>
          <w:szCs w:val="24"/>
        </w:rPr>
        <w:t>DECLARATION</w:t>
      </w:r>
    </w:p>
    <w:p w:rsidR="00E61982" w:rsidRPr="009F70FD" w:rsidRDefault="00E61982" w:rsidP="00E61982">
      <w:pPr>
        <w:rPr>
          <w:rFonts w:asciiTheme="majorHAnsi" w:hAnsiTheme="majorHAnsi"/>
          <w:color w:val="08044A"/>
          <w:sz w:val="24"/>
          <w:szCs w:val="24"/>
          <w:shd w:val="clear" w:color="auto" w:fill="FFFFFF"/>
        </w:rPr>
      </w:pPr>
      <w:r w:rsidRPr="009F70FD">
        <w:rPr>
          <w:rFonts w:asciiTheme="majorHAnsi" w:hAnsiTheme="majorHAnsi"/>
          <w:color w:val="08044A"/>
          <w:sz w:val="24"/>
          <w:szCs w:val="24"/>
          <w:shd w:val="clear" w:color="auto" w:fill="FFFFFF"/>
        </w:rPr>
        <w:t>I hereby declare that the information furnished above is true to the best of my knowledge and belief.</w:t>
      </w:r>
    </w:p>
    <w:p w:rsidR="00E61982" w:rsidRPr="009F70FD" w:rsidRDefault="00E61982" w:rsidP="00E61982">
      <w:pPr>
        <w:rPr>
          <w:rFonts w:asciiTheme="majorHAnsi" w:hAnsiTheme="majorHAnsi"/>
          <w:color w:val="08044A"/>
          <w:sz w:val="24"/>
          <w:szCs w:val="24"/>
          <w:shd w:val="clear" w:color="auto" w:fill="FFFFFF"/>
        </w:rPr>
      </w:pPr>
    </w:p>
    <w:p w:rsidR="00E61982" w:rsidRPr="009F70FD" w:rsidRDefault="00E61982" w:rsidP="00E61982">
      <w:pPr>
        <w:rPr>
          <w:rFonts w:asciiTheme="majorHAnsi" w:hAnsiTheme="majorHAnsi" w:cs="Verdana"/>
          <w:kern w:val="28"/>
        </w:rPr>
      </w:pPr>
      <w:r w:rsidRPr="009F70FD">
        <w:rPr>
          <w:rFonts w:asciiTheme="majorHAnsi" w:hAnsiTheme="majorHAnsi" w:cs="Verdana"/>
          <w:kern w:val="28"/>
        </w:rPr>
        <w:t xml:space="preserve">Place: </w:t>
      </w:r>
    </w:p>
    <w:p w:rsidR="00E61982" w:rsidRPr="009F70FD" w:rsidRDefault="00E61982" w:rsidP="00E61982">
      <w:pPr>
        <w:rPr>
          <w:rFonts w:asciiTheme="majorHAnsi" w:hAnsiTheme="majorHAnsi" w:cs="Verdana"/>
          <w:kern w:val="28"/>
        </w:rPr>
      </w:pPr>
      <w:r w:rsidRPr="009F70FD">
        <w:rPr>
          <w:rFonts w:asciiTheme="majorHAnsi" w:hAnsiTheme="majorHAnsi" w:cs="Verdana"/>
          <w:kern w:val="28"/>
        </w:rPr>
        <w:t>Mumbai</w:t>
      </w:r>
      <w:r w:rsidRPr="009F70FD">
        <w:rPr>
          <w:rFonts w:asciiTheme="majorHAnsi" w:hAnsiTheme="majorHAnsi" w:cs="Verdana"/>
          <w:kern w:val="28"/>
        </w:rPr>
        <w:tab/>
      </w:r>
      <w:r w:rsidRPr="009F70FD">
        <w:rPr>
          <w:rFonts w:asciiTheme="majorHAnsi" w:hAnsiTheme="majorHAnsi" w:cs="Verdana"/>
          <w:kern w:val="28"/>
        </w:rPr>
        <w:tab/>
      </w:r>
      <w:r w:rsidRPr="009F70FD">
        <w:rPr>
          <w:rFonts w:asciiTheme="majorHAnsi" w:hAnsiTheme="majorHAnsi" w:cs="Verdana"/>
          <w:kern w:val="28"/>
        </w:rPr>
        <w:tab/>
      </w:r>
      <w:r w:rsidRPr="009F70FD">
        <w:rPr>
          <w:rFonts w:asciiTheme="majorHAnsi" w:hAnsiTheme="majorHAnsi" w:cs="Verdana"/>
          <w:kern w:val="28"/>
        </w:rPr>
        <w:tab/>
      </w:r>
      <w:r w:rsidRPr="009F70FD">
        <w:rPr>
          <w:rFonts w:asciiTheme="majorHAnsi" w:hAnsiTheme="majorHAnsi" w:cs="Verdana"/>
          <w:kern w:val="28"/>
        </w:rPr>
        <w:tab/>
      </w:r>
      <w:r w:rsidRPr="009F70FD">
        <w:rPr>
          <w:rFonts w:asciiTheme="majorHAnsi" w:hAnsiTheme="majorHAnsi" w:cs="Verdana"/>
          <w:kern w:val="28"/>
        </w:rPr>
        <w:tab/>
      </w:r>
      <w:r w:rsidRPr="009F70FD">
        <w:rPr>
          <w:rFonts w:asciiTheme="majorHAnsi" w:hAnsiTheme="majorHAnsi" w:cs="Verdana"/>
          <w:kern w:val="28"/>
        </w:rPr>
        <w:tab/>
        <w:t>(Priyanka Lade)</w:t>
      </w:r>
    </w:p>
    <w:p w:rsidR="00E61982" w:rsidRPr="009F70FD" w:rsidRDefault="00E61982" w:rsidP="00E61982">
      <w:pPr>
        <w:rPr>
          <w:rFonts w:asciiTheme="majorHAnsi" w:hAnsiTheme="majorHAnsi"/>
        </w:rPr>
      </w:pPr>
    </w:p>
    <w:p w:rsidR="00E61982" w:rsidRPr="009F70FD" w:rsidRDefault="00E61982" w:rsidP="00E61982">
      <w:pPr>
        <w:rPr>
          <w:rFonts w:asciiTheme="majorHAnsi" w:hAnsiTheme="majorHAnsi"/>
          <w:color w:val="08044A"/>
          <w:sz w:val="24"/>
          <w:szCs w:val="24"/>
          <w:shd w:val="clear" w:color="auto" w:fill="FFFFFF"/>
        </w:rPr>
      </w:pPr>
    </w:p>
    <w:p w:rsidR="00E61982" w:rsidRPr="009F70FD" w:rsidRDefault="00E61982" w:rsidP="00E61982">
      <w:pPr>
        <w:rPr>
          <w:rFonts w:asciiTheme="majorHAnsi" w:hAnsiTheme="majorHAnsi" w:cs="Verdana"/>
          <w:kern w:val="28"/>
        </w:rPr>
      </w:pPr>
    </w:p>
    <w:p w:rsidR="00E61982" w:rsidRPr="009F70FD" w:rsidRDefault="00E61982" w:rsidP="00E61982">
      <w:pPr>
        <w:rPr>
          <w:rFonts w:asciiTheme="majorHAnsi" w:hAnsiTheme="majorHAnsi" w:cs="Verdana"/>
          <w:kern w:val="28"/>
        </w:rPr>
      </w:pPr>
    </w:p>
    <w:p w:rsidR="00E61982" w:rsidRPr="009F70FD" w:rsidRDefault="00E61982" w:rsidP="00E61982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Theme="majorHAnsi" w:hAnsiTheme="majorHAnsi"/>
        </w:rPr>
      </w:pPr>
    </w:p>
    <w:p w:rsidR="00E61982" w:rsidRPr="00E61982" w:rsidRDefault="00E61982" w:rsidP="00E61982">
      <w:pPr>
        <w:jc w:val="both"/>
        <w:rPr>
          <w:rFonts w:asciiTheme="majorHAnsi" w:hAnsiTheme="majorHAnsi"/>
        </w:rPr>
      </w:pPr>
    </w:p>
    <w:p w:rsidR="00E61982" w:rsidRDefault="00E61982"/>
    <w:sectPr w:rsidR="00E61982" w:rsidSect="00D4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numFmt w:val="bullet"/>
      <w:lvlText w:val="•"/>
      <w:lvlJc w:val="left"/>
      <w:pPr>
        <w:tabs>
          <w:tab w:val="num" w:pos="0"/>
        </w:tabs>
        <w:ind w:left="1080" w:hanging="720"/>
      </w:pPr>
      <w:rPr>
        <w:rFonts w:ascii="Cambria" w:hAnsi="Cambria" w:cs="Cambria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6"/>
    <w:multiLevelType w:val="singleLevel"/>
    <w:tmpl w:val="00000006"/>
    <w:name w:val="WW8Num8"/>
    <w:lvl w:ilvl="0">
      <w:numFmt w:val="bullet"/>
      <w:lvlText w:val="•"/>
      <w:lvlJc w:val="left"/>
      <w:pPr>
        <w:tabs>
          <w:tab w:val="num" w:pos="0"/>
        </w:tabs>
        <w:ind w:left="1080" w:hanging="720"/>
      </w:pPr>
      <w:rPr>
        <w:rFonts w:ascii="Cambria" w:hAnsi="Cambria" w:cs="Cambria"/>
      </w:rPr>
    </w:lvl>
  </w:abstractNum>
  <w:abstractNum w:abstractNumId="3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1982"/>
    <w:rsid w:val="009A1F99"/>
    <w:rsid w:val="00D452DE"/>
    <w:rsid w:val="00E61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61982"/>
    <w:rPr>
      <w:color w:val="0000FF"/>
      <w:u w:val="single"/>
    </w:rPr>
  </w:style>
  <w:style w:type="paragraph" w:styleId="ListParagraph">
    <w:name w:val="List Paragraph"/>
    <w:basedOn w:val="Normal"/>
    <w:qFormat/>
    <w:rsid w:val="00E61982"/>
    <w:pPr>
      <w:suppressAutoHyphens/>
      <w:ind w:left="720"/>
    </w:pPr>
    <w:rPr>
      <w:rFonts w:ascii="Calibri" w:eastAsia="Times New Roman" w:hAnsi="Calibri" w:cs="Calibri"/>
      <w:lang w:val="en-IN" w:eastAsia="zh-CN"/>
    </w:rPr>
  </w:style>
  <w:style w:type="paragraph" w:styleId="Header">
    <w:name w:val="header"/>
    <w:basedOn w:val="Normal"/>
    <w:link w:val="HeaderChar"/>
    <w:rsid w:val="00E61982"/>
    <w:pPr>
      <w:tabs>
        <w:tab w:val="center" w:pos="4320"/>
        <w:tab w:val="right" w:pos="8640"/>
      </w:tabs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val="en-IN" w:eastAsia="zh-CN"/>
    </w:rPr>
  </w:style>
  <w:style w:type="character" w:customStyle="1" w:styleId="HeaderChar">
    <w:name w:val="Header Char"/>
    <w:basedOn w:val="DefaultParagraphFont"/>
    <w:link w:val="Header"/>
    <w:rsid w:val="00E61982"/>
    <w:rPr>
      <w:rFonts w:ascii="Arial" w:eastAsia="Times New Roman" w:hAnsi="Arial" w:cs="Arial"/>
      <w:sz w:val="24"/>
      <w:szCs w:val="24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depriyankasmailbo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sai</cp:lastModifiedBy>
  <cp:revision>2</cp:revision>
  <cp:lastPrinted>2014-12-04T04:29:00Z</cp:lastPrinted>
  <dcterms:created xsi:type="dcterms:W3CDTF">2014-12-18T15:39:00Z</dcterms:created>
  <dcterms:modified xsi:type="dcterms:W3CDTF">2014-12-18T15:39:00Z</dcterms:modified>
</cp:coreProperties>
</file>