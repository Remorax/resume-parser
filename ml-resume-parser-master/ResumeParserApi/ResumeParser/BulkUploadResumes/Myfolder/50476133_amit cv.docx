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4A" w:rsidRDefault="007C634A">
      <w:pPr>
        <w:pStyle w:val="Heading2"/>
        <w:tabs>
          <w:tab w:val="left" w:pos="0"/>
        </w:tabs>
        <w:jc w:val="center"/>
        <w:rPr>
          <w:i/>
          <w:sz w:val="32"/>
          <w:u w:val="single"/>
        </w:rPr>
      </w:pPr>
    </w:p>
    <w:p w:rsidR="007C634A" w:rsidRDefault="00D93273">
      <w:pPr>
        <w:pStyle w:val="Heading4"/>
        <w:tabs>
          <w:tab w:val="left" w:pos="0"/>
        </w:tabs>
        <w:jc w:val="center"/>
        <w:rPr>
          <w:rFonts w:ascii="Bookman Old Style" w:hAnsi="Bookman Old Style"/>
          <w:i/>
          <w:sz w:val="32"/>
          <w:u w:val="single"/>
        </w:rPr>
      </w:pPr>
      <w:r>
        <w:rPr>
          <w:noProof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5282565</wp:posOffset>
            </wp:positionH>
            <wp:positionV relativeFrom="paragraph">
              <wp:posOffset>109220</wp:posOffset>
            </wp:positionV>
            <wp:extent cx="1104900" cy="1514475"/>
            <wp:effectExtent l="19050" t="0" r="0" b="0"/>
            <wp:wrapTight wrapText="bothSides">
              <wp:wrapPolygon edited="0">
                <wp:start x="-372" y="0"/>
                <wp:lineTo x="-372" y="21464"/>
                <wp:lineTo x="21600" y="21464"/>
                <wp:lineTo x="21600" y="0"/>
                <wp:lineTo x="-372" y="0"/>
              </wp:wrapPolygon>
            </wp:wrapTight>
            <wp:docPr id="2" name="Picture 2" descr="jy15^0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y15^008(1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634A">
        <w:rPr>
          <w:rFonts w:ascii="Bookman Old Style" w:hAnsi="Bookman Old Style"/>
          <w:i/>
          <w:sz w:val="32"/>
          <w:u w:val="single"/>
        </w:rPr>
        <w:t>CURRICULUM VITAE</w:t>
      </w:r>
    </w:p>
    <w:p w:rsidR="007C634A" w:rsidRDefault="007C634A">
      <w:pPr>
        <w:rPr>
          <w:rFonts w:ascii="Arial" w:hAnsi="Arial"/>
        </w:rPr>
      </w:pPr>
    </w:p>
    <w:p w:rsidR="007C634A" w:rsidRPr="002D4C56" w:rsidRDefault="002D4C56">
      <w:pPr>
        <w:pStyle w:val="Heading2"/>
        <w:tabs>
          <w:tab w:val="left" w:pos="0"/>
        </w:tabs>
        <w:spacing w:line="360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AMIT  KUMAR SINGH</w:t>
      </w:r>
    </w:p>
    <w:p w:rsidR="007C634A" w:rsidRPr="002D4C56" w:rsidRDefault="00E24EF7">
      <w:pPr>
        <w:pStyle w:val="Heading2"/>
        <w:tabs>
          <w:tab w:val="left" w:pos="0"/>
        </w:tabs>
        <w:spacing w:line="360" w:lineRule="auto"/>
        <w:rPr>
          <w:rFonts w:ascii="Book Antiqua" w:hAnsi="Book Antiqua"/>
          <w:sz w:val="24"/>
          <w:szCs w:val="24"/>
        </w:rPr>
      </w:pPr>
      <w:r w:rsidRPr="002D4C56">
        <w:rPr>
          <w:rFonts w:ascii="Book Antiqua" w:hAnsi="Book Antiqua"/>
          <w:sz w:val="24"/>
          <w:szCs w:val="24"/>
        </w:rPr>
        <w:t>A-1/9</w:t>
      </w:r>
      <w:r w:rsidR="002D4C56" w:rsidRPr="002D4C56">
        <w:rPr>
          <w:rFonts w:ascii="Book Antiqua" w:hAnsi="Book Antiqua"/>
          <w:sz w:val="24"/>
          <w:szCs w:val="24"/>
        </w:rPr>
        <w:t>,</w:t>
      </w:r>
      <w:r w:rsidRPr="002D4C56">
        <w:rPr>
          <w:rFonts w:ascii="Book Antiqua" w:hAnsi="Book Antiqua"/>
          <w:sz w:val="24"/>
          <w:szCs w:val="24"/>
        </w:rPr>
        <w:t xml:space="preserve"> Annapurna Nagar Colony</w:t>
      </w:r>
    </w:p>
    <w:p w:rsidR="007C634A" w:rsidRPr="002D4C56" w:rsidRDefault="00E24EF7" w:rsidP="00E24EF7">
      <w:pPr>
        <w:rPr>
          <w:b/>
          <w:sz w:val="24"/>
          <w:szCs w:val="24"/>
        </w:rPr>
      </w:pPr>
      <w:r w:rsidRPr="002D4C56">
        <w:rPr>
          <w:b/>
          <w:sz w:val="24"/>
          <w:szCs w:val="24"/>
        </w:rPr>
        <w:t>Vidyapith Road,</w:t>
      </w:r>
      <w:r w:rsidR="007C634A" w:rsidRPr="002D4C56">
        <w:rPr>
          <w:rFonts w:ascii="Book Antiqua" w:hAnsi="Book Antiqua"/>
          <w:b/>
          <w:sz w:val="24"/>
          <w:szCs w:val="24"/>
        </w:rPr>
        <w:t>Varanasi-221002</w:t>
      </w:r>
    </w:p>
    <w:p w:rsidR="007C634A" w:rsidRPr="002D4C56" w:rsidRDefault="00E24EF7">
      <w:pPr>
        <w:pStyle w:val="Heading4"/>
        <w:tabs>
          <w:tab w:val="left" w:pos="0"/>
        </w:tabs>
        <w:spacing w:line="360" w:lineRule="auto"/>
        <w:jc w:val="both"/>
        <w:rPr>
          <w:rFonts w:ascii="Book Antiqua" w:hAnsi="Book Antiqua"/>
        </w:rPr>
      </w:pPr>
      <w:r w:rsidRPr="002D4C56">
        <w:rPr>
          <w:rFonts w:ascii="Book Antiqua" w:hAnsi="Book Antiqua"/>
        </w:rPr>
        <w:t xml:space="preserve">Cell no: </w:t>
      </w:r>
      <w:r w:rsidR="00D04B6D" w:rsidRPr="002D4C56">
        <w:rPr>
          <w:rFonts w:ascii="Book Antiqua" w:hAnsi="Book Antiqua"/>
        </w:rPr>
        <w:t>+91-</w:t>
      </w:r>
      <w:r w:rsidRPr="002D4C56">
        <w:rPr>
          <w:rFonts w:ascii="Book Antiqua" w:hAnsi="Book Antiqua"/>
        </w:rPr>
        <w:t>9628664349</w:t>
      </w:r>
    </w:p>
    <w:p w:rsidR="007C634A" w:rsidRPr="002D4C56" w:rsidRDefault="00E24EF7">
      <w:pPr>
        <w:pStyle w:val="Heading4"/>
        <w:tabs>
          <w:tab w:val="left" w:pos="0"/>
        </w:tabs>
        <w:spacing w:line="360" w:lineRule="auto"/>
        <w:jc w:val="both"/>
        <w:rPr>
          <w:rFonts w:ascii="Book Antiqua" w:hAnsi="Book Antiqua"/>
        </w:rPr>
      </w:pPr>
      <w:r w:rsidRPr="002D4C56">
        <w:rPr>
          <w:rFonts w:ascii="Book Antiqua" w:hAnsi="Book Antiqua"/>
        </w:rPr>
        <w:t>E-mail</w:t>
      </w:r>
      <w:r w:rsidR="002D4C56">
        <w:rPr>
          <w:rFonts w:ascii="Book Antiqua" w:hAnsi="Book Antiqua"/>
        </w:rPr>
        <w:t xml:space="preserve"> id</w:t>
      </w:r>
      <w:r w:rsidRPr="002D4C56">
        <w:rPr>
          <w:rFonts w:ascii="Book Antiqua" w:hAnsi="Book Antiqua"/>
        </w:rPr>
        <w:t>: amit.singh0076</w:t>
      </w:r>
      <w:r w:rsidR="007C634A" w:rsidRPr="002D4C56">
        <w:rPr>
          <w:rFonts w:ascii="Book Antiqua" w:hAnsi="Book Antiqua"/>
        </w:rPr>
        <w:t>@gmail.com</w:t>
      </w:r>
    </w:p>
    <w:p w:rsidR="00290A04" w:rsidRDefault="00290A04" w:rsidP="00290A04">
      <w:pPr>
        <w:pBdr>
          <w:top w:val="single" w:sz="4" w:space="1" w:color="auto"/>
        </w:pBdr>
        <w:spacing w:line="240" w:lineRule="atLeast"/>
        <w:jc w:val="both"/>
        <w:rPr>
          <w:rFonts w:ascii="Arial" w:hAnsi="Arial"/>
          <w:b/>
          <w:sz w:val="24"/>
          <w:u w:val="single"/>
        </w:rPr>
      </w:pPr>
    </w:p>
    <w:p w:rsidR="007C634A" w:rsidRPr="00FF35EB" w:rsidRDefault="007C634A" w:rsidP="00290A04">
      <w:pPr>
        <w:pBdr>
          <w:top w:val="single" w:sz="4" w:space="1" w:color="auto"/>
        </w:pBdr>
        <w:spacing w:line="240" w:lineRule="atLeast"/>
        <w:jc w:val="both"/>
        <w:rPr>
          <w:rFonts w:ascii="Monotype Corsiva" w:hAnsi="Monotype Corsiva"/>
          <w:szCs w:val="28"/>
        </w:rPr>
      </w:pPr>
      <w:r w:rsidRPr="00FF35EB">
        <w:rPr>
          <w:rFonts w:ascii="Monotype Corsiva" w:hAnsi="Monotype Corsiva"/>
          <w:b/>
          <w:szCs w:val="28"/>
          <w:u w:val="single"/>
        </w:rPr>
        <w:t>JOB INTEREST</w:t>
      </w:r>
      <w:r w:rsidR="00290A04" w:rsidRPr="00FF35EB">
        <w:rPr>
          <w:rFonts w:ascii="Monotype Corsiva" w:hAnsi="Monotype Corsiva"/>
          <w:szCs w:val="28"/>
        </w:rPr>
        <w:t xml:space="preserve">:  </w:t>
      </w:r>
    </w:p>
    <w:p w:rsidR="007C634A" w:rsidRPr="00FF35EB" w:rsidRDefault="007C634A">
      <w:pPr>
        <w:numPr>
          <w:ilvl w:val="0"/>
          <w:numId w:val="8"/>
        </w:numPr>
        <w:spacing w:line="240" w:lineRule="atLeast"/>
        <w:jc w:val="both"/>
        <w:rPr>
          <w:rFonts w:ascii="Book Antiqua" w:hAnsi="Book Antiqua"/>
          <w:sz w:val="24"/>
          <w:szCs w:val="24"/>
        </w:rPr>
      </w:pPr>
      <w:r>
        <w:rPr>
          <w:rFonts w:ascii="Arial" w:hAnsi="Arial"/>
          <w:sz w:val="24"/>
        </w:rPr>
        <w:t xml:space="preserve"> </w:t>
      </w:r>
      <w:r w:rsidRPr="00FF35EB">
        <w:rPr>
          <w:rFonts w:ascii="Book Antiqua" w:hAnsi="Book Antiqua"/>
          <w:sz w:val="24"/>
          <w:szCs w:val="24"/>
        </w:rPr>
        <w:t>Zeal to endeavor my best in what ever I do.</w:t>
      </w:r>
    </w:p>
    <w:p w:rsidR="007C634A" w:rsidRPr="00FF35EB" w:rsidRDefault="007C634A">
      <w:pPr>
        <w:spacing w:line="240" w:lineRule="atLeast"/>
        <w:jc w:val="both"/>
        <w:rPr>
          <w:rFonts w:ascii="Book Antiqua" w:hAnsi="Book Antiqua"/>
          <w:sz w:val="24"/>
        </w:rPr>
      </w:pPr>
    </w:p>
    <w:p w:rsidR="007C634A" w:rsidRDefault="007C634A">
      <w:pPr>
        <w:spacing w:line="240" w:lineRule="atLeast"/>
        <w:jc w:val="both"/>
        <w:rPr>
          <w:rFonts w:ascii="Arial" w:hAnsi="Arial"/>
          <w:sz w:val="24"/>
        </w:rPr>
      </w:pPr>
    </w:p>
    <w:p w:rsidR="007C634A" w:rsidRDefault="007C634A">
      <w:pPr>
        <w:spacing w:line="360" w:lineRule="auto"/>
        <w:jc w:val="both"/>
        <w:rPr>
          <w:rFonts w:ascii="Monotype Corsiva" w:hAnsi="Monotype Corsiva"/>
          <w:sz w:val="24"/>
        </w:rPr>
      </w:pPr>
      <w:r w:rsidRPr="00FF35EB">
        <w:rPr>
          <w:rFonts w:ascii="Monotype Corsiva" w:hAnsi="Monotype Corsiva"/>
          <w:b/>
          <w:szCs w:val="28"/>
          <w:u w:val="single"/>
        </w:rPr>
        <w:t>JOB OBJECTIVE</w:t>
      </w:r>
      <w:r>
        <w:rPr>
          <w:rFonts w:ascii="Monotype Corsiva" w:hAnsi="Monotype Corsiva"/>
          <w:b/>
          <w:sz w:val="24"/>
          <w:u w:val="single"/>
        </w:rPr>
        <w:t>:</w:t>
      </w:r>
      <w:r>
        <w:rPr>
          <w:rFonts w:ascii="Monotype Corsiva" w:hAnsi="Monotype Corsiva"/>
          <w:sz w:val="24"/>
        </w:rPr>
        <w:t xml:space="preserve"> </w:t>
      </w:r>
    </w:p>
    <w:p w:rsidR="007C634A" w:rsidRDefault="007C634A">
      <w:pPr>
        <w:numPr>
          <w:ilvl w:val="0"/>
          <w:numId w:val="7"/>
        </w:numPr>
        <w:spacing w:line="360" w:lineRule="auto"/>
        <w:jc w:val="both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4"/>
          <w:szCs w:val="24"/>
        </w:rPr>
        <w:t>To work in an atmosphere, which incorporate the innovation tendencies in me and enhance the best out of the learning experienced and grow along with organization</w:t>
      </w:r>
      <w:r>
        <w:rPr>
          <w:rFonts w:ascii="Book Antiqua" w:hAnsi="Book Antiqua"/>
          <w:sz w:val="21"/>
          <w:szCs w:val="21"/>
        </w:rPr>
        <w:t>.</w:t>
      </w:r>
    </w:p>
    <w:p w:rsidR="004D45C0" w:rsidRDefault="004D45C0" w:rsidP="00621C65">
      <w:pPr>
        <w:spacing w:line="360" w:lineRule="auto"/>
        <w:rPr>
          <w:rFonts w:ascii="Monotype Corsiva" w:hAnsi="Monotype Corsiva"/>
          <w:b/>
          <w:szCs w:val="28"/>
          <w:u w:val="single"/>
        </w:rPr>
      </w:pPr>
    </w:p>
    <w:p w:rsidR="00621C65" w:rsidRPr="00621C65" w:rsidRDefault="00FF35EB" w:rsidP="00621C65">
      <w:pPr>
        <w:spacing w:line="360" w:lineRule="auto"/>
        <w:rPr>
          <w:rFonts w:ascii="Monotype Corsiva" w:hAnsi="Monotype Corsiva"/>
          <w:b/>
          <w:szCs w:val="28"/>
        </w:rPr>
      </w:pPr>
      <w:r>
        <w:rPr>
          <w:rFonts w:ascii="Monotype Corsiva" w:hAnsi="Monotype Corsiva"/>
          <w:b/>
          <w:szCs w:val="28"/>
          <w:u w:val="single"/>
        </w:rPr>
        <w:t xml:space="preserve">EMPLOYMENT HISTORY </w:t>
      </w:r>
      <w:r w:rsidR="00621C65" w:rsidRPr="00FF35EB">
        <w:rPr>
          <w:rFonts w:ascii="Monotype Corsiva" w:hAnsi="Monotype Corsiva"/>
          <w:b/>
          <w:szCs w:val="28"/>
          <w:u w:val="single"/>
        </w:rPr>
        <w:t>:</w:t>
      </w:r>
      <w:r w:rsidR="00621C65" w:rsidRPr="00621C65">
        <w:rPr>
          <w:rFonts w:ascii="Monotype Corsiva" w:hAnsi="Monotype Corsiva"/>
          <w:b/>
          <w:szCs w:val="28"/>
        </w:rPr>
        <w:t xml:space="preserve"> </w:t>
      </w:r>
      <w:r w:rsidR="00621C65">
        <w:rPr>
          <w:rFonts w:ascii="Monotype Corsiva" w:hAnsi="Monotype Corsiva"/>
          <w:b/>
          <w:szCs w:val="28"/>
        </w:rPr>
        <w:t xml:space="preserve"> </w:t>
      </w:r>
      <w:r w:rsidR="00621C65" w:rsidRPr="00621C65">
        <w:rPr>
          <w:rFonts w:ascii="Monotype Corsiva" w:hAnsi="Monotype Corsiva"/>
          <w:b/>
          <w:szCs w:val="28"/>
        </w:rPr>
        <w:t xml:space="preserve"> </w:t>
      </w:r>
      <w:r>
        <w:rPr>
          <w:rFonts w:ascii="Book Antiqua" w:hAnsi="Book Antiqua"/>
          <w:b/>
          <w:sz w:val="24"/>
          <w:szCs w:val="24"/>
        </w:rPr>
        <w:t xml:space="preserve">Total Experience of 7 </w:t>
      </w:r>
      <w:r w:rsidR="00621C65" w:rsidRPr="00621C65">
        <w:rPr>
          <w:rFonts w:ascii="Book Antiqua" w:hAnsi="Book Antiqua"/>
          <w:b/>
          <w:sz w:val="24"/>
          <w:szCs w:val="24"/>
        </w:rPr>
        <w:t>Years</w:t>
      </w:r>
      <w:r>
        <w:rPr>
          <w:rFonts w:ascii="Book Antiqua" w:hAnsi="Book Antiqua"/>
          <w:b/>
          <w:sz w:val="24"/>
          <w:szCs w:val="24"/>
        </w:rPr>
        <w:t xml:space="preserve"> </w:t>
      </w:r>
      <w:r w:rsidR="00B92560">
        <w:rPr>
          <w:rFonts w:ascii="Book Antiqua" w:hAnsi="Book Antiqua"/>
          <w:b/>
          <w:sz w:val="24"/>
          <w:szCs w:val="24"/>
        </w:rPr>
        <w:t>.</w:t>
      </w:r>
    </w:p>
    <w:p w:rsidR="007C634A" w:rsidRDefault="007C634A">
      <w:pPr>
        <w:spacing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</w:t>
      </w:r>
      <w:r>
        <w:rPr>
          <w:rFonts w:ascii="Book Antiqua" w:hAnsi="Book Antiqua"/>
          <w:sz w:val="24"/>
          <w:szCs w:val="24"/>
        </w:rPr>
        <w:t>.</w:t>
      </w:r>
    </w:p>
    <w:p w:rsidR="007C634A" w:rsidRPr="00FF35EB" w:rsidRDefault="000C74BA">
      <w:pPr>
        <w:spacing w:line="360" w:lineRule="auto"/>
        <w:rPr>
          <w:rFonts w:ascii="Monotype Corsiva" w:hAnsi="Monotype Corsiva"/>
          <w:b/>
          <w:szCs w:val="28"/>
        </w:rPr>
      </w:pPr>
      <w:r w:rsidRPr="00FF35EB">
        <w:rPr>
          <w:rFonts w:ascii="Monotype Corsiva" w:hAnsi="Monotype Corsiva"/>
          <w:b/>
          <w:szCs w:val="28"/>
          <w:u w:val="single"/>
        </w:rPr>
        <w:t xml:space="preserve">PROFESSIONAL  </w:t>
      </w:r>
      <w:r w:rsidR="007C634A" w:rsidRPr="00FF35EB">
        <w:rPr>
          <w:rFonts w:ascii="Monotype Corsiva" w:hAnsi="Monotype Corsiva"/>
          <w:b/>
          <w:szCs w:val="28"/>
          <w:u w:val="single"/>
        </w:rPr>
        <w:t>EXPERIENCE:</w:t>
      </w:r>
      <w:r w:rsidR="007C634A" w:rsidRPr="00FF35EB">
        <w:rPr>
          <w:rFonts w:ascii="Monotype Corsiva" w:hAnsi="Monotype Corsiva"/>
          <w:b/>
          <w:szCs w:val="28"/>
        </w:rPr>
        <w:t xml:space="preserve">  </w:t>
      </w:r>
    </w:p>
    <w:p w:rsidR="00B31725" w:rsidRPr="00B31725" w:rsidRDefault="00B31725" w:rsidP="00B31725">
      <w:pPr>
        <w:numPr>
          <w:ilvl w:val="0"/>
          <w:numId w:val="21"/>
        </w:numPr>
        <w:spacing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Working as </w:t>
      </w:r>
      <w:r w:rsidRPr="0064392B">
        <w:rPr>
          <w:rFonts w:ascii="Book Antiqua" w:hAnsi="Book Antiqua"/>
          <w:b/>
          <w:sz w:val="24"/>
        </w:rPr>
        <w:t>“</w:t>
      </w:r>
      <w:r>
        <w:rPr>
          <w:rFonts w:ascii="Book Antiqua" w:hAnsi="Book Antiqua"/>
          <w:b/>
          <w:sz w:val="24"/>
        </w:rPr>
        <w:t>Senior Executive</w:t>
      </w:r>
      <w:r w:rsidRPr="0064392B">
        <w:rPr>
          <w:rFonts w:ascii="Book Antiqua" w:hAnsi="Book Antiqua"/>
          <w:b/>
          <w:sz w:val="24"/>
        </w:rPr>
        <w:t>”</w:t>
      </w:r>
      <w:r>
        <w:rPr>
          <w:rFonts w:ascii="Book Antiqua" w:hAnsi="Book Antiqua"/>
          <w:sz w:val="24"/>
        </w:rPr>
        <w:t xml:space="preserve"> in </w:t>
      </w:r>
      <w:r>
        <w:rPr>
          <w:rFonts w:ascii="Book Antiqua" w:hAnsi="Book Antiqua"/>
          <w:b/>
          <w:sz w:val="24"/>
          <w:u w:val="single"/>
        </w:rPr>
        <w:t xml:space="preserve">Onicra Credit Rating Agency of India Ltd </w:t>
      </w:r>
      <w:r w:rsidRPr="00161AFC">
        <w:rPr>
          <w:rFonts w:ascii="Book Antiqua" w:hAnsi="Book Antiqua"/>
          <w:b/>
          <w:sz w:val="24"/>
        </w:rPr>
        <w:t xml:space="preserve">Varanasi (U.P) From </w:t>
      </w:r>
      <w:r>
        <w:rPr>
          <w:rFonts w:ascii="Book Antiqua" w:hAnsi="Book Antiqua"/>
          <w:b/>
          <w:sz w:val="24"/>
          <w:u w:val="single"/>
        </w:rPr>
        <w:t xml:space="preserve">19 Aug 2014 </w:t>
      </w:r>
      <w:r w:rsidRPr="00B31725">
        <w:rPr>
          <w:rFonts w:ascii="Book Antiqua" w:hAnsi="Book Antiqua"/>
          <w:b/>
          <w:sz w:val="24"/>
          <w:u w:val="single"/>
        </w:rPr>
        <w:t xml:space="preserve">to </w:t>
      </w:r>
      <w:r>
        <w:rPr>
          <w:rFonts w:ascii="Book Antiqua" w:hAnsi="Book Antiqua"/>
          <w:b/>
          <w:sz w:val="24"/>
          <w:u w:val="single"/>
        </w:rPr>
        <w:t>Till date</w:t>
      </w:r>
      <w:r w:rsidRPr="00B31725">
        <w:rPr>
          <w:rFonts w:ascii="Book Antiqua" w:hAnsi="Book Antiqua"/>
          <w:sz w:val="24"/>
          <w:u w:val="single"/>
        </w:rPr>
        <w:t>.</w:t>
      </w:r>
    </w:p>
    <w:p w:rsidR="00B31725" w:rsidRPr="00161AFC" w:rsidRDefault="00B31725" w:rsidP="00B31725">
      <w:pPr>
        <w:spacing w:line="360" w:lineRule="auto"/>
        <w:ind w:left="1080"/>
        <w:rPr>
          <w:rFonts w:ascii="Book Antiqua" w:hAnsi="Book Antiqua"/>
          <w:b/>
          <w:sz w:val="24"/>
          <w:szCs w:val="24"/>
          <w:u w:val="dotted"/>
        </w:rPr>
      </w:pPr>
      <w:r w:rsidRPr="00161AFC">
        <w:rPr>
          <w:rFonts w:ascii="Book Antiqua" w:hAnsi="Book Antiqua"/>
          <w:b/>
          <w:sz w:val="24"/>
          <w:szCs w:val="24"/>
          <w:u w:val="dotted"/>
        </w:rPr>
        <w:t>JOB PROFILE</w:t>
      </w:r>
    </w:p>
    <w:p w:rsidR="00B31725" w:rsidRPr="005D4D84" w:rsidRDefault="00E90897" w:rsidP="005D4D84">
      <w:pPr>
        <w:numPr>
          <w:ilvl w:val="0"/>
          <w:numId w:val="4"/>
        </w:numPr>
        <w:spacing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Responsibility to Genrate</w:t>
      </w:r>
      <w:r w:rsidR="00B31725">
        <w:rPr>
          <w:rFonts w:ascii="Book Antiqua" w:hAnsi="Book Antiqua"/>
          <w:sz w:val="24"/>
        </w:rPr>
        <w:t xml:space="preserve"> </w:t>
      </w:r>
      <w:r w:rsidR="005D4D84">
        <w:rPr>
          <w:rFonts w:ascii="Book Antiqua" w:hAnsi="Book Antiqua"/>
          <w:sz w:val="24"/>
        </w:rPr>
        <w:t xml:space="preserve">Business for </w:t>
      </w:r>
      <w:r w:rsidR="00B31725">
        <w:rPr>
          <w:rFonts w:ascii="Book Antiqua" w:hAnsi="Book Antiqua"/>
          <w:sz w:val="24"/>
        </w:rPr>
        <w:t>Performance &amp; Credit Rating</w:t>
      </w:r>
      <w:r w:rsidR="005D4D84">
        <w:rPr>
          <w:rFonts w:ascii="Book Antiqua" w:hAnsi="Book Antiqua"/>
          <w:sz w:val="24"/>
        </w:rPr>
        <w:t xml:space="preserve">  of MSME &amp; SME Enterprises </w:t>
      </w:r>
      <w:r w:rsidR="007112FE">
        <w:rPr>
          <w:rFonts w:ascii="Book Antiqua" w:hAnsi="Book Antiqua"/>
          <w:sz w:val="24"/>
        </w:rPr>
        <w:t xml:space="preserve"> through Nationalized B</w:t>
      </w:r>
      <w:r>
        <w:rPr>
          <w:rFonts w:ascii="Book Antiqua" w:hAnsi="Book Antiqua"/>
          <w:sz w:val="24"/>
        </w:rPr>
        <w:t>ank</w:t>
      </w:r>
      <w:r w:rsidR="007112FE">
        <w:rPr>
          <w:rFonts w:ascii="Book Antiqua" w:hAnsi="Book Antiqua"/>
          <w:sz w:val="24"/>
        </w:rPr>
        <w:t xml:space="preserve"> &amp; NSIC.</w:t>
      </w:r>
    </w:p>
    <w:p w:rsidR="00B31725" w:rsidRDefault="00B31725">
      <w:pPr>
        <w:spacing w:line="360" w:lineRule="auto"/>
        <w:rPr>
          <w:rFonts w:ascii="Monotype Corsiva" w:hAnsi="Monotype Corsiva"/>
          <w:b/>
          <w:sz w:val="24"/>
        </w:rPr>
      </w:pPr>
    </w:p>
    <w:p w:rsidR="00FC28FF" w:rsidRDefault="00333E7D" w:rsidP="00826256">
      <w:pPr>
        <w:numPr>
          <w:ilvl w:val="0"/>
          <w:numId w:val="32"/>
        </w:numPr>
        <w:spacing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Worked</w:t>
      </w:r>
      <w:r w:rsidR="00FC28FF">
        <w:rPr>
          <w:rFonts w:ascii="Book Antiqua" w:hAnsi="Book Antiqua"/>
          <w:sz w:val="24"/>
        </w:rPr>
        <w:t xml:space="preserve"> as</w:t>
      </w:r>
      <w:r w:rsidR="00621C65">
        <w:rPr>
          <w:rFonts w:ascii="Book Antiqua" w:hAnsi="Book Antiqua"/>
          <w:sz w:val="24"/>
        </w:rPr>
        <w:t xml:space="preserve"> a </w:t>
      </w:r>
      <w:r w:rsidR="00FC28FF" w:rsidRPr="0064392B">
        <w:rPr>
          <w:rFonts w:ascii="Book Antiqua" w:hAnsi="Book Antiqua"/>
          <w:b/>
          <w:sz w:val="24"/>
        </w:rPr>
        <w:t>“</w:t>
      </w:r>
      <w:r w:rsidR="00FC28FF">
        <w:rPr>
          <w:rFonts w:ascii="Book Antiqua" w:hAnsi="Book Antiqua"/>
          <w:b/>
          <w:sz w:val="24"/>
        </w:rPr>
        <w:t>Sales</w:t>
      </w:r>
      <w:r w:rsidR="00FC28FF" w:rsidRPr="0064392B">
        <w:rPr>
          <w:rFonts w:ascii="Book Antiqua" w:hAnsi="Book Antiqua"/>
          <w:b/>
          <w:sz w:val="24"/>
        </w:rPr>
        <w:t xml:space="preserve"> Manager”</w:t>
      </w:r>
      <w:r w:rsidR="00FC28FF">
        <w:rPr>
          <w:rFonts w:ascii="Book Antiqua" w:hAnsi="Book Antiqua"/>
          <w:sz w:val="24"/>
        </w:rPr>
        <w:t xml:space="preserve"> </w:t>
      </w:r>
      <w:r w:rsidR="00621C65">
        <w:rPr>
          <w:rFonts w:ascii="Book Antiqua" w:hAnsi="Book Antiqua"/>
          <w:sz w:val="24"/>
        </w:rPr>
        <w:t xml:space="preserve"> </w:t>
      </w:r>
      <w:r w:rsidR="00621C65" w:rsidRPr="00621C65">
        <w:rPr>
          <w:rFonts w:ascii="Book Antiqua" w:hAnsi="Book Antiqua"/>
          <w:b/>
          <w:sz w:val="24"/>
        </w:rPr>
        <w:t>(Channel sales)</w:t>
      </w:r>
      <w:r w:rsidR="00621C65">
        <w:rPr>
          <w:rFonts w:ascii="Book Antiqua" w:hAnsi="Book Antiqua"/>
          <w:sz w:val="24"/>
        </w:rPr>
        <w:t xml:space="preserve"> </w:t>
      </w:r>
      <w:r w:rsidR="00FC28FF">
        <w:rPr>
          <w:rFonts w:ascii="Book Antiqua" w:hAnsi="Book Antiqua"/>
          <w:sz w:val="24"/>
        </w:rPr>
        <w:t xml:space="preserve">in </w:t>
      </w:r>
      <w:r w:rsidR="00FC28FF" w:rsidRPr="0064392B">
        <w:rPr>
          <w:rFonts w:ascii="Book Antiqua" w:hAnsi="Book Antiqua"/>
          <w:b/>
          <w:sz w:val="24"/>
          <w:u w:val="single"/>
        </w:rPr>
        <w:t>ICICI Securities Ltd</w:t>
      </w:r>
      <w:r w:rsidR="00621C65">
        <w:rPr>
          <w:rFonts w:ascii="Book Antiqua" w:hAnsi="Book Antiqua"/>
          <w:sz w:val="24"/>
        </w:rPr>
        <w:t xml:space="preserve"> </w:t>
      </w:r>
      <w:r w:rsidR="003A5F81">
        <w:rPr>
          <w:rFonts w:ascii="Book Antiqua" w:hAnsi="Book Antiqua"/>
          <w:sz w:val="24"/>
        </w:rPr>
        <w:t xml:space="preserve">  </w:t>
      </w:r>
      <w:r w:rsidR="003A5F81" w:rsidRPr="003A5F81">
        <w:rPr>
          <w:rFonts w:ascii="Book Antiqua" w:hAnsi="Book Antiqua"/>
          <w:b/>
          <w:sz w:val="24"/>
        </w:rPr>
        <w:t>Mathura (U.P)</w:t>
      </w:r>
      <w:r w:rsidR="003A5F81">
        <w:rPr>
          <w:rFonts w:ascii="Book Antiqua" w:hAnsi="Book Antiqua"/>
          <w:b/>
          <w:sz w:val="24"/>
        </w:rPr>
        <w:t xml:space="preserve"> </w:t>
      </w:r>
      <w:r w:rsidR="00826256">
        <w:rPr>
          <w:rFonts w:ascii="Book Antiqua" w:hAnsi="Book Antiqua"/>
          <w:b/>
          <w:sz w:val="24"/>
        </w:rPr>
        <w:t xml:space="preserve">,From </w:t>
      </w:r>
      <w:r w:rsidR="003A5F81" w:rsidRPr="00161AFC">
        <w:rPr>
          <w:rFonts w:ascii="Book Antiqua" w:hAnsi="Book Antiqua"/>
          <w:b/>
          <w:sz w:val="24"/>
          <w:u w:val="single"/>
        </w:rPr>
        <w:t xml:space="preserve">21 May 2012 to </w:t>
      </w:r>
      <w:r>
        <w:rPr>
          <w:rFonts w:ascii="Book Antiqua" w:hAnsi="Book Antiqua"/>
          <w:b/>
          <w:sz w:val="24"/>
          <w:u w:val="single"/>
        </w:rPr>
        <w:t>01 July 2013</w:t>
      </w:r>
      <w:r w:rsidR="003A5F81" w:rsidRPr="00826256">
        <w:rPr>
          <w:rFonts w:ascii="Book Antiqua" w:hAnsi="Book Antiqua"/>
          <w:b/>
          <w:sz w:val="24"/>
        </w:rPr>
        <w:t>.</w:t>
      </w:r>
    </w:p>
    <w:p w:rsidR="00FC28FF" w:rsidRPr="003A5F81" w:rsidRDefault="00FC28FF" w:rsidP="00FC28FF">
      <w:pPr>
        <w:spacing w:line="360" w:lineRule="auto"/>
        <w:ind w:left="1080"/>
        <w:rPr>
          <w:rFonts w:ascii="Book Antiqua" w:hAnsi="Book Antiqua"/>
          <w:b/>
          <w:sz w:val="24"/>
          <w:szCs w:val="24"/>
          <w:u w:val="dotted"/>
        </w:rPr>
      </w:pPr>
      <w:r w:rsidRPr="003A5F81">
        <w:rPr>
          <w:rFonts w:ascii="Book Antiqua" w:hAnsi="Book Antiqua"/>
          <w:b/>
          <w:sz w:val="24"/>
          <w:szCs w:val="24"/>
          <w:u w:val="dotted"/>
        </w:rPr>
        <w:t>JOB PROFILE</w:t>
      </w:r>
    </w:p>
    <w:p w:rsidR="003A5F81" w:rsidRPr="004D45C0" w:rsidRDefault="009B4AF7" w:rsidP="004D45C0">
      <w:pPr>
        <w:numPr>
          <w:ilvl w:val="0"/>
          <w:numId w:val="30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Handling Two </w:t>
      </w:r>
      <w:r w:rsidR="003A5F81" w:rsidRPr="003A5F81">
        <w:rPr>
          <w:rFonts w:ascii="Book Antiqua" w:hAnsi="Book Antiqua"/>
          <w:sz w:val="24"/>
          <w:szCs w:val="24"/>
        </w:rPr>
        <w:t xml:space="preserve"> branches of </w:t>
      </w:r>
      <w:r w:rsidR="003A5F81" w:rsidRPr="003A5F81">
        <w:rPr>
          <w:rFonts w:ascii="Book Antiqua" w:hAnsi="Book Antiqua"/>
          <w:b/>
          <w:sz w:val="24"/>
          <w:szCs w:val="24"/>
        </w:rPr>
        <w:t>ICICI Bank Ltd.</w:t>
      </w:r>
      <w:r w:rsidR="003A5F81" w:rsidRPr="003A5F81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 in </w:t>
      </w:r>
      <w:r w:rsidRPr="009B4AF7">
        <w:rPr>
          <w:rFonts w:ascii="Book Antiqua" w:hAnsi="Book Antiqua"/>
          <w:b/>
          <w:sz w:val="24"/>
          <w:szCs w:val="24"/>
        </w:rPr>
        <w:t>Mathura</w:t>
      </w:r>
      <w:r w:rsidR="003A5F81" w:rsidRPr="003A5F81">
        <w:rPr>
          <w:rFonts w:ascii="Book Antiqua" w:hAnsi="Book Antiqua"/>
          <w:sz w:val="24"/>
          <w:szCs w:val="24"/>
        </w:rPr>
        <w:t xml:space="preserve"> , monitoring </w:t>
      </w:r>
      <w:r>
        <w:rPr>
          <w:rFonts w:ascii="Book Antiqua" w:hAnsi="Book Antiqua"/>
          <w:b/>
          <w:sz w:val="24"/>
          <w:szCs w:val="24"/>
        </w:rPr>
        <w:t>Mathura</w:t>
      </w:r>
      <w:r w:rsidR="00C30BD8">
        <w:rPr>
          <w:rFonts w:ascii="Book Antiqua" w:hAnsi="Book Antiqua"/>
          <w:b/>
          <w:sz w:val="24"/>
          <w:szCs w:val="24"/>
        </w:rPr>
        <w:t xml:space="preserve"> </w:t>
      </w:r>
      <w:r w:rsidR="003A5F81" w:rsidRPr="009B4AF7">
        <w:rPr>
          <w:rFonts w:ascii="Book Antiqua" w:hAnsi="Book Antiqua"/>
          <w:b/>
          <w:sz w:val="24"/>
          <w:szCs w:val="24"/>
        </w:rPr>
        <w:t>Territory</w:t>
      </w:r>
      <w:r w:rsidR="003A5F81" w:rsidRPr="003A5F81">
        <w:rPr>
          <w:rFonts w:ascii="Book Antiqua" w:hAnsi="Book Antiqua"/>
          <w:sz w:val="24"/>
          <w:szCs w:val="24"/>
        </w:rPr>
        <w:t xml:space="preserve"> &amp; han</w:t>
      </w:r>
      <w:r>
        <w:rPr>
          <w:rFonts w:ascii="Book Antiqua" w:hAnsi="Book Antiqua"/>
          <w:sz w:val="24"/>
          <w:szCs w:val="24"/>
        </w:rPr>
        <w:t>dling a team of 8</w:t>
      </w:r>
      <w:r w:rsidR="003A5F81" w:rsidRPr="003A5F81">
        <w:rPr>
          <w:rFonts w:ascii="Book Antiqua" w:hAnsi="Book Antiqua"/>
          <w:sz w:val="24"/>
          <w:szCs w:val="24"/>
        </w:rPr>
        <w:t xml:space="preserve"> executives</w:t>
      </w:r>
      <w:r w:rsidR="00C30BD8">
        <w:rPr>
          <w:rFonts w:ascii="Book Antiqua" w:hAnsi="Book Antiqua"/>
          <w:sz w:val="24"/>
          <w:szCs w:val="24"/>
        </w:rPr>
        <w:t xml:space="preserve"> &amp; 2</w:t>
      </w:r>
      <w:r w:rsidR="003A5F81" w:rsidRPr="003A5F81">
        <w:rPr>
          <w:rFonts w:ascii="Book Antiqua" w:hAnsi="Book Antiqua"/>
          <w:sz w:val="24"/>
          <w:szCs w:val="24"/>
        </w:rPr>
        <w:t xml:space="preserve"> on-</w:t>
      </w:r>
      <w:r w:rsidR="00C30BD8">
        <w:rPr>
          <w:rFonts w:ascii="Book Antiqua" w:hAnsi="Book Antiqua"/>
          <w:sz w:val="24"/>
          <w:szCs w:val="24"/>
        </w:rPr>
        <w:t xml:space="preserve"> roll employees in 2</w:t>
      </w:r>
      <w:r w:rsidR="003A5F81" w:rsidRPr="003A5F81">
        <w:rPr>
          <w:rFonts w:ascii="Book Antiqua" w:hAnsi="Book Antiqua"/>
          <w:sz w:val="24"/>
          <w:szCs w:val="24"/>
        </w:rPr>
        <w:t xml:space="preserve"> different bank branches for acquisition of Demat A/Cs through the existing clients of  ICICI Bank &amp; as well as through open market.</w:t>
      </w:r>
    </w:p>
    <w:p w:rsidR="00FC28FF" w:rsidRDefault="00FC28FF" w:rsidP="00FC28FF">
      <w:pPr>
        <w:numPr>
          <w:ilvl w:val="0"/>
          <w:numId w:val="4"/>
        </w:numPr>
        <w:spacing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Counseling &amp; Motivating my team to do work sincerely setting high standard in transparency, integrity and ethical conduct.</w:t>
      </w:r>
    </w:p>
    <w:p w:rsidR="00FC28FF" w:rsidRDefault="00FC28FF" w:rsidP="00FC28FF">
      <w:pPr>
        <w:numPr>
          <w:ilvl w:val="0"/>
          <w:numId w:val="4"/>
        </w:numPr>
        <w:spacing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Solving customer grievances in utmost good faith.</w:t>
      </w:r>
    </w:p>
    <w:p w:rsidR="00FC28FF" w:rsidRDefault="00FC28FF" w:rsidP="00FC28FF">
      <w:pPr>
        <w:spacing w:line="360" w:lineRule="auto"/>
        <w:ind w:left="1440"/>
        <w:rPr>
          <w:rFonts w:ascii="Monotype Corsiva" w:hAnsi="Monotype Corsiva"/>
          <w:b/>
          <w:sz w:val="24"/>
        </w:rPr>
      </w:pPr>
    </w:p>
    <w:p w:rsidR="00655CA5" w:rsidRPr="000C74BA" w:rsidRDefault="008152E8" w:rsidP="00826256">
      <w:pPr>
        <w:numPr>
          <w:ilvl w:val="0"/>
          <w:numId w:val="21"/>
        </w:numPr>
        <w:spacing w:line="360" w:lineRule="auto"/>
        <w:rPr>
          <w:rFonts w:ascii="Book Antiqua" w:hAnsi="Book Antiqua"/>
          <w:sz w:val="24"/>
          <w:u w:val="single"/>
        </w:rPr>
      </w:pPr>
      <w:r>
        <w:rPr>
          <w:sz w:val="24"/>
        </w:rPr>
        <w:t xml:space="preserve">Worked </w:t>
      </w:r>
      <w:r w:rsidR="0064392B" w:rsidRPr="00655CA5">
        <w:rPr>
          <w:sz w:val="24"/>
        </w:rPr>
        <w:t xml:space="preserve"> as a </w:t>
      </w:r>
      <w:r w:rsidR="0064392B" w:rsidRPr="00655CA5">
        <w:rPr>
          <w:b/>
          <w:sz w:val="24"/>
        </w:rPr>
        <w:t xml:space="preserve">“Relationship Manager” </w:t>
      </w:r>
      <w:r w:rsidR="00655CA5">
        <w:rPr>
          <w:b/>
          <w:sz w:val="24"/>
        </w:rPr>
        <w:t xml:space="preserve"> </w:t>
      </w:r>
      <w:r w:rsidR="0064392B" w:rsidRPr="00655CA5">
        <w:rPr>
          <w:sz w:val="24"/>
        </w:rPr>
        <w:t xml:space="preserve">in </w:t>
      </w:r>
      <w:r w:rsidR="0064392B" w:rsidRPr="008A32F7">
        <w:rPr>
          <w:b/>
          <w:sz w:val="24"/>
          <w:u w:val="single"/>
        </w:rPr>
        <w:t xml:space="preserve">S.S.J Finance &amp; </w:t>
      </w:r>
      <w:r w:rsidR="00655CA5" w:rsidRPr="008A32F7">
        <w:rPr>
          <w:b/>
          <w:sz w:val="24"/>
          <w:u w:val="single"/>
        </w:rPr>
        <w:t>Securities Pvt. Ltd.</w:t>
      </w:r>
      <w:r w:rsidR="00655CA5" w:rsidRPr="00655CA5">
        <w:rPr>
          <w:b/>
          <w:sz w:val="24"/>
        </w:rPr>
        <w:t xml:space="preserve"> </w:t>
      </w:r>
      <w:r w:rsidR="00826256" w:rsidRPr="00826256">
        <w:rPr>
          <w:b/>
          <w:sz w:val="24"/>
        </w:rPr>
        <w:t>Varanasi</w:t>
      </w:r>
      <w:r w:rsidR="00C30BD8">
        <w:rPr>
          <w:b/>
          <w:sz w:val="24"/>
        </w:rPr>
        <w:t>(U.P)</w:t>
      </w:r>
      <w:r w:rsidR="00826256">
        <w:rPr>
          <w:b/>
          <w:sz w:val="24"/>
        </w:rPr>
        <w:t xml:space="preserve"> </w:t>
      </w:r>
      <w:r w:rsidR="00826256" w:rsidRPr="00826256">
        <w:rPr>
          <w:b/>
          <w:sz w:val="24"/>
        </w:rPr>
        <w:t xml:space="preserve"> F</w:t>
      </w:r>
      <w:r w:rsidR="00655CA5" w:rsidRPr="00826256">
        <w:rPr>
          <w:b/>
          <w:sz w:val="24"/>
        </w:rPr>
        <w:t xml:space="preserve">rom </w:t>
      </w:r>
      <w:r w:rsidR="007A329D" w:rsidRPr="000C74BA">
        <w:rPr>
          <w:rFonts w:ascii="Book Antiqua" w:hAnsi="Book Antiqua"/>
          <w:b/>
          <w:sz w:val="24"/>
          <w:szCs w:val="24"/>
          <w:u w:val="single"/>
        </w:rPr>
        <w:t>7</w:t>
      </w:r>
      <w:r w:rsidR="007A329D" w:rsidRPr="000C74BA">
        <w:rPr>
          <w:rFonts w:ascii="Book Antiqua" w:hAnsi="Book Antiqua"/>
          <w:b/>
          <w:sz w:val="24"/>
          <w:szCs w:val="24"/>
          <w:u w:val="single"/>
          <w:vertAlign w:val="superscript"/>
        </w:rPr>
        <w:t>th</w:t>
      </w:r>
      <w:r w:rsidR="007A329D" w:rsidRPr="000C74BA">
        <w:rPr>
          <w:rFonts w:ascii="Book Antiqua" w:hAnsi="Book Antiqua"/>
          <w:b/>
          <w:sz w:val="24"/>
          <w:szCs w:val="24"/>
          <w:u w:val="single"/>
        </w:rPr>
        <w:t xml:space="preserve"> </w:t>
      </w:r>
      <w:r w:rsidR="00655CA5" w:rsidRPr="000C74BA">
        <w:rPr>
          <w:b/>
          <w:sz w:val="24"/>
          <w:u w:val="single"/>
        </w:rPr>
        <w:t xml:space="preserve"> May</w:t>
      </w:r>
      <w:r w:rsidR="00826256" w:rsidRPr="000C74BA">
        <w:rPr>
          <w:b/>
          <w:sz w:val="24"/>
          <w:u w:val="single"/>
        </w:rPr>
        <w:t xml:space="preserve"> 20</w:t>
      </w:r>
      <w:r w:rsidR="007A329D" w:rsidRPr="000C74BA">
        <w:rPr>
          <w:b/>
          <w:sz w:val="24"/>
          <w:u w:val="single"/>
        </w:rPr>
        <w:t xml:space="preserve">09 </w:t>
      </w:r>
      <w:r w:rsidRPr="000C74BA">
        <w:rPr>
          <w:b/>
          <w:sz w:val="24"/>
          <w:u w:val="single"/>
        </w:rPr>
        <w:t>to 14</w:t>
      </w:r>
      <w:r w:rsidRPr="000C74BA">
        <w:rPr>
          <w:b/>
          <w:sz w:val="24"/>
          <w:u w:val="single"/>
          <w:vertAlign w:val="superscript"/>
        </w:rPr>
        <w:t>th</w:t>
      </w:r>
      <w:r w:rsidRPr="000C74BA">
        <w:rPr>
          <w:b/>
          <w:sz w:val="24"/>
          <w:u w:val="single"/>
        </w:rPr>
        <w:t xml:space="preserve"> </w:t>
      </w:r>
      <w:r w:rsidR="00D755E3" w:rsidRPr="000C74BA">
        <w:rPr>
          <w:b/>
          <w:sz w:val="24"/>
          <w:u w:val="single"/>
        </w:rPr>
        <w:t>Feb2011</w:t>
      </w:r>
      <w:r w:rsidR="00655CA5" w:rsidRPr="000C74BA">
        <w:rPr>
          <w:sz w:val="24"/>
          <w:u w:val="single"/>
        </w:rPr>
        <w:t>.</w:t>
      </w:r>
    </w:p>
    <w:p w:rsidR="008A32F7" w:rsidRPr="00826256" w:rsidRDefault="008A32F7" w:rsidP="008A32F7">
      <w:pPr>
        <w:spacing w:line="360" w:lineRule="auto"/>
        <w:ind w:left="1125"/>
        <w:rPr>
          <w:rFonts w:ascii="Book Antiqua" w:hAnsi="Book Antiqua"/>
          <w:b/>
          <w:sz w:val="24"/>
          <w:szCs w:val="24"/>
          <w:u w:val="dotted"/>
        </w:rPr>
      </w:pPr>
      <w:r w:rsidRPr="00826256">
        <w:rPr>
          <w:rFonts w:ascii="Book Antiqua" w:hAnsi="Book Antiqua"/>
          <w:b/>
          <w:sz w:val="24"/>
          <w:szCs w:val="24"/>
          <w:u w:val="dotted"/>
        </w:rPr>
        <w:t>JOB PROFILE</w:t>
      </w:r>
    </w:p>
    <w:p w:rsidR="0064392B" w:rsidRPr="00D85F3E" w:rsidRDefault="0064392B" w:rsidP="0064392B">
      <w:pPr>
        <w:numPr>
          <w:ilvl w:val="0"/>
          <w:numId w:val="19"/>
        </w:numPr>
        <w:spacing w:line="360" w:lineRule="auto"/>
        <w:rPr>
          <w:rFonts w:ascii="Book Antiqua" w:hAnsi="Book Antiqua"/>
          <w:sz w:val="24"/>
          <w:szCs w:val="24"/>
        </w:rPr>
      </w:pPr>
      <w:r w:rsidRPr="00D85F3E">
        <w:rPr>
          <w:rFonts w:ascii="Book Antiqua" w:hAnsi="Book Antiqua"/>
          <w:sz w:val="24"/>
          <w:szCs w:val="24"/>
        </w:rPr>
        <w:t>I</w:t>
      </w:r>
      <w:r>
        <w:rPr>
          <w:rFonts w:ascii="Book Antiqua" w:hAnsi="Book Antiqua"/>
          <w:sz w:val="24"/>
          <w:szCs w:val="24"/>
        </w:rPr>
        <w:t xml:space="preserve"> </w:t>
      </w:r>
      <w:r w:rsidRPr="00D85F3E">
        <w:rPr>
          <w:rFonts w:ascii="Book Antiqua" w:hAnsi="Book Antiqua"/>
          <w:sz w:val="24"/>
          <w:szCs w:val="24"/>
        </w:rPr>
        <w:t xml:space="preserve">am responsible for selling offline D-MAT a/c and Commodity a/c and </w:t>
      </w:r>
    </w:p>
    <w:p w:rsidR="0064392B" w:rsidRDefault="0064392B">
      <w:pPr>
        <w:spacing w:line="360" w:lineRule="auto"/>
        <w:rPr>
          <w:rFonts w:ascii="Book Antiqua" w:hAnsi="Book Antiqua"/>
          <w:sz w:val="24"/>
          <w:szCs w:val="24"/>
        </w:rPr>
      </w:pPr>
      <w:r w:rsidRPr="00D85F3E">
        <w:rPr>
          <w:rFonts w:ascii="Book Antiqua" w:hAnsi="Book Antiqua"/>
          <w:sz w:val="24"/>
          <w:szCs w:val="24"/>
        </w:rPr>
        <w:t xml:space="preserve">       </w:t>
      </w:r>
      <w:r>
        <w:rPr>
          <w:rFonts w:ascii="Book Antiqua" w:hAnsi="Book Antiqua"/>
          <w:sz w:val="24"/>
          <w:szCs w:val="24"/>
        </w:rPr>
        <w:t xml:space="preserve">                           </w:t>
      </w:r>
      <w:r w:rsidRPr="00D85F3E">
        <w:rPr>
          <w:rFonts w:ascii="Book Antiqua" w:hAnsi="Book Antiqua"/>
          <w:sz w:val="24"/>
          <w:szCs w:val="24"/>
        </w:rPr>
        <w:t xml:space="preserve"> Generating</w:t>
      </w:r>
      <w:r>
        <w:rPr>
          <w:rFonts w:ascii="Book Antiqua" w:hAnsi="Book Antiqua"/>
          <w:sz w:val="24"/>
          <w:szCs w:val="24"/>
        </w:rPr>
        <w:t xml:space="preserve"> </w:t>
      </w:r>
      <w:r w:rsidRPr="00D85F3E">
        <w:rPr>
          <w:rFonts w:ascii="Book Antiqua" w:hAnsi="Book Antiqua"/>
          <w:sz w:val="24"/>
          <w:szCs w:val="24"/>
        </w:rPr>
        <w:t>Brokerage for the company.</w:t>
      </w:r>
    </w:p>
    <w:p w:rsidR="00826256" w:rsidRPr="0064392B" w:rsidRDefault="00826256">
      <w:pPr>
        <w:spacing w:line="360" w:lineRule="auto"/>
        <w:rPr>
          <w:rFonts w:ascii="Book Antiqua" w:hAnsi="Book Antiqua"/>
          <w:sz w:val="24"/>
          <w:szCs w:val="24"/>
        </w:rPr>
      </w:pPr>
    </w:p>
    <w:p w:rsidR="00BD345B" w:rsidRPr="00826256" w:rsidRDefault="0064392B" w:rsidP="008A32F7">
      <w:pPr>
        <w:numPr>
          <w:ilvl w:val="0"/>
          <w:numId w:val="21"/>
        </w:numPr>
        <w:spacing w:line="360" w:lineRule="auto"/>
        <w:rPr>
          <w:rFonts w:ascii="Book Antiqua" w:hAnsi="Book Antiqua"/>
          <w:b/>
          <w:sz w:val="24"/>
        </w:rPr>
      </w:pPr>
      <w:r>
        <w:rPr>
          <w:rFonts w:ascii="Book Antiqua" w:hAnsi="Book Antiqua"/>
          <w:sz w:val="24"/>
        </w:rPr>
        <w:t>Worked</w:t>
      </w:r>
      <w:r w:rsidR="007C634A">
        <w:rPr>
          <w:rFonts w:ascii="Book Antiqua" w:hAnsi="Book Antiqua"/>
          <w:sz w:val="24"/>
        </w:rPr>
        <w:t xml:space="preserve"> as </w:t>
      </w:r>
      <w:r w:rsidRPr="0064392B">
        <w:rPr>
          <w:rFonts w:ascii="Book Antiqua" w:hAnsi="Book Antiqua"/>
          <w:b/>
          <w:sz w:val="24"/>
        </w:rPr>
        <w:t>“</w:t>
      </w:r>
      <w:r w:rsidR="007C634A" w:rsidRPr="0064392B">
        <w:rPr>
          <w:rFonts w:ascii="Book Antiqua" w:hAnsi="Book Antiqua"/>
          <w:b/>
          <w:sz w:val="24"/>
        </w:rPr>
        <w:t>Asst. Unit Manager</w:t>
      </w:r>
      <w:r w:rsidRPr="0064392B">
        <w:rPr>
          <w:rFonts w:ascii="Book Antiqua" w:hAnsi="Book Antiqua"/>
          <w:b/>
          <w:sz w:val="24"/>
        </w:rPr>
        <w:t>”</w:t>
      </w:r>
      <w:r w:rsidR="007C634A">
        <w:rPr>
          <w:rFonts w:ascii="Book Antiqua" w:hAnsi="Book Antiqua"/>
          <w:sz w:val="24"/>
        </w:rPr>
        <w:t xml:space="preserve"> in </w:t>
      </w:r>
      <w:r w:rsidR="007C634A" w:rsidRPr="0064392B">
        <w:rPr>
          <w:rFonts w:ascii="Book Antiqua" w:hAnsi="Book Antiqua"/>
          <w:b/>
          <w:sz w:val="24"/>
          <w:u w:val="single"/>
        </w:rPr>
        <w:t>ICICI Securities Ltd</w:t>
      </w:r>
      <w:r w:rsidR="00826256">
        <w:rPr>
          <w:rFonts w:ascii="Book Antiqua" w:hAnsi="Book Antiqua"/>
          <w:b/>
          <w:sz w:val="24"/>
          <w:u w:val="single"/>
        </w:rPr>
        <w:t xml:space="preserve"> </w:t>
      </w:r>
      <w:r w:rsidR="00D04B6D">
        <w:rPr>
          <w:rFonts w:ascii="Book Antiqua" w:hAnsi="Book Antiqua"/>
          <w:sz w:val="24"/>
        </w:rPr>
        <w:t xml:space="preserve"> </w:t>
      </w:r>
      <w:r w:rsidR="00826256" w:rsidRPr="00826256">
        <w:rPr>
          <w:rFonts w:ascii="Book Antiqua" w:hAnsi="Book Antiqua"/>
          <w:b/>
          <w:sz w:val="24"/>
        </w:rPr>
        <w:t>Varanasi (U.P)</w:t>
      </w:r>
    </w:p>
    <w:p w:rsidR="007C634A" w:rsidRPr="00161AFC" w:rsidRDefault="00161AFC" w:rsidP="00BD345B">
      <w:pPr>
        <w:spacing w:line="360" w:lineRule="auto"/>
        <w:ind w:left="1125"/>
        <w:rPr>
          <w:rFonts w:ascii="Book Antiqua" w:hAnsi="Book Antiqua"/>
          <w:b/>
          <w:sz w:val="24"/>
        </w:rPr>
      </w:pPr>
      <w:r w:rsidRPr="00161AFC">
        <w:rPr>
          <w:rFonts w:ascii="Book Antiqua" w:hAnsi="Book Antiqua"/>
          <w:b/>
          <w:sz w:val="24"/>
        </w:rPr>
        <w:t xml:space="preserve">From </w:t>
      </w:r>
      <w:r w:rsidRPr="00161AFC">
        <w:rPr>
          <w:rFonts w:ascii="Book Antiqua" w:hAnsi="Book Antiqua"/>
          <w:b/>
          <w:sz w:val="24"/>
          <w:u w:val="single"/>
        </w:rPr>
        <w:t xml:space="preserve">01 </w:t>
      </w:r>
      <w:r w:rsidR="00D04B6D" w:rsidRPr="00161AFC">
        <w:rPr>
          <w:rFonts w:ascii="Book Antiqua" w:hAnsi="Book Antiqua"/>
          <w:b/>
          <w:sz w:val="24"/>
          <w:u w:val="single"/>
        </w:rPr>
        <w:t>Jan 2007</w:t>
      </w:r>
      <w:r w:rsidRPr="00161AFC">
        <w:rPr>
          <w:rFonts w:ascii="Book Antiqua" w:hAnsi="Book Antiqua"/>
          <w:b/>
          <w:sz w:val="24"/>
          <w:u w:val="single"/>
        </w:rPr>
        <w:t xml:space="preserve"> to 04</w:t>
      </w:r>
      <w:r w:rsidR="00702520" w:rsidRPr="00161AFC">
        <w:rPr>
          <w:rFonts w:ascii="Book Antiqua" w:hAnsi="Book Antiqua"/>
          <w:b/>
          <w:sz w:val="24"/>
          <w:u w:val="single"/>
        </w:rPr>
        <w:t xml:space="preserve"> </w:t>
      </w:r>
      <w:r w:rsidR="0064392B" w:rsidRPr="00161AFC">
        <w:rPr>
          <w:rFonts w:ascii="Book Antiqua" w:hAnsi="Book Antiqua"/>
          <w:b/>
          <w:sz w:val="24"/>
          <w:u w:val="single"/>
        </w:rPr>
        <w:t>May</w:t>
      </w:r>
      <w:r w:rsidR="00D04B6D" w:rsidRPr="00161AFC">
        <w:rPr>
          <w:rFonts w:ascii="Book Antiqua" w:hAnsi="Book Antiqua"/>
          <w:b/>
          <w:sz w:val="24"/>
          <w:u w:val="single"/>
        </w:rPr>
        <w:t xml:space="preserve"> 20</w:t>
      </w:r>
      <w:r w:rsidR="0064392B" w:rsidRPr="00161AFC">
        <w:rPr>
          <w:rFonts w:ascii="Book Antiqua" w:hAnsi="Book Antiqua"/>
          <w:b/>
          <w:sz w:val="24"/>
          <w:u w:val="single"/>
        </w:rPr>
        <w:t>09</w:t>
      </w:r>
      <w:r w:rsidR="007C634A" w:rsidRPr="00161AFC">
        <w:rPr>
          <w:rFonts w:ascii="Book Antiqua" w:hAnsi="Book Antiqua"/>
          <w:b/>
          <w:sz w:val="24"/>
        </w:rPr>
        <w:t>.</w:t>
      </w:r>
    </w:p>
    <w:p w:rsidR="007C634A" w:rsidRPr="00161AFC" w:rsidRDefault="007C634A">
      <w:pPr>
        <w:spacing w:line="360" w:lineRule="auto"/>
        <w:ind w:left="1080"/>
        <w:rPr>
          <w:rFonts w:ascii="Book Antiqua" w:hAnsi="Book Antiqua"/>
          <w:b/>
          <w:sz w:val="24"/>
          <w:szCs w:val="24"/>
          <w:u w:val="dotted"/>
        </w:rPr>
      </w:pPr>
      <w:r w:rsidRPr="00161AFC">
        <w:rPr>
          <w:rFonts w:ascii="Book Antiqua" w:hAnsi="Book Antiqua"/>
          <w:b/>
          <w:sz w:val="24"/>
          <w:szCs w:val="24"/>
          <w:u w:val="dotted"/>
        </w:rPr>
        <w:t>JOB PROFILE</w:t>
      </w:r>
    </w:p>
    <w:p w:rsidR="007C634A" w:rsidRDefault="007C634A">
      <w:pPr>
        <w:numPr>
          <w:ilvl w:val="0"/>
          <w:numId w:val="4"/>
        </w:numPr>
        <w:spacing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Responsibility to sell D-Mat A/c of ICICI Securities through a team of Fifteen to Eighteen executive.</w:t>
      </w:r>
    </w:p>
    <w:p w:rsidR="007C634A" w:rsidRDefault="007C634A">
      <w:pPr>
        <w:numPr>
          <w:ilvl w:val="0"/>
          <w:numId w:val="4"/>
        </w:numPr>
        <w:spacing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Counseling &amp; Motivating my team to do work sincerely setting high standard in transparency, integrity and ethical conduct.</w:t>
      </w:r>
    </w:p>
    <w:p w:rsidR="007C634A" w:rsidRDefault="007C634A">
      <w:pPr>
        <w:numPr>
          <w:ilvl w:val="0"/>
          <w:numId w:val="4"/>
        </w:numPr>
        <w:spacing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Boosting up there morale generating awareness about the market competitiveness and business rivalries.</w:t>
      </w:r>
    </w:p>
    <w:p w:rsidR="007C634A" w:rsidRDefault="007C634A">
      <w:pPr>
        <w:numPr>
          <w:ilvl w:val="0"/>
          <w:numId w:val="4"/>
        </w:numPr>
        <w:spacing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Reinventing and aligning them to changing market condition for smoothly, properly achievement for targets. </w:t>
      </w:r>
    </w:p>
    <w:p w:rsidR="007C634A" w:rsidRDefault="007C634A">
      <w:pPr>
        <w:numPr>
          <w:ilvl w:val="0"/>
          <w:numId w:val="4"/>
        </w:numPr>
        <w:spacing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Solving customer grievances in utmost good faith.</w:t>
      </w:r>
    </w:p>
    <w:p w:rsidR="007C634A" w:rsidRDefault="007C634A">
      <w:pPr>
        <w:numPr>
          <w:ilvl w:val="0"/>
          <w:numId w:val="4"/>
        </w:numPr>
        <w:spacing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Proper scrutiny of all customer documents (KYC). </w:t>
      </w:r>
    </w:p>
    <w:p w:rsidR="00161AFC" w:rsidRPr="00161AFC" w:rsidRDefault="00D04B6D" w:rsidP="00D04B6D">
      <w:pPr>
        <w:numPr>
          <w:ilvl w:val="0"/>
          <w:numId w:val="21"/>
        </w:numPr>
        <w:spacing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Worked as </w:t>
      </w:r>
      <w:r w:rsidRPr="0064392B">
        <w:rPr>
          <w:rFonts w:ascii="Book Antiqua" w:hAnsi="Book Antiqua"/>
          <w:b/>
          <w:sz w:val="24"/>
        </w:rPr>
        <w:t>“</w:t>
      </w:r>
      <w:r w:rsidR="00C30BD8">
        <w:rPr>
          <w:rFonts w:ascii="Book Antiqua" w:hAnsi="Book Antiqua"/>
          <w:b/>
          <w:sz w:val="24"/>
        </w:rPr>
        <w:t xml:space="preserve">Senior </w:t>
      </w:r>
      <w:r w:rsidR="00FC28FF">
        <w:rPr>
          <w:rFonts w:ascii="Book Antiqua" w:hAnsi="Book Antiqua"/>
          <w:b/>
          <w:sz w:val="24"/>
        </w:rPr>
        <w:t>Associate</w:t>
      </w:r>
      <w:r w:rsidRPr="0064392B">
        <w:rPr>
          <w:rFonts w:ascii="Book Antiqua" w:hAnsi="Book Antiqua"/>
          <w:b/>
          <w:sz w:val="24"/>
        </w:rPr>
        <w:t>”</w:t>
      </w:r>
      <w:r>
        <w:rPr>
          <w:rFonts w:ascii="Book Antiqua" w:hAnsi="Book Antiqua"/>
          <w:sz w:val="24"/>
        </w:rPr>
        <w:t xml:space="preserve"> in </w:t>
      </w:r>
      <w:r w:rsidRPr="0064392B">
        <w:rPr>
          <w:rFonts w:ascii="Book Antiqua" w:hAnsi="Book Antiqua"/>
          <w:b/>
          <w:sz w:val="24"/>
          <w:u w:val="single"/>
        </w:rPr>
        <w:t>ICICI Securities Ltd</w:t>
      </w:r>
      <w:r w:rsidR="00B90ADD">
        <w:rPr>
          <w:rFonts w:ascii="Book Antiqua" w:hAnsi="Book Antiqua"/>
          <w:b/>
          <w:sz w:val="24"/>
          <w:u w:val="single"/>
        </w:rPr>
        <w:t xml:space="preserve"> </w:t>
      </w:r>
      <w:r w:rsidR="00161AFC" w:rsidRPr="00161AFC">
        <w:rPr>
          <w:rFonts w:ascii="Book Antiqua" w:hAnsi="Book Antiqua"/>
          <w:b/>
          <w:sz w:val="24"/>
        </w:rPr>
        <w:t xml:space="preserve">Varanasi (U.P) From </w:t>
      </w:r>
    </w:p>
    <w:p w:rsidR="00D04B6D" w:rsidRPr="00161AFC" w:rsidRDefault="00161AFC" w:rsidP="00161AFC">
      <w:pPr>
        <w:spacing w:line="360" w:lineRule="auto"/>
        <w:ind w:left="1440"/>
        <w:rPr>
          <w:rFonts w:ascii="Book Antiqua" w:hAnsi="Book Antiqua"/>
          <w:sz w:val="24"/>
          <w:u w:val="single"/>
        </w:rPr>
      </w:pPr>
      <w:r>
        <w:rPr>
          <w:rFonts w:ascii="Book Antiqua" w:hAnsi="Book Antiqua"/>
          <w:b/>
          <w:sz w:val="24"/>
        </w:rPr>
        <w:t xml:space="preserve">  </w:t>
      </w:r>
      <w:r w:rsidRPr="00161AFC">
        <w:rPr>
          <w:rFonts w:ascii="Book Antiqua" w:hAnsi="Book Antiqua"/>
          <w:b/>
          <w:sz w:val="24"/>
          <w:u w:val="single"/>
        </w:rPr>
        <w:t>01</w:t>
      </w:r>
      <w:r w:rsidRPr="00161AFC">
        <w:rPr>
          <w:rFonts w:ascii="Book Antiqua" w:hAnsi="Book Antiqua"/>
          <w:sz w:val="24"/>
          <w:u w:val="single"/>
        </w:rPr>
        <w:t xml:space="preserve"> </w:t>
      </w:r>
      <w:r w:rsidRPr="00161AFC">
        <w:rPr>
          <w:rFonts w:ascii="Book Antiqua" w:hAnsi="Book Antiqua"/>
          <w:b/>
          <w:sz w:val="24"/>
          <w:u w:val="single"/>
        </w:rPr>
        <w:t xml:space="preserve">July 2005 to </w:t>
      </w:r>
      <w:r w:rsidR="00D04B6D" w:rsidRPr="00161AFC">
        <w:rPr>
          <w:rFonts w:ascii="Book Antiqua" w:hAnsi="Book Antiqua"/>
          <w:b/>
          <w:sz w:val="24"/>
          <w:u w:val="single"/>
        </w:rPr>
        <w:t>Dec. 2006</w:t>
      </w:r>
      <w:r w:rsidR="00D04B6D" w:rsidRPr="00161AFC">
        <w:rPr>
          <w:rFonts w:ascii="Book Antiqua" w:hAnsi="Book Antiqua"/>
          <w:sz w:val="24"/>
          <w:u w:val="single"/>
        </w:rPr>
        <w:t>.</w:t>
      </w:r>
    </w:p>
    <w:p w:rsidR="00D04B6D" w:rsidRPr="00161AFC" w:rsidRDefault="00D04B6D" w:rsidP="00D04B6D">
      <w:pPr>
        <w:spacing w:line="360" w:lineRule="auto"/>
        <w:ind w:left="1080"/>
        <w:rPr>
          <w:rFonts w:ascii="Book Antiqua" w:hAnsi="Book Antiqua"/>
          <w:b/>
          <w:sz w:val="24"/>
          <w:szCs w:val="24"/>
          <w:u w:val="dotted"/>
        </w:rPr>
      </w:pPr>
      <w:r w:rsidRPr="00161AFC">
        <w:rPr>
          <w:rFonts w:ascii="Book Antiqua" w:hAnsi="Book Antiqua"/>
          <w:b/>
          <w:sz w:val="24"/>
          <w:szCs w:val="24"/>
          <w:u w:val="dotted"/>
        </w:rPr>
        <w:t>JOB PROFILE</w:t>
      </w:r>
    </w:p>
    <w:p w:rsidR="00D04B6D" w:rsidRDefault="00D04B6D" w:rsidP="00D04B6D">
      <w:pPr>
        <w:numPr>
          <w:ilvl w:val="0"/>
          <w:numId w:val="4"/>
        </w:numPr>
        <w:spacing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Responsibility to sell D-Mat A/c</w:t>
      </w:r>
      <w:r w:rsidR="00E712EE">
        <w:rPr>
          <w:rFonts w:ascii="Book Antiqua" w:hAnsi="Book Antiqua"/>
          <w:sz w:val="24"/>
        </w:rPr>
        <w:t xml:space="preserve"> &amp; commodity A/c  &amp; achi</w:t>
      </w:r>
      <w:r w:rsidR="00161AFC">
        <w:rPr>
          <w:rFonts w:ascii="Book Antiqua" w:hAnsi="Book Antiqua"/>
          <w:sz w:val="24"/>
        </w:rPr>
        <w:t>e</w:t>
      </w:r>
      <w:r w:rsidR="00E712EE">
        <w:rPr>
          <w:rFonts w:ascii="Book Antiqua" w:hAnsi="Book Antiqua"/>
          <w:sz w:val="24"/>
        </w:rPr>
        <w:t xml:space="preserve">ve month wise </w:t>
      </w:r>
      <w:r w:rsidR="00161AFC">
        <w:rPr>
          <w:rFonts w:ascii="Book Antiqua" w:hAnsi="Book Antiqua"/>
          <w:sz w:val="24"/>
        </w:rPr>
        <w:t xml:space="preserve">set </w:t>
      </w:r>
      <w:r w:rsidR="00E712EE">
        <w:rPr>
          <w:rFonts w:ascii="Book Antiqua" w:hAnsi="Book Antiqua"/>
          <w:sz w:val="24"/>
        </w:rPr>
        <w:t xml:space="preserve">targets </w:t>
      </w:r>
      <w:r>
        <w:rPr>
          <w:rFonts w:ascii="Book Antiqua" w:hAnsi="Book Antiqua"/>
          <w:sz w:val="24"/>
        </w:rPr>
        <w:t>.</w:t>
      </w:r>
    </w:p>
    <w:p w:rsidR="00E712EE" w:rsidRDefault="00E712EE" w:rsidP="00D3256D">
      <w:pPr>
        <w:numPr>
          <w:ilvl w:val="0"/>
          <w:numId w:val="4"/>
        </w:numPr>
        <w:spacing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Solving customer queries &amp; grievances in utmost good faith.</w:t>
      </w:r>
    </w:p>
    <w:p w:rsidR="000C74BA" w:rsidRDefault="00472485" w:rsidP="00794602">
      <w:pPr>
        <w:spacing w:line="360" w:lineRule="auto"/>
        <w:rPr>
          <w:rFonts w:ascii="Book Antiqua" w:hAnsi="Book Antiqua"/>
          <w:sz w:val="24"/>
        </w:rPr>
      </w:pPr>
      <w:r>
        <w:rPr>
          <w:rFonts w:ascii="Monotype Corsiva" w:hAnsi="Monotype Corsiva"/>
          <w:b/>
          <w:szCs w:val="28"/>
          <w:u w:val="single"/>
        </w:rPr>
        <w:t xml:space="preserve">CAREER </w:t>
      </w:r>
      <w:r w:rsidR="000C74BA">
        <w:rPr>
          <w:rFonts w:ascii="Monotype Corsiva" w:hAnsi="Monotype Corsiva"/>
          <w:b/>
          <w:szCs w:val="28"/>
          <w:u w:val="single"/>
        </w:rPr>
        <w:t xml:space="preserve"> ACHIEVEMENT </w:t>
      </w:r>
      <w:r w:rsidR="000C74BA">
        <w:rPr>
          <w:rFonts w:ascii="Book Antiqua" w:hAnsi="Book Antiqua"/>
          <w:sz w:val="24"/>
        </w:rPr>
        <w:t xml:space="preserve">  :</w:t>
      </w:r>
    </w:p>
    <w:p w:rsidR="0020545E" w:rsidRPr="00794602" w:rsidRDefault="00794602" w:rsidP="00794602">
      <w:pPr>
        <w:numPr>
          <w:ilvl w:val="0"/>
          <w:numId w:val="33"/>
        </w:numPr>
        <w:spacing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M</w:t>
      </w:r>
      <w:r w:rsidRPr="00C371CE">
        <w:rPr>
          <w:rFonts w:ascii="Book Antiqua" w:hAnsi="Book Antiqua"/>
          <w:b/>
          <w:sz w:val="24"/>
        </w:rPr>
        <w:t>ember of</w:t>
      </w:r>
      <w:r>
        <w:rPr>
          <w:rFonts w:ascii="Book Antiqua" w:hAnsi="Book Antiqua"/>
          <w:b/>
          <w:sz w:val="24"/>
        </w:rPr>
        <w:t xml:space="preserve"> “</w:t>
      </w:r>
      <w:r w:rsidRPr="00C371CE">
        <w:rPr>
          <w:rFonts w:ascii="Book Antiqua" w:hAnsi="Book Antiqua"/>
          <w:b/>
          <w:sz w:val="24"/>
        </w:rPr>
        <w:t>ICICIdirect agent star club</w:t>
      </w:r>
      <w:r>
        <w:rPr>
          <w:rFonts w:ascii="Book Antiqua" w:hAnsi="Book Antiqua"/>
          <w:b/>
          <w:sz w:val="24"/>
        </w:rPr>
        <w:t>”</w:t>
      </w:r>
      <w:r w:rsidRPr="00C371CE">
        <w:rPr>
          <w:rFonts w:ascii="Book Antiqua" w:hAnsi="Book Antiqua"/>
          <w:b/>
          <w:sz w:val="24"/>
        </w:rPr>
        <w:t>.</w:t>
      </w:r>
      <w:r w:rsidR="0020545E" w:rsidRPr="00794602">
        <w:rPr>
          <w:rFonts w:ascii="Book Antiqua" w:hAnsi="Book Antiqua"/>
          <w:sz w:val="24"/>
        </w:rPr>
        <w:t xml:space="preserve"> for</w:t>
      </w:r>
      <w:r w:rsidR="00D3256D" w:rsidRPr="00794602">
        <w:rPr>
          <w:rFonts w:ascii="Book Antiqua" w:hAnsi="Book Antiqua"/>
          <w:sz w:val="24"/>
        </w:rPr>
        <w:t xml:space="preserve"> </w:t>
      </w:r>
      <w:r w:rsidR="00D3256D" w:rsidRPr="00794602">
        <w:rPr>
          <w:rFonts w:ascii="Book Antiqua" w:hAnsi="Book Antiqua"/>
          <w:b/>
          <w:sz w:val="24"/>
        </w:rPr>
        <w:t>highest</w:t>
      </w:r>
      <w:r w:rsidR="0020545E" w:rsidRPr="00794602">
        <w:rPr>
          <w:rFonts w:ascii="Book Antiqua" w:hAnsi="Book Antiqua"/>
          <w:b/>
          <w:sz w:val="24"/>
        </w:rPr>
        <w:t xml:space="preserve"> sourcing new acco</w:t>
      </w:r>
      <w:r w:rsidR="00FC28FF" w:rsidRPr="00794602">
        <w:rPr>
          <w:rFonts w:ascii="Book Antiqua" w:hAnsi="Book Antiqua"/>
          <w:b/>
          <w:sz w:val="24"/>
        </w:rPr>
        <w:t>u</w:t>
      </w:r>
      <w:r w:rsidR="0020545E" w:rsidRPr="00794602">
        <w:rPr>
          <w:rFonts w:ascii="Book Antiqua" w:hAnsi="Book Antiqua"/>
          <w:b/>
          <w:sz w:val="24"/>
        </w:rPr>
        <w:t>nts in</w:t>
      </w:r>
      <w:r w:rsidR="00D3256D" w:rsidRPr="00794602">
        <w:rPr>
          <w:rFonts w:ascii="Book Antiqua" w:hAnsi="Book Antiqua"/>
          <w:b/>
          <w:sz w:val="24"/>
        </w:rPr>
        <w:t xml:space="preserve"> the period of  June </w:t>
      </w:r>
      <w:r w:rsidR="00C30BD8">
        <w:rPr>
          <w:rFonts w:ascii="Book Antiqua" w:hAnsi="Book Antiqua"/>
          <w:b/>
          <w:sz w:val="24"/>
        </w:rPr>
        <w:t>20</w:t>
      </w:r>
      <w:r w:rsidR="00D3256D" w:rsidRPr="00794602">
        <w:rPr>
          <w:rFonts w:ascii="Book Antiqua" w:hAnsi="Book Antiqua"/>
          <w:b/>
          <w:sz w:val="24"/>
        </w:rPr>
        <w:t>06 to</w:t>
      </w:r>
      <w:r w:rsidR="00D3256D" w:rsidRPr="00794602">
        <w:rPr>
          <w:rFonts w:ascii="Book Antiqua" w:hAnsi="Book Antiqua"/>
          <w:sz w:val="24"/>
        </w:rPr>
        <w:t xml:space="preserve"> </w:t>
      </w:r>
      <w:r w:rsidR="00500F37" w:rsidRPr="00794602">
        <w:rPr>
          <w:rFonts w:ascii="Book Antiqua" w:hAnsi="Book Antiqua"/>
          <w:sz w:val="24"/>
        </w:rPr>
        <w:t xml:space="preserve"> </w:t>
      </w:r>
      <w:r w:rsidR="00D3256D" w:rsidRPr="00794602">
        <w:rPr>
          <w:rFonts w:ascii="Book Antiqua" w:hAnsi="Book Antiqua"/>
          <w:b/>
          <w:sz w:val="24"/>
        </w:rPr>
        <w:t xml:space="preserve">November </w:t>
      </w:r>
      <w:r w:rsidR="00C30BD8">
        <w:rPr>
          <w:rFonts w:ascii="Book Antiqua" w:hAnsi="Book Antiqua"/>
          <w:b/>
          <w:sz w:val="24"/>
        </w:rPr>
        <w:t>20</w:t>
      </w:r>
      <w:r w:rsidR="00D3256D" w:rsidRPr="00794602">
        <w:rPr>
          <w:rFonts w:ascii="Book Antiqua" w:hAnsi="Book Antiqua"/>
          <w:b/>
          <w:sz w:val="24"/>
        </w:rPr>
        <w:t>06</w:t>
      </w:r>
      <w:r w:rsidR="00D3256D" w:rsidRPr="00794602">
        <w:rPr>
          <w:rFonts w:ascii="Book Antiqua" w:hAnsi="Book Antiqua"/>
          <w:sz w:val="24"/>
        </w:rPr>
        <w:t xml:space="preserve"> </w:t>
      </w:r>
      <w:r>
        <w:rPr>
          <w:rFonts w:ascii="Book Antiqua" w:hAnsi="Book Antiqua"/>
          <w:sz w:val="24"/>
        </w:rPr>
        <w:t>.</w:t>
      </w:r>
    </w:p>
    <w:p w:rsidR="0048688D" w:rsidRPr="004D45C0" w:rsidRDefault="00794602" w:rsidP="005D4D84">
      <w:pPr>
        <w:numPr>
          <w:ilvl w:val="0"/>
          <w:numId w:val="33"/>
        </w:numPr>
        <w:spacing w:line="360" w:lineRule="auto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M</w:t>
      </w:r>
      <w:r w:rsidRPr="00C371CE">
        <w:rPr>
          <w:rFonts w:ascii="Book Antiqua" w:hAnsi="Book Antiqua"/>
          <w:b/>
          <w:sz w:val="24"/>
        </w:rPr>
        <w:t>ember of</w:t>
      </w:r>
      <w:r>
        <w:rPr>
          <w:rFonts w:ascii="Book Antiqua" w:hAnsi="Book Antiqua"/>
          <w:b/>
          <w:sz w:val="24"/>
        </w:rPr>
        <w:t xml:space="preserve"> “ACE Club” </w:t>
      </w:r>
      <w:r w:rsidR="00B90ADD">
        <w:rPr>
          <w:rFonts w:ascii="Book Antiqua" w:hAnsi="Book Antiqua"/>
          <w:b/>
          <w:sz w:val="24"/>
        </w:rPr>
        <w:t xml:space="preserve">of ICICI Securities </w:t>
      </w:r>
      <w:r>
        <w:rPr>
          <w:rFonts w:ascii="Book Antiqua" w:hAnsi="Book Antiqua"/>
          <w:b/>
          <w:sz w:val="24"/>
        </w:rPr>
        <w:t>for achieving the NCA Target of value product (ERS) for quarter III in Year 2012-2013.</w:t>
      </w:r>
    </w:p>
    <w:p w:rsidR="004D45C0" w:rsidRDefault="004D45C0" w:rsidP="004D45C0">
      <w:pPr>
        <w:spacing w:line="360" w:lineRule="auto"/>
        <w:ind w:left="1080"/>
        <w:rPr>
          <w:rFonts w:ascii="Book Antiqua" w:hAnsi="Book Antiqua"/>
          <w:b/>
          <w:sz w:val="24"/>
        </w:rPr>
      </w:pPr>
    </w:p>
    <w:p w:rsidR="004D45C0" w:rsidRPr="005D4D84" w:rsidRDefault="004D45C0" w:rsidP="004D45C0">
      <w:pPr>
        <w:spacing w:line="360" w:lineRule="auto"/>
        <w:ind w:left="1080"/>
        <w:rPr>
          <w:rFonts w:ascii="Book Antiqua" w:hAnsi="Book Antiqua"/>
          <w:sz w:val="24"/>
        </w:rPr>
      </w:pPr>
    </w:p>
    <w:p w:rsidR="007C634A" w:rsidRPr="004D45C0" w:rsidRDefault="007C634A">
      <w:pPr>
        <w:spacing w:line="360" w:lineRule="auto"/>
        <w:jc w:val="both"/>
        <w:rPr>
          <w:rFonts w:ascii="Monotype Corsiva" w:hAnsi="Monotype Corsiva"/>
          <w:b/>
          <w:szCs w:val="28"/>
          <w:u w:val="single"/>
        </w:rPr>
      </w:pPr>
      <w:r w:rsidRPr="004D45C0">
        <w:rPr>
          <w:rFonts w:ascii="Monotype Corsiva" w:hAnsi="Monotype Corsiva"/>
          <w:b/>
          <w:szCs w:val="28"/>
          <w:u w:val="single"/>
        </w:rPr>
        <w:lastRenderedPageBreak/>
        <w:t>PROFESSIONAL QUALIFICATION:</w:t>
      </w:r>
    </w:p>
    <w:p w:rsidR="007C634A" w:rsidRDefault="007C634A">
      <w:pPr>
        <w:numPr>
          <w:ilvl w:val="0"/>
          <w:numId w:val="9"/>
        </w:numPr>
        <w:spacing w:line="360" w:lineRule="auto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</w:t>
      </w:r>
      <w:r w:rsidRPr="0048688D">
        <w:rPr>
          <w:rFonts w:ascii="Book Antiqua" w:hAnsi="Book Antiqua"/>
          <w:b/>
          <w:sz w:val="24"/>
        </w:rPr>
        <w:t>M</w:t>
      </w:r>
      <w:r>
        <w:rPr>
          <w:rFonts w:ascii="Book Antiqua" w:hAnsi="Book Antiqua"/>
          <w:sz w:val="24"/>
        </w:rPr>
        <w:t xml:space="preserve">aster’s In </w:t>
      </w:r>
      <w:r w:rsidRPr="0048688D">
        <w:rPr>
          <w:rFonts w:ascii="Book Antiqua" w:hAnsi="Book Antiqua"/>
          <w:b/>
          <w:sz w:val="24"/>
        </w:rPr>
        <w:t>B</w:t>
      </w:r>
      <w:r>
        <w:rPr>
          <w:rFonts w:ascii="Book Antiqua" w:hAnsi="Book Antiqua"/>
          <w:sz w:val="24"/>
        </w:rPr>
        <w:t xml:space="preserve">usiness </w:t>
      </w:r>
      <w:r w:rsidRPr="0048688D">
        <w:rPr>
          <w:rFonts w:ascii="Book Antiqua" w:hAnsi="Book Antiqua"/>
          <w:b/>
          <w:sz w:val="24"/>
        </w:rPr>
        <w:t>A</w:t>
      </w:r>
      <w:r>
        <w:rPr>
          <w:rFonts w:ascii="Book Antiqua" w:hAnsi="Book Antiqua"/>
          <w:sz w:val="24"/>
        </w:rPr>
        <w:t>dministration</w:t>
      </w:r>
      <w:r w:rsidR="00EA1D43">
        <w:rPr>
          <w:rFonts w:ascii="Book Antiqua" w:hAnsi="Book Antiqua"/>
          <w:sz w:val="24"/>
        </w:rPr>
        <w:t xml:space="preserve"> </w:t>
      </w:r>
      <w:r w:rsidR="00CD76B7" w:rsidRPr="0048688D">
        <w:rPr>
          <w:rFonts w:ascii="Book Antiqua" w:hAnsi="Book Antiqua"/>
          <w:b/>
          <w:sz w:val="24"/>
        </w:rPr>
        <w:t>(Finance</w:t>
      </w:r>
      <w:r w:rsidR="00CD76B7">
        <w:rPr>
          <w:rFonts w:ascii="Book Antiqua" w:hAnsi="Book Antiqua"/>
          <w:sz w:val="24"/>
        </w:rPr>
        <w:t>)</w:t>
      </w:r>
      <w:r>
        <w:rPr>
          <w:rFonts w:ascii="Book Antiqua" w:hAnsi="Book Antiqua"/>
          <w:sz w:val="24"/>
        </w:rPr>
        <w:t xml:space="preserve"> from </w:t>
      </w:r>
      <w:smartTag w:uri="urn:schemas-microsoft-com:office:smarttags" w:element="place">
        <w:smartTag w:uri="urn:schemas-microsoft-com:office:smarttags" w:element="PlaceName">
          <w:r>
            <w:rPr>
              <w:rFonts w:ascii="Book Antiqua" w:hAnsi="Book Antiqua"/>
              <w:sz w:val="24"/>
            </w:rPr>
            <w:t>Sikkim</w:t>
          </w:r>
        </w:smartTag>
        <w:r>
          <w:rPr>
            <w:rFonts w:ascii="Book Antiqua" w:hAnsi="Book Antiqua"/>
            <w:sz w:val="24"/>
          </w:rPr>
          <w:t xml:space="preserve"> </w:t>
        </w:r>
        <w:smartTag w:uri="urn:schemas-microsoft-com:office:smarttags" w:element="PlaceName">
          <w:r>
            <w:rPr>
              <w:rFonts w:ascii="Book Antiqua" w:hAnsi="Book Antiqua"/>
              <w:sz w:val="24"/>
            </w:rPr>
            <w:t>Manipal</w:t>
          </w:r>
        </w:smartTag>
        <w:r>
          <w:rPr>
            <w:rFonts w:ascii="Book Antiqua" w:hAnsi="Book Antiqua"/>
            <w:sz w:val="24"/>
          </w:rPr>
          <w:t xml:space="preserve"> </w:t>
        </w:r>
        <w:smartTag w:uri="urn:schemas-microsoft-com:office:smarttags" w:element="PlaceType">
          <w:r>
            <w:rPr>
              <w:rFonts w:ascii="Book Antiqua" w:hAnsi="Book Antiqua"/>
              <w:sz w:val="24"/>
            </w:rPr>
            <w:t>Univers</w:t>
          </w:r>
          <w:r w:rsidR="00290A04">
            <w:rPr>
              <w:rFonts w:ascii="Book Antiqua" w:hAnsi="Book Antiqua"/>
              <w:sz w:val="24"/>
            </w:rPr>
            <w:t>ity</w:t>
          </w:r>
        </w:smartTag>
      </w:smartTag>
      <w:r>
        <w:rPr>
          <w:rFonts w:ascii="Book Antiqua" w:hAnsi="Book Antiqua"/>
          <w:sz w:val="24"/>
        </w:rPr>
        <w:t>.</w:t>
      </w:r>
    </w:p>
    <w:p w:rsidR="00794602" w:rsidRPr="004D45C0" w:rsidRDefault="0048688D" w:rsidP="00794602">
      <w:pPr>
        <w:spacing w:line="360" w:lineRule="auto"/>
        <w:jc w:val="both"/>
        <w:rPr>
          <w:rFonts w:ascii="Monotype Corsiva" w:hAnsi="Monotype Corsiva"/>
          <w:b/>
          <w:sz w:val="24"/>
          <w:u w:val="single"/>
        </w:rPr>
      </w:pPr>
      <w:r w:rsidRPr="004D45C0">
        <w:rPr>
          <w:rFonts w:ascii="Monotype Corsiva" w:hAnsi="Monotype Corsiva"/>
          <w:b/>
          <w:szCs w:val="28"/>
          <w:u w:val="single"/>
        </w:rPr>
        <w:t>ACADEMIC</w:t>
      </w:r>
      <w:r w:rsidR="00794602" w:rsidRPr="004D45C0">
        <w:rPr>
          <w:rFonts w:ascii="Monotype Corsiva" w:hAnsi="Monotype Corsiva"/>
          <w:b/>
          <w:szCs w:val="28"/>
          <w:u w:val="single"/>
        </w:rPr>
        <w:t xml:space="preserve"> QUALIFICATION</w:t>
      </w:r>
      <w:r w:rsidR="00794602">
        <w:rPr>
          <w:rFonts w:ascii="Monotype Corsiva" w:hAnsi="Monotype Corsiva"/>
          <w:b/>
          <w:sz w:val="24"/>
          <w:u w:val="single"/>
        </w:rPr>
        <w:t>:</w:t>
      </w:r>
    </w:p>
    <w:p w:rsidR="007C634A" w:rsidRDefault="007C634A">
      <w:pPr>
        <w:numPr>
          <w:ilvl w:val="0"/>
          <w:numId w:val="9"/>
        </w:numPr>
        <w:spacing w:line="360" w:lineRule="auto"/>
        <w:jc w:val="both"/>
        <w:rPr>
          <w:rFonts w:ascii="Book Antiqua" w:hAnsi="Book Antiqua"/>
          <w:sz w:val="24"/>
        </w:rPr>
      </w:pPr>
      <w:r w:rsidRPr="00030D61">
        <w:rPr>
          <w:rFonts w:ascii="Book Antiqua" w:hAnsi="Book Antiqua"/>
          <w:b/>
          <w:sz w:val="24"/>
        </w:rPr>
        <w:t>B</w:t>
      </w:r>
      <w:r>
        <w:rPr>
          <w:rFonts w:ascii="Book Antiqua" w:hAnsi="Book Antiqua"/>
          <w:sz w:val="24"/>
        </w:rPr>
        <w:t xml:space="preserve">achelor in </w:t>
      </w:r>
      <w:r w:rsidRPr="00030D61">
        <w:rPr>
          <w:rFonts w:ascii="Book Antiqua" w:hAnsi="Book Antiqua"/>
          <w:b/>
          <w:sz w:val="24"/>
        </w:rPr>
        <w:t>A</w:t>
      </w:r>
      <w:r>
        <w:rPr>
          <w:rFonts w:ascii="Book Antiqua" w:hAnsi="Book Antiqua"/>
          <w:sz w:val="24"/>
        </w:rPr>
        <w:t xml:space="preserve">rt’s form </w:t>
      </w:r>
      <w:smartTag w:uri="urn:schemas-microsoft-com:office:smarttags" w:element="PlaceName">
        <w:r>
          <w:rPr>
            <w:rFonts w:ascii="Book Antiqua" w:hAnsi="Book Antiqua"/>
            <w:sz w:val="24"/>
          </w:rPr>
          <w:t>Purvan</w:t>
        </w:r>
        <w:r w:rsidR="00EB7400">
          <w:rPr>
            <w:rFonts w:ascii="Book Antiqua" w:hAnsi="Book Antiqua"/>
            <w:sz w:val="24"/>
          </w:rPr>
          <w:t>chal</w:t>
        </w:r>
      </w:smartTag>
      <w:r w:rsidR="00EB7400">
        <w:rPr>
          <w:rFonts w:ascii="Book Antiqua" w:hAnsi="Book Antiqua"/>
          <w:sz w:val="24"/>
        </w:rPr>
        <w:t xml:space="preserve"> University </w:t>
      </w:r>
      <w:r>
        <w:rPr>
          <w:rFonts w:ascii="Book Antiqua" w:hAnsi="Book Antiqua"/>
          <w:sz w:val="24"/>
        </w:rPr>
        <w:t>.</w:t>
      </w:r>
    </w:p>
    <w:p w:rsidR="007C634A" w:rsidRDefault="007C634A">
      <w:pPr>
        <w:numPr>
          <w:ilvl w:val="0"/>
          <w:numId w:val="9"/>
        </w:numPr>
        <w:spacing w:line="360" w:lineRule="auto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Intermediate</w:t>
      </w:r>
      <w:r w:rsidR="00C30BD8">
        <w:rPr>
          <w:rFonts w:ascii="Book Antiqua" w:hAnsi="Book Antiqua"/>
          <w:sz w:val="24"/>
        </w:rPr>
        <w:t xml:space="preserve"> (Science)</w:t>
      </w:r>
      <w:r w:rsidR="00290A04">
        <w:rPr>
          <w:rFonts w:ascii="Book Antiqua" w:hAnsi="Book Antiqua"/>
          <w:sz w:val="24"/>
        </w:rPr>
        <w:t xml:space="preserve"> form U.P Board </w:t>
      </w:r>
      <w:r>
        <w:rPr>
          <w:rFonts w:ascii="Book Antiqua" w:hAnsi="Book Antiqua"/>
          <w:sz w:val="24"/>
        </w:rPr>
        <w:t>.</w:t>
      </w:r>
    </w:p>
    <w:p w:rsidR="007C634A" w:rsidRDefault="007C634A">
      <w:pPr>
        <w:numPr>
          <w:ilvl w:val="0"/>
          <w:numId w:val="9"/>
        </w:numPr>
        <w:spacing w:line="360" w:lineRule="auto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High School</w:t>
      </w:r>
      <w:r w:rsidR="00C30BD8">
        <w:rPr>
          <w:rFonts w:ascii="Book Antiqua" w:hAnsi="Book Antiqua"/>
          <w:sz w:val="24"/>
        </w:rPr>
        <w:t xml:space="preserve"> (science)</w:t>
      </w:r>
      <w:r w:rsidR="00EB7400">
        <w:rPr>
          <w:rFonts w:ascii="Book Antiqua" w:hAnsi="Book Antiqua"/>
          <w:sz w:val="24"/>
        </w:rPr>
        <w:t xml:space="preserve"> form U.P Board </w:t>
      </w:r>
      <w:r>
        <w:rPr>
          <w:rFonts w:ascii="Book Antiqua" w:hAnsi="Book Antiqua"/>
          <w:sz w:val="24"/>
        </w:rPr>
        <w:t>.</w:t>
      </w:r>
    </w:p>
    <w:p w:rsidR="007C634A" w:rsidRDefault="007C634A">
      <w:pPr>
        <w:spacing w:line="360" w:lineRule="auto"/>
        <w:rPr>
          <w:rFonts w:ascii="Monotype Corsiva" w:hAnsi="Monotype Corsiva"/>
          <w:b/>
          <w:sz w:val="24"/>
          <w:u w:val="single"/>
        </w:rPr>
      </w:pPr>
      <w:r w:rsidRPr="004D45C0">
        <w:rPr>
          <w:rFonts w:ascii="Monotype Corsiva" w:hAnsi="Monotype Corsiva"/>
          <w:b/>
          <w:szCs w:val="28"/>
          <w:u w:val="single"/>
        </w:rPr>
        <w:t>TECHNICAL QUALIFICATION</w:t>
      </w:r>
      <w:r>
        <w:rPr>
          <w:rFonts w:ascii="Monotype Corsiva" w:hAnsi="Monotype Corsiva"/>
          <w:b/>
          <w:sz w:val="24"/>
          <w:u w:val="single"/>
        </w:rPr>
        <w:t>:</w:t>
      </w:r>
    </w:p>
    <w:p w:rsidR="007C634A" w:rsidRPr="00290A04" w:rsidRDefault="00290A04" w:rsidP="00290A04">
      <w:pPr>
        <w:numPr>
          <w:ilvl w:val="0"/>
          <w:numId w:val="18"/>
        </w:numPr>
        <w:spacing w:line="360" w:lineRule="auto"/>
        <w:rPr>
          <w:rFonts w:ascii="Arial" w:hAnsi="Arial"/>
          <w:sz w:val="24"/>
        </w:rPr>
      </w:pPr>
      <w:r>
        <w:rPr>
          <w:rFonts w:ascii="Book Antiqua" w:hAnsi="Book Antiqua"/>
          <w:sz w:val="24"/>
        </w:rPr>
        <w:t>Diploma in Computer Application (D.C.A)</w:t>
      </w:r>
    </w:p>
    <w:p w:rsidR="00290A04" w:rsidRDefault="00290A04" w:rsidP="00290A04">
      <w:pPr>
        <w:numPr>
          <w:ilvl w:val="0"/>
          <w:numId w:val="18"/>
        </w:numPr>
        <w:spacing w:line="360" w:lineRule="auto"/>
        <w:rPr>
          <w:rFonts w:ascii="Arial" w:hAnsi="Arial"/>
          <w:sz w:val="24"/>
        </w:rPr>
      </w:pPr>
      <w:r>
        <w:rPr>
          <w:rFonts w:ascii="Book Antiqua" w:hAnsi="Book Antiqua"/>
          <w:sz w:val="24"/>
        </w:rPr>
        <w:t>Project work on “Bank Account System”.</w:t>
      </w:r>
    </w:p>
    <w:p w:rsidR="007C634A" w:rsidRDefault="00F27B09">
      <w:pPr>
        <w:spacing w:line="360" w:lineRule="auto"/>
        <w:rPr>
          <w:rFonts w:ascii="Monotype Corsiva" w:hAnsi="Monotype Corsiva"/>
          <w:b/>
          <w:sz w:val="24"/>
          <w:u w:val="single"/>
        </w:rPr>
      </w:pPr>
      <w:r w:rsidRPr="004D45C0">
        <w:rPr>
          <w:rFonts w:ascii="Monotype Corsiva" w:hAnsi="Monotype Corsiva"/>
          <w:b/>
          <w:szCs w:val="28"/>
          <w:u w:val="single"/>
        </w:rPr>
        <w:t xml:space="preserve">COMPUTER </w:t>
      </w:r>
      <w:r w:rsidR="007C634A" w:rsidRPr="004D45C0">
        <w:rPr>
          <w:rFonts w:ascii="Monotype Corsiva" w:hAnsi="Monotype Corsiva"/>
          <w:b/>
          <w:szCs w:val="28"/>
          <w:u w:val="single"/>
        </w:rPr>
        <w:t xml:space="preserve"> SKILLS</w:t>
      </w:r>
      <w:r w:rsidR="007C634A">
        <w:rPr>
          <w:rFonts w:ascii="Monotype Corsiva" w:hAnsi="Monotype Corsiva"/>
          <w:b/>
          <w:sz w:val="24"/>
          <w:u w:val="single"/>
        </w:rPr>
        <w:t xml:space="preserve">:  </w:t>
      </w:r>
    </w:p>
    <w:p w:rsidR="007C634A" w:rsidRDefault="007C634A">
      <w:pPr>
        <w:numPr>
          <w:ilvl w:val="0"/>
          <w:numId w:val="12"/>
        </w:numPr>
        <w:spacing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M.S. Office.</w:t>
      </w:r>
    </w:p>
    <w:p w:rsidR="006C29E4" w:rsidRDefault="007C634A" w:rsidP="006C29E4">
      <w:pPr>
        <w:numPr>
          <w:ilvl w:val="0"/>
          <w:numId w:val="11"/>
        </w:numPr>
        <w:spacing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Internet.  </w:t>
      </w:r>
    </w:p>
    <w:p w:rsidR="007C634A" w:rsidRPr="004D45C0" w:rsidRDefault="007C634A" w:rsidP="00477FB1">
      <w:pPr>
        <w:spacing w:line="360" w:lineRule="auto"/>
        <w:rPr>
          <w:rFonts w:ascii="Book Antiqua" w:hAnsi="Book Antiqua"/>
          <w:szCs w:val="28"/>
        </w:rPr>
      </w:pPr>
      <w:r w:rsidRPr="004D45C0">
        <w:rPr>
          <w:rFonts w:ascii="Monotype Corsiva" w:hAnsi="Monotype Corsiva"/>
          <w:b/>
          <w:szCs w:val="28"/>
          <w:u w:val="single"/>
        </w:rPr>
        <w:t>HOBBIES</w:t>
      </w:r>
      <w:r w:rsidR="006C29E4" w:rsidRPr="004D45C0">
        <w:rPr>
          <w:rFonts w:ascii="Monotype Corsiva" w:hAnsi="Monotype Corsiva"/>
          <w:b/>
          <w:szCs w:val="28"/>
          <w:u w:val="single"/>
        </w:rPr>
        <w:t xml:space="preserve"> </w:t>
      </w:r>
      <w:r w:rsidRPr="004D45C0">
        <w:rPr>
          <w:rFonts w:ascii="Monotype Corsiva" w:hAnsi="Monotype Corsiva"/>
          <w:b/>
          <w:szCs w:val="28"/>
        </w:rPr>
        <w:t xml:space="preserve">:   </w:t>
      </w:r>
    </w:p>
    <w:p w:rsidR="007C634A" w:rsidRDefault="00B7288D">
      <w:pPr>
        <w:numPr>
          <w:ilvl w:val="0"/>
          <w:numId w:val="14"/>
        </w:numPr>
        <w:tabs>
          <w:tab w:val="left" w:pos="1080"/>
        </w:tabs>
        <w:spacing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Interacting with People</w:t>
      </w:r>
      <w:r w:rsidR="007C634A">
        <w:rPr>
          <w:rFonts w:ascii="Book Antiqua" w:hAnsi="Book Antiqua"/>
          <w:sz w:val="24"/>
          <w:szCs w:val="24"/>
        </w:rPr>
        <w:t>.</w:t>
      </w:r>
    </w:p>
    <w:p w:rsidR="00EA1D43" w:rsidRDefault="00B7288D" w:rsidP="00290A04">
      <w:pPr>
        <w:numPr>
          <w:ilvl w:val="0"/>
          <w:numId w:val="15"/>
        </w:numPr>
        <w:tabs>
          <w:tab w:val="left" w:pos="1080"/>
        </w:tabs>
        <w:spacing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Reading News Paper</w:t>
      </w:r>
      <w:r w:rsidR="00EA1D43">
        <w:rPr>
          <w:rFonts w:ascii="Book Antiqua" w:hAnsi="Book Antiqua"/>
          <w:sz w:val="24"/>
          <w:szCs w:val="24"/>
        </w:rPr>
        <w:t>.</w:t>
      </w:r>
    </w:p>
    <w:p w:rsidR="006C29E4" w:rsidRPr="004D45C0" w:rsidRDefault="006C29E4" w:rsidP="006C29E4">
      <w:pPr>
        <w:spacing w:line="360" w:lineRule="auto"/>
        <w:rPr>
          <w:rFonts w:ascii="Monotype Corsiva" w:hAnsi="Monotype Corsiva"/>
          <w:b/>
          <w:szCs w:val="28"/>
        </w:rPr>
      </w:pPr>
      <w:r w:rsidRPr="004D45C0">
        <w:rPr>
          <w:rFonts w:ascii="Monotype Corsiva" w:hAnsi="Monotype Corsiva"/>
          <w:b/>
          <w:szCs w:val="28"/>
          <w:u w:val="single"/>
        </w:rPr>
        <w:t xml:space="preserve">STRENGTH </w:t>
      </w:r>
      <w:r w:rsidRPr="004D45C0">
        <w:rPr>
          <w:rFonts w:ascii="Monotype Corsiva" w:hAnsi="Monotype Corsiva"/>
          <w:b/>
          <w:szCs w:val="28"/>
        </w:rPr>
        <w:t xml:space="preserve"> :   </w:t>
      </w:r>
    </w:p>
    <w:p w:rsidR="006C29E4" w:rsidRPr="004D45C0" w:rsidRDefault="00E114A6" w:rsidP="004D45C0">
      <w:pPr>
        <w:numPr>
          <w:ilvl w:val="0"/>
          <w:numId w:val="15"/>
        </w:numPr>
        <w:spacing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i/>
          <w:sz w:val="24"/>
          <w:szCs w:val="24"/>
        </w:rPr>
        <w:t xml:space="preserve"> </w:t>
      </w:r>
      <w:r w:rsidR="006C29E4" w:rsidRPr="00E114A6">
        <w:rPr>
          <w:rFonts w:ascii="Book Antiqua" w:hAnsi="Book Antiqua"/>
          <w:sz w:val="24"/>
          <w:szCs w:val="24"/>
        </w:rPr>
        <w:t>Result</w:t>
      </w:r>
      <w:r w:rsidR="006C29E4">
        <w:rPr>
          <w:rFonts w:ascii="Book Antiqua" w:hAnsi="Book Antiqua"/>
          <w:sz w:val="24"/>
          <w:szCs w:val="24"/>
        </w:rPr>
        <w:t xml:space="preserve">  &amp; Target Oriented</w:t>
      </w:r>
      <w:r w:rsidR="004D45C0">
        <w:rPr>
          <w:rFonts w:ascii="Book Antiqua" w:hAnsi="Book Antiqua"/>
          <w:sz w:val="24"/>
          <w:szCs w:val="24"/>
        </w:rPr>
        <w:t>,</w:t>
      </w:r>
      <w:r w:rsidR="004D45C0" w:rsidRPr="004D45C0">
        <w:rPr>
          <w:rFonts w:ascii="Book Antiqua" w:hAnsi="Book Antiqua"/>
          <w:sz w:val="24"/>
          <w:szCs w:val="24"/>
        </w:rPr>
        <w:t xml:space="preserve"> </w:t>
      </w:r>
      <w:r w:rsidR="004D45C0">
        <w:rPr>
          <w:rFonts w:ascii="Book Antiqua" w:hAnsi="Book Antiqua"/>
          <w:sz w:val="24"/>
          <w:szCs w:val="24"/>
        </w:rPr>
        <w:t>Belief in Myself</w:t>
      </w:r>
      <w:r>
        <w:rPr>
          <w:rFonts w:ascii="Book Antiqua" w:hAnsi="Book Antiqua"/>
          <w:sz w:val="24"/>
          <w:szCs w:val="24"/>
        </w:rPr>
        <w:t xml:space="preserve"> .</w:t>
      </w:r>
    </w:p>
    <w:p w:rsidR="00B7288D" w:rsidRPr="005D4D84" w:rsidRDefault="006C29E4" w:rsidP="005D4D84">
      <w:pPr>
        <w:numPr>
          <w:ilvl w:val="0"/>
          <w:numId w:val="15"/>
        </w:numPr>
        <w:spacing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Positive attitude towards any problems, confidence,Exellent Team Skills.</w:t>
      </w:r>
    </w:p>
    <w:p w:rsidR="007C634A" w:rsidRDefault="007C634A" w:rsidP="0009701C">
      <w:pPr>
        <w:pStyle w:val="Heading1"/>
        <w:tabs>
          <w:tab w:val="left" w:pos="0"/>
        </w:tabs>
        <w:spacing w:line="360" w:lineRule="auto"/>
        <w:rPr>
          <w:rFonts w:ascii="Monotype Corsiva" w:hAnsi="Monotype Corsiva"/>
          <w:sz w:val="24"/>
        </w:rPr>
      </w:pPr>
      <w:r w:rsidRPr="004D45C0">
        <w:rPr>
          <w:rFonts w:ascii="Monotype Corsiva" w:hAnsi="Monotype Corsiva"/>
          <w:sz w:val="28"/>
          <w:szCs w:val="28"/>
        </w:rPr>
        <w:t>PERSONAL PROFILE</w:t>
      </w:r>
      <w:r w:rsidRPr="00000150">
        <w:rPr>
          <w:rFonts w:ascii="Monotype Corsiva" w:hAnsi="Monotype Corsiva"/>
          <w:sz w:val="24"/>
        </w:rPr>
        <w:t>:</w:t>
      </w:r>
    </w:p>
    <w:p w:rsidR="00B7288D" w:rsidRPr="00B7288D" w:rsidRDefault="00B7288D" w:rsidP="00B7288D"/>
    <w:p w:rsidR="007C634A" w:rsidRDefault="007C634A">
      <w:pPr>
        <w:spacing w:line="36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DATE OF BIRTH</w:t>
      </w:r>
      <w:r w:rsidR="004734BB">
        <w:rPr>
          <w:rFonts w:ascii="Book Antiqua" w:hAnsi="Book Antiqua"/>
          <w:sz w:val="24"/>
          <w:szCs w:val="24"/>
        </w:rPr>
        <w:tab/>
      </w:r>
      <w:r w:rsidR="004734BB">
        <w:rPr>
          <w:rFonts w:ascii="Book Antiqua" w:hAnsi="Book Antiqua"/>
          <w:sz w:val="24"/>
          <w:szCs w:val="24"/>
        </w:rPr>
        <w:tab/>
        <w:t xml:space="preserve">:                       </w:t>
      </w:r>
      <w:r>
        <w:rPr>
          <w:rFonts w:ascii="Book Antiqua" w:hAnsi="Book Antiqua"/>
          <w:sz w:val="24"/>
          <w:szCs w:val="24"/>
        </w:rPr>
        <w:t xml:space="preserve"> </w:t>
      </w:r>
      <w:r w:rsidR="00290A04">
        <w:rPr>
          <w:rFonts w:ascii="Book Antiqua" w:hAnsi="Book Antiqua"/>
          <w:sz w:val="24"/>
          <w:szCs w:val="24"/>
        </w:rPr>
        <w:t>5</w:t>
      </w:r>
      <w:r>
        <w:rPr>
          <w:rFonts w:ascii="Book Antiqua" w:hAnsi="Book Antiqua"/>
          <w:sz w:val="24"/>
          <w:szCs w:val="24"/>
          <w:vertAlign w:val="superscript"/>
        </w:rPr>
        <w:t>th</w:t>
      </w:r>
      <w:r w:rsidR="00290A04">
        <w:rPr>
          <w:rFonts w:ascii="Book Antiqua" w:hAnsi="Book Antiqua"/>
          <w:sz w:val="24"/>
          <w:szCs w:val="24"/>
        </w:rPr>
        <w:t xml:space="preserve"> July 1976</w:t>
      </w:r>
      <w:r>
        <w:rPr>
          <w:rFonts w:ascii="Book Antiqua" w:hAnsi="Book Antiqua"/>
          <w:sz w:val="24"/>
          <w:szCs w:val="24"/>
        </w:rPr>
        <w:t>.</w:t>
      </w:r>
    </w:p>
    <w:p w:rsidR="007C634A" w:rsidRDefault="007C634A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FATHER’S NAME</w:t>
      </w:r>
      <w:r w:rsidR="004734BB">
        <w:rPr>
          <w:rFonts w:ascii="Book Antiqua" w:hAnsi="Book Antiqua"/>
          <w:sz w:val="24"/>
          <w:szCs w:val="24"/>
        </w:rPr>
        <w:tab/>
      </w:r>
      <w:r w:rsidR="004734BB"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 xml:space="preserve">:       </w:t>
      </w:r>
      <w:r w:rsidR="004734BB">
        <w:rPr>
          <w:rFonts w:ascii="Book Antiqua" w:hAnsi="Book Antiqua"/>
          <w:sz w:val="24"/>
          <w:szCs w:val="24"/>
        </w:rPr>
        <w:t xml:space="preserve">                </w:t>
      </w:r>
      <w:r w:rsidR="00290A04">
        <w:rPr>
          <w:rFonts w:ascii="Book Antiqua" w:hAnsi="Book Antiqua"/>
          <w:sz w:val="24"/>
          <w:szCs w:val="24"/>
        </w:rPr>
        <w:t xml:space="preserve">Sri. </w:t>
      </w:r>
      <w:smartTag w:uri="urn:schemas-microsoft-com:office:smarttags" w:element="place">
        <w:r w:rsidR="00290A04">
          <w:rPr>
            <w:rFonts w:ascii="Book Antiqua" w:hAnsi="Book Antiqua"/>
            <w:sz w:val="24"/>
            <w:szCs w:val="24"/>
          </w:rPr>
          <w:t>Krishna</w:t>
        </w:r>
      </w:smartTag>
      <w:r w:rsidR="00290A04">
        <w:rPr>
          <w:rFonts w:ascii="Book Antiqua" w:hAnsi="Book Antiqua"/>
          <w:sz w:val="24"/>
          <w:szCs w:val="24"/>
        </w:rPr>
        <w:t xml:space="preserve"> Singh</w:t>
      </w:r>
    </w:p>
    <w:p w:rsidR="007C634A" w:rsidRDefault="007C634A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NATIONALITY</w:t>
      </w:r>
      <w:r w:rsidR="004734BB">
        <w:rPr>
          <w:rFonts w:ascii="Book Antiqua" w:hAnsi="Book Antiqua"/>
          <w:sz w:val="24"/>
          <w:szCs w:val="24"/>
        </w:rPr>
        <w:tab/>
      </w:r>
      <w:r w:rsidR="004734BB">
        <w:rPr>
          <w:rFonts w:ascii="Book Antiqua" w:hAnsi="Book Antiqua"/>
          <w:sz w:val="24"/>
          <w:szCs w:val="24"/>
        </w:rPr>
        <w:tab/>
        <w:t xml:space="preserve">:                      </w:t>
      </w:r>
      <w:r>
        <w:rPr>
          <w:rFonts w:ascii="Book Antiqua" w:hAnsi="Book Antiqua"/>
          <w:sz w:val="24"/>
          <w:szCs w:val="24"/>
        </w:rPr>
        <w:t xml:space="preserve"> Indian</w:t>
      </w:r>
    </w:p>
    <w:p w:rsidR="007C634A" w:rsidRDefault="007C634A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SEX         </w:t>
      </w:r>
      <w:r w:rsidR="004734BB">
        <w:rPr>
          <w:rFonts w:ascii="Book Antiqua" w:hAnsi="Book Antiqua"/>
          <w:sz w:val="24"/>
          <w:szCs w:val="24"/>
        </w:rPr>
        <w:t xml:space="preserve">                                :</w:t>
      </w:r>
      <w:r>
        <w:rPr>
          <w:rFonts w:ascii="Book Antiqua" w:hAnsi="Book Antiqua"/>
          <w:sz w:val="24"/>
          <w:szCs w:val="24"/>
        </w:rPr>
        <w:t xml:space="preserve">         </w:t>
      </w:r>
      <w:r w:rsidR="004734BB">
        <w:rPr>
          <w:rFonts w:ascii="Book Antiqua" w:hAnsi="Book Antiqua"/>
          <w:sz w:val="24"/>
          <w:szCs w:val="24"/>
        </w:rPr>
        <w:t xml:space="preserve">             </w:t>
      </w:r>
      <w:r>
        <w:rPr>
          <w:rFonts w:ascii="Book Antiqua" w:hAnsi="Book Antiqua"/>
          <w:sz w:val="24"/>
          <w:szCs w:val="24"/>
        </w:rPr>
        <w:t xml:space="preserve"> Male</w:t>
      </w:r>
    </w:p>
    <w:p w:rsidR="007C634A" w:rsidRDefault="007C634A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MARITAL STATU</w:t>
      </w:r>
      <w:r w:rsidR="00CD76B7">
        <w:rPr>
          <w:rFonts w:ascii="Book Antiqua" w:hAnsi="Book Antiqua"/>
          <w:sz w:val="24"/>
          <w:szCs w:val="24"/>
        </w:rPr>
        <w:t xml:space="preserve">S             </w:t>
      </w:r>
      <w:r w:rsidR="004734BB">
        <w:rPr>
          <w:rFonts w:ascii="Book Antiqua" w:hAnsi="Book Antiqua"/>
          <w:sz w:val="24"/>
          <w:szCs w:val="24"/>
        </w:rPr>
        <w:t>:</w:t>
      </w:r>
      <w:r w:rsidR="00CD76B7">
        <w:rPr>
          <w:rFonts w:ascii="Book Antiqua" w:hAnsi="Book Antiqua"/>
          <w:sz w:val="24"/>
          <w:szCs w:val="24"/>
        </w:rPr>
        <w:t xml:space="preserve">          </w:t>
      </w:r>
      <w:r w:rsidR="004734BB">
        <w:rPr>
          <w:rFonts w:ascii="Book Antiqua" w:hAnsi="Book Antiqua"/>
          <w:sz w:val="24"/>
          <w:szCs w:val="24"/>
        </w:rPr>
        <w:t xml:space="preserve">             </w:t>
      </w:r>
      <w:r w:rsidR="00CD76B7">
        <w:rPr>
          <w:rFonts w:ascii="Book Antiqua" w:hAnsi="Book Antiqua"/>
          <w:sz w:val="24"/>
          <w:szCs w:val="24"/>
        </w:rPr>
        <w:t>Married</w:t>
      </w:r>
    </w:p>
    <w:p w:rsidR="007C634A" w:rsidRDefault="007C634A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LANGUAGE KNOWN       </w:t>
      </w:r>
      <w:r w:rsidR="004734BB">
        <w:rPr>
          <w:rFonts w:ascii="Book Antiqua" w:hAnsi="Book Antiqua"/>
          <w:sz w:val="24"/>
          <w:szCs w:val="24"/>
        </w:rPr>
        <w:t>:</w:t>
      </w:r>
      <w:r>
        <w:rPr>
          <w:rFonts w:ascii="Book Antiqua" w:hAnsi="Book Antiqua"/>
          <w:sz w:val="24"/>
          <w:szCs w:val="24"/>
        </w:rPr>
        <w:t xml:space="preserve">          </w:t>
      </w:r>
      <w:r w:rsidR="004734BB">
        <w:rPr>
          <w:rFonts w:ascii="Book Antiqua" w:hAnsi="Book Antiqua"/>
          <w:sz w:val="24"/>
          <w:szCs w:val="24"/>
        </w:rPr>
        <w:t xml:space="preserve">             </w:t>
      </w:r>
      <w:r>
        <w:rPr>
          <w:rFonts w:ascii="Book Antiqua" w:hAnsi="Book Antiqua"/>
          <w:sz w:val="24"/>
          <w:szCs w:val="24"/>
        </w:rPr>
        <w:t>English, Hindi</w:t>
      </w:r>
    </w:p>
    <w:p w:rsidR="007C634A" w:rsidRDefault="00F27B09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PERMANENT ADDRESS</w:t>
      </w:r>
      <w:r w:rsidR="004734BB">
        <w:rPr>
          <w:rFonts w:ascii="Book Antiqua" w:hAnsi="Book Antiqua"/>
          <w:sz w:val="24"/>
          <w:szCs w:val="24"/>
        </w:rPr>
        <w:t xml:space="preserve">  </w:t>
      </w:r>
      <w:r>
        <w:rPr>
          <w:rFonts w:ascii="Book Antiqua" w:hAnsi="Book Antiqua"/>
          <w:sz w:val="24"/>
          <w:szCs w:val="24"/>
        </w:rPr>
        <w:t xml:space="preserve"> :           </w:t>
      </w:r>
      <w:r w:rsidR="004734BB">
        <w:rPr>
          <w:rFonts w:ascii="Book Antiqua" w:hAnsi="Book Antiqua"/>
          <w:sz w:val="24"/>
          <w:szCs w:val="24"/>
        </w:rPr>
        <w:t xml:space="preserve">           </w:t>
      </w:r>
      <w:r>
        <w:rPr>
          <w:rFonts w:ascii="Book Antiqua" w:hAnsi="Book Antiqua"/>
          <w:sz w:val="24"/>
          <w:szCs w:val="24"/>
        </w:rPr>
        <w:t>VILL- SEMARA, P.O. - SINGARPUR</w:t>
      </w:r>
      <w:r w:rsidR="007C634A">
        <w:rPr>
          <w:rFonts w:ascii="Book Antiqua" w:hAnsi="Book Antiqua"/>
          <w:sz w:val="24"/>
          <w:szCs w:val="24"/>
        </w:rPr>
        <w:t xml:space="preserve">   </w:t>
      </w:r>
      <w:r w:rsidR="00290A04">
        <w:rPr>
          <w:rFonts w:ascii="Book Antiqua" w:hAnsi="Book Antiqua"/>
          <w:sz w:val="24"/>
          <w:szCs w:val="24"/>
        </w:rPr>
        <w:t xml:space="preserve">                             </w:t>
      </w:r>
    </w:p>
    <w:p w:rsidR="00F27B09" w:rsidRPr="00F27B09" w:rsidRDefault="00F27B09">
      <w:pPr>
        <w:spacing w:line="36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                 </w:t>
      </w:r>
      <w:r w:rsidR="004734BB">
        <w:rPr>
          <w:rFonts w:ascii="Book Antiqua" w:hAnsi="Book Antiqua"/>
          <w:sz w:val="24"/>
          <w:szCs w:val="24"/>
        </w:rPr>
        <w:t xml:space="preserve">            </w:t>
      </w:r>
      <w:r>
        <w:rPr>
          <w:rFonts w:ascii="Book Antiqua" w:hAnsi="Book Antiqua"/>
          <w:sz w:val="24"/>
          <w:szCs w:val="24"/>
        </w:rPr>
        <w:t>DISTT.-GHAZIPUR(U.P)</w:t>
      </w:r>
      <w:r w:rsidR="005D4D84" w:rsidRPr="005D4D84">
        <w:rPr>
          <w:rFonts w:ascii="Arial" w:hAnsi="Arial"/>
          <w:sz w:val="24"/>
        </w:rPr>
        <w:t xml:space="preserve"> </w:t>
      </w:r>
      <w:r w:rsidR="005D4D84">
        <w:rPr>
          <w:rFonts w:ascii="Arial" w:hAnsi="Arial"/>
          <w:sz w:val="24"/>
        </w:rPr>
        <w:t>PIN CODE-233221</w:t>
      </w:r>
    </w:p>
    <w:p w:rsidR="007C634A" w:rsidRDefault="00F27B0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</w:t>
      </w:r>
      <w:r w:rsidR="004734BB">
        <w:rPr>
          <w:rFonts w:ascii="Arial" w:hAnsi="Arial"/>
          <w:b/>
          <w:sz w:val="24"/>
        </w:rPr>
        <w:t xml:space="preserve">          </w:t>
      </w:r>
      <w:r>
        <w:rPr>
          <w:rFonts w:ascii="Arial" w:hAnsi="Arial"/>
          <w:b/>
          <w:sz w:val="24"/>
        </w:rPr>
        <w:t xml:space="preserve"> </w:t>
      </w:r>
      <w:r w:rsidR="004734BB">
        <w:rPr>
          <w:rFonts w:ascii="Arial" w:hAnsi="Arial"/>
          <w:b/>
          <w:sz w:val="24"/>
        </w:rPr>
        <w:t xml:space="preserve"> </w:t>
      </w:r>
    </w:p>
    <w:p w:rsidR="00272AC3" w:rsidRPr="00272AC3" w:rsidRDefault="00272AC3" w:rsidP="00272AC3">
      <w:pPr>
        <w:ind w:left="1440"/>
        <w:rPr>
          <w:rFonts w:ascii="Monotype Corsiva" w:hAnsi="Monotype Corsiva"/>
          <w:sz w:val="24"/>
        </w:rPr>
      </w:pPr>
    </w:p>
    <w:p w:rsidR="00272AC3" w:rsidRPr="00F27B09" w:rsidRDefault="00272AC3">
      <w:pPr>
        <w:rPr>
          <w:rFonts w:ascii="Arial" w:hAnsi="Arial"/>
          <w:sz w:val="24"/>
        </w:rPr>
      </w:pPr>
    </w:p>
    <w:p w:rsidR="007C634A" w:rsidRDefault="007C634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</w:t>
      </w:r>
    </w:p>
    <w:p w:rsidR="007C634A" w:rsidRPr="00272AC3" w:rsidRDefault="007C634A" w:rsidP="00272AC3">
      <w:pPr>
        <w:rPr>
          <w:rFonts w:ascii="Arial" w:hAnsi="Arial"/>
          <w:b/>
          <w:sz w:val="24"/>
        </w:rPr>
      </w:pPr>
      <w:r>
        <w:rPr>
          <w:b/>
          <w:sz w:val="24"/>
        </w:rPr>
        <w:t xml:space="preserve">DATE:  </w:t>
      </w:r>
      <w:r w:rsidR="00312D83">
        <w:rPr>
          <w:b/>
          <w:sz w:val="24"/>
        </w:rPr>
        <w:t xml:space="preserve">  28</w:t>
      </w:r>
      <w:r w:rsidR="00822DAD">
        <w:rPr>
          <w:b/>
          <w:sz w:val="24"/>
        </w:rPr>
        <w:t>/01/2015</w:t>
      </w:r>
      <w:r w:rsidR="00D04B6D">
        <w:rPr>
          <w:b/>
          <w:sz w:val="24"/>
        </w:rPr>
        <w:tab/>
      </w:r>
      <w:r w:rsidR="00D04B6D">
        <w:rPr>
          <w:b/>
          <w:sz w:val="24"/>
        </w:rPr>
        <w:tab/>
      </w:r>
      <w:r w:rsidR="00D04B6D">
        <w:rPr>
          <w:b/>
          <w:sz w:val="24"/>
        </w:rPr>
        <w:tab/>
      </w:r>
      <w:r w:rsidR="00D04B6D">
        <w:rPr>
          <w:b/>
          <w:sz w:val="24"/>
        </w:rPr>
        <w:tab/>
      </w:r>
      <w:r w:rsidR="00D04B6D">
        <w:rPr>
          <w:b/>
          <w:sz w:val="24"/>
        </w:rPr>
        <w:tab/>
      </w:r>
      <w:r w:rsidR="00D04B6D">
        <w:rPr>
          <w:b/>
          <w:sz w:val="24"/>
        </w:rPr>
        <w:tab/>
      </w:r>
      <w:r w:rsidR="00D04B6D">
        <w:rPr>
          <w:b/>
          <w:sz w:val="24"/>
        </w:rPr>
        <w:tab/>
        <w:t xml:space="preserve">         </w:t>
      </w:r>
      <w:r>
        <w:rPr>
          <w:b/>
          <w:sz w:val="24"/>
        </w:rPr>
        <w:tab/>
        <w:t xml:space="preserve">                                                                                                                                   </w:t>
      </w:r>
    </w:p>
    <w:p w:rsidR="007C634A" w:rsidRDefault="007C634A">
      <w:pPr>
        <w:spacing w:line="360" w:lineRule="auto"/>
        <w:rPr>
          <w:rFonts w:ascii="Georgia" w:hAnsi="Georgia"/>
          <w:b/>
          <w:sz w:val="24"/>
        </w:rPr>
      </w:pPr>
      <w:r>
        <w:rPr>
          <w:b/>
          <w:sz w:val="24"/>
        </w:rPr>
        <w:t xml:space="preserve">PLACE:  </w:t>
      </w:r>
      <w:r w:rsidR="005D4D84">
        <w:rPr>
          <w:b/>
          <w:sz w:val="24"/>
        </w:rPr>
        <w:t>Varanasi</w:t>
      </w:r>
      <w:r>
        <w:rPr>
          <w:b/>
          <w:sz w:val="24"/>
        </w:rPr>
        <w:t xml:space="preserve">                                                                                            </w:t>
      </w:r>
      <w:r w:rsidR="00290A04">
        <w:rPr>
          <w:rFonts w:ascii="Georgia" w:hAnsi="Georgia"/>
          <w:b/>
          <w:sz w:val="24"/>
        </w:rPr>
        <w:t xml:space="preserve"> (Amit Kumar Singh</w:t>
      </w:r>
      <w:r>
        <w:rPr>
          <w:rFonts w:ascii="Georgia" w:hAnsi="Georgia"/>
          <w:b/>
          <w:sz w:val="24"/>
        </w:rPr>
        <w:t>)</w:t>
      </w:r>
    </w:p>
    <w:p w:rsidR="007C634A" w:rsidRDefault="007C634A">
      <w:pPr>
        <w:spacing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</w:t>
      </w:r>
    </w:p>
    <w:sectPr w:rsidR="007C634A" w:rsidSect="00EC5681">
      <w:footnotePr>
        <w:pos w:val="beneathText"/>
      </w:footnotePr>
      <w:pgSz w:w="12240" w:h="15840"/>
      <w:pgMar w:top="630" w:right="864" w:bottom="45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7"/>
    <w:lvl w:ilvl="0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6"/>
        <w:szCs w:val="26"/>
      </w:rPr>
    </w:lvl>
  </w:abstractNum>
  <w:abstractNum w:abstractNumId="4">
    <w:nsid w:val="01622BA3"/>
    <w:multiLevelType w:val="hybridMultilevel"/>
    <w:tmpl w:val="697E694A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05"/>
        </w:tabs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04B07A2C"/>
    <w:multiLevelType w:val="hybridMultilevel"/>
    <w:tmpl w:val="5B6CB8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75C0A56"/>
    <w:multiLevelType w:val="multilevel"/>
    <w:tmpl w:val="79A4213A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28"/>
        <w:szCs w:val="28"/>
      </w:rPr>
    </w:lvl>
    <w:lvl w:ilvl="2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8"/>
        <w:szCs w:val="28"/>
      </w:rPr>
    </w:lvl>
    <w:lvl w:ilvl="3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8"/>
        <w:szCs w:val="28"/>
      </w:rPr>
    </w:lvl>
    <w:lvl w:ilvl="4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28"/>
        <w:szCs w:val="28"/>
      </w:rPr>
    </w:lvl>
    <w:lvl w:ilvl="5">
      <w:start w:val="1"/>
      <w:numFmt w:val="bullet"/>
      <w:lvlText w:val="➢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28"/>
        <w:szCs w:val="28"/>
      </w:rPr>
    </w:lvl>
    <w:lvl w:ilvl="6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28"/>
        <w:szCs w:val="28"/>
      </w:rPr>
    </w:lvl>
    <w:lvl w:ilvl="7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28"/>
        <w:szCs w:val="28"/>
      </w:rPr>
    </w:lvl>
    <w:lvl w:ilvl="8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28"/>
        <w:szCs w:val="28"/>
      </w:rPr>
    </w:lvl>
  </w:abstractNum>
  <w:abstractNum w:abstractNumId="7">
    <w:nsid w:val="15756099"/>
    <w:multiLevelType w:val="hybridMultilevel"/>
    <w:tmpl w:val="190C6A2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5BC7D55"/>
    <w:multiLevelType w:val="multilevel"/>
    <w:tmpl w:val="CE32DE8E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28"/>
        <w:szCs w:val="28"/>
      </w:rPr>
    </w:lvl>
    <w:lvl w:ilvl="2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8"/>
        <w:szCs w:val="28"/>
      </w:rPr>
    </w:lvl>
    <w:lvl w:ilvl="3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8"/>
        <w:szCs w:val="28"/>
      </w:rPr>
    </w:lvl>
    <w:lvl w:ilvl="4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28"/>
        <w:szCs w:val="28"/>
      </w:rPr>
    </w:lvl>
    <w:lvl w:ilvl="5">
      <w:start w:val="1"/>
      <w:numFmt w:val="bullet"/>
      <w:lvlText w:val="➢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28"/>
        <w:szCs w:val="28"/>
      </w:rPr>
    </w:lvl>
    <w:lvl w:ilvl="6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28"/>
        <w:szCs w:val="28"/>
      </w:rPr>
    </w:lvl>
    <w:lvl w:ilvl="7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28"/>
        <w:szCs w:val="28"/>
      </w:rPr>
    </w:lvl>
    <w:lvl w:ilvl="8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28"/>
        <w:szCs w:val="28"/>
      </w:rPr>
    </w:lvl>
  </w:abstractNum>
  <w:abstractNum w:abstractNumId="9">
    <w:nsid w:val="16340C31"/>
    <w:multiLevelType w:val="multilevel"/>
    <w:tmpl w:val="E326A38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28"/>
        <w:szCs w:val="28"/>
      </w:rPr>
    </w:lvl>
    <w:lvl w:ilvl="2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28"/>
        <w:szCs w:val="28"/>
      </w:rPr>
    </w:lvl>
    <w:lvl w:ilvl="3">
      <w:start w:val="1"/>
      <w:numFmt w:val="bullet"/>
      <w:lvlText w:val="➢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28"/>
        <w:szCs w:val="28"/>
      </w:rPr>
    </w:lvl>
    <w:lvl w:ilvl="4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28"/>
        <w:szCs w:val="28"/>
      </w:rPr>
    </w:lvl>
    <w:lvl w:ilvl="5">
      <w:start w:val="1"/>
      <w:numFmt w:val="bullet"/>
      <w:lvlText w:val="➢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28"/>
        <w:szCs w:val="28"/>
      </w:rPr>
    </w:lvl>
    <w:lvl w:ilvl="6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28"/>
        <w:szCs w:val="28"/>
      </w:rPr>
    </w:lvl>
    <w:lvl w:ilvl="7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28"/>
        <w:szCs w:val="28"/>
      </w:rPr>
    </w:lvl>
    <w:lvl w:ilvl="8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28"/>
        <w:szCs w:val="28"/>
      </w:rPr>
    </w:lvl>
  </w:abstractNum>
  <w:abstractNum w:abstractNumId="10">
    <w:nsid w:val="1ABF3957"/>
    <w:multiLevelType w:val="hybridMultilevel"/>
    <w:tmpl w:val="07ACB7BA"/>
    <w:lvl w:ilvl="0" w:tplc="0409000D">
      <w:start w:val="1"/>
      <w:numFmt w:val="bullet"/>
      <w:lvlText w:val="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1">
    <w:nsid w:val="1FFE0FC5"/>
    <w:multiLevelType w:val="hybridMultilevel"/>
    <w:tmpl w:val="3AC65032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34969B9"/>
    <w:multiLevelType w:val="hybridMultilevel"/>
    <w:tmpl w:val="600AE2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85712"/>
    <w:multiLevelType w:val="hybridMultilevel"/>
    <w:tmpl w:val="4F6E98C6"/>
    <w:lvl w:ilvl="0" w:tplc="040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4">
    <w:nsid w:val="26A25E7D"/>
    <w:multiLevelType w:val="multilevel"/>
    <w:tmpl w:val="AAD0795A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274E169C"/>
    <w:multiLevelType w:val="hybridMultilevel"/>
    <w:tmpl w:val="3C0E3780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34090A9C"/>
    <w:multiLevelType w:val="hybridMultilevel"/>
    <w:tmpl w:val="55703172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0F700CD"/>
    <w:multiLevelType w:val="hybridMultilevel"/>
    <w:tmpl w:val="DB5E3A94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1701CB0"/>
    <w:multiLevelType w:val="hybridMultilevel"/>
    <w:tmpl w:val="F760ABF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6EE5508"/>
    <w:multiLevelType w:val="hybridMultilevel"/>
    <w:tmpl w:val="99C2172C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20A0284"/>
    <w:multiLevelType w:val="multilevel"/>
    <w:tmpl w:val="46A4735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28"/>
        <w:szCs w:val="28"/>
      </w:rPr>
    </w:lvl>
    <w:lvl w:ilvl="2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28"/>
        <w:szCs w:val="28"/>
      </w:rPr>
    </w:lvl>
    <w:lvl w:ilvl="3">
      <w:start w:val="1"/>
      <w:numFmt w:val="bullet"/>
      <w:lvlText w:val="➢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28"/>
        <w:szCs w:val="28"/>
      </w:rPr>
    </w:lvl>
    <w:lvl w:ilvl="4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28"/>
        <w:szCs w:val="28"/>
      </w:rPr>
    </w:lvl>
    <w:lvl w:ilvl="5">
      <w:start w:val="1"/>
      <w:numFmt w:val="bullet"/>
      <w:lvlText w:val="➢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28"/>
        <w:szCs w:val="28"/>
      </w:rPr>
    </w:lvl>
    <w:lvl w:ilvl="6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28"/>
        <w:szCs w:val="28"/>
      </w:rPr>
    </w:lvl>
    <w:lvl w:ilvl="7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28"/>
        <w:szCs w:val="28"/>
      </w:rPr>
    </w:lvl>
    <w:lvl w:ilvl="8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28"/>
        <w:szCs w:val="28"/>
      </w:rPr>
    </w:lvl>
  </w:abstractNum>
  <w:abstractNum w:abstractNumId="21">
    <w:nsid w:val="59A304F3"/>
    <w:multiLevelType w:val="hybridMultilevel"/>
    <w:tmpl w:val="086E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2253EC"/>
    <w:multiLevelType w:val="hybridMultilevel"/>
    <w:tmpl w:val="83944A80"/>
    <w:lvl w:ilvl="0" w:tplc="A0E60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480B6A"/>
    <w:multiLevelType w:val="multilevel"/>
    <w:tmpl w:val="2E26D94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➢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28"/>
        <w:szCs w:val="28"/>
      </w:rPr>
    </w:lvl>
    <w:lvl w:ilvl="2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28"/>
        <w:szCs w:val="28"/>
      </w:rPr>
    </w:lvl>
    <w:lvl w:ilvl="3">
      <w:start w:val="1"/>
      <w:numFmt w:val="bullet"/>
      <w:lvlText w:val="➢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28"/>
        <w:szCs w:val="28"/>
      </w:rPr>
    </w:lvl>
    <w:lvl w:ilvl="4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28"/>
        <w:szCs w:val="28"/>
      </w:rPr>
    </w:lvl>
    <w:lvl w:ilvl="5">
      <w:start w:val="1"/>
      <w:numFmt w:val="bullet"/>
      <w:lvlText w:val="➢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28"/>
        <w:szCs w:val="28"/>
      </w:rPr>
    </w:lvl>
    <w:lvl w:ilvl="6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28"/>
        <w:szCs w:val="28"/>
      </w:rPr>
    </w:lvl>
    <w:lvl w:ilvl="7">
      <w:start w:val="1"/>
      <w:numFmt w:val="bullet"/>
      <w:lvlText w:val="➢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28"/>
        <w:szCs w:val="28"/>
      </w:rPr>
    </w:lvl>
    <w:lvl w:ilvl="8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28"/>
        <w:szCs w:val="28"/>
      </w:rPr>
    </w:lvl>
  </w:abstractNum>
  <w:abstractNum w:abstractNumId="24">
    <w:nsid w:val="60A26AE8"/>
    <w:multiLevelType w:val="hybridMultilevel"/>
    <w:tmpl w:val="28000F72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5">
    <w:nsid w:val="648059DC"/>
    <w:multiLevelType w:val="multilevel"/>
    <w:tmpl w:val="325ECBF2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65F40B71"/>
    <w:multiLevelType w:val="hybridMultilevel"/>
    <w:tmpl w:val="34364BDA"/>
    <w:lvl w:ilvl="0" w:tplc="0409000D">
      <w:start w:val="1"/>
      <w:numFmt w:val="bullet"/>
      <w:lvlText w:val="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6605170E"/>
    <w:multiLevelType w:val="hybridMultilevel"/>
    <w:tmpl w:val="325ECBF2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689441F3"/>
    <w:multiLevelType w:val="hybridMultilevel"/>
    <w:tmpl w:val="9758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63542B"/>
    <w:multiLevelType w:val="hybridMultilevel"/>
    <w:tmpl w:val="6742C68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6BAA2BB1"/>
    <w:multiLevelType w:val="multilevel"/>
    <w:tmpl w:val="3C0E3780"/>
    <w:lvl w:ilvl="0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>
    <w:nsid w:val="6ECB3629"/>
    <w:multiLevelType w:val="hybridMultilevel"/>
    <w:tmpl w:val="20C0E6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F277E42"/>
    <w:multiLevelType w:val="hybridMultilevel"/>
    <w:tmpl w:val="EEFCD2E8"/>
    <w:lvl w:ilvl="0" w:tplc="0409000B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</w:abstractNum>
  <w:abstractNum w:abstractNumId="33">
    <w:nsid w:val="6F3819D4"/>
    <w:multiLevelType w:val="hybridMultilevel"/>
    <w:tmpl w:val="32F079BC"/>
    <w:lvl w:ilvl="0" w:tplc="04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4">
    <w:nsid w:val="7367788E"/>
    <w:multiLevelType w:val="hybridMultilevel"/>
    <w:tmpl w:val="79262B7C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74AE7A07"/>
    <w:multiLevelType w:val="hybridMultilevel"/>
    <w:tmpl w:val="A696377A"/>
    <w:lvl w:ilvl="0" w:tplc="0409000D">
      <w:start w:val="1"/>
      <w:numFmt w:val="bullet"/>
      <w:lvlText w:val=""/>
      <w:lvlJc w:val="left"/>
      <w:pPr>
        <w:ind w:left="2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36">
    <w:nsid w:val="790744B2"/>
    <w:multiLevelType w:val="hybridMultilevel"/>
    <w:tmpl w:val="6778FE7C"/>
    <w:lvl w:ilvl="0" w:tplc="04090009">
      <w:start w:val="1"/>
      <w:numFmt w:val="bullet"/>
      <w:lvlText w:val="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37">
    <w:nsid w:val="79D77350"/>
    <w:multiLevelType w:val="hybridMultilevel"/>
    <w:tmpl w:val="423ED85A"/>
    <w:lvl w:ilvl="0" w:tplc="04090009">
      <w:start w:val="1"/>
      <w:numFmt w:val="bullet"/>
      <w:lvlText w:val=""/>
      <w:lvlJc w:val="left"/>
      <w:pPr>
        <w:tabs>
          <w:tab w:val="num" w:pos="1470"/>
        </w:tabs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38">
    <w:nsid w:val="7BBF2CE4"/>
    <w:multiLevelType w:val="hybridMultilevel"/>
    <w:tmpl w:val="B3507802"/>
    <w:lvl w:ilvl="0" w:tplc="04090009">
      <w:start w:val="1"/>
      <w:numFmt w:val="bullet"/>
      <w:lvlText w:val="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9">
    <w:nsid w:val="7DD941F3"/>
    <w:multiLevelType w:val="hybridMultilevel"/>
    <w:tmpl w:val="F5AC5318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39"/>
  </w:num>
  <w:num w:numId="4">
    <w:abstractNumId w:val="26"/>
  </w:num>
  <w:num w:numId="5">
    <w:abstractNumId w:val="18"/>
  </w:num>
  <w:num w:numId="6">
    <w:abstractNumId w:val="20"/>
  </w:num>
  <w:num w:numId="7">
    <w:abstractNumId w:val="23"/>
  </w:num>
  <w:num w:numId="8">
    <w:abstractNumId w:val="9"/>
  </w:num>
  <w:num w:numId="9">
    <w:abstractNumId w:val="37"/>
  </w:num>
  <w:num w:numId="10">
    <w:abstractNumId w:val="17"/>
  </w:num>
  <w:num w:numId="11">
    <w:abstractNumId w:val="6"/>
  </w:num>
  <w:num w:numId="12">
    <w:abstractNumId w:val="8"/>
  </w:num>
  <w:num w:numId="13">
    <w:abstractNumId w:val="16"/>
  </w:num>
  <w:num w:numId="14">
    <w:abstractNumId w:val="11"/>
  </w:num>
  <w:num w:numId="15">
    <w:abstractNumId w:val="34"/>
  </w:num>
  <w:num w:numId="16">
    <w:abstractNumId w:val="19"/>
  </w:num>
  <w:num w:numId="17">
    <w:abstractNumId w:val="28"/>
  </w:num>
  <w:num w:numId="18">
    <w:abstractNumId w:val="5"/>
  </w:num>
  <w:num w:numId="19">
    <w:abstractNumId w:val="13"/>
  </w:num>
  <w:num w:numId="20">
    <w:abstractNumId w:val="21"/>
  </w:num>
  <w:num w:numId="21">
    <w:abstractNumId w:val="4"/>
  </w:num>
  <w:num w:numId="22">
    <w:abstractNumId w:val="14"/>
  </w:num>
  <w:num w:numId="23">
    <w:abstractNumId w:val="15"/>
  </w:num>
  <w:num w:numId="24">
    <w:abstractNumId w:val="30"/>
  </w:num>
  <w:num w:numId="25">
    <w:abstractNumId w:val="27"/>
  </w:num>
  <w:num w:numId="26">
    <w:abstractNumId w:val="25"/>
  </w:num>
  <w:num w:numId="27">
    <w:abstractNumId w:val="35"/>
  </w:num>
  <w:num w:numId="28">
    <w:abstractNumId w:val="7"/>
  </w:num>
  <w:num w:numId="29">
    <w:abstractNumId w:val="29"/>
  </w:num>
  <w:num w:numId="30">
    <w:abstractNumId w:val="10"/>
  </w:num>
  <w:num w:numId="31">
    <w:abstractNumId w:val="24"/>
  </w:num>
  <w:num w:numId="32">
    <w:abstractNumId w:val="33"/>
  </w:num>
  <w:num w:numId="33">
    <w:abstractNumId w:val="22"/>
  </w:num>
  <w:num w:numId="34">
    <w:abstractNumId w:val="36"/>
  </w:num>
  <w:num w:numId="35">
    <w:abstractNumId w:val="12"/>
  </w:num>
  <w:num w:numId="36">
    <w:abstractNumId w:val="38"/>
  </w:num>
  <w:num w:numId="37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702520"/>
    <w:rsid w:val="00000150"/>
    <w:rsid w:val="00030D61"/>
    <w:rsid w:val="00054CD5"/>
    <w:rsid w:val="00055750"/>
    <w:rsid w:val="00083404"/>
    <w:rsid w:val="0009701C"/>
    <w:rsid w:val="000C74BA"/>
    <w:rsid w:val="00121911"/>
    <w:rsid w:val="00161AFC"/>
    <w:rsid w:val="001C333D"/>
    <w:rsid w:val="001D601C"/>
    <w:rsid w:val="0020545E"/>
    <w:rsid w:val="00213A7D"/>
    <w:rsid w:val="002376A3"/>
    <w:rsid w:val="00255686"/>
    <w:rsid w:val="00272AC3"/>
    <w:rsid w:val="00290A04"/>
    <w:rsid w:val="00294D0B"/>
    <w:rsid w:val="002D4C56"/>
    <w:rsid w:val="00312D83"/>
    <w:rsid w:val="00333E7D"/>
    <w:rsid w:val="003A1240"/>
    <w:rsid w:val="003A5F81"/>
    <w:rsid w:val="003E3431"/>
    <w:rsid w:val="00472485"/>
    <w:rsid w:val="004734BB"/>
    <w:rsid w:val="00477FB1"/>
    <w:rsid w:val="0048688D"/>
    <w:rsid w:val="004D45C0"/>
    <w:rsid w:val="004D7DBF"/>
    <w:rsid w:val="004E6FA7"/>
    <w:rsid w:val="00500F37"/>
    <w:rsid w:val="00522384"/>
    <w:rsid w:val="005C53B1"/>
    <w:rsid w:val="005D4D84"/>
    <w:rsid w:val="005D712D"/>
    <w:rsid w:val="006203C3"/>
    <w:rsid w:val="00621C65"/>
    <w:rsid w:val="0064392B"/>
    <w:rsid w:val="00655CA5"/>
    <w:rsid w:val="00685DB2"/>
    <w:rsid w:val="006C29E4"/>
    <w:rsid w:val="00702520"/>
    <w:rsid w:val="007112FE"/>
    <w:rsid w:val="00711CEE"/>
    <w:rsid w:val="007463B2"/>
    <w:rsid w:val="007933DB"/>
    <w:rsid w:val="00794602"/>
    <w:rsid w:val="007A329D"/>
    <w:rsid w:val="007C634A"/>
    <w:rsid w:val="008152E8"/>
    <w:rsid w:val="00822DAD"/>
    <w:rsid w:val="00826256"/>
    <w:rsid w:val="0083741F"/>
    <w:rsid w:val="00877C83"/>
    <w:rsid w:val="008A32F7"/>
    <w:rsid w:val="008E1322"/>
    <w:rsid w:val="008E284A"/>
    <w:rsid w:val="009B4AF7"/>
    <w:rsid w:val="00A03A58"/>
    <w:rsid w:val="00A4739D"/>
    <w:rsid w:val="00A54F8A"/>
    <w:rsid w:val="00A55FCE"/>
    <w:rsid w:val="00AB18CB"/>
    <w:rsid w:val="00B14785"/>
    <w:rsid w:val="00B31725"/>
    <w:rsid w:val="00B7288D"/>
    <w:rsid w:val="00B82138"/>
    <w:rsid w:val="00B90ADD"/>
    <w:rsid w:val="00B92560"/>
    <w:rsid w:val="00BD1E29"/>
    <w:rsid w:val="00BD345B"/>
    <w:rsid w:val="00BE2FAF"/>
    <w:rsid w:val="00BF2381"/>
    <w:rsid w:val="00BF542E"/>
    <w:rsid w:val="00C30BD8"/>
    <w:rsid w:val="00C369F2"/>
    <w:rsid w:val="00C371CE"/>
    <w:rsid w:val="00CD76B7"/>
    <w:rsid w:val="00CE0F38"/>
    <w:rsid w:val="00D04B6D"/>
    <w:rsid w:val="00D3256D"/>
    <w:rsid w:val="00D644EC"/>
    <w:rsid w:val="00D755E3"/>
    <w:rsid w:val="00D93273"/>
    <w:rsid w:val="00E114A6"/>
    <w:rsid w:val="00E24EF7"/>
    <w:rsid w:val="00E63808"/>
    <w:rsid w:val="00E712EE"/>
    <w:rsid w:val="00E90897"/>
    <w:rsid w:val="00EA1D43"/>
    <w:rsid w:val="00EB7400"/>
    <w:rsid w:val="00EC5681"/>
    <w:rsid w:val="00F27B09"/>
    <w:rsid w:val="00F94F09"/>
    <w:rsid w:val="00FC28FF"/>
    <w:rsid w:val="00FE49FE"/>
    <w:rsid w:val="00FF3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681"/>
    <w:pPr>
      <w:suppressAutoHyphens/>
    </w:pPr>
    <w:rPr>
      <w:sz w:val="28"/>
      <w:lang w:eastAsia="ar-SA"/>
    </w:rPr>
  </w:style>
  <w:style w:type="paragraph" w:styleId="Heading1">
    <w:name w:val="heading 1"/>
    <w:basedOn w:val="Normal"/>
    <w:next w:val="Normal"/>
    <w:qFormat/>
    <w:rsid w:val="00EC5681"/>
    <w:pPr>
      <w:keepNext/>
      <w:tabs>
        <w:tab w:val="num" w:pos="0"/>
      </w:tabs>
      <w:outlineLvl w:val="0"/>
    </w:pPr>
    <w:rPr>
      <w:b/>
      <w:sz w:val="20"/>
      <w:u w:val="single"/>
    </w:rPr>
  </w:style>
  <w:style w:type="paragraph" w:styleId="Heading2">
    <w:name w:val="heading 2"/>
    <w:basedOn w:val="Normal"/>
    <w:next w:val="Normal"/>
    <w:qFormat/>
    <w:rsid w:val="00EC5681"/>
    <w:pPr>
      <w:keepNext/>
      <w:tabs>
        <w:tab w:val="num" w:pos="0"/>
      </w:tabs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EC5681"/>
    <w:pPr>
      <w:keepNext/>
      <w:tabs>
        <w:tab w:val="num" w:pos="0"/>
      </w:tabs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EC5681"/>
    <w:pPr>
      <w:keepNext/>
      <w:tabs>
        <w:tab w:val="num" w:pos="0"/>
      </w:tabs>
      <w:spacing w:line="240" w:lineRule="atLeast"/>
      <w:jc w:val="right"/>
      <w:outlineLvl w:val="3"/>
    </w:pPr>
    <w:rPr>
      <w:rFonts w:ascii="Comic Sans MS" w:hAnsi="Comic Sans MS"/>
      <w:b/>
      <w:sz w:val="24"/>
    </w:rPr>
  </w:style>
  <w:style w:type="paragraph" w:styleId="Heading5">
    <w:name w:val="heading 5"/>
    <w:basedOn w:val="Heading"/>
    <w:next w:val="BodyText"/>
    <w:qFormat/>
    <w:rsid w:val="00EC5681"/>
    <w:pPr>
      <w:tabs>
        <w:tab w:val="num" w:pos="0"/>
      </w:tabs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rsid w:val="00EC5681"/>
    <w:pPr>
      <w:tabs>
        <w:tab w:val="num" w:pos="0"/>
      </w:tabs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C5681"/>
    <w:rPr>
      <w:rFonts w:ascii="Wingdings" w:hAnsi="Wingdings"/>
    </w:rPr>
  </w:style>
  <w:style w:type="character" w:customStyle="1" w:styleId="WW8Num2z0">
    <w:name w:val="WW8Num2z0"/>
    <w:rsid w:val="00EC5681"/>
    <w:rPr>
      <w:rFonts w:ascii="Wingdings" w:hAnsi="Wingdings"/>
    </w:rPr>
  </w:style>
  <w:style w:type="character" w:customStyle="1" w:styleId="WW8Num3z0">
    <w:name w:val="WW8Num3z0"/>
    <w:rsid w:val="00EC5681"/>
    <w:rPr>
      <w:rFonts w:ascii="Wingdings" w:hAnsi="Wingdings"/>
    </w:rPr>
  </w:style>
  <w:style w:type="character" w:customStyle="1" w:styleId="WW8Num4z0">
    <w:name w:val="WW8Num4z0"/>
    <w:rsid w:val="00EC5681"/>
    <w:rPr>
      <w:rFonts w:ascii="Wingdings" w:hAnsi="Wingdings"/>
    </w:rPr>
  </w:style>
  <w:style w:type="character" w:customStyle="1" w:styleId="WW8Num5z0">
    <w:name w:val="WW8Num5z0"/>
    <w:rsid w:val="00EC5681"/>
    <w:rPr>
      <w:rFonts w:ascii="Wingdings" w:hAnsi="Wingdings"/>
    </w:rPr>
  </w:style>
  <w:style w:type="character" w:customStyle="1" w:styleId="WW8Num7z0">
    <w:name w:val="WW8Num7z0"/>
    <w:rsid w:val="00EC5681"/>
    <w:rPr>
      <w:rFonts w:ascii="Wingdings" w:hAnsi="Wingdings"/>
    </w:rPr>
  </w:style>
  <w:style w:type="character" w:customStyle="1" w:styleId="WW8Num7z1">
    <w:name w:val="WW8Num7z1"/>
    <w:rsid w:val="00EC5681"/>
    <w:rPr>
      <w:rFonts w:ascii="Courier New" w:hAnsi="Courier New"/>
    </w:rPr>
  </w:style>
  <w:style w:type="character" w:customStyle="1" w:styleId="WW8Num7z3">
    <w:name w:val="WW8Num7z3"/>
    <w:rsid w:val="00EC5681"/>
    <w:rPr>
      <w:rFonts w:ascii="Symbol" w:hAnsi="Symbol"/>
    </w:rPr>
  </w:style>
  <w:style w:type="character" w:customStyle="1" w:styleId="WW8Num8z0">
    <w:name w:val="WW8Num8z0"/>
    <w:rsid w:val="00EC5681"/>
    <w:rPr>
      <w:rFonts w:ascii="Wingdings" w:hAnsi="Wingdings"/>
      <w:sz w:val="26"/>
      <w:szCs w:val="26"/>
    </w:rPr>
  </w:style>
  <w:style w:type="character" w:customStyle="1" w:styleId="WW8Num8z1">
    <w:name w:val="WW8Num8z1"/>
    <w:rsid w:val="00EC5681"/>
    <w:rPr>
      <w:rFonts w:ascii="Courier New" w:hAnsi="Courier New"/>
    </w:rPr>
  </w:style>
  <w:style w:type="character" w:customStyle="1" w:styleId="WW8Num8z3">
    <w:name w:val="WW8Num8z3"/>
    <w:rsid w:val="00EC5681"/>
    <w:rPr>
      <w:rFonts w:ascii="Symbol" w:hAnsi="Symbol"/>
    </w:rPr>
  </w:style>
  <w:style w:type="character" w:customStyle="1" w:styleId="WW8Num10z0">
    <w:name w:val="WW8Num10z0"/>
    <w:rsid w:val="00EC5681"/>
    <w:rPr>
      <w:rFonts w:ascii="Wingdings" w:hAnsi="Wingdings"/>
    </w:rPr>
  </w:style>
  <w:style w:type="character" w:customStyle="1" w:styleId="Bullets">
    <w:name w:val="Bullets"/>
    <w:rsid w:val="00EC5681"/>
    <w:rPr>
      <w:rFonts w:ascii="StarSymbol" w:eastAsia="StarSymbol" w:hAnsi="StarSymbol" w:cs="StarSymbol"/>
      <w:sz w:val="28"/>
      <w:szCs w:val="28"/>
    </w:rPr>
  </w:style>
  <w:style w:type="paragraph" w:styleId="BodyText">
    <w:name w:val="Body Text"/>
    <w:basedOn w:val="Normal"/>
    <w:rsid w:val="00EC5681"/>
    <w:pPr>
      <w:spacing w:after="120"/>
    </w:pPr>
  </w:style>
  <w:style w:type="paragraph" w:styleId="List">
    <w:name w:val="List"/>
    <w:basedOn w:val="BodyText"/>
    <w:rsid w:val="00EC5681"/>
    <w:rPr>
      <w:rFonts w:cs="Tahoma"/>
    </w:rPr>
  </w:style>
  <w:style w:type="paragraph" w:styleId="Caption">
    <w:name w:val="caption"/>
    <w:basedOn w:val="Normal"/>
    <w:qFormat/>
    <w:rsid w:val="00EC5681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rsid w:val="00EC5681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EC5681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styleId="BodyTextIndent">
    <w:name w:val="Body Text Indent"/>
    <w:basedOn w:val="Normal"/>
    <w:rsid w:val="00EC5681"/>
    <w:pPr>
      <w:spacing w:line="360" w:lineRule="auto"/>
    </w:pPr>
    <w:rPr>
      <w:b/>
      <w:i/>
      <w:sz w:val="24"/>
      <w:u w:val="single"/>
    </w:rPr>
  </w:style>
  <w:style w:type="character" w:styleId="Hyperlink">
    <w:name w:val="Hyperlink"/>
    <w:rsid w:val="00290A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</vt:lpstr>
    </vt:vector>
  </TitlesOfParts>
  <Company>icicibankltd</Company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</dc:title>
  <dc:creator>jh</dc:creator>
  <cp:lastModifiedBy>magic-6</cp:lastModifiedBy>
  <cp:revision>2</cp:revision>
  <cp:lastPrinted>2006-06-28T18:13:00Z</cp:lastPrinted>
  <dcterms:created xsi:type="dcterms:W3CDTF">2015-01-28T11:12:00Z</dcterms:created>
  <dcterms:modified xsi:type="dcterms:W3CDTF">2015-01-28T11:12:00Z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-987237912</vt:i4>
  </property>
  <property fmtid="{D5CDD505-2E9C-101B-9397-08002B2CF9AE}" pid="3" name="_EmailSubject">
    <vt:lpwstr>Archit Resume</vt:lpwstr>
  </property>
  <property fmtid="{D5CDD505-2E9C-101B-9397-08002B2CF9AE}" pid="4" name="_AuthorEmail">
    <vt:lpwstr>vineet.stephen@iciciprulife.com</vt:lpwstr>
  </property>
  <property fmtid="{D5CDD505-2E9C-101B-9397-08002B2CF9AE}" pid="5" name="_AuthorEmailDisplayName">
    <vt:lpwstr>Vineet Stephen</vt:lpwstr>
  </property>
  <property fmtid="{D5CDD505-2E9C-101B-9397-08002B2CF9AE}" pid="6" name="_ReviewingToolsShownOnce">
    <vt:lpwstr/>
  </property>
</Properties>
</file>