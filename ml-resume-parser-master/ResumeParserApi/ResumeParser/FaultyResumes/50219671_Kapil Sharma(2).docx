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35C" w:rsidRDefault="00115021" w:rsidP="00E44778">
      <w:pPr>
        <w:tabs>
          <w:tab w:val="right" w:pos="9360"/>
        </w:tabs>
        <w:jc w:val="right"/>
        <w:rPr>
          <w:b/>
          <w:sz w:val="34"/>
        </w:rPr>
      </w:pPr>
      <w:r>
        <w:rPr>
          <w:b/>
          <w:sz w:val="34"/>
        </w:rPr>
        <w:t>KAPIL SHARMA</w:t>
      </w:r>
    </w:p>
    <w:p w:rsidR="004C7A26" w:rsidRPr="00794634" w:rsidRDefault="004D49CA" w:rsidP="00E44778">
      <w:pPr>
        <w:jc w:val="right"/>
      </w:pPr>
      <w:r w:rsidRPr="00794634">
        <w:t xml:space="preserve">+91 </w:t>
      </w:r>
      <w:r w:rsidR="00115021">
        <w:t>80</w:t>
      </w:r>
      <w:r w:rsidR="004C7A26" w:rsidRPr="00794634">
        <w:t>8</w:t>
      </w:r>
      <w:r w:rsidR="00115021">
        <w:t>5327637</w:t>
      </w:r>
    </w:p>
    <w:p w:rsidR="00640D30" w:rsidRPr="00794634" w:rsidRDefault="0047469D" w:rsidP="00E44778">
      <w:pPr>
        <w:jc w:val="right"/>
      </w:pPr>
      <w:hyperlink r:id="rId7" w:history="1">
        <w:r w:rsidR="00115021" w:rsidRPr="00BF14C7">
          <w:rPr>
            <w:rStyle w:val="Hyperlink"/>
          </w:rPr>
          <w:t>kapilsharma.ks04@gmail.com</w:t>
        </w:r>
      </w:hyperlink>
    </w:p>
    <w:p w:rsidR="004E17E5" w:rsidRPr="002F7508" w:rsidRDefault="0047469D" w:rsidP="00E44A22">
      <w:pPr>
        <w:jc w:val="right"/>
      </w:pPr>
      <w:r>
        <w:rPr>
          <w:noProof/>
          <w:lang w:eastAsia="en-US"/>
        </w:rPr>
        <w:pict>
          <v:line id="_x0000_s1053" style="position:absolute;left:0;text-align:left;z-index:251657728" from="-39.35pt,5.6pt" to="483.9pt,5.6pt" strokeweight="1.25pt"/>
        </w:pict>
      </w:r>
    </w:p>
    <w:p w:rsidR="004E08CD" w:rsidRDefault="004D7AAD" w:rsidP="00E44778">
      <w:pPr>
        <w:pStyle w:val="Heading5"/>
        <w:shd w:val="clear" w:color="auto" w:fill="auto"/>
        <w:jc w:val="both"/>
        <w:rPr>
          <w:rFonts w:ascii="Times New Roman" w:hAnsi="Times New Roman"/>
          <w:sz w:val="28"/>
          <w:szCs w:val="28"/>
          <w:u w:val="none"/>
        </w:rPr>
      </w:pPr>
      <w:r w:rsidRPr="00F0527C">
        <w:rPr>
          <w:rFonts w:ascii="Times New Roman" w:hAnsi="Times New Roman"/>
          <w:sz w:val="28"/>
          <w:szCs w:val="28"/>
          <w:u w:val="none"/>
        </w:rPr>
        <w:t>Objective</w:t>
      </w:r>
      <w:r>
        <w:rPr>
          <w:rFonts w:ascii="Times New Roman" w:hAnsi="Times New Roman"/>
          <w:sz w:val="28"/>
          <w:szCs w:val="28"/>
          <w:u w:val="none"/>
        </w:rPr>
        <w:t>:</w:t>
      </w:r>
      <w:r w:rsidR="004D49CA">
        <w:rPr>
          <w:rFonts w:ascii="Times New Roman" w:hAnsi="Times New Roman"/>
          <w:sz w:val="28"/>
          <w:szCs w:val="28"/>
          <w:u w:val="none"/>
        </w:rPr>
        <w:t>-</w:t>
      </w:r>
    </w:p>
    <w:p w:rsidR="004D49CA" w:rsidRPr="00115021" w:rsidRDefault="00115021" w:rsidP="00115021">
      <w:pPr>
        <w:spacing w:line="360" w:lineRule="auto"/>
        <w:jc w:val="both"/>
      </w:pPr>
      <w:r w:rsidRPr="001A5EFA">
        <w:t>To confer my skillful contribution to the organization with which I can exploit best of my knowledge and analytical skills towards the consistent growth of the organization</w:t>
      </w:r>
      <w:r>
        <w:t>.</w:t>
      </w:r>
    </w:p>
    <w:p w:rsidR="004E4376" w:rsidRPr="004E4376" w:rsidRDefault="004E4376" w:rsidP="00E44A22">
      <w:pPr>
        <w:pStyle w:val="BodyText"/>
        <w:tabs>
          <w:tab w:val="left" w:pos="4065"/>
        </w:tabs>
        <w:ind w:right="-43"/>
        <w:rPr>
          <w:rFonts w:ascii="Times New Roman" w:hAnsi="Times New Roman"/>
          <w:sz w:val="24"/>
        </w:rPr>
      </w:pPr>
    </w:p>
    <w:p w:rsidR="00423BD0" w:rsidRPr="00F0527C" w:rsidRDefault="00F338EA" w:rsidP="004D49CA">
      <w:pPr>
        <w:pStyle w:val="Heading5"/>
        <w:shd w:val="clear" w:color="auto" w:fill="auto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Professional</w:t>
      </w:r>
      <w:r w:rsidR="009D709C">
        <w:rPr>
          <w:rFonts w:ascii="Times New Roman" w:hAnsi="Times New Roman"/>
          <w:sz w:val="28"/>
          <w:szCs w:val="28"/>
          <w:u w:val="none"/>
        </w:rPr>
        <w:t xml:space="preserve"> </w:t>
      </w:r>
      <w:r w:rsidR="004D7AAD" w:rsidRPr="00F0527C">
        <w:rPr>
          <w:rFonts w:ascii="Times New Roman" w:hAnsi="Times New Roman"/>
          <w:sz w:val="28"/>
          <w:szCs w:val="28"/>
          <w:u w:val="none"/>
        </w:rPr>
        <w:t>Qualifications</w:t>
      </w:r>
      <w:r w:rsidR="004D7AAD">
        <w:rPr>
          <w:rFonts w:ascii="Times New Roman" w:hAnsi="Times New Roman"/>
          <w:sz w:val="28"/>
          <w:szCs w:val="28"/>
          <w:u w:val="none"/>
        </w:rPr>
        <w:t>:</w:t>
      </w:r>
      <w:r w:rsidR="004D49CA">
        <w:rPr>
          <w:rFonts w:ascii="Times New Roman" w:hAnsi="Times New Roman"/>
          <w:sz w:val="28"/>
          <w:szCs w:val="28"/>
          <w:u w:val="none"/>
        </w:rPr>
        <w:t>-</w:t>
      </w:r>
    </w:p>
    <w:p w:rsidR="00C95F5F" w:rsidRDefault="00C1135C" w:rsidP="00BB6BF4">
      <w:pPr>
        <w:numPr>
          <w:ilvl w:val="0"/>
          <w:numId w:val="31"/>
        </w:numPr>
        <w:spacing w:line="360" w:lineRule="auto"/>
        <w:jc w:val="both"/>
      </w:pPr>
      <w:r w:rsidRPr="00277204">
        <w:t>Pursuing</w:t>
      </w:r>
      <w:r w:rsidR="009A4F0D">
        <w:t xml:space="preserve"> </w:t>
      </w:r>
      <w:r w:rsidRPr="00277204">
        <w:t>M.B.A.</w:t>
      </w:r>
      <w:r w:rsidR="009A4F0D">
        <w:t xml:space="preserve"> </w:t>
      </w:r>
      <w:r w:rsidRPr="00277204">
        <w:t>from</w:t>
      </w:r>
      <w:r w:rsidR="009A4F0D">
        <w:t xml:space="preserve"> </w:t>
      </w:r>
      <w:r w:rsidRPr="00277204">
        <w:t>Institute</w:t>
      </w:r>
      <w:r w:rsidR="009A4F0D">
        <w:t xml:space="preserve"> </w:t>
      </w:r>
      <w:r w:rsidRPr="00277204">
        <w:t>of</w:t>
      </w:r>
      <w:r w:rsidR="009A4F0D">
        <w:t xml:space="preserve"> </w:t>
      </w:r>
      <w:r w:rsidRPr="00277204">
        <w:t>Business</w:t>
      </w:r>
      <w:r w:rsidR="009A4F0D">
        <w:t xml:space="preserve"> </w:t>
      </w:r>
      <w:r w:rsidRPr="00277204">
        <w:t>Management</w:t>
      </w:r>
      <w:r w:rsidR="009A4F0D">
        <w:t xml:space="preserve"> </w:t>
      </w:r>
      <w:r w:rsidRPr="00277204">
        <w:t>&amp;</w:t>
      </w:r>
      <w:r w:rsidR="009A4F0D">
        <w:t xml:space="preserve"> </w:t>
      </w:r>
      <w:r w:rsidRPr="00277204">
        <w:t>Research</w:t>
      </w:r>
      <w:r w:rsidR="00BB6BF4">
        <w:t xml:space="preserve"> (IBMR)</w:t>
      </w:r>
      <w:r w:rsidR="00C95F5F" w:rsidRPr="00277204">
        <w:t>,</w:t>
      </w:r>
      <w:r w:rsidR="009A4F0D">
        <w:t xml:space="preserve"> </w:t>
      </w:r>
      <w:r w:rsidRPr="00277204">
        <w:t>IPS</w:t>
      </w:r>
      <w:r w:rsidR="009A4F0D">
        <w:t xml:space="preserve"> </w:t>
      </w:r>
      <w:r w:rsidR="004F2E4B" w:rsidRPr="00277204">
        <w:t>Academy, Indore</w:t>
      </w:r>
      <w:r w:rsidR="004F2E4B">
        <w:t xml:space="preserve"> affiliated</w:t>
      </w:r>
      <w:r w:rsidR="004D49CA">
        <w:t xml:space="preserve"> to </w:t>
      </w:r>
      <w:r w:rsidRPr="00277204">
        <w:t>Devi</w:t>
      </w:r>
      <w:r w:rsidR="009A4F0D">
        <w:t xml:space="preserve"> </w:t>
      </w:r>
      <w:r w:rsidRPr="00277204">
        <w:t>Ahilya</w:t>
      </w:r>
      <w:r w:rsidR="009A4F0D">
        <w:t xml:space="preserve"> </w:t>
      </w:r>
      <w:r w:rsidRPr="00277204">
        <w:t>University,</w:t>
      </w:r>
      <w:r w:rsidR="009A4F0D">
        <w:t xml:space="preserve"> </w:t>
      </w:r>
      <w:r w:rsidR="004D49CA">
        <w:t>Indore</w:t>
      </w:r>
      <w:r w:rsidR="008A2BA0">
        <w:t xml:space="preserve"> in 2012-2014</w:t>
      </w:r>
      <w:r w:rsidR="003F783D">
        <w:t>.</w:t>
      </w:r>
    </w:p>
    <w:p w:rsidR="00922C62" w:rsidRPr="00277204" w:rsidRDefault="00115021" w:rsidP="00115021">
      <w:pPr>
        <w:numPr>
          <w:ilvl w:val="0"/>
          <w:numId w:val="31"/>
        </w:numPr>
        <w:spacing w:line="360" w:lineRule="auto"/>
        <w:jc w:val="both"/>
      </w:pPr>
      <w:r w:rsidRPr="004917D1">
        <w:rPr>
          <w:shd w:val="clear" w:color="auto" w:fill="FFFFFF"/>
        </w:rPr>
        <w:t>Bachelor of Computer Application</w:t>
      </w:r>
      <w:r w:rsidRPr="00536108">
        <w:rPr>
          <w:color w:val="444444"/>
          <w:shd w:val="clear" w:color="auto" w:fill="FFFFFF"/>
        </w:rPr>
        <w:t xml:space="preserve"> (</w:t>
      </w:r>
      <w:r w:rsidRPr="00536108">
        <w:rPr>
          <w:rStyle w:val="Emphasis"/>
          <w:b/>
          <w:bCs/>
          <w:i w:val="0"/>
          <w:iCs w:val="0"/>
          <w:color w:val="444444"/>
          <w:shd w:val="clear" w:color="auto" w:fill="FFFFFF"/>
        </w:rPr>
        <w:t>BCA</w:t>
      </w:r>
      <w:r w:rsidRPr="00536108">
        <w:rPr>
          <w:color w:val="444444"/>
          <w:shd w:val="clear" w:color="auto" w:fill="FFFFFF"/>
        </w:rPr>
        <w:t>)</w:t>
      </w:r>
      <w:r>
        <w:rPr>
          <w:color w:val="444444"/>
          <w:shd w:val="clear" w:color="auto" w:fill="FFFFFF"/>
        </w:rPr>
        <w:t xml:space="preserve"> </w:t>
      </w:r>
      <w:r>
        <w:t>from SOC &amp; E,</w:t>
      </w:r>
      <w:r w:rsidRPr="00536108">
        <w:t xml:space="preserve"> </w:t>
      </w:r>
      <w:r w:rsidRPr="00277204">
        <w:t>IPS</w:t>
      </w:r>
      <w:r>
        <w:t xml:space="preserve"> </w:t>
      </w:r>
      <w:r w:rsidRPr="00277204">
        <w:t>Academy,</w:t>
      </w:r>
      <w:r>
        <w:t xml:space="preserve"> </w:t>
      </w:r>
      <w:r w:rsidR="004F2E4B" w:rsidRPr="00277204">
        <w:t>Indore</w:t>
      </w:r>
      <w:r w:rsidR="004F2E4B">
        <w:t xml:space="preserve"> affiliated</w:t>
      </w:r>
      <w:r w:rsidR="00BB6BF4">
        <w:t xml:space="preserve"> to </w:t>
      </w:r>
      <w:r w:rsidRPr="00277204">
        <w:t>Devi</w:t>
      </w:r>
      <w:r>
        <w:t xml:space="preserve"> </w:t>
      </w:r>
      <w:r w:rsidRPr="00277204">
        <w:t>Ahilya</w:t>
      </w:r>
      <w:r>
        <w:t xml:space="preserve"> </w:t>
      </w:r>
      <w:r w:rsidRPr="00277204">
        <w:t>University,</w:t>
      </w:r>
      <w:r>
        <w:t xml:space="preserve"> </w:t>
      </w:r>
      <w:r w:rsidR="00BB6BF4">
        <w:t>Indore</w:t>
      </w:r>
      <w:r w:rsidRPr="00277204">
        <w:t xml:space="preserve"> with </w:t>
      </w:r>
      <w:r>
        <w:t xml:space="preserve">aggregate of  63 % in </w:t>
      </w:r>
      <w:r w:rsidR="00BB6BF4">
        <w:t>2009</w:t>
      </w:r>
      <w:r>
        <w:t>-</w:t>
      </w:r>
      <w:r w:rsidR="00BB6BF4">
        <w:t>2012</w:t>
      </w:r>
      <w:r>
        <w:t>.</w:t>
      </w:r>
    </w:p>
    <w:p w:rsidR="00922C62" w:rsidRPr="00277204" w:rsidRDefault="00115021" w:rsidP="00115021">
      <w:pPr>
        <w:numPr>
          <w:ilvl w:val="0"/>
          <w:numId w:val="31"/>
        </w:numPr>
        <w:spacing w:line="360" w:lineRule="auto"/>
        <w:jc w:val="both"/>
      </w:pPr>
      <w:r w:rsidRPr="00277204">
        <w:t>Higher</w:t>
      </w:r>
      <w:r>
        <w:t xml:space="preserve"> Secondary from Nav Aadarsh Higher Secondary </w:t>
      </w:r>
      <w:r w:rsidRPr="00277204">
        <w:t>School</w:t>
      </w:r>
      <w:r>
        <w:t xml:space="preserve"> (M.P.</w:t>
      </w:r>
      <w:r w:rsidR="003164EC">
        <w:t xml:space="preserve"> </w:t>
      </w:r>
      <w:r>
        <w:t>Board), Indore</w:t>
      </w:r>
      <w:r w:rsidRPr="00277204">
        <w:t xml:space="preserve"> (M.P.) with</w:t>
      </w:r>
      <w:r>
        <w:t xml:space="preserve">    65 % in 2008-2009.</w:t>
      </w:r>
    </w:p>
    <w:p w:rsidR="009A0F73" w:rsidRPr="00B35ABE" w:rsidRDefault="00115021" w:rsidP="00B35ABE">
      <w:pPr>
        <w:numPr>
          <w:ilvl w:val="0"/>
          <w:numId w:val="31"/>
        </w:numPr>
        <w:spacing w:line="360" w:lineRule="auto"/>
        <w:jc w:val="both"/>
      </w:pPr>
      <w:r w:rsidRPr="00277204">
        <w:t>High School from S</w:t>
      </w:r>
      <w:r>
        <w:t>hri Kasera Bazar Vidya Niketan (SKBVN,</w:t>
      </w:r>
      <w:r w:rsidR="003164EC">
        <w:t xml:space="preserve"> </w:t>
      </w:r>
      <w:r>
        <w:t>M.P.</w:t>
      </w:r>
      <w:r w:rsidR="003164EC">
        <w:t xml:space="preserve"> </w:t>
      </w:r>
      <w:r>
        <w:t>Board), Indore</w:t>
      </w:r>
      <w:r w:rsidRPr="00277204">
        <w:t xml:space="preserve"> (M.P.) with</w:t>
      </w:r>
      <w:r>
        <w:t xml:space="preserve"> 65 </w:t>
      </w:r>
      <w:r w:rsidRPr="00277204">
        <w:t xml:space="preserve">% </w:t>
      </w:r>
      <w:r>
        <w:t>in 2005-2006.</w:t>
      </w:r>
    </w:p>
    <w:p w:rsidR="00C543DC" w:rsidRDefault="00C543DC" w:rsidP="00C543DC">
      <w:pPr>
        <w:pStyle w:val="Heading5"/>
        <w:shd w:val="clear" w:color="auto" w:fill="auto"/>
        <w:rPr>
          <w:rFonts w:ascii="Times New Roman" w:hAnsi="Times New Roman"/>
          <w:sz w:val="28"/>
          <w:szCs w:val="28"/>
          <w:u w:val="none"/>
        </w:rPr>
      </w:pPr>
    </w:p>
    <w:p w:rsidR="00C543DC" w:rsidRPr="00F0527C" w:rsidRDefault="00C543DC" w:rsidP="00C543DC">
      <w:pPr>
        <w:pStyle w:val="Heading5"/>
        <w:shd w:val="clear" w:color="auto" w:fill="auto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Technical</w:t>
      </w:r>
      <w:r w:rsidRPr="00F0527C">
        <w:rPr>
          <w:rFonts w:ascii="Times New Roman" w:hAnsi="Times New Roman"/>
          <w:sz w:val="28"/>
          <w:szCs w:val="28"/>
          <w:u w:val="none"/>
        </w:rPr>
        <w:t xml:space="preserve"> </w:t>
      </w:r>
      <w:r w:rsidR="004D7AAD" w:rsidRPr="00F0527C">
        <w:rPr>
          <w:rFonts w:ascii="Times New Roman" w:hAnsi="Times New Roman"/>
          <w:sz w:val="28"/>
          <w:szCs w:val="28"/>
          <w:u w:val="none"/>
        </w:rPr>
        <w:t>Skills</w:t>
      </w:r>
      <w:r w:rsidR="004D7AAD">
        <w:rPr>
          <w:rFonts w:ascii="Times New Roman" w:hAnsi="Times New Roman"/>
          <w:sz w:val="28"/>
          <w:szCs w:val="28"/>
          <w:u w:val="none"/>
        </w:rPr>
        <w:t>:</w:t>
      </w:r>
      <w:r>
        <w:rPr>
          <w:rFonts w:ascii="Times New Roman" w:hAnsi="Times New Roman"/>
          <w:sz w:val="28"/>
          <w:szCs w:val="28"/>
          <w:u w:val="none"/>
        </w:rPr>
        <w:t>-</w:t>
      </w:r>
    </w:p>
    <w:p w:rsidR="00C543DC" w:rsidRPr="009A4F0D" w:rsidRDefault="00C543DC" w:rsidP="00C543DC">
      <w:pPr>
        <w:numPr>
          <w:ilvl w:val="0"/>
          <w:numId w:val="29"/>
        </w:numPr>
        <w:tabs>
          <w:tab w:val="left" w:pos="810"/>
        </w:tabs>
        <w:spacing w:line="360" w:lineRule="auto"/>
        <w:ind w:left="806"/>
        <w:jc w:val="both"/>
        <w:rPr>
          <w:iCs/>
        </w:rPr>
      </w:pPr>
      <w:r w:rsidRPr="00277204">
        <w:rPr>
          <w:iCs/>
        </w:rPr>
        <w:t>C Programming.</w:t>
      </w:r>
    </w:p>
    <w:p w:rsidR="00C543DC" w:rsidRDefault="00C543DC" w:rsidP="00C543DC">
      <w:pPr>
        <w:numPr>
          <w:ilvl w:val="0"/>
          <w:numId w:val="29"/>
        </w:numPr>
        <w:tabs>
          <w:tab w:val="left" w:pos="810"/>
        </w:tabs>
        <w:spacing w:line="360" w:lineRule="auto"/>
        <w:ind w:left="806"/>
        <w:jc w:val="both"/>
        <w:rPr>
          <w:iCs/>
        </w:rPr>
      </w:pPr>
      <w:r>
        <w:rPr>
          <w:iCs/>
        </w:rPr>
        <w:t xml:space="preserve">Basic knowledge of </w:t>
      </w:r>
      <w:r w:rsidRPr="00277204">
        <w:rPr>
          <w:iCs/>
        </w:rPr>
        <w:t>C++</w:t>
      </w:r>
      <w:r>
        <w:rPr>
          <w:iCs/>
        </w:rPr>
        <w:t>.</w:t>
      </w:r>
    </w:p>
    <w:p w:rsidR="00B35ABE" w:rsidRDefault="00B35ABE" w:rsidP="00C543DC">
      <w:pPr>
        <w:numPr>
          <w:ilvl w:val="0"/>
          <w:numId w:val="29"/>
        </w:numPr>
        <w:tabs>
          <w:tab w:val="left" w:pos="810"/>
        </w:tabs>
        <w:spacing w:line="360" w:lineRule="auto"/>
        <w:ind w:left="806"/>
        <w:jc w:val="both"/>
        <w:rPr>
          <w:iCs/>
        </w:rPr>
      </w:pPr>
      <w:r>
        <w:rPr>
          <w:iCs/>
        </w:rPr>
        <w:t>Windows XP</w:t>
      </w:r>
    </w:p>
    <w:p w:rsidR="00BB6BF4" w:rsidRDefault="00BB6BF4" w:rsidP="00C543DC">
      <w:pPr>
        <w:numPr>
          <w:ilvl w:val="0"/>
          <w:numId w:val="29"/>
        </w:numPr>
        <w:tabs>
          <w:tab w:val="left" w:pos="810"/>
        </w:tabs>
        <w:spacing w:line="360" w:lineRule="auto"/>
        <w:ind w:left="806"/>
        <w:jc w:val="both"/>
        <w:rPr>
          <w:iCs/>
        </w:rPr>
      </w:pPr>
      <w:r>
        <w:rPr>
          <w:iCs/>
        </w:rPr>
        <w:t>MS-office</w:t>
      </w:r>
    </w:p>
    <w:p w:rsidR="00C543DC" w:rsidRDefault="00C543DC" w:rsidP="00C543DC">
      <w:pPr>
        <w:spacing w:line="360" w:lineRule="auto"/>
        <w:jc w:val="both"/>
        <w:rPr>
          <w:b/>
          <w:sz w:val="28"/>
          <w:szCs w:val="28"/>
        </w:rPr>
      </w:pPr>
    </w:p>
    <w:p w:rsidR="00E44778" w:rsidRDefault="004D7AAD" w:rsidP="00C543DC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Seminar:</w:t>
      </w:r>
      <w:r w:rsidR="00C543DC" w:rsidRPr="00C543DC">
        <w:rPr>
          <w:b/>
          <w:sz w:val="28"/>
          <w:szCs w:val="28"/>
        </w:rPr>
        <w:t>-</w:t>
      </w:r>
    </w:p>
    <w:p w:rsidR="00C543DC" w:rsidRPr="003C3381" w:rsidRDefault="00C543DC" w:rsidP="00C543DC">
      <w:pPr>
        <w:numPr>
          <w:ilvl w:val="0"/>
          <w:numId w:val="36"/>
        </w:numPr>
        <w:spacing w:line="360" w:lineRule="auto"/>
        <w:jc w:val="both"/>
      </w:pPr>
      <w:r w:rsidRPr="003C3381">
        <w:t>Topic- “Transforming Leadership – Getting Future Ready”</w:t>
      </w:r>
    </w:p>
    <w:p w:rsidR="00C543DC" w:rsidRPr="003C3381" w:rsidRDefault="00C543DC" w:rsidP="00C543DC">
      <w:pPr>
        <w:spacing w:line="360" w:lineRule="auto"/>
        <w:ind w:left="720"/>
        <w:jc w:val="both"/>
      </w:pPr>
      <w:r w:rsidRPr="003C3381">
        <w:t>22</w:t>
      </w:r>
      <w:r w:rsidRPr="003C3381">
        <w:rPr>
          <w:vertAlign w:val="superscript"/>
        </w:rPr>
        <w:t>nd</w:t>
      </w:r>
      <w:r w:rsidRPr="003C3381">
        <w:t xml:space="preserve"> IMA International Management Conclave 2013, held at Indore on 19</w:t>
      </w:r>
      <w:r w:rsidRPr="003C3381">
        <w:rPr>
          <w:vertAlign w:val="superscript"/>
        </w:rPr>
        <w:t>th</w:t>
      </w:r>
      <w:r w:rsidRPr="003C3381">
        <w:t xml:space="preserve"> – 20</w:t>
      </w:r>
      <w:r w:rsidRPr="003C3381">
        <w:rPr>
          <w:vertAlign w:val="superscript"/>
        </w:rPr>
        <w:t>th</w:t>
      </w:r>
      <w:r w:rsidRPr="003C3381">
        <w:t xml:space="preserve"> January 2013.</w:t>
      </w:r>
    </w:p>
    <w:p w:rsidR="00C543DC" w:rsidRPr="003C3381" w:rsidRDefault="00C543DC" w:rsidP="00C543DC">
      <w:pPr>
        <w:numPr>
          <w:ilvl w:val="0"/>
          <w:numId w:val="36"/>
        </w:numPr>
        <w:spacing w:line="360" w:lineRule="auto"/>
        <w:jc w:val="both"/>
      </w:pPr>
      <w:r w:rsidRPr="003C3381">
        <w:t>Topic-“ National Social Media Conclave on New India: New Media 2013”</w:t>
      </w:r>
    </w:p>
    <w:p w:rsidR="00C543DC" w:rsidRPr="003C3381" w:rsidRDefault="00C543DC" w:rsidP="00C543DC">
      <w:pPr>
        <w:spacing w:line="360" w:lineRule="auto"/>
        <w:ind w:left="720"/>
        <w:jc w:val="both"/>
      </w:pPr>
      <w:r w:rsidRPr="003C3381">
        <w:t>Participated at Jaipuria Institute of Management, Indore on 20</w:t>
      </w:r>
      <w:r w:rsidRPr="003C3381">
        <w:rPr>
          <w:vertAlign w:val="superscript"/>
        </w:rPr>
        <w:t>th</w:t>
      </w:r>
      <w:r w:rsidRPr="003C3381">
        <w:t xml:space="preserve"> April 2013.</w:t>
      </w:r>
    </w:p>
    <w:p w:rsidR="00C543DC" w:rsidRDefault="00C543DC" w:rsidP="004D49CA">
      <w:pPr>
        <w:pStyle w:val="Heading5"/>
        <w:shd w:val="clear" w:color="auto" w:fill="auto"/>
        <w:rPr>
          <w:rFonts w:ascii="Times New Roman" w:hAnsi="Times New Roman"/>
          <w:color w:val="333333"/>
          <w:sz w:val="28"/>
          <w:szCs w:val="28"/>
          <w:u w:val="none"/>
          <w:shd w:val="clear" w:color="auto" w:fill="FFFFFF"/>
        </w:rPr>
      </w:pPr>
    </w:p>
    <w:p w:rsidR="00423BD0" w:rsidRPr="009C02DB" w:rsidRDefault="009C02DB" w:rsidP="004D49CA">
      <w:pPr>
        <w:pStyle w:val="Heading5"/>
        <w:shd w:val="clear" w:color="auto" w:fill="auto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color w:val="333333"/>
          <w:sz w:val="28"/>
          <w:szCs w:val="28"/>
          <w:u w:val="none"/>
          <w:shd w:val="clear" w:color="auto" w:fill="FFFFFF"/>
        </w:rPr>
        <w:t>Industrial</w:t>
      </w:r>
      <w:r w:rsidR="00D30A23">
        <w:rPr>
          <w:rFonts w:ascii="Times New Roman" w:hAnsi="Times New Roman"/>
          <w:color w:val="333333"/>
          <w:sz w:val="28"/>
          <w:szCs w:val="28"/>
          <w:u w:val="none"/>
          <w:shd w:val="clear" w:color="auto" w:fill="FFFFFF"/>
        </w:rPr>
        <w:t xml:space="preserve"> </w:t>
      </w:r>
      <w:r w:rsidR="004D7AAD">
        <w:rPr>
          <w:rFonts w:ascii="Times New Roman" w:hAnsi="Times New Roman"/>
          <w:color w:val="333333"/>
          <w:sz w:val="28"/>
          <w:szCs w:val="28"/>
          <w:u w:val="none"/>
          <w:shd w:val="clear" w:color="auto" w:fill="FFFFFF"/>
        </w:rPr>
        <w:t>V</w:t>
      </w:r>
      <w:r w:rsidR="004D7AAD" w:rsidRPr="009C02DB">
        <w:rPr>
          <w:rFonts w:ascii="Times New Roman" w:hAnsi="Times New Roman"/>
          <w:color w:val="333333"/>
          <w:sz w:val="28"/>
          <w:szCs w:val="28"/>
          <w:u w:val="none"/>
          <w:shd w:val="clear" w:color="auto" w:fill="FFFFFF"/>
        </w:rPr>
        <w:t>isit</w:t>
      </w:r>
      <w:r w:rsidR="004D7AAD">
        <w:rPr>
          <w:rFonts w:ascii="Times New Roman" w:hAnsi="Times New Roman"/>
          <w:color w:val="333333"/>
          <w:sz w:val="28"/>
          <w:szCs w:val="28"/>
          <w:u w:val="none"/>
          <w:shd w:val="clear" w:color="auto" w:fill="FFFFFF"/>
        </w:rPr>
        <w:t>:</w:t>
      </w:r>
      <w:r w:rsidR="004D49CA">
        <w:rPr>
          <w:rFonts w:ascii="Times New Roman" w:hAnsi="Times New Roman"/>
          <w:color w:val="333333"/>
          <w:sz w:val="28"/>
          <w:szCs w:val="28"/>
          <w:u w:val="none"/>
          <w:shd w:val="clear" w:color="auto" w:fill="FFFFFF"/>
        </w:rPr>
        <w:t>-</w:t>
      </w:r>
    </w:p>
    <w:p w:rsidR="00585912" w:rsidRDefault="005B7C2A" w:rsidP="00E44A22">
      <w:pPr>
        <w:numPr>
          <w:ilvl w:val="0"/>
          <w:numId w:val="29"/>
        </w:numPr>
        <w:spacing w:line="360" w:lineRule="auto"/>
        <w:ind w:left="720"/>
        <w:jc w:val="both"/>
      </w:pPr>
      <w:r>
        <w:t>Industrial visit on Sanchi Milk Plant, Indore Sahakari Dugdha Sangh, Chanda Talawali, Manglia, Indore (M.P.).</w:t>
      </w:r>
    </w:p>
    <w:p w:rsidR="00E44778" w:rsidRDefault="00E44778" w:rsidP="00E44778">
      <w:pPr>
        <w:spacing w:line="360" w:lineRule="auto"/>
        <w:ind w:left="720"/>
        <w:jc w:val="both"/>
      </w:pPr>
    </w:p>
    <w:p w:rsidR="00423BD0" w:rsidRPr="00846D76" w:rsidRDefault="00585912" w:rsidP="00846D76">
      <w:pPr>
        <w:tabs>
          <w:tab w:val="left" w:pos="810"/>
        </w:tabs>
        <w:spacing w:line="360" w:lineRule="auto"/>
        <w:jc w:val="both"/>
        <w:rPr>
          <w:iCs/>
        </w:rPr>
      </w:pPr>
      <w:r w:rsidRPr="00846D76">
        <w:rPr>
          <w:b/>
          <w:iCs/>
          <w:sz w:val="28"/>
          <w:szCs w:val="28"/>
        </w:rPr>
        <w:t xml:space="preserve">Activities and </w:t>
      </w:r>
      <w:r w:rsidR="004D7AAD" w:rsidRPr="00846D76">
        <w:rPr>
          <w:b/>
          <w:iCs/>
          <w:sz w:val="28"/>
          <w:szCs w:val="28"/>
        </w:rPr>
        <w:t>Achievements:</w:t>
      </w:r>
      <w:r w:rsidR="004D49CA" w:rsidRPr="00846D76">
        <w:rPr>
          <w:b/>
          <w:iCs/>
          <w:sz w:val="28"/>
          <w:szCs w:val="28"/>
        </w:rPr>
        <w:t>-</w:t>
      </w:r>
    </w:p>
    <w:p w:rsidR="00A91125" w:rsidRPr="00BB6BF4" w:rsidRDefault="00BB6BF4" w:rsidP="00BB6BF4">
      <w:pPr>
        <w:numPr>
          <w:ilvl w:val="0"/>
          <w:numId w:val="35"/>
        </w:numPr>
        <w:spacing w:line="360" w:lineRule="auto"/>
        <w:jc w:val="both"/>
      </w:pPr>
      <w:r w:rsidRPr="008171A1">
        <w:t>I</w:t>
      </w:r>
      <w:r w:rsidR="004D7AAD">
        <w:t xml:space="preserve"> have worked as a volunteer for</w:t>
      </w:r>
      <w:r w:rsidRPr="008171A1">
        <w:t xml:space="preserve"> C.I.I.(</w:t>
      </w:r>
      <w:r w:rsidRPr="008171A1">
        <w:rPr>
          <w:color w:val="222222"/>
          <w:shd w:val="clear" w:color="auto" w:fill="FFFFFF"/>
        </w:rPr>
        <w:t>Confederation of Indian Industry)</w:t>
      </w:r>
      <w:r>
        <w:rPr>
          <w:color w:val="222222"/>
          <w:shd w:val="clear" w:color="auto" w:fill="FFFFFF"/>
        </w:rPr>
        <w:t xml:space="preserve"> in inauguration of TCS  and “YOUTH CONCLAVE” program by M.P.</w:t>
      </w:r>
      <w:r w:rsidR="004D7AAD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government at Super Corridor, Indore on 10</w:t>
      </w:r>
      <w:r w:rsidRPr="00E10EA3">
        <w:rPr>
          <w:color w:val="222222"/>
          <w:shd w:val="clear" w:color="auto" w:fill="FFFFFF"/>
          <w:vertAlign w:val="superscript"/>
        </w:rPr>
        <w:t>th</w:t>
      </w:r>
      <w:r>
        <w:rPr>
          <w:color w:val="222222"/>
          <w:shd w:val="clear" w:color="auto" w:fill="FFFFFF"/>
        </w:rPr>
        <w:t xml:space="preserve"> august 2013.</w:t>
      </w:r>
    </w:p>
    <w:p w:rsidR="00A91125" w:rsidRPr="00575016" w:rsidRDefault="00575016" w:rsidP="00575016">
      <w:pPr>
        <w:pStyle w:val="Heading5"/>
        <w:numPr>
          <w:ilvl w:val="0"/>
          <w:numId w:val="35"/>
        </w:numPr>
        <w:shd w:val="clear" w:color="auto" w:fill="auto"/>
        <w:tabs>
          <w:tab w:val="clear" w:pos="8640"/>
        </w:tabs>
        <w:jc w:val="both"/>
        <w:rPr>
          <w:rFonts w:ascii="Times New Roman" w:hAnsi="Times New Roman"/>
          <w:b w:val="0"/>
          <w:sz w:val="24"/>
          <w:u w:val="none"/>
        </w:rPr>
      </w:pPr>
      <w:r w:rsidRPr="00241ACA">
        <w:rPr>
          <w:rFonts w:ascii="Times New Roman" w:hAnsi="Times New Roman"/>
          <w:b w:val="0"/>
          <w:sz w:val="24"/>
          <w:u w:val="none"/>
        </w:rPr>
        <w:t>Certificate</w:t>
      </w:r>
      <w:r>
        <w:rPr>
          <w:rFonts w:ascii="Times New Roman" w:hAnsi="Times New Roman"/>
          <w:b w:val="0"/>
          <w:sz w:val="24"/>
          <w:u w:val="none"/>
        </w:rPr>
        <w:t xml:space="preserve"> </w:t>
      </w:r>
      <w:r w:rsidRPr="00241ACA">
        <w:rPr>
          <w:rFonts w:ascii="Times New Roman" w:hAnsi="Times New Roman"/>
          <w:b w:val="0"/>
          <w:sz w:val="24"/>
          <w:u w:val="none"/>
        </w:rPr>
        <w:t>of</w:t>
      </w:r>
      <w:r>
        <w:rPr>
          <w:rFonts w:ascii="Times New Roman" w:hAnsi="Times New Roman"/>
          <w:b w:val="0"/>
          <w:sz w:val="24"/>
          <w:u w:val="none"/>
        </w:rPr>
        <w:t xml:space="preserve"> participation as A Coordinator of </w:t>
      </w:r>
      <w:r w:rsidR="004D7AAD">
        <w:rPr>
          <w:rFonts w:ascii="Times New Roman" w:hAnsi="Times New Roman"/>
          <w:b w:val="0"/>
          <w:sz w:val="24"/>
          <w:u w:val="none"/>
        </w:rPr>
        <w:t>Sponsorship</w:t>
      </w:r>
      <w:r>
        <w:rPr>
          <w:rFonts w:ascii="Times New Roman" w:hAnsi="Times New Roman"/>
          <w:b w:val="0"/>
          <w:sz w:val="24"/>
          <w:u w:val="none"/>
        </w:rPr>
        <w:t xml:space="preserve"> Team in NEN (</w:t>
      </w:r>
      <w:r w:rsidR="004D7AAD">
        <w:rPr>
          <w:rFonts w:ascii="Times New Roman" w:hAnsi="Times New Roman"/>
          <w:b w:val="0"/>
          <w:sz w:val="24"/>
          <w:u w:val="none"/>
        </w:rPr>
        <w:t>National Entrepreneurship</w:t>
      </w:r>
      <w:r>
        <w:rPr>
          <w:rFonts w:ascii="Times New Roman" w:hAnsi="Times New Roman"/>
          <w:b w:val="0"/>
          <w:sz w:val="24"/>
          <w:u w:val="none"/>
        </w:rPr>
        <w:t xml:space="preserve"> Network) in college (IBMR) in 2013.</w:t>
      </w:r>
    </w:p>
    <w:p w:rsidR="0005498F" w:rsidRPr="00575016" w:rsidRDefault="00575016" w:rsidP="00575016">
      <w:pPr>
        <w:pStyle w:val="Heading5"/>
        <w:numPr>
          <w:ilvl w:val="0"/>
          <w:numId w:val="35"/>
        </w:numPr>
        <w:shd w:val="clear" w:color="auto" w:fill="auto"/>
        <w:tabs>
          <w:tab w:val="clear" w:pos="8640"/>
        </w:tabs>
        <w:jc w:val="both"/>
        <w:rPr>
          <w:rFonts w:ascii="Times New Roman" w:hAnsi="Times New Roman"/>
          <w:b w:val="0"/>
          <w:sz w:val="24"/>
          <w:u w:val="none"/>
        </w:rPr>
      </w:pPr>
      <w:r w:rsidRPr="00241ACA">
        <w:rPr>
          <w:rFonts w:ascii="Times New Roman" w:hAnsi="Times New Roman"/>
          <w:b w:val="0"/>
          <w:sz w:val="24"/>
          <w:u w:val="none"/>
        </w:rPr>
        <w:t>Certificate</w:t>
      </w:r>
      <w:r>
        <w:rPr>
          <w:rFonts w:ascii="Times New Roman" w:hAnsi="Times New Roman"/>
          <w:b w:val="0"/>
          <w:sz w:val="24"/>
          <w:u w:val="none"/>
        </w:rPr>
        <w:t xml:space="preserve"> </w:t>
      </w:r>
      <w:r w:rsidRPr="00241ACA">
        <w:rPr>
          <w:rFonts w:ascii="Times New Roman" w:hAnsi="Times New Roman"/>
          <w:b w:val="0"/>
          <w:sz w:val="24"/>
          <w:u w:val="none"/>
        </w:rPr>
        <w:t>of</w:t>
      </w:r>
      <w:r>
        <w:rPr>
          <w:rFonts w:ascii="Times New Roman" w:hAnsi="Times New Roman"/>
          <w:b w:val="0"/>
          <w:sz w:val="24"/>
          <w:u w:val="none"/>
        </w:rPr>
        <w:t xml:space="preserve"> participation as A Coordinator of Quiz Competition “QUIZZILA” in Annual Festival “Flames &amp; Blossoms” of college (IBMR) in </w:t>
      </w:r>
      <w:r w:rsidR="004D7AAD">
        <w:rPr>
          <w:rFonts w:ascii="Times New Roman" w:hAnsi="Times New Roman"/>
          <w:b w:val="0"/>
          <w:sz w:val="24"/>
          <w:u w:val="none"/>
        </w:rPr>
        <w:t>2013</w:t>
      </w:r>
      <w:r>
        <w:rPr>
          <w:rFonts w:ascii="Times New Roman" w:hAnsi="Times New Roman"/>
          <w:b w:val="0"/>
          <w:sz w:val="24"/>
          <w:u w:val="none"/>
        </w:rPr>
        <w:t>.</w:t>
      </w:r>
    </w:p>
    <w:p w:rsidR="003F0F2B" w:rsidRPr="00575016" w:rsidRDefault="00575016" w:rsidP="00575016">
      <w:pPr>
        <w:pStyle w:val="Heading5"/>
        <w:numPr>
          <w:ilvl w:val="0"/>
          <w:numId w:val="35"/>
        </w:numPr>
        <w:shd w:val="clear" w:color="auto" w:fill="auto"/>
        <w:tabs>
          <w:tab w:val="clear" w:pos="8640"/>
        </w:tabs>
        <w:jc w:val="both"/>
        <w:rPr>
          <w:rFonts w:ascii="Times New Roman" w:hAnsi="Times New Roman"/>
          <w:b w:val="0"/>
          <w:sz w:val="24"/>
          <w:u w:val="none"/>
        </w:rPr>
      </w:pPr>
      <w:r>
        <w:rPr>
          <w:rFonts w:ascii="Times New Roman" w:hAnsi="Times New Roman"/>
          <w:b w:val="0"/>
          <w:sz w:val="24"/>
          <w:u w:val="none"/>
        </w:rPr>
        <w:t xml:space="preserve">I have </w:t>
      </w:r>
      <w:r w:rsidR="004D7AAD">
        <w:rPr>
          <w:rFonts w:ascii="Times New Roman" w:hAnsi="Times New Roman"/>
          <w:b w:val="0"/>
          <w:sz w:val="24"/>
          <w:u w:val="none"/>
        </w:rPr>
        <w:t>possessed</w:t>
      </w:r>
      <w:r>
        <w:rPr>
          <w:rFonts w:ascii="Times New Roman" w:hAnsi="Times New Roman"/>
          <w:b w:val="0"/>
          <w:sz w:val="24"/>
          <w:u w:val="none"/>
        </w:rPr>
        <w:t xml:space="preserve"> 2</w:t>
      </w:r>
      <w:r w:rsidRPr="00916E8E">
        <w:rPr>
          <w:rFonts w:ascii="Times New Roman" w:hAnsi="Times New Roman"/>
          <w:b w:val="0"/>
          <w:sz w:val="24"/>
          <w:u w:val="none"/>
          <w:vertAlign w:val="superscript"/>
        </w:rPr>
        <w:t>nd</w:t>
      </w:r>
      <w:r>
        <w:rPr>
          <w:rFonts w:ascii="Times New Roman" w:hAnsi="Times New Roman"/>
          <w:b w:val="0"/>
          <w:sz w:val="24"/>
          <w:u w:val="none"/>
        </w:rPr>
        <w:t xml:space="preserve"> position for my college I.P.S. Academy in Inter College Quiz C</w:t>
      </w:r>
      <w:r w:rsidRPr="00277204">
        <w:rPr>
          <w:rFonts w:ascii="Times New Roman" w:hAnsi="Times New Roman"/>
          <w:b w:val="0"/>
          <w:sz w:val="24"/>
          <w:u w:val="none"/>
        </w:rPr>
        <w:t>ompetition</w:t>
      </w:r>
      <w:r>
        <w:rPr>
          <w:rFonts w:ascii="Times New Roman" w:hAnsi="Times New Roman"/>
          <w:b w:val="0"/>
          <w:sz w:val="24"/>
          <w:u w:val="none"/>
        </w:rPr>
        <w:t xml:space="preserve"> “QUIZZIRE” by Emphasis Group at Christian Eminent College, Indore Madhya Pradesh in 2009.</w:t>
      </w:r>
    </w:p>
    <w:p w:rsidR="00575016" w:rsidRDefault="00575016" w:rsidP="00575016">
      <w:pPr>
        <w:pStyle w:val="Heading5"/>
        <w:numPr>
          <w:ilvl w:val="0"/>
          <w:numId w:val="35"/>
        </w:numPr>
        <w:shd w:val="clear" w:color="auto" w:fill="auto"/>
        <w:tabs>
          <w:tab w:val="clear" w:pos="8640"/>
        </w:tabs>
        <w:jc w:val="both"/>
        <w:rPr>
          <w:rFonts w:ascii="Times New Roman" w:hAnsi="Times New Roman"/>
          <w:b w:val="0"/>
          <w:sz w:val="24"/>
          <w:u w:val="none"/>
        </w:rPr>
      </w:pPr>
      <w:r>
        <w:rPr>
          <w:rFonts w:ascii="Times New Roman" w:hAnsi="Times New Roman"/>
          <w:b w:val="0"/>
          <w:sz w:val="24"/>
          <w:u w:val="none"/>
        </w:rPr>
        <w:t xml:space="preserve">I have worked as Coordinator of </w:t>
      </w:r>
      <w:r w:rsidR="004D7AAD">
        <w:rPr>
          <w:rFonts w:ascii="Times New Roman" w:hAnsi="Times New Roman"/>
          <w:b w:val="0"/>
          <w:sz w:val="24"/>
          <w:u w:val="none"/>
        </w:rPr>
        <w:t>Volunteer ship</w:t>
      </w:r>
      <w:r>
        <w:rPr>
          <w:rFonts w:ascii="Times New Roman" w:hAnsi="Times New Roman"/>
          <w:b w:val="0"/>
          <w:sz w:val="24"/>
          <w:u w:val="none"/>
        </w:rPr>
        <w:t xml:space="preserve"> Team of Annual Events for three consecutive years in my school (SKBVN) in years 2005-08.</w:t>
      </w:r>
    </w:p>
    <w:p w:rsidR="00575016" w:rsidRPr="00575016" w:rsidRDefault="00575016" w:rsidP="00575016">
      <w:pPr>
        <w:pStyle w:val="Heading5"/>
        <w:numPr>
          <w:ilvl w:val="0"/>
          <w:numId w:val="35"/>
        </w:numPr>
        <w:shd w:val="clear" w:color="auto" w:fill="auto"/>
        <w:tabs>
          <w:tab w:val="clear" w:pos="8640"/>
        </w:tabs>
        <w:jc w:val="both"/>
        <w:rPr>
          <w:rFonts w:ascii="Times New Roman" w:hAnsi="Times New Roman"/>
          <w:b w:val="0"/>
          <w:sz w:val="24"/>
          <w:u w:val="none"/>
        </w:rPr>
      </w:pPr>
      <w:r>
        <w:rPr>
          <w:rFonts w:ascii="Times New Roman" w:hAnsi="Times New Roman"/>
          <w:b w:val="0"/>
          <w:sz w:val="24"/>
          <w:u w:val="none"/>
        </w:rPr>
        <w:t>I have worked as member of Cultural Committee of An</w:t>
      </w:r>
      <w:r w:rsidR="004D7AAD">
        <w:rPr>
          <w:rFonts w:ascii="Times New Roman" w:hAnsi="Times New Roman"/>
          <w:b w:val="0"/>
          <w:sz w:val="24"/>
          <w:u w:val="none"/>
        </w:rPr>
        <w:t xml:space="preserve">nual Event </w:t>
      </w:r>
      <w:r>
        <w:rPr>
          <w:rFonts w:ascii="Times New Roman" w:hAnsi="Times New Roman"/>
          <w:b w:val="0"/>
          <w:sz w:val="24"/>
          <w:u w:val="none"/>
        </w:rPr>
        <w:t>for three consecutive year</w:t>
      </w:r>
      <w:r w:rsidR="004D7AAD">
        <w:rPr>
          <w:rFonts w:ascii="Times New Roman" w:hAnsi="Times New Roman"/>
          <w:b w:val="0"/>
          <w:sz w:val="24"/>
          <w:u w:val="none"/>
        </w:rPr>
        <w:t>s in my school (SKBVN) in years</w:t>
      </w:r>
      <w:r>
        <w:rPr>
          <w:rFonts w:ascii="Times New Roman" w:hAnsi="Times New Roman"/>
          <w:b w:val="0"/>
          <w:sz w:val="24"/>
          <w:u w:val="none"/>
        </w:rPr>
        <w:t xml:space="preserve"> 2005-08.</w:t>
      </w:r>
    </w:p>
    <w:p w:rsidR="00575016" w:rsidRPr="00575016" w:rsidRDefault="00575016" w:rsidP="00575016"/>
    <w:p w:rsidR="00BB6D52" w:rsidRPr="00F0527C" w:rsidRDefault="00BB6D52" w:rsidP="004D49CA">
      <w:pPr>
        <w:pStyle w:val="Heading5"/>
        <w:shd w:val="clear" w:color="auto" w:fill="auto"/>
        <w:tabs>
          <w:tab w:val="left" w:pos="540"/>
          <w:tab w:val="center" w:pos="4680"/>
        </w:tabs>
        <w:rPr>
          <w:rFonts w:ascii="Times New Roman" w:hAnsi="Times New Roman"/>
          <w:sz w:val="28"/>
          <w:szCs w:val="28"/>
          <w:u w:val="none"/>
        </w:rPr>
      </w:pPr>
      <w:r w:rsidRPr="00F0527C">
        <w:rPr>
          <w:rFonts w:ascii="Times New Roman" w:hAnsi="Times New Roman"/>
          <w:sz w:val="28"/>
          <w:szCs w:val="28"/>
          <w:u w:val="none"/>
        </w:rPr>
        <w:t xml:space="preserve">Personal </w:t>
      </w:r>
      <w:r w:rsidR="004D7AAD">
        <w:rPr>
          <w:rFonts w:ascii="Times New Roman" w:hAnsi="Times New Roman"/>
          <w:sz w:val="28"/>
          <w:szCs w:val="28"/>
          <w:u w:val="none"/>
        </w:rPr>
        <w:t>Profile:</w:t>
      </w:r>
      <w:r w:rsidR="004D49CA">
        <w:rPr>
          <w:rFonts w:ascii="Times New Roman" w:hAnsi="Times New Roman"/>
          <w:sz w:val="28"/>
          <w:szCs w:val="28"/>
          <w:u w:val="none"/>
        </w:rPr>
        <w:t>-</w:t>
      </w:r>
    </w:p>
    <w:p w:rsidR="006126D4" w:rsidRPr="009A5D3A" w:rsidRDefault="00BB6D52" w:rsidP="00E44A22">
      <w:pPr>
        <w:spacing w:line="360" w:lineRule="auto"/>
        <w:jc w:val="both"/>
        <w:rPr>
          <w:lang w:val="en-GB"/>
        </w:rPr>
      </w:pPr>
      <w:r w:rsidRPr="00277204">
        <w:rPr>
          <w:lang w:val="en-GB"/>
        </w:rPr>
        <w:tab/>
      </w:r>
      <w:r w:rsidR="006126D4" w:rsidRPr="009A5D3A">
        <w:rPr>
          <w:lang w:val="en-GB"/>
        </w:rPr>
        <w:t>Father</w:t>
      </w:r>
      <w:r w:rsidR="004D49CA" w:rsidRPr="009A5D3A">
        <w:rPr>
          <w:lang w:val="en-GB"/>
        </w:rPr>
        <w:t>’s</w:t>
      </w:r>
      <w:r w:rsidR="006126D4" w:rsidRPr="009A5D3A">
        <w:rPr>
          <w:lang w:val="en-GB"/>
        </w:rPr>
        <w:t xml:space="preserve"> </w:t>
      </w:r>
      <w:r w:rsidR="004D7AAD" w:rsidRPr="009A5D3A">
        <w:rPr>
          <w:lang w:val="en-GB"/>
        </w:rPr>
        <w:t>Name</w:t>
      </w:r>
      <w:r w:rsidR="004D7AAD">
        <w:rPr>
          <w:lang w:val="en-GB"/>
        </w:rPr>
        <w:t>: -</w:t>
      </w:r>
      <w:r w:rsidR="006126D4" w:rsidRPr="009A5D3A">
        <w:rPr>
          <w:lang w:val="en-GB"/>
        </w:rPr>
        <w:tab/>
      </w:r>
      <w:r w:rsidR="00E44778" w:rsidRPr="009A5D3A">
        <w:rPr>
          <w:lang w:val="en-GB"/>
        </w:rPr>
        <w:tab/>
      </w:r>
      <w:r w:rsidR="007516E5">
        <w:rPr>
          <w:lang w:val="en-GB"/>
        </w:rPr>
        <w:t>Mr. Kailash Chandra Sharma</w:t>
      </w:r>
    </w:p>
    <w:p w:rsidR="00BB6D52" w:rsidRPr="009A5D3A" w:rsidRDefault="006126D4" w:rsidP="00E44A22">
      <w:pPr>
        <w:spacing w:line="360" w:lineRule="auto"/>
        <w:ind w:firstLine="720"/>
        <w:jc w:val="both"/>
        <w:rPr>
          <w:lang w:val="en-GB"/>
        </w:rPr>
      </w:pPr>
      <w:r w:rsidRPr="009A5D3A">
        <w:rPr>
          <w:lang w:val="en-GB"/>
        </w:rPr>
        <w:t>D</w:t>
      </w:r>
      <w:r w:rsidR="00BB6D52" w:rsidRPr="009A5D3A">
        <w:rPr>
          <w:lang w:val="en-GB"/>
        </w:rPr>
        <w:t xml:space="preserve">ate of </w:t>
      </w:r>
      <w:r w:rsidR="004D7AAD" w:rsidRPr="009A5D3A">
        <w:rPr>
          <w:lang w:val="en-GB"/>
        </w:rPr>
        <w:t>Birth</w:t>
      </w:r>
      <w:r w:rsidR="004D7AAD">
        <w:rPr>
          <w:lang w:val="en-GB"/>
        </w:rPr>
        <w:t>: -</w:t>
      </w:r>
      <w:r w:rsidR="00BB6D52" w:rsidRPr="009A5D3A">
        <w:rPr>
          <w:lang w:val="en-GB"/>
        </w:rPr>
        <w:t xml:space="preserve"> </w:t>
      </w:r>
      <w:r w:rsidR="00BB6D52" w:rsidRPr="009A5D3A">
        <w:rPr>
          <w:lang w:val="en-GB"/>
        </w:rPr>
        <w:tab/>
      </w:r>
      <w:r w:rsidR="00E44778" w:rsidRPr="009A5D3A">
        <w:rPr>
          <w:lang w:val="en-GB"/>
        </w:rPr>
        <w:tab/>
      </w:r>
      <w:r w:rsidR="007516E5">
        <w:rPr>
          <w:lang w:val="en-GB"/>
        </w:rPr>
        <w:t>04</w:t>
      </w:r>
      <w:r w:rsidR="00DD337D" w:rsidRPr="009A5D3A">
        <w:rPr>
          <w:lang w:val="en-GB"/>
        </w:rPr>
        <w:t>.</w:t>
      </w:r>
      <w:r w:rsidR="007516E5">
        <w:rPr>
          <w:lang w:val="en-GB"/>
        </w:rPr>
        <w:t>December</w:t>
      </w:r>
      <w:r w:rsidR="00DD337D" w:rsidRPr="009A5D3A">
        <w:rPr>
          <w:lang w:val="en-GB"/>
        </w:rPr>
        <w:t>.</w:t>
      </w:r>
      <w:r w:rsidR="007516E5">
        <w:rPr>
          <w:lang w:val="en-GB"/>
        </w:rPr>
        <w:t>1990</w:t>
      </w:r>
    </w:p>
    <w:p w:rsidR="009C02DB" w:rsidRPr="009A5D3A" w:rsidRDefault="004D7AAD" w:rsidP="00E44A22">
      <w:pPr>
        <w:spacing w:line="360" w:lineRule="auto"/>
        <w:ind w:firstLine="720"/>
        <w:jc w:val="both"/>
        <w:rPr>
          <w:lang w:val="en-GB"/>
        </w:rPr>
      </w:pPr>
      <w:r w:rsidRPr="009A5D3A">
        <w:rPr>
          <w:lang w:val="en-GB"/>
        </w:rPr>
        <w:t>Strength</w:t>
      </w:r>
      <w:r>
        <w:rPr>
          <w:lang w:val="en-GB"/>
        </w:rPr>
        <w:t>: -</w:t>
      </w:r>
      <w:r w:rsidR="009C02DB" w:rsidRPr="009A5D3A">
        <w:rPr>
          <w:lang w:val="en-GB"/>
        </w:rPr>
        <w:tab/>
      </w:r>
      <w:r w:rsidR="009C02DB" w:rsidRPr="009A5D3A">
        <w:rPr>
          <w:lang w:val="en-GB"/>
        </w:rPr>
        <w:tab/>
      </w:r>
      <w:r w:rsidR="00E44778" w:rsidRPr="009A5D3A">
        <w:rPr>
          <w:lang w:val="en-GB"/>
        </w:rPr>
        <w:tab/>
      </w:r>
      <w:r w:rsidR="007516E5">
        <w:rPr>
          <w:lang w:val="en-GB"/>
        </w:rPr>
        <w:t xml:space="preserve">Motivated, Positive Attitude &amp; Confident </w:t>
      </w:r>
    </w:p>
    <w:p w:rsidR="009C02DB" w:rsidRDefault="004D7AAD" w:rsidP="007516E5">
      <w:pPr>
        <w:spacing w:line="360" w:lineRule="auto"/>
        <w:ind w:firstLine="720"/>
        <w:jc w:val="both"/>
        <w:rPr>
          <w:lang w:val="en-GB"/>
        </w:rPr>
      </w:pPr>
      <w:r w:rsidRPr="009A5D3A">
        <w:rPr>
          <w:lang w:val="en-GB"/>
        </w:rPr>
        <w:t>Hobbies</w:t>
      </w:r>
      <w:r>
        <w:rPr>
          <w:lang w:val="en-GB"/>
        </w:rPr>
        <w:t>: -</w:t>
      </w:r>
      <w:r w:rsidR="004874A1" w:rsidRPr="009A5D3A">
        <w:rPr>
          <w:lang w:val="en-GB"/>
        </w:rPr>
        <w:tab/>
      </w:r>
      <w:r w:rsidR="004874A1" w:rsidRPr="009A5D3A">
        <w:rPr>
          <w:lang w:val="en-GB"/>
        </w:rPr>
        <w:tab/>
      </w:r>
      <w:r w:rsidR="00E44778" w:rsidRPr="009A5D3A">
        <w:rPr>
          <w:lang w:val="en-GB"/>
        </w:rPr>
        <w:tab/>
      </w:r>
      <w:r w:rsidR="007516E5">
        <w:rPr>
          <w:lang w:val="en-GB"/>
        </w:rPr>
        <w:t>Playing Guitar &amp; Photography</w:t>
      </w:r>
    </w:p>
    <w:p w:rsidR="007516E5" w:rsidRPr="009A5D3A" w:rsidRDefault="004D7AAD" w:rsidP="007516E5">
      <w:pPr>
        <w:spacing w:line="360" w:lineRule="auto"/>
        <w:ind w:firstLine="720"/>
        <w:jc w:val="both"/>
        <w:rPr>
          <w:lang w:val="en-GB"/>
        </w:rPr>
      </w:pPr>
      <w:r>
        <w:rPr>
          <w:lang w:val="en-GB"/>
        </w:rPr>
        <w:t>Interests: -</w:t>
      </w:r>
      <w:r w:rsidR="007516E5">
        <w:rPr>
          <w:lang w:val="en-GB"/>
        </w:rPr>
        <w:t xml:space="preserve">                               Food &amp; Travelling                </w:t>
      </w:r>
    </w:p>
    <w:p w:rsidR="004D49CA" w:rsidRPr="009A5D3A" w:rsidRDefault="004D49CA" w:rsidP="00E44A22">
      <w:pPr>
        <w:spacing w:line="360" w:lineRule="auto"/>
        <w:ind w:firstLine="720"/>
        <w:jc w:val="both"/>
        <w:rPr>
          <w:lang w:val="en-GB"/>
        </w:rPr>
      </w:pPr>
      <w:r w:rsidRPr="009A5D3A">
        <w:rPr>
          <w:lang w:val="en-GB"/>
        </w:rPr>
        <w:t xml:space="preserve">Language </w:t>
      </w:r>
      <w:r w:rsidR="004D7AAD" w:rsidRPr="009A5D3A">
        <w:rPr>
          <w:lang w:val="en-GB"/>
        </w:rPr>
        <w:t>Known</w:t>
      </w:r>
      <w:r w:rsidR="004D7AAD">
        <w:rPr>
          <w:lang w:val="en-GB"/>
        </w:rPr>
        <w:t>: -</w:t>
      </w:r>
      <w:r w:rsidRPr="009A5D3A">
        <w:rPr>
          <w:lang w:val="en-GB"/>
        </w:rPr>
        <w:tab/>
      </w:r>
      <w:r w:rsidR="00E44778" w:rsidRPr="009A5D3A">
        <w:rPr>
          <w:lang w:val="en-GB"/>
        </w:rPr>
        <w:tab/>
      </w:r>
      <w:r w:rsidRPr="009A5D3A">
        <w:rPr>
          <w:lang w:val="en-GB"/>
        </w:rPr>
        <w:t>English, Hindi</w:t>
      </w:r>
    </w:p>
    <w:p w:rsidR="007516E5" w:rsidRDefault="007B2341" w:rsidP="007516E5">
      <w:pPr>
        <w:spacing w:line="360" w:lineRule="auto"/>
        <w:jc w:val="both"/>
      </w:pPr>
      <w:r w:rsidRPr="009A5D3A">
        <w:tab/>
      </w:r>
      <w:r w:rsidR="001D3276" w:rsidRPr="009A5D3A">
        <w:rPr>
          <w:color w:val="333333"/>
          <w:shd w:val="clear" w:color="auto" w:fill="FFFFFF"/>
        </w:rPr>
        <w:t>Permanent</w:t>
      </w:r>
      <w:r w:rsidR="001D3276" w:rsidRPr="009A5D3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r w:rsidR="004D7AAD" w:rsidRPr="009A5D3A">
        <w:t>Address</w:t>
      </w:r>
      <w:r w:rsidR="004D7AAD">
        <w:t>: -</w:t>
      </w:r>
      <w:r w:rsidR="007516E5">
        <w:tab/>
        <w:t xml:space="preserve">           592 </w:t>
      </w:r>
      <w:r w:rsidR="007516E5" w:rsidRPr="007A1AFE">
        <w:t xml:space="preserve">Sector B Scheme No.71 </w:t>
      </w:r>
      <w:r w:rsidR="004D7AAD" w:rsidRPr="007A1AFE">
        <w:t>near</w:t>
      </w:r>
      <w:r w:rsidR="007516E5" w:rsidRPr="007A1AFE">
        <w:t xml:space="preserve"> Gumashta Nagar Indore (M.P.)</w:t>
      </w:r>
    </w:p>
    <w:p w:rsidR="00B60116" w:rsidRPr="00277204" w:rsidRDefault="00B60116" w:rsidP="00E44A22">
      <w:pPr>
        <w:spacing w:line="360" w:lineRule="auto"/>
        <w:jc w:val="both"/>
      </w:pPr>
    </w:p>
    <w:p w:rsidR="00B60116" w:rsidRPr="009A4F0D" w:rsidRDefault="00B60116" w:rsidP="00E44A22">
      <w:pPr>
        <w:spacing w:line="360" w:lineRule="auto"/>
        <w:jc w:val="both"/>
        <w:rPr>
          <w:b/>
          <w:sz w:val="28"/>
          <w:szCs w:val="28"/>
        </w:rPr>
      </w:pPr>
      <w:r w:rsidRPr="009A4F0D">
        <w:rPr>
          <w:b/>
          <w:sz w:val="28"/>
          <w:szCs w:val="28"/>
        </w:rPr>
        <w:t>Date:</w:t>
      </w:r>
      <w:r w:rsidR="00DD152B" w:rsidRPr="009A4F0D">
        <w:rPr>
          <w:b/>
          <w:sz w:val="28"/>
          <w:szCs w:val="28"/>
        </w:rPr>
        <w:t xml:space="preserve"> </w:t>
      </w:r>
      <w:r w:rsidR="005D0B61">
        <w:rPr>
          <w:b/>
          <w:sz w:val="28"/>
          <w:szCs w:val="28"/>
        </w:rPr>
        <w:tab/>
      </w:r>
    </w:p>
    <w:p w:rsidR="00DC46F5" w:rsidRPr="009A4F0D" w:rsidRDefault="00DD152B" w:rsidP="00E44A22">
      <w:pPr>
        <w:spacing w:line="360" w:lineRule="auto"/>
        <w:rPr>
          <w:b/>
          <w:sz w:val="28"/>
          <w:szCs w:val="28"/>
        </w:rPr>
      </w:pPr>
      <w:r w:rsidRPr="009A4F0D">
        <w:rPr>
          <w:b/>
          <w:sz w:val="28"/>
          <w:szCs w:val="28"/>
        </w:rPr>
        <w:t>Place:</w:t>
      </w:r>
      <w:r w:rsidR="009A4F0D">
        <w:rPr>
          <w:b/>
          <w:sz w:val="28"/>
          <w:szCs w:val="28"/>
        </w:rPr>
        <w:tab/>
      </w:r>
      <w:r w:rsidR="00E44778">
        <w:rPr>
          <w:sz w:val="28"/>
          <w:szCs w:val="28"/>
        </w:rPr>
        <w:t>Indore</w:t>
      </w:r>
      <w:r w:rsidR="006066D2">
        <w:rPr>
          <w:b/>
          <w:sz w:val="28"/>
          <w:szCs w:val="28"/>
        </w:rPr>
        <w:tab/>
      </w:r>
      <w:r w:rsidR="006066D2">
        <w:rPr>
          <w:b/>
          <w:sz w:val="28"/>
          <w:szCs w:val="28"/>
        </w:rPr>
        <w:tab/>
      </w:r>
      <w:r w:rsidR="006066D2">
        <w:rPr>
          <w:b/>
          <w:sz w:val="28"/>
          <w:szCs w:val="28"/>
        </w:rPr>
        <w:tab/>
      </w:r>
      <w:r w:rsidR="006066D2">
        <w:rPr>
          <w:b/>
          <w:sz w:val="28"/>
          <w:szCs w:val="28"/>
        </w:rPr>
        <w:tab/>
      </w:r>
      <w:r w:rsidR="006066D2">
        <w:rPr>
          <w:b/>
          <w:sz w:val="28"/>
          <w:szCs w:val="28"/>
        </w:rPr>
        <w:tab/>
      </w:r>
      <w:r w:rsidR="006066D2">
        <w:rPr>
          <w:b/>
          <w:sz w:val="28"/>
          <w:szCs w:val="28"/>
        </w:rPr>
        <w:tab/>
      </w:r>
      <w:r w:rsidR="006066D2">
        <w:rPr>
          <w:b/>
          <w:sz w:val="28"/>
          <w:szCs w:val="28"/>
        </w:rPr>
        <w:tab/>
        <w:t xml:space="preserve"> </w:t>
      </w:r>
      <w:r w:rsidR="003C3381">
        <w:rPr>
          <w:b/>
          <w:sz w:val="28"/>
          <w:szCs w:val="28"/>
        </w:rPr>
        <w:t>Kapil Sharma</w:t>
      </w:r>
    </w:p>
    <w:sectPr w:rsidR="00DC46F5" w:rsidRPr="009A4F0D" w:rsidSect="00E44778">
      <w:footerReference w:type="default" r:id="rId8"/>
      <w:footnotePr>
        <w:pos w:val="beneathText"/>
      </w:footnotePr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0BAB" w:rsidRDefault="00840BAB" w:rsidP="007E39B1">
      <w:r>
        <w:separator/>
      </w:r>
    </w:p>
  </w:endnote>
  <w:endnote w:type="continuationSeparator" w:id="1">
    <w:p w:rsidR="00840BAB" w:rsidRDefault="00840BAB" w:rsidP="007E39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9B1" w:rsidRPr="003C3381" w:rsidRDefault="003C3381" w:rsidP="003C3381">
    <w:pPr>
      <w:pStyle w:val="Footer"/>
      <w:rPr>
        <w:sz w:val="20"/>
        <w:szCs w:val="20"/>
      </w:rPr>
    </w:pPr>
    <w:r>
      <w:rPr>
        <w:sz w:val="20"/>
        <w:szCs w:val="20"/>
      </w:rPr>
      <w:t>Kapil Sharma, 592 Sector B Scheme No.71 Near Gumashta</w:t>
    </w:r>
    <w:r w:rsidRPr="007E39B1">
      <w:rPr>
        <w:sz w:val="20"/>
        <w:szCs w:val="20"/>
      </w:rPr>
      <w:t xml:space="preserve"> Nagar Indore</w:t>
    </w:r>
    <w:r>
      <w:rPr>
        <w:sz w:val="20"/>
        <w:szCs w:val="20"/>
      </w:rPr>
      <w:t xml:space="preserve"> (M.P.)</w:t>
    </w:r>
    <w:r w:rsidRPr="007E39B1">
      <w:rPr>
        <w:sz w:val="20"/>
        <w:szCs w:val="20"/>
      </w:rPr>
      <w:t>,</w:t>
    </w:r>
    <w:r>
      <w:rPr>
        <w:sz w:val="20"/>
        <w:szCs w:val="20"/>
      </w:rPr>
      <w:t>+918085327637, kapilsharma.ks04@gmail.com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0BAB" w:rsidRDefault="00840BAB" w:rsidP="007E39B1">
      <w:r>
        <w:separator/>
      </w:r>
    </w:p>
  </w:footnote>
  <w:footnote w:type="continuationSeparator" w:id="1">
    <w:p w:rsidR="00840BAB" w:rsidRDefault="00840BAB" w:rsidP="007E39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BF8C3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11A57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8E69B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DA81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54466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12E4F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F821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61C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F82DF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1CEEC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1">
    <w:nsid w:val="00000002"/>
    <w:multiLevelType w:val="multi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2">
    <w:nsid w:val="00000003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3">
    <w:nsid w:val="00000004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4">
    <w:nsid w:val="021051E1"/>
    <w:multiLevelType w:val="hybridMultilevel"/>
    <w:tmpl w:val="EAC4EE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10570B71"/>
    <w:multiLevelType w:val="multilevel"/>
    <w:tmpl w:val="A5CE62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1726BD0"/>
    <w:multiLevelType w:val="hybridMultilevel"/>
    <w:tmpl w:val="C9428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1DE2A37"/>
    <w:multiLevelType w:val="hybridMultilevel"/>
    <w:tmpl w:val="7206DDF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16A14408"/>
    <w:multiLevelType w:val="hybridMultilevel"/>
    <w:tmpl w:val="3552D26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93E161A"/>
    <w:multiLevelType w:val="hybridMultilevel"/>
    <w:tmpl w:val="51105FCC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0">
    <w:nsid w:val="254D2412"/>
    <w:multiLevelType w:val="hybridMultilevel"/>
    <w:tmpl w:val="E376A56A"/>
    <w:lvl w:ilvl="0" w:tplc="171AC5F2">
      <w:start w:val="1"/>
      <w:numFmt w:val="bullet"/>
      <w:lvlText w:val="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1">
    <w:nsid w:val="30FC70E3"/>
    <w:multiLevelType w:val="hybridMultilevel"/>
    <w:tmpl w:val="FD64787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34AB516F"/>
    <w:multiLevelType w:val="hybridMultilevel"/>
    <w:tmpl w:val="854076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0F6BC8"/>
    <w:multiLevelType w:val="hybridMultilevel"/>
    <w:tmpl w:val="58A8A2E6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3F381836"/>
    <w:multiLevelType w:val="hybridMultilevel"/>
    <w:tmpl w:val="07CA0B80"/>
    <w:lvl w:ilvl="0" w:tplc="171AC5F2">
      <w:start w:val="1"/>
      <w:numFmt w:val="bullet"/>
      <w:lvlText w:val="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3670444"/>
    <w:multiLevelType w:val="hybridMultilevel"/>
    <w:tmpl w:val="A5CE6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6C284B"/>
    <w:multiLevelType w:val="hybridMultilevel"/>
    <w:tmpl w:val="E4CA9A1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8E33C8"/>
    <w:multiLevelType w:val="multilevel"/>
    <w:tmpl w:val="7206DD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594D1687"/>
    <w:multiLevelType w:val="hybridMultilevel"/>
    <w:tmpl w:val="C598F6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371EA9"/>
    <w:multiLevelType w:val="hybridMultilevel"/>
    <w:tmpl w:val="C98EC2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F451F0E"/>
    <w:multiLevelType w:val="hybridMultilevel"/>
    <w:tmpl w:val="3B42C0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25608A"/>
    <w:multiLevelType w:val="hybridMultilevel"/>
    <w:tmpl w:val="B87AC9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F00502"/>
    <w:multiLevelType w:val="hybridMultilevel"/>
    <w:tmpl w:val="AE0CA77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0A9612A"/>
    <w:multiLevelType w:val="multilevel"/>
    <w:tmpl w:val="A5CE62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C21AC7"/>
    <w:multiLevelType w:val="hybridMultilevel"/>
    <w:tmpl w:val="30D81C46"/>
    <w:lvl w:ilvl="0" w:tplc="04090009">
      <w:start w:val="1"/>
      <w:numFmt w:val="bullet"/>
      <w:lvlText w:val="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5">
    <w:nsid w:val="7BA00758"/>
    <w:multiLevelType w:val="hybridMultilevel"/>
    <w:tmpl w:val="6FD6EB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3"/>
  </w:num>
  <w:num w:numId="5">
    <w:abstractNumId w:val="21"/>
  </w:num>
  <w:num w:numId="6">
    <w:abstractNumId w:val="34"/>
  </w:num>
  <w:num w:numId="7">
    <w:abstractNumId w:val="20"/>
  </w:num>
  <w:num w:numId="8">
    <w:abstractNumId w:val="24"/>
  </w:num>
  <w:num w:numId="9">
    <w:abstractNumId w:val="25"/>
  </w:num>
  <w:num w:numId="10">
    <w:abstractNumId w:val="15"/>
  </w:num>
  <w:num w:numId="11">
    <w:abstractNumId w:val="18"/>
  </w:num>
  <w:num w:numId="12">
    <w:abstractNumId w:val="33"/>
  </w:num>
  <w:num w:numId="13">
    <w:abstractNumId w:val="26"/>
  </w:num>
  <w:num w:numId="14">
    <w:abstractNumId w:val="16"/>
  </w:num>
  <w:num w:numId="15">
    <w:abstractNumId w:val="17"/>
  </w:num>
  <w:num w:numId="16">
    <w:abstractNumId w:val="27"/>
  </w:num>
  <w:num w:numId="17">
    <w:abstractNumId w:val="23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29"/>
  </w:num>
  <w:num w:numId="29">
    <w:abstractNumId w:val="35"/>
  </w:num>
  <w:num w:numId="30">
    <w:abstractNumId w:val="32"/>
  </w:num>
  <w:num w:numId="31">
    <w:abstractNumId w:val="30"/>
  </w:num>
  <w:num w:numId="32">
    <w:abstractNumId w:val="19"/>
  </w:num>
  <w:num w:numId="33">
    <w:abstractNumId w:val="28"/>
  </w:num>
  <w:num w:numId="34">
    <w:abstractNumId w:val="14"/>
  </w:num>
  <w:num w:numId="35">
    <w:abstractNumId w:val="31"/>
  </w:num>
  <w:num w:numId="3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0004"/>
  <w:defaultTabStop w:val="720"/>
  <w:drawingGridHorizontalSpacing w:val="120"/>
  <w:displayHorizontalDrawingGridEvery w:val="2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BB6D52"/>
    <w:rsid w:val="00001210"/>
    <w:rsid w:val="00032FB7"/>
    <w:rsid w:val="000504CA"/>
    <w:rsid w:val="0005498F"/>
    <w:rsid w:val="00073E84"/>
    <w:rsid w:val="000809F4"/>
    <w:rsid w:val="00080FD1"/>
    <w:rsid w:val="0009112F"/>
    <w:rsid w:val="00091456"/>
    <w:rsid w:val="00094408"/>
    <w:rsid w:val="000A66B7"/>
    <w:rsid w:val="000E53AB"/>
    <w:rsid w:val="000F6D42"/>
    <w:rsid w:val="000F721F"/>
    <w:rsid w:val="00115021"/>
    <w:rsid w:val="001422D5"/>
    <w:rsid w:val="00156BF3"/>
    <w:rsid w:val="00161BE7"/>
    <w:rsid w:val="0019126F"/>
    <w:rsid w:val="001A6302"/>
    <w:rsid w:val="001C0D79"/>
    <w:rsid w:val="001C4623"/>
    <w:rsid w:val="001C5CAC"/>
    <w:rsid w:val="001D3276"/>
    <w:rsid w:val="001E45B3"/>
    <w:rsid w:val="001F3E3C"/>
    <w:rsid w:val="00214969"/>
    <w:rsid w:val="00232E0C"/>
    <w:rsid w:val="00247734"/>
    <w:rsid w:val="0024797F"/>
    <w:rsid w:val="00265945"/>
    <w:rsid w:val="00277204"/>
    <w:rsid w:val="002B60B3"/>
    <w:rsid w:val="002C62B2"/>
    <w:rsid w:val="002F7508"/>
    <w:rsid w:val="003164EC"/>
    <w:rsid w:val="00323D61"/>
    <w:rsid w:val="003547EB"/>
    <w:rsid w:val="003775F4"/>
    <w:rsid w:val="0038554E"/>
    <w:rsid w:val="0039116B"/>
    <w:rsid w:val="003954DD"/>
    <w:rsid w:val="003A3DD5"/>
    <w:rsid w:val="003C3381"/>
    <w:rsid w:val="003D41F7"/>
    <w:rsid w:val="003D65D0"/>
    <w:rsid w:val="003E5A21"/>
    <w:rsid w:val="003F0F2B"/>
    <w:rsid w:val="003F4EB7"/>
    <w:rsid w:val="003F783D"/>
    <w:rsid w:val="003F7F37"/>
    <w:rsid w:val="00407905"/>
    <w:rsid w:val="0041613D"/>
    <w:rsid w:val="00423BD0"/>
    <w:rsid w:val="0045023B"/>
    <w:rsid w:val="0047469D"/>
    <w:rsid w:val="00476DD0"/>
    <w:rsid w:val="004874A1"/>
    <w:rsid w:val="004C7A26"/>
    <w:rsid w:val="004D49CA"/>
    <w:rsid w:val="004D7AAD"/>
    <w:rsid w:val="004E08CD"/>
    <w:rsid w:val="004E17E5"/>
    <w:rsid w:val="004E4376"/>
    <w:rsid w:val="004F2E4B"/>
    <w:rsid w:val="00501511"/>
    <w:rsid w:val="005030A7"/>
    <w:rsid w:val="005160BD"/>
    <w:rsid w:val="0053111B"/>
    <w:rsid w:val="005624EB"/>
    <w:rsid w:val="00562D75"/>
    <w:rsid w:val="00575016"/>
    <w:rsid w:val="00582CB4"/>
    <w:rsid w:val="00585912"/>
    <w:rsid w:val="00586FD4"/>
    <w:rsid w:val="005B7C2A"/>
    <w:rsid w:val="005C5AF7"/>
    <w:rsid w:val="005D0B61"/>
    <w:rsid w:val="005D2B52"/>
    <w:rsid w:val="005E1BF5"/>
    <w:rsid w:val="006066D2"/>
    <w:rsid w:val="00606A8D"/>
    <w:rsid w:val="006126D4"/>
    <w:rsid w:val="006332A5"/>
    <w:rsid w:val="00640D30"/>
    <w:rsid w:val="00681EE9"/>
    <w:rsid w:val="006A1F39"/>
    <w:rsid w:val="006A6AA1"/>
    <w:rsid w:val="006C3227"/>
    <w:rsid w:val="006E06B4"/>
    <w:rsid w:val="006E2AD0"/>
    <w:rsid w:val="006E3671"/>
    <w:rsid w:val="006E7C42"/>
    <w:rsid w:val="006F386C"/>
    <w:rsid w:val="006F4772"/>
    <w:rsid w:val="006F4FB2"/>
    <w:rsid w:val="00703A3B"/>
    <w:rsid w:val="007213D0"/>
    <w:rsid w:val="00724BA6"/>
    <w:rsid w:val="00735273"/>
    <w:rsid w:val="00740E80"/>
    <w:rsid w:val="007516E5"/>
    <w:rsid w:val="00765387"/>
    <w:rsid w:val="00766899"/>
    <w:rsid w:val="00773CE1"/>
    <w:rsid w:val="007772E6"/>
    <w:rsid w:val="00794634"/>
    <w:rsid w:val="007B2341"/>
    <w:rsid w:val="007B4BC5"/>
    <w:rsid w:val="007E39B1"/>
    <w:rsid w:val="00830CBE"/>
    <w:rsid w:val="0083652F"/>
    <w:rsid w:val="00840BAB"/>
    <w:rsid w:val="00841BD1"/>
    <w:rsid w:val="00842DAE"/>
    <w:rsid w:val="00846D76"/>
    <w:rsid w:val="0086195F"/>
    <w:rsid w:val="00881BFF"/>
    <w:rsid w:val="00894EA9"/>
    <w:rsid w:val="008A0D6A"/>
    <w:rsid w:val="008A2BA0"/>
    <w:rsid w:val="008A3F9D"/>
    <w:rsid w:val="008D74C2"/>
    <w:rsid w:val="00913185"/>
    <w:rsid w:val="00913748"/>
    <w:rsid w:val="00915E5E"/>
    <w:rsid w:val="00916E8E"/>
    <w:rsid w:val="00922C62"/>
    <w:rsid w:val="009348EF"/>
    <w:rsid w:val="009479F2"/>
    <w:rsid w:val="00964591"/>
    <w:rsid w:val="0098664B"/>
    <w:rsid w:val="009A0F73"/>
    <w:rsid w:val="009A4F0D"/>
    <w:rsid w:val="009A5D3A"/>
    <w:rsid w:val="009B0C46"/>
    <w:rsid w:val="009C02DB"/>
    <w:rsid w:val="009C147B"/>
    <w:rsid w:val="009C1D29"/>
    <w:rsid w:val="009D408A"/>
    <w:rsid w:val="009D709C"/>
    <w:rsid w:val="00A60A24"/>
    <w:rsid w:val="00A91125"/>
    <w:rsid w:val="00AA4385"/>
    <w:rsid w:val="00AB5E77"/>
    <w:rsid w:val="00AC0588"/>
    <w:rsid w:val="00AC2C1F"/>
    <w:rsid w:val="00B246E7"/>
    <w:rsid w:val="00B35ABE"/>
    <w:rsid w:val="00B60116"/>
    <w:rsid w:val="00B703DD"/>
    <w:rsid w:val="00B95C55"/>
    <w:rsid w:val="00BB6BF4"/>
    <w:rsid w:val="00BB6D52"/>
    <w:rsid w:val="00C1135C"/>
    <w:rsid w:val="00C45A94"/>
    <w:rsid w:val="00C543DC"/>
    <w:rsid w:val="00C76831"/>
    <w:rsid w:val="00C95F5F"/>
    <w:rsid w:val="00CD24AC"/>
    <w:rsid w:val="00CE1700"/>
    <w:rsid w:val="00D30A23"/>
    <w:rsid w:val="00D864FE"/>
    <w:rsid w:val="00DA1A82"/>
    <w:rsid w:val="00DA431B"/>
    <w:rsid w:val="00DC46F5"/>
    <w:rsid w:val="00DD152B"/>
    <w:rsid w:val="00DD337D"/>
    <w:rsid w:val="00DF74F7"/>
    <w:rsid w:val="00E01B68"/>
    <w:rsid w:val="00E03314"/>
    <w:rsid w:val="00E23622"/>
    <w:rsid w:val="00E30C3C"/>
    <w:rsid w:val="00E44778"/>
    <w:rsid w:val="00E44A22"/>
    <w:rsid w:val="00E90B4A"/>
    <w:rsid w:val="00EB2E1A"/>
    <w:rsid w:val="00EB3A6C"/>
    <w:rsid w:val="00EB5188"/>
    <w:rsid w:val="00EC578E"/>
    <w:rsid w:val="00ED0424"/>
    <w:rsid w:val="00EE3A59"/>
    <w:rsid w:val="00F02B44"/>
    <w:rsid w:val="00F0527C"/>
    <w:rsid w:val="00F0530E"/>
    <w:rsid w:val="00F24E19"/>
    <w:rsid w:val="00F305BF"/>
    <w:rsid w:val="00F338EA"/>
    <w:rsid w:val="00F47887"/>
    <w:rsid w:val="00F51928"/>
    <w:rsid w:val="00F622B6"/>
    <w:rsid w:val="00F64048"/>
    <w:rsid w:val="00F65E94"/>
    <w:rsid w:val="00F80F01"/>
    <w:rsid w:val="00F82611"/>
    <w:rsid w:val="00FA0D42"/>
    <w:rsid w:val="00FA5529"/>
    <w:rsid w:val="00FF1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fillcolor="#333">
      <v:fill 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B6D52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BB6D52"/>
    <w:pPr>
      <w:keepNext/>
      <w:outlineLvl w:val="0"/>
    </w:pPr>
    <w:rPr>
      <w:rFonts w:ascii="Arial Narrow" w:hAnsi="Arial Narrow"/>
      <w:b/>
      <w:bCs/>
    </w:rPr>
  </w:style>
  <w:style w:type="paragraph" w:styleId="Heading2">
    <w:name w:val="heading 2"/>
    <w:basedOn w:val="Normal"/>
    <w:next w:val="Normal"/>
    <w:qFormat/>
    <w:rsid w:val="003D65D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BB6D52"/>
    <w:pPr>
      <w:keepNext/>
      <w:outlineLvl w:val="3"/>
    </w:pPr>
    <w:rPr>
      <w:rFonts w:ascii="Arial Narrow" w:hAnsi="Arial Narrow"/>
      <w:b/>
      <w:bCs/>
      <w:sz w:val="20"/>
    </w:rPr>
  </w:style>
  <w:style w:type="paragraph" w:styleId="Heading5">
    <w:name w:val="heading 5"/>
    <w:basedOn w:val="Normal"/>
    <w:next w:val="Normal"/>
    <w:qFormat/>
    <w:rsid w:val="00BB6D52"/>
    <w:pPr>
      <w:keepNext/>
      <w:shd w:val="clear" w:color="auto" w:fill="E0E0E0"/>
      <w:tabs>
        <w:tab w:val="right" w:pos="8640"/>
      </w:tabs>
      <w:spacing w:line="360" w:lineRule="auto"/>
      <w:outlineLvl w:val="4"/>
    </w:pPr>
    <w:rPr>
      <w:rFonts w:ascii="Arial Narrow" w:hAnsi="Arial Narrow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B6D52"/>
    <w:pPr>
      <w:spacing w:line="360" w:lineRule="auto"/>
      <w:jc w:val="both"/>
    </w:pPr>
    <w:rPr>
      <w:rFonts w:ascii="Arial Narrow" w:hAnsi="Arial Narrow"/>
      <w:sz w:val="20"/>
    </w:rPr>
  </w:style>
  <w:style w:type="paragraph" w:styleId="FootnoteText">
    <w:name w:val="footnote text"/>
    <w:basedOn w:val="Normal"/>
    <w:semiHidden/>
    <w:rsid w:val="00BB6D52"/>
    <w:rPr>
      <w:sz w:val="20"/>
      <w:szCs w:val="20"/>
    </w:rPr>
  </w:style>
  <w:style w:type="character" w:customStyle="1" w:styleId="gmailquote">
    <w:name w:val="gmail_quote"/>
    <w:basedOn w:val="DefaultParagraphFont"/>
    <w:rsid w:val="00773CE1"/>
  </w:style>
  <w:style w:type="character" w:styleId="Hyperlink">
    <w:name w:val="Hyperlink"/>
    <w:basedOn w:val="DefaultParagraphFont"/>
    <w:rsid w:val="00773CE1"/>
    <w:rPr>
      <w:color w:val="0000FF"/>
      <w:u w:val="single"/>
    </w:rPr>
  </w:style>
  <w:style w:type="paragraph" w:styleId="NormalWeb">
    <w:name w:val="Normal (Web)"/>
    <w:basedOn w:val="Normal"/>
    <w:rsid w:val="00773CE1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sg">
    <w:name w:val="sg"/>
    <w:basedOn w:val="DefaultParagraphFont"/>
    <w:rsid w:val="00773CE1"/>
  </w:style>
  <w:style w:type="paragraph" w:styleId="ListParagraph">
    <w:name w:val="List Paragraph"/>
    <w:basedOn w:val="Normal"/>
    <w:qFormat/>
    <w:rsid w:val="003D65D0"/>
    <w:pPr>
      <w:ind w:left="720"/>
      <w:contextualSpacing/>
    </w:pPr>
    <w:rPr>
      <w:sz w:val="20"/>
      <w:szCs w:val="20"/>
      <w:lang w:eastAsia="en-US"/>
    </w:rPr>
  </w:style>
  <w:style w:type="paragraph" w:customStyle="1" w:styleId="Char">
    <w:name w:val="Char"/>
    <w:basedOn w:val="Normal"/>
    <w:autoRedefine/>
    <w:rsid w:val="003D65D0"/>
    <w:pPr>
      <w:tabs>
        <w:tab w:val="num" w:pos="720"/>
      </w:tabs>
      <w:suppressAutoHyphens w:val="0"/>
      <w:spacing w:before="60" w:after="160" w:line="240" w:lineRule="atLeast"/>
    </w:pPr>
    <w:rPr>
      <w:rFonts w:ascii="Arial" w:hAnsi="Arial" w:cs="Arial"/>
      <w:kern w:val="32"/>
      <w:sz w:val="22"/>
      <w:szCs w:val="20"/>
      <w:lang w:val="en-GB" w:eastAsia="en-US"/>
    </w:rPr>
  </w:style>
  <w:style w:type="paragraph" w:styleId="BalloonText">
    <w:name w:val="Balloon Text"/>
    <w:basedOn w:val="Normal"/>
    <w:link w:val="BalloonTextChar"/>
    <w:rsid w:val="00830C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0CBE"/>
    <w:rPr>
      <w:rFonts w:ascii="Tahoma" w:hAnsi="Tahoma" w:cs="Tahoma"/>
      <w:sz w:val="16"/>
      <w:szCs w:val="16"/>
      <w:lang w:eastAsia="ar-SA"/>
    </w:rPr>
  </w:style>
  <w:style w:type="character" w:customStyle="1" w:styleId="apple-converted-space">
    <w:name w:val="apple-converted-space"/>
    <w:basedOn w:val="DefaultParagraphFont"/>
    <w:rsid w:val="00EB5188"/>
  </w:style>
  <w:style w:type="paragraph" w:styleId="Header">
    <w:name w:val="header"/>
    <w:basedOn w:val="Normal"/>
    <w:link w:val="HeaderChar"/>
    <w:rsid w:val="007E39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E39B1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7E39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E39B1"/>
    <w:rPr>
      <w:sz w:val="24"/>
      <w:szCs w:val="24"/>
      <w:lang w:eastAsia="ar-SA"/>
    </w:rPr>
  </w:style>
  <w:style w:type="character" w:styleId="Emphasis">
    <w:name w:val="Emphasis"/>
    <w:basedOn w:val="DefaultParagraphFont"/>
    <w:uiPriority w:val="20"/>
    <w:qFormat/>
    <w:rsid w:val="0011502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5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apilsharma.ks0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Vikas Bunkar</vt:lpstr>
    </vt:vector>
  </TitlesOfParts>
  <Company>Dell Inc.</Company>
  <LinksUpToDate>false</LinksUpToDate>
  <CharactersWithSpaces>2761</CharactersWithSpaces>
  <SharedDoc>false</SharedDoc>
  <HLinks>
    <vt:vector size="6" baseType="variant">
      <vt:variant>
        <vt:i4>3145821</vt:i4>
      </vt:variant>
      <vt:variant>
        <vt:i4>0</vt:i4>
      </vt:variant>
      <vt:variant>
        <vt:i4>0</vt:i4>
      </vt:variant>
      <vt:variant>
        <vt:i4>5</vt:i4>
      </vt:variant>
      <vt:variant>
        <vt:lpwstr>mailto:kapilsharma.ks04@gmail.com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Vikas Bunkar</dc:title>
  <dc:subject/>
  <dc:creator>tushar</dc:creator>
  <cp:keywords/>
  <cp:lastModifiedBy>Kapil</cp:lastModifiedBy>
  <cp:revision>11</cp:revision>
  <dcterms:created xsi:type="dcterms:W3CDTF">2013-12-04T18:51:00Z</dcterms:created>
  <dcterms:modified xsi:type="dcterms:W3CDTF">2014-04-23T15:02:00Z</dcterms:modified>
</cp:coreProperties>
</file>