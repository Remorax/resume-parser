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F51" w:rsidRPr="00D82360" w:rsidRDefault="00867A0F" w:rsidP="001C4E41">
      <w:pPr>
        <w:pStyle w:val="Heading1"/>
        <w:spacing w:beforeLines="20" w:line="240" w:lineRule="atLeast"/>
        <w:jc w:val="center"/>
        <w:rPr>
          <w:sz w:val="40"/>
          <w:szCs w:val="40"/>
          <w:u w:val="single"/>
        </w:rPr>
      </w:pPr>
      <w:proofErr w:type="gramStart"/>
      <w:r w:rsidRPr="00D82360">
        <w:rPr>
          <w:sz w:val="40"/>
          <w:szCs w:val="40"/>
          <w:u w:val="single"/>
        </w:rPr>
        <w:t xml:space="preserve">CURRICULAM </w:t>
      </w:r>
      <w:r w:rsidR="00FC1A5A">
        <w:rPr>
          <w:sz w:val="40"/>
          <w:szCs w:val="40"/>
          <w:u w:val="single"/>
        </w:rPr>
        <w:t xml:space="preserve"> </w:t>
      </w:r>
      <w:r w:rsidRPr="00D82360">
        <w:rPr>
          <w:sz w:val="40"/>
          <w:szCs w:val="40"/>
          <w:u w:val="single"/>
        </w:rPr>
        <w:t>VIT</w:t>
      </w:r>
      <w:r w:rsidR="00D0479F" w:rsidRPr="00D82360">
        <w:rPr>
          <w:sz w:val="40"/>
          <w:szCs w:val="40"/>
          <w:u w:val="single"/>
        </w:rPr>
        <w:t>AE</w:t>
      </w:r>
      <w:proofErr w:type="gramEnd"/>
    </w:p>
    <w:p w:rsidR="00C66BB4" w:rsidRDefault="00C66BB4" w:rsidP="001C4E41">
      <w:pPr>
        <w:pStyle w:val="Heading1"/>
        <w:spacing w:beforeLines="20" w:line="240" w:lineRule="atLeast"/>
        <w:rPr>
          <w:sz w:val="32"/>
          <w:szCs w:val="32"/>
        </w:rPr>
      </w:pPr>
    </w:p>
    <w:p w:rsidR="00867A0F" w:rsidRPr="00B73F51" w:rsidRDefault="00867A0F" w:rsidP="001C4E41">
      <w:pPr>
        <w:pStyle w:val="Heading1"/>
        <w:spacing w:beforeLines="20" w:line="240" w:lineRule="atLeast"/>
        <w:rPr>
          <w:rFonts w:ascii="Georgia" w:hAnsi="Georgia" w:cs="Lucida Sans Unicode"/>
          <w:sz w:val="40"/>
          <w:szCs w:val="40"/>
          <w:u w:val="single"/>
        </w:rPr>
      </w:pPr>
      <w:r w:rsidRPr="00140284">
        <w:rPr>
          <w:sz w:val="32"/>
          <w:szCs w:val="32"/>
        </w:rPr>
        <w:t>S</w:t>
      </w:r>
      <w:r w:rsidR="00E82922">
        <w:rPr>
          <w:sz w:val="32"/>
          <w:szCs w:val="32"/>
        </w:rPr>
        <w:t>UMIT SINGH</w:t>
      </w:r>
    </w:p>
    <w:p w:rsidR="00026C70" w:rsidRPr="008336E7" w:rsidRDefault="00AB0408" w:rsidP="00026C70">
      <w:proofErr w:type="spellStart"/>
      <w:r>
        <w:t>Kh</w:t>
      </w:r>
      <w:proofErr w:type="spellEnd"/>
      <w:r>
        <w:t xml:space="preserve"> No.643, </w:t>
      </w:r>
      <w:proofErr w:type="spellStart"/>
      <w:r>
        <w:t>Lal</w:t>
      </w:r>
      <w:proofErr w:type="spellEnd"/>
      <w:r>
        <w:t xml:space="preserve"> Dora Extension</w:t>
      </w:r>
      <w:r w:rsidR="00D82360">
        <w:t>,</w:t>
      </w:r>
    </w:p>
    <w:p w:rsidR="00026C70" w:rsidRDefault="00AB0408" w:rsidP="00026C70">
      <w:r>
        <w:t xml:space="preserve">Near J K Paper </w:t>
      </w:r>
      <w:proofErr w:type="spellStart"/>
      <w:r>
        <w:t>Godown</w:t>
      </w:r>
      <w:proofErr w:type="spellEnd"/>
    </w:p>
    <w:p w:rsidR="00D82360" w:rsidRDefault="00AB0408" w:rsidP="00026C70">
      <w:proofErr w:type="spellStart"/>
      <w:r>
        <w:t>Alipur</w:t>
      </w:r>
      <w:proofErr w:type="spellEnd"/>
      <w:r w:rsidR="00D82360">
        <w:t>,</w:t>
      </w:r>
    </w:p>
    <w:p w:rsidR="00026C70" w:rsidRDefault="00D82360" w:rsidP="00026C70">
      <w:r>
        <w:t>New Delhi.</w:t>
      </w:r>
    </w:p>
    <w:p w:rsidR="006F1CEA" w:rsidRDefault="00867A0F" w:rsidP="006F1CEA">
      <w:pPr>
        <w:spacing w:line="240" w:lineRule="exact"/>
        <w:jc w:val="both"/>
        <w:rPr>
          <w:lang w:val="sv-SE"/>
        </w:rPr>
      </w:pPr>
      <w:r w:rsidRPr="00CC2B15">
        <w:rPr>
          <w:lang w:val="sv-SE"/>
        </w:rPr>
        <w:t>Pin—</w:t>
      </w:r>
      <w:r w:rsidR="00BA05F6">
        <w:rPr>
          <w:lang w:val="sv-SE"/>
        </w:rPr>
        <w:t>110036</w:t>
      </w:r>
      <w:r w:rsidR="0041331A" w:rsidRPr="0041331A">
        <w:rPr>
          <w:snapToGrid w:val="0"/>
          <w:color w:val="000000"/>
          <w:w w:val="0"/>
          <w:sz w:val="0"/>
          <w:szCs w:val="0"/>
          <w:u w:color="000000"/>
          <w:bdr w:val="none" w:sz="0" w:space="0" w:color="000000"/>
          <w:shd w:val="clear" w:color="000000" w:fill="000000"/>
        </w:rPr>
        <w:t xml:space="preserve"> </w:t>
      </w:r>
    </w:p>
    <w:p w:rsidR="006F1CEA" w:rsidRDefault="00867A0F" w:rsidP="006F1CEA">
      <w:pPr>
        <w:spacing w:line="240" w:lineRule="exact"/>
        <w:jc w:val="both"/>
        <w:rPr>
          <w:lang w:val="sv-SE"/>
        </w:rPr>
      </w:pPr>
      <w:r w:rsidRPr="00CC2B15">
        <w:rPr>
          <w:lang w:val="sv-SE"/>
        </w:rPr>
        <w:t xml:space="preserve">Contact No.: </w:t>
      </w:r>
      <w:r w:rsidRPr="00140284">
        <w:rPr>
          <w:sz w:val="28"/>
          <w:szCs w:val="28"/>
        </w:rPr>
        <w:sym w:font="Wingdings" w:char="F029"/>
      </w:r>
      <w:r w:rsidRPr="00CC2B15">
        <w:rPr>
          <w:sz w:val="28"/>
          <w:szCs w:val="28"/>
          <w:lang w:val="sv-SE"/>
        </w:rPr>
        <w:t xml:space="preserve"> </w:t>
      </w:r>
      <w:r w:rsidR="00E82922">
        <w:rPr>
          <w:lang w:val="sv-SE"/>
        </w:rPr>
        <w:t>08527495123</w:t>
      </w:r>
      <w:r w:rsidR="001C4E41">
        <w:rPr>
          <w:lang w:val="sv-SE"/>
        </w:rPr>
        <w:t>,09999059598</w:t>
      </w:r>
    </w:p>
    <w:p w:rsidR="00867A0F" w:rsidRPr="009A74C4" w:rsidRDefault="00867A0F" w:rsidP="00AB0408">
      <w:pPr>
        <w:spacing w:line="240" w:lineRule="exact"/>
        <w:jc w:val="both"/>
        <w:rPr>
          <w:color w:val="00B050"/>
          <w:lang w:val="pt-BR"/>
        </w:rPr>
      </w:pPr>
      <w:r w:rsidRPr="007A3FD8">
        <w:rPr>
          <w:lang w:val="pt-BR"/>
        </w:rPr>
        <w:t>E-Mail</w:t>
      </w:r>
      <w:r w:rsidRPr="00AB4F6B">
        <w:rPr>
          <w:lang w:val="pt-BR"/>
        </w:rPr>
        <w:t>:</w:t>
      </w:r>
      <w:r w:rsidRPr="009A74C4">
        <w:rPr>
          <w:lang w:val="pt-BR"/>
        </w:rPr>
        <w:t xml:space="preserve"> </w:t>
      </w:r>
      <w:r w:rsidR="00AB0408">
        <w:t>sumitsingh109@ymail.com</w:t>
      </w:r>
      <w:r w:rsidRPr="009A74C4">
        <w:rPr>
          <w:color w:val="00B050"/>
          <w:lang w:val="pt-BR"/>
        </w:rPr>
        <w:t xml:space="preserve">                                          </w:t>
      </w:r>
    </w:p>
    <w:p w:rsidR="00867A0F" w:rsidRPr="00702EEC" w:rsidRDefault="00702EEC" w:rsidP="00867A0F">
      <w:pPr>
        <w:spacing w:line="240" w:lineRule="exact"/>
        <w:jc w:val="both"/>
        <w:rPr>
          <w:b/>
          <w:lang w:val="pt-BR"/>
        </w:rPr>
      </w:pPr>
      <w:r w:rsidRPr="00702EEC">
        <w:rPr>
          <w:b/>
          <w:lang w:val="pt-BR"/>
        </w:rPr>
        <w:t>...............................................................................................................................................</w:t>
      </w:r>
    </w:p>
    <w:p w:rsidR="00702EEC" w:rsidRDefault="00702EEC" w:rsidP="00D82360">
      <w:pPr>
        <w:spacing w:line="240" w:lineRule="atLeast"/>
        <w:jc w:val="both"/>
        <w:rPr>
          <w:b/>
          <w:bCs/>
          <w:sz w:val="32"/>
          <w:szCs w:val="32"/>
          <w:u w:val="single"/>
        </w:rPr>
      </w:pPr>
    </w:p>
    <w:p w:rsidR="00D82360" w:rsidRDefault="00867A0F" w:rsidP="00D82360">
      <w:pPr>
        <w:spacing w:line="240" w:lineRule="atLeast"/>
        <w:jc w:val="both"/>
        <w:rPr>
          <w:b/>
          <w:bCs/>
          <w:sz w:val="32"/>
          <w:szCs w:val="32"/>
          <w:u w:val="single"/>
        </w:rPr>
      </w:pPr>
      <w:r w:rsidRPr="0004280A">
        <w:rPr>
          <w:b/>
          <w:bCs/>
          <w:sz w:val="32"/>
          <w:szCs w:val="32"/>
          <w:u w:val="single"/>
        </w:rPr>
        <w:t>Career Objective:</w:t>
      </w:r>
    </w:p>
    <w:p w:rsidR="00D82360" w:rsidRPr="00D82360" w:rsidRDefault="00D82360" w:rsidP="00D82360">
      <w:pPr>
        <w:spacing w:line="240" w:lineRule="atLeast"/>
        <w:jc w:val="both"/>
        <w:rPr>
          <w:b/>
          <w:bCs/>
          <w:sz w:val="32"/>
          <w:szCs w:val="32"/>
          <w:u w:val="single"/>
        </w:rPr>
      </w:pPr>
      <w:r w:rsidRPr="00D82360">
        <w:rPr>
          <w:color w:val="000000" w:themeColor="text1"/>
        </w:rPr>
        <w:t>To work in a globally competitive environment with dynamic and world-class people on challenging assignments that shall yield the twin benefits of job satisfaction and a steady paced professional growth.</w:t>
      </w:r>
    </w:p>
    <w:p w:rsidR="00EF543B" w:rsidRDefault="00EF543B" w:rsidP="00867A0F">
      <w:pPr>
        <w:spacing w:line="240" w:lineRule="atLeast"/>
        <w:jc w:val="both"/>
        <w:rPr>
          <w:b/>
          <w:bCs/>
          <w:sz w:val="32"/>
          <w:szCs w:val="32"/>
          <w:u w:val="single"/>
        </w:rPr>
      </w:pPr>
    </w:p>
    <w:p w:rsidR="00C66BB4" w:rsidRDefault="00552A01" w:rsidP="00D82360">
      <w:pPr>
        <w:spacing w:line="240" w:lineRule="atLeast"/>
        <w:jc w:val="both"/>
        <w:rPr>
          <w:b/>
          <w:sz w:val="32"/>
          <w:szCs w:val="32"/>
          <w:u w:val="single"/>
        </w:rPr>
      </w:pPr>
      <w:r>
        <w:rPr>
          <w:b/>
          <w:sz w:val="32"/>
          <w:szCs w:val="32"/>
          <w:u w:val="single"/>
        </w:rPr>
        <w:t>Experience</w:t>
      </w:r>
      <w:r w:rsidRPr="0004280A">
        <w:rPr>
          <w:b/>
          <w:sz w:val="32"/>
          <w:szCs w:val="32"/>
          <w:u w:val="single"/>
        </w:rPr>
        <w:t>:</w:t>
      </w:r>
    </w:p>
    <w:p w:rsidR="00534125" w:rsidRDefault="00D82360" w:rsidP="00534125">
      <w:pPr>
        <w:numPr>
          <w:ilvl w:val="0"/>
          <w:numId w:val="5"/>
        </w:numPr>
        <w:spacing w:line="240" w:lineRule="atLeast"/>
        <w:jc w:val="both"/>
      </w:pPr>
      <w:r>
        <w:t xml:space="preserve">Working with </w:t>
      </w:r>
      <w:r w:rsidR="00E26BF1">
        <w:rPr>
          <w:b/>
        </w:rPr>
        <w:t>ICICI</w:t>
      </w:r>
      <w:r>
        <w:rPr>
          <w:b/>
        </w:rPr>
        <w:t xml:space="preserve"> Bank</w:t>
      </w:r>
      <w:r w:rsidRPr="00EF543B">
        <w:rPr>
          <w:b/>
        </w:rPr>
        <w:t xml:space="preserve"> Ltd</w:t>
      </w:r>
      <w:r>
        <w:t>.</w:t>
      </w:r>
    </w:p>
    <w:p w:rsidR="00534125" w:rsidRDefault="00D82360" w:rsidP="00534125">
      <w:pPr>
        <w:pStyle w:val="ListParagraph"/>
        <w:numPr>
          <w:ilvl w:val="0"/>
          <w:numId w:val="20"/>
        </w:numPr>
        <w:spacing w:line="240" w:lineRule="atLeast"/>
        <w:jc w:val="both"/>
      </w:pPr>
      <w:r w:rsidRPr="00534125">
        <w:rPr>
          <w:b/>
        </w:rPr>
        <w:t>Duration</w:t>
      </w:r>
      <w:r w:rsidR="00FA2E49">
        <w:t>: From July 2010</w:t>
      </w:r>
      <w:r w:rsidR="00E26BF1">
        <w:t xml:space="preserve"> to Till Date</w:t>
      </w:r>
    </w:p>
    <w:p w:rsidR="00D82360" w:rsidRDefault="00D82360" w:rsidP="00534125">
      <w:pPr>
        <w:pStyle w:val="ListParagraph"/>
        <w:numPr>
          <w:ilvl w:val="0"/>
          <w:numId w:val="20"/>
        </w:numPr>
        <w:spacing w:line="240" w:lineRule="atLeast"/>
        <w:jc w:val="both"/>
      </w:pPr>
      <w:r w:rsidRPr="00534125">
        <w:rPr>
          <w:b/>
        </w:rPr>
        <w:t>Designation</w:t>
      </w:r>
      <w:r>
        <w:t xml:space="preserve">: </w:t>
      </w:r>
      <w:r w:rsidR="000653C0">
        <w:t>Sales</w:t>
      </w:r>
      <w:r w:rsidR="00E26BF1">
        <w:t xml:space="preserve"> Officer</w:t>
      </w:r>
      <w:r w:rsidR="00A14650">
        <w:t xml:space="preserve">  (</w:t>
      </w:r>
      <w:r w:rsidR="000653C0">
        <w:t>Branch Banking)</w:t>
      </w:r>
    </w:p>
    <w:p w:rsidR="00983178" w:rsidRDefault="00983178" w:rsidP="00534125">
      <w:pPr>
        <w:pStyle w:val="ListParagraph"/>
        <w:numPr>
          <w:ilvl w:val="0"/>
          <w:numId w:val="20"/>
        </w:numPr>
        <w:spacing w:line="240" w:lineRule="atLeast"/>
        <w:jc w:val="both"/>
      </w:pPr>
      <w:r>
        <w:rPr>
          <w:b/>
        </w:rPr>
        <w:t>CTC</w:t>
      </w:r>
      <w:r>
        <w:t>: 2.</w:t>
      </w:r>
      <w:r w:rsidR="000653C0">
        <w:t>10</w:t>
      </w:r>
      <w:r>
        <w:t xml:space="preserve"> </w:t>
      </w:r>
      <w:proofErr w:type="spellStart"/>
      <w:r>
        <w:t>Lacs</w:t>
      </w:r>
      <w:proofErr w:type="spellEnd"/>
      <w:r w:rsidR="00FC1A5A">
        <w:t xml:space="preserve"> </w:t>
      </w:r>
      <w:proofErr w:type="spellStart"/>
      <w:r w:rsidR="00FC1A5A">
        <w:t>p.a</w:t>
      </w:r>
      <w:proofErr w:type="spellEnd"/>
    </w:p>
    <w:p w:rsidR="00E26BF1" w:rsidRDefault="00E26BF1" w:rsidP="00E26BF1">
      <w:pPr>
        <w:spacing w:line="240" w:lineRule="atLeast"/>
        <w:jc w:val="both"/>
        <w:rPr>
          <w:b/>
        </w:rPr>
      </w:pPr>
    </w:p>
    <w:p w:rsidR="00E26BF1" w:rsidRPr="00E26BF1" w:rsidRDefault="00E26BF1" w:rsidP="00E26BF1">
      <w:pPr>
        <w:rPr>
          <w:b/>
          <w:i/>
        </w:rPr>
      </w:pPr>
      <w:r w:rsidRPr="00E26BF1">
        <w:rPr>
          <w:b/>
          <w:i/>
        </w:rPr>
        <w:t>Key Deliverables:</w:t>
      </w:r>
    </w:p>
    <w:p w:rsidR="00E26BF1" w:rsidRDefault="00E26BF1" w:rsidP="00E26BF1">
      <w:pPr>
        <w:rPr>
          <w:rFonts w:ascii="Verdana" w:hAnsi="Verdana"/>
          <w:b/>
          <w:i/>
          <w:sz w:val="20"/>
          <w:szCs w:val="20"/>
        </w:rPr>
      </w:pPr>
    </w:p>
    <w:p w:rsidR="00E26BF1" w:rsidRPr="00E26BF1" w:rsidRDefault="00E26BF1" w:rsidP="00E26BF1">
      <w:pPr>
        <w:jc w:val="both"/>
        <w:rPr>
          <w:i/>
          <w:u w:val="single"/>
        </w:rPr>
      </w:pPr>
      <w:r w:rsidRPr="00E26BF1">
        <w:rPr>
          <w:i/>
          <w:u w:val="single"/>
        </w:rPr>
        <w:t>Sales &amp; Marketing</w:t>
      </w:r>
    </w:p>
    <w:p w:rsidR="00E26BF1" w:rsidRPr="00E26BF1" w:rsidRDefault="00E26BF1" w:rsidP="00E26BF1">
      <w:pPr>
        <w:numPr>
          <w:ilvl w:val="0"/>
          <w:numId w:val="9"/>
        </w:numPr>
        <w:jc w:val="both"/>
      </w:pPr>
      <w:r w:rsidRPr="00E26BF1">
        <w:t xml:space="preserve">Planning periodic sales targets &amp; driving sales initiatives to achieve business goals. </w:t>
      </w:r>
    </w:p>
    <w:p w:rsidR="00E26BF1" w:rsidRPr="00E26BF1" w:rsidRDefault="00E26BF1" w:rsidP="00E26BF1">
      <w:pPr>
        <w:numPr>
          <w:ilvl w:val="0"/>
          <w:numId w:val="9"/>
        </w:numPr>
        <w:jc w:val="both"/>
      </w:pPr>
      <w:r w:rsidRPr="00E26BF1">
        <w:t>Initiating &amp; developing relationships with key decision makers in target organizations for business development.</w:t>
      </w:r>
    </w:p>
    <w:p w:rsidR="00E26BF1" w:rsidRPr="00E26BF1" w:rsidRDefault="00E26BF1" w:rsidP="00E26BF1">
      <w:pPr>
        <w:numPr>
          <w:ilvl w:val="0"/>
          <w:numId w:val="9"/>
        </w:numPr>
        <w:jc w:val="both"/>
      </w:pPr>
      <w:r w:rsidRPr="00E26BF1">
        <w:t>Identifying prospective clients from various sectors, generate business from the existing, and thereby achieve business targets.</w:t>
      </w:r>
    </w:p>
    <w:p w:rsidR="00E26BF1" w:rsidRPr="00E26BF1" w:rsidRDefault="00E26BF1" w:rsidP="00E26BF1">
      <w:pPr>
        <w:numPr>
          <w:ilvl w:val="0"/>
          <w:numId w:val="9"/>
        </w:numPr>
        <w:jc w:val="both"/>
        <w:rPr>
          <w:color w:val="000000"/>
        </w:rPr>
      </w:pPr>
      <w:r w:rsidRPr="00E26BF1">
        <w:t>Formulating, directing and coordinating marketing activities and policies to promote products and services through banks.</w:t>
      </w:r>
    </w:p>
    <w:p w:rsidR="00E26BF1" w:rsidRPr="00E26BF1" w:rsidRDefault="00E26BF1" w:rsidP="00E26BF1">
      <w:pPr>
        <w:numPr>
          <w:ilvl w:val="0"/>
          <w:numId w:val="9"/>
        </w:numPr>
        <w:jc w:val="both"/>
      </w:pPr>
      <w:r w:rsidRPr="00E26BF1">
        <w:t>Enquiry follow ups and Price negotiation with the customers.</w:t>
      </w:r>
    </w:p>
    <w:p w:rsidR="00E26BF1" w:rsidRPr="00E26BF1" w:rsidRDefault="00E26BF1" w:rsidP="00E26BF1">
      <w:pPr>
        <w:numPr>
          <w:ilvl w:val="0"/>
          <w:numId w:val="9"/>
        </w:numPr>
        <w:jc w:val="both"/>
      </w:pPr>
      <w:r w:rsidRPr="00E26BF1">
        <w:t>Evolving market segmentation &amp; penetration strategies to achieve targets.</w:t>
      </w:r>
    </w:p>
    <w:p w:rsidR="00E26BF1" w:rsidRDefault="00E26BF1" w:rsidP="00E26BF1">
      <w:pPr>
        <w:jc w:val="both"/>
        <w:rPr>
          <w:i/>
          <w:u w:val="single"/>
        </w:rPr>
      </w:pPr>
    </w:p>
    <w:p w:rsidR="00E26BF1" w:rsidRPr="00E26BF1" w:rsidRDefault="00E26BF1" w:rsidP="00E26BF1">
      <w:pPr>
        <w:jc w:val="both"/>
        <w:rPr>
          <w:i/>
          <w:u w:val="single"/>
        </w:rPr>
      </w:pPr>
      <w:r w:rsidRPr="00E26BF1">
        <w:rPr>
          <w:i/>
          <w:u w:val="single"/>
        </w:rPr>
        <w:t>Client Relationship Management</w:t>
      </w:r>
    </w:p>
    <w:p w:rsidR="00E26BF1" w:rsidRPr="00E26BF1" w:rsidRDefault="00E26BF1" w:rsidP="00E26BF1">
      <w:pPr>
        <w:numPr>
          <w:ilvl w:val="0"/>
          <w:numId w:val="9"/>
        </w:numPr>
        <w:jc w:val="both"/>
      </w:pPr>
      <w:r w:rsidRPr="00E26BF1">
        <w:t>Identifying and networking with prospective clients, generating business from the existing accounts and achieving profitability and increased sales growth.</w:t>
      </w:r>
    </w:p>
    <w:p w:rsidR="00E26BF1" w:rsidRPr="00E26BF1" w:rsidRDefault="00E26BF1" w:rsidP="00E26BF1">
      <w:pPr>
        <w:numPr>
          <w:ilvl w:val="0"/>
          <w:numId w:val="9"/>
        </w:numPr>
        <w:jc w:val="both"/>
      </w:pPr>
      <w:r w:rsidRPr="00E26BF1">
        <w:t xml:space="preserve">Building &amp; maintaining healthy business relations with high net worth and corporate clients, ensuring high customer satisfaction matrices by achieving delivery &amp; service quality norms. </w:t>
      </w:r>
    </w:p>
    <w:p w:rsidR="00E26BF1" w:rsidRPr="00E26BF1" w:rsidRDefault="00E26BF1" w:rsidP="00E26BF1">
      <w:pPr>
        <w:numPr>
          <w:ilvl w:val="0"/>
          <w:numId w:val="9"/>
        </w:numPr>
        <w:jc w:val="both"/>
      </w:pPr>
      <w:r w:rsidRPr="00E26BF1">
        <w:t>Handling customer centric banking operations &amp; ensuring customer satisfaction by achieving delivery &amp; service quality norms.</w:t>
      </w:r>
    </w:p>
    <w:p w:rsidR="00702EEC" w:rsidRDefault="00702EEC" w:rsidP="00E26BF1">
      <w:pPr>
        <w:jc w:val="both"/>
        <w:rPr>
          <w:i/>
          <w:u w:val="single"/>
        </w:rPr>
      </w:pPr>
    </w:p>
    <w:p w:rsidR="00702EEC" w:rsidRDefault="00702EEC" w:rsidP="00E26BF1">
      <w:pPr>
        <w:jc w:val="both"/>
        <w:rPr>
          <w:i/>
          <w:u w:val="single"/>
        </w:rPr>
      </w:pPr>
    </w:p>
    <w:p w:rsidR="00702EEC" w:rsidRDefault="00702EEC" w:rsidP="00E26BF1">
      <w:pPr>
        <w:jc w:val="both"/>
        <w:rPr>
          <w:i/>
          <w:u w:val="single"/>
        </w:rPr>
      </w:pPr>
    </w:p>
    <w:p w:rsidR="00702EEC" w:rsidRDefault="00702EEC" w:rsidP="00E26BF1">
      <w:pPr>
        <w:jc w:val="both"/>
        <w:rPr>
          <w:i/>
          <w:u w:val="single"/>
        </w:rPr>
      </w:pPr>
    </w:p>
    <w:p w:rsidR="00E26BF1" w:rsidRPr="00E26BF1" w:rsidRDefault="00E26BF1" w:rsidP="00E26BF1">
      <w:pPr>
        <w:jc w:val="both"/>
        <w:rPr>
          <w:i/>
          <w:u w:val="single"/>
        </w:rPr>
      </w:pPr>
      <w:r w:rsidRPr="00E26BF1">
        <w:rPr>
          <w:i/>
          <w:u w:val="single"/>
        </w:rPr>
        <w:t>Team Management</w:t>
      </w:r>
    </w:p>
    <w:p w:rsidR="00E26BF1" w:rsidRPr="00E26BF1" w:rsidRDefault="00E26BF1" w:rsidP="00E26BF1">
      <w:pPr>
        <w:numPr>
          <w:ilvl w:val="0"/>
          <w:numId w:val="10"/>
        </w:numPr>
        <w:jc w:val="both"/>
      </w:pPr>
      <w:r w:rsidRPr="00E26BF1">
        <w:t>Assisting &amp; coordinating with bank officers for accomplishment of sales targets offered by the company.</w:t>
      </w:r>
    </w:p>
    <w:p w:rsidR="00E26BF1" w:rsidRPr="00E26BF1" w:rsidRDefault="00E26BF1" w:rsidP="00E26BF1">
      <w:pPr>
        <w:numPr>
          <w:ilvl w:val="0"/>
          <w:numId w:val="10"/>
        </w:numPr>
        <w:jc w:val="both"/>
      </w:pPr>
      <w:r w:rsidRPr="00E26BF1">
        <w:t>Conceptualizing and developing need based training modules on the products offered and enhancing the soft skills Inculcating bonded team work and developing cohesive environment for all around development and escalating the motivation levels.</w:t>
      </w:r>
    </w:p>
    <w:p w:rsidR="00E26BF1" w:rsidRDefault="00E26BF1" w:rsidP="00E26BF1">
      <w:pPr>
        <w:spacing w:line="240" w:lineRule="atLeast"/>
        <w:jc w:val="both"/>
      </w:pPr>
    </w:p>
    <w:p w:rsidR="00983178" w:rsidRDefault="00983178" w:rsidP="00E26BF1">
      <w:pPr>
        <w:spacing w:line="240" w:lineRule="atLeast"/>
        <w:jc w:val="both"/>
      </w:pPr>
    </w:p>
    <w:p w:rsidR="00E26BF1" w:rsidRPr="00E26BF1" w:rsidRDefault="00E26BF1" w:rsidP="00E26BF1">
      <w:pPr>
        <w:spacing w:line="240" w:lineRule="atLeast"/>
        <w:ind w:left="1440"/>
        <w:jc w:val="both"/>
      </w:pPr>
    </w:p>
    <w:p w:rsidR="00534125" w:rsidRDefault="00C66BB4" w:rsidP="00534125">
      <w:pPr>
        <w:numPr>
          <w:ilvl w:val="0"/>
          <w:numId w:val="5"/>
        </w:numPr>
        <w:spacing w:line="240" w:lineRule="atLeast"/>
        <w:jc w:val="both"/>
      </w:pPr>
      <w:r>
        <w:t xml:space="preserve">Working with </w:t>
      </w:r>
      <w:r w:rsidR="00FC2EB7">
        <w:rPr>
          <w:b/>
        </w:rPr>
        <w:t>HDFC</w:t>
      </w:r>
      <w:r>
        <w:rPr>
          <w:b/>
        </w:rPr>
        <w:t xml:space="preserve"> Bank</w:t>
      </w:r>
      <w:r w:rsidRPr="00EF543B">
        <w:rPr>
          <w:b/>
        </w:rPr>
        <w:t xml:space="preserve"> Ltd</w:t>
      </w:r>
      <w:r>
        <w:t>.</w:t>
      </w:r>
    </w:p>
    <w:p w:rsidR="00534125" w:rsidRDefault="00C66BB4" w:rsidP="00534125">
      <w:pPr>
        <w:pStyle w:val="ListParagraph"/>
        <w:numPr>
          <w:ilvl w:val="0"/>
          <w:numId w:val="18"/>
        </w:numPr>
        <w:spacing w:line="240" w:lineRule="atLeast"/>
        <w:jc w:val="both"/>
      </w:pPr>
      <w:r w:rsidRPr="00534125">
        <w:rPr>
          <w:b/>
        </w:rPr>
        <w:t>Duration</w:t>
      </w:r>
      <w:r>
        <w:t xml:space="preserve">: From </w:t>
      </w:r>
      <w:r w:rsidR="00FC2EB7">
        <w:t xml:space="preserve">Jan 2010 </w:t>
      </w:r>
      <w:r>
        <w:t xml:space="preserve"> to</w:t>
      </w:r>
      <w:r w:rsidR="00FC2EB7">
        <w:t xml:space="preserve"> July 2010</w:t>
      </w:r>
    </w:p>
    <w:p w:rsidR="00C66BB4" w:rsidRDefault="00C66BB4" w:rsidP="00534125">
      <w:pPr>
        <w:pStyle w:val="ListParagraph"/>
        <w:numPr>
          <w:ilvl w:val="0"/>
          <w:numId w:val="18"/>
        </w:numPr>
        <w:spacing w:line="240" w:lineRule="atLeast"/>
        <w:jc w:val="both"/>
      </w:pPr>
      <w:r w:rsidRPr="00534125">
        <w:rPr>
          <w:b/>
        </w:rPr>
        <w:t>Designation</w:t>
      </w:r>
      <w:r>
        <w:t xml:space="preserve">: </w:t>
      </w:r>
      <w:r w:rsidR="00FC2EB7">
        <w:t>Sales</w:t>
      </w:r>
      <w:r>
        <w:t xml:space="preserve"> Executive</w:t>
      </w:r>
    </w:p>
    <w:p w:rsidR="00983178" w:rsidRDefault="00983178" w:rsidP="00534125">
      <w:pPr>
        <w:pStyle w:val="ListParagraph"/>
        <w:numPr>
          <w:ilvl w:val="0"/>
          <w:numId w:val="18"/>
        </w:numPr>
        <w:spacing w:line="240" w:lineRule="atLeast"/>
        <w:jc w:val="both"/>
      </w:pPr>
      <w:r>
        <w:rPr>
          <w:b/>
        </w:rPr>
        <w:t>CTC</w:t>
      </w:r>
      <w:r w:rsidR="00FC2EB7">
        <w:t xml:space="preserve">: 1.2 </w:t>
      </w:r>
      <w:proofErr w:type="spellStart"/>
      <w:r>
        <w:t>Lacs</w:t>
      </w:r>
      <w:proofErr w:type="spellEnd"/>
      <w:r w:rsidR="00FC1A5A">
        <w:t xml:space="preserve"> </w:t>
      </w:r>
      <w:proofErr w:type="spellStart"/>
      <w:r w:rsidR="00FC1A5A">
        <w:t>p.a</w:t>
      </w:r>
      <w:proofErr w:type="spellEnd"/>
    </w:p>
    <w:p w:rsidR="00E26BF1" w:rsidRDefault="00E26BF1" w:rsidP="00E26BF1">
      <w:pPr>
        <w:spacing w:line="240" w:lineRule="atLeast"/>
        <w:jc w:val="both"/>
      </w:pPr>
    </w:p>
    <w:p w:rsidR="00E26BF1" w:rsidRDefault="00E26BF1" w:rsidP="00E26BF1">
      <w:pPr>
        <w:rPr>
          <w:b/>
          <w:i/>
        </w:rPr>
      </w:pPr>
      <w:r w:rsidRPr="00E26BF1">
        <w:rPr>
          <w:b/>
          <w:i/>
        </w:rPr>
        <w:t>Key Deliverables:</w:t>
      </w:r>
    </w:p>
    <w:p w:rsidR="00E26BF1" w:rsidRPr="00E26BF1" w:rsidRDefault="00E26BF1" w:rsidP="00E26BF1">
      <w:pPr>
        <w:rPr>
          <w:b/>
          <w:i/>
        </w:rPr>
      </w:pPr>
    </w:p>
    <w:p w:rsidR="00E26BF1" w:rsidRDefault="00E26BF1" w:rsidP="00E26BF1">
      <w:pPr>
        <w:jc w:val="both"/>
        <w:rPr>
          <w:i/>
          <w:u w:val="single"/>
        </w:rPr>
      </w:pPr>
      <w:r w:rsidRPr="00E26BF1">
        <w:rPr>
          <w:i/>
          <w:u w:val="single"/>
        </w:rPr>
        <w:t>Sales &amp; Marketing</w:t>
      </w:r>
    </w:p>
    <w:p w:rsidR="00E26BF1" w:rsidRPr="00534125" w:rsidRDefault="00E26BF1" w:rsidP="00534125">
      <w:pPr>
        <w:pStyle w:val="ListParagraph"/>
        <w:numPr>
          <w:ilvl w:val="0"/>
          <w:numId w:val="21"/>
        </w:numPr>
        <w:jc w:val="both"/>
        <w:rPr>
          <w:i/>
          <w:u w:val="single"/>
        </w:rPr>
      </w:pPr>
      <w:r w:rsidRPr="00534125">
        <w:rPr>
          <w:rFonts w:ascii="Verdana" w:hAnsi="Verdana"/>
          <w:sz w:val="20"/>
          <w:szCs w:val="20"/>
        </w:rPr>
        <w:t xml:space="preserve">Bringing new relationship of </w:t>
      </w:r>
      <w:r w:rsidR="00FC2EB7">
        <w:rPr>
          <w:rFonts w:ascii="Verdana" w:hAnsi="Verdana"/>
          <w:sz w:val="20"/>
          <w:szCs w:val="20"/>
        </w:rPr>
        <w:t>Current Account &amp; Saving Accounts</w:t>
      </w:r>
      <w:r w:rsidRPr="00534125">
        <w:rPr>
          <w:rFonts w:ascii="Verdana" w:hAnsi="Verdana"/>
          <w:sz w:val="20"/>
          <w:szCs w:val="20"/>
        </w:rPr>
        <w:t>.</w:t>
      </w:r>
    </w:p>
    <w:p w:rsidR="00E26BF1" w:rsidRPr="00534125" w:rsidRDefault="00E26BF1" w:rsidP="00534125">
      <w:pPr>
        <w:pStyle w:val="ListParagraph"/>
        <w:numPr>
          <w:ilvl w:val="0"/>
          <w:numId w:val="21"/>
        </w:numPr>
        <w:jc w:val="both"/>
        <w:rPr>
          <w:rFonts w:ascii="Verdana" w:hAnsi="Verdana"/>
          <w:sz w:val="20"/>
          <w:szCs w:val="20"/>
        </w:rPr>
      </w:pPr>
      <w:r w:rsidRPr="00534125">
        <w:rPr>
          <w:rFonts w:ascii="Verdana" w:hAnsi="Verdana"/>
          <w:sz w:val="20"/>
          <w:szCs w:val="20"/>
        </w:rPr>
        <w:t>Providing the services to our existing Clients as well new Clients.</w:t>
      </w:r>
    </w:p>
    <w:p w:rsidR="00E26BF1" w:rsidRPr="00534125" w:rsidRDefault="00E26BF1" w:rsidP="00534125">
      <w:pPr>
        <w:pStyle w:val="ListParagraph"/>
        <w:numPr>
          <w:ilvl w:val="0"/>
          <w:numId w:val="21"/>
        </w:numPr>
        <w:jc w:val="both"/>
        <w:rPr>
          <w:rFonts w:ascii="Verdana" w:hAnsi="Verdana"/>
          <w:sz w:val="20"/>
          <w:szCs w:val="20"/>
        </w:rPr>
      </w:pPr>
      <w:r w:rsidRPr="00534125">
        <w:rPr>
          <w:rFonts w:ascii="Verdana" w:hAnsi="Verdana"/>
          <w:sz w:val="20"/>
          <w:szCs w:val="20"/>
        </w:rPr>
        <w:t>Building good relationship for the Cross sell Products</w:t>
      </w:r>
    </w:p>
    <w:p w:rsidR="00AB0408" w:rsidRDefault="00E26BF1" w:rsidP="00534125">
      <w:pPr>
        <w:pStyle w:val="ListParagraph"/>
        <w:numPr>
          <w:ilvl w:val="0"/>
          <w:numId w:val="21"/>
        </w:numPr>
        <w:jc w:val="both"/>
        <w:rPr>
          <w:rFonts w:ascii="Verdana" w:hAnsi="Verdana"/>
          <w:sz w:val="20"/>
          <w:szCs w:val="20"/>
        </w:rPr>
      </w:pPr>
      <w:r w:rsidRPr="00AB0408">
        <w:rPr>
          <w:rFonts w:ascii="Verdana" w:hAnsi="Verdana"/>
          <w:sz w:val="20"/>
          <w:szCs w:val="20"/>
        </w:rPr>
        <w:t xml:space="preserve">Selling Insurance Policies, Mutual Funds, General Insurance etc. </w:t>
      </w:r>
    </w:p>
    <w:p w:rsidR="00E26BF1" w:rsidRPr="00AB0408" w:rsidRDefault="00E26BF1" w:rsidP="00534125">
      <w:pPr>
        <w:pStyle w:val="ListParagraph"/>
        <w:numPr>
          <w:ilvl w:val="0"/>
          <w:numId w:val="21"/>
        </w:numPr>
        <w:jc w:val="both"/>
        <w:rPr>
          <w:rFonts w:ascii="Verdana" w:hAnsi="Verdana"/>
          <w:sz w:val="20"/>
          <w:szCs w:val="20"/>
        </w:rPr>
      </w:pPr>
      <w:r w:rsidRPr="00AB0408">
        <w:rPr>
          <w:rFonts w:ascii="Verdana" w:hAnsi="Verdana"/>
          <w:sz w:val="20"/>
          <w:szCs w:val="20"/>
        </w:rPr>
        <w:t xml:space="preserve">Achieving the </w:t>
      </w:r>
      <w:r w:rsidR="00AB0408">
        <w:rPr>
          <w:rFonts w:ascii="Verdana" w:hAnsi="Verdana"/>
          <w:sz w:val="20"/>
          <w:szCs w:val="20"/>
        </w:rPr>
        <w:t xml:space="preserve">targets of </w:t>
      </w:r>
      <w:r w:rsidRPr="00AB0408">
        <w:rPr>
          <w:rFonts w:ascii="Verdana" w:hAnsi="Verdana"/>
          <w:sz w:val="20"/>
          <w:szCs w:val="20"/>
        </w:rPr>
        <w:t>Cross sell Products.</w:t>
      </w:r>
    </w:p>
    <w:p w:rsidR="00C66BB4" w:rsidRDefault="00C66BB4" w:rsidP="00C66BB4">
      <w:pPr>
        <w:spacing w:line="240" w:lineRule="atLeast"/>
        <w:ind w:left="1440"/>
        <w:jc w:val="both"/>
      </w:pPr>
    </w:p>
    <w:p w:rsidR="00983178" w:rsidRDefault="00983178" w:rsidP="00C66BB4">
      <w:pPr>
        <w:spacing w:line="240" w:lineRule="atLeast"/>
        <w:ind w:left="1440"/>
        <w:jc w:val="both"/>
      </w:pPr>
    </w:p>
    <w:p w:rsidR="00AB0408" w:rsidRDefault="00AB0408" w:rsidP="00AB0408">
      <w:pPr>
        <w:numPr>
          <w:ilvl w:val="0"/>
          <w:numId w:val="5"/>
        </w:numPr>
        <w:spacing w:line="240" w:lineRule="atLeast"/>
        <w:jc w:val="both"/>
      </w:pPr>
      <w:r>
        <w:t xml:space="preserve">Working with </w:t>
      </w:r>
      <w:r>
        <w:rPr>
          <w:b/>
        </w:rPr>
        <w:t>ICICI Bank</w:t>
      </w:r>
      <w:r w:rsidRPr="00EF543B">
        <w:rPr>
          <w:b/>
        </w:rPr>
        <w:t xml:space="preserve"> Ltd</w:t>
      </w:r>
      <w:r>
        <w:t>.</w:t>
      </w:r>
    </w:p>
    <w:p w:rsidR="00AB0408" w:rsidRDefault="00AB0408" w:rsidP="00AB0408">
      <w:pPr>
        <w:pStyle w:val="ListParagraph"/>
        <w:numPr>
          <w:ilvl w:val="0"/>
          <w:numId w:val="20"/>
        </w:numPr>
        <w:spacing w:line="240" w:lineRule="atLeast"/>
        <w:jc w:val="both"/>
      </w:pPr>
      <w:r w:rsidRPr="00534125">
        <w:rPr>
          <w:b/>
        </w:rPr>
        <w:t>Duration</w:t>
      </w:r>
      <w:r>
        <w:t>: From Jan 2009 to Dec 2009</w:t>
      </w:r>
    </w:p>
    <w:p w:rsidR="00AB0408" w:rsidRDefault="00AB0408" w:rsidP="00AB0408">
      <w:pPr>
        <w:pStyle w:val="ListParagraph"/>
        <w:numPr>
          <w:ilvl w:val="0"/>
          <w:numId w:val="20"/>
        </w:numPr>
        <w:spacing w:line="240" w:lineRule="atLeast"/>
        <w:jc w:val="both"/>
      </w:pPr>
      <w:r w:rsidRPr="00534125">
        <w:rPr>
          <w:b/>
        </w:rPr>
        <w:t>Designation</w:t>
      </w:r>
      <w:r>
        <w:t>: Sales Officer  (Branch Banking)</w:t>
      </w:r>
    </w:p>
    <w:p w:rsidR="00AB0408" w:rsidRDefault="00AB0408" w:rsidP="00AB0408">
      <w:pPr>
        <w:pStyle w:val="ListParagraph"/>
        <w:numPr>
          <w:ilvl w:val="0"/>
          <w:numId w:val="20"/>
        </w:numPr>
        <w:spacing w:line="240" w:lineRule="atLeast"/>
        <w:jc w:val="both"/>
      </w:pPr>
      <w:r>
        <w:rPr>
          <w:b/>
        </w:rPr>
        <w:t>CTC</w:t>
      </w:r>
      <w:r>
        <w:t xml:space="preserve">: 1.0 </w:t>
      </w:r>
      <w:proofErr w:type="spellStart"/>
      <w:r>
        <w:t>Lacs</w:t>
      </w:r>
      <w:proofErr w:type="spellEnd"/>
      <w:r>
        <w:t xml:space="preserve"> </w:t>
      </w:r>
      <w:proofErr w:type="spellStart"/>
      <w:r>
        <w:t>p.a</w:t>
      </w:r>
      <w:proofErr w:type="spellEnd"/>
    </w:p>
    <w:p w:rsidR="00C66BB4" w:rsidRDefault="00C66BB4" w:rsidP="00EF543B">
      <w:pPr>
        <w:spacing w:line="240" w:lineRule="atLeast"/>
        <w:jc w:val="both"/>
      </w:pPr>
    </w:p>
    <w:p w:rsidR="00534125" w:rsidRDefault="00534125" w:rsidP="00534125">
      <w:pPr>
        <w:rPr>
          <w:b/>
          <w:i/>
        </w:rPr>
      </w:pPr>
      <w:r w:rsidRPr="00E26BF1">
        <w:rPr>
          <w:b/>
          <w:i/>
        </w:rPr>
        <w:t>Key Deliverables:</w:t>
      </w:r>
    </w:p>
    <w:p w:rsidR="00534125" w:rsidRPr="00E26BF1" w:rsidRDefault="00534125" w:rsidP="00534125">
      <w:pPr>
        <w:rPr>
          <w:b/>
          <w:i/>
        </w:rPr>
      </w:pPr>
    </w:p>
    <w:p w:rsidR="00AB0408" w:rsidRDefault="00AB0408" w:rsidP="00AB0408">
      <w:pPr>
        <w:jc w:val="both"/>
        <w:rPr>
          <w:i/>
          <w:u w:val="single"/>
        </w:rPr>
      </w:pPr>
      <w:r w:rsidRPr="00E26BF1">
        <w:rPr>
          <w:i/>
          <w:u w:val="single"/>
        </w:rPr>
        <w:t>Sales &amp; Marketing</w:t>
      </w:r>
    </w:p>
    <w:p w:rsidR="00AB0408" w:rsidRPr="00534125" w:rsidRDefault="00AB0408" w:rsidP="00AB0408">
      <w:pPr>
        <w:pStyle w:val="ListParagraph"/>
        <w:numPr>
          <w:ilvl w:val="0"/>
          <w:numId w:val="21"/>
        </w:numPr>
        <w:jc w:val="both"/>
        <w:rPr>
          <w:i/>
          <w:u w:val="single"/>
        </w:rPr>
      </w:pPr>
      <w:r w:rsidRPr="00534125">
        <w:rPr>
          <w:rFonts w:ascii="Verdana" w:hAnsi="Verdana"/>
          <w:sz w:val="20"/>
          <w:szCs w:val="20"/>
        </w:rPr>
        <w:t xml:space="preserve">Bringing new relationship of </w:t>
      </w:r>
      <w:r>
        <w:rPr>
          <w:rFonts w:ascii="Verdana" w:hAnsi="Verdana"/>
          <w:sz w:val="20"/>
          <w:szCs w:val="20"/>
        </w:rPr>
        <w:t>Current Account &amp; Saving Accounts</w:t>
      </w:r>
      <w:r w:rsidRPr="00534125">
        <w:rPr>
          <w:rFonts w:ascii="Verdana" w:hAnsi="Verdana"/>
          <w:sz w:val="20"/>
          <w:szCs w:val="20"/>
        </w:rPr>
        <w:t>.</w:t>
      </w:r>
    </w:p>
    <w:p w:rsidR="00AB0408" w:rsidRPr="00534125" w:rsidRDefault="00AB0408" w:rsidP="00AB0408">
      <w:pPr>
        <w:pStyle w:val="ListParagraph"/>
        <w:numPr>
          <w:ilvl w:val="0"/>
          <w:numId w:val="21"/>
        </w:numPr>
        <w:jc w:val="both"/>
        <w:rPr>
          <w:rFonts w:ascii="Verdana" w:hAnsi="Verdana"/>
          <w:sz w:val="20"/>
          <w:szCs w:val="20"/>
        </w:rPr>
      </w:pPr>
      <w:r w:rsidRPr="00534125">
        <w:rPr>
          <w:rFonts w:ascii="Verdana" w:hAnsi="Verdana"/>
          <w:sz w:val="20"/>
          <w:szCs w:val="20"/>
        </w:rPr>
        <w:t>Providing the services to our existing Clients as well new Clients.</w:t>
      </w:r>
    </w:p>
    <w:p w:rsidR="00AB0408" w:rsidRPr="00534125" w:rsidRDefault="00AB0408" w:rsidP="00AB0408">
      <w:pPr>
        <w:pStyle w:val="ListParagraph"/>
        <w:numPr>
          <w:ilvl w:val="0"/>
          <w:numId w:val="21"/>
        </w:numPr>
        <w:jc w:val="both"/>
        <w:rPr>
          <w:rFonts w:ascii="Verdana" w:hAnsi="Verdana"/>
          <w:sz w:val="20"/>
          <w:szCs w:val="20"/>
        </w:rPr>
      </w:pPr>
      <w:r w:rsidRPr="00534125">
        <w:rPr>
          <w:rFonts w:ascii="Verdana" w:hAnsi="Verdana"/>
          <w:sz w:val="20"/>
          <w:szCs w:val="20"/>
        </w:rPr>
        <w:t>Building good relationship for the Cross sell Products</w:t>
      </w:r>
    </w:p>
    <w:p w:rsidR="00AB0408" w:rsidRDefault="00AB0408" w:rsidP="00AB0408">
      <w:pPr>
        <w:pStyle w:val="ListParagraph"/>
        <w:numPr>
          <w:ilvl w:val="0"/>
          <w:numId w:val="21"/>
        </w:numPr>
        <w:jc w:val="both"/>
        <w:rPr>
          <w:rFonts w:ascii="Verdana" w:hAnsi="Verdana"/>
          <w:sz w:val="20"/>
          <w:szCs w:val="20"/>
        </w:rPr>
      </w:pPr>
      <w:r w:rsidRPr="00AB0408">
        <w:rPr>
          <w:rFonts w:ascii="Verdana" w:hAnsi="Verdana"/>
          <w:sz w:val="20"/>
          <w:szCs w:val="20"/>
        </w:rPr>
        <w:t xml:space="preserve">Selling Insurance Policies, Mutual Funds, General Insurance etc. </w:t>
      </w:r>
    </w:p>
    <w:p w:rsidR="00AB0408" w:rsidRPr="00AB0408" w:rsidRDefault="00AB0408" w:rsidP="00AB0408">
      <w:pPr>
        <w:pStyle w:val="ListParagraph"/>
        <w:numPr>
          <w:ilvl w:val="0"/>
          <w:numId w:val="21"/>
        </w:numPr>
        <w:jc w:val="both"/>
        <w:rPr>
          <w:rFonts w:ascii="Verdana" w:hAnsi="Verdana"/>
          <w:sz w:val="20"/>
          <w:szCs w:val="20"/>
        </w:rPr>
      </w:pPr>
      <w:r w:rsidRPr="00AB0408">
        <w:rPr>
          <w:rFonts w:ascii="Verdana" w:hAnsi="Verdana"/>
          <w:sz w:val="20"/>
          <w:szCs w:val="20"/>
        </w:rPr>
        <w:t xml:space="preserve">Achieving the </w:t>
      </w:r>
      <w:r>
        <w:rPr>
          <w:rFonts w:ascii="Verdana" w:hAnsi="Verdana"/>
          <w:sz w:val="20"/>
          <w:szCs w:val="20"/>
        </w:rPr>
        <w:t xml:space="preserve">targets of </w:t>
      </w:r>
      <w:r w:rsidRPr="00AB0408">
        <w:rPr>
          <w:rFonts w:ascii="Verdana" w:hAnsi="Verdana"/>
          <w:sz w:val="20"/>
          <w:szCs w:val="20"/>
        </w:rPr>
        <w:t>Cross sell Products.</w:t>
      </w:r>
    </w:p>
    <w:p w:rsidR="00867A0F" w:rsidRDefault="00867A0F" w:rsidP="00867A0F">
      <w:pPr>
        <w:spacing w:line="240" w:lineRule="atLeast"/>
        <w:jc w:val="both"/>
      </w:pPr>
    </w:p>
    <w:p w:rsidR="00867A0F" w:rsidRDefault="00867A0F" w:rsidP="00867A0F">
      <w:pPr>
        <w:spacing w:line="240" w:lineRule="atLeast"/>
        <w:jc w:val="both"/>
        <w:rPr>
          <w:b/>
          <w:sz w:val="32"/>
          <w:szCs w:val="32"/>
          <w:u w:val="single"/>
        </w:rPr>
      </w:pPr>
      <w:r w:rsidRPr="0004280A">
        <w:rPr>
          <w:b/>
          <w:sz w:val="32"/>
          <w:szCs w:val="32"/>
          <w:u w:val="single"/>
        </w:rPr>
        <w:t>Educational Qualifications:</w:t>
      </w:r>
    </w:p>
    <w:p w:rsidR="00983178" w:rsidRPr="00983178" w:rsidRDefault="00E82922" w:rsidP="00983178">
      <w:pPr>
        <w:numPr>
          <w:ilvl w:val="0"/>
          <w:numId w:val="22"/>
        </w:numPr>
        <w:suppressAutoHyphens/>
        <w:spacing w:after="20"/>
        <w:jc w:val="both"/>
        <w:rPr>
          <w:color w:val="000000"/>
        </w:rPr>
      </w:pPr>
      <w:r>
        <w:rPr>
          <w:b/>
          <w:bCs/>
          <w:color w:val="000000"/>
        </w:rPr>
        <w:t>B.Sc</w:t>
      </w:r>
      <w:r w:rsidR="00983178" w:rsidRPr="00983178">
        <w:rPr>
          <w:b/>
          <w:bCs/>
          <w:color w:val="000000"/>
        </w:rPr>
        <w:t>.</w:t>
      </w:r>
      <w:r w:rsidR="00983178" w:rsidRPr="00983178">
        <w:rPr>
          <w:color w:val="000000"/>
        </w:rPr>
        <w:t xml:space="preserve"> from </w:t>
      </w:r>
      <w:proofErr w:type="spellStart"/>
      <w:r>
        <w:rPr>
          <w:b/>
          <w:bCs/>
          <w:color w:val="000000"/>
        </w:rPr>
        <w:t>Magadh</w:t>
      </w:r>
      <w:proofErr w:type="spellEnd"/>
      <w:r w:rsidR="00983178" w:rsidRPr="00983178">
        <w:rPr>
          <w:b/>
          <w:bCs/>
          <w:color w:val="000000"/>
        </w:rPr>
        <w:t xml:space="preserve"> University</w:t>
      </w:r>
      <w:r w:rsidR="00983178" w:rsidRPr="00983178">
        <w:rPr>
          <w:color w:val="000000"/>
        </w:rPr>
        <w:t>.</w:t>
      </w:r>
    </w:p>
    <w:p w:rsidR="00983178" w:rsidRPr="00983178" w:rsidRDefault="00983178" w:rsidP="00983178">
      <w:pPr>
        <w:numPr>
          <w:ilvl w:val="0"/>
          <w:numId w:val="22"/>
        </w:numPr>
        <w:suppressAutoHyphens/>
        <w:spacing w:after="20"/>
        <w:jc w:val="both"/>
        <w:rPr>
          <w:color w:val="000000"/>
        </w:rPr>
      </w:pPr>
      <w:r w:rsidRPr="00983178">
        <w:rPr>
          <w:b/>
          <w:bCs/>
          <w:color w:val="000000"/>
        </w:rPr>
        <w:t>12</w:t>
      </w:r>
      <w:r w:rsidRPr="00983178">
        <w:rPr>
          <w:b/>
          <w:bCs/>
          <w:color w:val="000000"/>
          <w:vertAlign w:val="superscript"/>
        </w:rPr>
        <w:t>th</w:t>
      </w:r>
      <w:r w:rsidRPr="00983178">
        <w:rPr>
          <w:b/>
          <w:bCs/>
          <w:color w:val="000000"/>
        </w:rPr>
        <w:t xml:space="preserve"> High Sec. School</w:t>
      </w:r>
      <w:r w:rsidRPr="00983178">
        <w:rPr>
          <w:color w:val="000000"/>
        </w:rPr>
        <w:t xml:space="preserve"> from </w:t>
      </w:r>
      <w:r w:rsidR="00E82922">
        <w:rPr>
          <w:color w:val="000000"/>
        </w:rPr>
        <w:t>Bihar Board</w:t>
      </w:r>
      <w:r w:rsidRPr="00983178">
        <w:rPr>
          <w:color w:val="000000"/>
        </w:rPr>
        <w:t>.</w:t>
      </w:r>
    </w:p>
    <w:p w:rsidR="00983178" w:rsidRPr="00983178" w:rsidRDefault="00983178" w:rsidP="00983178">
      <w:pPr>
        <w:numPr>
          <w:ilvl w:val="0"/>
          <w:numId w:val="22"/>
        </w:numPr>
        <w:suppressAutoHyphens/>
        <w:spacing w:after="20"/>
        <w:jc w:val="both"/>
        <w:rPr>
          <w:color w:val="000000"/>
        </w:rPr>
      </w:pPr>
      <w:r w:rsidRPr="00983178">
        <w:rPr>
          <w:b/>
          <w:bCs/>
          <w:color w:val="000000"/>
        </w:rPr>
        <w:t>10</w:t>
      </w:r>
      <w:r w:rsidRPr="00983178">
        <w:rPr>
          <w:b/>
          <w:bCs/>
          <w:color w:val="000000"/>
          <w:vertAlign w:val="superscript"/>
        </w:rPr>
        <w:t>th</w:t>
      </w:r>
      <w:r w:rsidRPr="00983178">
        <w:rPr>
          <w:b/>
          <w:bCs/>
          <w:color w:val="000000"/>
        </w:rPr>
        <w:t xml:space="preserve"> Sr. Sec. School</w:t>
      </w:r>
      <w:r w:rsidR="00E82922">
        <w:rPr>
          <w:color w:val="000000"/>
        </w:rPr>
        <w:t xml:space="preserve"> from Bihar Board</w:t>
      </w:r>
      <w:r w:rsidRPr="00983178">
        <w:rPr>
          <w:color w:val="000000"/>
        </w:rPr>
        <w:t>.</w:t>
      </w:r>
    </w:p>
    <w:p w:rsidR="00C66BB4" w:rsidRDefault="00C66BB4" w:rsidP="00684D34">
      <w:pPr>
        <w:rPr>
          <w:b/>
          <w:bCs/>
          <w:sz w:val="32"/>
          <w:szCs w:val="32"/>
          <w:u w:val="single"/>
        </w:rPr>
      </w:pPr>
    </w:p>
    <w:p w:rsidR="00867A0F" w:rsidRPr="00684D34" w:rsidRDefault="00867A0F" w:rsidP="00684D34">
      <w:pPr>
        <w:rPr>
          <w:bCs/>
          <w:sz w:val="16"/>
          <w:szCs w:val="16"/>
        </w:rPr>
      </w:pPr>
      <w:r w:rsidRPr="0004280A">
        <w:rPr>
          <w:b/>
          <w:bCs/>
          <w:sz w:val="32"/>
          <w:szCs w:val="32"/>
          <w:u w:val="single"/>
        </w:rPr>
        <w:t>Computer Knowledge:</w:t>
      </w:r>
    </w:p>
    <w:p w:rsidR="00983178" w:rsidRPr="00983178" w:rsidRDefault="00983178" w:rsidP="00983178">
      <w:pPr>
        <w:pStyle w:val="BodyTextIndent"/>
        <w:numPr>
          <w:ilvl w:val="0"/>
          <w:numId w:val="23"/>
        </w:numPr>
        <w:suppressAutoHyphens/>
        <w:spacing w:after="0"/>
        <w:rPr>
          <w:b/>
          <w:bCs/>
          <w:color w:val="000000"/>
          <w:lang w:val="en-GB"/>
        </w:rPr>
      </w:pPr>
      <w:r w:rsidRPr="00983178">
        <w:rPr>
          <w:color w:val="000000"/>
          <w:lang w:val="en-GB"/>
        </w:rPr>
        <w:t xml:space="preserve">Skilled with </w:t>
      </w:r>
      <w:r w:rsidRPr="00983178">
        <w:rPr>
          <w:b/>
          <w:bCs/>
          <w:color w:val="000000"/>
          <w:lang w:val="en-GB"/>
        </w:rPr>
        <w:t xml:space="preserve">Windows </w:t>
      </w:r>
      <w:bookmarkStart w:id="0" w:name="OLE_LINK1"/>
      <w:r w:rsidRPr="00983178">
        <w:rPr>
          <w:b/>
          <w:bCs/>
          <w:color w:val="000000"/>
          <w:lang w:val="en-GB"/>
        </w:rPr>
        <w:t>98,</w:t>
      </w:r>
      <w:bookmarkEnd w:id="0"/>
      <w:r w:rsidRPr="00983178">
        <w:rPr>
          <w:b/>
          <w:bCs/>
          <w:color w:val="000000"/>
          <w:lang w:val="en-GB"/>
        </w:rPr>
        <w:t xml:space="preserve"> MS Office (Word, PowerPoint, Excel, Access)</w:t>
      </w:r>
    </w:p>
    <w:p w:rsidR="00983178" w:rsidRPr="00983178" w:rsidRDefault="00983178" w:rsidP="00983178">
      <w:pPr>
        <w:numPr>
          <w:ilvl w:val="0"/>
          <w:numId w:val="23"/>
        </w:numPr>
        <w:suppressAutoHyphens/>
        <w:jc w:val="both"/>
        <w:rPr>
          <w:color w:val="000000"/>
          <w:lang w:val="en-GB"/>
        </w:rPr>
      </w:pPr>
      <w:r w:rsidRPr="00983178">
        <w:rPr>
          <w:color w:val="000000"/>
          <w:lang w:val="en-GB"/>
        </w:rPr>
        <w:t xml:space="preserve">Compatible with </w:t>
      </w:r>
      <w:r w:rsidRPr="00983178">
        <w:rPr>
          <w:b/>
          <w:bCs/>
          <w:color w:val="000000"/>
          <w:lang w:val="en-GB"/>
        </w:rPr>
        <w:t>Internet surfing</w:t>
      </w:r>
      <w:r w:rsidRPr="00983178">
        <w:rPr>
          <w:color w:val="000000"/>
          <w:lang w:val="en-GB"/>
        </w:rPr>
        <w:t>.</w:t>
      </w:r>
    </w:p>
    <w:p w:rsidR="00983178" w:rsidRDefault="00983178" w:rsidP="00867A0F">
      <w:pPr>
        <w:spacing w:line="240" w:lineRule="atLeast"/>
        <w:jc w:val="both"/>
        <w:rPr>
          <w:b/>
          <w:bCs/>
          <w:sz w:val="32"/>
          <w:szCs w:val="32"/>
          <w:u w:val="single"/>
        </w:rPr>
      </w:pPr>
    </w:p>
    <w:p w:rsidR="00AB0408" w:rsidRDefault="00AB0408" w:rsidP="00867A0F">
      <w:pPr>
        <w:spacing w:line="240" w:lineRule="atLeast"/>
        <w:jc w:val="both"/>
        <w:rPr>
          <w:b/>
          <w:bCs/>
          <w:sz w:val="32"/>
          <w:szCs w:val="32"/>
          <w:u w:val="single"/>
        </w:rPr>
      </w:pPr>
    </w:p>
    <w:p w:rsidR="00AB0408" w:rsidRDefault="00AB0408" w:rsidP="00867A0F">
      <w:pPr>
        <w:spacing w:line="240" w:lineRule="atLeast"/>
        <w:jc w:val="both"/>
        <w:rPr>
          <w:b/>
          <w:bCs/>
          <w:sz w:val="32"/>
          <w:szCs w:val="32"/>
          <w:u w:val="single"/>
        </w:rPr>
      </w:pPr>
    </w:p>
    <w:p w:rsidR="00AB0408" w:rsidRDefault="00AB0408" w:rsidP="00867A0F">
      <w:pPr>
        <w:spacing w:line="240" w:lineRule="atLeast"/>
        <w:jc w:val="both"/>
        <w:rPr>
          <w:b/>
          <w:bCs/>
          <w:sz w:val="32"/>
          <w:szCs w:val="32"/>
          <w:u w:val="single"/>
        </w:rPr>
      </w:pPr>
    </w:p>
    <w:p w:rsidR="00AB0408" w:rsidRDefault="00AB0408" w:rsidP="00867A0F">
      <w:pPr>
        <w:spacing w:line="240" w:lineRule="atLeast"/>
        <w:jc w:val="both"/>
        <w:rPr>
          <w:b/>
          <w:bCs/>
          <w:sz w:val="32"/>
          <w:szCs w:val="32"/>
          <w:u w:val="single"/>
        </w:rPr>
      </w:pPr>
    </w:p>
    <w:p w:rsidR="00867A0F" w:rsidRDefault="00867A0F" w:rsidP="00867A0F">
      <w:pPr>
        <w:spacing w:line="240" w:lineRule="atLeast"/>
        <w:jc w:val="both"/>
        <w:rPr>
          <w:b/>
          <w:bCs/>
          <w:sz w:val="32"/>
          <w:szCs w:val="32"/>
          <w:u w:val="single"/>
        </w:rPr>
      </w:pPr>
      <w:r w:rsidRPr="00CA0877">
        <w:rPr>
          <w:b/>
          <w:bCs/>
          <w:sz w:val="32"/>
          <w:szCs w:val="32"/>
          <w:u w:val="single"/>
        </w:rPr>
        <w:t>Soft Skills:</w:t>
      </w:r>
    </w:p>
    <w:p w:rsidR="00333BE4" w:rsidRPr="00333BE4" w:rsidRDefault="00333BE4" w:rsidP="00333BE4">
      <w:pPr>
        <w:numPr>
          <w:ilvl w:val="0"/>
          <w:numId w:val="24"/>
        </w:numPr>
        <w:suppressAutoHyphens/>
        <w:spacing w:before="20"/>
        <w:jc w:val="both"/>
      </w:pPr>
      <w:r w:rsidRPr="00333BE4">
        <w:t xml:space="preserve">Personality assets include </w:t>
      </w:r>
      <w:r w:rsidRPr="00333BE4">
        <w:rPr>
          <w:b/>
          <w:bCs/>
        </w:rPr>
        <w:t>commitment, adaptability, confidence and optimism</w:t>
      </w:r>
      <w:r w:rsidRPr="00333BE4">
        <w:t>.</w:t>
      </w:r>
    </w:p>
    <w:p w:rsidR="00333BE4" w:rsidRPr="00333BE4" w:rsidRDefault="00333BE4" w:rsidP="00333BE4">
      <w:pPr>
        <w:numPr>
          <w:ilvl w:val="0"/>
          <w:numId w:val="24"/>
        </w:numPr>
        <w:suppressAutoHyphens/>
        <w:spacing w:before="20"/>
        <w:jc w:val="both"/>
      </w:pPr>
      <w:r w:rsidRPr="00333BE4">
        <w:t>Good verbal &amp; written communication skills.</w:t>
      </w:r>
    </w:p>
    <w:p w:rsidR="00333BE4" w:rsidRDefault="00333BE4" w:rsidP="00333BE4">
      <w:pPr>
        <w:numPr>
          <w:ilvl w:val="0"/>
          <w:numId w:val="24"/>
        </w:numPr>
        <w:suppressAutoHyphens/>
        <w:spacing w:before="20"/>
        <w:jc w:val="both"/>
        <w:rPr>
          <w:rFonts w:ascii="Verdana" w:hAnsi="Verdana"/>
          <w:sz w:val="18"/>
          <w:szCs w:val="18"/>
        </w:rPr>
      </w:pPr>
      <w:r w:rsidRPr="00333BE4">
        <w:t>Developed ability to work in a fast–paced atmosphere</w:t>
      </w:r>
      <w:r>
        <w:rPr>
          <w:rFonts w:ascii="Verdana" w:hAnsi="Verdana"/>
          <w:sz w:val="18"/>
          <w:szCs w:val="18"/>
        </w:rPr>
        <w:t>.</w:t>
      </w:r>
    </w:p>
    <w:p w:rsidR="00333BE4" w:rsidRDefault="00333BE4" w:rsidP="00867A0F">
      <w:pPr>
        <w:jc w:val="both"/>
        <w:rPr>
          <w:b/>
          <w:sz w:val="32"/>
          <w:szCs w:val="32"/>
          <w:u w:val="single"/>
        </w:rPr>
      </w:pPr>
    </w:p>
    <w:p w:rsidR="00867A0F" w:rsidRPr="00CA0877" w:rsidRDefault="00867A0F" w:rsidP="00867A0F">
      <w:pPr>
        <w:jc w:val="both"/>
        <w:rPr>
          <w:b/>
          <w:sz w:val="32"/>
          <w:szCs w:val="32"/>
          <w:u w:val="single"/>
        </w:rPr>
      </w:pPr>
      <w:r w:rsidRPr="00CA0877">
        <w:rPr>
          <w:b/>
          <w:sz w:val="32"/>
          <w:szCs w:val="32"/>
          <w:u w:val="single"/>
        </w:rPr>
        <w:t>Aspiration:</w:t>
      </w:r>
    </w:p>
    <w:p w:rsidR="00867A0F" w:rsidRPr="00CA0877" w:rsidRDefault="00867A0F" w:rsidP="00867A0F">
      <w:pPr>
        <w:numPr>
          <w:ilvl w:val="0"/>
          <w:numId w:val="1"/>
        </w:numPr>
        <w:jc w:val="both"/>
      </w:pPr>
      <w:r w:rsidRPr="00CA0877">
        <w:t>Working in tight deadline project environm</w:t>
      </w:r>
      <w:r>
        <w:t>ent with quality as backbone of work</w:t>
      </w:r>
    </w:p>
    <w:p w:rsidR="00867A0F" w:rsidRPr="00CA0877" w:rsidRDefault="00867A0F" w:rsidP="00867A0F">
      <w:pPr>
        <w:numPr>
          <w:ilvl w:val="0"/>
          <w:numId w:val="1"/>
        </w:numPr>
        <w:jc w:val="both"/>
      </w:pPr>
      <w:r w:rsidRPr="00CA0877">
        <w:t>Learning new technologies &amp; implementation of pr</w:t>
      </w:r>
      <w:r>
        <w:t>oblem solving techniques</w:t>
      </w:r>
    </w:p>
    <w:p w:rsidR="00867A0F" w:rsidRPr="00CA0877" w:rsidRDefault="00867A0F" w:rsidP="00867A0F">
      <w:pPr>
        <w:numPr>
          <w:ilvl w:val="0"/>
          <w:numId w:val="1"/>
        </w:numPr>
        <w:jc w:val="both"/>
      </w:pPr>
      <w:r w:rsidRPr="00CA0877">
        <w:t>Hope to work in</w:t>
      </w:r>
      <w:r>
        <w:t xml:space="preserve"> a team keeping the spirit high</w:t>
      </w:r>
    </w:p>
    <w:p w:rsidR="00BF47E9" w:rsidRDefault="00BF47E9" w:rsidP="00867A0F">
      <w:pPr>
        <w:jc w:val="both"/>
        <w:rPr>
          <w:b/>
          <w:sz w:val="32"/>
          <w:szCs w:val="32"/>
          <w:u w:val="single"/>
        </w:rPr>
      </w:pPr>
    </w:p>
    <w:p w:rsidR="00867A0F" w:rsidRPr="00CA0877" w:rsidRDefault="00867A0F" w:rsidP="00867A0F">
      <w:pPr>
        <w:jc w:val="both"/>
        <w:rPr>
          <w:b/>
          <w:sz w:val="32"/>
          <w:szCs w:val="32"/>
          <w:u w:val="single"/>
        </w:rPr>
      </w:pPr>
      <w:r w:rsidRPr="00CA0877">
        <w:rPr>
          <w:b/>
          <w:sz w:val="32"/>
          <w:szCs w:val="32"/>
          <w:u w:val="single"/>
        </w:rPr>
        <w:t>Interests</w:t>
      </w:r>
      <w:r>
        <w:rPr>
          <w:b/>
          <w:sz w:val="32"/>
          <w:szCs w:val="32"/>
          <w:u w:val="single"/>
        </w:rPr>
        <w:t>:</w:t>
      </w:r>
    </w:p>
    <w:p w:rsidR="00333BE4" w:rsidRPr="00333BE4" w:rsidRDefault="00333BE4" w:rsidP="00333BE4">
      <w:pPr>
        <w:numPr>
          <w:ilvl w:val="0"/>
          <w:numId w:val="25"/>
        </w:numPr>
        <w:tabs>
          <w:tab w:val="left" w:pos="0"/>
        </w:tabs>
        <w:suppressAutoHyphens/>
        <w:spacing w:before="60"/>
        <w:rPr>
          <w:b/>
          <w:bCs/>
        </w:rPr>
      </w:pPr>
      <w:r w:rsidRPr="00333BE4">
        <w:t xml:space="preserve">Playing </w:t>
      </w:r>
      <w:r w:rsidRPr="00333BE4">
        <w:rPr>
          <w:b/>
          <w:bCs/>
        </w:rPr>
        <w:t>Cricket</w:t>
      </w:r>
    </w:p>
    <w:p w:rsidR="00333BE4" w:rsidRPr="00333BE4" w:rsidRDefault="00333BE4" w:rsidP="00333BE4">
      <w:pPr>
        <w:numPr>
          <w:ilvl w:val="0"/>
          <w:numId w:val="25"/>
        </w:numPr>
        <w:tabs>
          <w:tab w:val="left" w:pos="0"/>
        </w:tabs>
        <w:suppressAutoHyphens/>
        <w:spacing w:before="60"/>
        <w:rPr>
          <w:b/>
          <w:bCs/>
        </w:rPr>
      </w:pPr>
      <w:r w:rsidRPr="00333BE4">
        <w:t>Watching</w:t>
      </w:r>
      <w:r w:rsidRPr="00333BE4">
        <w:rPr>
          <w:b/>
          <w:bCs/>
        </w:rPr>
        <w:t xml:space="preserve"> Movies</w:t>
      </w:r>
    </w:p>
    <w:p w:rsidR="00867A0F" w:rsidRDefault="00867A0F" w:rsidP="00867A0F">
      <w:pPr>
        <w:spacing w:line="240" w:lineRule="exact"/>
        <w:jc w:val="both"/>
      </w:pPr>
    </w:p>
    <w:p w:rsidR="00867A0F" w:rsidRPr="00684D34" w:rsidRDefault="00867A0F" w:rsidP="00867A0F">
      <w:pPr>
        <w:spacing w:line="240" w:lineRule="atLeast"/>
        <w:jc w:val="both"/>
        <w:rPr>
          <w:b/>
          <w:bCs/>
          <w:sz w:val="32"/>
          <w:szCs w:val="32"/>
          <w:u w:val="single"/>
        </w:rPr>
      </w:pPr>
      <w:r w:rsidRPr="00CA0877">
        <w:rPr>
          <w:b/>
          <w:bCs/>
          <w:sz w:val="32"/>
          <w:szCs w:val="32"/>
          <w:u w:val="single"/>
        </w:rPr>
        <w:t>Personal Information:</w:t>
      </w:r>
      <w:r w:rsidR="003E6667">
        <w:rPr>
          <w:b/>
          <w:bCs/>
          <w:sz w:val="32"/>
          <w:szCs w:val="32"/>
          <w:u w:val="single"/>
        </w:rPr>
        <w:t xml:space="preserve">                                </w:t>
      </w:r>
    </w:p>
    <w:p w:rsidR="00867A0F" w:rsidRPr="00CA0877" w:rsidRDefault="00867A0F" w:rsidP="00867A0F">
      <w:pPr>
        <w:numPr>
          <w:ilvl w:val="1"/>
          <w:numId w:val="2"/>
        </w:numPr>
        <w:tabs>
          <w:tab w:val="clear" w:pos="1080"/>
          <w:tab w:val="num" w:pos="360"/>
        </w:tabs>
        <w:spacing w:before="8" w:after="8"/>
        <w:ind w:left="360"/>
        <w:jc w:val="both"/>
      </w:pPr>
      <w:r w:rsidRPr="00CA0877">
        <w:rPr>
          <w:b/>
        </w:rPr>
        <w:t>Date of Birth:</w:t>
      </w:r>
      <w:r w:rsidR="00E82922">
        <w:t xml:space="preserve"> 18</w:t>
      </w:r>
      <w:r w:rsidR="00E82922" w:rsidRPr="00E82922">
        <w:rPr>
          <w:vertAlign w:val="superscript"/>
        </w:rPr>
        <w:t>th</w:t>
      </w:r>
      <w:r w:rsidR="00E82922">
        <w:t xml:space="preserve">  December, 1987</w:t>
      </w:r>
    </w:p>
    <w:p w:rsidR="00867A0F" w:rsidRPr="00CA0877" w:rsidRDefault="00867A0F" w:rsidP="00867A0F">
      <w:pPr>
        <w:numPr>
          <w:ilvl w:val="1"/>
          <w:numId w:val="2"/>
        </w:numPr>
        <w:tabs>
          <w:tab w:val="clear" w:pos="1080"/>
          <w:tab w:val="num" w:pos="360"/>
        </w:tabs>
        <w:spacing w:before="8" w:after="8"/>
        <w:ind w:left="360"/>
        <w:jc w:val="both"/>
      </w:pPr>
      <w:r w:rsidRPr="00CA0877">
        <w:rPr>
          <w:b/>
        </w:rPr>
        <w:t>Marital Status:</w:t>
      </w:r>
      <w:r w:rsidR="00333BE4">
        <w:t xml:space="preserve"> </w:t>
      </w:r>
      <w:r w:rsidR="00E82922">
        <w:t>Single</w:t>
      </w:r>
    </w:p>
    <w:p w:rsidR="00867A0F" w:rsidRPr="00CA0877" w:rsidRDefault="00867A0F" w:rsidP="00867A0F">
      <w:pPr>
        <w:numPr>
          <w:ilvl w:val="1"/>
          <w:numId w:val="2"/>
        </w:numPr>
        <w:tabs>
          <w:tab w:val="clear" w:pos="1080"/>
          <w:tab w:val="num" w:pos="360"/>
        </w:tabs>
        <w:spacing w:before="8" w:after="8"/>
        <w:ind w:left="360"/>
        <w:jc w:val="both"/>
      </w:pPr>
      <w:r w:rsidRPr="00CA0877">
        <w:rPr>
          <w:b/>
        </w:rPr>
        <w:t>Nationality:</w:t>
      </w:r>
      <w:r>
        <w:t xml:space="preserve"> Indian</w:t>
      </w:r>
    </w:p>
    <w:p w:rsidR="00867A0F" w:rsidRPr="00CA0877" w:rsidRDefault="00867A0F" w:rsidP="00867A0F">
      <w:pPr>
        <w:numPr>
          <w:ilvl w:val="1"/>
          <w:numId w:val="2"/>
        </w:numPr>
        <w:tabs>
          <w:tab w:val="clear" w:pos="1080"/>
          <w:tab w:val="num" w:pos="360"/>
        </w:tabs>
        <w:spacing w:before="8" w:after="8"/>
        <w:ind w:left="360"/>
        <w:jc w:val="both"/>
      </w:pPr>
      <w:r w:rsidRPr="00CA0877">
        <w:rPr>
          <w:b/>
        </w:rPr>
        <w:t>Known Language:</w:t>
      </w:r>
      <w:r w:rsidRPr="00CA0877">
        <w:t xml:space="preserve">  English &amp; </w:t>
      </w:r>
      <w:r>
        <w:t xml:space="preserve">Hindi </w:t>
      </w:r>
    </w:p>
    <w:p w:rsidR="00867A0F" w:rsidRPr="00CA0877" w:rsidRDefault="00867A0F" w:rsidP="00867A0F">
      <w:pPr>
        <w:numPr>
          <w:ilvl w:val="1"/>
          <w:numId w:val="2"/>
        </w:numPr>
        <w:tabs>
          <w:tab w:val="clear" w:pos="1080"/>
          <w:tab w:val="num" w:pos="360"/>
        </w:tabs>
        <w:spacing w:before="8" w:after="8"/>
        <w:ind w:left="360"/>
        <w:jc w:val="both"/>
      </w:pPr>
      <w:r w:rsidRPr="00CA0877">
        <w:rPr>
          <w:b/>
        </w:rPr>
        <w:t xml:space="preserve">Father: </w:t>
      </w:r>
      <w:r w:rsidR="00E82922">
        <w:t xml:space="preserve">Sri </w:t>
      </w:r>
      <w:proofErr w:type="spellStart"/>
      <w:r w:rsidR="00E82922">
        <w:t>Kunwar</w:t>
      </w:r>
      <w:proofErr w:type="spellEnd"/>
      <w:r w:rsidR="00E82922">
        <w:t xml:space="preserve"> Singh</w:t>
      </w:r>
      <w:r>
        <w:t xml:space="preserve"> </w:t>
      </w:r>
    </w:p>
    <w:p w:rsidR="00867A0F" w:rsidRPr="00333BE4" w:rsidRDefault="00867A0F" w:rsidP="00333BE4">
      <w:pPr>
        <w:spacing w:line="240" w:lineRule="atLeast"/>
        <w:jc w:val="both"/>
        <w:rPr>
          <w:b/>
          <w:bCs/>
          <w:sz w:val="32"/>
          <w:szCs w:val="32"/>
          <w:u w:val="single"/>
        </w:rPr>
      </w:pPr>
    </w:p>
    <w:p w:rsidR="00867A0F" w:rsidRDefault="00867A0F" w:rsidP="00867A0F">
      <w:pPr>
        <w:jc w:val="both"/>
      </w:pPr>
    </w:p>
    <w:p w:rsidR="00867A0F" w:rsidRDefault="00F53E71" w:rsidP="00BA05F6">
      <w:pPr>
        <w:jc w:val="both"/>
        <w:rPr>
          <w:b/>
        </w:rPr>
      </w:pPr>
      <w:r w:rsidRPr="001B2343">
        <w:rPr>
          <w:b/>
        </w:rPr>
        <w:t>DATE:</w:t>
      </w:r>
      <w:r w:rsidR="00A63ED6">
        <w:rPr>
          <w:b/>
        </w:rPr>
        <w:t xml:space="preserve"> </w:t>
      </w:r>
    </w:p>
    <w:p w:rsidR="00BA05F6" w:rsidRPr="001B2343" w:rsidRDefault="00BA05F6" w:rsidP="00BA05F6">
      <w:pPr>
        <w:jc w:val="both"/>
        <w:rPr>
          <w:b/>
        </w:rPr>
      </w:pPr>
    </w:p>
    <w:p w:rsidR="00867A0F" w:rsidRPr="001B2343" w:rsidRDefault="00F53E71" w:rsidP="00867A0F">
      <w:pPr>
        <w:jc w:val="both"/>
        <w:rPr>
          <w:b/>
        </w:rPr>
      </w:pPr>
      <w:r w:rsidRPr="001B2343">
        <w:rPr>
          <w:b/>
        </w:rPr>
        <w:t>PLACE:</w:t>
      </w:r>
      <w:r w:rsidR="00A63ED6">
        <w:rPr>
          <w:b/>
        </w:rPr>
        <w:t xml:space="preserve"> New Delhi</w:t>
      </w:r>
      <w:r w:rsidR="00867A0F" w:rsidRPr="001B2343">
        <w:rPr>
          <w:b/>
        </w:rPr>
        <w:t xml:space="preserve">                                                                           </w:t>
      </w:r>
      <w:proofErr w:type="spellStart"/>
      <w:r w:rsidR="00867A0F" w:rsidRPr="001B2343">
        <w:rPr>
          <w:b/>
          <w:sz w:val="28"/>
          <w:szCs w:val="28"/>
        </w:rPr>
        <w:t>S</w:t>
      </w:r>
      <w:r w:rsidR="00E82922">
        <w:rPr>
          <w:b/>
          <w:sz w:val="28"/>
          <w:szCs w:val="28"/>
        </w:rPr>
        <w:t>umit</w:t>
      </w:r>
      <w:proofErr w:type="spellEnd"/>
      <w:r w:rsidR="00E82922">
        <w:rPr>
          <w:b/>
          <w:sz w:val="28"/>
          <w:szCs w:val="28"/>
        </w:rPr>
        <w:t xml:space="preserve"> Singh</w:t>
      </w:r>
    </w:p>
    <w:sectPr w:rsidR="00867A0F" w:rsidRPr="001B2343" w:rsidSect="00867A0F">
      <w:pgSz w:w="12240" w:h="15840"/>
      <w:pgMar w:top="1079" w:right="1800" w:bottom="539"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B"/>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3" w:hAnsi="Wingdings 3"/>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Wingdings 3" w:hAnsi="Wingdings 3"/>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Wingdings 3" w:hAnsi="Wingdings 3"/>
      </w:rPr>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Wingdings 3" w:hAnsi="Wingdings 3"/>
      </w:rPr>
    </w:lvl>
  </w:abstractNum>
  <w:abstractNum w:abstractNumId="4">
    <w:nsid w:val="0000000A"/>
    <w:multiLevelType w:val="multilevel"/>
    <w:tmpl w:val="0000000A"/>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5">
    <w:nsid w:val="091928A9"/>
    <w:multiLevelType w:val="hybridMultilevel"/>
    <w:tmpl w:val="D878ED6A"/>
    <w:lvl w:ilvl="0" w:tplc="04090001">
      <w:start w:val="1"/>
      <w:numFmt w:val="bullet"/>
      <w:lvlText w:val=""/>
      <w:lvlJc w:val="left"/>
      <w:pPr>
        <w:tabs>
          <w:tab w:val="num" w:pos="360"/>
        </w:tabs>
        <w:ind w:left="360" w:hanging="360"/>
      </w:pPr>
      <w:rPr>
        <w:rFonts w:ascii="Symbol" w:hAnsi="Symbol" w:hint="default"/>
      </w:rPr>
    </w:lvl>
    <w:lvl w:ilvl="1" w:tplc="D7600A30">
      <w:start w:val="1"/>
      <w:numFmt w:val="bullet"/>
      <w:lvlText w:val=""/>
      <w:lvlJc w:val="left"/>
      <w:pPr>
        <w:tabs>
          <w:tab w:val="num" w:pos="1080"/>
        </w:tabs>
        <w:ind w:left="1080" w:hanging="360"/>
      </w:pPr>
      <w:rPr>
        <w:rFonts w:ascii="Symbol" w:hAnsi="Symbol" w:hint="default"/>
        <w:sz w:val="2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A1754DB"/>
    <w:multiLevelType w:val="hybridMultilevel"/>
    <w:tmpl w:val="4D8C71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A692110"/>
    <w:multiLevelType w:val="hybridMultilevel"/>
    <w:tmpl w:val="0CFC9FBA"/>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D180B68"/>
    <w:multiLevelType w:val="hybridMultilevel"/>
    <w:tmpl w:val="927AF1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145272"/>
    <w:multiLevelType w:val="hybridMultilevel"/>
    <w:tmpl w:val="59D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F73C35"/>
    <w:multiLevelType w:val="hybridMultilevel"/>
    <w:tmpl w:val="E410EC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034D6"/>
    <w:multiLevelType w:val="hybridMultilevel"/>
    <w:tmpl w:val="52B6AA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4044BE"/>
    <w:multiLevelType w:val="hybridMultilevel"/>
    <w:tmpl w:val="C9F6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8748E"/>
    <w:multiLevelType w:val="hybridMultilevel"/>
    <w:tmpl w:val="57D4E0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84198"/>
    <w:multiLevelType w:val="hybridMultilevel"/>
    <w:tmpl w:val="3282EF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762920"/>
    <w:multiLevelType w:val="hybridMultilevel"/>
    <w:tmpl w:val="B8CC01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5E10D1"/>
    <w:multiLevelType w:val="hybridMultilevel"/>
    <w:tmpl w:val="18C8360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E587E04"/>
    <w:multiLevelType w:val="hybridMultilevel"/>
    <w:tmpl w:val="5C8280A2"/>
    <w:lvl w:ilvl="0" w:tplc="6DBE99E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0013D3"/>
    <w:multiLevelType w:val="hybridMultilevel"/>
    <w:tmpl w:val="964690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E76C0"/>
    <w:multiLevelType w:val="hybridMultilevel"/>
    <w:tmpl w:val="43E2C6C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D9A1A45"/>
    <w:multiLevelType w:val="hybridMultilevel"/>
    <w:tmpl w:val="E6FE6570"/>
    <w:lvl w:ilvl="0" w:tplc="C140450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727EB3"/>
    <w:multiLevelType w:val="hybridMultilevel"/>
    <w:tmpl w:val="F9DAE48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A4B1C13"/>
    <w:multiLevelType w:val="multilevel"/>
    <w:tmpl w:val="8EFAA6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3">
    <w:nsid w:val="6F723C57"/>
    <w:multiLevelType w:val="multilevel"/>
    <w:tmpl w:val="0000000A"/>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4">
    <w:nsid w:val="7CEA002B"/>
    <w:multiLevelType w:val="hybridMultilevel"/>
    <w:tmpl w:val="207CA61E"/>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24"/>
  </w:num>
  <w:num w:numId="2">
    <w:abstractNumId w:val="5"/>
  </w:num>
  <w:num w:numId="3">
    <w:abstractNumId w:val="14"/>
  </w:num>
  <w:num w:numId="4">
    <w:abstractNumId w:val="20"/>
  </w:num>
  <w:num w:numId="5">
    <w:abstractNumId w:val="7"/>
  </w:num>
  <w:num w:numId="6">
    <w:abstractNumId w:val="17"/>
  </w:num>
  <w:num w:numId="7">
    <w:abstractNumId w:val="6"/>
  </w:num>
  <w:num w:numId="8">
    <w:abstractNumId w:val="9"/>
  </w:num>
  <w:num w:numId="9">
    <w:abstractNumId w:val="19"/>
  </w:num>
  <w:num w:numId="10">
    <w:abstractNumId w:val="16"/>
  </w:num>
  <w:num w:numId="11">
    <w:abstractNumId w:val="4"/>
  </w:num>
  <w:num w:numId="12">
    <w:abstractNumId w:val="23"/>
  </w:num>
  <w:num w:numId="13">
    <w:abstractNumId w:val="22"/>
  </w:num>
  <w:num w:numId="14">
    <w:abstractNumId w:val="18"/>
  </w:num>
  <w:num w:numId="15">
    <w:abstractNumId w:val="21"/>
  </w:num>
  <w:num w:numId="16">
    <w:abstractNumId w:val="13"/>
  </w:num>
  <w:num w:numId="17">
    <w:abstractNumId w:val="10"/>
  </w:num>
  <w:num w:numId="18">
    <w:abstractNumId w:val="15"/>
  </w:num>
  <w:num w:numId="19">
    <w:abstractNumId w:val="11"/>
  </w:num>
  <w:num w:numId="20">
    <w:abstractNumId w:val="8"/>
  </w:num>
  <w:num w:numId="21">
    <w:abstractNumId w:val="12"/>
  </w:num>
  <w:num w:numId="22">
    <w:abstractNumId w:val="3"/>
  </w:num>
  <w:num w:numId="23">
    <w:abstractNumId w:val="0"/>
  </w:num>
  <w:num w:numId="24">
    <w:abstractNumId w:val="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867A0F"/>
    <w:rsid w:val="00026C70"/>
    <w:rsid w:val="0005518D"/>
    <w:rsid w:val="000653C0"/>
    <w:rsid w:val="00072D64"/>
    <w:rsid w:val="000F6184"/>
    <w:rsid w:val="00112BD2"/>
    <w:rsid w:val="00133EA7"/>
    <w:rsid w:val="00195A51"/>
    <w:rsid w:val="001B2343"/>
    <w:rsid w:val="001C4E41"/>
    <w:rsid w:val="001F37AC"/>
    <w:rsid w:val="0021403E"/>
    <w:rsid w:val="002824A8"/>
    <w:rsid w:val="002D6EB9"/>
    <w:rsid w:val="00333BE4"/>
    <w:rsid w:val="003B43BC"/>
    <w:rsid w:val="003E6667"/>
    <w:rsid w:val="0041331A"/>
    <w:rsid w:val="00436D0C"/>
    <w:rsid w:val="00444214"/>
    <w:rsid w:val="004711EC"/>
    <w:rsid w:val="0050659A"/>
    <w:rsid w:val="00534125"/>
    <w:rsid w:val="00552A01"/>
    <w:rsid w:val="005945AB"/>
    <w:rsid w:val="005953C7"/>
    <w:rsid w:val="00613B6C"/>
    <w:rsid w:val="00655537"/>
    <w:rsid w:val="006722B3"/>
    <w:rsid w:val="00684D34"/>
    <w:rsid w:val="006F1CEA"/>
    <w:rsid w:val="00702EEC"/>
    <w:rsid w:val="0076355A"/>
    <w:rsid w:val="007B401D"/>
    <w:rsid w:val="007B5995"/>
    <w:rsid w:val="007F70D6"/>
    <w:rsid w:val="008336E7"/>
    <w:rsid w:val="00864B59"/>
    <w:rsid w:val="00867A0F"/>
    <w:rsid w:val="008E15AF"/>
    <w:rsid w:val="00925B1A"/>
    <w:rsid w:val="00980EEA"/>
    <w:rsid w:val="00983178"/>
    <w:rsid w:val="009A74C4"/>
    <w:rsid w:val="009B0769"/>
    <w:rsid w:val="00A02A1C"/>
    <w:rsid w:val="00A14650"/>
    <w:rsid w:val="00A63ED6"/>
    <w:rsid w:val="00AB0408"/>
    <w:rsid w:val="00AB6F79"/>
    <w:rsid w:val="00B201B8"/>
    <w:rsid w:val="00B73F51"/>
    <w:rsid w:val="00BA05F6"/>
    <w:rsid w:val="00BC2BF7"/>
    <w:rsid w:val="00BD45C6"/>
    <w:rsid w:val="00BE786B"/>
    <w:rsid w:val="00BF47E9"/>
    <w:rsid w:val="00C66BB4"/>
    <w:rsid w:val="00C82906"/>
    <w:rsid w:val="00CB2957"/>
    <w:rsid w:val="00CC2B15"/>
    <w:rsid w:val="00D0479F"/>
    <w:rsid w:val="00D14E8D"/>
    <w:rsid w:val="00D82360"/>
    <w:rsid w:val="00E03A85"/>
    <w:rsid w:val="00E26BF1"/>
    <w:rsid w:val="00E27A3B"/>
    <w:rsid w:val="00E555CB"/>
    <w:rsid w:val="00E81EF9"/>
    <w:rsid w:val="00E82922"/>
    <w:rsid w:val="00EF543B"/>
    <w:rsid w:val="00F424CD"/>
    <w:rsid w:val="00F53E71"/>
    <w:rsid w:val="00F56441"/>
    <w:rsid w:val="00F86A97"/>
    <w:rsid w:val="00FA25FD"/>
    <w:rsid w:val="00FA2E49"/>
    <w:rsid w:val="00FC1A5A"/>
    <w:rsid w:val="00FC2EB7"/>
    <w:rsid w:val="00FC5BEB"/>
    <w:rsid w:val="00FE0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7A0F"/>
    <w:rPr>
      <w:sz w:val="24"/>
      <w:szCs w:val="24"/>
    </w:rPr>
  </w:style>
  <w:style w:type="paragraph" w:styleId="Heading1">
    <w:name w:val="heading 1"/>
    <w:basedOn w:val="Normal"/>
    <w:next w:val="Normal"/>
    <w:qFormat/>
    <w:rsid w:val="00867A0F"/>
    <w:pPr>
      <w:keepNext/>
      <w:outlineLvl w:val="0"/>
    </w:pPr>
    <w:rPr>
      <w:b/>
      <w:bCs/>
    </w:rPr>
  </w:style>
  <w:style w:type="paragraph" w:styleId="Heading2">
    <w:name w:val="heading 2"/>
    <w:basedOn w:val="Normal"/>
    <w:next w:val="Normal"/>
    <w:link w:val="Heading2Char"/>
    <w:semiHidden/>
    <w:unhideWhenUsed/>
    <w:qFormat/>
    <w:rsid w:val="00D823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7A0F"/>
    <w:rPr>
      <w:color w:val="0000FF"/>
      <w:u w:val="single"/>
    </w:rPr>
  </w:style>
  <w:style w:type="paragraph" w:styleId="BodyText">
    <w:name w:val="Body Text"/>
    <w:basedOn w:val="Normal"/>
    <w:rsid w:val="00867A0F"/>
    <w:rPr>
      <w:sz w:val="28"/>
    </w:rPr>
  </w:style>
  <w:style w:type="paragraph" w:styleId="ListParagraph">
    <w:name w:val="List Paragraph"/>
    <w:basedOn w:val="Normal"/>
    <w:uiPriority w:val="34"/>
    <w:qFormat/>
    <w:rsid w:val="00D82360"/>
    <w:pPr>
      <w:ind w:left="720"/>
      <w:contextualSpacing/>
    </w:pPr>
  </w:style>
  <w:style w:type="character" w:customStyle="1" w:styleId="Heading2Char">
    <w:name w:val="Heading 2 Char"/>
    <w:basedOn w:val="DefaultParagraphFont"/>
    <w:link w:val="Heading2"/>
    <w:semiHidden/>
    <w:rsid w:val="00D82360"/>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D82360"/>
    <w:pPr>
      <w:spacing w:after="120"/>
    </w:pPr>
    <w:rPr>
      <w:sz w:val="16"/>
      <w:szCs w:val="16"/>
    </w:rPr>
  </w:style>
  <w:style w:type="character" w:customStyle="1" w:styleId="BodyText3Char">
    <w:name w:val="Body Text 3 Char"/>
    <w:basedOn w:val="DefaultParagraphFont"/>
    <w:link w:val="BodyText3"/>
    <w:rsid w:val="00D82360"/>
    <w:rPr>
      <w:sz w:val="16"/>
      <w:szCs w:val="16"/>
    </w:rPr>
  </w:style>
  <w:style w:type="paragraph" w:styleId="BodyTextIndent">
    <w:name w:val="Body Text Indent"/>
    <w:basedOn w:val="Normal"/>
    <w:link w:val="BodyTextIndentChar"/>
    <w:rsid w:val="00983178"/>
    <w:pPr>
      <w:spacing w:after="120"/>
      <w:ind w:left="360"/>
    </w:pPr>
  </w:style>
  <w:style w:type="character" w:customStyle="1" w:styleId="BodyTextIndentChar">
    <w:name w:val="Body Text Indent Char"/>
    <w:basedOn w:val="DefaultParagraphFont"/>
    <w:link w:val="BodyTextIndent"/>
    <w:rsid w:val="00983178"/>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CURRICULAM VIT</vt:lpstr>
    </vt:vector>
  </TitlesOfParts>
  <Company>&lt;arabianhorse&gt;</Company>
  <LinksUpToDate>false</LinksUpToDate>
  <CharactersWithSpaces>4161</CharactersWithSpaces>
  <SharedDoc>false</SharedDoc>
  <HLinks>
    <vt:vector size="12" baseType="variant">
      <vt:variant>
        <vt:i4>6684748</vt:i4>
      </vt:variant>
      <vt:variant>
        <vt:i4>3</vt:i4>
      </vt:variant>
      <vt:variant>
        <vt:i4>0</vt:i4>
      </vt:variant>
      <vt:variant>
        <vt:i4>5</vt:i4>
      </vt:variant>
      <vt:variant>
        <vt:lpwstr>mailto:sandeepshukla1983@gmail.com</vt:lpwstr>
      </vt:variant>
      <vt:variant>
        <vt:lpwstr/>
      </vt:variant>
      <vt:variant>
        <vt:i4>5439552</vt:i4>
      </vt:variant>
      <vt:variant>
        <vt:i4>0</vt:i4>
      </vt:variant>
      <vt:variant>
        <vt:i4>0</vt:i4>
      </vt:variant>
      <vt:variant>
        <vt:i4>5</vt:i4>
      </vt:variant>
      <vt:variant>
        <vt:lpwstr>mailto:sshukla_1983@rediffmail.com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dc:title>
  <dc:creator>prabhat</dc:creator>
  <cp:lastModifiedBy>DELL v</cp:lastModifiedBy>
  <cp:revision>10</cp:revision>
  <dcterms:created xsi:type="dcterms:W3CDTF">2013-07-28T09:52:00Z</dcterms:created>
  <dcterms:modified xsi:type="dcterms:W3CDTF">2014-04-25T03:01:00Z</dcterms:modified>
</cp:coreProperties>
</file>