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13" w:rsidRPr="004961A2" w:rsidRDefault="003E0C13" w:rsidP="0004353A">
      <w:pPr>
        <w:tabs>
          <w:tab w:val="left" w:pos="9360"/>
        </w:tabs>
        <w:ind w:left="-90"/>
        <w:jc w:val="center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  <w:bCs/>
        </w:rPr>
        <w:t>Sachin Batta</w:t>
      </w:r>
    </w:p>
    <w:p w:rsidR="003E0C13" w:rsidRPr="004961A2" w:rsidRDefault="00904494" w:rsidP="0004353A">
      <w:pPr>
        <w:tabs>
          <w:tab w:val="left" w:pos="9360"/>
        </w:tabs>
        <w:ind w:left="-90"/>
        <w:jc w:val="center"/>
        <w:rPr>
          <w:rFonts w:asciiTheme="minorHAnsi" w:hAnsiTheme="minorHAnsi" w:cs="Garamond"/>
        </w:rPr>
      </w:pPr>
      <w:r>
        <w:rPr>
          <w:rFonts w:asciiTheme="minorHAnsi" w:hAnsiTheme="minorHAnsi" w:cs="Candara"/>
        </w:rPr>
        <w:t xml:space="preserve">Phone no </w:t>
      </w:r>
      <w:r w:rsidR="00173694">
        <w:rPr>
          <w:rFonts w:asciiTheme="minorHAnsi" w:hAnsiTheme="minorHAnsi" w:cs="Candara"/>
        </w:rPr>
        <w:t xml:space="preserve"> </w:t>
      </w:r>
      <w:r>
        <w:rPr>
          <w:rFonts w:asciiTheme="minorHAnsi" w:hAnsiTheme="minorHAnsi" w:cs="Candara"/>
        </w:rPr>
        <w:t>:</w:t>
      </w:r>
      <w:r w:rsidR="003E0C13" w:rsidRPr="004961A2">
        <w:rPr>
          <w:rFonts w:asciiTheme="minorHAnsi" w:hAnsiTheme="minorHAnsi" w:cs="Candara"/>
        </w:rPr>
        <w:t xml:space="preserve">- </w:t>
      </w:r>
      <w:r w:rsidR="003E0C13" w:rsidRPr="004961A2">
        <w:rPr>
          <w:rFonts w:asciiTheme="minorHAnsi" w:hAnsiTheme="minorHAnsi" w:cs="Garamond"/>
        </w:rPr>
        <w:t>9041412207</w:t>
      </w:r>
    </w:p>
    <w:p w:rsidR="0004353A" w:rsidRDefault="003E0C13" w:rsidP="0004353A">
      <w:pPr>
        <w:ind w:left="-90"/>
        <w:rPr>
          <w:rFonts w:asciiTheme="minorHAnsi" w:hAnsiTheme="minorHAnsi" w:cs="Garamond"/>
        </w:rPr>
      </w:pPr>
      <w:r w:rsidRPr="004961A2">
        <w:rPr>
          <w:rFonts w:asciiTheme="minorHAnsi" w:hAnsiTheme="minorHAnsi" w:cs="Garamond"/>
        </w:rPr>
        <w:t xml:space="preserve">                                                   E-mail Address: - </w:t>
      </w:r>
      <w:hyperlink r:id="rId5" w:history="1">
        <w:r w:rsidR="00173694" w:rsidRPr="005B6191">
          <w:rPr>
            <w:rStyle w:val="Hyperlink"/>
            <w:rFonts w:asciiTheme="minorHAnsi" w:hAnsiTheme="minorHAnsi" w:cs="Garamond"/>
          </w:rPr>
          <w:t>Sachin_batta@yahoo.in</w:t>
        </w:r>
      </w:hyperlink>
    </w:p>
    <w:p w:rsidR="00904494" w:rsidRPr="004961A2" w:rsidRDefault="00904494" w:rsidP="0004353A">
      <w:pPr>
        <w:ind w:left="-90"/>
        <w:rPr>
          <w:rFonts w:asciiTheme="minorHAnsi" w:hAnsiTheme="minorHAnsi" w:cs="Garamond"/>
        </w:rPr>
      </w:pPr>
    </w:p>
    <w:p w:rsidR="003E0C13" w:rsidRPr="00904494" w:rsidRDefault="00904494" w:rsidP="0004353A">
      <w:pPr>
        <w:ind w:left="-90"/>
        <w:rPr>
          <w:rFonts w:asciiTheme="minorHAnsi" w:hAnsiTheme="minorHAnsi" w:cs="Candara"/>
          <w:b/>
          <w:bCs/>
          <w:u w:val="single"/>
        </w:rPr>
      </w:pPr>
      <w:r>
        <w:rPr>
          <w:rFonts w:asciiTheme="minorHAnsi" w:hAnsiTheme="minorHAnsi" w:cs="Candara"/>
          <w:b/>
          <w:bCs/>
          <w:u w:val="single"/>
        </w:rPr>
        <w:t xml:space="preserve">   </w:t>
      </w:r>
      <w:r w:rsidR="003E0C13" w:rsidRPr="00904494">
        <w:rPr>
          <w:rFonts w:asciiTheme="minorHAnsi" w:hAnsiTheme="minorHAnsi" w:cs="Candara"/>
          <w:b/>
          <w:bCs/>
          <w:u w:val="single"/>
        </w:rPr>
        <w:t>Career Profile:</w:t>
      </w:r>
    </w:p>
    <w:p w:rsidR="0004353A" w:rsidRPr="004961A2" w:rsidRDefault="0004353A" w:rsidP="0004353A">
      <w:pPr>
        <w:ind w:left="-90"/>
        <w:rPr>
          <w:rFonts w:asciiTheme="minorHAnsi" w:hAnsiTheme="minorHAnsi" w:cs="Garamond"/>
        </w:rPr>
      </w:pPr>
    </w:p>
    <w:p w:rsidR="003E0C13" w:rsidRPr="004961A2" w:rsidRDefault="003E0C13" w:rsidP="0004353A">
      <w:pPr>
        <w:ind w:left="-90"/>
        <w:jc w:val="both"/>
        <w:rPr>
          <w:rFonts w:asciiTheme="minorHAnsi" w:hAnsiTheme="minorHAnsi"/>
        </w:rPr>
      </w:pPr>
      <w:r w:rsidRPr="004961A2">
        <w:rPr>
          <w:rFonts w:ascii="Calibri" w:hAnsi="Calibri"/>
        </w:rPr>
        <w:t>To work for a professional &amp; leading edge organization that provides opportunities for continuous career growth &amp; to share my knowledge with the management, whenever I am put to work.</w:t>
      </w:r>
    </w:p>
    <w:p w:rsidR="003E0C13" w:rsidRPr="004D2CE8" w:rsidRDefault="004961A2" w:rsidP="004D2CE8">
      <w:pPr>
        <w:pStyle w:val="NormalWeb"/>
        <w:tabs>
          <w:tab w:val="left" w:pos="0"/>
        </w:tabs>
        <w:ind w:left="-90"/>
        <w:rPr>
          <w:rFonts w:asciiTheme="minorHAnsi" w:hAnsiTheme="minorHAnsi" w:cs="Candara"/>
          <w:b/>
          <w:bCs/>
          <w:u w:val="single"/>
        </w:rPr>
      </w:pPr>
      <w:r w:rsidRPr="004961A2">
        <w:rPr>
          <w:rFonts w:asciiTheme="minorHAnsi" w:hAnsiTheme="minorHAnsi" w:cs="Candara"/>
          <w:b/>
          <w:bCs/>
        </w:rPr>
        <w:t xml:space="preserve">    </w:t>
      </w:r>
      <w:r w:rsidR="003E0C13" w:rsidRPr="004D2CE8">
        <w:rPr>
          <w:rFonts w:asciiTheme="minorHAnsi" w:hAnsiTheme="minorHAnsi" w:cs="Candara"/>
          <w:b/>
          <w:bCs/>
          <w:u w:val="single"/>
        </w:rPr>
        <w:t>Professional strengths:</w:t>
      </w:r>
    </w:p>
    <w:p w:rsidR="003E0C13" w:rsidRPr="004961A2" w:rsidRDefault="003E0C13" w:rsidP="0004353A">
      <w:pPr>
        <w:numPr>
          <w:ilvl w:val="0"/>
          <w:numId w:val="3"/>
        </w:numPr>
        <w:spacing w:before="280"/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Exhibit strong communication, multitasking, troubleshooting, &amp; customer service skills.</w:t>
      </w:r>
    </w:p>
    <w:p w:rsidR="003E0C13" w:rsidRPr="004961A2" w:rsidRDefault="003E0C13" w:rsidP="0004353A">
      <w:pPr>
        <w:numPr>
          <w:ilvl w:val="0"/>
          <w:numId w:val="3"/>
        </w:numPr>
        <w:spacing w:before="280" w:after="280"/>
        <w:ind w:left="-90"/>
        <w:rPr>
          <w:rFonts w:asciiTheme="minorHAnsi" w:hAnsiTheme="minorHAnsi" w:cs="Candara"/>
          <w:bCs/>
        </w:rPr>
      </w:pPr>
      <w:r w:rsidRPr="004961A2">
        <w:rPr>
          <w:rFonts w:asciiTheme="minorHAnsi" w:hAnsiTheme="minorHAnsi" w:cs="Candara"/>
        </w:rPr>
        <w:t xml:space="preserve">Self-motivated, proactive -  Ready and  Curious to Learn new things </w:t>
      </w:r>
    </w:p>
    <w:p w:rsidR="003E0C13" w:rsidRPr="004961A2" w:rsidRDefault="003E0C13" w:rsidP="0004353A">
      <w:pPr>
        <w:numPr>
          <w:ilvl w:val="0"/>
          <w:numId w:val="3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Goal oriented, dedicated and precise </w:t>
      </w:r>
    </w:p>
    <w:p w:rsidR="003E0C13" w:rsidRDefault="00085FAE" w:rsidP="0004353A">
      <w:pPr>
        <w:numPr>
          <w:ilvl w:val="0"/>
          <w:numId w:val="3"/>
        </w:numPr>
        <w:spacing w:before="280"/>
        <w:ind w:left="-90"/>
        <w:rPr>
          <w:rFonts w:asciiTheme="minorHAnsi" w:hAnsiTheme="minorHAnsi" w:cs="Candara"/>
        </w:rPr>
      </w:pPr>
      <w:r>
        <w:rPr>
          <w:rFonts w:asciiTheme="minorHAnsi" w:hAnsiTheme="minorHAnsi" w:cs="Candara"/>
        </w:rPr>
        <w:t>Po</w:t>
      </w:r>
      <w:r w:rsidRPr="004961A2">
        <w:rPr>
          <w:rFonts w:asciiTheme="minorHAnsi" w:hAnsiTheme="minorHAnsi" w:cs="Candara"/>
        </w:rPr>
        <w:t>sses</w:t>
      </w:r>
      <w:r w:rsidR="003E0C13" w:rsidRPr="004961A2">
        <w:rPr>
          <w:rFonts w:asciiTheme="minorHAnsi" w:hAnsiTheme="minorHAnsi" w:cs="Candara"/>
        </w:rPr>
        <w:t xml:space="preserve"> good management and organizational skills </w:t>
      </w:r>
    </w:p>
    <w:p w:rsidR="004D2CE8" w:rsidRPr="004D2CE8" w:rsidRDefault="004D2CE8" w:rsidP="004D2CE8">
      <w:pPr>
        <w:pStyle w:val="NormalWeb"/>
        <w:ind w:firstLine="180"/>
        <w:rPr>
          <w:rFonts w:asciiTheme="minorHAnsi" w:hAnsiTheme="minorHAnsi" w:cs="Candara"/>
          <w:b/>
          <w:bCs/>
          <w:u w:val="single"/>
        </w:rPr>
      </w:pPr>
      <w:r w:rsidRPr="004D2CE8">
        <w:rPr>
          <w:rFonts w:asciiTheme="minorHAnsi" w:hAnsiTheme="minorHAnsi" w:cs="Candara"/>
          <w:b/>
          <w:bCs/>
          <w:u w:val="single"/>
        </w:rPr>
        <w:t>Technical Skills:</w:t>
      </w:r>
    </w:p>
    <w:p w:rsidR="004D2CE8" w:rsidRPr="004961A2" w:rsidRDefault="004D2CE8" w:rsidP="004D2CE8">
      <w:pPr>
        <w:pStyle w:val="NormalWeb"/>
        <w:numPr>
          <w:ilvl w:val="0"/>
          <w:numId w:val="7"/>
        </w:numPr>
        <w:ind w:left="0"/>
        <w:rPr>
          <w:rFonts w:asciiTheme="minorHAnsi" w:hAnsiTheme="minorHAnsi" w:cs="Candara"/>
          <w:bCs/>
        </w:rPr>
      </w:pPr>
      <w:r w:rsidRPr="004961A2">
        <w:rPr>
          <w:rFonts w:asciiTheme="minorHAnsi" w:hAnsiTheme="minorHAnsi" w:cs="Candara"/>
          <w:bCs/>
        </w:rPr>
        <w:t xml:space="preserve">Tally Certified </w:t>
      </w:r>
    </w:p>
    <w:p w:rsidR="004D2CE8" w:rsidRPr="004961A2" w:rsidRDefault="004D2CE8" w:rsidP="004D2CE8">
      <w:pPr>
        <w:pStyle w:val="NormalWeb"/>
        <w:numPr>
          <w:ilvl w:val="0"/>
          <w:numId w:val="7"/>
        </w:numPr>
        <w:ind w:left="0"/>
        <w:rPr>
          <w:rFonts w:asciiTheme="minorHAnsi" w:hAnsiTheme="minorHAnsi" w:cs="Candara"/>
          <w:bCs/>
        </w:rPr>
      </w:pPr>
      <w:r w:rsidRPr="004961A2">
        <w:rPr>
          <w:rFonts w:asciiTheme="minorHAnsi" w:hAnsiTheme="minorHAnsi" w:cs="Candara"/>
          <w:bCs/>
        </w:rPr>
        <w:t>Operating  Systems : XP/Vista/ Win 7</w:t>
      </w:r>
    </w:p>
    <w:p w:rsidR="004D2CE8" w:rsidRPr="004961A2" w:rsidRDefault="004D2CE8" w:rsidP="004D2CE8">
      <w:pPr>
        <w:pStyle w:val="NormalWeb"/>
        <w:numPr>
          <w:ilvl w:val="0"/>
          <w:numId w:val="7"/>
        </w:numPr>
        <w:ind w:left="0"/>
        <w:rPr>
          <w:rFonts w:asciiTheme="minorHAnsi" w:hAnsiTheme="minorHAnsi" w:cs="Candara"/>
          <w:bCs/>
        </w:rPr>
      </w:pPr>
      <w:r w:rsidRPr="004961A2">
        <w:rPr>
          <w:rFonts w:asciiTheme="minorHAnsi" w:hAnsiTheme="minorHAnsi" w:cs="Candara"/>
          <w:bCs/>
        </w:rPr>
        <w:t xml:space="preserve">Browsers / E-mail : Internet Explorer 7.0/8.0 Mozilla Firefox and Chrome </w:t>
      </w:r>
    </w:p>
    <w:p w:rsidR="004D2CE8" w:rsidRPr="004961A2" w:rsidRDefault="00085FAE" w:rsidP="004D2CE8">
      <w:pPr>
        <w:pStyle w:val="NormalWeb"/>
        <w:numPr>
          <w:ilvl w:val="0"/>
          <w:numId w:val="7"/>
        </w:numPr>
        <w:ind w:left="0"/>
        <w:rPr>
          <w:rFonts w:asciiTheme="minorHAnsi" w:hAnsiTheme="minorHAnsi" w:cs="Candara"/>
          <w:bCs/>
        </w:rPr>
      </w:pPr>
      <w:r>
        <w:rPr>
          <w:rFonts w:asciiTheme="minorHAnsi" w:hAnsiTheme="minorHAnsi" w:cs="Candara"/>
          <w:bCs/>
        </w:rPr>
        <w:t>Worked Upon</w:t>
      </w:r>
      <w:r w:rsidR="004D2CE8" w:rsidRPr="004961A2">
        <w:rPr>
          <w:rFonts w:asciiTheme="minorHAnsi" w:hAnsiTheme="minorHAnsi" w:cs="Candara"/>
          <w:bCs/>
        </w:rPr>
        <w:t xml:space="preserve"> MS Professional Packs(MS Word , MS Excel &amp; Power  Point) </w:t>
      </w:r>
    </w:p>
    <w:p w:rsidR="003E0C13" w:rsidRPr="004D2CE8" w:rsidRDefault="003E0C13" w:rsidP="004D2CE8">
      <w:pPr>
        <w:pStyle w:val="NormalWeb"/>
        <w:spacing w:line="0" w:lineRule="atLeast"/>
        <w:ind w:right="-210"/>
        <w:rPr>
          <w:rFonts w:asciiTheme="minorHAnsi" w:hAnsiTheme="minorHAnsi" w:cs="Candara"/>
          <w:b/>
          <w:bCs/>
          <w:u w:val="single"/>
        </w:rPr>
      </w:pPr>
      <w:r w:rsidRPr="004D2CE8">
        <w:rPr>
          <w:rFonts w:asciiTheme="minorHAnsi" w:hAnsiTheme="minorHAnsi" w:cs="Candara"/>
          <w:b/>
          <w:bCs/>
          <w:u w:val="single"/>
        </w:rPr>
        <w:t>Career History:</w:t>
      </w:r>
    </w:p>
    <w:p w:rsidR="003E0C13" w:rsidRPr="004D2CE8" w:rsidRDefault="003E0C13" w:rsidP="0004353A">
      <w:pPr>
        <w:pStyle w:val="NormalWeb"/>
        <w:spacing w:line="0" w:lineRule="atLeast"/>
        <w:ind w:left="-90" w:right="-210"/>
        <w:rPr>
          <w:rFonts w:asciiTheme="majorHAnsi" w:hAnsiTheme="majorHAnsi" w:cs="Candara"/>
          <w:b/>
          <w:sz w:val="22"/>
          <w:szCs w:val="22"/>
        </w:rPr>
      </w:pPr>
      <w:r w:rsidRPr="004D2CE8">
        <w:rPr>
          <w:rFonts w:asciiTheme="majorHAnsi" w:hAnsiTheme="majorHAnsi"/>
          <w:b/>
          <w:color w:val="000000"/>
          <w:sz w:val="22"/>
          <w:szCs w:val="22"/>
        </w:rPr>
        <w:t>ICICI</w:t>
      </w:r>
      <w:r w:rsidRPr="004D2CE8">
        <w:rPr>
          <w:rFonts w:asciiTheme="majorHAnsi" w:eastAsia="Arial" w:hAnsiTheme="majorHAnsi"/>
          <w:b/>
          <w:color w:val="000000"/>
          <w:sz w:val="22"/>
          <w:szCs w:val="22"/>
        </w:rPr>
        <w:t xml:space="preserve"> </w:t>
      </w:r>
      <w:r w:rsidRPr="004D2CE8">
        <w:rPr>
          <w:rFonts w:asciiTheme="majorHAnsi" w:hAnsiTheme="majorHAnsi"/>
          <w:b/>
          <w:color w:val="000000"/>
          <w:sz w:val="22"/>
          <w:szCs w:val="22"/>
        </w:rPr>
        <w:t>Prudential</w:t>
      </w:r>
      <w:r w:rsidRPr="004D2CE8">
        <w:rPr>
          <w:rFonts w:asciiTheme="majorHAnsi" w:eastAsia="Arial" w:hAnsiTheme="majorHAnsi"/>
          <w:b/>
          <w:color w:val="000000"/>
          <w:sz w:val="22"/>
          <w:szCs w:val="22"/>
        </w:rPr>
        <w:t xml:space="preserve"> </w:t>
      </w:r>
      <w:r w:rsidRPr="004D2CE8">
        <w:rPr>
          <w:rFonts w:asciiTheme="majorHAnsi" w:hAnsiTheme="majorHAnsi"/>
          <w:b/>
          <w:color w:val="000000"/>
          <w:sz w:val="22"/>
          <w:szCs w:val="22"/>
        </w:rPr>
        <w:t>Life</w:t>
      </w:r>
      <w:r w:rsidRPr="004D2CE8">
        <w:rPr>
          <w:rFonts w:asciiTheme="majorHAnsi" w:eastAsia="Arial" w:hAnsiTheme="majorHAnsi"/>
          <w:b/>
          <w:color w:val="000000"/>
          <w:sz w:val="22"/>
          <w:szCs w:val="22"/>
        </w:rPr>
        <w:t xml:space="preserve"> </w:t>
      </w:r>
      <w:r w:rsidRPr="004D2CE8">
        <w:rPr>
          <w:rFonts w:asciiTheme="majorHAnsi" w:hAnsiTheme="majorHAnsi"/>
          <w:b/>
          <w:color w:val="000000"/>
          <w:sz w:val="22"/>
          <w:szCs w:val="22"/>
        </w:rPr>
        <w:t>Insurance, Bathinda</w:t>
      </w:r>
      <w:r w:rsidR="00BC398A">
        <w:rPr>
          <w:rFonts w:asciiTheme="majorHAnsi" w:hAnsiTheme="majorHAnsi" w:cs="Candara"/>
          <w:b/>
          <w:sz w:val="22"/>
          <w:szCs w:val="22"/>
        </w:rPr>
        <w:t xml:space="preserve"> </w:t>
      </w:r>
    </w:p>
    <w:p w:rsidR="00831B52" w:rsidRPr="004961A2" w:rsidRDefault="00831B52" w:rsidP="00BC398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D2CE8">
        <w:rPr>
          <w:rFonts w:asciiTheme="minorHAnsi" w:hAnsiTheme="minorHAnsi" w:cs="Candara"/>
        </w:rPr>
        <w:t>Financial Service Consultant (Banca Channel)</w:t>
      </w:r>
    </w:p>
    <w:p w:rsidR="00831B52" w:rsidRPr="004961A2" w:rsidRDefault="00831B52" w:rsidP="0004353A">
      <w:pPr>
        <w:pStyle w:val="NormalWeb"/>
        <w:numPr>
          <w:ilvl w:val="0"/>
          <w:numId w:val="8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Worked as a Sales Executive for a  Year </w:t>
      </w:r>
    </w:p>
    <w:p w:rsidR="004D2CE8" w:rsidRPr="00BC398A" w:rsidRDefault="00831B52" w:rsidP="00BC398A">
      <w:pPr>
        <w:pStyle w:val="NormalWeb"/>
        <w:numPr>
          <w:ilvl w:val="0"/>
          <w:numId w:val="8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On the role as Financial service consultant in Banca Channel</w:t>
      </w:r>
      <w:r w:rsidR="00BC398A">
        <w:rPr>
          <w:rFonts w:asciiTheme="minorHAnsi" w:hAnsiTheme="minorHAnsi" w:cs="Candara"/>
        </w:rPr>
        <w:t>.</w:t>
      </w:r>
    </w:p>
    <w:p w:rsidR="00997833" w:rsidRPr="004D2CE8" w:rsidRDefault="004D2CE8" w:rsidP="00BC398A">
      <w:pPr>
        <w:pStyle w:val="NormalWeb"/>
        <w:spacing w:line="0" w:lineRule="atLeast"/>
        <w:ind w:right="-210"/>
        <w:rPr>
          <w:rFonts w:asciiTheme="minorHAnsi" w:hAnsiTheme="minorHAnsi" w:cs="Candara"/>
          <w:u w:val="single"/>
        </w:rPr>
      </w:pPr>
      <w:r w:rsidRPr="004D2CE8">
        <w:rPr>
          <w:rFonts w:asciiTheme="minorHAnsi" w:hAnsiTheme="minorHAnsi" w:cs="Candara"/>
          <w:b/>
          <w:u w:val="single"/>
        </w:rPr>
        <w:t>Professional Achievements</w:t>
      </w:r>
      <w:r w:rsidRPr="004D2CE8">
        <w:rPr>
          <w:rFonts w:asciiTheme="minorHAnsi" w:hAnsiTheme="minorHAnsi" w:cs="Candara"/>
          <w:u w:val="single"/>
        </w:rPr>
        <w:t>:</w:t>
      </w:r>
    </w:p>
    <w:p w:rsidR="00997833" w:rsidRPr="004961A2" w:rsidRDefault="00997833" w:rsidP="0004353A">
      <w:pPr>
        <w:pStyle w:val="NormalWeb"/>
        <w:numPr>
          <w:ilvl w:val="0"/>
          <w:numId w:val="10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Always in the race for Achieving Self and Team Targets Appointed  </w:t>
      </w:r>
    </w:p>
    <w:p w:rsidR="00997833" w:rsidRPr="004961A2" w:rsidRDefault="000B02A8" w:rsidP="0004353A">
      <w:pPr>
        <w:pStyle w:val="NormalWeb"/>
        <w:numPr>
          <w:ilvl w:val="0"/>
          <w:numId w:val="10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Able to  Meet </w:t>
      </w:r>
      <w:r w:rsidR="00997833" w:rsidRPr="004961A2">
        <w:rPr>
          <w:rFonts w:asciiTheme="minorHAnsi" w:hAnsiTheme="minorHAnsi" w:cs="Candara"/>
        </w:rPr>
        <w:t xml:space="preserve">Exceeding Expectations </w:t>
      </w:r>
      <w:r w:rsidRPr="004961A2">
        <w:rPr>
          <w:rFonts w:asciiTheme="minorHAnsi" w:hAnsiTheme="minorHAnsi" w:cs="Candara"/>
        </w:rPr>
        <w:t xml:space="preserve">Parameters </w:t>
      </w:r>
    </w:p>
    <w:p w:rsidR="004D2CE8" w:rsidRDefault="00997833" w:rsidP="004D2CE8">
      <w:pPr>
        <w:pStyle w:val="NormalWeb"/>
        <w:numPr>
          <w:ilvl w:val="0"/>
          <w:numId w:val="10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lastRenderedPageBreak/>
        <w:t xml:space="preserve">Achieved Performance Bonus – Multiple Times </w:t>
      </w:r>
    </w:p>
    <w:p w:rsidR="000B02A8" w:rsidRPr="004D2CE8" w:rsidRDefault="000B02A8" w:rsidP="004D2CE8">
      <w:pPr>
        <w:pStyle w:val="NormalWeb"/>
        <w:spacing w:line="0" w:lineRule="atLeast"/>
        <w:ind w:left="-450" w:right="-210" w:firstLine="450"/>
        <w:rPr>
          <w:rFonts w:asciiTheme="minorHAnsi" w:hAnsiTheme="minorHAnsi" w:cs="Candara"/>
          <w:u w:val="single"/>
        </w:rPr>
      </w:pPr>
      <w:r w:rsidRPr="004D2CE8">
        <w:rPr>
          <w:rFonts w:asciiTheme="minorHAnsi" w:hAnsiTheme="minorHAnsi" w:cs="Candara"/>
          <w:b/>
          <w:u w:val="single"/>
        </w:rPr>
        <w:t xml:space="preserve"> Key </w:t>
      </w:r>
      <w:r w:rsidR="004D2CE8" w:rsidRPr="004D2CE8">
        <w:rPr>
          <w:rFonts w:asciiTheme="minorHAnsi" w:hAnsiTheme="minorHAnsi" w:cs="Candara"/>
          <w:b/>
          <w:u w:val="single"/>
        </w:rPr>
        <w:t>Tasks:</w:t>
      </w:r>
    </w:p>
    <w:p w:rsidR="000B02A8" w:rsidRPr="004961A2" w:rsidRDefault="000B02A8" w:rsidP="0004353A">
      <w:pPr>
        <w:pStyle w:val="NormalWeb"/>
        <w:numPr>
          <w:ilvl w:val="0"/>
          <w:numId w:val="12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Meeting Different Clients to built Interest and Believe in Company Insurance Policies</w:t>
      </w:r>
    </w:p>
    <w:p w:rsidR="000B02A8" w:rsidRPr="004D2CE8" w:rsidRDefault="000B02A8" w:rsidP="004D2CE8">
      <w:pPr>
        <w:ind w:left="-90"/>
        <w:rPr>
          <w:rFonts w:asciiTheme="minorHAnsi" w:hAnsiTheme="minorHAnsi" w:cs="Candara"/>
          <w:b/>
          <w:u w:val="single"/>
        </w:rPr>
      </w:pPr>
      <w:r w:rsidRPr="004D2CE8">
        <w:rPr>
          <w:rFonts w:asciiTheme="minorHAnsi" w:hAnsiTheme="minorHAnsi" w:cs="Candara"/>
          <w:b/>
          <w:u w:val="single"/>
        </w:rPr>
        <w:t xml:space="preserve"> Strengths: </w:t>
      </w:r>
    </w:p>
    <w:p w:rsidR="000B02A8" w:rsidRPr="004961A2" w:rsidRDefault="000B02A8" w:rsidP="0004353A">
      <w:pPr>
        <w:ind w:left="-90"/>
        <w:rPr>
          <w:rFonts w:asciiTheme="minorHAnsi" w:hAnsiTheme="minorHAnsi" w:cs="Candara"/>
        </w:rPr>
      </w:pPr>
    </w:p>
    <w:p w:rsidR="000B02A8" w:rsidRPr="004961A2" w:rsidRDefault="000B02A8" w:rsidP="0004353A">
      <w:pPr>
        <w:numPr>
          <w:ilvl w:val="0"/>
          <w:numId w:val="13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Active Team player </w:t>
      </w:r>
    </w:p>
    <w:p w:rsidR="000B02A8" w:rsidRPr="004961A2" w:rsidRDefault="000B02A8" w:rsidP="0004353A">
      <w:pPr>
        <w:numPr>
          <w:ilvl w:val="0"/>
          <w:numId w:val="13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Self motivated </w:t>
      </w:r>
    </w:p>
    <w:p w:rsidR="000B02A8" w:rsidRPr="004961A2" w:rsidRDefault="000B02A8" w:rsidP="0004353A">
      <w:pPr>
        <w:numPr>
          <w:ilvl w:val="0"/>
          <w:numId w:val="13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Ability to learn &amp; understand things quickly </w:t>
      </w:r>
    </w:p>
    <w:p w:rsidR="000B02A8" w:rsidRPr="004961A2" w:rsidRDefault="000B02A8" w:rsidP="0004353A">
      <w:pPr>
        <w:numPr>
          <w:ilvl w:val="0"/>
          <w:numId w:val="13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Proactive and focused on Job Appointed</w:t>
      </w:r>
    </w:p>
    <w:p w:rsidR="000B02A8" w:rsidRPr="004961A2" w:rsidRDefault="000B02A8" w:rsidP="0004353A">
      <w:pPr>
        <w:numPr>
          <w:ilvl w:val="0"/>
          <w:numId w:val="13"/>
        </w:numPr>
        <w:ind w:left="-90"/>
        <w:rPr>
          <w:rFonts w:asciiTheme="minorHAnsi" w:hAnsiTheme="minorHAnsi" w:cs="Candara"/>
          <w:bCs/>
        </w:rPr>
      </w:pPr>
      <w:r w:rsidRPr="004961A2">
        <w:rPr>
          <w:rFonts w:asciiTheme="minorHAnsi" w:hAnsiTheme="minorHAnsi" w:cs="Candara"/>
        </w:rPr>
        <w:t>Good team player with willingness to learn and drive to achieve</w:t>
      </w:r>
    </w:p>
    <w:p w:rsidR="000B02A8" w:rsidRPr="004D2CE8" w:rsidRDefault="00BF6C9E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  <w:b/>
          <w:bCs/>
          <w:u w:val="single"/>
        </w:rPr>
      </w:pPr>
      <w:r w:rsidRPr="004D2CE8">
        <w:rPr>
          <w:rFonts w:asciiTheme="minorHAnsi" w:hAnsiTheme="minorHAnsi" w:cs="Candara"/>
          <w:b/>
          <w:bCs/>
          <w:u w:val="single"/>
        </w:rPr>
        <w:t>Certifications and Honors:</w:t>
      </w:r>
    </w:p>
    <w:p w:rsidR="004D2CE8" w:rsidRDefault="00840D30" w:rsidP="004D2CE8">
      <w:pPr>
        <w:pStyle w:val="NormalWeb"/>
        <w:numPr>
          <w:ilvl w:val="0"/>
          <w:numId w:val="12"/>
        </w:numPr>
        <w:spacing w:line="0" w:lineRule="atLeast"/>
        <w:ind w:left="-90" w:right="-210"/>
        <w:rPr>
          <w:rFonts w:asciiTheme="minorHAnsi" w:hAnsiTheme="minorHAnsi" w:cs="Candara"/>
        </w:rPr>
      </w:pPr>
      <w:r>
        <w:rPr>
          <w:rFonts w:asciiTheme="minorHAnsi" w:hAnsiTheme="minorHAnsi" w:cs="Candara"/>
        </w:rPr>
        <w:t>P</w:t>
      </w:r>
      <w:r w:rsidR="0040662E">
        <w:rPr>
          <w:rFonts w:asciiTheme="minorHAnsi" w:hAnsiTheme="minorHAnsi" w:cs="Candara"/>
        </w:rPr>
        <w:t>ursuing</w:t>
      </w:r>
      <w:r w:rsidR="00BF6C9E" w:rsidRPr="004961A2">
        <w:rPr>
          <w:rFonts w:asciiTheme="minorHAnsi" w:hAnsiTheme="minorHAnsi" w:cs="Candara"/>
        </w:rPr>
        <w:t xml:space="preserve"> MBA </w:t>
      </w:r>
    </w:p>
    <w:p w:rsidR="00BF6C9E" w:rsidRPr="004D2CE8" w:rsidRDefault="00BF6C9E" w:rsidP="004D2CE8">
      <w:pPr>
        <w:pStyle w:val="NormalWeb"/>
        <w:numPr>
          <w:ilvl w:val="0"/>
          <w:numId w:val="12"/>
        </w:numPr>
        <w:spacing w:line="0" w:lineRule="atLeast"/>
        <w:ind w:left="-90" w:right="-210"/>
        <w:rPr>
          <w:rFonts w:asciiTheme="minorHAnsi" w:hAnsiTheme="minorHAnsi" w:cs="Candara"/>
        </w:rPr>
      </w:pPr>
      <w:r w:rsidRPr="004D2CE8">
        <w:rPr>
          <w:rFonts w:asciiTheme="minorHAnsi" w:hAnsiTheme="minorHAnsi" w:cs="Candara"/>
        </w:rPr>
        <w:t xml:space="preserve">Tally Course Certified </w:t>
      </w:r>
    </w:p>
    <w:p w:rsidR="00BF6C9E" w:rsidRPr="004D2CE8" w:rsidRDefault="004D2CE8" w:rsidP="004D2CE8">
      <w:pPr>
        <w:tabs>
          <w:tab w:val="left" w:pos="0"/>
        </w:tabs>
        <w:ind w:left="-270"/>
        <w:rPr>
          <w:rFonts w:asciiTheme="minorHAnsi" w:hAnsiTheme="minorHAnsi" w:cs="Candara"/>
          <w:b/>
          <w:bCs/>
          <w:u w:val="single"/>
        </w:rPr>
      </w:pPr>
      <w:r w:rsidRPr="004D2CE8">
        <w:rPr>
          <w:rFonts w:asciiTheme="minorHAnsi" w:hAnsiTheme="minorHAnsi" w:cs="Candara"/>
          <w:b/>
          <w:bCs/>
          <w:u w:val="single"/>
        </w:rPr>
        <w:t xml:space="preserve">    </w:t>
      </w:r>
      <w:r w:rsidR="00BF6C9E" w:rsidRPr="004D2CE8">
        <w:rPr>
          <w:rFonts w:asciiTheme="minorHAnsi" w:hAnsiTheme="minorHAnsi" w:cs="Candara"/>
          <w:b/>
          <w:bCs/>
          <w:u w:val="single"/>
        </w:rPr>
        <w:t xml:space="preserve">  Educational Summary:</w:t>
      </w:r>
    </w:p>
    <w:p w:rsidR="004961A2" w:rsidRPr="004961A2" w:rsidRDefault="004961A2" w:rsidP="0004353A">
      <w:pPr>
        <w:tabs>
          <w:tab w:val="left" w:pos="0"/>
        </w:tabs>
        <w:ind w:left="-90"/>
        <w:rPr>
          <w:rFonts w:asciiTheme="minorHAnsi" w:hAnsiTheme="minorHAnsi" w:cs="Candara"/>
          <w:bCs/>
        </w:rPr>
      </w:pPr>
    </w:p>
    <w:p w:rsidR="00BF6C9E" w:rsidRPr="004961A2" w:rsidRDefault="00BF6C9E" w:rsidP="0004353A">
      <w:pPr>
        <w:numPr>
          <w:ilvl w:val="0"/>
          <w:numId w:val="4"/>
        </w:numPr>
        <w:ind w:left="-90"/>
        <w:jc w:val="both"/>
        <w:rPr>
          <w:rFonts w:asciiTheme="minorHAnsi" w:hAnsiTheme="minorHAnsi"/>
        </w:rPr>
      </w:pPr>
      <w:r w:rsidRPr="004961A2">
        <w:rPr>
          <w:rFonts w:asciiTheme="minorHAnsi" w:hAnsiTheme="minorHAnsi"/>
        </w:rPr>
        <w:t>Pursuing</w:t>
      </w:r>
      <w:r w:rsidRPr="004961A2">
        <w:rPr>
          <w:rFonts w:ascii="Calibri" w:hAnsi="Calibri"/>
        </w:rPr>
        <w:t xml:space="preserve"> MBA from SMU University.</w:t>
      </w:r>
    </w:p>
    <w:p w:rsidR="00BF6C9E" w:rsidRPr="004961A2" w:rsidRDefault="004D2CE8" w:rsidP="0004353A">
      <w:pPr>
        <w:numPr>
          <w:ilvl w:val="0"/>
          <w:numId w:val="4"/>
        </w:numPr>
        <w:ind w:left="-90"/>
        <w:jc w:val="both"/>
        <w:rPr>
          <w:rFonts w:ascii="Calibri" w:hAnsi="Calibri"/>
        </w:rPr>
      </w:pPr>
      <w:r w:rsidRPr="004961A2">
        <w:rPr>
          <w:rFonts w:asciiTheme="minorHAnsi" w:hAnsiTheme="minorHAnsi"/>
        </w:rPr>
        <w:t>Graduation from</w:t>
      </w:r>
      <w:r w:rsidR="00BF6C9E" w:rsidRPr="004961A2">
        <w:rPr>
          <w:rFonts w:ascii="Calibri" w:hAnsi="Calibri"/>
        </w:rPr>
        <w:t xml:space="preserve"> Punjabi Univ. Patiala.</w:t>
      </w:r>
    </w:p>
    <w:p w:rsidR="00BF6C9E" w:rsidRPr="004961A2" w:rsidRDefault="00BF6C9E" w:rsidP="0004353A">
      <w:pPr>
        <w:numPr>
          <w:ilvl w:val="0"/>
          <w:numId w:val="4"/>
        </w:numPr>
        <w:ind w:left="-90"/>
        <w:jc w:val="both"/>
        <w:rPr>
          <w:rFonts w:asciiTheme="minorHAnsi" w:hAnsiTheme="minorHAnsi"/>
        </w:rPr>
      </w:pPr>
      <w:r w:rsidRPr="004961A2">
        <w:rPr>
          <w:rFonts w:asciiTheme="minorHAnsi" w:hAnsiTheme="minorHAnsi" w:cs="Candara"/>
        </w:rPr>
        <w:t xml:space="preserve">Matriculation </w:t>
      </w:r>
      <w:r w:rsidRPr="004961A2">
        <w:rPr>
          <w:rFonts w:ascii="Calibri" w:hAnsi="Calibri"/>
        </w:rPr>
        <w:t>from ST.</w:t>
      </w:r>
      <w:r w:rsidRPr="004961A2">
        <w:rPr>
          <w:rFonts w:asciiTheme="minorHAnsi" w:hAnsiTheme="minorHAnsi"/>
        </w:rPr>
        <w:t xml:space="preserve"> Xavier's </w:t>
      </w:r>
      <w:r w:rsidRPr="004961A2">
        <w:rPr>
          <w:rFonts w:ascii="Calibri" w:hAnsi="Calibri"/>
        </w:rPr>
        <w:t>Sen. Sec. School, Bathinda</w:t>
      </w:r>
    </w:p>
    <w:p w:rsidR="00BF6C9E" w:rsidRPr="004D2CE8" w:rsidRDefault="00BF6C9E" w:rsidP="0004353A">
      <w:pPr>
        <w:ind w:left="-90"/>
        <w:jc w:val="both"/>
        <w:rPr>
          <w:rFonts w:asciiTheme="minorHAnsi" w:hAnsiTheme="minorHAnsi"/>
          <w:b/>
        </w:rPr>
      </w:pPr>
    </w:p>
    <w:p w:rsidR="0004353A" w:rsidRPr="004D2CE8" w:rsidRDefault="004D2CE8" w:rsidP="0004353A">
      <w:pPr>
        <w:tabs>
          <w:tab w:val="left" w:pos="0"/>
        </w:tabs>
        <w:ind w:left="-90"/>
        <w:rPr>
          <w:rFonts w:asciiTheme="minorHAnsi" w:hAnsiTheme="minorHAnsi" w:cs="Candara"/>
          <w:b/>
          <w:u w:val="single"/>
        </w:rPr>
      </w:pPr>
      <w:r>
        <w:rPr>
          <w:rFonts w:asciiTheme="minorHAnsi" w:hAnsiTheme="minorHAnsi" w:cs="Candara"/>
          <w:b/>
          <w:bCs/>
        </w:rPr>
        <w:t xml:space="preserve">  </w:t>
      </w:r>
      <w:r w:rsidR="00BF6C9E" w:rsidRPr="004D2CE8">
        <w:rPr>
          <w:rFonts w:asciiTheme="minorHAnsi" w:hAnsiTheme="minorHAnsi" w:cs="Candara"/>
          <w:b/>
          <w:bCs/>
          <w:u w:val="single"/>
        </w:rPr>
        <w:t>Interest and Hobbies:</w:t>
      </w:r>
      <w:r w:rsidR="00BF6C9E" w:rsidRPr="004D2CE8">
        <w:rPr>
          <w:rFonts w:asciiTheme="minorHAnsi" w:hAnsiTheme="minorHAnsi" w:cs="Candara"/>
          <w:b/>
          <w:u w:val="single"/>
        </w:rPr>
        <w:t xml:space="preserve"> </w:t>
      </w:r>
    </w:p>
    <w:p w:rsidR="004D2CE8" w:rsidRPr="004961A2" w:rsidRDefault="004D2CE8" w:rsidP="0004353A">
      <w:pPr>
        <w:tabs>
          <w:tab w:val="left" w:pos="0"/>
        </w:tabs>
        <w:ind w:left="-90"/>
        <w:rPr>
          <w:rFonts w:asciiTheme="minorHAnsi" w:hAnsiTheme="minorHAnsi" w:cs="Candara"/>
        </w:rPr>
      </w:pPr>
    </w:p>
    <w:p w:rsidR="00BF6C9E" w:rsidRPr="004961A2" w:rsidRDefault="00840D30" w:rsidP="0004353A">
      <w:pPr>
        <w:numPr>
          <w:ilvl w:val="0"/>
          <w:numId w:val="15"/>
        </w:numPr>
        <w:ind w:left="-90"/>
        <w:rPr>
          <w:rFonts w:asciiTheme="minorHAnsi" w:hAnsiTheme="minorHAnsi" w:cs="Candara"/>
        </w:rPr>
      </w:pPr>
      <w:r>
        <w:rPr>
          <w:rFonts w:asciiTheme="minorHAnsi" w:hAnsiTheme="minorHAnsi" w:cs="Candara"/>
        </w:rPr>
        <w:t>Intend</w:t>
      </w:r>
      <w:r w:rsidR="00BF6C9E" w:rsidRPr="004961A2">
        <w:rPr>
          <w:rFonts w:asciiTheme="minorHAnsi" w:hAnsiTheme="minorHAnsi" w:cs="Candara"/>
        </w:rPr>
        <w:t xml:space="preserve"> towards learning New things in my work Domain </w:t>
      </w:r>
    </w:p>
    <w:p w:rsidR="00BF6C9E" w:rsidRPr="004961A2" w:rsidRDefault="00BF6C9E" w:rsidP="0004353A">
      <w:pPr>
        <w:numPr>
          <w:ilvl w:val="0"/>
          <w:numId w:val="15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Adventure Sports like Rafting, Para Gliding trekking etc </w:t>
      </w:r>
    </w:p>
    <w:p w:rsidR="00BF6C9E" w:rsidRPr="004961A2" w:rsidRDefault="00C545CA" w:rsidP="0004353A">
      <w:pPr>
        <w:numPr>
          <w:ilvl w:val="0"/>
          <w:numId w:val="15"/>
        </w:numPr>
        <w:ind w:left="-90"/>
        <w:rPr>
          <w:rFonts w:asciiTheme="minorHAnsi" w:hAnsiTheme="minorHAnsi" w:cs="Candara"/>
          <w:bCs/>
        </w:rPr>
      </w:pPr>
      <w:r>
        <w:rPr>
          <w:rFonts w:asciiTheme="minorHAnsi" w:hAnsiTheme="minorHAnsi" w:cs="Candara"/>
        </w:rPr>
        <w:t>Int</w:t>
      </w:r>
      <w:r w:rsidRPr="004961A2">
        <w:rPr>
          <w:rFonts w:asciiTheme="minorHAnsi" w:hAnsiTheme="minorHAnsi" w:cs="Candara"/>
        </w:rPr>
        <w:t>eract</w:t>
      </w:r>
      <w:r w:rsidR="00BF6C9E" w:rsidRPr="004961A2">
        <w:rPr>
          <w:rFonts w:asciiTheme="minorHAnsi" w:hAnsiTheme="minorHAnsi" w:cs="Candara"/>
        </w:rPr>
        <w:t xml:space="preserve"> with new people &amp; learn new things</w:t>
      </w:r>
    </w:p>
    <w:p w:rsidR="00BF6C9E" w:rsidRPr="004D2CE8" w:rsidRDefault="004D2CE8" w:rsidP="0004353A">
      <w:pPr>
        <w:pStyle w:val="NormalWeb"/>
        <w:ind w:left="-90"/>
        <w:rPr>
          <w:rFonts w:asciiTheme="minorHAnsi" w:hAnsiTheme="minorHAnsi" w:cs="Candara"/>
          <w:b/>
          <w:u w:val="single"/>
        </w:rPr>
      </w:pPr>
      <w:r w:rsidRPr="004D2CE8">
        <w:rPr>
          <w:rFonts w:asciiTheme="minorHAnsi" w:hAnsiTheme="minorHAnsi" w:cs="Candara"/>
          <w:b/>
          <w:bCs/>
          <w:u w:val="single"/>
        </w:rPr>
        <w:t xml:space="preserve"> </w:t>
      </w:r>
      <w:r w:rsidR="00BF6C9E" w:rsidRPr="004D2CE8">
        <w:rPr>
          <w:rFonts w:asciiTheme="minorHAnsi" w:hAnsiTheme="minorHAnsi" w:cs="Candara"/>
          <w:b/>
          <w:bCs/>
          <w:u w:val="single"/>
        </w:rPr>
        <w:t>Personal Details:</w:t>
      </w:r>
      <w:r w:rsidR="00BF6C9E" w:rsidRPr="004D2CE8">
        <w:rPr>
          <w:rFonts w:asciiTheme="minorHAnsi" w:hAnsiTheme="minorHAnsi" w:cs="Candara"/>
          <w:b/>
          <w:u w:val="single"/>
        </w:rPr>
        <w:t xml:space="preserve"> </w:t>
      </w:r>
    </w:p>
    <w:p w:rsidR="00BF6C9E" w:rsidRPr="004961A2" w:rsidRDefault="00BF6C9E" w:rsidP="0004353A">
      <w:pPr>
        <w:numPr>
          <w:ilvl w:val="0"/>
          <w:numId w:val="16"/>
        </w:numPr>
        <w:spacing w:before="280"/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Name: Sachin Batta</w:t>
      </w:r>
    </w:p>
    <w:p w:rsidR="00BF6C9E" w:rsidRPr="004961A2" w:rsidRDefault="00BF6C9E" w:rsidP="0004353A">
      <w:pPr>
        <w:numPr>
          <w:ilvl w:val="0"/>
          <w:numId w:val="16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Date of Birth: 14th November 1992</w:t>
      </w:r>
    </w:p>
    <w:p w:rsidR="00BF6C9E" w:rsidRPr="004961A2" w:rsidRDefault="00BF6C9E" w:rsidP="0004353A">
      <w:pPr>
        <w:numPr>
          <w:ilvl w:val="0"/>
          <w:numId w:val="16"/>
        </w:numPr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Relationship status: Single</w:t>
      </w:r>
    </w:p>
    <w:p w:rsidR="00BF6C9E" w:rsidRPr="004961A2" w:rsidRDefault="00BF6C9E" w:rsidP="0004353A">
      <w:pPr>
        <w:numPr>
          <w:ilvl w:val="0"/>
          <w:numId w:val="16"/>
        </w:numPr>
        <w:spacing w:after="280"/>
        <w:ind w:left="-9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>Nationality: Indian                                                                                                       Reference:</w:t>
      </w:r>
    </w:p>
    <w:p w:rsidR="00BF6C9E" w:rsidRPr="004961A2" w:rsidRDefault="00BF6C9E" w:rsidP="0004353A">
      <w:pPr>
        <w:ind w:left="-90"/>
        <w:jc w:val="both"/>
        <w:rPr>
          <w:rFonts w:ascii="Calibri" w:hAnsi="Calibri"/>
        </w:rPr>
      </w:pPr>
    </w:p>
    <w:p w:rsidR="00BF6C9E" w:rsidRPr="004961A2" w:rsidRDefault="00BF6C9E" w:rsidP="0004353A">
      <w:pPr>
        <w:ind w:left="-90"/>
        <w:jc w:val="both"/>
        <w:rPr>
          <w:rFonts w:ascii="Calibri" w:hAnsi="Calibri"/>
        </w:rPr>
      </w:pPr>
    </w:p>
    <w:p w:rsidR="00BF6C9E" w:rsidRPr="004961A2" w:rsidRDefault="00BF6C9E" w:rsidP="0004353A">
      <w:pPr>
        <w:tabs>
          <w:tab w:val="left" w:pos="0"/>
        </w:tabs>
        <w:ind w:left="-90"/>
        <w:rPr>
          <w:rFonts w:asciiTheme="minorHAnsi" w:hAnsiTheme="minorHAnsi" w:cs="Candara"/>
        </w:rPr>
      </w:pPr>
    </w:p>
    <w:p w:rsidR="00BF6C9E" w:rsidRPr="004961A2" w:rsidRDefault="00BF6C9E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   </w:t>
      </w: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           </w:t>
      </w: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        </w:t>
      </w:r>
    </w:p>
    <w:p w:rsidR="000B02A8" w:rsidRPr="004961A2" w:rsidRDefault="000B02A8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997833" w:rsidRPr="004961A2" w:rsidRDefault="00997833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 </w:t>
      </w:r>
    </w:p>
    <w:p w:rsidR="00997833" w:rsidRPr="004961A2" w:rsidRDefault="00997833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</w:p>
    <w:p w:rsidR="00831B52" w:rsidRPr="004961A2" w:rsidRDefault="00831B52" w:rsidP="0004353A">
      <w:pPr>
        <w:pStyle w:val="NormalWeb"/>
        <w:spacing w:line="0" w:lineRule="atLeast"/>
        <w:ind w:left="-90" w:right="-210"/>
        <w:rPr>
          <w:rFonts w:asciiTheme="minorHAnsi" w:hAnsiTheme="minorHAnsi" w:cs="Candara"/>
        </w:rPr>
      </w:pPr>
      <w:r w:rsidRPr="004961A2">
        <w:rPr>
          <w:rFonts w:asciiTheme="minorHAnsi" w:hAnsiTheme="minorHAnsi" w:cs="Candara"/>
        </w:rPr>
        <w:t xml:space="preserve"> </w:t>
      </w:r>
    </w:p>
    <w:p w:rsidR="003E0C13" w:rsidRPr="004961A2" w:rsidRDefault="003E0C13" w:rsidP="0004353A">
      <w:pPr>
        <w:pStyle w:val="NormalWeb"/>
        <w:ind w:left="-90"/>
        <w:rPr>
          <w:rFonts w:asciiTheme="minorHAnsi" w:hAnsiTheme="minorHAnsi" w:cs="Candara"/>
          <w:bCs/>
        </w:rPr>
      </w:pPr>
    </w:p>
    <w:p w:rsidR="003E0C13" w:rsidRPr="004961A2" w:rsidRDefault="003E0C13" w:rsidP="0004353A">
      <w:pPr>
        <w:pStyle w:val="NormalWeb"/>
        <w:ind w:left="-90"/>
        <w:rPr>
          <w:rFonts w:asciiTheme="minorHAnsi" w:hAnsiTheme="minorHAnsi" w:cs="Candara"/>
          <w:bCs/>
        </w:rPr>
      </w:pPr>
    </w:p>
    <w:p w:rsidR="003E0C13" w:rsidRPr="004961A2" w:rsidRDefault="003E0C13" w:rsidP="0004353A">
      <w:pPr>
        <w:pStyle w:val="NormalWeb"/>
        <w:tabs>
          <w:tab w:val="left" w:pos="0"/>
        </w:tabs>
        <w:ind w:left="-90"/>
        <w:rPr>
          <w:rFonts w:ascii="Calibri" w:hAnsi="Calibri" w:cs="Candara"/>
          <w:bCs/>
        </w:rPr>
      </w:pPr>
    </w:p>
    <w:p w:rsidR="003E0C13" w:rsidRPr="004961A2" w:rsidRDefault="003E0C13" w:rsidP="0004353A">
      <w:pPr>
        <w:ind w:left="-90"/>
        <w:rPr>
          <w:rFonts w:asciiTheme="minorHAnsi" w:hAnsiTheme="minorHAnsi" w:cs="Garamond"/>
        </w:rPr>
      </w:pPr>
    </w:p>
    <w:p w:rsidR="003E0C13" w:rsidRPr="004961A2" w:rsidRDefault="003E0C13" w:rsidP="0004353A">
      <w:pPr>
        <w:ind w:left="-90"/>
        <w:rPr>
          <w:rFonts w:asciiTheme="minorHAnsi" w:hAnsiTheme="minorHAnsi" w:cs="Garamond"/>
        </w:rPr>
      </w:pPr>
    </w:p>
    <w:p w:rsidR="003E0C13" w:rsidRPr="004961A2" w:rsidRDefault="003E0C13" w:rsidP="0004353A">
      <w:pPr>
        <w:ind w:left="-90"/>
        <w:rPr>
          <w:rFonts w:asciiTheme="minorHAnsi" w:hAnsiTheme="minorHAnsi"/>
        </w:rPr>
      </w:pPr>
    </w:p>
    <w:sectPr w:rsidR="003E0C13" w:rsidRPr="004961A2" w:rsidSect="0004353A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P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3"/>
    <w:multiLevelType w:val="multi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9"/>
    <w:multiLevelType w:val="multilevel"/>
    <w:tmpl w:val="00000009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53166D7"/>
    <w:multiLevelType w:val="hybridMultilevel"/>
    <w:tmpl w:val="28B2A9A4"/>
    <w:lvl w:ilvl="0" w:tplc="0000000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F829B5"/>
    <w:multiLevelType w:val="hybridMultilevel"/>
    <w:tmpl w:val="BB4271AE"/>
    <w:lvl w:ilvl="0" w:tplc="000000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5557E"/>
    <w:multiLevelType w:val="hybridMultilevel"/>
    <w:tmpl w:val="FFA4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F876D4"/>
    <w:multiLevelType w:val="hybridMultilevel"/>
    <w:tmpl w:val="0952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E0B49"/>
    <w:multiLevelType w:val="hybridMultilevel"/>
    <w:tmpl w:val="3C62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14E7D"/>
    <w:multiLevelType w:val="hybridMultilevel"/>
    <w:tmpl w:val="8A0EBD66"/>
    <w:lvl w:ilvl="0" w:tplc="000000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0471A"/>
    <w:multiLevelType w:val="hybridMultilevel"/>
    <w:tmpl w:val="5394C458"/>
    <w:lvl w:ilvl="0" w:tplc="00000008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7952621"/>
    <w:multiLevelType w:val="hybridMultilevel"/>
    <w:tmpl w:val="E51E5D88"/>
    <w:lvl w:ilvl="0" w:tplc="0000000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DA2E08"/>
    <w:multiLevelType w:val="hybridMultilevel"/>
    <w:tmpl w:val="255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5F6F"/>
    <w:multiLevelType w:val="hybridMultilevel"/>
    <w:tmpl w:val="C422F45C"/>
    <w:lvl w:ilvl="0" w:tplc="0000000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2524A9"/>
    <w:multiLevelType w:val="hybridMultilevel"/>
    <w:tmpl w:val="4056849A"/>
    <w:lvl w:ilvl="0" w:tplc="00000008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C13"/>
    <w:rsid w:val="0004353A"/>
    <w:rsid w:val="00085FAE"/>
    <w:rsid w:val="000A4AA0"/>
    <w:rsid w:val="000B02A8"/>
    <w:rsid w:val="00173694"/>
    <w:rsid w:val="002544FF"/>
    <w:rsid w:val="0029649E"/>
    <w:rsid w:val="003E0C13"/>
    <w:rsid w:val="003F4F04"/>
    <w:rsid w:val="0040662E"/>
    <w:rsid w:val="004961A2"/>
    <w:rsid w:val="004D2CE8"/>
    <w:rsid w:val="00566687"/>
    <w:rsid w:val="00831B52"/>
    <w:rsid w:val="00840D30"/>
    <w:rsid w:val="00881001"/>
    <w:rsid w:val="00904494"/>
    <w:rsid w:val="0094300F"/>
    <w:rsid w:val="00997833"/>
    <w:rsid w:val="00BC398A"/>
    <w:rsid w:val="00BF6C9E"/>
    <w:rsid w:val="00C10B96"/>
    <w:rsid w:val="00C545CA"/>
    <w:rsid w:val="00CC5BD9"/>
    <w:rsid w:val="00DA65FB"/>
    <w:rsid w:val="00ED36C9"/>
    <w:rsid w:val="00F00258"/>
    <w:rsid w:val="00FD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PS" w:eastAsiaTheme="minorHAnsi" w:hAnsi="CourierP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13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C13"/>
    <w:rPr>
      <w:color w:val="0000FF" w:themeColor="hyperlink"/>
      <w:u w:val="single"/>
    </w:rPr>
  </w:style>
  <w:style w:type="paragraph" w:styleId="NormalWeb">
    <w:name w:val="Normal (Web)"/>
    <w:basedOn w:val="Normal"/>
    <w:rsid w:val="003E0C13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3E0C13"/>
    <w:pPr>
      <w:ind w:left="720"/>
      <w:contextualSpacing/>
    </w:pPr>
  </w:style>
  <w:style w:type="character" w:customStyle="1" w:styleId="DescriptionChar">
    <w:name w:val="Description Char"/>
    <w:basedOn w:val="DefaultParagraphFont"/>
    <w:rsid w:val="003E0C13"/>
    <w:rPr>
      <w:rFonts w:ascii="Tahoma" w:hAnsi="Tahoma" w:cs="Tahoma"/>
      <w:spacing w:val="10"/>
      <w:sz w:val="16"/>
      <w:szCs w:val="16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hin_batta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INDIACAN</cp:lastModifiedBy>
  <cp:revision>20</cp:revision>
  <dcterms:created xsi:type="dcterms:W3CDTF">2014-11-02T04:16:00Z</dcterms:created>
  <dcterms:modified xsi:type="dcterms:W3CDTF">2014-12-02T12:19:00Z</dcterms:modified>
</cp:coreProperties>
</file>