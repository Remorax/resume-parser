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1BE" w:rsidRDefault="005421BE">
      <w:r>
        <w:t xml:space="preserve">                                       </w:t>
      </w:r>
      <w:r>
        <w:rPr>
          <w:b/>
          <w:bCs/>
          <w:sz w:val="40"/>
          <w:szCs w:val="40"/>
          <w:u w:val="single"/>
        </w:rPr>
        <w:t>CURRICULUM VITAE</w:t>
      </w:r>
    </w:p>
    <w:p w:rsidR="005421BE" w:rsidRDefault="005421BE"/>
    <w:p w:rsidR="005421BE" w:rsidRDefault="005421BE">
      <w:r>
        <w:t xml:space="preserve">                                                      </w:t>
      </w:r>
      <w:r>
        <w:rPr>
          <w:u w:val="single"/>
        </w:rPr>
        <w:t xml:space="preserve">  </w:t>
      </w:r>
      <w:r>
        <w:rPr>
          <w:b/>
          <w:bCs/>
          <w:sz w:val="28"/>
          <w:szCs w:val="28"/>
          <w:u w:val="single"/>
        </w:rPr>
        <w:t xml:space="preserve">Anita </w:t>
      </w:r>
      <w:proofErr w:type="spellStart"/>
      <w:r>
        <w:rPr>
          <w:b/>
          <w:bCs/>
          <w:sz w:val="28"/>
          <w:szCs w:val="28"/>
          <w:u w:val="single"/>
        </w:rPr>
        <w:t>Jagdish</w:t>
      </w:r>
      <w:proofErr w:type="spellEnd"/>
      <w:r>
        <w:rPr>
          <w:b/>
          <w:bCs/>
          <w:sz w:val="28"/>
          <w:szCs w:val="28"/>
          <w:u w:val="single"/>
        </w:rPr>
        <w:t xml:space="preserve"> Sharma</w:t>
      </w:r>
    </w:p>
    <w:p w:rsidR="005421BE" w:rsidRDefault="005421BE">
      <w:pPr>
        <w:jc w:val="center"/>
      </w:pPr>
      <w:r>
        <w:t xml:space="preserve">Punjabi </w:t>
      </w:r>
      <w:proofErr w:type="spellStart"/>
      <w:r>
        <w:t>Colony</w:t>
      </w:r>
      <w:proofErr w:type="gramStart"/>
      <w:r>
        <w:t>,Br</w:t>
      </w:r>
      <w:proofErr w:type="spellEnd"/>
      <w:proofErr w:type="gramEnd"/>
      <w:r>
        <w:t xml:space="preserve"> Bh-728 </w:t>
      </w:r>
      <w:proofErr w:type="spellStart"/>
      <w:r>
        <w:t>Dharamvilla</w:t>
      </w:r>
      <w:proofErr w:type="spellEnd"/>
      <w:r>
        <w:t xml:space="preserve"> Apt,Ulhasnagar-421003</w:t>
      </w:r>
    </w:p>
    <w:p w:rsidR="005421BE" w:rsidRDefault="00412849">
      <w:pPr>
        <w:jc w:val="center"/>
        <w:rPr>
          <w:u w:val="single"/>
        </w:rPr>
      </w:pPr>
      <w:r>
        <w:rPr>
          <w:u w:val="single"/>
        </w:rPr>
        <w:t>Mob no</w:t>
      </w:r>
      <w:proofErr w:type="gramStart"/>
      <w:r>
        <w:rPr>
          <w:u w:val="single"/>
        </w:rPr>
        <w:t>:96730</w:t>
      </w:r>
      <w:r w:rsidR="005421BE">
        <w:rPr>
          <w:u w:val="single"/>
        </w:rPr>
        <w:t>88000</w:t>
      </w:r>
      <w:proofErr w:type="gramEnd"/>
    </w:p>
    <w:p w:rsidR="00412849" w:rsidRPr="00412849" w:rsidRDefault="00412849">
      <w:pPr>
        <w:jc w:val="center"/>
        <w:rPr>
          <w:u w:val="single"/>
        </w:rPr>
      </w:pPr>
      <w:r>
        <w:rPr>
          <w:u w:val="single"/>
        </w:rPr>
        <w:t>aniaja1009@gmail.com</w:t>
      </w:r>
    </w:p>
    <w:p w:rsidR="005421BE" w:rsidRDefault="005421BE"/>
    <w:p w:rsidR="005421BE" w:rsidRDefault="005421BE"/>
    <w:p w:rsidR="005421BE" w:rsidRDefault="005421BE">
      <w:r>
        <w:rPr>
          <w:b/>
          <w:bCs/>
          <w:u w:val="single"/>
        </w:rPr>
        <w:t>Professional Experience</w:t>
      </w:r>
      <w:r>
        <w:rPr>
          <w:b/>
          <w:bCs/>
        </w:rPr>
        <w:t>:</w:t>
      </w:r>
    </w:p>
    <w:p w:rsidR="005421BE" w:rsidRDefault="005421BE"/>
    <w:p w:rsidR="005421BE" w:rsidRDefault="005421B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ICICI </w:t>
      </w:r>
      <w:proofErr w:type="gramStart"/>
      <w:r>
        <w:rPr>
          <w:b/>
          <w:bCs/>
          <w:u w:val="single"/>
        </w:rPr>
        <w:t>Bank(</w:t>
      </w:r>
      <w:proofErr w:type="gramEnd"/>
      <w:r>
        <w:rPr>
          <w:b/>
          <w:bCs/>
          <w:u w:val="single"/>
        </w:rPr>
        <w:t>June 2010 To Till Date)</w:t>
      </w:r>
    </w:p>
    <w:p w:rsidR="005421BE" w:rsidRDefault="005421BE">
      <w:pPr>
        <w:rPr>
          <w:b/>
          <w:bCs/>
        </w:rPr>
      </w:pPr>
      <w:r>
        <w:rPr>
          <w:b/>
          <w:bCs/>
        </w:rPr>
        <w:t>Customer Service Executive</w:t>
      </w:r>
    </w:p>
    <w:p w:rsidR="005421BE" w:rsidRDefault="005421BE">
      <w:r>
        <w:rPr>
          <w:b/>
          <w:bCs/>
        </w:rPr>
        <w:t xml:space="preserve">Job </w:t>
      </w:r>
      <w:proofErr w:type="gramStart"/>
      <w:r>
        <w:rPr>
          <w:b/>
          <w:bCs/>
        </w:rPr>
        <w:t>Profile :</w:t>
      </w:r>
      <w:proofErr w:type="gramEnd"/>
      <w:r>
        <w:rPr>
          <w:b/>
          <w:bCs/>
        </w:rPr>
        <w:t xml:space="preserve"> - </w:t>
      </w:r>
    </w:p>
    <w:p w:rsidR="005421BE" w:rsidRDefault="00FB0C3C">
      <w:pPr>
        <w:numPr>
          <w:ilvl w:val="0"/>
          <w:numId w:val="1"/>
        </w:numPr>
      </w:pPr>
      <w:r>
        <w:t>Services to customers related to cash,</w:t>
      </w:r>
      <w:r w:rsidR="004E6CCF">
        <w:t xml:space="preserve"> </w:t>
      </w:r>
      <w:proofErr w:type="gramStart"/>
      <w:r w:rsidR="00412849">
        <w:t>NEFT ,RTGS,</w:t>
      </w:r>
      <w:r>
        <w:t>DD</w:t>
      </w:r>
      <w:proofErr w:type="gramEnd"/>
      <w:r>
        <w:t>,</w:t>
      </w:r>
      <w:r w:rsidR="004E6CCF">
        <w:t xml:space="preserve"> </w:t>
      </w:r>
      <w:proofErr w:type="spellStart"/>
      <w:r>
        <w:t>cheque</w:t>
      </w:r>
      <w:proofErr w:type="spellEnd"/>
      <w:r>
        <w:t xml:space="preserve"> deposit</w:t>
      </w:r>
      <w:r w:rsidR="00412849">
        <w:t xml:space="preserve">s, and other general </w:t>
      </w:r>
      <w:r>
        <w:t>.</w:t>
      </w:r>
    </w:p>
    <w:p w:rsidR="00412849" w:rsidRDefault="00412849">
      <w:pPr>
        <w:numPr>
          <w:ilvl w:val="0"/>
          <w:numId w:val="1"/>
        </w:numPr>
      </w:pPr>
      <w:proofErr w:type="gramStart"/>
      <w:r>
        <w:t>verifying</w:t>
      </w:r>
      <w:proofErr w:type="gramEnd"/>
      <w:r>
        <w:t xml:space="preserve"> transactions related to cash and other transactions.</w:t>
      </w:r>
    </w:p>
    <w:p w:rsidR="00FB0C3C" w:rsidRDefault="00FB0C3C">
      <w:pPr>
        <w:numPr>
          <w:ilvl w:val="0"/>
          <w:numId w:val="1"/>
        </w:numPr>
      </w:pPr>
      <w:r>
        <w:t>Handling of cash transactions.</w:t>
      </w:r>
    </w:p>
    <w:p w:rsidR="00FB0C3C" w:rsidRDefault="00FB0C3C">
      <w:pPr>
        <w:numPr>
          <w:ilvl w:val="0"/>
          <w:numId w:val="1"/>
        </w:numPr>
      </w:pPr>
      <w:r>
        <w:t>Providing best services to make customer satisfy.</w:t>
      </w:r>
    </w:p>
    <w:p w:rsidR="00FB0C3C" w:rsidRDefault="00FB0C3C">
      <w:pPr>
        <w:numPr>
          <w:ilvl w:val="0"/>
          <w:numId w:val="1"/>
        </w:numPr>
      </w:pPr>
      <w:r>
        <w:t>Work on managed account portfolios for revenue generation.</w:t>
      </w:r>
    </w:p>
    <w:p w:rsidR="00412849" w:rsidRDefault="00412849">
      <w:pPr>
        <w:numPr>
          <w:ilvl w:val="0"/>
          <w:numId w:val="1"/>
        </w:numPr>
      </w:pPr>
      <w:r>
        <w:t xml:space="preserve">Managing portfolio of HNI customer and servicing </w:t>
      </w:r>
    </w:p>
    <w:p w:rsidR="00FB0C3C" w:rsidRDefault="00FB0C3C">
      <w:pPr>
        <w:numPr>
          <w:ilvl w:val="0"/>
          <w:numId w:val="1"/>
        </w:numPr>
      </w:pPr>
      <w:r>
        <w:t xml:space="preserve">Handling of </w:t>
      </w:r>
      <w:proofErr w:type="spellStart"/>
      <w:r>
        <w:t>forex</w:t>
      </w:r>
      <w:proofErr w:type="spellEnd"/>
      <w:r>
        <w:t xml:space="preserve"> </w:t>
      </w:r>
      <w:proofErr w:type="spellStart"/>
      <w:r>
        <w:t>transaction</w:t>
      </w:r>
      <w:proofErr w:type="gramStart"/>
      <w:r>
        <w:t>,including</w:t>
      </w:r>
      <w:proofErr w:type="spellEnd"/>
      <w:proofErr w:type="gramEnd"/>
      <w:r>
        <w:t xml:space="preserve"> inward and </w:t>
      </w:r>
      <w:proofErr w:type="spellStart"/>
      <w:r>
        <w:t>outword</w:t>
      </w:r>
      <w:proofErr w:type="spellEnd"/>
      <w:r>
        <w:t xml:space="preserve"> remittance.</w:t>
      </w:r>
    </w:p>
    <w:p w:rsidR="00FB0C3C" w:rsidRDefault="004E6CCF">
      <w:pPr>
        <w:numPr>
          <w:ilvl w:val="0"/>
          <w:numId w:val="1"/>
        </w:numPr>
      </w:pPr>
      <w:r>
        <w:t>Handling of Jewel loan transactions</w:t>
      </w:r>
    </w:p>
    <w:p w:rsidR="004E6CCF" w:rsidRDefault="005421BE" w:rsidP="004E6CCF">
      <w:pPr>
        <w:numPr>
          <w:ilvl w:val="0"/>
          <w:numId w:val="1"/>
        </w:numPr>
        <w:jc w:val="both"/>
      </w:pPr>
      <w:r>
        <w:t>Ensuring that customers make us their primary bank</w:t>
      </w:r>
    </w:p>
    <w:p w:rsidR="005421BE" w:rsidRDefault="00412849" w:rsidP="004E6CCF">
      <w:pPr>
        <w:numPr>
          <w:ilvl w:val="0"/>
          <w:numId w:val="1"/>
        </w:numPr>
      </w:pPr>
      <w:r>
        <w:t xml:space="preserve">Cross selling of </w:t>
      </w:r>
      <w:r w:rsidR="005421BE">
        <w:t xml:space="preserve">Products to the </w:t>
      </w:r>
      <w:proofErr w:type="spellStart"/>
      <w:r w:rsidR="005421BE">
        <w:t>customer</w:t>
      </w:r>
      <w:proofErr w:type="gramStart"/>
      <w:r w:rsidR="004E6CCF">
        <w:t>,like</w:t>
      </w:r>
      <w:proofErr w:type="spellEnd"/>
      <w:proofErr w:type="gramEnd"/>
      <w:r w:rsidR="004E6CCF">
        <w:t>: life insurance, mutual fund etc.</w:t>
      </w:r>
    </w:p>
    <w:p w:rsidR="004E6CCF" w:rsidRDefault="004E6CCF" w:rsidP="004E6CCF">
      <w:pPr>
        <w:numPr>
          <w:ilvl w:val="0"/>
          <w:numId w:val="1"/>
        </w:numPr>
      </w:pPr>
      <w:r>
        <w:t xml:space="preserve">Back up to Branch operation </w:t>
      </w:r>
      <w:proofErr w:type="spellStart"/>
      <w:r>
        <w:t>manager</w:t>
      </w:r>
      <w:r w:rsidR="0010274C">
        <w:t>,for</w:t>
      </w:r>
      <w:proofErr w:type="spellEnd"/>
      <w:r w:rsidR="0010274C">
        <w:t xml:space="preserve"> audit </w:t>
      </w:r>
      <w:r w:rsidR="00CC255C">
        <w:t>,for handling clearing functions,</w:t>
      </w:r>
      <w:r w:rsidR="006B0D55">
        <w:t xml:space="preserve"> </w:t>
      </w:r>
      <w:r w:rsidR="00CC255C">
        <w:t xml:space="preserve">for </w:t>
      </w:r>
      <w:r w:rsidR="006B0D55">
        <w:t xml:space="preserve">checking of </w:t>
      </w:r>
      <w:proofErr w:type="spellStart"/>
      <w:r w:rsidR="006B0D55">
        <w:t>transaction,for</w:t>
      </w:r>
      <w:proofErr w:type="spellEnd"/>
      <w:r w:rsidR="006B0D55">
        <w:t xml:space="preserve"> procedural compliance ,for leading other junior service team members </w:t>
      </w:r>
      <w:r w:rsidR="0010274C">
        <w:t>etc</w:t>
      </w:r>
      <w:r w:rsidR="006B0D55">
        <w:t>.</w:t>
      </w:r>
    </w:p>
    <w:p w:rsidR="0010274C" w:rsidRDefault="0010274C" w:rsidP="0010274C">
      <w:pPr>
        <w:ind w:left="720"/>
      </w:pPr>
    </w:p>
    <w:p w:rsidR="005421BE" w:rsidRDefault="005421BE">
      <w:r>
        <w:rPr>
          <w:b/>
          <w:bCs/>
          <w:u w:val="single"/>
        </w:rPr>
        <w:t>Achievements</w:t>
      </w:r>
      <w:r>
        <w:rPr>
          <w:b/>
          <w:bCs/>
        </w:rPr>
        <w:t xml:space="preserve">: </w:t>
      </w:r>
      <w:r>
        <w:t xml:space="preserve">Awarded for </w:t>
      </w:r>
      <w:proofErr w:type="gramStart"/>
      <w:r>
        <w:rPr>
          <w:color w:val="0000FF"/>
        </w:rPr>
        <w:t>excellence  performance</w:t>
      </w:r>
      <w:proofErr w:type="gramEnd"/>
      <w:r>
        <w:t xml:space="preserve">  in work</w:t>
      </w:r>
    </w:p>
    <w:p w:rsidR="005421BE" w:rsidRDefault="005421BE">
      <w:pPr>
        <w:ind w:left="420"/>
      </w:pPr>
    </w:p>
    <w:p w:rsidR="005421BE" w:rsidRDefault="005421BE"/>
    <w:p w:rsidR="005421BE" w:rsidRDefault="005421BE"/>
    <w:p w:rsidR="005421BE" w:rsidRDefault="005421B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HDFC </w:t>
      </w:r>
      <w:proofErr w:type="gramStart"/>
      <w:r>
        <w:rPr>
          <w:b/>
          <w:bCs/>
          <w:u w:val="single"/>
        </w:rPr>
        <w:t>Bank(</w:t>
      </w:r>
      <w:proofErr w:type="gramEnd"/>
      <w:r>
        <w:rPr>
          <w:b/>
          <w:bCs/>
          <w:u w:val="single"/>
        </w:rPr>
        <w:t>June 2008 To September 2010)</w:t>
      </w:r>
    </w:p>
    <w:p w:rsidR="001345DB" w:rsidRDefault="001345DB">
      <w:pPr>
        <w:rPr>
          <w:b/>
          <w:bCs/>
        </w:rPr>
      </w:pPr>
      <w:r>
        <w:rPr>
          <w:b/>
          <w:bCs/>
        </w:rPr>
        <w:t>Sales Officer</w:t>
      </w:r>
    </w:p>
    <w:p w:rsidR="005421BE" w:rsidRDefault="005421BE">
      <w:pPr>
        <w:rPr>
          <w:b/>
          <w:bCs/>
        </w:rPr>
      </w:pPr>
      <w:r>
        <w:rPr>
          <w:b/>
          <w:bCs/>
        </w:rPr>
        <w:t xml:space="preserve">Job </w:t>
      </w:r>
      <w:proofErr w:type="gramStart"/>
      <w:r>
        <w:rPr>
          <w:b/>
          <w:bCs/>
        </w:rPr>
        <w:t>Profile :</w:t>
      </w:r>
      <w:proofErr w:type="gramEnd"/>
      <w:r>
        <w:rPr>
          <w:b/>
          <w:bCs/>
        </w:rPr>
        <w:t xml:space="preserve"> - </w:t>
      </w:r>
    </w:p>
    <w:p w:rsidR="004E6CCF" w:rsidRDefault="004E6CCF">
      <w:pPr>
        <w:rPr>
          <w:b/>
          <w:bCs/>
        </w:rPr>
      </w:pPr>
    </w:p>
    <w:p w:rsidR="0010274C" w:rsidRDefault="001345DB" w:rsidP="001345DB">
      <w:pPr>
        <w:numPr>
          <w:ilvl w:val="0"/>
          <w:numId w:val="3"/>
        </w:numPr>
      </w:pPr>
      <w:r>
        <w:t xml:space="preserve"> </w:t>
      </w:r>
      <w:r w:rsidR="0010274C">
        <w:t xml:space="preserve">Lead generation for </w:t>
      </w:r>
      <w:proofErr w:type="gramStart"/>
      <w:r w:rsidR="0010274C">
        <w:t>casa ,life</w:t>
      </w:r>
      <w:proofErr w:type="gramEnd"/>
      <w:r w:rsidR="0010274C">
        <w:t xml:space="preserve"> insurance, mutual funds and closing of that leads.</w:t>
      </w:r>
    </w:p>
    <w:p w:rsidR="001345DB" w:rsidRDefault="001345DB" w:rsidP="001345DB">
      <w:pPr>
        <w:numPr>
          <w:ilvl w:val="0"/>
          <w:numId w:val="3"/>
        </w:numPr>
      </w:pPr>
      <w:r>
        <w:t>Acquisition of saving and current account</w:t>
      </w:r>
    </w:p>
    <w:p w:rsidR="004E6CCF" w:rsidRDefault="001345DB" w:rsidP="0010274C">
      <w:pPr>
        <w:numPr>
          <w:ilvl w:val="0"/>
          <w:numId w:val="3"/>
        </w:numPr>
      </w:pPr>
      <w:r>
        <w:t xml:space="preserve"> Cross selling of other product</w:t>
      </w:r>
    </w:p>
    <w:p w:rsidR="005421BE" w:rsidRDefault="005421BE" w:rsidP="0010274C">
      <w:pPr>
        <w:numPr>
          <w:ilvl w:val="0"/>
          <w:numId w:val="3"/>
        </w:numPr>
      </w:pPr>
      <w:r>
        <w:t>Managing existing Investment Portfolios of HNI Clients.</w:t>
      </w:r>
    </w:p>
    <w:p w:rsidR="005421BE" w:rsidRDefault="005421BE" w:rsidP="0010274C">
      <w:pPr>
        <w:numPr>
          <w:ilvl w:val="0"/>
          <w:numId w:val="3"/>
        </w:numPr>
      </w:pPr>
      <w:r>
        <w:t>Monitoring on Existing customer Account for Float in CASA</w:t>
      </w:r>
      <w:r w:rsidR="0010274C">
        <w:t>.</w:t>
      </w:r>
    </w:p>
    <w:p w:rsidR="0010274C" w:rsidRDefault="0010274C" w:rsidP="0010274C">
      <w:pPr>
        <w:ind w:left="720"/>
      </w:pPr>
    </w:p>
    <w:p w:rsidR="005421BE" w:rsidRDefault="005421BE">
      <w:pPr>
        <w:tabs>
          <w:tab w:val="left" w:pos="283"/>
        </w:tabs>
      </w:pPr>
      <w:proofErr w:type="gramStart"/>
      <w:r>
        <w:rPr>
          <w:b/>
          <w:bCs/>
          <w:u w:val="single"/>
        </w:rPr>
        <w:t>Achievement</w:t>
      </w:r>
      <w:r>
        <w:rPr>
          <w:b/>
          <w:bCs/>
        </w:rPr>
        <w:t>s</w:t>
      </w:r>
      <w:r>
        <w:t xml:space="preserve"> :</w:t>
      </w:r>
      <w:proofErr w:type="gramEnd"/>
      <w:r>
        <w:t xml:space="preserve"> Awarded for </w:t>
      </w:r>
      <w:r>
        <w:rPr>
          <w:color w:val="0000FF"/>
        </w:rPr>
        <w:t>contest Qualifying</w:t>
      </w:r>
    </w:p>
    <w:p w:rsidR="005421BE" w:rsidRDefault="005421BE"/>
    <w:p w:rsidR="005421BE" w:rsidRDefault="005421BE"/>
    <w:p w:rsidR="005421BE" w:rsidRDefault="005421BE">
      <w:pPr>
        <w:rPr>
          <w:u w:val="single"/>
        </w:rPr>
      </w:pPr>
    </w:p>
    <w:p w:rsidR="005421BE" w:rsidRDefault="005421B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J.B Chartered Accountant </w:t>
      </w:r>
      <w:proofErr w:type="gramStart"/>
      <w:r>
        <w:rPr>
          <w:b/>
          <w:bCs/>
          <w:u w:val="single"/>
        </w:rPr>
        <w:t>Firm(</w:t>
      </w:r>
      <w:proofErr w:type="gramEnd"/>
      <w:r>
        <w:rPr>
          <w:b/>
          <w:bCs/>
          <w:u w:val="single"/>
        </w:rPr>
        <w:t>May 2007 To Feb 2008)</w:t>
      </w:r>
    </w:p>
    <w:p w:rsidR="005421BE" w:rsidRDefault="005421BE">
      <w:pPr>
        <w:rPr>
          <w:b/>
          <w:bCs/>
        </w:rPr>
      </w:pPr>
      <w:proofErr w:type="spellStart"/>
      <w:r>
        <w:rPr>
          <w:b/>
          <w:bCs/>
        </w:rPr>
        <w:t>Juniour</w:t>
      </w:r>
      <w:proofErr w:type="spellEnd"/>
      <w:r>
        <w:rPr>
          <w:b/>
          <w:bCs/>
        </w:rPr>
        <w:t xml:space="preserve"> Account Assistant</w:t>
      </w:r>
      <w:r>
        <w:rPr>
          <w:b/>
          <w:bCs/>
        </w:rPr>
        <w:br/>
        <w:t>Job Profile:</w:t>
      </w:r>
    </w:p>
    <w:p w:rsidR="005421BE" w:rsidRDefault="005421BE">
      <w:pPr>
        <w:numPr>
          <w:ilvl w:val="0"/>
          <w:numId w:val="2"/>
        </w:numPr>
      </w:pPr>
      <w:proofErr w:type="spellStart"/>
      <w:r>
        <w:t>Maintainance</w:t>
      </w:r>
      <w:proofErr w:type="spellEnd"/>
      <w:r>
        <w:t xml:space="preserve"> of Books of Account of Firm </w:t>
      </w:r>
    </w:p>
    <w:p w:rsidR="005421BE" w:rsidRDefault="005421BE" w:rsidP="0010274C">
      <w:pPr>
        <w:numPr>
          <w:ilvl w:val="0"/>
          <w:numId w:val="2"/>
        </w:numPr>
      </w:pPr>
      <w:r>
        <w:t xml:space="preserve">Maintaining the Bank </w:t>
      </w:r>
      <w:proofErr w:type="spellStart"/>
      <w:r>
        <w:t>Reconcialation</w:t>
      </w:r>
      <w:proofErr w:type="spellEnd"/>
      <w:r>
        <w:t xml:space="preserve">  Statement </w:t>
      </w:r>
    </w:p>
    <w:p w:rsidR="005421BE" w:rsidRDefault="005421BE" w:rsidP="0010274C">
      <w:pPr>
        <w:numPr>
          <w:ilvl w:val="0"/>
          <w:numId w:val="2"/>
        </w:numPr>
      </w:pPr>
      <w:r>
        <w:t>Preparing the other Voucher of Firm</w:t>
      </w:r>
    </w:p>
    <w:p w:rsidR="005421BE" w:rsidRDefault="005421BE" w:rsidP="0010274C">
      <w:pPr>
        <w:numPr>
          <w:ilvl w:val="0"/>
          <w:numId w:val="2"/>
        </w:numPr>
      </w:pPr>
      <w:r>
        <w:t>Maintaining  other Registers Of Firm</w:t>
      </w:r>
    </w:p>
    <w:p w:rsidR="005421BE" w:rsidRDefault="005421BE" w:rsidP="0010274C">
      <w:pPr>
        <w:numPr>
          <w:ilvl w:val="0"/>
          <w:numId w:val="2"/>
        </w:numPr>
      </w:pPr>
      <w:r>
        <w:t xml:space="preserve">Attending Clients call </w:t>
      </w:r>
    </w:p>
    <w:p w:rsidR="005421BE" w:rsidRDefault="005421BE" w:rsidP="0010274C">
      <w:pPr>
        <w:numPr>
          <w:ilvl w:val="0"/>
          <w:numId w:val="2"/>
        </w:numPr>
      </w:pPr>
      <w:r>
        <w:t>Solving client Queries</w:t>
      </w:r>
    </w:p>
    <w:p w:rsidR="005421BE" w:rsidRPr="005421BE" w:rsidRDefault="005421BE" w:rsidP="005421BE">
      <w:pPr>
        <w:tabs>
          <w:tab w:val="left" w:pos="0"/>
          <w:tab w:val="left" w:pos="360"/>
        </w:tabs>
        <w:rPr>
          <w:b/>
          <w:bCs/>
        </w:rPr>
      </w:pPr>
    </w:p>
    <w:p w:rsidR="005421BE" w:rsidRDefault="005421BE">
      <w:pPr>
        <w:rPr>
          <w:lang w:val="en-IN"/>
        </w:rPr>
      </w:pPr>
    </w:p>
    <w:p w:rsidR="005421BE" w:rsidRDefault="005421BE">
      <w:pPr>
        <w:spacing w:after="120"/>
        <w:rPr>
          <w:lang w:val="en-IN"/>
        </w:rPr>
      </w:pPr>
    </w:p>
    <w:p w:rsidR="005421BE" w:rsidRDefault="005421BE">
      <w:pPr>
        <w:pStyle w:val="Heading1"/>
        <w:keepNext/>
        <w:tabs>
          <w:tab w:val="left" w:pos="0"/>
        </w:tabs>
        <w:rPr>
          <w:b/>
          <w:bCs/>
        </w:rPr>
      </w:pPr>
      <w:r>
        <w:rPr>
          <w:b/>
          <w:bCs/>
          <w:u w:val="single"/>
        </w:rPr>
        <w:t>EDUCATIONAL QUALIFICATION</w:t>
      </w:r>
      <w:r>
        <w:rPr>
          <w:b/>
          <w:bCs/>
        </w:rPr>
        <w:tab/>
        <w:t>:</w:t>
      </w:r>
    </w:p>
    <w:tbl>
      <w:tblPr>
        <w:tblW w:w="0" w:type="auto"/>
        <w:tblInd w:w="108" w:type="dxa"/>
        <w:tblLayout w:type="fixed"/>
        <w:tblLook w:val="0000"/>
      </w:tblPr>
      <w:tblGrid>
        <w:gridCol w:w="2865"/>
        <w:gridCol w:w="2972"/>
        <w:gridCol w:w="2803"/>
      </w:tblGrid>
      <w:tr w:rsidR="005421BE"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1BE" w:rsidRDefault="005421BE">
            <w:r>
              <w:t>Qualification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1BE" w:rsidRDefault="005421BE">
            <w:r>
              <w:t>University</w:t>
            </w:r>
          </w:p>
        </w:tc>
        <w:tc>
          <w:tcPr>
            <w:tcW w:w="2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1BE" w:rsidRDefault="005421BE">
            <w:pPr>
              <w:autoSpaceDE/>
            </w:pPr>
            <w:r>
              <w:t>Percentage</w:t>
            </w:r>
          </w:p>
        </w:tc>
      </w:tr>
      <w:tr w:rsidR="005421BE"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1BE" w:rsidRDefault="005421BE">
            <w:r>
              <w:t>B.COM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1BE" w:rsidRDefault="005421BE">
            <w:r>
              <w:t>Mumbai University</w:t>
            </w:r>
          </w:p>
        </w:tc>
        <w:tc>
          <w:tcPr>
            <w:tcW w:w="2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1BE" w:rsidRDefault="005421BE">
            <w:pPr>
              <w:autoSpaceDE/>
            </w:pPr>
            <w:r>
              <w:t>73%</w:t>
            </w:r>
          </w:p>
        </w:tc>
      </w:tr>
      <w:tr w:rsidR="005421BE"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1BE" w:rsidRDefault="005421BE">
            <w:r>
              <w:t>M.COM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1BE" w:rsidRDefault="005421BE">
            <w:r>
              <w:t>Mumbai University</w:t>
            </w:r>
          </w:p>
        </w:tc>
        <w:tc>
          <w:tcPr>
            <w:tcW w:w="2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1BE" w:rsidRDefault="005421BE">
            <w:pPr>
              <w:autoSpaceDE/>
            </w:pPr>
            <w:r>
              <w:t>54%</w:t>
            </w:r>
          </w:p>
        </w:tc>
      </w:tr>
      <w:tr w:rsidR="005421BE"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1BE" w:rsidRDefault="005421BE">
            <w:r>
              <w:t>HSC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1BE" w:rsidRDefault="005421BE">
            <w:r>
              <w:t>Maharashtra Board</w:t>
            </w:r>
          </w:p>
        </w:tc>
        <w:tc>
          <w:tcPr>
            <w:tcW w:w="2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21BE" w:rsidRDefault="005421BE">
            <w:pPr>
              <w:autoSpaceDE/>
            </w:pPr>
            <w:r>
              <w:t>67%</w:t>
            </w:r>
          </w:p>
          <w:p w:rsidR="0010274C" w:rsidRDefault="0010274C">
            <w:pPr>
              <w:autoSpaceDE/>
            </w:pPr>
          </w:p>
          <w:p w:rsidR="0010274C" w:rsidRDefault="0010274C" w:rsidP="0010274C">
            <w:pPr>
              <w:autoSpaceDE/>
              <w:jc w:val="both"/>
            </w:pPr>
          </w:p>
        </w:tc>
      </w:tr>
    </w:tbl>
    <w:p w:rsidR="005421BE" w:rsidRDefault="005421BE"/>
    <w:p w:rsidR="005421BE" w:rsidRDefault="005421BE"/>
    <w:p w:rsidR="005421BE" w:rsidRDefault="005421BE">
      <w:r>
        <w:rPr>
          <w:b/>
          <w:bCs/>
          <w:u w:val="single"/>
        </w:rPr>
        <w:t>COMPUTER KNOWLEDGE / CERTIFICATIONS</w:t>
      </w:r>
      <w:r>
        <w:rPr>
          <w:b/>
          <w:bCs/>
        </w:rPr>
        <w:tab/>
        <w:t>:</w:t>
      </w:r>
    </w:p>
    <w:p w:rsidR="005421BE" w:rsidRDefault="005421BE">
      <w:pPr>
        <w:rPr>
          <w:b/>
          <w:bCs/>
        </w:rPr>
      </w:pPr>
    </w:p>
    <w:p w:rsidR="0010274C" w:rsidRDefault="0010274C">
      <w:pPr>
        <w:numPr>
          <w:ilvl w:val="0"/>
          <w:numId w:val="5"/>
        </w:numPr>
      </w:pPr>
      <w:r>
        <w:t>IRDA Certified</w:t>
      </w:r>
    </w:p>
    <w:p w:rsidR="0010274C" w:rsidRDefault="0010274C">
      <w:pPr>
        <w:numPr>
          <w:ilvl w:val="0"/>
          <w:numId w:val="5"/>
        </w:numPr>
      </w:pPr>
      <w:r>
        <w:t>AMFI and NCFM appeared</w:t>
      </w:r>
    </w:p>
    <w:p w:rsidR="005421BE" w:rsidRDefault="005421BE">
      <w:pPr>
        <w:numPr>
          <w:ilvl w:val="0"/>
          <w:numId w:val="5"/>
        </w:numPr>
      </w:pPr>
      <w:r>
        <w:t xml:space="preserve">MSCIT </w:t>
      </w:r>
      <w:proofErr w:type="spellStart"/>
      <w:r>
        <w:t>Certifieds</w:t>
      </w:r>
      <w:proofErr w:type="spellEnd"/>
    </w:p>
    <w:p w:rsidR="005421BE" w:rsidRDefault="005421BE" w:rsidP="0010274C">
      <w:pPr>
        <w:numPr>
          <w:ilvl w:val="0"/>
          <w:numId w:val="5"/>
        </w:numPr>
      </w:pPr>
      <w:r>
        <w:t>Basic in computer Application</w:t>
      </w:r>
    </w:p>
    <w:p w:rsidR="005421BE" w:rsidRDefault="005421BE" w:rsidP="0010274C">
      <w:pPr>
        <w:numPr>
          <w:ilvl w:val="0"/>
          <w:numId w:val="5"/>
        </w:numPr>
      </w:pPr>
      <w:r>
        <w:t>Tally 9 and 7.2 version</w:t>
      </w:r>
    </w:p>
    <w:p w:rsidR="005421BE" w:rsidRDefault="005421BE">
      <w:pPr>
        <w:ind w:left="720" w:hanging="360"/>
      </w:pPr>
    </w:p>
    <w:p w:rsidR="005421BE" w:rsidRDefault="005421BE"/>
    <w:p w:rsidR="005421BE" w:rsidRDefault="005421BE"/>
    <w:p w:rsidR="005421BE" w:rsidRDefault="005421BE"/>
    <w:p w:rsidR="005421BE" w:rsidRDefault="005421BE"/>
    <w:p w:rsidR="005421BE" w:rsidRDefault="005421BE"/>
    <w:p w:rsidR="005421BE" w:rsidRDefault="005421BE"/>
    <w:p w:rsidR="005421BE" w:rsidRDefault="005421BE">
      <w:r>
        <w:rPr>
          <w:b/>
          <w:bCs/>
          <w:u w:val="single"/>
        </w:rPr>
        <w:t>EXTRA CURRICULAR ACTIVITIES</w:t>
      </w:r>
      <w:r>
        <w:rPr>
          <w:b/>
          <w:bCs/>
        </w:rPr>
        <w:t xml:space="preserve"> </w:t>
      </w:r>
      <w:r>
        <w:rPr>
          <w:b/>
          <w:bCs/>
        </w:rPr>
        <w:tab/>
        <w:t>:</w:t>
      </w:r>
    </w:p>
    <w:p w:rsidR="005421BE" w:rsidRDefault="005421BE">
      <w:pPr>
        <w:rPr>
          <w:b/>
          <w:bCs/>
          <w:u w:val="single"/>
        </w:rPr>
      </w:pPr>
    </w:p>
    <w:p w:rsidR="005421BE" w:rsidRDefault="005421BE">
      <w:proofErr w:type="spellStart"/>
      <w:r>
        <w:t>Achieved”</w:t>
      </w:r>
      <w:r>
        <w:rPr>
          <w:color w:val="0000FF"/>
          <w:u w:val="single"/>
          <w:shd w:val="clear" w:color="auto" w:fill="FFFFFF"/>
        </w:rPr>
        <w:t>SAHARA</w:t>
      </w:r>
      <w:proofErr w:type="spellEnd"/>
      <w:r>
        <w:rPr>
          <w:color w:val="0000FF"/>
          <w:u w:val="single"/>
          <w:shd w:val="clear" w:color="auto" w:fill="FFFFFF"/>
        </w:rPr>
        <w:t xml:space="preserve"> SCHOLARSHIP</w:t>
      </w:r>
      <w:r>
        <w:t>” as a Best Cadet in N.C.C</w:t>
      </w:r>
    </w:p>
    <w:p w:rsidR="005421BE" w:rsidRDefault="005421BE">
      <w:r>
        <w:t xml:space="preserve">Awarded </w:t>
      </w:r>
      <w:proofErr w:type="gramStart"/>
      <w:r>
        <w:t xml:space="preserve">with </w:t>
      </w:r>
      <w:r>
        <w:rPr>
          <w:color w:val="0000FF"/>
        </w:rPr>
        <w:t xml:space="preserve"> </w:t>
      </w:r>
      <w:r>
        <w:rPr>
          <w:color w:val="0000FF"/>
          <w:u w:val="single"/>
        </w:rPr>
        <w:t>Gold</w:t>
      </w:r>
      <w:proofErr w:type="gramEnd"/>
      <w:r>
        <w:rPr>
          <w:color w:val="0000FF"/>
          <w:u w:val="single"/>
        </w:rPr>
        <w:t xml:space="preserve"> Medal</w:t>
      </w:r>
      <w:r>
        <w:t xml:space="preserve"> in Firing in N.C.C</w:t>
      </w:r>
    </w:p>
    <w:p w:rsidR="005421BE" w:rsidRDefault="005421BE"/>
    <w:p w:rsidR="005421BE" w:rsidRDefault="005421BE"/>
    <w:p w:rsidR="005421BE" w:rsidRDefault="005421BE"/>
    <w:p w:rsidR="005421BE" w:rsidRDefault="005421BE"/>
    <w:p w:rsidR="005421BE" w:rsidRDefault="005421BE"/>
    <w:p w:rsidR="005421BE" w:rsidRDefault="005421BE">
      <w:r>
        <w:rPr>
          <w:b/>
          <w:bCs/>
          <w:u w:val="single"/>
        </w:rPr>
        <w:lastRenderedPageBreak/>
        <w:t xml:space="preserve">PERSONAL </w:t>
      </w:r>
      <w:proofErr w:type="gramStart"/>
      <w:r>
        <w:rPr>
          <w:b/>
          <w:bCs/>
          <w:u w:val="single"/>
        </w:rPr>
        <w:t>INFORMATION</w:t>
      </w:r>
      <w:r>
        <w:rPr>
          <w:b/>
          <w:bCs/>
        </w:rPr>
        <w:t xml:space="preserve"> :</w:t>
      </w:r>
      <w:proofErr w:type="gramEnd"/>
    </w:p>
    <w:p w:rsidR="005421BE" w:rsidRDefault="005421BE"/>
    <w:p w:rsidR="005421BE" w:rsidRDefault="005421BE">
      <w:r>
        <w:t>Date of Birth</w:t>
      </w:r>
      <w:r>
        <w:tab/>
      </w:r>
      <w:r>
        <w:tab/>
        <w:t>:</w:t>
      </w:r>
      <w:r>
        <w:tab/>
        <w:t>September 10</w:t>
      </w:r>
      <w:proofErr w:type="gramStart"/>
      <w:r>
        <w:t>,1988</w:t>
      </w:r>
      <w:proofErr w:type="gramEnd"/>
    </w:p>
    <w:p w:rsidR="005421BE" w:rsidRDefault="005421BE"/>
    <w:p w:rsidR="005421BE" w:rsidRDefault="005421BE">
      <w:r>
        <w:t xml:space="preserve">Languages known  </w:t>
      </w:r>
      <w:r>
        <w:tab/>
        <w:t>:</w:t>
      </w:r>
      <w:r>
        <w:tab/>
        <w:t xml:space="preserve">English, Marathi, </w:t>
      </w:r>
      <w:proofErr w:type="gramStart"/>
      <w:r>
        <w:t>Hindi  and</w:t>
      </w:r>
      <w:proofErr w:type="gramEnd"/>
      <w:r>
        <w:t xml:space="preserve"> Haryanvi</w:t>
      </w:r>
    </w:p>
    <w:p w:rsidR="005421BE" w:rsidRDefault="005421BE">
      <w:r>
        <w:t xml:space="preserve"> </w:t>
      </w:r>
    </w:p>
    <w:p w:rsidR="005421BE" w:rsidRDefault="005421BE">
      <w:proofErr w:type="spellStart"/>
      <w:r>
        <w:t>Maritial</w:t>
      </w:r>
      <w:proofErr w:type="spellEnd"/>
      <w:r>
        <w:t xml:space="preserve"> Status            :           Single</w:t>
      </w:r>
    </w:p>
    <w:p w:rsidR="005421BE" w:rsidRDefault="005421BE"/>
    <w:p w:rsidR="005421BE" w:rsidRDefault="005421BE"/>
    <w:p w:rsidR="005421BE" w:rsidRDefault="005421BE"/>
    <w:p w:rsidR="005421BE" w:rsidRDefault="005421BE"/>
    <w:p w:rsidR="005421BE" w:rsidRDefault="005421BE"/>
    <w:p w:rsidR="005421BE" w:rsidRDefault="005421BE">
      <w:r>
        <w:t xml:space="preserve">Date </w:t>
      </w:r>
      <w:r>
        <w:tab/>
        <w:t>:</w:t>
      </w:r>
      <w:r>
        <w:tab/>
      </w:r>
    </w:p>
    <w:p w:rsidR="005421BE" w:rsidRDefault="005421BE"/>
    <w:p w:rsidR="005421BE" w:rsidRDefault="005421BE"/>
    <w:p w:rsidR="005421BE" w:rsidRDefault="005421BE">
      <w:r>
        <w:t>Place</w:t>
      </w:r>
      <w:r>
        <w:tab/>
      </w:r>
      <w:proofErr w:type="gramStart"/>
      <w:r>
        <w:t>:Mumbai</w:t>
      </w:r>
      <w:proofErr w:type="gramEnd"/>
      <w:r>
        <w:t>.</w:t>
      </w:r>
    </w:p>
    <w:p w:rsidR="005421BE" w:rsidRDefault="005421BE"/>
    <w:p w:rsidR="005421BE" w:rsidRDefault="005421BE"/>
    <w:p w:rsidR="005421BE" w:rsidRDefault="005421BE"/>
    <w:p w:rsidR="005421BE" w:rsidRDefault="005421BE"/>
    <w:p w:rsidR="005421BE" w:rsidRDefault="005421BE">
      <w:r>
        <w:t xml:space="preserve">                                                                                         (Anita Sharma)</w:t>
      </w:r>
    </w:p>
    <w:p w:rsidR="005421BE" w:rsidRDefault="005421BE"/>
    <w:sectPr w:rsidR="005421BE" w:rsidSect="001E4FD7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RTF_Num 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RTF_Num 2"/>
    <w:lvl w:ilvl="0">
      <w:start w:val="1"/>
      <w:numFmt w:val="bullet"/>
      <w:lvlText w:val="•"/>
      <w:lvlJc w:val="left"/>
      <w:pPr>
        <w:ind w:left="360" w:hanging="360"/>
      </w:pPr>
      <w:rPr>
        <w:rFonts w:ascii="OpenSymbol" w:eastAsia="OpenSymbol" w:hAnsi="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eastAsia="OpenSymbol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eastAsia="OpenSymbol" w:hAnsi="Wingdings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eastAsia="OpenSymbol" w:hAnsi="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eastAsia="OpenSymbol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eastAsia="OpenSymbol" w:hAnsi="Wingdings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eastAsia="OpenSymbol" w:hAnsi="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eastAsia="OpenSymbol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eastAsia="OpenSymbol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attachedTemplate r:id="rId1"/>
  <w:defaultTabStop w:val="709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4413A9"/>
    <w:rsid w:val="0010274C"/>
    <w:rsid w:val="001345DB"/>
    <w:rsid w:val="001E4FD7"/>
    <w:rsid w:val="003E13FA"/>
    <w:rsid w:val="00412849"/>
    <w:rsid w:val="004413A9"/>
    <w:rsid w:val="0047149D"/>
    <w:rsid w:val="004E6CCF"/>
    <w:rsid w:val="005421BE"/>
    <w:rsid w:val="006B0D55"/>
    <w:rsid w:val="007C2AF6"/>
    <w:rsid w:val="00B65909"/>
    <w:rsid w:val="00C72359"/>
    <w:rsid w:val="00C81A41"/>
    <w:rsid w:val="00CC255C"/>
    <w:rsid w:val="00D17E0A"/>
    <w:rsid w:val="00FB0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FD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4FD7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E4FD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Heading">
    <w:name w:val="Heading"/>
    <w:basedOn w:val="Normal"/>
    <w:next w:val="BodyText"/>
    <w:uiPriority w:val="99"/>
    <w:rsid w:val="001E4FD7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1E4FD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E4FD7"/>
    <w:rPr>
      <w:rFonts w:cs="Times New Roman"/>
      <w:sz w:val="24"/>
      <w:szCs w:val="24"/>
    </w:rPr>
  </w:style>
  <w:style w:type="paragraph" w:styleId="List">
    <w:name w:val="List"/>
    <w:basedOn w:val="BodyText"/>
    <w:uiPriority w:val="99"/>
    <w:rsid w:val="001E4FD7"/>
  </w:style>
  <w:style w:type="paragraph" w:styleId="Caption">
    <w:name w:val="caption"/>
    <w:basedOn w:val="Normal"/>
    <w:uiPriority w:val="99"/>
    <w:qFormat/>
    <w:rsid w:val="001E4FD7"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1E4FD7"/>
  </w:style>
  <w:style w:type="paragraph" w:customStyle="1" w:styleId="WW-caption">
    <w:name w:val="WW-caption"/>
    <w:basedOn w:val="Normal"/>
    <w:uiPriority w:val="99"/>
    <w:rsid w:val="001E4FD7"/>
    <w:pPr>
      <w:spacing w:before="120" w:after="120"/>
    </w:pPr>
    <w:rPr>
      <w:i/>
      <w:iCs/>
    </w:rPr>
  </w:style>
  <w:style w:type="paragraph" w:customStyle="1" w:styleId="TableContents">
    <w:name w:val="Table Contents"/>
    <w:basedOn w:val="Normal"/>
    <w:uiPriority w:val="99"/>
    <w:rsid w:val="001E4FD7"/>
  </w:style>
  <w:style w:type="paragraph" w:customStyle="1" w:styleId="TableHeading">
    <w:name w:val="Table Heading"/>
    <w:basedOn w:val="TableContents"/>
    <w:uiPriority w:val="99"/>
    <w:rsid w:val="001E4FD7"/>
    <w:pPr>
      <w:jc w:val="center"/>
    </w:pPr>
    <w:rPr>
      <w:b/>
      <w:bCs/>
    </w:rPr>
  </w:style>
  <w:style w:type="character" w:customStyle="1" w:styleId="RTFNum21">
    <w:name w:val="RTF_Num 2 1"/>
    <w:uiPriority w:val="99"/>
    <w:rsid w:val="001E4FD7"/>
    <w:rPr>
      <w:rFonts w:ascii="Symbol" w:hAnsi="Symbol"/>
      <w:lang w:val="en-IN"/>
    </w:rPr>
  </w:style>
  <w:style w:type="character" w:customStyle="1" w:styleId="RTFNum22">
    <w:name w:val="RTF_Num 2 2"/>
    <w:uiPriority w:val="99"/>
    <w:rsid w:val="001E4FD7"/>
    <w:rPr>
      <w:rFonts w:ascii="Courier New" w:hAnsi="Courier New"/>
      <w:lang w:val="en-IN"/>
    </w:rPr>
  </w:style>
  <w:style w:type="character" w:customStyle="1" w:styleId="RTFNum23">
    <w:name w:val="RTF_Num 2 3"/>
    <w:uiPriority w:val="99"/>
    <w:rsid w:val="001E4FD7"/>
    <w:rPr>
      <w:rFonts w:ascii="Wingdings" w:hAnsi="Wingdings"/>
      <w:lang w:val="en-IN"/>
    </w:rPr>
  </w:style>
  <w:style w:type="character" w:customStyle="1" w:styleId="RTFNum24">
    <w:name w:val="RTF_Num 2 4"/>
    <w:uiPriority w:val="99"/>
    <w:rsid w:val="001E4FD7"/>
    <w:rPr>
      <w:rFonts w:ascii="Symbol" w:hAnsi="Symbol"/>
      <w:lang w:val="en-IN"/>
    </w:rPr>
  </w:style>
  <w:style w:type="character" w:customStyle="1" w:styleId="RTFNum25">
    <w:name w:val="RTF_Num 2 5"/>
    <w:uiPriority w:val="99"/>
    <w:rsid w:val="001E4FD7"/>
    <w:rPr>
      <w:rFonts w:ascii="Courier New" w:hAnsi="Courier New"/>
      <w:lang w:val="en-IN"/>
    </w:rPr>
  </w:style>
  <w:style w:type="character" w:customStyle="1" w:styleId="RTFNum26">
    <w:name w:val="RTF_Num 2 6"/>
    <w:uiPriority w:val="99"/>
    <w:rsid w:val="001E4FD7"/>
    <w:rPr>
      <w:rFonts w:ascii="Wingdings" w:hAnsi="Wingdings"/>
      <w:lang w:val="en-IN"/>
    </w:rPr>
  </w:style>
  <w:style w:type="character" w:customStyle="1" w:styleId="RTFNum27">
    <w:name w:val="RTF_Num 2 7"/>
    <w:uiPriority w:val="99"/>
    <w:rsid w:val="001E4FD7"/>
    <w:rPr>
      <w:rFonts w:ascii="Symbol" w:hAnsi="Symbol"/>
      <w:lang w:val="en-IN"/>
    </w:rPr>
  </w:style>
  <w:style w:type="character" w:customStyle="1" w:styleId="RTFNum28">
    <w:name w:val="RTF_Num 2 8"/>
    <w:uiPriority w:val="99"/>
    <w:rsid w:val="001E4FD7"/>
    <w:rPr>
      <w:rFonts w:ascii="Courier New" w:hAnsi="Courier New"/>
      <w:lang w:val="en-IN"/>
    </w:rPr>
  </w:style>
  <w:style w:type="character" w:customStyle="1" w:styleId="RTFNum29">
    <w:name w:val="RTF_Num 2 9"/>
    <w:uiPriority w:val="99"/>
    <w:rsid w:val="001E4FD7"/>
    <w:rPr>
      <w:rFonts w:ascii="Wingdings" w:hAnsi="Wingdings"/>
      <w:lang w:val="en-IN"/>
    </w:rPr>
  </w:style>
  <w:style w:type="character" w:customStyle="1" w:styleId="RTFNum31">
    <w:name w:val="RTF_Num 3 1"/>
    <w:uiPriority w:val="99"/>
    <w:rsid w:val="001E4FD7"/>
    <w:rPr>
      <w:rFonts w:ascii="Symbol" w:hAnsi="Symbol"/>
    </w:rPr>
  </w:style>
  <w:style w:type="character" w:customStyle="1" w:styleId="RTFNum32">
    <w:name w:val="RTF_Num 3 2"/>
    <w:uiPriority w:val="99"/>
    <w:rsid w:val="001E4FD7"/>
    <w:rPr>
      <w:rFonts w:ascii="Courier New" w:hAnsi="Courier New"/>
    </w:rPr>
  </w:style>
  <w:style w:type="character" w:customStyle="1" w:styleId="RTFNum33">
    <w:name w:val="RTF_Num 3 3"/>
    <w:uiPriority w:val="99"/>
    <w:rsid w:val="001E4FD7"/>
    <w:rPr>
      <w:rFonts w:ascii="Wingdings" w:hAnsi="Wingdings"/>
    </w:rPr>
  </w:style>
  <w:style w:type="character" w:customStyle="1" w:styleId="RTFNum34">
    <w:name w:val="RTF_Num 3 4"/>
    <w:uiPriority w:val="99"/>
    <w:rsid w:val="001E4FD7"/>
    <w:rPr>
      <w:rFonts w:ascii="Symbol" w:hAnsi="Symbol"/>
    </w:rPr>
  </w:style>
  <w:style w:type="character" w:customStyle="1" w:styleId="RTFNum35">
    <w:name w:val="RTF_Num 3 5"/>
    <w:uiPriority w:val="99"/>
    <w:rsid w:val="001E4FD7"/>
    <w:rPr>
      <w:rFonts w:ascii="Courier New" w:hAnsi="Courier New"/>
    </w:rPr>
  </w:style>
  <w:style w:type="character" w:customStyle="1" w:styleId="RTFNum36">
    <w:name w:val="RTF_Num 3 6"/>
    <w:uiPriority w:val="99"/>
    <w:rsid w:val="001E4FD7"/>
    <w:rPr>
      <w:rFonts w:ascii="Wingdings" w:hAnsi="Wingdings"/>
    </w:rPr>
  </w:style>
  <w:style w:type="character" w:customStyle="1" w:styleId="RTFNum37">
    <w:name w:val="RTF_Num 3 7"/>
    <w:uiPriority w:val="99"/>
    <w:rsid w:val="001E4FD7"/>
    <w:rPr>
      <w:rFonts w:ascii="Symbol" w:hAnsi="Symbol"/>
    </w:rPr>
  </w:style>
  <w:style w:type="character" w:customStyle="1" w:styleId="RTFNum38">
    <w:name w:val="RTF_Num 3 8"/>
    <w:uiPriority w:val="99"/>
    <w:rsid w:val="001E4FD7"/>
    <w:rPr>
      <w:rFonts w:ascii="Courier New" w:hAnsi="Courier New"/>
    </w:rPr>
  </w:style>
  <w:style w:type="character" w:customStyle="1" w:styleId="RTFNum39">
    <w:name w:val="RTF_Num 3 9"/>
    <w:uiPriority w:val="99"/>
    <w:rsid w:val="001E4FD7"/>
    <w:rPr>
      <w:rFonts w:ascii="Wingdings" w:hAnsi="Wingdings"/>
    </w:rPr>
  </w:style>
  <w:style w:type="character" w:customStyle="1" w:styleId="RTFNum41">
    <w:name w:val="RTF_Num 4 1"/>
    <w:uiPriority w:val="99"/>
    <w:rsid w:val="001E4FD7"/>
    <w:rPr>
      <w:rFonts w:ascii="Wingdings" w:hAnsi="Wingdings"/>
    </w:rPr>
  </w:style>
  <w:style w:type="character" w:customStyle="1" w:styleId="RTFNum42">
    <w:name w:val="RTF_Num 4 2"/>
    <w:uiPriority w:val="99"/>
    <w:rsid w:val="001E4FD7"/>
  </w:style>
  <w:style w:type="character" w:customStyle="1" w:styleId="RTFNum43">
    <w:name w:val="RTF_Num 4 3"/>
    <w:uiPriority w:val="99"/>
    <w:rsid w:val="001E4FD7"/>
  </w:style>
  <w:style w:type="character" w:customStyle="1" w:styleId="RTFNum44">
    <w:name w:val="RTF_Num 4 4"/>
    <w:uiPriority w:val="99"/>
    <w:rsid w:val="001E4FD7"/>
  </w:style>
  <w:style w:type="character" w:customStyle="1" w:styleId="RTFNum45">
    <w:name w:val="RTF_Num 4 5"/>
    <w:uiPriority w:val="99"/>
    <w:rsid w:val="001E4FD7"/>
  </w:style>
  <w:style w:type="character" w:customStyle="1" w:styleId="RTFNum46">
    <w:name w:val="RTF_Num 4 6"/>
    <w:uiPriority w:val="99"/>
    <w:rsid w:val="001E4FD7"/>
  </w:style>
  <w:style w:type="character" w:customStyle="1" w:styleId="RTFNum47">
    <w:name w:val="RTF_Num 4 7"/>
    <w:uiPriority w:val="99"/>
    <w:rsid w:val="001E4FD7"/>
  </w:style>
  <w:style w:type="character" w:customStyle="1" w:styleId="RTFNum48">
    <w:name w:val="RTF_Num 4 8"/>
    <w:uiPriority w:val="99"/>
    <w:rsid w:val="001E4FD7"/>
  </w:style>
  <w:style w:type="character" w:customStyle="1" w:styleId="RTFNum49">
    <w:name w:val="RTF_Num 4 9"/>
    <w:uiPriority w:val="99"/>
    <w:rsid w:val="001E4FD7"/>
  </w:style>
  <w:style w:type="character" w:customStyle="1" w:styleId="RTFNum51">
    <w:name w:val="RTF_Num 5 1"/>
    <w:uiPriority w:val="99"/>
    <w:rsid w:val="001E4FD7"/>
    <w:rPr>
      <w:rFonts w:ascii="Symbol" w:hAnsi="Symbol"/>
    </w:rPr>
  </w:style>
  <w:style w:type="character" w:customStyle="1" w:styleId="RTFNum52">
    <w:name w:val="RTF_Num 5 2"/>
    <w:uiPriority w:val="99"/>
    <w:rsid w:val="001E4FD7"/>
    <w:rPr>
      <w:rFonts w:ascii="Courier New" w:hAnsi="Courier New"/>
    </w:rPr>
  </w:style>
  <w:style w:type="character" w:customStyle="1" w:styleId="RTFNum53">
    <w:name w:val="RTF_Num 5 3"/>
    <w:uiPriority w:val="99"/>
    <w:rsid w:val="001E4FD7"/>
    <w:rPr>
      <w:rFonts w:ascii="Wingdings" w:hAnsi="Wingdings"/>
    </w:rPr>
  </w:style>
  <w:style w:type="character" w:customStyle="1" w:styleId="RTFNum54">
    <w:name w:val="RTF_Num 5 4"/>
    <w:uiPriority w:val="99"/>
    <w:rsid w:val="001E4FD7"/>
    <w:rPr>
      <w:rFonts w:ascii="Symbol" w:hAnsi="Symbol"/>
    </w:rPr>
  </w:style>
  <w:style w:type="character" w:customStyle="1" w:styleId="RTFNum55">
    <w:name w:val="RTF_Num 5 5"/>
    <w:uiPriority w:val="99"/>
    <w:rsid w:val="001E4FD7"/>
    <w:rPr>
      <w:rFonts w:ascii="Courier New" w:hAnsi="Courier New"/>
    </w:rPr>
  </w:style>
  <w:style w:type="character" w:customStyle="1" w:styleId="RTFNum56">
    <w:name w:val="RTF_Num 5 6"/>
    <w:uiPriority w:val="99"/>
    <w:rsid w:val="001E4FD7"/>
    <w:rPr>
      <w:rFonts w:ascii="Wingdings" w:hAnsi="Wingdings"/>
    </w:rPr>
  </w:style>
  <w:style w:type="character" w:customStyle="1" w:styleId="RTFNum57">
    <w:name w:val="RTF_Num 5 7"/>
    <w:uiPriority w:val="99"/>
    <w:rsid w:val="001E4FD7"/>
    <w:rPr>
      <w:rFonts w:ascii="Symbol" w:hAnsi="Symbol"/>
    </w:rPr>
  </w:style>
  <w:style w:type="character" w:customStyle="1" w:styleId="RTFNum58">
    <w:name w:val="RTF_Num 5 8"/>
    <w:uiPriority w:val="99"/>
    <w:rsid w:val="001E4FD7"/>
    <w:rPr>
      <w:rFonts w:ascii="Courier New" w:hAnsi="Courier New"/>
    </w:rPr>
  </w:style>
  <w:style w:type="character" w:customStyle="1" w:styleId="RTFNum59">
    <w:name w:val="RTF_Num 5 9"/>
    <w:uiPriority w:val="99"/>
    <w:rsid w:val="001E4FD7"/>
    <w:rPr>
      <w:rFonts w:ascii="Wingdings" w:hAnsi="Wingdings"/>
    </w:rPr>
  </w:style>
  <w:style w:type="character" w:customStyle="1" w:styleId="RTFNum61">
    <w:name w:val="RTF_Num 6 1"/>
    <w:uiPriority w:val="99"/>
    <w:rsid w:val="001E4FD7"/>
    <w:rPr>
      <w:rFonts w:ascii="Wingdings" w:hAnsi="Wingdings"/>
    </w:rPr>
  </w:style>
  <w:style w:type="character" w:customStyle="1" w:styleId="RTFNum62">
    <w:name w:val="RTF_Num 6 2"/>
    <w:uiPriority w:val="99"/>
    <w:rsid w:val="001E4FD7"/>
  </w:style>
  <w:style w:type="character" w:customStyle="1" w:styleId="RTFNum63">
    <w:name w:val="RTF_Num 6 3"/>
    <w:uiPriority w:val="99"/>
    <w:rsid w:val="001E4FD7"/>
  </w:style>
  <w:style w:type="character" w:customStyle="1" w:styleId="RTFNum64">
    <w:name w:val="RTF_Num 6 4"/>
    <w:uiPriority w:val="99"/>
    <w:rsid w:val="001E4FD7"/>
  </w:style>
  <w:style w:type="character" w:customStyle="1" w:styleId="RTFNum65">
    <w:name w:val="RTF_Num 6 5"/>
    <w:uiPriority w:val="99"/>
    <w:rsid w:val="001E4FD7"/>
  </w:style>
  <w:style w:type="character" w:customStyle="1" w:styleId="RTFNum66">
    <w:name w:val="RTF_Num 6 6"/>
    <w:uiPriority w:val="99"/>
    <w:rsid w:val="001E4FD7"/>
  </w:style>
  <w:style w:type="character" w:customStyle="1" w:styleId="RTFNum67">
    <w:name w:val="RTF_Num 6 7"/>
    <w:uiPriority w:val="99"/>
    <w:rsid w:val="001E4FD7"/>
  </w:style>
  <w:style w:type="character" w:customStyle="1" w:styleId="RTFNum68">
    <w:name w:val="RTF_Num 6 8"/>
    <w:uiPriority w:val="99"/>
    <w:rsid w:val="001E4FD7"/>
  </w:style>
  <w:style w:type="character" w:customStyle="1" w:styleId="RTFNum69">
    <w:name w:val="RTF_Num 6 9"/>
    <w:uiPriority w:val="99"/>
    <w:rsid w:val="001E4FD7"/>
  </w:style>
  <w:style w:type="character" w:customStyle="1" w:styleId="RTFNum71">
    <w:name w:val="RTF_Num 7 1"/>
    <w:uiPriority w:val="99"/>
    <w:rsid w:val="001E4FD7"/>
    <w:rPr>
      <w:rFonts w:ascii="Wingdings" w:hAnsi="Wingdings"/>
    </w:rPr>
  </w:style>
  <w:style w:type="character" w:customStyle="1" w:styleId="RTFNum72">
    <w:name w:val="RTF_Num 7 2"/>
    <w:uiPriority w:val="99"/>
    <w:rsid w:val="001E4FD7"/>
    <w:rPr>
      <w:rFonts w:ascii="Courier New" w:hAnsi="Courier New"/>
    </w:rPr>
  </w:style>
  <w:style w:type="character" w:customStyle="1" w:styleId="RTFNum73">
    <w:name w:val="RTF_Num 7 3"/>
    <w:uiPriority w:val="99"/>
    <w:rsid w:val="001E4FD7"/>
    <w:rPr>
      <w:rFonts w:ascii="Wingdings" w:hAnsi="Wingdings"/>
    </w:rPr>
  </w:style>
  <w:style w:type="character" w:customStyle="1" w:styleId="RTFNum74">
    <w:name w:val="RTF_Num 7 4"/>
    <w:uiPriority w:val="99"/>
    <w:rsid w:val="001E4FD7"/>
    <w:rPr>
      <w:rFonts w:ascii="Symbol" w:hAnsi="Symbol"/>
    </w:rPr>
  </w:style>
  <w:style w:type="character" w:customStyle="1" w:styleId="RTFNum75">
    <w:name w:val="RTF_Num 7 5"/>
    <w:uiPriority w:val="99"/>
    <w:rsid w:val="001E4FD7"/>
    <w:rPr>
      <w:rFonts w:ascii="Courier New" w:hAnsi="Courier New"/>
    </w:rPr>
  </w:style>
  <w:style w:type="character" w:customStyle="1" w:styleId="RTFNum76">
    <w:name w:val="RTF_Num 7 6"/>
    <w:uiPriority w:val="99"/>
    <w:rsid w:val="001E4FD7"/>
    <w:rPr>
      <w:rFonts w:ascii="Wingdings" w:hAnsi="Wingdings"/>
    </w:rPr>
  </w:style>
  <w:style w:type="character" w:customStyle="1" w:styleId="RTFNum77">
    <w:name w:val="RTF_Num 7 7"/>
    <w:uiPriority w:val="99"/>
    <w:rsid w:val="001E4FD7"/>
    <w:rPr>
      <w:rFonts w:ascii="Symbol" w:hAnsi="Symbol"/>
    </w:rPr>
  </w:style>
  <w:style w:type="character" w:customStyle="1" w:styleId="RTFNum78">
    <w:name w:val="RTF_Num 7 8"/>
    <w:uiPriority w:val="99"/>
    <w:rsid w:val="001E4FD7"/>
    <w:rPr>
      <w:rFonts w:ascii="Courier New" w:hAnsi="Courier New"/>
    </w:rPr>
  </w:style>
  <w:style w:type="character" w:customStyle="1" w:styleId="RTFNum79">
    <w:name w:val="RTF_Num 7 9"/>
    <w:uiPriority w:val="99"/>
    <w:rsid w:val="001E4FD7"/>
    <w:rPr>
      <w:rFonts w:ascii="Wingdings" w:hAnsi="Wingdings"/>
    </w:rPr>
  </w:style>
  <w:style w:type="character" w:customStyle="1" w:styleId="RTFNum81">
    <w:name w:val="RTF_Num 8 1"/>
    <w:uiPriority w:val="99"/>
    <w:rsid w:val="001E4FD7"/>
    <w:rPr>
      <w:rFonts w:ascii="Symbol" w:hAnsi="Symbol"/>
    </w:rPr>
  </w:style>
  <w:style w:type="character" w:customStyle="1" w:styleId="RTFNum82">
    <w:name w:val="RTF_Num 8 2"/>
    <w:uiPriority w:val="99"/>
    <w:rsid w:val="001E4FD7"/>
  </w:style>
  <w:style w:type="character" w:customStyle="1" w:styleId="RTFNum83">
    <w:name w:val="RTF_Num 8 3"/>
    <w:uiPriority w:val="99"/>
    <w:rsid w:val="001E4FD7"/>
  </w:style>
  <w:style w:type="character" w:customStyle="1" w:styleId="RTFNum84">
    <w:name w:val="RTF_Num 8 4"/>
    <w:uiPriority w:val="99"/>
    <w:rsid w:val="001E4FD7"/>
  </w:style>
  <w:style w:type="character" w:customStyle="1" w:styleId="RTFNum85">
    <w:name w:val="RTF_Num 8 5"/>
    <w:uiPriority w:val="99"/>
    <w:rsid w:val="001E4FD7"/>
  </w:style>
  <w:style w:type="character" w:customStyle="1" w:styleId="RTFNum86">
    <w:name w:val="RTF_Num 8 6"/>
    <w:uiPriority w:val="99"/>
    <w:rsid w:val="001E4FD7"/>
  </w:style>
  <w:style w:type="character" w:customStyle="1" w:styleId="RTFNum87">
    <w:name w:val="RTF_Num 8 7"/>
    <w:uiPriority w:val="99"/>
    <w:rsid w:val="001E4FD7"/>
  </w:style>
  <w:style w:type="character" w:customStyle="1" w:styleId="RTFNum88">
    <w:name w:val="RTF_Num 8 8"/>
    <w:uiPriority w:val="99"/>
    <w:rsid w:val="001E4FD7"/>
  </w:style>
  <w:style w:type="character" w:customStyle="1" w:styleId="RTFNum89">
    <w:name w:val="RTF_Num 8 9"/>
    <w:uiPriority w:val="99"/>
    <w:rsid w:val="001E4FD7"/>
  </w:style>
  <w:style w:type="character" w:customStyle="1" w:styleId="RTFNum91">
    <w:name w:val="RTF_Num 9 1"/>
    <w:uiPriority w:val="99"/>
    <w:rsid w:val="001E4FD7"/>
    <w:rPr>
      <w:rFonts w:ascii="Symbol" w:hAnsi="Symbol"/>
    </w:rPr>
  </w:style>
  <w:style w:type="character" w:customStyle="1" w:styleId="RTFNum92">
    <w:name w:val="RTF_Num 9 2"/>
    <w:uiPriority w:val="99"/>
    <w:rsid w:val="001E4FD7"/>
    <w:rPr>
      <w:rFonts w:ascii="Courier New" w:hAnsi="Courier New"/>
    </w:rPr>
  </w:style>
  <w:style w:type="character" w:customStyle="1" w:styleId="RTFNum93">
    <w:name w:val="RTF_Num 9 3"/>
    <w:uiPriority w:val="99"/>
    <w:rsid w:val="001E4FD7"/>
    <w:rPr>
      <w:rFonts w:ascii="Wingdings" w:hAnsi="Wingdings"/>
    </w:rPr>
  </w:style>
  <w:style w:type="character" w:customStyle="1" w:styleId="RTFNum94">
    <w:name w:val="RTF_Num 9 4"/>
    <w:uiPriority w:val="99"/>
    <w:rsid w:val="001E4FD7"/>
    <w:rPr>
      <w:rFonts w:ascii="Symbol" w:hAnsi="Symbol"/>
    </w:rPr>
  </w:style>
  <w:style w:type="character" w:customStyle="1" w:styleId="RTFNum95">
    <w:name w:val="RTF_Num 9 5"/>
    <w:uiPriority w:val="99"/>
    <w:rsid w:val="001E4FD7"/>
    <w:rPr>
      <w:rFonts w:ascii="Courier New" w:hAnsi="Courier New"/>
    </w:rPr>
  </w:style>
  <w:style w:type="character" w:customStyle="1" w:styleId="RTFNum96">
    <w:name w:val="RTF_Num 9 6"/>
    <w:uiPriority w:val="99"/>
    <w:rsid w:val="001E4FD7"/>
    <w:rPr>
      <w:rFonts w:ascii="Wingdings" w:hAnsi="Wingdings"/>
    </w:rPr>
  </w:style>
  <w:style w:type="character" w:customStyle="1" w:styleId="RTFNum97">
    <w:name w:val="RTF_Num 9 7"/>
    <w:uiPriority w:val="99"/>
    <w:rsid w:val="001E4FD7"/>
    <w:rPr>
      <w:rFonts w:ascii="Symbol" w:hAnsi="Symbol"/>
    </w:rPr>
  </w:style>
  <w:style w:type="character" w:customStyle="1" w:styleId="RTFNum98">
    <w:name w:val="RTF_Num 9 8"/>
    <w:uiPriority w:val="99"/>
    <w:rsid w:val="001E4FD7"/>
    <w:rPr>
      <w:rFonts w:ascii="Courier New" w:hAnsi="Courier New"/>
    </w:rPr>
  </w:style>
  <w:style w:type="character" w:customStyle="1" w:styleId="RTFNum99">
    <w:name w:val="RTF_Num 9 9"/>
    <w:uiPriority w:val="99"/>
    <w:rsid w:val="001E4FD7"/>
    <w:rPr>
      <w:rFonts w:ascii="Wingdings" w:hAnsi="Wingdings"/>
    </w:rPr>
  </w:style>
  <w:style w:type="character" w:customStyle="1" w:styleId="RTFNum101">
    <w:name w:val="RTF_Num 10 1"/>
    <w:uiPriority w:val="99"/>
    <w:rsid w:val="001E4FD7"/>
    <w:rPr>
      <w:rFonts w:ascii="Wingdings" w:hAnsi="Wingdings"/>
    </w:rPr>
  </w:style>
  <w:style w:type="character" w:customStyle="1" w:styleId="RTFNum102">
    <w:name w:val="RTF_Num 10 2"/>
    <w:uiPriority w:val="99"/>
    <w:rsid w:val="001E4FD7"/>
  </w:style>
  <w:style w:type="character" w:customStyle="1" w:styleId="RTFNum103">
    <w:name w:val="RTF_Num 10 3"/>
    <w:uiPriority w:val="99"/>
    <w:rsid w:val="001E4FD7"/>
  </w:style>
  <w:style w:type="character" w:customStyle="1" w:styleId="RTFNum104">
    <w:name w:val="RTF_Num 10 4"/>
    <w:uiPriority w:val="99"/>
    <w:rsid w:val="001E4FD7"/>
  </w:style>
  <w:style w:type="character" w:customStyle="1" w:styleId="RTFNum105">
    <w:name w:val="RTF_Num 10 5"/>
    <w:uiPriority w:val="99"/>
    <w:rsid w:val="001E4FD7"/>
  </w:style>
  <w:style w:type="character" w:customStyle="1" w:styleId="RTFNum106">
    <w:name w:val="RTF_Num 10 6"/>
    <w:uiPriority w:val="99"/>
    <w:rsid w:val="001E4FD7"/>
  </w:style>
  <w:style w:type="character" w:customStyle="1" w:styleId="RTFNum107">
    <w:name w:val="RTF_Num 10 7"/>
    <w:uiPriority w:val="99"/>
    <w:rsid w:val="001E4FD7"/>
  </w:style>
  <w:style w:type="character" w:customStyle="1" w:styleId="RTFNum108">
    <w:name w:val="RTF_Num 10 8"/>
    <w:uiPriority w:val="99"/>
    <w:rsid w:val="001E4FD7"/>
  </w:style>
  <w:style w:type="character" w:customStyle="1" w:styleId="RTFNum109">
    <w:name w:val="RTF_Num 10 9"/>
    <w:uiPriority w:val="99"/>
    <w:rsid w:val="001E4FD7"/>
  </w:style>
  <w:style w:type="character" w:customStyle="1" w:styleId="RTFNum111">
    <w:name w:val="RTF_Num 11 1"/>
    <w:uiPriority w:val="99"/>
    <w:rsid w:val="001E4FD7"/>
    <w:rPr>
      <w:rFonts w:ascii="Wingdings" w:hAnsi="Wingdings"/>
    </w:rPr>
  </w:style>
  <w:style w:type="character" w:customStyle="1" w:styleId="RTFNum112">
    <w:name w:val="RTF_Num 11 2"/>
    <w:uiPriority w:val="99"/>
    <w:rsid w:val="001E4FD7"/>
  </w:style>
  <w:style w:type="character" w:customStyle="1" w:styleId="RTFNum113">
    <w:name w:val="RTF_Num 11 3"/>
    <w:uiPriority w:val="99"/>
    <w:rsid w:val="001E4FD7"/>
    <w:rPr>
      <w:rFonts w:ascii="Wingdings" w:hAnsi="Wingdings"/>
    </w:rPr>
  </w:style>
  <w:style w:type="character" w:customStyle="1" w:styleId="RTFNum114">
    <w:name w:val="RTF_Num 11 4"/>
    <w:uiPriority w:val="99"/>
    <w:rsid w:val="001E4FD7"/>
    <w:rPr>
      <w:rFonts w:ascii="Symbol" w:hAnsi="Symbol"/>
    </w:rPr>
  </w:style>
  <w:style w:type="character" w:customStyle="1" w:styleId="RTFNum115">
    <w:name w:val="RTF_Num 11 5"/>
    <w:uiPriority w:val="99"/>
    <w:rsid w:val="001E4FD7"/>
    <w:rPr>
      <w:rFonts w:ascii="Courier New" w:hAnsi="Courier New"/>
    </w:rPr>
  </w:style>
  <w:style w:type="character" w:customStyle="1" w:styleId="RTFNum116">
    <w:name w:val="RTF_Num 11 6"/>
    <w:uiPriority w:val="99"/>
    <w:rsid w:val="001E4FD7"/>
    <w:rPr>
      <w:rFonts w:ascii="Wingdings" w:hAnsi="Wingdings"/>
    </w:rPr>
  </w:style>
  <w:style w:type="character" w:customStyle="1" w:styleId="RTFNum117">
    <w:name w:val="RTF_Num 11 7"/>
    <w:uiPriority w:val="99"/>
    <w:rsid w:val="001E4FD7"/>
    <w:rPr>
      <w:rFonts w:ascii="Symbol" w:hAnsi="Symbol"/>
    </w:rPr>
  </w:style>
  <w:style w:type="character" w:customStyle="1" w:styleId="RTFNum118">
    <w:name w:val="RTF_Num 11 8"/>
    <w:uiPriority w:val="99"/>
    <w:rsid w:val="001E4FD7"/>
    <w:rPr>
      <w:rFonts w:ascii="Courier New" w:hAnsi="Courier New"/>
    </w:rPr>
  </w:style>
  <w:style w:type="character" w:customStyle="1" w:styleId="RTFNum119">
    <w:name w:val="RTF_Num 11 9"/>
    <w:uiPriority w:val="99"/>
    <w:rsid w:val="001E4FD7"/>
    <w:rPr>
      <w:rFonts w:ascii="Wingdings" w:hAnsi="Wingdings"/>
    </w:rPr>
  </w:style>
  <w:style w:type="character" w:customStyle="1" w:styleId="RTFNum121">
    <w:name w:val="RTF_Num 12 1"/>
    <w:uiPriority w:val="99"/>
    <w:rsid w:val="001E4FD7"/>
    <w:rPr>
      <w:rFonts w:ascii="Wingdings" w:hAnsi="Wingdings"/>
    </w:rPr>
  </w:style>
  <w:style w:type="character" w:customStyle="1" w:styleId="RTFNum122">
    <w:name w:val="RTF_Num 12 2"/>
    <w:uiPriority w:val="99"/>
    <w:rsid w:val="001E4FD7"/>
  </w:style>
  <w:style w:type="character" w:customStyle="1" w:styleId="RTFNum123">
    <w:name w:val="RTF_Num 12 3"/>
    <w:uiPriority w:val="99"/>
    <w:rsid w:val="001E4FD7"/>
  </w:style>
  <w:style w:type="character" w:customStyle="1" w:styleId="RTFNum124">
    <w:name w:val="RTF_Num 12 4"/>
    <w:uiPriority w:val="99"/>
    <w:rsid w:val="001E4FD7"/>
  </w:style>
  <w:style w:type="character" w:customStyle="1" w:styleId="RTFNum125">
    <w:name w:val="RTF_Num 12 5"/>
    <w:uiPriority w:val="99"/>
    <w:rsid w:val="001E4FD7"/>
  </w:style>
  <w:style w:type="character" w:customStyle="1" w:styleId="RTFNum126">
    <w:name w:val="RTF_Num 12 6"/>
    <w:uiPriority w:val="99"/>
    <w:rsid w:val="001E4FD7"/>
  </w:style>
  <w:style w:type="character" w:customStyle="1" w:styleId="RTFNum127">
    <w:name w:val="RTF_Num 12 7"/>
    <w:uiPriority w:val="99"/>
    <w:rsid w:val="001E4FD7"/>
  </w:style>
  <w:style w:type="character" w:customStyle="1" w:styleId="RTFNum128">
    <w:name w:val="RTF_Num 12 8"/>
    <w:uiPriority w:val="99"/>
    <w:rsid w:val="001E4FD7"/>
  </w:style>
  <w:style w:type="character" w:customStyle="1" w:styleId="RTFNum129">
    <w:name w:val="RTF_Num 12 9"/>
    <w:uiPriority w:val="99"/>
    <w:rsid w:val="001E4FD7"/>
  </w:style>
  <w:style w:type="character" w:customStyle="1" w:styleId="RTFNum131">
    <w:name w:val="RTF_Num 13 1"/>
    <w:uiPriority w:val="99"/>
    <w:rsid w:val="001E4FD7"/>
    <w:rPr>
      <w:rFonts w:ascii="Symbol" w:hAnsi="Symbol"/>
    </w:rPr>
  </w:style>
  <w:style w:type="character" w:customStyle="1" w:styleId="RTFNum132">
    <w:name w:val="RTF_Num 13 2"/>
    <w:uiPriority w:val="99"/>
    <w:rsid w:val="001E4FD7"/>
  </w:style>
  <w:style w:type="character" w:customStyle="1" w:styleId="RTFNum133">
    <w:name w:val="RTF_Num 13 3"/>
    <w:uiPriority w:val="99"/>
    <w:rsid w:val="001E4FD7"/>
  </w:style>
  <w:style w:type="character" w:customStyle="1" w:styleId="RTFNum134">
    <w:name w:val="RTF_Num 13 4"/>
    <w:uiPriority w:val="99"/>
    <w:rsid w:val="001E4FD7"/>
  </w:style>
  <w:style w:type="character" w:customStyle="1" w:styleId="RTFNum135">
    <w:name w:val="RTF_Num 13 5"/>
    <w:uiPriority w:val="99"/>
    <w:rsid w:val="001E4FD7"/>
  </w:style>
  <w:style w:type="character" w:customStyle="1" w:styleId="RTFNum136">
    <w:name w:val="RTF_Num 13 6"/>
    <w:uiPriority w:val="99"/>
    <w:rsid w:val="001E4FD7"/>
  </w:style>
  <w:style w:type="character" w:customStyle="1" w:styleId="RTFNum137">
    <w:name w:val="RTF_Num 13 7"/>
    <w:uiPriority w:val="99"/>
    <w:rsid w:val="001E4FD7"/>
  </w:style>
  <w:style w:type="character" w:customStyle="1" w:styleId="RTFNum138">
    <w:name w:val="RTF_Num 13 8"/>
    <w:uiPriority w:val="99"/>
    <w:rsid w:val="001E4FD7"/>
  </w:style>
  <w:style w:type="character" w:customStyle="1" w:styleId="RTFNum139">
    <w:name w:val="RTF_Num 13 9"/>
    <w:uiPriority w:val="99"/>
    <w:rsid w:val="001E4FD7"/>
  </w:style>
  <w:style w:type="character" w:customStyle="1" w:styleId="RTFNum141">
    <w:name w:val="RTF_Num 14 1"/>
    <w:uiPriority w:val="99"/>
    <w:rsid w:val="001E4FD7"/>
  </w:style>
  <w:style w:type="character" w:customStyle="1" w:styleId="RTFNum142">
    <w:name w:val="RTF_Num 14 2"/>
    <w:uiPriority w:val="99"/>
    <w:rsid w:val="001E4FD7"/>
  </w:style>
  <w:style w:type="character" w:customStyle="1" w:styleId="RTFNum143">
    <w:name w:val="RTF_Num 14 3"/>
    <w:uiPriority w:val="99"/>
    <w:rsid w:val="001E4FD7"/>
  </w:style>
  <w:style w:type="character" w:customStyle="1" w:styleId="RTFNum144">
    <w:name w:val="RTF_Num 14 4"/>
    <w:uiPriority w:val="99"/>
    <w:rsid w:val="001E4FD7"/>
  </w:style>
  <w:style w:type="character" w:customStyle="1" w:styleId="RTFNum145">
    <w:name w:val="RTF_Num 14 5"/>
    <w:uiPriority w:val="99"/>
    <w:rsid w:val="001E4FD7"/>
  </w:style>
  <w:style w:type="character" w:customStyle="1" w:styleId="RTFNum146">
    <w:name w:val="RTF_Num 14 6"/>
    <w:uiPriority w:val="99"/>
    <w:rsid w:val="001E4FD7"/>
  </w:style>
  <w:style w:type="character" w:customStyle="1" w:styleId="RTFNum147">
    <w:name w:val="RTF_Num 14 7"/>
    <w:uiPriority w:val="99"/>
    <w:rsid w:val="001E4FD7"/>
  </w:style>
  <w:style w:type="character" w:customStyle="1" w:styleId="RTFNum148">
    <w:name w:val="RTF_Num 14 8"/>
    <w:uiPriority w:val="99"/>
    <w:rsid w:val="001E4FD7"/>
  </w:style>
  <w:style w:type="character" w:customStyle="1" w:styleId="RTFNum149">
    <w:name w:val="RTF_Num 14 9"/>
    <w:uiPriority w:val="99"/>
    <w:rsid w:val="001E4FD7"/>
  </w:style>
  <w:style w:type="character" w:customStyle="1" w:styleId="RTFNum151">
    <w:name w:val="RTF_Num 15 1"/>
    <w:uiPriority w:val="99"/>
    <w:rsid w:val="001E4FD7"/>
    <w:rPr>
      <w:rFonts w:ascii="Symbol" w:hAnsi="Symbol"/>
    </w:rPr>
  </w:style>
  <w:style w:type="character" w:customStyle="1" w:styleId="RTFNum152">
    <w:name w:val="RTF_Num 15 2"/>
    <w:uiPriority w:val="99"/>
    <w:rsid w:val="001E4FD7"/>
    <w:rPr>
      <w:rFonts w:ascii="Courier New" w:hAnsi="Courier New"/>
    </w:rPr>
  </w:style>
  <w:style w:type="character" w:customStyle="1" w:styleId="RTFNum153">
    <w:name w:val="RTF_Num 15 3"/>
    <w:uiPriority w:val="99"/>
    <w:rsid w:val="001E4FD7"/>
    <w:rPr>
      <w:rFonts w:ascii="Wingdings" w:hAnsi="Wingdings"/>
    </w:rPr>
  </w:style>
  <w:style w:type="character" w:customStyle="1" w:styleId="RTFNum154">
    <w:name w:val="RTF_Num 15 4"/>
    <w:uiPriority w:val="99"/>
    <w:rsid w:val="001E4FD7"/>
    <w:rPr>
      <w:rFonts w:ascii="Symbol" w:hAnsi="Symbol"/>
    </w:rPr>
  </w:style>
  <w:style w:type="character" w:customStyle="1" w:styleId="RTFNum155">
    <w:name w:val="RTF_Num 15 5"/>
    <w:uiPriority w:val="99"/>
    <w:rsid w:val="001E4FD7"/>
    <w:rPr>
      <w:rFonts w:ascii="Courier New" w:hAnsi="Courier New"/>
    </w:rPr>
  </w:style>
  <w:style w:type="character" w:customStyle="1" w:styleId="RTFNum156">
    <w:name w:val="RTF_Num 15 6"/>
    <w:uiPriority w:val="99"/>
    <w:rsid w:val="001E4FD7"/>
    <w:rPr>
      <w:rFonts w:ascii="Wingdings" w:hAnsi="Wingdings"/>
    </w:rPr>
  </w:style>
  <w:style w:type="character" w:customStyle="1" w:styleId="RTFNum157">
    <w:name w:val="RTF_Num 15 7"/>
    <w:uiPriority w:val="99"/>
    <w:rsid w:val="001E4FD7"/>
    <w:rPr>
      <w:rFonts w:ascii="Symbol" w:hAnsi="Symbol"/>
    </w:rPr>
  </w:style>
  <w:style w:type="character" w:customStyle="1" w:styleId="RTFNum158">
    <w:name w:val="RTF_Num 15 8"/>
    <w:uiPriority w:val="99"/>
    <w:rsid w:val="001E4FD7"/>
    <w:rPr>
      <w:rFonts w:ascii="Courier New" w:hAnsi="Courier New"/>
    </w:rPr>
  </w:style>
  <w:style w:type="character" w:customStyle="1" w:styleId="RTFNum159">
    <w:name w:val="RTF_Num 15 9"/>
    <w:uiPriority w:val="99"/>
    <w:rsid w:val="001E4FD7"/>
    <w:rPr>
      <w:rFonts w:ascii="Wingdings" w:hAnsi="Wingdings"/>
    </w:rPr>
  </w:style>
  <w:style w:type="character" w:customStyle="1" w:styleId="RTFNum161">
    <w:name w:val="RTF_Num 16 1"/>
    <w:uiPriority w:val="99"/>
    <w:rsid w:val="001E4FD7"/>
    <w:rPr>
      <w:rFonts w:ascii="Symbol" w:hAnsi="Symbol"/>
    </w:rPr>
  </w:style>
  <w:style w:type="character" w:customStyle="1" w:styleId="RTFNum162">
    <w:name w:val="RTF_Num 16 2"/>
    <w:uiPriority w:val="99"/>
    <w:rsid w:val="001E4FD7"/>
  </w:style>
  <w:style w:type="character" w:customStyle="1" w:styleId="RTFNum163">
    <w:name w:val="RTF_Num 16 3"/>
    <w:uiPriority w:val="99"/>
    <w:rsid w:val="001E4FD7"/>
  </w:style>
  <w:style w:type="character" w:customStyle="1" w:styleId="RTFNum164">
    <w:name w:val="RTF_Num 16 4"/>
    <w:uiPriority w:val="99"/>
    <w:rsid w:val="001E4FD7"/>
  </w:style>
  <w:style w:type="character" w:customStyle="1" w:styleId="RTFNum165">
    <w:name w:val="RTF_Num 16 5"/>
    <w:uiPriority w:val="99"/>
    <w:rsid w:val="001E4FD7"/>
  </w:style>
  <w:style w:type="character" w:customStyle="1" w:styleId="RTFNum166">
    <w:name w:val="RTF_Num 16 6"/>
    <w:uiPriority w:val="99"/>
    <w:rsid w:val="001E4FD7"/>
  </w:style>
  <w:style w:type="character" w:customStyle="1" w:styleId="RTFNum167">
    <w:name w:val="RTF_Num 16 7"/>
    <w:uiPriority w:val="99"/>
    <w:rsid w:val="001E4FD7"/>
  </w:style>
  <w:style w:type="character" w:customStyle="1" w:styleId="RTFNum168">
    <w:name w:val="RTF_Num 16 8"/>
    <w:uiPriority w:val="99"/>
    <w:rsid w:val="001E4FD7"/>
  </w:style>
  <w:style w:type="character" w:customStyle="1" w:styleId="RTFNum169">
    <w:name w:val="RTF_Num 16 9"/>
    <w:uiPriority w:val="99"/>
    <w:rsid w:val="001E4FD7"/>
  </w:style>
  <w:style w:type="character" w:customStyle="1" w:styleId="RTFNum171">
    <w:name w:val="RTF_Num 17 1"/>
    <w:uiPriority w:val="99"/>
    <w:rsid w:val="001E4FD7"/>
    <w:rPr>
      <w:rFonts w:ascii="Symbol" w:hAnsi="Symbol"/>
    </w:rPr>
  </w:style>
  <w:style w:type="character" w:customStyle="1" w:styleId="RTFNum172">
    <w:name w:val="RTF_Num 17 2"/>
    <w:uiPriority w:val="99"/>
    <w:rsid w:val="001E4FD7"/>
  </w:style>
  <w:style w:type="character" w:customStyle="1" w:styleId="RTFNum173">
    <w:name w:val="RTF_Num 17 3"/>
    <w:uiPriority w:val="99"/>
    <w:rsid w:val="001E4FD7"/>
  </w:style>
  <w:style w:type="character" w:customStyle="1" w:styleId="RTFNum174">
    <w:name w:val="RTF_Num 17 4"/>
    <w:uiPriority w:val="99"/>
    <w:rsid w:val="001E4FD7"/>
  </w:style>
  <w:style w:type="character" w:customStyle="1" w:styleId="RTFNum175">
    <w:name w:val="RTF_Num 17 5"/>
    <w:uiPriority w:val="99"/>
    <w:rsid w:val="001E4FD7"/>
  </w:style>
  <w:style w:type="character" w:customStyle="1" w:styleId="RTFNum176">
    <w:name w:val="RTF_Num 17 6"/>
    <w:uiPriority w:val="99"/>
    <w:rsid w:val="001E4FD7"/>
  </w:style>
  <w:style w:type="character" w:customStyle="1" w:styleId="RTFNum177">
    <w:name w:val="RTF_Num 17 7"/>
    <w:uiPriority w:val="99"/>
    <w:rsid w:val="001E4FD7"/>
  </w:style>
  <w:style w:type="character" w:customStyle="1" w:styleId="RTFNum178">
    <w:name w:val="RTF_Num 17 8"/>
    <w:uiPriority w:val="99"/>
    <w:rsid w:val="001E4FD7"/>
  </w:style>
  <w:style w:type="character" w:customStyle="1" w:styleId="RTFNum179">
    <w:name w:val="RTF_Num 17 9"/>
    <w:uiPriority w:val="99"/>
    <w:rsid w:val="001E4FD7"/>
  </w:style>
  <w:style w:type="character" w:customStyle="1" w:styleId="RTFNum181">
    <w:name w:val="RTF_Num 18 1"/>
    <w:uiPriority w:val="99"/>
    <w:rsid w:val="001E4FD7"/>
  </w:style>
  <w:style w:type="character" w:customStyle="1" w:styleId="RTFNum182">
    <w:name w:val="RTF_Num 18 2"/>
    <w:uiPriority w:val="99"/>
    <w:rsid w:val="001E4FD7"/>
  </w:style>
  <w:style w:type="character" w:customStyle="1" w:styleId="RTFNum183">
    <w:name w:val="RTF_Num 18 3"/>
    <w:uiPriority w:val="99"/>
    <w:rsid w:val="001E4FD7"/>
  </w:style>
  <w:style w:type="character" w:customStyle="1" w:styleId="RTFNum184">
    <w:name w:val="RTF_Num 18 4"/>
    <w:uiPriority w:val="99"/>
    <w:rsid w:val="001E4FD7"/>
  </w:style>
  <w:style w:type="character" w:customStyle="1" w:styleId="RTFNum185">
    <w:name w:val="RTF_Num 18 5"/>
    <w:uiPriority w:val="99"/>
    <w:rsid w:val="001E4FD7"/>
  </w:style>
  <w:style w:type="character" w:customStyle="1" w:styleId="RTFNum186">
    <w:name w:val="RTF_Num 18 6"/>
    <w:uiPriority w:val="99"/>
    <w:rsid w:val="001E4FD7"/>
  </w:style>
  <w:style w:type="character" w:customStyle="1" w:styleId="RTFNum187">
    <w:name w:val="RTF_Num 18 7"/>
    <w:uiPriority w:val="99"/>
    <w:rsid w:val="001E4FD7"/>
  </w:style>
  <w:style w:type="character" w:customStyle="1" w:styleId="RTFNum188">
    <w:name w:val="RTF_Num 18 8"/>
    <w:uiPriority w:val="99"/>
    <w:rsid w:val="001E4FD7"/>
  </w:style>
  <w:style w:type="character" w:customStyle="1" w:styleId="RTFNum189">
    <w:name w:val="RTF_Num 18 9"/>
    <w:uiPriority w:val="99"/>
    <w:rsid w:val="001E4FD7"/>
  </w:style>
  <w:style w:type="character" w:customStyle="1" w:styleId="RTFNum210">
    <w:name w:val="RTF_Num 2 10"/>
    <w:uiPriority w:val="99"/>
    <w:rsid w:val="001E4FD7"/>
    <w:rPr>
      <w:rFonts w:ascii="OpenSymbol" w:eastAsia="OpenSymbol" w:hAnsi="OpenSymbol"/>
      <w:lang w:val="en-IN"/>
    </w:rPr>
  </w:style>
  <w:style w:type="character" w:customStyle="1" w:styleId="RTFNum310">
    <w:name w:val="RTF_Num 3 10"/>
    <w:uiPriority w:val="99"/>
    <w:rsid w:val="001E4FD7"/>
    <w:rPr>
      <w:rFonts w:ascii="OpenSymbol" w:eastAsia="OpenSymbol" w:hAnsi="OpenSymbol"/>
      <w:lang w:val="en-IN"/>
    </w:rPr>
  </w:style>
  <w:style w:type="character" w:customStyle="1" w:styleId="RTFNum410">
    <w:name w:val="RTF_Num 4 10"/>
    <w:uiPriority w:val="99"/>
    <w:rsid w:val="001E4FD7"/>
    <w:rPr>
      <w:rFonts w:ascii="OpenSymbol" w:eastAsia="OpenSymbol" w:hAnsi="OpenSymbol"/>
      <w:lang w:val="en-IN"/>
    </w:rPr>
  </w:style>
  <w:style w:type="character" w:customStyle="1" w:styleId="RTFNum510">
    <w:name w:val="RTF_Num 5 10"/>
    <w:uiPriority w:val="99"/>
    <w:rsid w:val="001E4FD7"/>
    <w:rPr>
      <w:rFonts w:ascii="OpenSymbol" w:eastAsia="OpenSymbol" w:hAnsi="OpenSymbol"/>
      <w:lang w:val="en-IN"/>
    </w:rPr>
  </w:style>
  <w:style w:type="character" w:customStyle="1" w:styleId="RTFNum610">
    <w:name w:val="RTF_Num 6 10"/>
    <w:uiPriority w:val="99"/>
    <w:rsid w:val="001E4FD7"/>
    <w:rPr>
      <w:rFonts w:ascii="OpenSymbol" w:eastAsia="OpenSymbol" w:hAnsi="OpenSymbol"/>
      <w:lang w:val="en-IN"/>
    </w:rPr>
  </w:style>
  <w:style w:type="character" w:customStyle="1" w:styleId="RTFNum710">
    <w:name w:val="RTF_Num 7 10"/>
    <w:uiPriority w:val="99"/>
    <w:rsid w:val="001E4FD7"/>
    <w:rPr>
      <w:rFonts w:ascii="OpenSymbol" w:eastAsia="OpenSymbol" w:hAnsi="OpenSymbol"/>
      <w:lang w:val="en-IN"/>
    </w:rPr>
  </w:style>
  <w:style w:type="character" w:customStyle="1" w:styleId="RTFNum914">
    <w:name w:val="RTF_Num 9 14"/>
    <w:uiPriority w:val="99"/>
    <w:rsid w:val="001E4FD7"/>
    <w:rPr>
      <w:rFonts w:ascii="Symbol" w:hAnsi="Symbol"/>
      <w:lang w:val="en-IN"/>
    </w:rPr>
  </w:style>
  <w:style w:type="character" w:customStyle="1" w:styleId="RTFNum924">
    <w:name w:val="RTF_Num 9 24"/>
    <w:uiPriority w:val="99"/>
    <w:rsid w:val="001E4FD7"/>
    <w:rPr>
      <w:rFonts w:ascii="Courier New" w:hAnsi="Courier New"/>
      <w:lang w:val="en-IN"/>
    </w:rPr>
  </w:style>
  <w:style w:type="character" w:customStyle="1" w:styleId="RTFNum934">
    <w:name w:val="RTF_Num 9 34"/>
    <w:uiPriority w:val="99"/>
    <w:rsid w:val="001E4FD7"/>
    <w:rPr>
      <w:rFonts w:ascii="Wingdings" w:hAnsi="Wingdings"/>
      <w:lang w:val="en-IN"/>
    </w:rPr>
  </w:style>
  <w:style w:type="character" w:customStyle="1" w:styleId="RTFNum944">
    <w:name w:val="RTF_Num 9 44"/>
    <w:uiPriority w:val="99"/>
    <w:rsid w:val="001E4FD7"/>
    <w:rPr>
      <w:rFonts w:ascii="Symbol" w:hAnsi="Symbol"/>
      <w:lang w:val="en-IN"/>
    </w:rPr>
  </w:style>
  <w:style w:type="character" w:customStyle="1" w:styleId="RTFNum954">
    <w:name w:val="RTF_Num 9 54"/>
    <w:uiPriority w:val="99"/>
    <w:rsid w:val="001E4FD7"/>
    <w:rPr>
      <w:rFonts w:ascii="Courier New" w:hAnsi="Courier New"/>
      <w:lang w:val="en-IN"/>
    </w:rPr>
  </w:style>
  <w:style w:type="character" w:customStyle="1" w:styleId="RTFNum964">
    <w:name w:val="RTF_Num 9 64"/>
    <w:uiPriority w:val="99"/>
    <w:rsid w:val="001E4FD7"/>
    <w:rPr>
      <w:rFonts w:ascii="Wingdings" w:hAnsi="Wingdings"/>
      <w:lang w:val="en-IN"/>
    </w:rPr>
  </w:style>
  <w:style w:type="character" w:customStyle="1" w:styleId="RTFNum974">
    <w:name w:val="RTF_Num 9 74"/>
    <w:uiPriority w:val="99"/>
    <w:rsid w:val="001E4FD7"/>
    <w:rPr>
      <w:rFonts w:ascii="Symbol" w:hAnsi="Symbol"/>
      <w:lang w:val="en-IN"/>
    </w:rPr>
  </w:style>
  <w:style w:type="character" w:customStyle="1" w:styleId="RTFNum984">
    <w:name w:val="RTF_Num 9 84"/>
    <w:uiPriority w:val="99"/>
    <w:rsid w:val="001E4FD7"/>
    <w:rPr>
      <w:rFonts w:ascii="Courier New" w:hAnsi="Courier New"/>
      <w:lang w:val="en-IN"/>
    </w:rPr>
  </w:style>
  <w:style w:type="character" w:customStyle="1" w:styleId="RTFNum994">
    <w:name w:val="RTF_Num 9 94"/>
    <w:uiPriority w:val="99"/>
    <w:rsid w:val="001E4FD7"/>
    <w:rPr>
      <w:rFonts w:ascii="Wingdings" w:hAnsi="Wingdings"/>
      <w:lang w:val="en-IN"/>
    </w:rPr>
  </w:style>
  <w:style w:type="character" w:customStyle="1" w:styleId="RTFNum913">
    <w:name w:val="RTF_Num 9 13"/>
    <w:uiPriority w:val="99"/>
    <w:rsid w:val="001E4FD7"/>
    <w:rPr>
      <w:rFonts w:ascii="Symbol" w:hAnsi="Symbol"/>
      <w:lang w:val="en-IN"/>
    </w:rPr>
  </w:style>
  <w:style w:type="character" w:customStyle="1" w:styleId="RTFNum923">
    <w:name w:val="RTF_Num 9 23"/>
    <w:uiPriority w:val="99"/>
    <w:rsid w:val="001E4FD7"/>
    <w:rPr>
      <w:rFonts w:ascii="Wingdings" w:hAnsi="Wingdings"/>
      <w:lang w:val="en-IN"/>
    </w:rPr>
  </w:style>
  <w:style w:type="character" w:customStyle="1" w:styleId="RTFNum933">
    <w:name w:val="RTF_Num 9 33"/>
    <w:uiPriority w:val="99"/>
    <w:rsid w:val="001E4FD7"/>
    <w:rPr>
      <w:lang w:val="en-IN"/>
    </w:rPr>
  </w:style>
  <w:style w:type="character" w:customStyle="1" w:styleId="RTFNum943">
    <w:name w:val="RTF_Num 9 43"/>
    <w:uiPriority w:val="99"/>
    <w:rsid w:val="001E4FD7"/>
    <w:rPr>
      <w:lang w:val="en-IN"/>
    </w:rPr>
  </w:style>
  <w:style w:type="character" w:customStyle="1" w:styleId="RTFNum953">
    <w:name w:val="RTF_Num 9 53"/>
    <w:uiPriority w:val="99"/>
    <w:rsid w:val="001E4FD7"/>
    <w:rPr>
      <w:lang w:val="en-IN"/>
    </w:rPr>
  </w:style>
  <w:style w:type="character" w:customStyle="1" w:styleId="RTFNum963">
    <w:name w:val="RTF_Num 9 63"/>
    <w:uiPriority w:val="99"/>
    <w:rsid w:val="001E4FD7"/>
    <w:rPr>
      <w:lang w:val="en-IN"/>
    </w:rPr>
  </w:style>
  <w:style w:type="character" w:customStyle="1" w:styleId="RTFNum973">
    <w:name w:val="RTF_Num 9 73"/>
    <w:uiPriority w:val="99"/>
    <w:rsid w:val="001E4FD7"/>
    <w:rPr>
      <w:lang w:val="en-IN"/>
    </w:rPr>
  </w:style>
  <w:style w:type="character" w:customStyle="1" w:styleId="RTFNum983">
    <w:name w:val="RTF_Num 9 83"/>
    <w:uiPriority w:val="99"/>
    <w:rsid w:val="001E4FD7"/>
    <w:rPr>
      <w:lang w:val="en-IN"/>
    </w:rPr>
  </w:style>
  <w:style w:type="character" w:customStyle="1" w:styleId="RTFNum993">
    <w:name w:val="RTF_Num 9 93"/>
    <w:uiPriority w:val="99"/>
    <w:rsid w:val="001E4FD7"/>
    <w:rPr>
      <w:lang w:val="en-IN"/>
    </w:rPr>
  </w:style>
  <w:style w:type="character" w:customStyle="1" w:styleId="RTFNum912">
    <w:name w:val="RTF_Num 9 12"/>
    <w:uiPriority w:val="99"/>
    <w:rsid w:val="001E4FD7"/>
    <w:rPr>
      <w:rFonts w:ascii="Wingdings" w:hAnsi="Wingdings"/>
      <w:lang w:val="en-IN"/>
    </w:rPr>
  </w:style>
  <w:style w:type="character" w:customStyle="1" w:styleId="RTFNum922">
    <w:name w:val="RTF_Num 9 22"/>
    <w:uiPriority w:val="99"/>
    <w:rsid w:val="001E4FD7"/>
    <w:rPr>
      <w:rFonts w:ascii="Courier New" w:hAnsi="Courier New"/>
      <w:lang w:val="en-IN"/>
    </w:rPr>
  </w:style>
  <w:style w:type="character" w:customStyle="1" w:styleId="RTFNum932">
    <w:name w:val="RTF_Num 9 32"/>
    <w:uiPriority w:val="99"/>
    <w:rsid w:val="001E4FD7"/>
    <w:rPr>
      <w:rFonts w:ascii="Wingdings" w:hAnsi="Wingdings"/>
      <w:lang w:val="en-IN"/>
    </w:rPr>
  </w:style>
  <w:style w:type="character" w:customStyle="1" w:styleId="RTFNum942">
    <w:name w:val="RTF_Num 9 42"/>
    <w:uiPriority w:val="99"/>
    <w:rsid w:val="001E4FD7"/>
    <w:rPr>
      <w:rFonts w:ascii="Symbol" w:hAnsi="Symbol"/>
      <w:lang w:val="en-IN"/>
    </w:rPr>
  </w:style>
  <w:style w:type="character" w:customStyle="1" w:styleId="RTFNum952">
    <w:name w:val="RTF_Num 9 52"/>
    <w:uiPriority w:val="99"/>
    <w:rsid w:val="001E4FD7"/>
    <w:rPr>
      <w:rFonts w:ascii="Courier New" w:hAnsi="Courier New"/>
      <w:lang w:val="en-IN"/>
    </w:rPr>
  </w:style>
  <w:style w:type="character" w:customStyle="1" w:styleId="RTFNum962">
    <w:name w:val="RTF_Num 9 62"/>
    <w:uiPriority w:val="99"/>
    <w:rsid w:val="001E4FD7"/>
    <w:rPr>
      <w:rFonts w:ascii="Wingdings" w:hAnsi="Wingdings"/>
      <w:lang w:val="en-IN"/>
    </w:rPr>
  </w:style>
  <w:style w:type="character" w:customStyle="1" w:styleId="RTFNum972">
    <w:name w:val="RTF_Num 9 72"/>
    <w:uiPriority w:val="99"/>
    <w:rsid w:val="001E4FD7"/>
    <w:rPr>
      <w:rFonts w:ascii="Symbol" w:hAnsi="Symbol"/>
      <w:lang w:val="en-IN"/>
    </w:rPr>
  </w:style>
  <w:style w:type="character" w:customStyle="1" w:styleId="RTFNum982">
    <w:name w:val="RTF_Num 9 82"/>
    <w:uiPriority w:val="99"/>
    <w:rsid w:val="001E4FD7"/>
    <w:rPr>
      <w:rFonts w:ascii="Courier New" w:hAnsi="Courier New"/>
      <w:lang w:val="en-IN"/>
    </w:rPr>
  </w:style>
  <w:style w:type="character" w:customStyle="1" w:styleId="RTFNum992">
    <w:name w:val="RTF_Num 9 92"/>
    <w:uiPriority w:val="99"/>
    <w:rsid w:val="001E4FD7"/>
    <w:rPr>
      <w:rFonts w:ascii="Wingdings" w:hAnsi="Wingdings"/>
      <w:lang w:val="en-IN"/>
    </w:rPr>
  </w:style>
  <w:style w:type="character" w:customStyle="1" w:styleId="RTFNum911">
    <w:name w:val="RTF_Num 9 11"/>
    <w:uiPriority w:val="99"/>
    <w:rsid w:val="001E4FD7"/>
    <w:rPr>
      <w:rFonts w:ascii="Symbol" w:hAnsi="Symbol"/>
      <w:lang w:val="en-IN"/>
    </w:rPr>
  </w:style>
  <w:style w:type="character" w:customStyle="1" w:styleId="RTFNum921">
    <w:name w:val="RTF_Num 9 21"/>
    <w:uiPriority w:val="99"/>
    <w:rsid w:val="001E4FD7"/>
    <w:rPr>
      <w:rFonts w:ascii="Courier New" w:hAnsi="Courier New"/>
      <w:lang w:val="en-IN"/>
    </w:rPr>
  </w:style>
  <w:style w:type="character" w:customStyle="1" w:styleId="RTFNum931">
    <w:name w:val="RTF_Num 9 31"/>
    <w:uiPriority w:val="99"/>
    <w:rsid w:val="001E4FD7"/>
    <w:rPr>
      <w:rFonts w:ascii="Wingdings" w:hAnsi="Wingdings"/>
      <w:lang w:val="en-IN"/>
    </w:rPr>
  </w:style>
  <w:style w:type="character" w:customStyle="1" w:styleId="RTFNum941">
    <w:name w:val="RTF_Num 9 41"/>
    <w:uiPriority w:val="99"/>
    <w:rsid w:val="001E4FD7"/>
    <w:rPr>
      <w:rFonts w:ascii="Symbol" w:hAnsi="Symbol"/>
      <w:lang w:val="en-IN"/>
    </w:rPr>
  </w:style>
  <w:style w:type="character" w:customStyle="1" w:styleId="RTFNum951">
    <w:name w:val="RTF_Num 9 51"/>
    <w:uiPriority w:val="99"/>
    <w:rsid w:val="001E4FD7"/>
    <w:rPr>
      <w:rFonts w:ascii="Courier New" w:hAnsi="Courier New"/>
      <w:lang w:val="en-IN"/>
    </w:rPr>
  </w:style>
  <w:style w:type="character" w:customStyle="1" w:styleId="RTFNum961">
    <w:name w:val="RTF_Num 9 61"/>
    <w:uiPriority w:val="99"/>
    <w:rsid w:val="001E4FD7"/>
    <w:rPr>
      <w:rFonts w:ascii="Wingdings" w:hAnsi="Wingdings"/>
      <w:lang w:val="en-IN"/>
    </w:rPr>
  </w:style>
  <w:style w:type="character" w:customStyle="1" w:styleId="RTFNum971">
    <w:name w:val="RTF_Num 9 71"/>
    <w:uiPriority w:val="99"/>
    <w:rsid w:val="001E4FD7"/>
    <w:rPr>
      <w:rFonts w:ascii="Symbol" w:hAnsi="Symbol"/>
      <w:lang w:val="en-IN"/>
    </w:rPr>
  </w:style>
  <w:style w:type="character" w:customStyle="1" w:styleId="RTFNum981">
    <w:name w:val="RTF_Num 9 81"/>
    <w:uiPriority w:val="99"/>
    <w:rsid w:val="001E4FD7"/>
    <w:rPr>
      <w:rFonts w:ascii="Courier New" w:hAnsi="Courier New"/>
      <w:lang w:val="en-IN"/>
    </w:rPr>
  </w:style>
  <w:style w:type="character" w:customStyle="1" w:styleId="RTFNum991">
    <w:name w:val="RTF_Num 9 91"/>
    <w:uiPriority w:val="99"/>
    <w:rsid w:val="001E4FD7"/>
    <w:rPr>
      <w:rFonts w:ascii="Wingdings" w:hAnsi="Wingdings"/>
      <w:lang w:val="en-IN"/>
    </w:rPr>
  </w:style>
  <w:style w:type="character" w:customStyle="1" w:styleId="RTFNum910">
    <w:name w:val="RTF_Num 9 10"/>
    <w:uiPriority w:val="99"/>
    <w:rsid w:val="001E4FD7"/>
    <w:rPr>
      <w:rFonts w:ascii="OpenSymbol" w:eastAsia="OpenSymbol" w:hAnsi="OpenSymbol"/>
      <w:lang w:val="en-IN"/>
    </w:rPr>
  </w:style>
  <w:style w:type="character" w:customStyle="1" w:styleId="WW-RTFNum21">
    <w:name w:val="WW-RTF_Num 2 1"/>
    <w:uiPriority w:val="99"/>
    <w:rsid w:val="001E4FD7"/>
    <w:rPr>
      <w:rFonts w:ascii="Wingdings" w:hAnsi="Wingdings"/>
      <w:lang w:val="en-IN"/>
    </w:rPr>
  </w:style>
  <w:style w:type="character" w:customStyle="1" w:styleId="WW-RTFNum22">
    <w:name w:val="WW-RTF_Num 2 2"/>
    <w:uiPriority w:val="99"/>
    <w:rsid w:val="001E4FD7"/>
    <w:rPr>
      <w:rFonts w:ascii="Courier New" w:hAnsi="Courier New"/>
      <w:lang w:val="en-IN"/>
    </w:rPr>
  </w:style>
  <w:style w:type="character" w:customStyle="1" w:styleId="WW-RTFNum23">
    <w:name w:val="WW-RTF_Num 2 3"/>
    <w:uiPriority w:val="99"/>
    <w:rsid w:val="001E4FD7"/>
    <w:rPr>
      <w:rFonts w:ascii="Wingdings" w:hAnsi="Wingdings"/>
      <w:lang w:val="en-IN"/>
    </w:rPr>
  </w:style>
  <w:style w:type="character" w:customStyle="1" w:styleId="WW-RTFNum24">
    <w:name w:val="WW-RTF_Num 2 4"/>
    <w:uiPriority w:val="99"/>
    <w:rsid w:val="001E4FD7"/>
    <w:rPr>
      <w:rFonts w:ascii="Symbol" w:hAnsi="Symbol"/>
      <w:lang w:val="en-IN"/>
    </w:rPr>
  </w:style>
  <w:style w:type="character" w:customStyle="1" w:styleId="WW-RTFNum25">
    <w:name w:val="WW-RTF_Num 2 5"/>
    <w:uiPriority w:val="99"/>
    <w:rsid w:val="001E4FD7"/>
    <w:rPr>
      <w:rFonts w:ascii="Courier New" w:hAnsi="Courier New"/>
      <w:lang w:val="en-IN"/>
    </w:rPr>
  </w:style>
  <w:style w:type="character" w:customStyle="1" w:styleId="WW-RTFNum26">
    <w:name w:val="WW-RTF_Num 2 6"/>
    <w:uiPriority w:val="99"/>
    <w:rsid w:val="001E4FD7"/>
    <w:rPr>
      <w:rFonts w:ascii="Wingdings" w:hAnsi="Wingdings"/>
      <w:lang w:val="en-IN"/>
    </w:rPr>
  </w:style>
  <w:style w:type="character" w:customStyle="1" w:styleId="WW-RTFNum27">
    <w:name w:val="WW-RTF_Num 2 7"/>
    <w:uiPriority w:val="99"/>
    <w:rsid w:val="001E4FD7"/>
    <w:rPr>
      <w:rFonts w:ascii="Symbol" w:hAnsi="Symbol"/>
      <w:lang w:val="en-IN"/>
    </w:rPr>
  </w:style>
  <w:style w:type="character" w:customStyle="1" w:styleId="WW-RTFNum28">
    <w:name w:val="WW-RTF_Num 2 8"/>
    <w:uiPriority w:val="99"/>
    <w:rsid w:val="001E4FD7"/>
    <w:rPr>
      <w:rFonts w:ascii="Courier New" w:hAnsi="Courier New"/>
      <w:lang w:val="en-IN"/>
    </w:rPr>
  </w:style>
  <w:style w:type="character" w:customStyle="1" w:styleId="WW-RTFNum29">
    <w:name w:val="WW-RTF_Num 2 9"/>
    <w:uiPriority w:val="99"/>
    <w:rsid w:val="001E4FD7"/>
    <w:rPr>
      <w:rFonts w:ascii="Wingdings" w:hAnsi="Wingdings"/>
      <w:lang w:val="en-IN"/>
    </w:rPr>
  </w:style>
  <w:style w:type="character" w:customStyle="1" w:styleId="WW-RTFNum211">
    <w:name w:val="WW-RTF_Num 2 11"/>
    <w:uiPriority w:val="99"/>
    <w:rsid w:val="001E4FD7"/>
    <w:rPr>
      <w:rFonts w:ascii="Symbol" w:hAnsi="Symbol"/>
      <w:lang w:val="en-IN"/>
    </w:rPr>
  </w:style>
  <w:style w:type="character" w:customStyle="1" w:styleId="WW-RTFNum221">
    <w:name w:val="WW-RTF_Num 2 21"/>
    <w:uiPriority w:val="99"/>
    <w:rsid w:val="001E4FD7"/>
    <w:rPr>
      <w:rFonts w:ascii="Wingdings" w:hAnsi="Wingdings"/>
      <w:lang w:val="en-IN"/>
    </w:rPr>
  </w:style>
  <w:style w:type="character" w:customStyle="1" w:styleId="WW-RTFNum231">
    <w:name w:val="WW-RTF_Num 2 31"/>
    <w:uiPriority w:val="99"/>
    <w:rsid w:val="001E4FD7"/>
    <w:rPr>
      <w:lang w:val="en-IN"/>
    </w:rPr>
  </w:style>
  <w:style w:type="character" w:customStyle="1" w:styleId="WW-RTFNum241">
    <w:name w:val="WW-RTF_Num 2 41"/>
    <w:uiPriority w:val="99"/>
    <w:rsid w:val="001E4FD7"/>
    <w:rPr>
      <w:lang w:val="en-IN"/>
    </w:rPr>
  </w:style>
  <w:style w:type="character" w:customStyle="1" w:styleId="WW-RTFNum251">
    <w:name w:val="WW-RTF_Num 2 51"/>
    <w:uiPriority w:val="99"/>
    <w:rsid w:val="001E4FD7"/>
    <w:rPr>
      <w:lang w:val="en-IN"/>
    </w:rPr>
  </w:style>
  <w:style w:type="character" w:customStyle="1" w:styleId="WW-RTFNum261">
    <w:name w:val="WW-RTF_Num 2 61"/>
    <w:uiPriority w:val="99"/>
    <w:rsid w:val="001E4FD7"/>
    <w:rPr>
      <w:lang w:val="en-IN"/>
    </w:rPr>
  </w:style>
  <w:style w:type="character" w:customStyle="1" w:styleId="WW-RTFNum271">
    <w:name w:val="WW-RTF_Num 2 71"/>
    <w:uiPriority w:val="99"/>
    <w:rsid w:val="001E4FD7"/>
    <w:rPr>
      <w:lang w:val="en-IN"/>
    </w:rPr>
  </w:style>
  <w:style w:type="character" w:customStyle="1" w:styleId="WW-RTFNum281">
    <w:name w:val="WW-RTF_Num 2 81"/>
    <w:uiPriority w:val="99"/>
    <w:rsid w:val="001E4FD7"/>
    <w:rPr>
      <w:lang w:val="en-IN"/>
    </w:rPr>
  </w:style>
  <w:style w:type="character" w:customStyle="1" w:styleId="WW-RTFNum291">
    <w:name w:val="WW-RTF_Num 2 91"/>
    <w:uiPriority w:val="99"/>
    <w:rsid w:val="001E4FD7"/>
    <w:rPr>
      <w:lang w:val="en-IN"/>
    </w:rPr>
  </w:style>
  <w:style w:type="character" w:customStyle="1" w:styleId="WW-RTFNum2112">
    <w:name w:val="WW-RTF_Num 2 112"/>
    <w:uiPriority w:val="99"/>
    <w:rsid w:val="001E4FD7"/>
    <w:rPr>
      <w:rFonts w:ascii="Symbol" w:hAnsi="Symbol"/>
      <w:lang w:val="en-IN"/>
    </w:rPr>
  </w:style>
  <w:style w:type="character" w:customStyle="1" w:styleId="WW-RTFNum2212">
    <w:name w:val="WW-RTF_Num 2 212"/>
    <w:uiPriority w:val="99"/>
    <w:rsid w:val="001E4FD7"/>
    <w:rPr>
      <w:rFonts w:ascii="Courier New" w:hAnsi="Courier New"/>
      <w:lang w:val="en-IN"/>
    </w:rPr>
  </w:style>
  <w:style w:type="character" w:customStyle="1" w:styleId="WW-RTFNum2312">
    <w:name w:val="WW-RTF_Num 2 312"/>
    <w:uiPriority w:val="99"/>
    <w:rsid w:val="001E4FD7"/>
    <w:rPr>
      <w:rFonts w:ascii="Wingdings" w:hAnsi="Wingdings"/>
      <w:lang w:val="en-IN"/>
    </w:rPr>
  </w:style>
  <w:style w:type="character" w:customStyle="1" w:styleId="WW-RTFNum2412">
    <w:name w:val="WW-RTF_Num 2 412"/>
    <w:uiPriority w:val="99"/>
    <w:rsid w:val="001E4FD7"/>
    <w:rPr>
      <w:rFonts w:ascii="Symbol" w:hAnsi="Symbol"/>
      <w:lang w:val="en-IN"/>
    </w:rPr>
  </w:style>
  <w:style w:type="character" w:customStyle="1" w:styleId="WW-RTFNum2512">
    <w:name w:val="WW-RTF_Num 2 512"/>
    <w:uiPriority w:val="99"/>
    <w:rsid w:val="001E4FD7"/>
    <w:rPr>
      <w:rFonts w:ascii="Courier New" w:hAnsi="Courier New"/>
      <w:lang w:val="en-IN"/>
    </w:rPr>
  </w:style>
  <w:style w:type="character" w:customStyle="1" w:styleId="WW-RTFNum2612">
    <w:name w:val="WW-RTF_Num 2 612"/>
    <w:uiPriority w:val="99"/>
    <w:rsid w:val="001E4FD7"/>
    <w:rPr>
      <w:rFonts w:ascii="Wingdings" w:hAnsi="Wingdings"/>
      <w:lang w:val="en-IN"/>
    </w:rPr>
  </w:style>
  <w:style w:type="character" w:customStyle="1" w:styleId="WW-RTFNum2712">
    <w:name w:val="WW-RTF_Num 2 712"/>
    <w:uiPriority w:val="99"/>
    <w:rsid w:val="001E4FD7"/>
    <w:rPr>
      <w:rFonts w:ascii="Symbol" w:hAnsi="Symbol"/>
      <w:lang w:val="en-IN"/>
    </w:rPr>
  </w:style>
  <w:style w:type="character" w:customStyle="1" w:styleId="WW-RTFNum2812">
    <w:name w:val="WW-RTF_Num 2 812"/>
    <w:uiPriority w:val="99"/>
    <w:rsid w:val="001E4FD7"/>
    <w:rPr>
      <w:rFonts w:ascii="Courier New" w:hAnsi="Courier New"/>
      <w:lang w:val="en-IN"/>
    </w:rPr>
  </w:style>
  <w:style w:type="character" w:customStyle="1" w:styleId="WW-RTFNum2912">
    <w:name w:val="WW-RTF_Num 2 912"/>
    <w:uiPriority w:val="99"/>
    <w:rsid w:val="001E4FD7"/>
    <w:rPr>
      <w:rFonts w:ascii="Wingdings" w:hAnsi="Wingdings"/>
      <w:lang w:val="en-IN"/>
    </w:rPr>
  </w:style>
  <w:style w:type="character" w:customStyle="1" w:styleId="WW-RTFNum21123">
    <w:name w:val="WW-RTF_Num 2 1123"/>
    <w:uiPriority w:val="99"/>
    <w:rsid w:val="001E4FD7"/>
    <w:rPr>
      <w:rFonts w:ascii="Wingdings" w:hAnsi="Wingdings"/>
      <w:lang w:val="en-IN"/>
    </w:rPr>
  </w:style>
  <w:style w:type="character" w:customStyle="1" w:styleId="WW-RTFNum22123">
    <w:name w:val="WW-RTF_Num 2 2123"/>
    <w:uiPriority w:val="99"/>
    <w:rsid w:val="001E4FD7"/>
    <w:rPr>
      <w:lang w:val="en-IN"/>
    </w:rPr>
  </w:style>
  <w:style w:type="character" w:customStyle="1" w:styleId="WW-RTFNum23123">
    <w:name w:val="WW-RTF_Num 2 3123"/>
    <w:uiPriority w:val="99"/>
    <w:rsid w:val="001E4FD7"/>
    <w:rPr>
      <w:rFonts w:ascii="Wingdings" w:hAnsi="Wingdings"/>
      <w:lang w:val="en-IN"/>
    </w:rPr>
  </w:style>
  <w:style w:type="character" w:customStyle="1" w:styleId="WW-RTFNum24123">
    <w:name w:val="WW-RTF_Num 2 4123"/>
    <w:uiPriority w:val="99"/>
    <w:rsid w:val="001E4FD7"/>
    <w:rPr>
      <w:rFonts w:ascii="Symbol" w:hAnsi="Symbol"/>
      <w:lang w:val="en-IN"/>
    </w:rPr>
  </w:style>
  <w:style w:type="character" w:customStyle="1" w:styleId="WW-RTFNum25123">
    <w:name w:val="WW-RTF_Num 2 5123"/>
    <w:uiPriority w:val="99"/>
    <w:rsid w:val="001E4FD7"/>
    <w:rPr>
      <w:rFonts w:ascii="Courier New" w:hAnsi="Courier New"/>
      <w:lang w:val="en-IN"/>
    </w:rPr>
  </w:style>
  <w:style w:type="character" w:customStyle="1" w:styleId="WW-RTFNum26123">
    <w:name w:val="WW-RTF_Num 2 6123"/>
    <w:uiPriority w:val="99"/>
    <w:rsid w:val="001E4FD7"/>
    <w:rPr>
      <w:rFonts w:ascii="Wingdings" w:hAnsi="Wingdings"/>
      <w:lang w:val="en-IN"/>
    </w:rPr>
  </w:style>
  <w:style w:type="character" w:customStyle="1" w:styleId="WW-RTFNum27123">
    <w:name w:val="WW-RTF_Num 2 7123"/>
    <w:uiPriority w:val="99"/>
    <w:rsid w:val="001E4FD7"/>
    <w:rPr>
      <w:rFonts w:ascii="Symbol" w:hAnsi="Symbol"/>
      <w:lang w:val="en-IN"/>
    </w:rPr>
  </w:style>
  <w:style w:type="character" w:customStyle="1" w:styleId="WW-RTFNum28123">
    <w:name w:val="WW-RTF_Num 2 8123"/>
    <w:uiPriority w:val="99"/>
    <w:rsid w:val="001E4FD7"/>
    <w:rPr>
      <w:rFonts w:ascii="Courier New" w:hAnsi="Courier New"/>
      <w:lang w:val="en-IN"/>
    </w:rPr>
  </w:style>
  <w:style w:type="character" w:customStyle="1" w:styleId="WW-RTFNum29123">
    <w:name w:val="WW-RTF_Num 2 9123"/>
    <w:uiPriority w:val="99"/>
    <w:rsid w:val="001E4FD7"/>
    <w:rPr>
      <w:rFonts w:ascii="Wingdings" w:hAnsi="Wingdings"/>
      <w:lang w:val="en-IN"/>
    </w:rPr>
  </w:style>
  <w:style w:type="character" w:customStyle="1" w:styleId="WW-RTFNum211234">
    <w:name w:val="WW-RTF_Num 2 11234"/>
    <w:uiPriority w:val="99"/>
    <w:rsid w:val="001E4FD7"/>
    <w:rPr>
      <w:rFonts w:ascii="Symbol" w:hAnsi="Symbol"/>
      <w:lang w:val="en-IN"/>
    </w:rPr>
  </w:style>
  <w:style w:type="character" w:customStyle="1" w:styleId="WW-RTFNum221234">
    <w:name w:val="WW-RTF_Num 2 21234"/>
    <w:uiPriority w:val="99"/>
    <w:rsid w:val="001E4FD7"/>
    <w:rPr>
      <w:lang w:val="en-IN"/>
    </w:rPr>
  </w:style>
  <w:style w:type="character" w:customStyle="1" w:styleId="WW-RTFNum231234">
    <w:name w:val="WW-RTF_Num 2 31234"/>
    <w:uiPriority w:val="99"/>
    <w:rsid w:val="001E4FD7"/>
    <w:rPr>
      <w:lang w:val="en-IN"/>
    </w:rPr>
  </w:style>
  <w:style w:type="character" w:customStyle="1" w:styleId="WW-RTFNum241234">
    <w:name w:val="WW-RTF_Num 2 41234"/>
    <w:uiPriority w:val="99"/>
    <w:rsid w:val="001E4FD7"/>
    <w:rPr>
      <w:lang w:val="en-IN"/>
    </w:rPr>
  </w:style>
  <w:style w:type="character" w:customStyle="1" w:styleId="WW-RTFNum251234">
    <w:name w:val="WW-RTF_Num 2 51234"/>
    <w:uiPriority w:val="99"/>
    <w:rsid w:val="001E4FD7"/>
    <w:rPr>
      <w:lang w:val="en-IN"/>
    </w:rPr>
  </w:style>
  <w:style w:type="character" w:customStyle="1" w:styleId="WW-RTFNum261234">
    <w:name w:val="WW-RTF_Num 2 61234"/>
    <w:uiPriority w:val="99"/>
    <w:rsid w:val="001E4FD7"/>
    <w:rPr>
      <w:lang w:val="en-IN"/>
    </w:rPr>
  </w:style>
  <w:style w:type="character" w:customStyle="1" w:styleId="WW-RTFNum271234">
    <w:name w:val="WW-RTF_Num 2 71234"/>
    <w:uiPriority w:val="99"/>
    <w:rsid w:val="001E4FD7"/>
    <w:rPr>
      <w:lang w:val="en-IN"/>
    </w:rPr>
  </w:style>
  <w:style w:type="character" w:customStyle="1" w:styleId="WW-RTFNum281234">
    <w:name w:val="WW-RTF_Num 2 81234"/>
    <w:uiPriority w:val="99"/>
    <w:rsid w:val="001E4FD7"/>
    <w:rPr>
      <w:lang w:val="en-IN"/>
    </w:rPr>
  </w:style>
  <w:style w:type="character" w:customStyle="1" w:styleId="WW-RTFNum291234">
    <w:name w:val="WW-RTF_Num 2 91234"/>
    <w:uiPriority w:val="99"/>
    <w:rsid w:val="001E4FD7"/>
    <w:rPr>
      <w:lang w:val="en-IN"/>
    </w:rPr>
  </w:style>
  <w:style w:type="character" w:customStyle="1" w:styleId="WW-RTFNum2112345">
    <w:name w:val="WW-RTF_Num 2 112345"/>
    <w:uiPriority w:val="99"/>
    <w:rsid w:val="001E4FD7"/>
    <w:rPr>
      <w:rFonts w:ascii="Symbol" w:hAnsi="Symbol"/>
      <w:lang w:val="en-IN"/>
    </w:rPr>
  </w:style>
  <w:style w:type="character" w:customStyle="1" w:styleId="WW-RTFNum2212345">
    <w:name w:val="WW-RTF_Num 2 212345"/>
    <w:uiPriority w:val="99"/>
    <w:rsid w:val="001E4FD7"/>
    <w:rPr>
      <w:rFonts w:ascii="Courier New" w:hAnsi="Courier New"/>
      <w:lang w:val="en-IN"/>
    </w:rPr>
  </w:style>
  <w:style w:type="character" w:customStyle="1" w:styleId="WW-RTFNum2312345">
    <w:name w:val="WW-RTF_Num 2 312345"/>
    <w:uiPriority w:val="99"/>
    <w:rsid w:val="001E4FD7"/>
    <w:rPr>
      <w:rFonts w:ascii="Wingdings" w:hAnsi="Wingdings"/>
      <w:lang w:val="en-IN"/>
    </w:rPr>
  </w:style>
  <w:style w:type="character" w:customStyle="1" w:styleId="WW-RTFNum2412345">
    <w:name w:val="WW-RTF_Num 2 412345"/>
    <w:uiPriority w:val="99"/>
    <w:rsid w:val="001E4FD7"/>
    <w:rPr>
      <w:rFonts w:ascii="Symbol" w:hAnsi="Symbol"/>
      <w:lang w:val="en-IN"/>
    </w:rPr>
  </w:style>
  <w:style w:type="character" w:customStyle="1" w:styleId="WW-RTFNum2512345">
    <w:name w:val="WW-RTF_Num 2 512345"/>
    <w:uiPriority w:val="99"/>
    <w:rsid w:val="001E4FD7"/>
    <w:rPr>
      <w:rFonts w:ascii="Courier New" w:hAnsi="Courier New"/>
      <w:lang w:val="en-IN"/>
    </w:rPr>
  </w:style>
  <w:style w:type="character" w:customStyle="1" w:styleId="WW-RTFNum2612345">
    <w:name w:val="WW-RTF_Num 2 612345"/>
    <w:uiPriority w:val="99"/>
    <w:rsid w:val="001E4FD7"/>
    <w:rPr>
      <w:rFonts w:ascii="Wingdings" w:hAnsi="Wingdings"/>
      <w:lang w:val="en-IN"/>
    </w:rPr>
  </w:style>
  <w:style w:type="character" w:customStyle="1" w:styleId="WW-RTFNum2712345">
    <w:name w:val="WW-RTF_Num 2 712345"/>
    <w:uiPriority w:val="99"/>
    <w:rsid w:val="001E4FD7"/>
    <w:rPr>
      <w:rFonts w:ascii="Symbol" w:hAnsi="Symbol"/>
      <w:lang w:val="en-IN"/>
    </w:rPr>
  </w:style>
  <w:style w:type="character" w:customStyle="1" w:styleId="WW-RTFNum2812345">
    <w:name w:val="WW-RTF_Num 2 812345"/>
    <w:uiPriority w:val="99"/>
    <w:rsid w:val="001E4FD7"/>
    <w:rPr>
      <w:rFonts w:ascii="Courier New" w:hAnsi="Courier New"/>
      <w:lang w:val="en-IN"/>
    </w:rPr>
  </w:style>
  <w:style w:type="character" w:customStyle="1" w:styleId="WW-RTFNum2912345">
    <w:name w:val="WW-RTF_Num 2 912345"/>
    <w:uiPriority w:val="99"/>
    <w:rsid w:val="001E4FD7"/>
    <w:rPr>
      <w:rFonts w:ascii="Wingdings" w:hAnsi="Wingdings"/>
      <w:lang w:val="en-IN"/>
    </w:rPr>
  </w:style>
  <w:style w:type="character" w:customStyle="1" w:styleId="RTFNum191">
    <w:name w:val="RTF_Num 19 1"/>
    <w:uiPriority w:val="99"/>
    <w:rsid w:val="001E4FD7"/>
    <w:rPr>
      <w:rFonts w:ascii="Symbol" w:hAnsi="Symbol"/>
    </w:rPr>
  </w:style>
  <w:style w:type="character" w:customStyle="1" w:styleId="RTFNum192">
    <w:name w:val="RTF_Num 19 2"/>
    <w:uiPriority w:val="99"/>
    <w:rsid w:val="001E4FD7"/>
  </w:style>
  <w:style w:type="character" w:customStyle="1" w:styleId="RTFNum193">
    <w:name w:val="RTF_Num 19 3"/>
    <w:uiPriority w:val="99"/>
    <w:rsid w:val="001E4FD7"/>
  </w:style>
  <w:style w:type="character" w:customStyle="1" w:styleId="RTFNum194">
    <w:name w:val="RTF_Num 19 4"/>
    <w:uiPriority w:val="99"/>
    <w:rsid w:val="001E4FD7"/>
  </w:style>
  <w:style w:type="character" w:customStyle="1" w:styleId="RTFNum195">
    <w:name w:val="RTF_Num 19 5"/>
    <w:uiPriority w:val="99"/>
    <w:rsid w:val="001E4FD7"/>
  </w:style>
  <w:style w:type="character" w:customStyle="1" w:styleId="RTFNum196">
    <w:name w:val="RTF_Num 19 6"/>
    <w:uiPriority w:val="99"/>
    <w:rsid w:val="001E4FD7"/>
  </w:style>
  <w:style w:type="character" w:customStyle="1" w:styleId="RTFNum197">
    <w:name w:val="RTF_Num 19 7"/>
    <w:uiPriority w:val="99"/>
    <w:rsid w:val="001E4FD7"/>
  </w:style>
  <w:style w:type="character" w:customStyle="1" w:styleId="RTFNum198">
    <w:name w:val="RTF_Num 19 8"/>
    <w:uiPriority w:val="99"/>
    <w:rsid w:val="001E4FD7"/>
  </w:style>
  <w:style w:type="character" w:customStyle="1" w:styleId="RTFNum199">
    <w:name w:val="RTF_Num 19 9"/>
    <w:uiPriority w:val="99"/>
    <w:rsid w:val="001E4FD7"/>
  </w:style>
  <w:style w:type="character" w:customStyle="1" w:styleId="RTFNum201">
    <w:name w:val="RTF_Num 20 1"/>
    <w:uiPriority w:val="99"/>
    <w:rsid w:val="001E4FD7"/>
    <w:rPr>
      <w:rFonts w:ascii="Symbol" w:hAnsi="Symbol"/>
    </w:rPr>
  </w:style>
  <w:style w:type="character" w:customStyle="1" w:styleId="RTFNum202">
    <w:name w:val="RTF_Num 20 2"/>
    <w:uiPriority w:val="99"/>
    <w:rsid w:val="001E4FD7"/>
  </w:style>
  <w:style w:type="character" w:customStyle="1" w:styleId="RTFNum203">
    <w:name w:val="RTF_Num 20 3"/>
    <w:uiPriority w:val="99"/>
    <w:rsid w:val="001E4FD7"/>
  </w:style>
  <w:style w:type="character" w:customStyle="1" w:styleId="RTFNum204">
    <w:name w:val="RTF_Num 20 4"/>
    <w:uiPriority w:val="99"/>
    <w:rsid w:val="001E4FD7"/>
  </w:style>
  <w:style w:type="character" w:customStyle="1" w:styleId="RTFNum205">
    <w:name w:val="RTF_Num 20 5"/>
    <w:uiPriority w:val="99"/>
    <w:rsid w:val="001E4FD7"/>
  </w:style>
  <w:style w:type="character" w:customStyle="1" w:styleId="RTFNum206">
    <w:name w:val="RTF_Num 20 6"/>
    <w:uiPriority w:val="99"/>
    <w:rsid w:val="001E4FD7"/>
  </w:style>
  <w:style w:type="character" w:customStyle="1" w:styleId="RTFNum207">
    <w:name w:val="RTF_Num 20 7"/>
    <w:uiPriority w:val="99"/>
    <w:rsid w:val="001E4FD7"/>
  </w:style>
  <w:style w:type="character" w:customStyle="1" w:styleId="RTFNum208">
    <w:name w:val="RTF_Num 20 8"/>
    <w:uiPriority w:val="99"/>
    <w:rsid w:val="001E4FD7"/>
  </w:style>
  <w:style w:type="character" w:customStyle="1" w:styleId="RTFNum209">
    <w:name w:val="RTF_Num 20 9"/>
    <w:uiPriority w:val="99"/>
    <w:rsid w:val="001E4FD7"/>
  </w:style>
  <w:style w:type="character" w:customStyle="1" w:styleId="RTFNum211">
    <w:name w:val="RTF_Num 21 1"/>
    <w:uiPriority w:val="99"/>
    <w:rsid w:val="001E4FD7"/>
  </w:style>
  <w:style w:type="character" w:customStyle="1" w:styleId="RTFNum212">
    <w:name w:val="RTF_Num 21 2"/>
    <w:uiPriority w:val="99"/>
    <w:rsid w:val="001E4FD7"/>
  </w:style>
  <w:style w:type="character" w:customStyle="1" w:styleId="RTFNum213">
    <w:name w:val="RTF_Num 21 3"/>
    <w:uiPriority w:val="99"/>
    <w:rsid w:val="001E4FD7"/>
  </w:style>
  <w:style w:type="character" w:customStyle="1" w:styleId="RTFNum214">
    <w:name w:val="RTF_Num 21 4"/>
    <w:uiPriority w:val="99"/>
    <w:rsid w:val="001E4FD7"/>
  </w:style>
  <w:style w:type="character" w:customStyle="1" w:styleId="RTFNum215">
    <w:name w:val="RTF_Num 21 5"/>
    <w:uiPriority w:val="99"/>
    <w:rsid w:val="001E4FD7"/>
  </w:style>
  <w:style w:type="character" w:customStyle="1" w:styleId="RTFNum216">
    <w:name w:val="RTF_Num 21 6"/>
    <w:uiPriority w:val="99"/>
    <w:rsid w:val="001E4FD7"/>
  </w:style>
  <w:style w:type="character" w:customStyle="1" w:styleId="RTFNum217">
    <w:name w:val="RTF_Num 21 7"/>
    <w:uiPriority w:val="99"/>
    <w:rsid w:val="001E4FD7"/>
  </w:style>
  <w:style w:type="character" w:customStyle="1" w:styleId="RTFNum218">
    <w:name w:val="RTF_Num 21 8"/>
    <w:uiPriority w:val="99"/>
    <w:rsid w:val="001E4FD7"/>
  </w:style>
  <w:style w:type="character" w:customStyle="1" w:styleId="RTFNum219">
    <w:name w:val="RTF_Num 21 9"/>
    <w:uiPriority w:val="99"/>
    <w:rsid w:val="001E4FD7"/>
  </w:style>
  <w:style w:type="character" w:customStyle="1" w:styleId="RTFNum221">
    <w:name w:val="RTF_Num 22 1"/>
    <w:uiPriority w:val="99"/>
    <w:rsid w:val="001E4FD7"/>
    <w:rPr>
      <w:rFonts w:ascii="Wingdings" w:hAnsi="Wingdings"/>
    </w:rPr>
  </w:style>
  <w:style w:type="character" w:customStyle="1" w:styleId="RTFNum222">
    <w:name w:val="RTF_Num 22 2"/>
    <w:uiPriority w:val="99"/>
    <w:rsid w:val="001E4FD7"/>
    <w:rPr>
      <w:rFonts w:ascii="Courier New" w:hAnsi="Courier New"/>
    </w:rPr>
  </w:style>
  <w:style w:type="character" w:customStyle="1" w:styleId="RTFNum223">
    <w:name w:val="RTF_Num 22 3"/>
    <w:uiPriority w:val="99"/>
    <w:rsid w:val="001E4FD7"/>
    <w:rPr>
      <w:rFonts w:ascii="Wingdings" w:hAnsi="Wingdings"/>
    </w:rPr>
  </w:style>
  <w:style w:type="character" w:customStyle="1" w:styleId="RTFNum224">
    <w:name w:val="RTF_Num 22 4"/>
    <w:uiPriority w:val="99"/>
    <w:rsid w:val="001E4FD7"/>
    <w:rPr>
      <w:rFonts w:ascii="Symbol" w:hAnsi="Symbol"/>
    </w:rPr>
  </w:style>
  <w:style w:type="character" w:customStyle="1" w:styleId="RTFNum225">
    <w:name w:val="RTF_Num 22 5"/>
    <w:uiPriority w:val="99"/>
    <w:rsid w:val="001E4FD7"/>
    <w:rPr>
      <w:rFonts w:ascii="Courier New" w:hAnsi="Courier New"/>
    </w:rPr>
  </w:style>
  <w:style w:type="character" w:customStyle="1" w:styleId="RTFNum226">
    <w:name w:val="RTF_Num 22 6"/>
    <w:uiPriority w:val="99"/>
    <w:rsid w:val="001E4FD7"/>
    <w:rPr>
      <w:rFonts w:ascii="Wingdings" w:hAnsi="Wingdings"/>
    </w:rPr>
  </w:style>
  <w:style w:type="character" w:customStyle="1" w:styleId="RTFNum227">
    <w:name w:val="RTF_Num 22 7"/>
    <w:uiPriority w:val="99"/>
    <w:rsid w:val="001E4FD7"/>
    <w:rPr>
      <w:rFonts w:ascii="Symbol" w:hAnsi="Symbol"/>
    </w:rPr>
  </w:style>
  <w:style w:type="character" w:customStyle="1" w:styleId="RTFNum228">
    <w:name w:val="RTF_Num 22 8"/>
    <w:uiPriority w:val="99"/>
    <w:rsid w:val="001E4FD7"/>
    <w:rPr>
      <w:rFonts w:ascii="Courier New" w:hAnsi="Courier New"/>
    </w:rPr>
  </w:style>
  <w:style w:type="character" w:customStyle="1" w:styleId="RTFNum229">
    <w:name w:val="RTF_Num 22 9"/>
    <w:uiPriority w:val="99"/>
    <w:rsid w:val="001E4FD7"/>
    <w:rPr>
      <w:rFonts w:ascii="Wingdings" w:hAnsi="Wingdings"/>
    </w:rPr>
  </w:style>
  <w:style w:type="character" w:customStyle="1" w:styleId="RTFNum231">
    <w:name w:val="RTF_Num 23 1"/>
    <w:uiPriority w:val="99"/>
    <w:rsid w:val="001E4FD7"/>
    <w:rPr>
      <w:rFonts w:ascii="Symbol" w:hAnsi="Symbol"/>
    </w:rPr>
  </w:style>
  <w:style w:type="character" w:customStyle="1" w:styleId="RTFNum232">
    <w:name w:val="RTF_Num 23 2"/>
    <w:uiPriority w:val="99"/>
    <w:rsid w:val="001E4FD7"/>
  </w:style>
  <w:style w:type="character" w:customStyle="1" w:styleId="RTFNum233">
    <w:name w:val="RTF_Num 23 3"/>
    <w:uiPriority w:val="99"/>
    <w:rsid w:val="001E4FD7"/>
  </w:style>
  <w:style w:type="character" w:customStyle="1" w:styleId="RTFNum234">
    <w:name w:val="RTF_Num 23 4"/>
    <w:uiPriority w:val="99"/>
    <w:rsid w:val="001E4FD7"/>
  </w:style>
  <w:style w:type="character" w:customStyle="1" w:styleId="RTFNum235">
    <w:name w:val="RTF_Num 23 5"/>
    <w:uiPriority w:val="99"/>
    <w:rsid w:val="001E4FD7"/>
  </w:style>
  <w:style w:type="character" w:customStyle="1" w:styleId="RTFNum236">
    <w:name w:val="RTF_Num 23 6"/>
    <w:uiPriority w:val="99"/>
    <w:rsid w:val="001E4FD7"/>
  </w:style>
  <w:style w:type="character" w:customStyle="1" w:styleId="RTFNum237">
    <w:name w:val="RTF_Num 23 7"/>
    <w:uiPriority w:val="99"/>
    <w:rsid w:val="001E4FD7"/>
  </w:style>
  <w:style w:type="character" w:customStyle="1" w:styleId="RTFNum238">
    <w:name w:val="RTF_Num 23 8"/>
    <w:uiPriority w:val="99"/>
    <w:rsid w:val="001E4FD7"/>
  </w:style>
  <w:style w:type="character" w:customStyle="1" w:styleId="RTFNum239">
    <w:name w:val="RTF_Num 23 9"/>
    <w:uiPriority w:val="99"/>
    <w:rsid w:val="001E4FD7"/>
  </w:style>
  <w:style w:type="character" w:customStyle="1" w:styleId="RTFNum241">
    <w:name w:val="RTF_Num 24 1"/>
    <w:uiPriority w:val="99"/>
    <w:rsid w:val="001E4FD7"/>
    <w:rPr>
      <w:rFonts w:ascii="Symbol" w:hAnsi="Symbol"/>
    </w:rPr>
  </w:style>
  <w:style w:type="character" w:customStyle="1" w:styleId="RTFNum242">
    <w:name w:val="RTF_Num 24 2"/>
    <w:uiPriority w:val="99"/>
    <w:rsid w:val="001E4FD7"/>
  </w:style>
  <w:style w:type="character" w:customStyle="1" w:styleId="RTFNum243">
    <w:name w:val="RTF_Num 24 3"/>
    <w:uiPriority w:val="99"/>
    <w:rsid w:val="001E4FD7"/>
  </w:style>
  <w:style w:type="character" w:customStyle="1" w:styleId="RTFNum244">
    <w:name w:val="RTF_Num 24 4"/>
    <w:uiPriority w:val="99"/>
    <w:rsid w:val="001E4FD7"/>
  </w:style>
  <w:style w:type="character" w:customStyle="1" w:styleId="RTFNum245">
    <w:name w:val="RTF_Num 24 5"/>
    <w:uiPriority w:val="99"/>
    <w:rsid w:val="001E4FD7"/>
  </w:style>
  <w:style w:type="character" w:customStyle="1" w:styleId="RTFNum246">
    <w:name w:val="RTF_Num 24 6"/>
    <w:uiPriority w:val="99"/>
    <w:rsid w:val="001E4FD7"/>
  </w:style>
  <w:style w:type="character" w:customStyle="1" w:styleId="RTFNum247">
    <w:name w:val="RTF_Num 24 7"/>
    <w:uiPriority w:val="99"/>
    <w:rsid w:val="001E4FD7"/>
  </w:style>
  <w:style w:type="character" w:customStyle="1" w:styleId="RTFNum248">
    <w:name w:val="RTF_Num 24 8"/>
    <w:uiPriority w:val="99"/>
    <w:rsid w:val="001E4FD7"/>
  </w:style>
  <w:style w:type="character" w:customStyle="1" w:styleId="RTFNum249">
    <w:name w:val="RTF_Num 24 9"/>
    <w:uiPriority w:val="99"/>
    <w:rsid w:val="001E4FD7"/>
  </w:style>
  <w:style w:type="character" w:customStyle="1" w:styleId="RTFNum251">
    <w:name w:val="RTF_Num 25 1"/>
    <w:uiPriority w:val="99"/>
    <w:rsid w:val="001E4FD7"/>
    <w:rPr>
      <w:rFonts w:ascii="Wingdings" w:hAnsi="Wingdings"/>
    </w:rPr>
  </w:style>
  <w:style w:type="character" w:customStyle="1" w:styleId="RTFNum252">
    <w:name w:val="RTF_Num 25 2"/>
    <w:uiPriority w:val="99"/>
    <w:rsid w:val="001E4FD7"/>
  </w:style>
  <w:style w:type="character" w:customStyle="1" w:styleId="RTFNum253">
    <w:name w:val="RTF_Num 25 3"/>
    <w:uiPriority w:val="99"/>
    <w:rsid w:val="001E4FD7"/>
    <w:rPr>
      <w:rFonts w:ascii="Wingdings" w:hAnsi="Wingdings"/>
    </w:rPr>
  </w:style>
  <w:style w:type="character" w:customStyle="1" w:styleId="RTFNum254">
    <w:name w:val="RTF_Num 25 4"/>
    <w:uiPriority w:val="99"/>
    <w:rsid w:val="001E4FD7"/>
    <w:rPr>
      <w:rFonts w:ascii="Symbol" w:hAnsi="Symbol"/>
    </w:rPr>
  </w:style>
  <w:style w:type="character" w:customStyle="1" w:styleId="RTFNum255">
    <w:name w:val="RTF_Num 25 5"/>
    <w:uiPriority w:val="99"/>
    <w:rsid w:val="001E4FD7"/>
    <w:rPr>
      <w:rFonts w:ascii="Courier New" w:hAnsi="Courier New"/>
    </w:rPr>
  </w:style>
  <w:style w:type="character" w:customStyle="1" w:styleId="RTFNum256">
    <w:name w:val="RTF_Num 25 6"/>
    <w:uiPriority w:val="99"/>
    <w:rsid w:val="001E4FD7"/>
    <w:rPr>
      <w:rFonts w:ascii="Wingdings" w:hAnsi="Wingdings"/>
    </w:rPr>
  </w:style>
  <w:style w:type="character" w:customStyle="1" w:styleId="RTFNum257">
    <w:name w:val="RTF_Num 25 7"/>
    <w:uiPriority w:val="99"/>
    <w:rsid w:val="001E4FD7"/>
    <w:rPr>
      <w:rFonts w:ascii="Symbol" w:hAnsi="Symbol"/>
    </w:rPr>
  </w:style>
  <w:style w:type="character" w:customStyle="1" w:styleId="RTFNum258">
    <w:name w:val="RTF_Num 25 8"/>
    <w:uiPriority w:val="99"/>
    <w:rsid w:val="001E4FD7"/>
    <w:rPr>
      <w:rFonts w:ascii="Courier New" w:hAnsi="Courier New"/>
    </w:rPr>
  </w:style>
  <w:style w:type="character" w:customStyle="1" w:styleId="RTFNum259">
    <w:name w:val="RTF_Num 25 9"/>
    <w:uiPriority w:val="99"/>
    <w:rsid w:val="001E4FD7"/>
    <w:rPr>
      <w:rFonts w:ascii="Wingdings" w:hAnsi="Wingdings"/>
    </w:rPr>
  </w:style>
  <w:style w:type="character" w:customStyle="1" w:styleId="RTFNum261">
    <w:name w:val="RTF_Num 26 1"/>
    <w:uiPriority w:val="99"/>
    <w:rsid w:val="001E4FD7"/>
    <w:rPr>
      <w:rFonts w:ascii="Symbol" w:hAnsi="Symbol"/>
    </w:rPr>
  </w:style>
  <w:style w:type="character" w:customStyle="1" w:styleId="RTFNum262">
    <w:name w:val="RTF_Num 26 2"/>
    <w:uiPriority w:val="99"/>
    <w:rsid w:val="001E4FD7"/>
    <w:rPr>
      <w:rFonts w:ascii="Wingdings" w:hAnsi="Wingdings"/>
    </w:rPr>
  </w:style>
  <w:style w:type="character" w:customStyle="1" w:styleId="RTFNum263">
    <w:name w:val="RTF_Num 26 3"/>
    <w:uiPriority w:val="99"/>
    <w:rsid w:val="001E4FD7"/>
  </w:style>
  <w:style w:type="character" w:customStyle="1" w:styleId="RTFNum264">
    <w:name w:val="RTF_Num 26 4"/>
    <w:uiPriority w:val="99"/>
    <w:rsid w:val="001E4FD7"/>
  </w:style>
  <w:style w:type="character" w:customStyle="1" w:styleId="RTFNum265">
    <w:name w:val="RTF_Num 26 5"/>
    <w:uiPriority w:val="99"/>
    <w:rsid w:val="001E4FD7"/>
  </w:style>
  <w:style w:type="character" w:customStyle="1" w:styleId="RTFNum266">
    <w:name w:val="RTF_Num 26 6"/>
    <w:uiPriority w:val="99"/>
    <w:rsid w:val="001E4FD7"/>
  </w:style>
  <w:style w:type="character" w:customStyle="1" w:styleId="RTFNum267">
    <w:name w:val="RTF_Num 26 7"/>
    <w:uiPriority w:val="99"/>
    <w:rsid w:val="001E4FD7"/>
  </w:style>
  <w:style w:type="character" w:customStyle="1" w:styleId="RTFNum268">
    <w:name w:val="RTF_Num 26 8"/>
    <w:uiPriority w:val="99"/>
    <w:rsid w:val="001E4FD7"/>
  </w:style>
  <w:style w:type="character" w:customStyle="1" w:styleId="RTFNum269">
    <w:name w:val="RTF_Num 26 9"/>
    <w:uiPriority w:val="99"/>
    <w:rsid w:val="001E4FD7"/>
  </w:style>
  <w:style w:type="character" w:customStyle="1" w:styleId="RTFNum271">
    <w:name w:val="RTF_Num 27 1"/>
    <w:uiPriority w:val="99"/>
    <w:rsid w:val="001E4FD7"/>
    <w:rPr>
      <w:rFonts w:ascii="Wingdings" w:hAnsi="Wingdings"/>
    </w:rPr>
  </w:style>
  <w:style w:type="character" w:customStyle="1" w:styleId="RTFNum272">
    <w:name w:val="RTF_Num 27 2"/>
    <w:uiPriority w:val="99"/>
    <w:rsid w:val="001E4FD7"/>
    <w:rPr>
      <w:rFonts w:ascii="Courier New" w:hAnsi="Courier New"/>
    </w:rPr>
  </w:style>
  <w:style w:type="character" w:customStyle="1" w:styleId="RTFNum273">
    <w:name w:val="RTF_Num 27 3"/>
    <w:uiPriority w:val="99"/>
    <w:rsid w:val="001E4FD7"/>
    <w:rPr>
      <w:rFonts w:ascii="Wingdings" w:hAnsi="Wingdings"/>
    </w:rPr>
  </w:style>
  <w:style w:type="character" w:customStyle="1" w:styleId="RTFNum274">
    <w:name w:val="RTF_Num 27 4"/>
    <w:uiPriority w:val="99"/>
    <w:rsid w:val="001E4FD7"/>
    <w:rPr>
      <w:rFonts w:ascii="Symbol" w:hAnsi="Symbol"/>
    </w:rPr>
  </w:style>
  <w:style w:type="character" w:customStyle="1" w:styleId="RTFNum275">
    <w:name w:val="RTF_Num 27 5"/>
    <w:uiPriority w:val="99"/>
    <w:rsid w:val="001E4FD7"/>
    <w:rPr>
      <w:rFonts w:ascii="Courier New" w:hAnsi="Courier New"/>
    </w:rPr>
  </w:style>
  <w:style w:type="character" w:customStyle="1" w:styleId="RTFNum276">
    <w:name w:val="RTF_Num 27 6"/>
    <w:uiPriority w:val="99"/>
    <w:rsid w:val="001E4FD7"/>
    <w:rPr>
      <w:rFonts w:ascii="Wingdings" w:hAnsi="Wingdings"/>
    </w:rPr>
  </w:style>
  <w:style w:type="character" w:customStyle="1" w:styleId="RTFNum277">
    <w:name w:val="RTF_Num 27 7"/>
    <w:uiPriority w:val="99"/>
    <w:rsid w:val="001E4FD7"/>
    <w:rPr>
      <w:rFonts w:ascii="Symbol" w:hAnsi="Symbol"/>
    </w:rPr>
  </w:style>
  <w:style w:type="character" w:customStyle="1" w:styleId="RTFNum278">
    <w:name w:val="RTF_Num 27 8"/>
    <w:uiPriority w:val="99"/>
    <w:rsid w:val="001E4FD7"/>
    <w:rPr>
      <w:rFonts w:ascii="Courier New" w:hAnsi="Courier New"/>
    </w:rPr>
  </w:style>
  <w:style w:type="character" w:customStyle="1" w:styleId="RTFNum279">
    <w:name w:val="RTF_Num 27 9"/>
    <w:uiPriority w:val="99"/>
    <w:rsid w:val="001E4FD7"/>
    <w:rPr>
      <w:rFonts w:ascii="Wingdings" w:hAnsi="Wingdings"/>
    </w:rPr>
  </w:style>
  <w:style w:type="character" w:customStyle="1" w:styleId="RTFNum281">
    <w:name w:val="RTF_Num 28 1"/>
    <w:uiPriority w:val="99"/>
    <w:rsid w:val="001E4FD7"/>
    <w:rPr>
      <w:rFonts w:ascii="Symbol" w:hAnsi="Symbol"/>
    </w:rPr>
  </w:style>
  <w:style w:type="character" w:customStyle="1" w:styleId="RTFNum282">
    <w:name w:val="RTF_Num 28 2"/>
    <w:uiPriority w:val="99"/>
    <w:rsid w:val="001E4FD7"/>
    <w:rPr>
      <w:rFonts w:ascii="Courier New" w:hAnsi="Courier New"/>
    </w:rPr>
  </w:style>
  <w:style w:type="character" w:customStyle="1" w:styleId="RTFNum283">
    <w:name w:val="RTF_Num 28 3"/>
    <w:uiPriority w:val="99"/>
    <w:rsid w:val="001E4FD7"/>
    <w:rPr>
      <w:rFonts w:ascii="Wingdings" w:hAnsi="Wingdings"/>
    </w:rPr>
  </w:style>
  <w:style w:type="character" w:customStyle="1" w:styleId="RTFNum284">
    <w:name w:val="RTF_Num 28 4"/>
    <w:uiPriority w:val="99"/>
    <w:rsid w:val="001E4FD7"/>
    <w:rPr>
      <w:rFonts w:ascii="Symbol" w:hAnsi="Symbol"/>
    </w:rPr>
  </w:style>
  <w:style w:type="character" w:customStyle="1" w:styleId="RTFNum285">
    <w:name w:val="RTF_Num 28 5"/>
    <w:uiPriority w:val="99"/>
    <w:rsid w:val="001E4FD7"/>
    <w:rPr>
      <w:rFonts w:ascii="Courier New" w:hAnsi="Courier New"/>
    </w:rPr>
  </w:style>
  <w:style w:type="character" w:customStyle="1" w:styleId="RTFNum286">
    <w:name w:val="RTF_Num 28 6"/>
    <w:uiPriority w:val="99"/>
    <w:rsid w:val="001E4FD7"/>
    <w:rPr>
      <w:rFonts w:ascii="Wingdings" w:hAnsi="Wingdings"/>
    </w:rPr>
  </w:style>
  <w:style w:type="character" w:customStyle="1" w:styleId="RTFNum287">
    <w:name w:val="RTF_Num 28 7"/>
    <w:uiPriority w:val="99"/>
    <w:rsid w:val="001E4FD7"/>
    <w:rPr>
      <w:rFonts w:ascii="Symbol" w:hAnsi="Symbol"/>
    </w:rPr>
  </w:style>
  <w:style w:type="character" w:customStyle="1" w:styleId="RTFNum288">
    <w:name w:val="RTF_Num 28 8"/>
    <w:uiPriority w:val="99"/>
    <w:rsid w:val="001E4FD7"/>
    <w:rPr>
      <w:rFonts w:ascii="Courier New" w:hAnsi="Courier New"/>
    </w:rPr>
  </w:style>
  <w:style w:type="character" w:customStyle="1" w:styleId="RTFNum289">
    <w:name w:val="RTF_Num 28 9"/>
    <w:uiPriority w:val="99"/>
    <w:rsid w:val="001E4FD7"/>
    <w:rPr>
      <w:rFonts w:ascii="Wingdings" w:hAnsi="Wingdings"/>
    </w:rPr>
  </w:style>
  <w:style w:type="character" w:customStyle="1" w:styleId="Internetlink">
    <w:name w:val="Internet link"/>
    <w:uiPriority w:val="99"/>
    <w:rsid w:val="001E4FD7"/>
    <w:rPr>
      <w:color w:val="000080"/>
      <w:u w:val="single"/>
    </w:rPr>
  </w:style>
  <w:style w:type="character" w:customStyle="1" w:styleId="WW-Internetlink">
    <w:name w:val="WW-Internet link"/>
    <w:uiPriority w:val="99"/>
    <w:rsid w:val="001E4FD7"/>
    <w:rPr>
      <w:color w:val="000080"/>
      <w:u w:val="single"/>
    </w:rPr>
  </w:style>
  <w:style w:type="character" w:customStyle="1" w:styleId="BulletSymbols">
    <w:name w:val="Bullet Symbols"/>
    <w:uiPriority w:val="99"/>
    <w:rsid w:val="001E4FD7"/>
    <w:rPr>
      <w:rFonts w:ascii="OpenSymbol" w:eastAsia="OpenSymbol" w:hAnsi="OpenSymbol"/>
      <w:lang w:val="en-IN"/>
    </w:rPr>
  </w:style>
  <w:style w:type="character" w:customStyle="1" w:styleId="Internetlink1">
    <w:name w:val="Internet link1"/>
    <w:uiPriority w:val="99"/>
    <w:rsid w:val="001E4FD7"/>
    <w:rPr>
      <w:color w:val="000080"/>
      <w:u w:val="single"/>
    </w:rPr>
  </w:style>
  <w:style w:type="character" w:customStyle="1" w:styleId="BulletSymbols1">
    <w:name w:val="Bullet Symbols1"/>
    <w:uiPriority w:val="99"/>
    <w:rsid w:val="001E4FD7"/>
    <w:rPr>
      <w:rFonts w:ascii="OpenSymbol" w:eastAsia="OpenSymbol" w:hAnsi="OpenSymbol"/>
      <w:lang w:val="en-IN"/>
    </w:rPr>
  </w:style>
  <w:style w:type="character" w:customStyle="1" w:styleId="Internetlink2">
    <w:name w:val="Internet link2"/>
    <w:uiPriority w:val="99"/>
    <w:rsid w:val="001E4FD7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L\My%20Documents\Downloads\anita%20new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anita new resume</Template>
  <TotalTime>7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CURRICULUME VITAE  </vt:lpstr>
    </vt:vector>
  </TitlesOfParts>
  <Company/>
  <LinksUpToDate>false</LinksUpToDate>
  <CharactersWithSpaces>2613</CharactersWithSpaces>
  <SharedDoc>false</SharedDoc>
  <HLinks>
    <vt:vector size="6" baseType="variant"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mailto:jyotiksha@yahoo.com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CURRICULUME VITAE</dc:title>
  <dc:creator>ALL</dc:creator>
  <cp:lastModifiedBy>Basav 03</cp:lastModifiedBy>
  <cp:revision>3</cp:revision>
  <dcterms:created xsi:type="dcterms:W3CDTF">2014-10-10T11:56:00Z</dcterms:created>
  <dcterms:modified xsi:type="dcterms:W3CDTF">2014-12-10T06:27:00Z</dcterms:modified>
</cp:coreProperties>
</file>