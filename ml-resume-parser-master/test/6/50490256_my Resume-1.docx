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65542" w:rsidRPr="00340BB7" w:rsidRDefault="00E65542" w:rsidP="00DF2A86">
      <w:pPr>
        <w:pStyle w:val="Heading1"/>
        <w:tabs>
          <w:tab w:val="left" w:pos="0"/>
        </w:tabs>
        <w:jc w:val="center"/>
        <w:rPr>
          <w:color w:val="000000"/>
          <w:sz w:val="36"/>
          <w:szCs w:val="36"/>
        </w:rPr>
      </w:pPr>
      <w:r w:rsidRPr="00340BB7">
        <w:rPr>
          <w:color w:val="000000"/>
          <w:sz w:val="36"/>
          <w:szCs w:val="36"/>
        </w:rPr>
        <w:t>CURRICULUM VITAE</w:t>
      </w:r>
    </w:p>
    <w:p w:rsidR="00E65542" w:rsidRPr="00264DE8" w:rsidRDefault="005452F9" w:rsidP="00A8242E">
      <w:r w:rsidRPr="005452F9">
        <w:rPr>
          <w:noProof/>
          <w:u w:val="single"/>
          <w:lang w:eastAsia="en-US"/>
        </w:rPr>
        <w:pict>
          <v:line id="_x0000_s1032" style="position:absolute;flip:x;z-index:251659264" from="-234.6pt,15.35pt" to="-234.6pt,125.6pt" strokecolor="red"/>
        </w:pict>
      </w:r>
      <w:r w:rsidR="00EB6EF2">
        <w:t xml:space="preserve">  </w:t>
      </w:r>
    </w:p>
    <w:p w:rsidR="00572B44" w:rsidRPr="00572B44" w:rsidRDefault="005452F9" w:rsidP="00572B44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.6pt;margin-top:1.55pt;width:444.7pt;height:106.15pt;z-index:251657216;mso-wrap-distance-left:0;mso-wrap-distance-right:9.05pt" strokecolor="red">
            <v:fill opacity="0" color2="black"/>
            <v:textbox style="mso-next-textbox:#_x0000_s1027" inset="0,0,0,0">
              <w:txbxContent>
                <w:p w:rsidR="00F77F65" w:rsidRDefault="00F77F65"/>
                <w:tbl>
                  <w:tblPr>
                    <w:tblW w:w="0" w:type="auto"/>
                    <w:tblInd w:w="127" w:type="dxa"/>
                    <w:tblLayout w:type="fixed"/>
                    <w:tblLook w:val="0000"/>
                  </w:tblPr>
                  <w:tblGrid>
                    <w:gridCol w:w="4373"/>
                    <w:gridCol w:w="4282"/>
                  </w:tblGrid>
                  <w:tr w:rsidR="00F77F65">
                    <w:trPr>
                      <w:trHeight w:val="1846"/>
                    </w:trPr>
                    <w:tc>
                      <w:tcPr>
                        <w:tcW w:w="4373" w:type="dxa"/>
                      </w:tcPr>
                      <w:p w:rsidR="00F77F65" w:rsidRPr="00401CC1" w:rsidRDefault="00F77F65" w:rsidP="003D020C">
                        <w:pPr>
                          <w:snapToGrid w:val="0"/>
                          <w:rPr>
                            <w:b/>
                            <w:sz w:val="36"/>
                            <w:szCs w:val="36"/>
                            <w:lang w:val="en-GB"/>
                          </w:rPr>
                        </w:pPr>
                        <w:r>
                          <w:rPr>
                            <w:b/>
                            <w:sz w:val="36"/>
                            <w:szCs w:val="36"/>
                            <w:lang w:val="en-GB"/>
                          </w:rPr>
                          <w:t xml:space="preserve">PIYUSH KUMAR </w:t>
                        </w:r>
                        <w:r w:rsidR="00DF2A86">
                          <w:rPr>
                            <w:b/>
                            <w:sz w:val="36"/>
                            <w:szCs w:val="36"/>
                            <w:lang w:val="en-GB"/>
                          </w:rPr>
                          <w:t xml:space="preserve">                      MISHRA</w:t>
                        </w:r>
                      </w:p>
                      <w:p w:rsidR="00F77F65" w:rsidRPr="00A8242E" w:rsidRDefault="00F77F65">
                        <w:pPr>
                          <w:rPr>
                            <w:rFonts w:ascii="Verdana" w:hAnsi="Verdana"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Style w:val="Hyperlink"/>
                            <w:rFonts w:ascii="Verdana" w:hAnsi="Verdana"/>
                            <w:sz w:val="20"/>
                            <w:szCs w:val="20"/>
                            <w:u w:val="none"/>
                          </w:rPr>
                          <w:t>piyushmishra74@yahoo.com</w:t>
                        </w:r>
                      </w:p>
                      <w:p w:rsidR="00F77F65" w:rsidRDefault="00F77F65" w:rsidP="00CF38B2">
                        <w:pPr>
                          <w:rPr>
                            <w:rFonts w:ascii="Verdana" w:hAnsi="Verdana"/>
                            <w:b/>
                            <w:sz w:val="20"/>
                            <w:szCs w:val="2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sz w:val="20"/>
                            <w:szCs w:val="20"/>
                            <w:lang w:val="en-GB"/>
                          </w:rPr>
                          <w:t>Contact No. -</w:t>
                        </w:r>
                        <w:r w:rsidR="0070369F">
                          <w:rPr>
                            <w:rFonts w:ascii="Verdana" w:hAnsi="Verdana"/>
                            <w:b/>
                            <w:sz w:val="20"/>
                            <w:szCs w:val="20"/>
                            <w:lang w:val="en-GB"/>
                          </w:rPr>
                          <w:t>08527991652</w:t>
                        </w:r>
                      </w:p>
                    </w:tc>
                    <w:tc>
                      <w:tcPr>
                        <w:tcW w:w="4282" w:type="dxa"/>
                      </w:tcPr>
                      <w:p w:rsidR="00F77F65" w:rsidRPr="002975F2" w:rsidRDefault="00F77F65" w:rsidP="007D644D">
                        <w:pPr>
                          <w:snapToGrid w:val="0"/>
                          <w:spacing w:line="360" w:lineRule="auto"/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 xml:space="preserve">    </w:t>
                        </w:r>
                        <w:r w:rsidRPr="002975F2">
                          <w:rPr>
                            <w:rFonts w:ascii="Verdana" w:hAnsi="Verdana"/>
                            <w:b/>
                            <w:sz w:val="28"/>
                            <w:szCs w:val="28"/>
                          </w:rPr>
                          <w:t>Present Address:</w:t>
                        </w:r>
                      </w:p>
                      <w:p w:rsidR="00B35377" w:rsidRDefault="00DF2A86" w:rsidP="000B0486">
                        <w:pP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       </w:t>
                        </w:r>
                        <w:r w:rsidR="00F77F6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PIYU</w:t>
                        </w:r>
                        <w:r w:rsidR="00F77F65" w:rsidRPr="002975F2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S</w:t>
                        </w:r>
                        <w:r w:rsidR="00F77F65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H KUMAR MISHRA</w:t>
                        </w:r>
                      </w:p>
                      <w:p w:rsidR="000B0486" w:rsidRDefault="00B35377" w:rsidP="000B0486">
                        <w:pP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      HA-56</w:t>
                        </w:r>
                        <w:r w:rsidR="0070369F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,</w:t>
                        </w: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S</w:t>
                        </w:r>
                        <w:r w:rsidR="0070369F"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ec</w:t>
                        </w: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>tor-104</w:t>
                        </w:r>
                      </w:p>
                      <w:p w:rsidR="00CF38B2" w:rsidRDefault="00CF38B2" w:rsidP="000B0486">
                        <w:pP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18"/>
                            <w:szCs w:val="18"/>
                          </w:rPr>
                          <w:t xml:space="preserve">       Noida(U.P)-201301</w:t>
                        </w:r>
                      </w:p>
                      <w:p w:rsidR="00CF38B2" w:rsidRDefault="00CF38B2" w:rsidP="000B0486">
                        <w:pP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 xml:space="preserve">       </w:t>
                        </w:r>
                      </w:p>
                      <w:p w:rsidR="00F77F65" w:rsidRDefault="00F77F65" w:rsidP="007D644D">
                        <w:pP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F77F65" w:rsidTr="00DF2A86">
                    <w:trPr>
                      <w:trHeight w:val="68"/>
                    </w:trPr>
                    <w:tc>
                      <w:tcPr>
                        <w:tcW w:w="4373" w:type="dxa"/>
                      </w:tcPr>
                      <w:p w:rsidR="00F77F65" w:rsidRDefault="00F77F65">
                        <w:pPr>
                          <w:snapToGrid w:val="0"/>
                          <w:rPr>
                            <w:b/>
                            <w:sz w:val="32"/>
                            <w:szCs w:val="32"/>
                            <w:lang w:val="en-GB"/>
                          </w:rPr>
                        </w:pPr>
                      </w:p>
                    </w:tc>
                    <w:tc>
                      <w:tcPr>
                        <w:tcW w:w="4282" w:type="dxa"/>
                      </w:tcPr>
                      <w:p w:rsidR="00F77F65" w:rsidRDefault="00F77F65">
                        <w:pPr>
                          <w:snapToGrid w:val="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F2A86" w:rsidTr="00DF2A86">
                    <w:trPr>
                      <w:trHeight w:val="68"/>
                    </w:trPr>
                    <w:tc>
                      <w:tcPr>
                        <w:tcW w:w="4373" w:type="dxa"/>
                      </w:tcPr>
                      <w:p w:rsidR="00DF2A86" w:rsidRDefault="00DF2A86">
                        <w:pPr>
                          <w:snapToGrid w:val="0"/>
                          <w:rPr>
                            <w:b/>
                            <w:sz w:val="32"/>
                            <w:szCs w:val="32"/>
                            <w:lang w:val="en-GB"/>
                          </w:rPr>
                        </w:pPr>
                      </w:p>
                    </w:tc>
                    <w:tc>
                      <w:tcPr>
                        <w:tcW w:w="4282" w:type="dxa"/>
                      </w:tcPr>
                      <w:p w:rsidR="00DF2A86" w:rsidRDefault="00DF2A86">
                        <w:pPr>
                          <w:snapToGrid w:val="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</w:p>
                    </w:tc>
                  </w:tr>
                  <w:tr w:rsidR="00DF2A86" w:rsidTr="00DF2A86">
                    <w:trPr>
                      <w:trHeight w:val="68"/>
                    </w:trPr>
                    <w:tc>
                      <w:tcPr>
                        <w:tcW w:w="4373" w:type="dxa"/>
                      </w:tcPr>
                      <w:p w:rsidR="00DF2A86" w:rsidRDefault="00DF2A86">
                        <w:pPr>
                          <w:snapToGrid w:val="0"/>
                          <w:rPr>
                            <w:b/>
                            <w:sz w:val="32"/>
                            <w:szCs w:val="32"/>
                            <w:lang w:val="en-GB"/>
                          </w:rPr>
                        </w:pPr>
                      </w:p>
                    </w:tc>
                    <w:tc>
                      <w:tcPr>
                        <w:tcW w:w="4282" w:type="dxa"/>
                      </w:tcPr>
                      <w:p w:rsidR="00DF2A86" w:rsidRDefault="00DF2A86">
                        <w:pPr>
                          <w:snapToGrid w:val="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F2A86" w:rsidTr="00DF2A86">
                    <w:trPr>
                      <w:trHeight w:val="68"/>
                    </w:trPr>
                    <w:tc>
                      <w:tcPr>
                        <w:tcW w:w="4373" w:type="dxa"/>
                      </w:tcPr>
                      <w:p w:rsidR="00DF2A86" w:rsidRDefault="00DF2A86">
                        <w:pPr>
                          <w:snapToGrid w:val="0"/>
                          <w:rPr>
                            <w:b/>
                            <w:sz w:val="32"/>
                            <w:szCs w:val="32"/>
                            <w:lang w:val="en-GB"/>
                          </w:rPr>
                        </w:pPr>
                      </w:p>
                    </w:tc>
                    <w:tc>
                      <w:tcPr>
                        <w:tcW w:w="4282" w:type="dxa"/>
                      </w:tcPr>
                      <w:p w:rsidR="00DF2A86" w:rsidRDefault="00DF2A86">
                        <w:pPr>
                          <w:snapToGrid w:val="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F2A86" w:rsidTr="00DF2A86">
                    <w:trPr>
                      <w:trHeight w:val="68"/>
                    </w:trPr>
                    <w:tc>
                      <w:tcPr>
                        <w:tcW w:w="4373" w:type="dxa"/>
                      </w:tcPr>
                      <w:p w:rsidR="00DF2A86" w:rsidRDefault="00DF2A86">
                        <w:pPr>
                          <w:snapToGrid w:val="0"/>
                          <w:rPr>
                            <w:b/>
                            <w:sz w:val="32"/>
                            <w:szCs w:val="32"/>
                            <w:lang w:val="en-GB"/>
                          </w:rPr>
                        </w:pPr>
                      </w:p>
                    </w:tc>
                    <w:tc>
                      <w:tcPr>
                        <w:tcW w:w="4282" w:type="dxa"/>
                      </w:tcPr>
                      <w:p w:rsidR="00DF2A86" w:rsidRDefault="00DF2A86">
                        <w:pPr>
                          <w:snapToGrid w:val="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F2A86">
                    <w:trPr>
                      <w:trHeight w:val="68"/>
                    </w:trPr>
                    <w:tc>
                      <w:tcPr>
                        <w:tcW w:w="4373" w:type="dxa"/>
                        <w:tcBorders>
                          <w:bottom w:val="double" w:sz="40" w:space="0" w:color="000000"/>
                        </w:tcBorders>
                      </w:tcPr>
                      <w:p w:rsidR="00DF2A86" w:rsidRDefault="00DF2A86">
                        <w:pPr>
                          <w:snapToGrid w:val="0"/>
                          <w:rPr>
                            <w:b/>
                            <w:sz w:val="32"/>
                            <w:szCs w:val="32"/>
                            <w:lang w:val="en-GB"/>
                          </w:rPr>
                        </w:pPr>
                      </w:p>
                    </w:tc>
                    <w:tc>
                      <w:tcPr>
                        <w:tcW w:w="4282" w:type="dxa"/>
                        <w:tcBorders>
                          <w:bottom w:val="double" w:sz="40" w:space="0" w:color="000000"/>
                        </w:tcBorders>
                      </w:tcPr>
                      <w:p w:rsidR="00DF2A86" w:rsidRDefault="00DF2A86">
                        <w:pPr>
                          <w:snapToGrid w:val="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7235C" w:rsidRDefault="00D7235C"/>
              </w:txbxContent>
            </v:textbox>
            <w10:wrap type="square" side="largest"/>
          </v:shape>
        </w:pict>
      </w:r>
      <w:r w:rsidR="00DF2A86">
        <w:t xml:space="preserve">                                      </w:t>
      </w:r>
      <w:r w:rsidR="00DF2A86">
        <w:tab/>
      </w:r>
      <w:r w:rsidR="00DF2A86">
        <w:tab/>
      </w:r>
      <w:r w:rsidR="00DF2A86">
        <w:tab/>
      </w:r>
      <w:r w:rsidR="00DF2A86">
        <w:tab/>
      </w:r>
      <w:r w:rsidR="00DF2A86">
        <w:tab/>
      </w:r>
      <w:r w:rsidR="00DF2A86">
        <w:tab/>
      </w:r>
      <w:r w:rsidR="00DF2A86">
        <w:tab/>
      </w:r>
      <w:r w:rsidR="00DF2A86">
        <w:tab/>
      </w:r>
    </w:p>
    <w:p w:rsidR="00572B44" w:rsidRPr="0099606B" w:rsidRDefault="00572B44" w:rsidP="00572B44">
      <w:pPr>
        <w:pStyle w:val="SectionTitle"/>
        <w:pBdr>
          <w:left w:val="single" w:sz="4" w:space="15" w:color="FFFFFF"/>
          <w:bottom w:val="single" w:sz="4" w:space="8" w:color="FFFFFF"/>
          <w:right w:val="single" w:sz="4" w:space="0" w:color="FFFFFF"/>
        </w:pBdr>
        <w:rPr>
          <w:b/>
          <w:sz w:val="22"/>
          <w:szCs w:val="22"/>
        </w:rPr>
      </w:pPr>
      <w:r>
        <w:rPr>
          <w:b/>
        </w:rPr>
        <w:t>career objective</w:t>
      </w:r>
      <w:r w:rsidRPr="0099606B">
        <w:rPr>
          <w:b/>
        </w:rPr>
        <w:t>:</w:t>
      </w:r>
    </w:p>
    <w:p w:rsidR="00E65542" w:rsidRDefault="005452F9" w:rsidP="008279E3">
      <w:pPr>
        <w:spacing w:line="360" w:lineRule="auto"/>
        <w:rPr>
          <w:rFonts w:ascii="Verdana" w:hAnsi="Verdana"/>
          <w:b/>
          <w:sz w:val="18"/>
          <w:szCs w:val="18"/>
        </w:rPr>
      </w:pPr>
      <w:r w:rsidRPr="005452F9">
        <w:rPr>
          <w:b/>
        </w:rPr>
        <w:pict>
          <v:shape id="_x0000_s1029" type="#_x0000_t202" style="position:absolute;margin-left:508.05pt;margin-top:25.7pt;width:13.4pt;height:14.4pt;z-index:251658240;mso-wrap-distance-left:9.05pt;mso-wrap-distance-right:9.05pt" stroked="f">
            <v:fill opacity="0" color2="black"/>
            <v:textbox style="mso-next-textbox:#_x0000_s1029" inset="0,0,0,0">
              <w:txbxContent>
                <w:p w:rsidR="00F77F65" w:rsidRDefault="00F77F65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  <w:p w:rsidR="00F77F65" w:rsidRDefault="00F77F65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  <w:p w:rsidR="00F77F65" w:rsidRDefault="00F77F65">
                  <w:pPr>
                    <w:spacing w:after="120"/>
                    <w:rPr>
                      <w:rFonts w:ascii="Arial" w:hAnsi="Arial" w:cs="Arial"/>
                    </w:rPr>
                  </w:pPr>
                </w:p>
                <w:p w:rsidR="00F77F65" w:rsidRDefault="00F77F65">
                  <w:pPr>
                    <w:spacing w:after="120"/>
                    <w:rPr>
                      <w:rFonts w:ascii="Arial" w:hAnsi="Arial" w:cs="Arial"/>
                      <w:b/>
                    </w:rPr>
                  </w:pPr>
                </w:p>
              </w:txbxContent>
            </v:textbox>
          </v:shape>
        </w:pict>
      </w:r>
      <w:r w:rsidR="0008471E">
        <w:rPr>
          <w:rFonts w:ascii="Verdana" w:hAnsi="Verdana"/>
          <w:b/>
          <w:sz w:val="18"/>
          <w:szCs w:val="18"/>
        </w:rPr>
        <w:t xml:space="preserve">      </w:t>
      </w:r>
      <w:r w:rsidR="00E65542" w:rsidRPr="0072445F">
        <w:rPr>
          <w:rFonts w:ascii="Verdana" w:hAnsi="Verdana"/>
          <w:b/>
          <w:sz w:val="18"/>
          <w:szCs w:val="18"/>
        </w:rPr>
        <w:t>“</w:t>
      </w:r>
      <w:r w:rsidR="00BF3436" w:rsidRPr="0082503D">
        <w:rPr>
          <w:rFonts w:ascii="Verdana" w:hAnsi="Verdana"/>
          <w:sz w:val="20"/>
          <w:szCs w:val="20"/>
        </w:rPr>
        <w:t xml:space="preserve">To work </w:t>
      </w:r>
      <w:r w:rsidR="00F16E8C" w:rsidRPr="0082503D">
        <w:rPr>
          <w:rFonts w:ascii="Verdana" w:hAnsi="Verdana"/>
          <w:sz w:val="20"/>
          <w:szCs w:val="20"/>
        </w:rPr>
        <w:t>in a challenging environment to us</w:t>
      </w:r>
      <w:r w:rsidR="0008471E" w:rsidRPr="0082503D">
        <w:rPr>
          <w:rFonts w:ascii="Verdana" w:hAnsi="Verdana"/>
          <w:sz w:val="20"/>
          <w:szCs w:val="20"/>
        </w:rPr>
        <w:t xml:space="preserve">e my </w:t>
      </w:r>
      <w:r w:rsidR="00F16E8C" w:rsidRPr="0082503D">
        <w:rPr>
          <w:rFonts w:ascii="Verdana" w:hAnsi="Verdana"/>
          <w:sz w:val="20"/>
          <w:szCs w:val="20"/>
        </w:rPr>
        <w:t>kno</w:t>
      </w:r>
      <w:r w:rsidR="0072445F" w:rsidRPr="0082503D">
        <w:rPr>
          <w:rFonts w:ascii="Verdana" w:hAnsi="Verdana"/>
          <w:sz w:val="20"/>
          <w:szCs w:val="20"/>
        </w:rPr>
        <w:t>w</w:t>
      </w:r>
      <w:r w:rsidR="00F16E8C" w:rsidRPr="0082503D">
        <w:rPr>
          <w:rFonts w:ascii="Verdana" w:hAnsi="Verdana"/>
          <w:sz w:val="20"/>
          <w:szCs w:val="20"/>
        </w:rPr>
        <w:t>ledge and sharpening my mind for the success of the organization</w:t>
      </w:r>
      <w:r w:rsidR="00E65542" w:rsidRPr="0082503D">
        <w:rPr>
          <w:rFonts w:ascii="Verdana" w:hAnsi="Verdana"/>
          <w:b/>
          <w:sz w:val="18"/>
          <w:szCs w:val="18"/>
        </w:rPr>
        <w:t>”</w:t>
      </w:r>
    </w:p>
    <w:p w:rsidR="00DF2A86" w:rsidRPr="0099606B" w:rsidRDefault="00DF2A86" w:rsidP="00DF2A86">
      <w:pPr>
        <w:pStyle w:val="SectionTitle"/>
        <w:pBdr>
          <w:left w:val="single" w:sz="4" w:space="19" w:color="FFFFFF"/>
          <w:bottom w:val="single" w:sz="4" w:space="5" w:color="FFFFFF"/>
          <w:right w:val="single" w:sz="4" w:space="0" w:color="FFFFFF"/>
        </w:pBdr>
        <w:rPr>
          <w:b/>
          <w:sz w:val="22"/>
          <w:szCs w:val="22"/>
        </w:rPr>
      </w:pPr>
      <w:r>
        <w:rPr>
          <w:b/>
        </w:rPr>
        <w:t>SUMMARY OF</w:t>
      </w:r>
      <w:r w:rsidRPr="0099606B">
        <w:rPr>
          <w:b/>
        </w:rPr>
        <w:t xml:space="preserve"> QUALIFICATIONs:</w:t>
      </w:r>
    </w:p>
    <w:p w:rsidR="00B35377" w:rsidRDefault="00B35377" w:rsidP="00DF2A86">
      <w:pPr>
        <w:numPr>
          <w:ilvl w:val="0"/>
          <w:numId w:val="26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Querry Desk Solution</w:t>
      </w:r>
    </w:p>
    <w:p w:rsidR="00B35377" w:rsidRPr="00B35377" w:rsidRDefault="00B35377" w:rsidP="00B35377">
      <w:pPr>
        <w:numPr>
          <w:ilvl w:val="0"/>
          <w:numId w:val="26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Cheque Releted Querry</w:t>
      </w:r>
    </w:p>
    <w:p w:rsidR="00B35377" w:rsidRDefault="00B35377" w:rsidP="00DF2A86">
      <w:pPr>
        <w:numPr>
          <w:ilvl w:val="0"/>
          <w:numId w:val="26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Handling Customer’s  all A/C releted querry</w:t>
      </w:r>
    </w:p>
    <w:p w:rsidR="00B35377" w:rsidRDefault="00B35377" w:rsidP="00DF2A86">
      <w:pPr>
        <w:numPr>
          <w:ilvl w:val="0"/>
          <w:numId w:val="26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Provide solution for other banking product like LI, Loans,Cards,Forex etc.</w:t>
      </w:r>
    </w:p>
    <w:p w:rsidR="00B35377" w:rsidRDefault="00B35377" w:rsidP="00DF2A86">
      <w:pPr>
        <w:numPr>
          <w:ilvl w:val="0"/>
          <w:numId w:val="26"/>
        </w:numPr>
        <w:spacing w:line="36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Provide service to High value Customer.</w:t>
      </w:r>
    </w:p>
    <w:p w:rsidR="00B35377" w:rsidRPr="00B35377" w:rsidRDefault="00DF2A86" w:rsidP="00B35377">
      <w:pPr>
        <w:numPr>
          <w:ilvl w:val="0"/>
          <w:numId w:val="26"/>
        </w:numPr>
        <w:spacing w:line="360" w:lineRule="auto"/>
        <w:rPr>
          <w:rFonts w:ascii="Verdana" w:hAnsi="Verdana"/>
          <w:sz w:val="18"/>
          <w:szCs w:val="18"/>
        </w:rPr>
      </w:pPr>
      <w:r w:rsidRPr="00507978">
        <w:rPr>
          <w:rFonts w:ascii="Verdana" w:hAnsi="Verdana"/>
          <w:sz w:val="18"/>
          <w:szCs w:val="18"/>
        </w:rPr>
        <w:t>Excellent mathematical and reasoning abilities.</w:t>
      </w:r>
    </w:p>
    <w:p w:rsidR="00DF2A86" w:rsidRPr="00507978" w:rsidRDefault="00DF2A86" w:rsidP="00DF2A86">
      <w:pPr>
        <w:numPr>
          <w:ilvl w:val="0"/>
          <w:numId w:val="26"/>
        </w:numPr>
        <w:spacing w:line="360" w:lineRule="auto"/>
        <w:rPr>
          <w:rFonts w:ascii="Verdana" w:hAnsi="Verdana"/>
          <w:sz w:val="18"/>
          <w:szCs w:val="18"/>
        </w:rPr>
      </w:pPr>
      <w:r w:rsidRPr="00507978">
        <w:rPr>
          <w:rFonts w:ascii="Verdana" w:hAnsi="Verdana"/>
          <w:sz w:val="18"/>
          <w:szCs w:val="18"/>
        </w:rPr>
        <w:t>Good Customer Service Skills.</w:t>
      </w:r>
    </w:p>
    <w:p w:rsidR="00DF2A86" w:rsidRPr="00507978" w:rsidRDefault="00DF2A86" w:rsidP="00DF2A86">
      <w:pPr>
        <w:numPr>
          <w:ilvl w:val="0"/>
          <w:numId w:val="26"/>
        </w:numPr>
        <w:spacing w:line="360" w:lineRule="auto"/>
        <w:rPr>
          <w:rFonts w:ascii="Verdana" w:hAnsi="Verdana"/>
          <w:sz w:val="18"/>
          <w:szCs w:val="18"/>
        </w:rPr>
      </w:pPr>
      <w:r w:rsidRPr="00507978">
        <w:rPr>
          <w:rFonts w:ascii="Verdana" w:hAnsi="Verdana"/>
          <w:sz w:val="18"/>
          <w:szCs w:val="18"/>
        </w:rPr>
        <w:t>Aware about banking product</w:t>
      </w:r>
      <w:r w:rsidR="00507978" w:rsidRPr="00507978">
        <w:rPr>
          <w:rFonts w:ascii="Verdana" w:hAnsi="Verdana"/>
          <w:sz w:val="18"/>
          <w:szCs w:val="18"/>
        </w:rPr>
        <w:t>s.</w:t>
      </w:r>
    </w:p>
    <w:p w:rsidR="00507978" w:rsidRPr="00507978" w:rsidRDefault="00507978" w:rsidP="00DF2A86">
      <w:pPr>
        <w:numPr>
          <w:ilvl w:val="0"/>
          <w:numId w:val="26"/>
        </w:numPr>
        <w:spacing w:line="360" w:lineRule="auto"/>
        <w:rPr>
          <w:rFonts w:ascii="Verdana" w:hAnsi="Verdana"/>
          <w:sz w:val="18"/>
          <w:szCs w:val="18"/>
        </w:rPr>
      </w:pPr>
      <w:r w:rsidRPr="00507978">
        <w:rPr>
          <w:rFonts w:ascii="Verdana" w:hAnsi="Verdana"/>
          <w:sz w:val="18"/>
          <w:szCs w:val="18"/>
        </w:rPr>
        <w:t>Can communicate effectively in verbal and writing.</w:t>
      </w:r>
    </w:p>
    <w:p w:rsidR="00507978" w:rsidRPr="00507978" w:rsidRDefault="00507978" w:rsidP="00DF2A86">
      <w:pPr>
        <w:numPr>
          <w:ilvl w:val="0"/>
          <w:numId w:val="26"/>
        </w:numPr>
        <w:spacing w:line="360" w:lineRule="auto"/>
        <w:rPr>
          <w:rFonts w:ascii="Verdana" w:hAnsi="Verdana"/>
          <w:sz w:val="18"/>
          <w:szCs w:val="18"/>
        </w:rPr>
      </w:pPr>
      <w:r w:rsidRPr="00507978">
        <w:rPr>
          <w:rFonts w:ascii="Verdana" w:hAnsi="Verdana"/>
          <w:sz w:val="18"/>
          <w:szCs w:val="18"/>
        </w:rPr>
        <w:t xml:space="preserve">Excellent interpersonal skills and attitude to work with attention. </w:t>
      </w:r>
    </w:p>
    <w:p w:rsidR="00572B44" w:rsidRPr="0072445F" w:rsidRDefault="00572B44" w:rsidP="008279E3">
      <w:pPr>
        <w:spacing w:line="360" w:lineRule="auto"/>
        <w:rPr>
          <w:rFonts w:ascii="Verdana" w:hAnsi="Verdana"/>
          <w:b/>
          <w:sz w:val="18"/>
          <w:szCs w:val="18"/>
        </w:rPr>
      </w:pPr>
    </w:p>
    <w:p w:rsidR="000E4D11" w:rsidRPr="0099606B" w:rsidRDefault="005452F9" w:rsidP="000E4D11">
      <w:pPr>
        <w:pStyle w:val="SectionTitle"/>
        <w:pBdr>
          <w:left w:val="single" w:sz="4" w:space="19" w:color="FFFFFF"/>
          <w:bottom w:val="single" w:sz="4" w:space="5" w:color="FFFFFF"/>
          <w:right w:val="single" w:sz="4" w:space="0" w:color="FFFFFF"/>
        </w:pBdr>
        <w:rPr>
          <w:b/>
          <w:sz w:val="22"/>
          <w:szCs w:val="22"/>
        </w:rPr>
      </w:pPr>
      <w:r w:rsidRPr="005452F9">
        <w:rPr>
          <w:b/>
        </w:rPr>
        <w:pict>
          <v:shape id="_x0000_s1026" type="#_x0000_t202" style="position:absolute;margin-left:-12.85pt;margin-top:35.5pt;width:527.85pt;height:63.65pt;z-index:251656192;mso-position-horizontal-relative:margin" stroked="f">
            <v:fill opacity="0" color2="black"/>
            <v:textbox style="mso-next-textbox:#_x0000_s1026" inset="0,0,0,0">
              <w:txbxContent>
                <w:tbl>
                  <w:tblPr>
                    <w:tblW w:w="0" w:type="auto"/>
                    <w:tblInd w:w="108" w:type="dxa"/>
                    <w:tblLayout w:type="fixed"/>
                    <w:tblLook w:val="0000"/>
                  </w:tblPr>
                  <w:tblGrid>
                    <w:gridCol w:w="1764"/>
                    <w:gridCol w:w="2340"/>
                    <w:gridCol w:w="4590"/>
                    <w:gridCol w:w="1864"/>
                  </w:tblGrid>
                  <w:tr w:rsidR="00F77F65">
                    <w:trPr>
                      <w:trHeight w:val="368"/>
                    </w:trPr>
                    <w:tc>
                      <w:tcPr>
                        <w:tcW w:w="17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F77F65" w:rsidRDefault="00F77F65">
                        <w:pPr>
                          <w:snapToGrid w:val="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F77F65" w:rsidRDefault="00F77F65">
                        <w:pPr>
                          <w:snapToGrid w:val="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Year Of Passing</w:t>
                        </w:r>
                      </w:p>
                    </w:tc>
                    <w:tc>
                      <w:tcPr>
                        <w:tcW w:w="45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F77F65" w:rsidRDefault="00F77F65">
                        <w:pPr>
                          <w:snapToGrid w:val="0"/>
                          <w:jc w:val="center"/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sz w:val="20"/>
                            <w:szCs w:val="20"/>
                          </w:rPr>
                          <w:t>Institute/University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77F65" w:rsidRDefault="00F77F65">
                        <w:pPr>
                          <w:snapToGrid w:val="0"/>
                          <w:jc w:val="center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</w:rPr>
                          <w:t>Percentage</w:t>
                        </w:r>
                      </w:p>
                    </w:tc>
                  </w:tr>
                  <w:tr w:rsidR="00F77F65">
                    <w:trPr>
                      <w:trHeight w:val="70"/>
                    </w:trPr>
                    <w:tc>
                      <w:tcPr>
                        <w:tcW w:w="17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F77F65" w:rsidRPr="00C149CD" w:rsidRDefault="00F77F65">
                        <w:pPr>
                          <w:snapToGrid w:val="0"/>
                          <w:jc w:val="center"/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149CD"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</w:rPr>
                          <w:t>X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F77F65" w:rsidRDefault="00F77F65">
                        <w:pPr>
                          <w:snapToGrid w:val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2004</w:t>
                        </w:r>
                      </w:p>
                    </w:tc>
                    <w:tc>
                      <w:tcPr>
                        <w:tcW w:w="45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F77F65" w:rsidRDefault="00F77F65" w:rsidP="00F16E8C">
                        <w:pPr>
                          <w:snapToGrid w:val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G.I.C. BALLIA</w:t>
                        </w:r>
                      </w:p>
                      <w:p w:rsidR="00F77F65" w:rsidRDefault="00F77F65" w:rsidP="00F16E8C">
                        <w:pPr>
                          <w:snapToGrid w:val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 xml:space="preserve"> (U.P. BOARD)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77F65" w:rsidRDefault="00F77F65" w:rsidP="00A75E30">
                        <w:pPr>
                          <w:snapToGrid w:val="0"/>
                          <w:rPr>
                            <w:rFonts w:ascii="Verdana" w:hAnsi="Verdana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8"/>
                            <w:szCs w:val="18"/>
                          </w:rPr>
                          <w:t xml:space="preserve">         63.50%</w:t>
                        </w:r>
                      </w:p>
                    </w:tc>
                  </w:tr>
                  <w:tr w:rsidR="00F77F65">
                    <w:trPr>
                      <w:trHeight w:val="422"/>
                    </w:trPr>
                    <w:tc>
                      <w:tcPr>
                        <w:tcW w:w="17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F77F65" w:rsidRPr="00C149CD" w:rsidRDefault="00F77F65">
                        <w:pPr>
                          <w:snapToGrid w:val="0"/>
                          <w:jc w:val="center"/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C149CD">
                          <w:rPr>
                            <w:rFonts w:ascii="Verdana" w:hAnsi="Verdana"/>
                            <w:b/>
                            <w:bCs/>
                            <w:sz w:val="18"/>
                            <w:szCs w:val="18"/>
                          </w:rPr>
                          <w:t>XII</w:t>
                        </w:r>
                      </w:p>
                    </w:tc>
                    <w:tc>
                      <w:tcPr>
                        <w:tcW w:w="23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F77F65" w:rsidRDefault="00F77F65">
                        <w:pPr>
                          <w:snapToGrid w:val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2006</w:t>
                        </w:r>
                      </w:p>
                    </w:tc>
                    <w:tc>
                      <w:tcPr>
                        <w:tcW w:w="45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</w:tcPr>
                      <w:p w:rsidR="00F77F65" w:rsidRDefault="00F77F65">
                        <w:pPr>
                          <w:snapToGrid w:val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G.I.C. BALLIA</w:t>
                        </w:r>
                      </w:p>
                      <w:p w:rsidR="00F77F65" w:rsidRDefault="00F77F65">
                        <w:pPr>
                          <w:snapToGrid w:val="0"/>
                          <w:jc w:val="center"/>
                          <w:rPr>
                            <w:rFonts w:ascii="Verdana" w:hAnsi="Verdana"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sz w:val="18"/>
                            <w:szCs w:val="18"/>
                          </w:rPr>
                          <w:t>(U.P. BOARD)</w:t>
                        </w:r>
                      </w:p>
                    </w:tc>
                    <w:tc>
                      <w:tcPr>
                        <w:tcW w:w="186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:rsidR="00F77F65" w:rsidRDefault="00F77F65">
                        <w:pPr>
                          <w:snapToGrid w:val="0"/>
                          <w:jc w:val="center"/>
                          <w:rPr>
                            <w:rFonts w:ascii="Verdana" w:hAnsi="Verdana"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="Verdana" w:hAnsi="Verdana"/>
                            <w:bCs/>
                            <w:sz w:val="18"/>
                            <w:szCs w:val="18"/>
                          </w:rPr>
                          <w:t xml:space="preserve">   68.00%</w:t>
                        </w:r>
                      </w:p>
                    </w:tc>
                  </w:tr>
                </w:tbl>
                <w:p w:rsidR="00D7235C" w:rsidRDefault="00D7235C"/>
              </w:txbxContent>
            </v:textbox>
            <w10:wrap type="square" side="largest" anchorx="margin"/>
          </v:shape>
        </w:pict>
      </w:r>
      <w:r w:rsidR="00E65542" w:rsidRPr="0099606B">
        <w:rPr>
          <w:b/>
        </w:rPr>
        <w:t>ACADEMIC QUALIFICATIONs:</w:t>
      </w:r>
    </w:p>
    <w:p w:rsidR="00E65542" w:rsidRDefault="00E65542">
      <w:pPr>
        <w:tabs>
          <w:tab w:val="left" w:pos="720"/>
        </w:tabs>
        <w:spacing w:line="360" w:lineRule="auto"/>
        <w:ind w:left="720"/>
        <w:rPr>
          <w:rFonts w:ascii="Verdana" w:hAnsi="Verdana"/>
          <w:sz w:val="8"/>
          <w:szCs w:val="8"/>
        </w:rPr>
      </w:pPr>
    </w:p>
    <w:p w:rsidR="00E65542" w:rsidRDefault="00E65542">
      <w:pPr>
        <w:spacing w:line="360" w:lineRule="auto"/>
        <w:ind w:left="360" w:right="-279"/>
        <w:rPr>
          <w:rFonts w:ascii="Verdana" w:hAnsi="Verdana"/>
          <w:sz w:val="8"/>
          <w:szCs w:val="8"/>
        </w:rPr>
      </w:pPr>
    </w:p>
    <w:p w:rsidR="0099606B" w:rsidRPr="0099606B" w:rsidRDefault="000E4D11" w:rsidP="0099606B">
      <w:pPr>
        <w:pStyle w:val="SectionTitle"/>
        <w:pBdr>
          <w:left w:val="single" w:sz="4" w:space="0" w:color="FFFFFF"/>
          <w:bottom w:val="single" w:sz="4" w:space="8" w:color="FFFFFF"/>
          <w:right w:val="single" w:sz="4" w:space="0" w:color="FFFFFF"/>
        </w:pBdr>
        <w:rPr>
          <w:b/>
          <w:sz w:val="22"/>
          <w:szCs w:val="22"/>
        </w:rPr>
      </w:pPr>
      <w:r w:rsidRPr="0099606B">
        <w:rPr>
          <w:b/>
        </w:rPr>
        <w:t>Gr</w:t>
      </w:r>
      <w:r w:rsidR="008279E3" w:rsidRPr="0099606B">
        <w:rPr>
          <w:b/>
        </w:rPr>
        <w:t>ADUATION:</w:t>
      </w:r>
    </w:p>
    <w:p w:rsidR="00214790" w:rsidRDefault="00214790" w:rsidP="00413757">
      <w:pPr>
        <w:numPr>
          <w:ilvl w:val="0"/>
          <w:numId w:val="23"/>
        </w:numPr>
        <w:tabs>
          <w:tab w:val="left" w:pos="720"/>
        </w:tabs>
        <w:spacing w:line="360" w:lineRule="auto"/>
        <w:ind w:right="-279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</w:t>
      </w:r>
      <w:r w:rsidR="004A29C6" w:rsidRPr="0082503D">
        <w:rPr>
          <w:rFonts w:ascii="Verdana" w:hAnsi="Verdana"/>
          <w:sz w:val="20"/>
          <w:szCs w:val="20"/>
        </w:rPr>
        <w:t>Graduate</w:t>
      </w:r>
      <w:r w:rsidR="008279E3" w:rsidRPr="0082503D">
        <w:rPr>
          <w:rFonts w:ascii="Verdana" w:hAnsi="Verdana"/>
          <w:sz w:val="20"/>
          <w:szCs w:val="20"/>
        </w:rPr>
        <w:t xml:space="preserve"> in 2009 from V.B.S.P.</w:t>
      </w:r>
      <w:r w:rsidRPr="0082503D">
        <w:rPr>
          <w:rFonts w:ascii="Verdana" w:hAnsi="Verdana"/>
          <w:sz w:val="20"/>
          <w:szCs w:val="20"/>
        </w:rPr>
        <w:t xml:space="preserve"> </w:t>
      </w:r>
      <w:r w:rsidR="008279E3" w:rsidRPr="0082503D">
        <w:rPr>
          <w:rFonts w:ascii="Verdana" w:hAnsi="Verdana"/>
          <w:sz w:val="20"/>
          <w:szCs w:val="20"/>
        </w:rPr>
        <w:t>U</w:t>
      </w:r>
      <w:r w:rsidR="00486342" w:rsidRPr="0082503D">
        <w:rPr>
          <w:rFonts w:ascii="Verdana" w:hAnsi="Verdana"/>
          <w:sz w:val="20"/>
          <w:szCs w:val="20"/>
        </w:rPr>
        <w:t xml:space="preserve">niversity </w:t>
      </w:r>
      <w:r w:rsidR="008279E3" w:rsidRPr="0082503D">
        <w:rPr>
          <w:rFonts w:ascii="Verdana" w:hAnsi="Verdana"/>
          <w:sz w:val="20"/>
          <w:szCs w:val="20"/>
        </w:rPr>
        <w:t>Jaunpur.</w:t>
      </w:r>
      <w:r w:rsidRPr="0082503D">
        <w:rPr>
          <w:rFonts w:ascii="Verdana" w:hAnsi="Verdana"/>
          <w:sz w:val="20"/>
          <w:szCs w:val="20"/>
        </w:rPr>
        <w:t xml:space="preserve"> </w:t>
      </w:r>
      <w:r w:rsidR="00ED7B6B" w:rsidRPr="0082503D">
        <w:rPr>
          <w:rFonts w:ascii="Verdana" w:hAnsi="Verdana"/>
          <w:sz w:val="20"/>
          <w:szCs w:val="20"/>
        </w:rPr>
        <w:t>(U.P.)</w:t>
      </w:r>
      <w:r w:rsidRPr="0082503D">
        <w:rPr>
          <w:rFonts w:ascii="Verdana" w:hAnsi="Verdana"/>
          <w:sz w:val="20"/>
          <w:szCs w:val="20"/>
        </w:rPr>
        <w:t xml:space="preserve">    </w:t>
      </w:r>
    </w:p>
    <w:p w:rsidR="0070369F" w:rsidRPr="0082503D" w:rsidRDefault="0070369F" w:rsidP="00413757">
      <w:pPr>
        <w:numPr>
          <w:ilvl w:val="0"/>
          <w:numId w:val="23"/>
        </w:numPr>
        <w:tabs>
          <w:tab w:val="left" w:pos="720"/>
        </w:tabs>
        <w:spacing w:line="360" w:lineRule="auto"/>
        <w:ind w:right="-27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Certificate in Retail Banking Management. </w:t>
      </w:r>
    </w:p>
    <w:p w:rsidR="00DE7777" w:rsidRPr="00413757" w:rsidRDefault="00DE7777" w:rsidP="00DE7777">
      <w:pPr>
        <w:tabs>
          <w:tab w:val="left" w:pos="720"/>
        </w:tabs>
        <w:spacing w:line="360" w:lineRule="auto"/>
        <w:ind w:left="705" w:right="-279"/>
        <w:rPr>
          <w:rFonts w:ascii="Verdana" w:hAnsi="Verdana"/>
          <w:b/>
          <w:sz w:val="20"/>
          <w:szCs w:val="20"/>
        </w:rPr>
      </w:pPr>
    </w:p>
    <w:p w:rsidR="008279E3" w:rsidRDefault="00754C8E" w:rsidP="008279E3">
      <w:pPr>
        <w:pStyle w:val="SectionTitle"/>
        <w:tabs>
          <w:tab w:val="left" w:pos="4365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wORKING E</w:t>
      </w:r>
      <w:r w:rsidRPr="00754C8E">
        <w:rPr>
          <w:b/>
          <w:bCs/>
          <w:sz w:val="22"/>
          <w:szCs w:val="22"/>
        </w:rPr>
        <w:t>X</w:t>
      </w:r>
      <w:r>
        <w:rPr>
          <w:b/>
          <w:bCs/>
          <w:sz w:val="22"/>
          <w:szCs w:val="22"/>
        </w:rPr>
        <w:t>PERIENCE:</w:t>
      </w:r>
      <w:r w:rsidR="008279E3">
        <w:rPr>
          <w:b/>
          <w:sz w:val="22"/>
          <w:szCs w:val="22"/>
        </w:rPr>
        <w:tab/>
      </w:r>
    </w:p>
    <w:p w:rsidR="00F77F65" w:rsidRPr="0070369F" w:rsidRDefault="0070369F" w:rsidP="0070369F">
      <w:pPr>
        <w:numPr>
          <w:ilvl w:val="0"/>
          <w:numId w:val="23"/>
        </w:numPr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>Working as a Sr. Business Executive in Axis Capital Ltd. From Aug 2012 to March 2013.</w:t>
      </w:r>
    </w:p>
    <w:p w:rsidR="00CF38B2" w:rsidRPr="0082503D" w:rsidRDefault="00CF38B2" w:rsidP="001E3B12">
      <w:pPr>
        <w:numPr>
          <w:ilvl w:val="0"/>
          <w:numId w:val="23"/>
        </w:numPr>
        <w:rPr>
          <w:sz w:val="20"/>
          <w:szCs w:val="20"/>
        </w:rPr>
      </w:pPr>
      <w:r>
        <w:rPr>
          <w:rFonts w:ascii="Verdana" w:hAnsi="Verdana"/>
          <w:sz w:val="20"/>
          <w:szCs w:val="20"/>
        </w:rPr>
        <w:t>Wor</w:t>
      </w:r>
      <w:r w:rsidR="00B35377">
        <w:rPr>
          <w:rFonts w:ascii="Verdana" w:hAnsi="Verdana"/>
          <w:sz w:val="20"/>
          <w:szCs w:val="20"/>
        </w:rPr>
        <w:t xml:space="preserve">king as a </w:t>
      </w:r>
      <w:r w:rsidR="0070369F">
        <w:rPr>
          <w:rFonts w:ascii="Verdana" w:hAnsi="Verdana"/>
          <w:sz w:val="20"/>
          <w:szCs w:val="20"/>
        </w:rPr>
        <w:t>Officer</w:t>
      </w:r>
      <w:r>
        <w:rPr>
          <w:rFonts w:ascii="Verdana" w:hAnsi="Verdana"/>
          <w:sz w:val="20"/>
          <w:szCs w:val="20"/>
        </w:rPr>
        <w:t xml:space="preserve"> in</w:t>
      </w:r>
      <w:r w:rsidR="0070369F">
        <w:rPr>
          <w:rFonts w:ascii="Verdana" w:hAnsi="Verdana"/>
          <w:sz w:val="20"/>
          <w:szCs w:val="20"/>
        </w:rPr>
        <w:t xml:space="preserve"> ICICI Bank Ltd. From May 2013</w:t>
      </w:r>
      <w:r>
        <w:rPr>
          <w:rFonts w:ascii="Verdana" w:hAnsi="Verdana"/>
          <w:sz w:val="20"/>
          <w:szCs w:val="20"/>
        </w:rPr>
        <w:t xml:space="preserve"> to till date.</w:t>
      </w:r>
    </w:p>
    <w:p w:rsidR="00DE7777" w:rsidRPr="00F77F65" w:rsidRDefault="00DE7777" w:rsidP="001E3B12">
      <w:pPr>
        <w:tabs>
          <w:tab w:val="left" w:pos="720"/>
        </w:tabs>
        <w:suppressAutoHyphens w:val="0"/>
        <w:spacing w:line="360" w:lineRule="auto"/>
        <w:rPr>
          <w:rFonts w:ascii="Verdana" w:hAnsi="Verdana"/>
          <w:b/>
          <w:sz w:val="20"/>
          <w:szCs w:val="20"/>
        </w:rPr>
      </w:pPr>
    </w:p>
    <w:p w:rsidR="000149B9" w:rsidRDefault="000149B9" w:rsidP="00DE7777">
      <w:pPr>
        <w:pStyle w:val="SectionTitle"/>
        <w:pBdr>
          <w:left w:val="single" w:sz="4" w:space="22" w:color="FFFFFF"/>
          <w:bottom w:val="single" w:sz="4" w:space="5" w:color="FFFFFF"/>
          <w:right w:val="single" w:sz="4" w:space="0" w:color="FFFFFF"/>
        </w:pBdr>
        <w:spacing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Computer knowledge:</w:t>
      </w:r>
    </w:p>
    <w:p w:rsidR="000149B9" w:rsidRDefault="000149B9" w:rsidP="000149B9">
      <w:pPr>
        <w:spacing w:line="360" w:lineRule="auto"/>
        <w:ind w:left="360"/>
        <w:rPr>
          <w:rFonts w:ascii="Verdana" w:hAnsi="Verdana"/>
          <w:color w:val="000000"/>
          <w:sz w:val="8"/>
          <w:szCs w:val="8"/>
        </w:rPr>
      </w:pPr>
    </w:p>
    <w:p w:rsidR="000149B9" w:rsidRPr="0082503D" w:rsidRDefault="000149B9" w:rsidP="000149B9">
      <w:pPr>
        <w:numPr>
          <w:ilvl w:val="0"/>
          <w:numId w:val="5"/>
        </w:numPr>
        <w:tabs>
          <w:tab w:val="left" w:pos="720"/>
        </w:tabs>
        <w:spacing w:line="360" w:lineRule="auto"/>
        <w:rPr>
          <w:rFonts w:ascii="Verdana" w:hAnsi="Verdana"/>
          <w:sz w:val="18"/>
          <w:szCs w:val="18"/>
        </w:rPr>
      </w:pPr>
      <w:r w:rsidRPr="0082503D">
        <w:rPr>
          <w:rFonts w:ascii="Verdana" w:hAnsi="Verdana"/>
          <w:color w:val="000000"/>
          <w:sz w:val="20"/>
          <w:szCs w:val="20"/>
        </w:rPr>
        <w:t>MS WORD</w:t>
      </w:r>
    </w:p>
    <w:p w:rsidR="000149B9" w:rsidRPr="0082503D" w:rsidRDefault="000149B9" w:rsidP="00EB1F3F">
      <w:pPr>
        <w:numPr>
          <w:ilvl w:val="0"/>
          <w:numId w:val="5"/>
        </w:numPr>
        <w:tabs>
          <w:tab w:val="left" w:pos="720"/>
        </w:tabs>
        <w:spacing w:line="360" w:lineRule="auto"/>
        <w:rPr>
          <w:rFonts w:ascii="Verdana" w:hAnsi="Verdana"/>
          <w:sz w:val="18"/>
          <w:szCs w:val="18"/>
        </w:rPr>
      </w:pPr>
      <w:r w:rsidRPr="0082503D">
        <w:rPr>
          <w:rFonts w:ascii="Verdana" w:hAnsi="Verdana"/>
          <w:color w:val="000000"/>
          <w:sz w:val="20"/>
          <w:szCs w:val="20"/>
        </w:rPr>
        <w:t>EXCEL</w:t>
      </w:r>
    </w:p>
    <w:p w:rsidR="000149B9" w:rsidRPr="0082503D" w:rsidRDefault="00473770" w:rsidP="000149B9">
      <w:pPr>
        <w:numPr>
          <w:ilvl w:val="0"/>
          <w:numId w:val="5"/>
        </w:numPr>
        <w:tabs>
          <w:tab w:val="left" w:pos="720"/>
        </w:tabs>
        <w:spacing w:line="360" w:lineRule="auto"/>
        <w:rPr>
          <w:rFonts w:ascii="Verdana" w:hAnsi="Verdana"/>
          <w:sz w:val="18"/>
          <w:szCs w:val="18"/>
        </w:rPr>
      </w:pPr>
      <w:r w:rsidRPr="0082503D">
        <w:rPr>
          <w:rFonts w:ascii="Verdana" w:hAnsi="Verdana"/>
          <w:sz w:val="18"/>
          <w:szCs w:val="18"/>
        </w:rPr>
        <w:t>PO</w:t>
      </w:r>
      <w:r w:rsidRPr="0082503D">
        <w:rPr>
          <w:rFonts w:ascii="Verdana" w:hAnsi="Verdana"/>
          <w:color w:val="000000"/>
          <w:sz w:val="20"/>
          <w:szCs w:val="20"/>
        </w:rPr>
        <w:t>W</w:t>
      </w:r>
      <w:r w:rsidRPr="0082503D">
        <w:rPr>
          <w:rFonts w:ascii="Verdana" w:hAnsi="Verdana"/>
          <w:sz w:val="18"/>
          <w:szCs w:val="18"/>
        </w:rPr>
        <w:t>ER POINT</w:t>
      </w:r>
    </w:p>
    <w:p w:rsidR="008A5A04" w:rsidRPr="008A5A04" w:rsidRDefault="000149B9" w:rsidP="008A5A04">
      <w:pPr>
        <w:numPr>
          <w:ilvl w:val="0"/>
          <w:numId w:val="5"/>
        </w:numPr>
        <w:tabs>
          <w:tab w:val="left" w:pos="720"/>
        </w:tabs>
        <w:spacing w:line="360" w:lineRule="auto"/>
        <w:rPr>
          <w:rFonts w:ascii="Verdana" w:hAnsi="Verdana"/>
          <w:sz w:val="18"/>
          <w:szCs w:val="18"/>
        </w:rPr>
      </w:pPr>
      <w:r w:rsidRPr="0082503D">
        <w:rPr>
          <w:rFonts w:ascii="Verdana" w:hAnsi="Verdana"/>
          <w:sz w:val="18"/>
          <w:szCs w:val="18"/>
        </w:rPr>
        <w:t>INTERNE</w:t>
      </w:r>
      <w:r w:rsidR="008A5A04">
        <w:rPr>
          <w:rFonts w:ascii="Verdana" w:hAnsi="Verdana"/>
          <w:sz w:val="18"/>
          <w:szCs w:val="18"/>
        </w:rPr>
        <w:t>T</w:t>
      </w:r>
    </w:p>
    <w:p w:rsidR="000E4D11" w:rsidRPr="000149B9" w:rsidRDefault="000E4D11" w:rsidP="000E4D11">
      <w:pPr>
        <w:spacing w:line="360" w:lineRule="auto"/>
        <w:ind w:left="360"/>
        <w:rPr>
          <w:rFonts w:ascii="Verdana" w:hAnsi="Verdana"/>
          <w:sz w:val="18"/>
          <w:szCs w:val="18"/>
        </w:rPr>
      </w:pPr>
    </w:p>
    <w:p w:rsidR="000E4D11" w:rsidRDefault="000E4D11" w:rsidP="000E4D11">
      <w:pPr>
        <w:pStyle w:val="SectionTitle"/>
        <w:tabs>
          <w:tab w:val="left" w:pos="6840"/>
        </w:tabs>
        <w:spacing w:line="360" w:lineRule="auto"/>
        <w:rPr>
          <w:b/>
          <w:sz w:val="22"/>
          <w:szCs w:val="22"/>
          <w:lang w:val="en-GB"/>
        </w:rPr>
      </w:pPr>
      <w:r>
        <w:rPr>
          <w:b/>
          <w:sz w:val="22"/>
          <w:szCs w:val="22"/>
        </w:rPr>
        <w:t xml:space="preserve">hobbies &amp; </w:t>
      </w:r>
      <w:r w:rsidRPr="000E4D11">
        <w:rPr>
          <w:b/>
          <w:sz w:val="22"/>
          <w:szCs w:val="22"/>
          <w:lang w:val="en-GB"/>
        </w:rPr>
        <w:t>Interests</w:t>
      </w:r>
      <w:r>
        <w:rPr>
          <w:b/>
          <w:sz w:val="22"/>
          <w:szCs w:val="22"/>
          <w:lang w:val="en-GB"/>
        </w:rPr>
        <w:t>:</w:t>
      </w:r>
    </w:p>
    <w:p w:rsidR="000E4D11" w:rsidRPr="0082503D" w:rsidRDefault="000E4D11" w:rsidP="000E4D11">
      <w:pPr>
        <w:numPr>
          <w:ilvl w:val="0"/>
          <w:numId w:val="23"/>
        </w:numPr>
        <w:spacing w:line="360" w:lineRule="auto"/>
        <w:rPr>
          <w:rFonts w:ascii="Verdana" w:hAnsi="Verdana"/>
          <w:sz w:val="20"/>
          <w:szCs w:val="20"/>
        </w:rPr>
      </w:pPr>
      <w:r w:rsidRPr="0082503D">
        <w:rPr>
          <w:rFonts w:ascii="Verdana" w:hAnsi="Verdana"/>
          <w:sz w:val="20"/>
          <w:szCs w:val="20"/>
        </w:rPr>
        <w:t>Cricket, Chess</w:t>
      </w:r>
    </w:p>
    <w:p w:rsidR="0008471E" w:rsidRDefault="004A29C6" w:rsidP="000E4D11">
      <w:pPr>
        <w:numPr>
          <w:ilvl w:val="0"/>
          <w:numId w:val="23"/>
        </w:numPr>
        <w:spacing w:line="360" w:lineRule="auto"/>
        <w:rPr>
          <w:rFonts w:ascii="Verdana" w:hAnsi="Verdana"/>
          <w:sz w:val="20"/>
          <w:szCs w:val="20"/>
        </w:rPr>
      </w:pPr>
      <w:r w:rsidRPr="0082503D">
        <w:rPr>
          <w:rFonts w:ascii="Verdana" w:hAnsi="Verdana"/>
          <w:sz w:val="20"/>
          <w:szCs w:val="20"/>
        </w:rPr>
        <w:t>Listening music,</w:t>
      </w:r>
      <w:r>
        <w:rPr>
          <w:rFonts w:ascii="Verdana" w:hAnsi="Verdana"/>
          <w:b/>
          <w:sz w:val="20"/>
          <w:szCs w:val="20"/>
        </w:rPr>
        <w:t xml:space="preserve"> </w:t>
      </w:r>
      <w:r w:rsidRPr="0082503D">
        <w:rPr>
          <w:rFonts w:ascii="Verdana" w:hAnsi="Verdana"/>
          <w:sz w:val="20"/>
          <w:szCs w:val="20"/>
        </w:rPr>
        <w:t>Reading</w:t>
      </w:r>
      <w:r w:rsidR="0099606B" w:rsidRPr="0082503D">
        <w:rPr>
          <w:rFonts w:ascii="Verdana" w:hAnsi="Verdana"/>
          <w:sz w:val="20"/>
          <w:szCs w:val="20"/>
        </w:rPr>
        <w:t xml:space="preserve"> books</w:t>
      </w:r>
      <w:r w:rsidR="0099606B">
        <w:rPr>
          <w:rFonts w:ascii="Verdana" w:hAnsi="Verdana"/>
          <w:sz w:val="20"/>
          <w:szCs w:val="20"/>
        </w:rPr>
        <w:t>.</w:t>
      </w:r>
    </w:p>
    <w:p w:rsidR="00E65542" w:rsidRDefault="00E65542">
      <w:pPr>
        <w:pStyle w:val="SectionTitle"/>
        <w:tabs>
          <w:tab w:val="left" w:pos="6840"/>
        </w:tabs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PERSONAL DETAILS:</w:t>
      </w:r>
    </w:p>
    <w:p w:rsidR="00E65542" w:rsidRDefault="00E65542">
      <w:pPr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</w:t>
      </w:r>
    </w:p>
    <w:p w:rsidR="00E65542" w:rsidRPr="00EB325A" w:rsidRDefault="004F51AD" w:rsidP="00473770">
      <w:p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20"/>
          <w:szCs w:val="20"/>
        </w:rPr>
        <w:t xml:space="preserve">  </w:t>
      </w:r>
      <w:r w:rsidR="00EB1F3F">
        <w:rPr>
          <w:rFonts w:ascii="Verdana" w:hAnsi="Verdana"/>
          <w:b/>
          <w:sz w:val="20"/>
          <w:szCs w:val="20"/>
        </w:rPr>
        <w:t xml:space="preserve"> </w:t>
      </w:r>
      <w:r w:rsidR="00094966">
        <w:rPr>
          <w:rFonts w:ascii="Verdana" w:hAnsi="Verdana"/>
          <w:b/>
          <w:sz w:val="20"/>
          <w:szCs w:val="20"/>
        </w:rPr>
        <w:t>Father’s Name</w:t>
      </w:r>
      <w:r w:rsidR="00094966">
        <w:rPr>
          <w:rFonts w:ascii="Verdana" w:hAnsi="Verdana"/>
          <w:b/>
          <w:sz w:val="20"/>
          <w:szCs w:val="20"/>
        </w:rPr>
        <w:tab/>
      </w:r>
      <w:r w:rsidR="00B57BD9">
        <w:rPr>
          <w:rFonts w:ascii="Verdana" w:hAnsi="Verdana"/>
          <w:b/>
          <w:sz w:val="20"/>
          <w:szCs w:val="20"/>
        </w:rPr>
        <w:tab/>
      </w:r>
      <w:r w:rsidR="00B57BD9">
        <w:rPr>
          <w:rFonts w:ascii="Verdana" w:hAnsi="Verdana"/>
          <w:b/>
          <w:sz w:val="20"/>
          <w:szCs w:val="20"/>
        </w:rPr>
        <w:tab/>
      </w:r>
      <w:r w:rsidR="00486342">
        <w:rPr>
          <w:rFonts w:ascii="Verdana" w:hAnsi="Verdana"/>
          <w:b/>
          <w:sz w:val="20"/>
          <w:szCs w:val="20"/>
        </w:rPr>
        <w:t xml:space="preserve"> </w:t>
      </w:r>
      <w:r w:rsidR="00B57BD9">
        <w:rPr>
          <w:rFonts w:ascii="Verdana" w:hAnsi="Verdana"/>
          <w:b/>
          <w:sz w:val="20"/>
          <w:szCs w:val="20"/>
        </w:rPr>
        <w:t xml:space="preserve">: </w:t>
      </w:r>
      <w:r w:rsidR="004A29C6">
        <w:rPr>
          <w:rFonts w:ascii="Verdana" w:hAnsi="Verdana"/>
          <w:b/>
          <w:sz w:val="20"/>
          <w:szCs w:val="20"/>
        </w:rPr>
        <w:t xml:space="preserve">  </w:t>
      </w:r>
      <w:r w:rsidR="00B57BD9">
        <w:rPr>
          <w:rFonts w:ascii="Verdana" w:hAnsi="Verdana"/>
          <w:sz w:val="20"/>
          <w:szCs w:val="20"/>
        </w:rPr>
        <w:t xml:space="preserve">Mr. Narendra Dev </w:t>
      </w:r>
      <w:r w:rsidR="00EB325A">
        <w:rPr>
          <w:rFonts w:ascii="Verdana" w:hAnsi="Verdana"/>
          <w:sz w:val="18"/>
          <w:szCs w:val="18"/>
        </w:rPr>
        <w:t>Mishra</w:t>
      </w:r>
      <w:r w:rsidR="00094966">
        <w:rPr>
          <w:rFonts w:ascii="Verdana" w:hAnsi="Verdana"/>
          <w:b/>
          <w:sz w:val="20"/>
          <w:szCs w:val="20"/>
        </w:rPr>
        <w:tab/>
        <w:t xml:space="preserve">     </w:t>
      </w:r>
      <w:r w:rsidR="00473770">
        <w:rPr>
          <w:rFonts w:ascii="Verdana" w:hAnsi="Verdana"/>
          <w:b/>
          <w:sz w:val="20"/>
          <w:szCs w:val="20"/>
        </w:rPr>
        <w:t xml:space="preserve"> </w:t>
      </w:r>
      <w:r w:rsidR="00094966">
        <w:rPr>
          <w:rFonts w:ascii="Verdana" w:hAnsi="Verdana"/>
          <w:b/>
          <w:sz w:val="20"/>
          <w:szCs w:val="20"/>
          <w:lang w:val="en-GB"/>
        </w:rPr>
        <w:tab/>
      </w:r>
      <w:r w:rsidR="00094966">
        <w:rPr>
          <w:rFonts w:ascii="Verdana" w:hAnsi="Verdana"/>
          <w:sz w:val="20"/>
          <w:szCs w:val="20"/>
          <w:lang w:val="en-GB"/>
        </w:rPr>
        <w:tab/>
      </w:r>
      <w:r w:rsidR="00094966">
        <w:rPr>
          <w:rFonts w:ascii="Verdana" w:hAnsi="Verdana"/>
          <w:sz w:val="20"/>
          <w:szCs w:val="20"/>
          <w:lang w:val="en-GB"/>
        </w:rPr>
        <w:tab/>
      </w:r>
    </w:p>
    <w:p w:rsidR="00214790" w:rsidRDefault="004F51AD" w:rsidP="00473770">
      <w:p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 xml:space="preserve">  </w:t>
      </w:r>
      <w:r w:rsidR="00EB1F3F">
        <w:rPr>
          <w:rFonts w:ascii="Verdana" w:hAnsi="Verdana"/>
          <w:b/>
          <w:sz w:val="20"/>
          <w:szCs w:val="20"/>
          <w:lang w:val="en-GB"/>
        </w:rPr>
        <w:t xml:space="preserve"> </w:t>
      </w:r>
      <w:r w:rsidR="00094966">
        <w:rPr>
          <w:rFonts w:ascii="Verdana" w:hAnsi="Verdana"/>
          <w:b/>
          <w:sz w:val="20"/>
          <w:szCs w:val="20"/>
          <w:lang w:val="en-GB"/>
        </w:rPr>
        <w:t>Nationality</w:t>
      </w:r>
      <w:r w:rsidR="00094966">
        <w:rPr>
          <w:rFonts w:ascii="Verdana" w:hAnsi="Verdana"/>
          <w:b/>
          <w:sz w:val="20"/>
          <w:szCs w:val="20"/>
          <w:lang w:val="en-GB"/>
        </w:rPr>
        <w:tab/>
      </w:r>
      <w:r w:rsidR="00094966">
        <w:rPr>
          <w:rFonts w:ascii="Verdana" w:hAnsi="Verdana"/>
          <w:sz w:val="20"/>
          <w:szCs w:val="20"/>
          <w:lang w:val="en-GB"/>
        </w:rPr>
        <w:tab/>
      </w:r>
      <w:r w:rsidR="00094966">
        <w:rPr>
          <w:rFonts w:ascii="Verdana" w:hAnsi="Verdana"/>
          <w:sz w:val="20"/>
          <w:szCs w:val="20"/>
          <w:lang w:val="en-GB"/>
        </w:rPr>
        <w:tab/>
      </w:r>
      <w:r w:rsidR="00094966">
        <w:rPr>
          <w:rFonts w:ascii="Verdana" w:hAnsi="Verdana"/>
          <w:sz w:val="20"/>
          <w:szCs w:val="20"/>
          <w:lang w:val="en-GB"/>
        </w:rPr>
        <w:tab/>
      </w:r>
      <w:r w:rsidR="00486342">
        <w:rPr>
          <w:rFonts w:ascii="Verdana" w:hAnsi="Verdana"/>
          <w:sz w:val="20"/>
          <w:szCs w:val="20"/>
          <w:lang w:val="en-GB"/>
        </w:rPr>
        <w:t xml:space="preserve"> </w:t>
      </w:r>
      <w:r w:rsidR="00EB325A" w:rsidRPr="00EB325A">
        <w:rPr>
          <w:rFonts w:ascii="Verdana" w:hAnsi="Verdana"/>
          <w:b/>
          <w:sz w:val="20"/>
          <w:szCs w:val="20"/>
          <w:lang w:val="en-GB"/>
        </w:rPr>
        <w:t>:</w:t>
      </w:r>
      <w:r w:rsidR="00EB325A">
        <w:rPr>
          <w:rFonts w:ascii="Verdana" w:hAnsi="Verdana"/>
          <w:b/>
          <w:sz w:val="20"/>
          <w:szCs w:val="20"/>
          <w:lang w:val="en-GB"/>
        </w:rPr>
        <w:t xml:space="preserve"> </w:t>
      </w:r>
      <w:r w:rsidR="004A29C6">
        <w:rPr>
          <w:rFonts w:ascii="Verdana" w:hAnsi="Verdana"/>
          <w:b/>
          <w:sz w:val="20"/>
          <w:szCs w:val="20"/>
          <w:lang w:val="en-GB"/>
        </w:rPr>
        <w:t xml:space="preserve">  </w:t>
      </w:r>
      <w:r w:rsidR="00EB325A" w:rsidRPr="00EB325A">
        <w:rPr>
          <w:rFonts w:ascii="Verdana" w:hAnsi="Verdana"/>
          <w:sz w:val="20"/>
          <w:szCs w:val="20"/>
          <w:lang w:val="en-GB"/>
        </w:rPr>
        <w:t>Indian</w:t>
      </w:r>
    </w:p>
    <w:p w:rsidR="00E65542" w:rsidRPr="00EB325A" w:rsidRDefault="00214790" w:rsidP="00473770">
      <w:pPr>
        <w:spacing w:line="360" w:lineRule="auto"/>
        <w:jc w:val="both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  <w:lang w:val="en-GB"/>
        </w:rPr>
        <w:t xml:space="preserve">   </w:t>
      </w:r>
      <w:r>
        <w:rPr>
          <w:rFonts w:ascii="Verdana" w:hAnsi="Verdana"/>
          <w:b/>
          <w:sz w:val="20"/>
          <w:szCs w:val="20"/>
          <w:lang w:val="en-GB"/>
        </w:rPr>
        <w:t>Religion</w:t>
      </w:r>
      <w:r w:rsidR="00EB325A">
        <w:rPr>
          <w:rFonts w:ascii="Verdana" w:hAnsi="Verdana"/>
          <w:sz w:val="20"/>
          <w:szCs w:val="20"/>
          <w:lang w:val="en-GB"/>
        </w:rPr>
        <w:t xml:space="preserve">  </w:t>
      </w:r>
      <w:r w:rsidR="00486342">
        <w:rPr>
          <w:rFonts w:ascii="Verdana" w:hAnsi="Verdana"/>
          <w:sz w:val="20"/>
          <w:szCs w:val="20"/>
          <w:lang w:val="en-GB"/>
        </w:rPr>
        <w:t xml:space="preserve">                               </w:t>
      </w:r>
      <w:r w:rsidR="00EB325A">
        <w:rPr>
          <w:rFonts w:ascii="Verdana" w:hAnsi="Verdana"/>
          <w:sz w:val="20"/>
          <w:szCs w:val="20"/>
          <w:lang w:val="en-GB"/>
        </w:rPr>
        <w:t xml:space="preserve"> </w:t>
      </w:r>
      <w:r w:rsidRPr="00214790">
        <w:rPr>
          <w:rFonts w:ascii="Verdana" w:hAnsi="Verdana"/>
          <w:b/>
          <w:sz w:val="20"/>
          <w:szCs w:val="20"/>
          <w:lang w:val="en-GB"/>
        </w:rPr>
        <w:t>:</w:t>
      </w:r>
      <w:r w:rsidR="00EB325A">
        <w:rPr>
          <w:rFonts w:ascii="Verdana" w:hAnsi="Verdana"/>
          <w:sz w:val="20"/>
          <w:szCs w:val="20"/>
          <w:lang w:val="en-GB"/>
        </w:rPr>
        <w:t xml:space="preserve"> </w:t>
      </w:r>
      <w:r w:rsidR="004A29C6">
        <w:rPr>
          <w:rFonts w:ascii="Verdana" w:hAnsi="Verdana"/>
          <w:sz w:val="20"/>
          <w:szCs w:val="20"/>
          <w:lang w:val="en-GB"/>
        </w:rPr>
        <w:t xml:space="preserve">  </w:t>
      </w:r>
      <w:r>
        <w:rPr>
          <w:rFonts w:ascii="Verdana" w:hAnsi="Verdana"/>
          <w:sz w:val="20"/>
          <w:szCs w:val="20"/>
          <w:lang w:val="en-GB"/>
        </w:rPr>
        <w:t>Hindu</w:t>
      </w:r>
      <w:r w:rsidR="00EB325A">
        <w:rPr>
          <w:rFonts w:ascii="Verdana" w:hAnsi="Verdana"/>
          <w:sz w:val="20"/>
          <w:szCs w:val="20"/>
          <w:lang w:val="en-GB"/>
        </w:rPr>
        <w:t xml:space="preserve">                                                                </w:t>
      </w:r>
      <w:r w:rsidR="00094966">
        <w:rPr>
          <w:rFonts w:ascii="Verdana" w:hAnsi="Verdana"/>
          <w:b/>
          <w:sz w:val="20"/>
          <w:szCs w:val="20"/>
          <w:lang w:val="en-GB"/>
        </w:rPr>
        <w:t xml:space="preserve">           </w:t>
      </w:r>
    </w:p>
    <w:p w:rsidR="00E65542" w:rsidRPr="00EB325A" w:rsidRDefault="00EB325A" w:rsidP="00EB325A">
      <w:pPr>
        <w:tabs>
          <w:tab w:val="left" w:pos="3645"/>
        </w:tabs>
        <w:spacing w:line="360" w:lineRule="auto"/>
        <w:jc w:val="both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20"/>
          <w:szCs w:val="20"/>
          <w:lang w:val="en-GB"/>
        </w:rPr>
        <w:t xml:space="preserve">  </w:t>
      </w:r>
      <w:r w:rsidR="00EB1F3F">
        <w:rPr>
          <w:rFonts w:ascii="Verdana" w:hAnsi="Verdana"/>
          <w:b/>
          <w:sz w:val="20"/>
          <w:szCs w:val="20"/>
          <w:lang w:val="en-GB"/>
        </w:rPr>
        <w:t xml:space="preserve"> </w:t>
      </w:r>
      <w:r w:rsidR="004F51AD">
        <w:rPr>
          <w:rFonts w:ascii="Verdana" w:hAnsi="Verdana"/>
          <w:b/>
          <w:sz w:val="20"/>
          <w:szCs w:val="20"/>
          <w:lang w:val="en-GB"/>
        </w:rPr>
        <w:t>Languages Known</w:t>
      </w:r>
      <w:r w:rsidR="00473770">
        <w:rPr>
          <w:rFonts w:ascii="Verdana" w:hAnsi="Verdana"/>
          <w:b/>
          <w:sz w:val="20"/>
          <w:szCs w:val="20"/>
          <w:lang w:val="en-GB"/>
        </w:rPr>
        <w:t xml:space="preserve">       </w:t>
      </w:r>
      <w:r w:rsidR="00094966">
        <w:rPr>
          <w:rFonts w:ascii="Verdana" w:hAnsi="Verdana"/>
          <w:b/>
          <w:sz w:val="20"/>
          <w:szCs w:val="20"/>
          <w:lang w:val="en-GB"/>
        </w:rPr>
        <w:t xml:space="preserve"> </w:t>
      </w:r>
      <w:r>
        <w:rPr>
          <w:rFonts w:ascii="Verdana" w:hAnsi="Verdana"/>
          <w:b/>
          <w:sz w:val="20"/>
          <w:szCs w:val="20"/>
          <w:lang w:val="en-GB"/>
        </w:rPr>
        <w:t xml:space="preserve">            </w:t>
      </w:r>
      <w:r w:rsidR="00486342">
        <w:rPr>
          <w:rFonts w:ascii="Verdana" w:hAnsi="Verdana"/>
          <w:b/>
          <w:sz w:val="20"/>
          <w:szCs w:val="20"/>
          <w:lang w:val="en-GB"/>
        </w:rPr>
        <w:t xml:space="preserve"> </w:t>
      </w:r>
      <w:r>
        <w:rPr>
          <w:rFonts w:ascii="Verdana" w:hAnsi="Verdana"/>
          <w:b/>
          <w:sz w:val="20"/>
          <w:szCs w:val="20"/>
          <w:lang w:val="en-GB"/>
        </w:rPr>
        <w:t xml:space="preserve">: </w:t>
      </w:r>
      <w:r w:rsidR="004A29C6">
        <w:rPr>
          <w:rFonts w:ascii="Verdana" w:hAnsi="Verdana"/>
          <w:b/>
          <w:sz w:val="20"/>
          <w:szCs w:val="20"/>
          <w:lang w:val="en-GB"/>
        </w:rPr>
        <w:t xml:space="preserve">  </w:t>
      </w:r>
      <w:r>
        <w:rPr>
          <w:rFonts w:ascii="Verdana" w:hAnsi="Verdana"/>
          <w:sz w:val="20"/>
          <w:szCs w:val="20"/>
          <w:lang w:val="en-GB"/>
        </w:rPr>
        <w:t>English</w:t>
      </w:r>
      <w:r>
        <w:rPr>
          <w:rFonts w:ascii="Verdana" w:hAnsi="Verdana"/>
          <w:sz w:val="18"/>
          <w:szCs w:val="18"/>
        </w:rPr>
        <w:t>,</w:t>
      </w:r>
      <w:r w:rsidR="00DB1B43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Hindi</w:t>
      </w:r>
    </w:p>
    <w:p w:rsidR="00E65542" w:rsidRDefault="00EB325A" w:rsidP="00473770">
      <w:p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20"/>
          <w:szCs w:val="20"/>
          <w:lang w:val="en-GB"/>
        </w:rPr>
        <w:t xml:space="preserve">   </w:t>
      </w:r>
      <w:r w:rsidR="00094966">
        <w:rPr>
          <w:rFonts w:ascii="Verdana" w:hAnsi="Verdana"/>
          <w:b/>
          <w:sz w:val="20"/>
          <w:szCs w:val="20"/>
        </w:rPr>
        <w:t>Marital Status</w:t>
      </w:r>
      <w:r w:rsidR="00473770">
        <w:rPr>
          <w:rFonts w:ascii="Verdana" w:hAnsi="Verdana"/>
          <w:sz w:val="20"/>
          <w:szCs w:val="20"/>
        </w:rPr>
        <w:tab/>
      </w:r>
      <w:r w:rsidR="00473770">
        <w:rPr>
          <w:rFonts w:ascii="Verdana" w:hAnsi="Verdana"/>
          <w:sz w:val="20"/>
          <w:szCs w:val="20"/>
        </w:rPr>
        <w:tab/>
      </w:r>
      <w:r w:rsidR="00473770">
        <w:rPr>
          <w:rFonts w:ascii="Verdana" w:hAnsi="Verdana"/>
          <w:sz w:val="20"/>
          <w:szCs w:val="20"/>
        </w:rPr>
        <w:tab/>
      </w:r>
      <w:r w:rsidR="00486342">
        <w:rPr>
          <w:rFonts w:ascii="Verdana" w:hAnsi="Verdana"/>
          <w:sz w:val="20"/>
          <w:szCs w:val="20"/>
        </w:rPr>
        <w:t xml:space="preserve"> </w:t>
      </w:r>
      <w:r w:rsidR="0099606B" w:rsidRPr="0099606B">
        <w:rPr>
          <w:rFonts w:ascii="Verdana" w:hAnsi="Verdana"/>
          <w:b/>
          <w:sz w:val="20"/>
          <w:szCs w:val="20"/>
        </w:rPr>
        <w:t>:</w:t>
      </w:r>
      <w:r w:rsidR="00473770" w:rsidRPr="0099606B">
        <w:rPr>
          <w:rFonts w:ascii="Verdana" w:hAnsi="Verdana"/>
          <w:b/>
          <w:sz w:val="20"/>
          <w:szCs w:val="20"/>
        </w:rPr>
        <w:t xml:space="preserve"> </w:t>
      </w:r>
      <w:r w:rsidR="004A29C6">
        <w:rPr>
          <w:rFonts w:ascii="Verdana" w:hAnsi="Verdana"/>
          <w:b/>
          <w:sz w:val="20"/>
          <w:szCs w:val="20"/>
        </w:rPr>
        <w:t xml:space="preserve">  </w:t>
      </w:r>
      <w:r w:rsidR="0099606B">
        <w:rPr>
          <w:rFonts w:ascii="Verdana" w:hAnsi="Verdana"/>
          <w:sz w:val="20"/>
          <w:szCs w:val="20"/>
        </w:rPr>
        <w:t xml:space="preserve">Single </w:t>
      </w:r>
      <w:r w:rsidR="00473770">
        <w:rPr>
          <w:rFonts w:ascii="Verdana" w:hAnsi="Verdana"/>
          <w:sz w:val="20"/>
          <w:szCs w:val="20"/>
        </w:rPr>
        <w:t xml:space="preserve">     </w:t>
      </w:r>
      <w:r w:rsidR="00094966">
        <w:rPr>
          <w:rFonts w:ascii="Verdana" w:hAnsi="Verdana"/>
          <w:sz w:val="20"/>
          <w:szCs w:val="20"/>
        </w:rPr>
        <w:t xml:space="preserve"> </w:t>
      </w:r>
    </w:p>
    <w:p w:rsidR="00E65542" w:rsidRDefault="004F51AD" w:rsidP="00473770">
      <w:pPr>
        <w:spacing w:line="360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20"/>
          <w:szCs w:val="20"/>
          <w:lang w:val="en-GB"/>
        </w:rPr>
        <w:t xml:space="preserve">  </w:t>
      </w:r>
      <w:r w:rsidR="00EB1F3F">
        <w:rPr>
          <w:rFonts w:ascii="Verdana" w:hAnsi="Verdana"/>
          <w:b/>
          <w:sz w:val="20"/>
          <w:szCs w:val="20"/>
          <w:lang w:val="en-GB"/>
        </w:rPr>
        <w:t xml:space="preserve"> </w:t>
      </w:r>
      <w:r w:rsidR="00094966">
        <w:rPr>
          <w:rFonts w:ascii="Verdana" w:hAnsi="Verdana"/>
          <w:b/>
          <w:sz w:val="20"/>
          <w:szCs w:val="20"/>
        </w:rPr>
        <w:t>Date of Birth</w:t>
      </w:r>
      <w:r w:rsidR="00094966">
        <w:rPr>
          <w:rFonts w:ascii="Verdana" w:hAnsi="Verdana"/>
          <w:sz w:val="20"/>
          <w:szCs w:val="20"/>
        </w:rPr>
        <w:t xml:space="preserve">                          </w:t>
      </w:r>
      <w:r w:rsidR="00094966" w:rsidRPr="0099606B">
        <w:rPr>
          <w:rFonts w:ascii="Verdana" w:hAnsi="Verdana"/>
          <w:b/>
          <w:sz w:val="20"/>
          <w:szCs w:val="20"/>
        </w:rPr>
        <w:t xml:space="preserve">  </w:t>
      </w:r>
      <w:r w:rsidR="0099606B" w:rsidRPr="0099606B">
        <w:rPr>
          <w:rFonts w:ascii="Verdana" w:hAnsi="Verdana"/>
          <w:b/>
          <w:sz w:val="20"/>
          <w:szCs w:val="20"/>
        </w:rPr>
        <w:t>:</w:t>
      </w:r>
      <w:r w:rsidR="00094966" w:rsidRPr="0099606B">
        <w:rPr>
          <w:rFonts w:ascii="Verdana" w:hAnsi="Verdana"/>
          <w:b/>
          <w:sz w:val="20"/>
          <w:szCs w:val="20"/>
        </w:rPr>
        <w:t xml:space="preserve"> </w:t>
      </w:r>
      <w:r w:rsidR="004A29C6">
        <w:rPr>
          <w:rFonts w:ascii="Verdana" w:hAnsi="Verdana"/>
          <w:b/>
          <w:sz w:val="20"/>
          <w:szCs w:val="20"/>
        </w:rPr>
        <w:t xml:space="preserve">  </w:t>
      </w:r>
      <w:r w:rsidR="0099606B">
        <w:rPr>
          <w:rFonts w:ascii="Verdana" w:hAnsi="Verdana"/>
          <w:sz w:val="20"/>
          <w:szCs w:val="20"/>
        </w:rPr>
        <w:t>12</w:t>
      </w:r>
      <w:r w:rsidR="0099606B" w:rsidRPr="0099606B">
        <w:rPr>
          <w:rFonts w:ascii="Verdana" w:hAnsi="Verdana"/>
          <w:sz w:val="20"/>
          <w:szCs w:val="20"/>
          <w:vertAlign w:val="superscript"/>
        </w:rPr>
        <w:t>th</w:t>
      </w:r>
      <w:r w:rsidR="0099606B">
        <w:rPr>
          <w:rFonts w:ascii="Verdana" w:hAnsi="Verdana"/>
          <w:sz w:val="20"/>
          <w:szCs w:val="20"/>
        </w:rPr>
        <w:t xml:space="preserve"> Aug 1989</w:t>
      </w:r>
      <w:r w:rsidR="00094966" w:rsidRPr="0099606B">
        <w:rPr>
          <w:rFonts w:ascii="Verdana" w:hAnsi="Verdana"/>
          <w:b/>
          <w:sz w:val="20"/>
          <w:szCs w:val="20"/>
        </w:rPr>
        <w:t xml:space="preserve">    </w:t>
      </w:r>
      <w:r w:rsidR="00094966" w:rsidRPr="0099606B">
        <w:rPr>
          <w:rFonts w:ascii="Verdana" w:hAnsi="Verdana"/>
          <w:sz w:val="18"/>
          <w:szCs w:val="18"/>
        </w:rPr>
        <w:t xml:space="preserve">   </w:t>
      </w:r>
      <w:r w:rsidR="00473770" w:rsidRPr="0099606B">
        <w:rPr>
          <w:rFonts w:ascii="Verdana" w:hAnsi="Verdana"/>
          <w:sz w:val="18"/>
          <w:szCs w:val="18"/>
        </w:rPr>
        <w:t xml:space="preserve"> </w:t>
      </w:r>
      <w:r w:rsidR="00094966" w:rsidRPr="0099606B">
        <w:rPr>
          <w:rFonts w:ascii="Verdana" w:hAnsi="Verdana"/>
          <w:sz w:val="18"/>
          <w:szCs w:val="18"/>
        </w:rPr>
        <w:t xml:space="preserve"> </w:t>
      </w:r>
      <w:r w:rsidR="00094966">
        <w:rPr>
          <w:rFonts w:ascii="Verdana" w:hAnsi="Verdana"/>
          <w:sz w:val="18"/>
          <w:szCs w:val="18"/>
        </w:rPr>
        <w:tab/>
      </w:r>
      <w:r w:rsidR="00094966">
        <w:rPr>
          <w:rFonts w:ascii="Verdana" w:hAnsi="Verdana"/>
          <w:sz w:val="18"/>
          <w:szCs w:val="18"/>
        </w:rPr>
        <w:tab/>
      </w:r>
    </w:p>
    <w:p w:rsidR="00912929" w:rsidRPr="00214790" w:rsidRDefault="00F77F65" w:rsidP="0070369F">
      <w:pPr>
        <w:tabs>
          <w:tab w:val="left" w:pos="720"/>
        </w:tabs>
        <w:spacing w:line="360" w:lineRule="auto"/>
        <w:jc w:val="both"/>
        <w:rPr>
          <w:rStyle w:val="Bullets"/>
          <w:rFonts w:ascii="Verdana" w:eastAsia="Times New Roman" w:hAnsi="Verdana" w:cs="Times New Roman"/>
          <w:bCs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</w:t>
      </w:r>
      <w:r w:rsidR="00214790">
        <w:rPr>
          <w:rFonts w:ascii="Verdana" w:hAnsi="Verdana"/>
          <w:b/>
          <w:sz w:val="20"/>
          <w:szCs w:val="20"/>
        </w:rPr>
        <w:t>S</w:t>
      </w:r>
      <w:r w:rsidR="00214790">
        <w:rPr>
          <w:rFonts w:ascii="Verdana" w:hAnsi="Verdana"/>
          <w:b/>
          <w:bCs/>
          <w:sz w:val="20"/>
          <w:szCs w:val="20"/>
        </w:rPr>
        <w:t>alary E</w:t>
      </w:r>
      <w:r w:rsidR="00214790" w:rsidRPr="00214790">
        <w:rPr>
          <w:b/>
          <w:bCs/>
          <w:sz w:val="20"/>
          <w:szCs w:val="20"/>
        </w:rPr>
        <w:t>x</w:t>
      </w:r>
      <w:r w:rsidR="00214790">
        <w:rPr>
          <w:rFonts w:ascii="Verdana" w:hAnsi="Verdana"/>
          <w:b/>
          <w:bCs/>
          <w:sz w:val="20"/>
          <w:szCs w:val="20"/>
        </w:rPr>
        <w:t>pected</w:t>
      </w:r>
      <w:r w:rsidR="00094966">
        <w:rPr>
          <w:rFonts w:ascii="Verdana" w:hAnsi="Verdana"/>
          <w:b/>
          <w:bCs/>
          <w:sz w:val="20"/>
          <w:szCs w:val="20"/>
        </w:rPr>
        <w:t xml:space="preserve"> </w:t>
      </w:r>
      <w:r w:rsidR="00094966" w:rsidRPr="00912929">
        <w:rPr>
          <w:rFonts w:ascii="Verdana" w:hAnsi="Verdana"/>
          <w:b/>
          <w:bCs/>
          <w:sz w:val="20"/>
          <w:szCs w:val="20"/>
        </w:rPr>
        <w:t xml:space="preserve">  </w:t>
      </w:r>
      <w:r w:rsidR="00094966">
        <w:rPr>
          <w:rFonts w:ascii="Verdana" w:hAnsi="Verdana"/>
          <w:b/>
          <w:bCs/>
          <w:sz w:val="20"/>
          <w:szCs w:val="20"/>
        </w:rPr>
        <w:t xml:space="preserve">  </w:t>
      </w:r>
      <w:r w:rsidR="00094966" w:rsidRPr="00912929">
        <w:rPr>
          <w:rFonts w:ascii="Verdana" w:hAnsi="Verdana"/>
          <w:b/>
          <w:bCs/>
          <w:sz w:val="20"/>
          <w:szCs w:val="20"/>
        </w:rPr>
        <w:t xml:space="preserve"> </w:t>
      </w:r>
      <w:r w:rsidR="00094966">
        <w:rPr>
          <w:rFonts w:ascii="Verdana" w:hAnsi="Verdana"/>
          <w:b/>
          <w:bCs/>
          <w:sz w:val="20"/>
          <w:szCs w:val="20"/>
        </w:rPr>
        <w:t xml:space="preserve"> </w:t>
      </w:r>
      <w:r w:rsidR="00214790">
        <w:rPr>
          <w:rFonts w:ascii="Verdana" w:hAnsi="Verdana"/>
          <w:b/>
          <w:bCs/>
          <w:sz w:val="20"/>
          <w:szCs w:val="20"/>
        </w:rPr>
        <w:t xml:space="preserve">              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="00214790">
        <w:rPr>
          <w:rFonts w:ascii="Verdana" w:hAnsi="Verdana"/>
          <w:b/>
          <w:bCs/>
          <w:sz w:val="20"/>
          <w:szCs w:val="20"/>
        </w:rPr>
        <w:t xml:space="preserve">  </w:t>
      </w:r>
      <w:r w:rsidR="00EB1F3F">
        <w:rPr>
          <w:rFonts w:ascii="Verdana" w:hAnsi="Verdana"/>
          <w:b/>
          <w:bCs/>
          <w:sz w:val="20"/>
          <w:szCs w:val="20"/>
        </w:rPr>
        <w:t xml:space="preserve"> </w:t>
      </w:r>
      <w:r w:rsidR="00214790">
        <w:rPr>
          <w:rFonts w:ascii="Verdana" w:hAnsi="Verdana"/>
          <w:b/>
          <w:bCs/>
          <w:sz w:val="20"/>
          <w:szCs w:val="20"/>
        </w:rPr>
        <w:t xml:space="preserve">: </w:t>
      </w:r>
      <w:r w:rsidR="00F026C5">
        <w:rPr>
          <w:rFonts w:ascii="Verdana" w:hAnsi="Verdana"/>
          <w:b/>
          <w:bCs/>
          <w:sz w:val="20"/>
          <w:szCs w:val="20"/>
        </w:rPr>
        <w:t xml:space="preserve"> </w:t>
      </w:r>
      <w:r w:rsidR="004A29C6">
        <w:rPr>
          <w:rFonts w:ascii="Verdana" w:hAnsi="Verdana"/>
          <w:b/>
          <w:bCs/>
          <w:sz w:val="20"/>
          <w:szCs w:val="20"/>
        </w:rPr>
        <w:t xml:space="preserve"> </w:t>
      </w:r>
      <w:r w:rsidR="00214790">
        <w:rPr>
          <w:rFonts w:ascii="Verdana" w:hAnsi="Verdana"/>
          <w:bCs/>
          <w:sz w:val="20"/>
          <w:szCs w:val="20"/>
        </w:rPr>
        <w:t>Negotiable</w:t>
      </w:r>
    </w:p>
    <w:p w:rsidR="00E65542" w:rsidRDefault="00E65542">
      <w:pPr>
        <w:pStyle w:val="SectionTitle"/>
        <w:spacing w:line="36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DECLARATION:</w:t>
      </w:r>
    </w:p>
    <w:p w:rsidR="00E65542" w:rsidRDefault="00E65542">
      <w:pPr>
        <w:spacing w:line="360" w:lineRule="auto"/>
        <w:jc w:val="center"/>
        <w:rPr>
          <w:rFonts w:ascii="Verdana" w:hAnsi="Verdana"/>
          <w:sz w:val="8"/>
          <w:szCs w:val="8"/>
        </w:rPr>
      </w:pPr>
    </w:p>
    <w:p w:rsidR="00E65542" w:rsidRDefault="0008471E">
      <w:pPr>
        <w:spacing w:line="360" w:lineRule="auto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  </w:t>
      </w:r>
      <w:r w:rsidR="004A29C6">
        <w:rPr>
          <w:rFonts w:ascii="Verdana" w:hAnsi="Verdana"/>
          <w:sz w:val="18"/>
          <w:szCs w:val="18"/>
        </w:rPr>
        <w:t xml:space="preserve"> </w:t>
      </w:r>
      <w:r w:rsidR="00E65542">
        <w:rPr>
          <w:rFonts w:ascii="Verdana" w:hAnsi="Verdana"/>
          <w:sz w:val="18"/>
          <w:szCs w:val="18"/>
        </w:rPr>
        <w:t>I do hereby declare that all the above given information made in Curriculum Vitae are true, complete and correct to the best of my knowledge and belief.</w:t>
      </w:r>
    </w:p>
    <w:p w:rsidR="00E65542" w:rsidRDefault="00E65542">
      <w:pPr>
        <w:spacing w:line="360" w:lineRule="auto"/>
        <w:rPr>
          <w:rFonts w:ascii="Verdana" w:hAnsi="Verdana"/>
          <w:sz w:val="20"/>
          <w:szCs w:val="20"/>
        </w:rPr>
      </w:pPr>
    </w:p>
    <w:p w:rsidR="00356751" w:rsidRDefault="00E6554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</w:t>
      </w:r>
      <w:r w:rsidR="00EA73D4">
        <w:rPr>
          <w:rFonts w:ascii="Verdana" w:hAnsi="Verdana"/>
          <w:b/>
          <w:sz w:val="20"/>
          <w:szCs w:val="20"/>
        </w:rPr>
        <w:t xml:space="preserve">                                         </w:t>
      </w:r>
      <w:r w:rsidR="00D61DEE">
        <w:rPr>
          <w:rFonts w:ascii="Verdana" w:hAnsi="Verdana"/>
          <w:b/>
          <w:sz w:val="20"/>
          <w:szCs w:val="20"/>
        </w:rPr>
        <w:t xml:space="preserve">         </w:t>
      </w:r>
      <w:r w:rsidR="009E388C">
        <w:rPr>
          <w:rFonts w:ascii="Verdana" w:hAnsi="Verdana"/>
          <w:b/>
          <w:sz w:val="20"/>
          <w:szCs w:val="20"/>
        </w:rPr>
        <w:t xml:space="preserve"> </w:t>
      </w:r>
      <w:r w:rsidR="006C6CA2">
        <w:rPr>
          <w:rFonts w:ascii="Verdana" w:hAnsi="Verdana"/>
          <w:b/>
          <w:sz w:val="20"/>
          <w:szCs w:val="20"/>
        </w:rPr>
        <w:t xml:space="preserve">        </w:t>
      </w:r>
    </w:p>
    <w:p w:rsidR="00356751" w:rsidRDefault="00356751">
      <w:pPr>
        <w:rPr>
          <w:rFonts w:ascii="Verdana" w:hAnsi="Verdana"/>
          <w:b/>
          <w:sz w:val="20"/>
          <w:szCs w:val="20"/>
        </w:rPr>
      </w:pPr>
    </w:p>
    <w:p w:rsidR="00E65542" w:rsidRDefault="0035675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                                                                </w:t>
      </w:r>
      <w:r w:rsidR="00E65542">
        <w:rPr>
          <w:rFonts w:ascii="Verdana" w:hAnsi="Verdana"/>
          <w:b/>
          <w:sz w:val="20"/>
          <w:szCs w:val="20"/>
        </w:rPr>
        <w:t>Signature:</w:t>
      </w:r>
    </w:p>
    <w:p w:rsidR="00E65542" w:rsidRDefault="006C6CA2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Date:</w:t>
      </w:r>
      <w:r w:rsidR="00E65542">
        <w:rPr>
          <w:rFonts w:ascii="Verdana" w:hAnsi="Verdana"/>
          <w:b/>
          <w:sz w:val="20"/>
          <w:szCs w:val="20"/>
        </w:rPr>
        <w:t xml:space="preserve">                                </w:t>
      </w:r>
      <w:r w:rsidR="009E388C">
        <w:rPr>
          <w:rFonts w:ascii="Verdana" w:hAnsi="Verdana"/>
          <w:b/>
          <w:sz w:val="20"/>
          <w:szCs w:val="20"/>
        </w:rPr>
        <w:t xml:space="preserve">        </w:t>
      </w:r>
      <w:r w:rsidR="00EA73D4">
        <w:rPr>
          <w:rFonts w:ascii="Verdana" w:hAnsi="Verdana"/>
          <w:b/>
          <w:sz w:val="20"/>
          <w:szCs w:val="20"/>
        </w:rPr>
        <w:t xml:space="preserve">                        </w:t>
      </w:r>
      <w:r>
        <w:rPr>
          <w:rFonts w:ascii="Verdana" w:hAnsi="Verdana"/>
          <w:b/>
          <w:sz w:val="20"/>
          <w:szCs w:val="20"/>
        </w:rPr>
        <w:t xml:space="preserve">         </w:t>
      </w:r>
      <w:r w:rsidR="00356751">
        <w:rPr>
          <w:rFonts w:ascii="Verdana" w:hAnsi="Verdana"/>
          <w:b/>
          <w:sz w:val="20"/>
          <w:szCs w:val="20"/>
        </w:rPr>
        <w:t xml:space="preserve"> </w:t>
      </w:r>
      <w:r w:rsidR="00EA73D4">
        <w:rPr>
          <w:rFonts w:ascii="Verdana" w:hAnsi="Verdana"/>
          <w:b/>
          <w:sz w:val="20"/>
          <w:szCs w:val="20"/>
        </w:rPr>
        <w:t xml:space="preserve"> </w:t>
      </w:r>
      <w:r w:rsidR="00413757">
        <w:rPr>
          <w:rFonts w:ascii="Verdana" w:hAnsi="Verdana"/>
          <w:b/>
          <w:sz w:val="20"/>
          <w:szCs w:val="20"/>
        </w:rPr>
        <w:t xml:space="preserve"> </w:t>
      </w:r>
      <w:r>
        <w:rPr>
          <w:rFonts w:ascii="Verdana" w:hAnsi="Verdana"/>
          <w:b/>
          <w:sz w:val="20"/>
          <w:szCs w:val="20"/>
        </w:rPr>
        <w:t>Name:</w:t>
      </w:r>
      <w:r w:rsidR="00E65542">
        <w:rPr>
          <w:rFonts w:ascii="Verdana" w:hAnsi="Verdana"/>
          <w:b/>
          <w:sz w:val="20"/>
          <w:szCs w:val="20"/>
        </w:rPr>
        <w:t xml:space="preserve"> </w:t>
      </w:r>
      <w:r w:rsidR="00DB1B43">
        <w:rPr>
          <w:rFonts w:ascii="Verdana" w:hAnsi="Verdana"/>
          <w:b/>
          <w:sz w:val="20"/>
          <w:szCs w:val="20"/>
        </w:rPr>
        <w:t>PIYU</w:t>
      </w:r>
      <w:r w:rsidR="00EA73D4">
        <w:rPr>
          <w:rFonts w:ascii="Verdana" w:hAnsi="Verdana"/>
          <w:b/>
          <w:sz w:val="20"/>
          <w:szCs w:val="20"/>
        </w:rPr>
        <w:t>SH KUMAR MISHRA</w:t>
      </w:r>
    </w:p>
    <w:p w:rsidR="004401F5" w:rsidRDefault="006C6CA2">
      <w:r>
        <w:rPr>
          <w:rFonts w:ascii="Verdana" w:hAnsi="Verdana"/>
          <w:b/>
          <w:sz w:val="20"/>
          <w:szCs w:val="20"/>
        </w:rPr>
        <w:t>Place:</w:t>
      </w:r>
      <w:r w:rsidR="004401F5">
        <w:rPr>
          <w:rFonts w:ascii="Verdana" w:hAnsi="Verdana"/>
          <w:b/>
          <w:sz w:val="20"/>
          <w:szCs w:val="20"/>
        </w:rPr>
        <w:t xml:space="preserve"> </w:t>
      </w:r>
      <w:r w:rsidR="00CF38B2">
        <w:rPr>
          <w:rFonts w:ascii="Verdana" w:hAnsi="Verdana"/>
          <w:b/>
          <w:sz w:val="20"/>
          <w:szCs w:val="20"/>
        </w:rPr>
        <w:t>Noida</w:t>
      </w:r>
      <w:r w:rsidR="00CF38B2">
        <w:rPr>
          <w:rFonts w:ascii="Verdana" w:hAnsi="Verdana"/>
          <w:b/>
          <w:sz w:val="20"/>
          <w:szCs w:val="20"/>
        </w:rPr>
        <w:tab/>
      </w:r>
      <w:r w:rsidR="00CF38B2">
        <w:rPr>
          <w:rFonts w:ascii="Verdana" w:hAnsi="Verdana"/>
          <w:b/>
          <w:sz w:val="20"/>
          <w:szCs w:val="20"/>
        </w:rPr>
        <w:tab/>
      </w:r>
      <w:r w:rsidR="00CF38B2">
        <w:rPr>
          <w:rFonts w:ascii="Verdana" w:hAnsi="Verdana"/>
          <w:b/>
          <w:sz w:val="20"/>
          <w:szCs w:val="20"/>
        </w:rPr>
        <w:tab/>
      </w:r>
      <w:r w:rsidR="00CF38B2">
        <w:rPr>
          <w:rFonts w:ascii="Verdana" w:hAnsi="Verdana"/>
          <w:b/>
          <w:sz w:val="20"/>
          <w:szCs w:val="20"/>
        </w:rPr>
        <w:tab/>
      </w:r>
      <w:r w:rsidR="00CF38B2">
        <w:rPr>
          <w:rFonts w:ascii="Verdana" w:hAnsi="Verdana"/>
          <w:b/>
          <w:sz w:val="20"/>
          <w:szCs w:val="20"/>
        </w:rPr>
        <w:tab/>
      </w:r>
      <w:r w:rsidR="00CF38B2">
        <w:rPr>
          <w:rFonts w:ascii="Verdana" w:hAnsi="Verdana"/>
          <w:b/>
          <w:sz w:val="20"/>
          <w:szCs w:val="20"/>
        </w:rPr>
        <w:tab/>
      </w:r>
      <w:r w:rsidR="00CF38B2">
        <w:rPr>
          <w:rFonts w:ascii="Verdana" w:hAnsi="Verdana"/>
          <w:b/>
          <w:sz w:val="20"/>
          <w:szCs w:val="20"/>
        </w:rPr>
        <w:tab/>
      </w:r>
      <w:r w:rsidR="0070369F">
        <w:rPr>
          <w:rFonts w:ascii="Verdana" w:hAnsi="Verdana"/>
          <w:b/>
          <w:sz w:val="20"/>
          <w:szCs w:val="20"/>
        </w:rPr>
        <w:t xml:space="preserve"> </w:t>
      </w:r>
      <w:r w:rsidR="00F6302E">
        <w:rPr>
          <w:rFonts w:ascii="Verdana" w:hAnsi="Verdana"/>
          <w:b/>
          <w:sz w:val="20"/>
          <w:szCs w:val="20"/>
        </w:rPr>
        <w:t>Mo</w:t>
      </w:r>
      <w:r w:rsidR="00356751">
        <w:rPr>
          <w:rFonts w:ascii="Verdana" w:hAnsi="Verdana"/>
          <w:b/>
          <w:sz w:val="20"/>
          <w:szCs w:val="20"/>
        </w:rPr>
        <w:t>b</w:t>
      </w:r>
      <w:r w:rsidR="001E3B12">
        <w:rPr>
          <w:rFonts w:ascii="Verdana" w:hAnsi="Verdana"/>
          <w:b/>
          <w:sz w:val="20"/>
          <w:szCs w:val="20"/>
        </w:rPr>
        <w:t xml:space="preserve">  </w:t>
      </w:r>
      <w:r w:rsidR="004401F5">
        <w:rPr>
          <w:rFonts w:ascii="Verdana" w:hAnsi="Verdana"/>
          <w:b/>
          <w:sz w:val="20"/>
          <w:szCs w:val="20"/>
        </w:rPr>
        <w:t xml:space="preserve">: </w:t>
      </w:r>
      <w:r w:rsidR="00DB1B43">
        <w:rPr>
          <w:rFonts w:ascii="Verdana" w:hAnsi="Verdana"/>
          <w:b/>
          <w:sz w:val="20"/>
          <w:szCs w:val="20"/>
        </w:rPr>
        <w:t>0</w:t>
      </w:r>
      <w:r w:rsidR="0070369F">
        <w:rPr>
          <w:rFonts w:ascii="Verdana" w:hAnsi="Verdana"/>
          <w:b/>
          <w:sz w:val="20"/>
          <w:szCs w:val="20"/>
        </w:rPr>
        <w:t>8527991652</w:t>
      </w:r>
    </w:p>
    <w:sectPr w:rsidR="004401F5" w:rsidSect="00851669">
      <w:footnotePr>
        <w:pos w:val="beneathText"/>
      </w:footnotePr>
      <w:pgSz w:w="12240" w:h="15840"/>
      <w:pgMar w:top="540" w:right="1080" w:bottom="720" w:left="127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E8D" w:rsidRDefault="00C82E8D" w:rsidP="0008471E">
      <w:r>
        <w:separator/>
      </w:r>
    </w:p>
  </w:endnote>
  <w:endnote w:type="continuationSeparator" w:id="1">
    <w:p w:rsidR="00C82E8D" w:rsidRDefault="00C82E8D" w:rsidP="00084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E8D" w:rsidRDefault="00C82E8D" w:rsidP="0008471E">
      <w:r>
        <w:separator/>
      </w:r>
    </w:p>
  </w:footnote>
  <w:footnote w:type="continuationSeparator" w:id="1">
    <w:p w:rsidR="00C82E8D" w:rsidRDefault="00C82E8D" w:rsidP="000847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6480"/>
        </w:tabs>
        <w:ind w:left="648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6480"/>
        </w:tabs>
        <w:ind w:left="648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6480"/>
        </w:tabs>
        <w:ind w:left="648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6480"/>
        </w:tabs>
        <w:ind w:left="648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6480"/>
        </w:tabs>
        <w:ind w:left="648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6480"/>
        </w:tabs>
        <w:ind w:left="648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6480"/>
        </w:tabs>
        <w:ind w:left="648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6480"/>
        </w:tabs>
        <w:ind w:left="648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6480"/>
        </w:tabs>
        <w:ind w:left="648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 w:cs="Symbol"/>
      </w:rPr>
    </w:lvl>
  </w:abstractNum>
  <w:abstractNum w:abstractNumId="2">
    <w:nsid w:val="00000003"/>
    <w:multiLevelType w:val="singleLevel"/>
    <w:tmpl w:val="00000003"/>
    <w:name w:val="WW8Num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5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name w:val="WW8Num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sz w:val="20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sz w:val="20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0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</w:abstractNum>
  <w:abstractNum w:abstractNumId="5">
    <w:nsid w:val="00AA20C0"/>
    <w:multiLevelType w:val="hybridMultilevel"/>
    <w:tmpl w:val="BFF6EB98"/>
    <w:lvl w:ilvl="0" w:tplc="0409000B">
      <w:start w:val="1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6">
    <w:nsid w:val="04EE434C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450"/>
        </w:tabs>
        <w:ind w:left="45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7">
    <w:nsid w:val="0A3836AD"/>
    <w:multiLevelType w:val="hybridMultilevel"/>
    <w:tmpl w:val="8EC20F3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D7A3CBC"/>
    <w:multiLevelType w:val="hybridMultilevel"/>
    <w:tmpl w:val="6FF0CA9E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9">
    <w:nsid w:val="140832E8"/>
    <w:multiLevelType w:val="multilevel"/>
    <w:tmpl w:val="BFF6EB98"/>
    <w:lvl w:ilvl="0">
      <w:start w:val="1"/>
      <w:numFmt w:val="bullet"/>
      <w:lvlText w:val=""/>
      <w:lvlJc w:val="left"/>
      <w:pPr>
        <w:tabs>
          <w:tab w:val="num" w:pos="1065"/>
        </w:tabs>
        <w:ind w:left="1065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1A1714A8"/>
    <w:multiLevelType w:val="hybridMultilevel"/>
    <w:tmpl w:val="3CDE9C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462C87"/>
    <w:multiLevelType w:val="hybridMultilevel"/>
    <w:tmpl w:val="BF9ECA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A723436"/>
    <w:multiLevelType w:val="hybridMultilevel"/>
    <w:tmpl w:val="82067D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FB1100A"/>
    <w:multiLevelType w:val="multilevel"/>
    <w:tmpl w:val="00000004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990"/>
        </w:tabs>
        <w:ind w:left="990" w:hanging="360"/>
      </w:pPr>
      <w:rPr>
        <w:rFonts w:ascii="Wingdings" w:hAnsi="Wingdings"/>
      </w:rPr>
    </w:lvl>
    <w:lvl w:ilvl="2">
      <w:start w:val="1"/>
      <w:numFmt w:val="bullet"/>
      <w:lvlText w:val=""/>
      <w:lvlJc w:val="left"/>
      <w:pPr>
        <w:tabs>
          <w:tab w:val="num" w:pos="1350"/>
        </w:tabs>
        <w:ind w:left="1350" w:hanging="360"/>
      </w:pPr>
      <w:rPr>
        <w:rFonts w:ascii="Wingdings" w:hAnsi="Wingdings"/>
      </w:rPr>
    </w:lvl>
    <w:lvl w:ilvl="3">
      <w:start w:val="1"/>
      <w:numFmt w:val="bullet"/>
      <w:lvlText w:val=""/>
      <w:lvlJc w:val="left"/>
      <w:pPr>
        <w:tabs>
          <w:tab w:val="num" w:pos="1710"/>
        </w:tabs>
        <w:ind w:left="1710" w:hanging="360"/>
      </w:pPr>
      <w:rPr>
        <w:rFonts w:ascii="Wingdings" w:hAnsi="Wingdings"/>
      </w:rPr>
    </w:lvl>
    <w:lvl w:ilvl="4">
      <w:start w:val="1"/>
      <w:numFmt w:val="bullet"/>
      <w:lvlText w:val=""/>
      <w:lvlJc w:val="left"/>
      <w:pPr>
        <w:tabs>
          <w:tab w:val="num" w:pos="2070"/>
        </w:tabs>
        <w:ind w:left="2070" w:hanging="360"/>
      </w:pPr>
      <w:rPr>
        <w:rFonts w:ascii="Wingdings" w:hAnsi="Wingdings"/>
      </w:rPr>
    </w:lvl>
    <w:lvl w:ilvl="5">
      <w:start w:val="1"/>
      <w:numFmt w:val="bullet"/>
      <w:lvlText w:val=""/>
      <w:lvlJc w:val="left"/>
      <w:pPr>
        <w:tabs>
          <w:tab w:val="num" w:pos="2430"/>
        </w:tabs>
        <w:ind w:left="2430" w:hanging="360"/>
      </w:pPr>
      <w:rPr>
        <w:rFonts w:ascii="Wingdings" w:hAnsi="Wingdings"/>
      </w:rPr>
    </w:lvl>
    <w:lvl w:ilvl="6">
      <w:start w:val="1"/>
      <w:numFmt w:val="bullet"/>
      <w:lvlText w:val=""/>
      <w:lvlJc w:val="left"/>
      <w:pPr>
        <w:tabs>
          <w:tab w:val="num" w:pos="2790"/>
        </w:tabs>
        <w:ind w:left="2790" w:hanging="360"/>
      </w:pPr>
      <w:rPr>
        <w:rFonts w:ascii="Wingdings" w:hAnsi="Wingdings"/>
      </w:rPr>
    </w:lvl>
    <w:lvl w:ilvl="7">
      <w:start w:val="1"/>
      <w:numFmt w:val="bullet"/>
      <w:lvlText w:val=""/>
      <w:lvlJc w:val="left"/>
      <w:pPr>
        <w:tabs>
          <w:tab w:val="num" w:pos="3150"/>
        </w:tabs>
        <w:ind w:left="3150" w:hanging="360"/>
      </w:pPr>
      <w:rPr>
        <w:rFonts w:ascii="Wingdings" w:hAnsi="Wingdings"/>
      </w:rPr>
    </w:lvl>
    <w:lvl w:ilvl="8">
      <w:start w:val="1"/>
      <w:numFmt w:val="bullet"/>
      <w:lvlText w:val=""/>
      <w:lvlJc w:val="left"/>
      <w:pPr>
        <w:tabs>
          <w:tab w:val="num" w:pos="3510"/>
        </w:tabs>
        <w:ind w:left="3510" w:hanging="360"/>
      </w:pPr>
      <w:rPr>
        <w:rFonts w:ascii="Wingdings" w:hAnsi="Wingdings"/>
      </w:rPr>
    </w:lvl>
  </w:abstractNum>
  <w:abstractNum w:abstractNumId="14">
    <w:nsid w:val="2A373A2F"/>
    <w:multiLevelType w:val="hybridMultilevel"/>
    <w:tmpl w:val="B6F454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C7672C7"/>
    <w:multiLevelType w:val="hybridMultilevel"/>
    <w:tmpl w:val="00B451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D652B09"/>
    <w:multiLevelType w:val="hybridMultilevel"/>
    <w:tmpl w:val="5762D4C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FCF66AA"/>
    <w:multiLevelType w:val="hybridMultilevel"/>
    <w:tmpl w:val="A47CC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8FA0352"/>
    <w:multiLevelType w:val="hybridMultilevel"/>
    <w:tmpl w:val="0F2C824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A7D41"/>
    <w:multiLevelType w:val="hybridMultilevel"/>
    <w:tmpl w:val="F366398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12E3FBB"/>
    <w:multiLevelType w:val="hybridMultilevel"/>
    <w:tmpl w:val="910C11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6C376F0"/>
    <w:multiLevelType w:val="hybridMultilevel"/>
    <w:tmpl w:val="1BFAA942"/>
    <w:lvl w:ilvl="0" w:tplc="59D007F2">
      <w:start w:val="1"/>
      <w:numFmt w:val="upperLetter"/>
      <w:lvlText w:val="%1-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>
    <w:nsid w:val="49F80317"/>
    <w:multiLevelType w:val="hybridMultilevel"/>
    <w:tmpl w:val="6B74B29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E194C2F"/>
    <w:multiLevelType w:val="hybridMultilevel"/>
    <w:tmpl w:val="DC10D31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33F4C98"/>
    <w:multiLevelType w:val="hybridMultilevel"/>
    <w:tmpl w:val="38B6F4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B9642F6"/>
    <w:multiLevelType w:val="hybridMultilevel"/>
    <w:tmpl w:val="2E7CB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B140325"/>
    <w:multiLevelType w:val="multilevel"/>
    <w:tmpl w:val="0F2C824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17"/>
  </w:num>
  <w:num w:numId="8">
    <w:abstractNumId w:val="15"/>
  </w:num>
  <w:num w:numId="9">
    <w:abstractNumId w:val="14"/>
  </w:num>
  <w:num w:numId="10">
    <w:abstractNumId w:val="11"/>
  </w:num>
  <w:num w:numId="11">
    <w:abstractNumId w:val="25"/>
  </w:num>
  <w:num w:numId="12">
    <w:abstractNumId w:val="24"/>
  </w:num>
  <w:num w:numId="13">
    <w:abstractNumId w:val="6"/>
  </w:num>
  <w:num w:numId="14">
    <w:abstractNumId w:val="13"/>
  </w:num>
  <w:num w:numId="15">
    <w:abstractNumId w:val="7"/>
  </w:num>
  <w:num w:numId="16">
    <w:abstractNumId w:val="22"/>
  </w:num>
  <w:num w:numId="17">
    <w:abstractNumId w:val="16"/>
  </w:num>
  <w:num w:numId="18">
    <w:abstractNumId w:val="18"/>
  </w:num>
  <w:num w:numId="19">
    <w:abstractNumId w:val="26"/>
  </w:num>
  <w:num w:numId="20">
    <w:abstractNumId w:val="23"/>
  </w:num>
  <w:num w:numId="21">
    <w:abstractNumId w:val="19"/>
  </w:num>
  <w:num w:numId="22">
    <w:abstractNumId w:val="20"/>
  </w:num>
  <w:num w:numId="23">
    <w:abstractNumId w:val="5"/>
  </w:num>
  <w:num w:numId="24">
    <w:abstractNumId w:val="9"/>
  </w:num>
  <w:num w:numId="25">
    <w:abstractNumId w:val="8"/>
  </w:num>
  <w:num w:numId="26">
    <w:abstractNumId w:val="10"/>
  </w:num>
  <w:num w:numId="27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A8242E"/>
    <w:rsid w:val="000149B9"/>
    <w:rsid w:val="00024931"/>
    <w:rsid w:val="000278FB"/>
    <w:rsid w:val="00036AFD"/>
    <w:rsid w:val="0008471E"/>
    <w:rsid w:val="00093800"/>
    <w:rsid w:val="00094966"/>
    <w:rsid w:val="000A0645"/>
    <w:rsid w:val="000B0486"/>
    <w:rsid w:val="000B3883"/>
    <w:rsid w:val="000B6075"/>
    <w:rsid w:val="000B7C39"/>
    <w:rsid w:val="000E4D11"/>
    <w:rsid w:val="000F1B0F"/>
    <w:rsid w:val="000F4CAB"/>
    <w:rsid w:val="00116F07"/>
    <w:rsid w:val="001664BA"/>
    <w:rsid w:val="001B7484"/>
    <w:rsid w:val="001C436D"/>
    <w:rsid w:val="001D4E3A"/>
    <w:rsid w:val="001E3B12"/>
    <w:rsid w:val="001F09E2"/>
    <w:rsid w:val="00206E65"/>
    <w:rsid w:val="00214790"/>
    <w:rsid w:val="00220E4D"/>
    <w:rsid w:val="002234D7"/>
    <w:rsid w:val="00243DF7"/>
    <w:rsid w:val="00245851"/>
    <w:rsid w:val="00253DD1"/>
    <w:rsid w:val="00264DE8"/>
    <w:rsid w:val="00277448"/>
    <w:rsid w:val="00280EB1"/>
    <w:rsid w:val="002975F2"/>
    <w:rsid w:val="002C7EC5"/>
    <w:rsid w:val="002D7CC2"/>
    <w:rsid w:val="00317310"/>
    <w:rsid w:val="00327E77"/>
    <w:rsid w:val="00340BB7"/>
    <w:rsid w:val="0035093A"/>
    <w:rsid w:val="00356751"/>
    <w:rsid w:val="003D020C"/>
    <w:rsid w:val="003D1F1A"/>
    <w:rsid w:val="00401CC1"/>
    <w:rsid w:val="00413757"/>
    <w:rsid w:val="00427B1B"/>
    <w:rsid w:val="00434159"/>
    <w:rsid w:val="004401F5"/>
    <w:rsid w:val="0045021F"/>
    <w:rsid w:val="00461E69"/>
    <w:rsid w:val="00473770"/>
    <w:rsid w:val="00473E73"/>
    <w:rsid w:val="00486342"/>
    <w:rsid w:val="004A29C6"/>
    <w:rsid w:val="004F15D1"/>
    <w:rsid w:val="004F51AD"/>
    <w:rsid w:val="004F5C31"/>
    <w:rsid w:val="00507978"/>
    <w:rsid w:val="005452F9"/>
    <w:rsid w:val="00556E4C"/>
    <w:rsid w:val="005673F8"/>
    <w:rsid w:val="00572B44"/>
    <w:rsid w:val="00587B4D"/>
    <w:rsid w:val="005C131C"/>
    <w:rsid w:val="00606669"/>
    <w:rsid w:val="00611044"/>
    <w:rsid w:val="006238C1"/>
    <w:rsid w:val="00632387"/>
    <w:rsid w:val="00656649"/>
    <w:rsid w:val="006649DF"/>
    <w:rsid w:val="006A1081"/>
    <w:rsid w:val="006C6CA2"/>
    <w:rsid w:val="006C6D72"/>
    <w:rsid w:val="006E3371"/>
    <w:rsid w:val="006E53FA"/>
    <w:rsid w:val="0070369F"/>
    <w:rsid w:val="0071113D"/>
    <w:rsid w:val="0072445F"/>
    <w:rsid w:val="007354FD"/>
    <w:rsid w:val="00747F82"/>
    <w:rsid w:val="00754C8E"/>
    <w:rsid w:val="00773B88"/>
    <w:rsid w:val="007C64B2"/>
    <w:rsid w:val="007D644D"/>
    <w:rsid w:val="007F4F73"/>
    <w:rsid w:val="00814A53"/>
    <w:rsid w:val="0082503D"/>
    <w:rsid w:val="008279E3"/>
    <w:rsid w:val="00851669"/>
    <w:rsid w:val="008622AE"/>
    <w:rsid w:val="008663E1"/>
    <w:rsid w:val="008A5A04"/>
    <w:rsid w:val="008A765C"/>
    <w:rsid w:val="008D525C"/>
    <w:rsid w:val="00912929"/>
    <w:rsid w:val="0092476C"/>
    <w:rsid w:val="00942666"/>
    <w:rsid w:val="0099606B"/>
    <w:rsid w:val="009A2CD1"/>
    <w:rsid w:val="009E388C"/>
    <w:rsid w:val="009E67EC"/>
    <w:rsid w:val="00A07596"/>
    <w:rsid w:val="00A2383E"/>
    <w:rsid w:val="00A75E30"/>
    <w:rsid w:val="00A8242E"/>
    <w:rsid w:val="00B04CA6"/>
    <w:rsid w:val="00B35377"/>
    <w:rsid w:val="00B37D81"/>
    <w:rsid w:val="00B57BD9"/>
    <w:rsid w:val="00B62668"/>
    <w:rsid w:val="00BA2D21"/>
    <w:rsid w:val="00BF3436"/>
    <w:rsid w:val="00C0148C"/>
    <w:rsid w:val="00C13ECE"/>
    <w:rsid w:val="00C149CD"/>
    <w:rsid w:val="00C73824"/>
    <w:rsid w:val="00C82E8D"/>
    <w:rsid w:val="00CA0538"/>
    <w:rsid w:val="00CA4A12"/>
    <w:rsid w:val="00CE0B5C"/>
    <w:rsid w:val="00CF38B2"/>
    <w:rsid w:val="00D209F0"/>
    <w:rsid w:val="00D564AB"/>
    <w:rsid w:val="00D61DEE"/>
    <w:rsid w:val="00D64F16"/>
    <w:rsid w:val="00D67067"/>
    <w:rsid w:val="00D7235C"/>
    <w:rsid w:val="00DB1B43"/>
    <w:rsid w:val="00DB2661"/>
    <w:rsid w:val="00DB6D43"/>
    <w:rsid w:val="00DE7777"/>
    <w:rsid w:val="00DF06B5"/>
    <w:rsid w:val="00DF1C73"/>
    <w:rsid w:val="00DF2A86"/>
    <w:rsid w:val="00E21771"/>
    <w:rsid w:val="00E65542"/>
    <w:rsid w:val="00EA47D7"/>
    <w:rsid w:val="00EA73D4"/>
    <w:rsid w:val="00EB1F3F"/>
    <w:rsid w:val="00EB325A"/>
    <w:rsid w:val="00EB6EF2"/>
    <w:rsid w:val="00ED7B6B"/>
    <w:rsid w:val="00EF5795"/>
    <w:rsid w:val="00EF6B4A"/>
    <w:rsid w:val="00F026C5"/>
    <w:rsid w:val="00F16E8C"/>
    <w:rsid w:val="00F21830"/>
    <w:rsid w:val="00F6302E"/>
    <w:rsid w:val="00F77F65"/>
    <w:rsid w:val="00F935DF"/>
    <w:rsid w:val="00FC0BA8"/>
    <w:rsid w:val="00FD770E"/>
    <w:rsid w:val="00FF2BEC"/>
    <w:rsid w:val="00FF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 [4]" strokecolor="red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235C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D7235C"/>
    <w:pPr>
      <w:keepNext/>
      <w:tabs>
        <w:tab w:val="num" w:pos="6480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D7235C"/>
    <w:rPr>
      <w:rFonts w:ascii="Symbol" w:hAnsi="Symbol" w:cs="Symbol"/>
    </w:rPr>
  </w:style>
  <w:style w:type="character" w:customStyle="1" w:styleId="WW8Num3z0">
    <w:name w:val="WW8Num3z0"/>
    <w:rsid w:val="00D7235C"/>
    <w:rPr>
      <w:rFonts w:ascii="Symbol" w:hAnsi="Symbol" w:cs="Symbol"/>
    </w:rPr>
  </w:style>
  <w:style w:type="character" w:customStyle="1" w:styleId="WW8Num4z0">
    <w:name w:val="WW8Num4z0"/>
    <w:rsid w:val="00D7235C"/>
    <w:rPr>
      <w:rFonts w:ascii="Wingdings" w:hAnsi="Wingdings" w:cs="StarSymbol"/>
      <w:sz w:val="18"/>
      <w:szCs w:val="18"/>
    </w:rPr>
  </w:style>
  <w:style w:type="character" w:customStyle="1" w:styleId="WW8Num5z0">
    <w:name w:val="WW8Num5z0"/>
    <w:rsid w:val="00D7235C"/>
    <w:rPr>
      <w:rFonts w:ascii="Wingdings" w:hAnsi="Wingdings"/>
    </w:rPr>
  </w:style>
  <w:style w:type="character" w:customStyle="1" w:styleId="WW8Num6z0">
    <w:name w:val="WW8Num6z0"/>
    <w:rsid w:val="00D7235C"/>
    <w:rPr>
      <w:rFonts w:ascii="Verdana" w:hAnsi="Verdana"/>
      <w:sz w:val="20"/>
    </w:rPr>
  </w:style>
  <w:style w:type="character" w:customStyle="1" w:styleId="WW8Num7z0">
    <w:name w:val="WW8Num7z0"/>
    <w:rsid w:val="00D7235C"/>
    <w:rPr>
      <w:rFonts w:ascii="Times New Roman" w:hAnsi="Times New Roman"/>
      <w:sz w:val="24"/>
    </w:rPr>
  </w:style>
  <w:style w:type="character" w:customStyle="1" w:styleId="WW8Num8z0">
    <w:name w:val="WW8Num8z0"/>
    <w:rsid w:val="00D7235C"/>
    <w:rPr>
      <w:rFonts w:ascii="Symbol" w:hAnsi="Symbol" w:cs="Symbol"/>
    </w:rPr>
  </w:style>
  <w:style w:type="character" w:customStyle="1" w:styleId="WW8Num8z1">
    <w:name w:val="WW8Num8z1"/>
    <w:rsid w:val="00D7235C"/>
    <w:rPr>
      <w:rFonts w:ascii="Courier New" w:hAnsi="Courier New" w:cs="Courier New"/>
    </w:rPr>
  </w:style>
  <w:style w:type="character" w:customStyle="1" w:styleId="WW8Num8z2">
    <w:name w:val="WW8Num8z2"/>
    <w:rsid w:val="00D7235C"/>
    <w:rPr>
      <w:rFonts w:ascii="Wingdings" w:hAnsi="Wingdings" w:cs="Wingdings"/>
    </w:rPr>
  </w:style>
  <w:style w:type="character" w:customStyle="1" w:styleId="WW8Num9z0">
    <w:name w:val="WW8Num9z0"/>
    <w:rsid w:val="00D7235C"/>
    <w:rPr>
      <w:rFonts w:ascii="Wingdings" w:hAnsi="Wingdings"/>
    </w:rPr>
  </w:style>
  <w:style w:type="character" w:customStyle="1" w:styleId="WW8Num9z1">
    <w:name w:val="WW8Num9z1"/>
    <w:rsid w:val="00D7235C"/>
    <w:rPr>
      <w:rFonts w:ascii="Courier New" w:hAnsi="Courier New" w:cs="Courier New"/>
    </w:rPr>
  </w:style>
  <w:style w:type="character" w:customStyle="1" w:styleId="WW8Num9z2">
    <w:name w:val="WW8Num9z2"/>
    <w:rsid w:val="00D7235C"/>
    <w:rPr>
      <w:rFonts w:ascii="Wingdings" w:hAnsi="Wingdings"/>
    </w:rPr>
  </w:style>
  <w:style w:type="character" w:customStyle="1" w:styleId="WW8Num9z3">
    <w:name w:val="WW8Num9z3"/>
    <w:rsid w:val="00D7235C"/>
    <w:rPr>
      <w:rFonts w:ascii="Symbol" w:hAnsi="Symbol"/>
    </w:rPr>
  </w:style>
  <w:style w:type="character" w:customStyle="1" w:styleId="WW8Num10z0">
    <w:name w:val="WW8Num10z0"/>
    <w:rsid w:val="00D7235C"/>
    <w:rPr>
      <w:rFonts w:ascii="Wingdings" w:hAnsi="Wingdings"/>
    </w:rPr>
  </w:style>
  <w:style w:type="character" w:customStyle="1" w:styleId="WW8Num10z1">
    <w:name w:val="WW8Num10z1"/>
    <w:rsid w:val="00D7235C"/>
    <w:rPr>
      <w:rFonts w:ascii="Courier New" w:hAnsi="Courier New" w:cs="Courier New"/>
    </w:rPr>
  </w:style>
  <w:style w:type="character" w:customStyle="1" w:styleId="WW8Num10z2">
    <w:name w:val="WW8Num10z2"/>
    <w:rsid w:val="00D7235C"/>
    <w:rPr>
      <w:rFonts w:ascii="Wingdings" w:hAnsi="Wingdings"/>
    </w:rPr>
  </w:style>
  <w:style w:type="character" w:customStyle="1" w:styleId="WW8Num11z0">
    <w:name w:val="WW8Num11z0"/>
    <w:rsid w:val="00D7235C"/>
    <w:rPr>
      <w:rFonts w:ascii="Wingdings" w:hAnsi="Wingdings" w:cs="Wingdings"/>
    </w:rPr>
  </w:style>
  <w:style w:type="character" w:customStyle="1" w:styleId="WW8Num11z1">
    <w:name w:val="WW8Num11z1"/>
    <w:rsid w:val="00D7235C"/>
    <w:rPr>
      <w:rFonts w:ascii="Courier New" w:hAnsi="Courier New" w:cs="Courier New"/>
    </w:rPr>
  </w:style>
  <w:style w:type="character" w:customStyle="1" w:styleId="WW8Num11z3">
    <w:name w:val="WW8Num11z3"/>
    <w:rsid w:val="00D7235C"/>
    <w:rPr>
      <w:rFonts w:ascii="Symbol" w:hAnsi="Symbol" w:cs="Symbol"/>
    </w:rPr>
  </w:style>
  <w:style w:type="character" w:customStyle="1" w:styleId="DefaultParagraphFont1">
    <w:name w:val="Default Paragraph Font1"/>
    <w:rsid w:val="00D7235C"/>
  </w:style>
  <w:style w:type="character" w:customStyle="1" w:styleId="WW8Num1z0">
    <w:name w:val="WW8Num1z0"/>
    <w:rsid w:val="00D7235C"/>
    <w:rPr>
      <w:b w:val="0"/>
    </w:rPr>
  </w:style>
  <w:style w:type="character" w:customStyle="1" w:styleId="WW8Num1z1">
    <w:name w:val="WW8Num1z1"/>
    <w:rsid w:val="00D7235C"/>
    <w:rPr>
      <w:rFonts w:ascii="Courier New" w:hAnsi="Courier New" w:cs="Courier New"/>
    </w:rPr>
  </w:style>
  <w:style w:type="character" w:customStyle="1" w:styleId="WW8Num1z2">
    <w:name w:val="WW8Num1z2"/>
    <w:rsid w:val="00D7235C"/>
    <w:rPr>
      <w:rFonts w:ascii="Wingdings" w:hAnsi="Wingdings"/>
    </w:rPr>
  </w:style>
  <w:style w:type="character" w:customStyle="1" w:styleId="WW8Num1z3">
    <w:name w:val="WW8Num1z3"/>
    <w:rsid w:val="00D7235C"/>
    <w:rPr>
      <w:rFonts w:ascii="Symbol" w:hAnsi="Symbol"/>
    </w:rPr>
  </w:style>
  <w:style w:type="character" w:customStyle="1" w:styleId="WW8Num2z1">
    <w:name w:val="WW8Num2z1"/>
    <w:rsid w:val="00D7235C"/>
    <w:rPr>
      <w:rFonts w:ascii="Courier New" w:hAnsi="Courier New" w:cs="Courier New"/>
    </w:rPr>
  </w:style>
  <w:style w:type="character" w:customStyle="1" w:styleId="WW8Num2z2">
    <w:name w:val="WW8Num2z2"/>
    <w:rsid w:val="00D7235C"/>
    <w:rPr>
      <w:rFonts w:ascii="Wingdings" w:hAnsi="Wingdings" w:cs="Wingdings"/>
    </w:rPr>
  </w:style>
  <w:style w:type="character" w:customStyle="1" w:styleId="WW8Num5z1">
    <w:name w:val="WW8Num5z1"/>
    <w:rsid w:val="00D7235C"/>
    <w:rPr>
      <w:rFonts w:ascii="Courier New" w:hAnsi="Courier New" w:cs="Courier New"/>
    </w:rPr>
  </w:style>
  <w:style w:type="character" w:customStyle="1" w:styleId="WW8Num5z3">
    <w:name w:val="WW8Num5z3"/>
    <w:rsid w:val="00D7235C"/>
    <w:rPr>
      <w:rFonts w:ascii="Symbol" w:hAnsi="Symbol"/>
    </w:rPr>
  </w:style>
  <w:style w:type="character" w:customStyle="1" w:styleId="WW8Num10z3">
    <w:name w:val="WW8Num10z3"/>
    <w:rsid w:val="00D7235C"/>
    <w:rPr>
      <w:rFonts w:ascii="Symbol" w:hAnsi="Symbol"/>
    </w:rPr>
  </w:style>
  <w:style w:type="character" w:customStyle="1" w:styleId="WW8Num13z0">
    <w:name w:val="WW8Num13z0"/>
    <w:rsid w:val="00D7235C"/>
    <w:rPr>
      <w:rFonts w:ascii="Wingdings" w:hAnsi="Wingdings"/>
    </w:rPr>
  </w:style>
  <w:style w:type="character" w:customStyle="1" w:styleId="WW8Num13z1">
    <w:name w:val="WW8Num13z1"/>
    <w:rsid w:val="00D7235C"/>
    <w:rPr>
      <w:rFonts w:ascii="Courier New" w:hAnsi="Courier New" w:cs="Courier New"/>
    </w:rPr>
  </w:style>
  <w:style w:type="character" w:customStyle="1" w:styleId="WW8Num13z3">
    <w:name w:val="WW8Num13z3"/>
    <w:rsid w:val="00D7235C"/>
    <w:rPr>
      <w:rFonts w:ascii="Symbol" w:hAnsi="Symbol"/>
    </w:rPr>
  </w:style>
  <w:style w:type="character" w:customStyle="1" w:styleId="WW-DefaultParagraphFont">
    <w:name w:val="WW-Default Paragraph Font"/>
    <w:rsid w:val="00D7235C"/>
  </w:style>
  <w:style w:type="character" w:styleId="Hyperlink">
    <w:name w:val="Hyperlink"/>
    <w:basedOn w:val="WW-DefaultParagraphFont"/>
    <w:rsid w:val="00D7235C"/>
    <w:rPr>
      <w:color w:val="0000FF"/>
      <w:u w:val="single"/>
    </w:rPr>
  </w:style>
  <w:style w:type="character" w:customStyle="1" w:styleId="Bullets">
    <w:name w:val="Bullets"/>
    <w:rsid w:val="00D7235C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D7235C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link w:val="BodyTextChar"/>
    <w:rsid w:val="00D7235C"/>
    <w:pPr>
      <w:spacing w:after="120"/>
    </w:pPr>
  </w:style>
  <w:style w:type="paragraph" w:styleId="List">
    <w:name w:val="List"/>
    <w:basedOn w:val="BodyText"/>
    <w:rsid w:val="00D7235C"/>
    <w:rPr>
      <w:rFonts w:cs="Tahoma"/>
    </w:rPr>
  </w:style>
  <w:style w:type="paragraph" w:styleId="Caption">
    <w:name w:val="caption"/>
    <w:basedOn w:val="Normal"/>
    <w:qFormat/>
    <w:rsid w:val="00D7235C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D7235C"/>
    <w:pPr>
      <w:suppressLineNumbers/>
    </w:pPr>
    <w:rPr>
      <w:rFonts w:cs="Tahoma"/>
    </w:rPr>
  </w:style>
  <w:style w:type="paragraph" w:customStyle="1" w:styleId="SectionTitle">
    <w:name w:val="Section Title"/>
    <w:basedOn w:val="Normal"/>
    <w:next w:val="Normal"/>
    <w:rsid w:val="00D7235C"/>
    <w:pPr>
      <w:pBdr>
        <w:top w:val="single" w:sz="4" w:space="0" w:color="FFFFFF"/>
        <w:left w:val="single" w:sz="4" w:space="17" w:color="FFFFFF"/>
        <w:bottom w:val="single" w:sz="4" w:space="0" w:color="FFFFFF"/>
        <w:right w:val="single" w:sz="4" w:space="28" w:color="FFFFFF"/>
      </w:pBdr>
      <w:shd w:val="clear" w:color="auto" w:fill="C0C0C0"/>
      <w:tabs>
        <w:tab w:val="left" w:pos="2880"/>
      </w:tabs>
      <w:spacing w:before="120" w:line="280" w:lineRule="atLeast"/>
      <w:ind w:right="90"/>
    </w:pPr>
    <w:rPr>
      <w:rFonts w:ascii="Verdana" w:hAnsi="Verdana"/>
      <w:caps/>
      <w:spacing w:val="-10"/>
    </w:rPr>
  </w:style>
  <w:style w:type="paragraph" w:styleId="Title">
    <w:name w:val="Title"/>
    <w:basedOn w:val="Normal"/>
    <w:next w:val="Subtitle"/>
    <w:qFormat/>
    <w:rsid w:val="00D7235C"/>
    <w:pPr>
      <w:jc w:val="center"/>
    </w:pPr>
    <w:rPr>
      <w:sz w:val="28"/>
      <w:szCs w:val="20"/>
    </w:rPr>
  </w:style>
  <w:style w:type="paragraph" w:styleId="Subtitle">
    <w:name w:val="Subtitle"/>
    <w:basedOn w:val="Heading"/>
    <w:next w:val="BodyText"/>
    <w:qFormat/>
    <w:rsid w:val="00D7235C"/>
    <w:pPr>
      <w:jc w:val="center"/>
    </w:pPr>
    <w:rPr>
      <w:i/>
      <w:iCs/>
    </w:rPr>
  </w:style>
  <w:style w:type="paragraph" w:customStyle="1" w:styleId="Framecontents">
    <w:name w:val="Frame contents"/>
    <w:basedOn w:val="BodyText"/>
    <w:rsid w:val="00D7235C"/>
  </w:style>
  <w:style w:type="paragraph" w:customStyle="1" w:styleId="TableContents">
    <w:name w:val="Table Contents"/>
    <w:basedOn w:val="Normal"/>
    <w:rsid w:val="00D7235C"/>
    <w:pPr>
      <w:suppressLineNumbers/>
    </w:pPr>
  </w:style>
  <w:style w:type="paragraph" w:customStyle="1" w:styleId="TableHeading">
    <w:name w:val="Table Heading"/>
    <w:basedOn w:val="TableContents"/>
    <w:rsid w:val="00D7235C"/>
    <w:pPr>
      <w:jc w:val="center"/>
    </w:pPr>
    <w:rPr>
      <w:b/>
      <w:bCs/>
    </w:rPr>
  </w:style>
  <w:style w:type="paragraph" w:styleId="NormalWeb">
    <w:name w:val="Normal (Web)"/>
    <w:basedOn w:val="Normal"/>
    <w:rsid w:val="006E53FA"/>
    <w:pPr>
      <w:suppressAutoHyphens w:val="0"/>
      <w:spacing w:before="100" w:beforeAutospacing="1" w:after="100" w:afterAutospacing="1"/>
    </w:pPr>
    <w:rPr>
      <w:lang w:eastAsia="en-US"/>
    </w:rPr>
  </w:style>
  <w:style w:type="character" w:styleId="FollowedHyperlink">
    <w:name w:val="FollowedHyperlink"/>
    <w:basedOn w:val="DefaultParagraphFont"/>
    <w:rsid w:val="00DF06B5"/>
    <w:rPr>
      <w:color w:val="800080"/>
      <w:u w:val="single"/>
    </w:rPr>
  </w:style>
  <w:style w:type="character" w:customStyle="1" w:styleId="BodyTextChar">
    <w:name w:val="Body Text Char"/>
    <w:basedOn w:val="DefaultParagraphFont"/>
    <w:link w:val="BodyText"/>
    <w:rsid w:val="00912929"/>
    <w:rPr>
      <w:sz w:val="24"/>
      <w:szCs w:val="24"/>
      <w:lang w:val="en-US" w:eastAsia="ar-SA" w:bidi="ar-SA"/>
    </w:rPr>
  </w:style>
  <w:style w:type="paragraph" w:customStyle="1" w:styleId="StyleBoldLinespacing15lines">
    <w:name w:val="Style Bold Line spacing:  1.5 lines"/>
    <w:basedOn w:val="Normal"/>
    <w:rsid w:val="00912929"/>
    <w:pPr>
      <w:spacing w:line="360" w:lineRule="auto"/>
    </w:pPr>
    <w:rPr>
      <w:b/>
      <w:bCs/>
      <w:szCs w:val="20"/>
    </w:rPr>
  </w:style>
  <w:style w:type="paragraph" w:styleId="Header">
    <w:name w:val="header"/>
    <w:basedOn w:val="Normal"/>
    <w:link w:val="HeaderChar"/>
    <w:rsid w:val="000847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8471E"/>
    <w:rPr>
      <w:sz w:val="24"/>
      <w:szCs w:val="24"/>
      <w:lang w:eastAsia="ar-SA"/>
    </w:rPr>
  </w:style>
  <w:style w:type="paragraph" w:styleId="Footer">
    <w:name w:val="footer"/>
    <w:basedOn w:val="Normal"/>
    <w:link w:val="FooterChar"/>
    <w:rsid w:val="000847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8471E"/>
    <w:rPr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0B0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&lt;arabianhorse&gt;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i</dc:creator>
  <cp:lastModifiedBy>wfe</cp:lastModifiedBy>
  <cp:revision>2</cp:revision>
  <cp:lastPrinted>2010-04-17T18:14:00Z</cp:lastPrinted>
  <dcterms:created xsi:type="dcterms:W3CDTF">2015-01-02T05:33:00Z</dcterms:created>
  <dcterms:modified xsi:type="dcterms:W3CDTF">2015-01-02T05:33:00Z</dcterms:modified>
</cp:coreProperties>
</file>