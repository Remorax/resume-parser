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3B8C" w:rsidRDefault="00033B8C" w:rsidP="007803EB">
      <w:pPr>
        <w:ind w:firstLine="72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Amit Patel</w:t>
      </w:r>
    </w:p>
    <w:p w:rsidR="00033B8C" w:rsidRDefault="00033B8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4/1485, Matafalia,Ramaben Hospital Road, Navsari, Gujarat,India.Pin: - 396445.</w:t>
      </w:r>
    </w:p>
    <w:p w:rsidR="00033B8C" w:rsidRDefault="007E7BD3">
      <w:pPr>
        <w:tabs>
          <w:tab w:val="left" w:pos="8640"/>
        </w:tabs>
        <w:jc w:val="center"/>
        <w:rPr>
          <w:rFonts w:ascii="Times New Roman" w:hAnsi="Times New Roman"/>
          <w:b/>
          <w:sz w:val="32"/>
        </w:rPr>
      </w:pPr>
      <w:hyperlink r:id="rId7" w:history="1">
        <w:r w:rsidR="00033B8C">
          <w:rPr>
            <w:rStyle w:val="Hyperlink"/>
            <w:rFonts w:ascii="Times New Roman" w:hAnsi="Times New Roman"/>
          </w:rPr>
          <w:t>Tel: (+91)</w:t>
        </w:r>
      </w:hyperlink>
      <w:r w:rsidR="00033B8C">
        <w:rPr>
          <w:rFonts w:ascii="Times New Roman" w:hAnsi="Times New Roman"/>
          <w:sz w:val="24"/>
        </w:rPr>
        <w:t xml:space="preserve"> 02637-231770, Mob :( +91) 9427155950</w:t>
      </w:r>
      <w:r w:rsidR="00033B8C">
        <w:rPr>
          <w:rFonts w:ascii="Times New Roman" w:hAnsi="Times New Roman"/>
          <w:b/>
          <w:sz w:val="32"/>
        </w:rPr>
        <w:t xml:space="preserve">        </w:t>
      </w:r>
      <w:r w:rsidR="00033B8C">
        <w:rPr>
          <w:rFonts w:ascii="Times New Roman" w:hAnsi="Times New Roman"/>
          <w:b/>
          <w:sz w:val="24"/>
        </w:rPr>
        <w:t>Email:ab.amit.p@gmail.com</w:t>
      </w:r>
      <w:r w:rsidRPr="007E7BD3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5pt;margin-top:17.55pt;width:564.05pt;height:.1pt;z-index:251657728;mso-position-horizontal-relative:text;mso-position-vertical-relative:text" o:connectortype="straight" strokeweight=".44mm">
            <v:stroke joinstyle="miter"/>
          </v:shape>
        </w:pict>
      </w:r>
      <w:r w:rsidR="00BD5B6B">
        <w:rPr>
          <w:rFonts w:ascii="Times New Roman" w:hAnsi="Times New Roman"/>
          <w:b/>
          <w:sz w:val="32"/>
        </w:rPr>
        <w:t xml:space="preserve">             </w:t>
      </w:r>
      <w:r w:rsidR="00033B8C">
        <w:rPr>
          <w:rFonts w:ascii="Times New Roman" w:hAnsi="Times New Roman"/>
          <w:b/>
          <w:sz w:val="32"/>
        </w:rPr>
        <w:tab/>
      </w:r>
    </w:p>
    <w:p w:rsidR="00033B8C" w:rsidRDefault="00033B8C">
      <w:pPr>
        <w:shd w:val="clear" w:color="auto" w:fill="C0C0C0"/>
        <w:spacing w:after="1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Career Objective</w:t>
      </w:r>
    </w:p>
    <w:p w:rsidR="00033B8C" w:rsidRDefault="00033B8C">
      <w:pPr>
        <w:pStyle w:val="BodyText"/>
        <w:spacing w:after="240"/>
        <w:rPr>
          <w:rFonts w:ascii="Times New Roman" w:eastAsia="Calibri" w:hAnsi="Times New Roman"/>
          <w:sz w:val="24"/>
          <w:szCs w:val="22"/>
        </w:rPr>
      </w:pPr>
      <w:r>
        <w:rPr>
          <w:rFonts w:ascii="Times New Roman" w:eastAsia="Calibri" w:hAnsi="Times New Roman"/>
          <w:sz w:val="24"/>
          <w:szCs w:val="22"/>
        </w:rPr>
        <w:t>Seeking a growth oriented and</w:t>
      </w:r>
      <w:r w:rsidR="007A6E0C">
        <w:rPr>
          <w:rFonts w:ascii="Times New Roman" w:eastAsia="Calibri" w:hAnsi="Times New Roman"/>
          <w:sz w:val="24"/>
          <w:szCs w:val="22"/>
        </w:rPr>
        <w:t xml:space="preserve"> challenging career in</w:t>
      </w:r>
      <w:r>
        <w:rPr>
          <w:rFonts w:ascii="Times New Roman" w:eastAsia="Calibri" w:hAnsi="Times New Roman"/>
          <w:sz w:val="24"/>
          <w:szCs w:val="22"/>
        </w:rPr>
        <w:t xml:space="preserve"> management where knowledge, skills and experience are expected in developing application.</w:t>
      </w:r>
    </w:p>
    <w:p w:rsidR="00033B8C" w:rsidRDefault="00033B8C">
      <w:pPr>
        <w:shd w:val="clear" w:color="auto" w:fill="C0C0C0"/>
        <w:spacing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</w:rPr>
        <w:t xml:space="preserve">Professional Experience </w:t>
      </w:r>
      <w:r>
        <w:rPr>
          <w:rFonts w:ascii="Times New Roman" w:hAnsi="Times New Roman"/>
          <w:b/>
        </w:rPr>
        <w:tab/>
      </w:r>
    </w:p>
    <w:p w:rsidR="007A6E0C" w:rsidRDefault="007A6E0C" w:rsidP="007A6E0C">
      <w:pPr>
        <w:spacing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1) Organization       </w:t>
      </w:r>
      <w:r w:rsidR="00BD5B6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: ICICI Securities Ltd.</w:t>
      </w:r>
    </w:p>
    <w:p w:rsidR="007A6E0C" w:rsidRDefault="007A6E0C" w:rsidP="007A6E0C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Designation          </w:t>
      </w:r>
      <w:r w:rsidR="00BD5B6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Key Relationship Manager (Assistant</w:t>
      </w:r>
      <w:r w:rsidR="00BD5B6B">
        <w:rPr>
          <w:rFonts w:ascii="Times New Roman" w:hAnsi="Times New Roman"/>
        </w:rPr>
        <w:t xml:space="preserve"> M</w:t>
      </w:r>
      <w:r>
        <w:rPr>
          <w:rFonts w:ascii="Times New Roman" w:hAnsi="Times New Roman"/>
        </w:rPr>
        <w:t>anager)</w:t>
      </w:r>
    </w:p>
    <w:p w:rsidR="007A6E0C" w:rsidRDefault="007A6E0C" w:rsidP="007A6E0C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BD5B6B">
        <w:rPr>
          <w:rFonts w:ascii="Times New Roman" w:hAnsi="Times New Roman"/>
          <w:b/>
        </w:rPr>
        <w:t xml:space="preserve">Job Description     </w:t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>Portfolio Management</w:t>
      </w:r>
    </w:p>
    <w:p w:rsidR="007A6E0C" w:rsidRDefault="007A6E0C" w:rsidP="0098519D">
      <w:pPr>
        <w:spacing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Duration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          </w:t>
      </w:r>
      <w:r w:rsidR="00BD5B6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:</w:t>
      </w:r>
      <w:r w:rsidR="00BD5B6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From </w:t>
      </w:r>
      <w:r>
        <w:rPr>
          <w:rFonts w:ascii="Times New Roman" w:hAnsi="Times New Roman"/>
          <w:b/>
        </w:rPr>
        <w:t>July 16, 2013 To Till Date.</w:t>
      </w:r>
    </w:p>
    <w:p w:rsidR="0098519D" w:rsidRDefault="007A6E0C" w:rsidP="0098519D">
      <w:pPr>
        <w:spacing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</w:t>
      </w:r>
      <w:r w:rsidR="0098519D">
        <w:rPr>
          <w:rFonts w:ascii="Times New Roman" w:hAnsi="Times New Roman"/>
          <w:b/>
        </w:rPr>
        <w:t xml:space="preserve">) Organization       </w:t>
      </w:r>
      <w:r w:rsidR="00BD5B6B">
        <w:rPr>
          <w:rFonts w:ascii="Times New Roman" w:hAnsi="Times New Roman"/>
          <w:b/>
        </w:rPr>
        <w:t xml:space="preserve">  </w:t>
      </w:r>
      <w:r w:rsidR="0098519D">
        <w:rPr>
          <w:rFonts w:ascii="Times New Roman" w:hAnsi="Times New Roman"/>
          <w:b/>
        </w:rPr>
        <w:t>: HDFC Life Insurance Co. Ltd.</w:t>
      </w:r>
    </w:p>
    <w:p w:rsidR="0098519D" w:rsidRDefault="0098519D" w:rsidP="0098519D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Designation         </w:t>
      </w:r>
      <w:r w:rsidR="00BD5B6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r w:rsidR="00BD5B6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:</w:t>
      </w:r>
      <w:r w:rsidR="00F40A09">
        <w:rPr>
          <w:rFonts w:ascii="Times New Roman" w:hAnsi="Times New Roman"/>
        </w:rPr>
        <w:t xml:space="preserve"> Sales Development Manager-Corporate </w:t>
      </w:r>
      <w:r w:rsidR="00F34EB0">
        <w:rPr>
          <w:rFonts w:ascii="Times New Roman" w:hAnsi="Times New Roman"/>
        </w:rPr>
        <w:t>Agency (</w:t>
      </w:r>
      <w:r w:rsidR="00F40A09">
        <w:rPr>
          <w:rFonts w:ascii="Times New Roman" w:hAnsi="Times New Roman"/>
        </w:rPr>
        <w:t>BANCA)</w:t>
      </w:r>
    </w:p>
    <w:p w:rsidR="0098519D" w:rsidRDefault="0098519D" w:rsidP="0098519D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</w:rPr>
        <w:t xml:space="preserve">Job Description   </w:t>
      </w:r>
      <w:r w:rsidR="00BD5B6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: </w:t>
      </w:r>
      <w:r>
        <w:rPr>
          <w:rFonts w:ascii="Times New Roman" w:hAnsi="Times New Roman"/>
        </w:rPr>
        <w:t xml:space="preserve">Generate Life Insurance Business from Bank                          </w:t>
      </w:r>
    </w:p>
    <w:p w:rsidR="0098519D" w:rsidRDefault="0098519D" w:rsidP="00BF01E4">
      <w:pPr>
        <w:spacing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Duration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          </w:t>
      </w:r>
      <w:r w:rsidR="00BD5B6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From </w:t>
      </w:r>
      <w:r>
        <w:rPr>
          <w:rFonts w:ascii="Times New Roman" w:hAnsi="Times New Roman"/>
          <w:b/>
        </w:rPr>
        <w:t xml:space="preserve">March 04, 2013 </w:t>
      </w:r>
      <w:r>
        <w:rPr>
          <w:rFonts w:ascii="Times New Roman" w:hAnsi="Times New Roman"/>
          <w:bCs/>
        </w:rPr>
        <w:t>to</w:t>
      </w:r>
      <w:r w:rsidR="00150EEF">
        <w:rPr>
          <w:rFonts w:ascii="Times New Roman" w:hAnsi="Times New Roman"/>
          <w:b/>
        </w:rPr>
        <w:t xml:space="preserve"> July 12</w:t>
      </w:r>
      <w:r w:rsidR="007A6E0C">
        <w:rPr>
          <w:rFonts w:ascii="Times New Roman" w:hAnsi="Times New Roman"/>
          <w:b/>
        </w:rPr>
        <w:t>, 2013</w:t>
      </w:r>
    </w:p>
    <w:p w:rsidR="00BF01E4" w:rsidRDefault="007A6E0C" w:rsidP="00BF01E4">
      <w:pPr>
        <w:spacing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</w:t>
      </w:r>
      <w:r w:rsidR="00BF01E4">
        <w:rPr>
          <w:rFonts w:ascii="Times New Roman" w:hAnsi="Times New Roman"/>
          <w:b/>
        </w:rPr>
        <w:t xml:space="preserve">) Organization       </w:t>
      </w:r>
      <w:r w:rsidR="00BD5B6B">
        <w:rPr>
          <w:rFonts w:ascii="Times New Roman" w:hAnsi="Times New Roman"/>
          <w:b/>
        </w:rPr>
        <w:t xml:space="preserve">  </w:t>
      </w:r>
      <w:r w:rsidR="00BF01E4">
        <w:rPr>
          <w:rFonts w:ascii="Times New Roman" w:hAnsi="Times New Roman"/>
          <w:b/>
        </w:rPr>
        <w:t>: ICICI Prudential Life Insurance Co. Ltd.</w:t>
      </w:r>
    </w:p>
    <w:p w:rsidR="00BF01E4" w:rsidRDefault="00BF01E4" w:rsidP="00BF01E4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Designation         </w:t>
      </w:r>
      <w:r w:rsidR="00BD5B6B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</w:rPr>
        <w:t xml:space="preserve"> Associate Financial Services Manager (BANCA)</w:t>
      </w:r>
    </w:p>
    <w:p w:rsidR="00BF01E4" w:rsidRDefault="00BF01E4" w:rsidP="00BF01E4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</w:rPr>
        <w:t xml:space="preserve">Job Description    </w:t>
      </w:r>
      <w:r w:rsidR="00BD5B6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 xml:space="preserve">Generate Life Insurance Business from Bank                          </w:t>
      </w:r>
    </w:p>
    <w:p w:rsidR="00033B8C" w:rsidRPr="007A6E0C" w:rsidRDefault="00BF01E4" w:rsidP="007A6E0C">
      <w:pPr>
        <w:spacing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Duration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          </w:t>
      </w:r>
      <w:r w:rsidR="00BD5B6B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From </w:t>
      </w:r>
      <w:r w:rsidR="00150EEF">
        <w:rPr>
          <w:rFonts w:ascii="Times New Roman" w:hAnsi="Times New Roman"/>
          <w:b/>
        </w:rPr>
        <w:t>November 08</w:t>
      </w:r>
      <w:r>
        <w:rPr>
          <w:rFonts w:ascii="Times New Roman" w:hAnsi="Times New Roman"/>
          <w:b/>
        </w:rPr>
        <w:t xml:space="preserve">, 2011 </w:t>
      </w:r>
      <w:r>
        <w:rPr>
          <w:rFonts w:ascii="Times New Roman" w:hAnsi="Times New Roman"/>
          <w:bCs/>
        </w:rPr>
        <w:t>to</w:t>
      </w:r>
      <w:r w:rsidR="00315614">
        <w:rPr>
          <w:rFonts w:ascii="Times New Roman" w:hAnsi="Times New Roman"/>
          <w:b/>
        </w:rPr>
        <w:t xml:space="preserve"> October </w:t>
      </w:r>
      <w:r>
        <w:rPr>
          <w:rFonts w:ascii="Times New Roman" w:hAnsi="Times New Roman"/>
          <w:b/>
        </w:rPr>
        <w:tab/>
      </w:r>
      <w:r w:rsidR="00150EEF">
        <w:rPr>
          <w:rFonts w:ascii="Times New Roman" w:hAnsi="Times New Roman"/>
          <w:b/>
        </w:rPr>
        <w:t>08</w:t>
      </w:r>
      <w:r w:rsidR="00315614">
        <w:rPr>
          <w:rFonts w:ascii="Times New Roman" w:hAnsi="Times New Roman"/>
          <w:b/>
        </w:rPr>
        <w:t>, 2012</w:t>
      </w:r>
    </w:p>
    <w:p w:rsidR="00033B8C" w:rsidRDefault="0098519D">
      <w:pPr>
        <w:spacing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</w:t>
      </w:r>
      <w:r w:rsidR="00033B8C">
        <w:rPr>
          <w:rFonts w:ascii="Times New Roman" w:hAnsi="Times New Roman"/>
          <w:b/>
        </w:rPr>
        <w:t xml:space="preserve">)  Organization     </w:t>
      </w:r>
      <w:r w:rsidR="00BD5B6B">
        <w:rPr>
          <w:rFonts w:ascii="Times New Roman" w:hAnsi="Times New Roman"/>
          <w:b/>
        </w:rPr>
        <w:t xml:space="preserve">   : </w:t>
      </w:r>
      <w:r w:rsidR="00033B8C">
        <w:rPr>
          <w:rFonts w:ascii="Times New Roman" w:hAnsi="Times New Roman"/>
          <w:b/>
        </w:rPr>
        <w:t>TATA AIG Life Insurance Co. Ltd.</w:t>
      </w:r>
    </w:p>
    <w:p w:rsidR="00033B8C" w:rsidRDefault="00BD5B6B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Designation          :</w:t>
      </w:r>
      <w:r w:rsidR="00033B8C">
        <w:rPr>
          <w:rFonts w:ascii="Times New Roman" w:hAnsi="Times New Roman"/>
          <w:b/>
        </w:rPr>
        <w:t xml:space="preserve"> </w:t>
      </w:r>
      <w:r w:rsidR="00033B8C">
        <w:rPr>
          <w:rFonts w:ascii="Times New Roman" w:hAnsi="Times New Roman"/>
        </w:rPr>
        <w:t>Assistant Business Development Manager</w:t>
      </w:r>
    </w:p>
    <w:p w:rsidR="00033B8C" w:rsidRDefault="00033B8C">
      <w:pPr>
        <w:spacing w:after="120"/>
        <w:ind w:left="2070" w:hanging="207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Job </w:t>
      </w:r>
      <w:r w:rsidR="000F7F4C">
        <w:rPr>
          <w:rFonts w:ascii="Times New Roman" w:hAnsi="Times New Roman"/>
          <w:b/>
        </w:rPr>
        <w:t xml:space="preserve">Description  </w:t>
      </w:r>
      <w:r w:rsidR="00BD5B6B">
        <w:rPr>
          <w:rFonts w:ascii="Times New Roman" w:hAnsi="Times New Roman"/>
          <w:b/>
        </w:rPr>
        <w:t xml:space="preserve">  </w:t>
      </w:r>
      <w:r w:rsidR="000F7F4C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Team Management, Developing Motivating And Generate Business From    Team</w:t>
      </w:r>
    </w:p>
    <w:p w:rsidR="00033B8C" w:rsidRDefault="00033B8C">
      <w:pPr>
        <w:spacing w:after="12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</w:rPr>
        <w:t xml:space="preserve">     Duration</w:t>
      </w:r>
      <w:r>
        <w:rPr>
          <w:rFonts w:ascii="Times New Roman" w:hAnsi="Times New Roman"/>
        </w:rPr>
        <w:tab/>
        <w:t xml:space="preserve">         </w:t>
      </w:r>
      <w:r w:rsidR="00BD5B6B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:</w:t>
      </w:r>
      <w:r w:rsidR="00BD5B6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From </w:t>
      </w:r>
      <w:r>
        <w:rPr>
          <w:rFonts w:ascii="Times New Roman" w:hAnsi="Times New Roman"/>
          <w:b/>
        </w:rPr>
        <w:t xml:space="preserve">June 23, 2009 </w:t>
      </w:r>
      <w:r>
        <w:rPr>
          <w:rFonts w:ascii="Times New Roman" w:hAnsi="Times New Roman"/>
        </w:rPr>
        <w:t xml:space="preserve">to </w:t>
      </w:r>
      <w:r w:rsidR="007A6E0C">
        <w:rPr>
          <w:rFonts w:ascii="Times New Roman" w:hAnsi="Times New Roman"/>
          <w:b/>
        </w:rPr>
        <w:t>October 10, 2011</w:t>
      </w:r>
    </w:p>
    <w:p w:rsidR="00033B8C" w:rsidRDefault="00033B8C">
      <w:pPr>
        <w:spacing w:after="120"/>
        <w:jc w:val="both"/>
        <w:rPr>
          <w:rFonts w:ascii="Times New Roman" w:hAnsi="Times New Roman"/>
          <w:b/>
          <w:bCs/>
        </w:rPr>
      </w:pPr>
    </w:p>
    <w:p w:rsidR="00033B8C" w:rsidRDefault="00033B8C">
      <w:pPr>
        <w:shd w:val="clear" w:color="auto" w:fill="C0C0C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Management Training &amp; Project Experience</w:t>
      </w:r>
    </w:p>
    <w:p w:rsidR="00033B8C" w:rsidRDefault="00033B8C">
      <w:pPr>
        <w:numPr>
          <w:ilvl w:val="0"/>
          <w:numId w:val="1"/>
        </w:num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  <w:szCs w:val="24"/>
        </w:rPr>
        <w:t xml:space="preserve">Successfully underwent six weeks of winter project training at </w:t>
      </w:r>
      <w:r>
        <w:rPr>
          <w:rFonts w:ascii="Times New Roman" w:hAnsi="Times New Roman"/>
          <w:b/>
          <w:sz w:val="24"/>
          <w:szCs w:val="24"/>
        </w:rPr>
        <w:t>Johnson &amp; Johnson Co Ltd.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 xml:space="preserve">Undertook a project to measure </w:t>
      </w:r>
      <w:r>
        <w:rPr>
          <w:rFonts w:ascii="Times New Roman" w:hAnsi="Times New Roman"/>
          <w:sz w:val="24"/>
          <w:szCs w:val="24"/>
          <w:lang w:val="en-IN"/>
        </w:rPr>
        <w:t>“</w:t>
      </w:r>
      <w:r>
        <w:rPr>
          <w:rFonts w:ascii="Times New Roman" w:hAnsi="Times New Roman"/>
          <w:bCs/>
          <w:sz w:val="24"/>
        </w:rPr>
        <w:t>Retailers’ Survey For A Comparative Analysis Of  Sanitary Napkins With Special Reference To Stayfree, In Surat’’.</w:t>
      </w:r>
    </w:p>
    <w:p w:rsidR="00033B8C" w:rsidRDefault="00033B8C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Successfully underwent two months of summer training at </w:t>
      </w:r>
      <w:r>
        <w:rPr>
          <w:rFonts w:ascii="Times New Roman" w:hAnsi="Times New Roman"/>
          <w:b/>
          <w:sz w:val="24"/>
          <w:szCs w:val="24"/>
        </w:rPr>
        <w:t>Bajaj Allianz Life insurance Co. Ltd.</w:t>
      </w:r>
      <w:r>
        <w:rPr>
          <w:rFonts w:ascii="Times New Roman" w:hAnsi="Times New Roman"/>
          <w:sz w:val="24"/>
          <w:szCs w:val="24"/>
        </w:rPr>
        <w:t xml:space="preserve"> Undertook a project to measure “Suitability of Insurance Product &amp; comparative Analysis of Pension plan.”</w:t>
      </w:r>
    </w:p>
    <w:p w:rsidR="00F73DED" w:rsidRDefault="00F73DED" w:rsidP="00F73DED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033B8C" w:rsidRDefault="00033B8C">
      <w:pPr>
        <w:tabs>
          <w:tab w:val="left" w:pos="5865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Project 1: Automatic cut-off power supply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</w:p>
    <w:p w:rsidR="00033B8C" w:rsidRDefault="00033B8C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DISCRIPTON: </w:t>
      </w:r>
      <w:r>
        <w:rPr>
          <w:rFonts w:ascii="Times New Roman" w:hAnsi="Times New Roman"/>
        </w:rPr>
        <w:t>In this project if the voltage exceeds the mentioned range it automatically cuts-off the supply so that the life of the TV set and other devices can be extended. It work on relay is connected to the phase line &amp; from the normal point it is connected to the device. The neutral will have a direct line from the mains supply.</w:t>
      </w:r>
    </w:p>
    <w:p w:rsidR="00033B8C" w:rsidRDefault="00033B8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2: Zener Tester</w:t>
      </w:r>
    </w:p>
    <w:p w:rsidR="00033B8C" w:rsidRPr="00F73DED" w:rsidRDefault="00033B8C" w:rsidP="00F73DED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DISCRIPTION: </w:t>
      </w:r>
      <w:r>
        <w:rPr>
          <w:rFonts w:ascii="Times New Roman" w:hAnsi="Times New Roman"/>
        </w:rPr>
        <w:t>The objective of this project is to check the voltage of zener diodes. The 47K linear potentiometer’s dial is calibrated in terms of voltage between 0 and 27V, either by using various known zeners in the range. The position of the potentiometer where the LED gets turned off, gives the breakdown voltage of the zener.</w:t>
      </w:r>
    </w:p>
    <w:p w:rsidR="00033B8C" w:rsidRDefault="00033B8C">
      <w:pPr>
        <w:shd w:val="clear" w:color="auto" w:fill="C0C0C0"/>
        <w:spacing w:after="1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Education</w:t>
      </w:r>
    </w:p>
    <w:p w:rsidR="00033B8C" w:rsidRDefault="00033B8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Completed Master of Business Administration (MBA) with specialization in Marketing from Veer Narmad South Gujarat University, Surat.(</w:t>
      </w:r>
      <w:r w:rsidR="00203EFF" w:rsidRPr="00970011">
        <w:rPr>
          <w:rFonts w:ascii="Times New Roman" w:hAnsi="Times New Roman"/>
          <w:sz w:val="20"/>
          <w:szCs w:val="20"/>
        </w:rPr>
        <w:t>APRIL</w:t>
      </w:r>
      <w:r w:rsidR="00203EF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2009)</w:t>
      </w:r>
    </w:p>
    <w:p w:rsidR="00033B8C" w:rsidRDefault="00033B8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Completed Master of Science (M.Sc.) with specialization in Electronics &amp; Radio Physics from </w:t>
      </w:r>
      <w:r>
        <w:rPr>
          <w:rFonts w:ascii="Times New Roman" w:hAnsi="Times New Roman"/>
        </w:rPr>
        <w:t>The Maharaja Sayajirao University, Baroda.(</w:t>
      </w:r>
      <w:r w:rsidR="00970011" w:rsidRPr="00970011">
        <w:rPr>
          <w:rFonts w:ascii="Times New Roman" w:hAnsi="Times New Roman"/>
          <w:sz w:val="20"/>
          <w:szCs w:val="20"/>
        </w:rPr>
        <w:t>APRIL</w:t>
      </w:r>
      <w:r w:rsidR="00970011">
        <w:rPr>
          <w:rFonts w:ascii="Times New Roman" w:hAnsi="Times New Roman"/>
        </w:rPr>
        <w:t>-</w:t>
      </w:r>
      <w:r>
        <w:rPr>
          <w:rFonts w:ascii="Times New Roman" w:hAnsi="Times New Roman"/>
        </w:rPr>
        <w:t>2007)</w:t>
      </w:r>
    </w:p>
    <w:p w:rsidR="00033B8C" w:rsidRDefault="00033B8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Completed </w:t>
      </w:r>
      <w:r>
        <w:rPr>
          <w:rFonts w:ascii="Times New Roman" w:hAnsi="Times New Roman"/>
          <w:sz w:val="24"/>
        </w:rPr>
        <w:t>Bachelor of Science (B.Sc.) with specialization in Physics from Veer Narmad South Gujarat University, Surat.(</w:t>
      </w:r>
      <w:r w:rsidR="00970011" w:rsidRPr="00970011">
        <w:rPr>
          <w:rFonts w:ascii="Times New Roman" w:hAnsi="Times New Roman"/>
          <w:sz w:val="20"/>
          <w:szCs w:val="20"/>
        </w:rPr>
        <w:t>MAY</w:t>
      </w:r>
      <w:r w:rsidR="00970011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2005)</w:t>
      </w:r>
    </w:p>
    <w:p w:rsidR="00033B8C" w:rsidRDefault="00033B8C" w:rsidP="0097001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Passed senior secondary school exam (GSEB) with aggregate 45%.(</w:t>
      </w:r>
      <w:r w:rsidR="00970011" w:rsidRPr="00970011">
        <w:rPr>
          <w:rFonts w:ascii="Times New Roman" w:hAnsi="Times New Roman"/>
          <w:sz w:val="20"/>
          <w:szCs w:val="20"/>
        </w:rPr>
        <w:t>MARCH</w:t>
      </w:r>
      <w:r w:rsidR="00970011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2002)</w:t>
      </w:r>
    </w:p>
    <w:p w:rsidR="00033B8C" w:rsidRPr="00F73DED" w:rsidRDefault="00033B8C" w:rsidP="00F73DE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Passed secondary school exam (GSEB board) with aggregate 65%.(</w:t>
      </w:r>
      <w:r w:rsidR="00970011" w:rsidRPr="00970011">
        <w:rPr>
          <w:rFonts w:ascii="Times New Roman" w:hAnsi="Times New Roman"/>
          <w:sz w:val="20"/>
          <w:szCs w:val="20"/>
        </w:rPr>
        <w:t>MARCH</w:t>
      </w:r>
      <w:r w:rsidR="00970011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2000)</w:t>
      </w:r>
    </w:p>
    <w:p w:rsidR="00033B8C" w:rsidRDefault="00033B8C">
      <w:pPr>
        <w:spacing w:after="120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Strengths:</w:t>
      </w:r>
    </w:p>
    <w:p w:rsidR="00033B8C" w:rsidRDefault="00033B8C">
      <w:pPr>
        <w:numPr>
          <w:ilvl w:val="0"/>
          <w:numId w:val="6"/>
        </w:num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Good leadership qualities, cool temperament, goal oriented.</w:t>
      </w:r>
    </w:p>
    <w:p w:rsidR="00033B8C" w:rsidRDefault="00033B8C">
      <w:pPr>
        <w:spacing w:after="120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Computer Proficiency:</w:t>
      </w:r>
    </w:p>
    <w:p w:rsidR="00033B8C" w:rsidRDefault="00033B8C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Very acquainted with networking and internet.</w:t>
      </w:r>
    </w:p>
    <w:p w:rsidR="007A6E0C" w:rsidRDefault="00033B8C">
      <w:pPr>
        <w:spacing w:after="120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Highlights of Achievements:</w:t>
      </w:r>
      <w:r w:rsidR="007A6E0C">
        <w:rPr>
          <w:rFonts w:ascii="Times New Roman" w:hAnsi="Times New Roman"/>
          <w:b/>
          <w:sz w:val="26"/>
          <w:szCs w:val="26"/>
          <w:u w:val="single"/>
        </w:rPr>
        <w:t xml:space="preserve">   </w:t>
      </w:r>
    </w:p>
    <w:p w:rsidR="00BD5B6B" w:rsidRDefault="00BD5B6B" w:rsidP="00BD5B6B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Promoted as</w:t>
      </w:r>
      <w:r w:rsidR="003D318F">
        <w:rPr>
          <w:rFonts w:ascii="Times New Roman" w:hAnsi="Times New Roman"/>
          <w:sz w:val="24"/>
        </w:rPr>
        <w:t xml:space="preserve"> Key Relationship Manager f</w:t>
      </w:r>
      <w:r>
        <w:rPr>
          <w:rFonts w:ascii="Times New Roman" w:hAnsi="Times New Roman"/>
          <w:sz w:val="24"/>
        </w:rPr>
        <w:t xml:space="preserve">rom Senior </w:t>
      </w:r>
      <w:r w:rsidR="003D318F"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>elationship Manager</w:t>
      </w:r>
      <w:r w:rsidR="00F253AE">
        <w:rPr>
          <w:rFonts w:ascii="Times New Roman" w:hAnsi="Times New Roman"/>
          <w:sz w:val="24"/>
        </w:rPr>
        <w:t xml:space="preserve"> in c</w:t>
      </w:r>
      <w:r>
        <w:rPr>
          <w:rFonts w:ascii="Times New Roman" w:hAnsi="Times New Roman"/>
          <w:sz w:val="24"/>
        </w:rPr>
        <w:t xml:space="preserve">urrent </w:t>
      </w:r>
      <w:r w:rsidR="00F253AE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>rganization.</w:t>
      </w:r>
    </w:p>
    <w:p w:rsidR="00BD5B6B" w:rsidRPr="00BD5B6B" w:rsidRDefault="00BD5B6B" w:rsidP="00BD5B6B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Completed level 1 of French Language.</w:t>
      </w:r>
    </w:p>
    <w:p w:rsidR="00033B8C" w:rsidRDefault="00033B8C">
      <w:pPr>
        <w:shd w:val="clear" w:color="auto" w:fill="C0C0C0"/>
        <w:spacing w:after="12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Personal Details</w:t>
      </w:r>
    </w:p>
    <w:p w:rsidR="00033B8C" w:rsidRDefault="00033B8C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Date of Birth  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 4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 Dec 1984</w:t>
      </w:r>
    </w:p>
    <w:p w:rsidR="00033B8C" w:rsidRDefault="00033B8C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Nationality     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  Indian</w:t>
      </w:r>
    </w:p>
    <w:p w:rsidR="00033B8C" w:rsidRDefault="00033B8C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Marital Status 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 Single</w:t>
      </w:r>
    </w:p>
    <w:p w:rsidR="00033B8C" w:rsidRDefault="00033B8C">
      <w:p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t>Interests :</w:t>
      </w:r>
      <w:r>
        <w:rPr>
          <w:rFonts w:ascii="Times New Roman" w:hAnsi="Times New Roman"/>
          <w:sz w:val="24"/>
        </w:rPr>
        <w:t xml:space="preserve"> Meeting new people, travelling.</w:t>
      </w:r>
    </w:p>
    <w:p w:rsidR="00033B8C" w:rsidRDefault="00033B8C">
      <w:p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t>References :</w:t>
      </w:r>
      <w:r>
        <w:rPr>
          <w:rFonts w:ascii="Times New Roman" w:hAnsi="Times New Roman"/>
          <w:sz w:val="24"/>
        </w:rPr>
        <w:t xml:space="preserve"> Will be produced on demand</w:t>
      </w:r>
    </w:p>
    <w:p w:rsidR="00033B8C" w:rsidRDefault="00033B8C">
      <w:p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information given above is true to the best of my knowledge.</w:t>
      </w:r>
    </w:p>
    <w:p w:rsidR="00033B8C" w:rsidRDefault="00033B8C">
      <w:pPr>
        <w:spacing w:after="120"/>
        <w:ind w:left="6480" w:firstLine="720"/>
        <w:rPr>
          <w:rFonts w:ascii="Times New Roman" w:hAnsi="Times New Roman"/>
          <w:sz w:val="24"/>
        </w:rPr>
      </w:pPr>
    </w:p>
    <w:p w:rsidR="00BC489D" w:rsidRDefault="00033B8C" w:rsidP="00CA6F0C">
      <w:pPr>
        <w:spacing w:after="120"/>
        <w:ind w:left="648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Amit Patel</w:t>
      </w:r>
    </w:p>
    <w:sectPr w:rsidR="00BC489D" w:rsidSect="00026BED">
      <w:footnotePr>
        <w:pos w:val="beneathText"/>
      </w:footnotePr>
      <w:pgSz w:w="11905" w:h="16837"/>
      <w:pgMar w:top="990" w:right="108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2C2" w:rsidRDefault="00E912C2" w:rsidP="00701CF3">
      <w:pPr>
        <w:spacing w:after="0" w:line="240" w:lineRule="auto"/>
      </w:pPr>
      <w:r>
        <w:separator/>
      </w:r>
    </w:p>
  </w:endnote>
  <w:endnote w:type="continuationSeparator" w:id="1">
    <w:p w:rsidR="00E912C2" w:rsidRDefault="00E912C2" w:rsidP="00701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2C2" w:rsidRDefault="00E912C2" w:rsidP="00701CF3">
      <w:pPr>
        <w:spacing w:after="0" w:line="240" w:lineRule="auto"/>
      </w:pPr>
      <w:r>
        <w:separator/>
      </w:r>
    </w:p>
  </w:footnote>
  <w:footnote w:type="continuationSeparator" w:id="1">
    <w:p w:rsidR="00E912C2" w:rsidRDefault="00E912C2" w:rsidP="00701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C423FC"/>
    <w:rsid w:val="00026BED"/>
    <w:rsid w:val="00033B8C"/>
    <w:rsid w:val="000C44F5"/>
    <w:rsid w:val="000F7F4C"/>
    <w:rsid w:val="00110E7F"/>
    <w:rsid w:val="00150EEF"/>
    <w:rsid w:val="001E2A8D"/>
    <w:rsid w:val="00203EFF"/>
    <w:rsid w:val="002374F4"/>
    <w:rsid w:val="00315614"/>
    <w:rsid w:val="00324A79"/>
    <w:rsid w:val="003D318F"/>
    <w:rsid w:val="00425455"/>
    <w:rsid w:val="00530B7B"/>
    <w:rsid w:val="00554B08"/>
    <w:rsid w:val="006F64DD"/>
    <w:rsid w:val="00701CF3"/>
    <w:rsid w:val="007061B5"/>
    <w:rsid w:val="00714BA1"/>
    <w:rsid w:val="007803EB"/>
    <w:rsid w:val="007A6E0C"/>
    <w:rsid w:val="007B3DEA"/>
    <w:rsid w:val="007E70AA"/>
    <w:rsid w:val="007E7BD3"/>
    <w:rsid w:val="00883386"/>
    <w:rsid w:val="008B3548"/>
    <w:rsid w:val="008E5C4F"/>
    <w:rsid w:val="00970011"/>
    <w:rsid w:val="0098519D"/>
    <w:rsid w:val="009F78A3"/>
    <w:rsid w:val="00AD1031"/>
    <w:rsid w:val="00B0658B"/>
    <w:rsid w:val="00BC0621"/>
    <w:rsid w:val="00BC489D"/>
    <w:rsid w:val="00BD5B6B"/>
    <w:rsid w:val="00BF01E4"/>
    <w:rsid w:val="00C31CEB"/>
    <w:rsid w:val="00C423FC"/>
    <w:rsid w:val="00C92A08"/>
    <w:rsid w:val="00C979F3"/>
    <w:rsid w:val="00CA6F0C"/>
    <w:rsid w:val="00CB4090"/>
    <w:rsid w:val="00CB5E23"/>
    <w:rsid w:val="00D27EAC"/>
    <w:rsid w:val="00D747DC"/>
    <w:rsid w:val="00D81655"/>
    <w:rsid w:val="00E912C2"/>
    <w:rsid w:val="00EE506E"/>
    <w:rsid w:val="00F037D7"/>
    <w:rsid w:val="00F253AE"/>
    <w:rsid w:val="00F34662"/>
    <w:rsid w:val="00F34EB0"/>
    <w:rsid w:val="00F40A09"/>
    <w:rsid w:val="00F73DED"/>
    <w:rsid w:val="00FB4E95"/>
    <w:rsid w:val="00FE4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BED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26BED"/>
    <w:rPr>
      <w:rFonts w:ascii="Symbol" w:hAnsi="Symbol"/>
    </w:rPr>
  </w:style>
  <w:style w:type="character" w:customStyle="1" w:styleId="WW8Num1z1">
    <w:name w:val="WW8Num1z1"/>
    <w:rsid w:val="00026BED"/>
    <w:rPr>
      <w:rFonts w:ascii="Courier New" w:hAnsi="Courier New" w:cs="Courier New"/>
    </w:rPr>
  </w:style>
  <w:style w:type="character" w:customStyle="1" w:styleId="WW8Num1z2">
    <w:name w:val="WW8Num1z2"/>
    <w:rsid w:val="00026BED"/>
    <w:rPr>
      <w:rFonts w:ascii="Wingdings" w:hAnsi="Wingdings"/>
    </w:rPr>
  </w:style>
  <w:style w:type="character" w:customStyle="1" w:styleId="WW8Num2z0">
    <w:name w:val="WW8Num2z0"/>
    <w:rsid w:val="00026BED"/>
    <w:rPr>
      <w:rFonts w:ascii="Symbol" w:hAnsi="Symbol"/>
    </w:rPr>
  </w:style>
  <w:style w:type="character" w:customStyle="1" w:styleId="WW8Num2z1">
    <w:name w:val="WW8Num2z1"/>
    <w:rsid w:val="00026BED"/>
    <w:rPr>
      <w:rFonts w:ascii="Courier New" w:hAnsi="Courier New" w:cs="Courier New"/>
    </w:rPr>
  </w:style>
  <w:style w:type="character" w:customStyle="1" w:styleId="WW8Num2z2">
    <w:name w:val="WW8Num2z2"/>
    <w:rsid w:val="00026BED"/>
    <w:rPr>
      <w:rFonts w:ascii="Wingdings" w:hAnsi="Wingdings"/>
    </w:rPr>
  </w:style>
  <w:style w:type="character" w:customStyle="1" w:styleId="WW8Num3z0">
    <w:name w:val="WW8Num3z0"/>
    <w:rsid w:val="00026BED"/>
    <w:rPr>
      <w:rFonts w:ascii="Courier New" w:hAnsi="Courier New" w:cs="Courier New"/>
    </w:rPr>
  </w:style>
  <w:style w:type="character" w:customStyle="1" w:styleId="WW8Num3z2">
    <w:name w:val="WW8Num3z2"/>
    <w:rsid w:val="00026BED"/>
    <w:rPr>
      <w:rFonts w:ascii="Wingdings" w:hAnsi="Wingdings"/>
    </w:rPr>
  </w:style>
  <w:style w:type="character" w:customStyle="1" w:styleId="WW8Num3z3">
    <w:name w:val="WW8Num3z3"/>
    <w:rsid w:val="00026BED"/>
    <w:rPr>
      <w:rFonts w:ascii="Symbol" w:hAnsi="Symbol"/>
    </w:rPr>
  </w:style>
  <w:style w:type="character" w:customStyle="1" w:styleId="WW8Num4z0">
    <w:name w:val="WW8Num4z0"/>
    <w:rsid w:val="00026BED"/>
    <w:rPr>
      <w:rFonts w:ascii="Courier New" w:hAnsi="Courier New" w:cs="Courier New"/>
    </w:rPr>
  </w:style>
  <w:style w:type="character" w:customStyle="1" w:styleId="WW8Num4z2">
    <w:name w:val="WW8Num4z2"/>
    <w:rsid w:val="00026BED"/>
    <w:rPr>
      <w:rFonts w:ascii="Wingdings" w:hAnsi="Wingdings"/>
    </w:rPr>
  </w:style>
  <w:style w:type="character" w:customStyle="1" w:styleId="WW8Num4z3">
    <w:name w:val="WW8Num4z3"/>
    <w:rsid w:val="00026BED"/>
    <w:rPr>
      <w:rFonts w:ascii="Symbol" w:hAnsi="Symbol"/>
    </w:rPr>
  </w:style>
  <w:style w:type="character" w:customStyle="1" w:styleId="WW8Num5z0">
    <w:name w:val="WW8Num5z0"/>
    <w:rsid w:val="00026BED"/>
    <w:rPr>
      <w:rFonts w:ascii="Courier New" w:hAnsi="Courier New" w:cs="Courier New"/>
    </w:rPr>
  </w:style>
  <w:style w:type="character" w:customStyle="1" w:styleId="WW8Num5z2">
    <w:name w:val="WW8Num5z2"/>
    <w:rsid w:val="00026BED"/>
    <w:rPr>
      <w:rFonts w:ascii="Wingdings" w:hAnsi="Wingdings"/>
    </w:rPr>
  </w:style>
  <w:style w:type="character" w:customStyle="1" w:styleId="WW8Num5z3">
    <w:name w:val="WW8Num5z3"/>
    <w:rsid w:val="00026BED"/>
    <w:rPr>
      <w:rFonts w:ascii="Symbol" w:hAnsi="Symbol"/>
    </w:rPr>
  </w:style>
  <w:style w:type="character" w:customStyle="1" w:styleId="WW8Num6z0">
    <w:name w:val="WW8Num6z0"/>
    <w:rsid w:val="00026BED"/>
    <w:rPr>
      <w:rFonts w:ascii="Courier New" w:hAnsi="Courier New" w:cs="Courier New"/>
    </w:rPr>
  </w:style>
  <w:style w:type="character" w:customStyle="1" w:styleId="WW8Num6z2">
    <w:name w:val="WW8Num6z2"/>
    <w:rsid w:val="00026BED"/>
    <w:rPr>
      <w:rFonts w:ascii="Wingdings" w:hAnsi="Wingdings"/>
    </w:rPr>
  </w:style>
  <w:style w:type="character" w:customStyle="1" w:styleId="WW8Num6z3">
    <w:name w:val="WW8Num6z3"/>
    <w:rsid w:val="00026BED"/>
    <w:rPr>
      <w:rFonts w:ascii="Symbol" w:hAnsi="Symbol"/>
    </w:rPr>
  </w:style>
  <w:style w:type="character" w:customStyle="1" w:styleId="WW8Num7z0">
    <w:name w:val="WW8Num7z0"/>
    <w:rsid w:val="00026BED"/>
    <w:rPr>
      <w:rFonts w:ascii="Courier New" w:hAnsi="Courier New" w:cs="Courier New"/>
    </w:rPr>
  </w:style>
  <w:style w:type="character" w:customStyle="1" w:styleId="WW8Num7z2">
    <w:name w:val="WW8Num7z2"/>
    <w:rsid w:val="00026BED"/>
    <w:rPr>
      <w:rFonts w:ascii="Wingdings" w:hAnsi="Wingdings"/>
    </w:rPr>
  </w:style>
  <w:style w:type="character" w:customStyle="1" w:styleId="WW8Num7z3">
    <w:name w:val="WW8Num7z3"/>
    <w:rsid w:val="00026BED"/>
    <w:rPr>
      <w:rFonts w:ascii="Symbol" w:hAnsi="Symbol"/>
    </w:rPr>
  </w:style>
  <w:style w:type="character" w:styleId="Hyperlink">
    <w:name w:val="Hyperlink"/>
    <w:basedOn w:val="DefaultParagraphFont"/>
    <w:semiHidden/>
    <w:rsid w:val="00026BED"/>
    <w:rPr>
      <w:color w:val="0000FF"/>
      <w:u w:val="single"/>
    </w:rPr>
  </w:style>
  <w:style w:type="character" w:customStyle="1" w:styleId="CharChar">
    <w:name w:val="Char Char"/>
    <w:basedOn w:val="DefaultParagraphFont"/>
    <w:rsid w:val="00026BED"/>
    <w:rPr>
      <w:rFonts w:ascii="Verdana" w:eastAsia="Times New Roman" w:hAnsi="Verdana"/>
    </w:rPr>
  </w:style>
  <w:style w:type="character" w:customStyle="1" w:styleId="HeaderChar">
    <w:name w:val="Header Char"/>
    <w:basedOn w:val="DefaultParagraphFont"/>
    <w:rsid w:val="00026BED"/>
    <w:rPr>
      <w:sz w:val="22"/>
      <w:szCs w:val="22"/>
      <w:lang w:eastAsia="ar-SA" w:bidi="ar-SA"/>
    </w:rPr>
  </w:style>
  <w:style w:type="character" w:customStyle="1" w:styleId="FooterChar">
    <w:name w:val="Footer Char"/>
    <w:basedOn w:val="DefaultParagraphFont"/>
    <w:rsid w:val="00026BED"/>
    <w:rPr>
      <w:sz w:val="22"/>
      <w:szCs w:val="22"/>
      <w:lang w:eastAsia="ar-SA" w:bidi="ar-SA"/>
    </w:rPr>
  </w:style>
  <w:style w:type="paragraph" w:customStyle="1" w:styleId="Heading">
    <w:name w:val="Heading"/>
    <w:basedOn w:val="Normal"/>
    <w:next w:val="BodyText"/>
    <w:rsid w:val="00026BE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026BED"/>
    <w:pPr>
      <w:spacing w:after="0" w:line="240" w:lineRule="auto"/>
      <w:jc w:val="both"/>
    </w:pPr>
    <w:rPr>
      <w:rFonts w:ascii="Verdana" w:eastAsia="Times New Roman" w:hAnsi="Verdana"/>
      <w:sz w:val="20"/>
      <w:szCs w:val="20"/>
    </w:rPr>
  </w:style>
  <w:style w:type="paragraph" w:styleId="List">
    <w:name w:val="List"/>
    <w:basedOn w:val="BodyText"/>
    <w:semiHidden/>
    <w:rsid w:val="00026BED"/>
    <w:rPr>
      <w:rFonts w:cs="Tahoma"/>
    </w:rPr>
  </w:style>
  <w:style w:type="paragraph" w:styleId="Caption">
    <w:name w:val="caption"/>
    <w:basedOn w:val="Normal"/>
    <w:qFormat/>
    <w:rsid w:val="00026BE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26BED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026BED"/>
    <w:pPr>
      <w:ind w:left="720"/>
    </w:pPr>
  </w:style>
  <w:style w:type="paragraph" w:styleId="Header">
    <w:name w:val="header"/>
    <w:basedOn w:val="Normal"/>
    <w:semiHidden/>
    <w:rsid w:val="00026BE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rsid w:val="00026BED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rsid w:val="00701CF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gu-IN"/>
    </w:rPr>
  </w:style>
  <w:style w:type="character" w:styleId="HTMLCite">
    <w:name w:val="HTML Cite"/>
    <w:basedOn w:val="DefaultParagraphFont"/>
    <w:uiPriority w:val="99"/>
    <w:semiHidden/>
    <w:unhideWhenUsed/>
    <w:rsid w:val="00BC489D"/>
    <w:rPr>
      <w:i w:val="0"/>
      <w:iCs w:val="0"/>
      <w:color w:val="009933"/>
    </w:rPr>
  </w:style>
  <w:style w:type="character" w:styleId="Strong">
    <w:name w:val="Strong"/>
    <w:basedOn w:val="DefaultParagraphFont"/>
    <w:uiPriority w:val="22"/>
    <w:qFormat/>
    <w:rsid w:val="00BC48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99200">
          <w:marLeft w:val="1"/>
          <w:marRight w:val="1"/>
          <w:marTop w:val="454"/>
          <w:marBottom w:val="1"/>
          <w:divBdr>
            <w:top w:val="single" w:sz="12" w:space="0" w:color="003F7D"/>
            <w:left w:val="single" w:sz="12" w:space="0" w:color="003F7D"/>
            <w:bottom w:val="single" w:sz="12" w:space="0" w:color="003F7D"/>
            <w:right w:val="single" w:sz="12" w:space="0" w:color="003F7D"/>
          </w:divBdr>
        </w:div>
      </w:divsChild>
    </w:div>
    <w:div w:id="18272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3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(+91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Patel</vt:lpstr>
    </vt:vector>
  </TitlesOfParts>
  <Company>b</Company>
  <LinksUpToDate>false</LinksUpToDate>
  <CharactersWithSpaces>3863</CharactersWithSpaces>
  <SharedDoc>false</SharedDoc>
  <HLinks>
    <vt:vector size="6" baseType="variant">
      <vt:variant>
        <vt:i4>4521993</vt:i4>
      </vt:variant>
      <vt:variant>
        <vt:i4>0</vt:i4>
      </vt:variant>
      <vt:variant>
        <vt:i4>0</vt:i4>
      </vt:variant>
      <vt:variant>
        <vt:i4>5</vt:i4>
      </vt:variant>
      <vt:variant>
        <vt:lpwstr>tel:(+91)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Patel</dc:title>
  <dc:creator>xxx</dc:creator>
  <cp:lastModifiedBy>USER</cp:lastModifiedBy>
  <cp:revision>4</cp:revision>
  <cp:lastPrinted>2010-07-07T03:59:00Z</cp:lastPrinted>
  <dcterms:created xsi:type="dcterms:W3CDTF">2015-02-24T05:42:00Z</dcterms:created>
  <dcterms:modified xsi:type="dcterms:W3CDTF">2015-02-24T06:19:00Z</dcterms:modified>
</cp:coreProperties>
</file>