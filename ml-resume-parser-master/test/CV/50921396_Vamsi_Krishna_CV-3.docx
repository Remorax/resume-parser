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B26" w:rsidRPr="001862C8" w:rsidRDefault="004B1A39" w:rsidP="00C66B26">
      <w:pPr>
        <w:pStyle w:val="Header"/>
        <w:tabs>
          <w:tab w:val="clear" w:pos="8640"/>
          <w:tab w:val="left" w:pos="900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VamsiKrishna Konjeti</w:t>
      </w:r>
    </w:p>
    <w:p w:rsidR="00C66B26" w:rsidRPr="001862C8" w:rsidRDefault="00C66B26" w:rsidP="00C66B26">
      <w:pPr>
        <w:pStyle w:val="Header"/>
        <w:tabs>
          <w:tab w:val="clear" w:pos="8640"/>
          <w:tab w:val="left" w:pos="9000"/>
        </w:tabs>
        <w:rPr>
          <w:rFonts w:ascii="Times New Roman" w:hAnsi="Times New Roman"/>
          <w:i/>
          <w:sz w:val="21"/>
          <w:szCs w:val="21"/>
        </w:rPr>
      </w:pPr>
      <w:r w:rsidRPr="001862C8">
        <w:rPr>
          <w:rFonts w:ascii="Times New Roman" w:hAnsi="Times New Roman"/>
          <w:sz w:val="21"/>
          <w:szCs w:val="21"/>
        </w:rPr>
        <w:t xml:space="preserve">Date of Birth:  </w:t>
      </w:r>
      <w:r w:rsidR="00495AF6">
        <w:rPr>
          <w:rFonts w:ascii="Times New Roman" w:hAnsi="Times New Roman"/>
          <w:sz w:val="21"/>
          <w:szCs w:val="21"/>
        </w:rPr>
        <w:t>5</w:t>
      </w:r>
      <w:r w:rsidR="00495AF6">
        <w:rPr>
          <w:rFonts w:ascii="Times New Roman" w:hAnsi="Times New Roman"/>
          <w:sz w:val="21"/>
          <w:szCs w:val="21"/>
          <w:vertAlign w:val="superscript"/>
        </w:rPr>
        <w:t>th</w:t>
      </w:r>
      <w:r w:rsidR="004B1A39">
        <w:rPr>
          <w:rFonts w:ascii="Times New Roman" w:hAnsi="Times New Roman"/>
          <w:sz w:val="21"/>
          <w:szCs w:val="21"/>
        </w:rPr>
        <w:t>May, 1986</w:t>
      </w:r>
    </w:p>
    <w:p w:rsidR="00317B1F" w:rsidRPr="00DE4048" w:rsidRDefault="00DE4048" w:rsidP="00C66B26">
      <w:pPr>
        <w:pStyle w:val="Header"/>
        <w:tabs>
          <w:tab w:val="clear" w:pos="4320"/>
          <w:tab w:val="clear" w:pos="8640"/>
          <w:tab w:val="center" w:pos="7740"/>
          <w:tab w:val="right" w:pos="9900"/>
        </w:tabs>
        <w:rPr>
          <w:rFonts w:ascii="Times New Roman" w:hAnsi="Times New Roman"/>
          <w:bCs/>
          <w:sz w:val="21"/>
          <w:szCs w:val="21"/>
          <w:lang w:val="it-IT"/>
        </w:rPr>
      </w:pPr>
      <w:r>
        <w:rPr>
          <w:rFonts w:ascii="Times New Roman" w:hAnsi="Times New Roman"/>
          <w:bCs/>
          <w:sz w:val="21"/>
          <w:szCs w:val="21"/>
          <w:lang w:val="it-IT"/>
        </w:rPr>
        <w:t>E</w:t>
      </w:r>
      <w:r w:rsidR="00A33E50" w:rsidRPr="001862C8">
        <w:rPr>
          <w:rFonts w:ascii="Times New Roman" w:hAnsi="Times New Roman"/>
          <w:bCs/>
          <w:sz w:val="21"/>
          <w:szCs w:val="21"/>
          <w:lang w:val="it-IT"/>
        </w:rPr>
        <w:t>-mail ID</w:t>
      </w:r>
      <w:r w:rsidR="00495AF6">
        <w:rPr>
          <w:rFonts w:ascii="Times New Roman" w:hAnsi="Times New Roman"/>
          <w:bCs/>
          <w:sz w:val="21"/>
          <w:szCs w:val="21"/>
          <w:lang w:val="it-IT"/>
        </w:rPr>
        <w:t xml:space="preserve">: </w:t>
      </w:r>
      <w:r w:rsidR="004B1A39" w:rsidRPr="00DE4048">
        <w:rPr>
          <w:rFonts w:ascii="Times New Roman" w:hAnsi="Times New Roman"/>
          <w:bCs/>
          <w:szCs w:val="18"/>
        </w:rPr>
        <w:t>vamsikrishna.konjeti@gmail.com</w:t>
      </w:r>
    </w:p>
    <w:p w:rsidR="00C66B26" w:rsidRDefault="00C66B26" w:rsidP="00C66B26">
      <w:pPr>
        <w:pStyle w:val="Header"/>
        <w:tabs>
          <w:tab w:val="clear" w:pos="4320"/>
          <w:tab w:val="clear" w:pos="8640"/>
          <w:tab w:val="center" w:pos="7740"/>
          <w:tab w:val="right" w:pos="9900"/>
        </w:tabs>
        <w:rPr>
          <w:rFonts w:ascii="Times New Roman" w:hAnsi="Times New Roman"/>
          <w:smallCaps/>
          <w:sz w:val="20"/>
        </w:rPr>
      </w:pPr>
      <w:r w:rsidRPr="001862C8">
        <w:rPr>
          <w:rFonts w:ascii="Times New Roman" w:hAnsi="Times New Roman"/>
          <w:bCs/>
          <w:sz w:val="21"/>
          <w:szCs w:val="21"/>
          <w:lang w:val="it-IT"/>
        </w:rPr>
        <w:t>Mobile No</w:t>
      </w:r>
      <w:r w:rsidR="00A81F90">
        <w:rPr>
          <w:rFonts w:ascii="Times New Roman" w:hAnsi="Times New Roman"/>
          <w:bCs/>
          <w:sz w:val="21"/>
          <w:szCs w:val="21"/>
          <w:lang w:val="it-IT"/>
        </w:rPr>
        <w:t>:</w:t>
      </w:r>
      <w:r w:rsidR="00495AF6">
        <w:rPr>
          <w:rFonts w:ascii="Times New Roman" w:hAnsi="Times New Roman"/>
          <w:b/>
          <w:sz w:val="21"/>
          <w:szCs w:val="21"/>
          <w:lang w:val="it-IT"/>
        </w:rPr>
        <w:t xml:space="preserve"> </w:t>
      </w:r>
      <w:r w:rsidR="00A81F90">
        <w:rPr>
          <w:rFonts w:ascii="Times New Roman" w:hAnsi="Times New Roman"/>
          <w:sz w:val="21"/>
          <w:szCs w:val="21"/>
          <w:lang w:val="it-IT"/>
        </w:rPr>
        <w:t xml:space="preserve">+91 </w:t>
      </w:r>
      <w:r w:rsidR="004B1A39" w:rsidRPr="00DE4048">
        <w:rPr>
          <w:rFonts w:ascii="Times New Roman" w:hAnsi="Times New Roman"/>
          <w:smallCaps/>
          <w:sz w:val="20"/>
        </w:rPr>
        <w:t>9833445556</w:t>
      </w:r>
    </w:p>
    <w:p w:rsidR="00A81F90" w:rsidRPr="001862C8" w:rsidRDefault="00A81F90" w:rsidP="00C66B26">
      <w:pPr>
        <w:pStyle w:val="Header"/>
        <w:tabs>
          <w:tab w:val="clear" w:pos="4320"/>
          <w:tab w:val="clear" w:pos="8640"/>
          <w:tab w:val="center" w:pos="7740"/>
          <w:tab w:val="right" w:pos="9900"/>
        </w:tabs>
        <w:rPr>
          <w:rFonts w:ascii="Times New Roman" w:hAnsi="Times New Roman"/>
          <w:b/>
          <w:sz w:val="21"/>
          <w:szCs w:val="21"/>
          <w:lang w:val="it-IT"/>
        </w:rPr>
      </w:pPr>
      <w:r w:rsidRPr="001862C8">
        <w:rPr>
          <w:rFonts w:ascii="Times New Roman" w:hAnsi="Times New Roman"/>
          <w:bCs/>
          <w:sz w:val="21"/>
          <w:szCs w:val="21"/>
          <w:lang w:val="it-IT"/>
        </w:rPr>
        <w:t>Landline no</w:t>
      </w:r>
      <w:r>
        <w:rPr>
          <w:rFonts w:ascii="Times New Roman" w:hAnsi="Times New Roman"/>
          <w:b/>
          <w:sz w:val="21"/>
          <w:szCs w:val="21"/>
          <w:lang w:val="it-IT"/>
        </w:rPr>
        <w:t xml:space="preserve">: </w:t>
      </w:r>
      <w:r>
        <w:rPr>
          <w:rFonts w:ascii="Times New Roman" w:hAnsi="Times New Roman"/>
          <w:sz w:val="21"/>
          <w:szCs w:val="21"/>
          <w:lang w:val="it-IT"/>
        </w:rPr>
        <w:t xml:space="preserve">022 </w:t>
      </w:r>
      <w:r w:rsidRPr="00A81F90">
        <w:rPr>
          <w:rFonts w:ascii="Times New Roman" w:hAnsi="Times New Roman"/>
          <w:sz w:val="21"/>
          <w:szCs w:val="21"/>
          <w:lang w:val="it-IT"/>
        </w:rPr>
        <w:t>28899876</w:t>
      </w:r>
    </w:p>
    <w:p w:rsidR="00786CDF" w:rsidRDefault="00C66B26" w:rsidP="004B1A39">
      <w:pPr>
        <w:pStyle w:val="Heading2"/>
        <w:rPr>
          <w:b w:val="0"/>
        </w:rPr>
      </w:pPr>
      <w:r w:rsidRPr="004B1A39">
        <w:rPr>
          <w:b w:val="0"/>
          <w:bCs/>
          <w:sz w:val="21"/>
          <w:szCs w:val="21"/>
          <w:lang w:val="it-IT"/>
        </w:rPr>
        <w:t xml:space="preserve">Permanent </w:t>
      </w:r>
      <w:r w:rsidR="0017476B">
        <w:rPr>
          <w:b w:val="0"/>
          <w:bCs/>
          <w:sz w:val="21"/>
          <w:szCs w:val="21"/>
          <w:lang w:val="it-IT"/>
        </w:rPr>
        <w:t>Re</w:t>
      </w:r>
      <w:r w:rsidRPr="004B1A39">
        <w:rPr>
          <w:b w:val="0"/>
          <w:bCs/>
          <w:sz w:val="21"/>
          <w:szCs w:val="21"/>
          <w:lang w:val="it-IT"/>
        </w:rPr>
        <w:t>sidential address</w:t>
      </w:r>
      <w:r w:rsidRPr="001862C8">
        <w:rPr>
          <w:bCs/>
          <w:sz w:val="21"/>
          <w:szCs w:val="21"/>
          <w:lang w:val="it-IT"/>
        </w:rPr>
        <w:t xml:space="preserve"> : </w:t>
      </w:r>
      <w:r w:rsidR="00B20632">
        <w:rPr>
          <w:b w:val="0"/>
        </w:rPr>
        <w:t xml:space="preserve">502, </w:t>
      </w:r>
      <w:r w:rsidR="004B1A39">
        <w:rPr>
          <w:b w:val="0"/>
        </w:rPr>
        <w:t>Shanti Bhuvan, Nadiadwala Colony (2), Off</w:t>
      </w:r>
      <w:r w:rsidR="00786CDF">
        <w:rPr>
          <w:b w:val="0"/>
        </w:rPr>
        <w:t xml:space="preserve"> </w:t>
      </w:r>
      <w:r w:rsidR="004B1A39">
        <w:rPr>
          <w:b w:val="0"/>
        </w:rPr>
        <w:t>S.V.Road, Malad (W),</w:t>
      </w:r>
    </w:p>
    <w:p w:rsidR="00786CDF" w:rsidRDefault="004B1A39" w:rsidP="004B1A39">
      <w:pPr>
        <w:pStyle w:val="Heading2"/>
        <w:rPr>
          <w:b w:val="0"/>
        </w:rPr>
      </w:pPr>
      <w:r>
        <w:rPr>
          <w:b w:val="0"/>
        </w:rPr>
        <w:t>M</w:t>
      </w:r>
      <w:r w:rsidR="00B20632">
        <w:rPr>
          <w:b w:val="0"/>
        </w:rPr>
        <w:t>umbai</w:t>
      </w:r>
      <w:r w:rsidR="00786CDF">
        <w:rPr>
          <w:b w:val="0"/>
        </w:rPr>
        <w:t>: 400-064</w:t>
      </w:r>
    </w:p>
    <w:p w:rsidR="004E60A9" w:rsidRPr="004B1A39" w:rsidRDefault="00E1037C" w:rsidP="004B1A39">
      <w:pPr>
        <w:pStyle w:val="Heading2"/>
        <w:rPr>
          <w:b w:val="0"/>
          <w:bCs/>
          <w:szCs w:val="24"/>
        </w:rPr>
      </w:pPr>
      <w:r w:rsidRPr="00E1037C">
        <w:rPr>
          <w:noProof/>
          <w:sz w:val="21"/>
          <w:szCs w:val="21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3" o:spid="_x0000_s1026" type="#_x0000_t202" style="position:absolute;margin-left:4.65pt;margin-top:11.95pt;width:481.35pt;height:20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" filled="f" fillcolor="silver" stroked="f" strokecolor="#969696" strokeweight="1.25pt">
            <v:textbox>
              <w:txbxContent>
                <w:p w:rsidR="00495AF6" w:rsidRPr="001862C8" w:rsidRDefault="00495AF6" w:rsidP="00495AF6">
                  <w:pPr>
                    <w:rPr>
                      <w:b/>
                    </w:rPr>
                  </w:pPr>
                  <w:r w:rsidRPr="001862C8">
                    <w:rPr>
                      <w:b/>
                    </w:rPr>
                    <w:tab/>
                  </w:r>
                </w:p>
                <w:p w:rsidR="004E60A9" w:rsidRPr="001862C8" w:rsidRDefault="004E60A9" w:rsidP="004E60A9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4E60A9" w:rsidRPr="001862C8" w:rsidRDefault="00E1037C" w:rsidP="00BE1E9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1"/>
          <w:szCs w:val="21"/>
        </w:rPr>
      </w:pPr>
      <w:r w:rsidRPr="00E1037C">
        <w:rPr>
          <w:noProof/>
          <w:lang w:val="en-IN" w:eastAsia="en-IN"/>
        </w:rPr>
        <w:pict>
          <v:shape id="Text Box 2" o:spid="_x0000_s1027" type="#_x0000_t202" style="position:absolute;margin-left:73.5pt;margin-top:2pt;width:333.95pt;height:23.1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" fillcolor="white [3212]" strokecolor="white [3212]">
            <v:textbox>
              <w:txbxContent>
                <w:p w:rsidR="004B1A39" w:rsidRDefault="004B1A39" w:rsidP="004B1A39">
                  <w:pPr>
                    <w:jc w:val="center"/>
                  </w:pPr>
                  <w:r>
                    <w:t xml:space="preserve">Banking &amp; Finance - </w:t>
                  </w:r>
                  <w:r w:rsidR="000B0273">
                    <w:t>Marketing</w:t>
                  </w:r>
                </w:p>
              </w:txbxContent>
            </v:textbox>
            <w10:wrap type="square"/>
          </v:shape>
        </w:pict>
      </w:r>
    </w:p>
    <w:p w:rsidR="004E60A9" w:rsidRPr="001862C8" w:rsidRDefault="004E60A9" w:rsidP="00BE1E9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1"/>
          <w:szCs w:val="21"/>
        </w:rPr>
      </w:pPr>
    </w:p>
    <w:p w:rsidR="00F457E5" w:rsidRPr="001862C8" w:rsidRDefault="00E1037C" w:rsidP="00BE1E95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1"/>
          <w:szCs w:val="21"/>
        </w:rPr>
      </w:pPr>
      <w:r w:rsidRPr="00E1037C">
        <w:rPr>
          <w:rFonts w:ascii="Times New Roman" w:hAnsi="Times New Roman"/>
          <w:noProof/>
          <w:sz w:val="21"/>
          <w:szCs w:val="21"/>
          <w:lang w:val="en-IN" w:eastAsia="en-IN"/>
        </w:rPr>
        <w:pict>
          <v:line id="Line 2" o:spid="_x0000_s1033" style="position:absolute;z-index:251653120;visibility:visible" from="0,5.55pt" to="49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" o:allowincell="f" strokeweight="3pt">
            <v:stroke linestyle="thinThin"/>
          </v:line>
        </w:pict>
      </w:r>
    </w:p>
    <w:p w:rsidR="00C66B26" w:rsidRPr="001862C8" w:rsidRDefault="00C66B26" w:rsidP="00C66B26">
      <w:pPr>
        <w:rPr>
          <w:sz w:val="21"/>
          <w:szCs w:val="21"/>
        </w:rPr>
      </w:pPr>
    </w:p>
    <w:p w:rsidR="00D53A7B" w:rsidRPr="0004186F" w:rsidRDefault="00D53A7B" w:rsidP="00D53A7B">
      <w:pPr>
        <w:rPr>
          <w:b/>
          <w:szCs w:val="21"/>
        </w:rPr>
      </w:pPr>
      <w:r w:rsidRPr="0004186F">
        <w:rPr>
          <w:b/>
          <w:szCs w:val="21"/>
        </w:rPr>
        <w:t>Business Exposure</w:t>
      </w:r>
    </w:p>
    <w:p w:rsidR="0031148E" w:rsidRPr="001862C8" w:rsidRDefault="00E1037C" w:rsidP="00AF06FA">
      <w:pPr>
        <w:rPr>
          <w:b/>
          <w:sz w:val="21"/>
          <w:szCs w:val="21"/>
        </w:rPr>
      </w:pPr>
      <w:r w:rsidRPr="00E1037C">
        <w:rPr>
          <w:noProof/>
          <w:sz w:val="21"/>
          <w:szCs w:val="21"/>
          <w:lang w:val="en-IN" w:eastAsia="en-IN"/>
        </w:rPr>
        <w:pict>
          <v:line id="Line 36" o:spid="_x0000_s1032" style="position:absolute;flip:y;z-index:251655168;visibility:visible" from="0,1.3pt" to="4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jGHgIAADY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"/>
        </w:pict>
      </w:r>
    </w:p>
    <w:p w:rsidR="00AF06FA" w:rsidRPr="000A3E55" w:rsidRDefault="000A3E55" w:rsidP="00AF06FA">
      <w:pPr>
        <w:rPr>
          <w:bCs/>
          <w:i/>
          <w:iCs/>
          <w:sz w:val="20"/>
          <w:szCs w:val="20"/>
          <w:lang w:val="en-US"/>
        </w:rPr>
      </w:pPr>
      <w:r w:rsidRPr="00CD0E18">
        <w:rPr>
          <w:b/>
          <w:sz w:val="20"/>
          <w:szCs w:val="20"/>
        </w:rPr>
        <w:t>DCB Bank Ltd</w:t>
      </w:r>
      <w:r w:rsidR="008C60FC">
        <w:rPr>
          <w:b/>
          <w:sz w:val="20"/>
          <w:szCs w:val="20"/>
        </w:rPr>
        <w:t>.</w:t>
      </w:r>
      <w:r w:rsidR="0084256A">
        <w:rPr>
          <w:b/>
          <w:sz w:val="20"/>
          <w:szCs w:val="20"/>
        </w:rPr>
        <w:t xml:space="preserve"> </w:t>
      </w:r>
      <w:r w:rsidR="00515BEF" w:rsidRPr="000A3E55">
        <w:rPr>
          <w:rStyle w:val="CommentReference"/>
          <w:sz w:val="20"/>
          <w:szCs w:val="20"/>
        </w:rPr>
        <w:t>(</w:t>
      </w:r>
      <w:r w:rsidR="0084256A">
        <w:rPr>
          <w:rStyle w:val="CommentReference"/>
          <w:sz w:val="20"/>
          <w:szCs w:val="20"/>
        </w:rPr>
        <w:t>Jan</w:t>
      </w:r>
      <w:r>
        <w:rPr>
          <w:sz w:val="20"/>
          <w:szCs w:val="20"/>
        </w:rPr>
        <w:t xml:space="preserve"> 2013 – </w:t>
      </w:r>
      <w:r w:rsidR="0084256A">
        <w:rPr>
          <w:sz w:val="20"/>
          <w:szCs w:val="20"/>
        </w:rPr>
        <w:t>till date</w:t>
      </w:r>
      <w:r w:rsidR="00AF06FA" w:rsidRPr="000A3E55">
        <w:rPr>
          <w:sz w:val="20"/>
          <w:szCs w:val="20"/>
        </w:rPr>
        <w:t>)</w:t>
      </w:r>
      <w:r w:rsidR="008C60FC">
        <w:rPr>
          <w:sz w:val="20"/>
          <w:szCs w:val="20"/>
        </w:rPr>
        <w:t xml:space="preserve"> </w:t>
      </w:r>
      <w:r w:rsidR="0084256A">
        <w:rPr>
          <w:sz w:val="20"/>
          <w:szCs w:val="20"/>
        </w:rPr>
        <w:t>29</w:t>
      </w:r>
      <w:r w:rsidR="00C07E85" w:rsidRPr="000A3E55">
        <w:rPr>
          <w:bCs/>
          <w:i/>
          <w:iCs/>
          <w:sz w:val="20"/>
          <w:szCs w:val="20"/>
          <w:lang w:val="en-US"/>
        </w:rPr>
        <w:t xml:space="preserve"> months</w:t>
      </w:r>
    </w:p>
    <w:p w:rsidR="00EF7675" w:rsidRDefault="000A3E55" w:rsidP="000A3E55">
      <w:pPr>
        <w:pStyle w:val="BodyTextIndent"/>
        <w:numPr>
          <w:ilvl w:val="0"/>
          <w:numId w:val="18"/>
        </w:numPr>
        <w:spacing w:before="40" w:after="40"/>
        <w:jc w:val="both"/>
        <w:rPr>
          <w:sz w:val="20"/>
          <w:szCs w:val="20"/>
        </w:rPr>
      </w:pPr>
      <w:r w:rsidRPr="00CD0E18">
        <w:rPr>
          <w:sz w:val="20"/>
          <w:szCs w:val="20"/>
          <w:u w:val="single"/>
        </w:rPr>
        <w:t>Customer Service Manager</w:t>
      </w:r>
      <w:r w:rsidRPr="000A3E55">
        <w:rPr>
          <w:sz w:val="20"/>
          <w:szCs w:val="20"/>
        </w:rPr>
        <w:t xml:space="preserve"> : Assisting &amp; resolving customer query across the counter and help them with</w:t>
      </w:r>
      <w:r w:rsidR="00ED2760">
        <w:rPr>
          <w:sz w:val="20"/>
          <w:szCs w:val="20"/>
        </w:rPr>
        <w:t xml:space="preserve"> </w:t>
      </w:r>
      <w:r w:rsidRPr="000A3E55">
        <w:rPr>
          <w:sz w:val="20"/>
          <w:szCs w:val="20"/>
        </w:rPr>
        <w:t>proper investment options, looking after inward-outward clearing, maintain Locker register, prepare monthly reports, handle customer complaints, handle cash in absence of cashier, acquire CASA / TD from existing portfolio and sell</w:t>
      </w:r>
      <w:r w:rsidR="00076CDC">
        <w:rPr>
          <w:sz w:val="20"/>
          <w:szCs w:val="20"/>
        </w:rPr>
        <w:t xml:space="preserve"> </w:t>
      </w:r>
      <w:r w:rsidRPr="000A3E55">
        <w:rPr>
          <w:sz w:val="20"/>
          <w:szCs w:val="20"/>
        </w:rPr>
        <w:t>3rd party insurance products</w:t>
      </w:r>
      <w:r w:rsidR="00076CDC">
        <w:rPr>
          <w:sz w:val="20"/>
          <w:szCs w:val="20"/>
        </w:rPr>
        <w:t>.</w:t>
      </w:r>
    </w:p>
    <w:p w:rsidR="00CD0E18" w:rsidRDefault="0084256A" w:rsidP="000A3E55">
      <w:pPr>
        <w:pStyle w:val="BodyTextIndent"/>
        <w:numPr>
          <w:ilvl w:val="0"/>
          <w:numId w:val="18"/>
        </w:numPr>
        <w:spacing w:before="40" w:after="40"/>
        <w:jc w:val="both"/>
        <w:rPr>
          <w:sz w:val="20"/>
          <w:szCs w:val="20"/>
        </w:rPr>
      </w:pPr>
      <w:r>
        <w:rPr>
          <w:sz w:val="20"/>
          <w:szCs w:val="20"/>
        </w:rPr>
        <w:t>First</w:t>
      </w:r>
      <w:r w:rsidR="00076CDC">
        <w:rPr>
          <w:sz w:val="20"/>
          <w:szCs w:val="20"/>
        </w:rPr>
        <w:t xml:space="preserve"> in Quarter 4 of</w:t>
      </w:r>
      <w:r w:rsidR="00CD0E18">
        <w:rPr>
          <w:sz w:val="20"/>
          <w:szCs w:val="20"/>
        </w:rPr>
        <w:t xml:space="preserve"> FY 2013-14 amongst 232 executives</w:t>
      </w:r>
      <w:r w:rsidR="00076CDC">
        <w:rPr>
          <w:sz w:val="20"/>
          <w:szCs w:val="20"/>
        </w:rPr>
        <w:t>.</w:t>
      </w:r>
    </w:p>
    <w:p w:rsidR="00CD0E18" w:rsidRPr="000A3E55" w:rsidRDefault="0084256A" w:rsidP="000A3E55">
      <w:pPr>
        <w:pStyle w:val="BodyTextIndent"/>
        <w:numPr>
          <w:ilvl w:val="0"/>
          <w:numId w:val="18"/>
        </w:numPr>
        <w:spacing w:before="40" w:after="40"/>
        <w:jc w:val="both"/>
        <w:rPr>
          <w:sz w:val="20"/>
          <w:szCs w:val="20"/>
        </w:rPr>
      </w:pPr>
      <w:r>
        <w:rPr>
          <w:sz w:val="20"/>
          <w:szCs w:val="20"/>
        </w:rPr>
        <w:t>Among</w:t>
      </w:r>
      <w:r w:rsidR="00930711">
        <w:rPr>
          <w:sz w:val="20"/>
          <w:szCs w:val="20"/>
        </w:rPr>
        <w:t>st</w:t>
      </w:r>
      <w:r>
        <w:rPr>
          <w:sz w:val="20"/>
          <w:szCs w:val="20"/>
        </w:rPr>
        <w:t xml:space="preserve"> </w:t>
      </w:r>
      <w:r w:rsidR="00CD0E18">
        <w:rPr>
          <w:sz w:val="20"/>
          <w:szCs w:val="20"/>
        </w:rPr>
        <w:t xml:space="preserve">Top 25 </w:t>
      </w:r>
      <w:r w:rsidR="00126B02">
        <w:rPr>
          <w:sz w:val="20"/>
          <w:szCs w:val="20"/>
        </w:rPr>
        <w:t>executives list in Quarter 1 of</w:t>
      </w:r>
      <w:r w:rsidR="00CD0E18">
        <w:rPr>
          <w:sz w:val="20"/>
          <w:szCs w:val="20"/>
        </w:rPr>
        <w:t xml:space="preserve"> FY 2013-14</w:t>
      </w:r>
    </w:p>
    <w:p w:rsidR="0084256A" w:rsidRDefault="0084256A" w:rsidP="000A3E55">
      <w:pPr>
        <w:pStyle w:val="BodyTextIndent"/>
        <w:spacing w:before="40" w:after="40"/>
        <w:ind w:left="0"/>
        <w:jc w:val="both"/>
        <w:rPr>
          <w:b/>
          <w:sz w:val="20"/>
          <w:szCs w:val="20"/>
        </w:rPr>
      </w:pPr>
    </w:p>
    <w:p w:rsidR="000A3E55" w:rsidRPr="000A3E55" w:rsidRDefault="000A3E55" w:rsidP="000A3E55">
      <w:pPr>
        <w:pStyle w:val="BodyTextIndent"/>
        <w:spacing w:before="40" w:after="40"/>
        <w:ind w:left="0"/>
        <w:jc w:val="both"/>
        <w:rPr>
          <w:sz w:val="20"/>
          <w:szCs w:val="20"/>
        </w:rPr>
      </w:pPr>
      <w:r w:rsidRPr="00CD0E18">
        <w:rPr>
          <w:b/>
          <w:sz w:val="20"/>
          <w:szCs w:val="20"/>
        </w:rPr>
        <w:t>CITI Bank</w:t>
      </w:r>
      <w:r w:rsidR="0084256A">
        <w:rPr>
          <w:b/>
          <w:sz w:val="20"/>
          <w:szCs w:val="20"/>
        </w:rPr>
        <w:t xml:space="preserve"> </w:t>
      </w:r>
      <w:r w:rsidRPr="000A3E55">
        <w:rPr>
          <w:sz w:val="20"/>
          <w:szCs w:val="20"/>
        </w:rPr>
        <w:t>(</w:t>
      </w:r>
      <w:r w:rsidR="0084256A">
        <w:rPr>
          <w:sz w:val="20"/>
          <w:szCs w:val="20"/>
        </w:rPr>
        <w:t>April 2012 – Jan 2013</w:t>
      </w:r>
      <w:r w:rsidRPr="000A3E55">
        <w:rPr>
          <w:sz w:val="20"/>
          <w:szCs w:val="20"/>
        </w:rPr>
        <w:t xml:space="preserve">) </w:t>
      </w:r>
      <w:r w:rsidRPr="008B411B">
        <w:rPr>
          <w:i/>
          <w:sz w:val="20"/>
          <w:szCs w:val="20"/>
        </w:rPr>
        <w:t>9months</w:t>
      </w:r>
    </w:p>
    <w:p w:rsidR="000A3E55" w:rsidRDefault="000A3E55" w:rsidP="000A3E55">
      <w:pPr>
        <w:pStyle w:val="BodyTextIndent"/>
        <w:numPr>
          <w:ilvl w:val="0"/>
          <w:numId w:val="18"/>
        </w:numPr>
        <w:spacing w:before="40" w:after="40"/>
        <w:jc w:val="both"/>
        <w:rPr>
          <w:sz w:val="20"/>
          <w:szCs w:val="20"/>
        </w:rPr>
      </w:pPr>
      <w:r w:rsidRPr="00CD0E18">
        <w:rPr>
          <w:sz w:val="20"/>
          <w:szCs w:val="20"/>
          <w:u w:val="single"/>
        </w:rPr>
        <w:t>Customer Service Executive</w:t>
      </w:r>
      <w:r w:rsidRPr="000A3E55">
        <w:rPr>
          <w:sz w:val="20"/>
          <w:szCs w:val="20"/>
        </w:rPr>
        <w:t xml:space="preserve"> : Assisting Credit Card Customers &amp; Cross Selling of Loans &amp; Bank Accounts</w:t>
      </w:r>
    </w:p>
    <w:p w:rsidR="00CD0E18" w:rsidRPr="000A3E55" w:rsidRDefault="00CD0E18" w:rsidP="000A3E55">
      <w:pPr>
        <w:pStyle w:val="BodyTextIndent"/>
        <w:numPr>
          <w:ilvl w:val="0"/>
          <w:numId w:val="18"/>
        </w:numPr>
        <w:spacing w:before="40" w:after="40"/>
        <w:jc w:val="both"/>
        <w:rPr>
          <w:sz w:val="20"/>
          <w:szCs w:val="20"/>
        </w:rPr>
      </w:pPr>
      <w:r>
        <w:rPr>
          <w:sz w:val="20"/>
          <w:szCs w:val="20"/>
        </w:rPr>
        <w:t>Awarded for Good quality score with zero defects.</w:t>
      </w:r>
    </w:p>
    <w:p w:rsidR="000A3E55" w:rsidRPr="000A3E55" w:rsidRDefault="000A3E55" w:rsidP="000A3E55">
      <w:pPr>
        <w:pStyle w:val="BodyTextIndent"/>
        <w:spacing w:before="40" w:after="40"/>
        <w:ind w:left="0"/>
        <w:jc w:val="both"/>
        <w:rPr>
          <w:sz w:val="20"/>
          <w:szCs w:val="20"/>
        </w:rPr>
      </w:pPr>
    </w:p>
    <w:p w:rsidR="000A3E55" w:rsidRPr="000A3E55" w:rsidRDefault="00076CDC" w:rsidP="000A3E55">
      <w:pPr>
        <w:pStyle w:val="BodyTextIndent"/>
        <w:spacing w:before="40" w:after="40"/>
        <w:ind w:left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Tech Mahindra Business Services </w:t>
      </w:r>
      <w:r w:rsidR="000A3E55" w:rsidRPr="00CD0E18">
        <w:rPr>
          <w:b/>
          <w:sz w:val="20"/>
          <w:szCs w:val="20"/>
        </w:rPr>
        <w:t>Ltd</w:t>
      </w:r>
      <w:r w:rsidR="0084256A">
        <w:rPr>
          <w:b/>
          <w:sz w:val="20"/>
          <w:szCs w:val="20"/>
        </w:rPr>
        <w:t xml:space="preserve"> </w:t>
      </w:r>
      <w:r w:rsidR="000A3E55" w:rsidRPr="000A3E55">
        <w:rPr>
          <w:sz w:val="20"/>
          <w:szCs w:val="20"/>
        </w:rPr>
        <w:t>(</w:t>
      </w:r>
      <w:r w:rsidR="0084256A">
        <w:rPr>
          <w:sz w:val="20"/>
          <w:szCs w:val="20"/>
        </w:rPr>
        <w:t>Nov 2010 – April 2012</w:t>
      </w:r>
      <w:r w:rsidR="000A3E55" w:rsidRPr="000A3E55">
        <w:rPr>
          <w:sz w:val="20"/>
          <w:szCs w:val="20"/>
        </w:rPr>
        <w:t xml:space="preserve">) </w:t>
      </w:r>
      <w:r w:rsidR="0084256A">
        <w:rPr>
          <w:sz w:val="20"/>
          <w:szCs w:val="20"/>
        </w:rPr>
        <w:t>29</w:t>
      </w:r>
      <w:r w:rsidR="000A3E55" w:rsidRPr="008B411B">
        <w:rPr>
          <w:i/>
          <w:sz w:val="20"/>
          <w:szCs w:val="20"/>
        </w:rPr>
        <w:t xml:space="preserve"> months</w:t>
      </w:r>
    </w:p>
    <w:p w:rsidR="000A3E55" w:rsidRDefault="000A3E55" w:rsidP="000A3E55">
      <w:pPr>
        <w:pStyle w:val="BodyTextIndent"/>
        <w:numPr>
          <w:ilvl w:val="0"/>
          <w:numId w:val="18"/>
        </w:numPr>
        <w:spacing w:before="40" w:after="40"/>
        <w:jc w:val="both"/>
        <w:rPr>
          <w:sz w:val="20"/>
          <w:szCs w:val="20"/>
        </w:rPr>
      </w:pPr>
      <w:r w:rsidRPr="00CD0E18">
        <w:rPr>
          <w:sz w:val="20"/>
          <w:szCs w:val="20"/>
          <w:u w:val="single"/>
        </w:rPr>
        <w:t>Client Retention Executive</w:t>
      </w:r>
      <w:r w:rsidRPr="000A3E55">
        <w:rPr>
          <w:sz w:val="20"/>
          <w:szCs w:val="20"/>
        </w:rPr>
        <w:t>: Retention of Existing Clients &amp; Advising them on their Queries &amp; Complaints</w:t>
      </w:r>
    </w:p>
    <w:p w:rsidR="00CD0E18" w:rsidRPr="000A3E55" w:rsidRDefault="00CD0E18" w:rsidP="000A3E55">
      <w:pPr>
        <w:pStyle w:val="BodyTextIndent"/>
        <w:numPr>
          <w:ilvl w:val="0"/>
          <w:numId w:val="18"/>
        </w:numPr>
        <w:spacing w:before="40" w:after="40"/>
        <w:jc w:val="both"/>
        <w:rPr>
          <w:sz w:val="20"/>
          <w:szCs w:val="20"/>
        </w:rPr>
      </w:pPr>
      <w:r>
        <w:rPr>
          <w:sz w:val="20"/>
          <w:szCs w:val="20"/>
        </w:rPr>
        <w:t>First in achieving targets within 6 months of Joining</w:t>
      </w:r>
      <w:r w:rsidR="00A11725">
        <w:rPr>
          <w:sz w:val="20"/>
          <w:szCs w:val="20"/>
        </w:rPr>
        <w:t xml:space="preserve"> amongst 61 executives</w:t>
      </w:r>
      <w:r w:rsidR="00076CDC">
        <w:rPr>
          <w:sz w:val="20"/>
          <w:szCs w:val="20"/>
        </w:rPr>
        <w:t>.</w:t>
      </w:r>
    </w:p>
    <w:p w:rsidR="000A3E55" w:rsidRPr="000A3E55" w:rsidRDefault="000A3E55" w:rsidP="000A3E55">
      <w:pPr>
        <w:pStyle w:val="BodyTextIndent"/>
        <w:spacing w:before="40" w:after="40"/>
        <w:ind w:left="0"/>
        <w:jc w:val="both"/>
        <w:rPr>
          <w:sz w:val="20"/>
          <w:szCs w:val="20"/>
        </w:rPr>
      </w:pPr>
    </w:p>
    <w:p w:rsidR="000A3E55" w:rsidRPr="000A3E55" w:rsidRDefault="000A3E55" w:rsidP="000A3E55">
      <w:pPr>
        <w:pStyle w:val="BodyTextIndent"/>
        <w:spacing w:before="40" w:after="40"/>
        <w:ind w:left="0"/>
        <w:jc w:val="both"/>
        <w:rPr>
          <w:sz w:val="20"/>
          <w:szCs w:val="20"/>
        </w:rPr>
      </w:pPr>
      <w:r w:rsidRPr="00CD0E18">
        <w:rPr>
          <w:b/>
          <w:sz w:val="20"/>
          <w:szCs w:val="20"/>
        </w:rPr>
        <w:t>Wipro BPO</w:t>
      </w:r>
      <w:r w:rsidR="0084256A">
        <w:rPr>
          <w:b/>
          <w:sz w:val="20"/>
          <w:szCs w:val="20"/>
        </w:rPr>
        <w:t xml:space="preserve"> </w:t>
      </w:r>
      <w:r w:rsidRPr="000A3E55">
        <w:rPr>
          <w:sz w:val="20"/>
          <w:szCs w:val="20"/>
        </w:rPr>
        <w:t>(</w:t>
      </w:r>
      <w:r w:rsidR="0084256A">
        <w:rPr>
          <w:sz w:val="20"/>
          <w:szCs w:val="20"/>
        </w:rPr>
        <w:t>Aug 2009 – Oct 2010</w:t>
      </w:r>
      <w:r w:rsidRPr="000A3E55">
        <w:rPr>
          <w:sz w:val="20"/>
          <w:szCs w:val="20"/>
        </w:rPr>
        <w:t xml:space="preserve">) </w:t>
      </w:r>
      <w:r w:rsidR="0084256A">
        <w:rPr>
          <w:sz w:val="20"/>
          <w:szCs w:val="20"/>
        </w:rPr>
        <w:t>13</w:t>
      </w:r>
      <w:r w:rsidRPr="008B411B">
        <w:rPr>
          <w:i/>
          <w:sz w:val="20"/>
          <w:szCs w:val="20"/>
        </w:rPr>
        <w:t xml:space="preserve"> months</w:t>
      </w:r>
    </w:p>
    <w:p w:rsidR="000A3E55" w:rsidRDefault="000A3E55" w:rsidP="000A3E55">
      <w:pPr>
        <w:pStyle w:val="BodyTextIndent"/>
        <w:numPr>
          <w:ilvl w:val="0"/>
          <w:numId w:val="18"/>
        </w:numPr>
        <w:spacing w:before="40" w:after="40"/>
        <w:jc w:val="both"/>
        <w:rPr>
          <w:sz w:val="20"/>
          <w:szCs w:val="20"/>
        </w:rPr>
      </w:pPr>
      <w:r w:rsidRPr="00CD0E18">
        <w:rPr>
          <w:sz w:val="20"/>
          <w:szCs w:val="20"/>
          <w:u w:val="single"/>
        </w:rPr>
        <w:t>Team Support Executive (L2)</w:t>
      </w:r>
      <w:r w:rsidRPr="000A3E55">
        <w:rPr>
          <w:sz w:val="20"/>
          <w:szCs w:val="20"/>
        </w:rPr>
        <w:t xml:space="preserve">: Handled a team of </w:t>
      </w:r>
      <w:r w:rsidR="00ED2760">
        <w:rPr>
          <w:sz w:val="20"/>
          <w:szCs w:val="20"/>
        </w:rPr>
        <w:t>15</w:t>
      </w:r>
      <w:r w:rsidRPr="000A3E55">
        <w:rPr>
          <w:sz w:val="20"/>
          <w:szCs w:val="20"/>
        </w:rPr>
        <w:t>.</w:t>
      </w:r>
      <w:r w:rsidR="00CA1E7D">
        <w:rPr>
          <w:sz w:val="20"/>
          <w:szCs w:val="20"/>
        </w:rPr>
        <w:t xml:space="preserve"> Supervise</w:t>
      </w:r>
      <w:r w:rsidRPr="000A3E55">
        <w:rPr>
          <w:sz w:val="20"/>
          <w:szCs w:val="20"/>
        </w:rPr>
        <w:t xml:space="preserve"> floor </w:t>
      </w:r>
      <w:r w:rsidR="00CA1E7D">
        <w:rPr>
          <w:sz w:val="20"/>
          <w:szCs w:val="20"/>
        </w:rPr>
        <w:t>by offering them adequate support</w:t>
      </w:r>
      <w:r w:rsidRPr="000A3E55">
        <w:rPr>
          <w:sz w:val="20"/>
          <w:szCs w:val="20"/>
        </w:rPr>
        <w:t xml:space="preserve"> and </w:t>
      </w:r>
      <w:r w:rsidR="00CA1E7D">
        <w:rPr>
          <w:sz w:val="20"/>
          <w:szCs w:val="20"/>
        </w:rPr>
        <w:t>manage escalations</w:t>
      </w:r>
      <w:r w:rsidRPr="000A3E55">
        <w:rPr>
          <w:sz w:val="20"/>
          <w:szCs w:val="20"/>
        </w:rPr>
        <w:t>.</w:t>
      </w:r>
    </w:p>
    <w:p w:rsidR="00CD0E18" w:rsidRPr="000A3E55" w:rsidRDefault="00CD0E18" w:rsidP="000A3E55">
      <w:pPr>
        <w:pStyle w:val="BodyTextIndent"/>
        <w:numPr>
          <w:ilvl w:val="0"/>
          <w:numId w:val="18"/>
        </w:numPr>
        <w:spacing w:before="40" w:after="40"/>
        <w:jc w:val="both"/>
        <w:rPr>
          <w:sz w:val="20"/>
          <w:szCs w:val="20"/>
        </w:rPr>
      </w:pPr>
      <w:r>
        <w:rPr>
          <w:sz w:val="20"/>
          <w:szCs w:val="20"/>
        </w:rPr>
        <w:t>Promoted to next level in the 2</w:t>
      </w:r>
      <w:r w:rsidRPr="00CD0E18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month of Joining</w:t>
      </w:r>
      <w:r w:rsidR="00076CDC">
        <w:rPr>
          <w:sz w:val="20"/>
          <w:szCs w:val="20"/>
        </w:rPr>
        <w:t>.</w:t>
      </w:r>
    </w:p>
    <w:p w:rsidR="000A3E55" w:rsidRPr="000A3E55" w:rsidRDefault="000A3E55" w:rsidP="000A3E55">
      <w:pPr>
        <w:pStyle w:val="BodyTextIndent"/>
        <w:spacing w:before="40" w:after="40"/>
        <w:ind w:left="0"/>
        <w:jc w:val="both"/>
        <w:rPr>
          <w:sz w:val="20"/>
          <w:szCs w:val="20"/>
        </w:rPr>
      </w:pPr>
    </w:p>
    <w:p w:rsidR="000A3E55" w:rsidRPr="00CD0E18" w:rsidRDefault="00CD0E18" w:rsidP="000A3E55">
      <w:pPr>
        <w:pStyle w:val="BodyTextIndent"/>
        <w:spacing w:before="40" w:after="40"/>
        <w:ind w:left="0"/>
        <w:jc w:val="both"/>
        <w:rPr>
          <w:b/>
          <w:sz w:val="20"/>
          <w:szCs w:val="20"/>
        </w:rPr>
      </w:pPr>
      <w:r w:rsidRPr="00CD0E18">
        <w:rPr>
          <w:b/>
          <w:sz w:val="20"/>
          <w:szCs w:val="20"/>
        </w:rPr>
        <w:t xml:space="preserve">M. R. Systems - </w:t>
      </w:r>
      <w:r w:rsidR="009867C7">
        <w:rPr>
          <w:b/>
          <w:sz w:val="20"/>
          <w:szCs w:val="20"/>
        </w:rPr>
        <w:t>Vodafone</w:t>
      </w:r>
      <w:r w:rsidRPr="00CD0E18">
        <w:rPr>
          <w:b/>
          <w:sz w:val="20"/>
          <w:szCs w:val="20"/>
        </w:rPr>
        <w:t xml:space="preserve"> DSA</w:t>
      </w:r>
      <w:r w:rsidR="0084256A">
        <w:rPr>
          <w:b/>
          <w:sz w:val="20"/>
          <w:szCs w:val="20"/>
        </w:rPr>
        <w:t xml:space="preserve"> </w:t>
      </w:r>
      <w:r w:rsidR="0084256A" w:rsidRPr="0084256A">
        <w:rPr>
          <w:sz w:val="20"/>
          <w:szCs w:val="20"/>
        </w:rPr>
        <w:t xml:space="preserve">(July 2006 – July 2009) 37 </w:t>
      </w:r>
      <w:r w:rsidR="0084256A" w:rsidRPr="0017476B">
        <w:rPr>
          <w:i/>
          <w:sz w:val="20"/>
          <w:szCs w:val="20"/>
        </w:rPr>
        <w:t>months</w:t>
      </w:r>
    </w:p>
    <w:p w:rsidR="000A3E55" w:rsidRDefault="000A3E55" w:rsidP="000A3E55">
      <w:pPr>
        <w:pStyle w:val="BodyTextIndent"/>
        <w:numPr>
          <w:ilvl w:val="0"/>
          <w:numId w:val="18"/>
        </w:numPr>
        <w:spacing w:before="40" w:after="40"/>
        <w:jc w:val="both"/>
        <w:rPr>
          <w:sz w:val="20"/>
          <w:szCs w:val="20"/>
        </w:rPr>
      </w:pPr>
      <w:r w:rsidRPr="00561094">
        <w:rPr>
          <w:sz w:val="20"/>
          <w:szCs w:val="20"/>
          <w:u w:val="single"/>
        </w:rPr>
        <w:t>Sr. Back Office Executive</w:t>
      </w:r>
      <w:r w:rsidRPr="000A3E55">
        <w:rPr>
          <w:sz w:val="20"/>
          <w:szCs w:val="20"/>
        </w:rPr>
        <w:t>: Handling &amp; Processing New Forms and Handling Custom</w:t>
      </w:r>
      <w:r w:rsidR="00BA5B22">
        <w:rPr>
          <w:sz w:val="20"/>
          <w:szCs w:val="20"/>
        </w:rPr>
        <w:t>er</w:t>
      </w:r>
      <w:r w:rsidRPr="000A3E55">
        <w:rPr>
          <w:sz w:val="20"/>
          <w:szCs w:val="20"/>
        </w:rPr>
        <w:t xml:space="preserve"> Issues</w:t>
      </w:r>
      <w:r w:rsidR="00BA5B22">
        <w:rPr>
          <w:sz w:val="20"/>
          <w:szCs w:val="20"/>
        </w:rPr>
        <w:t>.</w:t>
      </w:r>
    </w:p>
    <w:p w:rsidR="00CD0E18" w:rsidRPr="000A3E55" w:rsidRDefault="00BA5B22" w:rsidP="000A3E55">
      <w:pPr>
        <w:pStyle w:val="BodyTextIndent"/>
        <w:numPr>
          <w:ilvl w:val="0"/>
          <w:numId w:val="18"/>
        </w:numPr>
        <w:spacing w:before="40" w:after="40"/>
        <w:jc w:val="both"/>
        <w:rPr>
          <w:sz w:val="20"/>
          <w:szCs w:val="20"/>
        </w:rPr>
      </w:pPr>
      <w:r>
        <w:rPr>
          <w:sz w:val="20"/>
          <w:szCs w:val="20"/>
        </w:rPr>
        <w:t>Entirely</w:t>
      </w:r>
      <w:r w:rsidR="00076CDC">
        <w:rPr>
          <w:sz w:val="20"/>
          <w:szCs w:val="20"/>
        </w:rPr>
        <w:t xml:space="preserve"> managed various units </w:t>
      </w:r>
      <w:r>
        <w:rPr>
          <w:sz w:val="20"/>
          <w:szCs w:val="20"/>
        </w:rPr>
        <w:t>and re</w:t>
      </w:r>
      <w:r w:rsidR="00674F2A">
        <w:rPr>
          <w:sz w:val="20"/>
          <w:szCs w:val="20"/>
        </w:rPr>
        <w:t>s</w:t>
      </w:r>
      <w:r>
        <w:rPr>
          <w:sz w:val="20"/>
          <w:szCs w:val="20"/>
        </w:rPr>
        <w:t>olving customer complains</w:t>
      </w:r>
      <w:r w:rsidR="006508D3">
        <w:rPr>
          <w:sz w:val="20"/>
          <w:szCs w:val="20"/>
        </w:rPr>
        <w:t xml:space="preserve"> on time</w:t>
      </w:r>
      <w:r>
        <w:rPr>
          <w:sz w:val="20"/>
          <w:szCs w:val="20"/>
        </w:rPr>
        <w:t>.</w:t>
      </w:r>
    </w:p>
    <w:p w:rsidR="00CD0E18" w:rsidRDefault="00CD0E18" w:rsidP="000A3E55">
      <w:pPr>
        <w:pStyle w:val="BodyTextIndent"/>
        <w:spacing w:before="40" w:after="40"/>
        <w:ind w:left="0"/>
        <w:jc w:val="both"/>
        <w:rPr>
          <w:sz w:val="20"/>
          <w:szCs w:val="20"/>
        </w:rPr>
      </w:pPr>
    </w:p>
    <w:p w:rsidR="000A3E55" w:rsidRPr="00CD0E18" w:rsidRDefault="00CD0E18" w:rsidP="000A3E55">
      <w:pPr>
        <w:pStyle w:val="BodyTextIndent"/>
        <w:spacing w:before="40" w:after="40"/>
        <w:ind w:left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Andromeda - </w:t>
      </w:r>
      <w:r w:rsidR="009867C7">
        <w:rPr>
          <w:b/>
          <w:sz w:val="20"/>
          <w:szCs w:val="20"/>
        </w:rPr>
        <w:t>Vodafone</w:t>
      </w:r>
      <w:r>
        <w:rPr>
          <w:b/>
          <w:sz w:val="20"/>
          <w:szCs w:val="20"/>
        </w:rPr>
        <w:t xml:space="preserve"> Customer Care</w:t>
      </w:r>
      <w:r w:rsidR="0084256A">
        <w:rPr>
          <w:b/>
          <w:sz w:val="20"/>
          <w:szCs w:val="20"/>
        </w:rPr>
        <w:t xml:space="preserve"> </w:t>
      </w:r>
      <w:r w:rsidR="0084256A" w:rsidRPr="0084256A">
        <w:rPr>
          <w:sz w:val="20"/>
          <w:szCs w:val="20"/>
        </w:rPr>
        <w:t xml:space="preserve">(Feb 2006 – July 2006) </w:t>
      </w:r>
      <w:r w:rsidR="0084256A" w:rsidRPr="0017476B">
        <w:rPr>
          <w:i/>
          <w:sz w:val="20"/>
          <w:szCs w:val="20"/>
        </w:rPr>
        <w:t>6 months</w:t>
      </w:r>
    </w:p>
    <w:p w:rsidR="000A3E55" w:rsidRDefault="000A3E55" w:rsidP="000A3E55">
      <w:pPr>
        <w:pStyle w:val="BodyTextIndent"/>
        <w:numPr>
          <w:ilvl w:val="0"/>
          <w:numId w:val="18"/>
        </w:numPr>
        <w:spacing w:before="40" w:after="40"/>
        <w:jc w:val="both"/>
        <w:rPr>
          <w:sz w:val="20"/>
          <w:szCs w:val="20"/>
        </w:rPr>
      </w:pPr>
      <w:r w:rsidRPr="0057413D">
        <w:rPr>
          <w:sz w:val="20"/>
          <w:szCs w:val="20"/>
          <w:u w:val="single"/>
        </w:rPr>
        <w:t>Customer</w:t>
      </w:r>
      <w:r w:rsidR="001C2D78" w:rsidRPr="0057413D">
        <w:rPr>
          <w:sz w:val="20"/>
          <w:szCs w:val="20"/>
          <w:u w:val="single"/>
        </w:rPr>
        <w:t xml:space="preserve"> Care</w:t>
      </w:r>
      <w:r w:rsidRPr="0057413D">
        <w:rPr>
          <w:sz w:val="20"/>
          <w:szCs w:val="20"/>
          <w:u w:val="single"/>
        </w:rPr>
        <w:t xml:space="preserve"> Executive</w:t>
      </w:r>
      <w:r w:rsidRPr="000A3E55">
        <w:rPr>
          <w:sz w:val="20"/>
          <w:szCs w:val="20"/>
        </w:rPr>
        <w:t>: Handling and Resolving Customers queries and complaints</w:t>
      </w:r>
    </w:p>
    <w:p w:rsidR="00CD0E18" w:rsidRPr="000A3E55" w:rsidRDefault="00076CDC" w:rsidP="000A3E55">
      <w:pPr>
        <w:pStyle w:val="BodyTextIndent"/>
        <w:numPr>
          <w:ilvl w:val="0"/>
          <w:numId w:val="18"/>
        </w:numPr>
        <w:spacing w:before="40" w:after="40"/>
        <w:jc w:val="both"/>
        <w:rPr>
          <w:sz w:val="20"/>
          <w:szCs w:val="20"/>
        </w:rPr>
      </w:pPr>
      <w:r>
        <w:rPr>
          <w:sz w:val="20"/>
          <w:szCs w:val="20"/>
        </w:rPr>
        <w:t>Ensure requests are completed in the given time frame.</w:t>
      </w:r>
    </w:p>
    <w:p w:rsidR="00CD0E18" w:rsidRDefault="00CD0E18" w:rsidP="000A3E55">
      <w:pPr>
        <w:pStyle w:val="BodyTextIndent"/>
        <w:spacing w:before="40" w:after="40"/>
        <w:ind w:left="0"/>
        <w:jc w:val="both"/>
        <w:rPr>
          <w:sz w:val="20"/>
          <w:szCs w:val="20"/>
        </w:rPr>
      </w:pPr>
    </w:p>
    <w:p w:rsidR="000A3E55" w:rsidRPr="00CD0E18" w:rsidRDefault="00CD0E18" w:rsidP="000A3E55">
      <w:pPr>
        <w:pStyle w:val="BodyTextIndent"/>
        <w:spacing w:before="40" w:after="40"/>
        <w:ind w:left="0"/>
        <w:jc w:val="both"/>
        <w:rPr>
          <w:b/>
          <w:sz w:val="20"/>
          <w:szCs w:val="20"/>
        </w:rPr>
      </w:pPr>
      <w:r w:rsidRPr="00CD0E18">
        <w:rPr>
          <w:b/>
          <w:sz w:val="20"/>
          <w:szCs w:val="20"/>
        </w:rPr>
        <w:t xml:space="preserve">M. R. Systems - </w:t>
      </w:r>
      <w:r w:rsidR="009867C7">
        <w:rPr>
          <w:b/>
          <w:sz w:val="20"/>
          <w:szCs w:val="20"/>
        </w:rPr>
        <w:t>Vodafone</w:t>
      </w:r>
      <w:r w:rsidRPr="00CD0E18">
        <w:rPr>
          <w:b/>
          <w:sz w:val="20"/>
          <w:szCs w:val="20"/>
        </w:rPr>
        <w:t xml:space="preserve"> DSA</w:t>
      </w:r>
      <w:r w:rsidR="0084256A">
        <w:rPr>
          <w:b/>
          <w:sz w:val="20"/>
          <w:szCs w:val="20"/>
        </w:rPr>
        <w:t xml:space="preserve"> </w:t>
      </w:r>
      <w:r w:rsidR="0084256A" w:rsidRPr="0084256A">
        <w:rPr>
          <w:sz w:val="20"/>
          <w:szCs w:val="20"/>
        </w:rPr>
        <w:t xml:space="preserve">(Jan 2005 – Jan 2006) </w:t>
      </w:r>
      <w:r w:rsidR="0084256A" w:rsidRPr="0017476B">
        <w:rPr>
          <w:i/>
          <w:sz w:val="20"/>
          <w:szCs w:val="20"/>
        </w:rPr>
        <w:t>13 months</w:t>
      </w:r>
    </w:p>
    <w:p w:rsidR="000A3E55" w:rsidRPr="000A3E55" w:rsidRDefault="000A3E55" w:rsidP="000A3E55">
      <w:pPr>
        <w:pStyle w:val="BodyTextIndent"/>
        <w:numPr>
          <w:ilvl w:val="0"/>
          <w:numId w:val="18"/>
        </w:numPr>
        <w:spacing w:before="40" w:after="40"/>
        <w:jc w:val="both"/>
        <w:rPr>
          <w:sz w:val="20"/>
          <w:szCs w:val="20"/>
        </w:rPr>
      </w:pPr>
      <w:r w:rsidRPr="00543F5F">
        <w:rPr>
          <w:sz w:val="20"/>
          <w:szCs w:val="20"/>
          <w:u w:val="single"/>
        </w:rPr>
        <w:t>Tele Marketing Executive</w:t>
      </w:r>
      <w:r w:rsidRPr="000A3E55">
        <w:rPr>
          <w:sz w:val="20"/>
          <w:szCs w:val="20"/>
        </w:rPr>
        <w:t xml:space="preserve">: </w:t>
      </w:r>
      <w:r w:rsidR="00CD0E18">
        <w:rPr>
          <w:sz w:val="20"/>
          <w:szCs w:val="20"/>
        </w:rPr>
        <w:t>Marketing and Sales</w:t>
      </w:r>
      <w:r w:rsidR="0057413D">
        <w:rPr>
          <w:sz w:val="20"/>
          <w:szCs w:val="20"/>
        </w:rPr>
        <w:t xml:space="preserve"> of Vodafone Postpaid sim cards</w:t>
      </w:r>
      <w:r w:rsidR="00CD0E18">
        <w:rPr>
          <w:sz w:val="20"/>
          <w:szCs w:val="20"/>
        </w:rPr>
        <w:t xml:space="preserve">. </w:t>
      </w:r>
    </w:p>
    <w:p w:rsidR="00CD0E18" w:rsidRDefault="00CD0E18" w:rsidP="000A3E55">
      <w:pPr>
        <w:pStyle w:val="BodyTextIndent"/>
        <w:spacing w:before="40" w:after="40"/>
        <w:ind w:left="0"/>
        <w:jc w:val="both"/>
        <w:rPr>
          <w:sz w:val="20"/>
          <w:szCs w:val="20"/>
        </w:rPr>
      </w:pPr>
    </w:p>
    <w:p w:rsidR="000A3E55" w:rsidRPr="00CD0E18" w:rsidRDefault="000A3E55" w:rsidP="000A3E55">
      <w:pPr>
        <w:pStyle w:val="BodyTextIndent"/>
        <w:spacing w:before="40" w:after="40"/>
        <w:ind w:left="0"/>
        <w:jc w:val="both"/>
        <w:rPr>
          <w:b/>
          <w:sz w:val="20"/>
          <w:szCs w:val="20"/>
        </w:rPr>
      </w:pPr>
      <w:r w:rsidRPr="00CD0E18">
        <w:rPr>
          <w:b/>
          <w:sz w:val="20"/>
          <w:szCs w:val="20"/>
        </w:rPr>
        <w:t>Balaji Trading Company</w:t>
      </w:r>
      <w:r w:rsidR="0084256A">
        <w:rPr>
          <w:b/>
          <w:sz w:val="20"/>
          <w:szCs w:val="20"/>
        </w:rPr>
        <w:t xml:space="preserve"> </w:t>
      </w:r>
      <w:r w:rsidR="0084256A" w:rsidRPr="0084256A">
        <w:rPr>
          <w:sz w:val="20"/>
          <w:szCs w:val="20"/>
        </w:rPr>
        <w:t xml:space="preserve">(June 2004 – Dec 2004) </w:t>
      </w:r>
      <w:r w:rsidR="0084256A" w:rsidRPr="0017476B">
        <w:rPr>
          <w:i/>
          <w:sz w:val="20"/>
          <w:szCs w:val="20"/>
        </w:rPr>
        <w:t>6 months</w:t>
      </w:r>
    </w:p>
    <w:p w:rsidR="000A3E55" w:rsidRPr="000A3E55" w:rsidRDefault="000A3E55" w:rsidP="000A3E55">
      <w:pPr>
        <w:pStyle w:val="BodyTextIndent"/>
        <w:numPr>
          <w:ilvl w:val="0"/>
          <w:numId w:val="18"/>
        </w:numPr>
        <w:spacing w:before="40" w:after="40"/>
        <w:jc w:val="both"/>
        <w:rPr>
          <w:sz w:val="20"/>
          <w:szCs w:val="20"/>
        </w:rPr>
      </w:pPr>
      <w:r w:rsidRPr="00543F5F">
        <w:rPr>
          <w:sz w:val="20"/>
          <w:szCs w:val="20"/>
          <w:u w:val="single"/>
        </w:rPr>
        <w:t>Trainee Accountant</w:t>
      </w:r>
      <w:r w:rsidRPr="000A3E55">
        <w:rPr>
          <w:sz w:val="20"/>
          <w:szCs w:val="20"/>
        </w:rPr>
        <w:t xml:space="preserve">: </w:t>
      </w:r>
      <w:r w:rsidR="00CD0E18">
        <w:rPr>
          <w:sz w:val="20"/>
          <w:szCs w:val="20"/>
        </w:rPr>
        <w:t>Interned at this company as an accountant. Maintaining Books and ledgers were the main objective of this internship.</w:t>
      </w:r>
    </w:p>
    <w:p w:rsidR="000B0273" w:rsidRDefault="000B0273" w:rsidP="000B0273">
      <w:pPr>
        <w:pStyle w:val="Heading4"/>
        <w:spacing w:before="50" w:line="240" w:lineRule="auto"/>
        <w:rPr>
          <w:rFonts w:ascii="Times New Roman" w:hAnsi="Times New Roman"/>
          <w:sz w:val="21"/>
          <w:szCs w:val="21"/>
        </w:rPr>
      </w:pPr>
    </w:p>
    <w:p w:rsidR="000B0273" w:rsidRPr="001862C8" w:rsidRDefault="000B0273" w:rsidP="000B0273">
      <w:pPr>
        <w:pStyle w:val="Heading4"/>
        <w:spacing w:before="50" w:line="240" w:lineRule="auto"/>
        <w:rPr>
          <w:rFonts w:ascii="Times New Roman" w:hAnsi="Times New Roman"/>
          <w:b w:val="0"/>
          <w:noProof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Education</w:t>
      </w:r>
    </w:p>
    <w:p w:rsidR="000B0273" w:rsidRPr="001862C8" w:rsidRDefault="00E1037C" w:rsidP="000B0273">
      <w:pPr>
        <w:rPr>
          <w:sz w:val="21"/>
          <w:szCs w:val="21"/>
          <w:lang w:val="en-US"/>
        </w:rPr>
      </w:pPr>
      <w:r w:rsidRPr="00E1037C">
        <w:rPr>
          <w:noProof/>
          <w:sz w:val="21"/>
          <w:szCs w:val="21"/>
          <w:lang w:val="en-IN" w:eastAsia="en-IN"/>
        </w:rPr>
        <w:pict>
          <v:line id="Line 57" o:spid="_x0000_s1031" style="position:absolute;flip:y;z-index:251667456;visibility:visible" from="0,1.3pt" to="4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mHHgIAADY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"/>
        </w:pict>
      </w:r>
    </w:p>
    <w:p w:rsidR="000B0273" w:rsidRDefault="000B0273" w:rsidP="00E06C8A">
      <w:pPr>
        <w:pStyle w:val="Heading4"/>
        <w:spacing w:before="50" w:line="240" w:lineRule="auto"/>
        <w:rPr>
          <w:rFonts w:ascii="Times New Roman" w:hAnsi="Times New Roman"/>
          <w:sz w:val="21"/>
          <w:szCs w:val="21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610"/>
        <w:gridCol w:w="2250"/>
        <w:gridCol w:w="3240"/>
      </w:tblGrid>
      <w:tr w:rsidR="000B0273" w:rsidTr="000B0273">
        <w:trPr>
          <w:jc w:val="right"/>
        </w:trPr>
        <w:tc>
          <w:tcPr>
            <w:tcW w:w="1548" w:type="dxa"/>
          </w:tcPr>
          <w:p w:rsidR="000B0273" w:rsidRPr="000B0273" w:rsidRDefault="000B0273" w:rsidP="003A5470">
            <w:pPr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0B0273">
              <w:rPr>
                <w:bCs/>
                <w:sz w:val="20"/>
                <w:szCs w:val="20"/>
              </w:rPr>
              <w:t>EXAMS</w:t>
            </w:r>
          </w:p>
        </w:tc>
        <w:tc>
          <w:tcPr>
            <w:tcW w:w="2610" w:type="dxa"/>
          </w:tcPr>
          <w:p w:rsidR="000B0273" w:rsidRPr="000B0273" w:rsidRDefault="000B0273" w:rsidP="003A5470">
            <w:pPr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0B0273">
              <w:rPr>
                <w:bCs/>
                <w:sz w:val="20"/>
                <w:szCs w:val="20"/>
              </w:rPr>
              <w:t>YEAR OF PASSING</w:t>
            </w:r>
          </w:p>
        </w:tc>
        <w:tc>
          <w:tcPr>
            <w:tcW w:w="2250" w:type="dxa"/>
          </w:tcPr>
          <w:p w:rsidR="000B0273" w:rsidRPr="000B0273" w:rsidRDefault="000B0273" w:rsidP="003A5470">
            <w:pPr>
              <w:pStyle w:val="Heading7"/>
              <w:spacing w:before="60"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</w:rPr>
            </w:pPr>
            <w:r w:rsidRPr="000B0273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CLASS</w:t>
            </w:r>
          </w:p>
        </w:tc>
        <w:tc>
          <w:tcPr>
            <w:tcW w:w="3240" w:type="dxa"/>
          </w:tcPr>
          <w:p w:rsidR="000B0273" w:rsidRPr="000B0273" w:rsidRDefault="000B0273" w:rsidP="003A5470">
            <w:pPr>
              <w:spacing w:before="60" w:after="60"/>
              <w:jc w:val="center"/>
              <w:rPr>
                <w:bCs/>
                <w:sz w:val="20"/>
                <w:szCs w:val="20"/>
              </w:rPr>
            </w:pPr>
            <w:r w:rsidRPr="000B0273">
              <w:rPr>
                <w:bCs/>
                <w:sz w:val="20"/>
                <w:szCs w:val="20"/>
              </w:rPr>
              <w:t>UNIVERSITY / BOARD</w:t>
            </w:r>
          </w:p>
        </w:tc>
      </w:tr>
      <w:tr w:rsidR="000B0273" w:rsidTr="000B0273">
        <w:trPr>
          <w:jc w:val="right"/>
        </w:trPr>
        <w:tc>
          <w:tcPr>
            <w:tcW w:w="1548" w:type="dxa"/>
            <w:vAlign w:val="center"/>
          </w:tcPr>
          <w:p w:rsidR="000B0273" w:rsidRPr="000B0273" w:rsidRDefault="000B0273" w:rsidP="003A5470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0B0273">
              <w:rPr>
                <w:sz w:val="20"/>
                <w:szCs w:val="20"/>
              </w:rPr>
              <w:t>S.S.C.</w:t>
            </w:r>
          </w:p>
        </w:tc>
        <w:tc>
          <w:tcPr>
            <w:tcW w:w="2610" w:type="dxa"/>
            <w:vAlign w:val="center"/>
          </w:tcPr>
          <w:p w:rsidR="000B0273" w:rsidRPr="000B0273" w:rsidRDefault="000B0273" w:rsidP="003A5470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0B0273">
              <w:rPr>
                <w:sz w:val="20"/>
                <w:szCs w:val="20"/>
              </w:rPr>
              <w:t>March 2002</w:t>
            </w:r>
          </w:p>
        </w:tc>
        <w:tc>
          <w:tcPr>
            <w:tcW w:w="2250" w:type="dxa"/>
            <w:vAlign w:val="center"/>
          </w:tcPr>
          <w:p w:rsidR="000B0273" w:rsidRPr="000B0273" w:rsidRDefault="000B0273" w:rsidP="003A5470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0B0273">
              <w:rPr>
                <w:sz w:val="20"/>
                <w:szCs w:val="20"/>
              </w:rPr>
              <w:t>II nd</w:t>
            </w:r>
          </w:p>
        </w:tc>
        <w:tc>
          <w:tcPr>
            <w:tcW w:w="3240" w:type="dxa"/>
            <w:vAlign w:val="center"/>
          </w:tcPr>
          <w:p w:rsidR="000B0273" w:rsidRPr="000B0273" w:rsidRDefault="000B0273" w:rsidP="003A5470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0B0273">
              <w:rPr>
                <w:sz w:val="20"/>
                <w:szCs w:val="20"/>
              </w:rPr>
              <w:t>Maharashtra State Board</w:t>
            </w:r>
          </w:p>
        </w:tc>
      </w:tr>
      <w:tr w:rsidR="000B0273" w:rsidTr="000B0273">
        <w:trPr>
          <w:jc w:val="right"/>
        </w:trPr>
        <w:tc>
          <w:tcPr>
            <w:tcW w:w="1548" w:type="dxa"/>
            <w:vAlign w:val="center"/>
          </w:tcPr>
          <w:p w:rsidR="000B0273" w:rsidRPr="000B0273" w:rsidRDefault="000B0273" w:rsidP="003A5470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0B0273">
              <w:rPr>
                <w:sz w:val="20"/>
                <w:szCs w:val="20"/>
              </w:rPr>
              <w:t>H.S.C</w:t>
            </w:r>
          </w:p>
        </w:tc>
        <w:tc>
          <w:tcPr>
            <w:tcW w:w="2610" w:type="dxa"/>
            <w:vAlign w:val="center"/>
          </w:tcPr>
          <w:p w:rsidR="000B0273" w:rsidRPr="000B0273" w:rsidRDefault="000B0273" w:rsidP="003A5470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0B0273">
              <w:rPr>
                <w:sz w:val="20"/>
                <w:szCs w:val="20"/>
              </w:rPr>
              <w:t>March 2008</w:t>
            </w:r>
          </w:p>
        </w:tc>
        <w:tc>
          <w:tcPr>
            <w:tcW w:w="2250" w:type="dxa"/>
            <w:vAlign w:val="center"/>
          </w:tcPr>
          <w:p w:rsidR="000B0273" w:rsidRPr="000B0273" w:rsidRDefault="000B0273" w:rsidP="003A5470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0B0273">
              <w:rPr>
                <w:sz w:val="20"/>
                <w:szCs w:val="20"/>
              </w:rPr>
              <w:t>II nd</w:t>
            </w:r>
          </w:p>
        </w:tc>
        <w:tc>
          <w:tcPr>
            <w:tcW w:w="3240" w:type="dxa"/>
            <w:vAlign w:val="center"/>
          </w:tcPr>
          <w:p w:rsidR="000B0273" w:rsidRPr="000B0273" w:rsidRDefault="000B0273" w:rsidP="003A5470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0B0273">
              <w:rPr>
                <w:sz w:val="20"/>
                <w:szCs w:val="20"/>
              </w:rPr>
              <w:t>Mumbai University</w:t>
            </w:r>
          </w:p>
        </w:tc>
      </w:tr>
      <w:tr w:rsidR="000B0273" w:rsidTr="000B0273">
        <w:trPr>
          <w:jc w:val="right"/>
        </w:trPr>
        <w:tc>
          <w:tcPr>
            <w:tcW w:w="1548" w:type="dxa"/>
            <w:vAlign w:val="center"/>
          </w:tcPr>
          <w:p w:rsidR="000B0273" w:rsidRPr="000B0273" w:rsidRDefault="000B0273" w:rsidP="003A5470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0B0273">
              <w:rPr>
                <w:sz w:val="20"/>
                <w:szCs w:val="20"/>
              </w:rPr>
              <w:t>T. Y. BCOM</w:t>
            </w:r>
          </w:p>
        </w:tc>
        <w:tc>
          <w:tcPr>
            <w:tcW w:w="2610" w:type="dxa"/>
            <w:vAlign w:val="center"/>
          </w:tcPr>
          <w:p w:rsidR="000B0273" w:rsidRPr="000B0273" w:rsidRDefault="000B0273" w:rsidP="003A5470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0B0273">
              <w:rPr>
                <w:sz w:val="20"/>
                <w:szCs w:val="20"/>
              </w:rPr>
              <w:t>March 2011</w:t>
            </w:r>
          </w:p>
        </w:tc>
        <w:tc>
          <w:tcPr>
            <w:tcW w:w="2250" w:type="dxa"/>
            <w:vAlign w:val="center"/>
          </w:tcPr>
          <w:p w:rsidR="000B0273" w:rsidRPr="000B0273" w:rsidRDefault="000B0273" w:rsidP="003A5470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0B0273">
              <w:rPr>
                <w:sz w:val="20"/>
                <w:szCs w:val="20"/>
              </w:rPr>
              <w:t>Pass Class</w:t>
            </w:r>
          </w:p>
        </w:tc>
        <w:tc>
          <w:tcPr>
            <w:tcW w:w="3240" w:type="dxa"/>
            <w:vAlign w:val="center"/>
          </w:tcPr>
          <w:p w:rsidR="000B0273" w:rsidRPr="000B0273" w:rsidRDefault="000B0273" w:rsidP="003A5470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0B0273">
              <w:rPr>
                <w:sz w:val="20"/>
                <w:szCs w:val="20"/>
              </w:rPr>
              <w:t>Mumbai University</w:t>
            </w:r>
          </w:p>
        </w:tc>
      </w:tr>
    </w:tbl>
    <w:p w:rsidR="000B0273" w:rsidRDefault="000B0273" w:rsidP="00E06C8A">
      <w:pPr>
        <w:pStyle w:val="Heading4"/>
        <w:spacing w:before="50" w:line="240" w:lineRule="auto"/>
        <w:rPr>
          <w:rFonts w:ascii="Times New Roman" w:hAnsi="Times New Roman"/>
          <w:sz w:val="21"/>
          <w:szCs w:val="21"/>
        </w:rPr>
      </w:pPr>
    </w:p>
    <w:p w:rsidR="009C2174" w:rsidRDefault="009C2174" w:rsidP="00E06C8A">
      <w:pPr>
        <w:pStyle w:val="Heading4"/>
        <w:spacing w:before="50" w:line="240" w:lineRule="auto"/>
        <w:rPr>
          <w:rFonts w:ascii="Times New Roman" w:hAnsi="Times New Roman"/>
          <w:sz w:val="21"/>
          <w:szCs w:val="21"/>
        </w:rPr>
      </w:pPr>
    </w:p>
    <w:p w:rsidR="00E06C8A" w:rsidRPr="001862C8" w:rsidRDefault="0033527B" w:rsidP="00E06C8A">
      <w:pPr>
        <w:pStyle w:val="Heading4"/>
        <w:spacing w:before="50" w:line="240" w:lineRule="auto"/>
        <w:rPr>
          <w:rFonts w:ascii="Times New Roman" w:hAnsi="Times New Roman"/>
          <w:b w:val="0"/>
          <w:noProof/>
          <w:sz w:val="21"/>
          <w:szCs w:val="21"/>
        </w:rPr>
      </w:pPr>
      <w:bookmarkStart w:id="0" w:name="_GoBack"/>
      <w:bookmarkEnd w:id="0"/>
      <w:r w:rsidRPr="001862C8">
        <w:rPr>
          <w:rFonts w:ascii="Times New Roman" w:hAnsi="Times New Roman"/>
          <w:sz w:val="21"/>
          <w:szCs w:val="21"/>
        </w:rPr>
        <w:t>Certifications</w:t>
      </w:r>
    </w:p>
    <w:p w:rsidR="00E06C8A" w:rsidRPr="001862C8" w:rsidRDefault="00E1037C" w:rsidP="00E06C8A">
      <w:pPr>
        <w:rPr>
          <w:sz w:val="21"/>
          <w:szCs w:val="21"/>
          <w:lang w:val="en-US"/>
        </w:rPr>
      </w:pPr>
      <w:r w:rsidRPr="00E1037C">
        <w:rPr>
          <w:noProof/>
          <w:sz w:val="21"/>
          <w:szCs w:val="21"/>
          <w:lang w:val="en-IN" w:eastAsia="en-IN"/>
        </w:rPr>
        <w:pict>
          <v:line id="Line 37" o:spid="_x0000_s1030" style="position:absolute;flip:y;z-index:251656192;visibility:visible" from="0,1.3pt" to="4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dmHgIAADY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"/>
        </w:pict>
      </w:r>
    </w:p>
    <w:p w:rsidR="00CD0E18" w:rsidRPr="00CD0E18" w:rsidRDefault="00CD0E18" w:rsidP="00CD0E18">
      <w:pPr>
        <w:pStyle w:val="BodyText"/>
        <w:numPr>
          <w:ilvl w:val="0"/>
          <w:numId w:val="19"/>
        </w:numPr>
        <w:spacing w:after="0"/>
        <w:rPr>
          <w:sz w:val="20"/>
        </w:rPr>
      </w:pPr>
      <w:r w:rsidRPr="00CD0E18">
        <w:rPr>
          <w:sz w:val="20"/>
        </w:rPr>
        <w:t xml:space="preserve">Completed </w:t>
      </w:r>
      <w:r w:rsidR="00766984">
        <w:rPr>
          <w:sz w:val="20"/>
        </w:rPr>
        <w:t xml:space="preserve">Computer </w:t>
      </w:r>
      <w:r w:rsidRPr="00CD0E18">
        <w:rPr>
          <w:sz w:val="20"/>
        </w:rPr>
        <w:t xml:space="preserve">Hardware </w:t>
      </w:r>
      <w:r w:rsidR="00C70E52">
        <w:rPr>
          <w:sz w:val="20"/>
        </w:rPr>
        <w:t xml:space="preserve">course </w:t>
      </w:r>
      <w:r w:rsidRPr="00CD0E18">
        <w:rPr>
          <w:sz w:val="20"/>
        </w:rPr>
        <w:t>from St. Angelo’s Computer Education Institute.</w:t>
      </w:r>
    </w:p>
    <w:p w:rsidR="00CD0E18" w:rsidRPr="00CD0E18" w:rsidRDefault="00CD0E18" w:rsidP="00CD0E18">
      <w:pPr>
        <w:pStyle w:val="BodyText"/>
        <w:numPr>
          <w:ilvl w:val="0"/>
          <w:numId w:val="19"/>
        </w:numPr>
        <w:spacing w:after="0"/>
        <w:rPr>
          <w:sz w:val="20"/>
        </w:rPr>
      </w:pPr>
      <w:r w:rsidRPr="00CD0E18">
        <w:rPr>
          <w:sz w:val="20"/>
        </w:rPr>
        <w:t>Completed Basics &amp; Networking Course from St. Angelo’s Computer Education Institute.</w:t>
      </w:r>
    </w:p>
    <w:p w:rsidR="0033527B" w:rsidRPr="00251045" w:rsidRDefault="00251045" w:rsidP="00ED2760">
      <w:pPr>
        <w:pStyle w:val="Heading4"/>
        <w:numPr>
          <w:ilvl w:val="0"/>
          <w:numId w:val="19"/>
        </w:numPr>
        <w:spacing w:before="50" w:line="240" w:lineRule="auto"/>
        <w:rPr>
          <w:rFonts w:ascii="Times New Roman" w:hAnsi="Times New Roman"/>
          <w:b w:val="0"/>
          <w:szCs w:val="20"/>
        </w:rPr>
      </w:pPr>
      <w:r w:rsidRPr="00251045">
        <w:rPr>
          <w:rFonts w:ascii="Times New Roman" w:hAnsi="Times New Roman"/>
          <w:b w:val="0"/>
          <w:szCs w:val="20"/>
        </w:rPr>
        <w:t xml:space="preserve">Life Insurance </w:t>
      </w:r>
      <w:r w:rsidR="00310B06">
        <w:rPr>
          <w:rFonts w:ascii="Times New Roman" w:hAnsi="Times New Roman"/>
          <w:b w:val="0"/>
          <w:szCs w:val="20"/>
        </w:rPr>
        <w:t xml:space="preserve">Certification </w:t>
      </w:r>
      <w:r w:rsidRPr="00251045">
        <w:rPr>
          <w:rFonts w:ascii="Times New Roman" w:hAnsi="Times New Roman"/>
          <w:b w:val="0"/>
          <w:szCs w:val="20"/>
        </w:rPr>
        <w:t>from Insurance Regulatory and Development Authority</w:t>
      </w:r>
      <w:r w:rsidR="002E4D8E">
        <w:rPr>
          <w:rFonts w:ascii="Times New Roman" w:hAnsi="Times New Roman"/>
          <w:b w:val="0"/>
          <w:szCs w:val="20"/>
        </w:rPr>
        <w:t>.</w:t>
      </w:r>
    </w:p>
    <w:p w:rsidR="00ED2760" w:rsidRPr="00251045" w:rsidRDefault="00251045" w:rsidP="00ED2760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Mutual Fund Certification from National Institute of </w:t>
      </w:r>
      <w:r w:rsidR="00ED2760" w:rsidRPr="00251045">
        <w:rPr>
          <w:sz w:val="20"/>
          <w:szCs w:val="20"/>
        </w:rPr>
        <w:t xml:space="preserve"> </w:t>
      </w:r>
      <w:r>
        <w:rPr>
          <w:sz w:val="20"/>
          <w:szCs w:val="20"/>
        </w:rPr>
        <w:t>Securities Markets.</w:t>
      </w:r>
    </w:p>
    <w:p w:rsidR="00ED2760" w:rsidRPr="00ED2760" w:rsidRDefault="00ED2760" w:rsidP="00ED2760">
      <w:pPr>
        <w:pStyle w:val="ListParagraph"/>
      </w:pPr>
    </w:p>
    <w:p w:rsidR="002A53D7" w:rsidRPr="001862C8" w:rsidRDefault="00E1037C" w:rsidP="00A31B24">
      <w:pPr>
        <w:rPr>
          <w:b/>
          <w:sz w:val="21"/>
          <w:szCs w:val="21"/>
        </w:rPr>
      </w:pPr>
      <w:r w:rsidRPr="00E1037C">
        <w:rPr>
          <w:b/>
          <w:noProof/>
          <w:sz w:val="21"/>
          <w:szCs w:val="21"/>
          <w:lang w:val="en-IN" w:eastAsia="en-IN"/>
        </w:rPr>
        <w:pict>
          <v:line id="Line 19" o:spid="_x0000_s1029" style="position:absolute;z-index:251654144;visibility:visible" from="0,13.65pt" to="49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2lO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"/>
        </w:pict>
      </w:r>
      <w:r w:rsidR="00DE4048" w:rsidRPr="001862C8">
        <w:rPr>
          <w:b/>
          <w:sz w:val="21"/>
          <w:szCs w:val="21"/>
        </w:rPr>
        <w:t>Extra-Curricular</w:t>
      </w:r>
      <w:r w:rsidR="00EF7675" w:rsidRPr="001862C8">
        <w:rPr>
          <w:b/>
          <w:sz w:val="21"/>
          <w:szCs w:val="21"/>
        </w:rPr>
        <w:t xml:space="preserve"> Activities</w:t>
      </w:r>
      <w:r w:rsidR="003A0405" w:rsidRPr="001862C8">
        <w:rPr>
          <w:b/>
          <w:sz w:val="21"/>
          <w:szCs w:val="21"/>
        </w:rPr>
        <w:t>&amp; Interests</w:t>
      </w:r>
    </w:p>
    <w:p w:rsidR="000B0273" w:rsidRDefault="00CD0E18" w:rsidP="00582CD8">
      <w:pPr>
        <w:pStyle w:val="BodyText"/>
        <w:widowControl w:val="0"/>
        <w:numPr>
          <w:ilvl w:val="0"/>
          <w:numId w:val="16"/>
        </w:numPr>
        <w:tabs>
          <w:tab w:val="left" w:pos="707"/>
        </w:tabs>
        <w:suppressAutoHyphens/>
        <w:spacing w:before="50" w:after="0"/>
        <w:jc w:val="both"/>
        <w:rPr>
          <w:sz w:val="21"/>
          <w:szCs w:val="21"/>
        </w:rPr>
      </w:pPr>
      <w:r w:rsidRPr="000B0273">
        <w:rPr>
          <w:sz w:val="21"/>
          <w:szCs w:val="21"/>
        </w:rPr>
        <w:t>Organized</w:t>
      </w:r>
      <w:r w:rsidR="000B0273" w:rsidRPr="000B0273">
        <w:rPr>
          <w:sz w:val="21"/>
          <w:szCs w:val="21"/>
        </w:rPr>
        <w:t xml:space="preserve"> events for societies consisting of 20+ buildings,Cricket</w:t>
      </w:r>
      <w:r w:rsidR="000B0273">
        <w:rPr>
          <w:sz w:val="21"/>
          <w:szCs w:val="21"/>
        </w:rPr>
        <w:t xml:space="preserve"> and Music</w:t>
      </w:r>
    </w:p>
    <w:p w:rsidR="000B0273" w:rsidRDefault="000B0273" w:rsidP="000B0273">
      <w:pPr>
        <w:pStyle w:val="BodyText"/>
        <w:widowControl w:val="0"/>
        <w:tabs>
          <w:tab w:val="left" w:pos="707"/>
        </w:tabs>
        <w:suppressAutoHyphens/>
        <w:spacing w:before="50" w:after="0"/>
        <w:ind w:left="720"/>
        <w:jc w:val="both"/>
        <w:rPr>
          <w:sz w:val="21"/>
          <w:szCs w:val="21"/>
        </w:rPr>
      </w:pPr>
    </w:p>
    <w:p w:rsidR="000B0273" w:rsidRDefault="00E1037C" w:rsidP="000B0273">
      <w:pPr>
        <w:rPr>
          <w:b/>
          <w:sz w:val="21"/>
          <w:szCs w:val="21"/>
        </w:rPr>
      </w:pPr>
      <w:r w:rsidRPr="00E1037C">
        <w:rPr>
          <w:b/>
          <w:noProof/>
          <w:sz w:val="21"/>
          <w:szCs w:val="21"/>
          <w:lang w:val="en-IN" w:eastAsia="en-IN"/>
        </w:rPr>
        <w:pict>
          <v:line id="Line 56" o:spid="_x0000_s1028" style="position:absolute;z-index:251665408;visibility:visible" from="0,13.65pt" to="49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3Q1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"/>
        </w:pict>
      </w:r>
      <w:r w:rsidR="000B0273">
        <w:rPr>
          <w:b/>
          <w:sz w:val="21"/>
          <w:szCs w:val="21"/>
        </w:rPr>
        <w:t xml:space="preserve">Languages </w:t>
      </w:r>
    </w:p>
    <w:p w:rsidR="00DE4048" w:rsidRDefault="00DE4048" w:rsidP="000B0273">
      <w:pPr>
        <w:ind w:left="720"/>
        <w:rPr>
          <w:sz w:val="21"/>
          <w:szCs w:val="21"/>
        </w:rPr>
      </w:pPr>
    </w:p>
    <w:p w:rsidR="000B0273" w:rsidRDefault="000B0273" w:rsidP="000B0273">
      <w:pPr>
        <w:ind w:left="720"/>
        <w:rPr>
          <w:sz w:val="21"/>
          <w:szCs w:val="21"/>
        </w:rPr>
      </w:pPr>
      <w:r>
        <w:rPr>
          <w:sz w:val="21"/>
          <w:szCs w:val="21"/>
        </w:rPr>
        <w:t>English, Hindi, Marathi, Telugu and Gujarati</w:t>
      </w:r>
    </w:p>
    <w:p w:rsidR="000B0273" w:rsidRPr="000B0273" w:rsidRDefault="000B0273" w:rsidP="000B0273">
      <w:pPr>
        <w:pStyle w:val="BodyText"/>
        <w:widowControl w:val="0"/>
        <w:tabs>
          <w:tab w:val="left" w:pos="707"/>
        </w:tabs>
        <w:suppressAutoHyphens/>
        <w:spacing w:before="50" w:after="0"/>
        <w:ind w:left="720"/>
        <w:jc w:val="both"/>
        <w:rPr>
          <w:sz w:val="21"/>
          <w:szCs w:val="21"/>
        </w:rPr>
      </w:pPr>
    </w:p>
    <w:p w:rsidR="000B0273" w:rsidRPr="00505100" w:rsidRDefault="000B0273" w:rsidP="000B0273">
      <w:pPr>
        <w:pStyle w:val="BodyText"/>
        <w:widowControl w:val="0"/>
        <w:tabs>
          <w:tab w:val="left" w:pos="707"/>
        </w:tabs>
        <w:suppressAutoHyphens/>
        <w:spacing w:before="50" w:after="0"/>
        <w:ind w:left="720"/>
        <w:jc w:val="both"/>
        <w:rPr>
          <w:sz w:val="21"/>
          <w:szCs w:val="21"/>
        </w:rPr>
      </w:pPr>
    </w:p>
    <w:sectPr w:rsidR="000B0273" w:rsidRPr="00505100" w:rsidSect="00C66B26">
      <w:headerReference w:type="default" r:id="rId7"/>
      <w:pgSz w:w="11909" w:h="16834" w:code="9"/>
      <w:pgMar w:top="576" w:right="1152" w:bottom="245" w:left="1152" w:header="216" w:footer="21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F39" w:rsidRDefault="006C4F39">
      <w:r>
        <w:separator/>
      </w:r>
    </w:p>
  </w:endnote>
  <w:endnote w:type="continuationSeparator" w:id="1">
    <w:p w:rsidR="006C4F39" w:rsidRDefault="006C4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F39" w:rsidRDefault="006C4F39">
      <w:r>
        <w:separator/>
      </w:r>
    </w:p>
  </w:footnote>
  <w:footnote w:type="continuationSeparator" w:id="1">
    <w:p w:rsidR="006C4F39" w:rsidRDefault="006C4F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5D8" w:rsidRDefault="009E45D8" w:rsidP="009E45D8">
    <w:pPr>
      <w:pStyle w:val="Header"/>
      <w:tabs>
        <w:tab w:val="clear" w:pos="8640"/>
        <w:tab w:val="left" w:pos="9000"/>
      </w:tabs>
      <w:rPr>
        <w:rFonts w:cs="Arial"/>
        <w:sz w:val="20"/>
        <w:szCs w:val="20"/>
      </w:rPr>
    </w:pPr>
  </w:p>
  <w:p w:rsidR="009E45D8" w:rsidRDefault="009E45D8" w:rsidP="008D3EF5">
    <w:pPr>
      <w:pStyle w:val="Header"/>
      <w:tabs>
        <w:tab w:val="clear" w:pos="8640"/>
        <w:tab w:val="left" w:pos="9000"/>
      </w:tabs>
      <w:jc w:val="right"/>
      <w:rPr>
        <w:rFonts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1D446AE"/>
    <w:multiLevelType w:val="hybridMultilevel"/>
    <w:tmpl w:val="95DA4C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9CB3DF1"/>
    <w:multiLevelType w:val="multilevel"/>
    <w:tmpl w:val="24B6BD9A"/>
    <w:lvl w:ilvl="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7">
    <w:nsid w:val="2361730B"/>
    <w:multiLevelType w:val="hybridMultilevel"/>
    <w:tmpl w:val="E8465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122011"/>
    <w:multiLevelType w:val="hybridMultilevel"/>
    <w:tmpl w:val="B672E64A"/>
    <w:lvl w:ilvl="0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2" w:tplc="2084E534">
      <w:start w:val="1"/>
      <w:numFmt w:val="bullet"/>
      <w:lvlText w:val="-"/>
      <w:lvlJc w:val="left"/>
      <w:pPr>
        <w:tabs>
          <w:tab w:val="num" w:pos="7920"/>
        </w:tabs>
        <w:ind w:left="7920" w:hanging="360"/>
      </w:pPr>
      <w:rPr>
        <w:rFonts w:ascii="Garamond" w:eastAsia="Times New Roman" w:hAnsi="Garamond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9">
    <w:nsid w:val="2F8C422D"/>
    <w:multiLevelType w:val="hybridMultilevel"/>
    <w:tmpl w:val="E2102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342D74"/>
    <w:multiLevelType w:val="hybridMultilevel"/>
    <w:tmpl w:val="9D7C2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96D94"/>
    <w:multiLevelType w:val="hybridMultilevel"/>
    <w:tmpl w:val="78EA4A52"/>
    <w:lvl w:ilvl="0" w:tplc="40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17A17B1"/>
    <w:multiLevelType w:val="hybridMultilevel"/>
    <w:tmpl w:val="B1C20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9F45DE"/>
    <w:multiLevelType w:val="hybridMultilevel"/>
    <w:tmpl w:val="A9A25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80401"/>
    <w:multiLevelType w:val="hybridMultilevel"/>
    <w:tmpl w:val="885A7F0A"/>
    <w:lvl w:ilvl="0" w:tplc="04090005">
      <w:start w:val="1"/>
      <w:numFmt w:val="bullet"/>
      <w:lvlText w:val=""/>
      <w:lvlJc w:val="left"/>
      <w:pPr>
        <w:tabs>
          <w:tab w:val="num" w:pos="2397"/>
        </w:tabs>
        <w:ind w:left="23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17"/>
        </w:tabs>
        <w:ind w:left="3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37"/>
        </w:tabs>
        <w:ind w:left="3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57"/>
        </w:tabs>
        <w:ind w:left="4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77"/>
        </w:tabs>
        <w:ind w:left="5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97"/>
        </w:tabs>
        <w:ind w:left="5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17"/>
        </w:tabs>
        <w:ind w:left="6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37"/>
        </w:tabs>
        <w:ind w:left="7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57"/>
        </w:tabs>
        <w:ind w:left="8157" w:hanging="360"/>
      </w:pPr>
      <w:rPr>
        <w:rFonts w:ascii="Wingdings" w:hAnsi="Wingdings" w:hint="default"/>
      </w:rPr>
    </w:lvl>
  </w:abstractNum>
  <w:abstractNum w:abstractNumId="15">
    <w:nsid w:val="5017525A"/>
    <w:multiLevelType w:val="hybridMultilevel"/>
    <w:tmpl w:val="261E8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0B1F3A"/>
    <w:multiLevelType w:val="hybridMultilevel"/>
    <w:tmpl w:val="51EEA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1F184B"/>
    <w:multiLevelType w:val="hybridMultilevel"/>
    <w:tmpl w:val="53C894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D0B627F"/>
    <w:multiLevelType w:val="hybridMultilevel"/>
    <w:tmpl w:val="74EACB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0E637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 w:tplc="6AF2681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4"/>
  </w:num>
  <w:num w:numId="4">
    <w:abstractNumId w:val="18"/>
  </w:num>
  <w:num w:numId="5">
    <w:abstractNumId w:val="6"/>
  </w:num>
  <w:num w:numId="6">
    <w:abstractNumId w:val="5"/>
  </w:num>
  <w:num w:numId="7">
    <w:abstractNumId w:val="7"/>
  </w:num>
  <w:num w:numId="8">
    <w:abstractNumId w:val="15"/>
  </w:num>
  <w:num w:numId="9">
    <w:abstractNumId w:val="17"/>
  </w:num>
  <w:num w:numId="10">
    <w:abstractNumId w:val="2"/>
  </w:num>
  <w:num w:numId="11">
    <w:abstractNumId w:val="1"/>
  </w:num>
  <w:num w:numId="12">
    <w:abstractNumId w:val="4"/>
  </w:num>
  <w:num w:numId="13">
    <w:abstractNumId w:val="11"/>
  </w:num>
  <w:num w:numId="14">
    <w:abstractNumId w:val="16"/>
  </w:num>
  <w:num w:numId="15">
    <w:abstractNumId w:val="13"/>
  </w:num>
  <w:num w:numId="16">
    <w:abstractNumId w:val="12"/>
  </w:num>
  <w:num w:numId="17">
    <w:abstractNumId w:val="9"/>
  </w:num>
  <w:num w:numId="18">
    <w:abstractNumId w:val="10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embedSystemFonts/>
  <w:stylePaneFormatFilter w:val="3F01"/>
  <w:defaultTabStop w:val="720"/>
  <w:noPunctuationKerning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8F49F5"/>
    <w:rsid w:val="00001296"/>
    <w:rsid w:val="000028D1"/>
    <w:rsid w:val="000031C6"/>
    <w:rsid w:val="00003E65"/>
    <w:rsid w:val="000063B9"/>
    <w:rsid w:val="0000651B"/>
    <w:rsid w:val="00012143"/>
    <w:rsid w:val="00013C55"/>
    <w:rsid w:val="00014F22"/>
    <w:rsid w:val="00016851"/>
    <w:rsid w:val="0002052B"/>
    <w:rsid w:val="00021744"/>
    <w:rsid w:val="00030BBC"/>
    <w:rsid w:val="00032029"/>
    <w:rsid w:val="000348CF"/>
    <w:rsid w:val="00034B89"/>
    <w:rsid w:val="00035346"/>
    <w:rsid w:val="0004141E"/>
    <w:rsid w:val="0004186F"/>
    <w:rsid w:val="0004277E"/>
    <w:rsid w:val="00047286"/>
    <w:rsid w:val="00047635"/>
    <w:rsid w:val="000557D4"/>
    <w:rsid w:val="00061246"/>
    <w:rsid w:val="000661F6"/>
    <w:rsid w:val="000712F8"/>
    <w:rsid w:val="00071914"/>
    <w:rsid w:val="00071D22"/>
    <w:rsid w:val="0007293F"/>
    <w:rsid w:val="00072BBF"/>
    <w:rsid w:val="00075656"/>
    <w:rsid w:val="000769AA"/>
    <w:rsid w:val="00076CDC"/>
    <w:rsid w:val="000852C8"/>
    <w:rsid w:val="000873FC"/>
    <w:rsid w:val="00092F0B"/>
    <w:rsid w:val="0009404D"/>
    <w:rsid w:val="00096080"/>
    <w:rsid w:val="0009757C"/>
    <w:rsid w:val="000A2BD8"/>
    <w:rsid w:val="000A3E55"/>
    <w:rsid w:val="000A3FBB"/>
    <w:rsid w:val="000B0273"/>
    <w:rsid w:val="000B07D5"/>
    <w:rsid w:val="000B205A"/>
    <w:rsid w:val="000D51A5"/>
    <w:rsid w:val="000D63A0"/>
    <w:rsid w:val="000E743F"/>
    <w:rsid w:val="000F2D27"/>
    <w:rsid w:val="000F35C8"/>
    <w:rsid w:val="000F66B9"/>
    <w:rsid w:val="000F6E06"/>
    <w:rsid w:val="00100B8E"/>
    <w:rsid w:val="00103DDE"/>
    <w:rsid w:val="00105589"/>
    <w:rsid w:val="00107875"/>
    <w:rsid w:val="00110B03"/>
    <w:rsid w:val="00115421"/>
    <w:rsid w:val="00115D8A"/>
    <w:rsid w:val="00116FA7"/>
    <w:rsid w:val="00120E6A"/>
    <w:rsid w:val="00121623"/>
    <w:rsid w:val="00121A8F"/>
    <w:rsid w:val="00124E58"/>
    <w:rsid w:val="00126B02"/>
    <w:rsid w:val="00127AB8"/>
    <w:rsid w:val="00132A9A"/>
    <w:rsid w:val="00133D85"/>
    <w:rsid w:val="00133FB0"/>
    <w:rsid w:val="00135CCE"/>
    <w:rsid w:val="00137BFA"/>
    <w:rsid w:val="0015346C"/>
    <w:rsid w:val="001545F8"/>
    <w:rsid w:val="00170204"/>
    <w:rsid w:val="00170C45"/>
    <w:rsid w:val="00171E20"/>
    <w:rsid w:val="00173BCE"/>
    <w:rsid w:val="0017476B"/>
    <w:rsid w:val="001809CE"/>
    <w:rsid w:val="001862C8"/>
    <w:rsid w:val="00186A89"/>
    <w:rsid w:val="00192212"/>
    <w:rsid w:val="001931F7"/>
    <w:rsid w:val="00193B2B"/>
    <w:rsid w:val="001B1D38"/>
    <w:rsid w:val="001B2970"/>
    <w:rsid w:val="001B32A8"/>
    <w:rsid w:val="001B676D"/>
    <w:rsid w:val="001B6C0B"/>
    <w:rsid w:val="001B72A2"/>
    <w:rsid w:val="001B7C6F"/>
    <w:rsid w:val="001C2D78"/>
    <w:rsid w:val="001C374A"/>
    <w:rsid w:val="001C727F"/>
    <w:rsid w:val="001D2D2C"/>
    <w:rsid w:val="001D4E5D"/>
    <w:rsid w:val="001D57F4"/>
    <w:rsid w:val="001D6305"/>
    <w:rsid w:val="001E0062"/>
    <w:rsid w:val="001E03B8"/>
    <w:rsid w:val="001E1E87"/>
    <w:rsid w:val="001E2A0A"/>
    <w:rsid w:val="001E586A"/>
    <w:rsid w:val="001E62F5"/>
    <w:rsid w:val="001F08DA"/>
    <w:rsid w:val="001F30BB"/>
    <w:rsid w:val="001F3958"/>
    <w:rsid w:val="001F5219"/>
    <w:rsid w:val="001F7493"/>
    <w:rsid w:val="00203066"/>
    <w:rsid w:val="002032F0"/>
    <w:rsid w:val="0020371D"/>
    <w:rsid w:val="00204CAA"/>
    <w:rsid w:val="00204F29"/>
    <w:rsid w:val="002118FA"/>
    <w:rsid w:val="00212920"/>
    <w:rsid w:val="0021390F"/>
    <w:rsid w:val="0021529F"/>
    <w:rsid w:val="002156EE"/>
    <w:rsid w:val="00216522"/>
    <w:rsid w:val="00216934"/>
    <w:rsid w:val="00216FFD"/>
    <w:rsid w:val="00220988"/>
    <w:rsid w:val="00225166"/>
    <w:rsid w:val="0022630D"/>
    <w:rsid w:val="00241803"/>
    <w:rsid w:val="0024199B"/>
    <w:rsid w:val="0024232B"/>
    <w:rsid w:val="00244A69"/>
    <w:rsid w:val="00244E88"/>
    <w:rsid w:val="00245932"/>
    <w:rsid w:val="00246F5F"/>
    <w:rsid w:val="00251045"/>
    <w:rsid w:val="00253E2E"/>
    <w:rsid w:val="00255188"/>
    <w:rsid w:val="0026563A"/>
    <w:rsid w:val="00265F8D"/>
    <w:rsid w:val="00271851"/>
    <w:rsid w:val="00275B9D"/>
    <w:rsid w:val="0028109F"/>
    <w:rsid w:val="00286165"/>
    <w:rsid w:val="00293C5D"/>
    <w:rsid w:val="002A2930"/>
    <w:rsid w:val="002A37EA"/>
    <w:rsid w:val="002A427C"/>
    <w:rsid w:val="002A48BB"/>
    <w:rsid w:val="002A53D7"/>
    <w:rsid w:val="002A78B9"/>
    <w:rsid w:val="002B0D24"/>
    <w:rsid w:val="002B31B3"/>
    <w:rsid w:val="002B69BF"/>
    <w:rsid w:val="002B7555"/>
    <w:rsid w:val="002C3428"/>
    <w:rsid w:val="002C39E4"/>
    <w:rsid w:val="002C457C"/>
    <w:rsid w:val="002C7922"/>
    <w:rsid w:val="002D481C"/>
    <w:rsid w:val="002E4D8E"/>
    <w:rsid w:val="002E680E"/>
    <w:rsid w:val="002E7608"/>
    <w:rsid w:val="002E78C6"/>
    <w:rsid w:val="002F0609"/>
    <w:rsid w:val="002F06CC"/>
    <w:rsid w:val="002F07BB"/>
    <w:rsid w:val="002F102A"/>
    <w:rsid w:val="002F4740"/>
    <w:rsid w:val="002F6247"/>
    <w:rsid w:val="002F7354"/>
    <w:rsid w:val="0030051E"/>
    <w:rsid w:val="0030259C"/>
    <w:rsid w:val="003025E6"/>
    <w:rsid w:val="003028E8"/>
    <w:rsid w:val="00303685"/>
    <w:rsid w:val="003075BD"/>
    <w:rsid w:val="00310B06"/>
    <w:rsid w:val="0031148E"/>
    <w:rsid w:val="0031338C"/>
    <w:rsid w:val="0031511F"/>
    <w:rsid w:val="003169BF"/>
    <w:rsid w:val="0031734B"/>
    <w:rsid w:val="00317B1F"/>
    <w:rsid w:val="00317B5C"/>
    <w:rsid w:val="0032063E"/>
    <w:rsid w:val="00320F2B"/>
    <w:rsid w:val="003225D3"/>
    <w:rsid w:val="00331349"/>
    <w:rsid w:val="00333834"/>
    <w:rsid w:val="00333D03"/>
    <w:rsid w:val="0033490A"/>
    <w:rsid w:val="00335279"/>
    <w:rsid w:val="0033527B"/>
    <w:rsid w:val="00340CCB"/>
    <w:rsid w:val="0034534E"/>
    <w:rsid w:val="003521C6"/>
    <w:rsid w:val="00353458"/>
    <w:rsid w:val="003536D4"/>
    <w:rsid w:val="00355451"/>
    <w:rsid w:val="00356D0A"/>
    <w:rsid w:val="00357CED"/>
    <w:rsid w:val="00373F5E"/>
    <w:rsid w:val="0038032F"/>
    <w:rsid w:val="003805D9"/>
    <w:rsid w:val="00380DCD"/>
    <w:rsid w:val="00382DFD"/>
    <w:rsid w:val="0038440E"/>
    <w:rsid w:val="003856FC"/>
    <w:rsid w:val="003874D9"/>
    <w:rsid w:val="00391155"/>
    <w:rsid w:val="003918E4"/>
    <w:rsid w:val="00394635"/>
    <w:rsid w:val="00394957"/>
    <w:rsid w:val="00395505"/>
    <w:rsid w:val="003974D4"/>
    <w:rsid w:val="003A03DF"/>
    <w:rsid w:val="003A0405"/>
    <w:rsid w:val="003A0B97"/>
    <w:rsid w:val="003A2587"/>
    <w:rsid w:val="003A3D39"/>
    <w:rsid w:val="003A40DD"/>
    <w:rsid w:val="003A5163"/>
    <w:rsid w:val="003A58B8"/>
    <w:rsid w:val="003B24F6"/>
    <w:rsid w:val="003B2F18"/>
    <w:rsid w:val="003B59EF"/>
    <w:rsid w:val="003C086D"/>
    <w:rsid w:val="003C2B3F"/>
    <w:rsid w:val="003C50B0"/>
    <w:rsid w:val="003C667B"/>
    <w:rsid w:val="003D1101"/>
    <w:rsid w:val="003D3308"/>
    <w:rsid w:val="003D33B2"/>
    <w:rsid w:val="003D54D3"/>
    <w:rsid w:val="003D7A70"/>
    <w:rsid w:val="003D7D34"/>
    <w:rsid w:val="003E1C02"/>
    <w:rsid w:val="003E5058"/>
    <w:rsid w:val="003F1F1F"/>
    <w:rsid w:val="003F43A8"/>
    <w:rsid w:val="003F56C3"/>
    <w:rsid w:val="003F5901"/>
    <w:rsid w:val="003F7795"/>
    <w:rsid w:val="0040068D"/>
    <w:rsid w:val="00407C6E"/>
    <w:rsid w:val="00411B24"/>
    <w:rsid w:val="00417A82"/>
    <w:rsid w:val="004222EB"/>
    <w:rsid w:val="00424F62"/>
    <w:rsid w:val="00425C40"/>
    <w:rsid w:val="00433007"/>
    <w:rsid w:val="00433C06"/>
    <w:rsid w:val="004341A8"/>
    <w:rsid w:val="004414E2"/>
    <w:rsid w:val="00444FE9"/>
    <w:rsid w:val="004501D6"/>
    <w:rsid w:val="00452754"/>
    <w:rsid w:val="00456403"/>
    <w:rsid w:val="00456958"/>
    <w:rsid w:val="00460BC1"/>
    <w:rsid w:val="00460BC4"/>
    <w:rsid w:val="0046361D"/>
    <w:rsid w:val="00464F70"/>
    <w:rsid w:val="00465E4C"/>
    <w:rsid w:val="00466AD0"/>
    <w:rsid w:val="00467B2C"/>
    <w:rsid w:val="00472D19"/>
    <w:rsid w:val="004737F7"/>
    <w:rsid w:val="00477E73"/>
    <w:rsid w:val="00484230"/>
    <w:rsid w:val="004919FF"/>
    <w:rsid w:val="00492914"/>
    <w:rsid w:val="00494ABE"/>
    <w:rsid w:val="00495AF6"/>
    <w:rsid w:val="004A1EBF"/>
    <w:rsid w:val="004A2B25"/>
    <w:rsid w:val="004B1A39"/>
    <w:rsid w:val="004C4E02"/>
    <w:rsid w:val="004C505D"/>
    <w:rsid w:val="004C52FE"/>
    <w:rsid w:val="004C7AD7"/>
    <w:rsid w:val="004C7C64"/>
    <w:rsid w:val="004D025C"/>
    <w:rsid w:val="004D15A2"/>
    <w:rsid w:val="004D24ED"/>
    <w:rsid w:val="004D38A4"/>
    <w:rsid w:val="004D68E9"/>
    <w:rsid w:val="004D76CE"/>
    <w:rsid w:val="004D7A6B"/>
    <w:rsid w:val="004E033D"/>
    <w:rsid w:val="004E351F"/>
    <w:rsid w:val="004E60A9"/>
    <w:rsid w:val="004F237E"/>
    <w:rsid w:val="004F36CD"/>
    <w:rsid w:val="00501C61"/>
    <w:rsid w:val="00503165"/>
    <w:rsid w:val="00503B82"/>
    <w:rsid w:val="00505100"/>
    <w:rsid w:val="00505CDB"/>
    <w:rsid w:val="0050685A"/>
    <w:rsid w:val="00507D02"/>
    <w:rsid w:val="00510954"/>
    <w:rsid w:val="00515BEF"/>
    <w:rsid w:val="0052387C"/>
    <w:rsid w:val="00524C6B"/>
    <w:rsid w:val="0052582F"/>
    <w:rsid w:val="00530AC3"/>
    <w:rsid w:val="00537786"/>
    <w:rsid w:val="005424B5"/>
    <w:rsid w:val="00543F5F"/>
    <w:rsid w:val="005455C4"/>
    <w:rsid w:val="005461A5"/>
    <w:rsid w:val="00546874"/>
    <w:rsid w:val="00547D08"/>
    <w:rsid w:val="00554A1B"/>
    <w:rsid w:val="00561094"/>
    <w:rsid w:val="00562034"/>
    <w:rsid w:val="00562301"/>
    <w:rsid w:val="0056445F"/>
    <w:rsid w:val="00564ACE"/>
    <w:rsid w:val="00565EC0"/>
    <w:rsid w:val="005722F4"/>
    <w:rsid w:val="0057413D"/>
    <w:rsid w:val="00575526"/>
    <w:rsid w:val="00577B69"/>
    <w:rsid w:val="005815AC"/>
    <w:rsid w:val="00581DE8"/>
    <w:rsid w:val="005929F8"/>
    <w:rsid w:val="005A2612"/>
    <w:rsid w:val="005A29F1"/>
    <w:rsid w:val="005A3C51"/>
    <w:rsid w:val="005A404D"/>
    <w:rsid w:val="005A4959"/>
    <w:rsid w:val="005B0793"/>
    <w:rsid w:val="005B1349"/>
    <w:rsid w:val="005B3941"/>
    <w:rsid w:val="005B4E80"/>
    <w:rsid w:val="005B6CE4"/>
    <w:rsid w:val="005C07D3"/>
    <w:rsid w:val="005C6113"/>
    <w:rsid w:val="005D17BB"/>
    <w:rsid w:val="005D29F2"/>
    <w:rsid w:val="005D4EB4"/>
    <w:rsid w:val="005E060B"/>
    <w:rsid w:val="005E4CE0"/>
    <w:rsid w:val="006001DF"/>
    <w:rsid w:val="00602C20"/>
    <w:rsid w:val="006064E1"/>
    <w:rsid w:val="00612FC1"/>
    <w:rsid w:val="00615C5D"/>
    <w:rsid w:val="00622CD7"/>
    <w:rsid w:val="00623B59"/>
    <w:rsid w:val="00630FEE"/>
    <w:rsid w:val="00640F0E"/>
    <w:rsid w:val="00641FF0"/>
    <w:rsid w:val="00647391"/>
    <w:rsid w:val="006508D3"/>
    <w:rsid w:val="0065418C"/>
    <w:rsid w:val="00660FED"/>
    <w:rsid w:val="00662C55"/>
    <w:rsid w:val="0066323C"/>
    <w:rsid w:val="00663806"/>
    <w:rsid w:val="0066449E"/>
    <w:rsid w:val="0066498D"/>
    <w:rsid w:val="00666EC8"/>
    <w:rsid w:val="0067196A"/>
    <w:rsid w:val="00671EE1"/>
    <w:rsid w:val="0067416C"/>
    <w:rsid w:val="00674248"/>
    <w:rsid w:val="00674F2A"/>
    <w:rsid w:val="006804D1"/>
    <w:rsid w:val="006847EB"/>
    <w:rsid w:val="00690497"/>
    <w:rsid w:val="00692DAE"/>
    <w:rsid w:val="006934A1"/>
    <w:rsid w:val="006939DA"/>
    <w:rsid w:val="00696E32"/>
    <w:rsid w:val="006A25BB"/>
    <w:rsid w:val="006A4DAC"/>
    <w:rsid w:val="006B06A6"/>
    <w:rsid w:val="006B6DBF"/>
    <w:rsid w:val="006C14F9"/>
    <w:rsid w:val="006C4F39"/>
    <w:rsid w:val="006D0362"/>
    <w:rsid w:val="006D35A1"/>
    <w:rsid w:val="006E320B"/>
    <w:rsid w:val="006F008A"/>
    <w:rsid w:val="006F022E"/>
    <w:rsid w:val="006F083F"/>
    <w:rsid w:val="006F0F52"/>
    <w:rsid w:val="006F2373"/>
    <w:rsid w:val="006F598F"/>
    <w:rsid w:val="00701219"/>
    <w:rsid w:val="00702343"/>
    <w:rsid w:val="00702557"/>
    <w:rsid w:val="00702722"/>
    <w:rsid w:val="00703628"/>
    <w:rsid w:val="00707E24"/>
    <w:rsid w:val="0071005E"/>
    <w:rsid w:val="0071075A"/>
    <w:rsid w:val="00710C76"/>
    <w:rsid w:val="00722B28"/>
    <w:rsid w:val="00725752"/>
    <w:rsid w:val="007312B9"/>
    <w:rsid w:val="00731577"/>
    <w:rsid w:val="007315A8"/>
    <w:rsid w:val="0073371F"/>
    <w:rsid w:val="00736133"/>
    <w:rsid w:val="00742303"/>
    <w:rsid w:val="00744561"/>
    <w:rsid w:val="00753BAD"/>
    <w:rsid w:val="00766984"/>
    <w:rsid w:val="00766DE3"/>
    <w:rsid w:val="007701FA"/>
    <w:rsid w:val="00771749"/>
    <w:rsid w:val="00771D33"/>
    <w:rsid w:val="00771DFD"/>
    <w:rsid w:val="00774102"/>
    <w:rsid w:val="00774F39"/>
    <w:rsid w:val="00777174"/>
    <w:rsid w:val="0077734B"/>
    <w:rsid w:val="0078669F"/>
    <w:rsid w:val="00786CDF"/>
    <w:rsid w:val="00786CFD"/>
    <w:rsid w:val="00790570"/>
    <w:rsid w:val="007944EF"/>
    <w:rsid w:val="007A1791"/>
    <w:rsid w:val="007A33B1"/>
    <w:rsid w:val="007A61CE"/>
    <w:rsid w:val="007A7D80"/>
    <w:rsid w:val="007B0729"/>
    <w:rsid w:val="007B0FFA"/>
    <w:rsid w:val="007B1FBA"/>
    <w:rsid w:val="007B24B9"/>
    <w:rsid w:val="007B5857"/>
    <w:rsid w:val="007C0BC5"/>
    <w:rsid w:val="007C5FE8"/>
    <w:rsid w:val="007C6E31"/>
    <w:rsid w:val="007D0C4B"/>
    <w:rsid w:val="007D13A8"/>
    <w:rsid w:val="007D2051"/>
    <w:rsid w:val="007D7263"/>
    <w:rsid w:val="007E14FD"/>
    <w:rsid w:val="007E2B7B"/>
    <w:rsid w:val="007F20D5"/>
    <w:rsid w:val="007F790B"/>
    <w:rsid w:val="00800102"/>
    <w:rsid w:val="00803FC6"/>
    <w:rsid w:val="00804B24"/>
    <w:rsid w:val="0080590B"/>
    <w:rsid w:val="008063AF"/>
    <w:rsid w:val="0080783D"/>
    <w:rsid w:val="00810AFB"/>
    <w:rsid w:val="00814B56"/>
    <w:rsid w:val="00815CF0"/>
    <w:rsid w:val="00823E80"/>
    <w:rsid w:val="0082615E"/>
    <w:rsid w:val="0083478C"/>
    <w:rsid w:val="00835521"/>
    <w:rsid w:val="008407BC"/>
    <w:rsid w:val="00841E2B"/>
    <w:rsid w:val="0084256A"/>
    <w:rsid w:val="00844302"/>
    <w:rsid w:val="00847ACB"/>
    <w:rsid w:val="008533C8"/>
    <w:rsid w:val="0085385F"/>
    <w:rsid w:val="00856817"/>
    <w:rsid w:val="0086266B"/>
    <w:rsid w:val="00864344"/>
    <w:rsid w:val="0086471E"/>
    <w:rsid w:val="00864D42"/>
    <w:rsid w:val="008668BB"/>
    <w:rsid w:val="00867DDB"/>
    <w:rsid w:val="0087153D"/>
    <w:rsid w:val="00874304"/>
    <w:rsid w:val="00876B77"/>
    <w:rsid w:val="00876DD3"/>
    <w:rsid w:val="0087753A"/>
    <w:rsid w:val="00877D39"/>
    <w:rsid w:val="0088259B"/>
    <w:rsid w:val="008852AA"/>
    <w:rsid w:val="00887A93"/>
    <w:rsid w:val="00890320"/>
    <w:rsid w:val="008969C6"/>
    <w:rsid w:val="0089784E"/>
    <w:rsid w:val="008A15FE"/>
    <w:rsid w:val="008A60D0"/>
    <w:rsid w:val="008B245A"/>
    <w:rsid w:val="008B411B"/>
    <w:rsid w:val="008C0620"/>
    <w:rsid w:val="008C297E"/>
    <w:rsid w:val="008C3F99"/>
    <w:rsid w:val="008C5913"/>
    <w:rsid w:val="008C60FC"/>
    <w:rsid w:val="008D0CF5"/>
    <w:rsid w:val="008D2D9F"/>
    <w:rsid w:val="008D3EF5"/>
    <w:rsid w:val="008D61FF"/>
    <w:rsid w:val="008E3C4E"/>
    <w:rsid w:val="008E3DD5"/>
    <w:rsid w:val="008E445F"/>
    <w:rsid w:val="008E4CC1"/>
    <w:rsid w:val="008E5782"/>
    <w:rsid w:val="008E5D86"/>
    <w:rsid w:val="008E6174"/>
    <w:rsid w:val="008E777D"/>
    <w:rsid w:val="008F49F5"/>
    <w:rsid w:val="008F66F7"/>
    <w:rsid w:val="008F7F66"/>
    <w:rsid w:val="0090779F"/>
    <w:rsid w:val="00911260"/>
    <w:rsid w:val="00911924"/>
    <w:rsid w:val="0091536F"/>
    <w:rsid w:val="00925AE8"/>
    <w:rsid w:val="00927482"/>
    <w:rsid w:val="00927B16"/>
    <w:rsid w:val="00930711"/>
    <w:rsid w:val="00932F5E"/>
    <w:rsid w:val="009414A5"/>
    <w:rsid w:val="0094228A"/>
    <w:rsid w:val="009428A5"/>
    <w:rsid w:val="00942FBA"/>
    <w:rsid w:val="00943D55"/>
    <w:rsid w:val="0094503B"/>
    <w:rsid w:val="00945118"/>
    <w:rsid w:val="00945E77"/>
    <w:rsid w:val="009474BB"/>
    <w:rsid w:val="00947B07"/>
    <w:rsid w:val="00961AF4"/>
    <w:rsid w:val="00966B26"/>
    <w:rsid w:val="00966B8D"/>
    <w:rsid w:val="00970CD6"/>
    <w:rsid w:val="0097198B"/>
    <w:rsid w:val="00972679"/>
    <w:rsid w:val="00976575"/>
    <w:rsid w:val="00980150"/>
    <w:rsid w:val="00980467"/>
    <w:rsid w:val="00981EF9"/>
    <w:rsid w:val="00983B5D"/>
    <w:rsid w:val="00983D1F"/>
    <w:rsid w:val="009867C7"/>
    <w:rsid w:val="009867EA"/>
    <w:rsid w:val="00991C4A"/>
    <w:rsid w:val="0099212C"/>
    <w:rsid w:val="00994029"/>
    <w:rsid w:val="009A125A"/>
    <w:rsid w:val="009A310D"/>
    <w:rsid w:val="009A4127"/>
    <w:rsid w:val="009A4989"/>
    <w:rsid w:val="009A6AB5"/>
    <w:rsid w:val="009A71CD"/>
    <w:rsid w:val="009C02EE"/>
    <w:rsid w:val="009C2174"/>
    <w:rsid w:val="009C3B45"/>
    <w:rsid w:val="009C68E8"/>
    <w:rsid w:val="009D16CE"/>
    <w:rsid w:val="009D78AD"/>
    <w:rsid w:val="009E1372"/>
    <w:rsid w:val="009E3ED8"/>
    <w:rsid w:val="009E45D8"/>
    <w:rsid w:val="009E47D2"/>
    <w:rsid w:val="009F1853"/>
    <w:rsid w:val="009F3EDF"/>
    <w:rsid w:val="009F458C"/>
    <w:rsid w:val="00A00C94"/>
    <w:rsid w:val="00A00D81"/>
    <w:rsid w:val="00A11725"/>
    <w:rsid w:val="00A15A2D"/>
    <w:rsid w:val="00A1641B"/>
    <w:rsid w:val="00A1735C"/>
    <w:rsid w:val="00A176C0"/>
    <w:rsid w:val="00A2544C"/>
    <w:rsid w:val="00A31B24"/>
    <w:rsid w:val="00A33547"/>
    <w:rsid w:val="00A33E50"/>
    <w:rsid w:val="00A37560"/>
    <w:rsid w:val="00A37FB1"/>
    <w:rsid w:val="00A40A4B"/>
    <w:rsid w:val="00A60CBB"/>
    <w:rsid w:val="00A611A7"/>
    <w:rsid w:val="00A62080"/>
    <w:rsid w:val="00A62161"/>
    <w:rsid w:val="00A62ACF"/>
    <w:rsid w:val="00A64300"/>
    <w:rsid w:val="00A75257"/>
    <w:rsid w:val="00A772A4"/>
    <w:rsid w:val="00A77AA1"/>
    <w:rsid w:val="00A80FB5"/>
    <w:rsid w:val="00A81F90"/>
    <w:rsid w:val="00A82D99"/>
    <w:rsid w:val="00A877F8"/>
    <w:rsid w:val="00A93F00"/>
    <w:rsid w:val="00A96326"/>
    <w:rsid w:val="00AA1557"/>
    <w:rsid w:val="00AB00A7"/>
    <w:rsid w:val="00AB2C47"/>
    <w:rsid w:val="00AB7B51"/>
    <w:rsid w:val="00AC24F6"/>
    <w:rsid w:val="00AC3200"/>
    <w:rsid w:val="00AC369F"/>
    <w:rsid w:val="00AC686B"/>
    <w:rsid w:val="00AD1247"/>
    <w:rsid w:val="00AE03E8"/>
    <w:rsid w:val="00AE0733"/>
    <w:rsid w:val="00AE294C"/>
    <w:rsid w:val="00AE405D"/>
    <w:rsid w:val="00AE54FB"/>
    <w:rsid w:val="00AE5824"/>
    <w:rsid w:val="00AE62D4"/>
    <w:rsid w:val="00AE7FD2"/>
    <w:rsid w:val="00AF06FA"/>
    <w:rsid w:val="00AF2404"/>
    <w:rsid w:val="00AF2539"/>
    <w:rsid w:val="00AF36DE"/>
    <w:rsid w:val="00AF52B6"/>
    <w:rsid w:val="00AF73F1"/>
    <w:rsid w:val="00B00A2D"/>
    <w:rsid w:val="00B00E6B"/>
    <w:rsid w:val="00B02067"/>
    <w:rsid w:val="00B020BD"/>
    <w:rsid w:val="00B0316E"/>
    <w:rsid w:val="00B058D3"/>
    <w:rsid w:val="00B058E6"/>
    <w:rsid w:val="00B079BC"/>
    <w:rsid w:val="00B20632"/>
    <w:rsid w:val="00B21FA0"/>
    <w:rsid w:val="00B239FC"/>
    <w:rsid w:val="00B23B28"/>
    <w:rsid w:val="00B241BD"/>
    <w:rsid w:val="00B242DE"/>
    <w:rsid w:val="00B34386"/>
    <w:rsid w:val="00B34AE5"/>
    <w:rsid w:val="00B365D1"/>
    <w:rsid w:val="00B406DE"/>
    <w:rsid w:val="00B422F4"/>
    <w:rsid w:val="00B444E1"/>
    <w:rsid w:val="00B510DF"/>
    <w:rsid w:val="00B52213"/>
    <w:rsid w:val="00B54124"/>
    <w:rsid w:val="00B54359"/>
    <w:rsid w:val="00B544A4"/>
    <w:rsid w:val="00B60481"/>
    <w:rsid w:val="00B62A69"/>
    <w:rsid w:val="00B63E20"/>
    <w:rsid w:val="00B6656C"/>
    <w:rsid w:val="00B71CE2"/>
    <w:rsid w:val="00B72D9C"/>
    <w:rsid w:val="00B75BDF"/>
    <w:rsid w:val="00B7661A"/>
    <w:rsid w:val="00B911A6"/>
    <w:rsid w:val="00B91441"/>
    <w:rsid w:val="00B92081"/>
    <w:rsid w:val="00B9263B"/>
    <w:rsid w:val="00B92DEA"/>
    <w:rsid w:val="00B96C76"/>
    <w:rsid w:val="00B973E6"/>
    <w:rsid w:val="00B9759A"/>
    <w:rsid w:val="00BA4AD7"/>
    <w:rsid w:val="00BA5B22"/>
    <w:rsid w:val="00BA71AC"/>
    <w:rsid w:val="00BB05D9"/>
    <w:rsid w:val="00BB3D14"/>
    <w:rsid w:val="00BB3DFE"/>
    <w:rsid w:val="00BB6386"/>
    <w:rsid w:val="00BC52D7"/>
    <w:rsid w:val="00BC6D9B"/>
    <w:rsid w:val="00BD22C2"/>
    <w:rsid w:val="00BD3BCE"/>
    <w:rsid w:val="00BD4D8F"/>
    <w:rsid w:val="00BE1E95"/>
    <w:rsid w:val="00BE22D8"/>
    <w:rsid w:val="00BE6BE1"/>
    <w:rsid w:val="00BE70FC"/>
    <w:rsid w:val="00BF38FE"/>
    <w:rsid w:val="00BF3B26"/>
    <w:rsid w:val="00BF5C84"/>
    <w:rsid w:val="00BF6092"/>
    <w:rsid w:val="00C0029A"/>
    <w:rsid w:val="00C00D9D"/>
    <w:rsid w:val="00C01892"/>
    <w:rsid w:val="00C07D69"/>
    <w:rsid w:val="00C07E85"/>
    <w:rsid w:val="00C105B8"/>
    <w:rsid w:val="00C10ABE"/>
    <w:rsid w:val="00C217FE"/>
    <w:rsid w:val="00C2288C"/>
    <w:rsid w:val="00C236F8"/>
    <w:rsid w:val="00C255C6"/>
    <w:rsid w:val="00C27114"/>
    <w:rsid w:val="00C323A3"/>
    <w:rsid w:val="00C33EB5"/>
    <w:rsid w:val="00C3515A"/>
    <w:rsid w:val="00C3642D"/>
    <w:rsid w:val="00C370F4"/>
    <w:rsid w:val="00C438DA"/>
    <w:rsid w:val="00C616BD"/>
    <w:rsid w:val="00C61FCC"/>
    <w:rsid w:val="00C64F9F"/>
    <w:rsid w:val="00C66B26"/>
    <w:rsid w:val="00C70E52"/>
    <w:rsid w:val="00C7137C"/>
    <w:rsid w:val="00C73EB2"/>
    <w:rsid w:val="00C74D12"/>
    <w:rsid w:val="00C82A22"/>
    <w:rsid w:val="00C93FEF"/>
    <w:rsid w:val="00C96BE0"/>
    <w:rsid w:val="00CA1E7D"/>
    <w:rsid w:val="00CA2891"/>
    <w:rsid w:val="00CA673F"/>
    <w:rsid w:val="00CB0333"/>
    <w:rsid w:val="00CB051D"/>
    <w:rsid w:val="00CB36DF"/>
    <w:rsid w:val="00CB48DD"/>
    <w:rsid w:val="00CB4E6E"/>
    <w:rsid w:val="00CB5912"/>
    <w:rsid w:val="00CB6B0A"/>
    <w:rsid w:val="00CB7EA9"/>
    <w:rsid w:val="00CC2711"/>
    <w:rsid w:val="00CC2911"/>
    <w:rsid w:val="00CD0E18"/>
    <w:rsid w:val="00CD47D4"/>
    <w:rsid w:val="00CD5B25"/>
    <w:rsid w:val="00CD68D9"/>
    <w:rsid w:val="00CD6EA9"/>
    <w:rsid w:val="00CE1F25"/>
    <w:rsid w:val="00CF1BDD"/>
    <w:rsid w:val="00CF40FC"/>
    <w:rsid w:val="00CF6A6C"/>
    <w:rsid w:val="00D03C64"/>
    <w:rsid w:val="00D06441"/>
    <w:rsid w:val="00D1172B"/>
    <w:rsid w:val="00D17F21"/>
    <w:rsid w:val="00D215A1"/>
    <w:rsid w:val="00D31133"/>
    <w:rsid w:val="00D311DA"/>
    <w:rsid w:val="00D33ADF"/>
    <w:rsid w:val="00D34581"/>
    <w:rsid w:val="00D36903"/>
    <w:rsid w:val="00D375DC"/>
    <w:rsid w:val="00D42F31"/>
    <w:rsid w:val="00D4333A"/>
    <w:rsid w:val="00D442E6"/>
    <w:rsid w:val="00D5126F"/>
    <w:rsid w:val="00D5166C"/>
    <w:rsid w:val="00D53A7B"/>
    <w:rsid w:val="00D55A20"/>
    <w:rsid w:val="00D56359"/>
    <w:rsid w:val="00D65F0B"/>
    <w:rsid w:val="00D718D0"/>
    <w:rsid w:val="00D73F1D"/>
    <w:rsid w:val="00D83BD6"/>
    <w:rsid w:val="00D943DA"/>
    <w:rsid w:val="00D945CE"/>
    <w:rsid w:val="00D970D2"/>
    <w:rsid w:val="00DA0B51"/>
    <w:rsid w:val="00DA42C6"/>
    <w:rsid w:val="00DA5CEA"/>
    <w:rsid w:val="00DB1A6A"/>
    <w:rsid w:val="00DB2403"/>
    <w:rsid w:val="00DB2FAB"/>
    <w:rsid w:val="00DB3908"/>
    <w:rsid w:val="00DB4DBF"/>
    <w:rsid w:val="00DB5CC4"/>
    <w:rsid w:val="00DB6B32"/>
    <w:rsid w:val="00DC19F2"/>
    <w:rsid w:val="00DC3829"/>
    <w:rsid w:val="00DC3DAF"/>
    <w:rsid w:val="00DC3EC4"/>
    <w:rsid w:val="00DC52FB"/>
    <w:rsid w:val="00DC5DDC"/>
    <w:rsid w:val="00DD4CD6"/>
    <w:rsid w:val="00DD4E9F"/>
    <w:rsid w:val="00DD6C04"/>
    <w:rsid w:val="00DE171D"/>
    <w:rsid w:val="00DE4048"/>
    <w:rsid w:val="00DE5147"/>
    <w:rsid w:val="00DF1225"/>
    <w:rsid w:val="00DF4E2A"/>
    <w:rsid w:val="00DF7769"/>
    <w:rsid w:val="00E020ED"/>
    <w:rsid w:val="00E03451"/>
    <w:rsid w:val="00E05F01"/>
    <w:rsid w:val="00E06C8A"/>
    <w:rsid w:val="00E07B89"/>
    <w:rsid w:val="00E1037C"/>
    <w:rsid w:val="00E14A21"/>
    <w:rsid w:val="00E15C3C"/>
    <w:rsid w:val="00E16E21"/>
    <w:rsid w:val="00E20A85"/>
    <w:rsid w:val="00E33AAE"/>
    <w:rsid w:val="00E37D81"/>
    <w:rsid w:val="00E41C33"/>
    <w:rsid w:val="00E41D12"/>
    <w:rsid w:val="00E41F75"/>
    <w:rsid w:val="00E42BCE"/>
    <w:rsid w:val="00E435AD"/>
    <w:rsid w:val="00E43660"/>
    <w:rsid w:val="00E44163"/>
    <w:rsid w:val="00E44F6C"/>
    <w:rsid w:val="00E4589D"/>
    <w:rsid w:val="00E51E18"/>
    <w:rsid w:val="00E60856"/>
    <w:rsid w:val="00E634B3"/>
    <w:rsid w:val="00E644B5"/>
    <w:rsid w:val="00E65C84"/>
    <w:rsid w:val="00E66F86"/>
    <w:rsid w:val="00E71FF8"/>
    <w:rsid w:val="00E72C94"/>
    <w:rsid w:val="00E740BA"/>
    <w:rsid w:val="00E7710A"/>
    <w:rsid w:val="00E77EA1"/>
    <w:rsid w:val="00E80F1F"/>
    <w:rsid w:val="00E85216"/>
    <w:rsid w:val="00E85996"/>
    <w:rsid w:val="00E85B89"/>
    <w:rsid w:val="00E85F57"/>
    <w:rsid w:val="00E85FB4"/>
    <w:rsid w:val="00E91588"/>
    <w:rsid w:val="00E92BA6"/>
    <w:rsid w:val="00E93680"/>
    <w:rsid w:val="00E93EC6"/>
    <w:rsid w:val="00E94164"/>
    <w:rsid w:val="00E969A1"/>
    <w:rsid w:val="00EA1072"/>
    <w:rsid w:val="00EA3465"/>
    <w:rsid w:val="00EA385A"/>
    <w:rsid w:val="00EB0915"/>
    <w:rsid w:val="00EB155A"/>
    <w:rsid w:val="00EB1C4B"/>
    <w:rsid w:val="00EB3618"/>
    <w:rsid w:val="00EC0946"/>
    <w:rsid w:val="00EC29D0"/>
    <w:rsid w:val="00EC308C"/>
    <w:rsid w:val="00EC3D8F"/>
    <w:rsid w:val="00EC3F2B"/>
    <w:rsid w:val="00ED188D"/>
    <w:rsid w:val="00ED2760"/>
    <w:rsid w:val="00ED76AE"/>
    <w:rsid w:val="00ED786D"/>
    <w:rsid w:val="00ED7870"/>
    <w:rsid w:val="00EE0611"/>
    <w:rsid w:val="00EE33D7"/>
    <w:rsid w:val="00EE52D8"/>
    <w:rsid w:val="00EE60CF"/>
    <w:rsid w:val="00EE675A"/>
    <w:rsid w:val="00EF709A"/>
    <w:rsid w:val="00EF7208"/>
    <w:rsid w:val="00EF7675"/>
    <w:rsid w:val="00F028D6"/>
    <w:rsid w:val="00F051B8"/>
    <w:rsid w:val="00F14E94"/>
    <w:rsid w:val="00F14F07"/>
    <w:rsid w:val="00F236F8"/>
    <w:rsid w:val="00F26BBA"/>
    <w:rsid w:val="00F270C9"/>
    <w:rsid w:val="00F30CF6"/>
    <w:rsid w:val="00F31D97"/>
    <w:rsid w:val="00F33669"/>
    <w:rsid w:val="00F35215"/>
    <w:rsid w:val="00F4289D"/>
    <w:rsid w:val="00F456F3"/>
    <w:rsid w:val="00F457E5"/>
    <w:rsid w:val="00F45936"/>
    <w:rsid w:val="00F47E56"/>
    <w:rsid w:val="00F520EC"/>
    <w:rsid w:val="00F52175"/>
    <w:rsid w:val="00F56574"/>
    <w:rsid w:val="00F578C0"/>
    <w:rsid w:val="00F605B4"/>
    <w:rsid w:val="00F628D4"/>
    <w:rsid w:val="00F67C09"/>
    <w:rsid w:val="00F7057B"/>
    <w:rsid w:val="00F70861"/>
    <w:rsid w:val="00F715A4"/>
    <w:rsid w:val="00F73AF5"/>
    <w:rsid w:val="00F838B4"/>
    <w:rsid w:val="00F83D7B"/>
    <w:rsid w:val="00F87C46"/>
    <w:rsid w:val="00F90F18"/>
    <w:rsid w:val="00F91A5C"/>
    <w:rsid w:val="00F940B8"/>
    <w:rsid w:val="00FA14C6"/>
    <w:rsid w:val="00FA7A49"/>
    <w:rsid w:val="00FA7A62"/>
    <w:rsid w:val="00FB4E2E"/>
    <w:rsid w:val="00FC0954"/>
    <w:rsid w:val="00FC16AA"/>
    <w:rsid w:val="00FC4F10"/>
    <w:rsid w:val="00FD2154"/>
    <w:rsid w:val="00FD2CC4"/>
    <w:rsid w:val="00FD3542"/>
    <w:rsid w:val="00FD3BC6"/>
    <w:rsid w:val="00FE0E5F"/>
    <w:rsid w:val="00FE11AE"/>
    <w:rsid w:val="00FE3560"/>
    <w:rsid w:val="00FF05D6"/>
    <w:rsid w:val="00FF5B21"/>
    <w:rsid w:val="00FF6923"/>
    <w:rsid w:val="00FF6A31"/>
    <w:rsid w:val="00FF7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2C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1D2D2C"/>
    <w:pPr>
      <w:keepNext/>
      <w:jc w:val="both"/>
      <w:outlineLvl w:val="0"/>
    </w:pPr>
    <w:rPr>
      <w:rFonts w:ascii="Garamond" w:hAnsi="Garamond"/>
      <w:i/>
      <w:iCs/>
      <w:sz w:val="20"/>
    </w:rPr>
  </w:style>
  <w:style w:type="paragraph" w:styleId="Heading2">
    <w:name w:val="heading 2"/>
    <w:basedOn w:val="Normal"/>
    <w:next w:val="Normal"/>
    <w:qFormat/>
    <w:rsid w:val="001D2D2C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1D2D2C"/>
    <w:pPr>
      <w:keepNext/>
      <w:tabs>
        <w:tab w:val="left" w:pos="0"/>
        <w:tab w:val="left" w:pos="180"/>
      </w:tabs>
      <w:outlineLvl w:val="2"/>
    </w:pPr>
    <w:rPr>
      <w:rFonts w:ascii="Garamond" w:hAnsi="Garamond"/>
      <w:bCs/>
      <w:i/>
      <w:iCs/>
      <w:sz w:val="20"/>
    </w:rPr>
  </w:style>
  <w:style w:type="paragraph" w:styleId="Heading4">
    <w:name w:val="heading 4"/>
    <w:basedOn w:val="Normal"/>
    <w:next w:val="Normal"/>
    <w:qFormat/>
    <w:rsid w:val="001D2D2C"/>
    <w:pPr>
      <w:keepNext/>
      <w:spacing w:line="360" w:lineRule="auto"/>
      <w:jc w:val="both"/>
      <w:outlineLvl w:val="3"/>
    </w:pPr>
    <w:rPr>
      <w:rFonts w:ascii="Garamond" w:hAnsi="Garamond"/>
      <w:b/>
      <w:sz w:val="20"/>
    </w:rPr>
  </w:style>
  <w:style w:type="paragraph" w:styleId="Heading5">
    <w:name w:val="heading 5"/>
    <w:basedOn w:val="Normal"/>
    <w:next w:val="Normal"/>
    <w:qFormat/>
    <w:rsid w:val="001D2D2C"/>
    <w:pPr>
      <w:keepNext/>
      <w:outlineLvl w:val="4"/>
    </w:pPr>
    <w:rPr>
      <w:rFonts w:ascii="Garamond" w:hAnsi="Garamond"/>
      <w:b/>
      <w:sz w:val="22"/>
    </w:rPr>
  </w:style>
  <w:style w:type="paragraph" w:styleId="Heading6">
    <w:name w:val="heading 6"/>
    <w:basedOn w:val="Normal"/>
    <w:next w:val="Normal"/>
    <w:qFormat/>
    <w:rsid w:val="001D2D2C"/>
    <w:pPr>
      <w:keepNext/>
      <w:jc w:val="center"/>
      <w:outlineLvl w:val="5"/>
    </w:pPr>
    <w:rPr>
      <w:rFonts w:ascii="Garamond" w:hAnsi="Garamond"/>
      <w:b/>
      <w:sz w:val="20"/>
      <w:lang w:val="fr-FR"/>
    </w:rPr>
  </w:style>
  <w:style w:type="paragraph" w:styleId="Heading7">
    <w:name w:val="heading 7"/>
    <w:basedOn w:val="Normal"/>
    <w:next w:val="Normal"/>
    <w:qFormat/>
    <w:rsid w:val="001D2D2C"/>
    <w:pPr>
      <w:keepNext/>
      <w:outlineLvl w:val="6"/>
    </w:pPr>
    <w:rPr>
      <w:rFonts w:ascii="Garamond" w:hAnsi="Garamond"/>
      <w:b/>
      <w:bCs/>
      <w:sz w:val="21"/>
    </w:rPr>
  </w:style>
  <w:style w:type="paragraph" w:styleId="Heading8">
    <w:name w:val="heading 8"/>
    <w:basedOn w:val="Normal"/>
    <w:next w:val="Normal"/>
    <w:qFormat/>
    <w:rsid w:val="001D2D2C"/>
    <w:pPr>
      <w:keepNext/>
      <w:ind w:left="1620"/>
      <w:outlineLvl w:val="7"/>
    </w:pPr>
    <w:rPr>
      <w:rFonts w:ascii="Garamond" w:hAnsi="Garamond"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2D2C"/>
    <w:pPr>
      <w:tabs>
        <w:tab w:val="center" w:pos="4320"/>
        <w:tab w:val="right" w:pos="8640"/>
      </w:tabs>
    </w:pPr>
    <w:rPr>
      <w:rFonts w:ascii="Trebuchet MS" w:hAnsi="Trebuchet MS"/>
      <w:sz w:val="22"/>
    </w:rPr>
  </w:style>
  <w:style w:type="paragraph" w:styleId="Footer">
    <w:name w:val="footer"/>
    <w:basedOn w:val="Normal"/>
    <w:rsid w:val="001D2D2C"/>
    <w:pPr>
      <w:tabs>
        <w:tab w:val="center" w:pos="4320"/>
        <w:tab w:val="right" w:pos="8640"/>
      </w:tabs>
    </w:pPr>
    <w:rPr>
      <w:rFonts w:ascii="Trebuchet MS" w:hAnsi="Trebuchet MS"/>
      <w:sz w:val="22"/>
    </w:rPr>
  </w:style>
  <w:style w:type="character" w:styleId="Hyperlink">
    <w:name w:val="Hyperlink"/>
    <w:rsid w:val="001D2D2C"/>
    <w:rPr>
      <w:color w:val="0000FF"/>
      <w:u w:val="single"/>
    </w:rPr>
  </w:style>
  <w:style w:type="paragraph" w:customStyle="1" w:styleId="PersonalInfo">
    <w:name w:val="Personal Info"/>
    <w:basedOn w:val="Normal"/>
    <w:next w:val="Normal"/>
    <w:rsid w:val="001D2D2C"/>
    <w:pPr>
      <w:numPr>
        <w:numId w:val="2"/>
      </w:num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character" w:customStyle="1" w:styleId="OrgName">
    <w:name w:val="OrgName"/>
    <w:rsid w:val="005929F8"/>
    <w:rPr>
      <w:b/>
      <w:caps/>
    </w:rPr>
  </w:style>
  <w:style w:type="paragraph" w:customStyle="1" w:styleId="ResumeJobHead">
    <w:name w:val="ResumeJobHead"/>
    <w:basedOn w:val="Normal"/>
    <w:next w:val="Normal"/>
    <w:rsid w:val="005929F8"/>
    <w:pPr>
      <w:jc w:val="both"/>
    </w:pPr>
    <w:rPr>
      <w:sz w:val="20"/>
      <w:szCs w:val="20"/>
      <w:lang w:val="en-US"/>
    </w:rPr>
  </w:style>
  <w:style w:type="character" w:styleId="CommentReference">
    <w:name w:val="annotation reference"/>
    <w:semiHidden/>
    <w:rsid w:val="00407C6E"/>
    <w:rPr>
      <w:sz w:val="16"/>
      <w:szCs w:val="16"/>
    </w:rPr>
  </w:style>
  <w:style w:type="paragraph" w:styleId="CommentText">
    <w:name w:val="annotation text"/>
    <w:basedOn w:val="Normal"/>
    <w:semiHidden/>
    <w:rsid w:val="00407C6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07C6E"/>
    <w:rPr>
      <w:b/>
      <w:bCs/>
    </w:rPr>
  </w:style>
  <w:style w:type="paragraph" w:styleId="BalloonText">
    <w:name w:val="Balloon Text"/>
    <w:basedOn w:val="Normal"/>
    <w:semiHidden/>
    <w:rsid w:val="00407C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6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C82A22"/>
    <w:pPr>
      <w:tabs>
        <w:tab w:val="num" w:pos="6120"/>
      </w:tabs>
      <w:spacing w:after="60" w:line="240" w:lineRule="atLeast"/>
      <w:ind w:left="6120" w:hanging="360"/>
      <w:jc w:val="both"/>
    </w:pPr>
    <w:rPr>
      <w:rFonts w:ascii="Garamond" w:hAnsi="Garamond"/>
      <w:sz w:val="22"/>
      <w:szCs w:val="20"/>
      <w:lang w:val="en-US"/>
    </w:rPr>
  </w:style>
  <w:style w:type="paragraph" w:styleId="BodyText">
    <w:name w:val="Body Text"/>
    <w:basedOn w:val="Normal"/>
    <w:link w:val="BodyTextChar"/>
    <w:rsid w:val="00C82A22"/>
    <w:pPr>
      <w:spacing w:after="120"/>
    </w:pPr>
  </w:style>
  <w:style w:type="character" w:customStyle="1" w:styleId="BodyTextChar">
    <w:name w:val="Body Text Char"/>
    <w:link w:val="BodyText"/>
    <w:rsid w:val="00C82A22"/>
    <w:rPr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nhideWhenUsed/>
    <w:rsid w:val="000A3E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A3E55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D27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Administrator</cp:lastModifiedBy>
  <cp:revision>32</cp:revision>
  <cp:lastPrinted>2009-09-09T06:58:00Z</cp:lastPrinted>
  <dcterms:created xsi:type="dcterms:W3CDTF">2015-07-07T16:35:00Z</dcterms:created>
  <dcterms:modified xsi:type="dcterms:W3CDTF">2015-10-21T10:45:00Z</dcterms:modified>
</cp:coreProperties>
</file>