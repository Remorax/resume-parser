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060"/>
        <w:gridCol w:w="8100"/>
      </w:tblGrid>
      <w:tr w:rsidR="005D58F7">
        <w:trPr>
          <w:cantSplit/>
          <w:trHeight w:val="15840"/>
        </w:trPr>
        <w:tc>
          <w:tcPr>
            <w:tcW w:w="3060" w:type="dxa"/>
            <w:vMerge w:val="restart"/>
            <w:shd w:val="clear" w:color="auto" w:fill="F2F2F2"/>
          </w:tcPr>
          <w:p w:rsidR="005D58F7" w:rsidRDefault="00B85AFF">
            <w:pPr>
              <w:pStyle w:val="Nome"/>
              <w:snapToGrid w:val="0"/>
              <w:ind w:left="0" w:firstLine="0"/>
              <w:rPr>
                <w:rFonts w:ascii="Verdana" w:hAnsi="Verdana"/>
                <w:smallCaps/>
                <w:sz w:val="16"/>
              </w:rPr>
            </w:pPr>
            <w:r w:rsidRPr="00B85AFF"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2" o:spid="_x0000_s1026" type="#_x0000_t202" style="position:absolute;margin-left:-8.5pt;margin-top:-45pt;width:521.9pt;height:35.9pt;z-index:251657728;visibility:visible;mso-wrap-distance-left:9.05pt;mso-wrap-distance-right:9.0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" fillcolor="silver" stroked="f">
                  <v:path arrowok="t"/>
                  <v:textbox inset="0,0,0,0">
                    <w:txbxContent>
                      <w:p w:rsidR="005D58F7" w:rsidRDefault="005D58F7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</w:p>
                      <w:p w:rsidR="005D58F7" w:rsidRDefault="0080595F">
                        <w:pPr>
                          <w:pStyle w:val="Heading1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>CURRICULUM VITAE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80595F">
              <w:rPr>
                <w:rFonts w:ascii="Verdana" w:hAnsi="Verdana"/>
                <w:smallCaps/>
                <w:sz w:val="16"/>
              </w:rPr>
              <w:tab/>
            </w:r>
          </w:p>
          <w:p w:rsidR="005D58F7" w:rsidRDefault="0080595F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Verdana" w:hAnsi="Verdana"/>
                <w:b/>
                <w:bCs/>
                <w:u w:val="single"/>
              </w:rPr>
            </w:pPr>
            <w:r>
              <w:rPr>
                <w:rFonts w:ascii="Verdana" w:hAnsi="Verdana"/>
                <w:b/>
                <w:bCs/>
                <w:u w:val="single"/>
              </w:rPr>
              <w:t>Saurabh Srivastava</w:t>
            </w:r>
          </w:p>
          <w:p w:rsidR="005D58F7" w:rsidRDefault="005D58F7">
            <w:pPr>
              <w:rPr>
                <w:rFonts w:ascii="Verdana" w:hAnsi="Verdana"/>
                <w:b/>
                <w:sz w:val="16"/>
              </w:rPr>
            </w:pPr>
          </w:p>
          <w:p w:rsidR="005D58F7" w:rsidRDefault="005D58F7">
            <w:pPr>
              <w:rPr>
                <w:rFonts w:ascii="Verdana" w:hAnsi="Verdana"/>
                <w:b/>
                <w:sz w:val="16"/>
              </w:rPr>
            </w:pPr>
          </w:p>
          <w:p w:rsidR="005D58F7" w:rsidRDefault="0080595F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Permanent Address:</w:t>
            </w:r>
          </w:p>
          <w:p w:rsidR="005D58F7" w:rsidRDefault="0080595F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H.No.-20A/9,Sec-9,Raghukul Enclave, Shastri Nagar, Meerut-250001</w:t>
            </w:r>
          </w:p>
          <w:p w:rsidR="005D58F7" w:rsidRDefault="005D58F7">
            <w:pPr>
              <w:rPr>
                <w:rFonts w:ascii="Verdana" w:hAnsi="Verdana"/>
                <w:sz w:val="16"/>
              </w:rPr>
            </w:pPr>
          </w:p>
          <w:p w:rsidR="005D58F7" w:rsidRDefault="0080595F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Correspondence Address:</w:t>
            </w:r>
          </w:p>
          <w:p w:rsidR="005D58F7" w:rsidRDefault="0080595F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H.No.</w:t>
            </w:r>
            <w:r w:rsidR="003E2923">
              <w:rPr>
                <w:rFonts w:ascii="Verdana" w:hAnsi="Verdana"/>
                <w:sz w:val="16"/>
              </w:rPr>
              <w:t>-</w:t>
            </w:r>
            <w:r w:rsidR="003F129A">
              <w:rPr>
                <w:rFonts w:ascii="Verdana" w:hAnsi="Verdana"/>
                <w:sz w:val="16"/>
              </w:rPr>
              <w:t xml:space="preserve">K-349 Shastri Nagar </w:t>
            </w:r>
          </w:p>
          <w:p w:rsidR="003F129A" w:rsidRDefault="003F129A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Meerut.</w:t>
            </w:r>
          </w:p>
          <w:p w:rsidR="005D58F7" w:rsidRDefault="003F129A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8393016300</w:t>
            </w:r>
          </w:p>
          <w:p w:rsidR="005D58F7" w:rsidRDefault="005D58F7">
            <w:pPr>
              <w:rPr>
                <w:rFonts w:ascii="Verdana" w:hAnsi="Verdana"/>
                <w:sz w:val="16"/>
              </w:rPr>
            </w:pPr>
          </w:p>
          <w:p w:rsidR="005D58F7" w:rsidRDefault="0080595F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E-Mail</w:t>
            </w:r>
          </w:p>
          <w:p w:rsidR="005D58F7" w:rsidRDefault="00B85AFF">
            <w:pPr>
              <w:rPr>
                <w:rFonts w:ascii="Verdana" w:hAnsi="Verdana"/>
                <w:bCs/>
                <w:sz w:val="16"/>
              </w:rPr>
            </w:pPr>
            <w:hyperlink r:id="rId7" w:history="1">
              <w:r w:rsidR="00CD2688" w:rsidRPr="008F0D7C">
                <w:rPr>
                  <w:rStyle w:val="Hyperlink"/>
                  <w:rFonts w:ascii="Verdana" w:hAnsi="Verdana"/>
                  <w:bCs/>
                  <w:sz w:val="16"/>
                </w:rPr>
                <w:t>ssrivastavaaxis@gmail.com</w:t>
              </w:r>
            </w:hyperlink>
          </w:p>
          <w:p w:rsidR="005D58F7" w:rsidRDefault="005D58F7">
            <w:pPr>
              <w:rPr>
                <w:rFonts w:ascii="Verdana" w:hAnsi="Verdana"/>
                <w:bCs/>
                <w:sz w:val="16"/>
              </w:rPr>
            </w:pPr>
          </w:p>
          <w:p w:rsidR="005D58F7" w:rsidRDefault="005D58F7">
            <w:pPr>
              <w:pStyle w:val="Heading9"/>
              <w:rPr>
                <w:rFonts w:ascii="Verdana" w:hAnsi="Verdana"/>
                <w:i w:val="0"/>
                <w:sz w:val="16"/>
              </w:rPr>
            </w:pPr>
          </w:p>
          <w:p w:rsidR="005D58F7" w:rsidRDefault="0080595F" w:rsidP="003E2923">
            <w:pPr>
              <w:pStyle w:val="Heading9"/>
              <w:tabs>
                <w:tab w:val="clear" w:pos="1584"/>
              </w:tabs>
              <w:ind w:left="0" w:firstLine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t>Personal Data</w:t>
            </w:r>
          </w:p>
          <w:p w:rsidR="005D58F7" w:rsidRDefault="0080595F">
            <w:pPr>
              <w:tabs>
                <w:tab w:val="left" w:pos="1335"/>
                <w:tab w:val="left" w:pos="1425"/>
              </w:tabs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Date of Birth   </w:t>
            </w:r>
            <w:r>
              <w:rPr>
                <w:rFonts w:ascii="Verdana" w:hAnsi="Verdana"/>
                <w:sz w:val="16"/>
              </w:rPr>
              <w:t xml:space="preserve">  24-09-82</w:t>
            </w:r>
          </w:p>
          <w:p w:rsidR="005D58F7" w:rsidRDefault="0080595F">
            <w:pPr>
              <w:tabs>
                <w:tab w:val="left" w:pos="1335"/>
              </w:tabs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Sex</w:t>
            </w:r>
            <w:r>
              <w:rPr>
                <w:rFonts w:ascii="Verdana" w:hAnsi="Verdana"/>
                <w:sz w:val="16"/>
              </w:rPr>
              <w:t xml:space="preserve">                    Male</w:t>
            </w:r>
          </w:p>
          <w:p w:rsidR="005D58F7" w:rsidRDefault="0080595F">
            <w:pPr>
              <w:tabs>
                <w:tab w:val="left" w:pos="1245"/>
              </w:tabs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Nationality </w:t>
            </w:r>
            <w:r>
              <w:rPr>
                <w:rFonts w:ascii="Verdana" w:hAnsi="Verdana"/>
                <w:sz w:val="16"/>
              </w:rPr>
              <w:t xml:space="preserve">       Indian</w:t>
            </w:r>
          </w:p>
          <w:p w:rsidR="005D58F7" w:rsidRDefault="0080595F" w:rsidP="003E2923">
            <w:pPr>
              <w:pStyle w:val="Heading6"/>
              <w:tabs>
                <w:tab w:val="clear" w:pos="1152"/>
              </w:tabs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b/>
                <w:i w:val="0"/>
                <w:sz w:val="16"/>
              </w:rPr>
              <w:t xml:space="preserve">Marital Status   </w:t>
            </w:r>
            <w:r>
              <w:rPr>
                <w:rFonts w:ascii="Verdana" w:hAnsi="Verdana"/>
                <w:i w:val="0"/>
                <w:sz w:val="16"/>
              </w:rPr>
              <w:t>Married</w:t>
            </w:r>
          </w:p>
          <w:p w:rsidR="005D58F7" w:rsidRDefault="005D58F7"/>
          <w:p w:rsidR="005D58F7" w:rsidRDefault="0080595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Languages toRead, write and speak:</w:t>
            </w:r>
            <w:r>
              <w:rPr>
                <w:rFonts w:ascii="Verdana" w:hAnsi="Verdana"/>
                <w:sz w:val="16"/>
              </w:rPr>
              <w:t xml:space="preserve">English &amp; Hindi </w:t>
            </w:r>
          </w:p>
          <w:p w:rsidR="005D58F7" w:rsidRDefault="005D58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6"/>
              </w:rPr>
            </w:pPr>
          </w:p>
          <w:p w:rsidR="005D58F7" w:rsidRDefault="005D58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6"/>
              </w:rPr>
            </w:pPr>
          </w:p>
          <w:p w:rsidR="005D58F7" w:rsidRDefault="005D58F7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Verdana" w:hAnsi="Verdana"/>
                <w:sz w:val="16"/>
              </w:rPr>
            </w:pPr>
          </w:p>
        </w:tc>
        <w:tc>
          <w:tcPr>
            <w:tcW w:w="8100" w:type="dxa"/>
            <w:vMerge w:val="restart"/>
          </w:tcPr>
          <w:p w:rsidR="005D58F7" w:rsidRDefault="0080595F">
            <w:pPr>
              <w:pStyle w:val="Tit"/>
              <w:pBdr>
                <w:bottom w:val="none" w:sz="0" w:space="0" w:color="auto"/>
              </w:pBdr>
              <w:snapToGrid w:val="0"/>
              <w:ind w:left="0" w:right="-155" w:firstLine="0"/>
              <w:rPr>
                <w:rFonts w:ascii="Verdana" w:hAnsi="Verdana"/>
                <w:sz w:val="16"/>
                <w:u w:val="single"/>
              </w:rPr>
            </w:pPr>
            <w:r>
              <w:rPr>
                <w:rFonts w:ascii="Verdana" w:hAnsi="Verdana"/>
                <w:sz w:val="16"/>
                <w:u w:val="single"/>
              </w:rPr>
              <w:t>Objective</w:t>
            </w:r>
          </w:p>
          <w:p w:rsidR="005D58F7" w:rsidRDefault="0080595F">
            <w:pPr>
              <w:pStyle w:val="BodyText3"/>
            </w:pPr>
            <w:r>
              <w:t>To combine my knowledge and insatiable passion to learn more every day in this dynamic and challenging world with the real practical experience that would help me grow as a person and help me realize my goal of being a professional beyond compare.</w:t>
            </w:r>
          </w:p>
          <w:p w:rsidR="005D58F7" w:rsidRDefault="005D58F7">
            <w:pPr>
              <w:pStyle w:val="BodyText3"/>
            </w:pPr>
          </w:p>
          <w:p w:rsidR="005D58F7" w:rsidRDefault="005D58F7">
            <w:pPr>
              <w:pStyle w:val="BodyText3"/>
            </w:pPr>
          </w:p>
          <w:p w:rsidR="005D58F7" w:rsidRDefault="0080595F">
            <w:pPr>
              <w:pStyle w:val="Tit"/>
              <w:ind w:left="0" w:right="-155" w:firstLine="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Professional Experience </w:t>
            </w:r>
          </w:p>
          <w:p w:rsidR="005D58F7" w:rsidRDefault="005D58F7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</w:p>
          <w:p w:rsidR="00002F29" w:rsidRDefault="00002F29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ICICI Prudential Life Insurance Co. Ltd.</w:t>
            </w:r>
          </w:p>
          <w:p w:rsidR="00002F29" w:rsidRDefault="00002F29" w:rsidP="00C67ADB">
            <w:pPr>
              <w:pStyle w:val="BodyText"/>
              <w:tabs>
                <w:tab w:val="left" w:pos="445"/>
                <w:tab w:val="left" w:pos="2714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(Oct 2014- Till Date)</w:t>
            </w:r>
            <w:r w:rsidR="00C67ADB">
              <w:rPr>
                <w:rFonts w:ascii="Verdana" w:hAnsi="Verdana"/>
                <w:sz w:val="16"/>
                <w:szCs w:val="16"/>
              </w:rPr>
              <w:tab/>
            </w:r>
          </w:p>
          <w:p w:rsidR="00002F29" w:rsidRDefault="00002F29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 Sales- Bancassurance Channel (ICICI Bank)</w:t>
            </w:r>
          </w:p>
          <w:p w:rsidR="00002F29" w:rsidRDefault="00002F29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 w:rsidRPr="005B597B">
              <w:rPr>
                <w:rFonts w:ascii="Verdana" w:hAnsi="Verdana"/>
                <w:b w:val="0"/>
                <w:sz w:val="16"/>
                <w:szCs w:val="16"/>
              </w:rPr>
              <w:t>Working as</w:t>
            </w:r>
            <w:r>
              <w:rPr>
                <w:rFonts w:ascii="Verdana" w:hAnsi="Verdana"/>
                <w:sz w:val="16"/>
                <w:szCs w:val="16"/>
              </w:rPr>
              <w:t xml:space="preserve"> Senior Financial Service Manager </w:t>
            </w:r>
            <w:r w:rsidRPr="005B597B">
              <w:rPr>
                <w:rFonts w:ascii="Verdana" w:hAnsi="Verdana"/>
                <w:b w:val="0"/>
                <w:sz w:val="16"/>
                <w:szCs w:val="16"/>
              </w:rPr>
              <w:t>in</w:t>
            </w:r>
            <w:r>
              <w:rPr>
                <w:rFonts w:ascii="Verdana" w:hAnsi="Verdana"/>
                <w:sz w:val="16"/>
                <w:szCs w:val="16"/>
              </w:rPr>
              <w:t xml:space="preserve"> ICICI Meerut Garh Road Branch </w:t>
            </w:r>
            <w:r w:rsidRPr="005B597B">
              <w:rPr>
                <w:rFonts w:ascii="Verdana" w:hAnsi="Verdana"/>
                <w:b w:val="0"/>
                <w:sz w:val="16"/>
                <w:szCs w:val="16"/>
              </w:rPr>
              <w:t>and Responsible for</w:t>
            </w:r>
          </w:p>
          <w:p w:rsidR="00002F29" w:rsidRDefault="00002F29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bookmarkStart w:id="0" w:name="_GoBack"/>
          </w:p>
          <w:bookmarkEnd w:id="0"/>
          <w:p w:rsidR="00002F29" w:rsidRDefault="00002F29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Job Profile:</w:t>
            </w:r>
          </w:p>
          <w:p w:rsidR="00002F29" w:rsidRPr="005B597B" w:rsidRDefault="00002F29" w:rsidP="00002F29">
            <w:pPr>
              <w:pStyle w:val="BodyText"/>
              <w:numPr>
                <w:ilvl w:val="0"/>
                <w:numId w:val="5"/>
              </w:numPr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  <w:szCs w:val="16"/>
              </w:rPr>
            </w:pPr>
            <w:r w:rsidRPr="005B597B">
              <w:rPr>
                <w:rFonts w:ascii="Verdana" w:hAnsi="Verdana"/>
                <w:b w:val="0"/>
                <w:sz w:val="16"/>
                <w:szCs w:val="16"/>
              </w:rPr>
              <w:t>Maintaining Relationship with I Bank Staff to generate life insurance business.</w:t>
            </w:r>
          </w:p>
          <w:p w:rsidR="00002F29" w:rsidRPr="005B597B" w:rsidRDefault="00002F29" w:rsidP="00002F29">
            <w:pPr>
              <w:pStyle w:val="BodyText"/>
              <w:numPr>
                <w:ilvl w:val="0"/>
                <w:numId w:val="5"/>
              </w:numPr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  <w:szCs w:val="16"/>
              </w:rPr>
            </w:pPr>
            <w:r w:rsidRPr="005B597B">
              <w:rPr>
                <w:rFonts w:ascii="Verdana" w:hAnsi="Verdana"/>
                <w:b w:val="0"/>
                <w:sz w:val="16"/>
                <w:szCs w:val="16"/>
              </w:rPr>
              <w:t xml:space="preserve">     Tap Walk-in customers through lobby management and generate life   insurance prospect.</w:t>
            </w:r>
          </w:p>
          <w:p w:rsidR="00002F29" w:rsidRPr="005B597B" w:rsidRDefault="00002F29" w:rsidP="00002F29">
            <w:pPr>
              <w:pStyle w:val="BodyText"/>
              <w:numPr>
                <w:ilvl w:val="0"/>
                <w:numId w:val="5"/>
              </w:numPr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  <w:szCs w:val="16"/>
              </w:rPr>
            </w:pPr>
            <w:r w:rsidRPr="005B597B">
              <w:rPr>
                <w:rFonts w:ascii="Verdana" w:hAnsi="Verdana"/>
                <w:b w:val="0"/>
                <w:sz w:val="16"/>
                <w:szCs w:val="16"/>
              </w:rPr>
              <w:t xml:space="preserve">     Conduct Product refreshers for bank staff during morning hurdle at every week.</w:t>
            </w:r>
          </w:p>
          <w:p w:rsidR="00002F29" w:rsidRPr="005B597B" w:rsidRDefault="00002F29" w:rsidP="00002F29">
            <w:pPr>
              <w:pStyle w:val="BodyText"/>
              <w:numPr>
                <w:ilvl w:val="0"/>
                <w:numId w:val="5"/>
              </w:numPr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  <w:szCs w:val="16"/>
              </w:rPr>
            </w:pPr>
            <w:r w:rsidRPr="005B597B">
              <w:rPr>
                <w:rFonts w:ascii="Verdana" w:hAnsi="Verdana"/>
                <w:b w:val="0"/>
                <w:sz w:val="16"/>
                <w:szCs w:val="16"/>
              </w:rPr>
              <w:t xml:space="preserve">     Co-ordinate with sales and operation team for life insurance business by doing Joint Field Calls.</w:t>
            </w:r>
          </w:p>
          <w:p w:rsidR="00002F29" w:rsidRPr="005B597B" w:rsidRDefault="00002F29" w:rsidP="00002F29">
            <w:pPr>
              <w:pStyle w:val="BodyText"/>
              <w:numPr>
                <w:ilvl w:val="0"/>
                <w:numId w:val="5"/>
              </w:numPr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  <w:szCs w:val="16"/>
              </w:rPr>
            </w:pPr>
            <w:r w:rsidRPr="005B597B">
              <w:rPr>
                <w:rFonts w:ascii="Verdana" w:hAnsi="Verdana"/>
                <w:b w:val="0"/>
                <w:sz w:val="16"/>
                <w:szCs w:val="16"/>
              </w:rPr>
              <w:t xml:space="preserve">     Maintain Branch Lead Register on daily basis and also track branch persistency data.</w:t>
            </w:r>
          </w:p>
          <w:p w:rsidR="00002F29" w:rsidRPr="005B597B" w:rsidRDefault="00002F29" w:rsidP="00002F29">
            <w:pPr>
              <w:pStyle w:val="BodyText"/>
              <w:numPr>
                <w:ilvl w:val="0"/>
                <w:numId w:val="5"/>
              </w:numPr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  <w:szCs w:val="16"/>
              </w:rPr>
            </w:pPr>
            <w:r w:rsidRPr="005B597B">
              <w:rPr>
                <w:rFonts w:ascii="Verdana" w:hAnsi="Verdana"/>
                <w:b w:val="0"/>
                <w:sz w:val="16"/>
                <w:szCs w:val="16"/>
              </w:rPr>
              <w:t xml:space="preserve">     Call Existing Customers for Renewal Premium Collection and up selling.</w:t>
            </w:r>
          </w:p>
          <w:p w:rsidR="00002F29" w:rsidRDefault="00002F29" w:rsidP="00002F29">
            <w:pPr>
              <w:pStyle w:val="BodyText"/>
              <w:tabs>
                <w:tab w:val="left" w:pos="445"/>
              </w:tabs>
              <w:spacing w:line="360" w:lineRule="auto"/>
              <w:ind w:left="720" w:right="550"/>
              <w:rPr>
                <w:rFonts w:ascii="Verdana" w:hAnsi="Verdana"/>
                <w:sz w:val="16"/>
                <w:szCs w:val="16"/>
              </w:rPr>
            </w:pPr>
          </w:p>
          <w:p w:rsidR="00002F29" w:rsidRDefault="005B597B" w:rsidP="00002F29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Achievements:</w:t>
            </w:r>
          </w:p>
          <w:p w:rsidR="005B597B" w:rsidRPr="005B597B" w:rsidRDefault="005B597B" w:rsidP="005B597B">
            <w:pPr>
              <w:pStyle w:val="BodyText"/>
              <w:numPr>
                <w:ilvl w:val="0"/>
                <w:numId w:val="6"/>
              </w:numPr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  <w:szCs w:val="16"/>
              </w:rPr>
            </w:pPr>
            <w:r w:rsidRPr="005B597B">
              <w:rPr>
                <w:rFonts w:ascii="Verdana" w:hAnsi="Verdana"/>
                <w:b w:val="0"/>
                <w:sz w:val="16"/>
                <w:szCs w:val="16"/>
              </w:rPr>
              <w:t>Achieved 145% of Target Achievement (Goal Sheet) in Last Financial Year.</w:t>
            </w:r>
          </w:p>
          <w:p w:rsidR="005B597B" w:rsidRPr="005B597B" w:rsidRDefault="005B597B" w:rsidP="005B597B">
            <w:pPr>
              <w:pStyle w:val="BodyText"/>
              <w:numPr>
                <w:ilvl w:val="0"/>
                <w:numId w:val="6"/>
              </w:numPr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  <w:szCs w:val="16"/>
              </w:rPr>
            </w:pPr>
            <w:r w:rsidRPr="005B597B">
              <w:rPr>
                <w:rFonts w:ascii="Verdana" w:hAnsi="Verdana"/>
                <w:b w:val="0"/>
                <w:sz w:val="16"/>
                <w:szCs w:val="16"/>
              </w:rPr>
              <w:t xml:space="preserve">     Achieved 111% Quarter1 GTD(Goal Till Date).</w:t>
            </w:r>
          </w:p>
          <w:p w:rsidR="005B597B" w:rsidRDefault="005B597B" w:rsidP="005B597B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</w:p>
          <w:p w:rsidR="00002F29" w:rsidRDefault="00002F29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</w:p>
          <w:p w:rsidR="005D58F7" w:rsidRDefault="0080595F">
            <w:pPr>
              <w:pStyle w:val="BodyText"/>
              <w:spacing w:line="360" w:lineRule="auto"/>
              <w:rPr>
                <w:rFonts w:ascii="Verdana" w:hAnsi="Verdana"/>
                <w:bCs/>
                <w:sz w:val="16"/>
              </w:rPr>
            </w:pPr>
            <w:r>
              <w:rPr>
                <w:rFonts w:ascii="Verdana" w:hAnsi="Verdana"/>
                <w:bCs/>
                <w:sz w:val="16"/>
              </w:rPr>
              <w:t>MAX NEWYORK LIFE INSURANCE CO. LTD.</w:t>
            </w:r>
          </w:p>
          <w:p w:rsidR="005B597B" w:rsidRDefault="005B597B" w:rsidP="005B597B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(July 2010 onwards – Sep 2014)</w:t>
            </w:r>
          </w:p>
          <w:p w:rsidR="005D58F7" w:rsidRDefault="0080595F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Retail sales – Bancassurance Channel (Axis Bank)</w:t>
            </w:r>
          </w:p>
          <w:p w:rsidR="005D58F7" w:rsidRDefault="005B597B" w:rsidP="005B597B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Worked</w:t>
            </w:r>
            <w:r w:rsidR="0080595F">
              <w:rPr>
                <w:rFonts w:ascii="Verdana" w:hAnsi="Verdana"/>
                <w:b w:val="0"/>
                <w:sz w:val="16"/>
              </w:rPr>
              <w:t xml:space="preserve"> as </w:t>
            </w:r>
            <w:r w:rsidR="0080595F">
              <w:rPr>
                <w:rFonts w:ascii="Verdana" w:hAnsi="Verdana"/>
                <w:sz w:val="16"/>
              </w:rPr>
              <w:t xml:space="preserve">Associate Manager Sales </w:t>
            </w:r>
            <w:r>
              <w:rPr>
                <w:rFonts w:ascii="Verdana" w:hAnsi="Verdana"/>
                <w:b w:val="0"/>
                <w:sz w:val="16"/>
              </w:rPr>
              <w:t xml:space="preserve">for </w:t>
            </w:r>
            <w:r w:rsidRPr="005B597B">
              <w:rPr>
                <w:rFonts w:ascii="Verdana" w:hAnsi="Verdana"/>
                <w:sz w:val="16"/>
              </w:rPr>
              <w:t>Axis Bank Branch</w:t>
            </w:r>
            <w:r w:rsidR="0080595F" w:rsidRPr="003E2923">
              <w:rPr>
                <w:rFonts w:ascii="Verdana" w:hAnsi="Verdana"/>
                <w:sz w:val="16"/>
              </w:rPr>
              <w:t>GHAZIABAD MAI</w:t>
            </w:r>
            <w:r>
              <w:rPr>
                <w:rFonts w:ascii="Verdana" w:hAnsi="Verdana"/>
                <w:sz w:val="16"/>
              </w:rPr>
              <w:t xml:space="preserve">N Branch </w:t>
            </w:r>
            <w:r w:rsidR="0080595F">
              <w:rPr>
                <w:rFonts w:ascii="Verdana" w:hAnsi="Verdana"/>
                <w:b w:val="0"/>
                <w:sz w:val="16"/>
              </w:rPr>
              <w:t>And Responsible for</w:t>
            </w:r>
          </w:p>
          <w:p w:rsidR="005D58F7" w:rsidRDefault="005D58F7">
            <w:pPr>
              <w:pStyle w:val="BodyText"/>
              <w:tabs>
                <w:tab w:val="left" w:pos="445"/>
              </w:tabs>
              <w:spacing w:line="360" w:lineRule="auto"/>
              <w:ind w:right="550" w:firstLine="370"/>
              <w:rPr>
                <w:rFonts w:ascii="Verdana" w:hAnsi="Verdana"/>
                <w:b w:val="0"/>
                <w:sz w:val="16"/>
              </w:rPr>
            </w:pPr>
          </w:p>
          <w:p w:rsidR="005D58F7" w:rsidRDefault="0080595F">
            <w:pPr>
              <w:pStyle w:val="BodyText"/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Job Profile:</w:t>
            </w:r>
          </w:p>
          <w:p w:rsidR="005D58F7" w:rsidRDefault="0080595F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 xml:space="preserve">Maintaining relationship with </w:t>
            </w:r>
            <w:r>
              <w:rPr>
                <w:rFonts w:ascii="Verdana" w:hAnsi="Verdana"/>
                <w:sz w:val="16"/>
              </w:rPr>
              <w:t xml:space="preserve">the bank employees of Axis Bank </w:t>
            </w:r>
            <w:r>
              <w:rPr>
                <w:rFonts w:ascii="Verdana" w:hAnsi="Verdana"/>
                <w:b w:val="0"/>
                <w:sz w:val="16"/>
              </w:rPr>
              <w:t>&amp; draw business of Life Insurance.</w:t>
            </w:r>
          </w:p>
          <w:p w:rsidR="005D58F7" w:rsidRDefault="0080595F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Developed strategies to bring Axis Bank employees to develop prospects for Life Insurance amongst the priority.</w:t>
            </w:r>
          </w:p>
          <w:p w:rsidR="005D58F7" w:rsidRDefault="0080595F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Conducted training Programs for all the Bank Staff in the branch.</w:t>
            </w:r>
          </w:p>
          <w:p w:rsidR="005D58F7" w:rsidRDefault="0080595F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Coordination of operational &amp; sales activities with Investment n Sales team.</w:t>
            </w:r>
          </w:p>
          <w:p w:rsidR="005D58F7" w:rsidRDefault="0080595F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Maintaining n forwarding MIS of the branch business on daily basis to my superior and the Branch Manager.</w:t>
            </w:r>
          </w:p>
          <w:p w:rsidR="005D58F7" w:rsidRDefault="005D58F7">
            <w:pPr>
              <w:pStyle w:val="BodyText"/>
              <w:spacing w:line="360" w:lineRule="auto"/>
              <w:ind w:left="1090" w:right="550" w:hanging="1090"/>
              <w:rPr>
                <w:rFonts w:ascii="Verdana" w:hAnsi="Verdana"/>
                <w:b w:val="0"/>
                <w:sz w:val="16"/>
                <w:szCs w:val="16"/>
              </w:rPr>
            </w:pPr>
          </w:p>
          <w:p w:rsidR="005D58F7" w:rsidRDefault="005D58F7">
            <w:pPr>
              <w:pStyle w:val="BodyText"/>
              <w:spacing w:line="360" w:lineRule="auto"/>
              <w:rPr>
                <w:rFonts w:ascii="Verdana" w:hAnsi="Verdana"/>
                <w:b w:val="0"/>
                <w:sz w:val="16"/>
              </w:rPr>
            </w:pPr>
          </w:p>
          <w:p w:rsidR="005D58F7" w:rsidRDefault="005D58F7" w:rsidP="005B597B">
            <w:pPr>
              <w:pStyle w:val="BodyText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</w:p>
        </w:tc>
      </w:tr>
      <w:tr w:rsidR="00002F29">
        <w:trPr>
          <w:cantSplit/>
          <w:trHeight w:val="15840"/>
        </w:trPr>
        <w:tc>
          <w:tcPr>
            <w:tcW w:w="3060" w:type="dxa"/>
            <w:shd w:val="clear" w:color="auto" w:fill="F2F2F2"/>
          </w:tcPr>
          <w:p w:rsidR="00002F29" w:rsidRPr="005D58F7" w:rsidRDefault="00002F29">
            <w:pPr>
              <w:pStyle w:val="Nome"/>
              <w:snapToGrid w:val="0"/>
              <w:ind w:left="0" w:firstLine="0"/>
            </w:pPr>
          </w:p>
        </w:tc>
        <w:tc>
          <w:tcPr>
            <w:tcW w:w="8100" w:type="dxa"/>
          </w:tcPr>
          <w:p w:rsidR="003A3C41" w:rsidRDefault="003A3C41" w:rsidP="005B597B">
            <w:pPr>
              <w:pStyle w:val="BodyText"/>
              <w:spacing w:line="360" w:lineRule="auto"/>
              <w:ind w:left="1090" w:right="550" w:hanging="1090"/>
              <w:rPr>
                <w:rFonts w:ascii="Verdana" w:hAnsi="Verdana"/>
                <w:b w:val="0"/>
                <w:sz w:val="16"/>
                <w:szCs w:val="16"/>
              </w:rPr>
            </w:pPr>
          </w:p>
          <w:p w:rsidR="005B597B" w:rsidRDefault="003A3C41" w:rsidP="005B597B">
            <w:pPr>
              <w:pStyle w:val="BodyText"/>
              <w:spacing w:line="360" w:lineRule="auto"/>
              <w:ind w:left="1090" w:right="550" w:hanging="1090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</w:rPr>
              <w:t xml:space="preserve">MAX NEWYORK LIFE INSURANCE CO. LTD. </w:t>
            </w:r>
          </w:p>
          <w:p w:rsidR="005B597B" w:rsidRDefault="00CD2688" w:rsidP="005B597B">
            <w:pPr>
              <w:pStyle w:val="BodyText"/>
              <w:spacing w:line="360" w:lineRule="auto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(March 2008</w:t>
            </w:r>
            <w:r w:rsidR="003A3C41">
              <w:rPr>
                <w:rFonts w:ascii="Verdana" w:hAnsi="Verdana"/>
                <w:sz w:val="16"/>
              </w:rPr>
              <w:t xml:space="preserve"> – Oct 2008</w:t>
            </w:r>
            <w:r w:rsidR="005B597B">
              <w:rPr>
                <w:rFonts w:ascii="Verdana" w:hAnsi="Verdana"/>
                <w:sz w:val="16"/>
              </w:rPr>
              <w:t>)</w:t>
            </w:r>
            <w:r w:rsidR="003A3C41">
              <w:rPr>
                <w:rFonts w:ascii="Verdana" w:hAnsi="Verdana"/>
                <w:sz w:val="16"/>
              </w:rPr>
              <w:t xml:space="preserve"> Promoted</w:t>
            </w:r>
          </w:p>
          <w:p w:rsidR="005B597B" w:rsidRDefault="005B597B" w:rsidP="005B597B">
            <w:pPr>
              <w:pStyle w:val="BodyText"/>
              <w:spacing w:line="360" w:lineRule="auto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Direct sales – Direct marketing Channel </w:t>
            </w:r>
          </w:p>
          <w:p w:rsidR="005B597B" w:rsidRDefault="005B597B" w:rsidP="005B597B">
            <w:pPr>
              <w:pStyle w:val="BodyText"/>
              <w:spacing w:line="360" w:lineRule="auto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 xml:space="preserve"> Worked as </w:t>
            </w:r>
            <w:r>
              <w:rPr>
                <w:rFonts w:ascii="Verdana" w:hAnsi="Verdana"/>
                <w:sz w:val="16"/>
              </w:rPr>
              <w:t>Deputy Manager- Sales for</w:t>
            </w:r>
            <w:r>
              <w:rPr>
                <w:rFonts w:ascii="Verdana" w:hAnsi="Verdana"/>
                <w:b w:val="0"/>
                <w:sz w:val="16"/>
              </w:rPr>
              <w:t xml:space="preserve"> Nehru Place branch and is responsible for</w:t>
            </w:r>
          </w:p>
          <w:p w:rsidR="005B597B" w:rsidRDefault="005B597B" w:rsidP="005B597B">
            <w:pPr>
              <w:pStyle w:val="BodyText"/>
              <w:spacing w:line="360" w:lineRule="auto"/>
              <w:rPr>
                <w:rFonts w:ascii="Verdana" w:hAnsi="Verdana"/>
                <w:b w:val="0"/>
                <w:sz w:val="16"/>
              </w:rPr>
            </w:pPr>
          </w:p>
          <w:p w:rsidR="005B597B" w:rsidRDefault="005B597B" w:rsidP="005B597B">
            <w:pPr>
              <w:pStyle w:val="BodyText"/>
              <w:spacing w:line="360" w:lineRule="auto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Cs/>
                <w:sz w:val="16"/>
              </w:rPr>
              <w:t>Job Profile</w:t>
            </w:r>
            <w:r>
              <w:rPr>
                <w:rFonts w:ascii="Verdana" w:hAnsi="Verdana"/>
                <w:b w:val="0"/>
                <w:sz w:val="16"/>
              </w:rPr>
              <w:t>:</w:t>
            </w:r>
          </w:p>
          <w:p w:rsidR="005B597B" w:rsidRDefault="005B597B" w:rsidP="005B597B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Managing 4 Financial Planning Manager who further manage business and     relationship with their own client base as well as with the prospects provided by the company.</w:t>
            </w:r>
          </w:p>
          <w:p w:rsidR="005B597B" w:rsidRDefault="005B597B" w:rsidP="005B597B">
            <w:pPr>
              <w:pStyle w:val="BodyText"/>
              <w:numPr>
                <w:ilvl w:val="0"/>
                <w:numId w:val="3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Recruiting, selecting &amp; developing the FPMs and also maintaining their individual business on month.</w:t>
            </w:r>
          </w:p>
          <w:p w:rsidR="005B597B" w:rsidRDefault="005B597B" w:rsidP="005B597B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Training and guiding the FPMs on Product knowledge, Sales technique.</w:t>
            </w:r>
          </w:p>
          <w:p w:rsidR="005B597B" w:rsidRDefault="005B597B" w:rsidP="005B597B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 xml:space="preserve">Maintaining the data specifying the status of the business applied by the team. </w:t>
            </w:r>
          </w:p>
          <w:p w:rsidR="005B597B" w:rsidRDefault="005B597B" w:rsidP="005B597B">
            <w:pPr>
              <w:pStyle w:val="BodyText"/>
              <w:numPr>
                <w:ilvl w:val="0"/>
                <w:numId w:val="3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Making strategies for lead generation and maintains a data stating the status of the leads flowing in my team.</w:t>
            </w:r>
          </w:p>
          <w:p w:rsidR="005B597B" w:rsidRDefault="005B597B" w:rsidP="005B597B">
            <w:pPr>
              <w:pStyle w:val="BodyText"/>
              <w:spacing w:line="360" w:lineRule="auto"/>
              <w:ind w:left="359" w:right="543" w:firstLine="12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.   </w:t>
            </w:r>
            <w:r>
              <w:rPr>
                <w:rFonts w:ascii="Verdana" w:hAnsi="Verdana"/>
                <w:b w:val="0"/>
                <w:sz w:val="16"/>
                <w:szCs w:val="16"/>
              </w:rPr>
              <w:t>Managing my own individual business also (self sourcing) along with</w:t>
            </w:r>
          </w:p>
          <w:p w:rsidR="005B597B" w:rsidRDefault="005B597B" w:rsidP="005B597B">
            <w:pPr>
              <w:pStyle w:val="BodyText"/>
              <w:spacing w:line="360" w:lineRule="auto"/>
              <w:ind w:left="360" w:right="550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>taking care of my team business.</w:t>
            </w:r>
          </w:p>
          <w:p w:rsidR="003A3C41" w:rsidRPr="003A3C41" w:rsidRDefault="005B597B" w:rsidP="003A3C41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sz w:val="16"/>
                <w:u w:val="single"/>
              </w:rPr>
            </w:pPr>
            <w:r>
              <w:rPr>
                <w:rFonts w:ascii="Verdana" w:hAnsi="Verdana"/>
                <w:b w:val="0"/>
                <w:sz w:val="16"/>
              </w:rPr>
              <w:t>Maintain Relationship with our existing clients and provide after sales services.</w:t>
            </w:r>
          </w:p>
          <w:p w:rsidR="003A3C41" w:rsidRDefault="003A3C41" w:rsidP="003A3C41">
            <w:pPr>
              <w:pStyle w:val="BodyText"/>
              <w:spacing w:line="360" w:lineRule="auto"/>
              <w:ind w:left="720"/>
              <w:rPr>
                <w:rFonts w:ascii="Verdana" w:hAnsi="Verdana"/>
                <w:b w:val="0"/>
                <w:sz w:val="16"/>
              </w:rPr>
            </w:pPr>
          </w:p>
          <w:p w:rsidR="003A3C41" w:rsidRPr="003A3C41" w:rsidRDefault="003A3C41" w:rsidP="003A3C41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(June 2007 –</w:t>
            </w:r>
            <w:r w:rsidRPr="003A3C41">
              <w:rPr>
                <w:rFonts w:ascii="Verdana" w:hAnsi="Verdana"/>
                <w:sz w:val="16"/>
                <w:szCs w:val="16"/>
              </w:rPr>
              <w:t xml:space="preserve"> Feb2008)</w:t>
            </w:r>
          </w:p>
          <w:p w:rsidR="003A3C41" w:rsidRDefault="003A3C41" w:rsidP="003A3C41">
            <w:pPr>
              <w:pStyle w:val="BodyText"/>
              <w:spacing w:line="360" w:lineRule="auto"/>
              <w:rPr>
                <w:rFonts w:ascii="Verdana" w:hAnsi="Verdana"/>
                <w:bCs/>
                <w:sz w:val="16"/>
              </w:rPr>
            </w:pPr>
            <w:r>
              <w:rPr>
                <w:rFonts w:ascii="Verdana" w:hAnsi="Verdana"/>
                <w:bCs/>
                <w:sz w:val="16"/>
              </w:rPr>
              <w:t xml:space="preserve"> MAX NEWYORK LIFE INSURANCE CO. LTD.</w:t>
            </w:r>
          </w:p>
          <w:p w:rsidR="003A3C41" w:rsidRDefault="003A3C41" w:rsidP="003A3C41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Retail sales – Bancassurance Channel (Yes Bank)</w:t>
            </w:r>
          </w:p>
          <w:p w:rsidR="003A3C41" w:rsidRDefault="003A3C41" w:rsidP="003A3C41">
            <w:pPr>
              <w:pStyle w:val="BodyText"/>
              <w:tabs>
                <w:tab w:val="left" w:pos="445"/>
              </w:tabs>
              <w:spacing w:line="360" w:lineRule="auto"/>
              <w:ind w:right="550" w:firstLine="1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 xml:space="preserve">Worked as </w:t>
            </w:r>
            <w:r>
              <w:rPr>
                <w:rFonts w:ascii="Verdana" w:hAnsi="Verdana"/>
                <w:sz w:val="16"/>
              </w:rPr>
              <w:t>Relationship Associate</w:t>
            </w:r>
            <w:r>
              <w:rPr>
                <w:rFonts w:ascii="Verdana" w:hAnsi="Verdana"/>
                <w:b w:val="0"/>
                <w:sz w:val="16"/>
              </w:rPr>
              <w:t xml:space="preserve"> for Yes Bank Branch (Faridabad) and was  Responsible for </w:t>
            </w:r>
          </w:p>
          <w:p w:rsidR="003A3C41" w:rsidRDefault="003A3C41" w:rsidP="003A3C41">
            <w:pPr>
              <w:pStyle w:val="BodyText"/>
              <w:tabs>
                <w:tab w:val="left" w:pos="445"/>
              </w:tabs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</w:p>
          <w:p w:rsidR="003A3C41" w:rsidRDefault="003A3C41" w:rsidP="003A3C41">
            <w:pPr>
              <w:pStyle w:val="BodyText"/>
              <w:spacing w:line="360" w:lineRule="auto"/>
              <w:ind w:right="5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Job Profile:</w:t>
            </w:r>
          </w:p>
          <w:p w:rsidR="003A3C41" w:rsidRDefault="003A3C41" w:rsidP="003A3C41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 xml:space="preserve">Managed relationship with </w:t>
            </w:r>
            <w:r>
              <w:rPr>
                <w:rFonts w:ascii="Verdana" w:hAnsi="Verdana"/>
                <w:sz w:val="16"/>
              </w:rPr>
              <w:t>the bank employees of Yes Bank FARIDABAD BRANCH</w:t>
            </w:r>
            <w:r>
              <w:rPr>
                <w:rFonts w:ascii="Verdana" w:hAnsi="Verdana"/>
                <w:b w:val="0"/>
                <w:sz w:val="16"/>
              </w:rPr>
              <w:t xml:space="preserve">&amp; draw business of Life Insurance as </w:t>
            </w:r>
            <w:r>
              <w:rPr>
                <w:rFonts w:ascii="Verdana" w:hAnsi="Verdana"/>
                <w:sz w:val="16"/>
              </w:rPr>
              <w:t>Relationship Associate</w:t>
            </w:r>
          </w:p>
          <w:p w:rsidR="003A3C41" w:rsidRDefault="003A3C41" w:rsidP="003A3C41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Developed strategies to bring Yes Bank employees motivation to develop prospects for Life Insurance amongst the priority.</w:t>
            </w:r>
          </w:p>
          <w:p w:rsidR="003A3C41" w:rsidRDefault="003A3C41" w:rsidP="003A3C41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Conducted training to all the Clients Sales Partner of the branch.</w:t>
            </w:r>
          </w:p>
          <w:p w:rsidR="003A3C41" w:rsidRDefault="003A3C41" w:rsidP="003A3C41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Coordination of operational &amp; sales activities with Investment n Sales team.</w:t>
            </w:r>
          </w:p>
          <w:p w:rsidR="003A3C41" w:rsidRDefault="003A3C41" w:rsidP="003A3C41">
            <w:pPr>
              <w:pStyle w:val="BodyText"/>
              <w:numPr>
                <w:ilvl w:val="0"/>
                <w:numId w:val="4"/>
              </w:numPr>
              <w:spacing w:line="360" w:lineRule="auto"/>
              <w:ind w:right="550"/>
              <w:rPr>
                <w:rFonts w:ascii="Verdana" w:hAnsi="Verdana"/>
                <w:b w:val="0"/>
                <w:sz w:val="16"/>
              </w:rPr>
            </w:pPr>
            <w:r>
              <w:rPr>
                <w:rFonts w:ascii="Verdana" w:hAnsi="Verdana"/>
                <w:b w:val="0"/>
                <w:sz w:val="16"/>
              </w:rPr>
              <w:t>Maintaining n forwarding MIS of the branch business on daily basis to my superior and well as the Branch Manager.</w:t>
            </w:r>
          </w:p>
          <w:p w:rsidR="003A3C41" w:rsidRDefault="003A3C41" w:rsidP="003A3C41">
            <w:pPr>
              <w:pStyle w:val="BodyText"/>
              <w:spacing w:line="360" w:lineRule="auto"/>
              <w:ind w:left="1065" w:right="550"/>
              <w:rPr>
                <w:rFonts w:ascii="Verdana" w:hAnsi="Verdana"/>
                <w:bCs/>
                <w:sz w:val="16"/>
              </w:rPr>
            </w:pPr>
          </w:p>
          <w:p w:rsidR="003A3C41" w:rsidRDefault="003A3C41" w:rsidP="003A3C41">
            <w:pPr>
              <w:pStyle w:val="BodyText"/>
              <w:spacing w:line="360" w:lineRule="auto"/>
              <w:ind w:right="55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ACHIEVMENTS</w:t>
            </w:r>
          </w:p>
          <w:p w:rsidR="003A3C41" w:rsidRDefault="003A3C41" w:rsidP="003A3C41">
            <w:pPr>
              <w:pStyle w:val="BodyText"/>
              <w:spacing w:line="360" w:lineRule="auto"/>
              <w:ind w:left="1090" w:right="550" w:hanging="1090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</w:rPr>
              <w:t xml:space="preserve">              .    Awarded as a premium achiever for the 3</w:t>
            </w:r>
            <w:r>
              <w:rPr>
                <w:rFonts w:ascii="Verdana" w:hAnsi="Verdana"/>
                <w:b w:val="0"/>
                <w:sz w:val="16"/>
                <w:vertAlign w:val="superscript"/>
              </w:rPr>
              <w:t>rd</w:t>
            </w:r>
            <w:r>
              <w:rPr>
                <w:rFonts w:ascii="Verdana" w:hAnsi="Verdana"/>
                <w:b w:val="0"/>
                <w:sz w:val="16"/>
              </w:rPr>
              <w:t xml:space="preserve"> quarter of 2007 by achieving a premium of  11 lacs in the quarter.</w:t>
            </w:r>
          </w:p>
          <w:p w:rsidR="003A3C41" w:rsidRDefault="003A3C41" w:rsidP="003A3C41">
            <w:pPr>
              <w:pStyle w:val="BodyText"/>
              <w:spacing w:line="360" w:lineRule="auto"/>
              <w:ind w:left="1090" w:right="550" w:hanging="1090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 xml:space="preserve">              .    Awarded as a premium winner for the 4</w:t>
            </w:r>
            <w:r>
              <w:rPr>
                <w:rFonts w:ascii="Verdana" w:hAnsi="Verdana"/>
                <w:b w:val="0"/>
                <w:sz w:val="16"/>
                <w:szCs w:val="16"/>
                <w:vertAlign w:val="superscript"/>
              </w:rPr>
              <w:t>th</w:t>
            </w:r>
            <w:r>
              <w:rPr>
                <w:rFonts w:ascii="Verdana" w:hAnsi="Verdana"/>
                <w:b w:val="0"/>
                <w:sz w:val="16"/>
                <w:szCs w:val="16"/>
              </w:rPr>
              <w:t xml:space="preserve"> quarter of 2007 by achieving a premium of 9 lacs in the quarter.</w:t>
            </w:r>
          </w:p>
          <w:p w:rsidR="003A3C41" w:rsidRDefault="003A3C41" w:rsidP="003A3C41">
            <w:pPr>
              <w:pStyle w:val="BodyText"/>
              <w:spacing w:line="360" w:lineRule="auto"/>
              <w:ind w:left="1090" w:right="550" w:hanging="1090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 xml:space="preserve">              .    First qualifier for the Bindaas Bangkok contest among the branch.  </w:t>
            </w:r>
          </w:p>
          <w:p w:rsidR="003A3C41" w:rsidRDefault="003A3C41" w:rsidP="003A3C41">
            <w:pPr>
              <w:pStyle w:val="BodyText"/>
              <w:spacing w:line="360" w:lineRule="auto"/>
              <w:ind w:left="1090" w:right="550" w:hanging="1090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 xml:space="preserve">              .    Got Promotion with in 9 months and become Deputy Manager- Sales in DST Channel.          </w:t>
            </w:r>
          </w:p>
          <w:p w:rsidR="003A3C41" w:rsidRDefault="003A3C41" w:rsidP="003A3C41">
            <w:pPr>
              <w:pStyle w:val="BodyText"/>
              <w:spacing w:line="360" w:lineRule="auto"/>
              <w:rPr>
                <w:rFonts w:ascii="Verdana" w:hAnsi="Verdana"/>
                <w:b w:val="0"/>
                <w:sz w:val="16"/>
              </w:rPr>
            </w:pPr>
          </w:p>
          <w:p w:rsidR="003A3C41" w:rsidRDefault="003A3C41" w:rsidP="003A3C41">
            <w:pPr>
              <w:pStyle w:val="BodyText"/>
              <w:spacing w:line="360" w:lineRule="auto"/>
              <w:ind w:left="720"/>
              <w:rPr>
                <w:rFonts w:ascii="Verdana" w:hAnsi="Verdana"/>
                <w:sz w:val="16"/>
                <w:u w:val="single"/>
              </w:rPr>
            </w:pPr>
          </w:p>
        </w:tc>
      </w:tr>
    </w:tbl>
    <w:p w:rsidR="003A3C41" w:rsidRDefault="003A3C41" w:rsidP="003A3C41">
      <w:pPr>
        <w:pStyle w:val="BodyText"/>
        <w:spacing w:line="360" w:lineRule="auto"/>
        <w:rPr>
          <w:rFonts w:ascii="Verdana" w:hAnsi="Verdana"/>
          <w:b w:val="0"/>
          <w:sz w:val="16"/>
        </w:rPr>
      </w:pPr>
      <w:r>
        <w:rPr>
          <w:rFonts w:ascii="Verdana" w:hAnsi="Verdana"/>
          <w:bCs/>
          <w:sz w:val="16"/>
        </w:rPr>
        <w:lastRenderedPageBreak/>
        <w:t>ICICI PRUDENTIAL LIFE INSURANCE CO. LTD.</w:t>
      </w:r>
    </w:p>
    <w:p w:rsidR="000939FD" w:rsidRPr="000939FD" w:rsidRDefault="00C67ADB" w:rsidP="003A3C41">
      <w:pPr>
        <w:pStyle w:val="BodyText"/>
        <w:spacing w:line="360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(JUL 2006- JAN</w:t>
      </w:r>
      <w:r w:rsidR="000939FD" w:rsidRPr="000939FD">
        <w:rPr>
          <w:rFonts w:ascii="Verdana" w:hAnsi="Verdana"/>
          <w:sz w:val="16"/>
        </w:rPr>
        <w:t xml:space="preserve"> 2007)</w:t>
      </w:r>
    </w:p>
    <w:p w:rsidR="003A3C41" w:rsidRDefault="003A3C41" w:rsidP="003A3C41">
      <w:pPr>
        <w:pStyle w:val="BodyText"/>
        <w:spacing w:line="360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Retail sales – Bancassurance Channel </w:t>
      </w:r>
    </w:p>
    <w:p w:rsidR="003A3C41" w:rsidRDefault="003A3C41" w:rsidP="003A3C41">
      <w:pPr>
        <w:pStyle w:val="BodyText"/>
        <w:spacing w:line="360" w:lineRule="auto"/>
        <w:rPr>
          <w:rFonts w:ascii="Verdana" w:hAnsi="Verdana"/>
          <w:b w:val="0"/>
          <w:sz w:val="16"/>
        </w:rPr>
      </w:pPr>
      <w:r>
        <w:rPr>
          <w:rFonts w:ascii="Verdana" w:hAnsi="Verdana"/>
          <w:b w:val="0"/>
          <w:sz w:val="16"/>
        </w:rPr>
        <w:t xml:space="preserve"> Worked as </w:t>
      </w:r>
      <w:r>
        <w:rPr>
          <w:rFonts w:ascii="Verdana" w:hAnsi="Verdana"/>
          <w:sz w:val="16"/>
        </w:rPr>
        <w:t xml:space="preserve">Bank Assurance Officer </w:t>
      </w:r>
      <w:r>
        <w:rPr>
          <w:rFonts w:ascii="Verdana" w:hAnsi="Verdana"/>
          <w:b w:val="0"/>
          <w:sz w:val="16"/>
        </w:rPr>
        <w:t>and responsible for</w:t>
      </w:r>
    </w:p>
    <w:p w:rsidR="003A3C41" w:rsidRDefault="003A3C41" w:rsidP="003A3C41">
      <w:pPr>
        <w:pStyle w:val="BodyText"/>
        <w:spacing w:line="360" w:lineRule="auto"/>
        <w:rPr>
          <w:rFonts w:ascii="Verdana" w:hAnsi="Verdana"/>
          <w:b w:val="0"/>
          <w:sz w:val="16"/>
        </w:rPr>
      </w:pPr>
    </w:p>
    <w:p w:rsidR="003A3C41" w:rsidRDefault="003A3C41" w:rsidP="003A3C41">
      <w:pPr>
        <w:pStyle w:val="BodyText"/>
        <w:spacing w:line="360" w:lineRule="auto"/>
        <w:rPr>
          <w:rFonts w:ascii="Verdana" w:hAnsi="Verdana"/>
          <w:b w:val="0"/>
          <w:sz w:val="16"/>
        </w:rPr>
      </w:pPr>
      <w:r>
        <w:rPr>
          <w:rFonts w:ascii="Verdana" w:hAnsi="Verdana"/>
          <w:bCs/>
          <w:sz w:val="16"/>
        </w:rPr>
        <w:t>Job Profile</w:t>
      </w:r>
      <w:r>
        <w:rPr>
          <w:rFonts w:ascii="Verdana" w:hAnsi="Verdana"/>
          <w:b w:val="0"/>
          <w:sz w:val="16"/>
        </w:rPr>
        <w:t>:</w:t>
      </w:r>
    </w:p>
    <w:p w:rsidR="003A3C41" w:rsidRDefault="003A3C41" w:rsidP="003A3C41">
      <w:pPr>
        <w:pStyle w:val="BodyText"/>
        <w:numPr>
          <w:ilvl w:val="0"/>
          <w:numId w:val="3"/>
        </w:numPr>
        <w:spacing w:line="360" w:lineRule="auto"/>
        <w:rPr>
          <w:rFonts w:ascii="Verdana" w:hAnsi="Verdana"/>
          <w:sz w:val="16"/>
        </w:rPr>
      </w:pPr>
      <w:r>
        <w:rPr>
          <w:rFonts w:ascii="Verdana" w:hAnsi="Verdana"/>
          <w:b w:val="0"/>
          <w:sz w:val="16"/>
        </w:rPr>
        <w:t xml:space="preserve">Taking care of the business of 3 branches of </w:t>
      </w:r>
      <w:r>
        <w:rPr>
          <w:rFonts w:ascii="Verdana" w:hAnsi="Verdana"/>
          <w:sz w:val="16"/>
        </w:rPr>
        <w:t>South Indian Bank.</w:t>
      </w:r>
    </w:p>
    <w:p w:rsidR="003A3C41" w:rsidRDefault="003A3C41" w:rsidP="003A3C41">
      <w:pPr>
        <w:pStyle w:val="BodyText"/>
        <w:numPr>
          <w:ilvl w:val="0"/>
          <w:numId w:val="3"/>
        </w:numPr>
        <w:spacing w:line="360" w:lineRule="auto"/>
        <w:rPr>
          <w:rFonts w:ascii="Verdana" w:hAnsi="Verdana"/>
          <w:b w:val="0"/>
          <w:sz w:val="16"/>
        </w:rPr>
      </w:pPr>
      <w:r>
        <w:rPr>
          <w:rFonts w:ascii="Verdana" w:hAnsi="Verdana"/>
          <w:b w:val="0"/>
          <w:sz w:val="16"/>
        </w:rPr>
        <w:t xml:space="preserve">Maintaining the data specifying the status of the business applied by me. </w:t>
      </w:r>
    </w:p>
    <w:p w:rsidR="003A3C41" w:rsidRDefault="003A3C41" w:rsidP="003A3C41">
      <w:pPr>
        <w:pStyle w:val="BodyText"/>
        <w:numPr>
          <w:ilvl w:val="0"/>
          <w:numId w:val="3"/>
        </w:numPr>
        <w:spacing w:line="360" w:lineRule="auto"/>
        <w:ind w:right="550"/>
        <w:rPr>
          <w:rFonts w:ascii="Verdana" w:hAnsi="Verdana"/>
          <w:b w:val="0"/>
          <w:sz w:val="16"/>
        </w:rPr>
      </w:pPr>
      <w:r>
        <w:rPr>
          <w:rFonts w:ascii="Verdana" w:hAnsi="Verdana"/>
          <w:b w:val="0"/>
          <w:sz w:val="16"/>
        </w:rPr>
        <w:t>Making strategies for lead generation and maintains a data stating the status of the leads flowing in to me.</w:t>
      </w:r>
    </w:p>
    <w:p w:rsidR="003A3C41" w:rsidRDefault="003A3C41" w:rsidP="003A3C41">
      <w:pPr>
        <w:pStyle w:val="BodyText"/>
        <w:spacing w:line="360" w:lineRule="auto"/>
        <w:ind w:left="360" w:right="550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sz w:val="24"/>
          <w:szCs w:val="24"/>
        </w:rPr>
        <w:t xml:space="preserve">.    </w:t>
      </w:r>
      <w:r>
        <w:rPr>
          <w:rFonts w:ascii="Verdana" w:hAnsi="Verdana"/>
          <w:b w:val="0"/>
          <w:sz w:val="16"/>
          <w:szCs w:val="16"/>
        </w:rPr>
        <w:t>Managing my own individual business also (self sourcing) along with</w:t>
      </w:r>
    </w:p>
    <w:p w:rsidR="003A3C41" w:rsidRDefault="003A3C41" w:rsidP="003A3C41">
      <w:pPr>
        <w:pStyle w:val="BodyText"/>
        <w:spacing w:line="360" w:lineRule="auto"/>
        <w:ind w:left="360" w:right="550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b w:val="0"/>
          <w:sz w:val="16"/>
          <w:szCs w:val="16"/>
        </w:rPr>
        <w:t>taking care of the walk-in clients in the bank.</w:t>
      </w:r>
    </w:p>
    <w:p w:rsidR="005D58F7" w:rsidRDefault="005D58F7">
      <w:pPr>
        <w:pStyle w:val="Achievement"/>
        <w:tabs>
          <w:tab w:val="clear" w:pos="360"/>
        </w:tabs>
        <w:ind w:left="420" w:firstLine="0"/>
        <w:rPr>
          <w:rFonts w:ascii="Verdana" w:hAnsi="Verdana"/>
          <w:sz w:val="16"/>
        </w:rPr>
      </w:pPr>
    </w:p>
    <w:p w:rsidR="003A3C41" w:rsidRDefault="003A3C41">
      <w:pPr>
        <w:pStyle w:val="Achievement"/>
        <w:tabs>
          <w:tab w:val="clear" w:pos="360"/>
        </w:tabs>
        <w:ind w:left="420" w:firstLine="0"/>
        <w:rPr>
          <w:rFonts w:ascii="Verdana" w:hAnsi="Verdana"/>
          <w:sz w:val="16"/>
        </w:rPr>
      </w:pPr>
    </w:p>
    <w:p w:rsidR="005D58F7" w:rsidRDefault="0080595F">
      <w:pPr>
        <w:pStyle w:val="Tit"/>
        <w:ind w:left="0" w:right="-155" w:firstLine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Professional Qualification </w:t>
      </w:r>
    </w:p>
    <w:p w:rsidR="005D58F7" w:rsidRDefault="0080595F">
      <w:pPr>
        <w:pStyle w:val="BodyText2"/>
      </w:pPr>
      <w:r>
        <w:t xml:space="preserve">Post Graduate Diploma in Business Management (Regular) 2004-06 from </w:t>
      </w:r>
    </w:p>
    <w:p w:rsidR="005D58F7" w:rsidRDefault="0080595F">
      <w:pPr>
        <w:pStyle w:val="BodyText2"/>
      </w:pPr>
      <w:r>
        <w:t>Master School Of Management,</w:t>
      </w:r>
      <w:r>
        <w:rPr>
          <w:b/>
        </w:rPr>
        <w:t xml:space="preserve"> Meerut</w:t>
      </w:r>
    </w:p>
    <w:p w:rsidR="005D58F7" w:rsidRDefault="0080595F">
      <w:pPr>
        <w:pStyle w:val="BodyText2"/>
      </w:pPr>
      <w:r>
        <w:t>Specialization: Marketing &amp; Insurance</w:t>
      </w:r>
    </w:p>
    <w:p w:rsidR="005D58F7" w:rsidRDefault="005D58F7">
      <w:pPr>
        <w:pStyle w:val="BodyText2"/>
      </w:pPr>
    </w:p>
    <w:p w:rsidR="005D58F7" w:rsidRDefault="0080595F">
      <w:pPr>
        <w:pStyle w:val="Tit"/>
        <w:ind w:left="0" w:right="-155" w:firstLine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Educational Qualification </w:t>
      </w:r>
    </w:p>
    <w:p w:rsidR="005D58F7" w:rsidRDefault="0080595F">
      <w:pPr>
        <w:pStyle w:val="BodyText"/>
        <w:jc w:val="both"/>
        <w:rPr>
          <w:b w:val="0"/>
          <w:bCs/>
          <w:color w:val="000000"/>
          <w:sz w:val="16"/>
        </w:rPr>
      </w:pPr>
      <w:r>
        <w:rPr>
          <w:b w:val="0"/>
          <w:bCs/>
          <w:color w:val="000000"/>
          <w:sz w:val="16"/>
        </w:rPr>
        <w:t>B.C.A from CCS University, Meerut (2003) with 68%</w:t>
      </w:r>
    </w:p>
    <w:p w:rsidR="005D58F7" w:rsidRDefault="005D58F7">
      <w:pPr>
        <w:pStyle w:val="BodyText"/>
        <w:jc w:val="both"/>
        <w:rPr>
          <w:b w:val="0"/>
          <w:bCs/>
          <w:color w:val="000000"/>
          <w:sz w:val="16"/>
        </w:rPr>
      </w:pPr>
    </w:p>
    <w:p w:rsidR="005D58F7" w:rsidRDefault="0080595F">
      <w:pPr>
        <w:pStyle w:val="BodyText"/>
        <w:jc w:val="both"/>
        <w:rPr>
          <w:b w:val="0"/>
          <w:bCs/>
          <w:color w:val="000000"/>
          <w:sz w:val="16"/>
        </w:rPr>
      </w:pPr>
      <w:r>
        <w:rPr>
          <w:b w:val="0"/>
          <w:bCs/>
          <w:color w:val="000000"/>
          <w:sz w:val="16"/>
        </w:rPr>
        <w:t xml:space="preserve">12th from </w:t>
      </w:r>
      <w:r>
        <w:rPr>
          <w:bCs/>
          <w:color w:val="000000"/>
          <w:sz w:val="16"/>
        </w:rPr>
        <w:t>Deewan Public School</w:t>
      </w:r>
      <w:r>
        <w:rPr>
          <w:b w:val="0"/>
          <w:bCs/>
          <w:color w:val="000000"/>
          <w:sz w:val="16"/>
        </w:rPr>
        <w:t xml:space="preserve"> (C.B.S.E.), Meerut, (2000) with 72%</w:t>
      </w:r>
    </w:p>
    <w:p w:rsidR="005D58F7" w:rsidRDefault="005D58F7">
      <w:pPr>
        <w:pStyle w:val="BodyText"/>
        <w:jc w:val="both"/>
        <w:rPr>
          <w:b w:val="0"/>
          <w:bCs/>
          <w:color w:val="000000"/>
          <w:sz w:val="16"/>
        </w:rPr>
      </w:pPr>
    </w:p>
    <w:p w:rsidR="005D58F7" w:rsidRDefault="0080595F">
      <w:pPr>
        <w:pStyle w:val="BodyText"/>
        <w:jc w:val="both"/>
        <w:rPr>
          <w:b w:val="0"/>
          <w:bCs/>
          <w:sz w:val="16"/>
        </w:rPr>
      </w:pPr>
      <w:r>
        <w:rPr>
          <w:b w:val="0"/>
          <w:bCs/>
          <w:color w:val="000000"/>
          <w:sz w:val="16"/>
        </w:rPr>
        <w:t>10</w:t>
      </w:r>
      <w:r>
        <w:rPr>
          <w:b w:val="0"/>
          <w:bCs/>
          <w:color w:val="000000"/>
          <w:sz w:val="16"/>
          <w:vertAlign w:val="superscript"/>
        </w:rPr>
        <w:t>th</w:t>
      </w:r>
      <w:r>
        <w:rPr>
          <w:b w:val="0"/>
          <w:bCs/>
          <w:color w:val="000000"/>
          <w:sz w:val="16"/>
        </w:rPr>
        <w:t xml:space="preserve"> from </w:t>
      </w:r>
      <w:r>
        <w:rPr>
          <w:bCs/>
          <w:color w:val="000000"/>
          <w:sz w:val="16"/>
        </w:rPr>
        <w:t>DAV Public School</w:t>
      </w:r>
      <w:r>
        <w:rPr>
          <w:b w:val="0"/>
          <w:bCs/>
          <w:color w:val="000000"/>
          <w:sz w:val="16"/>
        </w:rPr>
        <w:t xml:space="preserve"> (C.B.S.E.), Meerut, (1998)</w:t>
      </w:r>
      <w:r>
        <w:rPr>
          <w:b w:val="0"/>
          <w:bCs/>
          <w:sz w:val="16"/>
        </w:rPr>
        <w:t xml:space="preserve"> with 55%</w:t>
      </w:r>
    </w:p>
    <w:p w:rsidR="005D58F7" w:rsidRDefault="005D58F7">
      <w:pPr>
        <w:pStyle w:val="BodyText"/>
        <w:jc w:val="both"/>
        <w:rPr>
          <w:b w:val="0"/>
          <w:bCs/>
          <w:sz w:val="16"/>
        </w:rPr>
      </w:pPr>
    </w:p>
    <w:p w:rsidR="005D58F7" w:rsidRDefault="005D58F7">
      <w:pPr>
        <w:pStyle w:val="BodyText"/>
        <w:jc w:val="both"/>
        <w:rPr>
          <w:b w:val="0"/>
          <w:bCs/>
        </w:rPr>
      </w:pPr>
    </w:p>
    <w:p w:rsidR="005D58F7" w:rsidRDefault="0080595F">
      <w:pPr>
        <w:pStyle w:val="Tit"/>
        <w:ind w:left="0" w:right="-155" w:firstLine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Computer Knowledge </w:t>
      </w:r>
    </w:p>
    <w:p w:rsidR="005D58F7" w:rsidRDefault="0080595F">
      <w:pPr>
        <w:pStyle w:val="BodyText"/>
        <w:jc w:val="both"/>
        <w:rPr>
          <w:b w:val="0"/>
          <w:bCs/>
          <w:sz w:val="16"/>
        </w:rPr>
      </w:pPr>
      <w:r>
        <w:rPr>
          <w:b w:val="0"/>
          <w:bCs/>
          <w:sz w:val="16"/>
        </w:rPr>
        <w:t>Basics and internet usage.</w:t>
      </w:r>
    </w:p>
    <w:p w:rsidR="005D58F7" w:rsidRDefault="005D58F7">
      <w:pPr>
        <w:pStyle w:val="BodyText"/>
        <w:jc w:val="both"/>
        <w:rPr>
          <w:b w:val="0"/>
          <w:bCs/>
          <w:sz w:val="16"/>
        </w:rPr>
      </w:pPr>
    </w:p>
    <w:p w:rsidR="005D58F7" w:rsidRDefault="005D58F7">
      <w:pPr>
        <w:pStyle w:val="BodyText"/>
        <w:jc w:val="both"/>
        <w:rPr>
          <w:b w:val="0"/>
          <w:bCs/>
          <w:sz w:val="16"/>
        </w:rPr>
      </w:pPr>
    </w:p>
    <w:p w:rsidR="005D58F7" w:rsidRDefault="0080595F">
      <w:pPr>
        <w:pStyle w:val="Tit"/>
        <w:ind w:left="0" w:right="-155" w:firstLine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Interests </w:t>
      </w:r>
    </w:p>
    <w:p w:rsidR="005D58F7" w:rsidRDefault="0080595F">
      <w:pPr>
        <w:pStyle w:val="BodyText"/>
        <w:jc w:val="both"/>
        <w:rPr>
          <w:rFonts w:ascii="Verdana" w:hAnsi="Verdana"/>
          <w:b w:val="0"/>
          <w:bCs/>
          <w:sz w:val="16"/>
        </w:rPr>
      </w:pPr>
      <w:r>
        <w:rPr>
          <w:rFonts w:ascii="Verdana" w:hAnsi="Verdana"/>
          <w:b w:val="0"/>
          <w:bCs/>
          <w:sz w:val="16"/>
        </w:rPr>
        <w:t>Playing Basket Ball</w:t>
      </w:r>
    </w:p>
    <w:p w:rsidR="005D58F7" w:rsidRDefault="005D58F7">
      <w:pPr>
        <w:pStyle w:val="BodyText"/>
        <w:jc w:val="both"/>
        <w:rPr>
          <w:rFonts w:ascii="Verdana" w:hAnsi="Verdana"/>
          <w:b w:val="0"/>
          <w:bCs/>
          <w:sz w:val="16"/>
        </w:rPr>
      </w:pPr>
    </w:p>
    <w:p w:rsidR="005D58F7" w:rsidRDefault="0080595F">
      <w:pPr>
        <w:pStyle w:val="BodyText"/>
        <w:jc w:val="both"/>
        <w:rPr>
          <w:rFonts w:ascii="Verdana" w:hAnsi="Verdana"/>
          <w:b w:val="0"/>
          <w:bCs/>
          <w:sz w:val="16"/>
        </w:rPr>
      </w:pPr>
      <w:r>
        <w:rPr>
          <w:rFonts w:ascii="Verdana" w:hAnsi="Verdana"/>
          <w:b w:val="0"/>
          <w:bCs/>
          <w:sz w:val="16"/>
        </w:rPr>
        <w:t>Listening to Music</w:t>
      </w:r>
    </w:p>
    <w:p w:rsidR="005D58F7" w:rsidRDefault="005D58F7">
      <w:pPr>
        <w:pStyle w:val="BodyText"/>
        <w:jc w:val="both"/>
        <w:rPr>
          <w:rFonts w:ascii="Verdana" w:hAnsi="Verdana"/>
          <w:b w:val="0"/>
          <w:bCs/>
          <w:sz w:val="16"/>
        </w:rPr>
      </w:pPr>
    </w:p>
    <w:p w:rsidR="005D58F7" w:rsidRDefault="005D58F7">
      <w:pPr>
        <w:pStyle w:val="BodyText"/>
        <w:jc w:val="both"/>
        <w:rPr>
          <w:rFonts w:ascii="Verdana" w:hAnsi="Verdana"/>
          <w:b w:val="0"/>
          <w:bCs/>
          <w:sz w:val="16"/>
        </w:rPr>
      </w:pPr>
    </w:p>
    <w:p w:rsidR="005D58F7" w:rsidRDefault="0080595F">
      <w:pPr>
        <w:pStyle w:val="Tit"/>
        <w:ind w:left="0" w:right="-155" w:firstLine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Strength</w:t>
      </w:r>
    </w:p>
    <w:p w:rsidR="005D58F7" w:rsidRDefault="0080595F">
      <w:pPr>
        <w:pStyle w:val="BodyText"/>
        <w:jc w:val="both"/>
        <w:rPr>
          <w:rFonts w:ascii="Verdana" w:hAnsi="Verdana"/>
          <w:b w:val="0"/>
          <w:bCs/>
          <w:sz w:val="16"/>
        </w:rPr>
      </w:pPr>
      <w:r>
        <w:rPr>
          <w:rFonts w:ascii="Verdana" w:hAnsi="Verdana"/>
          <w:b w:val="0"/>
          <w:bCs/>
          <w:sz w:val="16"/>
        </w:rPr>
        <w:t>Self-Motivated</w:t>
      </w:r>
    </w:p>
    <w:p w:rsidR="005D58F7" w:rsidRDefault="005D58F7">
      <w:pPr>
        <w:pStyle w:val="BodyText"/>
        <w:jc w:val="both"/>
        <w:rPr>
          <w:rFonts w:ascii="Verdana" w:hAnsi="Verdana"/>
          <w:b w:val="0"/>
          <w:bCs/>
          <w:sz w:val="16"/>
        </w:rPr>
      </w:pPr>
    </w:p>
    <w:p w:rsidR="005D58F7" w:rsidRDefault="0080595F">
      <w:pPr>
        <w:pStyle w:val="BodyText"/>
        <w:jc w:val="both"/>
        <w:rPr>
          <w:rFonts w:ascii="Verdana" w:hAnsi="Verdana"/>
          <w:b w:val="0"/>
          <w:bCs/>
          <w:sz w:val="16"/>
        </w:rPr>
      </w:pPr>
      <w:r>
        <w:rPr>
          <w:rFonts w:ascii="Verdana" w:hAnsi="Verdana"/>
          <w:b w:val="0"/>
          <w:bCs/>
          <w:sz w:val="16"/>
        </w:rPr>
        <w:t>Good Communication Skills</w:t>
      </w:r>
    </w:p>
    <w:p w:rsidR="005D58F7" w:rsidRDefault="005D58F7">
      <w:pPr>
        <w:pStyle w:val="BodyText"/>
        <w:jc w:val="both"/>
        <w:rPr>
          <w:rFonts w:ascii="Verdana" w:hAnsi="Verdana"/>
          <w:b w:val="0"/>
          <w:bCs/>
          <w:sz w:val="16"/>
        </w:rPr>
      </w:pPr>
    </w:p>
    <w:p w:rsidR="005D58F7" w:rsidRDefault="0080595F">
      <w:pPr>
        <w:pStyle w:val="BodyText"/>
        <w:jc w:val="both"/>
        <w:rPr>
          <w:rFonts w:ascii="Verdana" w:hAnsi="Verdana"/>
          <w:b w:val="0"/>
          <w:bCs/>
          <w:sz w:val="16"/>
        </w:rPr>
      </w:pPr>
      <w:r>
        <w:rPr>
          <w:rFonts w:ascii="Verdana" w:hAnsi="Verdana"/>
          <w:b w:val="0"/>
          <w:bCs/>
          <w:sz w:val="16"/>
        </w:rPr>
        <w:t>Hard Working</w:t>
      </w:r>
    </w:p>
    <w:p w:rsidR="005D58F7" w:rsidRDefault="005D58F7">
      <w:pPr>
        <w:pStyle w:val="BodyText"/>
        <w:jc w:val="both"/>
        <w:rPr>
          <w:rFonts w:ascii="Verdana" w:hAnsi="Verdana"/>
          <w:b w:val="0"/>
          <w:bCs/>
          <w:sz w:val="16"/>
        </w:rPr>
      </w:pPr>
    </w:p>
    <w:p w:rsidR="005D58F7" w:rsidRDefault="0080595F">
      <w:pPr>
        <w:pStyle w:val="BodyText"/>
        <w:jc w:val="both"/>
        <w:rPr>
          <w:rFonts w:ascii="Verdana" w:hAnsi="Verdana"/>
          <w:b w:val="0"/>
          <w:bCs/>
          <w:sz w:val="16"/>
        </w:rPr>
      </w:pPr>
      <w:r>
        <w:rPr>
          <w:rFonts w:ascii="Verdana" w:hAnsi="Verdana"/>
          <w:b w:val="0"/>
          <w:bCs/>
          <w:sz w:val="16"/>
        </w:rPr>
        <w:t>Proactive</w:t>
      </w:r>
    </w:p>
    <w:p w:rsidR="005D58F7" w:rsidRDefault="005D58F7">
      <w:pPr>
        <w:pStyle w:val="BodyText"/>
        <w:jc w:val="both"/>
        <w:rPr>
          <w:rFonts w:ascii="Verdana" w:hAnsi="Verdana"/>
          <w:b w:val="0"/>
          <w:bCs/>
          <w:sz w:val="16"/>
        </w:rPr>
      </w:pPr>
    </w:p>
    <w:p w:rsidR="005D58F7" w:rsidRDefault="0080595F">
      <w:pPr>
        <w:pStyle w:val="BodyText"/>
        <w:jc w:val="both"/>
        <w:rPr>
          <w:rFonts w:ascii="Verdana" w:hAnsi="Verdana"/>
          <w:b w:val="0"/>
          <w:bCs/>
          <w:sz w:val="16"/>
        </w:rPr>
      </w:pPr>
      <w:r>
        <w:rPr>
          <w:rFonts w:ascii="Verdana" w:hAnsi="Verdana"/>
          <w:b w:val="0"/>
          <w:bCs/>
          <w:sz w:val="16"/>
        </w:rPr>
        <w:t xml:space="preserve">Excellent leadership skills </w:t>
      </w:r>
    </w:p>
    <w:p w:rsidR="005D58F7" w:rsidRDefault="005D58F7">
      <w:pPr>
        <w:pStyle w:val="BodyText"/>
        <w:jc w:val="both"/>
        <w:rPr>
          <w:rFonts w:ascii="Verdana" w:hAnsi="Verdana"/>
          <w:b w:val="0"/>
          <w:bCs/>
          <w:sz w:val="16"/>
        </w:rPr>
      </w:pPr>
    </w:p>
    <w:p w:rsidR="005D58F7" w:rsidRDefault="0080595F">
      <w:pPr>
        <w:pStyle w:val="BodyText"/>
        <w:jc w:val="both"/>
        <w:rPr>
          <w:rFonts w:ascii="Verdana" w:hAnsi="Verdana"/>
          <w:b w:val="0"/>
          <w:bCs/>
          <w:sz w:val="16"/>
        </w:rPr>
      </w:pPr>
      <w:r>
        <w:rPr>
          <w:rFonts w:ascii="Verdana" w:hAnsi="Verdana"/>
          <w:b w:val="0"/>
          <w:bCs/>
          <w:sz w:val="16"/>
        </w:rPr>
        <w:t>Up to date market knowledge</w:t>
      </w:r>
    </w:p>
    <w:p w:rsidR="005D58F7" w:rsidRDefault="005D58F7">
      <w:pPr>
        <w:pStyle w:val="BodyText"/>
        <w:jc w:val="both"/>
        <w:rPr>
          <w:rFonts w:ascii="Verdana" w:hAnsi="Verdana"/>
          <w:b w:val="0"/>
          <w:bCs/>
          <w:sz w:val="16"/>
        </w:rPr>
      </w:pPr>
    </w:p>
    <w:p w:rsidR="005D58F7" w:rsidRDefault="005D58F7">
      <w:pPr>
        <w:pStyle w:val="BodyText"/>
        <w:rPr>
          <w:rFonts w:ascii="Verdana" w:hAnsi="Verdana"/>
          <w:sz w:val="16"/>
        </w:rPr>
      </w:pPr>
    </w:p>
    <w:p w:rsidR="005D58F7" w:rsidRDefault="005D58F7">
      <w:pPr>
        <w:pStyle w:val="BodyText"/>
        <w:rPr>
          <w:rFonts w:ascii="Verdana" w:hAnsi="Verdana"/>
          <w:sz w:val="16"/>
        </w:rPr>
      </w:pPr>
    </w:p>
    <w:p w:rsidR="005D58F7" w:rsidRDefault="005D58F7">
      <w:pPr>
        <w:pStyle w:val="BodyText"/>
        <w:rPr>
          <w:rFonts w:ascii="Verdana" w:hAnsi="Verdana"/>
          <w:sz w:val="16"/>
        </w:rPr>
      </w:pPr>
    </w:p>
    <w:p w:rsidR="005D58F7" w:rsidRDefault="005D58F7">
      <w:pPr>
        <w:pStyle w:val="BodyText"/>
        <w:rPr>
          <w:rFonts w:ascii="Verdana" w:hAnsi="Verdana"/>
          <w:sz w:val="16"/>
        </w:rPr>
      </w:pPr>
    </w:p>
    <w:p w:rsidR="005D58F7" w:rsidRDefault="0080595F">
      <w:pPr>
        <w:pStyle w:val="BodyTex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Saurabh Srivastava</w:t>
      </w:r>
    </w:p>
    <w:p w:rsidR="005D58F7" w:rsidRDefault="005D58F7">
      <w:pPr>
        <w:rPr>
          <w:rFonts w:ascii="Verdana" w:hAnsi="Verdana"/>
          <w:sz w:val="16"/>
        </w:rPr>
      </w:pPr>
    </w:p>
    <w:p w:rsidR="005D58F7" w:rsidRDefault="0080595F">
      <w:pPr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Date:</w:t>
      </w:r>
    </w:p>
    <w:p w:rsidR="005D58F7" w:rsidRDefault="005D58F7"/>
    <w:p w:rsidR="0080595F" w:rsidRDefault="0080595F"/>
    <w:sectPr w:rsidR="0080595F" w:rsidSect="005D58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720" w:right="216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38A" w:rsidRDefault="008D538A" w:rsidP="007A25A4">
      <w:r>
        <w:separator/>
      </w:r>
    </w:p>
  </w:endnote>
  <w:endnote w:type="continuationSeparator" w:id="1">
    <w:p w:rsidR="008D538A" w:rsidRDefault="008D538A" w:rsidP="007A2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A4" w:rsidRDefault="007A25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A4" w:rsidRDefault="007A25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A4" w:rsidRDefault="007A25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38A" w:rsidRDefault="008D538A" w:rsidP="007A25A4">
      <w:r>
        <w:separator/>
      </w:r>
    </w:p>
  </w:footnote>
  <w:footnote w:type="continuationSeparator" w:id="1">
    <w:p w:rsidR="008D538A" w:rsidRDefault="008D538A" w:rsidP="007A25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A4" w:rsidRDefault="007A25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A4" w:rsidRDefault="007A25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A4" w:rsidRDefault="007A25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/>
      </w:rPr>
    </w:lvl>
  </w:abstractNum>
  <w:abstractNum w:abstractNumId="4">
    <w:nsid w:val="03701F81"/>
    <w:multiLevelType w:val="hybridMultilevel"/>
    <w:tmpl w:val="966C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C2F4F"/>
    <w:multiLevelType w:val="hybridMultilevel"/>
    <w:tmpl w:val="709E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3E2923"/>
    <w:rsid w:val="00002F29"/>
    <w:rsid w:val="000939FD"/>
    <w:rsid w:val="00094CBC"/>
    <w:rsid w:val="00114A48"/>
    <w:rsid w:val="001E0AAC"/>
    <w:rsid w:val="003626EF"/>
    <w:rsid w:val="003A3C41"/>
    <w:rsid w:val="003E2923"/>
    <w:rsid w:val="003F129A"/>
    <w:rsid w:val="005B597B"/>
    <w:rsid w:val="005D58F7"/>
    <w:rsid w:val="007A25A4"/>
    <w:rsid w:val="0080595F"/>
    <w:rsid w:val="008D0D79"/>
    <w:rsid w:val="008D538A"/>
    <w:rsid w:val="00AD202C"/>
    <w:rsid w:val="00B85AFF"/>
    <w:rsid w:val="00C12290"/>
    <w:rsid w:val="00C67ADB"/>
    <w:rsid w:val="00CD2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F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D58F7"/>
    <w:pPr>
      <w:keepNext/>
      <w:tabs>
        <w:tab w:val="num" w:pos="432"/>
      </w:tabs>
      <w:ind w:left="432" w:hanging="432"/>
      <w:jc w:val="center"/>
      <w:outlineLvl w:val="0"/>
    </w:pPr>
    <w:rPr>
      <w:b/>
      <w:szCs w:val="20"/>
    </w:rPr>
  </w:style>
  <w:style w:type="paragraph" w:styleId="Heading6">
    <w:name w:val="heading 6"/>
    <w:basedOn w:val="Normal"/>
    <w:next w:val="Normal"/>
    <w:qFormat/>
    <w:rsid w:val="005D58F7"/>
    <w:pPr>
      <w:keepNext/>
      <w:tabs>
        <w:tab w:val="num" w:pos="1152"/>
      </w:tabs>
      <w:ind w:left="1152" w:hanging="1152"/>
      <w:outlineLvl w:val="5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5D58F7"/>
    <w:pPr>
      <w:keepNext/>
      <w:tabs>
        <w:tab w:val="num" w:pos="1584"/>
      </w:tabs>
      <w:ind w:left="1584" w:hanging="1584"/>
      <w:outlineLvl w:val="8"/>
    </w:pPr>
    <w:rPr>
      <w:b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D58F7"/>
    <w:rPr>
      <w:rFonts w:ascii="Wingdings" w:hAnsi="Wingdings"/>
    </w:rPr>
  </w:style>
  <w:style w:type="character" w:customStyle="1" w:styleId="WW8Num3z0">
    <w:name w:val="WW8Num3z0"/>
    <w:rsid w:val="005D58F7"/>
    <w:rPr>
      <w:rFonts w:ascii="Wingdings" w:hAnsi="Wingdings"/>
    </w:rPr>
  </w:style>
  <w:style w:type="character" w:customStyle="1" w:styleId="WW8Num4z0">
    <w:name w:val="WW8Num4z0"/>
    <w:rsid w:val="005D58F7"/>
    <w:rPr>
      <w:rFonts w:ascii="Wingdings" w:hAnsi="Wingdings"/>
    </w:rPr>
  </w:style>
  <w:style w:type="character" w:customStyle="1" w:styleId="Absatz-Standardschriftart">
    <w:name w:val="Absatz-Standardschriftart"/>
    <w:rsid w:val="005D58F7"/>
  </w:style>
  <w:style w:type="character" w:customStyle="1" w:styleId="WW8Num1z0">
    <w:name w:val="WW8Num1z0"/>
    <w:rsid w:val="005D58F7"/>
    <w:rPr>
      <w:rFonts w:ascii="Symbol" w:hAnsi="Symbol"/>
    </w:rPr>
  </w:style>
  <w:style w:type="character" w:customStyle="1" w:styleId="WW8Num1z1">
    <w:name w:val="WW8Num1z1"/>
    <w:rsid w:val="005D58F7"/>
    <w:rPr>
      <w:rFonts w:ascii="Courier New" w:hAnsi="Courier New" w:cs="Courier New"/>
    </w:rPr>
  </w:style>
  <w:style w:type="character" w:customStyle="1" w:styleId="WW8Num1z2">
    <w:name w:val="WW8Num1z2"/>
    <w:rsid w:val="005D58F7"/>
    <w:rPr>
      <w:rFonts w:ascii="Wingdings" w:hAnsi="Wingdings"/>
    </w:rPr>
  </w:style>
  <w:style w:type="character" w:customStyle="1" w:styleId="WW8Num2z1">
    <w:name w:val="WW8Num2z1"/>
    <w:rsid w:val="005D58F7"/>
    <w:rPr>
      <w:rFonts w:ascii="Courier New" w:hAnsi="Courier New"/>
    </w:rPr>
  </w:style>
  <w:style w:type="character" w:customStyle="1" w:styleId="WW8Num2z3">
    <w:name w:val="WW8Num2z3"/>
    <w:rsid w:val="005D58F7"/>
    <w:rPr>
      <w:rFonts w:ascii="Symbol" w:hAnsi="Symbol"/>
    </w:rPr>
  </w:style>
  <w:style w:type="character" w:customStyle="1" w:styleId="WW8Num4z1">
    <w:name w:val="WW8Num4z1"/>
    <w:rsid w:val="005D58F7"/>
    <w:rPr>
      <w:rFonts w:ascii="Courier New" w:hAnsi="Courier New" w:cs="Courier New"/>
    </w:rPr>
  </w:style>
  <w:style w:type="character" w:customStyle="1" w:styleId="WW8Num4z3">
    <w:name w:val="WW8Num4z3"/>
    <w:rsid w:val="005D58F7"/>
    <w:rPr>
      <w:rFonts w:ascii="Symbol" w:hAnsi="Symbol"/>
    </w:rPr>
  </w:style>
  <w:style w:type="character" w:customStyle="1" w:styleId="WW8Num5z0">
    <w:name w:val="WW8Num5z0"/>
    <w:rsid w:val="005D58F7"/>
    <w:rPr>
      <w:rFonts w:ascii="Symbol" w:hAnsi="Symbol"/>
    </w:rPr>
  </w:style>
  <w:style w:type="character" w:customStyle="1" w:styleId="WW8Num5z1">
    <w:name w:val="WW8Num5z1"/>
    <w:rsid w:val="005D58F7"/>
    <w:rPr>
      <w:rFonts w:ascii="Courier New" w:hAnsi="Courier New" w:cs="Courier New"/>
    </w:rPr>
  </w:style>
  <w:style w:type="character" w:customStyle="1" w:styleId="WW8Num5z2">
    <w:name w:val="WW8Num5z2"/>
    <w:rsid w:val="005D58F7"/>
    <w:rPr>
      <w:rFonts w:ascii="Wingdings" w:hAnsi="Wingdings"/>
    </w:rPr>
  </w:style>
  <w:style w:type="character" w:customStyle="1" w:styleId="WW8Num6z0">
    <w:name w:val="WW8Num6z0"/>
    <w:rsid w:val="005D58F7"/>
    <w:rPr>
      <w:rFonts w:ascii="Symbol" w:hAnsi="Symbol"/>
      <w:color w:val="auto"/>
    </w:rPr>
  </w:style>
  <w:style w:type="character" w:customStyle="1" w:styleId="WW8Num6z1">
    <w:name w:val="WW8Num6z1"/>
    <w:rsid w:val="005D58F7"/>
    <w:rPr>
      <w:rFonts w:ascii="Courier New" w:hAnsi="Courier New"/>
    </w:rPr>
  </w:style>
  <w:style w:type="character" w:customStyle="1" w:styleId="WW8Num6z2">
    <w:name w:val="WW8Num6z2"/>
    <w:rsid w:val="005D58F7"/>
    <w:rPr>
      <w:rFonts w:ascii="Wingdings" w:hAnsi="Wingdings"/>
    </w:rPr>
  </w:style>
  <w:style w:type="character" w:customStyle="1" w:styleId="WW8Num6z3">
    <w:name w:val="WW8Num6z3"/>
    <w:rsid w:val="005D58F7"/>
    <w:rPr>
      <w:rFonts w:ascii="Symbol" w:hAnsi="Symbol"/>
    </w:rPr>
  </w:style>
  <w:style w:type="paragraph" w:customStyle="1" w:styleId="Heading">
    <w:name w:val="Heading"/>
    <w:basedOn w:val="Normal"/>
    <w:next w:val="BodyText"/>
    <w:rsid w:val="005D58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5D58F7"/>
    <w:rPr>
      <w:rFonts w:ascii="Arial" w:hAnsi="Arial"/>
      <w:b/>
      <w:sz w:val="20"/>
      <w:szCs w:val="20"/>
    </w:rPr>
  </w:style>
  <w:style w:type="paragraph" w:styleId="List">
    <w:name w:val="List"/>
    <w:basedOn w:val="BodyText"/>
    <w:semiHidden/>
    <w:rsid w:val="005D58F7"/>
    <w:rPr>
      <w:rFonts w:cs="Tahoma"/>
    </w:rPr>
  </w:style>
  <w:style w:type="paragraph" w:styleId="Caption">
    <w:name w:val="caption"/>
    <w:basedOn w:val="Normal"/>
    <w:qFormat/>
    <w:rsid w:val="005D58F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D58F7"/>
    <w:pPr>
      <w:suppressLineNumbers/>
    </w:pPr>
    <w:rPr>
      <w:rFonts w:cs="Tahoma"/>
    </w:rPr>
  </w:style>
  <w:style w:type="paragraph" w:customStyle="1" w:styleId="Nome">
    <w:name w:val="Nome"/>
    <w:basedOn w:val="Normal"/>
    <w:rsid w:val="005D58F7"/>
    <w:pPr>
      <w:ind w:left="426" w:hanging="426"/>
    </w:pPr>
    <w:rPr>
      <w:b/>
      <w:sz w:val="28"/>
      <w:szCs w:val="20"/>
    </w:rPr>
  </w:style>
  <w:style w:type="paragraph" w:styleId="Header">
    <w:name w:val="header"/>
    <w:basedOn w:val="Normal"/>
    <w:semiHidden/>
    <w:rsid w:val="005D58F7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">
    <w:name w:val="Tit"/>
    <w:basedOn w:val="Normal"/>
    <w:rsid w:val="005D58F7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BodyText3">
    <w:name w:val="Body Text 3"/>
    <w:basedOn w:val="Normal"/>
    <w:rsid w:val="005D58F7"/>
    <w:pPr>
      <w:tabs>
        <w:tab w:val="left" w:pos="0"/>
      </w:tabs>
    </w:pPr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5D58F7"/>
    <w:pPr>
      <w:tabs>
        <w:tab w:val="left" w:pos="360"/>
        <w:tab w:val="left" w:pos="3960"/>
        <w:tab w:val="left" w:pos="4320"/>
      </w:tabs>
      <w:spacing w:line="360" w:lineRule="auto"/>
      <w:ind w:right="-450"/>
    </w:pPr>
    <w:rPr>
      <w:rFonts w:ascii="Verdana" w:hAnsi="Verdana"/>
      <w:color w:val="000000"/>
      <w:sz w:val="20"/>
      <w:szCs w:val="20"/>
    </w:rPr>
  </w:style>
  <w:style w:type="paragraph" w:customStyle="1" w:styleId="Achievement">
    <w:name w:val="Achievement"/>
    <w:basedOn w:val="BodyText"/>
    <w:rsid w:val="005D58F7"/>
    <w:pPr>
      <w:tabs>
        <w:tab w:val="num" w:pos="360"/>
      </w:tabs>
      <w:spacing w:after="60" w:line="220" w:lineRule="atLeast"/>
      <w:ind w:left="360" w:hanging="360"/>
      <w:jc w:val="both"/>
    </w:pPr>
    <w:rPr>
      <w:b w:val="0"/>
      <w:spacing w:val="-5"/>
    </w:rPr>
  </w:style>
  <w:style w:type="paragraph" w:customStyle="1" w:styleId="TableContents">
    <w:name w:val="Table Contents"/>
    <w:basedOn w:val="Normal"/>
    <w:rsid w:val="005D58F7"/>
    <w:pPr>
      <w:suppressLineNumbers/>
    </w:pPr>
  </w:style>
  <w:style w:type="paragraph" w:customStyle="1" w:styleId="TableHeading">
    <w:name w:val="Table Heading"/>
    <w:basedOn w:val="TableContents"/>
    <w:rsid w:val="005D58F7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D58F7"/>
  </w:style>
  <w:style w:type="character" w:styleId="Hyperlink">
    <w:name w:val="Hyperlink"/>
    <w:basedOn w:val="DefaultParagraphFont"/>
    <w:uiPriority w:val="99"/>
    <w:unhideWhenUsed/>
    <w:rsid w:val="003E292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2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5A4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srivastavaaxi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Links>
    <vt:vector size="12" baseType="variant">
      <vt:variant>
        <vt:i4>589886</vt:i4>
      </vt:variant>
      <vt:variant>
        <vt:i4>3</vt:i4>
      </vt:variant>
      <vt:variant>
        <vt:i4>0</vt:i4>
      </vt:variant>
      <vt:variant>
        <vt:i4>5</vt:i4>
      </vt:variant>
      <vt:variant>
        <vt:lpwstr>mailto:ssrivastavaaxis@gmail.com</vt:lpwstr>
      </vt:variant>
      <vt:variant>
        <vt:lpwstr/>
      </vt:variant>
      <vt:variant>
        <vt:i4>8061016</vt:i4>
      </vt:variant>
      <vt:variant>
        <vt:i4>0</vt:i4>
      </vt:variant>
      <vt:variant>
        <vt:i4>0</vt:i4>
      </vt:variant>
      <vt:variant>
        <vt:i4>5</vt:i4>
      </vt:variant>
      <vt:variant>
        <vt:lpwstr>mailto:mrarvind2002@yahoo.com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</dc:creator>
  <cp:keywords/>
  <cp:lastModifiedBy>user4</cp:lastModifiedBy>
  <cp:revision>2</cp:revision>
  <cp:lastPrinted>1899-12-31T18:30:00Z</cp:lastPrinted>
  <dcterms:created xsi:type="dcterms:W3CDTF">2015-12-13T08:53:00Z</dcterms:created>
  <dcterms:modified xsi:type="dcterms:W3CDTF">2015-12-13T08:53:00Z</dcterms:modified>
</cp:coreProperties>
</file>