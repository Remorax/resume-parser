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BF5" w:rsidRDefault="002B57D0" w:rsidP="00B34772">
      <w:pPr>
        <w:spacing w:before="74"/>
        <w:ind w:right="7505"/>
        <w:rPr>
          <w:sz w:val="22"/>
          <w:szCs w:val="22"/>
        </w:rPr>
      </w:pPr>
      <w:r>
        <w:rPr>
          <w:spacing w:val="1"/>
          <w:sz w:val="22"/>
          <w:szCs w:val="22"/>
        </w:rPr>
        <w:t>J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pacing w:val="-5"/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 xml:space="preserve">ngh </w:t>
      </w:r>
      <w:r>
        <w:rPr>
          <w:spacing w:val="-1"/>
          <w:sz w:val="22"/>
          <w:szCs w:val="22"/>
        </w:rPr>
        <w:t>H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5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no: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4519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B </w:t>
      </w:r>
      <w:r>
        <w:rPr>
          <w:spacing w:val="2"/>
          <w:sz w:val="22"/>
          <w:szCs w:val="22"/>
        </w:rPr>
        <w:t>S</w:t>
      </w:r>
      <w:r>
        <w:rPr>
          <w:spacing w:val="-7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6"/>
          <w:sz w:val="22"/>
          <w:szCs w:val="22"/>
        </w:rPr>
        <w:t>t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 xml:space="preserve">70, </w:t>
      </w:r>
      <w:r>
        <w:rPr>
          <w:spacing w:val="1"/>
          <w:sz w:val="22"/>
          <w:szCs w:val="22"/>
        </w:rPr>
        <w:t>M</w:t>
      </w:r>
      <w:r>
        <w:rPr>
          <w:spacing w:val="-5"/>
          <w:sz w:val="22"/>
          <w:szCs w:val="22"/>
        </w:rPr>
        <w:t>oh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i</w:t>
      </w:r>
    </w:p>
    <w:p w:rsidR="00A71BF5" w:rsidRDefault="002B57D0" w:rsidP="00B34772">
      <w:pPr>
        <w:spacing w:before="1"/>
        <w:rPr>
          <w:sz w:val="22"/>
          <w:szCs w:val="22"/>
        </w:rPr>
      </w:pPr>
      <w:r>
        <w:rPr>
          <w:spacing w:val="2"/>
          <w:sz w:val="22"/>
          <w:szCs w:val="22"/>
        </w:rPr>
        <w:t>C</w:t>
      </w:r>
      <w:r>
        <w:rPr>
          <w:spacing w:val="-5"/>
          <w:sz w:val="22"/>
          <w:szCs w:val="22"/>
        </w:rPr>
        <w:t>on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no: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+919988056922</w:t>
      </w:r>
    </w:p>
    <w:p w:rsidR="00A71BF5" w:rsidRDefault="002B57D0" w:rsidP="00B34772">
      <w:pPr>
        <w:spacing w:before="1"/>
        <w:ind w:right="6780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pacing w:val="2"/>
          <w:sz w:val="22"/>
          <w:szCs w:val="22"/>
        </w:rPr>
        <w:t>.</w:t>
      </w:r>
      <w:r>
        <w:rPr>
          <w:spacing w:val="-1"/>
          <w:sz w:val="22"/>
          <w:szCs w:val="22"/>
        </w:rPr>
        <w:t>O</w:t>
      </w:r>
      <w:r>
        <w:rPr>
          <w:spacing w:val="2"/>
          <w:sz w:val="22"/>
          <w:szCs w:val="22"/>
        </w:rPr>
        <w:t>.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: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29</w:t>
      </w:r>
      <w:r>
        <w:rPr>
          <w:spacing w:val="-2"/>
          <w:sz w:val="22"/>
          <w:szCs w:val="22"/>
        </w:rPr>
        <w:t>-</w:t>
      </w:r>
      <w:r>
        <w:rPr>
          <w:sz w:val="22"/>
          <w:szCs w:val="22"/>
        </w:rPr>
        <w:t>10</w:t>
      </w:r>
      <w:r>
        <w:rPr>
          <w:spacing w:val="-2"/>
          <w:sz w:val="22"/>
          <w:szCs w:val="22"/>
        </w:rPr>
        <w:t>-</w:t>
      </w:r>
      <w:r>
        <w:rPr>
          <w:sz w:val="22"/>
          <w:szCs w:val="22"/>
        </w:rPr>
        <w:t>1988</w:t>
      </w:r>
      <w:hyperlink r:id="rId7">
        <w:r>
          <w:rPr>
            <w:sz w:val="22"/>
            <w:szCs w:val="22"/>
          </w:rPr>
          <w:t xml:space="preserve"> </w:t>
        </w:r>
        <w:r>
          <w:rPr>
            <w:spacing w:val="-7"/>
            <w:sz w:val="22"/>
            <w:szCs w:val="22"/>
          </w:rPr>
          <w:t>e</w:t>
        </w:r>
        <w:r>
          <w:rPr>
            <w:spacing w:val="3"/>
            <w:sz w:val="22"/>
            <w:szCs w:val="22"/>
          </w:rPr>
          <w:t>r</w:t>
        </w:r>
        <w:r>
          <w:rPr>
            <w:spacing w:val="-4"/>
            <w:sz w:val="22"/>
            <w:szCs w:val="22"/>
          </w:rPr>
          <w:t>j</w:t>
        </w:r>
        <w:r>
          <w:rPr>
            <w:spacing w:val="3"/>
            <w:sz w:val="22"/>
            <w:szCs w:val="22"/>
          </w:rPr>
          <w:t>a</w:t>
        </w:r>
        <w:r>
          <w:rPr>
            <w:spacing w:val="1"/>
            <w:sz w:val="22"/>
            <w:szCs w:val="22"/>
          </w:rPr>
          <w:t>s</w:t>
        </w:r>
        <w:r>
          <w:rPr>
            <w:sz w:val="22"/>
            <w:szCs w:val="22"/>
          </w:rPr>
          <w:t>p</w:t>
        </w:r>
        <w:r>
          <w:rPr>
            <w:spacing w:val="3"/>
            <w:sz w:val="22"/>
            <w:szCs w:val="22"/>
          </w:rPr>
          <w:t>r</w:t>
        </w:r>
        <w:r>
          <w:rPr>
            <w:spacing w:val="-2"/>
            <w:sz w:val="22"/>
            <w:szCs w:val="22"/>
          </w:rPr>
          <w:t>e</w:t>
        </w:r>
        <w:r>
          <w:rPr>
            <w:spacing w:val="-7"/>
            <w:sz w:val="22"/>
            <w:szCs w:val="22"/>
          </w:rPr>
          <w:t>e</w:t>
        </w:r>
        <w:r>
          <w:rPr>
            <w:spacing w:val="1"/>
            <w:sz w:val="22"/>
            <w:szCs w:val="22"/>
          </w:rPr>
          <w:t>t</w:t>
        </w:r>
        <w:r>
          <w:rPr>
            <w:sz w:val="22"/>
            <w:szCs w:val="22"/>
          </w:rPr>
          <w:t>419</w:t>
        </w:r>
        <w:r>
          <w:rPr>
            <w:spacing w:val="3"/>
            <w:sz w:val="22"/>
            <w:szCs w:val="22"/>
          </w:rPr>
          <w:t>@</w:t>
        </w:r>
        <w:r>
          <w:rPr>
            <w:sz w:val="22"/>
            <w:szCs w:val="22"/>
          </w:rPr>
          <w:t>g</w:t>
        </w:r>
        <w:r>
          <w:rPr>
            <w:spacing w:val="-9"/>
            <w:sz w:val="22"/>
            <w:szCs w:val="22"/>
          </w:rPr>
          <w:t>m</w:t>
        </w:r>
        <w:r>
          <w:rPr>
            <w:spacing w:val="8"/>
            <w:sz w:val="22"/>
            <w:szCs w:val="22"/>
          </w:rPr>
          <w:t>a</w:t>
        </w:r>
        <w:r>
          <w:rPr>
            <w:spacing w:val="-4"/>
            <w:sz w:val="22"/>
            <w:szCs w:val="22"/>
          </w:rPr>
          <w:t>il</w:t>
        </w:r>
        <w:r>
          <w:rPr>
            <w:spacing w:val="2"/>
            <w:sz w:val="22"/>
            <w:szCs w:val="22"/>
          </w:rPr>
          <w:t>.</w:t>
        </w:r>
        <w:r>
          <w:rPr>
            <w:spacing w:val="3"/>
            <w:sz w:val="22"/>
            <w:szCs w:val="22"/>
          </w:rPr>
          <w:t>c</w:t>
        </w:r>
        <w:r>
          <w:rPr>
            <w:sz w:val="22"/>
            <w:szCs w:val="22"/>
          </w:rPr>
          <w:t>om</w:t>
        </w:r>
      </w:hyperlink>
    </w:p>
    <w:p w:rsidR="00A71BF5" w:rsidRDefault="00A71BF5" w:rsidP="00B34772">
      <w:pPr>
        <w:spacing w:before="9" w:line="100" w:lineRule="exact"/>
        <w:jc w:val="both"/>
        <w:rPr>
          <w:sz w:val="10"/>
          <w:szCs w:val="10"/>
        </w:rPr>
      </w:pPr>
    </w:p>
    <w:p w:rsidR="00A71BF5" w:rsidRDefault="00A71BF5" w:rsidP="00B34772">
      <w:pPr>
        <w:spacing w:line="200" w:lineRule="exact"/>
        <w:jc w:val="both"/>
      </w:pPr>
    </w:p>
    <w:p w:rsidR="00A71BF5" w:rsidRDefault="002B57D0" w:rsidP="00B34772">
      <w:pPr>
        <w:spacing w:line="240" w:lineRule="exact"/>
        <w:jc w:val="both"/>
        <w:rPr>
          <w:sz w:val="22"/>
          <w:szCs w:val="22"/>
        </w:rPr>
      </w:pPr>
      <w:r>
        <w:rPr>
          <w:b/>
          <w:spacing w:val="-1"/>
          <w:position w:val="-1"/>
          <w:sz w:val="22"/>
          <w:szCs w:val="22"/>
          <w:u w:val="thick" w:color="000000"/>
        </w:rPr>
        <w:t>C</w:t>
      </w:r>
      <w:r>
        <w:rPr>
          <w:b/>
          <w:spacing w:val="-5"/>
          <w:position w:val="-1"/>
          <w:sz w:val="22"/>
          <w:szCs w:val="22"/>
          <w:u w:val="thick" w:color="000000"/>
        </w:rPr>
        <w:t>a</w:t>
      </w:r>
      <w:r>
        <w:rPr>
          <w:b/>
          <w:spacing w:val="3"/>
          <w:position w:val="-1"/>
          <w:sz w:val="22"/>
          <w:szCs w:val="22"/>
          <w:u w:val="thick" w:color="000000"/>
        </w:rPr>
        <w:t>r</w:t>
      </w:r>
      <w:r>
        <w:rPr>
          <w:b/>
          <w:spacing w:val="-2"/>
          <w:position w:val="-1"/>
          <w:sz w:val="22"/>
          <w:szCs w:val="22"/>
          <w:u w:val="thick" w:color="000000"/>
        </w:rPr>
        <w:t>ee</w:t>
      </w:r>
      <w:r>
        <w:rPr>
          <w:b/>
          <w:position w:val="-1"/>
          <w:sz w:val="22"/>
          <w:szCs w:val="22"/>
          <w:u w:val="thick" w:color="000000"/>
        </w:rPr>
        <w:t>r o</w:t>
      </w:r>
      <w:r>
        <w:rPr>
          <w:b/>
          <w:spacing w:val="-3"/>
          <w:position w:val="-1"/>
          <w:sz w:val="22"/>
          <w:szCs w:val="22"/>
          <w:u w:val="thick" w:color="000000"/>
        </w:rPr>
        <w:t>b</w:t>
      </w:r>
      <w:r>
        <w:rPr>
          <w:b/>
          <w:spacing w:val="3"/>
          <w:position w:val="-1"/>
          <w:sz w:val="22"/>
          <w:szCs w:val="22"/>
          <w:u w:val="thick" w:color="000000"/>
        </w:rPr>
        <w:t>j</w:t>
      </w:r>
      <w:r>
        <w:rPr>
          <w:b/>
          <w:spacing w:val="-2"/>
          <w:position w:val="-1"/>
          <w:sz w:val="22"/>
          <w:szCs w:val="22"/>
          <w:u w:val="thick" w:color="000000"/>
        </w:rPr>
        <w:t>ec</w:t>
      </w:r>
      <w:r>
        <w:rPr>
          <w:b/>
          <w:spacing w:val="3"/>
          <w:position w:val="-1"/>
          <w:sz w:val="22"/>
          <w:szCs w:val="22"/>
          <w:u w:val="thick" w:color="000000"/>
        </w:rPr>
        <w:t>t</w:t>
      </w:r>
      <w:r>
        <w:rPr>
          <w:b/>
          <w:spacing w:val="-4"/>
          <w:position w:val="-1"/>
          <w:sz w:val="22"/>
          <w:szCs w:val="22"/>
          <w:u w:val="thick" w:color="000000"/>
        </w:rPr>
        <w:t>i</w:t>
      </w:r>
      <w:r>
        <w:rPr>
          <w:b/>
          <w:position w:val="-1"/>
          <w:sz w:val="22"/>
          <w:szCs w:val="22"/>
          <w:u w:val="thick" w:color="000000"/>
        </w:rPr>
        <w:t>ve</w:t>
      </w:r>
    </w:p>
    <w:p w:rsidR="00A71BF5" w:rsidRDefault="00A71BF5" w:rsidP="00B34772">
      <w:pPr>
        <w:spacing w:before="18" w:line="200" w:lineRule="exact"/>
        <w:jc w:val="both"/>
      </w:pPr>
    </w:p>
    <w:p w:rsidR="00C679D5" w:rsidRDefault="002B57D0" w:rsidP="00B34772">
      <w:pPr>
        <w:spacing w:before="32"/>
        <w:ind w:right="73"/>
        <w:jc w:val="both"/>
        <w:rPr>
          <w:sz w:val="22"/>
          <w:szCs w:val="22"/>
        </w:rPr>
      </w:pP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7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w</w:t>
      </w:r>
      <w:r>
        <w:rPr>
          <w:spacing w:val="-5"/>
          <w:sz w:val="22"/>
          <w:szCs w:val="22"/>
        </w:rPr>
        <w:t>o</w:t>
      </w:r>
      <w:r>
        <w:rPr>
          <w:spacing w:val="8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1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v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ve</w:t>
      </w:r>
      <w:r>
        <w:rPr>
          <w:spacing w:val="1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2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v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ra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23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pacing w:val="-5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2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-4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5"/>
          <w:sz w:val="22"/>
          <w:szCs w:val="22"/>
        </w:rPr>
        <w:t xml:space="preserve"> </w:t>
      </w:r>
      <w:r>
        <w:rPr>
          <w:spacing w:val="8"/>
          <w:sz w:val="22"/>
          <w:szCs w:val="22"/>
        </w:rPr>
        <w:t>a</w:t>
      </w:r>
      <w:r>
        <w:rPr>
          <w:spacing w:val="-5"/>
          <w:sz w:val="22"/>
          <w:szCs w:val="22"/>
        </w:rPr>
        <w:t>d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17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v</w:t>
      </w:r>
      <w:r>
        <w:rPr>
          <w:spacing w:val="8"/>
          <w:sz w:val="22"/>
          <w:szCs w:val="22"/>
        </w:rPr>
        <w:t>a</w:t>
      </w:r>
      <w:r>
        <w:rPr>
          <w:spacing w:val="-4"/>
          <w:sz w:val="22"/>
          <w:szCs w:val="22"/>
        </w:rPr>
        <w:t>l</w:t>
      </w:r>
      <w:r>
        <w:rPr>
          <w:spacing w:val="5"/>
          <w:sz w:val="22"/>
          <w:szCs w:val="22"/>
        </w:rPr>
        <w:t>u</w:t>
      </w:r>
      <w:r>
        <w:rPr>
          <w:sz w:val="22"/>
          <w:szCs w:val="22"/>
        </w:rPr>
        <w:t>e</w:t>
      </w:r>
      <w:r>
        <w:rPr>
          <w:spacing w:val="1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7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si</w:t>
      </w:r>
      <w:r>
        <w:rPr>
          <w:sz w:val="22"/>
          <w:szCs w:val="22"/>
        </w:rPr>
        <w:t>ng</w:t>
      </w:r>
      <w:r>
        <w:rPr>
          <w:spacing w:val="1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5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b</w:t>
      </w:r>
      <w:r>
        <w:rPr>
          <w:spacing w:val="-7"/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y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pacing w:val="5"/>
          <w:sz w:val="22"/>
          <w:szCs w:val="22"/>
        </w:rPr>
        <w:t>p</w:t>
      </w:r>
      <w:r>
        <w:rPr>
          <w:spacing w:val="-7"/>
          <w:sz w:val="22"/>
          <w:szCs w:val="22"/>
        </w:rPr>
        <w:t>e</w:t>
      </w:r>
      <w:r>
        <w:rPr>
          <w:spacing w:val="6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n</w:t>
      </w:r>
      <w:r>
        <w:rPr>
          <w:spacing w:val="3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a</w:t>
      </w:r>
      <w:r>
        <w:rPr>
          <w:sz w:val="22"/>
          <w:szCs w:val="22"/>
        </w:rPr>
        <w:t>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ar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ov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ra</w:t>
      </w:r>
      <w:r>
        <w:rPr>
          <w:spacing w:val="-4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4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g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6"/>
          <w:sz w:val="22"/>
          <w:szCs w:val="22"/>
        </w:rPr>
        <w:t>w</w:t>
      </w:r>
      <w:r>
        <w:rPr>
          <w:spacing w:val="6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-5"/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-7"/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5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n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l</w:t>
      </w:r>
      <w:r>
        <w:rPr>
          <w:sz w:val="22"/>
          <w:szCs w:val="22"/>
        </w:rPr>
        <w:t>.</w:t>
      </w:r>
    </w:p>
    <w:p w:rsidR="00A71BF5" w:rsidRDefault="00A71BF5" w:rsidP="00B34772">
      <w:pPr>
        <w:spacing w:before="9" w:line="100" w:lineRule="exact"/>
        <w:jc w:val="both"/>
        <w:rPr>
          <w:sz w:val="10"/>
          <w:szCs w:val="10"/>
        </w:rPr>
      </w:pPr>
    </w:p>
    <w:p w:rsidR="00A71BF5" w:rsidRDefault="00A71BF5" w:rsidP="00B34772">
      <w:pPr>
        <w:spacing w:line="200" w:lineRule="exact"/>
        <w:jc w:val="both"/>
      </w:pPr>
    </w:p>
    <w:p w:rsidR="00A71BF5" w:rsidRDefault="002B57D0" w:rsidP="00B34772">
      <w:pPr>
        <w:spacing w:line="240" w:lineRule="exact"/>
        <w:jc w:val="both"/>
        <w:rPr>
          <w:sz w:val="22"/>
          <w:szCs w:val="22"/>
        </w:rPr>
      </w:pPr>
      <w:r>
        <w:rPr>
          <w:b/>
          <w:spacing w:val="-5"/>
          <w:position w:val="-1"/>
          <w:sz w:val="22"/>
          <w:szCs w:val="22"/>
          <w:u w:val="thick" w:color="000000"/>
        </w:rPr>
        <w:t>P</w:t>
      </w:r>
      <w:r>
        <w:rPr>
          <w:b/>
          <w:spacing w:val="-2"/>
          <w:position w:val="-1"/>
          <w:sz w:val="22"/>
          <w:szCs w:val="22"/>
          <w:u w:val="thick" w:color="000000"/>
        </w:rPr>
        <w:t>r</w:t>
      </w:r>
      <w:r>
        <w:rPr>
          <w:b/>
          <w:spacing w:val="5"/>
          <w:position w:val="-1"/>
          <w:sz w:val="22"/>
          <w:szCs w:val="22"/>
          <w:u w:val="thick" w:color="000000"/>
        </w:rPr>
        <w:t>o</w:t>
      </w:r>
      <w:r>
        <w:rPr>
          <w:b/>
          <w:spacing w:val="-2"/>
          <w:position w:val="-1"/>
          <w:sz w:val="22"/>
          <w:szCs w:val="22"/>
          <w:u w:val="thick" w:color="000000"/>
        </w:rPr>
        <w:t>fe</w:t>
      </w:r>
      <w:r>
        <w:rPr>
          <w:b/>
          <w:spacing w:val="1"/>
          <w:position w:val="-1"/>
          <w:sz w:val="22"/>
          <w:szCs w:val="22"/>
          <w:u w:val="thick" w:color="000000"/>
        </w:rPr>
        <w:t>ss</w:t>
      </w:r>
      <w:r>
        <w:rPr>
          <w:b/>
          <w:spacing w:val="-4"/>
          <w:position w:val="-1"/>
          <w:sz w:val="22"/>
          <w:szCs w:val="22"/>
          <w:u w:val="thick" w:color="000000"/>
        </w:rPr>
        <w:t>i</w:t>
      </w:r>
      <w:r>
        <w:rPr>
          <w:b/>
          <w:spacing w:val="5"/>
          <w:position w:val="-1"/>
          <w:sz w:val="22"/>
          <w:szCs w:val="22"/>
          <w:u w:val="thick" w:color="000000"/>
        </w:rPr>
        <w:t>o</w:t>
      </w:r>
      <w:r>
        <w:rPr>
          <w:b/>
          <w:spacing w:val="-3"/>
          <w:position w:val="-1"/>
          <w:sz w:val="22"/>
          <w:szCs w:val="22"/>
          <w:u w:val="thick" w:color="000000"/>
        </w:rPr>
        <w:t>n</w:t>
      </w:r>
      <w:r>
        <w:rPr>
          <w:b/>
          <w:position w:val="-1"/>
          <w:sz w:val="22"/>
          <w:szCs w:val="22"/>
          <w:u w:val="thick" w:color="000000"/>
        </w:rPr>
        <w:t>al</w:t>
      </w:r>
      <w:r>
        <w:rPr>
          <w:b/>
          <w:spacing w:val="-1"/>
          <w:position w:val="-1"/>
          <w:sz w:val="22"/>
          <w:szCs w:val="22"/>
          <w:u w:val="thick" w:color="000000"/>
        </w:rPr>
        <w:t xml:space="preserve"> </w:t>
      </w:r>
      <w:r>
        <w:rPr>
          <w:b/>
          <w:spacing w:val="6"/>
          <w:position w:val="-1"/>
          <w:sz w:val="22"/>
          <w:szCs w:val="22"/>
          <w:u w:val="thick" w:color="000000"/>
        </w:rPr>
        <w:t>Q</w:t>
      </w:r>
      <w:r>
        <w:rPr>
          <w:b/>
          <w:spacing w:val="-3"/>
          <w:position w:val="-1"/>
          <w:sz w:val="22"/>
          <w:szCs w:val="22"/>
          <w:u w:val="thick" w:color="000000"/>
        </w:rPr>
        <w:t>u</w:t>
      </w:r>
      <w:r>
        <w:rPr>
          <w:b/>
          <w:position w:val="-1"/>
          <w:sz w:val="22"/>
          <w:szCs w:val="22"/>
          <w:u w:val="thick" w:color="000000"/>
        </w:rPr>
        <w:t>a</w:t>
      </w:r>
      <w:r>
        <w:rPr>
          <w:b/>
          <w:spacing w:val="-4"/>
          <w:position w:val="-1"/>
          <w:sz w:val="22"/>
          <w:szCs w:val="22"/>
          <w:u w:val="thick" w:color="000000"/>
        </w:rPr>
        <w:t>l</w:t>
      </w:r>
      <w:r>
        <w:rPr>
          <w:b/>
          <w:spacing w:val="1"/>
          <w:position w:val="-1"/>
          <w:sz w:val="22"/>
          <w:szCs w:val="22"/>
          <w:u w:val="thick" w:color="000000"/>
        </w:rPr>
        <w:t>i</w:t>
      </w:r>
      <w:r>
        <w:rPr>
          <w:b/>
          <w:spacing w:val="-2"/>
          <w:position w:val="-1"/>
          <w:sz w:val="22"/>
          <w:szCs w:val="22"/>
          <w:u w:val="thick" w:color="000000"/>
        </w:rPr>
        <w:t>f</w:t>
      </w:r>
      <w:r>
        <w:rPr>
          <w:b/>
          <w:spacing w:val="1"/>
          <w:position w:val="-1"/>
          <w:sz w:val="22"/>
          <w:szCs w:val="22"/>
          <w:u w:val="thick" w:color="000000"/>
        </w:rPr>
        <w:t>i</w:t>
      </w:r>
      <w:r>
        <w:rPr>
          <w:b/>
          <w:spacing w:val="-2"/>
          <w:position w:val="-1"/>
          <w:sz w:val="22"/>
          <w:szCs w:val="22"/>
          <w:u w:val="thick" w:color="000000"/>
        </w:rPr>
        <w:t>c</w:t>
      </w:r>
      <w:r>
        <w:rPr>
          <w:b/>
          <w:position w:val="-1"/>
          <w:sz w:val="22"/>
          <w:szCs w:val="22"/>
          <w:u w:val="thick" w:color="000000"/>
        </w:rPr>
        <w:t>a</w:t>
      </w:r>
      <w:r>
        <w:rPr>
          <w:b/>
          <w:spacing w:val="-2"/>
          <w:position w:val="-1"/>
          <w:sz w:val="22"/>
          <w:szCs w:val="22"/>
          <w:u w:val="thick" w:color="000000"/>
        </w:rPr>
        <w:t>t</w:t>
      </w:r>
      <w:r>
        <w:rPr>
          <w:b/>
          <w:spacing w:val="-4"/>
          <w:position w:val="-1"/>
          <w:sz w:val="22"/>
          <w:szCs w:val="22"/>
          <w:u w:val="thick" w:color="000000"/>
        </w:rPr>
        <w:t>i</w:t>
      </w:r>
      <w:r>
        <w:rPr>
          <w:b/>
          <w:spacing w:val="5"/>
          <w:position w:val="-1"/>
          <w:sz w:val="22"/>
          <w:szCs w:val="22"/>
          <w:u w:val="thick" w:color="000000"/>
        </w:rPr>
        <w:t>o</w:t>
      </w:r>
      <w:r>
        <w:rPr>
          <w:b/>
          <w:position w:val="-1"/>
          <w:sz w:val="22"/>
          <w:szCs w:val="22"/>
          <w:u w:val="thick" w:color="000000"/>
        </w:rPr>
        <w:t>n</w:t>
      </w:r>
    </w:p>
    <w:p w:rsidR="00A71BF5" w:rsidRDefault="00A71BF5" w:rsidP="00B34772">
      <w:pPr>
        <w:spacing w:before="17" w:line="200" w:lineRule="exact"/>
        <w:jc w:val="both"/>
      </w:pPr>
    </w:p>
    <w:p w:rsidR="00A71BF5" w:rsidRDefault="002B57D0" w:rsidP="00B34772">
      <w:pPr>
        <w:spacing w:before="33"/>
        <w:jc w:val="both"/>
        <w:rPr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</w:t>
      </w:r>
      <w:r>
        <w:rPr>
          <w:sz w:val="22"/>
          <w:szCs w:val="22"/>
        </w:rPr>
        <w:t xml:space="preserve">  </w:t>
      </w:r>
      <w:r>
        <w:rPr>
          <w:spacing w:val="2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st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’s</w:t>
      </w:r>
      <w:r>
        <w:rPr>
          <w:spacing w:val="37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3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si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4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>i</w:t>
      </w:r>
      <w:r>
        <w:rPr>
          <w:spacing w:val="1"/>
          <w:sz w:val="22"/>
          <w:szCs w:val="22"/>
        </w:rPr>
        <w:t>st</w:t>
      </w:r>
      <w:r>
        <w:rPr>
          <w:spacing w:val="3"/>
          <w:sz w:val="22"/>
          <w:szCs w:val="22"/>
        </w:rPr>
        <w:t>ra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3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2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Q</w:t>
      </w:r>
      <w:r>
        <w:rPr>
          <w:spacing w:val="5"/>
          <w:sz w:val="22"/>
          <w:szCs w:val="22"/>
        </w:rPr>
        <w:t>u</w:t>
      </w:r>
      <w:r>
        <w:rPr>
          <w:spacing w:val="-7"/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3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G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oup</w:t>
      </w:r>
      <w:r>
        <w:rPr>
          <w:spacing w:val="36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3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pacing w:val="1"/>
          <w:sz w:val="22"/>
          <w:szCs w:val="22"/>
        </w:rPr>
        <w:t>st</w:t>
      </w:r>
      <w:r>
        <w:rPr>
          <w:spacing w:val="-4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n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3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3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f</w:t>
      </w:r>
      <w:r>
        <w:rPr>
          <w:spacing w:val="3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li</w:t>
      </w:r>
      <w:r>
        <w:rPr>
          <w:spacing w:val="3"/>
          <w:sz w:val="22"/>
          <w:szCs w:val="22"/>
        </w:rPr>
        <w:t>a</w:t>
      </w:r>
      <w:r>
        <w:rPr>
          <w:spacing w:val="6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3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 w:rsidR="00C64C8F"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n</w:t>
      </w:r>
      <w:r>
        <w:rPr>
          <w:spacing w:val="-4"/>
          <w:sz w:val="22"/>
          <w:szCs w:val="22"/>
        </w:rPr>
        <w:t>j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hn</w:t>
      </w:r>
      <w:r>
        <w:rPr>
          <w:spacing w:val="-4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v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1"/>
          <w:sz w:val="22"/>
          <w:szCs w:val="22"/>
        </w:rPr>
        <w:t>s</w:t>
      </w:r>
      <w:r>
        <w:rPr>
          <w:spacing w:val="-4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pacing w:val="-5"/>
          <w:sz w:val="22"/>
          <w:szCs w:val="22"/>
        </w:rPr>
        <w:t>y</w:t>
      </w:r>
      <w:r>
        <w:rPr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Jalandhar</w:t>
      </w:r>
      <w:r>
        <w:rPr>
          <w:sz w:val="22"/>
          <w:szCs w:val="22"/>
        </w:rPr>
        <w:t>.</w:t>
      </w:r>
    </w:p>
    <w:p w:rsidR="00A71BF5" w:rsidRDefault="00180E58" w:rsidP="00B34772">
      <w:pPr>
        <w:spacing w:before="6"/>
        <w:jc w:val="both"/>
        <w:rPr>
          <w:sz w:val="22"/>
          <w:szCs w:val="22"/>
        </w:rPr>
      </w:pPr>
      <w:r>
        <w:rPr>
          <w:b/>
          <w:spacing w:val="-2"/>
          <w:sz w:val="22"/>
          <w:szCs w:val="22"/>
        </w:rPr>
        <w:t xml:space="preserve">       </w:t>
      </w:r>
      <w:r w:rsidR="002B57D0">
        <w:rPr>
          <w:b/>
          <w:spacing w:val="-2"/>
          <w:sz w:val="22"/>
          <w:szCs w:val="22"/>
        </w:rPr>
        <w:t>M</w:t>
      </w:r>
      <w:r w:rsidR="002B57D0">
        <w:rPr>
          <w:b/>
          <w:spacing w:val="-5"/>
          <w:sz w:val="22"/>
          <w:szCs w:val="22"/>
        </w:rPr>
        <w:t>a</w:t>
      </w:r>
      <w:r w:rsidR="002B57D0">
        <w:rPr>
          <w:b/>
          <w:spacing w:val="-2"/>
          <w:sz w:val="22"/>
          <w:szCs w:val="22"/>
        </w:rPr>
        <w:t>j</w:t>
      </w:r>
      <w:r w:rsidR="002B57D0">
        <w:rPr>
          <w:b/>
          <w:sz w:val="22"/>
          <w:szCs w:val="22"/>
        </w:rPr>
        <w:t>or</w:t>
      </w:r>
      <w:r w:rsidR="002B57D0">
        <w:rPr>
          <w:b/>
          <w:spacing w:val="1"/>
          <w:sz w:val="22"/>
          <w:szCs w:val="22"/>
        </w:rPr>
        <w:t xml:space="preserve"> /</w:t>
      </w:r>
      <w:r w:rsidR="002B57D0">
        <w:rPr>
          <w:b/>
          <w:spacing w:val="-2"/>
          <w:sz w:val="22"/>
          <w:szCs w:val="22"/>
        </w:rPr>
        <w:t>M</w:t>
      </w:r>
      <w:r w:rsidR="002B57D0">
        <w:rPr>
          <w:b/>
          <w:spacing w:val="1"/>
          <w:sz w:val="22"/>
          <w:szCs w:val="22"/>
        </w:rPr>
        <w:t>i</w:t>
      </w:r>
      <w:r w:rsidR="002B57D0">
        <w:rPr>
          <w:b/>
          <w:spacing w:val="-3"/>
          <w:sz w:val="22"/>
          <w:szCs w:val="22"/>
        </w:rPr>
        <w:t>n</w:t>
      </w:r>
      <w:r w:rsidR="002B57D0">
        <w:rPr>
          <w:b/>
          <w:sz w:val="22"/>
          <w:szCs w:val="22"/>
        </w:rPr>
        <w:t>o</w:t>
      </w:r>
      <w:r w:rsidR="002B57D0">
        <w:rPr>
          <w:b/>
          <w:spacing w:val="-2"/>
          <w:sz w:val="22"/>
          <w:szCs w:val="22"/>
        </w:rPr>
        <w:t>r</w:t>
      </w:r>
      <w:r w:rsidR="002B57D0">
        <w:rPr>
          <w:b/>
          <w:sz w:val="22"/>
          <w:szCs w:val="22"/>
        </w:rPr>
        <w:t>:</w:t>
      </w:r>
      <w:r w:rsidR="002B57D0">
        <w:rPr>
          <w:b/>
          <w:spacing w:val="6"/>
          <w:sz w:val="22"/>
          <w:szCs w:val="22"/>
        </w:rPr>
        <w:t xml:space="preserve"> </w:t>
      </w:r>
      <w:r w:rsidR="002B57D0">
        <w:rPr>
          <w:b/>
          <w:spacing w:val="-5"/>
          <w:sz w:val="22"/>
          <w:szCs w:val="22"/>
        </w:rPr>
        <w:t>F</w:t>
      </w:r>
      <w:r w:rsidR="002B57D0">
        <w:rPr>
          <w:b/>
          <w:spacing w:val="1"/>
          <w:sz w:val="22"/>
          <w:szCs w:val="22"/>
        </w:rPr>
        <w:t>i</w:t>
      </w:r>
      <w:r w:rsidR="002B57D0">
        <w:rPr>
          <w:b/>
          <w:spacing w:val="-3"/>
          <w:sz w:val="22"/>
          <w:szCs w:val="22"/>
        </w:rPr>
        <w:t>n</w:t>
      </w:r>
      <w:r w:rsidR="002B57D0">
        <w:rPr>
          <w:b/>
          <w:sz w:val="22"/>
          <w:szCs w:val="22"/>
        </w:rPr>
        <w:t>a</w:t>
      </w:r>
      <w:r w:rsidR="002B57D0">
        <w:rPr>
          <w:b/>
          <w:spacing w:val="-3"/>
          <w:sz w:val="22"/>
          <w:szCs w:val="22"/>
        </w:rPr>
        <w:t>n</w:t>
      </w:r>
      <w:r w:rsidR="002B57D0">
        <w:rPr>
          <w:b/>
          <w:spacing w:val="3"/>
          <w:sz w:val="22"/>
          <w:szCs w:val="22"/>
        </w:rPr>
        <w:t>c</w:t>
      </w:r>
      <w:r w:rsidR="002B57D0">
        <w:rPr>
          <w:b/>
          <w:sz w:val="22"/>
          <w:szCs w:val="22"/>
        </w:rPr>
        <w:t>e</w:t>
      </w:r>
      <w:r w:rsidR="002B57D0">
        <w:rPr>
          <w:b/>
          <w:spacing w:val="1"/>
          <w:sz w:val="22"/>
          <w:szCs w:val="22"/>
        </w:rPr>
        <w:t xml:space="preserve"> </w:t>
      </w:r>
      <w:r w:rsidR="002B57D0">
        <w:rPr>
          <w:b/>
          <w:sz w:val="22"/>
          <w:szCs w:val="22"/>
        </w:rPr>
        <w:t>/</w:t>
      </w:r>
      <w:r w:rsidR="002B57D0">
        <w:rPr>
          <w:b/>
          <w:spacing w:val="4"/>
          <w:sz w:val="22"/>
          <w:szCs w:val="22"/>
        </w:rPr>
        <w:t xml:space="preserve"> </w:t>
      </w:r>
      <w:r w:rsidR="002B57D0">
        <w:rPr>
          <w:b/>
          <w:spacing w:val="1"/>
          <w:sz w:val="22"/>
          <w:szCs w:val="22"/>
        </w:rPr>
        <w:t>H</w:t>
      </w:r>
      <w:r w:rsidR="002B57D0">
        <w:rPr>
          <w:b/>
          <w:spacing w:val="-3"/>
          <w:sz w:val="22"/>
          <w:szCs w:val="22"/>
        </w:rPr>
        <w:t>u</w:t>
      </w:r>
      <w:r w:rsidR="002B57D0">
        <w:rPr>
          <w:b/>
          <w:spacing w:val="-6"/>
          <w:sz w:val="22"/>
          <w:szCs w:val="22"/>
        </w:rPr>
        <w:t>m</w:t>
      </w:r>
      <w:r w:rsidR="002B57D0">
        <w:rPr>
          <w:b/>
          <w:sz w:val="22"/>
          <w:szCs w:val="22"/>
        </w:rPr>
        <w:t xml:space="preserve">an </w:t>
      </w:r>
      <w:r w:rsidR="002B57D0">
        <w:rPr>
          <w:b/>
          <w:spacing w:val="-2"/>
          <w:sz w:val="22"/>
          <w:szCs w:val="22"/>
        </w:rPr>
        <w:t>re</w:t>
      </w:r>
      <w:r w:rsidR="002B57D0">
        <w:rPr>
          <w:b/>
          <w:spacing w:val="1"/>
          <w:sz w:val="22"/>
          <w:szCs w:val="22"/>
        </w:rPr>
        <w:t>s</w:t>
      </w:r>
      <w:r w:rsidR="002B57D0">
        <w:rPr>
          <w:b/>
          <w:spacing w:val="5"/>
          <w:sz w:val="22"/>
          <w:szCs w:val="22"/>
        </w:rPr>
        <w:t>o</w:t>
      </w:r>
      <w:r w:rsidR="002B57D0">
        <w:rPr>
          <w:b/>
          <w:spacing w:val="-3"/>
          <w:sz w:val="22"/>
          <w:szCs w:val="22"/>
        </w:rPr>
        <w:t>u</w:t>
      </w:r>
      <w:r w:rsidR="002B57D0">
        <w:rPr>
          <w:b/>
          <w:spacing w:val="-2"/>
          <w:sz w:val="22"/>
          <w:szCs w:val="22"/>
        </w:rPr>
        <w:t>r</w:t>
      </w:r>
      <w:r w:rsidR="002B57D0">
        <w:rPr>
          <w:b/>
          <w:spacing w:val="3"/>
          <w:sz w:val="22"/>
          <w:szCs w:val="22"/>
        </w:rPr>
        <w:t>c</w:t>
      </w:r>
      <w:r w:rsidR="002B57D0">
        <w:rPr>
          <w:b/>
          <w:sz w:val="22"/>
          <w:szCs w:val="22"/>
        </w:rPr>
        <w:t>e</w:t>
      </w:r>
    </w:p>
    <w:p w:rsidR="00A71BF5" w:rsidRDefault="002B57D0" w:rsidP="00B34772">
      <w:pPr>
        <w:spacing w:line="240" w:lineRule="exact"/>
        <w:jc w:val="both"/>
        <w:rPr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</w:t>
      </w:r>
      <w:r>
        <w:rPr>
          <w:sz w:val="22"/>
          <w:szCs w:val="22"/>
        </w:rPr>
        <w:t xml:space="preserve">  </w:t>
      </w:r>
      <w:r>
        <w:rPr>
          <w:spacing w:val="2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5"/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2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ec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r</w:t>
      </w:r>
      <w:r>
        <w:rPr>
          <w:spacing w:val="-4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3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e</w:t>
      </w:r>
      <w:r>
        <w:rPr>
          <w:spacing w:val="-7"/>
          <w:sz w:val="22"/>
          <w:szCs w:val="22"/>
        </w:rPr>
        <w:t>e</w:t>
      </w:r>
      <w:r>
        <w:rPr>
          <w:spacing w:val="8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2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2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ba</w:t>
      </w:r>
      <w:r>
        <w:rPr>
          <w:spacing w:val="2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nd</w:t>
      </w:r>
      <w:r>
        <w:rPr>
          <w:sz w:val="22"/>
          <w:szCs w:val="22"/>
        </w:rPr>
        <w:t>a</w:t>
      </w:r>
      <w:r>
        <w:rPr>
          <w:spacing w:val="2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ngh</w:t>
      </w:r>
      <w:r>
        <w:rPr>
          <w:spacing w:val="2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d</w:t>
      </w:r>
      <w:r>
        <w:rPr>
          <w:sz w:val="22"/>
          <w:szCs w:val="22"/>
        </w:rPr>
        <w:t>ur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Eng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e</w:t>
      </w:r>
      <w:r>
        <w:rPr>
          <w:spacing w:val="-7"/>
          <w:sz w:val="22"/>
          <w:szCs w:val="22"/>
        </w:rPr>
        <w:t>e</w:t>
      </w:r>
      <w:r>
        <w:rPr>
          <w:spacing w:val="8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2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g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,</w:t>
      </w:r>
      <w:r w:rsidR="00C64C8F">
        <w:rPr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F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>g</w:t>
      </w:r>
      <w:r>
        <w:rPr>
          <w:spacing w:val="3"/>
          <w:sz w:val="22"/>
          <w:szCs w:val="22"/>
        </w:rPr>
        <w:t>ar</w:t>
      </w:r>
      <w:r>
        <w:rPr>
          <w:sz w:val="22"/>
          <w:szCs w:val="22"/>
        </w:rPr>
        <w:t>h</w:t>
      </w:r>
      <w:proofErr w:type="spellEnd"/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h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 xml:space="preserve"> a</w:t>
      </w:r>
      <w:r>
        <w:rPr>
          <w:spacing w:val="-2"/>
          <w:sz w:val="22"/>
          <w:szCs w:val="22"/>
        </w:rPr>
        <w:t>ff</w:t>
      </w:r>
      <w:r>
        <w:rPr>
          <w:spacing w:val="-4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pacing w:val="-4"/>
          <w:sz w:val="22"/>
          <w:szCs w:val="22"/>
        </w:rPr>
        <w:t>i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un</w:t>
      </w:r>
      <w:r>
        <w:rPr>
          <w:spacing w:val="-4"/>
          <w:sz w:val="22"/>
          <w:szCs w:val="22"/>
        </w:rPr>
        <w:t>j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U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v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1"/>
          <w:sz w:val="22"/>
          <w:szCs w:val="22"/>
        </w:rPr>
        <w:t>sit</w:t>
      </w:r>
      <w:r>
        <w:rPr>
          <w:spacing w:val="-5"/>
          <w:sz w:val="22"/>
          <w:szCs w:val="22"/>
        </w:rPr>
        <w:t>y</w:t>
      </w:r>
      <w:r>
        <w:rPr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J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-5"/>
          <w:sz w:val="22"/>
          <w:szCs w:val="22"/>
        </w:rPr>
        <w:t>h</w:t>
      </w:r>
      <w:r>
        <w:rPr>
          <w:spacing w:val="3"/>
          <w:sz w:val="22"/>
          <w:szCs w:val="22"/>
        </w:rPr>
        <w:t>ar</w:t>
      </w:r>
      <w:r>
        <w:rPr>
          <w:sz w:val="22"/>
          <w:szCs w:val="22"/>
        </w:rPr>
        <w:t>.</w:t>
      </w:r>
    </w:p>
    <w:p w:rsidR="00A71BF5" w:rsidRDefault="00A71BF5" w:rsidP="00B34772">
      <w:pPr>
        <w:spacing w:line="100" w:lineRule="exact"/>
        <w:jc w:val="both"/>
        <w:rPr>
          <w:sz w:val="11"/>
          <w:szCs w:val="11"/>
        </w:rPr>
      </w:pPr>
    </w:p>
    <w:p w:rsidR="00A71BF5" w:rsidRDefault="00A71BF5" w:rsidP="00B34772">
      <w:pPr>
        <w:spacing w:line="200" w:lineRule="exact"/>
        <w:jc w:val="both"/>
      </w:pPr>
    </w:p>
    <w:p w:rsidR="00A71BF5" w:rsidRDefault="00A71BF5" w:rsidP="00B34772">
      <w:pPr>
        <w:spacing w:line="200" w:lineRule="exact"/>
        <w:jc w:val="both"/>
      </w:pPr>
    </w:p>
    <w:p w:rsidR="00A71BF5" w:rsidRDefault="002B57D0" w:rsidP="00B34772">
      <w:pPr>
        <w:spacing w:line="240" w:lineRule="exact"/>
        <w:jc w:val="both"/>
        <w:rPr>
          <w:sz w:val="22"/>
          <w:szCs w:val="22"/>
        </w:rPr>
      </w:pPr>
      <w:r>
        <w:rPr>
          <w:b/>
          <w:spacing w:val="-1"/>
          <w:position w:val="-1"/>
          <w:sz w:val="22"/>
          <w:szCs w:val="22"/>
          <w:u w:val="thick" w:color="000000"/>
        </w:rPr>
        <w:t>A</w:t>
      </w:r>
      <w:r>
        <w:rPr>
          <w:b/>
          <w:spacing w:val="-2"/>
          <w:position w:val="-1"/>
          <w:sz w:val="22"/>
          <w:szCs w:val="22"/>
          <w:u w:val="thick" w:color="000000"/>
        </w:rPr>
        <w:t>c</w:t>
      </w:r>
      <w:r>
        <w:rPr>
          <w:b/>
          <w:position w:val="-1"/>
          <w:sz w:val="22"/>
          <w:szCs w:val="22"/>
          <w:u w:val="thick" w:color="000000"/>
        </w:rPr>
        <w:t>a</w:t>
      </w:r>
      <w:r>
        <w:rPr>
          <w:b/>
          <w:spacing w:val="-3"/>
          <w:position w:val="-1"/>
          <w:sz w:val="22"/>
          <w:szCs w:val="22"/>
          <w:u w:val="thick" w:color="000000"/>
        </w:rPr>
        <w:t>d</w:t>
      </w:r>
      <w:r>
        <w:rPr>
          <w:b/>
          <w:spacing w:val="3"/>
          <w:position w:val="-1"/>
          <w:sz w:val="22"/>
          <w:szCs w:val="22"/>
          <w:u w:val="thick" w:color="000000"/>
        </w:rPr>
        <w:t>e</w:t>
      </w:r>
      <w:r>
        <w:rPr>
          <w:b/>
          <w:spacing w:val="-6"/>
          <w:position w:val="-1"/>
          <w:sz w:val="22"/>
          <w:szCs w:val="22"/>
          <w:u w:val="thick" w:color="000000"/>
        </w:rPr>
        <w:t>m</w:t>
      </w:r>
      <w:r>
        <w:rPr>
          <w:b/>
          <w:spacing w:val="1"/>
          <w:position w:val="-1"/>
          <w:sz w:val="22"/>
          <w:szCs w:val="22"/>
          <w:u w:val="thick" w:color="000000"/>
        </w:rPr>
        <w:t>i</w:t>
      </w:r>
      <w:r>
        <w:rPr>
          <w:b/>
          <w:position w:val="-1"/>
          <w:sz w:val="22"/>
          <w:szCs w:val="22"/>
          <w:u w:val="thick" w:color="000000"/>
        </w:rPr>
        <w:t xml:space="preserve">c </w:t>
      </w:r>
      <w:r>
        <w:rPr>
          <w:b/>
          <w:spacing w:val="6"/>
          <w:position w:val="-1"/>
          <w:sz w:val="22"/>
          <w:szCs w:val="22"/>
          <w:u w:val="thick" w:color="000000"/>
        </w:rPr>
        <w:t>Q</w:t>
      </w:r>
      <w:r>
        <w:rPr>
          <w:b/>
          <w:spacing w:val="-3"/>
          <w:position w:val="-1"/>
          <w:sz w:val="22"/>
          <w:szCs w:val="22"/>
          <w:u w:val="thick" w:color="000000"/>
        </w:rPr>
        <w:t>u</w:t>
      </w:r>
      <w:r>
        <w:rPr>
          <w:b/>
          <w:position w:val="-1"/>
          <w:sz w:val="22"/>
          <w:szCs w:val="22"/>
          <w:u w:val="thick" w:color="000000"/>
        </w:rPr>
        <w:t>a</w:t>
      </w:r>
      <w:r>
        <w:rPr>
          <w:b/>
          <w:spacing w:val="-4"/>
          <w:position w:val="-1"/>
          <w:sz w:val="22"/>
          <w:szCs w:val="22"/>
          <w:u w:val="thick" w:color="000000"/>
        </w:rPr>
        <w:t>l</w:t>
      </w:r>
      <w:r>
        <w:rPr>
          <w:b/>
          <w:spacing w:val="1"/>
          <w:position w:val="-1"/>
          <w:sz w:val="22"/>
          <w:szCs w:val="22"/>
          <w:u w:val="thick" w:color="000000"/>
        </w:rPr>
        <w:t>i</w:t>
      </w:r>
      <w:r>
        <w:rPr>
          <w:b/>
          <w:spacing w:val="-2"/>
          <w:position w:val="-1"/>
          <w:sz w:val="22"/>
          <w:szCs w:val="22"/>
          <w:u w:val="thick" w:color="000000"/>
        </w:rPr>
        <w:t>f</w:t>
      </w:r>
      <w:r>
        <w:rPr>
          <w:b/>
          <w:spacing w:val="1"/>
          <w:position w:val="-1"/>
          <w:sz w:val="22"/>
          <w:szCs w:val="22"/>
          <w:u w:val="thick" w:color="000000"/>
        </w:rPr>
        <w:t>i</w:t>
      </w:r>
      <w:r>
        <w:rPr>
          <w:b/>
          <w:spacing w:val="3"/>
          <w:position w:val="-1"/>
          <w:sz w:val="22"/>
          <w:szCs w:val="22"/>
          <w:u w:val="thick" w:color="000000"/>
        </w:rPr>
        <w:t>c</w:t>
      </w:r>
      <w:r>
        <w:rPr>
          <w:b/>
          <w:spacing w:val="-5"/>
          <w:position w:val="-1"/>
          <w:sz w:val="22"/>
          <w:szCs w:val="22"/>
          <w:u w:val="thick" w:color="000000"/>
        </w:rPr>
        <w:t>a</w:t>
      </w:r>
      <w:r>
        <w:rPr>
          <w:b/>
          <w:spacing w:val="3"/>
          <w:position w:val="-1"/>
          <w:sz w:val="22"/>
          <w:szCs w:val="22"/>
          <w:u w:val="thick" w:color="000000"/>
        </w:rPr>
        <w:t>t</w:t>
      </w:r>
      <w:r>
        <w:rPr>
          <w:b/>
          <w:spacing w:val="-4"/>
          <w:position w:val="-1"/>
          <w:sz w:val="22"/>
          <w:szCs w:val="22"/>
          <w:u w:val="thick" w:color="000000"/>
        </w:rPr>
        <w:t>i</w:t>
      </w:r>
      <w:r>
        <w:rPr>
          <w:b/>
          <w:spacing w:val="5"/>
          <w:position w:val="-1"/>
          <w:sz w:val="22"/>
          <w:szCs w:val="22"/>
          <w:u w:val="thick" w:color="000000"/>
        </w:rPr>
        <w:t>o</w:t>
      </w:r>
      <w:r>
        <w:rPr>
          <w:b/>
          <w:position w:val="-1"/>
          <w:sz w:val="22"/>
          <w:szCs w:val="22"/>
          <w:u w:val="thick" w:color="000000"/>
        </w:rPr>
        <w:t>n</w:t>
      </w:r>
    </w:p>
    <w:p w:rsidR="00A71BF5" w:rsidRDefault="00A71BF5" w:rsidP="00B34772">
      <w:pPr>
        <w:spacing w:before="5" w:line="240" w:lineRule="exact"/>
        <w:jc w:val="both"/>
        <w:rPr>
          <w:sz w:val="24"/>
          <w:szCs w:val="24"/>
        </w:rPr>
      </w:pPr>
    </w:p>
    <w:tbl>
      <w:tblPr>
        <w:tblW w:w="0" w:type="auto"/>
        <w:tblInd w:w="4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2050"/>
        <w:gridCol w:w="2650"/>
        <w:gridCol w:w="1301"/>
        <w:gridCol w:w="1210"/>
      </w:tblGrid>
      <w:tr w:rsidR="00A71BF5">
        <w:trPr>
          <w:trHeight w:hRule="exact" w:val="576"/>
        </w:trPr>
        <w:tc>
          <w:tcPr>
            <w:tcW w:w="1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E7E7E"/>
          </w:tcPr>
          <w:p w:rsidR="00A71BF5" w:rsidRDefault="002B57D0" w:rsidP="00B34772">
            <w:pPr>
              <w:spacing w:line="240" w:lineRule="exact"/>
              <w:ind w:left="282"/>
              <w:jc w:val="both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Y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ar</w:t>
            </w: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E7E7E"/>
          </w:tcPr>
          <w:p w:rsidR="00A71BF5" w:rsidRDefault="002B57D0" w:rsidP="00B34772">
            <w:pPr>
              <w:spacing w:line="240" w:lineRule="exact"/>
              <w:ind w:left="644" w:right="652"/>
              <w:jc w:val="both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e</w:t>
            </w:r>
          </w:p>
        </w:tc>
        <w:tc>
          <w:tcPr>
            <w:tcW w:w="26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E7E7E"/>
          </w:tcPr>
          <w:p w:rsidR="00A71BF5" w:rsidRDefault="002B57D0" w:rsidP="00B34772">
            <w:pPr>
              <w:spacing w:line="240" w:lineRule="exact"/>
              <w:ind w:left="884" w:right="892"/>
              <w:jc w:val="both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pacing w:val="-8"/>
                <w:sz w:val="22"/>
                <w:szCs w:val="22"/>
              </w:rPr>
              <w:t>n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3"/>
                <w:sz w:val="22"/>
                <w:szCs w:val="22"/>
              </w:rPr>
              <w:t>t</w:t>
            </w:r>
            <w:r>
              <w:rPr>
                <w:b/>
                <w:spacing w:val="-4"/>
                <w:sz w:val="22"/>
                <w:szCs w:val="22"/>
              </w:rPr>
              <w:t>i</w:t>
            </w:r>
            <w:r>
              <w:rPr>
                <w:b/>
                <w:spacing w:val="3"/>
                <w:sz w:val="22"/>
                <w:szCs w:val="22"/>
              </w:rPr>
              <w:t>t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-2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e</w:t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E7E7E"/>
          </w:tcPr>
          <w:p w:rsidR="00A71BF5" w:rsidRDefault="002B57D0" w:rsidP="00B34772">
            <w:pPr>
              <w:spacing w:line="240" w:lineRule="exact"/>
              <w:ind w:left="87" w:right="93"/>
              <w:jc w:val="both"/>
              <w:rPr>
                <w:sz w:val="22"/>
                <w:szCs w:val="22"/>
              </w:rPr>
            </w:pPr>
            <w:r>
              <w:rPr>
                <w:b/>
                <w:spacing w:val="4"/>
                <w:sz w:val="22"/>
                <w:szCs w:val="22"/>
              </w:rPr>
              <w:t>U</w:t>
            </w:r>
            <w:r>
              <w:rPr>
                <w:b/>
                <w:spacing w:val="-8"/>
                <w:sz w:val="22"/>
                <w:szCs w:val="22"/>
              </w:rPr>
              <w:t>n</w:t>
            </w:r>
            <w:r>
              <w:rPr>
                <w:b/>
                <w:spacing w:val="-4"/>
                <w:sz w:val="22"/>
                <w:szCs w:val="22"/>
              </w:rPr>
              <w:t>i</w:t>
            </w:r>
            <w:r>
              <w:rPr>
                <w:b/>
                <w:spacing w:val="5"/>
                <w:sz w:val="22"/>
                <w:szCs w:val="22"/>
              </w:rPr>
              <w:t>v</w:t>
            </w:r>
            <w:r>
              <w:rPr>
                <w:b/>
                <w:spacing w:val="-2"/>
                <w:sz w:val="22"/>
                <w:szCs w:val="22"/>
              </w:rPr>
              <w:t>er</w:t>
            </w:r>
            <w:r>
              <w:rPr>
                <w:b/>
                <w:spacing w:val="1"/>
                <w:sz w:val="22"/>
                <w:szCs w:val="22"/>
              </w:rPr>
              <w:t>si</w:t>
            </w:r>
            <w:r>
              <w:rPr>
                <w:b/>
                <w:spacing w:val="-2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y/</w:t>
            </w:r>
          </w:p>
          <w:p w:rsidR="00A71BF5" w:rsidRDefault="002B57D0" w:rsidP="00B34772">
            <w:pPr>
              <w:spacing w:before="1"/>
              <w:ind w:left="313" w:right="320"/>
              <w:jc w:val="both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d</w:t>
            </w:r>
          </w:p>
        </w:tc>
        <w:tc>
          <w:tcPr>
            <w:tcW w:w="1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E7E7E"/>
          </w:tcPr>
          <w:p w:rsidR="00A71BF5" w:rsidRDefault="002B57D0" w:rsidP="00B34772">
            <w:pPr>
              <w:spacing w:line="240" w:lineRule="exact"/>
              <w:ind w:left="105"/>
              <w:jc w:val="both"/>
              <w:rPr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Division</w:t>
            </w:r>
          </w:p>
        </w:tc>
      </w:tr>
      <w:tr w:rsidR="00A71BF5">
        <w:trPr>
          <w:trHeight w:hRule="exact" w:val="614"/>
        </w:trPr>
        <w:tc>
          <w:tcPr>
            <w:tcW w:w="1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1BF5" w:rsidRDefault="002B57D0" w:rsidP="00B3477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2013</w:t>
            </w: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1BF5" w:rsidRDefault="002B57D0" w:rsidP="00B34772">
            <w:pPr>
              <w:spacing w:line="240" w:lineRule="exact"/>
              <w:ind w:left="730" w:right="734"/>
              <w:jc w:val="both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pacing w:val="-3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26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1BF5" w:rsidRDefault="002B57D0" w:rsidP="00B34772">
            <w:pPr>
              <w:spacing w:line="240" w:lineRule="exact"/>
              <w:ind w:left="601" w:right="599"/>
              <w:jc w:val="both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G</w:t>
            </w:r>
            <w:r>
              <w:rPr>
                <w:spacing w:val="3"/>
                <w:sz w:val="22"/>
                <w:szCs w:val="22"/>
              </w:rPr>
              <w:t>r</w:t>
            </w:r>
            <w:r>
              <w:rPr>
                <w:spacing w:val="-5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up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</w:p>
          <w:p w:rsidR="00A71BF5" w:rsidRDefault="002B57D0" w:rsidP="00B34772">
            <w:pPr>
              <w:spacing w:before="1"/>
              <w:ind w:left="326" w:right="332"/>
              <w:jc w:val="both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5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st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6"/>
                <w:sz w:val="22"/>
                <w:szCs w:val="22"/>
              </w:rPr>
              <w:t>t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pacing w:val="-5"/>
                <w:sz w:val="22"/>
                <w:szCs w:val="22"/>
              </w:rPr>
              <w:t>h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i</w:t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1BF5" w:rsidRDefault="002B57D0" w:rsidP="00B34772">
            <w:pPr>
              <w:spacing w:line="240" w:lineRule="exact"/>
              <w:ind w:left="399" w:right="398"/>
              <w:jc w:val="both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P</w:t>
            </w:r>
            <w:r>
              <w:rPr>
                <w:spacing w:val="4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</w:p>
        </w:tc>
        <w:tc>
          <w:tcPr>
            <w:tcW w:w="1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1BF5" w:rsidRDefault="002B57D0" w:rsidP="00B34772">
            <w:pPr>
              <w:spacing w:line="240" w:lineRule="exact"/>
              <w:ind w:left="34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1</w:t>
            </w:r>
            <w:r w:rsidRPr="002B57D0">
              <w:rPr>
                <w:sz w:val="22"/>
                <w:szCs w:val="22"/>
                <w:vertAlign w:val="superscript"/>
              </w:rPr>
              <w:t>st</w:t>
            </w:r>
          </w:p>
        </w:tc>
      </w:tr>
      <w:tr w:rsidR="00A71BF5">
        <w:trPr>
          <w:trHeight w:hRule="exact" w:val="538"/>
        </w:trPr>
        <w:tc>
          <w:tcPr>
            <w:tcW w:w="1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1BF5" w:rsidRDefault="002B57D0" w:rsidP="00B34772">
            <w:pPr>
              <w:spacing w:line="240" w:lineRule="exact"/>
              <w:ind w:left="29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2011</w:t>
            </w: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1BF5" w:rsidRDefault="002B57D0" w:rsidP="00B34772">
            <w:pPr>
              <w:spacing w:line="240" w:lineRule="exact"/>
              <w:ind w:left="658" w:right="663"/>
              <w:jc w:val="both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B</w:t>
            </w:r>
            <w:r>
              <w:rPr>
                <w:spacing w:val="2"/>
                <w:sz w:val="22"/>
                <w:szCs w:val="22"/>
              </w:rPr>
              <w:t>.</w:t>
            </w:r>
            <w:r>
              <w:rPr>
                <w:spacing w:val="4"/>
                <w:sz w:val="22"/>
                <w:szCs w:val="22"/>
              </w:rPr>
              <w:t>T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</w:t>
            </w:r>
          </w:p>
        </w:tc>
        <w:tc>
          <w:tcPr>
            <w:tcW w:w="26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1BF5" w:rsidRDefault="002B57D0" w:rsidP="00B34772">
            <w:pPr>
              <w:spacing w:line="240" w:lineRule="exact"/>
              <w:ind w:left="124"/>
              <w:jc w:val="both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BB</w:t>
            </w:r>
            <w:r>
              <w:rPr>
                <w:spacing w:val="2"/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F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5"/>
                <w:sz w:val="22"/>
                <w:szCs w:val="22"/>
              </w:rPr>
              <w:t>g</w:t>
            </w:r>
            <w:r>
              <w:rPr>
                <w:spacing w:val="3"/>
                <w:sz w:val="22"/>
                <w:szCs w:val="22"/>
              </w:rPr>
              <w:t>ar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S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-5"/>
                <w:sz w:val="22"/>
                <w:szCs w:val="22"/>
              </w:rPr>
              <w:t>h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b</w:t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1BF5" w:rsidRDefault="002B57D0" w:rsidP="00B34772">
            <w:pPr>
              <w:spacing w:line="240" w:lineRule="exact"/>
              <w:ind w:left="399" w:right="398"/>
              <w:jc w:val="both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P</w:t>
            </w:r>
            <w:r>
              <w:rPr>
                <w:spacing w:val="4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</w:p>
        </w:tc>
        <w:tc>
          <w:tcPr>
            <w:tcW w:w="1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1BF5" w:rsidRDefault="002B57D0" w:rsidP="00B34772">
            <w:pPr>
              <w:spacing w:line="240" w:lineRule="exact"/>
              <w:ind w:left="34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1</w:t>
            </w:r>
            <w:r w:rsidRPr="002B57D0">
              <w:rPr>
                <w:sz w:val="22"/>
                <w:szCs w:val="22"/>
                <w:vertAlign w:val="superscript"/>
              </w:rPr>
              <w:t>st</w:t>
            </w:r>
          </w:p>
          <w:p w:rsidR="002B57D0" w:rsidRDefault="002B57D0" w:rsidP="00B34772">
            <w:pPr>
              <w:spacing w:line="240" w:lineRule="exact"/>
              <w:ind w:left="349"/>
              <w:jc w:val="both"/>
              <w:rPr>
                <w:sz w:val="22"/>
                <w:szCs w:val="22"/>
              </w:rPr>
            </w:pPr>
          </w:p>
        </w:tc>
      </w:tr>
      <w:tr w:rsidR="00A71BF5">
        <w:trPr>
          <w:trHeight w:hRule="exact" w:val="518"/>
        </w:trPr>
        <w:tc>
          <w:tcPr>
            <w:tcW w:w="1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1BF5" w:rsidRDefault="002B57D0" w:rsidP="00B34772">
            <w:pPr>
              <w:spacing w:line="240" w:lineRule="exact"/>
              <w:ind w:left="29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2007</w:t>
            </w: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1BF5" w:rsidRDefault="002B57D0" w:rsidP="00B34772">
            <w:pPr>
              <w:spacing w:line="240" w:lineRule="exact"/>
              <w:ind w:left="783" w:right="78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Pr="002B57D0">
              <w:rPr>
                <w:spacing w:val="1"/>
                <w:sz w:val="22"/>
                <w:szCs w:val="22"/>
                <w:vertAlign w:val="superscript"/>
              </w:rPr>
              <w:t>t</w:t>
            </w:r>
            <w:r w:rsidRPr="002B57D0">
              <w:rPr>
                <w:sz w:val="22"/>
                <w:szCs w:val="22"/>
                <w:vertAlign w:val="superscript"/>
              </w:rPr>
              <w:t>h</w:t>
            </w:r>
          </w:p>
        </w:tc>
        <w:tc>
          <w:tcPr>
            <w:tcW w:w="26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1BF5" w:rsidRDefault="002B57D0" w:rsidP="00B34772">
            <w:pPr>
              <w:spacing w:line="240" w:lineRule="exact"/>
              <w:ind w:left="121" w:right="128"/>
              <w:jc w:val="both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S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-5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5"/>
                <w:sz w:val="22"/>
                <w:szCs w:val="22"/>
              </w:rPr>
              <w:t>h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S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ngh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-5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S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.</w:t>
            </w:r>
          </w:p>
          <w:p w:rsidR="00A71BF5" w:rsidRDefault="002B57D0" w:rsidP="00B34772">
            <w:pPr>
              <w:spacing w:before="1"/>
              <w:ind w:left="601" w:right="607"/>
              <w:jc w:val="both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ho</w:t>
            </w:r>
            <w:r>
              <w:rPr>
                <w:spacing w:val="-5"/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>h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i</w:t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1BF5" w:rsidRDefault="002B57D0" w:rsidP="00B34772">
            <w:pPr>
              <w:spacing w:line="240" w:lineRule="exact"/>
              <w:ind w:left="378"/>
              <w:jc w:val="both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PS</w:t>
            </w:r>
            <w:r>
              <w:rPr>
                <w:sz w:val="22"/>
                <w:szCs w:val="22"/>
              </w:rPr>
              <w:t>EB</w:t>
            </w:r>
          </w:p>
        </w:tc>
        <w:tc>
          <w:tcPr>
            <w:tcW w:w="1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1BF5" w:rsidRDefault="002B57D0" w:rsidP="00B34772">
            <w:pPr>
              <w:spacing w:line="240" w:lineRule="exact"/>
              <w:ind w:left="370" w:right="366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</w:t>
            </w:r>
            <w:r w:rsidRPr="002B57D0">
              <w:rPr>
                <w:sz w:val="22"/>
                <w:szCs w:val="22"/>
                <w:vertAlign w:val="superscript"/>
              </w:rPr>
              <w:t>st</w:t>
            </w:r>
          </w:p>
        </w:tc>
      </w:tr>
      <w:tr w:rsidR="00A71BF5">
        <w:trPr>
          <w:trHeight w:hRule="exact" w:val="514"/>
        </w:trPr>
        <w:tc>
          <w:tcPr>
            <w:tcW w:w="1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1BF5" w:rsidRDefault="002B57D0" w:rsidP="00B34772">
            <w:pPr>
              <w:spacing w:line="240" w:lineRule="exact"/>
              <w:ind w:left="29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2004</w:t>
            </w: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1BF5" w:rsidRDefault="002B57D0" w:rsidP="00B34772">
            <w:pPr>
              <w:spacing w:line="240" w:lineRule="exact"/>
              <w:ind w:left="783" w:right="78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Pr="002B57D0">
              <w:rPr>
                <w:spacing w:val="1"/>
                <w:sz w:val="22"/>
                <w:szCs w:val="22"/>
                <w:vertAlign w:val="superscript"/>
              </w:rPr>
              <w:t>t</w:t>
            </w:r>
            <w:r w:rsidRPr="002B57D0">
              <w:rPr>
                <w:sz w:val="22"/>
                <w:szCs w:val="22"/>
                <w:vertAlign w:val="superscript"/>
              </w:rPr>
              <w:t>h</w:t>
            </w:r>
          </w:p>
        </w:tc>
        <w:tc>
          <w:tcPr>
            <w:tcW w:w="26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1BF5" w:rsidRDefault="002B57D0" w:rsidP="00B34772">
            <w:pPr>
              <w:spacing w:line="240" w:lineRule="exact"/>
              <w:ind w:left="246" w:right="248"/>
              <w:jc w:val="both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S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-5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5"/>
                <w:sz w:val="22"/>
                <w:szCs w:val="22"/>
              </w:rPr>
              <w:t>h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S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ngh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ub</w:t>
            </w:r>
            <w:r>
              <w:rPr>
                <w:spacing w:val="-4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</w:t>
            </w:r>
          </w:p>
          <w:p w:rsidR="00A71BF5" w:rsidRDefault="002B57D0" w:rsidP="00B34772">
            <w:pPr>
              <w:spacing w:line="240" w:lineRule="exact"/>
              <w:ind w:left="601" w:right="607"/>
              <w:jc w:val="both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ho</w:t>
            </w:r>
            <w:r>
              <w:rPr>
                <w:spacing w:val="-5"/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>h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i</w:t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1BF5" w:rsidRDefault="002B57D0" w:rsidP="00B34772">
            <w:pPr>
              <w:spacing w:line="240" w:lineRule="exact"/>
              <w:ind w:left="369"/>
              <w:jc w:val="both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C</w:t>
            </w:r>
            <w:r>
              <w:rPr>
                <w:spacing w:val="-3"/>
                <w:sz w:val="22"/>
                <w:szCs w:val="22"/>
              </w:rPr>
              <w:t>B</w:t>
            </w:r>
            <w:r>
              <w:rPr>
                <w:spacing w:val="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1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1BF5" w:rsidRDefault="002B57D0" w:rsidP="00B34772">
            <w:pPr>
              <w:spacing w:line="240" w:lineRule="exact"/>
              <w:ind w:left="370" w:right="366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</w:t>
            </w:r>
            <w:r w:rsidRPr="002B57D0">
              <w:rPr>
                <w:sz w:val="22"/>
                <w:szCs w:val="22"/>
                <w:vertAlign w:val="superscript"/>
              </w:rPr>
              <w:t>nd</w:t>
            </w:r>
          </w:p>
          <w:p w:rsidR="002B57D0" w:rsidRDefault="002B57D0" w:rsidP="00B34772">
            <w:pPr>
              <w:spacing w:line="240" w:lineRule="exact"/>
              <w:ind w:left="370" w:right="366"/>
              <w:jc w:val="both"/>
              <w:rPr>
                <w:sz w:val="22"/>
                <w:szCs w:val="22"/>
              </w:rPr>
            </w:pPr>
          </w:p>
        </w:tc>
      </w:tr>
    </w:tbl>
    <w:p w:rsidR="00C64C8F" w:rsidRDefault="00C64C8F" w:rsidP="00B34772">
      <w:pPr>
        <w:spacing w:before="2" w:line="260" w:lineRule="exact"/>
        <w:jc w:val="both"/>
      </w:pPr>
    </w:p>
    <w:p w:rsidR="00C64C8F" w:rsidRDefault="00C64C8F" w:rsidP="00B34772">
      <w:pPr>
        <w:spacing w:before="2" w:line="260" w:lineRule="exact"/>
        <w:jc w:val="both"/>
      </w:pPr>
    </w:p>
    <w:p w:rsidR="00C679D5" w:rsidRDefault="00C679D5" w:rsidP="00B34772">
      <w:pPr>
        <w:spacing w:before="2" w:line="260" w:lineRule="exact"/>
        <w:jc w:val="both"/>
        <w:rPr>
          <w:b/>
          <w:sz w:val="22"/>
          <w:szCs w:val="22"/>
          <w:u w:val="thick"/>
        </w:rPr>
      </w:pPr>
      <w:r w:rsidRPr="00C679D5">
        <w:rPr>
          <w:b/>
          <w:sz w:val="22"/>
          <w:szCs w:val="22"/>
          <w:u w:val="thick"/>
        </w:rPr>
        <w:t xml:space="preserve">Experience </w:t>
      </w:r>
    </w:p>
    <w:p w:rsidR="00C64C8F" w:rsidRDefault="00C64C8F" w:rsidP="00B34772">
      <w:pPr>
        <w:spacing w:before="2" w:line="260" w:lineRule="exact"/>
        <w:jc w:val="both"/>
        <w:rPr>
          <w:b/>
          <w:sz w:val="22"/>
          <w:szCs w:val="22"/>
          <w:u w:val="thick"/>
        </w:rPr>
      </w:pPr>
    </w:p>
    <w:p w:rsidR="00C679D5" w:rsidRPr="00C64C8F" w:rsidRDefault="00C679D5" w:rsidP="00B34772">
      <w:pPr>
        <w:spacing w:before="2" w:line="260" w:lineRule="exact"/>
        <w:jc w:val="both"/>
        <w:rPr>
          <w:sz w:val="22"/>
          <w:szCs w:val="22"/>
        </w:rPr>
      </w:pPr>
      <w:r w:rsidRPr="00C64C8F">
        <w:rPr>
          <w:sz w:val="22"/>
          <w:szCs w:val="22"/>
        </w:rPr>
        <w:t xml:space="preserve">Currently working as a Relationship Officer in </w:t>
      </w:r>
      <w:r w:rsidR="009660D8" w:rsidRPr="00C64C8F">
        <w:rPr>
          <w:sz w:val="22"/>
          <w:szCs w:val="22"/>
        </w:rPr>
        <w:t>INDUSIND BANK LTD. (March 2015-Present).</w:t>
      </w:r>
    </w:p>
    <w:p w:rsidR="00C679D5" w:rsidRDefault="00C679D5" w:rsidP="00B34772">
      <w:pPr>
        <w:spacing w:before="2" w:line="260" w:lineRule="exact"/>
        <w:jc w:val="both"/>
        <w:rPr>
          <w:b/>
          <w:sz w:val="22"/>
          <w:szCs w:val="22"/>
        </w:rPr>
      </w:pPr>
    </w:p>
    <w:p w:rsidR="00C64C8F" w:rsidRDefault="00C64C8F" w:rsidP="00B34772">
      <w:pPr>
        <w:spacing w:before="32"/>
        <w:jc w:val="both"/>
        <w:rPr>
          <w:b/>
          <w:spacing w:val="2"/>
          <w:sz w:val="22"/>
          <w:szCs w:val="22"/>
          <w:u w:val="thick" w:color="000000"/>
        </w:rPr>
      </w:pPr>
    </w:p>
    <w:p w:rsidR="00A71BF5" w:rsidRDefault="002B57D0" w:rsidP="00B34772">
      <w:pPr>
        <w:spacing w:before="32"/>
        <w:jc w:val="both"/>
        <w:rPr>
          <w:sz w:val="22"/>
          <w:szCs w:val="22"/>
        </w:rPr>
      </w:pPr>
      <w:r>
        <w:rPr>
          <w:b/>
          <w:spacing w:val="2"/>
          <w:sz w:val="22"/>
          <w:szCs w:val="22"/>
          <w:u w:val="thick" w:color="000000"/>
        </w:rPr>
        <w:t>T</w:t>
      </w:r>
      <w:r>
        <w:rPr>
          <w:b/>
          <w:spacing w:val="-2"/>
          <w:sz w:val="22"/>
          <w:szCs w:val="22"/>
          <w:u w:val="thick" w:color="000000"/>
        </w:rPr>
        <w:t>r</w:t>
      </w:r>
      <w:r>
        <w:rPr>
          <w:b/>
          <w:sz w:val="22"/>
          <w:szCs w:val="22"/>
          <w:u w:val="thick" w:color="000000"/>
        </w:rPr>
        <w:t>a</w:t>
      </w:r>
      <w:r>
        <w:rPr>
          <w:b/>
          <w:spacing w:val="1"/>
          <w:sz w:val="22"/>
          <w:szCs w:val="22"/>
          <w:u w:val="thick" w:color="000000"/>
        </w:rPr>
        <w:t>i</w:t>
      </w:r>
      <w:r>
        <w:rPr>
          <w:b/>
          <w:spacing w:val="-3"/>
          <w:sz w:val="22"/>
          <w:szCs w:val="22"/>
          <w:u w:val="thick" w:color="000000"/>
        </w:rPr>
        <w:t>n</w:t>
      </w:r>
      <w:r>
        <w:rPr>
          <w:b/>
          <w:spacing w:val="1"/>
          <w:sz w:val="22"/>
          <w:szCs w:val="22"/>
          <w:u w:val="thick" w:color="000000"/>
        </w:rPr>
        <w:t>i</w:t>
      </w:r>
      <w:r>
        <w:rPr>
          <w:b/>
          <w:spacing w:val="-8"/>
          <w:sz w:val="22"/>
          <w:szCs w:val="22"/>
          <w:u w:val="thick" w:color="000000"/>
        </w:rPr>
        <w:t>n</w:t>
      </w:r>
      <w:r>
        <w:rPr>
          <w:b/>
          <w:sz w:val="22"/>
          <w:szCs w:val="22"/>
          <w:u w:val="thick" w:color="000000"/>
        </w:rPr>
        <w:t>g</w:t>
      </w:r>
      <w:r>
        <w:rPr>
          <w:b/>
          <w:spacing w:val="1"/>
          <w:sz w:val="22"/>
          <w:szCs w:val="22"/>
          <w:u w:val="thick" w:color="000000"/>
        </w:rPr>
        <w:t>/</w:t>
      </w:r>
      <w:r>
        <w:rPr>
          <w:b/>
          <w:spacing w:val="5"/>
          <w:sz w:val="22"/>
          <w:szCs w:val="22"/>
          <w:u w:val="thick" w:color="000000"/>
        </w:rPr>
        <w:t>I</w:t>
      </w:r>
      <w:r>
        <w:rPr>
          <w:b/>
          <w:spacing w:val="-8"/>
          <w:sz w:val="22"/>
          <w:szCs w:val="22"/>
          <w:u w:val="thick" w:color="000000"/>
        </w:rPr>
        <w:t>n</w:t>
      </w:r>
      <w:r>
        <w:rPr>
          <w:b/>
          <w:spacing w:val="3"/>
          <w:sz w:val="22"/>
          <w:szCs w:val="22"/>
          <w:u w:val="thick" w:color="000000"/>
        </w:rPr>
        <w:t>t</w:t>
      </w:r>
      <w:r>
        <w:rPr>
          <w:b/>
          <w:spacing w:val="-2"/>
          <w:sz w:val="22"/>
          <w:szCs w:val="22"/>
          <w:u w:val="thick" w:color="000000"/>
        </w:rPr>
        <w:t>e</w:t>
      </w:r>
      <w:r>
        <w:rPr>
          <w:b/>
          <w:spacing w:val="3"/>
          <w:sz w:val="22"/>
          <w:szCs w:val="22"/>
          <w:u w:val="thick" w:color="000000"/>
        </w:rPr>
        <w:t>r</w:t>
      </w:r>
      <w:r>
        <w:rPr>
          <w:b/>
          <w:spacing w:val="-8"/>
          <w:sz w:val="22"/>
          <w:szCs w:val="22"/>
          <w:u w:val="thick" w:color="000000"/>
        </w:rPr>
        <w:t>n</w:t>
      </w:r>
      <w:r>
        <w:rPr>
          <w:b/>
          <w:spacing w:val="5"/>
          <w:sz w:val="22"/>
          <w:szCs w:val="22"/>
          <w:u w:val="thick" w:color="000000"/>
        </w:rPr>
        <w:t>s</w:t>
      </w:r>
      <w:r>
        <w:rPr>
          <w:b/>
          <w:spacing w:val="-3"/>
          <w:sz w:val="22"/>
          <w:szCs w:val="22"/>
          <w:u w:val="thick" w:color="000000"/>
        </w:rPr>
        <w:t>h</w:t>
      </w:r>
      <w:r>
        <w:rPr>
          <w:b/>
          <w:spacing w:val="1"/>
          <w:sz w:val="22"/>
          <w:szCs w:val="22"/>
          <w:u w:val="thick" w:color="000000"/>
        </w:rPr>
        <w:t>i</w:t>
      </w:r>
      <w:r>
        <w:rPr>
          <w:b/>
          <w:sz w:val="22"/>
          <w:szCs w:val="22"/>
          <w:u w:val="thick" w:color="000000"/>
        </w:rPr>
        <w:t>p</w:t>
      </w:r>
    </w:p>
    <w:p w:rsidR="00A71BF5" w:rsidRDefault="00A71BF5" w:rsidP="00B34772">
      <w:pPr>
        <w:spacing w:before="1" w:line="240" w:lineRule="exact"/>
        <w:jc w:val="both"/>
        <w:rPr>
          <w:sz w:val="24"/>
          <w:szCs w:val="24"/>
        </w:rPr>
      </w:pPr>
    </w:p>
    <w:tbl>
      <w:tblPr>
        <w:tblW w:w="0" w:type="auto"/>
        <w:tblInd w:w="5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6"/>
        <w:gridCol w:w="3427"/>
        <w:gridCol w:w="1555"/>
      </w:tblGrid>
      <w:tr w:rsidR="00A71BF5">
        <w:trPr>
          <w:trHeight w:hRule="exact" w:val="475"/>
        </w:trPr>
        <w:tc>
          <w:tcPr>
            <w:tcW w:w="3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E7E7E"/>
          </w:tcPr>
          <w:p w:rsidR="00A71BF5" w:rsidRDefault="002B57D0" w:rsidP="00B34772">
            <w:pPr>
              <w:spacing w:line="240" w:lineRule="exact"/>
              <w:ind w:left="973"/>
              <w:jc w:val="both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ga</w:t>
            </w:r>
            <w:r>
              <w:rPr>
                <w:b/>
                <w:spacing w:val="-3"/>
                <w:sz w:val="22"/>
                <w:szCs w:val="22"/>
              </w:rPr>
              <w:t>n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pacing w:val="-2"/>
                <w:sz w:val="22"/>
                <w:szCs w:val="22"/>
              </w:rPr>
              <w:t>z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t</w:t>
            </w:r>
            <w:r>
              <w:rPr>
                <w:b/>
                <w:spacing w:val="-4"/>
                <w:sz w:val="22"/>
                <w:szCs w:val="22"/>
              </w:rPr>
              <w:t>i</w:t>
            </w:r>
            <w:r>
              <w:rPr>
                <w:b/>
                <w:spacing w:val="5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n</w:t>
            </w:r>
          </w:p>
        </w:tc>
        <w:tc>
          <w:tcPr>
            <w:tcW w:w="3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E7E7E"/>
          </w:tcPr>
          <w:p w:rsidR="00A71BF5" w:rsidRDefault="002B57D0" w:rsidP="00B34772">
            <w:pPr>
              <w:spacing w:line="240" w:lineRule="exact"/>
              <w:ind w:left="1113"/>
              <w:jc w:val="both"/>
              <w:rPr>
                <w:sz w:val="22"/>
                <w:szCs w:val="22"/>
              </w:rPr>
            </w:pPr>
            <w:r>
              <w:rPr>
                <w:b/>
                <w:spacing w:val="-5"/>
                <w:sz w:val="22"/>
                <w:szCs w:val="22"/>
              </w:rPr>
              <w:t>P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pacing w:val="5"/>
                <w:sz w:val="22"/>
                <w:szCs w:val="22"/>
              </w:rPr>
              <w:t>o</w:t>
            </w:r>
            <w:r>
              <w:rPr>
                <w:b/>
                <w:spacing w:val="-2"/>
                <w:sz w:val="22"/>
                <w:szCs w:val="22"/>
              </w:rPr>
              <w:t>jec</w:t>
            </w:r>
            <w:r>
              <w:rPr>
                <w:b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2"/>
                <w:sz w:val="22"/>
                <w:szCs w:val="22"/>
              </w:rPr>
              <w:t>T</w:t>
            </w:r>
            <w:r>
              <w:rPr>
                <w:b/>
                <w:spacing w:val="-4"/>
                <w:sz w:val="22"/>
                <w:szCs w:val="22"/>
              </w:rPr>
              <w:t>i</w:t>
            </w:r>
            <w:r>
              <w:rPr>
                <w:b/>
                <w:spacing w:val="3"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e</w:t>
            </w:r>
          </w:p>
        </w:tc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E7E7E"/>
          </w:tcPr>
          <w:p w:rsidR="00A71BF5" w:rsidRDefault="002B57D0" w:rsidP="00B34772">
            <w:pPr>
              <w:spacing w:line="240" w:lineRule="exact"/>
              <w:ind w:left="345"/>
              <w:jc w:val="both"/>
              <w:rPr>
                <w:sz w:val="22"/>
                <w:szCs w:val="22"/>
              </w:rPr>
            </w:pPr>
            <w:r>
              <w:rPr>
                <w:b/>
                <w:spacing w:val="4"/>
                <w:sz w:val="22"/>
                <w:szCs w:val="22"/>
              </w:rPr>
              <w:t>D</w:t>
            </w:r>
            <w:r>
              <w:rPr>
                <w:b/>
                <w:spacing w:val="-8"/>
                <w:sz w:val="22"/>
                <w:szCs w:val="22"/>
              </w:rPr>
              <w:t>u</w:t>
            </w:r>
            <w:r>
              <w:rPr>
                <w:b/>
                <w:spacing w:val="3"/>
                <w:sz w:val="22"/>
                <w:szCs w:val="22"/>
              </w:rPr>
              <w:t>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3"/>
                <w:sz w:val="22"/>
                <w:szCs w:val="22"/>
              </w:rPr>
              <w:t>t</w:t>
            </w:r>
            <w:r>
              <w:rPr>
                <w:b/>
                <w:spacing w:val="-4"/>
                <w:sz w:val="22"/>
                <w:szCs w:val="22"/>
              </w:rPr>
              <w:t>i</w:t>
            </w:r>
            <w:r>
              <w:rPr>
                <w:b/>
                <w:spacing w:val="5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n</w:t>
            </w:r>
          </w:p>
        </w:tc>
      </w:tr>
      <w:tr w:rsidR="00A71BF5">
        <w:trPr>
          <w:trHeight w:hRule="exact" w:val="792"/>
        </w:trPr>
        <w:tc>
          <w:tcPr>
            <w:tcW w:w="3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1BF5" w:rsidRDefault="002B57D0" w:rsidP="00B34772">
            <w:pPr>
              <w:spacing w:line="240" w:lineRule="exact"/>
              <w:ind w:left="294" w:right="291"/>
              <w:jc w:val="both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pacing w:val="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pacing w:val="2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2"/>
                <w:sz w:val="22"/>
                <w:szCs w:val="22"/>
              </w:rPr>
              <w:t>S</w:t>
            </w:r>
            <w:r>
              <w:rPr>
                <w:spacing w:val="-6"/>
                <w:sz w:val="22"/>
                <w:szCs w:val="22"/>
              </w:rPr>
              <w:t>Y</w:t>
            </w:r>
            <w:r>
              <w:rPr>
                <w:spacing w:val="-3"/>
                <w:sz w:val="22"/>
                <w:szCs w:val="22"/>
              </w:rPr>
              <w:t>S</w:t>
            </w:r>
            <w:r>
              <w:rPr>
                <w:spacing w:val="4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L</w:t>
            </w:r>
            <w:r>
              <w:rPr>
                <w:spacing w:val="4"/>
                <w:sz w:val="22"/>
                <w:szCs w:val="22"/>
              </w:rPr>
              <w:t>T</w:t>
            </w:r>
            <w:r>
              <w:rPr>
                <w:spacing w:val="-6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,</w:t>
            </w:r>
          </w:p>
          <w:p w:rsidR="00A71BF5" w:rsidRDefault="002B57D0" w:rsidP="00B34772">
            <w:pPr>
              <w:spacing w:before="1"/>
              <w:ind w:left="1124" w:right="1123"/>
              <w:jc w:val="both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pacing w:val="-1"/>
                <w:sz w:val="22"/>
                <w:szCs w:val="22"/>
              </w:rPr>
              <w:t>OH</w:t>
            </w:r>
            <w:r>
              <w:rPr>
                <w:spacing w:val="-6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LI</w:t>
            </w:r>
          </w:p>
        </w:tc>
        <w:tc>
          <w:tcPr>
            <w:tcW w:w="3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1BF5" w:rsidRDefault="002B57D0" w:rsidP="00B34772">
            <w:pPr>
              <w:spacing w:line="240" w:lineRule="exact"/>
              <w:ind w:left="796"/>
              <w:jc w:val="both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R</w:t>
            </w:r>
            <w:r>
              <w:rPr>
                <w:spacing w:val="-6"/>
                <w:sz w:val="22"/>
                <w:szCs w:val="22"/>
              </w:rPr>
              <w:t>A</w:t>
            </w:r>
            <w:r>
              <w:rPr>
                <w:spacing w:val="4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A</w:t>
            </w:r>
            <w:r>
              <w:rPr>
                <w:spacing w:val="4"/>
                <w:sz w:val="22"/>
                <w:szCs w:val="22"/>
              </w:rPr>
              <w:t>N</w:t>
            </w:r>
            <w:r>
              <w:rPr>
                <w:spacing w:val="-6"/>
                <w:sz w:val="22"/>
                <w:szCs w:val="22"/>
              </w:rPr>
              <w:t>A</w:t>
            </w:r>
            <w:r>
              <w:rPr>
                <w:spacing w:val="4"/>
                <w:sz w:val="22"/>
                <w:szCs w:val="22"/>
              </w:rPr>
              <w:t>L</w:t>
            </w:r>
            <w:r>
              <w:rPr>
                <w:spacing w:val="-6"/>
                <w:sz w:val="22"/>
                <w:szCs w:val="22"/>
              </w:rPr>
              <w:t>Y</w:t>
            </w:r>
            <w:r>
              <w:rPr>
                <w:spacing w:val="2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1BF5" w:rsidRDefault="002B57D0" w:rsidP="00B34772">
            <w:pPr>
              <w:spacing w:line="240" w:lineRule="exact"/>
              <w:ind w:left="36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5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s</w:t>
            </w:r>
          </w:p>
        </w:tc>
      </w:tr>
      <w:tr w:rsidR="00A71BF5">
        <w:trPr>
          <w:trHeight w:hRule="exact" w:val="859"/>
        </w:trPr>
        <w:tc>
          <w:tcPr>
            <w:tcW w:w="3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1BF5" w:rsidRDefault="002B57D0" w:rsidP="00B34772">
            <w:pPr>
              <w:spacing w:line="240" w:lineRule="exact"/>
              <w:ind w:left="279" w:right="272"/>
              <w:jc w:val="both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EZ</w:t>
            </w: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4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HNO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OG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,</w:t>
            </w:r>
          </w:p>
          <w:p w:rsidR="00A71BF5" w:rsidRDefault="002B57D0" w:rsidP="00B34772">
            <w:pPr>
              <w:spacing w:before="1"/>
              <w:ind w:left="1124" w:right="1123"/>
              <w:jc w:val="both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pacing w:val="-1"/>
                <w:sz w:val="22"/>
                <w:szCs w:val="22"/>
              </w:rPr>
              <w:t>OH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-6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I</w:t>
            </w:r>
          </w:p>
        </w:tc>
        <w:tc>
          <w:tcPr>
            <w:tcW w:w="3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1BF5" w:rsidRDefault="002B57D0" w:rsidP="00B34772">
            <w:pPr>
              <w:spacing w:line="240" w:lineRule="exact"/>
              <w:ind w:left="62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pacing w:val="-3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DD</w:t>
            </w:r>
            <w:r>
              <w:rPr>
                <w:sz w:val="22"/>
                <w:szCs w:val="22"/>
              </w:rPr>
              <w:t>ED</w:t>
            </w:r>
            <w:r>
              <w:rPr>
                <w:spacing w:val="2"/>
                <w:sz w:val="22"/>
                <w:szCs w:val="22"/>
              </w:rPr>
              <w:t xml:space="preserve"> S</w:t>
            </w:r>
            <w:r>
              <w:rPr>
                <w:spacing w:val="-6"/>
                <w:sz w:val="22"/>
                <w:szCs w:val="22"/>
              </w:rPr>
              <w:t>Y</w:t>
            </w:r>
            <w:r>
              <w:rPr>
                <w:spacing w:val="2"/>
                <w:sz w:val="22"/>
                <w:szCs w:val="22"/>
              </w:rPr>
              <w:t>S</w:t>
            </w:r>
            <w:r>
              <w:rPr>
                <w:spacing w:val="4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</w:p>
        </w:tc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1BF5" w:rsidRDefault="002B57D0" w:rsidP="00B34772">
            <w:pPr>
              <w:spacing w:line="240" w:lineRule="exact"/>
              <w:ind w:left="36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5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s</w:t>
            </w:r>
          </w:p>
        </w:tc>
      </w:tr>
      <w:tr w:rsidR="00A71BF5">
        <w:trPr>
          <w:trHeight w:hRule="exact" w:val="701"/>
        </w:trPr>
        <w:tc>
          <w:tcPr>
            <w:tcW w:w="3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1BF5" w:rsidRDefault="002B57D0" w:rsidP="00B34772">
            <w:pPr>
              <w:spacing w:line="240" w:lineRule="exact"/>
              <w:ind w:left="796"/>
              <w:jc w:val="both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pacing w:val="-6"/>
                <w:sz w:val="22"/>
                <w:szCs w:val="22"/>
              </w:rPr>
              <w:t>A</w:t>
            </w:r>
            <w:r>
              <w:rPr>
                <w:spacing w:val="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pacing w:val="-1"/>
                <w:sz w:val="22"/>
                <w:szCs w:val="22"/>
              </w:rPr>
              <w:t>OH</w:t>
            </w:r>
            <w:r>
              <w:rPr>
                <w:spacing w:val="-6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LI</w:t>
            </w:r>
          </w:p>
        </w:tc>
        <w:tc>
          <w:tcPr>
            <w:tcW w:w="3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1BF5" w:rsidRDefault="002B57D0" w:rsidP="00B34772">
            <w:pPr>
              <w:spacing w:line="240" w:lineRule="exact"/>
              <w:ind w:left="517"/>
              <w:jc w:val="both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S</w:t>
            </w:r>
            <w:r>
              <w:rPr>
                <w:spacing w:val="-6"/>
                <w:sz w:val="22"/>
                <w:szCs w:val="22"/>
              </w:rPr>
              <w:t>U</w:t>
            </w:r>
            <w:r>
              <w:rPr>
                <w:spacing w:val="2"/>
                <w:sz w:val="22"/>
                <w:szCs w:val="22"/>
              </w:rPr>
              <w:t>PP</w:t>
            </w:r>
            <w:r>
              <w:rPr>
                <w:sz w:val="22"/>
                <w:szCs w:val="22"/>
              </w:rPr>
              <w:t>LY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U</w:t>
            </w:r>
            <w:r>
              <w:rPr>
                <w:spacing w:val="2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</w:p>
          <w:p w:rsidR="00A71BF5" w:rsidRDefault="002B57D0" w:rsidP="00B34772">
            <w:pPr>
              <w:spacing w:before="1"/>
              <w:ind w:left="585"/>
              <w:jc w:val="both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2"/>
                <w:sz w:val="22"/>
                <w:szCs w:val="22"/>
              </w:rPr>
              <w:t>CR</w:t>
            </w: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2"/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-6"/>
                <w:sz w:val="22"/>
                <w:szCs w:val="22"/>
              </w:rPr>
              <w:t>N</w:t>
            </w:r>
            <w:r>
              <w:rPr>
                <w:spacing w:val="4"/>
                <w:sz w:val="22"/>
                <w:szCs w:val="22"/>
              </w:rPr>
              <w:t>T</w:t>
            </w:r>
            <w:r>
              <w:rPr>
                <w:spacing w:val="2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LL</w:t>
            </w:r>
            <w:r>
              <w:rPr>
                <w:spacing w:val="-5"/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1BF5" w:rsidRDefault="002B57D0" w:rsidP="00B34772">
            <w:pPr>
              <w:spacing w:line="240" w:lineRule="exact"/>
              <w:ind w:left="36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5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s</w:t>
            </w:r>
          </w:p>
        </w:tc>
      </w:tr>
    </w:tbl>
    <w:p w:rsidR="00A71BF5" w:rsidRDefault="00A71BF5" w:rsidP="00B34772">
      <w:pPr>
        <w:jc w:val="both"/>
        <w:sectPr w:rsidR="00A71BF5">
          <w:pgSz w:w="11900" w:h="16840"/>
          <w:pgMar w:top="1360" w:right="1320" w:bottom="280" w:left="1340" w:header="720" w:footer="720" w:gutter="0"/>
          <w:cols w:space="720"/>
        </w:sectPr>
      </w:pPr>
    </w:p>
    <w:p w:rsidR="00A71BF5" w:rsidRDefault="002B57D0" w:rsidP="00B34772">
      <w:pPr>
        <w:spacing w:before="78" w:line="240" w:lineRule="exact"/>
        <w:jc w:val="both"/>
        <w:rPr>
          <w:sz w:val="22"/>
          <w:szCs w:val="22"/>
        </w:rPr>
      </w:pPr>
      <w:r>
        <w:rPr>
          <w:b/>
          <w:spacing w:val="2"/>
          <w:position w:val="-1"/>
          <w:sz w:val="22"/>
          <w:szCs w:val="22"/>
          <w:u w:val="thick" w:color="000000"/>
        </w:rPr>
        <w:lastRenderedPageBreak/>
        <w:t>E</w:t>
      </w:r>
      <w:r>
        <w:rPr>
          <w:b/>
          <w:spacing w:val="-5"/>
          <w:position w:val="-1"/>
          <w:sz w:val="22"/>
          <w:szCs w:val="22"/>
          <w:u w:val="thick" w:color="000000"/>
        </w:rPr>
        <w:t>x</w:t>
      </w:r>
      <w:r>
        <w:rPr>
          <w:b/>
          <w:spacing w:val="-2"/>
          <w:position w:val="-1"/>
          <w:sz w:val="22"/>
          <w:szCs w:val="22"/>
          <w:u w:val="thick" w:color="000000"/>
        </w:rPr>
        <w:t>t</w:t>
      </w:r>
      <w:r>
        <w:rPr>
          <w:b/>
          <w:spacing w:val="3"/>
          <w:position w:val="-1"/>
          <w:sz w:val="22"/>
          <w:szCs w:val="22"/>
          <w:u w:val="thick" w:color="000000"/>
        </w:rPr>
        <w:t>r</w:t>
      </w:r>
      <w:r>
        <w:rPr>
          <w:b/>
          <w:spacing w:val="-5"/>
          <w:position w:val="-1"/>
          <w:sz w:val="22"/>
          <w:szCs w:val="22"/>
          <w:u w:val="thick" w:color="000000"/>
        </w:rPr>
        <w:t>a</w:t>
      </w:r>
      <w:r>
        <w:rPr>
          <w:b/>
          <w:spacing w:val="3"/>
          <w:position w:val="-1"/>
          <w:sz w:val="22"/>
          <w:szCs w:val="22"/>
          <w:u w:val="thick" w:color="000000"/>
        </w:rPr>
        <w:t>c</w:t>
      </w:r>
      <w:r>
        <w:rPr>
          <w:b/>
          <w:spacing w:val="-3"/>
          <w:position w:val="-1"/>
          <w:sz w:val="22"/>
          <w:szCs w:val="22"/>
          <w:u w:val="thick" w:color="000000"/>
        </w:rPr>
        <w:t>u</w:t>
      </w:r>
      <w:r>
        <w:rPr>
          <w:b/>
          <w:spacing w:val="-2"/>
          <w:position w:val="-1"/>
          <w:sz w:val="22"/>
          <w:szCs w:val="22"/>
          <w:u w:val="thick" w:color="000000"/>
        </w:rPr>
        <w:t>r</w:t>
      </w:r>
      <w:r>
        <w:rPr>
          <w:b/>
          <w:spacing w:val="3"/>
          <w:position w:val="-1"/>
          <w:sz w:val="22"/>
          <w:szCs w:val="22"/>
          <w:u w:val="thick" w:color="000000"/>
        </w:rPr>
        <w:t>r</w:t>
      </w:r>
      <w:r>
        <w:rPr>
          <w:b/>
          <w:spacing w:val="1"/>
          <w:position w:val="-1"/>
          <w:sz w:val="22"/>
          <w:szCs w:val="22"/>
          <w:u w:val="thick" w:color="000000"/>
        </w:rPr>
        <w:t>i</w:t>
      </w:r>
      <w:r>
        <w:rPr>
          <w:b/>
          <w:spacing w:val="3"/>
          <w:position w:val="-1"/>
          <w:sz w:val="22"/>
          <w:szCs w:val="22"/>
          <w:u w:val="thick" w:color="000000"/>
        </w:rPr>
        <w:t>c</w:t>
      </w:r>
      <w:r>
        <w:rPr>
          <w:b/>
          <w:spacing w:val="-3"/>
          <w:position w:val="-1"/>
          <w:sz w:val="22"/>
          <w:szCs w:val="22"/>
          <w:u w:val="thick" w:color="000000"/>
        </w:rPr>
        <w:t>u</w:t>
      </w:r>
      <w:r>
        <w:rPr>
          <w:b/>
          <w:spacing w:val="1"/>
          <w:position w:val="-1"/>
          <w:sz w:val="22"/>
          <w:szCs w:val="22"/>
          <w:u w:val="thick" w:color="000000"/>
        </w:rPr>
        <w:t>l</w:t>
      </w:r>
      <w:r>
        <w:rPr>
          <w:b/>
          <w:spacing w:val="-5"/>
          <w:position w:val="-1"/>
          <w:sz w:val="22"/>
          <w:szCs w:val="22"/>
          <w:u w:val="thick" w:color="000000"/>
        </w:rPr>
        <w:t>a</w:t>
      </w:r>
      <w:r>
        <w:rPr>
          <w:b/>
          <w:position w:val="-1"/>
          <w:sz w:val="22"/>
          <w:szCs w:val="22"/>
          <w:u w:val="thick" w:color="000000"/>
        </w:rPr>
        <w:t xml:space="preserve">r </w:t>
      </w:r>
      <w:r>
        <w:rPr>
          <w:b/>
          <w:spacing w:val="-1"/>
          <w:position w:val="-1"/>
          <w:sz w:val="22"/>
          <w:szCs w:val="22"/>
          <w:u w:val="thick" w:color="000000"/>
        </w:rPr>
        <w:t>A</w:t>
      </w:r>
      <w:r>
        <w:rPr>
          <w:b/>
          <w:spacing w:val="-2"/>
          <w:position w:val="-1"/>
          <w:sz w:val="22"/>
          <w:szCs w:val="22"/>
          <w:u w:val="thick" w:color="000000"/>
        </w:rPr>
        <w:t>c</w:t>
      </w:r>
      <w:r>
        <w:rPr>
          <w:b/>
          <w:spacing w:val="3"/>
          <w:position w:val="-1"/>
          <w:sz w:val="22"/>
          <w:szCs w:val="22"/>
          <w:u w:val="thick" w:color="000000"/>
        </w:rPr>
        <w:t>t</w:t>
      </w:r>
      <w:r>
        <w:rPr>
          <w:b/>
          <w:spacing w:val="-4"/>
          <w:position w:val="-1"/>
          <w:sz w:val="22"/>
          <w:szCs w:val="22"/>
          <w:u w:val="thick" w:color="000000"/>
        </w:rPr>
        <w:t>i</w:t>
      </w:r>
      <w:r>
        <w:rPr>
          <w:b/>
          <w:spacing w:val="5"/>
          <w:position w:val="-1"/>
          <w:sz w:val="22"/>
          <w:szCs w:val="22"/>
          <w:u w:val="thick" w:color="000000"/>
        </w:rPr>
        <w:t>v</w:t>
      </w:r>
      <w:r>
        <w:rPr>
          <w:b/>
          <w:spacing w:val="-4"/>
          <w:position w:val="-1"/>
          <w:sz w:val="22"/>
          <w:szCs w:val="22"/>
          <w:u w:val="thick" w:color="000000"/>
        </w:rPr>
        <w:t>i</w:t>
      </w:r>
      <w:r>
        <w:rPr>
          <w:b/>
          <w:spacing w:val="3"/>
          <w:position w:val="-1"/>
          <w:sz w:val="22"/>
          <w:szCs w:val="22"/>
          <w:u w:val="thick" w:color="000000"/>
        </w:rPr>
        <w:t>t</w:t>
      </w:r>
      <w:r>
        <w:rPr>
          <w:b/>
          <w:spacing w:val="-4"/>
          <w:position w:val="-1"/>
          <w:sz w:val="22"/>
          <w:szCs w:val="22"/>
          <w:u w:val="thick" w:color="000000"/>
        </w:rPr>
        <w:t>i</w:t>
      </w:r>
      <w:r>
        <w:rPr>
          <w:b/>
          <w:spacing w:val="-2"/>
          <w:position w:val="-1"/>
          <w:sz w:val="22"/>
          <w:szCs w:val="22"/>
          <w:u w:val="thick" w:color="000000"/>
        </w:rPr>
        <w:t>e</w:t>
      </w:r>
      <w:r>
        <w:rPr>
          <w:b/>
          <w:position w:val="-1"/>
          <w:sz w:val="22"/>
          <w:szCs w:val="22"/>
          <w:u w:val="thick" w:color="000000"/>
        </w:rPr>
        <w:t>s</w:t>
      </w:r>
    </w:p>
    <w:p w:rsidR="00A71BF5" w:rsidRDefault="00A71BF5" w:rsidP="00B34772">
      <w:pPr>
        <w:spacing w:before="9" w:line="220" w:lineRule="exact"/>
        <w:jc w:val="both"/>
        <w:rPr>
          <w:sz w:val="22"/>
          <w:szCs w:val="22"/>
        </w:rPr>
      </w:pPr>
    </w:p>
    <w:p w:rsidR="00A71BF5" w:rsidRPr="00C64C8F" w:rsidRDefault="002B57D0" w:rsidP="00B34772">
      <w:pPr>
        <w:pStyle w:val="ListParagraph"/>
        <w:numPr>
          <w:ilvl w:val="0"/>
          <w:numId w:val="4"/>
        </w:numPr>
        <w:spacing w:before="20"/>
        <w:jc w:val="both"/>
        <w:rPr>
          <w:sz w:val="22"/>
          <w:szCs w:val="22"/>
        </w:rPr>
      </w:pPr>
      <w:r w:rsidRPr="00C64C8F">
        <w:rPr>
          <w:spacing w:val="-1"/>
          <w:sz w:val="22"/>
          <w:szCs w:val="22"/>
        </w:rPr>
        <w:t>O</w:t>
      </w:r>
      <w:r w:rsidRPr="00C64C8F">
        <w:rPr>
          <w:spacing w:val="3"/>
          <w:sz w:val="22"/>
          <w:szCs w:val="22"/>
        </w:rPr>
        <w:t>r</w:t>
      </w:r>
      <w:r w:rsidRPr="00C64C8F">
        <w:rPr>
          <w:spacing w:val="-5"/>
          <w:sz w:val="22"/>
          <w:szCs w:val="22"/>
        </w:rPr>
        <w:t>g</w:t>
      </w:r>
      <w:r w:rsidRPr="00C64C8F">
        <w:rPr>
          <w:spacing w:val="3"/>
          <w:sz w:val="22"/>
          <w:szCs w:val="22"/>
        </w:rPr>
        <w:t>a</w:t>
      </w:r>
      <w:r w:rsidRPr="00C64C8F">
        <w:rPr>
          <w:spacing w:val="-5"/>
          <w:sz w:val="22"/>
          <w:szCs w:val="22"/>
        </w:rPr>
        <w:t>n</w:t>
      </w:r>
      <w:r w:rsidRPr="00C64C8F">
        <w:rPr>
          <w:spacing w:val="1"/>
          <w:sz w:val="22"/>
          <w:szCs w:val="22"/>
        </w:rPr>
        <w:t>i</w:t>
      </w:r>
      <w:r w:rsidRPr="00C64C8F">
        <w:rPr>
          <w:spacing w:val="3"/>
          <w:sz w:val="22"/>
          <w:szCs w:val="22"/>
        </w:rPr>
        <w:t>z</w:t>
      </w:r>
      <w:r w:rsidRPr="00C64C8F">
        <w:rPr>
          <w:spacing w:val="-2"/>
          <w:sz w:val="22"/>
          <w:szCs w:val="22"/>
        </w:rPr>
        <w:t>e</w:t>
      </w:r>
      <w:r w:rsidRPr="00C64C8F">
        <w:rPr>
          <w:sz w:val="22"/>
          <w:szCs w:val="22"/>
        </w:rPr>
        <w:t>d</w:t>
      </w:r>
      <w:r w:rsidRPr="00C64C8F">
        <w:rPr>
          <w:spacing w:val="3"/>
          <w:sz w:val="22"/>
          <w:szCs w:val="22"/>
        </w:rPr>
        <w:t xml:space="preserve"> </w:t>
      </w:r>
      <w:r w:rsidRPr="00C64C8F">
        <w:rPr>
          <w:spacing w:val="-2"/>
          <w:sz w:val="22"/>
          <w:szCs w:val="22"/>
        </w:rPr>
        <w:t>e</w:t>
      </w:r>
      <w:r w:rsidRPr="00C64C8F">
        <w:rPr>
          <w:sz w:val="22"/>
          <w:szCs w:val="22"/>
        </w:rPr>
        <w:t>v</w:t>
      </w:r>
      <w:r w:rsidRPr="00C64C8F">
        <w:rPr>
          <w:spacing w:val="-2"/>
          <w:sz w:val="22"/>
          <w:szCs w:val="22"/>
        </w:rPr>
        <w:t>e</w:t>
      </w:r>
      <w:r w:rsidRPr="00C64C8F">
        <w:rPr>
          <w:spacing w:val="-5"/>
          <w:sz w:val="22"/>
          <w:szCs w:val="22"/>
        </w:rPr>
        <w:t>n</w:t>
      </w:r>
      <w:r w:rsidRPr="00C64C8F">
        <w:rPr>
          <w:spacing w:val="1"/>
          <w:sz w:val="22"/>
          <w:szCs w:val="22"/>
        </w:rPr>
        <w:t>t</w:t>
      </w:r>
      <w:r w:rsidRPr="00C64C8F">
        <w:rPr>
          <w:sz w:val="22"/>
          <w:szCs w:val="22"/>
        </w:rPr>
        <w:t>s</w:t>
      </w:r>
      <w:r w:rsidRPr="00C64C8F">
        <w:rPr>
          <w:spacing w:val="3"/>
          <w:sz w:val="22"/>
          <w:szCs w:val="22"/>
        </w:rPr>
        <w:t xml:space="preserve"> a</w:t>
      </w:r>
      <w:r w:rsidRPr="00C64C8F">
        <w:rPr>
          <w:sz w:val="22"/>
          <w:szCs w:val="22"/>
        </w:rPr>
        <w:t>s a</w:t>
      </w:r>
      <w:r w:rsidRPr="00C64C8F">
        <w:rPr>
          <w:spacing w:val="-2"/>
          <w:sz w:val="22"/>
          <w:szCs w:val="22"/>
        </w:rPr>
        <w:t xml:space="preserve"> </w:t>
      </w:r>
      <w:r w:rsidRPr="00C64C8F">
        <w:rPr>
          <w:spacing w:val="1"/>
          <w:sz w:val="22"/>
          <w:szCs w:val="22"/>
        </w:rPr>
        <w:t>member</w:t>
      </w:r>
      <w:r w:rsidRPr="00C64C8F">
        <w:rPr>
          <w:spacing w:val="6"/>
          <w:sz w:val="22"/>
          <w:szCs w:val="22"/>
        </w:rPr>
        <w:t xml:space="preserve"> </w:t>
      </w:r>
      <w:r w:rsidRPr="00C64C8F">
        <w:rPr>
          <w:spacing w:val="-5"/>
          <w:sz w:val="22"/>
          <w:szCs w:val="22"/>
        </w:rPr>
        <w:t>o</w:t>
      </w:r>
      <w:r w:rsidRPr="00C64C8F">
        <w:rPr>
          <w:sz w:val="22"/>
          <w:szCs w:val="22"/>
        </w:rPr>
        <w:t>f</w:t>
      </w:r>
      <w:r w:rsidRPr="00C64C8F">
        <w:rPr>
          <w:spacing w:val="1"/>
          <w:sz w:val="22"/>
          <w:szCs w:val="22"/>
        </w:rPr>
        <w:t xml:space="preserve"> </w:t>
      </w:r>
      <w:r w:rsidRPr="00C64C8F">
        <w:rPr>
          <w:spacing w:val="3"/>
          <w:sz w:val="22"/>
          <w:szCs w:val="22"/>
        </w:rPr>
        <w:t>c</w:t>
      </w:r>
      <w:r w:rsidRPr="00C64C8F">
        <w:rPr>
          <w:spacing w:val="-5"/>
          <w:sz w:val="22"/>
          <w:szCs w:val="22"/>
        </w:rPr>
        <w:t>o</w:t>
      </w:r>
      <w:r w:rsidRPr="00C64C8F">
        <w:rPr>
          <w:spacing w:val="1"/>
          <w:sz w:val="22"/>
          <w:szCs w:val="22"/>
        </w:rPr>
        <w:t>ll</w:t>
      </w:r>
      <w:r w:rsidRPr="00C64C8F">
        <w:rPr>
          <w:spacing w:val="-2"/>
          <w:sz w:val="22"/>
          <w:szCs w:val="22"/>
        </w:rPr>
        <w:t>e</w:t>
      </w:r>
      <w:r w:rsidRPr="00C64C8F">
        <w:rPr>
          <w:sz w:val="22"/>
          <w:szCs w:val="22"/>
        </w:rPr>
        <w:t>ge</w:t>
      </w:r>
      <w:r w:rsidRPr="00C64C8F">
        <w:rPr>
          <w:spacing w:val="1"/>
          <w:sz w:val="22"/>
          <w:szCs w:val="22"/>
        </w:rPr>
        <w:t xml:space="preserve"> </w:t>
      </w:r>
      <w:r w:rsidRPr="00C64C8F">
        <w:rPr>
          <w:spacing w:val="-2"/>
          <w:sz w:val="22"/>
          <w:szCs w:val="22"/>
        </w:rPr>
        <w:t>c</w:t>
      </w:r>
      <w:r w:rsidRPr="00C64C8F">
        <w:rPr>
          <w:sz w:val="22"/>
          <w:szCs w:val="22"/>
        </w:rPr>
        <w:t>u</w:t>
      </w:r>
      <w:r w:rsidRPr="00C64C8F">
        <w:rPr>
          <w:spacing w:val="-4"/>
          <w:sz w:val="22"/>
          <w:szCs w:val="22"/>
        </w:rPr>
        <w:t>l</w:t>
      </w:r>
      <w:r w:rsidRPr="00C64C8F">
        <w:rPr>
          <w:spacing w:val="1"/>
          <w:sz w:val="22"/>
          <w:szCs w:val="22"/>
        </w:rPr>
        <w:t>t</w:t>
      </w:r>
      <w:r w:rsidRPr="00C64C8F">
        <w:rPr>
          <w:sz w:val="22"/>
          <w:szCs w:val="22"/>
        </w:rPr>
        <w:t>u</w:t>
      </w:r>
      <w:r w:rsidRPr="00C64C8F">
        <w:rPr>
          <w:spacing w:val="3"/>
          <w:sz w:val="22"/>
          <w:szCs w:val="22"/>
        </w:rPr>
        <w:t>ra</w:t>
      </w:r>
      <w:r w:rsidRPr="00C64C8F">
        <w:rPr>
          <w:sz w:val="22"/>
          <w:szCs w:val="22"/>
        </w:rPr>
        <w:t>l</w:t>
      </w:r>
      <w:r w:rsidRPr="00C64C8F">
        <w:rPr>
          <w:spacing w:val="-1"/>
          <w:sz w:val="22"/>
          <w:szCs w:val="22"/>
        </w:rPr>
        <w:t xml:space="preserve"> </w:t>
      </w:r>
      <w:r w:rsidRPr="00C64C8F">
        <w:rPr>
          <w:spacing w:val="-2"/>
          <w:sz w:val="22"/>
          <w:szCs w:val="22"/>
        </w:rPr>
        <w:t>c</w:t>
      </w:r>
      <w:r w:rsidRPr="00C64C8F">
        <w:rPr>
          <w:spacing w:val="-4"/>
          <w:sz w:val="22"/>
          <w:szCs w:val="22"/>
        </w:rPr>
        <w:t>l</w:t>
      </w:r>
      <w:r w:rsidRPr="00C64C8F">
        <w:rPr>
          <w:sz w:val="22"/>
          <w:szCs w:val="22"/>
        </w:rPr>
        <w:t>ub.</w:t>
      </w:r>
    </w:p>
    <w:p w:rsidR="00A71BF5" w:rsidRPr="00C64C8F" w:rsidRDefault="002B57D0" w:rsidP="00B34772">
      <w:pPr>
        <w:pStyle w:val="ListParagraph"/>
        <w:numPr>
          <w:ilvl w:val="0"/>
          <w:numId w:val="4"/>
        </w:numPr>
        <w:spacing w:line="260" w:lineRule="exact"/>
        <w:jc w:val="both"/>
        <w:rPr>
          <w:sz w:val="22"/>
          <w:szCs w:val="22"/>
        </w:rPr>
      </w:pPr>
      <w:r w:rsidRPr="00C64C8F">
        <w:rPr>
          <w:spacing w:val="2"/>
          <w:position w:val="-1"/>
          <w:sz w:val="22"/>
          <w:szCs w:val="22"/>
        </w:rPr>
        <w:t>P</w:t>
      </w:r>
      <w:r w:rsidRPr="00C64C8F">
        <w:rPr>
          <w:spacing w:val="-2"/>
          <w:position w:val="-1"/>
          <w:sz w:val="22"/>
          <w:szCs w:val="22"/>
        </w:rPr>
        <w:t>a</w:t>
      </w:r>
      <w:r w:rsidRPr="00C64C8F">
        <w:rPr>
          <w:spacing w:val="3"/>
          <w:position w:val="-1"/>
          <w:sz w:val="22"/>
          <w:szCs w:val="22"/>
        </w:rPr>
        <w:t>r</w:t>
      </w:r>
      <w:r w:rsidRPr="00C64C8F">
        <w:rPr>
          <w:spacing w:val="1"/>
          <w:position w:val="-1"/>
          <w:sz w:val="22"/>
          <w:szCs w:val="22"/>
        </w:rPr>
        <w:t>t</w:t>
      </w:r>
      <w:r w:rsidRPr="00C64C8F">
        <w:rPr>
          <w:spacing w:val="-4"/>
          <w:position w:val="-1"/>
          <w:sz w:val="22"/>
          <w:szCs w:val="22"/>
        </w:rPr>
        <w:t>i</w:t>
      </w:r>
      <w:r w:rsidRPr="00C64C8F">
        <w:rPr>
          <w:spacing w:val="-2"/>
          <w:position w:val="-1"/>
          <w:sz w:val="22"/>
          <w:szCs w:val="22"/>
        </w:rPr>
        <w:t>c</w:t>
      </w:r>
      <w:r w:rsidRPr="00C64C8F">
        <w:rPr>
          <w:spacing w:val="-4"/>
          <w:position w:val="-1"/>
          <w:sz w:val="22"/>
          <w:szCs w:val="22"/>
        </w:rPr>
        <w:t>i</w:t>
      </w:r>
      <w:r w:rsidRPr="00C64C8F">
        <w:rPr>
          <w:position w:val="-1"/>
          <w:sz w:val="22"/>
          <w:szCs w:val="22"/>
        </w:rPr>
        <w:t>p</w:t>
      </w:r>
      <w:r w:rsidRPr="00C64C8F">
        <w:rPr>
          <w:spacing w:val="3"/>
          <w:position w:val="-1"/>
          <w:sz w:val="22"/>
          <w:szCs w:val="22"/>
        </w:rPr>
        <w:t>a</w:t>
      </w:r>
      <w:r w:rsidRPr="00C64C8F">
        <w:rPr>
          <w:spacing w:val="1"/>
          <w:position w:val="-1"/>
          <w:sz w:val="22"/>
          <w:szCs w:val="22"/>
        </w:rPr>
        <w:t>t</w:t>
      </w:r>
      <w:r w:rsidRPr="00C64C8F">
        <w:rPr>
          <w:spacing w:val="-2"/>
          <w:position w:val="-1"/>
          <w:sz w:val="22"/>
          <w:szCs w:val="22"/>
        </w:rPr>
        <w:t>e</w:t>
      </w:r>
      <w:r w:rsidRPr="00C64C8F">
        <w:rPr>
          <w:position w:val="-1"/>
          <w:sz w:val="22"/>
          <w:szCs w:val="22"/>
        </w:rPr>
        <w:t>d</w:t>
      </w:r>
      <w:r w:rsidRPr="00C64C8F">
        <w:rPr>
          <w:spacing w:val="-2"/>
          <w:position w:val="-1"/>
          <w:sz w:val="22"/>
          <w:szCs w:val="22"/>
        </w:rPr>
        <w:t xml:space="preserve"> </w:t>
      </w:r>
      <w:r w:rsidRPr="00C64C8F">
        <w:rPr>
          <w:spacing w:val="1"/>
          <w:position w:val="-1"/>
          <w:sz w:val="22"/>
          <w:szCs w:val="22"/>
        </w:rPr>
        <w:t>i</w:t>
      </w:r>
      <w:r w:rsidRPr="00C64C8F">
        <w:rPr>
          <w:position w:val="-1"/>
          <w:sz w:val="22"/>
          <w:szCs w:val="22"/>
        </w:rPr>
        <w:t>n</w:t>
      </w:r>
      <w:r w:rsidRPr="00C64C8F">
        <w:rPr>
          <w:spacing w:val="-2"/>
          <w:position w:val="-1"/>
          <w:sz w:val="22"/>
          <w:szCs w:val="22"/>
        </w:rPr>
        <w:t xml:space="preserve"> </w:t>
      </w:r>
      <w:r w:rsidRPr="00C64C8F">
        <w:rPr>
          <w:spacing w:val="4"/>
          <w:position w:val="-1"/>
          <w:sz w:val="22"/>
          <w:szCs w:val="22"/>
        </w:rPr>
        <w:t>D</w:t>
      </w:r>
      <w:r w:rsidRPr="00C64C8F">
        <w:rPr>
          <w:spacing w:val="-7"/>
          <w:position w:val="-1"/>
          <w:sz w:val="22"/>
          <w:szCs w:val="22"/>
        </w:rPr>
        <w:t>e</w:t>
      </w:r>
      <w:r w:rsidRPr="00C64C8F">
        <w:rPr>
          <w:position w:val="-1"/>
          <w:sz w:val="22"/>
          <w:szCs w:val="22"/>
        </w:rPr>
        <w:t>b</w:t>
      </w:r>
      <w:r w:rsidRPr="00C64C8F">
        <w:rPr>
          <w:spacing w:val="3"/>
          <w:position w:val="-1"/>
          <w:sz w:val="22"/>
          <w:szCs w:val="22"/>
        </w:rPr>
        <w:t>a</w:t>
      </w:r>
      <w:r w:rsidRPr="00C64C8F">
        <w:rPr>
          <w:spacing w:val="1"/>
          <w:position w:val="-1"/>
          <w:sz w:val="22"/>
          <w:szCs w:val="22"/>
        </w:rPr>
        <w:t>t</w:t>
      </w:r>
      <w:r w:rsidRPr="00C64C8F">
        <w:rPr>
          <w:position w:val="-1"/>
          <w:sz w:val="22"/>
          <w:szCs w:val="22"/>
        </w:rPr>
        <w:t>e</w:t>
      </w:r>
      <w:r w:rsidRPr="00C64C8F">
        <w:rPr>
          <w:spacing w:val="-4"/>
          <w:position w:val="-1"/>
          <w:sz w:val="22"/>
          <w:szCs w:val="22"/>
        </w:rPr>
        <w:t xml:space="preserve"> </w:t>
      </w:r>
      <w:r w:rsidRPr="00C64C8F">
        <w:rPr>
          <w:spacing w:val="2"/>
          <w:position w:val="-1"/>
          <w:sz w:val="22"/>
          <w:szCs w:val="22"/>
        </w:rPr>
        <w:t>C</w:t>
      </w:r>
      <w:r w:rsidRPr="00C64C8F">
        <w:rPr>
          <w:position w:val="-1"/>
          <w:sz w:val="22"/>
          <w:szCs w:val="22"/>
        </w:rPr>
        <w:t>o</w:t>
      </w:r>
      <w:r w:rsidRPr="00C64C8F">
        <w:rPr>
          <w:spacing w:val="-4"/>
          <w:position w:val="-1"/>
          <w:sz w:val="22"/>
          <w:szCs w:val="22"/>
        </w:rPr>
        <w:t>m</w:t>
      </w:r>
      <w:r w:rsidRPr="00C64C8F">
        <w:rPr>
          <w:spacing w:val="5"/>
          <w:position w:val="-1"/>
          <w:sz w:val="22"/>
          <w:szCs w:val="22"/>
        </w:rPr>
        <w:t>p</w:t>
      </w:r>
      <w:r w:rsidRPr="00C64C8F">
        <w:rPr>
          <w:spacing w:val="-7"/>
          <w:position w:val="-1"/>
          <w:sz w:val="22"/>
          <w:szCs w:val="22"/>
        </w:rPr>
        <w:t>e</w:t>
      </w:r>
      <w:r w:rsidRPr="00C64C8F">
        <w:rPr>
          <w:spacing w:val="1"/>
          <w:position w:val="-1"/>
          <w:sz w:val="22"/>
          <w:szCs w:val="22"/>
        </w:rPr>
        <w:t>t</w:t>
      </w:r>
      <w:r w:rsidRPr="00C64C8F">
        <w:rPr>
          <w:spacing w:val="-4"/>
          <w:position w:val="-1"/>
          <w:sz w:val="22"/>
          <w:szCs w:val="22"/>
        </w:rPr>
        <w:t>i</w:t>
      </w:r>
      <w:r w:rsidRPr="00C64C8F">
        <w:rPr>
          <w:spacing w:val="6"/>
          <w:position w:val="-1"/>
          <w:sz w:val="22"/>
          <w:szCs w:val="22"/>
        </w:rPr>
        <w:t>t</w:t>
      </w:r>
      <w:r w:rsidRPr="00C64C8F">
        <w:rPr>
          <w:spacing w:val="1"/>
          <w:position w:val="-1"/>
          <w:sz w:val="22"/>
          <w:szCs w:val="22"/>
        </w:rPr>
        <w:t>i</w:t>
      </w:r>
      <w:r w:rsidRPr="00C64C8F">
        <w:rPr>
          <w:position w:val="-1"/>
          <w:sz w:val="22"/>
          <w:szCs w:val="22"/>
        </w:rPr>
        <w:t>o</w:t>
      </w:r>
      <w:r w:rsidRPr="00C64C8F">
        <w:rPr>
          <w:spacing w:val="-5"/>
          <w:position w:val="-1"/>
          <w:sz w:val="22"/>
          <w:szCs w:val="22"/>
        </w:rPr>
        <w:t>n</w:t>
      </w:r>
      <w:r w:rsidRPr="00C64C8F">
        <w:rPr>
          <w:spacing w:val="1"/>
          <w:position w:val="-1"/>
          <w:sz w:val="22"/>
          <w:szCs w:val="22"/>
        </w:rPr>
        <w:t>s</w:t>
      </w:r>
      <w:r w:rsidRPr="00C64C8F">
        <w:rPr>
          <w:position w:val="-1"/>
          <w:sz w:val="22"/>
          <w:szCs w:val="22"/>
        </w:rPr>
        <w:t>.</w:t>
      </w:r>
    </w:p>
    <w:p w:rsidR="00A71BF5" w:rsidRPr="00C64C8F" w:rsidRDefault="002B57D0" w:rsidP="00B34772">
      <w:pPr>
        <w:pStyle w:val="ListParagraph"/>
        <w:numPr>
          <w:ilvl w:val="0"/>
          <w:numId w:val="4"/>
        </w:numPr>
        <w:spacing w:line="260" w:lineRule="exact"/>
        <w:jc w:val="both"/>
        <w:rPr>
          <w:sz w:val="22"/>
          <w:szCs w:val="22"/>
        </w:rPr>
      </w:pPr>
      <w:r w:rsidRPr="00C64C8F">
        <w:rPr>
          <w:spacing w:val="2"/>
          <w:position w:val="-1"/>
          <w:sz w:val="22"/>
          <w:szCs w:val="22"/>
        </w:rPr>
        <w:t>P</w:t>
      </w:r>
      <w:r w:rsidRPr="00C64C8F">
        <w:rPr>
          <w:spacing w:val="-2"/>
          <w:position w:val="-1"/>
          <w:sz w:val="22"/>
          <w:szCs w:val="22"/>
        </w:rPr>
        <w:t>a</w:t>
      </w:r>
      <w:r w:rsidRPr="00C64C8F">
        <w:rPr>
          <w:spacing w:val="3"/>
          <w:position w:val="-1"/>
          <w:sz w:val="22"/>
          <w:szCs w:val="22"/>
        </w:rPr>
        <w:t>r</w:t>
      </w:r>
      <w:r w:rsidRPr="00C64C8F">
        <w:rPr>
          <w:spacing w:val="1"/>
          <w:position w:val="-1"/>
          <w:sz w:val="22"/>
          <w:szCs w:val="22"/>
        </w:rPr>
        <w:t>t</w:t>
      </w:r>
      <w:r w:rsidRPr="00C64C8F">
        <w:rPr>
          <w:spacing w:val="-4"/>
          <w:position w:val="-1"/>
          <w:sz w:val="22"/>
          <w:szCs w:val="22"/>
        </w:rPr>
        <w:t>i</w:t>
      </w:r>
      <w:r w:rsidRPr="00C64C8F">
        <w:rPr>
          <w:spacing w:val="-2"/>
          <w:position w:val="-1"/>
          <w:sz w:val="22"/>
          <w:szCs w:val="22"/>
        </w:rPr>
        <w:t>c</w:t>
      </w:r>
      <w:r w:rsidRPr="00C64C8F">
        <w:rPr>
          <w:spacing w:val="-4"/>
          <w:position w:val="-1"/>
          <w:sz w:val="22"/>
          <w:szCs w:val="22"/>
        </w:rPr>
        <w:t>i</w:t>
      </w:r>
      <w:r w:rsidRPr="00C64C8F">
        <w:rPr>
          <w:position w:val="-1"/>
          <w:sz w:val="22"/>
          <w:szCs w:val="22"/>
        </w:rPr>
        <w:t>p</w:t>
      </w:r>
      <w:r w:rsidRPr="00C64C8F">
        <w:rPr>
          <w:spacing w:val="3"/>
          <w:position w:val="-1"/>
          <w:sz w:val="22"/>
          <w:szCs w:val="22"/>
        </w:rPr>
        <w:t>a</w:t>
      </w:r>
      <w:r w:rsidRPr="00C64C8F">
        <w:rPr>
          <w:spacing w:val="1"/>
          <w:position w:val="-1"/>
          <w:sz w:val="22"/>
          <w:szCs w:val="22"/>
        </w:rPr>
        <w:t>t</w:t>
      </w:r>
      <w:r w:rsidRPr="00C64C8F">
        <w:rPr>
          <w:spacing w:val="-2"/>
          <w:position w:val="-1"/>
          <w:sz w:val="22"/>
          <w:szCs w:val="22"/>
        </w:rPr>
        <w:t>e</w:t>
      </w:r>
      <w:r w:rsidRPr="00C64C8F">
        <w:rPr>
          <w:position w:val="-1"/>
          <w:sz w:val="22"/>
          <w:szCs w:val="22"/>
        </w:rPr>
        <w:t>d</w:t>
      </w:r>
      <w:r w:rsidRPr="00C64C8F">
        <w:rPr>
          <w:spacing w:val="-2"/>
          <w:position w:val="-1"/>
          <w:sz w:val="22"/>
          <w:szCs w:val="22"/>
        </w:rPr>
        <w:t xml:space="preserve"> </w:t>
      </w:r>
      <w:r w:rsidRPr="00C64C8F">
        <w:rPr>
          <w:spacing w:val="1"/>
          <w:position w:val="-1"/>
          <w:sz w:val="22"/>
          <w:szCs w:val="22"/>
        </w:rPr>
        <w:t>i</w:t>
      </w:r>
      <w:r w:rsidRPr="00C64C8F">
        <w:rPr>
          <w:position w:val="-1"/>
          <w:sz w:val="22"/>
          <w:szCs w:val="22"/>
        </w:rPr>
        <w:t>n</w:t>
      </w:r>
      <w:r w:rsidRPr="00C64C8F">
        <w:rPr>
          <w:spacing w:val="-2"/>
          <w:position w:val="-1"/>
          <w:sz w:val="22"/>
          <w:szCs w:val="22"/>
        </w:rPr>
        <w:t xml:space="preserve"> </w:t>
      </w:r>
      <w:r w:rsidRPr="00C64C8F">
        <w:rPr>
          <w:spacing w:val="-5"/>
          <w:position w:val="-1"/>
          <w:sz w:val="22"/>
          <w:szCs w:val="22"/>
        </w:rPr>
        <w:t>v</w:t>
      </w:r>
      <w:r w:rsidRPr="00C64C8F">
        <w:rPr>
          <w:spacing w:val="3"/>
          <w:position w:val="-1"/>
          <w:sz w:val="22"/>
          <w:szCs w:val="22"/>
        </w:rPr>
        <w:t>ar</w:t>
      </w:r>
      <w:r w:rsidRPr="00C64C8F">
        <w:rPr>
          <w:spacing w:val="1"/>
          <w:position w:val="-1"/>
          <w:sz w:val="22"/>
          <w:szCs w:val="22"/>
        </w:rPr>
        <w:t>i</w:t>
      </w:r>
      <w:r w:rsidRPr="00C64C8F">
        <w:rPr>
          <w:spacing w:val="-5"/>
          <w:position w:val="-1"/>
          <w:sz w:val="22"/>
          <w:szCs w:val="22"/>
        </w:rPr>
        <w:t>o</w:t>
      </w:r>
      <w:r w:rsidRPr="00C64C8F">
        <w:rPr>
          <w:position w:val="-1"/>
          <w:sz w:val="22"/>
          <w:szCs w:val="22"/>
        </w:rPr>
        <w:t>us</w:t>
      </w:r>
      <w:r w:rsidRPr="00C64C8F">
        <w:rPr>
          <w:spacing w:val="3"/>
          <w:position w:val="-1"/>
          <w:sz w:val="22"/>
          <w:szCs w:val="22"/>
        </w:rPr>
        <w:t xml:space="preserve"> </w:t>
      </w:r>
      <w:r w:rsidRPr="00C64C8F">
        <w:rPr>
          <w:spacing w:val="-1"/>
          <w:position w:val="-1"/>
          <w:sz w:val="22"/>
          <w:szCs w:val="22"/>
        </w:rPr>
        <w:t>N</w:t>
      </w:r>
      <w:r w:rsidRPr="00C64C8F">
        <w:rPr>
          <w:spacing w:val="2"/>
          <w:position w:val="-1"/>
          <w:sz w:val="22"/>
          <w:szCs w:val="22"/>
        </w:rPr>
        <w:t>S</w:t>
      </w:r>
      <w:r w:rsidRPr="00C64C8F">
        <w:rPr>
          <w:position w:val="-1"/>
          <w:sz w:val="22"/>
          <w:szCs w:val="22"/>
        </w:rPr>
        <w:t xml:space="preserve">S </w:t>
      </w:r>
      <w:r w:rsidRPr="00C64C8F">
        <w:rPr>
          <w:spacing w:val="3"/>
          <w:position w:val="-1"/>
          <w:sz w:val="22"/>
          <w:szCs w:val="22"/>
        </w:rPr>
        <w:t>a</w:t>
      </w:r>
      <w:r w:rsidRPr="00C64C8F">
        <w:rPr>
          <w:spacing w:val="-2"/>
          <w:position w:val="-1"/>
          <w:sz w:val="22"/>
          <w:szCs w:val="22"/>
        </w:rPr>
        <w:t>c</w:t>
      </w:r>
      <w:r w:rsidRPr="00C64C8F">
        <w:rPr>
          <w:spacing w:val="1"/>
          <w:position w:val="-1"/>
          <w:sz w:val="22"/>
          <w:szCs w:val="22"/>
        </w:rPr>
        <w:t>t</w:t>
      </w:r>
      <w:r w:rsidRPr="00C64C8F">
        <w:rPr>
          <w:spacing w:val="-4"/>
          <w:position w:val="-1"/>
          <w:sz w:val="22"/>
          <w:szCs w:val="22"/>
        </w:rPr>
        <w:t>i</w:t>
      </w:r>
      <w:r w:rsidRPr="00C64C8F">
        <w:rPr>
          <w:spacing w:val="-5"/>
          <w:position w:val="-1"/>
          <w:sz w:val="22"/>
          <w:szCs w:val="22"/>
        </w:rPr>
        <w:t>v</w:t>
      </w:r>
      <w:r w:rsidRPr="00C64C8F">
        <w:rPr>
          <w:spacing w:val="-4"/>
          <w:position w:val="-1"/>
          <w:sz w:val="22"/>
          <w:szCs w:val="22"/>
        </w:rPr>
        <w:t>i</w:t>
      </w:r>
      <w:r w:rsidRPr="00C64C8F">
        <w:rPr>
          <w:spacing w:val="6"/>
          <w:position w:val="-1"/>
          <w:sz w:val="22"/>
          <w:szCs w:val="22"/>
        </w:rPr>
        <w:t>t</w:t>
      </w:r>
      <w:r w:rsidRPr="00C64C8F">
        <w:rPr>
          <w:spacing w:val="1"/>
          <w:position w:val="-1"/>
          <w:sz w:val="22"/>
          <w:szCs w:val="22"/>
        </w:rPr>
        <w:t>i</w:t>
      </w:r>
      <w:r w:rsidRPr="00C64C8F">
        <w:rPr>
          <w:spacing w:val="-7"/>
          <w:position w:val="-1"/>
          <w:sz w:val="22"/>
          <w:szCs w:val="22"/>
        </w:rPr>
        <w:t>e</w:t>
      </w:r>
      <w:r w:rsidRPr="00C64C8F">
        <w:rPr>
          <w:spacing w:val="1"/>
          <w:position w:val="-1"/>
          <w:sz w:val="22"/>
          <w:szCs w:val="22"/>
        </w:rPr>
        <w:t>s</w:t>
      </w:r>
      <w:r w:rsidRPr="00C64C8F">
        <w:rPr>
          <w:position w:val="-1"/>
          <w:sz w:val="22"/>
          <w:szCs w:val="22"/>
        </w:rPr>
        <w:t>.</w:t>
      </w:r>
    </w:p>
    <w:p w:rsidR="00A71BF5" w:rsidRDefault="00A71BF5" w:rsidP="00B34772">
      <w:pPr>
        <w:spacing w:before="20" w:line="240" w:lineRule="exact"/>
        <w:jc w:val="both"/>
        <w:rPr>
          <w:sz w:val="24"/>
          <w:szCs w:val="24"/>
        </w:rPr>
      </w:pPr>
    </w:p>
    <w:p w:rsidR="00A71BF5" w:rsidRDefault="002B57D0" w:rsidP="00B34772">
      <w:pPr>
        <w:spacing w:line="240" w:lineRule="exact"/>
        <w:jc w:val="both"/>
        <w:rPr>
          <w:sz w:val="22"/>
          <w:szCs w:val="22"/>
        </w:rPr>
      </w:pPr>
      <w:r>
        <w:rPr>
          <w:b/>
          <w:spacing w:val="2"/>
          <w:position w:val="-1"/>
          <w:sz w:val="22"/>
          <w:szCs w:val="22"/>
          <w:u w:val="thick" w:color="000000"/>
        </w:rPr>
        <w:t>T</w:t>
      </w:r>
      <w:r>
        <w:rPr>
          <w:b/>
          <w:spacing w:val="-2"/>
          <w:position w:val="-1"/>
          <w:sz w:val="22"/>
          <w:szCs w:val="22"/>
          <w:u w:val="thick" w:color="000000"/>
        </w:rPr>
        <w:t>e</w:t>
      </w:r>
      <w:r>
        <w:rPr>
          <w:b/>
          <w:spacing w:val="3"/>
          <w:position w:val="-1"/>
          <w:sz w:val="22"/>
          <w:szCs w:val="22"/>
          <w:u w:val="thick" w:color="000000"/>
        </w:rPr>
        <w:t>c</w:t>
      </w:r>
      <w:r>
        <w:rPr>
          <w:b/>
          <w:spacing w:val="-3"/>
          <w:position w:val="-1"/>
          <w:sz w:val="22"/>
          <w:szCs w:val="22"/>
          <w:u w:val="thick" w:color="000000"/>
        </w:rPr>
        <w:t>hn</w:t>
      </w:r>
      <w:r>
        <w:rPr>
          <w:b/>
          <w:spacing w:val="-4"/>
          <w:position w:val="-1"/>
          <w:sz w:val="22"/>
          <w:szCs w:val="22"/>
          <w:u w:val="thick" w:color="000000"/>
        </w:rPr>
        <w:t>i</w:t>
      </w:r>
      <w:r>
        <w:rPr>
          <w:b/>
          <w:spacing w:val="3"/>
          <w:position w:val="-1"/>
          <w:sz w:val="22"/>
          <w:szCs w:val="22"/>
          <w:u w:val="thick" w:color="000000"/>
        </w:rPr>
        <w:t>c</w:t>
      </w:r>
      <w:r>
        <w:rPr>
          <w:b/>
          <w:position w:val="-1"/>
          <w:sz w:val="22"/>
          <w:szCs w:val="22"/>
          <w:u w:val="thick" w:color="000000"/>
        </w:rPr>
        <w:t>al</w:t>
      </w:r>
      <w:r>
        <w:rPr>
          <w:b/>
          <w:spacing w:val="-1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P</w:t>
      </w:r>
      <w:r>
        <w:rPr>
          <w:b/>
          <w:spacing w:val="-2"/>
          <w:position w:val="-1"/>
          <w:sz w:val="22"/>
          <w:szCs w:val="22"/>
          <w:u w:val="thick" w:color="000000"/>
        </w:rPr>
        <w:t>r</w:t>
      </w:r>
      <w:r>
        <w:rPr>
          <w:b/>
          <w:spacing w:val="5"/>
          <w:position w:val="-1"/>
          <w:sz w:val="22"/>
          <w:szCs w:val="22"/>
          <w:u w:val="thick" w:color="000000"/>
        </w:rPr>
        <w:t>o</w:t>
      </w:r>
      <w:r>
        <w:rPr>
          <w:b/>
          <w:spacing w:val="-2"/>
          <w:position w:val="-1"/>
          <w:sz w:val="22"/>
          <w:szCs w:val="22"/>
          <w:u w:val="thick" w:color="000000"/>
        </w:rPr>
        <w:t>f</w:t>
      </w:r>
      <w:r>
        <w:rPr>
          <w:b/>
          <w:spacing w:val="-4"/>
          <w:position w:val="-1"/>
          <w:sz w:val="22"/>
          <w:szCs w:val="22"/>
          <w:u w:val="thick" w:color="000000"/>
        </w:rPr>
        <w:t>i</w:t>
      </w:r>
      <w:r>
        <w:rPr>
          <w:b/>
          <w:spacing w:val="3"/>
          <w:position w:val="-1"/>
          <w:sz w:val="22"/>
          <w:szCs w:val="22"/>
          <w:u w:val="thick" w:color="000000"/>
        </w:rPr>
        <w:t>c</w:t>
      </w:r>
      <w:r>
        <w:rPr>
          <w:b/>
          <w:spacing w:val="-4"/>
          <w:position w:val="-1"/>
          <w:sz w:val="22"/>
          <w:szCs w:val="22"/>
          <w:u w:val="thick" w:color="000000"/>
        </w:rPr>
        <w:t>i</w:t>
      </w:r>
      <w:r>
        <w:rPr>
          <w:b/>
          <w:spacing w:val="3"/>
          <w:position w:val="-1"/>
          <w:sz w:val="22"/>
          <w:szCs w:val="22"/>
          <w:u w:val="thick" w:color="000000"/>
        </w:rPr>
        <w:t>e</w:t>
      </w:r>
      <w:r>
        <w:rPr>
          <w:b/>
          <w:spacing w:val="-3"/>
          <w:position w:val="-1"/>
          <w:sz w:val="22"/>
          <w:szCs w:val="22"/>
          <w:u w:val="thick" w:color="000000"/>
        </w:rPr>
        <w:t>n</w:t>
      </w:r>
      <w:r>
        <w:rPr>
          <w:b/>
          <w:spacing w:val="-2"/>
          <w:position w:val="-1"/>
          <w:sz w:val="22"/>
          <w:szCs w:val="22"/>
          <w:u w:val="thick" w:color="000000"/>
        </w:rPr>
        <w:t>c</w:t>
      </w:r>
      <w:r>
        <w:rPr>
          <w:b/>
          <w:position w:val="-1"/>
          <w:sz w:val="22"/>
          <w:szCs w:val="22"/>
          <w:u w:val="thick" w:color="000000"/>
        </w:rPr>
        <w:t>y</w:t>
      </w:r>
    </w:p>
    <w:p w:rsidR="00A71BF5" w:rsidRDefault="00A71BF5" w:rsidP="00B34772">
      <w:pPr>
        <w:spacing w:before="2" w:line="220" w:lineRule="exact"/>
        <w:jc w:val="both"/>
        <w:rPr>
          <w:sz w:val="22"/>
          <w:szCs w:val="22"/>
        </w:rPr>
      </w:pPr>
    </w:p>
    <w:p w:rsidR="00C64C8F" w:rsidRPr="00C64C8F" w:rsidRDefault="002B57D0" w:rsidP="00B34772">
      <w:pPr>
        <w:pStyle w:val="ListParagraph"/>
        <w:numPr>
          <w:ilvl w:val="0"/>
          <w:numId w:val="5"/>
        </w:numPr>
        <w:spacing w:before="33"/>
        <w:jc w:val="both"/>
        <w:rPr>
          <w:sz w:val="22"/>
          <w:szCs w:val="22"/>
        </w:rPr>
      </w:pPr>
      <w:r w:rsidRPr="00C64C8F">
        <w:rPr>
          <w:spacing w:val="4"/>
          <w:sz w:val="22"/>
          <w:szCs w:val="22"/>
        </w:rPr>
        <w:t>T</w:t>
      </w:r>
      <w:r w:rsidRPr="00C64C8F">
        <w:rPr>
          <w:spacing w:val="-5"/>
          <w:sz w:val="22"/>
          <w:szCs w:val="22"/>
        </w:rPr>
        <w:t>o</w:t>
      </w:r>
      <w:r w:rsidRPr="00C64C8F">
        <w:rPr>
          <w:sz w:val="22"/>
          <w:szCs w:val="22"/>
        </w:rPr>
        <w:t>o</w:t>
      </w:r>
      <w:r w:rsidRPr="00C64C8F">
        <w:rPr>
          <w:spacing w:val="-4"/>
          <w:sz w:val="22"/>
          <w:szCs w:val="22"/>
        </w:rPr>
        <w:t>l</w:t>
      </w:r>
      <w:r w:rsidRPr="00C64C8F">
        <w:rPr>
          <w:spacing w:val="1"/>
          <w:sz w:val="22"/>
          <w:szCs w:val="22"/>
        </w:rPr>
        <w:t>s</w:t>
      </w:r>
      <w:r w:rsidRPr="00C64C8F">
        <w:rPr>
          <w:sz w:val="22"/>
          <w:szCs w:val="22"/>
        </w:rPr>
        <w:t>:</w:t>
      </w:r>
      <w:r w:rsidRPr="00C64C8F">
        <w:rPr>
          <w:spacing w:val="-1"/>
          <w:sz w:val="22"/>
          <w:szCs w:val="22"/>
        </w:rPr>
        <w:t xml:space="preserve"> </w:t>
      </w:r>
      <w:r w:rsidRPr="00C64C8F">
        <w:rPr>
          <w:spacing w:val="1"/>
          <w:sz w:val="22"/>
          <w:szCs w:val="22"/>
        </w:rPr>
        <w:t>M</w:t>
      </w:r>
      <w:r w:rsidRPr="00C64C8F">
        <w:rPr>
          <w:sz w:val="22"/>
          <w:szCs w:val="22"/>
        </w:rPr>
        <w:t>S</w:t>
      </w:r>
      <w:r w:rsidRPr="00C64C8F">
        <w:rPr>
          <w:spacing w:val="5"/>
          <w:sz w:val="22"/>
          <w:szCs w:val="22"/>
        </w:rPr>
        <w:t xml:space="preserve"> </w:t>
      </w:r>
      <w:r w:rsidRPr="00C64C8F">
        <w:rPr>
          <w:spacing w:val="-1"/>
          <w:sz w:val="22"/>
          <w:szCs w:val="22"/>
        </w:rPr>
        <w:t>O</w:t>
      </w:r>
      <w:r w:rsidRPr="00C64C8F">
        <w:rPr>
          <w:spacing w:val="-2"/>
          <w:sz w:val="22"/>
          <w:szCs w:val="22"/>
        </w:rPr>
        <w:t>ff</w:t>
      </w:r>
      <w:r w:rsidRPr="00C64C8F">
        <w:rPr>
          <w:spacing w:val="-4"/>
          <w:sz w:val="22"/>
          <w:szCs w:val="22"/>
        </w:rPr>
        <w:t>i</w:t>
      </w:r>
      <w:r w:rsidRPr="00C64C8F">
        <w:rPr>
          <w:spacing w:val="3"/>
          <w:sz w:val="22"/>
          <w:szCs w:val="22"/>
        </w:rPr>
        <w:t>c</w:t>
      </w:r>
      <w:r w:rsidRPr="00C64C8F">
        <w:rPr>
          <w:spacing w:val="-7"/>
          <w:sz w:val="22"/>
          <w:szCs w:val="22"/>
        </w:rPr>
        <w:t>e</w:t>
      </w:r>
      <w:r w:rsidRPr="00C64C8F">
        <w:rPr>
          <w:sz w:val="22"/>
          <w:szCs w:val="22"/>
        </w:rPr>
        <w:t>,</w:t>
      </w:r>
      <w:r w:rsidRPr="00C64C8F">
        <w:rPr>
          <w:spacing w:val="5"/>
          <w:sz w:val="22"/>
          <w:szCs w:val="22"/>
        </w:rPr>
        <w:t xml:space="preserve"> </w:t>
      </w:r>
      <w:r w:rsidRPr="00C64C8F">
        <w:rPr>
          <w:spacing w:val="4"/>
          <w:sz w:val="22"/>
          <w:szCs w:val="22"/>
        </w:rPr>
        <w:t>T</w:t>
      </w:r>
      <w:r w:rsidRPr="00C64C8F">
        <w:rPr>
          <w:spacing w:val="3"/>
          <w:sz w:val="22"/>
          <w:szCs w:val="22"/>
        </w:rPr>
        <w:t>a</w:t>
      </w:r>
      <w:r w:rsidRPr="00C64C8F">
        <w:rPr>
          <w:spacing w:val="-4"/>
          <w:sz w:val="22"/>
          <w:szCs w:val="22"/>
        </w:rPr>
        <w:t>ll</w:t>
      </w:r>
      <w:r w:rsidRPr="00C64C8F">
        <w:rPr>
          <w:spacing w:val="-5"/>
          <w:sz w:val="22"/>
          <w:szCs w:val="22"/>
        </w:rPr>
        <w:t>y</w:t>
      </w:r>
      <w:r w:rsidRPr="00C64C8F">
        <w:rPr>
          <w:sz w:val="22"/>
          <w:szCs w:val="22"/>
        </w:rPr>
        <w:t>.</w:t>
      </w:r>
    </w:p>
    <w:p w:rsidR="00C64C8F" w:rsidRPr="00C64C8F" w:rsidRDefault="002B57D0" w:rsidP="00B34772">
      <w:pPr>
        <w:pStyle w:val="ListParagraph"/>
        <w:numPr>
          <w:ilvl w:val="0"/>
          <w:numId w:val="5"/>
        </w:numPr>
        <w:spacing w:before="33"/>
        <w:jc w:val="both"/>
        <w:rPr>
          <w:sz w:val="22"/>
          <w:szCs w:val="22"/>
        </w:rPr>
      </w:pPr>
      <w:r w:rsidRPr="00C64C8F">
        <w:rPr>
          <w:sz w:val="22"/>
          <w:szCs w:val="22"/>
        </w:rPr>
        <w:t>L</w:t>
      </w:r>
      <w:r w:rsidRPr="00C64C8F">
        <w:rPr>
          <w:spacing w:val="3"/>
          <w:sz w:val="22"/>
          <w:szCs w:val="22"/>
        </w:rPr>
        <w:t>a</w:t>
      </w:r>
      <w:r w:rsidRPr="00C64C8F">
        <w:rPr>
          <w:spacing w:val="-5"/>
          <w:sz w:val="22"/>
          <w:szCs w:val="22"/>
        </w:rPr>
        <w:t>ng</w:t>
      </w:r>
      <w:r w:rsidRPr="00C64C8F">
        <w:rPr>
          <w:sz w:val="22"/>
          <w:szCs w:val="22"/>
        </w:rPr>
        <w:t>u</w:t>
      </w:r>
      <w:r w:rsidRPr="00C64C8F">
        <w:rPr>
          <w:spacing w:val="3"/>
          <w:sz w:val="22"/>
          <w:szCs w:val="22"/>
        </w:rPr>
        <w:t>a</w:t>
      </w:r>
      <w:r w:rsidRPr="00C64C8F">
        <w:rPr>
          <w:sz w:val="22"/>
          <w:szCs w:val="22"/>
        </w:rPr>
        <w:t>g</w:t>
      </w:r>
      <w:r w:rsidRPr="00C64C8F">
        <w:rPr>
          <w:spacing w:val="-7"/>
          <w:sz w:val="22"/>
          <w:szCs w:val="22"/>
        </w:rPr>
        <w:t>e</w:t>
      </w:r>
      <w:r w:rsidRPr="00C64C8F">
        <w:rPr>
          <w:spacing w:val="5"/>
          <w:sz w:val="22"/>
          <w:szCs w:val="22"/>
        </w:rPr>
        <w:t>s</w:t>
      </w:r>
      <w:r w:rsidRPr="00C64C8F">
        <w:rPr>
          <w:sz w:val="22"/>
          <w:szCs w:val="22"/>
        </w:rPr>
        <w:t>:</w:t>
      </w:r>
      <w:r w:rsidRPr="00C64C8F">
        <w:rPr>
          <w:spacing w:val="-1"/>
          <w:sz w:val="22"/>
          <w:szCs w:val="22"/>
        </w:rPr>
        <w:t xml:space="preserve"> </w:t>
      </w:r>
      <w:r w:rsidRPr="00C64C8F">
        <w:rPr>
          <w:spacing w:val="2"/>
          <w:sz w:val="22"/>
          <w:szCs w:val="22"/>
        </w:rPr>
        <w:t>C</w:t>
      </w:r>
      <w:r w:rsidRPr="00C64C8F">
        <w:rPr>
          <w:sz w:val="22"/>
          <w:szCs w:val="22"/>
        </w:rPr>
        <w:t>,</w:t>
      </w:r>
      <w:r w:rsidRPr="00C64C8F">
        <w:rPr>
          <w:spacing w:val="5"/>
          <w:sz w:val="22"/>
          <w:szCs w:val="22"/>
        </w:rPr>
        <w:t xml:space="preserve"> </w:t>
      </w:r>
      <w:r w:rsidRPr="00C64C8F">
        <w:rPr>
          <w:spacing w:val="2"/>
          <w:sz w:val="22"/>
          <w:szCs w:val="22"/>
        </w:rPr>
        <w:t>C</w:t>
      </w:r>
      <w:r w:rsidRPr="00C64C8F">
        <w:rPr>
          <w:spacing w:val="-5"/>
          <w:sz w:val="22"/>
          <w:szCs w:val="22"/>
        </w:rPr>
        <w:t>+</w:t>
      </w:r>
      <w:r w:rsidRPr="00C64C8F">
        <w:rPr>
          <w:sz w:val="22"/>
          <w:szCs w:val="22"/>
        </w:rPr>
        <w:t>+.</w:t>
      </w:r>
    </w:p>
    <w:p w:rsidR="00A71BF5" w:rsidRPr="00C64C8F" w:rsidRDefault="002B57D0" w:rsidP="00B34772">
      <w:pPr>
        <w:pStyle w:val="ListParagraph"/>
        <w:numPr>
          <w:ilvl w:val="0"/>
          <w:numId w:val="5"/>
        </w:numPr>
        <w:spacing w:before="33"/>
        <w:jc w:val="both"/>
        <w:rPr>
          <w:sz w:val="22"/>
          <w:szCs w:val="22"/>
        </w:rPr>
      </w:pPr>
      <w:r w:rsidRPr="00C64C8F">
        <w:rPr>
          <w:spacing w:val="-1"/>
          <w:position w:val="-1"/>
          <w:sz w:val="22"/>
          <w:szCs w:val="22"/>
        </w:rPr>
        <w:t>O</w:t>
      </w:r>
      <w:r w:rsidRPr="00C64C8F">
        <w:rPr>
          <w:spacing w:val="1"/>
          <w:position w:val="-1"/>
          <w:sz w:val="22"/>
          <w:szCs w:val="22"/>
        </w:rPr>
        <w:t>t</w:t>
      </w:r>
      <w:r w:rsidRPr="00C64C8F">
        <w:rPr>
          <w:position w:val="-1"/>
          <w:sz w:val="22"/>
          <w:szCs w:val="22"/>
        </w:rPr>
        <w:t>h</w:t>
      </w:r>
      <w:r w:rsidRPr="00C64C8F">
        <w:rPr>
          <w:spacing w:val="-7"/>
          <w:position w:val="-1"/>
          <w:sz w:val="22"/>
          <w:szCs w:val="22"/>
        </w:rPr>
        <w:t>e</w:t>
      </w:r>
      <w:r w:rsidRPr="00C64C8F">
        <w:rPr>
          <w:spacing w:val="3"/>
          <w:position w:val="-1"/>
          <w:sz w:val="22"/>
          <w:szCs w:val="22"/>
        </w:rPr>
        <w:t>r</w:t>
      </w:r>
      <w:r w:rsidRPr="00C64C8F">
        <w:rPr>
          <w:spacing w:val="1"/>
          <w:position w:val="-1"/>
          <w:sz w:val="22"/>
          <w:szCs w:val="22"/>
        </w:rPr>
        <w:t>s</w:t>
      </w:r>
      <w:r w:rsidRPr="00C64C8F">
        <w:rPr>
          <w:position w:val="-1"/>
          <w:sz w:val="22"/>
          <w:szCs w:val="22"/>
        </w:rPr>
        <w:t>:</w:t>
      </w:r>
      <w:r w:rsidRPr="00C64C8F">
        <w:rPr>
          <w:spacing w:val="-1"/>
          <w:position w:val="-1"/>
          <w:sz w:val="22"/>
          <w:szCs w:val="22"/>
        </w:rPr>
        <w:t xml:space="preserve"> </w:t>
      </w:r>
      <w:r w:rsidRPr="00C64C8F">
        <w:rPr>
          <w:spacing w:val="1"/>
          <w:position w:val="-1"/>
          <w:sz w:val="22"/>
          <w:szCs w:val="22"/>
        </w:rPr>
        <w:t>M</w:t>
      </w:r>
      <w:r w:rsidRPr="00C64C8F">
        <w:rPr>
          <w:position w:val="-1"/>
          <w:sz w:val="22"/>
          <w:szCs w:val="22"/>
        </w:rPr>
        <w:t>S</w:t>
      </w:r>
      <w:r w:rsidRPr="00C64C8F">
        <w:rPr>
          <w:spacing w:val="5"/>
          <w:position w:val="-1"/>
          <w:sz w:val="22"/>
          <w:szCs w:val="22"/>
        </w:rPr>
        <w:t xml:space="preserve"> </w:t>
      </w:r>
      <w:r w:rsidRPr="00C64C8F">
        <w:rPr>
          <w:spacing w:val="-2"/>
          <w:position w:val="-1"/>
          <w:sz w:val="22"/>
          <w:szCs w:val="22"/>
        </w:rPr>
        <w:t>W</w:t>
      </w:r>
      <w:r w:rsidRPr="00C64C8F">
        <w:rPr>
          <w:spacing w:val="-4"/>
          <w:position w:val="-1"/>
          <w:sz w:val="22"/>
          <w:szCs w:val="22"/>
        </w:rPr>
        <w:t>i</w:t>
      </w:r>
      <w:r w:rsidRPr="00C64C8F">
        <w:rPr>
          <w:position w:val="-1"/>
          <w:sz w:val="22"/>
          <w:szCs w:val="22"/>
        </w:rPr>
        <w:t>ndo</w:t>
      </w:r>
      <w:r w:rsidRPr="00C64C8F">
        <w:rPr>
          <w:spacing w:val="-6"/>
          <w:position w:val="-1"/>
          <w:sz w:val="22"/>
          <w:szCs w:val="22"/>
        </w:rPr>
        <w:t>w</w:t>
      </w:r>
      <w:r w:rsidRPr="00C64C8F">
        <w:rPr>
          <w:position w:val="-1"/>
          <w:sz w:val="22"/>
          <w:szCs w:val="22"/>
        </w:rPr>
        <w:t>s</w:t>
      </w:r>
    </w:p>
    <w:p w:rsidR="00A71BF5" w:rsidRDefault="00A71BF5" w:rsidP="00B34772">
      <w:pPr>
        <w:spacing w:line="200" w:lineRule="exact"/>
        <w:jc w:val="both"/>
      </w:pPr>
    </w:p>
    <w:p w:rsidR="00A71BF5" w:rsidRDefault="00A71BF5" w:rsidP="00B34772">
      <w:pPr>
        <w:spacing w:before="18" w:line="260" w:lineRule="exact"/>
        <w:jc w:val="both"/>
        <w:rPr>
          <w:sz w:val="26"/>
          <w:szCs w:val="26"/>
        </w:rPr>
      </w:pPr>
    </w:p>
    <w:p w:rsidR="00A71BF5" w:rsidRDefault="002B57D0" w:rsidP="00B34772">
      <w:pPr>
        <w:spacing w:before="32"/>
        <w:ind w:right="116"/>
        <w:jc w:val="right"/>
        <w:rPr>
          <w:sz w:val="22"/>
          <w:szCs w:val="22"/>
        </w:rPr>
      </w:pPr>
      <w:bookmarkStart w:id="0" w:name="_GoBack"/>
      <w:bookmarkEnd w:id="0"/>
      <w:r>
        <w:rPr>
          <w:spacing w:val="1"/>
          <w:sz w:val="22"/>
          <w:szCs w:val="22"/>
        </w:rPr>
        <w:t>J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pacing w:val="-5"/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ngh</w:t>
      </w:r>
    </w:p>
    <w:sectPr w:rsidR="00A71BF5">
      <w:pgSz w:w="1190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63988"/>
    <w:multiLevelType w:val="hybridMultilevel"/>
    <w:tmpl w:val="A0F67238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64A697B"/>
    <w:multiLevelType w:val="multilevel"/>
    <w:tmpl w:val="C8749C0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B4456A9"/>
    <w:multiLevelType w:val="hybridMultilevel"/>
    <w:tmpl w:val="ABA2DA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356518"/>
    <w:multiLevelType w:val="hybridMultilevel"/>
    <w:tmpl w:val="3EBC0F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844FE"/>
    <w:multiLevelType w:val="hybridMultilevel"/>
    <w:tmpl w:val="FB6865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1BF5"/>
    <w:rsid w:val="00050ED8"/>
    <w:rsid w:val="00180E58"/>
    <w:rsid w:val="002B57D0"/>
    <w:rsid w:val="006E1F56"/>
    <w:rsid w:val="009660D8"/>
    <w:rsid w:val="00A71BF5"/>
    <w:rsid w:val="00B34772"/>
    <w:rsid w:val="00C64C8F"/>
    <w:rsid w:val="00C6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B57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rjaspreet41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03241-D054-4ED6-8795-703A04E56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Param</cp:lastModifiedBy>
  <cp:revision>14</cp:revision>
  <cp:lastPrinted>2015-11-13T03:35:00Z</cp:lastPrinted>
  <dcterms:created xsi:type="dcterms:W3CDTF">2015-06-08T17:04:00Z</dcterms:created>
  <dcterms:modified xsi:type="dcterms:W3CDTF">2016-01-14T11:09:00Z</dcterms:modified>
</cp:coreProperties>
</file>