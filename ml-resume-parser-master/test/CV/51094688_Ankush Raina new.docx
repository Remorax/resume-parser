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34A0" w:rsidRDefault="000E785B" w:rsidP="005100F1">
      <w:pPr>
        <w:pStyle w:val="Title"/>
        <w:spacing w:line="360" w:lineRule="auto"/>
        <w:ind w:left="-540" w:firstLine="540"/>
        <w:rPr>
          <w:sz w:val="32"/>
        </w:rPr>
      </w:pPr>
      <w:r>
        <w:rPr>
          <w:sz w:val="32"/>
        </w:rPr>
        <w:t>Ankush Raina</w:t>
      </w:r>
    </w:p>
    <w:p w:rsidR="005634A0" w:rsidRDefault="005100F1" w:rsidP="005100F1">
      <w:pPr>
        <w:spacing w:line="360" w:lineRule="auto"/>
        <w:ind w:left="-540" w:firstLine="540"/>
        <w:jc w:val="center"/>
        <w:rPr>
          <w:sz w:val="24"/>
        </w:rPr>
      </w:pPr>
      <w:r>
        <w:rPr>
          <w:sz w:val="24"/>
        </w:rPr>
        <w:br/>
      </w:r>
      <w:r w:rsidR="005634A0">
        <w:rPr>
          <w:sz w:val="24"/>
        </w:rPr>
        <w:t>Contact Mail</w:t>
      </w:r>
      <w:r w:rsidR="0015310A">
        <w:rPr>
          <w:sz w:val="24"/>
        </w:rPr>
        <w:t xml:space="preserve"> Id  : </w:t>
      </w:r>
      <w:hyperlink r:id="rId7" w:history="1">
        <w:r w:rsidR="00F30221" w:rsidRPr="00A468B3">
          <w:rPr>
            <w:rStyle w:val="Hyperlink"/>
            <w:sz w:val="24"/>
          </w:rPr>
          <w:t>rainaankush09@gmail.com</w:t>
        </w:r>
      </w:hyperlink>
      <w:r w:rsidR="00F30221">
        <w:rPr>
          <w:sz w:val="24"/>
        </w:rPr>
        <w:tab/>
      </w:r>
      <w:r w:rsidR="0015310A">
        <w:rPr>
          <w:sz w:val="24"/>
        </w:rPr>
        <w:t xml:space="preserve">         </w:t>
      </w:r>
      <w:r w:rsidR="00FD58A4">
        <w:rPr>
          <w:sz w:val="24"/>
        </w:rPr>
        <w:tab/>
      </w:r>
      <w:r w:rsidR="0015310A">
        <w:rPr>
          <w:sz w:val="24"/>
        </w:rPr>
        <w:t>Contact Number</w:t>
      </w:r>
      <w:r w:rsidR="005802FD">
        <w:rPr>
          <w:sz w:val="24"/>
        </w:rPr>
        <w:t xml:space="preserve"> : </w:t>
      </w:r>
      <w:r w:rsidR="0015310A">
        <w:rPr>
          <w:sz w:val="24"/>
        </w:rPr>
        <w:t>09887821703</w:t>
      </w:r>
    </w:p>
    <w:p w:rsidR="005634A0" w:rsidRDefault="00AA3E2D" w:rsidP="00FD58A4">
      <w:pPr>
        <w:spacing w:line="360" w:lineRule="auto"/>
        <w:ind w:left="-540" w:firstLine="540"/>
        <w:rPr>
          <w:sz w:val="24"/>
        </w:rPr>
      </w:pPr>
      <w:r w:rsidRPr="00AA3E2D">
        <w:pict>
          <v:line id="_x0000_s1027" style="position:absolute;left:0;text-align:left;z-index:251658240" from="-10.5pt,9.15pt" to="451.5pt,9.15pt" strokeweight="1.06mm">
            <v:stroke joinstyle="miter"/>
          </v:line>
        </w:pict>
      </w:r>
      <w:r w:rsidR="005634A0">
        <w:rPr>
          <w:sz w:val="24"/>
        </w:rPr>
        <w:t xml:space="preserve"> </w:t>
      </w:r>
    </w:p>
    <w:p w:rsidR="005100F1" w:rsidRDefault="005100F1" w:rsidP="005100F1">
      <w:pPr>
        <w:pStyle w:val="Tit"/>
        <w:ind w:left="-540" w:firstLine="540"/>
      </w:pPr>
      <w:r>
        <w:t>Experience Summary</w:t>
      </w:r>
    </w:p>
    <w:tbl>
      <w:tblPr>
        <w:tblStyle w:val="TableGrid"/>
        <w:tblW w:w="9828" w:type="dxa"/>
        <w:tblInd w:w="-540" w:type="dxa"/>
        <w:tblLook w:val="04A0"/>
      </w:tblPr>
      <w:tblGrid>
        <w:gridCol w:w="484"/>
        <w:gridCol w:w="1796"/>
        <w:gridCol w:w="3274"/>
        <w:gridCol w:w="1938"/>
        <w:gridCol w:w="2336"/>
      </w:tblGrid>
      <w:tr w:rsidR="00F30221" w:rsidRPr="005100F1" w:rsidTr="005100F1">
        <w:tc>
          <w:tcPr>
            <w:tcW w:w="484" w:type="dxa"/>
          </w:tcPr>
          <w:p w:rsidR="00F30221" w:rsidRPr="005100F1" w:rsidRDefault="00F30221" w:rsidP="005100F1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5100F1">
              <w:rPr>
                <w:rFonts w:ascii="Arial" w:hAnsi="Arial"/>
                <w:b/>
              </w:rPr>
              <w:t>No</w:t>
            </w:r>
          </w:p>
        </w:tc>
        <w:tc>
          <w:tcPr>
            <w:tcW w:w="1796" w:type="dxa"/>
          </w:tcPr>
          <w:p w:rsidR="00F30221" w:rsidRPr="005100F1" w:rsidRDefault="00F30221" w:rsidP="005100F1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5100F1">
              <w:rPr>
                <w:rFonts w:ascii="Arial" w:hAnsi="Arial"/>
                <w:b/>
              </w:rPr>
              <w:t>Company</w:t>
            </w:r>
          </w:p>
        </w:tc>
        <w:tc>
          <w:tcPr>
            <w:tcW w:w="3274" w:type="dxa"/>
          </w:tcPr>
          <w:p w:rsidR="00F30221" w:rsidRPr="005100F1" w:rsidRDefault="00F30221" w:rsidP="005100F1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5100F1">
              <w:rPr>
                <w:rFonts w:ascii="Arial" w:hAnsi="Arial"/>
                <w:b/>
              </w:rPr>
              <w:t>LOB</w:t>
            </w:r>
          </w:p>
        </w:tc>
        <w:tc>
          <w:tcPr>
            <w:tcW w:w="1938" w:type="dxa"/>
          </w:tcPr>
          <w:p w:rsidR="00F30221" w:rsidRPr="005100F1" w:rsidRDefault="00F30221" w:rsidP="005100F1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5100F1">
              <w:rPr>
                <w:rFonts w:ascii="Arial" w:hAnsi="Arial"/>
                <w:b/>
              </w:rPr>
              <w:t>Designation</w:t>
            </w:r>
          </w:p>
        </w:tc>
        <w:tc>
          <w:tcPr>
            <w:tcW w:w="2336" w:type="dxa"/>
          </w:tcPr>
          <w:p w:rsidR="00F30221" w:rsidRPr="005100F1" w:rsidRDefault="00F30221" w:rsidP="005100F1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5100F1">
              <w:rPr>
                <w:rFonts w:ascii="Arial" w:hAnsi="Arial"/>
                <w:b/>
              </w:rPr>
              <w:t>Duration</w:t>
            </w:r>
          </w:p>
        </w:tc>
      </w:tr>
      <w:tr w:rsidR="00F30221" w:rsidTr="005100F1">
        <w:tc>
          <w:tcPr>
            <w:tcW w:w="484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796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Teleperformance</w:t>
            </w:r>
          </w:p>
        </w:tc>
        <w:tc>
          <w:tcPr>
            <w:tcW w:w="3274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World Wide Product Activation - Microsoft</w:t>
            </w:r>
          </w:p>
        </w:tc>
        <w:tc>
          <w:tcPr>
            <w:tcW w:w="1938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Senior Technical Executive</w:t>
            </w:r>
          </w:p>
        </w:tc>
        <w:tc>
          <w:tcPr>
            <w:tcW w:w="2336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Dec 2013 - Present</w:t>
            </w:r>
          </w:p>
        </w:tc>
      </w:tr>
      <w:tr w:rsidR="00F30221" w:rsidTr="005100F1">
        <w:tc>
          <w:tcPr>
            <w:tcW w:w="484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96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Genpact</w:t>
            </w:r>
          </w:p>
        </w:tc>
        <w:tc>
          <w:tcPr>
            <w:tcW w:w="3274" w:type="dxa"/>
          </w:tcPr>
          <w:p w:rsidR="00F30221" w:rsidRDefault="005100F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Unsecured Personal Lending - NAB</w:t>
            </w:r>
          </w:p>
        </w:tc>
        <w:tc>
          <w:tcPr>
            <w:tcW w:w="1938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Process Developer</w:t>
            </w:r>
          </w:p>
        </w:tc>
        <w:tc>
          <w:tcPr>
            <w:tcW w:w="2336" w:type="dxa"/>
          </w:tcPr>
          <w:p w:rsidR="00F30221" w:rsidRDefault="00F30221" w:rsidP="00FD58A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Jan 2009 – Oct 2013</w:t>
            </w:r>
          </w:p>
        </w:tc>
      </w:tr>
    </w:tbl>
    <w:p w:rsidR="00270074" w:rsidRDefault="00270074" w:rsidP="00FD58A4">
      <w:pPr>
        <w:spacing w:line="360" w:lineRule="auto"/>
        <w:ind w:left="-540" w:firstLine="540"/>
        <w:rPr>
          <w:rFonts w:ascii="Arial" w:hAnsi="Arial"/>
        </w:rPr>
      </w:pPr>
    </w:p>
    <w:p w:rsidR="00BE6D30" w:rsidRDefault="00BE6D30" w:rsidP="00FD58A4">
      <w:pPr>
        <w:pStyle w:val="Tit"/>
        <w:ind w:left="-540" w:firstLine="540"/>
      </w:pPr>
      <w:r>
        <w:t>Experience Profile</w:t>
      </w:r>
    </w:p>
    <w:p w:rsidR="00BE6D30" w:rsidRDefault="00936168" w:rsidP="005100F1">
      <w:pPr>
        <w:pStyle w:val="Header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Process Developer</w:t>
      </w:r>
      <w:r w:rsidR="00BE6D30">
        <w:rPr>
          <w:rFonts w:ascii="Arial" w:hAnsi="Arial" w:cs="Arial"/>
          <w:b/>
          <w:bCs/>
        </w:rPr>
        <w:t xml:space="preserve"> </w:t>
      </w:r>
      <w:r w:rsidR="00BE6D30">
        <w:rPr>
          <w:rFonts w:ascii="Arial" w:hAnsi="Arial" w:cs="Arial"/>
          <w:bCs/>
        </w:rPr>
        <w:t>in</w:t>
      </w:r>
      <w:r>
        <w:rPr>
          <w:rFonts w:ascii="Arial" w:hAnsi="Arial" w:cs="Arial"/>
          <w:b/>
          <w:bCs/>
        </w:rPr>
        <w:t xml:space="preserve"> National Australia Bank</w:t>
      </w:r>
      <w:r w:rsidR="00BE6D30">
        <w:rPr>
          <w:rFonts w:ascii="Arial" w:hAnsi="Arial" w:cs="Arial"/>
          <w:b/>
          <w:bCs/>
        </w:rPr>
        <w:t xml:space="preserve"> </w:t>
      </w:r>
      <w:r w:rsidR="00BE6D30">
        <w:rPr>
          <w:rFonts w:ascii="Arial" w:hAnsi="Arial" w:cs="Arial"/>
          <w:bCs/>
        </w:rPr>
        <w:t>deputed through</w:t>
      </w:r>
      <w:r>
        <w:rPr>
          <w:rFonts w:ascii="Arial" w:hAnsi="Arial" w:cs="Arial"/>
          <w:b/>
          <w:bCs/>
        </w:rPr>
        <w:t xml:space="preserve"> Genpact India</w:t>
      </w:r>
      <w:r w:rsidR="00BE6D30">
        <w:rPr>
          <w:rFonts w:ascii="Arial" w:hAnsi="Arial" w:cs="Arial"/>
          <w:b/>
          <w:bCs/>
        </w:rPr>
        <w:t>,</w:t>
      </w:r>
      <w:r w:rsidR="00BE6D30">
        <w:rPr>
          <w:rFonts w:ascii="Arial" w:hAnsi="Arial" w:cs="Arial"/>
          <w:bCs/>
        </w:rPr>
        <w:t xml:space="preserve"> </w:t>
      </w:r>
      <w:r w:rsidR="002942C9">
        <w:rPr>
          <w:rFonts w:ascii="Arial" w:hAnsi="Arial" w:cs="Arial"/>
          <w:bCs/>
        </w:rPr>
        <w:t>Jaipur</w:t>
      </w:r>
      <w:r w:rsidR="00BE6D30">
        <w:rPr>
          <w:rFonts w:ascii="Arial" w:hAnsi="Arial" w:cs="Arial"/>
          <w:bCs/>
        </w:rPr>
        <w:t xml:space="preserve">. </w:t>
      </w:r>
      <w:r w:rsidR="002D2A8F">
        <w:rPr>
          <w:rFonts w:ascii="Arial" w:hAnsi="Arial" w:cs="Arial"/>
          <w:bCs/>
        </w:rPr>
        <w:t xml:space="preserve">Since </w:t>
      </w:r>
      <w:r w:rsidR="005100F1">
        <w:rPr>
          <w:rFonts w:ascii="Arial" w:hAnsi="Arial" w:cs="Arial"/>
          <w:bCs/>
        </w:rPr>
        <w:t xml:space="preserve"> </w:t>
      </w:r>
      <w:r w:rsidR="002D2A8F">
        <w:rPr>
          <w:rFonts w:ascii="Arial" w:hAnsi="Arial" w:cs="Arial"/>
          <w:b/>
          <w:bCs/>
        </w:rPr>
        <w:t>Ja</w:t>
      </w:r>
      <w:r w:rsidR="005100F1">
        <w:rPr>
          <w:rFonts w:ascii="Arial" w:hAnsi="Arial" w:cs="Arial"/>
          <w:b/>
          <w:bCs/>
        </w:rPr>
        <w:t>n</w:t>
      </w:r>
      <w:r w:rsidR="002D2A8F">
        <w:rPr>
          <w:rFonts w:ascii="Arial" w:hAnsi="Arial" w:cs="Arial"/>
          <w:b/>
          <w:bCs/>
        </w:rPr>
        <w:t>uary</w:t>
      </w:r>
      <w:r w:rsidR="00BE6D30">
        <w:rPr>
          <w:rFonts w:ascii="Arial" w:hAnsi="Arial" w:cs="Arial"/>
          <w:b/>
          <w:bCs/>
        </w:rPr>
        <w:t xml:space="preserve"> 2009 </w:t>
      </w:r>
      <w:r w:rsidR="002942C9">
        <w:rPr>
          <w:rFonts w:ascii="Arial" w:hAnsi="Arial" w:cs="Arial"/>
          <w:bCs/>
        </w:rPr>
        <w:t>till</w:t>
      </w:r>
      <w:r w:rsidR="00BE6D30">
        <w:rPr>
          <w:rFonts w:ascii="Arial" w:hAnsi="Arial" w:cs="Arial"/>
          <w:bCs/>
        </w:rPr>
        <w:t xml:space="preserve"> </w:t>
      </w:r>
      <w:r w:rsidR="002942C9">
        <w:rPr>
          <w:rFonts w:ascii="Arial" w:hAnsi="Arial" w:cs="Arial"/>
          <w:b/>
          <w:bCs/>
        </w:rPr>
        <w:t>October</w:t>
      </w:r>
      <w:r w:rsidR="00BE6D30">
        <w:rPr>
          <w:rFonts w:ascii="Arial" w:hAnsi="Arial" w:cs="Arial"/>
          <w:b/>
          <w:bCs/>
        </w:rPr>
        <w:t xml:space="preserve"> 201</w:t>
      </w:r>
      <w:r w:rsidR="002942C9">
        <w:rPr>
          <w:rFonts w:ascii="Arial" w:hAnsi="Arial" w:cs="Arial"/>
          <w:b/>
          <w:bCs/>
        </w:rPr>
        <w:t>3</w:t>
      </w:r>
      <w:r w:rsidR="00BE6D30">
        <w:rPr>
          <w:rFonts w:ascii="Arial" w:hAnsi="Arial" w:cs="Arial"/>
          <w:bCs/>
        </w:rPr>
        <w:t>.</w:t>
      </w:r>
    </w:p>
    <w:p w:rsidR="005100F1" w:rsidRDefault="005100F1" w:rsidP="005100F1">
      <w:pPr>
        <w:pStyle w:val="Header"/>
        <w:tabs>
          <w:tab w:val="left" w:pos="1080"/>
        </w:tabs>
        <w:spacing w:line="360" w:lineRule="auto"/>
        <w:rPr>
          <w:rFonts w:ascii="Arial" w:hAnsi="Arial" w:cs="Arial"/>
          <w:b/>
          <w:bCs/>
        </w:rPr>
      </w:pPr>
    </w:p>
    <w:p w:rsidR="00BE6D30" w:rsidRDefault="00BE6D30" w:rsidP="005100F1">
      <w:pPr>
        <w:pStyle w:val="Header"/>
        <w:tabs>
          <w:tab w:val="left" w:pos="1080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Roles and Responsibilities</w:t>
      </w:r>
    </w:p>
    <w:p w:rsidR="00BE6D30" w:rsidRDefault="00F30221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Taking care of Quality to meet the process requirements.</w:t>
      </w:r>
    </w:p>
    <w:p w:rsidR="00C519EC" w:rsidRDefault="005100F1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</w:t>
      </w:r>
      <w:r w:rsidR="00C519EC">
        <w:rPr>
          <w:rFonts w:ascii="Arial" w:hAnsi="Arial" w:cs="Arial"/>
          <w:bCs/>
        </w:rPr>
        <w:t>efer</w:t>
      </w:r>
      <w:r>
        <w:rPr>
          <w:rFonts w:ascii="Arial" w:hAnsi="Arial" w:cs="Arial"/>
          <w:bCs/>
        </w:rPr>
        <w:t>ring the loan applications outside</w:t>
      </w:r>
      <w:r w:rsidR="00C519EC">
        <w:rPr>
          <w:rFonts w:ascii="Arial" w:hAnsi="Arial" w:cs="Arial"/>
          <w:bCs/>
        </w:rPr>
        <w:t xml:space="preserve"> limits to </w:t>
      </w:r>
      <w:r>
        <w:rPr>
          <w:rFonts w:ascii="Arial" w:hAnsi="Arial" w:cs="Arial"/>
          <w:bCs/>
        </w:rPr>
        <w:t xml:space="preserve">Credit Managers </w:t>
      </w:r>
      <w:r w:rsidR="00C519EC">
        <w:rPr>
          <w:rFonts w:ascii="Arial" w:hAnsi="Arial" w:cs="Arial"/>
          <w:bCs/>
        </w:rPr>
        <w:t>for decision making.</w:t>
      </w:r>
    </w:p>
    <w:p w:rsidR="00C519EC" w:rsidRPr="00AD3513" w:rsidRDefault="005100F1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Analyzing</w:t>
      </w:r>
      <w:r w:rsidR="00C519EC">
        <w:rPr>
          <w:rFonts w:ascii="Arial" w:hAnsi="Arial" w:cs="Arial"/>
          <w:bCs/>
        </w:rPr>
        <w:t xml:space="preserve"> </w:t>
      </w:r>
      <w:r w:rsidR="00D85ACD">
        <w:rPr>
          <w:rFonts w:ascii="Arial" w:hAnsi="Arial" w:cs="Arial"/>
          <w:bCs/>
        </w:rPr>
        <w:t>applicant’s</w:t>
      </w:r>
      <w:r w:rsidR="00C519EC">
        <w:rPr>
          <w:rFonts w:ascii="Arial" w:hAnsi="Arial" w:cs="Arial"/>
          <w:bCs/>
        </w:rPr>
        <w:t xml:space="preserve"> financial status </w:t>
      </w:r>
      <w:r>
        <w:rPr>
          <w:rFonts w:ascii="Arial" w:hAnsi="Arial" w:cs="Arial"/>
          <w:bCs/>
        </w:rPr>
        <w:t>&amp; employment verification</w:t>
      </w:r>
      <w:r w:rsidR="00C519EC">
        <w:rPr>
          <w:rFonts w:ascii="Arial" w:hAnsi="Arial" w:cs="Arial"/>
          <w:bCs/>
        </w:rPr>
        <w:t xml:space="preserve"> to determine feasibili</w:t>
      </w:r>
      <w:r>
        <w:rPr>
          <w:rFonts w:ascii="Arial" w:hAnsi="Arial" w:cs="Arial"/>
          <w:bCs/>
        </w:rPr>
        <w:t xml:space="preserve">ty of </w:t>
      </w:r>
      <w:r>
        <w:rPr>
          <w:rFonts w:ascii="Arial" w:hAnsi="Arial" w:cs="Arial"/>
          <w:bCs/>
        </w:rPr>
        <w:br/>
        <w:t xml:space="preserve"> approving</w:t>
      </w:r>
      <w:r w:rsidR="00C519EC">
        <w:rPr>
          <w:rFonts w:ascii="Arial" w:hAnsi="Arial" w:cs="Arial"/>
          <w:bCs/>
        </w:rPr>
        <w:t xml:space="preserve"> loans.</w:t>
      </w:r>
    </w:p>
    <w:p w:rsidR="00BE6D30" w:rsidRPr="00652E1D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Mentor the new hires, so that they perform well in the team.</w:t>
      </w:r>
    </w:p>
    <w:p w:rsidR="00652E1D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Follow up with verifiers with regard to their approval.</w:t>
      </w:r>
    </w:p>
    <w:p w:rsidR="00BE6D30" w:rsidRPr="005B64C1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Prepare verification updates on monthly basis.</w:t>
      </w:r>
    </w:p>
    <w:p w:rsidR="00BE6D30" w:rsidRPr="00BC2407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Played a role of Team Coach to provide support to the assigned team.</w:t>
      </w:r>
    </w:p>
    <w:p w:rsidR="00BE6D30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Support members getting familiarized with the system.</w:t>
      </w:r>
    </w:p>
    <w:p w:rsidR="006746D8" w:rsidRPr="006746D8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Revise/improve verification tools.</w:t>
      </w:r>
    </w:p>
    <w:p w:rsidR="00BE6D30" w:rsidRPr="001D4CB7" w:rsidRDefault="00AD351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</w:t>
      </w:r>
      <w:r w:rsidR="002D7470">
        <w:rPr>
          <w:rFonts w:ascii="Arial" w:hAnsi="Arial" w:cs="Arial"/>
          <w:bCs/>
        </w:rPr>
        <w:t>reate/provide input to</w:t>
      </w:r>
      <w:r>
        <w:rPr>
          <w:rFonts w:ascii="Arial" w:hAnsi="Arial" w:cs="Arial"/>
          <w:bCs/>
        </w:rPr>
        <w:t xml:space="preserve"> reports, training materials and presentations on verification.</w:t>
      </w:r>
    </w:p>
    <w:p w:rsidR="00BE6D30" w:rsidRPr="00CB787E" w:rsidRDefault="00F30221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Providing</w:t>
      </w:r>
      <w:r w:rsidR="00DF6FB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n</w:t>
      </w:r>
      <w:r w:rsidR="00DF6FB3">
        <w:rPr>
          <w:rFonts w:ascii="Arial" w:hAnsi="Arial" w:cs="Arial"/>
          <w:bCs/>
        </w:rPr>
        <w:t>ominations of the agents in Developmental Trainings.</w:t>
      </w:r>
    </w:p>
    <w:p w:rsidR="00BE6D30" w:rsidRPr="009E6A37" w:rsidRDefault="00DF6FB3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Active role in call calibration with clients.</w:t>
      </w:r>
    </w:p>
    <w:p w:rsidR="009E6A37" w:rsidRPr="00DF6FB3" w:rsidRDefault="00E06F8B" w:rsidP="005100F1">
      <w:pPr>
        <w:pStyle w:val="Header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Conducting</w:t>
      </w:r>
      <w:r w:rsidR="009E6A37">
        <w:rPr>
          <w:rFonts w:ascii="Arial" w:hAnsi="Arial" w:cs="Arial"/>
          <w:bCs/>
        </w:rPr>
        <w:t xml:space="preserve"> Call listening sessions &amp; </w:t>
      </w:r>
      <w:r w:rsidR="00F30221">
        <w:rPr>
          <w:rFonts w:ascii="Arial" w:hAnsi="Arial" w:cs="Arial"/>
          <w:bCs/>
        </w:rPr>
        <w:t>sharing the feedback</w:t>
      </w:r>
      <w:r w:rsidR="009E6A37">
        <w:rPr>
          <w:rFonts w:ascii="Arial" w:hAnsi="Arial" w:cs="Arial"/>
          <w:bCs/>
        </w:rPr>
        <w:t>.</w:t>
      </w:r>
    </w:p>
    <w:p w:rsidR="00BE6D30" w:rsidRPr="008B01F1" w:rsidRDefault="00BE6D30" w:rsidP="00FD58A4">
      <w:pPr>
        <w:pStyle w:val="Header"/>
        <w:tabs>
          <w:tab w:val="left" w:pos="1080"/>
        </w:tabs>
        <w:spacing w:line="360" w:lineRule="auto"/>
        <w:ind w:left="-540" w:firstLine="540"/>
        <w:rPr>
          <w:rFonts w:ascii="Arial" w:hAnsi="Arial" w:cs="Arial"/>
          <w:b/>
          <w:bCs/>
        </w:rPr>
      </w:pPr>
    </w:p>
    <w:p w:rsidR="00BE6D30" w:rsidRDefault="009030CE" w:rsidP="002D7470">
      <w:pPr>
        <w:pStyle w:val="Header"/>
        <w:spacing w:line="360" w:lineRule="auto"/>
        <w:rPr>
          <w:rFonts w:ascii="Arial" w:hAnsi="Arial" w:cs="Arial"/>
          <w:b/>
          <w:bCs/>
        </w:rPr>
      </w:pPr>
      <w:r w:rsidRPr="009030CE">
        <w:rPr>
          <w:rFonts w:ascii="Arial" w:hAnsi="Arial" w:cs="Arial"/>
          <w:bCs/>
        </w:rPr>
        <w:t>Currently employed with</w:t>
      </w:r>
      <w:r>
        <w:rPr>
          <w:rFonts w:ascii="Arial" w:hAnsi="Arial" w:cs="Arial"/>
          <w:b/>
          <w:bCs/>
        </w:rPr>
        <w:t xml:space="preserve"> Microsoft (Product Activation)</w:t>
      </w:r>
      <w:r w:rsidR="00BE6D30">
        <w:rPr>
          <w:rFonts w:ascii="Arial" w:hAnsi="Arial" w:cs="Arial"/>
          <w:b/>
          <w:bCs/>
        </w:rPr>
        <w:t xml:space="preserve"> </w:t>
      </w:r>
      <w:r w:rsidR="00BE6D30">
        <w:rPr>
          <w:rFonts w:ascii="Arial" w:hAnsi="Arial" w:cs="Arial"/>
        </w:rPr>
        <w:t>deputed</w:t>
      </w:r>
      <w:r w:rsidR="00BE6D30">
        <w:rPr>
          <w:rFonts w:ascii="Arial" w:hAnsi="Arial" w:cs="Arial"/>
          <w:bCs/>
        </w:rPr>
        <w:t xml:space="preserve"> through</w:t>
      </w:r>
      <w:r w:rsidR="00BE6D3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CRM Services (Telepe</w:t>
      </w:r>
      <w:r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 xml:space="preserve">formance) since December </w:t>
      </w:r>
      <w:r w:rsidR="00346165">
        <w:rPr>
          <w:rFonts w:ascii="Arial" w:hAnsi="Arial" w:cs="Arial"/>
          <w:b/>
          <w:bCs/>
        </w:rPr>
        <w:t>2013</w:t>
      </w:r>
      <w:r w:rsidR="00BE6D30">
        <w:rPr>
          <w:rFonts w:ascii="Arial" w:hAnsi="Arial" w:cs="Arial"/>
          <w:b/>
          <w:bCs/>
        </w:rPr>
        <w:t>.</w:t>
      </w:r>
    </w:p>
    <w:p w:rsidR="00BE6D30" w:rsidRDefault="00BE6D30" w:rsidP="00FD58A4">
      <w:pPr>
        <w:pStyle w:val="Header"/>
        <w:spacing w:line="360" w:lineRule="auto"/>
        <w:ind w:left="-540" w:firstLine="540"/>
        <w:rPr>
          <w:rFonts w:ascii="Arial" w:hAnsi="Arial" w:cs="Arial"/>
          <w:b/>
          <w:bCs/>
        </w:rPr>
      </w:pPr>
    </w:p>
    <w:p w:rsidR="00BE6D30" w:rsidRDefault="00BE6D30" w:rsidP="00FD58A4">
      <w:pPr>
        <w:pStyle w:val="Header"/>
        <w:spacing w:line="360" w:lineRule="auto"/>
        <w:ind w:left="-540" w:firstLine="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Roles and Responsibilities</w:t>
      </w:r>
    </w:p>
    <w:p w:rsidR="00BE6D30" w:rsidRPr="00346165" w:rsidRDefault="00346165" w:rsidP="002D7470">
      <w:pPr>
        <w:pStyle w:val="Header"/>
        <w:numPr>
          <w:ilvl w:val="0"/>
          <w:numId w:val="19"/>
        </w:numPr>
        <w:spacing w:line="360" w:lineRule="auto"/>
        <w:rPr>
          <w:rFonts w:ascii="Arial" w:hAnsi="Arial" w:cs="Arial"/>
          <w:bCs/>
        </w:rPr>
      </w:pPr>
      <w:r w:rsidRPr="00346165">
        <w:rPr>
          <w:rFonts w:ascii="Arial" w:hAnsi="Arial" w:cs="Arial"/>
          <w:bCs/>
        </w:rPr>
        <w:t xml:space="preserve">Providing support to the World Wide Microsoft Product Activation for both Consumer and </w:t>
      </w:r>
      <w:r w:rsidR="00FD58A4">
        <w:rPr>
          <w:rFonts w:ascii="Arial" w:hAnsi="Arial" w:cs="Arial"/>
          <w:bCs/>
        </w:rPr>
        <w:t xml:space="preserve">                    </w:t>
      </w:r>
      <w:r w:rsidRPr="00346165">
        <w:rPr>
          <w:rFonts w:ascii="Arial" w:hAnsi="Arial" w:cs="Arial"/>
          <w:bCs/>
        </w:rPr>
        <w:t>Commercial Products.</w:t>
      </w:r>
    </w:p>
    <w:p w:rsidR="00BE6D30" w:rsidRDefault="00346165" w:rsidP="002D7470">
      <w:pPr>
        <w:pStyle w:val="Header"/>
        <w:numPr>
          <w:ilvl w:val="0"/>
          <w:numId w:val="19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Mentor the new hires, so that they perform well in the team.</w:t>
      </w:r>
    </w:p>
    <w:p w:rsidR="005F535B" w:rsidRDefault="00346165" w:rsidP="002D7470">
      <w:pPr>
        <w:pStyle w:val="Header"/>
        <w:numPr>
          <w:ilvl w:val="0"/>
          <w:numId w:val="19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Taking good care of escalations</w:t>
      </w:r>
      <w:r w:rsidR="005F535B">
        <w:rPr>
          <w:rFonts w:ascii="Arial" w:hAnsi="Arial" w:cs="Arial"/>
          <w:bCs/>
        </w:rPr>
        <w:t>.</w:t>
      </w:r>
    </w:p>
    <w:p w:rsidR="00E06F8B" w:rsidRDefault="00E06F8B" w:rsidP="002D7470">
      <w:pPr>
        <w:pStyle w:val="Header"/>
        <w:numPr>
          <w:ilvl w:val="0"/>
          <w:numId w:val="19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Conducting Call listening sessions.</w:t>
      </w:r>
    </w:p>
    <w:p w:rsidR="005F535B" w:rsidRPr="005F535B" w:rsidRDefault="005F535B" w:rsidP="00FD58A4">
      <w:pPr>
        <w:pStyle w:val="Header"/>
        <w:tabs>
          <w:tab w:val="left" w:pos="1080"/>
        </w:tabs>
        <w:spacing w:line="360" w:lineRule="auto"/>
        <w:ind w:left="-540" w:firstLine="540"/>
        <w:rPr>
          <w:rFonts w:ascii="Arial" w:hAnsi="Arial" w:cs="Arial"/>
          <w:bCs/>
        </w:rPr>
      </w:pPr>
    </w:p>
    <w:p w:rsidR="005634A0" w:rsidRDefault="005F535B" w:rsidP="00A340C4">
      <w:pPr>
        <w:pStyle w:val="Tit"/>
        <w:ind w:left="-540" w:firstLine="540"/>
        <w:rPr>
          <w:rFonts w:cs="Arial"/>
          <w:b w:val="0"/>
        </w:rPr>
      </w:pPr>
      <w:r>
        <w:rPr>
          <w:rFonts w:cs="Arial"/>
        </w:rPr>
        <w:t>Achievements</w:t>
      </w:r>
    </w:p>
    <w:p w:rsidR="00465739" w:rsidRDefault="005F535B" w:rsidP="002D7470">
      <w:pPr>
        <w:pStyle w:val="Header"/>
        <w:numPr>
          <w:ilvl w:val="0"/>
          <w:numId w:val="21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Appreciation received from Client as </w:t>
      </w:r>
      <w:r>
        <w:rPr>
          <w:rFonts w:ascii="Arial" w:hAnsi="Arial" w:cs="Arial"/>
          <w:b/>
        </w:rPr>
        <w:t>Best Verification Officer</w:t>
      </w:r>
      <w:r>
        <w:rPr>
          <w:rFonts w:ascii="Arial" w:hAnsi="Arial" w:cs="Arial"/>
        </w:rPr>
        <w:t>.</w:t>
      </w:r>
    </w:p>
    <w:p w:rsidR="00EF750B" w:rsidRDefault="005F535B" w:rsidP="002D7470">
      <w:pPr>
        <w:pStyle w:val="Header"/>
        <w:numPr>
          <w:ilvl w:val="0"/>
          <w:numId w:val="21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Awarded </w:t>
      </w:r>
      <w:r>
        <w:rPr>
          <w:rFonts w:ascii="Arial" w:hAnsi="Arial" w:cs="Arial"/>
          <w:b/>
        </w:rPr>
        <w:t>Bronze Award</w:t>
      </w:r>
      <w:r>
        <w:rPr>
          <w:rFonts w:ascii="Arial" w:hAnsi="Arial" w:cs="Arial"/>
        </w:rPr>
        <w:t xml:space="preserve"> for exemplary performance in terms of quality a couple of times </w:t>
      </w:r>
    </w:p>
    <w:p w:rsidR="00465739" w:rsidRDefault="002D7470" w:rsidP="002D7470">
      <w:pPr>
        <w:pStyle w:val="Header"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5F535B">
        <w:rPr>
          <w:rFonts w:ascii="Arial" w:hAnsi="Arial" w:cs="Arial"/>
        </w:rPr>
        <w:t>in Genpact.</w:t>
      </w:r>
    </w:p>
    <w:p w:rsidR="00232A70" w:rsidRDefault="005F535B" w:rsidP="002D7470">
      <w:pPr>
        <w:pStyle w:val="Header"/>
        <w:numPr>
          <w:ilvl w:val="0"/>
          <w:numId w:val="21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Banking Dem</w:t>
      </w:r>
      <w:r w:rsidR="00AE3C4F">
        <w:rPr>
          <w:rFonts w:ascii="Arial" w:hAnsi="Arial" w:cs="Arial"/>
          <w:b/>
        </w:rPr>
        <w:t xml:space="preserve">ystified Certified ---- </w:t>
      </w:r>
      <w:r w:rsidR="00AE3C4F">
        <w:rPr>
          <w:rFonts w:ascii="Arial" w:hAnsi="Arial" w:cs="Arial"/>
        </w:rPr>
        <w:t>Level 1</w:t>
      </w:r>
    </w:p>
    <w:p w:rsidR="005634A0" w:rsidRPr="00232A70" w:rsidRDefault="00AE3C4F" w:rsidP="002D7470">
      <w:pPr>
        <w:pStyle w:val="Header"/>
        <w:numPr>
          <w:ilvl w:val="0"/>
          <w:numId w:val="21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Lean</w:t>
      </w:r>
      <w:r w:rsidR="000E785B">
        <w:rPr>
          <w:rFonts w:ascii="Arial" w:hAnsi="Arial" w:cs="Arial"/>
          <w:b/>
        </w:rPr>
        <w:t xml:space="preserve"> Trained and</w:t>
      </w:r>
      <w:r>
        <w:rPr>
          <w:rFonts w:ascii="Arial" w:hAnsi="Arial" w:cs="Arial"/>
          <w:b/>
        </w:rPr>
        <w:t xml:space="preserve"> Certified</w:t>
      </w:r>
      <w:r w:rsidR="000E785B">
        <w:rPr>
          <w:rFonts w:ascii="Arial" w:hAnsi="Arial" w:cs="Arial"/>
          <w:b/>
        </w:rPr>
        <w:t>.</w:t>
      </w:r>
    </w:p>
    <w:p w:rsidR="005634A0" w:rsidRDefault="00AE3C4F" w:rsidP="002D7470">
      <w:pPr>
        <w:pStyle w:val="Header"/>
        <w:numPr>
          <w:ilvl w:val="0"/>
          <w:numId w:val="21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Appreciation Best team Member </w:t>
      </w:r>
      <w:r w:rsidR="00431AC2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2D2A8F">
        <w:rPr>
          <w:rFonts w:ascii="Arial" w:hAnsi="Arial" w:cs="Arial"/>
        </w:rPr>
        <w:t>Client: National</w:t>
      </w:r>
      <w:r>
        <w:rPr>
          <w:rFonts w:ascii="Arial" w:hAnsi="Arial" w:cs="Arial"/>
          <w:b/>
        </w:rPr>
        <w:t xml:space="preserve"> Australian Bank.</w:t>
      </w:r>
    </w:p>
    <w:p w:rsidR="00EF750B" w:rsidRPr="002D7470" w:rsidRDefault="002D2A8F" w:rsidP="002D7470">
      <w:pPr>
        <w:pStyle w:val="Header"/>
        <w:numPr>
          <w:ilvl w:val="0"/>
          <w:numId w:val="21"/>
        </w:numPr>
        <w:spacing w:before="120"/>
        <w:rPr>
          <w:rFonts w:ascii="Arial" w:hAnsi="Arial" w:cs="Arial"/>
        </w:rPr>
      </w:pPr>
      <w:r w:rsidRPr="002D7470">
        <w:rPr>
          <w:rFonts w:ascii="Arial" w:hAnsi="Arial" w:cs="Arial"/>
        </w:rPr>
        <w:t xml:space="preserve">Received </w:t>
      </w:r>
      <w:r w:rsidRPr="002D7470">
        <w:rPr>
          <w:rFonts w:ascii="Arial" w:hAnsi="Arial" w:cs="Arial"/>
          <w:b/>
        </w:rPr>
        <w:t>Extra</w:t>
      </w:r>
      <w:r w:rsidR="00AE3C4F" w:rsidRPr="002D7470">
        <w:rPr>
          <w:rFonts w:ascii="Arial" w:hAnsi="Arial" w:cs="Arial"/>
          <w:b/>
        </w:rPr>
        <w:t xml:space="preserve"> </w:t>
      </w:r>
      <w:r w:rsidRPr="002D7470">
        <w:rPr>
          <w:rFonts w:ascii="Arial" w:hAnsi="Arial" w:cs="Arial"/>
          <w:b/>
        </w:rPr>
        <w:t>Miler o</w:t>
      </w:r>
      <w:r w:rsidR="00655E0F" w:rsidRPr="002D7470">
        <w:rPr>
          <w:rFonts w:ascii="Arial" w:hAnsi="Arial" w:cs="Arial"/>
          <w:b/>
        </w:rPr>
        <w:t xml:space="preserve">f </w:t>
      </w:r>
      <w:r w:rsidRPr="002D7470">
        <w:rPr>
          <w:rFonts w:ascii="Arial" w:hAnsi="Arial" w:cs="Arial"/>
          <w:b/>
        </w:rPr>
        <w:t>the</w:t>
      </w:r>
      <w:r w:rsidR="00655E0F" w:rsidRPr="002D7470">
        <w:rPr>
          <w:rFonts w:ascii="Arial" w:hAnsi="Arial" w:cs="Arial"/>
          <w:b/>
        </w:rPr>
        <w:t xml:space="preserve"> Month </w:t>
      </w:r>
      <w:r w:rsidR="00655E0F" w:rsidRPr="002D7470">
        <w:rPr>
          <w:rFonts w:ascii="Arial" w:hAnsi="Arial" w:cs="Arial"/>
        </w:rPr>
        <w:t xml:space="preserve">Certificate for the best performance in </w:t>
      </w:r>
      <w:r w:rsidR="00EF750B" w:rsidRPr="002D7470">
        <w:rPr>
          <w:rFonts w:ascii="Arial" w:hAnsi="Arial" w:cs="Arial"/>
        </w:rPr>
        <w:t>Teleperformance.</w:t>
      </w:r>
    </w:p>
    <w:p w:rsidR="005634A0" w:rsidRDefault="005634A0" w:rsidP="002D7470">
      <w:pPr>
        <w:pStyle w:val="Header"/>
        <w:spacing w:before="120"/>
        <w:rPr>
          <w:rFonts w:ascii="Arial" w:hAnsi="Arial" w:cs="Arial"/>
        </w:rPr>
      </w:pPr>
    </w:p>
    <w:p w:rsidR="005634A0" w:rsidRPr="00212058" w:rsidRDefault="005634A0" w:rsidP="00FD58A4">
      <w:pPr>
        <w:pStyle w:val="Header"/>
        <w:spacing w:before="120"/>
        <w:ind w:left="-540" w:firstLine="540"/>
        <w:rPr>
          <w:rFonts w:ascii="Arial" w:hAnsi="Arial" w:cs="Arial"/>
        </w:rPr>
      </w:pPr>
    </w:p>
    <w:p w:rsidR="005634A0" w:rsidRDefault="004432BA" w:rsidP="00FD58A4">
      <w:pPr>
        <w:pStyle w:val="Tit"/>
        <w:ind w:left="-540" w:firstLine="540"/>
      </w:pPr>
      <w:r>
        <w:t>Academics</w:t>
      </w:r>
    </w:p>
    <w:p w:rsidR="005634A0" w:rsidRDefault="004432BA" w:rsidP="002D7470">
      <w:pPr>
        <w:numPr>
          <w:ilvl w:val="0"/>
          <w:numId w:val="23"/>
        </w:numPr>
        <w:spacing w:line="360" w:lineRule="auto"/>
        <w:ind w:right="-285"/>
        <w:rPr>
          <w:rFonts w:ascii="Arial" w:hAnsi="Arial"/>
        </w:rPr>
      </w:pPr>
      <w:r>
        <w:rPr>
          <w:rFonts w:ascii="Arial" w:hAnsi="Arial"/>
          <w:b/>
        </w:rPr>
        <w:t xml:space="preserve">Bachelor In Computer Application </w:t>
      </w:r>
      <w:r>
        <w:rPr>
          <w:rFonts w:ascii="Arial" w:hAnsi="Arial"/>
        </w:rPr>
        <w:t>from CIITM College  Rajasthan University (2008)</w:t>
      </w:r>
    </w:p>
    <w:p w:rsidR="005634A0" w:rsidRDefault="005634A0" w:rsidP="002D7470">
      <w:pPr>
        <w:spacing w:line="360" w:lineRule="auto"/>
        <w:ind w:right="-285"/>
        <w:rPr>
          <w:rFonts w:ascii="Arial" w:hAnsi="Arial"/>
        </w:rPr>
      </w:pPr>
    </w:p>
    <w:p w:rsidR="00776206" w:rsidRDefault="004432BA" w:rsidP="002D7470">
      <w:pPr>
        <w:numPr>
          <w:ilvl w:val="0"/>
          <w:numId w:val="23"/>
        </w:numPr>
        <w:spacing w:line="360" w:lineRule="auto"/>
        <w:ind w:right="-285"/>
        <w:rPr>
          <w:rFonts w:ascii="Arial" w:hAnsi="Arial"/>
        </w:rPr>
      </w:pPr>
      <w:r>
        <w:rPr>
          <w:rFonts w:ascii="Arial" w:hAnsi="Arial"/>
          <w:b/>
        </w:rPr>
        <w:t xml:space="preserve">Higher Secondary School </w:t>
      </w:r>
      <w:r>
        <w:rPr>
          <w:rFonts w:ascii="Arial" w:hAnsi="Arial"/>
        </w:rPr>
        <w:t>from Shastri Memorial Hr. Sec School, Jammu (2004)</w:t>
      </w:r>
      <w:r w:rsidR="005634A0">
        <w:rPr>
          <w:rFonts w:ascii="Arial" w:hAnsi="Arial"/>
        </w:rPr>
        <w:tab/>
      </w:r>
      <w:r w:rsidR="005634A0"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</w:p>
    <w:p w:rsidR="00323C05" w:rsidRPr="004A2711" w:rsidRDefault="004432BA" w:rsidP="002D7470">
      <w:pPr>
        <w:numPr>
          <w:ilvl w:val="0"/>
          <w:numId w:val="23"/>
        </w:numPr>
        <w:spacing w:line="360" w:lineRule="auto"/>
        <w:ind w:right="-285"/>
        <w:rPr>
          <w:rFonts w:ascii="Arial" w:hAnsi="Arial"/>
        </w:rPr>
      </w:pPr>
      <w:r>
        <w:rPr>
          <w:rFonts w:ascii="Arial" w:hAnsi="Arial"/>
          <w:b/>
        </w:rPr>
        <w:t xml:space="preserve">Senior Secondary School </w:t>
      </w:r>
      <w:r>
        <w:rPr>
          <w:rFonts w:ascii="Arial" w:hAnsi="Arial"/>
        </w:rPr>
        <w:t>from</w:t>
      </w:r>
      <w:r w:rsidR="00EF750B">
        <w:rPr>
          <w:rFonts w:ascii="Arial" w:hAnsi="Arial"/>
        </w:rPr>
        <w:t xml:space="preserve"> Anuradha</w:t>
      </w:r>
      <w:r>
        <w:rPr>
          <w:rFonts w:ascii="Arial" w:hAnsi="Arial"/>
        </w:rPr>
        <w:t xml:space="preserve"> Hr. Sec School, Jammu (2002)</w:t>
      </w:r>
    </w:p>
    <w:p w:rsidR="00212058" w:rsidRDefault="00212058" w:rsidP="00FD58A4">
      <w:pPr>
        <w:spacing w:line="360" w:lineRule="auto"/>
        <w:ind w:left="-540" w:right="-285" w:firstLine="540"/>
        <w:rPr>
          <w:rFonts w:ascii="Arial" w:hAnsi="Arial"/>
        </w:rPr>
      </w:pPr>
    </w:p>
    <w:p w:rsidR="006D01F1" w:rsidRDefault="006D01F1" w:rsidP="00FD58A4">
      <w:pPr>
        <w:spacing w:line="360" w:lineRule="auto"/>
        <w:ind w:left="-540" w:right="-285" w:firstLine="540"/>
        <w:rPr>
          <w:rFonts w:ascii="Arial" w:hAnsi="Arial"/>
        </w:rPr>
      </w:pPr>
    </w:p>
    <w:p w:rsidR="005634A0" w:rsidRPr="00A01A64" w:rsidRDefault="004A2711" w:rsidP="00FD58A4">
      <w:pPr>
        <w:pStyle w:val="Tit"/>
        <w:ind w:left="-540" w:firstLine="540"/>
      </w:pPr>
      <w:r>
        <w:t>Personal Details</w:t>
      </w:r>
    </w:p>
    <w:p w:rsidR="002D7470" w:rsidRDefault="002D7470" w:rsidP="00FD58A4">
      <w:pPr>
        <w:spacing w:line="360" w:lineRule="auto"/>
        <w:ind w:left="-540" w:right="-285" w:firstLine="540"/>
        <w:rPr>
          <w:rFonts w:ascii="Arial" w:hAnsi="Arial"/>
          <w:b/>
        </w:rPr>
      </w:pPr>
    </w:p>
    <w:p w:rsidR="005634A0" w:rsidRPr="004A2711" w:rsidRDefault="004A2711" w:rsidP="00FD58A4">
      <w:pPr>
        <w:spacing w:line="360" w:lineRule="auto"/>
        <w:ind w:left="-540" w:right="-285" w:firstLine="540"/>
        <w:rPr>
          <w:rFonts w:ascii="Arial" w:hAnsi="Arial"/>
        </w:rPr>
      </w:pPr>
      <w:r>
        <w:rPr>
          <w:rFonts w:ascii="Arial" w:hAnsi="Arial"/>
          <w:b/>
        </w:rPr>
        <w:t xml:space="preserve">Languages Known  :  </w:t>
      </w:r>
      <w:r w:rsidR="00EF750B">
        <w:rPr>
          <w:rFonts w:ascii="Arial" w:hAnsi="Arial"/>
        </w:rPr>
        <w:t>English,</w:t>
      </w:r>
      <w:r>
        <w:rPr>
          <w:rFonts w:ascii="Arial" w:hAnsi="Arial"/>
        </w:rPr>
        <w:t xml:space="preserve"> Hindi</w:t>
      </w:r>
    </w:p>
    <w:p w:rsidR="005634A0" w:rsidRPr="004A2711" w:rsidRDefault="004A2711" w:rsidP="00FD58A4">
      <w:pPr>
        <w:spacing w:line="360" w:lineRule="auto"/>
        <w:ind w:left="-540" w:right="-285" w:firstLine="540"/>
        <w:rPr>
          <w:rFonts w:ascii="Arial" w:hAnsi="Arial"/>
        </w:rPr>
      </w:pPr>
      <w:r>
        <w:rPr>
          <w:rFonts w:ascii="Arial" w:hAnsi="Arial"/>
          <w:b/>
        </w:rPr>
        <w:t xml:space="preserve">Date Of Birth            : </w:t>
      </w:r>
      <w:r>
        <w:rPr>
          <w:rFonts w:ascii="Arial" w:hAnsi="Arial"/>
        </w:rPr>
        <w:t xml:space="preserve"> 03 Nov 1986</w:t>
      </w:r>
    </w:p>
    <w:p w:rsidR="005634A0" w:rsidRDefault="004A2711" w:rsidP="00FD58A4">
      <w:pPr>
        <w:spacing w:line="360" w:lineRule="auto"/>
        <w:ind w:left="-540" w:right="-285" w:firstLine="540"/>
        <w:rPr>
          <w:rFonts w:ascii="Arial" w:hAnsi="Arial"/>
        </w:rPr>
      </w:pPr>
      <w:r>
        <w:rPr>
          <w:rFonts w:ascii="Arial" w:hAnsi="Arial"/>
          <w:b/>
        </w:rPr>
        <w:t xml:space="preserve">Sex                          </w:t>
      </w:r>
      <w:r w:rsidR="00EF750B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 :  </w:t>
      </w:r>
      <w:r>
        <w:rPr>
          <w:rFonts w:ascii="Arial" w:hAnsi="Arial"/>
        </w:rPr>
        <w:t>Male</w:t>
      </w:r>
    </w:p>
    <w:p w:rsidR="004A2711" w:rsidRDefault="004A2711" w:rsidP="00FD58A4">
      <w:pPr>
        <w:spacing w:line="360" w:lineRule="auto"/>
        <w:ind w:left="-540" w:right="-285" w:firstLine="540"/>
        <w:rPr>
          <w:rFonts w:ascii="Arial" w:hAnsi="Arial"/>
        </w:rPr>
      </w:pPr>
      <w:r>
        <w:rPr>
          <w:rFonts w:ascii="Arial" w:hAnsi="Arial"/>
          <w:b/>
        </w:rPr>
        <w:t xml:space="preserve">Current Location   </w:t>
      </w:r>
      <w:r w:rsidR="002D2A8F">
        <w:rPr>
          <w:rFonts w:ascii="Arial" w:hAnsi="Arial"/>
          <w:b/>
        </w:rPr>
        <w:t xml:space="preserve">  </w:t>
      </w:r>
      <w:r>
        <w:rPr>
          <w:rFonts w:ascii="Arial" w:hAnsi="Arial"/>
          <w:b/>
        </w:rPr>
        <w:t xml:space="preserve">: </w:t>
      </w:r>
      <w:r w:rsidR="00EF750B">
        <w:rPr>
          <w:rFonts w:ascii="Arial" w:hAnsi="Arial"/>
          <w:b/>
        </w:rPr>
        <w:t xml:space="preserve"> </w:t>
      </w:r>
      <w:r>
        <w:rPr>
          <w:rFonts w:ascii="Arial" w:hAnsi="Arial"/>
        </w:rPr>
        <w:t>Jaipur</w:t>
      </w:r>
    </w:p>
    <w:p w:rsidR="005634A0" w:rsidRPr="00F30221" w:rsidRDefault="004A2711" w:rsidP="00F30221">
      <w:pPr>
        <w:spacing w:line="360" w:lineRule="auto"/>
        <w:ind w:left="-540" w:right="-285" w:firstLine="540"/>
        <w:rPr>
          <w:rFonts w:ascii="Arial" w:hAnsi="Arial"/>
        </w:rPr>
      </w:pPr>
      <w:r>
        <w:rPr>
          <w:rFonts w:ascii="Arial" w:hAnsi="Arial"/>
          <w:b/>
        </w:rPr>
        <w:t xml:space="preserve">Current Address  </w:t>
      </w:r>
      <w:r>
        <w:rPr>
          <w:rFonts w:ascii="Arial" w:hAnsi="Arial"/>
        </w:rPr>
        <w:t xml:space="preserve">    </w:t>
      </w:r>
      <w:r>
        <w:rPr>
          <w:rFonts w:ascii="Arial" w:hAnsi="Arial"/>
          <w:b/>
        </w:rPr>
        <w:t>:</w:t>
      </w:r>
      <w:r w:rsidR="002D2A8F">
        <w:rPr>
          <w:rFonts w:ascii="Arial" w:hAnsi="Arial"/>
        </w:rPr>
        <w:t xml:space="preserve">  F9/422, Vaishnou Marg, Chitrakoot, Vaishali Nagar.</w:t>
      </w:r>
    </w:p>
    <w:p w:rsidR="005634A0" w:rsidRDefault="005634A0" w:rsidP="00FD58A4">
      <w:pPr>
        <w:spacing w:line="360" w:lineRule="auto"/>
        <w:ind w:left="-540" w:firstLine="540"/>
      </w:pPr>
      <w:r>
        <w:rPr>
          <w:rFonts w:ascii="Arial" w:hAnsi="Arial"/>
        </w:rPr>
        <w:t xml:space="preserve">                                                                                                                           </w:t>
      </w:r>
    </w:p>
    <w:sectPr w:rsidR="005634A0" w:rsidSect="002D7470">
      <w:footnotePr>
        <w:pos w:val="beneathText"/>
      </w:footnotePr>
      <w:pgSz w:w="11905" w:h="16837"/>
      <w:pgMar w:top="720" w:right="1440" w:bottom="1170" w:left="1440" w:header="68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83F" w:rsidRDefault="00E5683F" w:rsidP="0015310A">
      <w:r>
        <w:separator/>
      </w:r>
    </w:p>
  </w:endnote>
  <w:endnote w:type="continuationSeparator" w:id="1">
    <w:p w:rsidR="00E5683F" w:rsidRDefault="00E5683F" w:rsidP="0015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83F" w:rsidRDefault="00E5683F" w:rsidP="0015310A">
      <w:r>
        <w:separator/>
      </w:r>
    </w:p>
  </w:footnote>
  <w:footnote w:type="continuationSeparator" w:id="1">
    <w:p w:rsidR="00E5683F" w:rsidRDefault="00E5683F" w:rsidP="00153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9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20"/>
    <w:lvl w:ilvl="0">
      <w:start w:val="1"/>
      <w:numFmt w:val="bullet"/>
      <w:lvlText w:val=""/>
      <w:lvlJc w:val="left"/>
      <w:pPr>
        <w:tabs>
          <w:tab w:val="num" w:pos="1080"/>
        </w:tabs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EC0E1A"/>
    <w:multiLevelType w:val="hybridMultilevel"/>
    <w:tmpl w:val="5AAE5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376CB"/>
    <w:multiLevelType w:val="hybridMultilevel"/>
    <w:tmpl w:val="412802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B8551D4"/>
    <w:multiLevelType w:val="hybridMultilevel"/>
    <w:tmpl w:val="FAECE9DE"/>
    <w:lvl w:ilvl="0" w:tplc="00000009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652D60"/>
    <w:multiLevelType w:val="hybridMultilevel"/>
    <w:tmpl w:val="D75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82AF6"/>
    <w:multiLevelType w:val="hybridMultilevel"/>
    <w:tmpl w:val="B56EA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B3F67"/>
    <w:multiLevelType w:val="hybridMultilevel"/>
    <w:tmpl w:val="CF22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86668"/>
    <w:multiLevelType w:val="hybridMultilevel"/>
    <w:tmpl w:val="0018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C17AA"/>
    <w:multiLevelType w:val="hybridMultilevel"/>
    <w:tmpl w:val="149E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45772"/>
    <w:multiLevelType w:val="hybridMultilevel"/>
    <w:tmpl w:val="F2B83624"/>
    <w:lvl w:ilvl="0" w:tplc="00000009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46734"/>
    <w:multiLevelType w:val="hybridMultilevel"/>
    <w:tmpl w:val="28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E613DF"/>
    <w:multiLevelType w:val="hybridMultilevel"/>
    <w:tmpl w:val="2E08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21"/>
  </w:num>
  <w:num w:numId="19">
    <w:abstractNumId w:val="15"/>
  </w:num>
  <w:num w:numId="20">
    <w:abstractNumId w:val="18"/>
  </w:num>
  <w:num w:numId="21">
    <w:abstractNumId w:val="17"/>
  </w:num>
  <w:num w:numId="22">
    <w:abstractNumId w:val="19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C2407"/>
    <w:rsid w:val="00007BDF"/>
    <w:rsid w:val="00024187"/>
    <w:rsid w:val="000C6242"/>
    <w:rsid w:val="000E785B"/>
    <w:rsid w:val="000F2E6E"/>
    <w:rsid w:val="00104674"/>
    <w:rsid w:val="0012483B"/>
    <w:rsid w:val="00137568"/>
    <w:rsid w:val="0015310A"/>
    <w:rsid w:val="00186BED"/>
    <w:rsid w:val="001C0D6C"/>
    <w:rsid w:val="001D4CB7"/>
    <w:rsid w:val="002031B0"/>
    <w:rsid w:val="002117E8"/>
    <w:rsid w:val="00212058"/>
    <w:rsid w:val="002303E0"/>
    <w:rsid w:val="00232A70"/>
    <w:rsid w:val="00270074"/>
    <w:rsid w:val="00284E53"/>
    <w:rsid w:val="002942C9"/>
    <w:rsid w:val="002B2C70"/>
    <w:rsid w:val="002D2A8F"/>
    <w:rsid w:val="002D7470"/>
    <w:rsid w:val="00323C05"/>
    <w:rsid w:val="00346165"/>
    <w:rsid w:val="003824E5"/>
    <w:rsid w:val="00382509"/>
    <w:rsid w:val="003B3A70"/>
    <w:rsid w:val="003C623D"/>
    <w:rsid w:val="003F73CC"/>
    <w:rsid w:val="004004E0"/>
    <w:rsid w:val="004169FA"/>
    <w:rsid w:val="00431AC2"/>
    <w:rsid w:val="004432BA"/>
    <w:rsid w:val="00465739"/>
    <w:rsid w:val="004A2711"/>
    <w:rsid w:val="004B4AF9"/>
    <w:rsid w:val="005028D7"/>
    <w:rsid w:val="005100F1"/>
    <w:rsid w:val="00547B6C"/>
    <w:rsid w:val="005613E8"/>
    <w:rsid w:val="005634A0"/>
    <w:rsid w:val="005802FD"/>
    <w:rsid w:val="005B64C1"/>
    <w:rsid w:val="005E073A"/>
    <w:rsid w:val="005F1B66"/>
    <w:rsid w:val="005F535B"/>
    <w:rsid w:val="0060695B"/>
    <w:rsid w:val="006301AD"/>
    <w:rsid w:val="00652E1D"/>
    <w:rsid w:val="00655E0F"/>
    <w:rsid w:val="006746D8"/>
    <w:rsid w:val="006A4545"/>
    <w:rsid w:val="006B6058"/>
    <w:rsid w:val="006D01F1"/>
    <w:rsid w:val="007371B4"/>
    <w:rsid w:val="00772D62"/>
    <w:rsid w:val="00776206"/>
    <w:rsid w:val="0080472F"/>
    <w:rsid w:val="00806BBE"/>
    <w:rsid w:val="00851DB7"/>
    <w:rsid w:val="00886B7B"/>
    <w:rsid w:val="008B01F1"/>
    <w:rsid w:val="008B4F24"/>
    <w:rsid w:val="008F5471"/>
    <w:rsid w:val="009030CE"/>
    <w:rsid w:val="0091690E"/>
    <w:rsid w:val="00917BBC"/>
    <w:rsid w:val="00936168"/>
    <w:rsid w:val="00957439"/>
    <w:rsid w:val="00984342"/>
    <w:rsid w:val="00994AF3"/>
    <w:rsid w:val="009D013A"/>
    <w:rsid w:val="009D26AC"/>
    <w:rsid w:val="009E6A37"/>
    <w:rsid w:val="009F5AA3"/>
    <w:rsid w:val="009F79E1"/>
    <w:rsid w:val="00A01A64"/>
    <w:rsid w:val="00A340C4"/>
    <w:rsid w:val="00AA3E2D"/>
    <w:rsid w:val="00AC0C0A"/>
    <w:rsid w:val="00AD3513"/>
    <w:rsid w:val="00AE3C4F"/>
    <w:rsid w:val="00B31021"/>
    <w:rsid w:val="00B8053A"/>
    <w:rsid w:val="00B82F75"/>
    <w:rsid w:val="00BC2407"/>
    <w:rsid w:val="00BC5D7A"/>
    <w:rsid w:val="00BE6D30"/>
    <w:rsid w:val="00C47CEA"/>
    <w:rsid w:val="00C519EC"/>
    <w:rsid w:val="00C628FF"/>
    <w:rsid w:val="00C85A98"/>
    <w:rsid w:val="00CB787E"/>
    <w:rsid w:val="00CD53DE"/>
    <w:rsid w:val="00D0788C"/>
    <w:rsid w:val="00D10444"/>
    <w:rsid w:val="00D85ACD"/>
    <w:rsid w:val="00DA3632"/>
    <w:rsid w:val="00DF6FB3"/>
    <w:rsid w:val="00E06F8B"/>
    <w:rsid w:val="00E31935"/>
    <w:rsid w:val="00E473A1"/>
    <w:rsid w:val="00E54C31"/>
    <w:rsid w:val="00E55B16"/>
    <w:rsid w:val="00E5683F"/>
    <w:rsid w:val="00ED00BF"/>
    <w:rsid w:val="00EF750B"/>
    <w:rsid w:val="00F1375A"/>
    <w:rsid w:val="00F30221"/>
    <w:rsid w:val="00F31632"/>
    <w:rsid w:val="00F42EE0"/>
    <w:rsid w:val="00F65263"/>
    <w:rsid w:val="00FD0048"/>
    <w:rsid w:val="00FD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2D"/>
    <w:rPr>
      <w:lang w:eastAsia="ar-SA"/>
    </w:rPr>
  </w:style>
  <w:style w:type="paragraph" w:styleId="Heading1">
    <w:name w:val="heading 1"/>
    <w:basedOn w:val="Normal"/>
    <w:next w:val="Normal"/>
    <w:qFormat/>
    <w:rsid w:val="00AA3E2D"/>
    <w:pPr>
      <w:keepNext/>
      <w:tabs>
        <w:tab w:val="num" w:pos="0"/>
      </w:tabs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AA3E2D"/>
    <w:pPr>
      <w:keepNext/>
      <w:tabs>
        <w:tab w:val="num" w:pos="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A3E2D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A3E2D"/>
    <w:pPr>
      <w:keepNext/>
      <w:tabs>
        <w:tab w:val="num" w:pos="0"/>
      </w:tabs>
      <w:outlineLvl w:val="3"/>
    </w:pPr>
  </w:style>
  <w:style w:type="paragraph" w:styleId="Heading5">
    <w:name w:val="heading 5"/>
    <w:basedOn w:val="Normal"/>
    <w:next w:val="Normal"/>
    <w:qFormat/>
    <w:rsid w:val="00AA3E2D"/>
    <w:pPr>
      <w:keepNext/>
      <w:tabs>
        <w:tab w:val="num" w:pos="0"/>
      </w:tabs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AA3E2D"/>
    <w:pPr>
      <w:keepNext/>
      <w:tabs>
        <w:tab w:val="num" w:pos="0"/>
      </w:tabs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A3E2D"/>
    <w:pPr>
      <w:keepNext/>
      <w:tabs>
        <w:tab w:val="num" w:pos="0"/>
      </w:tabs>
      <w:spacing w:line="480" w:lineRule="auto"/>
      <w:jc w:val="center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AA3E2D"/>
    <w:pPr>
      <w:keepNext/>
      <w:tabs>
        <w:tab w:val="num" w:pos="0"/>
      </w:tabs>
      <w:spacing w:line="480" w:lineRule="auto"/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AA3E2D"/>
    <w:pPr>
      <w:keepNext/>
      <w:tabs>
        <w:tab w:val="num" w:pos="0"/>
      </w:tabs>
      <w:ind w:right="-270"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A3E2D"/>
    <w:rPr>
      <w:rFonts w:ascii="Symbol" w:hAnsi="Symbol"/>
    </w:rPr>
  </w:style>
  <w:style w:type="character" w:customStyle="1" w:styleId="WW8Num2z0">
    <w:name w:val="WW8Num2z0"/>
    <w:rsid w:val="00AA3E2D"/>
    <w:rPr>
      <w:rFonts w:ascii="Wingdings" w:hAnsi="Wingdings"/>
    </w:rPr>
  </w:style>
  <w:style w:type="character" w:customStyle="1" w:styleId="WW8Num2z1">
    <w:name w:val="WW8Num2z1"/>
    <w:rsid w:val="00AA3E2D"/>
    <w:rPr>
      <w:rFonts w:ascii="Courier New" w:hAnsi="Courier New" w:cs="Courier New"/>
    </w:rPr>
  </w:style>
  <w:style w:type="character" w:customStyle="1" w:styleId="WW8Num2z3">
    <w:name w:val="WW8Num2z3"/>
    <w:rsid w:val="00AA3E2D"/>
    <w:rPr>
      <w:rFonts w:ascii="Symbol" w:hAnsi="Symbol"/>
    </w:rPr>
  </w:style>
  <w:style w:type="character" w:customStyle="1" w:styleId="WW8Num3z0">
    <w:name w:val="WW8Num3z0"/>
    <w:rsid w:val="00AA3E2D"/>
    <w:rPr>
      <w:rFonts w:ascii="Wingdings" w:hAnsi="Wingdings"/>
    </w:rPr>
  </w:style>
  <w:style w:type="character" w:customStyle="1" w:styleId="WW8Num3z1">
    <w:name w:val="WW8Num3z1"/>
    <w:rsid w:val="00AA3E2D"/>
    <w:rPr>
      <w:rFonts w:ascii="Courier New" w:hAnsi="Courier New" w:cs="Courier New"/>
    </w:rPr>
  </w:style>
  <w:style w:type="character" w:customStyle="1" w:styleId="WW8Num3z3">
    <w:name w:val="WW8Num3z3"/>
    <w:rsid w:val="00AA3E2D"/>
    <w:rPr>
      <w:rFonts w:ascii="Symbol" w:hAnsi="Symbol"/>
    </w:rPr>
  </w:style>
  <w:style w:type="character" w:customStyle="1" w:styleId="WW8Num4z0">
    <w:name w:val="WW8Num4z0"/>
    <w:rsid w:val="00AA3E2D"/>
    <w:rPr>
      <w:rFonts w:ascii="Symbol" w:hAnsi="Symbol"/>
    </w:rPr>
  </w:style>
  <w:style w:type="character" w:customStyle="1" w:styleId="WW8Num4z1">
    <w:name w:val="WW8Num4z1"/>
    <w:rsid w:val="00AA3E2D"/>
    <w:rPr>
      <w:rFonts w:ascii="Courier New" w:hAnsi="Courier New" w:cs="Courier New"/>
    </w:rPr>
  </w:style>
  <w:style w:type="character" w:customStyle="1" w:styleId="WW8Num4z2">
    <w:name w:val="WW8Num4z2"/>
    <w:rsid w:val="00AA3E2D"/>
    <w:rPr>
      <w:rFonts w:ascii="Wingdings" w:hAnsi="Wingdings"/>
    </w:rPr>
  </w:style>
  <w:style w:type="character" w:customStyle="1" w:styleId="WW8Num5z0">
    <w:name w:val="WW8Num5z0"/>
    <w:rsid w:val="00AA3E2D"/>
    <w:rPr>
      <w:rFonts w:ascii="Wingdings" w:hAnsi="Wingdings"/>
    </w:rPr>
  </w:style>
  <w:style w:type="character" w:customStyle="1" w:styleId="WW8Num5z3">
    <w:name w:val="WW8Num5z3"/>
    <w:rsid w:val="00AA3E2D"/>
    <w:rPr>
      <w:rFonts w:ascii="Symbol" w:hAnsi="Symbol"/>
    </w:rPr>
  </w:style>
  <w:style w:type="character" w:customStyle="1" w:styleId="WW8Num5z4">
    <w:name w:val="WW8Num5z4"/>
    <w:rsid w:val="00AA3E2D"/>
    <w:rPr>
      <w:rFonts w:ascii="Courier New" w:hAnsi="Courier New" w:cs="Courier New"/>
    </w:rPr>
  </w:style>
  <w:style w:type="character" w:customStyle="1" w:styleId="WW8Num6z0">
    <w:name w:val="WW8Num6z0"/>
    <w:rsid w:val="00AA3E2D"/>
    <w:rPr>
      <w:rFonts w:ascii="Wingdings" w:hAnsi="Wingdings"/>
    </w:rPr>
  </w:style>
  <w:style w:type="character" w:customStyle="1" w:styleId="WW8Num6z1">
    <w:name w:val="WW8Num6z1"/>
    <w:rsid w:val="00AA3E2D"/>
    <w:rPr>
      <w:rFonts w:ascii="Courier New" w:hAnsi="Courier New" w:cs="Courier New"/>
    </w:rPr>
  </w:style>
  <w:style w:type="character" w:customStyle="1" w:styleId="WW8Num6z3">
    <w:name w:val="WW8Num6z3"/>
    <w:rsid w:val="00AA3E2D"/>
    <w:rPr>
      <w:rFonts w:ascii="Symbol" w:hAnsi="Symbol"/>
    </w:rPr>
  </w:style>
  <w:style w:type="character" w:customStyle="1" w:styleId="WW8Num7z0">
    <w:name w:val="WW8Num7z0"/>
    <w:rsid w:val="00AA3E2D"/>
    <w:rPr>
      <w:rFonts w:ascii="Wingdings" w:hAnsi="Wingdings"/>
    </w:rPr>
  </w:style>
  <w:style w:type="character" w:customStyle="1" w:styleId="WW8Num7z1">
    <w:name w:val="WW8Num7z1"/>
    <w:rsid w:val="00AA3E2D"/>
    <w:rPr>
      <w:rFonts w:ascii="Courier New" w:hAnsi="Courier New" w:cs="Courier New"/>
    </w:rPr>
  </w:style>
  <w:style w:type="character" w:customStyle="1" w:styleId="WW8Num7z3">
    <w:name w:val="WW8Num7z3"/>
    <w:rsid w:val="00AA3E2D"/>
    <w:rPr>
      <w:rFonts w:ascii="Symbol" w:hAnsi="Symbol"/>
    </w:rPr>
  </w:style>
  <w:style w:type="character" w:customStyle="1" w:styleId="WW8Num8z0">
    <w:name w:val="WW8Num8z0"/>
    <w:rsid w:val="00AA3E2D"/>
    <w:rPr>
      <w:rFonts w:ascii="Wingdings" w:hAnsi="Wingdings"/>
    </w:rPr>
  </w:style>
  <w:style w:type="character" w:customStyle="1" w:styleId="WW8Num8z3">
    <w:name w:val="WW8Num8z3"/>
    <w:rsid w:val="00AA3E2D"/>
    <w:rPr>
      <w:rFonts w:ascii="Symbol" w:hAnsi="Symbol"/>
    </w:rPr>
  </w:style>
  <w:style w:type="character" w:customStyle="1" w:styleId="WW8Num8z4">
    <w:name w:val="WW8Num8z4"/>
    <w:rsid w:val="00AA3E2D"/>
    <w:rPr>
      <w:rFonts w:ascii="Courier New" w:hAnsi="Courier New" w:cs="Courier New"/>
    </w:rPr>
  </w:style>
  <w:style w:type="character" w:customStyle="1" w:styleId="WW8Num9z0">
    <w:name w:val="WW8Num9z0"/>
    <w:rsid w:val="00AA3E2D"/>
    <w:rPr>
      <w:rFonts w:ascii="Wingdings" w:hAnsi="Wingdings"/>
    </w:rPr>
  </w:style>
  <w:style w:type="character" w:customStyle="1" w:styleId="WW8Num9z1">
    <w:name w:val="WW8Num9z1"/>
    <w:rsid w:val="00AA3E2D"/>
    <w:rPr>
      <w:rFonts w:ascii="Courier New" w:hAnsi="Courier New" w:cs="Courier New"/>
    </w:rPr>
  </w:style>
  <w:style w:type="character" w:customStyle="1" w:styleId="WW8Num9z3">
    <w:name w:val="WW8Num9z3"/>
    <w:rsid w:val="00AA3E2D"/>
    <w:rPr>
      <w:rFonts w:ascii="Symbol" w:hAnsi="Symbol"/>
    </w:rPr>
  </w:style>
  <w:style w:type="character" w:customStyle="1" w:styleId="WW8Num10z0">
    <w:name w:val="WW8Num10z0"/>
    <w:rsid w:val="00AA3E2D"/>
    <w:rPr>
      <w:rFonts w:ascii="Wingdings" w:hAnsi="Wingdings"/>
    </w:rPr>
  </w:style>
  <w:style w:type="character" w:customStyle="1" w:styleId="WW8Num10z1">
    <w:name w:val="WW8Num10z1"/>
    <w:rsid w:val="00AA3E2D"/>
    <w:rPr>
      <w:rFonts w:ascii="Courier New" w:hAnsi="Courier New" w:cs="Courier New"/>
    </w:rPr>
  </w:style>
  <w:style w:type="character" w:customStyle="1" w:styleId="WW8Num10z3">
    <w:name w:val="WW8Num10z3"/>
    <w:rsid w:val="00AA3E2D"/>
    <w:rPr>
      <w:rFonts w:ascii="Symbol" w:hAnsi="Symbol"/>
    </w:rPr>
  </w:style>
  <w:style w:type="character" w:customStyle="1" w:styleId="WW8Num11z0">
    <w:name w:val="WW8Num11z0"/>
    <w:rsid w:val="00AA3E2D"/>
    <w:rPr>
      <w:rFonts w:ascii="Wingdings" w:hAnsi="Wingdings"/>
    </w:rPr>
  </w:style>
  <w:style w:type="character" w:customStyle="1" w:styleId="WW8Num11z1">
    <w:name w:val="WW8Num11z1"/>
    <w:rsid w:val="00AA3E2D"/>
    <w:rPr>
      <w:rFonts w:ascii="Courier New" w:hAnsi="Courier New" w:cs="Courier New"/>
    </w:rPr>
  </w:style>
  <w:style w:type="character" w:customStyle="1" w:styleId="WW8Num11z3">
    <w:name w:val="WW8Num11z3"/>
    <w:rsid w:val="00AA3E2D"/>
    <w:rPr>
      <w:rFonts w:ascii="Symbol" w:hAnsi="Symbol"/>
    </w:rPr>
  </w:style>
  <w:style w:type="character" w:customStyle="1" w:styleId="WW8Num12z0">
    <w:name w:val="WW8Num12z0"/>
    <w:rsid w:val="00AA3E2D"/>
    <w:rPr>
      <w:rFonts w:ascii="Wingdings" w:hAnsi="Wingdings"/>
    </w:rPr>
  </w:style>
  <w:style w:type="character" w:customStyle="1" w:styleId="WW8Num12z1">
    <w:name w:val="WW8Num12z1"/>
    <w:rsid w:val="00AA3E2D"/>
    <w:rPr>
      <w:rFonts w:ascii="Courier New" w:hAnsi="Courier New" w:cs="Courier New"/>
    </w:rPr>
  </w:style>
  <w:style w:type="character" w:customStyle="1" w:styleId="WW8Num12z3">
    <w:name w:val="WW8Num12z3"/>
    <w:rsid w:val="00AA3E2D"/>
    <w:rPr>
      <w:rFonts w:ascii="Symbol" w:hAnsi="Symbol"/>
    </w:rPr>
  </w:style>
  <w:style w:type="character" w:customStyle="1" w:styleId="WW8Num13z0">
    <w:name w:val="WW8Num13z0"/>
    <w:rsid w:val="00AA3E2D"/>
    <w:rPr>
      <w:rFonts w:ascii="Wingdings" w:hAnsi="Wingdings"/>
    </w:rPr>
  </w:style>
  <w:style w:type="character" w:customStyle="1" w:styleId="WW8Num13z1">
    <w:name w:val="WW8Num13z1"/>
    <w:rsid w:val="00AA3E2D"/>
    <w:rPr>
      <w:rFonts w:ascii="Courier New" w:hAnsi="Courier New" w:cs="Courier New"/>
    </w:rPr>
  </w:style>
  <w:style w:type="character" w:customStyle="1" w:styleId="WW8Num13z3">
    <w:name w:val="WW8Num13z3"/>
    <w:rsid w:val="00AA3E2D"/>
    <w:rPr>
      <w:rFonts w:ascii="Symbol" w:hAnsi="Symbol"/>
    </w:rPr>
  </w:style>
  <w:style w:type="character" w:customStyle="1" w:styleId="WW8Num14z0">
    <w:name w:val="WW8Num14z0"/>
    <w:rsid w:val="00AA3E2D"/>
    <w:rPr>
      <w:rFonts w:ascii="Wingdings" w:hAnsi="Wingdings"/>
    </w:rPr>
  </w:style>
  <w:style w:type="character" w:customStyle="1" w:styleId="WW8Num14z1">
    <w:name w:val="WW8Num14z1"/>
    <w:rsid w:val="00AA3E2D"/>
    <w:rPr>
      <w:rFonts w:ascii="Courier New" w:hAnsi="Courier New" w:cs="Courier New"/>
    </w:rPr>
  </w:style>
  <w:style w:type="character" w:customStyle="1" w:styleId="WW8Num14z3">
    <w:name w:val="WW8Num14z3"/>
    <w:rsid w:val="00AA3E2D"/>
    <w:rPr>
      <w:rFonts w:ascii="Symbol" w:hAnsi="Symbol"/>
    </w:rPr>
  </w:style>
  <w:style w:type="character" w:customStyle="1" w:styleId="WW8Num15z0">
    <w:name w:val="WW8Num15z0"/>
    <w:rsid w:val="00AA3E2D"/>
    <w:rPr>
      <w:rFonts w:ascii="Wingdings" w:hAnsi="Wingdings"/>
    </w:rPr>
  </w:style>
  <w:style w:type="character" w:customStyle="1" w:styleId="WW8Num15z1">
    <w:name w:val="WW8Num15z1"/>
    <w:rsid w:val="00AA3E2D"/>
    <w:rPr>
      <w:rFonts w:ascii="Courier New" w:hAnsi="Courier New" w:cs="Courier New"/>
    </w:rPr>
  </w:style>
  <w:style w:type="character" w:customStyle="1" w:styleId="WW8Num15z3">
    <w:name w:val="WW8Num15z3"/>
    <w:rsid w:val="00AA3E2D"/>
    <w:rPr>
      <w:rFonts w:ascii="Symbol" w:hAnsi="Symbol"/>
    </w:rPr>
  </w:style>
  <w:style w:type="character" w:customStyle="1" w:styleId="WW8Num16z0">
    <w:name w:val="WW8Num16z0"/>
    <w:rsid w:val="00AA3E2D"/>
    <w:rPr>
      <w:rFonts w:ascii="Wingdings" w:hAnsi="Wingdings"/>
    </w:rPr>
  </w:style>
  <w:style w:type="character" w:customStyle="1" w:styleId="WW8Num16z1">
    <w:name w:val="WW8Num16z1"/>
    <w:rsid w:val="00AA3E2D"/>
    <w:rPr>
      <w:rFonts w:ascii="Courier New" w:hAnsi="Courier New" w:cs="Courier New"/>
    </w:rPr>
  </w:style>
  <w:style w:type="character" w:customStyle="1" w:styleId="WW8Num16z3">
    <w:name w:val="WW8Num16z3"/>
    <w:rsid w:val="00AA3E2D"/>
    <w:rPr>
      <w:rFonts w:ascii="Symbol" w:hAnsi="Symbol"/>
    </w:rPr>
  </w:style>
  <w:style w:type="character" w:customStyle="1" w:styleId="WW8Num17z0">
    <w:name w:val="WW8Num17z0"/>
    <w:rsid w:val="00AA3E2D"/>
    <w:rPr>
      <w:rFonts w:ascii="Wingdings" w:hAnsi="Wingdings"/>
    </w:rPr>
  </w:style>
  <w:style w:type="character" w:customStyle="1" w:styleId="WW8Num17z3">
    <w:name w:val="WW8Num17z3"/>
    <w:rsid w:val="00AA3E2D"/>
    <w:rPr>
      <w:rFonts w:ascii="Symbol" w:hAnsi="Symbol"/>
    </w:rPr>
  </w:style>
  <w:style w:type="character" w:customStyle="1" w:styleId="WW8Num17z4">
    <w:name w:val="WW8Num17z4"/>
    <w:rsid w:val="00AA3E2D"/>
    <w:rPr>
      <w:rFonts w:ascii="Courier New" w:hAnsi="Courier New" w:cs="Courier New"/>
    </w:rPr>
  </w:style>
  <w:style w:type="character" w:customStyle="1" w:styleId="WW8Num18z0">
    <w:name w:val="WW8Num18z0"/>
    <w:rsid w:val="00AA3E2D"/>
    <w:rPr>
      <w:rFonts w:ascii="Wingdings" w:hAnsi="Wingdings"/>
    </w:rPr>
  </w:style>
  <w:style w:type="character" w:customStyle="1" w:styleId="WW8Num18z1">
    <w:name w:val="WW8Num18z1"/>
    <w:rsid w:val="00AA3E2D"/>
    <w:rPr>
      <w:rFonts w:ascii="Courier New" w:hAnsi="Courier New" w:cs="Courier New"/>
    </w:rPr>
  </w:style>
  <w:style w:type="character" w:customStyle="1" w:styleId="WW8Num18z3">
    <w:name w:val="WW8Num18z3"/>
    <w:rsid w:val="00AA3E2D"/>
    <w:rPr>
      <w:rFonts w:ascii="Symbol" w:hAnsi="Symbol"/>
    </w:rPr>
  </w:style>
  <w:style w:type="character" w:customStyle="1" w:styleId="WW8Num19z0">
    <w:name w:val="WW8Num19z0"/>
    <w:rsid w:val="00AA3E2D"/>
    <w:rPr>
      <w:rFonts w:ascii="Wingdings" w:hAnsi="Wingdings"/>
    </w:rPr>
  </w:style>
  <w:style w:type="character" w:customStyle="1" w:styleId="WW8Num19z1">
    <w:name w:val="WW8Num19z1"/>
    <w:rsid w:val="00AA3E2D"/>
    <w:rPr>
      <w:rFonts w:ascii="Courier New" w:hAnsi="Courier New" w:cs="Courier New"/>
    </w:rPr>
  </w:style>
  <w:style w:type="character" w:customStyle="1" w:styleId="WW8Num19z3">
    <w:name w:val="WW8Num19z3"/>
    <w:rsid w:val="00AA3E2D"/>
    <w:rPr>
      <w:rFonts w:ascii="Symbol" w:hAnsi="Symbol"/>
    </w:rPr>
  </w:style>
  <w:style w:type="character" w:customStyle="1" w:styleId="WW8Num20z0">
    <w:name w:val="WW8Num20z0"/>
    <w:rsid w:val="00AA3E2D"/>
    <w:rPr>
      <w:rFonts w:ascii="Wingdings" w:hAnsi="Wingdings"/>
    </w:rPr>
  </w:style>
  <w:style w:type="character" w:customStyle="1" w:styleId="WW8Num20z1">
    <w:name w:val="WW8Num20z1"/>
    <w:rsid w:val="00AA3E2D"/>
    <w:rPr>
      <w:rFonts w:ascii="Courier New" w:hAnsi="Courier New" w:cs="Courier New"/>
    </w:rPr>
  </w:style>
  <w:style w:type="character" w:customStyle="1" w:styleId="WW8Num20z3">
    <w:name w:val="WW8Num20z3"/>
    <w:rsid w:val="00AA3E2D"/>
    <w:rPr>
      <w:rFonts w:ascii="Symbol" w:hAnsi="Symbol"/>
    </w:rPr>
  </w:style>
  <w:style w:type="character" w:styleId="Hyperlink">
    <w:name w:val="Hyperlink"/>
    <w:basedOn w:val="DefaultParagraphFont"/>
    <w:semiHidden/>
    <w:rsid w:val="00AA3E2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A3E2D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AA3E2D"/>
    <w:rPr>
      <w:sz w:val="16"/>
      <w:szCs w:val="16"/>
    </w:rPr>
  </w:style>
  <w:style w:type="character" w:styleId="SubtleReference">
    <w:name w:val="Subtle Reference"/>
    <w:basedOn w:val="DefaultParagraphFont"/>
    <w:qFormat/>
    <w:rsid w:val="00AA3E2D"/>
    <w:rPr>
      <w:smallCaps/>
      <w:color w:val="C0504D"/>
      <w:u w:val="single"/>
    </w:rPr>
  </w:style>
  <w:style w:type="character" w:customStyle="1" w:styleId="NormalVERDANAChar">
    <w:name w:val="Normal + VERDANA Char"/>
    <w:basedOn w:val="DefaultParagraphFont"/>
    <w:rsid w:val="00AA3E2D"/>
    <w:rPr>
      <w:b/>
      <w:sz w:val="18"/>
      <w:szCs w:val="18"/>
    </w:rPr>
  </w:style>
  <w:style w:type="paragraph" w:customStyle="1" w:styleId="Heading">
    <w:name w:val="Heading"/>
    <w:basedOn w:val="Normal"/>
    <w:next w:val="BodyText"/>
    <w:rsid w:val="00AA3E2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AA3E2D"/>
    <w:pPr>
      <w:jc w:val="both"/>
    </w:pPr>
    <w:rPr>
      <w:sz w:val="24"/>
    </w:rPr>
  </w:style>
  <w:style w:type="paragraph" w:styleId="List">
    <w:name w:val="List"/>
    <w:basedOn w:val="BodyText"/>
    <w:semiHidden/>
    <w:rsid w:val="00AA3E2D"/>
    <w:rPr>
      <w:rFonts w:cs="Tahoma"/>
    </w:rPr>
  </w:style>
  <w:style w:type="paragraph" w:styleId="Caption">
    <w:name w:val="caption"/>
    <w:basedOn w:val="Normal"/>
    <w:qFormat/>
    <w:rsid w:val="00AA3E2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A3E2D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AA3E2D"/>
    <w:pPr>
      <w:jc w:val="center"/>
    </w:pPr>
    <w:rPr>
      <w:b/>
      <w:sz w:val="40"/>
      <w:u w:val="single"/>
    </w:rPr>
  </w:style>
  <w:style w:type="paragraph" w:styleId="Subtitle">
    <w:name w:val="Subtitle"/>
    <w:basedOn w:val="Heading"/>
    <w:next w:val="BodyText"/>
    <w:qFormat/>
    <w:rsid w:val="00AA3E2D"/>
    <w:pPr>
      <w:jc w:val="center"/>
    </w:pPr>
    <w:rPr>
      <w:i/>
      <w:iCs/>
    </w:rPr>
  </w:style>
  <w:style w:type="paragraph" w:styleId="BodyTextIndent">
    <w:name w:val="Body Text Indent"/>
    <w:basedOn w:val="Normal"/>
    <w:semiHidden/>
    <w:rsid w:val="00AA3E2D"/>
    <w:pPr>
      <w:ind w:left="720" w:hanging="810"/>
      <w:jc w:val="both"/>
    </w:pPr>
    <w:rPr>
      <w:rFonts w:ascii="Arial" w:hAnsi="Arial" w:cs="Arial"/>
      <w:sz w:val="24"/>
      <w:szCs w:val="28"/>
    </w:rPr>
  </w:style>
  <w:style w:type="paragraph" w:styleId="BodyTextIndent2">
    <w:name w:val="Body Text Indent 2"/>
    <w:basedOn w:val="Normal"/>
    <w:semiHidden/>
    <w:rsid w:val="00AA3E2D"/>
    <w:pPr>
      <w:spacing w:after="120" w:line="480" w:lineRule="auto"/>
      <w:ind w:left="360"/>
    </w:pPr>
  </w:style>
  <w:style w:type="paragraph" w:styleId="BodyText2">
    <w:name w:val="Body Text 2"/>
    <w:basedOn w:val="Normal"/>
    <w:semiHidden/>
    <w:rsid w:val="00AA3E2D"/>
    <w:rPr>
      <w:b/>
      <w:bCs/>
      <w:sz w:val="36"/>
    </w:rPr>
  </w:style>
  <w:style w:type="paragraph" w:styleId="BodyText3">
    <w:name w:val="Body Text 3"/>
    <w:basedOn w:val="Normal"/>
    <w:semiHidden/>
    <w:rsid w:val="00AA3E2D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semiHidden/>
    <w:rsid w:val="00AA3E2D"/>
    <w:pPr>
      <w:ind w:firstLine="792"/>
    </w:pPr>
    <w:rPr>
      <w:sz w:val="30"/>
    </w:rPr>
  </w:style>
  <w:style w:type="paragraph" w:customStyle="1" w:styleId="Objective">
    <w:name w:val="Objective"/>
    <w:basedOn w:val="Normal"/>
    <w:next w:val="BodyText"/>
    <w:rsid w:val="00AA3E2D"/>
    <w:pPr>
      <w:spacing w:before="60" w:after="220" w:line="220" w:lineRule="atLeast"/>
      <w:jc w:val="both"/>
    </w:pPr>
    <w:rPr>
      <w:rFonts w:ascii="Garamond" w:eastAsia="SimSun" w:hAnsi="Garamond" w:cs="Garamond"/>
      <w:sz w:val="22"/>
      <w:szCs w:val="22"/>
    </w:rPr>
  </w:style>
  <w:style w:type="paragraph" w:customStyle="1" w:styleId="Address2">
    <w:name w:val="Address 2"/>
    <w:basedOn w:val="Normal"/>
    <w:rsid w:val="00AA3E2D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Address1">
    <w:name w:val="Address 1"/>
    <w:basedOn w:val="Normal"/>
    <w:rsid w:val="00AA3E2D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Tit">
    <w:name w:val="Tit"/>
    <w:basedOn w:val="Normal"/>
    <w:rsid w:val="00AA3E2D"/>
    <w:pPr>
      <w:shd w:val="clear" w:color="auto" w:fill="E5E5E5"/>
      <w:spacing w:after="120" w:line="360" w:lineRule="auto"/>
      <w:ind w:right="-155"/>
    </w:pPr>
    <w:rPr>
      <w:rFonts w:ascii="Arial" w:hAnsi="Arial"/>
      <w:b/>
      <w:bCs/>
    </w:rPr>
  </w:style>
  <w:style w:type="paragraph" w:styleId="Header">
    <w:name w:val="header"/>
    <w:basedOn w:val="Normal"/>
    <w:link w:val="HeaderChar"/>
    <w:uiPriority w:val="99"/>
    <w:rsid w:val="00AA3E2D"/>
  </w:style>
  <w:style w:type="paragraph" w:styleId="NormalWeb">
    <w:name w:val="Normal (Web)"/>
    <w:basedOn w:val="Normal"/>
    <w:semiHidden/>
    <w:rsid w:val="00AA3E2D"/>
    <w:pPr>
      <w:spacing w:before="280" w:after="280"/>
    </w:pPr>
    <w:rPr>
      <w:sz w:val="24"/>
      <w:szCs w:val="24"/>
    </w:rPr>
  </w:style>
  <w:style w:type="paragraph" w:styleId="CommentText">
    <w:name w:val="annotation text"/>
    <w:basedOn w:val="Normal"/>
    <w:semiHidden/>
    <w:rsid w:val="00AA3E2D"/>
  </w:style>
  <w:style w:type="paragraph" w:styleId="CommentSubject">
    <w:name w:val="annotation subject"/>
    <w:basedOn w:val="CommentText"/>
    <w:next w:val="CommentText"/>
    <w:rsid w:val="00AA3E2D"/>
    <w:rPr>
      <w:b/>
      <w:bCs/>
    </w:rPr>
  </w:style>
  <w:style w:type="paragraph" w:styleId="BalloonText">
    <w:name w:val="Balloon Text"/>
    <w:basedOn w:val="Normal"/>
    <w:rsid w:val="00AA3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A3E2D"/>
    <w:pPr>
      <w:ind w:left="720"/>
    </w:pPr>
  </w:style>
  <w:style w:type="paragraph" w:customStyle="1" w:styleId="NormalVERDANA">
    <w:name w:val="Normal + VERDANA"/>
    <w:basedOn w:val="Normal"/>
    <w:rsid w:val="00AA3E2D"/>
    <w:rPr>
      <w:b/>
      <w:sz w:val="18"/>
      <w:szCs w:val="18"/>
    </w:rPr>
  </w:style>
  <w:style w:type="paragraph" w:styleId="MessageHeader">
    <w:name w:val="Message Header"/>
    <w:basedOn w:val="Normal"/>
    <w:semiHidden/>
    <w:rsid w:val="00AA3E2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ListBullet2">
    <w:name w:val="List Bullet 2"/>
    <w:basedOn w:val="Normal"/>
    <w:semiHidden/>
    <w:rsid w:val="00AA3E2D"/>
  </w:style>
  <w:style w:type="paragraph" w:styleId="BodyTextFirstIndent">
    <w:name w:val="Body Text First Indent"/>
    <w:basedOn w:val="BodyText"/>
    <w:semiHidden/>
    <w:rsid w:val="00AA3E2D"/>
    <w:pPr>
      <w:spacing w:after="120"/>
      <w:ind w:firstLine="210"/>
      <w:jc w:val="left"/>
    </w:pPr>
    <w:rPr>
      <w:sz w:val="20"/>
    </w:rPr>
  </w:style>
  <w:style w:type="paragraph" w:styleId="BodyTextFirstIndent2">
    <w:name w:val="Body Text First Indent 2"/>
    <w:basedOn w:val="BodyTextIndent"/>
    <w:semiHidden/>
    <w:rsid w:val="00AA3E2D"/>
    <w:pPr>
      <w:spacing w:after="120"/>
      <w:ind w:left="360" w:firstLine="21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AA3E2D"/>
  </w:style>
  <w:style w:type="character" w:customStyle="1" w:styleId="HeaderChar">
    <w:name w:val="Header Char"/>
    <w:basedOn w:val="DefaultParagraphFont"/>
    <w:link w:val="Header"/>
    <w:uiPriority w:val="99"/>
    <w:rsid w:val="00BE6D30"/>
    <w:rPr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53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10A"/>
    <w:rPr>
      <w:lang w:val="en-US" w:eastAsia="ar-SA"/>
    </w:rPr>
  </w:style>
  <w:style w:type="table" w:styleId="TableGrid">
    <w:name w:val="Table Grid"/>
    <w:basedOn w:val="TableNormal"/>
    <w:uiPriority w:val="59"/>
    <w:rsid w:val="00F302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inaankush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Jtech</dc:creator>
  <cp:lastModifiedBy>User</cp:lastModifiedBy>
  <cp:revision>2</cp:revision>
  <cp:lastPrinted>2015-01-24T11:04:00Z</cp:lastPrinted>
  <dcterms:created xsi:type="dcterms:W3CDTF">2015-02-06T08:10:00Z</dcterms:created>
  <dcterms:modified xsi:type="dcterms:W3CDTF">2015-02-06T08:10:00Z</dcterms:modified>
</cp:coreProperties>
</file>