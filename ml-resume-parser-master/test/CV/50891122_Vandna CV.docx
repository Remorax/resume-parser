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D7" w:rsidRDefault="00E842EF">
      <w:pPr>
        <w:spacing w:before="6" w:line="80" w:lineRule="exact"/>
        <w:rPr>
          <w:sz w:val="8"/>
          <w:szCs w:val="8"/>
        </w:rPr>
      </w:pPr>
      <w:r w:rsidRPr="00E842EF">
        <w:pict>
          <v:group id="_x0000_s1056" style="position:absolute;margin-left:94.1pt;margin-top:565.25pt;width:120.7pt;height:1.55pt;z-index:-251659776;mso-position-horizontal-relative:page;mso-position-vertical-relative:page" coordorigin="1882,11305" coordsize="2414,31">
            <v:shape id="_x0000_s1058" style="position:absolute;left:1904;top:11326;width:2384;height:0" coordorigin="1904,11326" coordsize="2384,0" path="m1904,11326r2383,e" filled="f" strokecolor="silver" strokeweight=".94pt">
              <v:path arrowok="t"/>
            </v:shape>
            <v:shape id="_x0000_s1057" style="position:absolute;left:1892;top:11314;width:2384;height:0" coordorigin="1892,11314" coordsize="2384,0" path="m1892,11314r2383,e" filled="f" strokecolor="#938953" strokeweight=".94pt">
              <v:path arrowok="t"/>
            </v:shape>
            <w10:wrap anchorx="page" anchory="page"/>
          </v:group>
        </w:pict>
      </w:r>
      <w:r w:rsidRPr="00E842EF">
        <w:pict>
          <v:group id="_x0000_s1053" style="position:absolute;margin-left:94.1pt;margin-top:386.3pt;width:151.95pt;height:1.55pt;z-index:-251660800;mso-position-horizontal-relative:page;mso-position-vertical-relative:page" coordorigin="1882,7726" coordsize="3039,31">
            <v:shape id="_x0000_s1055" style="position:absolute;left:1904;top:7747;width:3008;height:0" coordorigin="1904,7747" coordsize="3008,0" path="m1904,7747r3007,e" filled="f" strokecolor="silver" strokeweight=".94pt">
              <v:path arrowok="t"/>
            </v:shape>
            <v:shape id="_x0000_s1054" style="position:absolute;left:1892;top:7735;width:3008;height:0" coordorigin="1892,7735" coordsize="3008,0" path="m1892,7735r3007,e" filled="f" strokecolor="#938953" strokeweight=".34008mm">
              <v:path arrowok="t"/>
            </v:shape>
            <w10:wrap anchorx="page" anchory="page"/>
          </v:group>
        </w:pict>
      </w:r>
      <w:r w:rsidRPr="00E842EF">
        <w:pict>
          <v:group id="_x0000_s1050" style="position:absolute;margin-left:94.1pt;margin-top:251.9pt;width:155.15pt;height:1.55pt;z-index:-251661824;mso-position-horizontal-relative:page;mso-position-vertical-relative:page" coordorigin="1882,5038" coordsize="3103,31">
            <v:shape id="_x0000_s1052" style="position:absolute;left:1904;top:5059;width:3072;height:0" coordorigin="1904,5059" coordsize="3072,0" path="m1904,5059r3072,e" filled="f" strokecolor="silver" strokeweight=".94pt">
              <v:path arrowok="t"/>
            </v:shape>
            <v:shape id="_x0000_s1051" style="position:absolute;left:1892;top:5047;width:3072;height:0" coordorigin="1892,5047" coordsize="3072,0" path="m1892,5047r3072,e" filled="f" strokecolor="#938953" strokeweight=".94pt">
              <v:path arrowok="t"/>
            </v:shape>
            <w10:wrap anchorx="page" anchory="page"/>
          </v:group>
        </w:pict>
      </w:r>
      <w:r w:rsidRPr="00E842EF">
        <w:pict>
          <v:group id="_x0000_s1047" style="position:absolute;margin-left:94.1pt;margin-top:150.55pt;width:104.15pt;height:1.55pt;z-index:-251662848;mso-position-horizontal-relative:page;mso-position-vertical-relative:page" coordorigin="1882,3011" coordsize="2083,31">
            <v:shape id="_x0000_s1049" style="position:absolute;left:1904;top:3033;width:2052;height:0" coordorigin="1904,3033" coordsize="2052,0" path="m1904,3033r2052,e" filled="f" strokecolor="silver" strokeweight=".94pt">
              <v:path arrowok="t"/>
            </v:shape>
            <v:shape id="_x0000_s1048" style="position:absolute;left:1892;top:3021;width:2052;height:0" coordorigin="1892,3021" coordsize="2052,0" path="m1892,3021r2052,e" filled="f" strokecolor="#938953" strokeweight=".94pt">
              <v:path arrowok="t"/>
            </v:shape>
            <w10:wrap anchorx="page" anchory="page"/>
          </v:group>
        </w:pict>
      </w:r>
      <w:r w:rsidRPr="00E842EF">
        <w:pict>
          <v:group id="_x0000_s1044" style="position:absolute;margin-left:43.25pt;margin-top:108.45pt;width:507.6pt;height:1.55pt;z-index:-251663872;mso-position-horizontal-relative:page;mso-position-vertical-relative:page" coordorigin="865,2169" coordsize="10152,31">
            <v:shape id="_x0000_s1046" style="position:absolute;left:871;top:2194;width:10140;height:0" coordorigin="871,2194" coordsize="10140,0" path="m871,2194r10140,e" filled="f" strokecolor="#938953" strokeweight=".58pt">
              <v:path arrowok="t"/>
            </v:shape>
            <v:shape id="_x0000_s1045" style="position:absolute;left:871;top:2175;width:10140;height:0" coordorigin="871,2175" coordsize="10140,0" path="m871,2175r10140,e" filled="f" strokecolor="#938953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"/>
        <w:gridCol w:w="10831"/>
        <w:gridCol w:w="59"/>
      </w:tblGrid>
      <w:tr w:rsidR="006A7AD7">
        <w:trPr>
          <w:trHeight w:hRule="exact" w:val="15763"/>
        </w:trPr>
        <w:tc>
          <w:tcPr>
            <w:tcW w:w="59" w:type="dxa"/>
            <w:tcBorders>
              <w:top w:val="single" w:sz="12" w:space="0" w:color="B8B084"/>
              <w:left w:val="nil"/>
              <w:bottom w:val="single" w:sz="12" w:space="0" w:color="B8B084"/>
              <w:right w:val="single" w:sz="25" w:space="0" w:color="6B633C"/>
            </w:tcBorders>
          </w:tcPr>
          <w:p w:rsidR="006A7AD7" w:rsidRDefault="006A7AD7"/>
        </w:tc>
        <w:tc>
          <w:tcPr>
            <w:tcW w:w="10831" w:type="dxa"/>
            <w:tcBorders>
              <w:top w:val="single" w:sz="12" w:space="0" w:color="5E5635"/>
              <w:left w:val="single" w:sz="25" w:space="0" w:color="6B633C"/>
              <w:bottom w:val="single" w:sz="12" w:space="0" w:color="5E5635"/>
              <w:right w:val="single" w:sz="25" w:space="0" w:color="6B633C"/>
            </w:tcBorders>
          </w:tcPr>
          <w:p w:rsidR="006A7AD7" w:rsidRDefault="006A7AD7">
            <w:pPr>
              <w:spacing w:before="8" w:line="180" w:lineRule="exact"/>
              <w:rPr>
                <w:sz w:val="19"/>
                <w:szCs w:val="19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hadow/>
                <w:color w:val="938953"/>
                <w:sz w:val="28"/>
                <w:szCs w:val="28"/>
              </w:rPr>
              <w:t>VAN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8"/>
                <w:szCs w:val="28"/>
              </w:rPr>
              <w:t>NA</w:t>
            </w:r>
            <w:r>
              <w:rPr>
                <w:rFonts w:ascii="Calibri" w:eastAsia="Calibri" w:hAnsi="Calibri" w:cs="Calibri"/>
                <w:b/>
                <w:color w:val="938953"/>
                <w:sz w:val="28"/>
                <w:szCs w:val="28"/>
              </w:rPr>
              <w:t xml:space="preserve"> </w:t>
            </w:r>
            <w:r w:rsidR="005648EE">
              <w:rPr>
                <w:rFonts w:ascii="Calibri" w:eastAsia="Calibri" w:hAnsi="Calibri" w:cs="Calibri"/>
                <w:b/>
                <w:shadow/>
                <w:color w:val="938953"/>
                <w:sz w:val="28"/>
                <w:szCs w:val="28"/>
              </w:rPr>
              <w:t>K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b/>
                <w:color w:val="938953"/>
                <w:spacing w:val="-1"/>
                <w:sz w:val="28"/>
                <w:szCs w:val="28"/>
              </w:rPr>
              <w:t xml:space="preserve"> </w:t>
            </w:r>
            <w:r w:rsidR="005648EE">
              <w:rPr>
                <w:rFonts w:ascii="Calibri" w:eastAsia="Calibri" w:hAnsi="Calibri" w:cs="Calibri"/>
                <w:b/>
                <w:color w:val="938953"/>
                <w:spacing w:val="-1"/>
                <w:sz w:val="28"/>
                <w:szCs w:val="28"/>
              </w:rPr>
              <w:t>KANSAGRA</w:t>
            </w:r>
          </w:p>
          <w:p w:rsidR="006A7AD7" w:rsidRDefault="002F12FA">
            <w:pPr>
              <w:spacing w:line="280" w:lineRule="exact"/>
              <w:ind w:left="8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: - +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1 1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il: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hyperlink r:id="rId5">
              <w:r>
                <w:rPr>
                  <w:rFonts w:ascii="Calibri" w:eastAsia="Calibri" w:hAnsi="Calibri" w:cs="Calibri"/>
                  <w:color w:val="3333FF"/>
                  <w:sz w:val="24"/>
                  <w:szCs w:val="24"/>
                  <w:u w:val="single" w:color="3333FF"/>
                </w:rPr>
                <w:t>va</w:t>
              </w:r>
              <w:r>
                <w:rPr>
                  <w:rFonts w:ascii="Calibri" w:eastAsia="Calibri" w:hAnsi="Calibri" w:cs="Calibri"/>
                  <w:color w:val="3333FF"/>
                  <w:spacing w:val="-1"/>
                  <w:sz w:val="24"/>
                  <w:szCs w:val="24"/>
                  <w:u w:val="single" w:color="3333FF"/>
                </w:rPr>
                <w:t>n</w:t>
              </w:r>
              <w:r>
                <w:rPr>
                  <w:rFonts w:ascii="Calibri" w:eastAsia="Calibri" w:hAnsi="Calibri" w:cs="Calibri"/>
                  <w:color w:val="3333FF"/>
                  <w:spacing w:val="1"/>
                  <w:sz w:val="24"/>
                  <w:szCs w:val="24"/>
                  <w:u w:val="single" w:color="3333FF"/>
                </w:rPr>
                <w:t>dn</w:t>
              </w:r>
              <w:r>
                <w:rPr>
                  <w:rFonts w:ascii="Calibri" w:eastAsia="Calibri" w:hAnsi="Calibri" w:cs="Calibri"/>
                  <w:color w:val="3333FF"/>
                  <w:spacing w:val="-2"/>
                  <w:sz w:val="24"/>
                  <w:szCs w:val="24"/>
                  <w:u w:val="single" w:color="3333FF"/>
                </w:rPr>
                <w:t>a</w:t>
              </w:r>
              <w:r>
                <w:rPr>
                  <w:rFonts w:ascii="Calibri" w:eastAsia="Calibri" w:hAnsi="Calibri" w:cs="Calibri"/>
                  <w:color w:val="3333FF"/>
                  <w:sz w:val="24"/>
                  <w:szCs w:val="24"/>
                  <w:u w:val="single" w:color="3333FF"/>
                </w:rPr>
                <w:t>0</w:t>
              </w:r>
              <w:r>
                <w:rPr>
                  <w:rFonts w:ascii="Calibri" w:eastAsia="Calibri" w:hAnsi="Calibri" w:cs="Calibri"/>
                  <w:color w:val="3333FF"/>
                  <w:spacing w:val="1"/>
                  <w:sz w:val="24"/>
                  <w:szCs w:val="24"/>
                  <w:u w:val="single" w:color="3333FF"/>
                </w:rPr>
                <w:t>1</w:t>
              </w:r>
              <w:r>
                <w:rPr>
                  <w:rFonts w:ascii="Calibri" w:eastAsia="Calibri" w:hAnsi="Calibri" w:cs="Calibri"/>
                  <w:color w:val="3333FF"/>
                  <w:spacing w:val="-2"/>
                  <w:sz w:val="24"/>
                  <w:szCs w:val="24"/>
                  <w:u w:val="single" w:color="3333FF"/>
                </w:rPr>
                <w:t>0</w:t>
              </w:r>
              <w:r>
                <w:rPr>
                  <w:rFonts w:ascii="Calibri" w:eastAsia="Calibri" w:hAnsi="Calibri" w:cs="Calibri"/>
                  <w:color w:val="3333FF"/>
                  <w:sz w:val="24"/>
                  <w:szCs w:val="24"/>
                  <w:u w:val="single" w:color="3333FF"/>
                </w:rPr>
                <w:t>8@gmail.</w:t>
              </w:r>
              <w:r>
                <w:rPr>
                  <w:rFonts w:ascii="Calibri" w:eastAsia="Calibri" w:hAnsi="Calibri" w:cs="Calibri"/>
                  <w:color w:val="3333FF"/>
                  <w:spacing w:val="-1"/>
                  <w:sz w:val="24"/>
                  <w:szCs w:val="24"/>
                  <w:u w:val="single" w:color="3333FF"/>
                </w:rPr>
                <w:t>c</w:t>
              </w:r>
              <w:r>
                <w:rPr>
                  <w:rFonts w:ascii="Calibri" w:eastAsia="Calibri" w:hAnsi="Calibri" w:cs="Calibri"/>
                  <w:color w:val="3333FF"/>
                  <w:sz w:val="24"/>
                  <w:szCs w:val="24"/>
                  <w:u w:val="single" w:color="3333FF"/>
                </w:rPr>
                <w:t>om</w:t>
              </w:r>
            </w:hyperlink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before="17" w:line="240" w:lineRule="exact"/>
              <w:rPr>
                <w:sz w:val="24"/>
                <w:szCs w:val="24"/>
              </w:rPr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C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color w:val="938953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BJE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3"/>
                <w:sz w:val="26"/>
                <w:szCs w:val="26"/>
              </w:rPr>
              <w:t>C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IVE</w:t>
            </w:r>
          </w:p>
          <w:p w:rsidR="006A7AD7" w:rsidRDefault="006A7AD7">
            <w:pPr>
              <w:spacing w:before="12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322" w:right="8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Aimi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achi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 &amp; 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my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owle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ge,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ills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Ex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ive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evel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ment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owth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of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rga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 as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e.</w:t>
            </w:r>
          </w:p>
          <w:p w:rsidR="006A7AD7" w:rsidRDefault="006A7AD7">
            <w:pPr>
              <w:spacing w:before="8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2"/>
                <w:sz w:val="26"/>
                <w:szCs w:val="26"/>
              </w:rPr>
              <w:t>C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D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3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C</w:t>
            </w:r>
            <w:r>
              <w:rPr>
                <w:rFonts w:ascii="Calibri" w:eastAsia="Calibri" w:hAnsi="Calibri" w:cs="Calibri"/>
                <w:b/>
                <w:color w:val="938953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Q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2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F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IC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IONS</w:t>
            </w:r>
          </w:p>
          <w:p w:rsidR="006A7AD7" w:rsidRDefault="006A7AD7">
            <w:pPr>
              <w:spacing w:before="2" w:line="140" w:lineRule="exact"/>
              <w:rPr>
                <w:sz w:val="14"/>
                <w:szCs w:val="14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1322" w:right="82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ted</w:t>
            </w:r>
            <w:r>
              <w:rPr>
                <w:rFonts w:ascii="Calibri" w:eastAsia="Calibri" w:hAnsi="Calibri" w:cs="Calibri"/>
                <w:b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ks</w:t>
            </w:r>
            <w:r>
              <w:rPr>
                <w:rFonts w:ascii="Calibri" w:eastAsia="Calibri" w:hAnsi="Calibri" w:cs="Calibri"/>
                <w:b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te)</w:t>
            </w:r>
            <w:r>
              <w:rPr>
                <w:rFonts w:ascii="Calibri" w:eastAsia="Calibri" w:hAnsi="Calibri" w:cs="Calibri"/>
                <w:b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b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  <w:p w:rsidR="006A7AD7" w:rsidRDefault="002F12FA">
            <w:pPr>
              <w:ind w:left="15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ks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ts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of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 2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  <w:p w:rsidR="006A7AD7" w:rsidRDefault="006A7AD7">
            <w:pPr>
              <w:spacing w:before="12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322" w:right="83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b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mme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b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4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1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b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(2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b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–</w:t>
            </w:r>
          </w:p>
          <w:p w:rsidR="006A7AD7" w:rsidRDefault="002F12FA">
            <w:pPr>
              <w:spacing w:before="2"/>
              <w:ind w:left="15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2010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  <w:p w:rsidR="006A7AD7" w:rsidRDefault="006A7AD7">
            <w:pPr>
              <w:spacing w:before="8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RO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FE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SSIO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2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b/>
                <w:color w:val="938953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3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X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NCE</w:t>
            </w:r>
          </w:p>
          <w:p w:rsidR="006A7AD7" w:rsidRDefault="006A7AD7">
            <w:pPr>
              <w:spacing w:before="10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1322" w:right="8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ly</w:t>
            </w:r>
            <w:r>
              <w:rPr>
                <w:rFonts w:ascii="Calibri" w:eastAsia="Calibri" w:hAnsi="Calibri" w:cs="Calibri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Exe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b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2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van</w:t>
            </w:r>
            <w:proofErr w:type="spellEnd"/>
            <w:r>
              <w:rPr>
                <w:rFonts w:ascii="Calibri" w:eastAsia="Calibri" w:hAnsi="Calibri" w:cs="Calibri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</w:p>
          <w:p w:rsidR="006A7AD7" w:rsidRDefault="002F12FA">
            <w:pPr>
              <w:spacing w:before="2"/>
              <w:ind w:left="15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ose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ive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avsari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(Sin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3)</w:t>
            </w:r>
          </w:p>
          <w:p w:rsidR="006A7AD7" w:rsidRDefault="006A7AD7">
            <w:pPr>
              <w:spacing w:before="12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322" w:right="82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  <w:proofErr w:type="gramEnd"/>
            <w:r>
              <w:rPr>
                <w:rFonts w:ascii="Calibri" w:eastAsia="Calibri" w:hAnsi="Calibri" w:cs="Calibri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Offic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ee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Ju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b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b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Sho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  <w:p w:rsidR="006A7AD7" w:rsidRDefault="002F12FA">
            <w:pPr>
              <w:ind w:left="15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arch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6A7AD7" w:rsidRDefault="006A7AD7">
            <w:pPr>
              <w:spacing w:before="12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591" w:right="825" w:hanging="269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oun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proofErr w:type="gramEnd"/>
            <w:r>
              <w:rPr>
                <w:rFonts w:ascii="Calibri" w:eastAsia="Calibri" w:hAnsi="Calibri" w:cs="Calibri"/>
                <w:b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(April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ril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Viv’s</w:t>
            </w:r>
            <w:proofErr w:type="spellEnd"/>
            <w:r>
              <w:rPr>
                <w:rFonts w:ascii="Calibri" w:eastAsia="Calibri" w:hAnsi="Calibri" w:cs="Calibri"/>
                <w:b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duca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b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Cen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vs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Indi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a.</w:t>
            </w:r>
          </w:p>
          <w:p w:rsidR="006A7AD7" w:rsidRDefault="006A7AD7">
            <w:pPr>
              <w:spacing w:before="6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J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OB</w:t>
            </w:r>
            <w:r>
              <w:rPr>
                <w:rFonts w:ascii="Calibri" w:eastAsia="Calibri" w:hAnsi="Calibri" w:cs="Calibri"/>
                <w:b/>
                <w:color w:val="938953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2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NSI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2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</w:t>
            </w:r>
          </w:p>
          <w:p w:rsidR="006A7AD7" w:rsidRDefault="006A7AD7">
            <w:pPr>
              <w:spacing w:before="11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591" w:right="827" w:hanging="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Offi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b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b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b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Sho</w:t>
            </w:r>
            <w:r>
              <w:rPr>
                <w:rFonts w:ascii="Calibri" w:eastAsia="Calibri" w:hAnsi="Calibri" w:cs="Calibri"/>
                <w:b/>
                <w:spacing w:val="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am 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6A7AD7" w:rsidRDefault="006A7AD7">
            <w:pPr>
              <w:spacing w:before="13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(Power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lly)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(Power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ally)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k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oun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&amp; 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lier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ym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 Re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 Rela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&amp;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rvi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&amp; 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it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goi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alls,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Involved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ge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 (Payroll,</w:t>
            </w:r>
            <w:r>
              <w:rPr>
                <w:rFonts w:ascii="Calibri" w:eastAsia="Calibri" w:hAnsi="Calibri" w:cs="Calibri"/>
                <w:spacing w:val="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ive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&amp;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oli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 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eco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</w:p>
          <w:p w:rsidR="006A7AD7" w:rsidRDefault="006A7AD7">
            <w:pPr>
              <w:spacing w:before="4" w:line="140" w:lineRule="exact"/>
              <w:rPr>
                <w:sz w:val="15"/>
                <w:szCs w:val="15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4808" w:right="480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3</w:t>
            </w:r>
          </w:p>
        </w:tc>
        <w:tc>
          <w:tcPr>
            <w:tcW w:w="59" w:type="dxa"/>
            <w:tcBorders>
              <w:top w:val="single" w:sz="12" w:space="0" w:color="B8B084"/>
              <w:left w:val="single" w:sz="25" w:space="0" w:color="6B633C"/>
              <w:bottom w:val="single" w:sz="12" w:space="0" w:color="B8B084"/>
              <w:right w:val="nil"/>
            </w:tcBorders>
          </w:tcPr>
          <w:p w:rsidR="006A7AD7" w:rsidRDefault="006A7AD7"/>
        </w:tc>
      </w:tr>
      <w:tr w:rsidR="006A7AD7">
        <w:trPr>
          <w:trHeight w:hRule="exact" w:val="59"/>
        </w:trPr>
        <w:tc>
          <w:tcPr>
            <w:tcW w:w="59" w:type="dxa"/>
            <w:tcBorders>
              <w:top w:val="single" w:sz="12" w:space="0" w:color="B8B084"/>
              <w:left w:val="nil"/>
              <w:bottom w:val="nil"/>
              <w:right w:val="single" w:sz="12" w:space="0" w:color="B8B084"/>
            </w:tcBorders>
          </w:tcPr>
          <w:p w:rsidR="006A7AD7" w:rsidRDefault="006A7AD7"/>
        </w:tc>
        <w:tc>
          <w:tcPr>
            <w:tcW w:w="10831" w:type="dxa"/>
            <w:tcBorders>
              <w:top w:val="single" w:sz="12" w:space="0" w:color="5E5635"/>
              <w:left w:val="single" w:sz="12" w:space="0" w:color="B8B084"/>
              <w:bottom w:val="nil"/>
              <w:right w:val="single" w:sz="12" w:space="0" w:color="B8B084"/>
            </w:tcBorders>
          </w:tcPr>
          <w:p w:rsidR="006A7AD7" w:rsidRDefault="006A7AD7"/>
        </w:tc>
        <w:tc>
          <w:tcPr>
            <w:tcW w:w="59" w:type="dxa"/>
            <w:tcBorders>
              <w:top w:val="single" w:sz="12" w:space="0" w:color="B8B084"/>
              <w:left w:val="single" w:sz="12" w:space="0" w:color="B8B084"/>
              <w:bottom w:val="nil"/>
              <w:right w:val="nil"/>
            </w:tcBorders>
          </w:tcPr>
          <w:p w:rsidR="006A7AD7" w:rsidRDefault="006A7AD7"/>
        </w:tc>
      </w:tr>
    </w:tbl>
    <w:p w:rsidR="006A7AD7" w:rsidRDefault="006A7AD7">
      <w:pPr>
        <w:sectPr w:rsidR="006A7AD7">
          <w:pgSz w:w="11920" w:h="16840"/>
          <w:pgMar w:top="360" w:right="360" w:bottom="280" w:left="380" w:header="720" w:footer="720" w:gutter="0"/>
          <w:cols w:space="720"/>
        </w:sectPr>
      </w:pPr>
    </w:p>
    <w:p w:rsidR="006A7AD7" w:rsidRDefault="00E842EF">
      <w:pPr>
        <w:spacing w:before="6" w:line="80" w:lineRule="exact"/>
        <w:rPr>
          <w:sz w:val="8"/>
          <w:szCs w:val="8"/>
        </w:rPr>
      </w:pPr>
      <w:r w:rsidRPr="00E842EF">
        <w:lastRenderedPageBreak/>
        <w:pict>
          <v:group id="_x0000_s1041" style="position:absolute;margin-left:94.1pt;margin-top:636.15pt;width:59pt;height:1.55pt;z-index:-251655680;mso-position-horizontal-relative:page;mso-position-vertical-relative:page" coordorigin="1882,12723" coordsize="1180,31">
            <v:shape id="_x0000_s1043" style="position:absolute;left:1904;top:12745;width:1150;height:0" coordorigin="1904,12745" coordsize="1150,0" path="m1904,12745r1149,e" filled="f" strokecolor="silver" strokeweight=".94pt">
              <v:path arrowok="t"/>
            </v:shape>
            <v:shape id="_x0000_s1042" style="position:absolute;left:1892;top:12733;width:1150;height:0" coordorigin="1892,12733" coordsize="1150,0" path="m1892,12733r1149,e" filled="f" strokecolor="#938953" strokeweight=".94pt">
              <v:path arrowok="t"/>
            </v:shape>
            <w10:wrap anchorx="page" anchory="page"/>
          </v:group>
        </w:pict>
      </w:r>
      <w:r w:rsidRPr="00E842EF">
        <w:pict>
          <v:group id="_x0000_s1038" style="position:absolute;margin-left:94.1pt;margin-top:561.05pt;width:116.65pt;height:1.55pt;z-index:-251656704;mso-position-horizontal-relative:page;mso-position-vertical-relative:page" coordorigin="1882,11221" coordsize="2333,31">
            <v:shape id="_x0000_s1040" style="position:absolute;left:1904;top:11242;width:2302;height:0" coordorigin="1904,11242" coordsize="2302,0" path="m1904,11242r2302,e" filled="f" strokecolor="silver" strokeweight=".94pt">
              <v:path arrowok="t"/>
            </v:shape>
            <v:shape id="_x0000_s1039" style="position:absolute;left:1892;top:11230;width:2302;height:0" coordorigin="1892,11230" coordsize="2302,0" path="m1892,11230r2302,e" filled="f" strokecolor="#938953" strokeweight=".94pt">
              <v:path arrowok="t"/>
            </v:shape>
            <w10:wrap anchorx="page" anchory="page"/>
          </v:group>
        </w:pict>
      </w:r>
      <w:r w:rsidRPr="00E842EF">
        <w:pict>
          <v:group id="_x0000_s1035" style="position:absolute;margin-left:94.1pt;margin-top:442.45pt;width:138pt;height:1.55pt;z-index:-251657728;mso-position-horizontal-relative:page;mso-position-vertical-relative:page" coordorigin="1882,8849" coordsize="2760,31">
            <v:shape id="_x0000_s1037" style="position:absolute;left:1904;top:8871;width:2729;height:0" coordorigin="1904,8871" coordsize="2729,0" path="m1904,8871r2729,e" filled="f" strokecolor="silver" strokeweight=".94pt">
              <v:path arrowok="t"/>
            </v:shape>
            <v:shape id="_x0000_s1036" style="position:absolute;left:1892;top:8859;width:2729;height:0" coordorigin="1892,8859" coordsize="2729,0" path="m1892,8859r2729,e" filled="f" strokecolor="#938953" strokeweight=".94pt">
              <v:path arrowok="t"/>
            </v:shape>
            <w10:wrap anchorx="page" anchory="page"/>
          </v:group>
        </w:pict>
      </w:r>
      <w:r w:rsidRPr="00E842EF">
        <w:pict>
          <v:group id="_x0000_s1032" style="position:absolute;margin-left:94.1pt;margin-top:278.15pt;width:173.5pt;height:1.55pt;z-index:-251658752;mso-position-horizontal-relative:page;mso-position-vertical-relative:page" coordorigin="1882,5563" coordsize="3470,31">
            <v:shape id="_x0000_s1034" style="position:absolute;left:1904;top:5585;width:3440;height:0" coordorigin="1904,5585" coordsize="3440,0" path="m1904,5585r3439,e" filled="f" strokecolor="silver" strokeweight=".94pt">
              <v:path arrowok="t"/>
            </v:shape>
            <v:shape id="_x0000_s1033" style="position:absolute;left:1892;top:5573;width:3440;height:0" coordorigin="1892,5573" coordsize="3440,0" path="m1892,5573r3439,e" filled="f" strokecolor="#938953" strokeweight=".94pt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"/>
        <w:gridCol w:w="10831"/>
        <w:gridCol w:w="59"/>
      </w:tblGrid>
      <w:tr w:rsidR="006A7AD7">
        <w:trPr>
          <w:trHeight w:hRule="exact" w:val="15763"/>
        </w:trPr>
        <w:tc>
          <w:tcPr>
            <w:tcW w:w="59" w:type="dxa"/>
            <w:tcBorders>
              <w:top w:val="single" w:sz="12" w:space="0" w:color="B8B084"/>
              <w:left w:val="nil"/>
              <w:bottom w:val="single" w:sz="12" w:space="0" w:color="B8B084"/>
              <w:right w:val="single" w:sz="25" w:space="0" w:color="6B633C"/>
            </w:tcBorders>
          </w:tcPr>
          <w:p w:rsidR="006A7AD7" w:rsidRDefault="006A7AD7"/>
        </w:tc>
        <w:tc>
          <w:tcPr>
            <w:tcW w:w="10831" w:type="dxa"/>
            <w:tcBorders>
              <w:top w:val="single" w:sz="12" w:space="0" w:color="5E5635"/>
              <w:left w:val="single" w:sz="25" w:space="0" w:color="6B633C"/>
              <w:bottom w:val="single" w:sz="12" w:space="0" w:color="5E5635"/>
              <w:right w:val="single" w:sz="25" w:space="0" w:color="6B633C"/>
            </w:tcBorders>
          </w:tcPr>
          <w:p w:rsidR="006A7AD7" w:rsidRDefault="006A7AD7">
            <w:pPr>
              <w:spacing w:before="8" w:line="180" w:lineRule="exact"/>
              <w:rPr>
                <w:sz w:val="19"/>
                <w:szCs w:val="19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 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id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  <w:p w:rsidR="006A7AD7" w:rsidRDefault="006A7AD7">
            <w:pPr>
              <w:spacing w:line="260" w:lineRule="exact"/>
              <w:rPr>
                <w:sz w:val="26"/>
                <w:szCs w:val="26"/>
              </w:rPr>
            </w:pPr>
          </w:p>
          <w:p w:rsidR="006A7AD7" w:rsidRDefault="002F12FA">
            <w:pPr>
              <w:ind w:left="1591" w:right="831" w:hanging="269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proofErr w:type="gramEnd"/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oun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ivi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ies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Visa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eign la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6A7AD7" w:rsidRDefault="006A7AD7">
            <w:pPr>
              <w:spacing w:before="13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ed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eign la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 VISA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les.</w:t>
            </w:r>
          </w:p>
          <w:p w:rsidR="006A7AD7" w:rsidRDefault="002F12FA">
            <w:pPr>
              <w:spacing w:line="280" w:lineRule="exact"/>
              <w:ind w:left="19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owle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E-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ails </w:t>
            </w:r>
            <w:r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&amp; </w:t>
            </w:r>
            <w:r>
              <w:rPr>
                <w:rFonts w:ascii="Calibri" w:eastAsia="Calibri" w:hAnsi="Calibri" w:cs="Calibri"/>
                <w:spacing w:val="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ondi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h </w:t>
            </w:r>
            <w:r>
              <w:rPr>
                <w:rFonts w:ascii="Calibri" w:eastAsia="Calibri" w:hAnsi="Calibri" w:cs="Calibri"/>
                <w:spacing w:val="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vari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Univers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ies </w:t>
            </w:r>
            <w:r>
              <w:rPr>
                <w:rFonts w:ascii="Calibri" w:eastAsia="Calibri" w:hAnsi="Calibri" w:cs="Calibri"/>
                <w:spacing w:val="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via</w:t>
            </w:r>
          </w:p>
          <w:p w:rsidR="006A7AD7" w:rsidRDefault="002F12FA">
            <w:pPr>
              <w:spacing w:line="280" w:lineRule="exact"/>
              <w:ind w:left="2273" w:right="532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.</w:t>
            </w:r>
          </w:p>
          <w:p w:rsidR="006A7AD7" w:rsidRDefault="002F12FA">
            <w:pPr>
              <w:spacing w:before="5" w:line="234" w:lineRule="auto"/>
              <w:ind w:left="2311" w:right="829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missio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6A7AD7" w:rsidRDefault="006A7AD7">
            <w:pPr>
              <w:spacing w:before="9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K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color w:val="938953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SKI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LL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b/>
                <w:color w:val="938953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ND</w:t>
            </w:r>
            <w:r>
              <w:rPr>
                <w:rFonts w:ascii="Calibri" w:eastAsia="Calibri" w:hAnsi="Calibri" w:cs="Calibri"/>
                <w:b/>
                <w:color w:val="938953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C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2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PE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NCI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</w:t>
            </w:r>
          </w:p>
          <w:p w:rsidR="006A7AD7" w:rsidRDefault="006A7AD7">
            <w:pPr>
              <w:spacing w:before="11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322" w:right="5958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ments</w:t>
            </w:r>
          </w:p>
          <w:p w:rsidR="006A7AD7" w:rsidRDefault="002F12FA">
            <w:pPr>
              <w:spacing w:line="300" w:lineRule="exact"/>
              <w:ind w:left="1322" w:right="385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ask 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onflic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  <w:p w:rsidR="006A7AD7" w:rsidRDefault="002F12FA">
            <w:pPr>
              <w:spacing w:before="1"/>
              <w:ind w:left="1322" w:right="204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lone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  <w:p w:rsidR="006A7AD7" w:rsidRDefault="002F12FA">
            <w:pPr>
              <w:spacing w:line="300" w:lineRule="exact"/>
              <w:ind w:left="1322" w:right="34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owle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Of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ages</w:t>
            </w:r>
          </w:p>
          <w:p w:rsidR="006A7AD7" w:rsidRDefault="002F12FA">
            <w:pPr>
              <w:spacing w:line="300" w:lineRule="exact"/>
              <w:ind w:left="1322" w:right="441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ills</w:t>
            </w:r>
          </w:p>
          <w:p w:rsidR="006A7AD7" w:rsidRDefault="002F12FA">
            <w:pPr>
              <w:spacing w:before="1"/>
              <w:ind w:left="1322" w:right="584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iali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  <w:p w:rsidR="006A7AD7" w:rsidRDefault="002F12FA">
            <w:pPr>
              <w:spacing w:line="300" w:lineRule="exact"/>
              <w:ind w:left="1322" w:right="194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 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ssure</w:t>
            </w:r>
          </w:p>
          <w:p w:rsidR="006A7AD7" w:rsidRDefault="006A7AD7">
            <w:pPr>
              <w:spacing w:before="8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CO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color w:val="938953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K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3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OW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LE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2"/>
                <w:sz w:val="26"/>
                <w:szCs w:val="26"/>
              </w:rPr>
              <w:t>D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GE</w:t>
            </w:r>
          </w:p>
          <w:p w:rsidR="006A7AD7" w:rsidRDefault="006A7AD7">
            <w:pPr>
              <w:spacing w:before="14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322" w:right="506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opp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ower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lly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6A7AD7" w:rsidRDefault="002F12FA">
            <w:pPr>
              <w:spacing w:line="300" w:lineRule="exact"/>
              <w:ind w:left="1322" w:right="845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lly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6A7AD7" w:rsidRDefault="002F12FA">
            <w:pPr>
              <w:spacing w:line="300" w:lineRule="exact"/>
              <w:ind w:left="1322" w:right="749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gram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e.</w:t>
            </w:r>
          </w:p>
          <w:p w:rsidR="006A7AD7" w:rsidRDefault="002F12FA">
            <w:pPr>
              <w:spacing w:before="1"/>
              <w:ind w:left="1322" w:right="828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6A7AD7" w:rsidRDefault="006A7AD7">
            <w:pPr>
              <w:spacing w:before="8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NG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G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b/>
                <w:color w:val="938953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K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3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OWN</w:t>
            </w:r>
          </w:p>
          <w:p w:rsidR="006A7AD7" w:rsidRDefault="006A7AD7">
            <w:pPr>
              <w:spacing w:before="2" w:line="140" w:lineRule="exact"/>
              <w:rPr>
                <w:sz w:val="14"/>
                <w:szCs w:val="14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1322" w:right="645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h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uj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ara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6A7AD7" w:rsidRDefault="006A7AD7">
            <w:pPr>
              <w:spacing w:before="8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RSO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2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L</w:t>
            </w:r>
          </w:p>
          <w:p w:rsidR="006A7AD7" w:rsidRDefault="006A7AD7">
            <w:pPr>
              <w:spacing w:before="12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322" w:right="8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ly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iv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ic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son 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eves 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at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ly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ell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irec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 achi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Well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ive</w:t>
            </w:r>
            <w:r>
              <w:rPr>
                <w:rFonts w:ascii="Calibri" w:eastAsia="Calibri" w:hAnsi="Calibri" w:cs="Calibri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mely,</w:t>
            </w:r>
            <w:r>
              <w:rPr>
                <w:rFonts w:ascii="Calibri" w:eastAsia="Calibri" w:hAnsi="Calibri" w:cs="Calibri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ager</w:t>
            </w:r>
            <w:r>
              <w:rPr>
                <w:rFonts w:ascii="Calibri" w:eastAsia="Calibri" w:hAnsi="Calibri" w:cs="Calibri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le,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ell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 go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 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of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le.</w:t>
            </w: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before="4" w:line="200" w:lineRule="exact"/>
            </w:pPr>
          </w:p>
          <w:p w:rsidR="006A7AD7" w:rsidRDefault="002F12FA">
            <w:pPr>
              <w:ind w:left="4808" w:right="480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3</w:t>
            </w:r>
          </w:p>
        </w:tc>
        <w:tc>
          <w:tcPr>
            <w:tcW w:w="59" w:type="dxa"/>
            <w:tcBorders>
              <w:top w:val="single" w:sz="12" w:space="0" w:color="B8B084"/>
              <w:left w:val="single" w:sz="25" w:space="0" w:color="6B633C"/>
              <w:bottom w:val="single" w:sz="12" w:space="0" w:color="B8B084"/>
              <w:right w:val="nil"/>
            </w:tcBorders>
          </w:tcPr>
          <w:p w:rsidR="006A7AD7" w:rsidRDefault="006A7AD7"/>
        </w:tc>
      </w:tr>
      <w:tr w:rsidR="006A7AD7">
        <w:trPr>
          <w:trHeight w:hRule="exact" w:val="59"/>
        </w:trPr>
        <w:tc>
          <w:tcPr>
            <w:tcW w:w="59" w:type="dxa"/>
            <w:tcBorders>
              <w:top w:val="single" w:sz="12" w:space="0" w:color="B8B084"/>
              <w:left w:val="nil"/>
              <w:bottom w:val="nil"/>
              <w:right w:val="single" w:sz="12" w:space="0" w:color="B8B084"/>
            </w:tcBorders>
          </w:tcPr>
          <w:p w:rsidR="006A7AD7" w:rsidRDefault="006A7AD7"/>
        </w:tc>
        <w:tc>
          <w:tcPr>
            <w:tcW w:w="10831" w:type="dxa"/>
            <w:tcBorders>
              <w:top w:val="single" w:sz="12" w:space="0" w:color="5E5635"/>
              <w:left w:val="single" w:sz="12" w:space="0" w:color="B8B084"/>
              <w:bottom w:val="nil"/>
              <w:right w:val="single" w:sz="12" w:space="0" w:color="B8B084"/>
            </w:tcBorders>
          </w:tcPr>
          <w:p w:rsidR="006A7AD7" w:rsidRDefault="006A7AD7"/>
        </w:tc>
        <w:tc>
          <w:tcPr>
            <w:tcW w:w="59" w:type="dxa"/>
            <w:tcBorders>
              <w:top w:val="single" w:sz="12" w:space="0" w:color="B8B084"/>
              <w:left w:val="single" w:sz="12" w:space="0" w:color="B8B084"/>
              <w:bottom w:val="nil"/>
              <w:right w:val="nil"/>
            </w:tcBorders>
          </w:tcPr>
          <w:p w:rsidR="006A7AD7" w:rsidRDefault="006A7AD7"/>
        </w:tc>
      </w:tr>
    </w:tbl>
    <w:p w:rsidR="006A7AD7" w:rsidRDefault="006A7AD7">
      <w:pPr>
        <w:sectPr w:rsidR="006A7AD7">
          <w:pgSz w:w="11920" w:h="16840"/>
          <w:pgMar w:top="360" w:right="360" w:bottom="280" w:left="380" w:header="720" w:footer="720" w:gutter="0"/>
          <w:cols w:space="720"/>
        </w:sectPr>
      </w:pPr>
    </w:p>
    <w:p w:rsidR="006A7AD7" w:rsidRDefault="00E842EF">
      <w:pPr>
        <w:spacing w:before="6" w:line="80" w:lineRule="exact"/>
        <w:rPr>
          <w:sz w:val="8"/>
          <w:szCs w:val="8"/>
        </w:rPr>
      </w:pPr>
      <w:r w:rsidRPr="00E842EF">
        <w:lastRenderedPageBreak/>
        <w:pict>
          <v:group id="_x0000_s1029" style="position:absolute;margin-left:94.1pt;margin-top:132.2pt;width:85.55pt;height:1.55pt;z-index:-251653632;mso-position-horizontal-relative:page;mso-position-vertical-relative:page" coordorigin="1882,2644" coordsize="1711,31">
            <v:shape id="_x0000_s1031" style="position:absolute;left:1904;top:2666;width:1680;height:0" coordorigin="1904,2666" coordsize="1680,0" path="m1904,2666r1680,e" filled="f" strokecolor="silver" strokeweight=".94pt">
              <v:path arrowok="t"/>
            </v:shape>
            <v:shape id="_x0000_s1030" style="position:absolute;left:1892;top:2654;width:1680;height:0" coordorigin="1892,2654" coordsize="1680,0" path="m1892,2654r1680,e" filled="f" strokecolor="#938953" strokeweight=".94pt">
              <v:path arrowok="t"/>
            </v:shape>
            <w10:wrap anchorx="page" anchory="page"/>
          </v:group>
        </w:pict>
      </w:r>
      <w:r w:rsidRPr="00E842EF">
        <w:pict>
          <v:group id="_x0000_s1026" style="position:absolute;margin-left:94.1pt;margin-top:61.4pt;width:69.1pt;height:1.55pt;z-index:-251654656;mso-position-horizontal-relative:page;mso-position-vertical-relative:page" coordorigin="1882,1228" coordsize="1382,31">
            <v:shape id="_x0000_s1028" style="position:absolute;left:1904;top:1249;width:1351;height:0" coordorigin="1904,1249" coordsize="1351,0" path="m1904,1249r1351,e" filled="f" strokecolor="silver" strokeweight=".94pt">
              <v:path arrowok="t"/>
            </v:shape>
            <v:shape id="_x0000_s1027" style="position:absolute;left:1892;top:1237;width:1351;height:0" coordorigin="1892,1237" coordsize="1351,0" path="m1892,1237r1351,e" filled="f" strokecolor="#938953" strokeweight=".94pt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"/>
        <w:gridCol w:w="10831"/>
        <w:gridCol w:w="59"/>
      </w:tblGrid>
      <w:tr w:rsidR="006A7AD7">
        <w:trPr>
          <w:trHeight w:hRule="exact" w:val="15763"/>
        </w:trPr>
        <w:tc>
          <w:tcPr>
            <w:tcW w:w="59" w:type="dxa"/>
            <w:tcBorders>
              <w:top w:val="single" w:sz="12" w:space="0" w:color="B8B084"/>
              <w:left w:val="nil"/>
              <w:bottom w:val="single" w:sz="12" w:space="0" w:color="B8B084"/>
              <w:right w:val="single" w:sz="25" w:space="0" w:color="6B633C"/>
            </w:tcBorders>
          </w:tcPr>
          <w:p w:rsidR="006A7AD7" w:rsidRDefault="006A7AD7"/>
        </w:tc>
        <w:tc>
          <w:tcPr>
            <w:tcW w:w="10831" w:type="dxa"/>
            <w:tcBorders>
              <w:top w:val="single" w:sz="12" w:space="0" w:color="5E5635"/>
              <w:left w:val="single" w:sz="25" w:space="0" w:color="6B633C"/>
              <w:bottom w:val="single" w:sz="12" w:space="0" w:color="5E5635"/>
              <w:right w:val="single" w:sz="25" w:space="0" w:color="6B633C"/>
            </w:tcBorders>
          </w:tcPr>
          <w:p w:rsidR="006A7AD7" w:rsidRDefault="006A7AD7">
            <w:pPr>
              <w:spacing w:before="8" w:line="180" w:lineRule="exact"/>
              <w:rPr>
                <w:sz w:val="19"/>
                <w:szCs w:val="19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EFE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NC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</w:t>
            </w:r>
          </w:p>
          <w:p w:rsidR="006A7AD7" w:rsidRDefault="006A7AD7">
            <w:pPr>
              <w:spacing w:before="8" w:line="260" w:lineRule="exact"/>
              <w:rPr>
                <w:sz w:val="26"/>
                <w:szCs w:val="26"/>
              </w:rPr>
            </w:pPr>
          </w:p>
          <w:p w:rsidR="006A7AD7" w:rsidRDefault="002F12FA">
            <w:pPr>
              <w:ind w:left="13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Availa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 Re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est</w:t>
            </w:r>
          </w:p>
          <w:p w:rsidR="006A7AD7" w:rsidRDefault="006A7AD7">
            <w:pPr>
              <w:spacing w:before="8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87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Wingdings" w:eastAsia="Wingdings" w:hAnsi="Wingdings" w:cs="Wingdings"/>
                <w:emboss/>
                <w:color w:val="938953"/>
                <w:sz w:val="26"/>
                <w:szCs w:val="26"/>
              </w:rPr>
              <w:t></w:t>
            </w:r>
            <w:r>
              <w:rPr>
                <w:color w:val="938953"/>
                <w:sz w:val="26"/>
                <w:szCs w:val="26"/>
              </w:rPr>
              <w:t xml:space="preserve">  </w:t>
            </w:r>
            <w:r>
              <w:rPr>
                <w:color w:val="938953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H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color w:val="938953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D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ET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hadow/>
                <w:color w:val="938953"/>
                <w:spacing w:val="1"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b/>
                <w:shadow/>
                <w:color w:val="938953"/>
                <w:sz w:val="26"/>
                <w:szCs w:val="26"/>
              </w:rPr>
              <w:t>S</w:t>
            </w:r>
          </w:p>
          <w:p w:rsidR="006A7AD7" w:rsidRDefault="006A7AD7">
            <w:pPr>
              <w:spacing w:before="12" w:line="280" w:lineRule="exact"/>
              <w:rPr>
                <w:sz w:val="28"/>
                <w:szCs w:val="28"/>
              </w:rPr>
            </w:pPr>
          </w:p>
          <w:p w:rsidR="006A7AD7" w:rsidRDefault="002F12FA">
            <w:pPr>
              <w:ind w:left="15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VANDNA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 w:rsidR="005648EE"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 w:rsidR="005648EE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KANSAGRA</w:t>
            </w:r>
          </w:p>
          <w:p w:rsidR="006A7AD7" w:rsidRDefault="006A7AD7">
            <w:pPr>
              <w:spacing w:before="6" w:line="140" w:lineRule="exact"/>
              <w:rPr>
                <w:sz w:val="14"/>
                <w:szCs w:val="14"/>
              </w:rPr>
            </w:pPr>
          </w:p>
          <w:p w:rsidR="006A7AD7" w:rsidRDefault="005648EE">
            <w:pPr>
              <w:spacing w:line="359" w:lineRule="auto"/>
              <w:ind w:left="1591" w:right="67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401-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Madhav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Residency,</w:t>
            </w:r>
          </w:p>
          <w:p w:rsidR="005648EE" w:rsidRDefault="005648EE">
            <w:pPr>
              <w:spacing w:line="359" w:lineRule="auto"/>
              <w:ind w:left="1591" w:right="67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Opp. London Palace,</w:t>
            </w:r>
          </w:p>
          <w:p w:rsidR="005648EE" w:rsidRDefault="005648EE">
            <w:pPr>
              <w:spacing w:line="359" w:lineRule="auto"/>
              <w:ind w:left="1591" w:right="676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Lunsikui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Road</w:t>
            </w:r>
          </w:p>
          <w:p w:rsidR="006A7AD7" w:rsidRDefault="002F12FA">
            <w:pPr>
              <w:spacing w:line="360" w:lineRule="auto"/>
              <w:ind w:left="1591" w:right="72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SARI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  <w:p w:rsidR="006A7AD7" w:rsidRDefault="002F12FA">
            <w:pPr>
              <w:spacing w:before="2"/>
              <w:ind w:left="15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JARA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IA</w:t>
            </w:r>
          </w:p>
          <w:p w:rsidR="005648EE" w:rsidRDefault="005648EE">
            <w:pPr>
              <w:spacing w:before="2"/>
              <w:ind w:left="1591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6A7AD7" w:rsidRDefault="006A7AD7">
            <w:pPr>
              <w:spacing w:before="5" w:line="140" w:lineRule="exact"/>
              <w:rPr>
                <w:sz w:val="14"/>
                <w:szCs w:val="14"/>
              </w:rPr>
            </w:pPr>
          </w:p>
          <w:p w:rsidR="006A7AD7" w:rsidRDefault="002F12FA">
            <w:pPr>
              <w:ind w:left="13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Bir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h               </w:t>
            </w:r>
            <w:r>
              <w:rPr>
                <w:rFonts w:ascii="Calibri" w:eastAsia="Calibri" w:hAnsi="Calibri" w:cs="Calibri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          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ly 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89</w:t>
            </w:r>
          </w:p>
          <w:p w:rsidR="006A7AD7" w:rsidRDefault="006A7AD7">
            <w:pPr>
              <w:spacing w:before="5" w:line="140" w:lineRule="exact"/>
              <w:rPr>
                <w:sz w:val="14"/>
                <w:szCs w:val="14"/>
              </w:rPr>
            </w:pPr>
          </w:p>
          <w:p w:rsidR="006A7AD7" w:rsidRDefault="002F12FA">
            <w:pPr>
              <w:ind w:left="13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            </w:t>
            </w:r>
            <w:r>
              <w:rPr>
                <w:rFonts w:ascii="Calibri" w:eastAsia="Calibri" w:hAnsi="Calibri" w:cs="Calibri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          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 w:rsidR="005648EE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  <w:p w:rsidR="006A7AD7" w:rsidRDefault="006A7AD7">
            <w:pPr>
              <w:spacing w:before="5" w:line="140" w:lineRule="exact"/>
              <w:rPr>
                <w:sz w:val="14"/>
                <w:szCs w:val="14"/>
              </w:rPr>
            </w:pPr>
          </w:p>
          <w:p w:rsidR="006A7AD7" w:rsidRDefault="002F12FA">
            <w:pPr>
              <w:ind w:left="13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5648EE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:          </w:t>
            </w:r>
            <w:hyperlink r:id="rId6">
              <w:r>
                <w:rPr>
                  <w:rFonts w:ascii="Calibri" w:eastAsia="Calibri" w:hAnsi="Calibri" w:cs="Calibri"/>
                  <w:sz w:val="22"/>
                  <w:szCs w:val="22"/>
                </w:rPr>
                <w:t>+</w:t>
              </w:r>
              <w:r>
                <w:rPr>
                  <w:rFonts w:ascii="Calibri" w:eastAsia="Calibri" w:hAnsi="Calibri" w:cs="Calibri"/>
                  <w:spacing w:val="-1"/>
                  <w:sz w:val="22"/>
                  <w:szCs w:val="22"/>
                </w:rPr>
                <w:t>9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>1</w:t>
              </w:r>
              <w:r>
                <w:rPr>
                  <w:rFonts w:ascii="Calibri" w:eastAsia="Calibri" w:hAnsi="Calibri" w:cs="Calibri"/>
                  <w:spacing w:val="4"/>
                  <w:sz w:val="22"/>
                  <w:szCs w:val="22"/>
                </w:rPr>
                <w:t xml:space="preserve"> </w:t>
              </w:r>
              <w:r>
                <w:rPr>
                  <w:rFonts w:ascii="Calibri" w:eastAsia="Calibri" w:hAnsi="Calibri" w:cs="Calibri"/>
                  <w:sz w:val="24"/>
                  <w:szCs w:val="24"/>
                </w:rPr>
                <w:t>–</w:t>
              </w:r>
            </w:hyperlink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  <w:p w:rsidR="006A7AD7" w:rsidRDefault="005648EE">
            <w:pPr>
              <w:spacing w:before="8"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  <w:p w:rsidR="006A7AD7" w:rsidRDefault="002F12FA">
            <w:pPr>
              <w:ind w:left="132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r w:rsidR="005648EE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hyperlink r:id="rId7">
              <w:r>
                <w:rPr>
                  <w:rFonts w:ascii="Calibri" w:eastAsia="Calibri" w:hAnsi="Calibri" w:cs="Calibri"/>
                  <w:color w:val="3333FF"/>
                  <w:spacing w:val="-1"/>
                  <w:sz w:val="22"/>
                  <w:szCs w:val="22"/>
                  <w:u w:val="single" w:color="3333FF"/>
                </w:rPr>
                <w:t>v</w:t>
              </w:r>
              <w:r>
                <w:rPr>
                  <w:rFonts w:ascii="Calibri" w:eastAsia="Calibri" w:hAnsi="Calibri" w:cs="Calibri"/>
                  <w:color w:val="3333FF"/>
                  <w:sz w:val="22"/>
                  <w:szCs w:val="22"/>
                  <w:u w:val="single" w:color="3333FF"/>
                </w:rPr>
                <w:t>a</w:t>
              </w:r>
              <w:r>
                <w:rPr>
                  <w:rFonts w:ascii="Calibri" w:eastAsia="Calibri" w:hAnsi="Calibri" w:cs="Calibri"/>
                  <w:color w:val="3333FF"/>
                  <w:spacing w:val="-1"/>
                  <w:sz w:val="22"/>
                  <w:szCs w:val="22"/>
                  <w:u w:val="single" w:color="3333FF"/>
                </w:rPr>
                <w:t>ndn</w:t>
              </w:r>
              <w:r>
                <w:rPr>
                  <w:rFonts w:ascii="Calibri" w:eastAsia="Calibri" w:hAnsi="Calibri" w:cs="Calibri"/>
                  <w:color w:val="3333FF"/>
                  <w:sz w:val="22"/>
                  <w:szCs w:val="22"/>
                  <w:u w:val="single" w:color="3333FF"/>
                </w:rPr>
                <w:t>a0</w:t>
              </w:r>
              <w:r>
                <w:rPr>
                  <w:rFonts w:ascii="Calibri" w:eastAsia="Calibri" w:hAnsi="Calibri" w:cs="Calibri"/>
                  <w:color w:val="3333FF"/>
                  <w:spacing w:val="-2"/>
                  <w:sz w:val="22"/>
                  <w:szCs w:val="22"/>
                  <w:u w:val="single" w:color="3333FF"/>
                </w:rPr>
                <w:t>1</w:t>
              </w:r>
              <w:r>
                <w:rPr>
                  <w:rFonts w:ascii="Calibri" w:eastAsia="Calibri" w:hAnsi="Calibri" w:cs="Calibri"/>
                  <w:color w:val="3333FF"/>
                  <w:spacing w:val="1"/>
                  <w:sz w:val="22"/>
                  <w:szCs w:val="22"/>
                  <w:u w:val="single" w:color="3333FF"/>
                </w:rPr>
                <w:t>08</w:t>
              </w:r>
              <w:r>
                <w:rPr>
                  <w:rFonts w:ascii="Calibri" w:eastAsia="Calibri" w:hAnsi="Calibri" w:cs="Calibri"/>
                  <w:color w:val="3333FF"/>
                  <w:sz w:val="22"/>
                  <w:szCs w:val="22"/>
                  <w:u w:val="single" w:color="3333FF"/>
                </w:rPr>
                <w:t>@</w:t>
              </w:r>
              <w:r>
                <w:rPr>
                  <w:rFonts w:ascii="Calibri" w:eastAsia="Calibri" w:hAnsi="Calibri" w:cs="Calibri"/>
                  <w:color w:val="3333FF"/>
                  <w:spacing w:val="-4"/>
                  <w:sz w:val="22"/>
                  <w:szCs w:val="22"/>
                  <w:u w:val="single" w:color="3333FF"/>
                </w:rPr>
                <w:t>g</w:t>
              </w:r>
              <w:r>
                <w:rPr>
                  <w:rFonts w:ascii="Calibri" w:eastAsia="Calibri" w:hAnsi="Calibri" w:cs="Calibri"/>
                  <w:color w:val="3333FF"/>
                  <w:spacing w:val="-1"/>
                  <w:sz w:val="22"/>
                  <w:szCs w:val="22"/>
                  <w:u w:val="single" w:color="3333FF"/>
                </w:rPr>
                <w:t>m</w:t>
              </w:r>
              <w:r>
                <w:rPr>
                  <w:rFonts w:ascii="Calibri" w:eastAsia="Calibri" w:hAnsi="Calibri" w:cs="Calibri"/>
                  <w:color w:val="3333FF"/>
                  <w:sz w:val="22"/>
                  <w:szCs w:val="22"/>
                  <w:u w:val="single" w:color="3333FF"/>
                </w:rPr>
                <w:t>ai</w:t>
              </w:r>
              <w:r>
                <w:rPr>
                  <w:rFonts w:ascii="Calibri" w:eastAsia="Calibri" w:hAnsi="Calibri" w:cs="Calibri"/>
                  <w:color w:val="3333FF"/>
                  <w:spacing w:val="-1"/>
                  <w:sz w:val="22"/>
                  <w:szCs w:val="22"/>
                  <w:u w:val="single" w:color="3333FF"/>
                </w:rPr>
                <w:t>l</w:t>
              </w:r>
              <w:r>
                <w:rPr>
                  <w:rFonts w:ascii="Calibri" w:eastAsia="Calibri" w:hAnsi="Calibri" w:cs="Calibri"/>
                  <w:color w:val="3333FF"/>
                  <w:sz w:val="22"/>
                  <w:szCs w:val="22"/>
                  <w:u w:val="single" w:color="3333FF"/>
                </w:rPr>
                <w:t>.c</w:t>
              </w:r>
              <w:r>
                <w:rPr>
                  <w:rFonts w:ascii="Calibri" w:eastAsia="Calibri" w:hAnsi="Calibri" w:cs="Calibri"/>
                  <w:color w:val="3333FF"/>
                  <w:spacing w:val="-1"/>
                  <w:sz w:val="22"/>
                  <w:szCs w:val="22"/>
                  <w:u w:val="single" w:color="3333FF"/>
                </w:rPr>
                <w:t>o</w:t>
              </w:r>
              <w:r>
                <w:rPr>
                  <w:rFonts w:ascii="Calibri" w:eastAsia="Calibri" w:hAnsi="Calibri" w:cs="Calibri"/>
                  <w:color w:val="3333FF"/>
                  <w:sz w:val="22"/>
                  <w:szCs w:val="22"/>
                  <w:u w:val="single" w:color="3333FF"/>
                </w:rPr>
                <w:t>m</w:t>
              </w:r>
            </w:hyperlink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before="7" w:line="220" w:lineRule="exact"/>
              <w:rPr>
                <w:sz w:val="22"/>
                <w:szCs w:val="22"/>
              </w:rPr>
            </w:pPr>
          </w:p>
          <w:p w:rsidR="006A7AD7" w:rsidRDefault="002F12FA">
            <w:pPr>
              <w:ind w:left="13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 w:rsidR="005648EE">
              <w:rPr>
                <w:rFonts w:ascii="Calibri" w:eastAsia="Calibri" w:hAnsi="Calibri" w:cs="Calibri"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 w:rsidR="005648EE">
              <w:rPr>
                <w:rFonts w:ascii="Calibri" w:eastAsia="Calibri" w:hAnsi="Calibri" w:cs="Calibri"/>
                <w:sz w:val="24"/>
                <w:szCs w:val="24"/>
              </w:rPr>
              <w:t>Kansagra</w:t>
            </w:r>
          </w:p>
          <w:p w:rsidR="006A7AD7" w:rsidRDefault="006A7AD7">
            <w:pPr>
              <w:spacing w:before="1" w:line="120" w:lineRule="exact"/>
              <w:rPr>
                <w:sz w:val="13"/>
                <w:szCs w:val="13"/>
              </w:rPr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6A7AD7">
            <w:pPr>
              <w:spacing w:line="200" w:lineRule="exact"/>
            </w:pPr>
          </w:p>
          <w:p w:rsidR="006A7AD7" w:rsidRDefault="002F12FA">
            <w:pPr>
              <w:ind w:left="4808" w:right="480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3</w:t>
            </w:r>
          </w:p>
        </w:tc>
        <w:tc>
          <w:tcPr>
            <w:tcW w:w="59" w:type="dxa"/>
            <w:tcBorders>
              <w:top w:val="single" w:sz="12" w:space="0" w:color="B8B084"/>
              <w:left w:val="single" w:sz="25" w:space="0" w:color="6B633C"/>
              <w:bottom w:val="single" w:sz="12" w:space="0" w:color="B8B084"/>
              <w:right w:val="nil"/>
            </w:tcBorders>
          </w:tcPr>
          <w:p w:rsidR="006A7AD7" w:rsidRDefault="005648EE">
            <w:r>
              <w:t xml:space="preserve">   </w:t>
            </w:r>
          </w:p>
        </w:tc>
      </w:tr>
      <w:tr w:rsidR="006A7AD7">
        <w:trPr>
          <w:trHeight w:hRule="exact" w:val="59"/>
        </w:trPr>
        <w:tc>
          <w:tcPr>
            <w:tcW w:w="59" w:type="dxa"/>
            <w:tcBorders>
              <w:top w:val="single" w:sz="12" w:space="0" w:color="B8B084"/>
              <w:left w:val="nil"/>
              <w:bottom w:val="nil"/>
              <w:right w:val="single" w:sz="12" w:space="0" w:color="B8B084"/>
            </w:tcBorders>
          </w:tcPr>
          <w:p w:rsidR="006A7AD7" w:rsidRDefault="006A7AD7"/>
        </w:tc>
        <w:tc>
          <w:tcPr>
            <w:tcW w:w="10831" w:type="dxa"/>
            <w:tcBorders>
              <w:top w:val="single" w:sz="12" w:space="0" w:color="5E5635"/>
              <w:left w:val="single" w:sz="12" w:space="0" w:color="B8B084"/>
              <w:bottom w:val="nil"/>
              <w:right w:val="single" w:sz="12" w:space="0" w:color="B8B084"/>
            </w:tcBorders>
          </w:tcPr>
          <w:p w:rsidR="006A7AD7" w:rsidRDefault="006A7AD7"/>
        </w:tc>
        <w:tc>
          <w:tcPr>
            <w:tcW w:w="59" w:type="dxa"/>
            <w:tcBorders>
              <w:top w:val="single" w:sz="12" w:space="0" w:color="B8B084"/>
              <w:left w:val="single" w:sz="12" w:space="0" w:color="B8B084"/>
              <w:bottom w:val="nil"/>
              <w:right w:val="nil"/>
            </w:tcBorders>
          </w:tcPr>
          <w:p w:rsidR="006A7AD7" w:rsidRDefault="006A7AD7"/>
        </w:tc>
      </w:tr>
    </w:tbl>
    <w:p w:rsidR="002F12FA" w:rsidRDefault="002F12FA"/>
    <w:sectPr w:rsidR="002F12FA" w:rsidSect="006A7AD7">
      <w:pgSz w:w="11920" w:h="16840"/>
      <w:pgMar w:top="360" w:right="3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D0A9B"/>
    <w:multiLevelType w:val="multilevel"/>
    <w:tmpl w:val="5AEC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AD7"/>
    <w:rsid w:val="00112C0F"/>
    <w:rsid w:val="001F2BBB"/>
    <w:rsid w:val="002F12FA"/>
    <w:rsid w:val="005648EE"/>
    <w:rsid w:val="006A7AD7"/>
    <w:rsid w:val="00E8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ndna01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dna0108@gmail.com" TargetMode="External"/><Relationship Id="rId5" Type="http://schemas.openxmlformats.org/officeDocument/2006/relationships/hyperlink" Target="mailto:vandna010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2015-09-10T06:43:00Z</dcterms:created>
  <dcterms:modified xsi:type="dcterms:W3CDTF">2015-09-10T07:01:00Z</dcterms:modified>
</cp:coreProperties>
</file>