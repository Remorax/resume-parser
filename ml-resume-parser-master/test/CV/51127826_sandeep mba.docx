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BE" w:rsidRPr="007F718C" w:rsidRDefault="00875BFA" w:rsidP="00CF6521">
      <w:pPr>
        <w:pStyle w:val="BodyText"/>
        <w:spacing w:after="0"/>
        <w:jc w:val="center"/>
        <w:rPr>
          <w:b/>
          <w:sz w:val="32"/>
          <w:szCs w:val="32"/>
        </w:rPr>
      </w:pPr>
      <w:r w:rsidRPr="007F718C">
        <w:rPr>
          <w:b/>
          <w:sz w:val="32"/>
          <w:szCs w:val="32"/>
        </w:rPr>
        <w:t>CURRICULAM – VITAE</w:t>
      </w:r>
    </w:p>
    <w:p w:rsidR="002E68E2" w:rsidRPr="007F718C" w:rsidRDefault="002E68E2" w:rsidP="00CF6521">
      <w:pPr>
        <w:pStyle w:val="BodyText"/>
        <w:spacing w:after="0"/>
        <w:rPr>
          <w:b/>
          <w:noProof/>
          <w:sz w:val="24"/>
          <w:szCs w:val="24"/>
          <w:lang w:val="en-US" w:eastAsia="en-US"/>
        </w:rPr>
      </w:pPr>
    </w:p>
    <w:p w:rsidR="00A236BE" w:rsidRPr="007F718C" w:rsidRDefault="00686F5B" w:rsidP="00CF6521">
      <w:pPr>
        <w:pStyle w:val="BodyText"/>
        <w:spacing w:after="0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 xml:space="preserve">     </w:t>
      </w:r>
    </w:p>
    <w:p w:rsidR="00C07B59" w:rsidRPr="007F718C" w:rsidRDefault="00C07B59" w:rsidP="00CF6521">
      <w:pPr>
        <w:pStyle w:val="BodyText"/>
        <w:spacing w:after="0"/>
        <w:rPr>
          <w:b/>
          <w:sz w:val="24"/>
          <w:szCs w:val="24"/>
        </w:rPr>
      </w:pPr>
    </w:p>
    <w:p w:rsidR="00686F5B" w:rsidRPr="007F718C" w:rsidRDefault="00434F10" w:rsidP="00CF6521">
      <w:pPr>
        <w:pStyle w:val="BodyText"/>
        <w:spacing w:after="0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>Sandeep Kumar Soni</w:t>
      </w:r>
      <w:r w:rsidR="00686F5B" w:rsidRPr="007F718C">
        <w:rPr>
          <w:b/>
          <w:sz w:val="24"/>
          <w:szCs w:val="24"/>
        </w:rPr>
        <w:t xml:space="preserve">                          </w:t>
      </w:r>
    </w:p>
    <w:p w:rsidR="00686F5B" w:rsidRPr="007F718C" w:rsidRDefault="00686F5B" w:rsidP="00CF6521">
      <w:pPr>
        <w:pStyle w:val="BodyText"/>
        <w:spacing w:after="0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>Mobile</w:t>
      </w:r>
      <w:r w:rsidRPr="007F718C">
        <w:rPr>
          <w:rFonts w:eastAsia="Century Schoolbook L"/>
          <w:b/>
          <w:sz w:val="24"/>
          <w:szCs w:val="24"/>
        </w:rPr>
        <w:t xml:space="preserve"> </w:t>
      </w:r>
      <w:r w:rsidRPr="007F718C">
        <w:rPr>
          <w:b/>
          <w:sz w:val="24"/>
          <w:szCs w:val="24"/>
        </w:rPr>
        <w:t>No:</w:t>
      </w:r>
      <w:r w:rsidRPr="007F718C">
        <w:rPr>
          <w:rFonts w:eastAsia="Century Schoolbook L"/>
          <w:b/>
          <w:sz w:val="24"/>
          <w:szCs w:val="24"/>
        </w:rPr>
        <w:t xml:space="preserve">  </w:t>
      </w:r>
      <w:r w:rsidRPr="007F718C">
        <w:rPr>
          <w:b/>
          <w:sz w:val="24"/>
          <w:szCs w:val="24"/>
        </w:rPr>
        <w:t>9871047043</w:t>
      </w:r>
    </w:p>
    <w:p w:rsidR="00686F5B" w:rsidRPr="007F718C" w:rsidRDefault="00BB52C5" w:rsidP="00CF6521">
      <w:pPr>
        <w:pStyle w:val="BodyText"/>
        <w:spacing w:after="0"/>
        <w:rPr>
          <w:rFonts w:eastAsia="Century Schoolbook L"/>
          <w:b/>
          <w:sz w:val="24"/>
          <w:szCs w:val="24"/>
        </w:rPr>
      </w:pPr>
      <w:r w:rsidRPr="007F718C">
        <w:rPr>
          <w:b/>
          <w:sz w:val="24"/>
          <w:szCs w:val="24"/>
        </w:rPr>
        <w:t>Email: sandeep91286</w:t>
      </w:r>
      <w:r w:rsidR="00686F5B" w:rsidRPr="007F718C">
        <w:rPr>
          <w:b/>
          <w:sz w:val="24"/>
          <w:szCs w:val="24"/>
        </w:rPr>
        <w:t>@gmail.com</w:t>
      </w:r>
      <w:r w:rsidR="00686F5B" w:rsidRPr="007F718C">
        <w:rPr>
          <w:rFonts w:eastAsia="Century Schoolbook L"/>
          <w:b/>
          <w:sz w:val="24"/>
          <w:szCs w:val="24"/>
        </w:rPr>
        <w:t xml:space="preserve">  </w:t>
      </w:r>
    </w:p>
    <w:p w:rsidR="00723D98" w:rsidRPr="007F718C" w:rsidRDefault="00C8089B" w:rsidP="00CF6521">
      <w:pPr>
        <w:pStyle w:val="BodyText"/>
        <w:spacing w:after="0"/>
        <w:rPr>
          <w:sz w:val="24"/>
          <w:szCs w:val="24"/>
        </w:rPr>
      </w:pPr>
      <w:r w:rsidRPr="00C8089B">
        <w:rPr>
          <w:sz w:val="24"/>
          <w:szCs w:val="24"/>
        </w:rPr>
        <w:pict>
          <v:line id="_x0000_s1026" style="position:absolute;z-index:251660288" from="-1.15pt,4.95pt" to="472.1pt,4.95pt" strokecolor="maroon" strokeweight=".44mm">
            <v:stroke color2="#7fffff" joinstyle="miter"/>
          </v:line>
        </w:pict>
      </w:r>
    </w:p>
    <w:p w:rsidR="00E15A73" w:rsidRPr="007F718C" w:rsidRDefault="00E15A73" w:rsidP="00CF652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723D98" w:rsidRPr="007F718C" w:rsidRDefault="00D40923" w:rsidP="00CF652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7F718C">
        <w:rPr>
          <w:rFonts w:ascii="Times New Roman" w:hAnsi="Times New Roman" w:cs="Times New Roman"/>
          <w:color w:val="auto"/>
          <w:sz w:val="24"/>
          <w:szCs w:val="24"/>
        </w:rPr>
        <w:t>CAREER OBJECTIVE:</w:t>
      </w:r>
    </w:p>
    <w:p w:rsidR="00D40923" w:rsidRPr="007F718C" w:rsidRDefault="00D40923" w:rsidP="00D40923">
      <w:pPr>
        <w:rPr>
          <w:sz w:val="24"/>
          <w:szCs w:val="24"/>
        </w:rPr>
      </w:pPr>
    </w:p>
    <w:p w:rsidR="00F81896" w:rsidRPr="007F718C" w:rsidRDefault="00C14392" w:rsidP="00CF6521">
      <w:pPr>
        <w:tabs>
          <w:tab w:val="left" w:pos="5670"/>
        </w:tabs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 w</w:t>
      </w:r>
      <w:r w:rsidR="00F81896" w:rsidRPr="007F718C">
        <w:rPr>
          <w:rFonts w:eastAsia="Calibri"/>
          <w:sz w:val="24"/>
          <w:szCs w:val="24"/>
        </w:rPr>
        <w:t>ork in a challenging and stimulating environment with ample enrich my knowledge and skills in contributing to the growth of the organization.</w:t>
      </w:r>
    </w:p>
    <w:p w:rsidR="0033564D" w:rsidRPr="007F718C" w:rsidRDefault="0033564D" w:rsidP="00CF6521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B129B" w:rsidRPr="007F718C" w:rsidRDefault="00D40923" w:rsidP="001B129B">
      <w:pPr>
        <w:tabs>
          <w:tab w:val="left" w:pos="5670"/>
        </w:tabs>
        <w:jc w:val="both"/>
        <w:rPr>
          <w:rFonts w:eastAsia="Calibri"/>
          <w:b/>
          <w:sz w:val="24"/>
          <w:szCs w:val="24"/>
        </w:rPr>
      </w:pPr>
      <w:r w:rsidRPr="007F718C">
        <w:rPr>
          <w:rFonts w:eastAsia="Calibri"/>
          <w:b/>
          <w:sz w:val="24"/>
          <w:szCs w:val="24"/>
        </w:rPr>
        <w:t>PROFESSIONAL SKILLS:</w:t>
      </w:r>
    </w:p>
    <w:p w:rsidR="00090B50" w:rsidRPr="007F718C" w:rsidRDefault="00090B50" w:rsidP="001B129B">
      <w:pPr>
        <w:tabs>
          <w:tab w:val="left" w:pos="5670"/>
        </w:tabs>
        <w:jc w:val="both"/>
        <w:rPr>
          <w:rFonts w:eastAsia="Calibri"/>
          <w:b/>
          <w:sz w:val="24"/>
          <w:szCs w:val="24"/>
        </w:rPr>
      </w:pPr>
    </w:p>
    <w:p w:rsidR="001B129B" w:rsidRPr="007F718C" w:rsidRDefault="001B129B" w:rsidP="001B129B">
      <w:pPr>
        <w:pStyle w:val="ListParagraph"/>
        <w:numPr>
          <w:ilvl w:val="0"/>
          <w:numId w:val="26"/>
        </w:numPr>
        <w:tabs>
          <w:tab w:val="left" w:pos="426"/>
        </w:tabs>
        <w:suppressAutoHyphens w:val="0"/>
        <w:autoSpaceDE/>
        <w:ind w:left="426" w:firstLine="0"/>
        <w:jc w:val="both"/>
        <w:rPr>
          <w:rFonts w:eastAsia="Calibri"/>
          <w:sz w:val="24"/>
          <w:szCs w:val="24"/>
        </w:rPr>
      </w:pPr>
      <w:r w:rsidRPr="007F718C">
        <w:rPr>
          <w:rFonts w:eastAsia="Calibri"/>
          <w:sz w:val="24"/>
          <w:szCs w:val="24"/>
        </w:rPr>
        <w:t xml:space="preserve"> Excellent communication and interpersonal Skills.</w:t>
      </w:r>
    </w:p>
    <w:p w:rsidR="001B129B" w:rsidRPr="007F718C" w:rsidRDefault="001B129B" w:rsidP="001B129B">
      <w:pPr>
        <w:pStyle w:val="ListParagraph"/>
        <w:numPr>
          <w:ilvl w:val="0"/>
          <w:numId w:val="26"/>
        </w:numPr>
        <w:suppressAutoHyphens w:val="0"/>
        <w:autoSpaceDE/>
        <w:ind w:left="426" w:firstLine="0"/>
        <w:jc w:val="both"/>
        <w:rPr>
          <w:rFonts w:eastAsia="Calibri"/>
          <w:sz w:val="24"/>
          <w:szCs w:val="24"/>
        </w:rPr>
      </w:pPr>
      <w:r w:rsidRPr="007F718C">
        <w:rPr>
          <w:rFonts w:eastAsia="Calibri"/>
          <w:sz w:val="24"/>
          <w:szCs w:val="24"/>
        </w:rPr>
        <w:t xml:space="preserve"> An optimistic hard worker, punctual &amp; have good convincing skills committed to </w:t>
      </w:r>
    </w:p>
    <w:p w:rsidR="001B129B" w:rsidRPr="007F718C" w:rsidRDefault="001B129B" w:rsidP="001B129B">
      <w:pPr>
        <w:pStyle w:val="ListParagraph"/>
        <w:suppressAutoHyphens w:val="0"/>
        <w:autoSpaceDE/>
        <w:ind w:left="426"/>
        <w:jc w:val="both"/>
        <w:rPr>
          <w:rFonts w:eastAsia="Calibri"/>
          <w:sz w:val="24"/>
          <w:szCs w:val="24"/>
        </w:rPr>
      </w:pPr>
      <w:r w:rsidRPr="007F718C">
        <w:rPr>
          <w:rFonts w:eastAsia="Calibri"/>
          <w:sz w:val="24"/>
          <w:szCs w:val="24"/>
        </w:rPr>
        <w:t xml:space="preserve">      Professionalism</w:t>
      </w:r>
    </w:p>
    <w:p w:rsidR="001B129B" w:rsidRPr="007F718C" w:rsidRDefault="001B129B" w:rsidP="001B129B">
      <w:pPr>
        <w:numPr>
          <w:ilvl w:val="0"/>
          <w:numId w:val="26"/>
        </w:numPr>
        <w:tabs>
          <w:tab w:val="left" w:pos="540"/>
          <w:tab w:val="left" w:pos="3420"/>
        </w:tabs>
        <w:suppressAutoHyphens w:val="0"/>
        <w:autoSpaceDE/>
        <w:ind w:left="426" w:firstLine="0"/>
        <w:jc w:val="both"/>
        <w:rPr>
          <w:sz w:val="24"/>
          <w:szCs w:val="24"/>
        </w:rPr>
      </w:pPr>
      <w:r w:rsidRPr="007F718C">
        <w:rPr>
          <w:sz w:val="24"/>
          <w:szCs w:val="24"/>
        </w:rPr>
        <w:t xml:space="preserve">    Good analytical, problem solving, strategic planning, and decision-making skills.</w:t>
      </w:r>
    </w:p>
    <w:p w:rsidR="001B129B" w:rsidRPr="007F718C" w:rsidRDefault="001B129B" w:rsidP="001B129B">
      <w:pPr>
        <w:pStyle w:val="ListParagraph"/>
        <w:numPr>
          <w:ilvl w:val="0"/>
          <w:numId w:val="26"/>
        </w:numPr>
        <w:suppressAutoHyphens w:val="0"/>
        <w:autoSpaceDE/>
        <w:ind w:left="426" w:firstLine="0"/>
        <w:jc w:val="both"/>
        <w:rPr>
          <w:sz w:val="24"/>
          <w:szCs w:val="24"/>
        </w:rPr>
      </w:pPr>
      <w:r w:rsidRPr="007F718C">
        <w:rPr>
          <w:rFonts w:eastAsia="Calibri"/>
          <w:sz w:val="24"/>
          <w:szCs w:val="24"/>
        </w:rPr>
        <w:t xml:space="preserve"> Highly organized, Work under strict deadline schedules.</w:t>
      </w:r>
    </w:p>
    <w:p w:rsidR="001B129B" w:rsidRPr="007F718C" w:rsidRDefault="001B129B" w:rsidP="001B129B">
      <w:pPr>
        <w:numPr>
          <w:ilvl w:val="0"/>
          <w:numId w:val="26"/>
        </w:numPr>
        <w:suppressAutoHyphens w:val="0"/>
        <w:autoSpaceDE/>
        <w:ind w:left="426" w:firstLine="0"/>
        <w:jc w:val="both"/>
        <w:rPr>
          <w:color w:val="000000"/>
          <w:sz w:val="24"/>
          <w:szCs w:val="24"/>
        </w:rPr>
      </w:pPr>
      <w:r w:rsidRPr="007F718C">
        <w:rPr>
          <w:color w:val="000000"/>
          <w:sz w:val="24"/>
          <w:szCs w:val="24"/>
        </w:rPr>
        <w:t xml:space="preserve"> Strategic &amp; Creative Thinking and Planning Ability.</w:t>
      </w:r>
    </w:p>
    <w:p w:rsidR="001B129B" w:rsidRPr="007F718C" w:rsidRDefault="001B129B" w:rsidP="00CF6521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7F718C" w:rsidRPr="007F718C" w:rsidRDefault="007F718C" w:rsidP="00CF6521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F1289" w:rsidRPr="007F718C" w:rsidRDefault="00D40923" w:rsidP="00CF6521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718C">
        <w:rPr>
          <w:rFonts w:ascii="Times New Roman" w:hAnsi="Times New Roman" w:cs="Times New Roman"/>
          <w:color w:val="auto"/>
          <w:sz w:val="24"/>
          <w:szCs w:val="24"/>
        </w:rPr>
        <w:t>PROFESSIONAL EXPERIENCE:</w:t>
      </w:r>
    </w:p>
    <w:p w:rsidR="00F81F5E" w:rsidRPr="007F718C" w:rsidRDefault="00F81F5E" w:rsidP="00CF6521">
      <w:pPr>
        <w:jc w:val="both"/>
        <w:rPr>
          <w:sz w:val="24"/>
          <w:szCs w:val="24"/>
        </w:rPr>
      </w:pPr>
    </w:p>
    <w:p w:rsidR="00C14392" w:rsidRDefault="0033564D" w:rsidP="00CF6521">
      <w:pPr>
        <w:jc w:val="both"/>
        <w:rPr>
          <w:b/>
          <w:bCs/>
          <w:i/>
          <w:iCs/>
          <w:sz w:val="24"/>
          <w:szCs w:val="24"/>
        </w:rPr>
      </w:pPr>
      <w:r w:rsidRPr="007F718C">
        <w:rPr>
          <w:b/>
          <w:bCs/>
          <w:iCs/>
          <w:sz w:val="24"/>
          <w:szCs w:val="24"/>
        </w:rPr>
        <w:t>Associated with</w:t>
      </w:r>
      <w:r w:rsidRPr="007F718C">
        <w:rPr>
          <w:b/>
          <w:bCs/>
          <w:i/>
          <w:iCs/>
          <w:sz w:val="24"/>
          <w:szCs w:val="24"/>
        </w:rPr>
        <w:t xml:space="preserve"> </w:t>
      </w:r>
    </w:p>
    <w:p w:rsidR="0033564D" w:rsidRPr="007F718C" w:rsidRDefault="00C14392" w:rsidP="00CF6521">
      <w:pPr>
        <w:jc w:val="both"/>
        <w:rPr>
          <w:b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Organization   </w:t>
      </w:r>
      <w:r w:rsidR="00466E12">
        <w:rPr>
          <w:b/>
          <w:bCs/>
          <w:iCs/>
          <w:sz w:val="24"/>
          <w:szCs w:val="24"/>
        </w:rPr>
        <w:t xml:space="preserve"> </w:t>
      </w:r>
      <w:r w:rsidR="0033564D" w:rsidRPr="007F718C">
        <w:rPr>
          <w:b/>
          <w:sz w:val="24"/>
          <w:szCs w:val="24"/>
        </w:rPr>
        <w:t>Godrej &amp; Boyce Mfg. Co. Ltd. Delhi</w:t>
      </w:r>
    </w:p>
    <w:p w:rsidR="0033564D" w:rsidRPr="00317470" w:rsidRDefault="0033564D" w:rsidP="00CF6521">
      <w:pPr>
        <w:ind w:right="-720"/>
        <w:jc w:val="both"/>
        <w:rPr>
          <w:sz w:val="24"/>
          <w:szCs w:val="24"/>
        </w:rPr>
      </w:pPr>
      <w:r w:rsidRPr="00317470">
        <w:rPr>
          <w:sz w:val="24"/>
          <w:szCs w:val="24"/>
        </w:rPr>
        <w:t>Profile</w:t>
      </w:r>
      <w:r w:rsidR="00C14392" w:rsidRPr="00317470">
        <w:rPr>
          <w:sz w:val="24"/>
          <w:szCs w:val="24"/>
        </w:rPr>
        <w:t xml:space="preserve">              </w:t>
      </w:r>
      <w:r w:rsidR="00466E12">
        <w:rPr>
          <w:sz w:val="24"/>
          <w:szCs w:val="24"/>
        </w:rPr>
        <w:t xml:space="preserve">  </w:t>
      </w:r>
      <w:r w:rsidRPr="00317470">
        <w:rPr>
          <w:sz w:val="24"/>
          <w:szCs w:val="24"/>
        </w:rPr>
        <w:t xml:space="preserve">Local Area marketing </w:t>
      </w:r>
      <w:r w:rsidR="00CA5DCF" w:rsidRPr="00317470">
        <w:rPr>
          <w:sz w:val="24"/>
          <w:szCs w:val="24"/>
        </w:rPr>
        <w:t>Incharge</w:t>
      </w:r>
      <w:r w:rsidRPr="00317470">
        <w:rPr>
          <w:sz w:val="24"/>
          <w:szCs w:val="24"/>
        </w:rPr>
        <w:t xml:space="preserve"> </w:t>
      </w:r>
    </w:p>
    <w:p w:rsidR="0033564D" w:rsidRPr="00317470" w:rsidRDefault="0033564D" w:rsidP="00CF6521">
      <w:pPr>
        <w:ind w:right="-720"/>
        <w:jc w:val="both"/>
        <w:rPr>
          <w:sz w:val="24"/>
          <w:szCs w:val="24"/>
        </w:rPr>
      </w:pPr>
      <w:r w:rsidRPr="00317470">
        <w:rPr>
          <w:sz w:val="24"/>
          <w:szCs w:val="24"/>
        </w:rPr>
        <w:t>Durat</w:t>
      </w:r>
      <w:r w:rsidR="00C14392" w:rsidRPr="00317470">
        <w:rPr>
          <w:sz w:val="24"/>
          <w:szCs w:val="24"/>
        </w:rPr>
        <w:t xml:space="preserve">ion         </w:t>
      </w:r>
      <w:r w:rsidR="007F718C" w:rsidRPr="00317470">
        <w:rPr>
          <w:sz w:val="24"/>
          <w:szCs w:val="24"/>
        </w:rPr>
        <w:t xml:space="preserve"> </w:t>
      </w:r>
      <w:r w:rsidR="00466E12">
        <w:rPr>
          <w:sz w:val="24"/>
          <w:szCs w:val="24"/>
        </w:rPr>
        <w:t xml:space="preserve">  </w:t>
      </w:r>
      <w:r w:rsidR="007F718C" w:rsidRPr="00317470">
        <w:rPr>
          <w:sz w:val="24"/>
          <w:szCs w:val="24"/>
        </w:rPr>
        <w:t>5</w:t>
      </w:r>
      <w:r w:rsidR="002E68E2" w:rsidRPr="00317470">
        <w:rPr>
          <w:sz w:val="24"/>
          <w:szCs w:val="24"/>
        </w:rPr>
        <w:t xml:space="preserve"> months (01/10/13 to 1</w:t>
      </w:r>
      <w:r w:rsidR="00C14392" w:rsidRPr="00317470">
        <w:rPr>
          <w:sz w:val="24"/>
          <w:szCs w:val="24"/>
        </w:rPr>
        <w:t>0</w:t>
      </w:r>
      <w:r w:rsidR="002E68E2" w:rsidRPr="00317470">
        <w:rPr>
          <w:sz w:val="24"/>
          <w:szCs w:val="24"/>
        </w:rPr>
        <w:t>/02</w:t>
      </w:r>
      <w:r w:rsidRPr="00317470">
        <w:rPr>
          <w:sz w:val="24"/>
          <w:szCs w:val="24"/>
        </w:rPr>
        <w:t>/14)</w:t>
      </w:r>
    </w:p>
    <w:p w:rsidR="0033564D" w:rsidRPr="007F718C" w:rsidRDefault="0033564D" w:rsidP="00CF6521">
      <w:pPr>
        <w:pStyle w:val="BodyText"/>
        <w:spacing w:after="0"/>
        <w:ind w:left="720"/>
        <w:jc w:val="both"/>
        <w:rPr>
          <w:sz w:val="24"/>
          <w:szCs w:val="24"/>
          <w:lang w:val="en-IN" w:eastAsia="en-IN"/>
        </w:rPr>
      </w:pPr>
    </w:p>
    <w:p w:rsidR="00711E2E" w:rsidRPr="007F718C" w:rsidRDefault="0033564D" w:rsidP="00CF6521">
      <w:pPr>
        <w:suppressAutoHyphens w:val="0"/>
        <w:autoSpaceDE/>
        <w:jc w:val="both"/>
        <w:rPr>
          <w:sz w:val="24"/>
          <w:szCs w:val="24"/>
          <w:lang w:val="en-IN" w:eastAsia="en-IN"/>
        </w:rPr>
      </w:pPr>
      <w:r w:rsidRPr="007F718C">
        <w:rPr>
          <w:b/>
          <w:sz w:val="24"/>
          <w:szCs w:val="24"/>
          <w:lang w:val="en-IN" w:eastAsia="en-IN"/>
        </w:rPr>
        <w:t>Responsibility:</w:t>
      </w:r>
    </w:p>
    <w:p w:rsidR="00711E2E" w:rsidRPr="007F718C" w:rsidRDefault="00711E2E" w:rsidP="00CF6521">
      <w:pPr>
        <w:pStyle w:val="BodyText"/>
        <w:numPr>
          <w:ilvl w:val="0"/>
          <w:numId w:val="14"/>
        </w:numPr>
        <w:spacing w:after="0"/>
        <w:jc w:val="both"/>
        <w:rPr>
          <w:sz w:val="24"/>
          <w:szCs w:val="24"/>
          <w:lang w:val="en-IN" w:eastAsia="en-IN"/>
        </w:rPr>
      </w:pPr>
      <w:r w:rsidRPr="007F718C">
        <w:rPr>
          <w:sz w:val="24"/>
          <w:szCs w:val="24"/>
          <w:lang w:val="en-IN" w:eastAsia="en-IN"/>
        </w:rPr>
        <w:t>To identify sources for improving company’s relationship.</w:t>
      </w:r>
    </w:p>
    <w:p w:rsidR="00711E2E" w:rsidRPr="007F718C" w:rsidRDefault="00711E2E" w:rsidP="00CF6521">
      <w:pPr>
        <w:pStyle w:val="BodyText"/>
        <w:numPr>
          <w:ilvl w:val="0"/>
          <w:numId w:val="14"/>
        </w:numPr>
        <w:spacing w:after="0"/>
        <w:jc w:val="both"/>
        <w:rPr>
          <w:sz w:val="24"/>
          <w:szCs w:val="24"/>
          <w:lang w:val="en-IN" w:eastAsia="en-IN"/>
        </w:rPr>
      </w:pPr>
      <w:r w:rsidRPr="007F718C">
        <w:rPr>
          <w:sz w:val="24"/>
          <w:szCs w:val="24"/>
          <w:lang w:val="en-IN" w:eastAsia="en-IN"/>
        </w:rPr>
        <w:t>Organising successful Dealer meets, Carpenter meet, Product launches, Events, etc.</w:t>
      </w:r>
    </w:p>
    <w:p w:rsidR="00711E2E" w:rsidRPr="007F718C" w:rsidRDefault="00711E2E" w:rsidP="00CF6521">
      <w:pPr>
        <w:pStyle w:val="BodyText"/>
        <w:numPr>
          <w:ilvl w:val="0"/>
          <w:numId w:val="14"/>
        </w:numPr>
        <w:spacing w:after="0"/>
        <w:jc w:val="both"/>
        <w:rPr>
          <w:sz w:val="24"/>
          <w:szCs w:val="24"/>
          <w:lang w:val="en-IN" w:eastAsia="en-IN"/>
        </w:rPr>
      </w:pPr>
      <w:r w:rsidRPr="007F718C">
        <w:rPr>
          <w:sz w:val="24"/>
          <w:szCs w:val="24"/>
          <w:lang w:val="en-IN" w:eastAsia="en-IN"/>
        </w:rPr>
        <w:t>Increase the customer relations by using Society activation program.</w:t>
      </w:r>
    </w:p>
    <w:p w:rsidR="00711E2E" w:rsidRPr="007F718C" w:rsidRDefault="00711E2E" w:rsidP="00CF6521">
      <w:pPr>
        <w:pStyle w:val="ListParagraph"/>
        <w:widowControl w:val="0"/>
        <w:tabs>
          <w:tab w:val="left" w:pos="1710"/>
        </w:tabs>
        <w:jc w:val="both"/>
        <w:rPr>
          <w:sz w:val="24"/>
          <w:szCs w:val="24"/>
        </w:rPr>
      </w:pPr>
    </w:p>
    <w:p w:rsidR="00C14392" w:rsidRDefault="001B129B" w:rsidP="00CF6521">
      <w:pPr>
        <w:jc w:val="both"/>
        <w:rPr>
          <w:b/>
          <w:bCs/>
          <w:i/>
          <w:iCs/>
          <w:sz w:val="24"/>
          <w:szCs w:val="24"/>
        </w:rPr>
      </w:pPr>
      <w:r w:rsidRPr="007F718C">
        <w:rPr>
          <w:b/>
          <w:bCs/>
          <w:iCs/>
          <w:sz w:val="24"/>
          <w:szCs w:val="24"/>
        </w:rPr>
        <w:t>Associated with</w:t>
      </w:r>
      <w:r w:rsidR="0033564D" w:rsidRPr="007F718C">
        <w:rPr>
          <w:b/>
          <w:bCs/>
          <w:i/>
          <w:iCs/>
          <w:sz w:val="24"/>
          <w:szCs w:val="24"/>
        </w:rPr>
        <w:t xml:space="preserve"> </w:t>
      </w:r>
    </w:p>
    <w:p w:rsidR="0033564D" w:rsidRPr="007F718C" w:rsidRDefault="00C14392" w:rsidP="00CF6521"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Organization   </w:t>
      </w:r>
      <w:r w:rsidR="0033564D" w:rsidRPr="007F718C">
        <w:rPr>
          <w:b/>
          <w:sz w:val="24"/>
          <w:szCs w:val="24"/>
        </w:rPr>
        <w:t>Core Soft Solution Rewa</w:t>
      </w:r>
      <w:r w:rsidR="0033564D" w:rsidRPr="007F718C">
        <w:rPr>
          <w:bCs/>
          <w:sz w:val="24"/>
          <w:szCs w:val="24"/>
        </w:rPr>
        <w:t xml:space="preserve"> (M.P.)</w:t>
      </w:r>
    </w:p>
    <w:p w:rsidR="0033564D" w:rsidRPr="00317470" w:rsidRDefault="00C14392" w:rsidP="00CF6521">
      <w:pPr>
        <w:jc w:val="both"/>
        <w:rPr>
          <w:sz w:val="24"/>
          <w:szCs w:val="24"/>
        </w:rPr>
      </w:pPr>
      <w:r w:rsidRPr="00317470">
        <w:rPr>
          <w:sz w:val="24"/>
          <w:szCs w:val="24"/>
        </w:rPr>
        <w:t xml:space="preserve">Profile </w:t>
      </w:r>
      <w:r w:rsidR="0033564D" w:rsidRPr="00317470">
        <w:rPr>
          <w:sz w:val="24"/>
          <w:szCs w:val="24"/>
        </w:rPr>
        <w:t xml:space="preserve"> </w:t>
      </w:r>
      <w:r w:rsidRPr="00317470">
        <w:rPr>
          <w:sz w:val="24"/>
          <w:szCs w:val="24"/>
        </w:rPr>
        <w:t xml:space="preserve">          </w:t>
      </w:r>
      <w:r w:rsidR="00466E12">
        <w:rPr>
          <w:sz w:val="24"/>
          <w:szCs w:val="24"/>
        </w:rPr>
        <w:t xml:space="preserve">  </w:t>
      </w:r>
      <w:r w:rsidR="0033564D" w:rsidRPr="00317470">
        <w:rPr>
          <w:sz w:val="24"/>
          <w:szCs w:val="24"/>
        </w:rPr>
        <w:t>Client Relationship Executive</w:t>
      </w:r>
    </w:p>
    <w:p w:rsidR="0033564D" w:rsidRPr="00317470" w:rsidRDefault="00C14392" w:rsidP="00CF6521">
      <w:pPr>
        <w:jc w:val="both"/>
        <w:rPr>
          <w:sz w:val="24"/>
          <w:szCs w:val="24"/>
        </w:rPr>
      </w:pPr>
      <w:r w:rsidRPr="00317470">
        <w:rPr>
          <w:sz w:val="24"/>
          <w:szCs w:val="24"/>
        </w:rPr>
        <w:t xml:space="preserve">Duration        </w:t>
      </w:r>
      <w:r w:rsidR="00466E12">
        <w:rPr>
          <w:sz w:val="24"/>
          <w:szCs w:val="24"/>
        </w:rPr>
        <w:t xml:space="preserve">   </w:t>
      </w:r>
      <w:r w:rsidR="0033564D" w:rsidRPr="00317470">
        <w:rPr>
          <w:sz w:val="24"/>
          <w:szCs w:val="24"/>
        </w:rPr>
        <w:t>2 year 7 months (07/01/11 to 30/07/13)</w:t>
      </w:r>
    </w:p>
    <w:p w:rsidR="0033564D" w:rsidRPr="007F718C" w:rsidRDefault="0033564D" w:rsidP="00CF6521">
      <w:pPr>
        <w:pStyle w:val="ListParagraph"/>
        <w:widowControl w:val="0"/>
        <w:tabs>
          <w:tab w:val="left" w:pos="1710"/>
        </w:tabs>
        <w:jc w:val="both"/>
        <w:rPr>
          <w:sz w:val="24"/>
          <w:szCs w:val="24"/>
        </w:rPr>
      </w:pPr>
    </w:p>
    <w:p w:rsidR="0033564D" w:rsidRPr="007F718C" w:rsidRDefault="0033564D" w:rsidP="00CF6521">
      <w:pPr>
        <w:suppressAutoHyphens w:val="0"/>
        <w:autoSpaceDE/>
        <w:jc w:val="both"/>
        <w:rPr>
          <w:sz w:val="24"/>
          <w:szCs w:val="24"/>
          <w:lang w:val="en-IN" w:eastAsia="en-IN"/>
        </w:rPr>
      </w:pPr>
      <w:r w:rsidRPr="007F718C">
        <w:rPr>
          <w:b/>
          <w:sz w:val="24"/>
          <w:szCs w:val="24"/>
          <w:lang w:val="en-IN" w:eastAsia="en-IN"/>
        </w:rPr>
        <w:t>Responsibility:</w:t>
      </w:r>
    </w:p>
    <w:p w:rsidR="00711E2E" w:rsidRPr="007F718C" w:rsidRDefault="00711E2E" w:rsidP="00CF6521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IN" w:eastAsia="en-IN"/>
        </w:rPr>
      </w:pPr>
      <w:r w:rsidRPr="007F718C">
        <w:rPr>
          <w:sz w:val="24"/>
          <w:szCs w:val="24"/>
          <w:lang w:val="en-IN" w:eastAsia="en-IN"/>
        </w:rPr>
        <w:t>To build relationship with clients over phone and in person if required.</w:t>
      </w:r>
    </w:p>
    <w:p w:rsidR="00711E2E" w:rsidRPr="007F718C" w:rsidRDefault="00711E2E" w:rsidP="00CF6521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IN" w:eastAsia="en-IN"/>
        </w:rPr>
      </w:pPr>
      <w:r w:rsidRPr="007F718C">
        <w:rPr>
          <w:sz w:val="24"/>
          <w:szCs w:val="24"/>
          <w:lang w:val="en-IN" w:eastAsia="en-IN"/>
        </w:rPr>
        <w:t>Participate in team meetings, following up on marketing activity to identify &amp; develop new business opportunities, nurture leads &amp; assist with closing business.</w:t>
      </w:r>
    </w:p>
    <w:p w:rsidR="002D7BE4" w:rsidRPr="007F718C" w:rsidRDefault="002D7BE4" w:rsidP="00CF6521">
      <w:pPr>
        <w:tabs>
          <w:tab w:val="left" w:pos="540"/>
          <w:tab w:val="left" w:pos="3420"/>
        </w:tabs>
        <w:suppressAutoHyphens w:val="0"/>
        <w:autoSpaceDE/>
        <w:ind w:left="360"/>
        <w:jc w:val="both"/>
        <w:rPr>
          <w:sz w:val="24"/>
          <w:szCs w:val="24"/>
        </w:rPr>
      </w:pPr>
    </w:p>
    <w:p w:rsidR="002E68E2" w:rsidRPr="007F718C" w:rsidRDefault="002E68E2" w:rsidP="00CF6521">
      <w:pPr>
        <w:jc w:val="both"/>
        <w:rPr>
          <w:b/>
          <w:sz w:val="24"/>
          <w:szCs w:val="24"/>
        </w:rPr>
      </w:pPr>
    </w:p>
    <w:p w:rsidR="007F718C" w:rsidRPr="007F718C" w:rsidRDefault="007F718C" w:rsidP="00CF6521">
      <w:pPr>
        <w:jc w:val="both"/>
        <w:rPr>
          <w:b/>
          <w:sz w:val="24"/>
          <w:szCs w:val="24"/>
        </w:rPr>
      </w:pPr>
    </w:p>
    <w:p w:rsidR="007F718C" w:rsidRPr="007F718C" w:rsidRDefault="007F718C" w:rsidP="00CF6521">
      <w:pPr>
        <w:jc w:val="both"/>
        <w:rPr>
          <w:b/>
          <w:sz w:val="24"/>
          <w:szCs w:val="24"/>
        </w:rPr>
      </w:pPr>
    </w:p>
    <w:p w:rsidR="007F718C" w:rsidRPr="007F718C" w:rsidRDefault="007F718C" w:rsidP="00CF6521">
      <w:pPr>
        <w:jc w:val="both"/>
        <w:rPr>
          <w:b/>
          <w:sz w:val="24"/>
          <w:szCs w:val="24"/>
        </w:rPr>
      </w:pPr>
    </w:p>
    <w:p w:rsidR="007E101C" w:rsidRPr="007F718C" w:rsidRDefault="00D40923" w:rsidP="00CF6521">
      <w:pPr>
        <w:jc w:val="both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>ACADEMIC DETAILS:</w:t>
      </w:r>
    </w:p>
    <w:p w:rsidR="00EC7ECD" w:rsidRPr="007F718C" w:rsidRDefault="00EC7ECD" w:rsidP="00CF6521">
      <w:pPr>
        <w:jc w:val="both"/>
        <w:rPr>
          <w:b/>
          <w:sz w:val="24"/>
          <w:szCs w:val="24"/>
        </w:rPr>
      </w:pPr>
    </w:p>
    <w:p w:rsidR="001F25A8" w:rsidRPr="007F718C" w:rsidRDefault="001F25A8" w:rsidP="00CF6521">
      <w:pPr>
        <w:widowControl w:val="0"/>
        <w:tabs>
          <w:tab w:val="left" w:pos="720"/>
        </w:tabs>
        <w:ind w:left="720" w:right="425"/>
        <w:jc w:val="both"/>
        <w:rPr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392" w:type="dxa"/>
        <w:tblLook w:val="04A0"/>
      </w:tblPr>
      <w:tblGrid>
        <w:gridCol w:w="2618"/>
        <w:gridCol w:w="1403"/>
        <w:gridCol w:w="3056"/>
        <w:gridCol w:w="1774"/>
      </w:tblGrid>
      <w:tr w:rsidR="001F25A8" w:rsidRPr="007F718C" w:rsidTr="00033323">
        <w:trPr>
          <w:jc w:val="center"/>
        </w:trPr>
        <w:tc>
          <w:tcPr>
            <w:tcW w:w="264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jc w:val="center"/>
              <w:rPr>
                <w:bCs/>
                <w:sz w:val="24"/>
                <w:szCs w:val="24"/>
              </w:rPr>
            </w:pPr>
            <w:r w:rsidRPr="007F718C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40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jc w:val="center"/>
              <w:rPr>
                <w:bCs/>
                <w:sz w:val="24"/>
                <w:szCs w:val="24"/>
              </w:rPr>
            </w:pPr>
            <w:r w:rsidRPr="007F718C">
              <w:rPr>
                <w:b/>
                <w:sz w:val="24"/>
                <w:szCs w:val="24"/>
              </w:rPr>
              <w:t xml:space="preserve">Year of </w:t>
            </w:r>
            <w:r w:rsidRPr="007F718C">
              <w:rPr>
                <w:b/>
                <w:sz w:val="24"/>
                <w:szCs w:val="24"/>
              </w:rPr>
              <w:br/>
              <w:t>passing</w:t>
            </w:r>
          </w:p>
        </w:tc>
        <w:tc>
          <w:tcPr>
            <w:tcW w:w="3125" w:type="dxa"/>
          </w:tcPr>
          <w:p w:rsidR="001F25A8" w:rsidRPr="007F718C" w:rsidRDefault="004419EC" w:rsidP="00293D9D">
            <w:pPr>
              <w:widowControl w:val="0"/>
              <w:tabs>
                <w:tab w:val="left" w:pos="720"/>
              </w:tabs>
              <w:ind w:right="425"/>
              <w:jc w:val="center"/>
              <w:rPr>
                <w:bCs/>
                <w:sz w:val="24"/>
                <w:szCs w:val="24"/>
              </w:rPr>
            </w:pPr>
            <w:r w:rsidRPr="007F718C">
              <w:rPr>
                <w:b/>
                <w:sz w:val="24"/>
                <w:szCs w:val="24"/>
              </w:rPr>
              <w:t xml:space="preserve">College/ </w:t>
            </w:r>
            <w:r w:rsidR="001F25A8" w:rsidRPr="007F718C">
              <w:rPr>
                <w:b/>
                <w:sz w:val="24"/>
                <w:szCs w:val="24"/>
              </w:rPr>
              <w:t xml:space="preserve">Board </w:t>
            </w:r>
          </w:p>
        </w:tc>
        <w:tc>
          <w:tcPr>
            <w:tcW w:w="1680" w:type="dxa"/>
          </w:tcPr>
          <w:p w:rsidR="001F25A8" w:rsidRPr="007F718C" w:rsidRDefault="001F25A8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  <w:r w:rsidRPr="007F718C">
              <w:rPr>
                <w:b/>
                <w:sz w:val="24"/>
                <w:szCs w:val="24"/>
              </w:rPr>
              <w:t xml:space="preserve">Percentage </w:t>
            </w:r>
          </w:p>
        </w:tc>
      </w:tr>
      <w:tr w:rsidR="001F25A8" w:rsidRPr="007F718C" w:rsidTr="00033323">
        <w:trPr>
          <w:trHeight w:val="403"/>
          <w:jc w:val="center"/>
        </w:trPr>
        <w:tc>
          <w:tcPr>
            <w:tcW w:w="264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140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2002</w:t>
            </w:r>
          </w:p>
        </w:tc>
        <w:tc>
          <w:tcPr>
            <w:tcW w:w="3125" w:type="dxa"/>
          </w:tcPr>
          <w:p w:rsidR="001F25A8" w:rsidRPr="007F718C" w:rsidRDefault="001F25A8" w:rsidP="00C14392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color w:val="000000"/>
                <w:sz w:val="24"/>
                <w:szCs w:val="24"/>
              </w:rPr>
              <w:t>M</w:t>
            </w:r>
            <w:r w:rsidR="00C14392">
              <w:rPr>
                <w:color w:val="000000"/>
                <w:sz w:val="24"/>
                <w:szCs w:val="24"/>
              </w:rPr>
              <w:t>aruti Higher Secondary School Rewa</w:t>
            </w:r>
          </w:p>
        </w:tc>
        <w:tc>
          <w:tcPr>
            <w:tcW w:w="1680" w:type="dxa"/>
          </w:tcPr>
          <w:p w:rsidR="001F25A8" w:rsidRPr="007F718C" w:rsidRDefault="001F25A8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52 %</w:t>
            </w:r>
          </w:p>
        </w:tc>
      </w:tr>
      <w:tr w:rsidR="001F25A8" w:rsidRPr="007F718C" w:rsidTr="00033323">
        <w:trPr>
          <w:trHeight w:val="409"/>
          <w:jc w:val="center"/>
        </w:trPr>
        <w:tc>
          <w:tcPr>
            <w:tcW w:w="264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color w:val="000000"/>
                <w:sz w:val="24"/>
                <w:szCs w:val="24"/>
              </w:rPr>
              <w:t>Senior secondary</w:t>
            </w:r>
          </w:p>
        </w:tc>
        <w:tc>
          <w:tcPr>
            <w:tcW w:w="1403" w:type="dxa"/>
          </w:tcPr>
          <w:p w:rsidR="001F25A8" w:rsidRPr="007F718C" w:rsidRDefault="00293D9D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2004</w:t>
            </w:r>
          </w:p>
        </w:tc>
        <w:tc>
          <w:tcPr>
            <w:tcW w:w="3125" w:type="dxa"/>
          </w:tcPr>
          <w:p w:rsidR="001F25A8" w:rsidRPr="007F718C" w:rsidRDefault="00C14392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aruti Higher Secondary School Rewa</w:t>
            </w:r>
          </w:p>
        </w:tc>
        <w:tc>
          <w:tcPr>
            <w:tcW w:w="1680" w:type="dxa"/>
          </w:tcPr>
          <w:p w:rsidR="001F25A8" w:rsidRPr="007F718C" w:rsidRDefault="00293D9D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53 %</w:t>
            </w:r>
          </w:p>
        </w:tc>
      </w:tr>
      <w:tr w:rsidR="001F25A8" w:rsidRPr="007F718C" w:rsidTr="00033323">
        <w:trPr>
          <w:jc w:val="center"/>
        </w:trPr>
        <w:tc>
          <w:tcPr>
            <w:tcW w:w="2643" w:type="dxa"/>
          </w:tcPr>
          <w:p w:rsidR="001F25A8" w:rsidRPr="007F718C" w:rsidRDefault="001F25A8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sz w:val="24"/>
                <w:szCs w:val="24"/>
              </w:rPr>
              <w:t>B.E. (E</w:t>
            </w:r>
            <w:r w:rsidR="002E68E2" w:rsidRPr="007F718C">
              <w:rPr>
                <w:sz w:val="24"/>
                <w:szCs w:val="24"/>
              </w:rPr>
              <w:t xml:space="preserve">lectronics &amp; Communication Engineering </w:t>
            </w:r>
            <w:r w:rsidRPr="007F718C">
              <w:rPr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:rsidR="001F25A8" w:rsidRPr="007F718C" w:rsidRDefault="00293D9D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2009</w:t>
            </w:r>
          </w:p>
        </w:tc>
        <w:tc>
          <w:tcPr>
            <w:tcW w:w="3125" w:type="dxa"/>
          </w:tcPr>
          <w:p w:rsidR="001F25A8" w:rsidRPr="007F718C" w:rsidRDefault="00293D9D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V</w:t>
            </w:r>
            <w:r w:rsidR="004419EC" w:rsidRPr="007F718C">
              <w:rPr>
                <w:bCs/>
                <w:sz w:val="24"/>
                <w:szCs w:val="24"/>
              </w:rPr>
              <w:t>indhya Institute of T</w:t>
            </w:r>
            <w:r w:rsidRPr="007F718C">
              <w:rPr>
                <w:bCs/>
                <w:sz w:val="24"/>
                <w:szCs w:val="24"/>
              </w:rPr>
              <w:t>echnology Satna</w:t>
            </w:r>
            <w:r w:rsidR="004419EC" w:rsidRPr="007F718C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:rsidR="001F25A8" w:rsidRPr="007F718C" w:rsidRDefault="00293D9D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68 %</w:t>
            </w:r>
          </w:p>
          <w:p w:rsidR="0076564B" w:rsidRPr="007F718C" w:rsidRDefault="0076564B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</w:p>
          <w:p w:rsidR="0076564B" w:rsidRPr="007F718C" w:rsidRDefault="0076564B" w:rsidP="00CF6521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</w:p>
        </w:tc>
      </w:tr>
      <w:tr w:rsidR="0076564B" w:rsidRPr="007F718C" w:rsidTr="00033323">
        <w:trPr>
          <w:jc w:val="center"/>
        </w:trPr>
        <w:tc>
          <w:tcPr>
            <w:tcW w:w="2643" w:type="dxa"/>
          </w:tcPr>
          <w:p w:rsidR="0076564B" w:rsidRPr="007F718C" w:rsidRDefault="0076564B" w:rsidP="00293D9D">
            <w:pPr>
              <w:widowControl w:val="0"/>
              <w:tabs>
                <w:tab w:val="left" w:pos="720"/>
              </w:tabs>
              <w:ind w:right="425"/>
              <w:rPr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MBA (Marketing &amp; HR)</w:t>
            </w:r>
          </w:p>
        </w:tc>
        <w:tc>
          <w:tcPr>
            <w:tcW w:w="1403" w:type="dxa"/>
          </w:tcPr>
          <w:p w:rsidR="0076564B" w:rsidRPr="007F718C" w:rsidRDefault="00C14392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2016</w:t>
            </w:r>
          </w:p>
        </w:tc>
        <w:tc>
          <w:tcPr>
            <w:tcW w:w="3125" w:type="dxa"/>
          </w:tcPr>
          <w:p w:rsidR="0076564B" w:rsidRPr="007F718C" w:rsidRDefault="0076564B" w:rsidP="00293D9D">
            <w:pPr>
              <w:widowControl w:val="0"/>
              <w:tabs>
                <w:tab w:val="left" w:pos="720"/>
              </w:tabs>
              <w:ind w:right="425"/>
              <w:rPr>
                <w:bCs/>
                <w:sz w:val="24"/>
                <w:szCs w:val="24"/>
              </w:rPr>
            </w:pPr>
            <w:r w:rsidRPr="007F718C">
              <w:rPr>
                <w:bCs/>
                <w:sz w:val="24"/>
                <w:szCs w:val="24"/>
              </w:rPr>
              <w:t>Vindhya Institute of Management &amp; Research Satna</w:t>
            </w:r>
          </w:p>
        </w:tc>
        <w:tc>
          <w:tcPr>
            <w:tcW w:w="1680" w:type="dxa"/>
          </w:tcPr>
          <w:p w:rsidR="0076564B" w:rsidRPr="007F718C" w:rsidRDefault="00C14392" w:rsidP="00C14392">
            <w:pPr>
              <w:widowControl w:val="0"/>
              <w:tabs>
                <w:tab w:val="left" w:pos="720"/>
              </w:tabs>
              <w:ind w:right="425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67% (aggregate till2</w:t>
            </w:r>
            <w:r w:rsidRPr="00C14392">
              <w:rPr>
                <w:bCs/>
                <w:sz w:val="24"/>
                <w:szCs w:val="24"/>
                <w:vertAlign w:val="superscript"/>
              </w:rPr>
              <w:t>nd</w:t>
            </w:r>
            <w:r>
              <w:rPr>
                <w:bCs/>
                <w:sz w:val="24"/>
                <w:szCs w:val="24"/>
              </w:rPr>
              <w:t xml:space="preserve"> sem)</w:t>
            </w:r>
          </w:p>
        </w:tc>
      </w:tr>
    </w:tbl>
    <w:p w:rsidR="001F25A8" w:rsidRPr="007F718C" w:rsidRDefault="001F25A8" w:rsidP="00CF6521">
      <w:pPr>
        <w:widowControl w:val="0"/>
        <w:tabs>
          <w:tab w:val="left" w:pos="720"/>
        </w:tabs>
        <w:ind w:left="720" w:right="425"/>
        <w:jc w:val="both"/>
        <w:rPr>
          <w:bCs/>
          <w:sz w:val="24"/>
          <w:szCs w:val="24"/>
        </w:rPr>
      </w:pP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r w:rsidRPr="007F718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SUMMER INTERNSHIP TRAINING: </w:t>
      </w: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</w:t>
      </w:r>
      <w:r w:rsidRPr="007F718C">
        <w:rPr>
          <w:rStyle w:val="Heading2Char"/>
          <w:rFonts w:ascii="Times New Roman" w:hAnsi="Times New Roman" w:cs="Times New Roman"/>
          <w:bCs w:val="0"/>
          <w:color w:val="auto"/>
          <w:sz w:val="24"/>
          <w:szCs w:val="24"/>
        </w:rPr>
        <w:t xml:space="preserve">Organization:  </w:t>
      </w: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 w:rsidRPr="007F718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Reliance Cement Company Pvt. Ltd</w:t>
      </w: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Pr="00317470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Maihar M.P.</w:t>
      </w: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</w:t>
      </w:r>
      <w:r w:rsidRPr="00317470">
        <w:rPr>
          <w:rStyle w:val="Heading2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Duration:</w:t>
      </w:r>
      <w:r w:rsidRPr="007F718C">
        <w:rPr>
          <w:rStyle w:val="Heading2Char"/>
          <w:rFonts w:ascii="Times New Roman" w:hAnsi="Times New Roman" w:cs="Times New Roman"/>
          <w:bCs w:val="0"/>
          <w:color w:val="auto"/>
          <w:sz w:val="24"/>
          <w:szCs w:val="24"/>
        </w:rPr>
        <w:t xml:space="preserve">         </w:t>
      </w: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 45 days</w:t>
      </w:r>
    </w:p>
    <w:p w:rsidR="00154046" w:rsidRPr="007F718C" w:rsidRDefault="00154046" w:rsidP="00154046">
      <w:pPr>
        <w:jc w:val="both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</w:t>
      </w:r>
      <w:r w:rsidRPr="00317470">
        <w:rPr>
          <w:rStyle w:val="Heading2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Topic:</w:t>
      </w:r>
      <w:r w:rsidRPr="007F718C">
        <w:rPr>
          <w:rStyle w:val="Heading2Char"/>
          <w:rFonts w:ascii="Times New Roman" w:hAnsi="Times New Roman" w:cs="Times New Roman"/>
          <w:bCs w:val="0"/>
          <w:color w:val="auto"/>
          <w:sz w:val="24"/>
          <w:szCs w:val="24"/>
        </w:rPr>
        <w:t xml:space="preserve">                </w:t>
      </w:r>
      <w:r w:rsidRPr="007F718C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Training &amp; Development</w:t>
      </w:r>
    </w:p>
    <w:p w:rsidR="00C07B59" w:rsidRPr="007F718C" w:rsidRDefault="00C07B59" w:rsidP="00CF6521">
      <w:pPr>
        <w:jc w:val="both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54046" w:rsidRPr="007F718C" w:rsidRDefault="00154046" w:rsidP="00CF6521">
      <w:pPr>
        <w:jc w:val="both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F81896" w:rsidRPr="007F718C" w:rsidRDefault="00D40923" w:rsidP="00BF4401">
      <w:pPr>
        <w:rPr>
          <w:sz w:val="24"/>
          <w:szCs w:val="24"/>
        </w:rPr>
      </w:pPr>
      <w:r w:rsidRPr="007F718C">
        <w:rPr>
          <w:rFonts w:eastAsiaTheme="majorEastAsia"/>
          <w:b/>
          <w:sz w:val="24"/>
          <w:szCs w:val="24"/>
        </w:rPr>
        <w:t>COMPUTER SKILLS:</w:t>
      </w:r>
      <w:r w:rsidR="00723D98" w:rsidRPr="007F718C">
        <w:rPr>
          <w:color w:val="000000"/>
          <w:sz w:val="24"/>
          <w:szCs w:val="24"/>
        </w:rPr>
        <w:br/>
      </w:r>
      <w:r w:rsidR="00723D98" w:rsidRPr="007F718C">
        <w:rPr>
          <w:color w:val="000000"/>
          <w:sz w:val="24"/>
          <w:szCs w:val="24"/>
        </w:rPr>
        <w:br/>
      </w:r>
      <w:r w:rsidR="00EC7ECD" w:rsidRPr="007F718C">
        <w:rPr>
          <w:rStyle w:val="apple-style-span"/>
          <w:rFonts w:eastAsia="Century Schoolbook L"/>
          <w:color w:val="000000"/>
          <w:sz w:val="24"/>
          <w:szCs w:val="24"/>
        </w:rPr>
        <w:t xml:space="preserve">      </w:t>
      </w:r>
      <w:r w:rsidR="00526347" w:rsidRPr="007F718C">
        <w:rPr>
          <w:rStyle w:val="apple-style-span"/>
          <w:rFonts w:eastAsia="Century Schoolbook L"/>
          <w:color w:val="000000"/>
          <w:sz w:val="24"/>
          <w:szCs w:val="24"/>
        </w:rPr>
        <w:t xml:space="preserve">  </w:t>
      </w:r>
      <w:r w:rsidR="00BB52C5" w:rsidRPr="007F718C">
        <w:rPr>
          <w:rStyle w:val="apple-style-span"/>
          <w:rFonts w:eastAsia="Century Schoolbook L"/>
          <w:color w:val="000000"/>
          <w:sz w:val="24"/>
          <w:szCs w:val="24"/>
        </w:rPr>
        <w:t xml:space="preserve">        </w:t>
      </w:r>
      <w:r w:rsidR="00F81896" w:rsidRPr="007F718C">
        <w:rPr>
          <w:color w:val="000000"/>
          <w:sz w:val="24"/>
          <w:szCs w:val="24"/>
        </w:rPr>
        <w:t xml:space="preserve">Operating Systems: </w:t>
      </w:r>
      <w:r w:rsidR="00526347" w:rsidRPr="007F718C">
        <w:rPr>
          <w:color w:val="000000"/>
          <w:sz w:val="24"/>
          <w:szCs w:val="24"/>
        </w:rPr>
        <w:t xml:space="preserve"> </w:t>
      </w:r>
      <w:r w:rsidR="00F81896" w:rsidRPr="007F718C">
        <w:rPr>
          <w:color w:val="000000"/>
          <w:sz w:val="24"/>
          <w:szCs w:val="24"/>
        </w:rPr>
        <w:t>Windows XP/07.</w:t>
      </w:r>
    </w:p>
    <w:p w:rsidR="00997077" w:rsidRPr="007F718C" w:rsidRDefault="00526347" w:rsidP="00BF4401">
      <w:pPr>
        <w:rPr>
          <w:color w:val="000000"/>
          <w:sz w:val="24"/>
          <w:szCs w:val="24"/>
        </w:rPr>
      </w:pPr>
      <w:r w:rsidRPr="007F718C">
        <w:rPr>
          <w:sz w:val="24"/>
          <w:szCs w:val="24"/>
        </w:rPr>
        <w:t xml:space="preserve">      </w:t>
      </w:r>
      <w:r w:rsidR="00997077" w:rsidRPr="007F718C">
        <w:rPr>
          <w:sz w:val="24"/>
          <w:szCs w:val="24"/>
        </w:rPr>
        <w:t xml:space="preserve"> </w:t>
      </w:r>
      <w:r w:rsidR="00BB52C5" w:rsidRPr="007F718C">
        <w:rPr>
          <w:sz w:val="24"/>
          <w:szCs w:val="24"/>
        </w:rPr>
        <w:t xml:space="preserve">      </w:t>
      </w:r>
      <w:r w:rsidR="00997077" w:rsidRPr="007F718C">
        <w:rPr>
          <w:sz w:val="24"/>
          <w:szCs w:val="24"/>
        </w:rPr>
        <w:t xml:space="preserve"> </w:t>
      </w:r>
      <w:r w:rsidR="001B129B" w:rsidRPr="007F718C">
        <w:rPr>
          <w:sz w:val="24"/>
          <w:szCs w:val="24"/>
        </w:rPr>
        <w:t xml:space="preserve"> </w:t>
      </w:r>
      <w:r w:rsidR="00BB52C5" w:rsidRPr="007F718C">
        <w:rPr>
          <w:sz w:val="24"/>
          <w:szCs w:val="24"/>
        </w:rPr>
        <w:t xml:space="preserve"> </w:t>
      </w:r>
      <w:r w:rsidR="00F81896" w:rsidRPr="007F718C">
        <w:rPr>
          <w:color w:val="000000"/>
          <w:sz w:val="24"/>
          <w:szCs w:val="24"/>
        </w:rPr>
        <w:t xml:space="preserve">Others: </w:t>
      </w:r>
      <w:r w:rsidRPr="007F718C">
        <w:rPr>
          <w:color w:val="000000"/>
          <w:sz w:val="24"/>
          <w:szCs w:val="24"/>
        </w:rPr>
        <w:t xml:space="preserve"> </w:t>
      </w:r>
      <w:r w:rsidR="00F81896" w:rsidRPr="007F718C">
        <w:rPr>
          <w:color w:val="000000"/>
          <w:sz w:val="24"/>
          <w:szCs w:val="24"/>
        </w:rPr>
        <w:t>Microsoft Word, Excel, Power Point.</w:t>
      </w:r>
    </w:p>
    <w:p w:rsidR="002D7BE4" w:rsidRPr="007F718C" w:rsidRDefault="002D7BE4" w:rsidP="00CF6521">
      <w:pPr>
        <w:pStyle w:val="Normal11pt"/>
        <w:ind w:left="360"/>
        <w:jc w:val="both"/>
        <w:rPr>
          <w:bCs/>
          <w:sz w:val="24"/>
          <w:szCs w:val="24"/>
        </w:rPr>
      </w:pPr>
    </w:p>
    <w:p w:rsidR="004D4F9B" w:rsidRPr="007F718C" w:rsidRDefault="004D4F9B" w:rsidP="00CF6521">
      <w:pPr>
        <w:pStyle w:val="BodyText"/>
        <w:spacing w:after="0"/>
        <w:jc w:val="both"/>
        <w:rPr>
          <w:color w:val="000000"/>
          <w:sz w:val="24"/>
          <w:szCs w:val="24"/>
        </w:rPr>
      </w:pPr>
    </w:p>
    <w:p w:rsidR="00CC4A22" w:rsidRPr="007F718C" w:rsidRDefault="00D40923" w:rsidP="00CF6521">
      <w:pPr>
        <w:pStyle w:val="BodyText"/>
        <w:spacing w:after="0"/>
        <w:jc w:val="both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>PERSONAL DETAILS:</w:t>
      </w:r>
    </w:p>
    <w:p w:rsidR="00C07B59" w:rsidRPr="007F718C" w:rsidRDefault="00C07B59" w:rsidP="00CF6521">
      <w:pPr>
        <w:pStyle w:val="NoSpacing"/>
        <w:jc w:val="both"/>
        <w:rPr>
          <w:sz w:val="24"/>
          <w:szCs w:val="24"/>
        </w:rPr>
      </w:pPr>
    </w:p>
    <w:p w:rsidR="00CC4A22" w:rsidRPr="007F718C" w:rsidRDefault="00CC4A22" w:rsidP="00CF6521">
      <w:pPr>
        <w:jc w:val="both"/>
        <w:rPr>
          <w:color w:val="000000"/>
          <w:sz w:val="24"/>
          <w:szCs w:val="24"/>
        </w:rPr>
      </w:pPr>
      <w:r w:rsidRPr="007F718C">
        <w:rPr>
          <w:sz w:val="24"/>
          <w:szCs w:val="24"/>
        </w:rPr>
        <w:t xml:space="preserve">Date of Birth    </w:t>
      </w:r>
      <w:r w:rsidR="00CA2EE7" w:rsidRPr="007F718C">
        <w:rPr>
          <w:color w:val="000000"/>
          <w:sz w:val="24"/>
          <w:szCs w:val="24"/>
        </w:rPr>
        <w:t xml:space="preserve">        </w:t>
      </w:r>
      <w:r w:rsidR="004A7C1B" w:rsidRPr="007F718C">
        <w:rPr>
          <w:color w:val="000000"/>
          <w:sz w:val="24"/>
          <w:szCs w:val="24"/>
        </w:rPr>
        <w:t xml:space="preserve"> </w:t>
      </w:r>
      <w:r w:rsidR="00CA2EE7" w:rsidRPr="007F718C">
        <w:rPr>
          <w:color w:val="000000"/>
          <w:sz w:val="24"/>
          <w:szCs w:val="24"/>
        </w:rPr>
        <w:t xml:space="preserve"> </w:t>
      </w:r>
      <w:r w:rsidRPr="007F718C">
        <w:rPr>
          <w:color w:val="000000"/>
          <w:sz w:val="24"/>
          <w:szCs w:val="24"/>
        </w:rPr>
        <w:t>1</w:t>
      </w:r>
      <w:r w:rsidRPr="007F718C">
        <w:rPr>
          <w:color w:val="000000"/>
          <w:sz w:val="24"/>
          <w:szCs w:val="24"/>
          <w:vertAlign w:val="superscript"/>
        </w:rPr>
        <w:t>st</w:t>
      </w:r>
      <w:r w:rsidR="00950429" w:rsidRPr="007F718C">
        <w:rPr>
          <w:color w:val="000000"/>
          <w:sz w:val="24"/>
          <w:szCs w:val="24"/>
        </w:rPr>
        <w:t> may</w:t>
      </w:r>
      <w:r w:rsidRPr="007F718C">
        <w:rPr>
          <w:color w:val="000000"/>
          <w:sz w:val="24"/>
          <w:szCs w:val="24"/>
        </w:rPr>
        <w:t xml:space="preserve"> 1987</w:t>
      </w:r>
    </w:p>
    <w:p w:rsidR="00FC689B" w:rsidRPr="007F718C" w:rsidRDefault="00FC689B" w:rsidP="00CF6521">
      <w:pPr>
        <w:jc w:val="both"/>
        <w:rPr>
          <w:sz w:val="24"/>
          <w:szCs w:val="24"/>
        </w:rPr>
      </w:pPr>
      <w:r w:rsidRPr="007F718C">
        <w:rPr>
          <w:sz w:val="24"/>
          <w:szCs w:val="24"/>
        </w:rPr>
        <w:t>Language                    English, Hindi</w:t>
      </w:r>
    </w:p>
    <w:p w:rsidR="00CC4A22" w:rsidRPr="007F718C" w:rsidRDefault="00CC4A22" w:rsidP="00CF6521">
      <w:pPr>
        <w:jc w:val="both"/>
        <w:rPr>
          <w:sz w:val="24"/>
          <w:szCs w:val="24"/>
        </w:rPr>
      </w:pPr>
      <w:r w:rsidRPr="007F718C">
        <w:rPr>
          <w:sz w:val="24"/>
          <w:szCs w:val="24"/>
        </w:rPr>
        <w:t xml:space="preserve">Nationality               </w:t>
      </w:r>
      <w:r w:rsidR="001B129B" w:rsidRPr="007F718C">
        <w:rPr>
          <w:sz w:val="24"/>
          <w:szCs w:val="24"/>
        </w:rPr>
        <w:t xml:space="preserve"> </w:t>
      </w:r>
      <w:r w:rsidRPr="007F718C">
        <w:rPr>
          <w:sz w:val="24"/>
          <w:szCs w:val="24"/>
        </w:rPr>
        <w:t xml:space="preserve"> Indian</w:t>
      </w:r>
    </w:p>
    <w:p w:rsidR="00CC4A22" w:rsidRPr="007F718C" w:rsidRDefault="00CC4A22" w:rsidP="00CF6521">
      <w:pPr>
        <w:jc w:val="both"/>
        <w:rPr>
          <w:sz w:val="24"/>
          <w:szCs w:val="24"/>
        </w:rPr>
      </w:pPr>
      <w:r w:rsidRPr="007F718C">
        <w:rPr>
          <w:sz w:val="24"/>
          <w:szCs w:val="24"/>
        </w:rPr>
        <w:t xml:space="preserve">Marital Status         </w:t>
      </w:r>
      <w:r w:rsidR="001B129B" w:rsidRPr="007F718C">
        <w:rPr>
          <w:sz w:val="24"/>
          <w:szCs w:val="24"/>
        </w:rPr>
        <w:t xml:space="preserve">  </w:t>
      </w:r>
      <w:r w:rsidRPr="007F718C">
        <w:rPr>
          <w:sz w:val="24"/>
          <w:szCs w:val="24"/>
        </w:rPr>
        <w:t xml:space="preserve">  Single</w:t>
      </w:r>
    </w:p>
    <w:p w:rsidR="00FC689B" w:rsidRPr="007F718C" w:rsidRDefault="00FC689B" w:rsidP="00CF6521">
      <w:pPr>
        <w:jc w:val="both"/>
        <w:rPr>
          <w:sz w:val="24"/>
          <w:szCs w:val="24"/>
        </w:rPr>
      </w:pPr>
      <w:r w:rsidRPr="007F718C">
        <w:rPr>
          <w:sz w:val="24"/>
          <w:szCs w:val="24"/>
        </w:rPr>
        <w:t xml:space="preserve">Gender                     </w:t>
      </w:r>
      <w:r w:rsidR="007F7458" w:rsidRPr="007F718C">
        <w:rPr>
          <w:sz w:val="24"/>
          <w:szCs w:val="24"/>
        </w:rPr>
        <w:t xml:space="preserve"> </w:t>
      </w:r>
      <w:r w:rsidRPr="007F718C">
        <w:rPr>
          <w:sz w:val="24"/>
          <w:szCs w:val="24"/>
        </w:rPr>
        <w:t xml:space="preserve"> Male</w:t>
      </w:r>
    </w:p>
    <w:p w:rsidR="002D7BE4" w:rsidRPr="007F718C" w:rsidRDefault="00C14392" w:rsidP="00CF6521">
      <w:pPr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Address                     13/122 Nehru Nagar Rewa M.P.</w:t>
      </w:r>
    </w:p>
    <w:p w:rsidR="00C14392" w:rsidRDefault="00C14392" w:rsidP="00CF6521">
      <w:pPr>
        <w:jc w:val="both"/>
        <w:rPr>
          <w:b/>
          <w:sz w:val="24"/>
          <w:szCs w:val="24"/>
        </w:rPr>
      </w:pPr>
    </w:p>
    <w:p w:rsidR="00E27746" w:rsidRPr="007F718C" w:rsidRDefault="00D40923" w:rsidP="00CF6521">
      <w:pPr>
        <w:jc w:val="both"/>
        <w:rPr>
          <w:b/>
          <w:sz w:val="24"/>
          <w:szCs w:val="24"/>
        </w:rPr>
      </w:pPr>
      <w:r w:rsidRPr="007F718C">
        <w:rPr>
          <w:b/>
          <w:sz w:val="24"/>
          <w:szCs w:val="24"/>
        </w:rPr>
        <w:t>DECLARATION:</w:t>
      </w:r>
    </w:p>
    <w:p w:rsidR="001B129B" w:rsidRPr="007F718C" w:rsidRDefault="001B129B" w:rsidP="00CF6521">
      <w:pPr>
        <w:jc w:val="both"/>
        <w:rPr>
          <w:b/>
          <w:sz w:val="24"/>
          <w:szCs w:val="24"/>
        </w:rPr>
      </w:pPr>
    </w:p>
    <w:p w:rsidR="002E68E2" w:rsidRPr="007F718C" w:rsidRDefault="00526347" w:rsidP="00CF6521">
      <w:pPr>
        <w:tabs>
          <w:tab w:val="left" w:pos="4204"/>
        </w:tabs>
        <w:jc w:val="both"/>
        <w:rPr>
          <w:sz w:val="24"/>
          <w:szCs w:val="24"/>
        </w:rPr>
      </w:pPr>
      <w:r w:rsidRPr="007F718C">
        <w:rPr>
          <w:sz w:val="24"/>
          <w:szCs w:val="24"/>
        </w:rPr>
        <w:t>I hereby declare that above-mentioned information is correct up to my knowledge and I bear the responsibility for the correctness of the above-mentioned particulars.</w:t>
      </w:r>
    </w:p>
    <w:p w:rsidR="002E68E2" w:rsidRPr="007F718C" w:rsidRDefault="002E68E2" w:rsidP="00CF6521">
      <w:pPr>
        <w:jc w:val="both"/>
        <w:rPr>
          <w:sz w:val="24"/>
          <w:szCs w:val="24"/>
        </w:rPr>
      </w:pPr>
    </w:p>
    <w:p w:rsidR="00E27746" w:rsidRPr="007F718C" w:rsidRDefault="00C07B59" w:rsidP="00CF6521">
      <w:pPr>
        <w:jc w:val="both"/>
        <w:rPr>
          <w:b/>
          <w:bCs/>
          <w:sz w:val="24"/>
          <w:szCs w:val="24"/>
        </w:rPr>
      </w:pPr>
      <w:r w:rsidRPr="007F718C">
        <w:rPr>
          <w:b/>
          <w:bCs/>
          <w:sz w:val="24"/>
          <w:szCs w:val="24"/>
        </w:rPr>
        <w:t>Place:</w:t>
      </w:r>
      <w:r w:rsidR="002D7BE4" w:rsidRPr="007F718C">
        <w:rPr>
          <w:b/>
          <w:bCs/>
          <w:sz w:val="24"/>
          <w:szCs w:val="24"/>
        </w:rPr>
        <w:t xml:space="preserve"> </w:t>
      </w:r>
    </w:p>
    <w:p w:rsidR="00686F5B" w:rsidRPr="007F718C" w:rsidRDefault="00526347" w:rsidP="00CF6521">
      <w:pPr>
        <w:jc w:val="both"/>
        <w:rPr>
          <w:sz w:val="24"/>
          <w:szCs w:val="24"/>
        </w:rPr>
      </w:pPr>
      <w:r w:rsidRPr="007F718C">
        <w:rPr>
          <w:b/>
          <w:bCs/>
          <w:sz w:val="24"/>
          <w:szCs w:val="24"/>
        </w:rPr>
        <w:t>D</w:t>
      </w:r>
      <w:r w:rsidR="00DA259D" w:rsidRPr="007F718C">
        <w:rPr>
          <w:b/>
          <w:bCs/>
          <w:sz w:val="24"/>
          <w:szCs w:val="24"/>
        </w:rPr>
        <w:t xml:space="preserve">ate:  </w:t>
      </w:r>
      <w:r w:rsidR="002D7BE4" w:rsidRPr="007F718C">
        <w:rPr>
          <w:b/>
          <w:bCs/>
          <w:sz w:val="24"/>
          <w:szCs w:val="24"/>
        </w:rPr>
        <w:t xml:space="preserve">                     </w:t>
      </w:r>
      <w:r w:rsidR="00DA259D" w:rsidRPr="007F718C">
        <w:rPr>
          <w:b/>
          <w:bCs/>
          <w:sz w:val="24"/>
          <w:szCs w:val="24"/>
        </w:rPr>
        <w:t xml:space="preserve">     </w:t>
      </w:r>
      <w:r w:rsidR="00E27746" w:rsidRPr="007F718C">
        <w:rPr>
          <w:b/>
          <w:bCs/>
          <w:sz w:val="24"/>
          <w:szCs w:val="24"/>
        </w:rPr>
        <w:t xml:space="preserve">                                             </w:t>
      </w:r>
      <w:r w:rsidR="002E68E2" w:rsidRPr="007F718C">
        <w:rPr>
          <w:b/>
          <w:bCs/>
          <w:sz w:val="24"/>
          <w:szCs w:val="24"/>
        </w:rPr>
        <w:t xml:space="preserve">   </w:t>
      </w:r>
      <w:r w:rsidR="000A4E5A" w:rsidRPr="007F718C">
        <w:rPr>
          <w:b/>
          <w:bCs/>
          <w:sz w:val="24"/>
          <w:szCs w:val="24"/>
        </w:rPr>
        <w:t xml:space="preserve">          </w:t>
      </w:r>
      <w:r w:rsidR="007357F4" w:rsidRPr="007F718C">
        <w:rPr>
          <w:b/>
          <w:bCs/>
          <w:sz w:val="24"/>
          <w:szCs w:val="24"/>
        </w:rPr>
        <w:t xml:space="preserve">  </w:t>
      </w:r>
      <w:r w:rsidR="00E27746" w:rsidRPr="007F718C">
        <w:rPr>
          <w:b/>
          <w:bCs/>
          <w:sz w:val="24"/>
          <w:szCs w:val="24"/>
        </w:rPr>
        <w:t xml:space="preserve">(SANDEEP </w:t>
      </w:r>
      <w:r w:rsidR="00950429" w:rsidRPr="007F718C">
        <w:rPr>
          <w:b/>
          <w:bCs/>
          <w:sz w:val="24"/>
          <w:szCs w:val="24"/>
        </w:rPr>
        <w:t>KUMAR SONI</w:t>
      </w:r>
      <w:r w:rsidR="00E27746" w:rsidRPr="007F718C">
        <w:rPr>
          <w:b/>
          <w:bCs/>
          <w:sz w:val="24"/>
          <w:szCs w:val="24"/>
        </w:rPr>
        <w:t>)</w:t>
      </w:r>
    </w:p>
    <w:sectPr w:rsidR="00686F5B" w:rsidRPr="007F718C" w:rsidSect="002E68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7D9" w:rsidRPr="00EC7ECD" w:rsidRDefault="00C827D9" w:rsidP="00EC7ECD">
      <w:pPr>
        <w:pStyle w:val="Normal11pt"/>
        <w:rPr>
          <w:rFonts w:eastAsia="Times New Roman"/>
          <w:sz w:val="20"/>
          <w:szCs w:val="20"/>
          <w:lang w:val="en-GB"/>
        </w:rPr>
      </w:pPr>
      <w:r>
        <w:separator/>
      </w:r>
    </w:p>
  </w:endnote>
  <w:endnote w:type="continuationSeparator" w:id="1">
    <w:p w:rsidR="00C827D9" w:rsidRPr="00EC7ECD" w:rsidRDefault="00C827D9" w:rsidP="00EC7ECD">
      <w:pPr>
        <w:pStyle w:val="Normal11pt"/>
        <w:rPr>
          <w:rFonts w:eastAsia="Times New Roman"/>
          <w:sz w:val="20"/>
          <w:szCs w:val="20"/>
          <w:lang w:val="en-GB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Schoolbook L">
    <w:altName w:val="MS Mincho"/>
    <w:charset w:val="80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7D9" w:rsidRPr="00EC7ECD" w:rsidRDefault="00C827D9" w:rsidP="00EC7ECD">
      <w:pPr>
        <w:pStyle w:val="Normal11pt"/>
        <w:rPr>
          <w:rFonts w:eastAsia="Times New Roman"/>
          <w:sz w:val="20"/>
          <w:szCs w:val="20"/>
          <w:lang w:val="en-GB"/>
        </w:rPr>
      </w:pPr>
      <w:r>
        <w:separator/>
      </w:r>
    </w:p>
  </w:footnote>
  <w:footnote w:type="continuationSeparator" w:id="1">
    <w:p w:rsidR="00C827D9" w:rsidRPr="00EC7ECD" w:rsidRDefault="00C827D9" w:rsidP="00EC7ECD">
      <w:pPr>
        <w:pStyle w:val="Normal11pt"/>
        <w:rPr>
          <w:rFonts w:eastAsia="Times New Roman"/>
          <w:sz w:val="20"/>
          <w:szCs w:val="20"/>
          <w:lang w:val="en-GB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cs="Wingdings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cs="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cs="Wingdings"/>
      </w:rPr>
    </w:lvl>
  </w:abstractNum>
  <w:abstractNum w:abstractNumId="4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6E76B7D"/>
    <w:multiLevelType w:val="hybridMultilevel"/>
    <w:tmpl w:val="8124B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B124F9"/>
    <w:multiLevelType w:val="hybridMultilevel"/>
    <w:tmpl w:val="599C1FE4"/>
    <w:lvl w:ilvl="0" w:tplc="7FCC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BD6038"/>
    <w:multiLevelType w:val="hybridMultilevel"/>
    <w:tmpl w:val="F856A8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D907DAC"/>
    <w:multiLevelType w:val="hybridMultilevel"/>
    <w:tmpl w:val="8C181C74"/>
    <w:lvl w:ilvl="0" w:tplc="8CF652B0">
      <w:start w:val="1"/>
      <w:numFmt w:val="decimal"/>
      <w:lvlText w:val="%1"/>
      <w:lvlJc w:val="left"/>
      <w:pPr>
        <w:ind w:left="61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1022280B"/>
    <w:multiLevelType w:val="hybridMultilevel"/>
    <w:tmpl w:val="EC868C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03029D7"/>
    <w:multiLevelType w:val="hybridMultilevel"/>
    <w:tmpl w:val="14F20A1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115A4B12"/>
    <w:multiLevelType w:val="hybridMultilevel"/>
    <w:tmpl w:val="F0186B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5C4943"/>
    <w:multiLevelType w:val="hybridMultilevel"/>
    <w:tmpl w:val="C1E4E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B40B3D"/>
    <w:multiLevelType w:val="hybridMultilevel"/>
    <w:tmpl w:val="312E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F7B19"/>
    <w:multiLevelType w:val="hybridMultilevel"/>
    <w:tmpl w:val="33F6C5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8222B2"/>
    <w:multiLevelType w:val="hybridMultilevel"/>
    <w:tmpl w:val="E8D4AE70"/>
    <w:lvl w:ilvl="0" w:tplc="0409000B">
      <w:start w:val="1"/>
      <w:numFmt w:val="bullet"/>
      <w:lvlText w:val="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2A5E20A2"/>
    <w:multiLevelType w:val="hybridMultilevel"/>
    <w:tmpl w:val="1EE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D519F"/>
    <w:multiLevelType w:val="hybridMultilevel"/>
    <w:tmpl w:val="FD30C65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35217562"/>
    <w:multiLevelType w:val="hybridMultilevel"/>
    <w:tmpl w:val="EDC0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B3A1C"/>
    <w:multiLevelType w:val="hybridMultilevel"/>
    <w:tmpl w:val="F98CFDF6"/>
    <w:lvl w:ilvl="0" w:tplc="7FCC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C280A"/>
    <w:multiLevelType w:val="hybridMultilevel"/>
    <w:tmpl w:val="62721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EB058B"/>
    <w:multiLevelType w:val="hybridMultilevel"/>
    <w:tmpl w:val="8BC2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B7A49"/>
    <w:multiLevelType w:val="hybridMultilevel"/>
    <w:tmpl w:val="38FC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974D2"/>
    <w:multiLevelType w:val="hybridMultilevel"/>
    <w:tmpl w:val="148A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125D8"/>
    <w:multiLevelType w:val="hybridMultilevel"/>
    <w:tmpl w:val="098A6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E94AA4"/>
    <w:multiLevelType w:val="hybridMultilevel"/>
    <w:tmpl w:val="6EC8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45CC0"/>
    <w:multiLevelType w:val="hybridMultilevel"/>
    <w:tmpl w:val="E5FED93E"/>
    <w:lvl w:ilvl="0" w:tplc="7FCC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377FC"/>
    <w:multiLevelType w:val="hybridMultilevel"/>
    <w:tmpl w:val="B7E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338BB"/>
    <w:multiLevelType w:val="hybridMultilevel"/>
    <w:tmpl w:val="592C643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4827C89"/>
    <w:multiLevelType w:val="hybridMultilevel"/>
    <w:tmpl w:val="D556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D4180"/>
    <w:multiLevelType w:val="hybridMultilevel"/>
    <w:tmpl w:val="D61E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468A"/>
    <w:multiLevelType w:val="hybridMultilevel"/>
    <w:tmpl w:val="AB58CA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9"/>
  </w:num>
  <w:num w:numId="5">
    <w:abstractNumId w:val="26"/>
  </w:num>
  <w:num w:numId="6">
    <w:abstractNumId w:val="6"/>
  </w:num>
  <w:num w:numId="7">
    <w:abstractNumId w:val="4"/>
  </w:num>
  <w:num w:numId="8">
    <w:abstractNumId w:val="27"/>
  </w:num>
  <w:num w:numId="9">
    <w:abstractNumId w:val="8"/>
  </w:num>
  <w:num w:numId="10">
    <w:abstractNumId w:val="0"/>
  </w:num>
  <w:num w:numId="11">
    <w:abstractNumId w:val="16"/>
  </w:num>
  <w:num w:numId="12">
    <w:abstractNumId w:val="22"/>
  </w:num>
  <w:num w:numId="13">
    <w:abstractNumId w:val="28"/>
  </w:num>
  <w:num w:numId="14">
    <w:abstractNumId w:val="25"/>
  </w:num>
  <w:num w:numId="15">
    <w:abstractNumId w:val="18"/>
  </w:num>
  <w:num w:numId="16">
    <w:abstractNumId w:val="29"/>
  </w:num>
  <w:num w:numId="17">
    <w:abstractNumId w:val="31"/>
  </w:num>
  <w:num w:numId="18">
    <w:abstractNumId w:val="9"/>
  </w:num>
  <w:num w:numId="19">
    <w:abstractNumId w:val="23"/>
  </w:num>
  <w:num w:numId="20">
    <w:abstractNumId w:val="24"/>
  </w:num>
  <w:num w:numId="21">
    <w:abstractNumId w:val="30"/>
  </w:num>
  <w:num w:numId="22">
    <w:abstractNumId w:val="10"/>
  </w:num>
  <w:num w:numId="23">
    <w:abstractNumId w:val="13"/>
  </w:num>
  <w:num w:numId="24">
    <w:abstractNumId w:val="21"/>
  </w:num>
  <w:num w:numId="25">
    <w:abstractNumId w:val="17"/>
  </w:num>
  <w:num w:numId="26">
    <w:abstractNumId w:val="12"/>
  </w:num>
  <w:num w:numId="27">
    <w:abstractNumId w:val="7"/>
  </w:num>
  <w:num w:numId="28">
    <w:abstractNumId w:val="11"/>
  </w:num>
  <w:num w:numId="29">
    <w:abstractNumId w:val="15"/>
  </w:num>
  <w:num w:numId="30">
    <w:abstractNumId w:val="14"/>
  </w:num>
  <w:num w:numId="31">
    <w:abstractNumId w:val="5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3D98"/>
    <w:rsid w:val="00020BFF"/>
    <w:rsid w:val="00021A12"/>
    <w:rsid w:val="00033323"/>
    <w:rsid w:val="00044854"/>
    <w:rsid w:val="00066729"/>
    <w:rsid w:val="000838AA"/>
    <w:rsid w:val="00090B50"/>
    <w:rsid w:val="000A2A04"/>
    <w:rsid w:val="000A4E5A"/>
    <w:rsid w:val="000B7CCA"/>
    <w:rsid w:val="000C1F83"/>
    <w:rsid w:val="000D0217"/>
    <w:rsid w:val="00114BE8"/>
    <w:rsid w:val="00154046"/>
    <w:rsid w:val="00161FC4"/>
    <w:rsid w:val="00171A11"/>
    <w:rsid w:val="001B129B"/>
    <w:rsid w:val="001B20E8"/>
    <w:rsid w:val="001B73C7"/>
    <w:rsid w:val="001D0865"/>
    <w:rsid w:val="001E2E39"/>
    <w:rsid w:val="001E4106"/>
    <w:rsid w:val="001E7141"/>
    <w:rsid w:val="001F1A78"/>
    <w:rsid w:val="001F25A8"/>
    <w:rsid w:val="00252913"/>
    <w:rsid w:val="002629B6"/>
    <w:rsid w:val="002922D3"/>
    <w:rsid w:val="00293D9D"/>
    <w:rsid w:val="002B285A"/>
    <w:rsid w:val="002B299F"/>
    <w:rsid w:val="002C03D9"/>
    <w:rsid w:val="002D7BE4"/>
    <w:rsid w:val="002E68E2"/>
    <w:rsid w:val="002F46FC"/>
    <w:rsid w:val="002F6C05"/>
    <w:rsid w:val="003066C5"/>
    <w:rsid w:val="00317470"/>
    <w:rsid w:val="003201B3"/>
    <w:rsid w:val="003312D3"/>
    <w:rsid w:val="00334838"/>
    <w:rsid w:val="0033564D"/>
    <w:rsid w:val="00346DE8"/>
    <w:rsid w:val="00360640"/>
    <w:rsid w:val="0036431C"/>
    <w:rsid w:val="003844A3"/>
    <w:rsid w:val="00391978"/>
    <w:rsid w:val="003E2934"/>
    <w:rsid w:val="00434F10"/>
    <w:rsid w:val="004419EC"/>
    <w:rsid w:val="00443FE7"/>
    <w:rsid w:val="00444176"/>
    <w:rsid w:val="00466E12"/>
    <w:rsid w:val="004710F8"/>
    <w:rsid w:val="004712AC"/>
    <w:rsid w:val="004957EC"/>
    <w:rsid w:val="004A7C1B"/>
    <w:rsid w:val="004B5FC3"/>
    <w:rsid w:val="004D4F9B"/>
    <w:rsid w:val="004D7E6A"/>
    <w:rsid w:val="00510A9F"/>
    <w:rsid w:val="00526347"/>
    <w:rsid w:val="0052662D"/>
    <w:rsid w:val="00560A7F"/>
    <w:rsid w:val="00564F8F"/>
    <w:rsid w:val="00574D70"/>
    <w:rsid w:val="00590194"/>
    <w:rsid w:val="005A4FA2"/>
    <w:rsid w:val="005B1E7E"/>
    <w:rsid w:val="005E615B"/>
    <w:rsid w:val="005F6403"/>
    <w:rsid w:val="00605F48"/>
    <w:rsid w:val="00614AA7"/>
    <w:rsid w:val="00624A5C"/>
    <w:rsid w:val="00686F5B"/>
    <w:rsid w:val="006B79CD"/>
    <w:rsid w:val="006C3BE6"/>
    <w:rsid w:val="006F2323"/>
    <w:rsid w:val="007115D0"/>
    <w:rsid w:val="00711E2E"/>
    <w:rsid w:val="0072033A"/>
    <w:rsid w:val="00723D98"/>
    <w:rsid w:val="007357F4"/>
    <w:rsid w:val="0076050F"/>
    <w:rsid w:val="0076564B"/>
    <w:rsid w:val="007A35BC"/>
    <w:rsid w:val="007B47FB"/>
    <w:rsid w:val="007C1AE9"/>
    <w:rsid w:val="007E101C"/>
    <w:rsid w:val="007F718C"/>
    <w:rsid w:val="007F7458"/>
    <w:rsid w:val="00825A66"/>
    <w:rsid w:val="00834E3C"/>
    <w:rsid w:val="008672E1"/>
    <w:rsid w:val="00875BFA"/>
    <w:rsid w:val="008D06E0"/>
    <w:rsid w:val="008D62E0"/>
    <w:rsid w:val="008F527E"/>
    <w:rsid w:val="00905BBA"/>
    <w:rsid w:val="0093602B"/>
    <w:rsid w:val="00946898"/>
    <w:rsid w:val="00950429"/>
    <w:rsid w:val="00985775"/>
    <w:rsid w:val="00997077"/>
    <w:rsid w:val="009F1289"/>
    <w:rsid w:val="00A236BE"/>
    <w:rsid w:val="00A320AF"/>
    <w:rsid w:val="00A57AC5"/>
    <w:rsid w:val="00A62EDC"/>
    <w:rsid w:val="00A67FA7"/>
    <w:rsid w:val="00A90528"/>
    <w:rsid w:val="00A94B29"/>
    <w:rsid w:val="00AB27DC"/>
    <w:rsid w:val="00AE28F8"/>
    <w:rsid w:val="00AF1EAD"/>
    <w:rsid w:val="00AF31C9"/>
    <w:rsid w:val="00B10CE4"/>
    <w:rsid w:val="00B11953"/>
    <w:rsid w:val="00B13F46"/>
    <w:rsid w:val="00B20705"/>
    <w:rsid w:val="00B25F91"/>
    <w:rsid w:val="00B426C6"/>
    <w:rsid w:val="00B52EDC"/>
    <w:rsid w:val="00B65ACE"/>
    <w:rsid w:val="00B71071"/>
    <w:rsid w:val="00BB52C5"/>
    <w:rsid w:val="00BC162D"/>
    <w:rsid w:val="00BC517E"/>
    <w:rsid w:val="00BF4401"/>
    <w:rsid w:val="00C0453A"/>
    <w:rsid w:val="00C07B59"/>
    <w:rsid w:val="00C14392"/>
    <w:rsid w:val="00C276F2"/>
    <w:rsid w:val="00C457A7"/>
    <w:rsid w:val="00C8089B"/>
    <w:rsid w:val="00C827D9"/>
    <w:rsid w:val="00C906FF"/>
    <w:rsid w:val="00C90FDE"/>
    <w:rsid w:val="00CA2EE7"/>
    <w:rsid w:val="00CA5DCF"/>
    <w:rsid w:val="00CB21D6"/>
    <w:rsid w:val="00CC2F9B"/>
    <w:rsid w:val="00CC4A22"/>
    <w:rsid w:val="00CF1A58"/>
    <w:rsid w:val="00CF6521"/>
    <w:rsid w:val="00D32F38"/>
    <w:rsid w:val="00D40923"/>
    <w:rsid w:val="00D85B43"/>
    <w:rsid w:val="00DA259D"/>
    <w:rsid w:val="00DA7ED5"/>
    <w:rsid w:val="00DB35AB"/>
    <w:rsid w:val="00DB4A09"/>
    <w:rsid w:val="00DB7278"/>
    <w:rsid w:val="00DC1EA2"/>
    <w:rsid w:val="00DC2E15"/>
    <w:rsid w:val="00DE32B0"/>
    <w:rsid w:val="00E0466A"/>
    <w:rsid w:val="00E15A73"/>
    <w:rsid w:val="00E20154"/>
    <w:rsid w:val="00E27746"/>
    <w:rsid w:val="00E44F38"/>
    <w:rsid w:val="00E45CE3"/>
    <w:rsid w:val="00E574FF"/>
    <w:rsid w:val="00E715F5"/>
    <w:rsid w:val="00E72B67"/>
    <w:rsid w:val="00E93976"/>
    <w:rsid w:val="00EA7527"/>
    <w:rsid w:val="00EC501F"/>
    <w:rsid w:val="00EC7ECD"/>
    <w:rsid w:val="00EF217E"/>
    <w:rsid w:val="00F01D94"/>
    <w:rsid w:val="00F03AF8"/>
    <w:rsid w:val="00F2190C"/>
    <w:rsid w:val="00F31AA3"/>
    <w:rsid w:val="00F81896"/>
    <w:rsid w:val="00F81F5E"/>
    <w:rsid w:val="00FC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9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0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0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23D98"/>
  </w:style>
  <w:style w:type="paragraph" w:styleId="BodyText">
    <w:name w:val="Body Text"/>
    <w:basedOn w:val="Normal"/>
    <w:link w:val="BodyTextChar"/>
    <w:rsid w:val="00723D9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3D98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E1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1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  <w:style w:type="paragraph" w:styleId="ListParagraph">
    <w:name w:val="List Paragraph"/>
    <w:basedOn w:val="Normal"/>
    <w:uiPriority w:val="34"/>
    <w:qFormat/>
    <w:rsid w:val="00CC4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BE"/>
    <w:rPr>
      <w:rFonts w:ascii="Tahoma" w:eastAsia="Times New Roman" w:hAnsi="Tahoma" w:cs="Tahoma"/>
      <w:sz w:val="16"/>
      <w:szCs w:val="16"/>
      <w:lang w:val="en-GB" w:eastAsia="zh-CN"/>
    </w:rPr>
  </w:style>
  <w:style w:type="paragraph" w:customStyle="1" w:styleId="Normal11pt">
    <w:name w:val="Normal + 11 pt"/>
    <w:basedOn w:val="Normal"/>
    <w:rsid w:val="00F81896"/>
    <w:pPr>
      <w:tabs>
        <w:tab w:val="left" w:pos="540"/>
        <w:tab w:val="left" w:pos="3420"/>
      </w:tabs>
      <w:suppressAutoHyphens w:val="0"/>
      <w:autoSpaceDE/>
    </w:pPr>
    <w:rPr>
      <w:rFonts w:eastAsia="SimSun"/>
      <w:sz w:val="22"/>
      <w:szCs w:val="22"/>
      <w:lang w:val="en-US"/>
    </w:rPr>
  </w:style>
  <w:style w:type="paragraph" w:styleId="NoSpacing">
    <w:name w:val="No Spacing"/>
    <w:uiPriority w:val="1"/>
    <w:qFormat/>
    <w:rsid w:val="002D7BE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C7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ECD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EC7E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ECD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711E2E"/>
    <w:rPr>
      <w:b/>
      <w:bCs/>
    </w:rPr>
  </w:style>
  <w:style w:type="table" w:styleId="TableGrid">
    <w:name w:val="Table Grid"/>
    <w:basedOn w:val="TableNormal"/>
    <w:uiPriority w:val="59"/>
    <w:rsid w:val="001F25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A5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5DCF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3242-5296-4F28-B4DA-A8734D93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Ajit</cp:lastModifiedBy>
  <cp:revision>7</cp:revision>
  <dcterms:created xsi:type="dcterms:W3CDTF">2016-01-29T06:07:00Z</dcterms:created>
  <dcterms:modified xsi:type="dcterms:W3CDTF">2016-02-23T14:34:00Z</dcterms:modified>
</cp:coreProperties>
</file>