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37E" w:rsidRDefault="004C06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:rsidR="0099237E" w:rsidRDefault="004C063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Mr. </w:t>
      </w:r>
      <w:r w:rsidR="00A40729">
        <w:rPr>
          <w:sz w:val="26"/>
          <w:szCs w:val="26"/>
        </w:rPr>
        <w:t>Sameer Nachiket Varma</w:t>
      </w:r>
    </w:p>
    <w:p w:rsidR="00A40729" w:rsidRDefault="004C0630">
      <w:pPr>
        <w:jc w:val="both"/>
        <w:rPr>
          <w:sz w:val="26"/>
          <w:szCs w:val="26"/>
        </w:rPr>
      </w:pPr>
      <w:r>
        <w:rPr>
          <w:sz w:val="26"/>
          <w:szCs w:val="26"/>
        </w:rPr>
        <w:t>E-mail: -</w:t>
      </w:r>
      <w:r w:rsidR="00A40729">
        <w:rPr>
          <w:sz w:val="26"/>
          <w:szCs w:val="26"/>
        </w:rPr>
        <w:t>sameer414001@rediffmail.com</w:t>
      </w:r>
      <w:r>
        <w:rPr>
          <w:sz w:val="26"/>
          <w:szCs w:val="26"/>
        </w:rPr>
        <w:t xml:space="preserve"> </w:t>
      </w:r>
    </w:p>
    <w:p w:rsidR="0099237E" w:rsidRDefault="00A40729">
      <w:pPr>
        <w:jc w:val="both"/>
        <w:rPr>
          <w:sz w:val="26"/>
          <w:szCs w:val="26"/>
        </w:rPr>
      </w:pPr>
      <w:r>
        <w:rPr>
          <w:sz w:val="26"/>
          <w:szCs w:val="26"/>
        </w:rPr>
        <w:t>Phone: - 9766942185.</w:t>
      </w:r>
    </w:p>
    <w:p w:rsidR="00BF35DB" w:rsidRDefault="00BF35DB">
      <w:pPr>
        <w:tabs>
          <w:tab w:val="left" w:pos="7740"/>
          <w:tab w:val="left" w:pos="7920"/>
        </w:tabs>
        <w:ind w:right="-540"/>
      </w:pPr>
    </w:p>
    <w:p w:rsidR="0099237E" w:rsidRDefault="00BF35DB">
      <w:pPr>
        <w:tabs>
          <w:tab w:val="left" w:pos="7740"/>
          <w:tab w:val="left" w:pos="7920"/>
        </w:tabs>
        <w:ind w:right="-540"/>
        <w:rPr>
          <w:sz w:val="26"/>
          <w:szCs w:val="26"/>
        </w:rPr>
      </w:pPr>
      <w:r>
        <w:rPr>
          <w:sz w:val="26"/>
          <w:szCs w:val="26"/>
        </w:rPr>
        <w:t xml:space="preserve">Current Address  and </w:t>
      </w:r>
      <w:r w:rsidR="004C0630">
        <w:rPr>
          <w:sz w:val="26"/>
          <w:szCs w:val="26"/>
        </w:rPr>
        <w:t xml:space="preserve">Permanent Address </w:t>
      </w:r>
      <w:r w:rsidR="00A40729">
        <w:rPr>
          <w:sz w:val="26"/>
          <w:szCs w:val="26"/>
        </w:rPr>
        <w:t>–</w:t>
      </w:r>
      <w:r w:rsidR="004C0630">
        <w:rPr>
          <w:sz w:val="26"/>
          <w:szCs w:val="26"/>
        </w:rPr>
        <w:t xml:space="preserve"> </w:t>
      </w:r>
      <w:r w:rsidR="00A40729">
        <w:rPr>
          <w:sz w:val="26"/>
          <w:szCs w:val="26"/>
        </w:rPr>
        <w:t>Anand Nagar, Malhar chowk, Station Road,Ahmednagar</w:t>
      </w:r>
      <w:r w:rsidR="004C0630">
        <w:rPr>
          <w:sz w:val="26"/>
          <w:szCs w:val="26"/>
        </w:rPr>
        <w:t>-414001</w:t>
      </w:r>
    </w:p>
    <w:p w:rsidR="0099237E" w:rsidRDefault="0099237E">
      <w:pPr>
        <w:tabs>
          <w:tab w:val="left" w:pos="12060"/>
          <w:tab w:val="left" w:pos="12240"/>
        </w:tabs>
        <w:ind w:left="360"/>
      </w:pPr>
    </w:p>
    <w:p w:rsidR="0099237E" w:rsidRDefault="004C0630">
      <w:pPr>
        <w:pStyle w:val="Heading1"/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" w:color="000000"/>
        </w:pBdr>
        <w:shd w:val="clear" w:color="auto" w:fill="C0C0C0"/>
        <w:tabs>
          <w:tab w:val="left" w:pos="73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Career objectives</w:t>
      </w:r>
    </w:p>
    <w:p w:rsidR="0099237E" w:rsidRDefault="004C0630">
      <w:p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Looking for a challenging and growth oriented career by making use of my experience &amp; Aiming to give my best to fulfill the expectations of the organization as a team member and utilizing the skills acquired during my course &amp; experience.        </w:t>
      </w:r>
      <w:r>
        <w:rPr>
          <w:b/>
          <w:sz w:val="26"/>
          <w:szCs w:val="26"/>
        </w:rPr>
        <w:t xml:space="preserve"> </w:t>
      </w:r>
    </w:p>
    <w:p w:rsidR="0099237E" w:rsidRDefault="0099237E">
      <w:pPr>
        <w:tabs>
          <w:tab w:val="left" w:pos="7740"/>
          <w:tab w:val="left" w:pos="7920"/>
        </w:tabs>
        <w:ind w:right="-540"/>
      </w:pPr>
    </w:p>
    <w:p w:rsidR="0099237E" w:rsidRDefault="004C0630">
      <w:pPr>
        <w:pStyle w:val="Heading1"/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" w:color="000000"/>
        </w:pBdr>
        <w:shd w:val="clear" w:color="auto" w:fill="C0C0C0"/>
        <w:tabs>
          <w:tab w:val="left" w:pos="7344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Areas of Exposer:</w:t>
      </w:r>
    </w:p>
    <w:p w:rsidR="0099237E" w:rsidRDefault="004C0630">
      <w:pPr>
        <w:tabs>
          <w:tab w:val="left" w:pos="0"/>
        </w:tabs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Sales  &amp; New Business Development</w:t>
      </w:r>
    </w:p>
    <w:p w:rsidR="0099237E" w:rsidRDefault="0099237E">
      <w:pPr>
        <w:tabs>
          <w:tab w:val="left" w:pos="0"/>
        </w:tabs>
        <w:rPr>
          <w:rFonts w:cs="Arial"/>
          <w:color w:val="000000"/>
          <w:sz w:val="26"/>
          <w:szCs w:val="26"/>
        </w:rPr>
      </w:pPr>
    </w:p>
    <w:p w:rsidR="0099237E" w:rsidRDefault="004C0630">
      <w:pPr>
        <w:numPr>
          <w:ilvl w:val="0"/>
          <w:numId w:val="8"/>
        </w:numPr>
        <w:ind w:left="405" w:hanging="3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Financial Planning </w:t>
      </w:r>
    </w:p>
    <w:p w:rsidR="0099237E" w:rsidRDefault="004C0630">
      <w:pPr>
        <w:numPr>
          <w:ilvl w:val="0"/>
          <w:numId w:val="9"/>
        </w:numPr>
        <w:tabs>
          <w:tab w:val="left" w:pos="3600"/>
        </w:tabs>
        <w:ind w:left="360" w:firstLine="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Client Relationship Management</w:t>
      </w:r>
    </w:p>
    <w:p w:rsidR="0099237E" w:rsidRDefault="004C0630">
      <w:pPr>
        <w:numPr>
          <w:ilvl w:val="0"/>
          <w:numId w:val="10"/>
        </w:numPr>
        <w:tabs>
          <w:tab w:val="left" w:pos="3600"/>
        </w:tabs>
        <w:ind w:left="360" w:firstLine="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Investement &amp; services</w:t>
      </w:r>
    </w:p>
    <w:p w:rsidR="0099237E" w:rsidRDefault="004C0630">
      <w:pPr>
        <w:numPr>
          <w:ilvl w:val="0"/>
          <w:numId w:val="11"/>
        </w:numPr>
        <w:tabs>
          <w:tab w:val="left" w:pos="3600"/>
        </w:tabs>
        <w:ind w:left="360" w:firstLine="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Sales Management &amp; clients needs assessment</w:t>
      </w:r>
    </w:p>
    <w:p w:rsidR="0099237E" w:rsidRDefault="004C0630">
      <w:pPr>
        <w:numPr>
          <w:ilvl w:val="0"/>
          <w:numId w:val="12"/>
        </w:numPr>
        <w:tabs>
          <w:tab w:val="left" w:pos="3600"/>
        </w:tabs>
        <w:ind w:left="360" w:firstLine="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Customer saervice &amp; relationship management</w:t>
      </w:r>
    </w:p>
    <w:p w:rsidR="0099237E" w:rsidRDefault="004C0630" w:rsidP="00C15D58">
      <w:pPr>
        <w:numPr>
          <w:ilvl w:val="0"/>
          <w:numId w:val="13"/>
        </w:numPr>
        <w:tabs>
          <w:tab w:val="left" w:pos="2085"/>
          <w:tab w:val="left" w:pos="2850"/>
        </w:tabs>
        <w:ind w:left="390" w:firstLine="0"/>
        <w:rPr>
          <w:sz w:val="26"/>
          <w:szCs w:val="26"/>
        </w:rPr>
      </w:pPr>
      <w:r>
        <w:rPr>
          <w:sz w:val="26"/>
          <w:szCs w:val="26"/>
        </w:rPr>
        <w:t xml:space="preserve">   Also Handling Investment Part by Sour</w:t>
      </w:r>
      <w:r w:rsidR="00C15D58">
        <w:rPr>
          <w:sz w:val="26"/>
          <w:szCs w:val="26"/>
        </w:rPr>
        <w:t xml:space="preserve">cing Life Insurance,Mutual        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 xml:space="preserve">   Fund,Fixed Deposit Clients. </w:t>
      </w:r>
    </w:p>
    <w:p w:rsidR="0099237E" w:rsidRDefault="004C0630">
      <w:pPr>
        <w:numPr>
          <w:ilvl w:val="0"/>
          <w:numId w:val="14"/>
        </w:numPr>
        <w:tabs>
          <w:tab w:val="left" w:pos="10080"/>
        </w:tabs>
        <w:ind w:left="360" w:firstLine="0"/>
        <w:rPr>
          <w:sz w:val="26"/>
          <w:szCs w:val="26"/>
        </w:rPr>
      </w:pPr>
      <w:r>
        <w:rPr>
          <w:sz w:val="26"/>
          <w:szCs w:val="26"/>
        </w:rPr>
        <w:t xml:space="preserve">   Sourcing &amp; handling Personal loan,home loan &amp; credit card Customer</w:t>
      </w:r>
    </w:p>
    <w:p w:rsidR="0099237E" w:rsidRDefault="004C0630">
      <w:pPr>
        <w:tabs>
          <w:tab w:val="left" w:pos="7920"/>
        </w:tabs>
        <w:ind w:left="36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 Maintaining Customer relationship for future prospect</w:t>
      </w:r>
    </w:p>
    <w:p w:rsidR="00C15D58" w:rsidRDefault="00C15D58" w:rsidP="00C15D58">
      <w:pPr>
        <w:tabs>
          <w:tab w:val="left" w:pos="16560"/>
        </w:tabs>
        <w:rPr>
          <w:rFonts w:cs="Arial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</w:t>
      </w:r>
      <w:r>
        <w:rPr>
          <w:rFonts w:cs="Arial"/>
          <w:color w:val="000000"/>
          <w:sz w:val="26"/>
          <w:szCs w:val="26"/>
        </w:rPr>
        <w:t>A</w:t>
      </w:r>
      <w:r w:rsidR="004C0630">
        <w:rPr>
          <w:rFonts w:cs="Arial"/>
          <w:color w:val="000000"/>
          <w:sz w:val="26"/>
          <w:szCs w:val="26"/>
        </w:rPr>
        <w:t>ssessment of Credit &amp; Overdraft limits to the customer and ensuring</w:t>
      </w:r>
    </w:p>
    <w:p w:rsidR="0099237E" w:rsidRDefault="00C15D58" w:rsidP="00C15D58">
      <w:pPr>
        <w:tabs>
          <w:tab w:val="left" w:pos="16560"/>
        </w:tabs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              timely follow-up for renewal and repayment                                                                                       </w:t>
      </w:r>
      <w:r w:rsidR="004C0630">
        <w:rPr>
          <w:rFonts w:cs="Arial"/>
          <w:color w:val="000000"/>
          <w:sz w:val="26"/>
          <w:szCs w:val="26"/>
        </w:rPr>
        <w:t xml:space="preserve"> </w:t>
      </w:r>
      <w:r>
        <w:rPr>
          <w:rFonts w:cs="Arial"/>
          <w:color w:val="000000"/>
          <w:sz w:val="26"/>
          <w:szCs w:val="26"/>
        </w:rPr>
        <w:t xml:space="preserve">    </w:t>
      </w:r>
      <w:r w:rsidR="004C0630">
        <w:rPr>
          <w:rFonts w:cs="Arial"/>
          <w:color w:val="000000"/>
          <w:sz w:val="26"/>
          <w:szCs w:val="26"/>
        </w:rPr>
        <w:t>.</w:t>
      </w:r>
      <w:r w:rsidR="004C0630">
        <w:rPr>
          <w:rFonts w:cs="Arial"/>
          <w:color w:val="000000"/>
          <w:sz w:val="26"/>
          <w:szCs w:val="26"/>
        </w:rPr>
        <w:tab/>
      </w:r>
    </w:p>
    <w:p w:rsidR="0099237E" w:rsidRDefault="004C0630">
      <w:pPr>
        <w:numPr>
          <w:ilvl w:val="0"/>
          <w:numId w:val="4"/>
        </w:numPr>
        <w:tabs>
          <w:tab w:val="left" w:pos="16560"/>
        </w:tabs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 xml:space="preserve">Delivering the credit </w:t>
      </w:r>
      <w:r w:rsidR="00A40729">
        <w:rPr>
          <w:rFonts w:cs="Arial"/>
          <w:color w:val="000000"/>
          <w:sz w:val="26"/>
          <w:szCs w:val="26"/>
        </w:rPr>
        <w:t>assessment</w:t>
      </w:r>
      <w:r>
        <w:rPr>
          <w:rFonts w:cs="Arial"/>
          <w:color w:val="000000"/>
          <w:sz w:val="26"/>
          <w:szCs w:val="26"/>
        </w:rPr>
        <w:t xml:space="preserve"> targets within the required TAT without </w:t>
      </w:r>
      <w:r w:rsidR="00211965">
        <w:rPr>
          <w:rFonts w:cs="Arial"/>
          <w:color w:val="000000"/>
          <w:sz w:val="26"/>
          <w:szCs w:val="26"/>
        </w:rPr>
        <w:t xml:space="preserve">    </w:t>
      </w:r>
      <w:r>
        <w:rPr>
          <w:rFonts w:cs="Arial"/>
          <w:color w:val="000000"/>
          <w:sz w:val="26"/>
          <w:szCs w:val="26"/>
        </w:rPr>
        <w:t>compromising to set service level standards.</w:t>
      </w:r>
    </w:p>
    <w:p w:rsidR="0099237E" w:rsidRDefault="004C0630">
      <w:pPr>
        <w:numPr>
          <w:ilvl w:val="0"/>
          <w:numId w:val="4"/>
        </w:numPr>
        <w:tabs>
          <w:tab w:val="left" w:pos="16560"/>
        </w:tabs>
        <w:spacing w:line="360" w:lineRule="auto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  <w:sz w:val="26"/>
          <w:szCs w:val="26"/>
        </w:rPr>
        <w:t>Developing cordial financial  relationship and achieve customer delightment - Maintain &amp; develop relationships with banks, outsourced and third party vendors</w:t>
      </w:r>
    </w:p>
    <w:p w:rsidR="0099237E" w:rsidRDefault="0099237E">
      <w:pPr>
        <w:spacing w:line="360" w:lineRule="auto"/>
        <w:jc w:val="both"/>
        <w:rPr>
          <w:b/>
          <w:u w:val="single"/>
        </w:rPr>
      </w:pPr>
    </w:p>
    <w:p w:rsidR="0099237E" w:rsidRDefault="004C0630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Current Employment:</w:t>
      </w:r>
    </w:p>
    <w:p w:rsidR="0099237E" w:rsidRDefault="004C0630">
      <w:pPr>
        <w:spacing w:line="360" w:lineRule="auto"/>
        <w:jc w:val="both"/>
        <w:rPr>
          <w:b/>
        </w:rPr>
      </w:pPr>
      <w:r>
        <w:t xml:space="preserve">Company-  </w:t>
      </w:r>
      <w:r w:rsidR="00A40729" w:rsidRPr="00A40729">
        <w:rPr>
          <w:b/>
        </w:rPr>
        <w:t>YES</w:t>
      </w:r>
      <w:r w:rsidR="00A40729">
        <w:t xml:space="preserve"> </w:t>
      </w:r>
      <w:r w:rsidR="00A40729">
        <w:rPr>
          <w:b/>
        </w:rPr>
        <w:t>BANK LTD</w:t>
      </w:r>
    </w:p>
    <w:p w:rsidR="0099237E" w:rsidRDefault="004C0630">
      <w:pPr>
        <w:spacing w:line="360" w:lineRule="auto"/>
        <w:jc w:val="both"/>
        <w:rPr>
          <w:b/>
        </w:rPr>
      </w:pPr>
      <w:r>
        <w:rPr>
          <w:b/>
        </w:rPr>
        <w:t xml:space="preserve">Duration  - </w:t>
      </w:r>
      <w:r w:rsidR="00A40729">
        <w:rPr>
          <w:b/>
        </w:rPr>
        <w:t xml:space="preserve">April </w:t>
      </w:r>
      <w:r>
        <w:rPr>
          <w:b/>
        </w:rPr>
        <w:t>201</w:t>
      </w:r>
      <w:r w:rsidR="00A40729">
        <w:rPr>
          <w:b/>
        </w:rPr>
        <w:t>3</w:t>
      </w:r>
      <w:r>
        <w:rPr>
          <w:b/>
        </w:rPr>
        <w:t xml:space="preserve"> to </w:t>
      </w:r>
      <w:r w:rsidR="00A40729">
        <w:rPr>
          <w:b/>
        </w:rPr>
        <w:t>Till Date</w:t>
      </w:r>
    </w:p>
    <w:p w:rsidR="0099237E" w:rsidRDefault="004C0630">
      <w:pPr>
        <w:spacing w:line="360" w:lineRule="auto"/>
        <w:jc w:val="both"/>
        <w:rPr>
          <w:b/>
          <w:bCs/>
        </w:rPr>
      </w:pPr>
      <w:r>
        <w:t xml:space="preserve">Designation: </w:t>
      </w:r>
      <w:r w:rsidR="00A40729">
        <w:t>Client Relationship Partner</w:t>
      </w:r>
      <w:r>
        <w:rPr>
          <w:b/>
          <w:bCs/>
        </w:rPr>
        <w:t xml:space="preserve"> </w:t>
      </w:r>
    </w:p>
    <w:p w:rsidR="0099237E" w:rsidRDefault="004C0630">
      <w:pPr>
        <w:spacing w:line="360" w:lineRule="auto"/>
        <w:jc w:val="both"/>
      </w:pPr>
      <w:r>
        <w:lastRenderedPageBreak/>
        <w:t>Detail Profile-</w:t>
      </w:r>
    </w:p>
    <w:p w:rsidR="0099237E" w:rsidRDefault="00A40729">
      <w:pPr>
        <w:numPr>
          <w:ilvl w:val="0"/>
          <w:numId w:val="5"/>
        </w:numPr>
        <w:tabs>
          <w:tab w:val="left" w:pos="16530"/>
          <w:tab w:val="left" w:pos="17790"/>
          <w:tab w:val="left" w:pos="20325"/>
        </w:tabs>
        <w:rPr>
          <w:sz w:val="26"/>
          <w:szCs w:val="26"/>
        </w:rPr>
      </w:pPr>
      <w:r>
        <w:rPr>
          <w:sz w:val="26"/>
          <w:szCs w:val="26"/>
        </w:rPr>
        <w:t xml:space="preserve">Retail Branch Banking </w:t>
      </w:r>
      <w:r w:rsidR="004C0630">
        <w:rPr>
          <w:sz w:val="26"/>
          <w:szCs w:val="26"/>
        </w:rPr>
        <w:t xml:space="preserve"> sales.</w:t>
      </w:r>
    </w:p>
    <w:p w:rsidR="0099237E" w:rsidRDefault="004C0630">
      <w:pPr>
        <w:numPr>
          <w:ilvl w:val="0"/>
          <w:numId w:val="3"/>
        </w:numPr>
        <w:tabs>
          <w:tab w:val="left" w:pos="16530"/>
          <w:tab w:val="left" w:pos="17790"/>
          <w:tab w:val="left" w:pos="20325"/>
        </w:tabs>
        <w:rPr>
          <w:sz w:val="26"/>
          <w:szCs w:val="26"/>
        </w:rPr>
      </w:pPr>
      <w:r>
        <w:rPr>
          <w:sz w:val="26"/>
          <w:szCs w:val="26"/>
        </w:rPr>
        <w:t>Generate  lead for Retail Asset loan , Mortgage loan, Micro Housing loan</w:t>
      </w:r>
    </w:p>
    <w:p w:rsidR="0099237E" w:rsidRDefault="004C0630">
      <w:pPr>
        <w:numPr>
          <w:ilvl w:val="0"/>
          <w:numId w:val="5"/>
        </w:numPr>
        <w:tabs>
          <w:tab w:val="left" w:pos="16530"/>
          <w:tab w:val="left" w:pos="17790"/>
          <w:tab w:val="left" w:pos="20325"/>
        </w:tabs>
        <w:rPr>
          <w:sz w:val="26"/>
          <w:szCs w:val="26"/>
        </w:rPr>
      </w:pPr>
      <w:r>
        <w:rPr>
          <w:sz w:val="26"/>
          <w:szCs w:val="26"/>
        </w:rPr>
        <w:t>Take care of file in Legal ,Credit ,Operation and Collection.</w:t>
      </w:r>
    </w:p>
    <w:p w:rsidR="0099237E" w:rsidRDefault="004C0630">
      <w:pPr>
        <w:numPr>
          <w:ilvl w:val="0"/>
          <w:numId w:val="6"/>
        </w:numPr>
        <w:tabs>
          <w:tab w:val="left" w:pos="16530"/>
          <w:tab w:val="left" w:pos="17790"/>
          <w:tab w:val="left" w:pos="20325"/>
        </w:tabs>
        <w:rPr>
          <w:sz w:val="26"/>
          <w:szCs w:val="26"/>
        </w:rPr>
      </w:pPr>
      <w:r>
        <w:rPr>
          <w:sz w:val="26"/>
          <w:szCs w:val="26"/>
        </w:rPr>
        <w:t xml:space="preserve">Maintain Relationship with Customer &amp; Generate the business &amp; handling </w:t>
      </w:r>
    </w:p>
    <w:p w:rsidR="0099237E" w:rsidRDefault="004C0630">
      <w:pPr>
        <w:ind w:left="360" w:right="-540"/>
        <w:rPr>
          <w:sz w:val="26"/>
          <w:szCs w:val="26"/>
        </w:rPr>
      </w:pPr>
      <w:r>
        <w:rPr>
          <w:sz w:val="26"/>
          <w:szCs w:val="26"/>
        </w:rPr>
        <w:t xml:space="preserve">      all Grievances. Login, Sanction &amp; Disb activities. Channel management &amp; </w:t>
      </w:r>
    </w:p>
    <w:p w:rsidR="0099237E" w:rsidRDefault="004C0630">
      <w:pPr>
        <w:ind w:right="-540"/>
        <w:rPr>
          <w:sz w:val="26"/>
          <w:szCs w:val="26"/>
        </w:rPr>
      </w:pPr>
      <w:r>
        <w:rPr>
          <w:sz w:val="26"/>
          <w:szCs w:val="26"/>
        </w:rPr>
        <w:t xml:space="preserve">            office &amp; Resi verification file process for disb, increase business </w:t>
      </w:r>
    </w:p>
    <w:p w:rsidR="0099237E" w:rsidRDefault="004C0630">
      <w:pPr>
        <w:ind w:left="360" w:right="-540"/>
        <w:rPr>
          <w:sz w:val="26"/>
          <w:szCs w:val="26"/>
        </w:rPr>
      </w:pPr>
      <w:r>
        <w:rPr>
          <w:sz w:val="26"/>
          <w:szCs w:val="26"/>
        </w:rPr>
        <w:t xml:space="preserve">      volumes of Branch.</w:t>
      </w:r>
    </w:p>
    <w:p w:rsidR="0099237E" w:rsidRDefault="004C0630">
      <w:pPr>
        <w:numPr>
          <w:ilvl w:val="0"/>
          <w:numId w:val="7"/>
        </w:numPr>
        <w:tabs>
          <w:tab w:val="left" w:pos="12240"/>
        </w:tabs>
        <w:rPr>
          <w:sz w:val="26"/>
          <w:szCs w:val="26"/>
        </w:rPr>
      </w:pPr>
      <w:r>
        <w:rPr>
          <w:sz w:val="26"/>
          <w:szCs w:val="26"/>
        </w:rPr>
        <w:t xml:space="preserve"> Also Handling Investment Part by Sourcing Life Insurance,Mutual fund and Fixed Deposit to Clients.</w:t>
      </w:r>
    </w:p>
    <w:p w:rsidR="0099237E" w:rsidRDefault="0099237E">
      <w:pPr>
        <w:pStyle w:val="NormalWeb"/>
        <w:tabs>
          <w:tab w:val="left" w:pos="2520"/>
        </w:tabs>
        <w:spacing w:before="0" w:after="0" w:line="360" w:lineRule="auto"/>
        <w:rPr>
          <w:sz w:val="26"/>
          <w:szCs w:val="26"/>
        </w:rPr>
      </w:pPr>
    </w:p>
    <w:p w:rsidR="0099237E" w:rsidRDefault="004C0630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 Previous Employment:</w:t>
      </w:r>
    </w:p>
    <w:p w:rsidR="0099237E" w:rsidRDefault="004C0630">
      <w:pPr>
        <w:spacing w:line="360" w:lineRule="auto"/>
        <w:jc w:val="both"/>
        <w:rPr>
          <w:b/>
          <w:bCs/>
        </w:rPr>
      </w:pPr>
      <w:r>
        <w:t xml:space="preserve">Company- </w:t>
      </w:r>
      <w:r w:rsidR="00A40729">
        <w:t>Shubh Labh Vastu Pvt Ltd</w:t>
      </w:r>
      <w:r>
        <w:rPr>
          <w:b/>
          <w:bCs/>
        </w:rPr>
        <w:t xml:space="preserve"> </w:t>
      </w:r>
    </w:p>
    <w:p w:rsidR="0099237E" w:rsidRDefault="004C0630">
      <w:pPr>
        <w:spacing w:line="360" w:lineRule="auto"/>
        <w:jc w:val="both"/>
        <w:rPr>
          <w:b/>
          <w:bCs/>
        </w:rPr>
      </w:pPr>
      <w:r>
        <w:t xml:space="preserve">Designation- </w:t>
      </w:r>
      <w:r w:rsidR="00A40729">
        <w:t>Sr Officer</w:t>
      </w:r>
    </w:p>
    <w:p w:rsidR="0099237E" w:rsidRDefault="00D82A0E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Period          - Apr 2011 to Apr 2013   </w:t>
      </w:r>
    </w:p>
    <w:p w:rsidR="0099237E" w:rsidRDefault="004C0630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Key Result area </w:t>
      </w:r>
    </w:p>
    <w:p w:rsidR="0099237E" w:rsidRDefault="004C0630">
      <w:pPr>
        <w:tabs>
          <w:tab w:val="center" w:pos="4320"/>
        </w:tabs>
        <w:spacing w:line="360" w:lineRule="auto"/>
        <w:jc w:val="both"/>
      </w:pPr>
      <w:r>
        <w:rPr>
          <w:b/>
        </w:rPr>
        <w:t>Operations</w:t>
      </w:r>
      <w:r>
        <w:t>:</w:t>
      </w:r>
      <w:r>
        <w:tab/>
      </w:r>
    </w:p>
    <w:p w:rsidR="0099237E" w:rsidRDefault="00D82A0E">
      <w:pPr>
        <w:numPr>
          <w:ilvl w:val="0"/>
          <w:numId w:val="2"/>
        </w:numPr>
        <w:spacing w:line="360" w:lineRule="auto"/>
        <w:jc w:val="both"/>
      </w:pPr>
      <w:r>
        <w:t>Handling entire property</w:t>
      </w:r>
      <w:r w:rsidR="00A40729">
        <w:t xml:space="preserve"> customer for </w:t>
      </w:r>
      <w:r w:rsidR="004C0630">
        <w:t>service for smooth and complaint free operations as well as ensuring compliance with requirement under various different act</w:t>
      </w:r>
      <w:r w:rsidR="00A40729">
        <w:t xml:space="preserve">s </w:t>
      </w:r>
      <w:r>
        <w:t>handling customer query</w:t>
      </w:r>
    </w:p>
    <w:p w:rsidR="0099237E" w:rsidRDefault="0099237E" w:rsidP="00D82A0E">
      <w:pPr>
        <w:spacing w:line="360" w:lineRule="auto"/>
        <w:ind w:left="540"/>
        <w:jc w:val="both"/>
      </w:pPr>
    </w:p>
    <w:p w:rsidR="0099237E" w:rsidRDefault="004C0630">
      <w:pPr>
        <w:spacing w:line="360" w:lineRule="auto"/>
        <w:jc w:val="both"/>
        <w:rPr>
          <w:b/>
        </w:rPr>
      </w:pPr>
      <w:r>
        <w:rPr>
          <w:b/>
        </w:rPr>
        <w:t>Client Relationship Management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>Managing customer centric operations, forwarding customers instructions to the concerned department and customer satisfaction by achieving delivery and services quality norms with minimum TAT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 xml:space="preserve">Interfacing with client for understanding their requirement and suggested the most viable solutions/products and cultivated relations with them for customer retentions and securing repeat business. </w:t>
      </w:r>
    </w:p>
    <w:p w:rsidR="0099237E" w:rsidRPr="00D82A0E" w:rsidRDefault="004C0630" w:rsidP="00D82A0E">
      <w:pPr>
        <w:spacing w:line="360" w:lineRule="auto"/>
        <w:jc w:val="both"/>
        <w:rPr>
          <w:b/>
        </w:rPr>
      </w:pPr>
      <w:r>
        <w:rPr>
          <w:b/>
        </w:rPr>
        <w:t>Accomplishments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>Looking after the short term and long term funding requirements of business clients and individual customers.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>Building relationships with high net worth individuals.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>Providing advice on investments.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t>Maintaining a professional image at all times.</w:t>
      </w:r>
    </w:p>
    <w:p w:rsidR="0099237E" w:rsidRDefault="004C0630">
      <w:pPr>
        <w:numPr>
          <w:ilvl w:val="0"/>
          <w:numId w:val="2"/>
        </w:numPr>
        <w:spacing w:line="360" w:lineRule="auto"/>
        <w:jc w:val="both"/>
      </w:pPr>
      <w:r>
        <w:lastRenderedPageBreak/>
        <w:t>Handling customer queries face to face, over the phone or via correspondence.</w:t>
      </w:r>
    </w:p>
    <w:p w:rsidR="00D82A0E" w:rsidRDefault="00D82A0E" w:rsidP="00D82A0E">
      <w:pPr>
        <w:spacing w:line="360" w:lineRule="auto"/>
        <w:ind w:left="540"/>
        <w:jc w:val="both"/>
      </w:pPr>
    </w:p>
    <w:p w:rsidR="0099237E" w:rsidRDefault="00D82A0E">
      <w:pPr>
        <w:pStyle w:val="Heading1"/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" w:color="000000"/>
        </w:pBdr>
        <w:shd w:val="clear" w:color="auto" w:fill="C0C0C0"/>
        <w:tabs>
          <w:tab w:val="left" w:pos="7344"/>
        </w:tabs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4C0630">
        <w:rPr>
          <w:sz w:val="28"/>
          <w:szCs w:val="28"/>
        </w:rPr>
        <w:t>DUCATIONAL PROFILE:</w:t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  <w:r w:rsidR="004C0630">
        <w:rPr>
          <w:sz w:val="28"/>
          <w:szCs w:val="28"/>
        </w:rPr>
        <w:tab/>
      </w:r>
    </w:p>
    <w:p w:rsidR="0099237E" w:rsidRDefault="0099237E">
      <w:pPr>
        <w:tabs>
          <w:tab w:val="left" w:pos="12240"/>
          <w:tab w:val="left" w:pos="12960"/>
          <w:tab w:val="left" w:pos="13680"/>
          <w:tab w:val="left" w:pos="15840"/>
          <w:tab w:val="left" w:pos="17460"/>
        </w:tabs>
        <w:ind w:left="1440"/>
        <w:jc w:val="both"/>
        <w:rPr>
          <w:b/>
          <w:bCs/>
        </w:rPr>
      </w:pPr>
    </w:p>
    <w:p w:rsidR="0099237E" w:rsidRDefault="0099237E">
      <w:pPr>
        <w:tabs>
          <w:tab w:val="left" w:pos="4320"/>
        </w:tabs>
        <w:spacing w:line="360" w:lineRule="auto"/>
        <w:jc w:val="both"/>
        <w:rPr>
          <w:b/>
          <w:bCs/>
        </w:rPr>
      </w:pPr>
    </w:p>
    <w:p w:rsidR="0099237E" w:rsidRDefault="004C0630">
      <w:pPr>
        <w:tabs>
          <w:tab w:val="left" w:pos="432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Bachelor of </w:t>
      </w:r>
      <w:r w:rsidR="00D82A0E">
        <w:rPr>
          <w:b/>
          <w:bCs/>
        </w:rPr>
        <w:t>Science</w:t>
      </w:r>
      <w:r>
        <w:rPr>
          <w:b/>
          <w:bCs/>
        </w:rPr>
        <w:t xml:space="preserve"> (B</w:t>
      </w:r>
      <w:r w:rsidR="00D82A0E">
        <w:rPr>
          <w:b/>
          <w:bCs/>
        </w:rPr>
        <w:t>Sc</w:t>
      </w:r>
      <w:r>
        <w:rPr>
          <w:b/>
          <w:bCs/>
        </w:rPr>
        <w:t>)</w:t>
      </w:r>
      <w:r>
        <w:t xml:space="preserve"> from Pune University,Ahmednaga</w:t>
      </w:r>
      <w:r w:rsidR="00D82A0E">
        <w:t>r, completed during the year 2012</w:t>
      </w:r>
      <w:r>
        <w:t>-20</w:t>
      </w:r>
      <w:r w:rsidR="00D82A0E">
        <w:t>13</w:t>
      </w:r>
      <w:r>
        <w:t xml:space="preserve">, with aggregate percentage </w:t>
      </w:r>
      <w:r>
        <w:rPr>
          <w:b/>
          <w:bCs/>
        </w:rPr>
        <w:t>5</w:t>
      </w:r>
      <w:r w:rsidR="00D82A0E">
        <w:rPr>
          <w:b/>
          <w:bCs/>
        </w:rPr>
        <w:t>3</w:t>
      </w:r>
      <w:r>
        <w:rPr>
          <w:b/>
          <w:bCs/>
        </w:rPr>
        <w:t>.00 %.</w:t>
      </w:r>
    </w:p>
    <w:p w:rsidR="0099237E" w:rsidRDefault="0099237E">
      <w:pPr>
        <w:tabs>
          <w:tab w:val="left" w:pos="4320"/>
        </w:tabs>
        <w:spacing w:line="360" w:lineRule="auto"/>
        <w:jc w:val="both"/>
      </w:pPr>
    </w:p>
    <w:p w:rsidR="0099237E" w:rsidRDefault="004C0630">
      <w:pPr>
        <w:pStyle w:val="Heading1"/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" w:color="000000"/>
        </w:pBdr>
        <w:shd w:val="clear" w:color="auto" w:fill="C0C0C0"/>
        <w:tabs>
          <w:tab w:val="left" w:pos="734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PERSONAL DETAILS:                                                                                                                </w:t>
      </w:r>
    </w:p>
    <w:p w:rsidR="0099237E" w:rsidRDefault="0099237E">
      <w:pPr>
        <w:jc w:val="both"/>
      </w:pPr>
    </w:p>
    <w:p w:rsidR="0099237E" w:rsidRDefault="004C0630">
      <w:pPr>
        <w:numPr>
          <w:ilvl w:val="0"/>
          <w:numId w:val="3"/>
        </w:numPr>
        <w:spacing w:line="360" w:lineRule="auto"/>
        <w:jc w:val="both"/>
      </w:pPr>
      <w:r>
        <w:t xml:space="preserve">Full Name :                        </w:t>
      </w:r>
      <w:r w:rsidR="00D82A0E">
        <w:t>Sameer Nachiket Varma</w:t>
      </w:r>
      <w:r>
        <w:t xml:space="preserve"> </w:t>
      </w:r>
    </w:p>
    <w:p w:rsidR="0099237E" w:rsidRDefault="004C0630">
      <w:pPr>
        <w:numPr>
          <w:ilvl w:val="0"/>
          <w:numId w:val="3"/>
        </w:numPr>
        <w:spacing w:line="360" w:lineRule="auto"/>
        <w:jc w:val="both"/>
      </w:pPr>
      <w:r>
        <w:t xml:space="preserve">Date of Birth :                    </w:t>
      </w:r>
      <w:r w:rsidR="00D82A0E">
        <w:t>23</w:t>
      </w:r>
      <w:r>
        <w:t xml:space="preserve"> Ju</w:t>
      </w:r>
      <w:r w:rsidR="00D82A0E">
        <w:t>ly</w:t>
      </w:r>
      <w:r>
        <w:t xml:space="preserve"> 198</w:t>
      </w:r>
      <w:r w:rsidR="00D82A0E">
        <w:t>5</w:t>
      </w:r>
    </w:p>
    <w:p w:rsidR="0099237E" w:rsidRDefault="004C0630">
      <w:pPr>
        <w:numPr>
          <w:ilvl w:val="0"/>
          <w:numId w:val="3"/>
        </w:numPr>
        <w:spacing w:line="360" w:lineRule="auto"/>
        <w:jc w:val="both"/>
      </w:pPr>
      <w:r>
        <w:t>Languages :                       Marathi, Hindi, English  (Read, Write, Speak)</w:t>
      </w:r>
    </w:p>
    <w:p w:rsidR="0099237E" w:rsidRDefault="0099237E">
      <w:pPr>
        <w:spacing w:line="360" w:lineRule="auto"/>
        <w:ind w:left="720" w:hanging="360"/>
        <w:jc w:val="both"/>
      </w:pPr>
    </w:p>
    <w:p w:rsidR="0099237E" w:rsidRDefault="0099237E" w:rsidP="00D82A0E">
      <w:pPr>
        <w:spacing w:line="360" w:lineRule="auto"/>
        <w:jc w:val="both"/>
      </w:pPr>
    </w:p>
    <w:p w:rsidR="0099237E" w:rsidRDefault="0099237E">
      <w:pPr>
        <w:spacing w:line="360" w:lineRule="auto"/>
        <w:ind w:left="720" w:hanging="360"/>
        <w:jc w:val="both"/>
      </w:pPr>
    </w:p>
    <w:p w:rsidR="0099237E" w:rsidRDefault="004C0630">
      <w:pPr>
        <w:pStyle w:val="Heading1"/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1" w:color="000000"/>
        </w:pBdr>
        <w:shd w:val="clear" w:color="auto" w:fill="C0C0C0"/>
        <w:tabs>
          <w:tab w:val="left" w:pos="7344"/>
        </w:tabs>
        <w:jc w:val="both"/>
        <w:rPr>
          <w:sz w:val="28"/>
          <w:szCs w:val="28"/>
        </w:rPr>
      </w:pPr>
      <w:r>
        <w:rPr>
          <w:sz w:val="28"/>
          <w:szCs w:val="28"/>
        </w:rPr>
        <w:t>HOBBIES &amp; INTEREST:</w:t>
      </w:r>
    </w:p>
    <w:p w:rsidR="0099237E" w:rsidRDefault="0099237E">
      <w:pPr>
        <w:spacing w:line="360" w:lineRule="auto"/>
        <w:ind w:firstLine="720"/>
        <w:jc w:val="both"/>
      </w:pPr>
    </w:p>
    <w:p w:rsidR="0099237E" w:rsidRDefault="004C0630">
      <w:pPr>
        <w:spacing w:line="360" w:lineRule="auto"/>
        <w:jc w:val="both"/>
        <w:rPr>
          <w:b/>
          <w:bCs/>
        </w:rPr>
      </w:pPr>
      <w:r>
        <w:rPr>
          <w:b/>
          <w:bCs/>
        </w:rPr>
        <w:t>Hobbies:</w:t>
      </w:r>
    </w:p>
    <w:p w:rsidR="0099237E" w:rsidRDefault="004C0630">
      <w:pPr>
        <w:spacing w:line="288" w:lineRule="auto"/>
        <w:ind w:firstLine="720"/>
        <w:jc w:val="both"/>
      </w:pPr>
      <w:r>
        <w:t>Travelin</w:t>
      </w:r>
      <w:r w:rsidR="00D82A0E">
        <w:t>g, Photography, Interaction with people</w:t>
      </w:r>
    </w:p>
    <w:p w:rsidR="0099237E" w:rsidRDefault="004C0630">
      <w:pPr>
        <w:spacing w:line="360" w:lineRule="auto"/>
        <w:jc w:val="both"/>
        <w:rPr>
          <w:b/>
          <w:bCs/>
        </w:rPr>
      </w:pPr>
      <w:r>
        <w:rPr>
          <w:b/>
          <w:bCs/>
        </w:rPr>
        <w:t>Interests:</w:t>
      </w:r>
    </w:p>
    <w:p w:rsidR="0099237E" w:rsidRDefault="004C0630">
      <w:pPr>
        <w:spacing w:line="288" w:lineRule="auto"/>
        <w:ind w:firstLine="720"/>
        <w:jc w:val="both"/>
      </w:pPr>
      <w:r>
        <w:t>Reading, Travel, Health &amp; fitness, Movies, Music, C</w:t>
      </w:r>
      <w:r w:rsidR="00D82A0E">
        <w:t xml:space="preserve">omputer, Social Service, </w:t>
      </w:r>
    </w:p>
    <w:p w:rsidR="0099237E" w:rsidRDefault="0099237E">
      <w:pPr>
        <w:spacing w:line="288" w:lineRule="auto"/>
        <w:ind w:firstLine="720"/>
        <w:jc w:val="both"/>
      </w:pPr>
    </w:p>
    <w:p w:rsidR="0099237E" w:rsidRDefault="004C0630">
      <w:pPr>
        <w:spacing w:line="288" w:lineRule="auto"/>
        <w:ind w:firstLine="720"/>
        <w:jc w:val="both"/>
      </w:pPr>
      <w:r>
        <w:t>I hereby declare that all the information given above is true to my knowledge.</w:t>
      </w:r>
    </w:p>
    <w:p w:rsidR="0099237E" w:rsidRDefault="0099237E">
      <w:pPr>
        <w:spacing w:line="360" w:lineRule="auto"/>
        <w:jc w:val="both"/>
        <w:rPr>
          <w:b/>
          <w:bCs/>
        </w:rPr>
      </w:pPr>
    </w:p>
    <w:p w:rsidR="004C0630" w:rsidRDefault="004C0630">
      <w:pPr>
        <w:jc w:val="both"/>
      </w:pPr>
      <w:r>
        <w:rPr>
          <w:b/>
          <w:bCs/>
        </w:rPr>
        <w:t xml:space="preserve">Mr. </w:t>
      </w:r>
      <w:r w:rsidR="00D82A0E">
        <w:rPr>
          <w:b/>
          <w:bCs/>
        </w:rPr>
        <w:t>Sameer N Varma</w:t>
      </w:r>
    </w:p>
    <w:sectPr w:rsidR="004C0630" w:rsidSect="0099237E">
      <w:footerReference w:type="default" r:id="rId7"/>
      <w:footerReference w:type="first" r:id="rId8"/>
      <w:footnotePr>
        <w:pos w:val="beneathText"/>
      </w:footnotePr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92" w:rsidRDefault="00590592">
      <w:r>
        <w:separator/>
      </w:r>
    </w:p>
  </w:endnote>
  <w:endnote w:type="continuationSeparator" w:id="1">
    <w:p w:rsidR="00590592" w:rsidRDefault="00590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larendon Cn BT">
    <w:altName w:val="Bookman Old Style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E" w:rsidRDefault="00C50434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45pt;margin-top:.05pt;width:5.15pt;height:12.25pt;z-index:251657728;mso-wrap-distance-left:0;mso-wrap-distance-right:0;mso-position-horizontal-relative:page" stroked="f">
          <v:fill opacity="0" color2="black"/>
          <v:textbox inset="0,0,0,0">
            <w:txbxContent>
              <w:p w:rsidR="0099237E" w:rsidRDefault="00C50434">
                <w:pPr>
                  <w:pStyle w:val="Footer"/>
                </w:pPr>
                <w:r>
                  <w:rPr>
                    <w:rStyle w:val="PageNumber"/>
                    <w:rFonts w:cs="Clarendon Cn BT"/>
                    <w:color w:val="999999"/>
                    <w:sz w:val="22"/>
                    <w:szCs w:val="22"/>
                  </w:rPr>
                  <w:fldChar w:fldCharType="begin"/>
                </w:r>
                <w:r w:rsidR="004C0630">
                  <w:rPr>
                    <w:rStyle w:val="PageNumber"/>
                    <w:rFonts w:cs="Clarendon Cn BT"/>
                    <w:color w:val="999999"/>
                    <w:sz w:val="22"/>
                    <w:szCs w:val="22"/>
                  </w:rPr>
                  <w:instrText xml:space="preserve"> PAGE </w:instrText>
                </w:r>
                <w:r>
                  <w:rPr>
                    <w:rStyle w:val="PageNumber"/>
                    <w:rFonts w:cs="Clarendon Cn BT"/>
                    <w:color w:val="999999"/>
                    <w:sz w:val="22"/>
                    <w:szCs w:val="22"/>
                  </w:rPr>
                  <w:fldChar w:fldCharType="separate"/>
                </w:r>
                <w:r w:rsidR="00BF35DB">
                  <w:rPr>
                    <w:rStyle w:val="PageNumber"/>
                    <w:rFonts w:cs="Clarendon Cn BT"/>
                    <w:noProof/>
                    <w:color w:val="999999"/>
                    <w:sz w:val="22"/>
                    <w:szCs w:val="22"/>
                  </w:rPr>
                  <w:t>1</w:t>
                </w:r>
                <w:r>
                  <w:rPr>
                    <w:rStyle w:val="PageNumber"/>
                    <w:rFonts w:cs="Clarendon Cn BT"/>
                    <w:color w:val="999999"/>
                    <w:sz w:val="22"/>
                    <w:szCs w:val="22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E" w:rsidRDefault="0099237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92" w:rsidRDefault="00590592">
      <w:r>
        <w:separator/>
      </w:r>
    </w:p>
  </w:footnote>
  <w:footnote w:type="continuationSeparator" w:id="1">
    <w:p w:rsidR="00590592" w:rsidRDefault="00590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20"/>
        <w:szCs w:val="2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  <w:sz w:val="20"/>
        <w:szCs w:val="20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  <w:szCs w:val="20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  <w:szCs w:val="20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  <w:szCs w:val="20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  <w:szCs w:val="20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  <w:szCs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  <w:szCs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  <w:szCs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  <w:szCs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  <w:szCs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1266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C15D58"/>
    <w:rsid w:val="001C0516"/>
    <w:rsid w:val="001C445A"/>
    <w:rsid w:val="00211965"/>
    <w:rsid w:val="00487BC1"/>
    <w:rsid w:val="004C0176"/>
    <w:rsid w:val="004C0630"/>
    <w:rsid w:val="00590592"/>
    <w:rsid w:val="0099237E"/>
    <w:rsid w:val="00A016CF"/>
    <w:rsid w:val="00A40729"/>
    <w:rsid w:val="00BA764F"/>
    <w:rsid w:val="00BF35DB"/>
    <w:rsid w:val="00C15D58"/>
    <w:rsid w:val="00C50434"/>
    <w:rsid w:val="00CC19A9"/>
    <w:rsid w:val="00CD0C6F"/>
    <w:rsid w:val="00D82A0E"/>
    <w:rsid w:val="00DE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37E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237E"/>
    <w:pPr>
      <w:tabs>
        <w:tab w:val="num" w:pos="432"/>
      </w:tabs>
      <w:ind w:left="432" w:hanging="432"/>
      <w:outlineLvl w:val="0"/>
    </w:pPr>
  </w:style>
  <w:style w:type="paragraph" w:styleId="Heading2">
    <w:name w:val="heading 2"/>
    <w:basedOn w:val="Normal"/>
    <w:next w:val="Normal"/>
    <w:qFormat/>
    <w:rsid w:val="0099237E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237E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9237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99237E"/>
    <w:pPr>
      <w:widowControl/>
      <w:tabs>
        <w:tab w:val="num" w:pos="1008"/>
      </w:tabs>
      <w:autoSpaceDE/>
      <w:spacing w:before="280" w:after="280"/>
      <w:ind w:left="1008" w:hanging="1008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9237E"/>
    <w:rPr>
      <w:rFonts w:ascii="Symbol" w:hAnsi="Symbol" w:cs="Symbol"/>
    </w:rPr>
  </w:style>
  <w:style w:type="character" w:customStyle="1" w:styleId="WW8Num3z0">
    <w:name w:val="WW8Num3z0"/>
    <w:rsid w:val="0099237E"/>
    <w:rPr>
      <w:rFonts w:ascii="Symbol" w:hAnsi="Symbol" w:cs="Symbol"/>
      <w:sz w:val="20"/>
      <w:szCs w:val="20"/>
    </w:rPr>
  </w:style>
  <w:style w:type="character" w:customStyle="1" w:styleId="WW8Num4z0">
    <w:name w:val="WW8Num4z0"/>
    <w:rsid w:val="0099237E"/>
    <w:rPr>
      <w:rFonts w:ascii="Symbol" w:hAnsi="Symbol" w:cs="Symbol"/>
      <w:sz w:val="20"/>
      <w:szCs w:val="20"/>
    </w:rPr>
  </w:style>
  <w:style w:type="character" w:customStyle="1" w:styleId="WW8Num5z0">
    <w:name w:val="WW8Num5z0"/>
    <w:rsid w:val="0099237E"/>
    <w:rPr>
      <w:rFonts w:ascii="Symbol" w:hAnsi="Symbol" w:cs="Symbol"/>
      <w:sz w:val="20"/>
      <w:szCs w:val="20"/>
    </w:rPr>
  </w:style>
  <w:style w:type="character" w:customStyle="1" w:styleId="WW8Num5z1">
    <w:name w:val="WW8Num5z1"/>
    <w:rsid w:val="0099237E"/>
    <w:rPr>
      <w:rFonts w:ascii="Courier New" w:hAnsi="Courier New" w:cs="Courier New"/>
      <w:sz w:val="20"/>
      <w:szCs w:val="20"/>
    </w:rPr>
  </w:style>
  <w:style w:type="character" w:customStyle="1" w:styleId="WW8Num5z3">
    <w:name w:val="WW8Num5z3"/>
    <w:rsid w:val="0099237E"/>
    <w:rPr>
      <w:rFonts w:ascii="Symbol" w:hAnsi="Symbol" w:cs="Symbol"/>
      <w:sz w:val="20"/>
      <w:szCs w:val="20"/>
    </w:rPr>
  </w:style>
  <w:style w:type="character" w:customStyle="1" w:styleId="WW8Num6z0">
    <w:name w:val="WW8Num6z0"/>
    <w:rsid w:val="0099237E"/>
    <w:rPr>
      <w:rFonts w:ascii="Symbol" w:hAnsi="Symbol"/>
    </w:rPr>
  </w:style>
  <w:style w:type="character" w:customStyle="1" w:styleId="WW8Num6z1">
    <w:name w:val="WW8Num6z1"/>
    <w:rsid w:val="0099237E"/>
    <w:rPr>
      <w:rFonts w:ascii="Symbol" w:hAnsi="Symbol" w:cs="Courier New"/>
      <w:sz w:val="20"/>
      <w:szCs w:val="20"/>
    </w:rPr>
  </w:style>
  <w:style w:type="character" w:customStyle="1" w:styleId="WW8Num7z0">
    <w:name w:val="WW8Num7z0"/>
    <w:rsid w:val="0099237E"/>
    <w:rPr>
      <w:rFonts w:ascii="Times New Roman" w:hAnsi="Times New Roman" w:cs="Times New Roman"/>
    </w:rPr>
  </w:style>
  <w:style w:type="character" w:customStyle="1" w:styleId="WW8Num7z1">
    <w:name w:val="WW8Num7z1"/>
    <w:rsid w:val="0099237E"/>
    <w:rPr>
      <w:rFonts w:ascii="Symbol" w:hAnsi="Symbol" w:cs="Times New Roman"/>
    </w:rPr>
  </w:style>
  <w:style w:type="character" w:customStyle="1" w:styleId="WW8Num8z0">
    <w:name w:val="WW8Num8z0"/>
    <w:rsid w:val="0099237E"/>
    <w:rPr>
      <w:rFonts w:ascii="Symbol" w:hAnsi="Symbol"/>
      <w:sz w:val="20"/>
    </w:rPr>
  </w:style>
  <w:style w:type="character" w:customStyle="1" w:styleId="WW8Num9z0">
    <w:name w:val="WW8Num9z0"/>
    <w:rsid w:val="0099237E"/>
    <w:rPr>
      <w:rFonts w:ascii="Times New Roman" w:hAnsi="Times New Roman" w:cs="Times New Roman"/>
    </w:rPr>
  </w:style>
  <w:style w:type="character" w:customStyle="1" w:styleId="WW8Num10z0">
    <w:name w:val="WW8Num10z0"/>
    <w:rsid w:val="0099237E"/>
    <w:rPr>
      <w:rFonts w:ascii="Symbol" w:hAnsi="Symbol" w:cs="Symbol"/>
      <w:sz w:val="20"/>
      <w:szCs w:val="20"/>
    </w:rPr>
  </w:style>
  <w:style w:type="character" w:customStyle="1" w:styleId="WW8Num11z0">
    <w:name w:val="WW8Num11z0"/>
    <w:rsid w:val="0099237E"/>
    <w:rPr>
      <w:rFonts w:ascii="Symbol" w:hAnsi="Symbol" w:cs="Symbol"/>
      <w:sz w:val="20"/>
      <w:szCs w:val="20"/>
    </w:rPr>
  </w:style>
  <w:style w:type="character" w:customStyle="1" w:styleId="WW8Num12z0">
    <w:name w:val="WW8Num12z0"/>
    <w:rsid w:val="0099237E"/>
    <w:rPr>
      <w:rFonts w:ascii="Symbol" w:hAnsi="Symbol" w:cs="Symbol"/>
      <w:sz w:val="20"/>
      <w:szCs w:val="20"/>
    </w:rPr>
  </w:style>
  <w:style w:type="character" w:customStyle="1" w:styleId="WW8Num13z0">
    <w:name w:val="WW8Num13z0"/>
    <w:rsid w:val="0099237E"/>
    <w:rPr>
      <w:rFonts w:ascii="Symbol" w:hAnsi="Symbol" w:cs="Symbol"/>
      <w:sz w:val="20"/>
      <w:szCs w:val="20"/>
    </w:rPr>
  </w:style>
  <w:style w:type="character" w:customStyle="1" w:styleId="WW8Num14z0">
    <w:name w:val="WW8Num14z0"/>
    <w:rsid w:val="0099237E"/>
    <w:rPr>
      <w:rFonts w:ascii="Symbol" w:hAnsi="Symbol" w:cs="Symbol"/>
      <w:sz w:val="20"/>
      <w:szCs w:val="20"/>
    </w:rPr>
  </w:style>
  <w:style w:type="character" w:customStyle="1" w:styleId="Absatz-Standardschriftart">
    <w:name w:val="Absatz-Standardschriftart"/>
    <w:rsid w:val="0099237E"/>
  </w:style>
  <w:style w:type="character" w:customStyle="1" w:styleId="WW-Absatz-Standardschriftart">
    <w:name w:val="WW-Absatz-Standardschriftart"/>
    <w:rsid w:val="0099237E"/>
  </w:style>
  <w:style w:type="character" w:customStyle="1" w:styleId="WW-Absatz-Standardschriftart1">
    <w:name w:val="WW-Absatz-Standardschriftart1"/>
    <w:rsid w:val="0099237E"/>
  </w:style>
  <w:style w:type="character" w:customStyle="1" w:styleId="WW-Absatz-Standardschriftart11">
    <w:name w:val="WW-Absatz-Standardschriftart11"/>
    <w:rsid w:val="0099237E"/>
  </w:style>
  <w:style w:type="character" w:customStyle="1" w:styleId="WW8Num11z1">
    <w:name w:val="WW8Num11z1"/>
    <w:rsid w:val="0099237E"/>
    <w:rPr>
      <w:rFonts w:ascii="Courier New" w:hAnsi="Courier New" w:cs="Courier New"/>
      <w:sz w:val="20"/>
      <w:szCs w:val="20"/>
    </w:rPr>
  </w:style>
  <w:style w:type="character" w:customStyle="1" w:styleId="WW8Num12z1">
    <w:name w:val="WW8Num12z1"/>
    <w:rsid w:val="0099237E"/>
    <w:rPr>
      <w:rFonts w:ascii="Courier New" w:hAnsi="Courier New" w:cs="Courier New"/>
      <w:sz w:val="20"/>
      <w:szCs w:val="20"/>
    </w:rPr>
  </w:style>
  <w:style w:type="character" w:customStyle="1" w:styleId="WW-Absatz-Standardschriftart111">
    <w:name w:val="WW-Absatz-Standardschriftart111"/>
    <w:rsid w:val="0099237E"/>
  </w:style>
  <w:style w:type="character" w:customStyle="1" w:styleId="WW-Absatz-Standardschriftart1111">
    <w:name w:val="WW-Absatz-Standardschriftart1111"/>
    <w:rsid w:val="0099237E"/>
  </w:style>
  <w:style w:type="character" w:customStyle="1" w:styleId="WW-Absatz-Standardschriftart11111">
    <w:name w:val="WW-Absatz-Standardschriftart11111"/>
    <w:rsid w:val="0099237E"/>
  </w:style>
  <w:style w:type="character" w:customStyle="1" w:styleId="WW8Num1z0">
    <w:name w:val="WW8Num1z0"/>
    <w:rsid w:val="0099237E"/>
    <w:rPr>
      <w:rFonts w:ascii="Times New Roman" w:hAnsi="Times New Roman" w:cs="Times New Roman"/>
    </w:rPr>
  </w:style>
  <w:style w:type="character" w:customStyle="1" w:styleId="WW8Num2z1">
    <w:name w:val="WW8Num2z1"/>
    <w:rsid w:val="0099237E"/>
    <w:rPr>
      <w:rFonts w:ascii="Courier New" w:hAnsi="Courier New" w:cs="Courier New"/>
    </w:rPr>
  </w:style>
  <w:style w:type="character" w:customStyle="1" w:styleId="WW8Num2z2">
    <w:name w:val="WW8Num2z2"/>
    <w:rsid w:val="0099237E"/>
    <w:rPr>
      <w:rFonts w:ascii="Wingdings" w:hAnsi="Wingdings" w:cs="Wingdings"/>
    </w:rPr>
  </w:style>
  <w:style w:type="character" w:customStyle="1" w:styleId="WW8Num3z1">
    <w:name w:val="WW8Num3z1"/>
    <w:rsid w:val="0099237E"/>
    <w:rPr>
      <w:rFonts w:ascii="Courier New" w:hAnsi="Courier New" w:cs="Courier New"/>
      <w:sz w:val="20"/>
      <w:szCs w:val="20"/>
    </w:rPr>
  </w:style>
  <w:style w:type="character" w:customStyle="1" w:styleId="WW8Num3z2">
    <w:name w:val="WW8Num3z2"/>
    <w:rsid w:val="0099237E"/>
    <w:rPr>
      <w:rFonts w:ascii="Wingdings" w:hAnsi="Wingdings" w:cs="Wingdings"/>
      <w:sz w:val="20"/>
      <w:szCs w:val="20"/>
    </w:rPr>
  </w:style>
  <w:style w:type="character" w:customStyle="1" w:styleId="WW8Num4z1">
    <w:name w:val="WW8Num4z1"/>
    <w:rsid w:val="0099237E"/>
    <w:rPr>
      <w:rFonts w:ascii="Courier New" w:hAnsi="Courier New" w:cs="Courier New"/>
      <w:sz w:val="20"/>
      <w:szCs w:val="20"/>
    </w:rPr>
  </w:style>
  <w:style w:type="character" w:customStyle="1" w:styleId="WW8Num4z2">
    <w:name w:val="WW8Num4z2"/>
    <w:rsid w:val="0099237E"/>
    <w:rPr>
      <w:rFonts w:ascii="Wingdings" w:hAnsi="Wingdings" w:cs="Wingdings"/>
      <w:sz w:val="20"/>
      <w:szCs w:val="20"/>
    </w:rPr>
  </w:style>
  <w:style w:type="character" w:customStyle="1" w:styleId="WW8Num5z2">
    <w:name w:val="WW8Num5z2"/>
    <w:rsid w:val="0099237E"/>
    <w:rPr>
      <w:rFonts w:ascii="Wingdings" w:hAnsi="Wingdings" w:cs="Wingdings"/>
      <w:sz w:val="20"/>
      <w:szCs w:val="20"/>
    </w:rPr>
  </w:style>
  <w:style w:type="character" w:customStyle="1" w:styleId="WW8Num8z1">
    <w:name w:val="WW8Num8z1"/>
    <w:rsid w:val="0099237E"/>
    <w:rPr>
      <w:rFonts w:ascii="Courier New" w:hAnsi="Courier New"/>
      <w:sz w:val="20"/>
    </w:rPr>
  </w:style>
  <w:style w:type="character" w:customStyle="1" w:styleId="WW8Num8z2">
    <w:name w:val="WW8Num8z2"/>
    <w:rsid w:val="0099237E"/>
    <w:rPr>
      <w:rFonts w:ascii="Wingdings" w:hAnsi="Wingdings"/>
      <w:sz w:val="20"/>
    </w:rPr>
  </w:style>
  <w:style w:type="character" w:customStyle="1" w:styleId="WW8Num10z1">
    <w:name w:val="WW8Num10z1"/>
    <w:rsid w:val="0099237E"/>
    <w:rPr>
      <w:rFonts w:ascii="Courier New" w:hAnsi="Courier New" w:cs="Courier New"/>
      <w:sz w:val="20"/>
      <w:szCs w:val="20"/>
    </w:rPr>
  </w:style>
  <w:style w:type="character" w:customStyle="1" w:styleId="WW8Num10z2">
    <w:name w:val="WW8Num10z2"/>
    <w:rsid w:val="0099237E"/>
    <w:rPr>
      <w:rFonts w:ascii="Wingdings" w:hAnsi="Wingdings" w:cs="Wingdings"/>
      <w:sz w:val="20"/>
      <w:szCs w:val="20"/>
    </w:rPr>
  </w:style>
  <w:style w:type="character" w:customStyle="1" w:styleId="WW8Num11z2">
    <w:name w:val="WW8Num11z2"/>
    <w:rsid w:val="0099237E"/>
    <w:rPr>
      <w:rFonts w:ascii="Wingdings" w:hAnsi="Wingdings" w:cs="Wingdings"/>
      <w:sz w:val="20"/>
      <w:szCs w:val="20"/>
    </w:rPr>
  </w:style>
  <w:style w:type="character" w:customStyle="1" w:styleId="WW8Num12z2">
    <w:name w:val="WW8Num12z2"/>
    <w:rsid w:val="0099237E"/>
    <w:rPr>
      <w:rFonts w:ascii="Wingdings" w:hAnsi="Wingdings" w:cs="Wingdings"/>
      <w:sz w:val="20"/>
      <w:szCs w:val="20"/>
    </w:rPr>
  </w:style>
  <w:style w:type="character" w:customStyle="1" w:styleId="WW8Num13z1">
    <w:name w:val="WW8Num13z1"/>
    <w:rsid w:val="0099237E"/>
    <w:rPr>
      <w:rFonts w:ascii="Courier New" w:hAnsi="Courier New" w:cs="Courier New"/>
      <w:sz w:val="20"/>
      <w:szCs w:val="20"/>
    </w:rPr>
  </w:style>
  <w:style w:type="character" w:customStyle="1" w:styleId="WW8Num13z2">
    <w:name w:val="WW8Num13z2"/>
    <w:rsid w:val="0099237E"/>
    <w:rPr>
      <w:rFonts w:ascii="Wingdings" w:hAnsi="Wingdings" w:cs="Wingdings"/>
      <w:sz w:val="20"/>
      <w:szCs w:val="20"/>
    </w:rPr>
  </w:style>
  <w:style w:type="character" w:customStyle="1" w:styleId="WW8Num14z1">
    <w:name w:val="WW8Num14z1"/>
    <w:rsid w:val="0099237E"/>
    <w:rPr>
      <w:rFonts w:ascii="Courier New" w:hAnsi="Courier New" w:cs="Courier New"/>
      <w:sz w:val="20"/>
      <w:szCs w:val="20"/>
    </w:rPr>
  </w:style>
  <w:style w:type="character" w:customStyle="1" w:styleId="WW8Num14z2">
    <w:name w:val="WW8Num14z2"/>
    <w:rsid w:val="0099237E"/>
    <w:rPr>
      <w:rFonts w:ascii="Wingdings" w:hAnsi="Wingdings" w:cs="Wingdings"/>
      <w:sz w:val="20"/>
      <w:szCs w:val="20"/>
    </w:rPr>
  </w:style>
  <w:style w:type="character" w:customStyle="1" w:styleId="WW8Num15z0">
    <w:name w:val="WW8Num15z0"/>
    <w:rsid w:val="0099237E"/>
    <w:rPr>
      <w:rFonts w:ascii="Times New Roman" w:hAnsi="Times New Roman" w:cs="Times New Roman"/>
    </w:rPr>
  </w:style>
  <w:style w:type="character" w:customStyle="1" w:styleId="WW8Num17z0">
    <w:name w:val="WW8Num17z0"/>
    <w:rsid w:val="0099237E"/>
    <w:rPr>
      <w:rFonts w:ascii="Symbol" w:hAnsi="Symbol" w:cs="Symbol"/>
      <w:sz w:val="20"/>
      <w:szCs w:val="20"/>
    </w:rPr>
  </w:style>
  <w:style w:type="character" w:customStyle="1" w:styleId="WW8Num17z1">
    <w:name w:val="WW8Num17z1"/>
    <w:rsid w:val="0099237E"/>
    <w:rPr>
      <w:rFonts w:ascii="Courier New" w:hAnsi="Courier New" w:cs="Courier New"/>
      <w:sz w:val="20"/>
      <w:szCs w:val="20"/>
    </w:rPr>
  </w:style>
  <w:style w:type="character" w:customStyle="1" w:styleId="WW8Num17z2">
    <w:name w:val="WW8Num17z2"/>
    <w:rsid w:val="0099237E"/>
    <w:rPr>
      <w:rFonts w:ascii="Wingdings" w:hAnsi="Wingdings" w:cs="Wingdings"/>
      <w:sz w:val="20"/>
      <w:szCs w:val="20"/>
    </w:rPr>
  </w:style>
  <w:style w:type="character" w:customStyle="1" w:styleId="WW8Num18z0">
    <w:name w:val="WW8Num18z0"/>
    <w:rsid w:val="0099237E"/>
    <w:rPr>
      <w:rFonts w:ascii="Symbol" w:hAnsi="Symbol" w:cs="Symbol"/>
      <w:sz w:val="20"/>
      <w:szCs w:val="20"/>
    </w:rPr>
  </w:style>
  <w:style w:type="character" w:customStyle="1" w:styleId="WW8Num18z1">
    <w:name w:val="WW8Num18z1"/>
    <w:rsid w:val="0099237E"/>
    <w:rPr>
      <w:rFonts w:ascii="Courier New" w:hAnsi="Courier New" w:cs="Courier New"/>
      <w:sz w:val="20"/>
      <w:szCs w:val="20"/>
    </w:rPr>
  </w:style>
  <w:style w:type="character" w:customStyle="1" w:styleId="WW8Num18z2">
    <w:name w:val="WW8Num18z2"/>
    <w:rsid w:val="0099237E"/>
    <w:rPr>
      <w:rFonts w:ascii="Wingdings" w:hAnsi="Wingdings" w:cs="Wingdings"/>
      <w:sz w:val="20"/>
      <w:szCs w:val="20"/>
    </w:rPr>
  </w:style>
  <w:style w:type="character" w:customStyle="1" w:styleId="WW8Num20z0">
    <w:name w:val="WW8Num20z0"/>
    <w:rsid w:val="0099237E"/>
    <w:rPr>
      <w:rFonts w:ascii="Symbol" w:hAnsi="Symbol" w:cs="Symbol"/>
      <w:sz w:val="20"/>
      <w:szCs w:val="20"/>
    </w:rPr>
  </w:style>
  <w:style w:type="character" w:customStyle="1" w:styleId="WW8Num20z1">
    <w:name w:val="WW8Num20z1"/>
    <w:rsid w:val="0099237E"/>
    <w:rPr>
      <w:rFonts w:ascii="Courier New" w:hAnsi="Courier New" w:cs="Courier New"/>
      <w:sz w:val="20"/>
      <w:szCs w:val="20"/>
    </w:rPr>
  </w:style>
  <w:style w:type="character" w:customStyle="1" w:styleId="WW8Num20z2">
    <w:name w:val="WW8Num20z2"/>
    <w:rsid w:val="0099237E"/>
    <w:rPr>
      <w:rFonts w:ascii="Wingdings" w:hAnsi="Wingdings" w:cs="Wingdings"/>
      <w:sz w:val="20"/>
      <w:szCs w:val="20"/>
    </w:rPr>
  </w:style>
  <w:style w:type="character" w:customStyle="1" w:styleId="WW8Num22z0">
    <w:name w:val="WW8Num22z0"/>
    <w:rsid w:val="0099237E"/>
    <w:rPr>
      <w:rFonts w:ascii="Times New Roman" w:hAnsi="Times New Roman" w:cs="Times New Roman"/>
    </w:rPr>
  </w:style>
  <w:style w:type="character" w:customStyle="1" w:styleId="WW8Num23z0">
    <w:name w:val="WW8Num23z0"/>
    <w:rsid w:val="0099237E"/>
    <w:rPr>
      <w:rFonts w:ascii="Symbol" w:hAnsi="Symbol" w:cs="Symbol"/>
      <w:sz w:val="20"/>
      <w:szCs w:val="20"/>
    </w:rPr>
  </w:style>
  <w:style w:type="character" w:customStyle="1" w:styleId="WW8Num23z1">
    <w:name w:val="WW8Num23z1"/>
    <w:rsid w:val="0099237E"/>
    <w:rPr>
      <w:rFonts w:ascii="Courier New" w:hAnsi="Courier New" w:cs="Courier New"/>
      <w:sz w:val="20"/>
      <w:szCs w:val="20"/>
    </w:rPr>
  </w:style>
  <w:style w:type="character" w:customStyle="1" w:styleId="WW8Num23z2">
    <w:name w:val="WW8Num23z2"/>
    <w:rsid w:val="0099237E"/>
    <w:rPr>
      <w:rFonts w:ascii="Wingdings" w:hAnsi="Wingdings" w:cs="Wingdings"/>
      <w:sz w:val="20"/>
      <w:szCs w:val="20"/>
    </w:rPr>
  </w:style>
  <w:style w:type="character" w:customStyle="1" w:styleId="WW8Num24z0">
    <w:name w:val="WW8Num24z0"/>
    <w:rsid w:val="0099237E"/>
    <w:rPr>
      <w:rFonts w:ascii="Symbol" w:hAnsi="Symbol" w:cs="Symbol"/>
      <w:sz w:val="20"/>
      <w:szCs w:val="20"/>
    </w:rPr>
  </w:style>
  <w:style w:type="character" w:customStyle="1" w:styleId="WW8Num24z1">
    <w:name w:val="WW8Num24z1"/>
    <w:rsid w:val="0099237E"/>
    <w:rPr>
      <w:rFonts w:ascii="Courier New" w:hAnsi="Courier New" w:cs="Courier New"/>
      <w:sz w:val="20"/>
      <w:szCs w:val="20"/>
    </w:rPr>
  </w:style>
  <w:style w:type="character" w:customStyle="1" w:styleId="WW8Num24z2">
    <w:name w:val="WW8Num24z2"/>
    <w:rsid w:val="0099237E"/>
    <w:rPr>
      <w:rFonts w:ascii="Wingdings" w:hAnsi="Wingdings" w:cs="Wingdings"/>
      <w:sz w:val="20"/>
      <w:szCs w:val="20"/>
    </w:rPr>
  </w:style>
  <w:style w:type="character" w:customStyle="1" w:styleId="WW8Num25z0">
    <w:name w:val="WW8Num25z0"/>
    <w:rsid w:val="0099237E"/>
    <w:rPr>
      <w:rFonts w:ascii="Symbol" w:hAnsi="Symbol" w:cs="Symbol"/>
      <w:sz w:val="20"/>
      <w:szCs w:val="20"/>
    </w:rPr>
  </w:style>
  <w:style w:type="character" w:customStyle="1" w:styleId="WW8Num25z1">
    <w:name w:val="WW8Num25z1"/>
    <w:rsid w:val="0099237E"/>
    <w:rPr>
      <w:rFonts w:ascii="Courier New" w:hAnsi="Courier New" w:cs="Courier New"/>
      <w:sz w:val="20"/>
      <w:szCs w:val="20"/>
    </w:rPr>
  </w:style>
  <w:style w:type="character" w:customStyle="1" w:styleId="WW8Num25z2">
    <w:name w:val="WW8Num25z2"/>
    <w:rsid w:val="0099237E"/>
    <w:rPr>
      <w:rFonts w:ascii="Wingdings" w:hAnsi="Wingdings" w:cs="Wingdings"/>
      <w:sz w:val="20"/>
      <w:szCs w:val="20"/>
    </w:rPr>
  </w:style>
  <w:style w:type="character" w:customStyle="1" w:styleId="WW8Num26z0">
    <w:name w:val="WW8Num26z0"/>
    <w:rsid w:val="0099237E"/>
    <w:rPr>
      <w:rFonts w:ascii="Times New Roman" w:hAnsi="Times New Roman" w:cs="Times New Roman"/>
    </w:rPr>
  </w:style>
  <w:style w:type="character" w:customStyle="1" w:styleId="WW8Num27z0">
    <w:name w:val="WW8Num27z0"/>
    <w:rsid w:val="0099237E"/>
    <w:rPr>
      <w:rFonts w:ascii="Symbol" w:hAnsi="Symbol" w:cs="Symbol"/>
      <w:sz w:val="20"/>
      <w:szCs w:val="20"/>
    </w:rPr>
  </w:style>
  <w:style w:type="character" w:customStyle="1" w:styleId="WW8Num27z1">
    <w:name w:val="WW8Num27z1"/>
    <w:rsid w:val="0099237E"/>
    <w:rPr>
      <w:rFonts w:ascii="Courier New" w:hAnsi="Courier New" w:cs="Courier New"/>
      <w:sz w:val="20"/>
      <w:szCs w:val="20"/>
    </w:rPr>
  </w:style>
  <w:style w:type="character" w:customStyle="1" w:styleId="WW8Num27z2">
    <w:name w:val="WW8Num27z2"/>
    <w:rsid w:val="0099237E"/>
    <w:rPr>
      <w:rFonts w:ascii="Wingdings" w:hAnsi="Wingdings" w:cs="Wingdings"/>
      <w:sz w:val="20"/>
      <w:szCs w:val="20"/>
    </w:rPr>
  </w:style>
  <w:style w:type="character" w:customStyle="1" w:styleId="WW8Num28z0">
    <w:name w:val="WW8Num28z0"/>
    <w:rsid w:val="0099237E"/>
    <w:rPr>
      <w:rFonts w:ascii="Symbol" w:hAnsi="Symbol" w:cs="Symbol"/>
      <w:sz w:val="20"/>
      <w:szCs w:val="20"/>
    </w:rPr>
  </w:style>
  <w:style w:type="character" w:customStyle="1" w:styleId="WW8Num28z1">
    <w:name w:val="WW8Num28z1"/>
    <w:rsid w:val="0099237E"/>
    <w:rPr>
      <w:rFonts w:ascii="Courier New" w:hAnsi="Courier New" w:cs="Courier New"/>
      <w:sz w:val="20"/>
      <w:szCs w:val="20"/>
    </w:rPr>
  </w:style>
  <w:style w:type="character" w:customStyle="1" w:styleId="WW8Num28z2">
    <w:name w:val="WW8Num28z2"/>
    <w:rsid w:val="0099237E"/>
    <w:rPr>
      <w:rFonts w:ascii="Wingdings" w:hAnsi="Wingdings" w:cs="Wingdings"/>
      <w:sz w:val="20"/>
      <w:szCs w:val="20"/>
    </w:rPr>
  </w:style>
  <w:style w:type="character" w:customStyle="1" w:styleId="WW8Num29z0">
    <w:name w:val="WW8Num29z0"/>
    <w:rsid w:val="0099237E"/>
    <w:rPr>
      <w:rFonts w:ascii="Symbol" w:hAnsi="Symbol" w:cs="Symbol"/>
      <w:sz w:val="20"/>
      <w:szCs w:val="20"/>
    </w:rPr>
  </w:style>
  <w:style w:type="character" w:customStyle="1" w:styleId="WW8Num29z1">
    <w:name w:val="WW8Num29z1"/>
    <w:rsid w:val="0099237E"/>
    <w:rPr>
      <w:rFonts w:ascii="Courier New" w:hAnsi="Courier New" w:cs="Courier New"/>
      <w:sz w:val="20"/>
      <w:szCs w:val="20"/>
    </w:rPr>
  </w:style>
  <w:style w:type="character" w:customStyle="1" w:styleId="WW8Num29z2">
    <w:name w:val="WW8Num29z2"/>
    <w:rsid w:val="0099237E"/>
    <w:rPr>
      <w:rFonts w:ascii="Wingdings" w:hAnsi="Wingdings" w:cs="Wingdings"/>
      <w:sz w:val="20"/>
      <w:szCs w:val="20"/>
    </w:rPr>
  </w:style>
  <w:style w:type="character" w:customStyle="1" w:styleId="WW8Num30z0">
    <w:name w:val="WW8Num30z0"/>
    <w:rsid w:val="0099237E"/>
    <w:rPr>
      <w:rFonts w:ascii="Symbol" w:hAnsi="Symbol" w:cs="Symbol"/>
      <w:sz w:val="20"/>
      <w:szCs w:val="20"/>
    </w:rPr>
  </w:style>
  <w:style w:type="character" w:customStyle="1" w:styleId="WW8Num30z1">
    <w:name w:val="WW8Num30z1"/>
    <w:rsid w:val="0099237E"/>
    <w:rPr>
      <w:rFonts w:ascii="Courier New" w:hAnsi="Courier New" w:cs="Courier New"/>
      <w:sz w:val="20"/>
      <w:szCs w:val="20"/>
    </w:rPr>
  </w:style>
  <w:style w:type="character" w:customStyle="1" w:styleId="WW8Num30z2">
    <w:name w:val="WW8Num30z2"/>
    <w:rsid w:val="0099237E"/>
    <w:rPr>
      <w:rFonts w:ascii="Wingdings" w:hAnsi="Wingdings" w:cs="Wingdings"/>
      <w:sz w:val="20"/>
      <w:szCs w:val="20"/>
    </w:rPr>
  </w:style>
  <w:style w:type="character" w:customStyle="1" w:styleId="WW8Num31z0">
    <w:name w:val="WW8Num31z0"/>
    <w:rsid w:val="0099237E"/>
    <w:rPr>
      <w:rFonts w:ascii="Times New Roman" w:hAnsi="Times New Roman" w:cs="Times New Roman"/>
    </w:rPr>
  </w:style>
  <w:style w:type="character" w:customStyle="1" w:styleId="WW8Num32z0">
    <w:name w:val="WW8Num32z0"/>
    <w:rsid w:val="0099237E"/>
    <w:rPr>
      <w:rFonts w:ascii="Times New Roman" w:hAnsi="Times New Roman" w:cs="Times New Roman"/>
    </w:rPr>
  </w:style>
  <w:style w:type="character" w:customStyle="1" w:styleId="WW8Num34z0">
    <w:name w:val="WW8Num34z0"/>
    <w:rsid w:val="0099237E"/>
    <w:rPr>
      <w:rFonts w:ascii="Times New Roman" w:hAnsi="Times New Roman" w:cs="Times New Roman"/>
    </w:rPr>
  </w:style>
  <w:style w:type="character" w:customStyle="1" w:styleId="WW8Num35z0">
    <w:name w:val="WW8Num35z0"/>
    <w:rsid w:val="0099237E"/>
    <w:rPr>
      <w:rFonts w:ascii="Times New Roman" w:hAnsi="Times New Roman" w:cs="Times New Roman"/>
    </w:rPr>
  </w:style>
  <w:style w:type="character" w:customStyle="1" w:styleId="WW8Num36z0">
    <w:name w:val="WW8Num36z0"/>
    <w:rsid w:val="0099237E"/>
    <w:rPr>
      <w:rFonts w:ascii="Times New Roman" w:hAnsi="Times New Roman" w:cs="Times New Roman"/>
    </w:rPr>
  </w:style>
  <w:style w:type="character" w:customStyle="1" w:styleId="WW8Num37z0">
    <w:name w:val="WW8Num37z0"/>
    <w:rsid w:val="0099237E"/>
    <w:rPr>
      <w:rFonts w:ascii="Symbol" w:hAnsi="Symbol" w:cs="Symbol"/>
      <w:sz w:val="20"/>
      <w:szCs w:val="20"/>
    </w:rPr>
  </w:style>
  <w:style w:type="character" w:customStyle="1" w:styleId="WW8Num37z1">
    <w:name w:val="WW8Num37z1"/>
    <w:rsid w:val="0099237E"/>
    <w:rPr>
      <w:rFonts w:ascii="Courier New" w:hAnsi="Courier New" w:cs="Courier New"/>
      <w:sz w:val="20"/>
      <w:szCs w:val="20"/>
    </w:rPr>
  </w:style>
  <w:style w:type="character" w:customStyle="1" w:styleId="WW8Num37z2">
    <w:name w:val="WW8Num37z2"/>
    <w:rsid w:val="0099237E"/>
    <w:rPr>
      <w:rFonts w:ascii="Wingdings" w:hAnsi="Wingdings" w:cs="Wingdings"/>
      <w:sz w:val="20"/>
      <w:szCs w:val="20"/>
    </w:rPr>
  </w:style>
  <w:style w:type="character" w:customStyle="1" w:styleId="WW8Num38z0">
    <w:name w:val="WW8Num38z0"/>
    <w:rsid w:val="0099237E"/>
    <w:rPr>
      <w:rFonts w:ascii="Times New Roman" w:hAnsi="Times New Roman" w:cs="Times New Roman"/>
    </w:rPr>
  </w:style>
  <w:style w:type="character" w:customStyle="1" w:styleId="WW8Num39z0">
    <w:name w:val="WW8Num39z0"/>
    <w:rsid w:val="0099237E"/>
    <w:rPr>
      <w:rFonts w:ascii="Symbol" w:hAnsi="Symbol" w:cs="Symbol"/>
      <w:sz w:val="20"/>
      <w:szCs w:val="20"/>
    </w:rPr>
  </w:style>
  <w:style w:type="character" w:customStyle="1" w:styleId="WW8Num39z1">
    <w:name w:val="WW8Num39z1"/>
    <w:rsid w:val="0099237E"/>
    <w:rPr>
      <w:rFonts w:ascii="Courier New" w:hAnsi="Courier New" w:cs="Courier New"/>
      <w:sz w:val="20"/>
      <w:szCs w:val="20"/>
    </w:rPr>
  </w:style>
  <w:style w:type="character" w:customStyle="1" w:styleId="WW8Num39z2">
    <w:name w:val="WW8Num39z2"/>
    <w:rsid w:val="0099237E"/>
    <w:rPr>
      <w:rFonts w:ascii="Wingdings" w:hAnsi="Wingdings" w:cs="Wingdings"/>
      <w:sz w:val="20"/>
      <w:szCs w:val="20"/>
    </w:rPr>
  </w:style>
  <w:style w:type="character" w:customStyle="1" w:styleId="WW8Num41z0">
    <w:name w:val="WW8Num41z0"/>
    <w:rsid w:val="0099237E"/>
    <w:rPr>
      <w:rFonts w:ascii="Symbol" w:hAnsi="Symbol" w:cs="Symbol"/>
      <w:sz w:val="20"/>
      <w:szCs w:val="20"/>
    </w:rPr>
  </w:style>
  <w:style w:type="character" w:customStyle="1" w:styleId="WW8Num41z1">
    <w:name w:val="WW8Num41z1"/>
    <w:rsid w:val="0099237E"/>
    <w:rPr>
      <w:rFonts w:ascii="Courier New" w:hAnsi="Courier New" w:cs="Courier New"/>
      <w:sz w:val="20"/>
      <w:szCs w:val="20"/>
    </w:rPr>
  </w:style>
  <w:style w:type="character" w:customStyle="1" w:styleId="WW8Num41z2">
    <w:name w:val="WW8Num41z2"/>
    <w:rsid w:val="0099237E"/>
    <w:rPr>
      <w:rFonts w:ascii="Wingdings" w:hAnsi="Wingdings" w:cs="Wingdings"/>
      <w:sz w:val="20"/>
      <w:szCs w:val="20"/>
    </w:rPr>
  </w:style>
  <w:style w:type="character" w:customStyle="1" w:styleId="WW8Num42z0">
    <w:name w:val="WW8Num42z0"/>
    <w:rsid w:val="0099237E"/>
    <w:rPr>
      <w:rFonts w:ascii="Times New Roman" w:hAnsi="Times New Roman" w:cs="Times New Roman"/>
    </w:rPr>
  </w:style>
  <w:style w:type="character" w:customStyle="1" w:styleId="WW8Num43z0">
    <w:name w:val="WW8Num43z0"/>
    <w:rsid w:val="0099237E"/>
    <w:rPr>
      <w:rFonts w:ascii="Symbol" w:hAnsi="Symbol" w:cs="Symbol"/>
      <w:sz w:val="20"/>
      <w:szCs w:val="20"/>
    </w:rPr>
  </w:style>
  <w:style w:type="character" w:customStyle="1" w:styleId="WW8Num43z1">
    <w:name w:val="WW8Num43z1"/>
    <w:rsid w:val="0099237E"/>
    <w:rPr>
      <w:rFonts w:ascii="Courier New" w:hAnsi="Courier New" w:cs="Courier New"/>
      <w:sz w:val="20"/>
      <w:szCs w:val="20"/>
    </w:rPr>
  </w:style>
  <w:style w:type="character" w:customStyle="1" w:styleId="WW8Num43z2">
    <w:name w:val="WW8Num43z2"/>
    <w:rsid w:val="0099237E"/>
    <w:rPr>
      <w:rFonts w:ascii="Wingdings" w:hAnsi="Wingdings" w:cs="Wingdings"/>
      <w:sz w:val="20"/>
      <w:szCs w:val="20"/>
    </w:rPr>
  </w:style>
  <w:style w:type="character" w:customStyle="1" w:styleId="WW8NumSt44z0">
    <w:name w:val="WW8NumSt44z0"/>
    <w:rsid w:val="0099237E"/>
    <w:rPr>
      <w:rFonts w:ascii="Wingdings" w:hAnsi="Wingdings"/>
      <w:sz w:val="20"/>
    </w:rPr>
  </w:style>
  <w:style w:type="character" w:styleId="Hyperlink">
    <w:name w:val="Hyperlink"/>
    <w:basedOn w:val="DefaultParagraphFont"/>
    <w:semiHidden/>
    <w:rsid w:val="0099237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9237E"/>
    <w:rPr>
      <w:color w:val="0000FF"/>
      <w:u w:val="single"/>
    </w:rPr>
  </w:style>
  <w:style w:type="character" w:customStyle="1" w:styleId="thumbimage">
    <w:name w:val="thumbimage"/>
    <w:basedOn w:val="DefaultParagraphFont"/>
    <w:rsid w:val="0099237E"/>
  </w:style>
  <w:style w:type="character" w:customStyle="1" w:styleId="toctoggle">
    <w:name w:val="toctoggle"/>
    <w:basedOn w:val="DefaultParagraphFont"/>
    <w:rsid w:val="0099237E"/>
  </w:style>
  <w:style w:type="character" w:customStyle="1" w:styleId="tocnumber">
    <w:name w:val="tocnumber"/>
    <w:basedOn w:val="DefaultParagraphFont"/>
    <w:rsid w:val="0099237E"/>
  </w:style>
  <w:style w:type="character" w:customStyle="1" w:styleId="toctext">
    <w:name w:val="toctext"/>
    <w:basedOn w:val="DefaultParagraphFont"/>
    <w:rsid w:val="0099237E"/>
  </w:style>
  <w:style w:type="character" w:customStyle="1" w:styleId="editsection">
    <w:name w:val="editsection"/>
    <w:basedOn w:val="DefaultParagraphFont"/>
    <w:rsid w:val="0099237E"/>
  </w:style>
  <w:style w:type="character" w:customStyle="1" w:styleId="mw-headline">
    <w:name w:val="mw-headline"/>
    <w:basedOn w:val="DefaultParagraphFont"/>
    <w:rsid w:val="0099237E"/>
  </w:style>
  <w:style w:type="character" w:customStyle="1" w:styleId="tex">
    <w:name w:val="tex"/>
    <w:basedOn w:val="DefaultParagraphFont"/>
    <w:rsid w:val="0099237E"/>
  </w:style>
  <w:style w:type="character" w:customStyle="1" w:styleId="texhtml">
    <w:name w:val="texhtml"/>
    <w:basedOn w:val="DefaultParagraphFont"/>
    <w:rsid w:val="0099237E"/>
  </w:style>
  <w:style w:type="character" w:styleId="HTMLCite">
    <w:name w:val="HTML Cite"/>
    <w:basedOn w:val="DefaultParagraphFont"/>
    <w:rsid w:val="0099237E"/>
    <w:rPr>
      <w:i/>
      <w:iCs/>
    </w:rPr>
  </w:style>
  <w:style w:type="character" w:customStyle="1" w:styleId="z3988">
    <w:name w:val="z3988"/>
    <w:basedOn w:val="DefaultParagraphFont"/>
    <w:rsid w:val="0099237E"/>
  </w:style>
  <w:style w:type="character" w:customStyle="1" w:styleId="neverexpand">
    <w:name w:val="neverexpand"/>
    <w:basedOn w:val="DefaultParagraphFont"/>
    <w:rsid w:val="0099237E"/>
  </w:style>
  <w:style w:type="character" w:customStyle="1" w:styleId="collapsebutton">
    <w:name w:val="collapsebutton"/>
    <w:basedOn w:val="DefaultParagraphFont"/>
    <w:rsid w:val="0099237E"/>
  </w:style>
  <w:style w:type="character" w:styleId="Strong">
    <w:name w:val="Strong"/>
    <w:basedOn w:val="DefaultParagraphFont"/>
    <w:qFormat/>
    <w:rsid w:val="0099237E"/>
    <w:rPr>
      <w:b/>
      <w:bCs/>
    </w:rPr>
  </w:style>
  <w:style w:type="character" w:styleId="PageNumber">
    <w:name w:val="page number"/>
    <w:basedOn w:val="DefaultParagraphFont"/>
    <w:semiHidden/>
    <w:rsid w:val="0099237E"/>
  </w:style>
  <w:style w:type="character" w:customStyle="1" w:styleId="scayt-misspell">
    <w:name w:val="scayt-misspell"/>
    <w:basedOn w:val="DefaultParagraphFont"/>
    <w:rsid w:val="0099237E"/>
  </w:style>
  <w:style w:type="character" w:customStyle="1" w:styleId="apple-converted-space">
    <w:name w:val="apple-converted-space"/>
    <w:basedOn w:val="DefaultParagraphFont"/>
    <w:rsid w:val="0099237E"/>
  </w:style>
  <w:style w:type="character" w:customStyle="1" w:styleId="Bullets">
    <w:name w:val="Bullets"/>
    <w:rsid w:val="0099237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9237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99237E"/>
    <w:pPr>
      <w:spacing w:after="120"/>
    </w:pPr>
  </w:style>
  <w:style w:type="paragraph" w:styleId="List">
    <w:name w:val="List"/>
    <w:basedOn w:val="BodyText"/>
    <w:semiHidden/>
    <w:rsid w:val="0099237E"/>
    <w:rPr>
      <w:rFonts w:cs="Tahoma"/>
    </w:rPr>
  </w:style>
  <w:style w:type="paragraph" w:styleId="Caption">
    <w:name w:val="caption"/>
    <w:basedOn w:val="Normal"/>
    <w:qFormat/>
    <w:rsid w:val="0099237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9237E"/>
    <w:pPr>
      <w:suppressLineNumbers/>
    </w:pPr>
    <w:rPr>
      <w:rFonts w:cs="Tahoma"/>
    </w:rPr>
  </w:style>
  <w:style w:type="paragraph" w:customStyle="1" w:styleId="error">
    <w:name w:val="error"/>
    <w:basedOn w:val="Normal"/>
    <w:rsid w:val="0099237E"/>
    <w:pPr>
      <w:widowControl/>
      <w:autoSpaceDE/>
      <w:spacing w:before="280" w:after="280"/>
    </w:pPr>
    <w:rPr>
      <w:b/>
      <w:bCs/>
    </w:rPr>
  </w:style>
  <w:style w:type="paragraph" w:customStyle="1" w:styleId="diffchange">
    <w:name w:val="diffchange"/>
    <w:basedOn w:val="Normal"/>
    <w:rsid w:val="0099237E"/>
    <w:pPr>
      <w:widowControl/>
      <w:autoSpaceDE/>
      <w:spacing w:before="280" w:after="280"/>
    </w:pPr>
    <w:rPr>
      <w:b/>
      <w:bCs/>
    </w:rPr>
  </w:style>
  <w:style w:type="paragraph" w:customStyle="1" w:styleId="toccolours">
    <w:name w:val="toccolours"/>
    <w:basedOn w:val="Normal"/>
    <w:rsid w:val="0099237E"/>
    <w:pPr>
      <w:widowControl/>
      <w:pBdr>
        <w:top w:val="single" w:sz="4" w:space="4" w:color="C0C0C0"/>
        <w:left w:val="single" w:sz="4" w:space="4" w:color="C0C0C0"/>
        <w:bottom w:val="single" w:sz="4" w:space="4" w:color="C0C0C0"/>
        <w:right w:val="single" w:sz="4" w:space="4" w:color="C0C0C0"/>
      </w:pBdr>
      <w:shd w:val="clear" w:color="auto" w:fill="F9F9F9"/>
      <w:autoSpaceDE/>
      <w:spacing w:before="280" w:after="280"/>
    </w:pPr>
    <w:rPr>
      <w:sz w:val="23"/>
      <w:szCs w:val="23"/>
    </w:rPr>
  </w:style>
  <w:style w:type="paragraph" w:customStyle="1" w:styleId="infobox">
    <w:name w:val="infobox"/>
    <w:basedOn w:val="Normal"/>
    <w:rsid w:val="0099237E"/>
    <w:pPr>
      <w:widowControl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9F9F9"/>
      <w:autoSpaceDE/>
      <w:spacing w:before="280" w:after="280"/>
    </w:pPr>
    <w:rPr>
      <w:color w:val="000000"/>
    </w:rPr>
  </w:style>
  <w:style w:type="paragraph" w:customStyle="1" w:styleId="ipa">
    <w:name w:val="ipa"/>
    <w:basedOn w:val="Normal"/>
    <w:rsid w:val="0099237E"/>
    <w:pPr>
      <w:widowControl/>
      <w:autoSpaceDE/>
      <w:spacing w:before="280" w:after="280"/>
    </w:pPr>
    <w:rPr>
      <w:rFonts w:ascii="Arial Unicode MS" w:hAnsi="Arial Unicode MS" w:cs="Arial Unicode MS"/>
    </w:rPr>
  </w:style>
  <w:style w:type="paragraph" w:customStyle="1" w:styleId="sitenoticesmall">
    <w:name w:val="sitenoticesmall"/>
    <w:basedOn w:val="Normal"/>
    <w:rsid w:val="0099237E"/>
    <w:pPr>
      <w:widowControl/>
      <w:autoSpaceDE/>
      <w:spacing w:before="280" w:after="280"/>
    </w:pPr>
  </w:style>
  <w:style w:type="paragraph" w:customStyle="1" w:styleId="sitenoticesmallanon">
    <w:name w:val="sitenoticesmallanon"/>
    <w:basedOn w:val="Normal"/>
    <w:rsid w:val="0099237E"/>
    <w:pPr>
      <w:widowControl/>
      <w:autoSpaceDE/>
      <w:spacing w:before="280" w:after="280"/>
    </w:pPr>
  </w:style>
  <w:style w:type="paragraph" w:customStyle="1" w:styleId="sitenoticesmalluser">
    <w:name w:val="sitenoticesmalluser"/>
    <w:basedOn w:val="Normal"/>
    <w:rsid w:val="0099237E"/>
    <w:pPr>
      <w:widowControl/>
      <w:autoSpaceDE/>
      <w:spacing w:before="280" w:after="280"/>
    </w:pPr>
  </w:style>
  <w:style w:type="paragraph" w:styleId="NormalWeb">
    <w:name w:val="Normal (Web)"/>
    <w:basedOn w:val="Normal"/>
    <w:rsid w:val="0099237E"/>
    <w:pPr>
      <w:widowControl/>
      <w:autoSpaceDE/>
      <w:spacing w:before="280" w:after="280"/>
    </w:pPr>
  </w:style>
  <w:style w:type="paragraph" w:customStyle="1" w:styleId="sitenoticesmall1">
    <w:name w:val="sitenoticesmall1"/>
    <w:basedOn w:val="Normal"/>
    <w:rsid w:val="0099237E"/>
    <w:pPr>
      <w:widowControl/>
      <w:autoSpaceDE/>
      <w:spacing w:before="280" w:after="280"/>
    </w:pPr>
    <w:rPr>
      <w:vanish/>
    </w:rPr>
  </w:style>
  <w:style w:type="paragraph" w:customStyle="1" w:styleId="sitenoticesmallanon1">
    <w:name w:val="sitenoticesmallanon1"/>
    <w:basedOn w:val="Normal"/>
    <w:rsid w:val="0099237E"/>
    <w:pPr>
      <w:widowControl/>
      <w:autoSpaceDE/>
      <w:spacing w:before="280" w:after="280"/>
    </w:pPr>
    <w:rPr>
      <w:vanish/>
    </w:rPr>
  </w:style>
  <w:style w:type="paragraph" w:customStyle="1" w:styleId="sitenoticesmalluser1">
    <w:name w:val="sitenoticesmalluser1"/>
    <w:basedOn w:val="Normal"/>
    <w:rsid w:val="0099237E"/>
    <w:pPr>
      <w:widowControl/>
      <w:autoSpaceDE/>
      <w:spacing w:before="280" w:after="280"/>
    </w:pPr>
    <w:rPr>
      <w:vanish/>
    </w:rPr>
  </w:style>
  <w:style w:type="paragraph" w:styleId="z-TopofForm">
    <w:name w:val="HTML Top of Form"/>
    <w:basedOn w:val="Normal"/>
    <w:next w:val="Normal"/>
    <w:rsid w:val="0099237E"/>
    <w:pPr>
      <w:widowControl/>
      <w:pBdr>
        <w:bottom w:val="single" w:sz="4" w:space="1" w:color="000000"/>
      </w:pBdr>
      <w:autoSpaceDE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99237E"/>
    <w:pPr>
      <w:widowControl/>
      <w:pBdr>
        <w:top w:val="single" w:sz="4" w:space="1" w:color="000000"/>
      </w:pBdr>
      <w:autoSpaceDE/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semiHidden/>
    <w:rsid w:val="0099237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99237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99237E"/>
    <w:pPr>
      <w:ind w:left="720"/>
    </w:pPr>
  </w:style>
  <w:style w:type="paragraph" w:customStyle="1" w:styleId="Framecontents">
    <w:name w:val="Frame contents"/>
    <w:basedOn w:val="BodyText"/>
    <w:rsid w:val="00992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WT</dc:creator>
  <cp:lastModifiedBy>swami</cp:lastModifiedBy>
  <cp:revision>4</cp:revision>
  <cp:lastPrinted>2013-10-06T11:51:00Z</cp:lastPrinted>
  <dcterms:created xsi:type="dcterms:W3CDTF">2015-08-31T08:45:00Z</dcterms:created>
  <dcterms:modified xsi:type="dcterms:W3CDTF">2015-10-17T16:42:00Z</dcterms:modified>
</cp:coreProperties>
</file>