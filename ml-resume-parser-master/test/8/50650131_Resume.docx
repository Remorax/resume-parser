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880" w:type="dxa"/>
        <w:tblInd w:w="-14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60"/>
        <w:gridCol w:w="7920"/>
      </w:tblGrid>
      <w:tr w:rsidR="007B4998" w:rsidTr="00EA06A3">
        <w:trPr>
          <w:cantSplit/>
          <w:trHeight w:hRule="exact" w:val="12780"/>
        </w:trPr>
        <w:tc>
          <w:tcPr>
            <w:tcW w:w="3960" w:type="dxa"/>
            <w:shd w:val="clear" w:color="auto" w:fill="CCCCCC"/>
          </w:tcPr>
          <w:p w:rsidR="007B4998" w:rsidRPr="00605A3C" w:rsidRDefault="0096333B" w:rsidP="006933B2">
            <w:pPr>
              <w:pStyle w:val="Heading1"/>
              <w:ind w:left="892" w:hanging="892"/>
              <w:rPr>
                <w:rFonts w:ascii="Verdana" w:hAnsi="Verdana"/>
                <w:sz w:val="16"/>
              </w:rPr>
            </w:pPr>
            <w:r w:rsidRPr="0096333B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7.75pt;margin-top:-23.25pt;width:597pt;height:67.5pt;z-index:251657728;mso-wrap-distance-left:9.05pt;mso-wrap-distance-right:9.05pt;mso-position-horizontal-relative:margin" fillcolor="#969696" stroked="f">
                  <v:fill color2="#696969"/>
                  <v:textbox style="mso-next-textbox:#_x0000_s1026" inset="0,0,0,0">
                    <w:txbxContent>
                      <w:p w:rsidR="007D4F6C" w:rsidRDefault="007D4F6C" w:rsidP="00DD1040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color w:val="FFFFFF"/>
                            <w:sz w:val="24"/>
                          </w:rPr>
                        </w:pPr>
                      </w:p>
                      <w:p w:rsidR="007D4F6C" w:rsidRPr="00F106BB" w:rsidRDefault="007D4F6C" w:rsidP="00F26405">
                        <w:pPr>
                          <w:ind w:right="-15" w:firstLine="720"/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28"/>
                          </w:rPr>
                        </w:pPr>
                        <w:r w:rsidRPr="00F106BB">
                          <w:rPr>
                            <w:rFonts w:ascii="Verdana" w:hAnsi="Verdana"/>
                            <w:b/>
                            <w:sz w:val="32"/>
                            <w:szCs w:val="28"/>
                          </w:rPr>
                          <w:t>CURRICULUM VITAE</w:t>
                        </w:r>
                      </w:p>
                      <w:p w:rsidR="007D4F6C" w:rsidRPr="00F106BB" w:rsidRDefault="007D4F6C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8"/>
                          </w:rPr>
                        </w:pPr>
                      </w:p>
                      <w:p w:rsidR="007D4F6C" w:rsidRDefault="007D4F6C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  <w:p w:rsidR="007D4F6C" w:rsidRDefault="007D4F6C">
                        <w:pPr>
                          <w:ind w:firstLine="720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</w:p>
          <w:p w:rsidR="007B4998" w:rsidRDefault="007B4998">
            <w:pPr>
              <w:pStyle w:val="Nome"/>
              <w:ind w:left="0" w:firstLine="0"/>
              <w:rPr>
                <w:rFonts w:ascii="Verdana" w:hAnsi="Verdana"/>
                <w:smallCaps/>
                <w:sz w:val="16"/>
              </w:rPr>
            </w:pPr>
          </w:p>
          <w:p w:rsidR="007B4998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  <w:p w:rsidR="007B4998" w:rsidRDefault="007B4998">
            <w:pPr>
              <w:pStyle w:val="Header"/>
              <w:tabs>
                <w:tab w:val="clear" w:pos="4320"/>
                <w:tab w:val="clear" w:pos="8640"/>
              </w:tabs>
              <w:ind w:left="-980"/>
              <w:rPr>
                <w:rFonts w:ascii="Arial" w:hAnsi="Arial"/>
                <w:b/>
              </w:rPr>
            </w:pPr>
          </w:p>
          <w:p w:rsidR="007B4998" w:rsidRDefault="007B4998" w:rsidP="002252F5">
            <w:pPr>
              <w:pStyle w:val="Header"/>
              <w:tabs>
                <w:tab w:val="clear" w:pos="4320"/>
                <w:tab w:val="clear" w:pos="8640"/>
              </w:tabs>
              <w:ind w:hanging="188"/>
              <w:rPr>
                <w:rFonts w:ascii="Arial" w:hAnsi="Arial"/>
                <w:b/>
              </w:rPr>
            </w:pPr>
          </w:p>
          <w:p w:rsidR="007B4998" w:rsidRPr="00F106BB" w:rsidRDefault="00F106B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8"/>
                <w:szCs w:val="28"/>
              </w:rPr>
            </w:pPr>
            <w:r w:rsidRPr="00F106BB">
              <w:rPr>
                <w:rFonts w:ascii="Arial" w:hAnsi="Arial"/>
                <w:b/>
                <w:sz w:val="28"/>
                <w:szCs w:val="28"/>
              </w:rPr>
              <w:t xml:space="preserve">Mr.Vishal Keshav </w:t>
            </w:r>
            <w:r w:rsidR="007E3803" w:rsidRPr="00F106BB">
              <w:rPr>
                <w:rFonts w:ascii="Arial" w:hAnsi="Arial"/>
                <w:b/>
                <w:sz w:val="28"/>
                <w:szCs w:val="28"/>
              </w:rPr>
              <w:t>Sutar</w:t>
            </w:r>
            <w:r w:rsidR="00AA521D" w:rsidRPr="00F106BB">
              <w:rPr>
                <w:rFonts w:ascii="Arial" w:hAnsi="Arial"/>
                <w:b/>
                <w:sz w:val="28"/>
                <w:szCs w:val="28"/>
              </w:rPr>
              <w:t>.</w:t>
            </w:r>
            <w:r w:rsidR="003D6DB7" w:rsidRPr="00F106BB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7B4998" w:rsidRPr="00F106BB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7B4998" w:rsidRPr="00F106BB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  <w:sz w:val="18"/>
                <w:szCs w:val="17"/>
                <w:lang w:val="it-IT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  <w:lang w:val="it-IT"/>
              </w:rPr>
              <w:t xml:space="preserve">E-Mail: </w:t>
            </w:r>
          </w:p>
          <w:p w:rsidR="007B4998" w:rsidRPr="00F106BB" w:rsidRDefault="003D6DB7" w:rsidP="002252F5">
            <w:pPr>
              <w:tabs>
                <w:tab w:val="left" w:pos="720"/>
              </w:tabs>
              <w:ind w:left="-188" w:firstLine="188"/>
              <w:rPr>
                <w:rFonts w:ascii="Arial" w:hAnsi="Arial"/>
                <w:sz w:val="22"/>
                <w:u w:val="single"/>
                <w:lang w:val="it-IT"/>
              </w:rPr>
            </w:pPr>
            <w:r w:rsidRPr="00F106BB">
              <w:rPr>
                <w:rFonts w:ascii="Arial" w:hAnsi="Arial"/>
                <w:sz w:val="22"/>
                <w:u w:val="single"/>
                <w:lang w:val="it-IT"/>
              </w:rPr>
              <w:t>vishalsutar1985</w:t>
            </w:r>
            <w:r w:rsidR="009611A9" w:rsidRPr="00F106BB">
              <w:rPr>
                <w:rFonts w:ascii="Arial" w:hAnsi="Arial"/>
                <w:sz w:val="22"/>
                <w:u w:val="single"/>
                <w:lang w:val="it-IT"/>
              </w:rPr>
              <w:t>@gmail.com</w:t>
            </w:r>
          </w:p>
          <w:p w:rsidR="007B4998" w:rsidRPr="00F106BB" w:rsidRDefault="007B4998">
            <w:pPr>
              <w:rPr>
                <w:rFonts w:ascii="Verdana" w:hAnsi="Verdana"/>
                <w:b/>
                <w:iCs/>
                <w:sz w:val="18"/>
                <w:szCs w:val="17"/>
                <w:lang w:val="it-IT"/>
              </w:rPr>
            </w:pPr>
          </w:p>
          <w:p w:rsidR="007B4998" w:rsidRPr="00F106BB" w:rsidRDefault="007B4998">
            <w:pPr>
              <w:rPr>
                <w:rFonts w:ascii="Verdana" w:hAnsi="Verdana"/>
                <w:b/>
                <w:bCs/>
                <w:iCs/>
                <w:sz w:val="18"/>
                <w:szCs w:val="17"/>
                <w:lang w:val="it-IT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  <w:lang w:val="it-IT"/>
              </w:rPr>
              <w:t>Mobile No</w:t>
            </w:r>
            <w:r w:rsidRPr="00F106BB">
              <w:rPr>
                <w:rFonts w:ascii="Verdana" w:hAnsi="Verdana"/>
                <w:iCs/>
                <w:sz w:val="18"/>
                <w:szCs w:val="17"/>
                <w:lang w:val="it-IT"/>
              </w:rPr>
              <w:t xml:space="preserve">: </w:t>
            </w:r>
            <w:r w:rsidR="003D6DB7" w:rsidRPr="00F106BB">
              <w:rPr>
                <w:rFonts w:ascii="Verdana" w:hAnsi="Verdana"/>
                <w:b/>
                <w:bCs/>
                <w:iCs/>
                <w:sz w:val="18"/>
                <w:szCs w:val="17"/>
                <w:lang w:val="it-IT"/>
              </w:rPr>
              <w:t>7387001619</w:t>
            </w:r>
            <w:r w:rsidR="00AC5066" w:rsidRPr="00F106BB">
              <w:rPr>
                <w:rFonts w:ascii="Verdana" w:hAnsi="Verdana"/>
                <w:b/>
                <w:bCs/>
                <w:iCs/>
                <w:sz w:val="18"/>
                <w:szCs w:val="17"/>
                <w:lang w:val="it-IT"/>
              </w:rPr>
              <w:t>/7083101619</w:t>
            </w:r>
          </w:p>
          <w:p w:rsidR="007B4998" w:rsidRPr="00F106BB" w:rsidRDefault="007B4998">
            <w:pPr>
              <w:pStyle w:val="Heading9"/>
              <w:tabs>
                <w:tab w:val="left" w:pos="0"/>
              </w:tabs>
              <w:rPr>
                <w:rFonts w:ascii="Verdana" w:hAnsi="Verdana"/>
                <w:b w:val="0"/>
                <w:i w:val="0"/>
                <w:sz w:val="18"/>
                <w:szCs w:val="17"/>
                <w:lang w:val="it-IT"/>
              </w:rPr>
            </w:pPr>
          </w:p>
          <w:p w:rsidR="007B4998" w:rsidRPr="00F106BB" w:rsidRDefault="007B4998">
            <w:pPr>
              <w:pStyle w:val="BodyText"/>
              <w:rPr>
                <w:rFonts w:ascii="Verdana" w:hAnsi="Verdana"/>
                <w:iCs/>
                <w:sz w:val="18"/>
                <w:szCs w:val="17"/>
                <w:lang w:val="it-IT"/>
              </w:rPr>
            </w:pPr>
          </w:p>
          <w:p w:rsidR="007B4998" w:rsidRPr="00F106BB" w:rsidRDefault="007B4998">
            <w:pPr>
              <w:pStyle w:val="BodyText"/>
              <w:rPr>
                <w:rFonts w:ascii="Verdana" w:hAnsi="Verdana"/>
                <w:iCs/>
                <w:sz w:val="18"/>
                <w:szCs w:val="17"/>
                <w:lang w:val="it-IT"/>
              </w:rPr>
            </w:pPr>
          </w:p>
          <w:p w:rsidR="007B4998" w:rsidRPr="00F106BB" w:rsidRDefault="007B4998">
            <w:pPr>
              <w:pStyle w:val="Heading9"/>
              <w:tabs>
                <w:tab w:val="left" w:pos="0"/>
              </w:tabs>
              <w:rPr>
                <w:rFonts w:ascii="Verdana" w:hAnsi="Verdana"/>
                <w:i w:val="0"/>
                <w:iCs/>
                <w:sz w:val="18"/>
                <w:szCs w:val="17"/>
                <w:u w:val="single"/>
              </w:rPr>
            </w:pPr>
            <w:r w:rsidRPr="00F106BB">
              <w:rPr>
                <w:rFonts w:ascii="Verdana" w:hAnsi="Verdana"/>
                <w:i w:val="0"/>
                <w:iCs/>
                <w:sz w:val="18"/>
                <w:szCs w:val="17"/>
                <w:u w:val="single"/>
              </w:rPr>
              <w:t>Personal Data</w:t>
            </w:r>
          </w:p>
          <w:p w:rsidR="004D693D" w:rsidRPr="00F106BB" w:rsidRDefault="004D693D">
            <w:pPr>
              <w:rPr>
                <w:rFonts w:ascii="Verdana" w:hAnsi="Verdana"/>
                <w:b/>
                <w:iCs/>
                <w:sz w:val="18"/>
                <w:szCs w:val="17"/>
              </w:rPr>
            </w:pPr>
          </w:p>
          <w:p w:rsidR="007B4998" w:rsidRPr="00F106BB" w:rsidRDefault="007B4998">
            <w:pPr>
              <w:tabs>
                <w:tab w:val="left" w:pos="1335"/>
                <w:tab w:val="left" w:pos="1425"/>
              </w:tabs>
              <w:ind w:left="1540" w:right="-260" w:hanging="1540"/>
              <w:rPr>
                <w:rFonts w:ascii="Verdana" w:hAnsi="Verdana"/>
                <w:iCs/>
                <w:sz w:val="18"/>
                <w:szCs w:val="17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</w:rPr>
              <w:t xml:space="preserve">Date of </w:t>
            </w:r>
            <w:r w:rsidR="00AA521D" w:rsidRPr="00F106BB">
              <w:rPr>
                <w:rFonts w:ascii="Verdana" w:hAnsi="Verdana"/>
                <w:b/>
                <w:iCs/>
                <w:sz w:val="18"/>
                <w:szCs w:val="17"/>
              </w:rPr>
              <w:t>Birth:</w:t>
            </w:r>
            <w:r w:rsidRPr="00F106BB">
              <w:rPr>
                <w:sz w:val="22"/>
              </w:rPr>
              <w:t xml:space="preserve"> </w:t>
            </w:r>
            <w:r w:rsidR="003D6DB7" w:rsidRPr="00F106BB">
              <w:rPr>
                <w:rFonts w:ascii="Verdana" w:hAnsi="Verdana"/>
                <w:iCs/>
                <w:sz w:val="18"/>
                <w:szCs w:val="17"/>
              </w:rPr>
              <w:t>20</w:t>
            </w:r>
            <w:r w:rsidR="003D6DB7" w:rsidRPr="00F106BB">
              <w:rPr>
                <w:rFonts w:ascii="Verdana" w:hAnsi="Verdana"/>
                <w:iCs/>
                <w:sz w:val="18"/>
                <w:szCs w:val="17"/>
                <w:vertAlign w:val="superscript"/>
              </w:rPr>
              <w:t>th</w:t>
            </w:r>
            <w:r w:rsidR="003D6DB7" w:rsidRPr="00F106BB">
              <w:rPr>
                <w:rFonts w:ascii="Verdana" w:hAnsi="Verdana"/>
                <w:iCs/>
                <w:sz w:val="18"/>
                <w:szCs w:val="17"/>
              </w:rPr>
              <w:t xml:space="preserve"> </w:t>
            </w:r>
            <w:r w:rsidR="00AA521D" w:rsidRPr="00F106BB">
              <w:rPr>
                <w:rFonts w:ascii="Verdana" w:hAnsi="Verdana"/>
                <w:iCs/>
                <w:sz w:val="18"/>
                <w:szCs w:val="17"/>
              </w:rPr>
              <w:t>September,</w:t>
            </w:r>
            <w:r w:rsidR="003D6DB7" w:rsidRPr="00F106BB">
              <w:rPr>
                <w:rFonts w:ascii="Verdana" w:hAnsi="Verdana"/>
                <w:iCs/>
                <w:sz w:val="18"/>
                <w:szCs w:val="17"/>
              </w:rPr>
              <w:t xml:space="preserve"> 1985.</w:t>
            </w:r>
          </w:p>
          <w:p w:rsidR="007B4998" w:rsidRPr="00F106BB" w:rsidRDefault="007B4998">
            <w:pPr>
              <w:tabs>
                <w:tab w:val="left" w:pos="1335"/>
              </w:tabs>
              <w:rPr>
                <w:rFonts w:ascii="Verdana" w:hAnsi="Verdana"/>
                <w:iCs/>
                <w:sz w:val="18"/>
                <w:szCs w:val="17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</w:rPr>
              <w:t>Marital Status</w:t>
            </w:r>
            <w:r w:rsidRPr="00F106BB">
              <w:rPr>
                <w:rFonts w:ascii="Verdana" w:hAnsi="Verdana"/>
                <w:iCs/>
                <w:sz w:val="18"/>
                <w:szCs w:val="17"/>
              </w:rPr>
              <w:t xml:space="preserve">: </w:t>
            </w:r>
            <w:r w:rsidR="009611A9" w:rsidRPr="00F106BB">
              <w:rPr>
                <w:rFonts w:ascii="Verdana" w:hAnsi="Verdana"/>
                <w:iCs/>
                <w:sz w:val="18"/>
                <w:szCs w:val="17"/>
              </w:rPr>
              <w:t>M</w:t>
            </w:r>
            <w:r w:rsidRPr="00F106BB">
              <w:rPr>
                <w:rFonts w:ascii="Verdana" w:hAnsi="Verdana"/>
                <w:iCs/>
                <w:sz w:val="18"/>
                <w:szCs w:val="17"/>
              </w:rPr>
              <w:t>arried</w:t>
            </w:r>
          </w:p>
          <w:p w:rsidR="007B4998" w:rsidRPr="00F106BB" w:rsidRDefault="007B4998">
            <w:pPr>
              <w:rPr>
                <w:rFonts w:ascii="Verdana" w:hAnsi="Verdana"/>
                <w:b/>
                <w:iCs/>
                <w:sz w:val="18"/>
                <w:szCs w:val="17"/>
              </w:rPr>
            </w:pPr>
          </w:p>
          <w:p w:rsidR="007B4998" w:rsidRPr="00F106BB" w:rsidRDefault="00224DB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  <w:sz w:val="18"/>
                <w:szCs w:val="17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</w:rPr>
              <w:t>Languages Known:</w:t>
            </w:r>
          </w:p>
          <w:p w:rsidR="007B4998" w:rsidRPr="00F106BB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7"/>
              </w:rPr>
            </w:pPr>
            <w:r w:rsidRPr="00F106BB">
              <w:rPr>
                <w:rFonts w:ascii="Verdana" w:hAnsi="Verdana"/>
                <w:sz w:val="18"/>
                <w:szCs w:val="17"/>
              </w:rPr>
              <w:t>English, Marathi, Hindi.</w:t>
            </w:r>
          </w:p>
          <w:p w:rsidR="007B4998" w:rsidRPr="00F106BB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7"/>
              </w:rPr>
            </w:pPr>
          </w:p>
          <w:p w:rsidR="007B4998" w:rsidRPr="00F106BB" w:rsidRDefault="00F17019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18"/>
                <w:szCs w:val="17"/>
              </w:rPr>
            </w:pPr>
            <w:r w:rsidRPr="00F106BB">
              <w:rPr>
                <w:rFonts w:ascii="Verdana" w:hAnsi="Verdana"/>
                <w:b/>
                <w:bCs/>
                <w:sz w:val="18"/>
                <w:szCs w:val="17"/>
              </w:rPr>
              <w:t>Hobbies</w:t>
            </w:r>
            <w:r w:rsidR="00224DBC" w:rsidRPr="00F106BB">
              <w:rPr>
                <w:rFonts w:ascii="Verdana" w:hAnsi="Verdana"/>
                <w:b/>
                <w:bCs/>
                <w:sz w:val="18"/>
                <w:szCs w:val="17"/>
              </w:rPr>
              <w:t>:</w:t>
            </w:r>
          </w:p>
          <w:p w:rsidR="002A5686" w:rsidRPr="00F106BB" w:rsidRDefault="002A5686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 xml:space="preserve">Playing Cricket </w:t>
            </w:r>
          </w:p>
          <w:p w:rsidR="007B4998" w:rsidRPr="00F106BB" w:rsidRDefault="002A5686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>Listening</w:t>
            </w:r>
            <w:r w:rsidR="007B4998" w:rsidRPr="00F106BB">
              <w:rPr>
                <w:rFonts w:ascii="Verdana" w:hAnsi="Verdana"/>
                <w:bCs/>
                <w:color w:val="000000"/>
                <w:sz w:val="18"/>
              </w:rPr>
              <w:t xml:space="preserve"> </w:t>
            </w:r>
            <w:r w:rsidR="003D6DB7" w:rsidRPr="00F106BB">
              <w:rPr>
                <w:rFonts w:ascii="Verdana" w:hAnsi="Verdana"/>
                <w:bCs/>
                <w:color w:val="000000"/>
                <w:sz w:val="18"/>
              </w:rPr>
              <w:t xml:space="preserve">&amp; Playing Music. </w:t>
            </w:r>
          </w:p>
          <w:p w:rsidR="007B4998" w:rsidRPr="00F106BB" w:rsidRDefault="007B4998" w:rsidP="00F17019">
            <w:pPr>
              <w:pStyle w:val="BodyText"/>
              <w:tabs>
                <w:tab w:val="left" w:pos="720"/>
              </w:tabs>
              <w:rPr>
                <w:rFonts w:ascii="Verdana" w:hAnsi="Verdana"/>
                <w:sz w:val="18"/>
                <w:szCs w:val="17"/>
              </w:rPr>
            </w:pPr>
            <w:r w:rsidRPr="00F106BB">
              <w:rPr>
                <w:rFonts w:ascii="Verdana" w:hAnsi="Verdana"/>
                <w:sz w:val="18"/>
                <w:szCs w:val="17"/>
              </w:rPr>
              <w:t xml:space="preserve">                      </w:t>
            </w:r>
          </w:p>
          <w:p w:rsidR="007B4998" w:rsidRPr="00F106BB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  <w:sz w:val="18"/>
                <w:szCs w:val="17"/>
              </w:rPr>
            </w:pPr>
          </w:p>
          <w:p w:rsidR="00F17019" w:rsidRPr="00F106BB" w:rsidRDefault="00224DBC">
            <w:pPr>
              <w:rPr>
                <w:rFonts w:ascii="Verdana" w:hAnsi="Verdana"/>
                <w:b/>
                <w:iCs/>
                <w:sz w:val="18"/>
                <w:szCs w:val="17"/>
                <w:u w:val="single"/>
              </w:rPr>
            </w:pPr>
            <w:r w:rsidRPr="00F106BB">
              <w:rPr>
                <w:rFonts w:ascii="Verdana" w:hAnsi="Verdana"/>
                <w:b/>
                <w:iCs/>
                <w:sz w:val="18"/>
                <w:szCs w:val="17"/>
                <w:u w:val="single"/>
              </w:rPr>
              <w:t>Address:</w:t>
            </w:r>
          </w:p>
          <w:p w:rsidR="00F17019" w:rsidRPr="00F106BB" w:rsidRDefault="00F17019">
            <w:pPr>
              <w:rPr>
                <w:rFonts w:ascii="Verdana" w:hAnsi="Verdana"/>
                <w:b/>
                <w:iCs/>
                <w:sz w:val="18"/>
                <w:szCs w:val="17"/>
                <w:u w:val="single"/>
              </w:rPr>
            </w:pPr>
          </w:p>
          <w:p w:rsidR="00102D6A" w:rsidRPr="00F106BB" w:rsidRDefault="00102D6A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>Correspondence (Mailing )</w:t>
            </w:r>
          </w:p>
          <w:p w:rsidR="00224DBC" w:rsidRPr="00F106BB" w:rsidRDefault="003D6DB7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Flat No 6, Sudarshan    </w:t>
            </w:r>
            <w:r w:rsidR="007D4F6C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Apartment</w:t>
            </w:r>
            <w:r w:rsidR="00224DBC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 </w:t>
            </w:r>
          </w:p>
          <w:p w:rsidR="00224DBC" w:rsidRPr="00F106BB" w:rsidRDefault="003D6DB7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Near Yash Clasic , Sus Road Pashan </w:t>
            </w:r>
          </w:p>
          <w:p w:rsidR="00102D6A" w:rsidRPr="00F106BB" w:rsidRDefault="003D6DB7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Pune</w:t>
            </w:r>
            <w:r w:rsidR="00224DBC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.</w:t>
            </w: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 </w:t>
            </w:r>
            <w:r w:rsidR="00102D6A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Pin Code  :- 411021</w:t>
            </w:r>
          </w:p>
          <w:p w:rsidR="00102D6A" w:rsidRDefault="00102D6A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F106BB" w:rsidRPr="00F106BB" w:rsidRDefault="00F106BB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102D6A" w:rsidRPr="00F106BB" w:rsidRDefault="00D82269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 xml:space="preserve">Permanent </w:t>
            </w:r>
            <w:r w:rsidR="00102D6A" w:rsidRPr="00F106BB">
              <w:rPr>
                <w:rFonts w:ascii="Verdana" w:hAnsi="Verdana"/>
                <w:bCs/>
                <w:color w:val="000000"/>
                <w:sz w:val="18"/>
              </w:rPr>
              <w:t xml:space="preserve"> </w:t>
            </w:r>
          </w:p>
          <w:p w:rsidR="00102D6A" w:rsidRPr="00F106BB" w:rsidRDefault="00102D6A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At Post Varhad Jambhulpada</w:t>
            </w:r>
          </w:p>
          <w:p w:rsidR="00102D6A" w:rsidRPr="00F106BB" w:rsidRDefault="00102D6A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Tahsil :- Sudhagad Dist:- Raigad (Maharashtra )</w:t>
            </w:r>
          </w:p>
          <w:p w:rsidR="00102D6A" w:rsidRPr="00F106BB" w:rsidRDefault="00816075" w:rsidP="003D6DB7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Pin Code :- 410205</w:t>
            </w:r>
          </w:p>
          <w:p w:rsidR="00900915" w:rsidRDefault="009611A9" w:rsidP="005962C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7"/>
              </w:rPr>
            </w:pPr>
            <w:r w:rsidRPr="005962C8">
              <w:rPr>
                <w:rFonts w:ascii="Verdana" w:hAnsi="Verdana"/>
                <w:b w:val="0"/>
                <w:bCs/>
                <w:color w:val="000000"/>
                <w:sz w:val="17"/>
              </w:rPr>
              <w:t xml:space="preserve">                                                             </w:t>
            </w:r>
          </w:p>
          <w:p w:rsidR="007B4998" w:rsidRPr="005962C8" w:rsidRDefault="007B4998" w:rsidP="005962C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7"/>
              </w:rPr>
            </w:pPr>
            <w:r w:rsidRPr="005962C8">
              <w:rPr>
                <w:rFonts w:ascii="Verdana" w:hAnsi="Verdana"/>
                <w:b w:val="0"/>
                <w:bCs/>
                <w:color w:val="000000"/>
                <w:sz w:val="17"/>
              </w:rPr>
              <w:t xml:space="preserve">                           </w:t>
            </w:r>
          </w:p>
          <w:p w:rsidR="007B4998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  <w:sz w:val="17"/>
                <w:szCs w:val="17"/>
              </w:rPr>
            </w:pPr>
          </w:p>
          <w:p w:rsidR="007B4998" w:rsidRDefault="007B499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sz w:val="17"/>
                <w:szCs w:val="17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</w:t>
            </w: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  <w:p w:rsidR="007B4998" w:rsidRDefault="007B4998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920" w:type="dxa"/>
          </w:tcPr>
          <w:p w:rsidR="007B4998" w:rsidRDefault="007B4998">
            <w:pPr>
              <w:pStyle w:val="Tit"/>
              <w:pBdr>
                <w:bottom w:val="none" w:sz="0" w:space="0" w:color="auto"/>
              </w:pBdr>
              <w:snapToGrid w:val="0"/>
              <w:ind w:left="0" w:right="-155" w:firstLine="0"/>
              <w:rPr>
                <w:rFonts w:ascii="Verdana" w:hAnsi="Verdana"/>
                <w:sz w:val="18"/>
                <w:szCs w:val="18"/>
              </w:rPr>
            </w:pPr>
          </w:p>
          <w:p w:rsidR="007B4998" w:rsidRDefault="007B4998">
            <w:pPr>
              <w:tabs>
                <w:tab w:val="left" w:pos="0"/>
              </w:tabs>
              <w:ind w:right="-1170"/>
              <w:rPr>
                <w:rFonts w:ascii="Verdana" w:hAnsi="Verdana"/>
                <w:sz w:val="17"/>
                <w:szCs w:val="17"/>
              </w:rPr>
            </w:pPr>
          </w:p>
          <w:p w:rsidR="007B4998" w:rsidRDefault="007B4998">
            <w:pPr>
              <w:tabs>
                <w:tab w:val="left" w:pos="0"/>
              </w:tabs>
              <w:ind w:right="-1170"/>
              <w:rPr>
                <w:rFonts w:ascii="Verdana" w:hAnsi="Verdana"/>
                <w:color w:val="0000FF"/>
                <w:sz w:val="17"/>
                <w:szCs w:val="17"/>
              </w:rPr>
            </w:pPr>
          </w:p>
          <w:p w:rsidR="00A575C5" w:rsidRDefault="00A575C5">
            <w:pPr>
              <w:tabs>
                <w:tab w:val="left" w:pos="0"/>
              </w:tabs>
              <w:ind w:right="-1170"/>
              <w:rPr>
                <w:rFonts w:ascii="Verdana" w:hAnsi="Verdana"/>
                <w:color w:val="0000FF"/>
                <w:sz w:val="17"/>
                <w:szCs w:val="17"/>
              </w:rPr>
            </w:pPr>
          </w:p>
          <w:p w:rsidR="00A575C5" w:rsidRDefault="00A575C5">
            <w:pPr>
              <w:tabs>
                <w:tab w:val="left" w:pos="0"/>
              </w:tabs>
              <w:ind w:right="-1170"/>
              <w:rPr>
                <w:rFonts w:ascii="Verdana" w:hAnsi="Verdana"/>
                <w:color w:val="0000FF"/>
                <w:sz w:val="17"/>
                <w:szCs w:val="17"/>
              </w:rPr>
            </w:pPr>
          </w:p>
          <w:p w:rsidR="00A575C5" w:rsidRDefault="00A575C5">
            <w:pPr>
              <w:tabs>
                <w:tab w:val="left" w:pos="0"/>
              </w:tabs>
              <w:ind w:right="-1170"/>
              <w:rPr>
                <w:rFonts w:ascii="Verdana" w:hAnsi="Verdana"/>
                <w:color w:val="0000FF"/>
                <w:sz w:val="17"/>
                <w:szCs w:val="17"/>
              </w:rPr>
            </w:pPr>
          </w:p>
          <w:p w:rsidR="00A575C5" w:rsidRPr="00F106BB" w:rsidRDefault="00A575C5">
            <w:pPr>
              <w:tabs>
                <w:tab w:val="left" w:pos="0"/>
              </w:tabs>
              <w:ind w:right="-1170"/>
              <w:rPr>
                <w:rFonts w:ascii="Verdana" w:hAnsi="Verdana"/>
                <w:color w:val="0000FF"/>
                <w:sz w:val="16"/>
                <w:szCs w:val="17"/>
              </w:rPr>
            </w:pPr>
          </w:p>
          <w:p w:rsidR="00A575C5" w:rsidRPr="00F106BB" w:rsidRDefault="007B4998">
            <w:pPr>
              <w:pStyle w:val="Tit"/>
              <w:pBdr>
                <w:bottom w:val="none" w:sz="0" w:space="0" w:color="auto"/>
              </w:pBdr>
              <w:ind w:left="0" w:right="-155" w:firstLine="0"/>
              <w:rPr>
                <w:rFonts w:ascii="Verdana" w:hAnsi="Verdana"/>
                <w:color w:val="0000FF"/>
                <w:sz w:val="22"/>
              </w:rPr>
            </w:pPr>
            <w:r w:rsidRPr="00F106BB">
              <w:rPr>
                <w:rFonts w:ascii="Verdana" w:hAnsi="Verdana"/>
                <w:color w:val="0000FF"/>
                <w:sz w:val="22"/>
              </w:rPr>
              <w:t>Objective</w:t>
            </w:r>
          </w:p>
          <w:p w:rsidR="007B4998" w:rsidRPr="00F106BB" w:rsidRDefault="007B4998">
            <w:pPr>
              <w:tabs>
                <w:tab w:val="left" w:pos="0"/>
              </w:tabs>
              <w:ind w:right="-117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To achieve formidable career graph by acquiring a set of skills for self-development </w:t>
            </w:r>
          </w:p>
          <w:p w:rsidR="007B4998" w:rsidRPr="00F106BB" w:rsidRDefault="007B4998">
            <w:pPr>
              <w:tabs>
                <w:tab w:val="left" w:pos="0"/>
              </w:tabs>
              <w:ind w:right="-117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And for the growth of the Organization.</w:t>
            </w:r>
          </w:p>
          <w:p w:rsidR="007B4998" w:rsidRPr="00F106BB" w:rsidRDefault="007B4998" w:rsidP="002252F5">
            <w:pPr>
              <w:pStyle w:val="BodyText"/>
              <w:ind w:left="100" w:hanging="100"/>
              <w:rPr>
                <w:bCs/>
                <w:color w:val="0000FF"/>
                <w:sz w:val="18"/>
                <w:szCs w:val="17"/>
                <w:u w:val="single"/>
              </w:rPr>
            </w:pPr>
          </w:p>
          <w:p w:rsidR="007B4998" w:rsidRPr="00F106BB" w:rsidRDefault="008D253E">
            <w:pPr>
              <w:pStyle w:val="BodyText"/>
              <w:rPr>
                <w:rFonts w:ascii="Verdana" w:hAnsi="Verdana"/>
                <w:color w:val="0000FF"/>
                <w:szCs w:val="18"/>
              </w:rPr>
            </w:pPr>
            <w:r w:rsidRPr="00F106BB">
              <w:rPr>
                <w:rFonts w:ascii="Verdana" w:hAnsi="Verdana"/>
                <w:color w:val="0000FF"/>
                <w:szCs w:val="18"/>
              </w:rPr>
              <w:t>Total work Experience</w:t>
            </w:r>
            <w:r w:rsidR="003D6DB7" w:rsidRPr="00F106BB">
              <w:rPr>
                <w:rFonts w:ascii="Verdana" w:hAnsi="Verdana"/>
                <w:color w:val="0000FF"/>
                <w:szCs w:val="18"/>
              </w:rPr>
              <w:t>:</w:t>
            </w:r>
            <w:r w:rsidR="00122A97" w:rsidRPr="00F106BB">
              <w:rPr>
                <w:rFonts w:ascii="Verdana" w:hAnsi="Verdana"/>
                <w:color w:val="0000FF"/>
                <w:szCs w:val="18"/>
              </w:rPr>
              <w:t xml:space="preserve"> 7+</w:t>
            </w:r>
            <w:r w:rsidRPr="00F106BB">
              <w:rPr>
                <w:rFonts w:ascii="Verdana" w:hAnsi="Verdana"/>
                <w:color w:val="0000FF"/>
                <w:szCs w:val="18"/>
              </w:rPr>
              <w:t xml:space="preserve"> Years</w:t>
            </w:r>
            <w:r w:rsidR="00FA5F07" w:rsidRPr="00F106BB">
              <w:rPr>
                <w:rFonts w:ascii="Verdana" w:hAnsi="Verdana"/>
                <w:color w:val="0000FF"/>
                <w:szCs w:val="18"/>
              </w:rPr>
              <w:t>.</w:t>
            </w:r>
          </w:p>
          <w:p w:rsidR="00F17019" w:rsidRPr="00F106BB" w:rsidRDefault="00F17019">
            <w:pPr>
              <w:pStyle w:val="BodyText"/>
              <w:rPr>
                <w:rFonts w:ascii="Verdana" w:hAnsi="Verdana"/>
                <w:color w:val="0000FF"/>
                <w:szCs w:val="18"/>
              </w:rPr>
            </w:pPr>
          </w:p>
          <w:p w:rsidR="006933B2" w:rsidRPr="00F106BB" w:rsidRDefault="006933B2">
            <w:pPr>
              <w:pStyle w:val="BodyText"/>
              <w:rPr>
                <w:rFonts w:ascii="Verdana" w:hAnsi="Verdana"/>
                <w:b w:val="0"/>
                <w:color w:val="0000FF"/>
                <w:sz w:val="18"/>
                <w:szCs w:val="17"/>
              </w:rPr>
            </w:pPr>
          </w:p>
          <w:p w:rsidR="007B4998" w:rsidRPr="00F106BB" w:rsidRDefault="007B4998">
            <w:pPr>
              <w:pStyle w:val="Tit"/>
              <w:ind w:right="-170"/>
              <w:rPr>
                <w:rFonts w:ascii="Verdana" w:hAnsi="Verdana"/>
                <w:color w:val="0000FF"/>
                <w:sz w:val="20"/>
                <w:szCs w:val="18"/>
              </w:rPr>
            </w:pPr>
            <w:r w:rsidRPr="00F106BB">
              <w:rPr>
                <w:rFonts w:ascii="Verdana" w:hAnsi="Verdana"/>
                <w:color w:val="0000FF"/>
                <w:sz w:val="20"/>
                <w:szCs w:val="18"/>
              </w:rPr>
              <w:t>Academic Qualification</w:t>
            </w:r>
          </w:p>
          <w:p w:rsidR="001921F1" w:rsidRPr="00F106BB" w:rsidRDefault="001921F1" w:rsidP="00F17019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1921F1" w:rsidRPr="00F106BB" w:rsidRDefault="001921F1" w:rsidP="00CE726A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2E292D" w:rsidRPr="00F106BB" w:rsidRDefault="003D6DB7" w:rsidP="002E292D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2001</w:t>
            </w:r>
            <w:r w:rsidR="002E292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  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 X    G.K. High School.</w:t>
            </w:r>
            <w:r w:rsidR="002A568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(Pune</w:t>
            </w:r>
            <w:r w:rsidR="002E292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)</w:t>
            </w:r>
          </w:p>
          <w:p w:rsidR="002E292D" w:rsidRPr="00F106BB" w:rsidRDefault="002E292D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0059D0" w:rsidRPr="00F106BB" w:rsidRDefault="000059D0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7B4998" w:rsidRPr="00F106BB" w:rsidRDefault="00453B32" w:rsidP="00CE726A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2003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    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XII  </w:t>
            </w:r>
            <w:r w:rsidR="003D6DB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Modern Junior College.</w:t>
            </w:r>
            <w:r w:rsidR="002A568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3D6DB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(PUNE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)</w:t>
            </w:r>
          </w:p>
          <w:p w:rsidR="00050E2D" w:rsidRPr="00F106BB" w:rsidRDefault="00050E2D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0059D0" w:rsidRPr="00F106BB" w:rsidRDefault="000059D0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0A4F79" w:rsidRPr="00F106BB" w:rsidRDefault="000A4F79" w:rsidP="000A4F7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2006    </w:t>
            </w:r>
            <w:r w:rsidR="002A568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B</w:t>
            </w:r>
            <w:r w:rsidR="003D6DB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  <w:r w:rsidR="002A568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Com.  </w:t>
            </w:r>
            <w:r w:rsidR="003D6DB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Pune University</w:t>
            </w:r>
          </w:p>
          <w:p w:rsidR="000A4F79" w:rsidRPr="00F106BB" w:rsidRDefault="000A4F79" w:rsidP="000A4F79">
            <w:pPr>
              <w:tabs>
                <w:tab w:val="left" w:pos="360"/>
              </w:tabs>
              <w:ind w:left="9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F17019" w:rsidRPr="00F106BB" w:rsidRDefault="00F17019" w:rsidP="000A4F79">
            <w:pPr>
              <w:tabs>
                <w:tab w:val="left" w:pos="360"/>
              </w:tabs>
              <w:ind w:left="9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0A4F79" w:rsidRDefault="002A5686" w:rsidP="000A4F7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Pursuing   M.Com.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(Banking &amp; Finance ) Pune University </w:t>
            </w:r>
          </w:p>
          <w:p w:rsidR="00F106BB" w:rsidRPr="00F106BB" w:rsidRDefault="00F106BB" w:rsidP="00F106BB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2E292D" w:rsidRDefault="002E292D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6D4A58" w:rsidRPr="00F106BB" w:rsidRDefault="006D4A58" w:rsidP="002E292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6933B2" w:rsidRPr="00F106BB" w:rsidRDefault="006933B2">
            <w:pPr>
              <w:rPr>
                <w:rFonts w:ascii="Verdana" w:hAnsi="Verdana"/>
                <w:color w:val="0000FF"/>
                <w:sz w:val="22"/>
              </w:rPr>
            </w:pPr>
          </w:p>
          <w:p w:rsidR="00A575C5" w:rsidRPr="00F106BB" w:rsidRDefault="007B4998" w:rsidP="00F17019">
            <w:pPr>
              <w:pStyle w:val="Tit"/>
              <w:ind w:right="-155"/>
              <w:rPr>
                <w:rFonts w:ascii="Verdana" w:hAnsi="Verdana"/>
                <w:color w:val="0000FF"/>
                <w:sz w:val="22"/>
              </w:rPr>
            </w:pPr>
            <w:r w:rsidRPr="00F106BB">
              <w:rPr>
                <w:rFonts w:ascii="Verdana" w:hAnsi="Verdana"/>
                <w:color w:val="0000FF"/>
                <w:sz w:val="22"/>
              </w:rPr>
              <w:t>Computer Literacy</w:t>
            </w:r>
          </w:p>
          <w:p w:rsidR="006D4A58" w:rsidRDefault="006D4A58" w:rsidP="006D4A58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2A5686" w:rsidRPr="00F106BB" w:rsidRDefault="002A5686" w:rsidP="002A568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SAP, R3, CRM 5, 7.</w:t>
            </w:r>
          </w:p>
          <w:p w:rsidR="002A5686" w:rsidRPr="00F106BB" w:rsidRDefault="002A5686" w:rsidP="002A5686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2A5686" w:rsidRPr="00F106BB" w:rsidRDefault="002A5686" w:rsidP="002A568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Tally 7.2</w:t>
            </w:r>
          </w:p>
          <w:p w:rsidR="002A5686" w:rsidRPr="00F106BB" w:rsidRDefault="002A5686" w:rsidP="002A5686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3D6DB7" w:rsidRPr="00F106BB" w:rsidRDefault="007B4998" w:rsidP="00D830D2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Basic Computer.</w:t>
            </w:r>
            <w:r w:rsidR="00D830D2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 MSCIT</w:t>
            </w:r>
          </w:p>
          <w:p w:rsidR="003D6DB7" w:rsidRPr="00F106BB" w:rsidRDefault="003D6DB7" w:rsidP="002A5686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7B4998" w:rsidRPr="00F106BB" w:rsidRDefault="007B4998" w:rsidP="003D6DB7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Comfortable in working Windows XP Operating Systems</w:t>
            </w:r>
          </w:p>
          <w:p w:rsidR="00D830D2" w:rsidRPr="00F106BB" w:rsidRDefault="00D830D2" w:rsidP="00D830D2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1921F1" w:rsidRPr="00F106BB" w:rsidRDefault="007B4998" w:rsidP="003D6DB7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Proficient in use of Internet 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Application’s</w:t>
            </w:r>
            <w:r w:rsidR="007026E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, DSS, AS400.</w:t>
            </w:r>
          </w:p>
          <w:p w:rsidR="00D830D2" w:rsidRPr="00F106BB" w:rsidRDefault="00D830D2" w:rsidP="00D830D2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D830D2" w:rsidRPr="00F106BB" w:rsidRDefault="001921F1" w:rsidP="00D830D2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Microsoft Office Excel </w:t>
            </w:r>
            <w:r w:rsidR="00D830D2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,Word , PowerPoint </w:t>
            </w:r>
          </w:p>
          <w:p w:rsidR="00F17019" w:rsidRPr="00F106BB" w:rsidRDefault="00F17019" w:rsidP="00F17019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7B4998" w:rsidRPr="00F106BB" w:rsidRDefault="00F17019" w:rsidP="00D830D2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Government Certified </w:t>
            </w:r>
            <w:r w:rsidR="00D830D2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Typewriting English &amp; Marathi</w:t>
            </w:r>
          </w:p>
          <w:p w:rsidR="007B4998" w:rsidRDefault="007B4998" w:rsidP="00FF3C25">
            <w:pPr>
              <w:pStyle w:val="BodyText"/>
              <w:jc w:val="both"/>
              <w:rPr>
                <w:rFonts w:ascii="Verdana" w:hAnsi="Verdana"/>
                <w:b w:val="0"/>
                <w:color w:val="0000FF"/>
                <w:sz w:val="17"/>
                <w:szCs w:val="17"/>
              </w:rPr>
            </w:pPr>
          </w:p>
          <w:p w:rsidR="007B4998" w:rsidRDefault="007B4998">
            <w:pPr>
              <w:pStyle w:val="BodyText"/>
              <w:tabs>
                <w:tab w:val="left" w:pos="730"/>
              </w:tabs>
              <w:ind w:left="10"/>
              <w:jc w:val="both"/>
              <w:rPr>
                <w:rFonts w:ascii="Verdana" w:hAnsi="Verdana"/>
                <w:b w:val="0"/>
                <w:color w:val="0000FF"/>
                <w:sz w:val="17"/>
                <w:szCs w:val="17"/>
              </w:rPr>
            </w:pPr>
          </w:p>
          <w:p w:rsidR="007B4998" w:rsidRDefault="007B4998">
            <w:pPr>
              <w:pStyle w:val="BodyText"/>
              <w:tabs>
                <w:tab w:val="left" w:pos="730"/>
              </w:tabs>
              <w:ind w:left="10"/>
              <w:jc w:val="both"/>
              <w:rPr>
                <w:sz w:val="17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 w:rsidP="009C2531">
            <w:pPr>
              <w:pStyle w:val="BodyText"/>
              <w:ind w:left="-178" w:firstLine="178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b w:val="0"/>
                <w:sz w:val="16"/>
              </w:rPr>
            </w:pPr>
          </w:p>
          <w:p w:rsidR="007B4998" w:rsidRDefault="007B4998">
            <w:pPr>
              <w:pStyle w:val="BodyText"/>
              <w:rPr>
                <w:rFonts w:ascii="Verdana" w:hAnsi="Verdana"/>
                <w:sz w:val="17"/>
                <w:szCs w:val="17"/>
                <w:u w:val="single"/>
              </w:rPr>
            </w:pPr>
          </w:p>
          <w:p w:rsidR="007B4998" w:rsidRDefault="007B4998">
            <w:pPr>
              <w:pStyle w:val="BodyText"/>
              <w:ind w:left="360"/>
              <w:jc w:val="both"/>
              <w:rPr>
                <w:rFonts w:ascii="Verdana" w:hAnsi="Verdana"/>
                <w:b w:val="0"/>
                <w:sz w:val="16"/>
              </w:rPr>
            </w:pPr>
          </w:p>
        </w:tc>
      </w:tr>
      <w:tr w:rsidR="007B4998" w:rsidTr="00EA06A3">
        <w:trPr>
          <w:cantSplit/>
          <w:trHeight w:val="9640"/>
        </w:trPr>
        <w:tc>
          <w:tcPr>
            <w:tcW w:w="3960" w:type="dxa"/>
            <w:shd w:val="clear" w:color="auto" w:fill="CCCCCC"/>
          </w:tcPr>
          <w:p w:rsidR="007B4998" w:rsidRDefault="007B4998">
            <w:pPr>
              <w:snapToGrid w:val="0"/>
              <w:rPr>
                <w:rFonts w:ascii="Verdana" w:hAnsi="Verdana"/>
                <w:b/>
                <w:bCs/>
                <w:sz w:val="16"/>
                <w:u w:val="single"/>
              </w:rPr>
            </w:pPr>
          </w:p>
          <w:p w:rsidR="00224DBC" w:rsidRDefault="00224DBC">
            <w:pPr>
              <w:snapToGrid w:val="0"/>
              <w:rPr>
                <w:rFonts w:ascii="Cambria" w:hAnsi="Cambria"/>
                <w:b/>
                <w:bCs/>
                <w:kern w:val="32"/>
                <w:sz w:val="40"/>
                <w:szCs w:val="32"/>
              </w:rPr>
            </w:pPr>
          </w:p>
          <w:p w:rsidR="007B4998" w:rsidRPr="00F106BB" w:rsidRDefault="00961D49">
            <w:pPr>
              <w:snapToGrid w:val="0"/>
              <w:rPr>
                <w:rFonts w:ascii="Verdana" w:hAnsi="Verdana"/>
                <w:b/>
                <w:bCs/>
                <w:sz w:val="24"/>
                <w:szCs w:val="22"/>
                <w:u w:val="single"/>
              </w:rPr>
            </w:pPr>
            <w:r w:rsidRPr="00F106BB">
              <w:rPr>
                <w:rFonts w:ascii="Verdana" w:hAnsi="Verdana"/>
                <w:b/>
                <w:bCs/>
                <w:sz w:val="24"/>
                <w:szCs w:val="22"/>
                <w:u w:val="single"/>
              </w:rPr>
              <w:t>Core  Strength</w:t>
            </w:r>
          </w:p>
          <w:p w:rsidR="007B4998" w:rsidRDefault="007B4998">
            <w:pPr>
              <w:snapToGrid w:val="0"/>
              <w:rPr>
                <w:rFonts w:ascii="Verdana" w:hAnsi="Verdana"/>
                <w:b/>
                <w:bCs/>
                <w:sz w:val="16"/>
                <w:u w:val="single"/>
              </w:rPr>
            </w:pPr>
          </w:p>
          <w:p w:rsidR="00122A97" w:rsidRPr="00F106BB" w:rsidRDefault="00122A97" w:rsidP="00122A97">
            <w:pPr>
              <w:numPr>
                <w:ilvl w:val="0"/>
                <w:numId w:val="3"/>
              </w:numPr>
              <w:ind w:left="0" w:hanging="450"/>
              <w:jc w:val="both"/>
              <w:rPr>
                <w:sz w:val="22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>Dynamic and self driven individual with rich experience of 7+ years in Cash Management in retail operation at world class establishments</w:t>
            </w:r>
            <w:r w:rsidRPr="00F106BB">
              <w:rPr>
                <w:sz w:val="22"/>
              </w:rPr>
              <w:t>.</w:t>
            </w:r>
          </w:p>
          <w:p w:rsidR="00122A97" w:rsidRPr="00F106BB" w:rsidRDefault="00122A97">
            <w:pPr>
              <w:snapToGrid w:val="0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961D49" w:rsidRPr="00F106BB" w:rsidRDefault="00961D49">
            <w:pPr>
              <w:snapToGrid w:val="0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961D49" w:rsidRPr="00F106BB" w:rsidRDefault="00961D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Fully conversant with Cash Management Commercial documentation, Bank accounting, </w:t>
            </w:r>
            <w:r w:rsidR="00F26405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Debtors (</w:t>
            </w: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AR</w:t>
            </w:r>
            <w:r w:rsidR="00F26405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) &amp;</w:t>
            </w: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 </w:t>
            </w:r>
            <w:r w:rsidR="00F26405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Creditors (</w:t>
            </w: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AP) accoun</w:t>
            </w:r>
            <w:r w:rsidR="00C64749"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ting.</w:t>
            </w: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C64749" w:rsidRPr="00F106BB" w:rsidRDefault="00C64749" w:rsidP="00C647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 xml:space="preserve">Knowledge of working with SAP R3, SAP CRM,DSS &amp; Varies billing Software </w:t>
            </w: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C64749" w:rsidRPr="00F106BB" w:rsidRDefault="00C64749" w:rsidP="00C647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Providing leadership and motivational qualities like to the team to achieve their respective goals and objectives.</w:t>
            </w: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C64749" w:rsidRPr="00F106BB" w:rsidRDefault="00C647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961D49" w:rsidRPr="00F106BB" w:rsidRDefault="00961D49" w:rsidP="00961D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961D49" w:rsidRPr="00F106BB" w:rsidRDefault="009E2F4D" w:rsidP="00C647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Organized and well structured at work.</w:t>
            </w:r>
          </w:p>
          <w:p w:rsidR="00122A97" w:rsidRPr="00F106BB" w:rsidRDefault="00961D49" w:rsidP="00C64749">
            <w:pPr>
              <w:jc w:val="both"/>
              <w:rPr>
                <w:rFonts w:ascii="Verdana" w:hAnsi="Verdana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Cs/>
                <w:color w:val="000000"/>
                <w:sz w:val="18"/>
              </w:rPr>
              <w:t>Providing good service to Customer.</w:t>
            </w:r>
          </w:p>
          <w:p w:rsidR="00C64749" w:rsidRPr="00F106BB" w:rsidRDefault="00C64749" w:rsidP="00C64749">
            <w:pPr>
              <w:jc w:val="both"/>
              <w:rPr>
                <w:rFonts w:ascii="Verdana" w:hAnsi="Verdana"/>
                <w:bCs/>
                <w:color w:val="000000"/>
                <w:sz w:val="18"/>
              </w:rPr>
            </w:pPr>
          </w:p>
          <w:p w:rsidR="00C64749" w:rsidRPr="00F106BB" w:rsidRDefault="00C64749" w:rsidP="00C64749">
            <w:pPr>
              <w:jc w:val="both"/>
              <w:rPr>
                <w:rFonts w:ascii="Verdana" w:hAnsi="Verdana"/>
                <w:bCs/>
                <w:color w:val="000000"/>
                <w:sz w:val="18"/>
              </w:rPr>
            </w:pPr>
          </w:p>
          <w:p w:rsidR="00961D49" w:rsidRPr="00F106BB" w:rsidRDefault="00961D49">
            <w:pPr>
              <w:snapToGrid w:val="0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Co-ordination and co-operation with the team.</w:t>
            </w:r>
          </w:p>
          <w:p w:rsidR="009E2F4D" w:rsidRPr="00F106BB" w:rsidRDefault="009E2F4D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9E2F4D" w:rsidRPr="00F106BB" w:rsidRDefault="009E2F4D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Good learner &amp; good performer both in team &amp; independent environment.</w:t>
            </w: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>Ability to grasp quickly and retain it.</w:t>
            </w: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</w:rPr>
            </w:pP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FF"/>
                <w:sz w:val="18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</w:rPr>
              <w:t xml:space="preserve">Stamina for hard work. </w:t>
            </w:r>
            <w:r w:rsidRPr="00F106BB">
              <w:rPr>
                <w:rFonts w:ascii="Verdana" w:hAnsi="Verdana"/>
                <w:b w:val="0"/>
                <w:bCs/>
                <w:color w:val="0000FF"/>
                <w:sz w:val="18"/>
              </w:rPr>
              <w:t xml:space="preserve"> </w:t>
            </w: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Good Analytical skill.</w:t>
            </w: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C64749" w:rsidRPr="00F106BB" w:rsidRDefault="00C6474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7B4998" w:rsidRPr="00F106BB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bCs/>
                <w:color w:val="000000"/>
                <w:sz w:val="18"/>
                <w:szCs w:val="17"/>
              </w:rPr>
              <w:t>Honest, Sincere and a Hard Worker.</w:t>
            </w:r>
          </w:p>
          <w:p w:rsidR="00222384" w:rsidRPr="00F106BB" w:rsidRDefault="00222384" w:rsidP="00222384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222384" w:rsidRPr="00F106BB" w:rsidRDefault="00222384" w:rsidP="00222384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222384" w:rsidRPr="00F106BB" w:rsidRDefault="00222384" w:rsidP="00222384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Handling entire retail store operation process.</w:t>
            </w:r>
          </w:p>
          <w:p w:rsidR="007B4998" w:rsidRDefault="007B4998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bCs/>
                <w:color w:val="0000FF"/>
                <w:sz w:val="17"/>
              </w:rPr>
            </w:pPr>
          </w:p>
          <w:p w:rsidR="007B4998" w:rsidRDefault="007B4998">
            <w:pPr>
              <w:pStyle w:val="BodyText"/>
              <w:tabs>
                <w:tab w:val="left" w:pos="720"/>
              </w:tabs>
              <w:snapToGrid w:val="0"/>
              <w:rPr>
                <w:rFonts w:ascii="Verdana" w:hAnsi="Verdana"/>
                <w:bCs/>
                <w:sz w:val="16"/>
                <w:u w:val="single"/>
              </w:rPr>
            </w:pPr>
          </w:p>
        </w:tc>
        <w:tc>
          <w:tcPr>
            <w:tcW w:w="7920" w:type="dxa"/>
          </w:tcPr>
          <w:p w:rsidR="007B4998" w:rsidRPr="001145F6" w:rsidRDefault="007B4998" w:rsidP="00AA521D">
            <w:pPr>
              <w:tabs>
                <w:tab w:val="left" w:pos="360"/>
              </w:tabs>
            </w:pPr>
          </w:p>
          <w:p w:rsidR="006933B2" w:rsidRPr="00F106BB" w:rsidRDefault="007B4998" w:rsidP="00600A27">
            <w:pPr>
              <w:pStyle w:val="Tit"/>
              <w:pBdr>
                <w:bottom w:val="none" w:sz="0" w:space="0" w:color="auto"/>
              </w:pBdr>
              <w:ind w:right="-155"/>
              <w:rPr>
                <w:rFonts w:ascii="Verdana" w:hAnsi="Verdana"/>
                <w:color w:val="0000FF"/>
                <w:sz w:val="22"/>
              </w:rPr>
            </w:pPr>
            <w:r w:rsidRPr="00F106BB">
              <w:rPr>
                <w:rFonts w:ascii="Verdana" w:hAnsi="Verdana"/>
                <w:color w:val="0000FF"/>
                <w:sz w:val="22"/>
              </w:rPr>
              <w:t xml:space="preserve">Work experience: </w:t>
            </w:r>
          </w:p>
          <w:p w:rsidR="00426568" w:rsidRPr="00F106BB" w:rsidRDefault="000059D0" w:rsidP="00EA06A3">
            <w:pPr>
              <w:tabs>
                <w:tab w:val="left" w:pos="190"/>
                <w:tab w:val="left" w:pos="460"/>
              </w:tabs>
              <w:snapToGrid w:val="0"/>
              <w:ind w:right="317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1)</w:t>
            </w:r>
            <w:r w:rsidR="00426568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 </w:t>
            </w: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</w:t>
            </w:r>
            <w:r w:rsidR="00426568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Reliance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Retail Ltd. </w:t>
            </w:r>
            <w:r w:rsidR="006745C9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W</w:t>
            </w:r>
            <w:r w:rsidR="007B4998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orking as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32"/>
                <w:szCs w:val="26"/>
                <w:u w:val="single"/>
              </w:rPr>
              <w:t>Cash</w:t>
            </w:r>
            <w:r w:rsidR="00426568" w:rsidRPr="00F106BB">
              <w:rPr>
                <w:rFonts w:ascii="Arial" w:hAnsi="Arial"/>
                <w:b/>
                <w:bCs/>
                <w:color w:val="0000FF"/>
                <w:sz w:val="32"/>
                <w:szCs w:val="26"/>
                <w:u w:val="single"/>
              </w:rPr>
              <w:t xml:space="preserve"> Management Officer</w:t>
            </w:r>
            <w:r w:rsidR="00426568" w:rsidRPr="00F106BB">
              <w:rPr>
                <w:rFonts w:ascii="Arial" w:hAnsi="Arial"/>
                <w:b/>
                <w:bCs/>
                <w:color w:val="0000FF"/>
                <w:sz w:val="36"/>
                <w:szCs w:val="24"/>
                <w:u w:val="single"/>
              </w:rPr>
              <w:t xml:space="preserve"> </w:t>
            </w:r>
          </w:p>
          <w:p w:rsidR="003E04F1" w:rsidRPr="00F106BB" w:rsidRDefault="003E04F1" w:rsidP="003E04F1">
            <w:pPr>
              <w:pStyle w:val="ListParagraph"/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22"/>
                <w:u w:val="single"/>
              </w:rPr>
            </w:pPr>
          </w:p>
          <w:p w:rsidR="007B4998" w:rsidRPr="00F106BB" w:rsidRDefault="00A575C5" w:rsidP="00A96F89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F</w:t>
            </w:r>
            <w:r w:rsidR="007B4998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rom  </w:t>
            </w:r>
            <w:r w:rsidR="00EE2D4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December 2010</w:t>
            </w:r>
            <w:r w:rsidR="00E73D88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 to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 </w:t>
            </w:r>
            <w:r w:rsidR="007B4998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Till Date</w:t>
            </w:r>
          </w:p>
          <w:p w:rsidR="007B4998" w:rsidRPr="00F106BB" w:rsidRDefault="007B4998" w:rsidP="00A96F89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6933B2" w:rsidRPr="00F106BB" w:rsidRDefault="007B4998" w:rsidP="00A96F89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JOB PROFILE:</w:t>
            </w:r>
          </w:p>
          <w:p w:rsidR="00A96F89" w:rsidRPr="00F106BB" w:rsidRDefault="00A96F89" w:rsidP="00A96F89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EE2D49" w:rsidRPr="00F106BB" w:rsidRDefault="00EE2D49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22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all Bank transaction (Cash, Cheque, Card, NEFT, RTGS</w:t>
            </w:r>
            <w:r w:rsidR="001D014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, Plastic Money)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8273DA" w:rsidRPr="00F106BB" w:rsidRDefault="008273DA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31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Handling entire retail store operation process (SAP)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  <w:r w:rsidR="00EE2D4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&amp;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PO</w:t>
            </w:r>
            <w:r w:rsidR="00600A2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</w:t>
            </w:r>
            <w:r w:rsidR="005300C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System</w:t>
            </w:r>
            <w:r w:rsidR="00FA2B2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8A1361" w:rsidRPr="00F106BB" w:rsidRDefault="00EE2D49" w:rsidP="00EE2D4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Leading a</w:t>
            </w:r>
            <w:r w:rsidR="00FF3C25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team of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Cash</w:t>
            </w:r>
            <w:r w:rsidR="00FF3C25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iers in the</w:t>
            </w:r>
            <w:r w:rsidR="003C68EA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store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&amp; handling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all</w:t>
            </w:r>
            <w:r w:rsidR="003C68EA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Cash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R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oom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Responsibility.</w:t>
            </w:r>
          </w:p>
          <w:p w:rsidR="00FF3C25" w:rsidRPr="00F106BB" w:rsidRDefault="00FF3C25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sible for handling store sales Cash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456C13" w:rsidRPr="00F106BB" w:rsidRDefault="00456C13" w:rsidP="00456C13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Do</w:t>
            </w:r>
            <w:r w:rsidR="0076557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ing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the Cashier’s sales Cash declaration at the end of the day</w:t>
            </w:r>
          </w:p>
          <w:p w:rsidR="00456C13" w:rsidRPr="00F106BB" w:rsidRDefault="00FF3C25" w:rsidP="00EE2D4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or depositing store sales Cash</w:t>
            </w:r>
            <w:r w:rsidR="00456C1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/</w:t>
            </w:r>
            <w:r w:rsidR="00456C1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Cheque in bank on daily basis.</w:t>
            </w:r>
          </w:p>
          <w:p w:rsidR="00426568" w:rsidRPr="00F106BB" w:rsidRDefault="00426568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Responsible for all mode of payment </w:t>
            </w:r>
            <w:r w:rsidR="00322168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reconciliation </w:t>
            </w:r>
          </w:p>
          <w:p w:rsidR="00456C13" w:rsidRPr="00F106BB" w:rsidRDefault="00456C13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31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Credit Card reconciliations retail store sales data with bank MPR report</w:t>
            </w:r>
          </w:p>
          <w:p w:rsidR="001C4CAD" w:rsidRPr="00F106BB" w:rsidRDefault="001C4CAD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coordinate with CMS agency  for Currency, Cheque, GV deposit</w:t>
            </w:r>
          </w:p>
          <w:p w:rsidR="00FF3C25" w:rsidRPr="00F106BB" w:rsidRDefault="00FF3C25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Making (DSR) Daily S</w:t>
            </w:r>
            <w:r w:rsidR="00EB61D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ales Report &amp; send to </w:t>
            </w:r>
            <w:r w:rsidR="00A212A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Management.</w:t>
            </w:r>
          </w:p>
          <w:p w:rsidR="00456C13" w:rsidRPr="00F106BB" w:rsidRDefault="00FF3C25" w:rsidP="00456C13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Making the entries of petty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Cash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voucher in </w:t>
            </w:r>
            <w:r w:rsidR="00EB61D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SAP R3</w:t>
            </w:r>
            <w:r w:rsidR="00CA342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BC7F57" w:rsidRPr="00F106BB" w:rsidRDefault="00456C13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22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Vendor Invoice verification  &amp; processing on daily for  Payment  ( Scroll , Miro, IV, DMS )</w:t>
            </w:r>
          </w:p>
          <w:p w:rsidR="009F2C28" w:rsidRPr="00F106BB" w:rsidRDefault="009F2C28" w:rsidP="00456C13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Follow up Finance Company for Payment, Consumer durable</w:t>
            </w:r>
          </w:p>
          <w:p w:rsidR="00AA521D" w:rsidRPr="00F106BB" w:rsidRDefault="00AA521D" w:rsidP="00456C13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Making service entry of manpower, housekeeping, loader, security agencies &amp;FMS</w:t>
            </w:r>
          </w:p>
          <w:p w:rsidR="00AA521D" w:rsidRPr="00F106BB" w:rsidRDefault="00AA521D" w:rsidP="00456C13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Accounting of Account Payable and Account Receivable</w:t>
            </w:r>
          </w:p>
          <w:p w:rsidR="00FA2B20" w:rsidRPr="00F106BB" w:rsidRDefault="00FA2B20" w:rsidP="00AA521D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Providing leadership and motivational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qualities like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to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the team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to</w:t>
            </w:r>
            <w:r w:rsidR="003D62A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achieve their respective 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goals and objectives.</w:t>
            </w:r>
          </w:p>
          <w:p w:rsidR="00AA521D" w:rsidRPr="00F106BB" w:rsidRDefault="00AA521D" w:rsidP="006933B2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DA54E6" w:rsidRPr="00F106BB" w:rsidRDefault="00DA54E6" w:rsidP="006933B2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DA54E6" w:rsidRPr="00F106BB" w:rsidRDefault="00DA54E6" w:rsidP="006933B2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DA54E6" w:rsidRPr="00F106BB" w:rsidRDefault="00DA54E6" w:rsidP="006745C9">
            <w:pPr>
              <w:pStyle w:val="Tit"/>
              <w:pBdr>
                <w:bottom w:val="none" w:sz="0" w:space="0" w:color="auto"/>
              </w:pBdr>
              <w:ind w:right="-155"/>
              <w:rPr>
                <w:rFonts w:ascii="Verdana" w:hAnsi="Verdana"/>
                <w:color w:val="0000FF"/>
                <w:sz w:val="22"/>
              </w:rPr>
            </w:pPr>
            <w:r w:rsidRPr="00F106BB">
              <w:rPr>
                <w:rFonts w:ascii="Verdana" w:hAnsi="Verdana"/>
                <w:color w:val="0000FF"/>
                <w:sz w:val="22"/>
              </w:rPr>
              <w:t xml:space="preserve">Work experience: </w:t>
            </w:r>
          </w:p>
          <w:p w:rsidR="00DA54E6" w:rsidRPr="00F106BB" w:rsidRDefault="00DA54E6" w:rsidP="006933B2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BC7F57" w:rsidRPr="00F106BB" w:rsidRDefault="005300CD" w:rsidP="005300CD">
            <w:pPr>
              <w:tabs>
                <w:tab w:val="left" w:pos="360"/>
                <w:tab w:val="left" w:pos="2880"/>
                <w:tab w:val="left" w:pos="3420"/>
              </w:tabs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2</w:t>
            </w:r>
            <w:r w:rsidR="00BC7F57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) </w:t>
            </w:r>
            <w:r w:rsidR="006745C9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Infiniti Retail Limited - W</w:t>
            </w: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orking 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as</w:t>
            </w: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</w:t>
            </w:r>
            <w:r w:rsidRPr="00F106BB">
              <w:rPr>
                <w:rFonts w:ascii="Arial" w:hAnsi="Arial"/>
                <w:b/>
                <w:bCs/>
                <w:color w:val="0000FF"/>
                <w:sz w:val="32"/>
                <w:szCs w:val="26"/>
                <w:u w:val="single"/>
              </w:rPr>
              <w:t xml:space="preserve">Head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32"/>
                <w:szCs w:val="26"/>
                <w:u w:val="single"/>
              </w:rPr>
              <w:t>Cash</w:t>
            </w:r>
            <w:r w:rsidRPr="00F106BB">
              <w:rPr>
                <w:rFonts w:ascii="Arial" w:hAnsi="Arial"/>
                <w:b/>
                <w:bCs/>
                <w:color w:val="0000FF"/>
                <w:sz w:val="32"/>
                <w:szCs w:val="26"/>
                <w:u w:val="single"/>
              </w:rPr>
              <w:t>ier</w:t>
            </w:r>
            <w:r w:rsidRPr="00F106BB">
              <w:rPr>
                <w:rFonts w:ascii="Arial" w:hAnsi="Arial"/>
                <w:b/>
                <w:bCs/>
                <w:color w:val="0000FF"/>
                <w:sz w:val="32"/>
                <w:szCs w:val="24"/>
                <w:u w:val="single"/>
              </w:rPr>
              <w:t xml:space="preserve"> </w:t>
            </w:r>
          </w:p>
          <w:p w:rsidR="003E04F1" w:rsidRPr="00F106BB" w:rsidRDefault="003E04F1" w:rsidP="003E04F1">
            <w:pPr>
              <w:tabs>
                <w:tab w:val="left" w:pos="360"/>
                <w:tab w:val="left" w:pos="2880"/>
                <w:tab w:val="left" w:pos="3420"/>
              </w:tabs>
              <w:ind w:left="450"/>
              <w:rPr>
                <w:rFonts w:ascii="Arial" w:hAnsi="Arial"/>
                <w:b/>
                <w:bCs/>
                <w:color w:val="0000FF"/>
                <w:sz w:val="22"/>
                <w:u w:val="single"/>
              </w:rPr>
            </w:pPr>
          </w:p>
          <w:p w:rsidR="00A96F89" w:rsidRPr="00F106BB" w:rsidRDefault="00600A27" w:rsidP="003E04F1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From  April 2007</w:t>
            </w:r>
            <w:r w:rsidR="00EE2D4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  to November 2010</w:t>
            </w:r>
          </w:p>
          <w:p w:rsidR="00A96F89" w:rsidRPr="00F106BB" w:rsidRDefault="00A96F89" w:rsidP="003E04F1">
            <w:pPr>
              <w:tabs>
                <w:tab w:val="left" w:pos="360"/>
                <w:tab w:val="left" w:pos="2880"/>
                <w:tab w:val="left" w:pos="342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A96F89" w:rsidRPr="00F106BB" w:rsidRDefault="00600A27" w:rsidP="00A96F89">
            <w:pPr>
              <w:tabs>
                <w:tab w:val="left" w:pos="720"/>
              </w:tabs>
              <w:snapToGrid w:val="0"/>
              <w:ind w:left="190" w:hanging="19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 </w:t>
            </w:r>
            <w:r w:rsidR="00A96F8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JOB PROFILE:</w:t>
            </w:r>
          </w:p>
          <w:p w:rsidR="00A96F89" w:rsidRPr="00F106BB" w:rsidRDefault="00A212A0" w:rsidP="001145F6">
            <w:pPr>
              <w:numPr>
                <w:ilvl w:val="0"/>
                <w:numId w:val="10"/>
              </w:numPr>
              <w:tabs>
                <w:tab w:val="left" w:pos="360"/>
                <w:tab w:val="left" w:pos="2880"/>
                <w:tab w:val="left" w:pos="342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Handled Foreign Currency ( US Dollar,</w:t>
            </w:r>
            <w:r w:rsidR="009A2DD5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Australian</w:t>
            </w:r>
            <w:r w:rsidR="00456C1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Dollar, Sterling Pound, </w:t>
            </w:r>
            <w:r w:rsidR="009A2DD5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Euro )</w:t>
            </w:r>
          </w:p>
          <w:p w:rsidR="001C4CAD" w:rsidRPr="00F106BB" w:rsidRDefault="00A307EE" w:rsidP="001C4CAD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Leading a</w:t>
            </w:r>
            <w:r w:rsidR="001C4CA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team of Cashiers and Cash in the store.</w:t>
            </w:r>
          </w:p>
          <w:p w:rsidR="00AB6D47" w:rsidRPr="00F106BB" w:rsidRDefault="00AB6D47" w:rsidP="001C4CAD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Solving Cashiering problem POS related transactions</w:t>
            </w:r>
          </w:p>
          <w:p w:rsidR="00AB6D47" w:rsidRPr="00F106BB" w:rsidRDefault="00AB6D47" w:rsidP="00C6474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Declaration of Cash counters.</w:t>
            </w:r>
            <w:r w:rsidR="00C6474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&amp; handled</w:t>
            </w:r>
            <w:r w:rsidR="00122A9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front in POS Terminal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1145F6" w:rsidRPr="00F106BB" w:rsidRDefault="00456C13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Handled C</w:t>
            </w:r>
            <w:r w:rsidR="001145F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ustomer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Sales  transactions all type C</w:t>
            </w:r>
            <w:r w:rsidR="001145F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ard,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Cash</w:t>
            </w:r>
            <w:r w:rsidR="001C4CA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, &amp; Cheque,</w:t>
            </w:r>
          </w:p>
          <w:p w:rsidR="001145F6" w:rsidRPr="00F106BB" w:rsidRDefault="001C4CAD" w:rsidP="00AB6D47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Responsible for </w:t>
            </w:r>
            <w:r w:rsidR="001145F6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Demand </w:t>
            </w:r>
            <w:r w:rsidR="00AB6D4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draft &amp; G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ift voucher transaction reconciliation.</w:t>
            </w:r>
          </w:p>
          <w:p w:rsidR="001145F6" w:rsidRPr="00F106BB" w:rsidRDefault="001145F6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Checking of customer Credit card transaction &amp; void &amp; credit card reconciliation.</w:t>
            </w:r>
          </w:p>
          <w:p w:rsidR="00AB6D47" w:rsidRPr="00F106BB" w:rsidRDefault="001145F6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22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As per sales report Gift Vouchers, Cheques, Credit note, &amp; discount, offers Update in System.</w:t>
            </w:r>
          </w:p>
          <w:p w:rsidR="00AB6D47" w:rsidRPr="00F106BB" w:rsidRDefault="00AB6D47" w:rsidP="00AB6D47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Bank reconciliation to be completed on time</w:t>
            </w:r>
          </w:p>
          <w:p w:rsidR="008F5253" w:rsidRPr="00F106BB" w:rsidRDefault="00A575C5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Inward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/ </w:t>
            </w:r>
            <w:r w:rsidR="001C4CAD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Outward of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GRN </w:t>
            </w:r>
            <w:r w:rsidR="00AB6D47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 store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to store transfers</w:t>
            </w:r>
            <w:r w:rsidR="00DA5D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(SAP)</w:t>
            </w:r>
            <w:r w:rsidR="008F52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DA5DC4" w:rsidRPr="00F106BB" w:rsidRDefault="00AB6D47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Thorough </w:t>
            </w:r>
            <w:r w:rsidR="00FB60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knowledge of</w:t>
            </w:r>
            <w:r w:rsidR="00DA5D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FB60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working with SAP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FA2B20" w:rsidRPr="00F106BB" w:rsidRDefault="006745C9" w:rsidP="001145F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IV process, DMS</w:t>
            </w:r>
            <w:r w:rsidR="00FA2B2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AA07DA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&amp; Miro</w:t>
            </w:r>
            <w:r w:rsidR="00FA2B2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Process in </w:t>
            </w:r>
            <w:r w:rsidR="000977AF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SAP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6745C9" w:rsidRPr="00F106BB" w:rsidRDefault="006745C9" w:rsidP="006745C9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Making service entry of manpower, housekeeping, loader, security agencies &amp;FMS</w:t>
            </w:r>
          </w:p>
          <w:p w:rsidR="00F76586" w:rsidRPr="00F106BB" w:rsidRDefault="00FA2B20" w:rsidP="00F7658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Handling </w:t>
            </w:r>
            <w:r w:rsidR="00FB605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the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warehouse Responsibility.</w:t>
            </w:r>
          </w:p>
          <w:p w:rsidR="00F76586" w:rsidRPr="00F106BB" w:rsidRDefault="00F76586" w:rsidP="00F76586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MIS Reporting to Head office. </w:t>
            </w:r>
          </w:p>
          <w:p w:rsidR="00F76586" w:rsidRPr="00F106BB" w:rsidRDefault="00F76586" w:rsidP="00F76586">
            <w:pPr>
              <w:tabs>
                <w:tab w:val="left" w:pos="360"/>
              </w:tabs>
              <w:ind w:left="9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AA521D" w:rsidRPr="00A96F89" w:rsidRDefault="00AA521D" w:rsidP="00AA521D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8F5253" w:rsidRPr="00A96F89" w:rsidRDefault="008F5253" w:rsidP="003E04F1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F51844" w:rsidRPr="00A575C5" w:rsidRDefault="00F51844" w:rsidP="00A575C5">
            <w:pPr>
              <w:tabs>
                <w:tab w:val="left" w:pos="360"/>
              </w:tabs>
              <w:ind w:left="450"/>
            </w:pPr>
          </w:p>
          <w:p w:rsidR="00F51844" w:rsidRPr="00A575C5" w:rsidRDefault="00F51844" w:rsidP="00A575C5">
            <w:pPr>
              <w:pStyle w:val="BodyText"/>
              <w:tabs>
                <w:tab w:val="left" w:pos="360"/>
              </w:tabs>
              <w:ind w:left="450"/>
              <w:jc w:val="both"/>
              <w:rPr>
                <w:rFonts w:ascii="Times New Roman" w:hAnsi="Times New Roman"/>
                <w:b w:val="0"/>
              </w:rPr>
            </w:pPr>
          </w:p>
          <w:p w:rsidR="00F51844" w:rsidRPr="001145F6" w:rsidRDefault="00F51844" w:rsidP="00A575C5">
            <w:pPr>
              <w:pStyle w:val="BodyText"/>
              <w:tabs>
                <w:tab w:val="left" w:pos="360"/>
              </w:tabs>
              <w:ind w:left="450"/>
              <w:jc w:val="both"/>
              <w:rPr>
                <w:rFonts w:ascii="Times New Roman" w:hAnsi="Times New Roman"/>
                <w:b w:val="0"/>
              </w:rPr>
            </w:pPr>
          </w:p>
          <w:p w:rsidR="00F51844" w:rsidRPr="001145F6" w:rsidRDefault="00F51844" w:rsidP="00A575C5">
            <w:pPr>
              <w:pStyle w:val="BodyText"/>
              <w:tabs>
                <w:tab w:val="left" w:pos="360"/>
              </w:tabs>
              <w:ind w:left="450"/>
              <w:jc w:val="both"/>
              <w:rPr>
                <w:rFonts w:ascii="Times New Roman" w:hAnsi="Times New Roman"/>
                <w:b w:val="0"/>
              </w:rPr>
            </w:pPr>
          </w:p>
          <w:p w:rsidR="00F51844" w:rsidRPr="006933B2" w:rsidRDefault="00F51844" w:rsidP="006933B2">
            <w:pPr>
              <w:pStyle w:val="BodyText"/>
              <w:tabs>
                <w:tab w:val="left" w:pos="360"/>
              </w:tabs>
              <w:ind w:left="450"/>
              <w:jc w:val="both"/>
              <w:rPr>
                <w:rFonts w:ascii="Times New Roman" w:hAnsi="Times New Roman"/>
                <w:b w:val="0"/>
              </w:rPr>
            </w:pPr>
          </w:p>
          <w:p w:rsidR="00F51844" w:rsidRPr="001145F6" w:rsidRDefault="00F51844" w:rsidP="006933B2">
            <w:pPr>
              <w:pStyle w:val="BodyText"/>
              <w:tabs>
                <w:tab w:val="left" w:pos="360"/>
              </w:tabs>
              <w:ind w:left="450"/>
              <w:jc w:val="both"/>
              <w:rPr>
                <w:rFonts w:ascii="Times New Roman" w:hAnsi="Times New Roman"/>
                <w:b w:val="0"/>
              </w:rPr>
            </w:pPr>
          </w:p>
        </w:tc>
      </w:tr>
      <w:tr w:rsidR="002C0C33" w:rsidTr="00EA06A3">
        <w:trPr>
          <w:cantSplit/>
          <w:trHeight w:val="10620"/>
        </w:trPr>
        <w:tc>
          <w:tcPr>
            <w:tcW w:w="3960" w:type="dxa"/>
            <w:shd w:val="clear" w:color="auto" w:fill="CCCCCC"/>
          </w:tcPr>
          <w:p w:rsidR="002C0C33" w:rsidRDefault="002C0C33" w:rsidP="009A2DD5">
            <w:pPr>
              <w:snapToGrid w:val="0"/>
              <w:rPr>
                <w:rFonts w:ascii="Verdana" w:hAnsi="Verdana"/>
                <w:b/>
                <w:bCs/>
                <w:sz w:val="16"/>
                <w:u w:val="single"/>
              </w:rPr>
            </w:pPr>
          </w:p>
          <w:p w:rsidR="002C0C33" w:rsidRPr="002C0C33" w:rsidRDefault="002C0C33" w:rsidP="002C0C33">
            <w:pPr>
              <w:snapToGrid w:val="0"/>
              <w:rPr>
                <w:rFonts w:ascii="Verdana" w:hAnsi="Verdana"/>
                <w:b/>
                <w:bCs/>
                <w:sz w:val="16"/>
                <w:u w:val="single"/>
              </w:rPr>
            </w:pPr>
          </w:p>
          <w:p w:rsidR="00A96F89" w:rsidRPr="00F106BB" w:rsidRDefault="00A96F89" w:rsidP="009A2DD5">
            <w:pPr>
              <w:snapToGrid w:val="0"/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A96F89" w:rsidRPr="00F106BB" w:rsidRDefault="00E73D88" w:rsidP="00E73D88">
            <w:pPr>
              <w:snapToGrid w:val="0"/>
              <w:rPr>
                <w:sz w:val="28"/>
                <w:szCs w:val="27"/>
              </w:rPr>
            </w:pPr>
            <w:r w:rsidRPr="00F106BB">
              <w:rPr>
                <w:rFonts w:ascii="Verdana" w:hAnsi="Verdana"/>
                <w:b/>
                <w:bCs/>
                <w:sz w:val="18"/>
                <w:u w:val="single"/>
              </w:rPr>
              <w:t>Seeking As a Position</w:t>
            </w:r>
            <w:r w:rsidRPr="00F106BB">
              <w:rPr>
                <w:sz w:val="28"/>
                <w:szCs w:val="27"/>
              </w:rPr>
              <w:t xml:space="preserve"> </w:t>
            </w:r>
          </w:p>
          <w:p w:rsidR="005047D9" w:rsidRPr="00F106BB" w:rsidRDefault="005047D9" w:rsidP="00E73D88">
            <w:pPr>
              <w:snapToGrid w:val="0"/>
              <w:rPr>
                <w:sz w:val="28"/>
                <w:szCs w:val="27"/>
              </w:rPr>
            </w:pPr>
          </w:p>
          <w:p w:rsidR="003D62AD" w:rsidRPr="00F106BB" w:rsidRDefault="003D62AD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 xml:space="preserve">Teller </w:t>
            </w:r>
          </w:p>
          <w:p w:rsidR="003D62AD" w:rsidRPr="00F106BB" w:rsidRDefault="003D62AD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 xml:space="preserve">Cashiering </w:t>
            </w: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 xml:space="preserve">Head Cashier </w:t>
            </w: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 xml:space="preserve">Cash Management </w:t>
            </w: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rFonts w:ascii="Verdana" w:hAnsi="Verdana"/>
                <w:b w:val="0"/>
                <w:color w:val="000000"/>
                <w:sz w:val="18"/>
                <w:szCs w:val="17"/>
              </w:rPr>
            </w:pP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sz w:val="28"/>
                <w:szCs w:val="2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Accounts</w:t>
            </w:r>
            <w:r w:rsidR="003D62AD" w:rsidRPr="00F106BB">
              <w:rPr>
                <w:sz w:val="28"/>
                <w:szCs w:val="27"/>
              </w:rPr>
              <w:t xml:space="preserve"> </w:t>
            </w:r>
          </w:p>
          <w:p w:rsidR="005047D9" w:rsidRPr="00F106BB" w:rsidRDefault="005047D9" w:rsidP="005047D9">
            <w:pPr>
              <w:pStyle w:val="BodyText"/>
              <w:tabs>
                <w:tab w:val="left" w:pos="720"/>
              </w:tabs>
              <w:rPr>
                <w:sz w:val="28"/>
                <w:szCs w:val="27"/>
              </w:rPr>
            </w:pPr>
          </w:p>
          <w:p w:rsidR="005047D9" w:rsidRPr="005047D9" w:rsidRDefault="005047D9" w:rsidP="005047D9">
            <w:pPr>
              <w:pStyle w:val="BodyText"/>
              <w:tabs>
                <w:tab w:val="left" w:pos="720"/>
              </w:tabs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F106BB">
              <w:rPr>
                <w:rFonts w:ascii="Verdana" w:hAnsi="Verdana"/>
                <w:b w:val="0"/>
                <w:color w:val="000000"/>
                <w:sz w:val="18"/>
                <w:szCs w:val="17"/>
              </w:rPr>
              <w:t>(Retail and Banking establishments )</w:t>
            </w:r>
          </w:p>
        </w:tc>
        <w:tc>
          <w:tcPr>
            <w:tcW w:w="7920" w:type="dxa"/>
          </w:tcPr>
          <w:p w:rsidR="005A0BCF" w:rsidRPr="00F106BB" w:rsidRDefault="00F615BD" w:rsidP="00F615BD">
            <w:pPr>
              <w:pStyle w:val="Tit"/>
              <w:pBdr>
                <w:bottom w:val="none" w:sz="0" w:space="0" w:color="auto"/>
              </w:pBdr>
              <w:ind w:left="0" w:right="-155" w:firstLine="0"/>
              <w:rPr>
                <w:rFonts w:ascii="Verdana" w:hAnsi="Verdana"/>
                <w:color w:val="0000FF"/>
                <w:sz w:val="22"/>
              </w:rPr>
            </w:pPr>
            <w:r w:rsidRPr="00F106BB">
              <w:rPr>
                <w:rFonts w:ascii="Verdana" w:hAnsi="Verdana"/>
                <w:color w:val="0000FF"/>
                <w:sz w:val="22"/>
              </w:rPr>
              <w:t xml:space="preserve">Work experience: </w:t>
            </w:r>
          </w:p>
          <w:p w:rsidR="00AE5C2A" w:rsidRPr="00F106BB" w:rsidRDefault="00A96F89" w:rsidP="00AE5C2A">
            <w:pPr>
              <w:tabs>
                <w:tab w:val="left" w:pos="360"/>
                <w:tab w:val="left" w:pos="2880"/>
                <w:tab w:val="left" w:pos="3420"/>
              </w:tabs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22"/>
                <w:u w:val="single"/>
              </w:rPr>
              <w:t xml:space="preserve"> </w:t>
            </w:r>
            <w:r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3)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Ozone Super Market (S.S. Muttha &amp; Co</w:t>
            </w:r>
            <w:r w:rsidR="006745C9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.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>)</w:t>
            </w:r>
            <w:r w:rsidR="00DC67B4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 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28"/>
                <w:szCs w:val="24"/>
                <w:u w:val="single"/>
              </w:rPr>
              <w:t xml:space="preserve">working as  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32"/>
                <w:szCs w:val="24"/>
                <w:u w:val="single"/>
              </w:rPr>
              <w:t xml:space="preserve">Cashier </w:t>
            </w:r>
          </w:p>
          <w:p w:rsidR="003E04F1" w:rsidRPr="00F106BB" w:rsidRDefault="003E04F1" w:rsidP="00AE5C2A">
            <w:pPr>
              <w:tabs>
                <w:tab w:val="left" w:pos="360"/>
                <w:tab w:val="left" w:pos="2880"/>
                <w:tab w:val="left" w:pos="3420"/>
              </w:tabs>
              <w:rPr>
                <w:rFonts w:ascii="Arial" w:hAnsi="Arial"/>
                <w:b/>
                <w:bCs/>
                <w:color w:val="0000FF"/>
                <w:sz w:val="22"/>
                <w:u w:val="single"/>
              </w:rPr>
            </w:pPr>
          </w:p>
          <w:p w:rsidR="008A1361" w:rsidRPr="00F106BB" w:rsidRDefault="003E04F1" w:rsidP="00AE5C2A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From</w:t>
            </w:r>
            <w:r w:rsidR="00AE5C2A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 xml:space="preserve"> Jan 2006 to March 2007</w:t>
            </w:r>
          </w:p>
          <w:p w:rsidR="003E04F1" w:rsidRPr="00F106BB" w:rsidRDefault="003E04F1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2C0C33" w:rsidRPr="00F106BB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  <w:t>JOB PROFILE:</w:t>
            </w:r>
          </w:p>
          <w:p w:rsidR="002C0C33" w:rsidRPr="00F106BB" w:rsidRDefault="002C0C33" w:rsidP="00FC245A">
            <w:pPr>
              <w:tabs>
                <w:tab w:val="left" w:pos="720"/>
              </w:tabs>
              <w:snapToGrid w:val="0"/>
              <w:ind w:right="47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DA7CC4" w:rsidRPr="00F106BB" w:rsidRDefault="007E3803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Worked as a Cashier.</w:t>
            </w:r>
          </w:p>
          <w:p w:rsidR="008A1361" w:rsidRPr="00F106BB" w:rsidRDefault="00DA7CC4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retail cash b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illing on minimum billing time.</w:t>
            </w:r>
          </w:p>
          <w:p w:rsidR="00D26DE9" w:rsidRPr="00F106BB" w:rsidRDefault="00D26DE9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accept various mode of payment ( Cash ,Credit Card , Sodexo, etc)</w:t>
            </w:r>
          </w:p>
          <w:p w:rsidR="00DA7CC4" w:rsidRPr="00F106BB" w:rsidRDefault="00AA521D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Handled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POS Cash counter cash.</w:t>
            </w:r>
          </w:p>
          <w:p w:rsidR="008A1361" w:rsidRPr="00F106BB" w:rsidRDefault="00AA521D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Making</w:t>
            </w:r>
            <w:r w:rsidR="00DA7C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goods return credit note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  <w:r w:rsidR="00DA7C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</w:p>
          <w:p w:rsidR="00AA521D" w:rsidRPr="00F106BB" w:rsidRDefault="00DA7CC4" w:rsidP="00AA521D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Responsible for services &amp; Sales billing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</w:p>
          <w:p w:rsidR="008A1361" w:rsidRPr="00F106BB" w:rsidRDefault="008A1361" w:rsidP="008A1361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Key Knowledge of shutter up and shutter down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DA7CC4" w:rsidRPr="00F106BB" w:rsidRDefault="00DA7CC4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Thorough knowledge of working with 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Tally &amp;</w:t>
            </w: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Retailware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9F2C28" w:rsidRPr="00F106BB" w:rsidRDefault="009F2C28" w:rsidP="00DA7CC4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Checking of customer credit card transaction &amp; Void, transaction</w:t>
            </w:r>
            <w:r w:rsidR="007E3803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</w:p>
          <w:p w:rsidR="008A1361" w:rsidRPr="00F106BB" w:rsidRDefault="00DA7CC4" w:rsidP="008A1361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Inward</w:t>
            </w:r>
            <w:r w:rsidR="008A1361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outward register process and food &amp; safety measures /pest controls.</w:t>
            </w:r>
          </w:p>
          <w:p w:rsidR="00DA5DC4" w:rsidRPr="00F106BB" w:rsidRDefault="00AA521D" w:rsidP="00EA06A3">
            <w:pPr>
              <w:numPr>
                <w:ilvl w:val="0"/>
                <w:numId w:val="10"/>
              </w:numPr>
              <w:tabs>
                <w:tab w:val="left" w:pos="360"/>
              </w:tabs>
              <w:ind w:right="227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Indent Pos rolls, EDC</w:t>
            </w:r>
            <w:r w:rsidR="008A1361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rolls, shopping carry bags &amp; stationary at </w:t>
            </w:r>
            <w:r w:rsidR="000A4F7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Cash</w:t>
            </w:r>
            <w:r w:rsidR="008A1361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counter &amp; for store use.</w:t>
            </w:r>
          </w:p>
          <w:p w:rsidR="00DA5DC4" w:rsidRPr="00F106BB" w:rsidRDefault="00DA7CC4" w:rsidP="003F4B31">
            <w:pPr>
              <w:numPr>
                <w:ilvl w:val="0"/>
                <w:numId w:val="10"/>
              </w:num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  <w:r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Reporting to</w:t>
            </w:r>
            <w:r w:rsidR="00D26DE9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Head Cashier &amp; Store</w:t>
            </w:r>
            <w:r w:rsidR="00DA5D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manager</w:t>
            </w:r>
            <w:r w:rsidR="00DA01F0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>.</w:t>
            </w:r>
            <w:r w:rsidR="00DA5DC4" w:rsidRPr="00F106BB"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  <w:t xml:space="preserve"> </w:t>
            </w:r>
          </w:p>
          <w:p w:rsidR="00FA2B20" w:rsidRPr="00F106BB" w:rsidRDefault="00FA2B20" w:rsidP="00DA54E6">
            <w:pPr>
              <w:tabs>
                <w:tab w:val="left" w:pos="360"/>
              </w:tabs>
              <w:ind w:left="450"/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302C31" w:rsidRPr="00F106BB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8"/>
                <w:szCs w:val="17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302C31" w:rsidRPr="00302C31" w:rsidRDefault="00302C31" w:rsidP="00302C31">
            <w:pPr>
              <w:tabs>
                <w:tab w:val="left" w:pos="360"/>
              </w:tabs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FA2B20" w:rsidRDefault="00FA2B20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FA2B20" w:rsidRDefault="00FA2B20" w:rsidP="00FA2B20">
            <w:pPr>
              <w:widowControl w:val="0"/>
              <w:tabs>
                <w:tab w:val="left" w:pos="720"/>
                <w:tab w:val="left" w:pos="1440"/>
                <w:tab w:val="left" w:pos="6530"/>
              </w:tabs>
              <w:rPr>
                <w:rFonts w:ascii="Verdana" w:hAnsi="Verdana" w:cs="Arial"/>
                <w:color w:val="0000FF"/>
                <w:szCs w:val="18"/>
              </w:rPr>
            </w:pPr>
            <w:r>
              <w:rPr>
                <w:rFonts w:ascii="Verdana" w:hAnsi="Verdana" w:cs="Arial"/>
                <w:b/>
                <w:color w:val="0000FF"/>
                <w:szCs w:val="18"/>
              </w:rPr>
              <w:t xml:space="preserve">Place: </w:t>
            </w:r>
            <w:r w:rsidR="00F17019">
              <w:rPr>
                <w:rFonts w:ascii="Verdana" w:hAnsi="Verdana" w:cs="Arial"/>
                <w:color w:val="0000FF"/>
                <w:szCs w:val="18"/>
              </w:rPr>
              <w:t xml:space="preserve">        </w:t>
            </w:r>
            <w:r>
              <w:rPr>
                <w:rFonts w:ascii="Verdana" w:hAnsi="Verdana" w:cs="Arial"/>
                <w:color w:val="0000FF"/>
                <w:szCs w:val="18"/>
              </w:rPr>
              <w:t xml:space="preserve">                                         </w:t>
            </w:r>
          </w:p>
          <w:p w:rsidR="00FA2B20" w:rsidRDefault="00FA2B20" w:rsidP="00FA2B20">
            <w:pPr>
              <w:widowControl w:val="0"/>
              <w:rPr>
                <w:rFonts w:ascii="Verdana" w:hAnsi="Verdana" w:cs="Arial"/>
                <w:b/>
                <w:color w:val="0000FF"/>
                <w:szCs w:val="18"/>
              </w:rPr>
            </w:pPr>
            <w:r>
              <w:rPr>
                <w:rFonts w:ascii="Verdana" w:hAnsi="Verdana" w:cs="Arial"/>
                <w:color w:val="0000FF"/>
                <w:szCs w:val="18"/>
              </w:rPr>
              <w:tab/>
            </w:r>
            <w:r>
              <w:rPr>
                <w:rFonts w:ascii="Verdana" w:hAnsi="Verdana" w:cs="Arial"/>
                <w:color w:val="0000FF"/>
                <w:szCs w:val="18"/>
              </w:rPr>
              <w:tab/>
            </w:r>
            <w:r>
              <w:rPr>
                <w:rFonts w:ascii="Verdana" w:hAnsi="Verdana" w:cs="Arial"/>
                <w:color w:val="0000FF"/>
                <w:szCs w:val="18"/>
              </w:rPr>
              <w:tab/>
            </w:r>
            <w:r>
              <w:rPr>
                <w:rFonts w:ascii="Verdana" w:hAnsi="Verdana" w:cs="Arial"/>
                <w:color w:val="0000FF"/>
                <w:szCs w:val="18"/>
              </w:rPr>
              <w:tab/>
            </w:r>
            <w:r>
              <w:rPr>
                <w:rFonts w:ascii="Verdana" w:hAnsi="Verdana" w:cs="Arial"/>
                <w:color w:val="0000FF"/>
                <w:szCs w:val="18"/>
              </w:rPr>
              <w:tab/>
            </w:r>
            <w:r>
              <w:rPr>
                <w:rFonts w:ascii="Verdana" w:hAnsi="Verdana" w:cs="Arial"/>
                <w:b/>
                <w:color w:val="0000FF"/>
                <w:szCs w:val="18"/>
              </w:rPr>
              <w:t xml:space="preserve">                    </w:t>
            </w:r>
          </w:p>
          <w:p w:rsidR="00FA2B20" w:rsidRDefault="00FA2B20" w:rsidP="00FA2B20">
            <w:pPr>
              <w:widowControl w:val="0"/>
              <w:rPr>
                <w:rFonts w:ascii="Verdana" w:hAnsi="Verdana" w:cs="Arial"/>
                <w:b/>
                <w:color w:val="0000FF"/>
                <w:szCs w:val="18"/>
              </w:rPr>
            </w:pPr>
            <w:r>
              <w:rPr>
                <w:rFonts w:ascii="Verdana" w:hAnsi="Verdana" w:cs="Arial"/>
                <w:b/>
                <w:color w:val="0000FF"/>
                <w:szCs w:val="18"/>
              </w:rPr>
              <w:t xml:space="preserve">                 </w:t>
            </w:r>
          </w:p>
          <w:p w:rsidR="00FA2B20" w:rsidRPr="00F106BB" w:rsidRDefault="00FA2B20" w:rsidP="00EA06A3">
            <w:pPr>
              <w:pStyle w:val="BodyText"/>
              <w:tabs>
                <w:tab w:val="left" w:pos="360"/>
              </w:tabs>
              <w:ind w:right="190"/>
              <w:jc w:val="both"/>
              <w:rPr>
                <w:rFonts w:ascii="Verdana" w:hAnsi="Verdana"/>
                <w:bCs/>
                <w:color w:val="0000FF"/>
                <w:szCs w:val="18"/>
              </w:rPr>
            </w:pPr>
            <w:r>
              <w:rPr>
                <w:rFonts w:ascii="Verdana" w:hAnsi="Verdana" w:cs="Arial"/>
                <w:bCs/>
                <w:color w:val="0000FF"/>
                <w:szCs w:val="18"/>
              </w:rPr>
              <w:t>Date</w:t>
            </w:r>
            <w:r w:rsidRPr="00F106BB">
              <w:rPr>
                <w:rFonts w:ascii="Verdana" w:hAnsi="Verdana" w:cs="Arial"/>
                <w:bCs/>
                <w:color w:val="0000FF"/>
                <w:sz w:val="22"/>
                <w:szCs w:val="18"/>
              </w:rPr>
              <w:t>:</w:t>
            </w:r>
            <w:r w:rsidRPr="00F106BB">
              <w:rPr>
                <w:rFonts w:ascii="Verdana" w:hAnsi="Verdana" w:cs="Arial"/>
                <w:b w:val="0"/>
                <w:bCs/>
                <w:color w:val="0000FF"/>
                <w:sz w:val="22"/>
                <w:szCs w:val="18"/>
              </w:rPr>
              <w:t xml:space="preserve">                         </w:t>
            </w:r>
            <w:r w:rsidR="00EA06A3">
              <w:rPr>
                <w:rFonts w:ascii="Verdana" w:hAnsi="Verdana" w:cs="Arial"/>
                <w:b w:val="0"/>
                <w:bCs/>
                <w:color w:val="0000FF"/>
                <w:sz w:val="22"/>
                <w:szCs w:val="18"/>
              </w:rPr>
              <w:t xml:space="preserve">                     </w:t>
            </w:r>
            <w:r w:rsidR="00F106BB">
              <w:rPr>
                <w:rFonts w:ascii="Verdana" w:hAnsi="Verdana" w:cs="Arial"/>
                <w:b w:val="0"/>
                <w:bCs/>
                <w:color w:val="0000FF"/>
                <w:sz w:val="22"/>
                <w:szCs w:val="18"/>
              </w:rPr>
              <w:t xml:space="preserve"> </w:t>
            </w:r>
            <w:r w:rsidRPr="00F106BB">
              <w:rPr>
                <w:rFonts w:ascii="Verdana" w:hAnsi="Verdana" w:cs="Arial"/>
                <w:b w:val="0"/>
                <w:bCs/>
                <w:color w:val="0000FF"/>
                <w:sz w:val="22"/>
                <w:szCs w:val="18"/>
              </w:rPr>
              <w:t xml:space="preserve"> </w:t>
            </w:r>
            <w:r w:rsidR="007E3803" w:rsidRPr="00F106BB">
              <w:rPr>
                <w:rFonts w:ascii="Verdana" w:hAnsi="Verdana"/>
                <w:bCs/>
                <w:color w:val="0000FF"/>
                <w:szCs w:val="18"/>
              </w:rPr>
              <w:t>(Mr.Vishal Keshav</w:t>
            </w:r>
            <w:r w:rsidR="00DA54E6" w:rsidRPr="00F106BB">
              <w:rPr>
                <w:rFonts w:ascii="Verdana" w:hAnsi="Verdana"/>
                <w:bCs/>
                <w:color w:val="0000FF"/>
                <w:szCs w:val="18"/>
              </w:rPr>
              <w:t xml:space="preserve"> Sutar</w:t>
            </w:r>
            <w:r w:rsidRPr="00F106BB">
              <w:rPr>
                <w:rFonts w:ascii="Verdana" w:hAnsi="Verdana"/>
                <w:bCs/>
                <w:color w:val="0000FF"/>
                <w:szCs w:val="18"/>
              </w:rPr>
              <w:t>)</w:t>
            </w:r>
          </w:p>
          <w:p w:rsidR="00FA2B20" w:rsidRPr="00F106BB" w:rsidRDefault="00FA2B20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8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  <w:p w:rsidR="002C0C33" w:rsidRPr="002C0C33" w:rsidRDefault="002C0C33" w:rsidP="002C0C3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bCs/>
                <w:color w:val="0000FF"/>
                <w:sz w:val="17"/>
                <w:szCs w:val="17"/>
                <w:u w:val="single"/>
              </w:rPr>
            </w:pPr>
          </w:p>
        </w:tc>
      </w:tr>
    </w:tbl>
    <w:p w:rsidR="007B4998" w:rsidRPr="00F51844" w:rsidRDefault="007B4998" w:rsidP="001921F1">
      <w:pPr>
        <w:tabs>
          <w:tab w:val="left" w:pos="2805"/>
        </w:tabs>
      </w:pPr>
    </w:p>
    <w:sectPr w:rsidR="007B4998" w:rsidRPr="00F51844" w:rsidSect="00583F52">
      <w:footnotePr>
        <w:pos w:val="beneathText"/>
      </w:footnotePr>
      <w:pgSz w:w="12240" w:h="15840"/>
      <w:pgMar w:top="1530" w:right="1800" w:bottom="28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F9" w:rsidRDefault="002617F9" w:rsidP="00F17019">
      <w:r>
        <w:separator/>
      </w:r>
    </w:p>
  </w:endnote>
  <w:endnote w:type="continuationSeparator" w:id="1">
    <w:p w:rsidR="002617F9" w:rsidRDefault="002617F9" w:rsidP="00F17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bany"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F9" w:rsidRDefault="002617F9" w:rsidP="00F17019">
      <w:r>
        <w:separator/>
      </w:r>
    </w:p>
  </w:footnote>
  <w:footnote w:type="continuationSeparator" w:id="1">
    <w:p w:rsidR="002617F9" w:rsidRDefault="002617F9" w:rsidP="00F17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9">
    <w:nsid w:val="0000000A"/>
    <w:multiLevelType w:val="singleLevel"/>
    <w:tmpl w:val="0000000A"/>
    <w:name w:val="WW8Num15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2A955FB8"/>
    <w:multiLevelType w:val="hybridMultilevel"/>
    <w:tmpl w:val="88BC1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65EA0"/>
    <w:multiLevelType w:val="hybridMultilevel"/>
    <w:tmpl w:val="C7325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F3081"/>
    <w:multiLevelType w:val="hybridMultilevel"/>
    <w:tmpl w:val="79EA7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61D14"/>
    <w:multiLevelType w:val="hybridMultilevel"/>
    <w:tmpl w:val="92CE7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35E87"/>
    <w:multiLevelType w:val="hybridMultilevel"/>
    <w:tmpl w:val="5B6CC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14CA7"/>
    <w:multiLevelType w:val="hybridMultilevel"/>
    <w:tmpl w:val="00B445EC"/>
    <w:lvl w:ilvl="0" w:tplc="EA66E7F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4496E"/>
    <w:rsid w:val="00000DB2"/>
    <w:rsid w:val="00000E53"/>
    <w:rsid w:val="00001E59"/>
    <w:rsid w:val="000059D0"/>
    <w:rsid w:val="00014A37"/>
    <w:rsid w:val="000262AF"/>
    <w:rsid w:val="00050E2D"/>
    <w:rsid w:val="00055E54"/>
    <w:rsid w:val="0006601E"/>
    <w:rsid w:val="00084DCE"/>
    <w:rsid w:val="00094C82"/>
    <w:rsid w:val="000977AF"/>
    <w:rsid w:val="000A4F79"/>
    <w:rsid w:val="000B782C"/>
    <w:rsid w:val="000C0DBD"/>
    <w:rsid w:val="000C4F19"/>
    <w:rsid w:val="000D03F1"/>
    <w:rsid w:val="000F0731"/>
    <w:rsid w:val="000F2B48"/>
    <w:rsid w:val="00102D6A"/>
    <w:rsid w:val="001145F6"/>
    <w:rsid w:val="00122A97"/>
    <w:rsid w:val="00135E9A"/>
    <w:rsid w:val="00155995"/>
    <w:rsid w:val="00163781"/>
    <w:rsid w:val="001716AD"/>
    <w:rsid w:val="00180BFC"/>
    <w:rsid w:val="00184220"/>
    <w:rsid w:val="0018577F"/>
    <w:rsid w:val="0019044B"/>
    <w:rsid w:val="001921F1"/>
    <w:rsid w:val="001971A2"/>
    <w:rsid w:val="001B0543"/>
    <w:rsid w:val="001B40C8"/>
    <w:rsid w:val="001C4CAD"/>
    <w:rsid w:val="001C5548"/>
    <w:rsid w:val="001D0144"/>
    <w:rsid w:val="00222384"/>
    <w:rsid w:val="00224DBC"/>
    <w:rsid w:val="002252F5"/>
    <w:rsid w:val="00233A34"/>
    <w:rsid w:val="0023741E"/>
    <w:rsid w:val="002537CD"/>
    <w:rsid w:val="002617F9"/>
    <w:rsid w:val="002A5686"/>
    <w:rsid w:val="002A754D"/>
    <w:rsid w:val="002B48DA"/>
    <w:rsid w:val="002C0C33"/>
    <w:rsid w:val="002E292D"/>
    <w:rsid w:val="00302C31"/>
    <w:rsid w:val="00305638"/>
    <w:rsid w:val="00317E34"/>
    <w:rsid w:val="00322168"/>
    <w:rsid w:val="00325937"/>
    <w:rsid w:val="00333896"/>
    <w:rsid w:val="003439D7"/>
    <w:rsid w:val="00374394"/>
    <w:rsid w:val="00394318"/>
    <w:rsid w:val="00397FBA"/>
    <w:rsid w:val="003C68EA"/>
    <w:rsid w:val="003D62AD"/>
    <w:rsid w:val="003D6DB7"/>
    <w:rsid w:val="003E04F1"/>
    <w:rsid w:val="003E7D1C"/>
    <w:rsid w:val="003F4B31"/>
    <w:rsid w:val="00401B6C"/>
    <w:rsid w:val="00411835"/>
    <w:rsid w:val="00416F25"/>
    <w:rsid w:val="00426568"/>
    <w:rsid w:val="00453B32"/>
    <w:rsid w:val="00456C13"/>
    <w:rsid w:val="00456E69"/>
    <w:rsid w:val="00471895"/>
    <w:rsid w:val="00486FCF"/>
    <w:rsid w:val="004B74A9"/>
    <w:rsid w:val="004D3B54"/>
    <w:rsid w:val="004D693D"/>
    <w:rsid w:val="004E4005"/>
    <w:rsid w:val="004E6543"/>
    <w:rsid w:val="005047D9"/>
    <w:rsid w:val="00513325"/>
    <w:rsid w:val="005300CD"/>
    <w:rsid w:val="0054294E"/>
    <w:rsid w:val="005439E1"/>
    <w:rsid w:val="00556050"/>
    <w:rsid w:val="00581DDA"/>
    <w:rsid w:val="00583F52"/>
    <w:rsid w:val="00584596"/>
    <w:rsid w:val="00592CE3"/>
    <w:rsid w:val="005962C8"/>
    <w:rsid w:val="005A0BCF"/>
    <w:rsid w:val="005B1405"/>
    <w:rsid w:val="005C2019"/>
    <w:rsid w:val="005D65A4"/>
    <w:rsid w:val="005E59F6"/>
    <w:rsid w:val="005F7B77"/>
    <w:rsid w:val="00600A27"/>
    <w:rsid w:val="00605A3C"/>
    <w:rsid w:val="00605CDB"/>
    <w:rsid w:val="00613DAD"/>
    <w:rsid w:val="00640135"/>
    <w:rsid w:val="0064496E"/>
    <w:rsid w:val="006462EE"/>
    <w:rsid w:val="006745C9"/>
    <w:rsid w:val="006864AD"/>
    <w:rsid w:val="006933B2"/>
    <w:rsid w:val="006D1AED"/>
    <w:rsid w:val="006D4A58"/>
    <w:rsid w:val="007026E7"/>
    <w:rsid w:val="0071431F"/>
    <w:rsid w:val="007219F8"/>
    <w:rsid w:val="007362D6"/>
    <w:rsid w:val="0074638B"/>
    <w:rsid w:val="00762355"/>
    <w:rsid w:val="00765577"/>
    <w:rsid w:val="007977E4"/>
    <w:rsid w:val="007B4998"/>
    <w:rsid w:val="007C733E"/>
    <w:rsid w:val="007D26F2"/>
    <w:rsid w:val="007D4F6C"/>
    <w:rsid w:val="007E09BE"/>
    <w:rsid w:val="007E3803"/>
    <w:rsid w:val="007E4B9E"/>
    <w:rsid w:val="008056A5"/>
    <w:rsid w:val="00816075"/>
    <w:rsid w:val="008273DA"/>
    <w:rsid w:val="00827881"/>
    <w:rsid w:val="0084475E"/>
    <w:rsid w:val="00855C3A"/>
    <w:rsid w:val="008613A3"/>
    <w:rsid w:val="008866BC"/>
    <w:rsid w:val="008975A4"/>
    <w:rsid w:val="008A1361"/>
    <w:rsid w:val="008A475B"/>
    <w:rsid w:val="008B0188"/>
    <w:rsid w:val="008D253E"/>
    <w:rsid w:val="008D3EE0"/>
    <w:rsid w:val="008F1530"/>
    <w:rsid w:val="008F5253"/>
    <w:rsid w:val="00900915"/>
    <w:rsid w:val="009155C1"/>
    <w:rsid w:val="00926668"/>
    <w:rsid w:val="00937AED"/>
    <w:rsid w:val="0094565D"/>
    <w:rsid w:val="00954AB8"/>
    <w:rsid w:val="009611A9"/>
    <w:rsid w:val="00961D49"/>
    <w:rsid w:val="0096333B"/>
    <w:rsid w:val="009779B5"/>
    <w:rsid w:val="00996837"/>
    <w:rsid w:val="009A0002"/>
    <w:rsid w:val="009A2DD5"/>
    <w:rsid w:val="009C2531"/>
    <w:rsid w:val="009C392A"/>
    <w:rsid w:val="009C3EFB"/>
    <w:rsid w:val="009E2F4D"/>
    <w:rsid w:val="009E63A5"/>
    <w:rsid w:val="009F2C28"/>
    <w:rsid w:val="00A00D98"/>
    <w:rsid w:val="00A212A0"/>
    <w:rsid w:val="00A307EE"/>
    <w:rsid w:val="00A356DA"/>
    <w:rsid w:val="00A56AAC"/>
    <w:rsid w:val="00A575C5"/>
    <w:rsid w:val="00A92060"/>
    <w:rsid w:val="00A96F89"/>
    <w:rsid w:val="00A9793A"/>
    <w:rsid w:val="00AA07DA"/>
    <w:rsid w:val="00AA0887"/>
    <w:rsid w:val="00AA401E"/>
    <w:rsid w:val="00AA521D"/>
    <w:rsid w:val="00AA766C"/>
    <w:rsid w:val="00AB36D0"/>
    <w:rsid w:val="00AB6D47"/>
    <w:rsid w:val="00AB7D31"/>
    <w:rsid w:val="00AC5066"/>
    <w:rsid w:val="00AC5E41"/>
    <w:rsid w:val="00AD409F"/>
    <w:rsid w:val="00AE46D7"/>
    <w:rsid w:val="00AE5976"/>
    <w:rsid w:val="00AE5C2A"/>
    <w:rsid w:val="00B31FB2"/>
    <w:rsid w:val="00B47259"/>
    <w:rsid w:val="00B5131C"/>
    <w:rsid w:val="00B55E4E"/>
    <w:rsid w:val="00BA0884"/>
    <w:rsid w:val="00BC3ACF"/>
    <w:rsid w:val="00BC562C"/>
    <w:rsid w:val="00BC7F57"/>
    <w:rsid w:val="00BE23E4"/>
    <w:rsid w:val="00C1482B"/>
    <w:rsid w:val="00C16CCF"/>
    <w:rsid w:val="00C27563"/>
    <w:rsid w:val="00C343A5"/>
    <w:rsid w:val="00C422DF"/>
    <w:rsid w:val="00C522E8"/>
    <w:rsid w:val="00C53EAB"/>
    <w:rsid w:val="00C61217"/>
    <w:rsid w:val="00C63599"/>
    <w:rsid w:val="00C64749"/>
    <w:rsid w:val="00C97759"/>
    <w:rsid w:val="00CA3420"/>
    <w:rsid w:val="00CD1517"/>
    <w:rsid w:val="00CD1B6F"/>
    <w:rsid w:val="00CD7B1B"/>
    <w:rsid w:val="00CE726A"/>
    <w:rsid w:val="00CF265E"/>
    <w:rsid w:val="00D06031"/>
    <w:rsid w:val="00D26DE9"/>
    <w:rsid w:val="00D82269"/>
    <w:rsid w:val="00D830D2"/>
    <w:rsid w:val="00DA01F0"/>
    <w:rsid w:val="00DA54E6"/>
    <w:rsid w:val="00DA5DC4"/>
    <w:rsid w:val="00DA7CC4"/>
    <w:rsid w:val="00DB7FE1"/>
    <w:rsid w:val="00DC67B4"/>
    <w:rsid w:val="00DD1040"/>
    <w:rsid w:val="00DE7DCC"/>
    <w:rsid w:val="00E362F5"/>
    <w:rsid w:val="00E43542"/>
    <w:rsid w:val="00E72322"/>
    <w:rsid w:val="00E73D88"/>
    <w:rsid w:val="00E75A75"/>
    <w:rsid w:val="00EA06A3"/>
    <w:rsid w:val="00EA1623"/>
    <w:rsid w:val="00EB61D0"/>
    <w:rsid w:val="00EC756E"/>
    <w:rsid w:val="00ED3AF2"/>
    <w:rsid w:val="00EE2D49"/>
    <w:rsid w:val="00EF2E87"/>
    <w:rsid w:val="00EF5B3E"/>
    <w:rsid w:val="00F106BB"/>
    <w:rsid w:val="00F11868"/>
    <w:rsid w:val="00F150EF"/>
    <w:rsid w:val="00F17019"/>
    <w:rsid w:val="00F26405"/>
    <w:rsid w:val="00F33341"/>
    <w:rsid w:val="00F46547"/>
    <w:rsid w:val="00F51844"/>
    <w:rsid w:val="00F51E37"/>
    <w:rsid w:val="00F615BD"/>
    <w:rsid w:val="00F7436E"/>
    <w:rsid w:val="00F76586"/>
    <w:rsid w:val="00F82807"/>
    <w:rsid w:val="00F9122B"/>
    <w:rsid w:val="00F91E51"/>
    <w:rsid w:val="00F93977"/>
    <w:rsid w:val="00F96875"/>
    <w:rsid w:val="00FA2B20"/>
    <w:rsid w:val="00FA5F07"/>
    <w:rsid w:val="00FB6053"/>
    <w:rsid w:val="00FC245A"/>
    <w:rsid w:val="00FD2D67"/>
    <w:rsid w:val="00FF3C25"/>
    <w:rsid w:val="00FF5CC3"/>
    <w:rsid w:val="00FF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D98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81D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0D98"/>
    <w:pPr>
      <w:keepNext/>
      <w:tabs>
        <w:tab w:val="num" w:pos="0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0D98"/>
    <w:pPr>
      <w:keepNext/>
      <w:tabs>
        <w:tab w:val="num" w:pos="0"/>
      </w:tabs>
      <w:outlineLvl w:val="5"/>
    </w:pPr>
    <w:rPr>
      <w:i/>
    </w:rPr>
  </w:style>
  <w:style w:type="paragraph" w:styleId="Heading9">
    <w:name w:val="heading 9"/>
    <w:basedOn w:val="Normal"/>
    <w:next w:val="Normal"/>
    <w:qFormat/>
    <w:rsid w:val="00A00D98"/>
    <w:pPr>
      <w:keepNext/>
      <w:tabs>
        <w:tab w:val="num" w:pos="0"/>
      </w:tabs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00D98"/>
    <w:rPr>
      <w:rFonts w:ascii="Wingdings" w:hAnsi="Wingdings"/>
    </w:rPr>
  </w:style>
  <w:style w:type="character" w:customStyle="1" w:styleId="WW8Num3z0">
    <w:name w:val="WW8Num3z0"/>
    <w:rsid w:val="00A00D98"/>
    <w:rPr>
      <w:rFonts w:ascii="Wingdings" w:hAnsi="Wingdings"/>
    </w:rPr>
  </w:style>
  <w:style w:type="character" w:customStyle="1" w:styleId="WW8Num3z1">
    <w:name w:val="WW8Num3z1"/>
    <w:rsid w:val="00A00D98"/>
    <w:rPr>
      <w:rFonts w:ascii="Courier New" w:hAnsi="Courier New" w:cs="Courier New"/>
    </w:rPr>
  </w:style>
  <w:style w:type="character" w:customStyle="1" w:styleId="WW8Num3z3">
    <w:name w:val="WW8Num3z3"/>
    <w:rsid w:val="00A00D98"/>
    <w:rPr>
      <w:rFonts w:ascii="Symbol" w:hAnsi="Symbol"/>
    </w:rPr>
  </w:style>
  <w:style w:type="character" w:customStyle="1" w:styleId="WW8Num4z0">
    <w:name w:val="WW8Num4z0"/>
    <w:rsid w:val="00A00D98"/>
    <w:rPr>
      <w:rFonts w:ascii="Wingdings" w:hAnsi="Wingdings"/>
    </w:rPr>
  </w:style>
  <w:style w:type="character" w:customStyle="1" w:styleId="WW8Num5z0">
    <w:name w:val="WW8Num5z0"/>
    <w:rsid w:val="00A00D98"/>
    <w:rPr>
      <w:rFonts w:ascii="Wingdings" w:hAnsi="Wingdings"/>
    </w:rPr>
  </w:style>
  <w:style w:type="character" w:customStyle="1" w:styleId="WW8Num6z0">
    <w:name w:val="WW8Num6z0"/>
    <w:rsid w:val="00A00D98"/>
    <w:rPr>
      <w:rFonts w:ascii="Wingdings" w:hAnsi="Wingdings"/>
    </w:rPr>
  </w:style>
  <w:style w:type="character" w:customStyle="1" w:styleId="WW8Num7z0">
    <w:name w:val="WW8Num7z0"/>
    <w:rsid w:val="00A00D98"/>
    <w:rPr>
      <w:rFonts w:ascii="Wingdings" w:hAnsi="Wingdings"/>
    </w:rPr>
  </w:style>
  <w:style w:type="character" w:customStyle="1" w:styleId="WW8Num8z0">
    <w:name w:val="WW8Num8z0"/>
    <w:rsid w:val="00A00D98"/>
    <w:rPr>
      <w:rFonts w:ascii="Wingdings" w:hAnsi="Wingdings"/>
    </w:rPr>
  </w:style>
  <w:style w:type="character" w:customStyle="1" w:styleId="WW8Num8z1">
    <w:name w:val="WW8Num8z1"/>
    <w:rsid w:val="00A00D98"/>
    <w:rPr>
      <w:rFonts w:ascii="Courier New" w:hAnsi="Courier New" w:cs="Courier New"/>
    </w:rPr>
  </w:style>
  <w:style w:type="character" w:customStyle="1" w:styleId="WW8Num8z3">
    <w:name w:val="WW8Num8z3"/>
    <w:rsid w:val="00A00D98"/>
    <w:rPr>
      <w:rFonts w:ascii="Symbol" w:hAnsi="Symbol"/>
    </w:rPr>
  </w:style>
  <w:style w:type="character" w:customStyle="1" w:styleId="WW8Num9z0">
    <w:name w:val="WW8Num9z0"/>
    <w:rsid w:val="00A00D98"/>
    <w:rPr>
      <w:rFonts w:ascii="Wingdings" w:hAnsi="Wingdings"/>
    </w:rPr>
  </w:style>
  <w:style w:type="character" w:customStyle="1" w:styleId="WW8Num9z1">
    <w:name w:val="WW8Num9z1"/>
    <w:rsid w:val="00A00D98"/>
    <w:rPr>
      <w:rFonts w:ascii="Courier New" w:hAnsi="Courier New"/>
    </w:rPr>
  </w:style>
  <w:style w:type="character" w:customStyle="1" w:styleId="WW8Num9z3">
    <w:name w:val="WW8Num9z3"/>
    <w:rsid w:val="00A00D98"/>
    <w:rPr>
      <w:rFonts w:ascii="Symbol" w:hAnsi="Symbol"/>
    </w:rPr>
  </w:style>
  <w:style w:type="character" w:customStyle="1" w:styleId="WW8Num10z0">
    <w:name w:val="WW8Num10z0"/>
    <w:rsid w:val="00A00D98"/>
    <w:rPr>
      <w:rFonts w:ascii="Wingdings" w:hAnsi="Wingdings"/>
    </w:rPr>
  </w:style>
  <w:style w:type="character" w:customStyle="1" w:styleId="WW8Num10z1">
    <w:name w:val="WW8Num10z1"/>
    <w:rsid w:val="00A00D98"/>
    <w:rPr>
      <w:rFonts w:ascii="Courier New" w:hAnsi="Courier New" w:cs="Courier New"/>
    </w:rPr>
  </w:style>
  <w:style w:type="character" w:customStyle="1" w:styleId="WW8Num10z3">
    <w:name w:val="WW8Num10z3"/>
    <w:rsid w:val="00A00D98"/>
    <w:rPr>
      <w:rFonts w:ascii="Symbol" w:hAnsi="Symbol"/>
    </w:rPr>
  </w:style>
  <w:style w:type="character" w:customStyle="1" w:styleId="WW8Num11z0">
    <w:name w:val="WW8Num11z0"/>
    <w:rsid w:val="00A00D98"/>
    <w:rPr>
      <w:rFonts w:ascii="Wingdings" w:hAnsi="Wingdings"/>
    </w:rPr>
  </w:style>
  <w:style w:type="character" w:customStyle="1" w:styleId="WW8Num11z1">
    <w:name w:val="WW8Num11z1"/>
    <w:rsid w:val="00A00D98"/>
    <w:rPr>
      <w:b w:val="0"/>
    </w:rPr>
  </w:style>
  <w:style w:type="character" w:customStyle="1" w:styleId="WW8Num11z3">
    <w:name w:val="WW8Num11z3"/>
    <w:rsid w:val="00A00D98"/>
    <w:rPr>
      <w:rFonts w:ascii="Symbol" w:hAnsi="Symbol"/>
    </w:rPr>
  </w:style>
  <w:style w:type="character" w:customStyle="1" w:styleId="WW8Num12z0">
    <w:name w:val="WW8Num12z0"/>
    <w:rsid w:val="00A00D98"/>
    <w:rPr>
      <w:rFonts w:ascii="Wingdings" w:hAnsi="Wingdings"/>
    </w:rPr>
  </w:style>
  <w:style w:type="character" w:customStyle="1" w:styleId="WW8Num12z1">
    <w:name w:val="WW8Num12z1"/>
    <w:rsid w:val="00A00D98"/>
    <w:rPr>
      <w:rFonts w:ascii="Courier New" w:hAnsi="Courier New" w:cs="Courier New"/>
    </w:rPr>
  </w:style>
  <w:style w:type="character" w:customStyle="1" w:styleId="WW8Num12z3">
    <w:name w:val="WW8Num12z3"/>
    <w:rsid w:val="00A00D98"/>
    <w:rPr>
      <w:rFonts w:ascii="Symbol" w:hAnsi="Symbol"/>
    </w:rPr>
  </w:style>
  <w:style w:type="character" w:customStyle="1" w:styleId="WW8Num13z0">
    <w:name w:val="WW8Num13z0"/>
    <w:rsid w:val="00A00D98"/>
    <w:rPr>
      <w:rFonts w:ascii="Wingdings" w:hAnsi="Wingdings"/>
    </w:rPr>
  </w:style>
  <w:style w:type="character" w:customStyle="1" w:styleId="WW8Num13z1">
    <w:name w:val="WW8Num13z1"/>
    <w:rsid w:val="00A00D98"/>
    <w:rPr>
      <w:rFonts w:ascii="Courier New" w:hAnsi="Courier New" w:cs="Courier New"/>
    </w:rPr>
  </w:style>
  <w:style w:type="character" w:customStyle="1" w:styleId="WW8Num13z3">
    <w:name w:val="WW8Num13z3"/>
    <w:rsid w:val="00A00D98"/>
    <w:rPr>
      <w:rFonts w:ascii="Symbol" w:hAnsi="Symbol"/>
    </w:rPr>
  </w:style>
  <w:style w:type="character" w:customStyle="1" w:styleId="WW8Num14z0">
    <w:name w:val="WW8Num14z0"/>
    <w:rsid w:val="00A00D98"/>
    <w:rPr>
      <w:rFonts w:ascii="Wingdings" w:hAnsi="Wingdings" w:cs="Wingdings"/>
    </w:rPr>
  </w:style>
  <w:style w:type="character" w:customStyle="1" w:styleId="WW8Num14z1">
    <w:name w:val="WW8Num14z1"/>
    <w:rsid w:val="00A00D98"/>
    <w:rPr>
      <w:rFonts w:ascii="Symbol" w:hAnsi="Symbol" w:cs="Symbol"/>
      <w:color w:val="auto"/>
    </w:rPr>
  </w:style>
  <w:style w:type="character" w:customStyle="1" w:styleId="WW8Num14z3">
    <w:name w:val="WW8Num14z3"/>
    <w:rsid w:val="00A00D98"/>
    <w:rPr>
      <w:rFonts w:ascii="Symbol" w:hAnsi="Symbol" w:cs="Symbol"/>
    </w:rPr>
  </w:style>
  <w:style w:type="character" w:customStyle="1" w:styleId="WW8Num15z0">
    <w:name w:val="WW8Num15z0"/>
    <w:rsid w:val="00A00D98"/>
    <w:rPr>
      <w:rFonts w:ascii="Wingdings" w:hAnsi="Wingdings"/>
    </w:rPr>
  </w:style>
  <w:style w:type="character" w:customStyle="1" w:styleId="WW8Num15z1">
    <w:name w:val="WW8Num15z1"/>
    <w:rsid w:val="00A00D98"/>
    <w:rPr>
      <w:rFonts w:ascii="Courier New" w:hAnsi="Courier New" w:cs="Courier New"/>
    </w:rPr>
  </w:style>
  <w:style w:type="character" w:customStyle="1" w:styleId="WW8Num15z3">
    <w:name w:val="WW8Num15z3"/>
    <w:rsid w:val="00A00D98"/>
    <w:rPr>
      <w:rFonts w:ascii="Symbol" w:hAnsi="Symbol"/>
    </w:rPr>
  </w:style>
  <w:style w:type="character" w:customStyle="1" w:styleId="WW8Num16z0">
    <w:name w:val="WW8Num16z0"/>
    <w:rsid w:val="00A00D98"/>
    <w:rPr>
      <w:rFonts w:ascii="Wingdings" w:hAnsi="Wingdings"/>
    </w:rPr>
  </w:style>
  <w:style w:type="character" w:customStyle="1" w:styleId="WW8Num16z1">
    <w:name w:val="WW8Num16z1"/>
    <w:rsid w:val="00A00D98"/>
    <w:rPr>
      <w:rFonts w:ascii="Courier New" w:hAnsi="Courier New" w:cs="Courier New"/>
    </w:rPr>
  </w:style>
  <w:style w:type="character" w:customStyle="1" w:styleId="WW8Num16z3">
    <w:name w:val="WW8Num16z3"/>
    <w:rsid w:val="00A00D98"/>
    <w:rPr>
      <w:rFonts w:ascii="Symbol" w:hAnsi="Symbol"/>
    </w:rPr>
  </w:style>
  <w:style w:type="character" w:customStyle="1" w:styleId="WW8Num1z0">
    <w:name w:val="WW8Num1z0"/>
    <w:rsid w:val="00A00D98"/>
    <w:rPr>
      <w:rFonts w:ascii="Wingdings" w:hAnsi="Wingdings"/>
    </w:rPr>
  </w:style>
  <w:style w:type="character" w:customStyle="1" w:styleId="WW8Num1z1">
    <w:name w:val="WW8Num1z1"/>
    <w:rsid w:val="00A00D98"/>
    <w:rPr>
      <w:rFonts w:ascii="Courier New" w:hAnsi="Courier New" w:cs="Courier New"/>
    </w:rPr>
  </w:style>
  <w:style w:type="character" w:customStyle="1" w:styleId="WW8Num1z3">
    <w:name w:val="WW8Num1z3"/>
    <w:rsid w:val="00A00D98"/>
    <w:rPr>
      <w:rFonts w:ascii="Symbol" w:hAnsi="Symbol"/>
    </w:rPr>
  </w:style>
  <w:style w:type="character" w:customStyle="1" w:styleId="WW8Num2z1">
    <w:name w:val="WW8Num2z1"/>
    <w:rsid w:val="00A00D98"/>
    <w:rPr>
      <w:rFonts w:ascii="Courier New" w:hAnsi="Courier New"/>
    </w:rPr>
  </w:style>
  <w:style w:type="character" w:customStyle="1" w:styleId="WW8Num2z3">
    <w:name w:val="WW8Num2z3"/>
    <w:rsid w:val="00A00D98"/>
    <w:rPr>
      <w:rFonts w:ascii="Symbol" w:hAnsi="Symbol"/>
    </w:rPr>
  </w:style>
  <w:style w:type="character" w:customStyle="1" w:styleId="WW8Num4z1">
    <w:name w:val="WW8Num4z1"/>
    <w:rsid w:val="00A00D98"/>
    <w:rPr>
      <w:rFonts w:ascii="Courier New" w:hAnsi="Courier New" w:cs="Courier New"/>
    </w:rPr>
  </w:style>
  <w:style w:type="character" w:customStyle="1" w:styleId="WW8Num4z3">
    <w:name w:val="WW8Num4z3"/>
    <w:rsid w:val="00A00D98"/>
    <w:rPr>
      <w:rFonts w:ascii="Symbol" w:hAnsi="Symbol"/>
    </w:rPr>
  </w:style>
  <w:style w:type="character" w:customStyle="1" w:styleId="WW8Num5z1">
    <w:name w:val="WW8Num5z1"/>
    <w:rsid w:val="00A00D98"/>
    <w:rPr>
      <w:rFonts w:ascii="Courier New" w:hAnsi="Courier New" w:cs="Courier New"/>
    </w:rPr>
  </w:style>
  <w:style w:type="character" w:customStyle="1" w:styleId="WW8Num5z3">
    <w:name w:val="WW8Num5z3"/>
    <w:rsid w:val="00A00D98"/>
    <w:rPr>
      <w:rFonts w:ascii="Symbol" w:hAnsi="Symbol"/>
    </w:rPr>
  </w:style>
  <w:style w:type="character" w:customStyle="1" w:styleId="WW8Num6z1">
    <w:name w:val="WW8Num6z1"/>
    <w:rsid w:val="00A00D98"/>
    <w:rPr>
      <w:rFonts w:ascii="Courier New" w:hAnsi="Courier New" w:cs="Courier New"/>
    </w:rPr>
  </w:style>
  <w:style w:type="character" w:customStyle="1" w:styleId="WW8Num6z3">
    <w:name w:val="WW8Num6z3"/>
    <w:rsid w:val="00A00D98"/>
    <w:rPr>
      <w:rFonts w:ascii="Symbol" w:hAnsi="Symbol"/>
    </w:rPr>
  </w:style>
  <w:style w:type="character" w:customStyle="1" w:styleId="WW8Num7z1">
    <w:name w:val="WW8Num7z1"/>
    <w:rsid w:val="00A00D98"/>
    <w:rPr>
      <w:rFonts w:ascii="Courier New" w:hAnsi="Courier New" w:cs="Courier New"/>
    </w:rPr>
  </w:style>
  <w:style w:type="character" w:customStyle="1" w:styleId="WW8Num7z3">
    <w:name w:val="WW8Num7z3"/>
    <w:rsid w:val="00A00D98"/>
    <w:rPr>
      <w:rFonts w:ascii="Symbol" w:hAnsi="Symbol"/>
    </w:rPr>
  </w:style>
  <w:style w:type="character" w:customStyle="1" w:styleId="WW8Num14z4">
    <w:name w:val="WW8Num14z4"/>
    <w:rsid w:val="00A00D98"/>
    <w:rPr>
      <w:rFonts w:ascii="Courier New" w:hAnsi="Courier New" w:cs="Courier New"/>
    </w:rPr>
  </w:style>
  <w:style w:type="character" w:customStyle="1" w:styleId="WW8Num17z0">
    <w:name w:val="WW8Num17z0"/>
    <w:rsid w:val="00A00D98"/>
    <w:rPr>
      <w:rFonts w:ascii="Wingdings" w:hAnsi="Wingdings"/>
    </w:rPr>
  </w:style>
  <w:style w:type="character" w:customStyle="1" w:styleId="WW8Num17z1">
    <w:name w:val="WW8Num17z1"/>
    <w:rsid w:val="00A00D98"/>
    <w:rPr>
      <w:rFonts w:ascii="Courier New" w:hAnsi="Courier New" w:cs="Courier New"/>
    </w:rPr>
  </w:style>
  <w:style w:type="character" w:customStyle="1" w:styleId="WW8Num17z3">
    <w:name w:val="WW8Num17z3"/>
    <w:rsid w:val="00A00D98"/>
    <w:rPr>
      <w:rFonts w:ascii="Symbol" w:hAnsi="Symbol"/>
    </w:rPr>
  </w:style>
  <w:style w:type="character" w:customStyle="1" w:styleId="WW8Num18z0">
    <w:name w:val="WW8Num18z0"/>
    <w:rsid w:val="00A00D98"/>
    <w:rPr>
      <w:rFonts w:ascii="Symbol" w:hAnsi="Symbol"/>
    </w:rPr>
  </w:style>
  <w:style w:type="character" w:customStyle="1" w:styleId="WW8Num18z1">
    <w:name w:val="WW8Num18z1"/>
    <w:rsid w:val="00A00D98"/>
    <w:rPr>
      <w:rFonts w:ascii="Courier New" w:hAnsi="Courier New" w:cs="Courier New"/>
    </w:rPr>
  </w:style>
  <w:style w:type="character" w:customStyle="1" w:styleId="WW8Num18z2">
    <w:name w:val="WW8Num18z2"/>
    <w:rsid w:val="00A00D98"/>
    <w:rPr>
      <w:rFonts w:ascii="Wingdings" w:hAnsi="Wingdings"/>
    </w:rPr>
  </w:style>
  <w:style w:type="character" w:customStyle="1" w:styleId="WW8Num19z0">
    <w:name w:val="WW8Num19z0"/>
    <w:rsid w:val="00A00D98"/>
    <w:rPr>
      <w:rFonts w:ascii="Wingdings" w:hAnsi="Wingdings"/>
    </w:rPr>
  </w:style>
  <w:style w:type="character" w:customStyle="1" w:styleId="WW8Num19z1">
    <w:name w:val="WW8Num19z1"/>
    <w:rsid w:val="00A00D98"/>
    <w:rPr>
      <w:rFonts w:ascii="Courier New" w:hAnsi="Courier New" w:cs="Courier New"/>
    </w:rPr>
  </w:style>
  <w:style w:type="character" w:customStyle="1" w:styleId="WW8Num19z3">
    <w:name w:val="WW8Num19z3"/>
    <w:rsid w:val="00A00D98"/>
    <w:rPr>
      <w:rFonts w:ascii="Symbol" w:hAnsi="Symbol"/>
    </w:rPr>
  </w:style>
  <w:style w:type="character" w:customStyle="1" w:styleId="WW8Num20z0">
    <w:name w:val="WW8Num20z0"/>
    <w:rsid w:val="00A00D98"/>
    <w:rPr>
      <w:rFonts w:ascii="Wingdings" w:hAnsi="Wingdings"/>
    </w:rPr>
  </w:style>
  <w:style w:type="character" w:customStyle="1" w:styleId="WW8Num20z1">
    <w:name w:val="WW8Num20z1"/>
    <w:rsid w:val="00A00D98"/>
    <w:rPr>
      <w:rFonts w:ascii="Courier New" w:hAnsi="Courier New" w:cs="Courier New"/>
    </w:rPr>
  </w:style>
  <w:style w:type="character" w:customStyle="1" w:styleId="WW8Num20z3">
    <w:name w:val="WW8Num20z3"/>
    <w:rsid w:val="00A00D98"/>
    <w:rPr>
      <w:rFonts w:ascii="Symbol" w:hAnsi="Symbol"/>
    </w:rPr>
  </w:style>
  <w:style w:type="character" w:customStyle="1" w:styleId="WW-DefaultParagraphFont">
    <w:name w:val="WW-Default Paragraph Font"/>
    <w:rsid w:val="00A00D98"/>
  </w:style>
  <w:style w:type="character" w:styleId="Hyperlink">
    <w:name w:val="Hyperlink"/>
    <w:basedOn w:val="WW-DefaultParagraphFont"/>
    <w:rsid w:val="00A00D98"/>
    <w:rPr>
      <w:color w:val="0000FF"/>
      <w:u w:val="single"/>
    </w:rPr>
  </w:style>
  <w:style w:type="character" w:customStyle="1" w:styleId="CharChar">
    <w:name w:val="Char Char"/>
    <w:basedOn w:val="WW-DefaultParagraphFont"/>
    <w:rsid w:val="00A00D9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Normal"/>
    <w:next w:val="BodyText"/>
    <w:rsid w:val="00A00D98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rsid w:val="00A00D98"/>
    <w:rPr>
      <w:rFonts w:ascii="Arial" w:hAnsi="Arial"/>
      <w:b/>
    </w:rPr>
  </w:style>
  <w:style w:type="paragraph" w:styleId="List">
    <w:name w:val="List"/>
    <w:basedOn w:val="BodyText"/>
    <w:rsid w:val="00A00D98"/>
    <w:rPr>
      <w:rFonts w:cs="Tahoma"/>
    </w:rPr>
  </w:style>
  <w:style w:type="paragraph" w:styleId="Caption">
    <w:name w:val="caption"/>
    <w:basedOn w:val="Normal"/>
    <w:qFormat/>
    <w:rsid w:val="00A00D9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00D98"/>
    <w:pPr>
      <w:suppressLineNumbers/>
    </w:pPr>
    <w:rPr>
      <w:rFonts w:cs="Tahoma"/>
    </w:rPr>
  </w:style>
  <w:style w:type="paragraph" w:customStyle="1" w:styleId="Nome">
    <w:name w:val="Nome"/>
    <w:basedOn w:val="Normal"/>
    <w:rsid w:val="00A00D98"/>
    <w:pPr>
      <w:ind w:left="426" w:hanging="426"/>
    </w:pPr>
    <w:rPr>
      <w:b/>
      <w:sz w:val="28"/>
    </w:rPr>
  </w:style>
  <w:style w:type="paragraph" w:styleId="Header">
    <w:name w:val="header"/>
    <w:basedOn w:val="Normal"/>
    <w:rsid w:val="00A00D98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A00D98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qFormat/>
    <w:rsid w:val="00A00D98"/>
    <w:pPr>
      <w:ind w:left="720"/>
    </w:pPr>
  </w:style>
  <w:style w:type="paragraph" w:customStyle="1" w:styleId="TableContents">
    <w:name w:val="Table Contents"/>
    <w:basedOn w:val="Normal"/>
    <w:rsid w:val="00A00D98"/>
    <w:pPr>
      <w:suppressLineNumbers/>
    </w:pPr>
  </w:style>
  <w:style w:type="paragraph" w:customStyle="1" w:styleId="TableHeading">
    <w:name w:val="Table Heading"/>
    <w:basedOn w:val="TableContents"/>
    <w:rsid w:val="00A00D9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00D98"/>
  </w:style>
  <w:style w:type="character" w:customStyle="1" w:styleId="Heading1Char">
    <w:name w:val="Heading 1 Char"/>
    <w:basedOn w:val="DefaultParagraphFont"/>
    <w:link w:val="Heading1"/>
    <w:rsid w:val="00581DD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styleId="Emphasis">
    <w:name w:val="Emphasis"/>
    <w:basedOn w:val="DefaultParagraphFont"/>
    <w:qFormat/>
    <w:rsid w:val="00581DDA"/>
    <w:rPr>
      <w:i/>
      <w:iCs/>
    </w:rPr>
  </w:style>
  <w:style w:type="paragraph" w:styleId="Footer">
    <w:name w:val="footer"/>
    <w:basedOn w:val="Normal"/>
    <w:link w:val="FooterChar"/>
    <w:rsid w:val="00F17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17019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GOLDIAM</dc:creator>
  <cp:lastModifiedBy>Shree</cp:lastModifiedBy>
  <cp:revision>2</cp:revision>
  <cp:lastPrinted>2015-06-14T16:23:00Z</cp:lastPrinted>
  <dcterms:created xsi:type="dcterms:W3CDTF">2015-06-16T09:45:00Z</dcterms:created>
  <dcterms:modified xsi:type="dcterms:W3CDTF">2015-06-16T09:45:00Z</dcterms:modified>
</cp:coreProperties>
</file>