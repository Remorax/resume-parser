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3B" w:rsidRDefault="00DA2E3B" w:rsidP="00DA2E3B">
      <w:pPr>
        <w:pStyle w:val="Heading2"/>
        <w:ind w:left="2160" w:firstLine="720"/>
        <w:rPr>
          <w:rFonts w:asciiTheme="majorHAnsi" w:hAnsiTheme="majorHAnsi"/>
          <w:sz w:val="32"/>
          <w:szCs w:val="32"/>
          <w:u w:val="single"/>
        </w:rPr>
      </w:pPr>
    </w:p>
    <w:p w:rsidR="00F62CCC" w:rsidRPr="00AC3115" w:rsidRDefault="00F62CCC" w:rsidP="00DA2E3B">
      <w:pPr>
        <w:pStyle w:val="Heading2"/>
        <w:ind w:left="2160" w:firstLine="720"/>
        <w:rPr>
          <w:rFonts w:asciiTheme="majorHAnsi" w:hAnsiTheme="majorHAnsi"/>
          <w:sz w:val="32"/>
          <w:szCs w:val="32"/>
          <w:u w:val="single"/>
        </w:rPr>
      </w:pPr>
      <w:r w:rsidRPr="00AC3115">
        <w:rPr>
          <w:rFonts w:asciiTheme="majorHAnsi" w:hAnsiTheme="majorHAnsi"/>
          <w:sz w:val="32"/>
          <w:szCs w:val="32"/>
          <w:u w:val="single"/>
        </w:rPr>
        <w:t>CURRICULUM -VITAE</w:t>
      </w:r>
    </w:p>
    <w:p w:rsidR="00F62CCC" w:rsidRPr="00AC3115" w:rsidRDefault="00F62CCC" w:rsidP="00F62CCC">
      <w:pPr>
        <w:rPr>
          <w:rFonts w:asciiTheme="majorHAnsi" w:hAnsiTheme="majorHAnsi"/>
        </w:rPr>
      </w:pPr>
    </w:p>
    <w:p w:rsidR="00DA2E3B" w:rsidRDefault="00DA2E3B" w:rsidP="00CF683C">
      <w:pPr>
        <w:pStyle w:val="Heading2"/>
        <w:ind w:firstLine="0"/>
        <w:rPr>
          <w:rFonts w:asciiTheme="majorHAnsi" w:hAnsiTheme="majorHAnsi"/>
          <w:sz w:val="40"/>
          <w:szCs w:val="40"/>
        </w:rPr>
      </w:pPr>
    </w:p>
    <w:p w:rsidR="00657193" w:rsidRPr="00AC3115" w:rsidRDefault="00630554" w:rsidP="00CF683C">
      <w:pPr>
        <w:pStyle w:val="Heading2"/>
        <w:ind w:firstLine="0"/>
        <w:rPr>
          <w:rFonts w:asciiTheme="majorHAnsi" w:hAnsiTheme="majorHAnsi"/>
          <w:sz w:val="40"/>
          <w:szCs w:val="40"/>
        </w:rPr>
      </w:pPr>
      <w:r w:rsidRPr="00AC3115">
        <w:rPr>
          <w:rFonts w:asciiTheme="majorHAnsi" w:hAnsiTheme="majorHAnsi"/>
          <w:sz w:val="40"/>
          <w:szCs w:val="40"/>
        </w:rPr>
        <w:t>TRIPTI BANERJEE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  <w:b/>
          <w:bCs/>
        </w:rPr>
      </w:pPr>
      <w:r w:rsidRPr="00AC3115">
        <w:rPr>
          <w:rFonts w:asciiTheme="majorHAnsi" w:hAnsiTheme="majorHAnsi"/>
          <w:b/>
          <w:bCs/>
        </w:rPr>
        <w:t xml:space="preserve">Email ID- </w:t>
      </w:r>
      <w:hyperlink r:id="rId8" w:history="1">
        <w:r w:rsidR="00095666" w:rsidRPr="00AC3115">
          <w:rPr>
            <w:rStyle w:val="Hyperlink"/>
            <w:rFonts w:asciiTheme="majorHAnsi" w:hAnsiTheme="majorHAnsi"/>
            <w:b/>
            <w:bCs/>
          </w:rPr>
          <w:t>tripti</w:t>
        </w:r>
        <w:r w:rsidR="00095666" w:rsidRPr="00AC3115">
          <w:rPr>
            <w:rStyle w:val="Hyperlink"/>
            <w:rFonts w:asciiTheme="majorHAnsi" w:hAnsiTheme="majorHAnsi"/>
            <w:b/>
          </w:rPr>
          <w:t>banerjee31@gmail.com</w:t>
        </w:r>
      </w:hyperlink>
      <w:r w:rsidR="00CF683C" w:rsidRPr="00AC3115">
        <w:rPr>
          <w:rFonts w:asciiTheme="majorHAnsi" w:hAnsiTheme="majorHAnsi"/>
          <w:b/>
          <w:bCs/>
        </w:rPr>
        <w:t xml:space="preserve"> </w:t>
      </w:r>
    </w:p>
    <w:p w:rsidR="00F62CCC" w:rsidRPr="00AC3115" w:rsidRDefault="00F62CCC" w:rsidP="00CF683C">
      <w:pPr>
        <w:rPr>
          <w:rFonts w:asciiTheme="majorHAnsi" w:hAnsiTheme="majorHAnsi"/>
          <w:b/>
        </w:rPr>
      </w:pPr>
      <w:r w:rsidRPr="00AC3115">
        <w:rPr>
          <w:rFonts w:asciiTheme="majorHAnsi" w:hAnsiTheme="majorHAnsi"/>
          <w:b/>
        </w:rPr>
        <w:t xml:space="preserve">          </w:t>
      </w:r>
    </w:p>
    <w:p w:rsidR="00F62CCC" w:rsidRPr="00AC3115" w:rsidRDefault="00F62CCC" w:rsidP="00F62CCC">
      <w:pPr>
        <w:pBdr>
          <w:top w:val="single" w:sz="4" w:space="1" w:color="000000"/>
          <w:left w:val="single" w:sz="4" w:space="1" w:color="000000"/>
          <w:bottom w:val="single" w:sz="4" w:space="6" w:color="000000"/>
          <w:right w:val="single" w:sz="4" w:space="0" w:color="000000"/>
        </w:pBdr>
        <w:shd w:val="clear" w:color="auto" w:fill="C0C0C0"/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  <w:b/>
        </w:rPr>
        <w:t xml:space="preserve">Career Objective   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</w:p>
    <w:p w:rsidR="004B583E" w:rsidRPr="00AC3115" w:rsidRDefault="004B583E" w:rsidP="004B583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2"/>
          <w:szCs w:val="22"/>
          <w:u w:val="single"/>
        </w:rPr>
      </w:pPr>
      <w:r w:rsidRPr="00AC3115">
        <w:rPr>
          <w:rFonts w:asciiTheme="majorHAnsi" w:hAnsiTheme="majorHAnsi"/>
          <w:sz w:val="22"/>
          <w:szCs w:val="22"/>
        </w:rPr>
        <w:t>Single minded determination &amp; perseverance in any Job assigned to me will ensure a promising future to me. I am therefore looking forward to a position, which will greatly help me to enhance my exposure to sales and marketing management &amp; allow me scope for upward movement &amp; seeking assignment in sales &amp; marketing / business development with an organization of Repute.</w:t>
      </w:r>
    </w:p>
    <w:p w:rsidR="00892247" w:rsidRPr="00AC3115" w:rsidRDefault="009074D9" w:rsidP="009074D9">
      <w:pPr>
        <w:pStyle w:val="BodyText"/>
        <w:jc w:val="both"/>
        <w:rPr>
          <w:rFonts w:asciiTheme="majorHAnsi" w:hAnsiTheme="majorHAnsi"/>
          <w:sz w:val="22"/>
          <w:szCs w:val="22"/>
          <w:lang w:eastAsia="ar-SA"/>
        </w:rPr>
      </w:pPr>
      <w:r w:rsidRPr="00AC3115">
        <w:rPr>
          <w:rFonts w:asciiTheme="majorHAnsi" w:hAnsiTheme="majorHAnsi"/>
          <w:sz w:val="22"/>
          <w:szCs w:val="22"/>
          <w:lang w:eastAsia="ar-SA"/>
        </w:rPr>
        <w:t>.</w:t>
      </w:r>
    </w:p>
    <w:p w:rsidR="009074D9" w:rsidRPr="00AC3115" w:rsidRDefault="009074D9" w:rsidP="009074D9">
      <w:pPr>
        <w:pBdr>
          <w:top w:val="single" w:sz="4" w:space="1" w:color="000000"/>
          <w:left w:val="single" w:sz="4" w:space="1" w:color="000000"/>
          <w:bottom w:val="single" w:sz="4" w:space="6" w:color="000000"/>
          <w:right w:val="single" w:sz="4" w:space="0" w:color="000000"/>
        </w:pBdr>
        <w:shd w:val="clear" w:color="auto" w:fill="C0C0C0"/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  <w:b/>
        </w:rPr>
        <w:t xml:space="preserve">Work Experience   </w:t>
      </w:r>
    </w:p>
    <w:p w:rsidR="0060522A" w:rsidRDefault="0060522A" w:rsidP="007F7C69">
      <w:pPr>
        <w:rPr>
          <w:rFonts w:asciiTheme="majorHAnsi" w:hAnsiTheme="majorHAnsi"/>
          <w:b/>
          <w:bCs/>
          <w:sz w:val="22"/>
          <w:szCs w:val="22"/>
        </w:rPr>
      </w:pPr>
    </w:p>
    <w:p w:rsidR="007F7C69" w:rsidRDefault="007F7C69" w:rsidP="007F7C69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May 2014 to Till date – Working with Kotak Mahindra Bank Ltd. As an Assistant Acquisition Manager, Johari Bazar, Jaipur</w:t>
      </w:r>
    </w:p>
    <w:p w:rsidR="007F7C69" w:rsidRDefault="007F7C69" w:rsidP="007F7C69">
      <w:pPr>
        <w:rPr>
          <w:rFonts w:asciiTheme="majorHAnsi" w:hAnsiTheme="majorHAnsi"/>
          <w:b/>
          <w:bCs/>
          <w:sz w:val="22"/>
          <w:szCs w:val="22"/>
        </w:rPr>
      </w:pPr>
    </w:p>
    <w:p w:rsidR="007F7C69" w:rsidRDefault="007F7C69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AC3115">
        <w:rPr>
          <w:rFonts w:asciiTheme="majorHAnsi" w:hAnsiTheme="majorHAnsi"/>
        </w:rPr>
        <w:t xml:space="preserve">Joined as a </w:t>
      </w:r>
      <w:r>
        <w:rPr>
          <w:rFonts w:asciiTheme="majorHAnsi" w:hAnsiTheme="majorHAnsi"/>
          <w:b/>
          <w:bCs/>
          <w:sz w:val="22"/>
          <w:szCs w:val="22"/>
        </w:rPr>
        <w:t>Assistant Acquisition Manager</w:t>
      </w:r>
      <w:r w:rsidRPr="00AC3115">
        <w:rPr>
          <w:rFonts w:asciiTheme="majorHAnsi" w:hAnsiTheme="majorHAnsi"/>
        </w:rPr>
        <w:t xml:space="preserve"> in Retail Sales Channel for the Liabilities products i.e. Saving, Current, accounts and Fixed Deposits</w:t>
      </w:r>
      <w:r>
        <w:rPr>
          <w:rFonts w:asciiTheme="majorHAnsi" w:hAnsiTheme="majorHAnsi"/>
        </w:rPr>
        <w:t>,</w:t>
      </w:r>
      <w:r w:rsidRPr="00AC3115">
        <w:rPr>
          <w:rFonts w:asciiTheme="majorHAnsi" w:hAnsiTheme="majorHAnsi"/>
        </w:rPr>
        <w:t xml:space="preserve"> as well as the Wealth Management products (i.e. Life, General Insu</w:t>
      </w:r>
      <w:r>
        <w:rPr>
          <w:rFonts w:asciiTheme="majorHAnsi" w:hAnsiTheme="majorHAnsi"/>
        </w:rPr>
        <w:t>rance,</w:t>
      </w:r>
      <w:r w:rsidRPr="00AC3115">
        <w:rPr>
          <w:rFonts w:asciiTheme="majorHAnsi" w:hAnsiTheme="majorHAnsi"/>
        </w:rPr>
        <w:t>)</w:t>
      </w:r>
    </w:p>
    <w:p w:rsidR="007F7C69" w:rsidRDefault="007F7C69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Also liable for book building through CC Limit and OD Limit, and taking care of assets- Home Loans, Mortgage Loans.</w:t>
      </w:r>
    </w:p>
    <w:p w:rsidR="007F7C69" w:rsidRDefault="007F7C69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7F7C69">
        <w:rPr>
          <w:rFonts w:asciiTheme="majorHAnsi" w:hAnsiTheme="majorHAnsi"/>
        </w:rPr>
        <w:t>Maintaining excellent relations with all clients, offering customized solution to meet their requirements and boost organization.</w:t>
      </w:r>
    </w:p>
    <w:p w:rsidR="007F7C69" w:rsidRDefault="007F7C69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7F7C69">
        <w:rPr>
          <w:rFonts w:asciiTheme="majorHAnsi" w:hAnsiTheme="majorHAnsi"/>
        </w:rPr>
        <w:t>Responsible for Branch targets of CASA &amp; Priority segment.</w:t>
      </w:r>
    </w:p>
    <w:p w:rsidR="007F7C69" w:rsidRDefault="007F7C69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7F7C69">
        <w:rPr>
          <w:rFonts w:asciiTheme="majorHAnsi" w:hAnsiTheme="majorHAnsi"/>
        </w:rPr>
        <w:t>Perform as a front line sales force and contribute subsequently to the overall growth of the bank.</w:t>
      </w:r>
    </w:p>
    <w:p w:rsidR="007159BD" w:rsidRDefault="007159BD" w:rsidP="007159BD">
      <w:pPr>
        <w:suppressAutoHyphens/>
        <w:jc w:val="both"/>
        <w:rPr>
          <w:rFonts w:asciiTheme="majorHAnsi" w:hAnsiTheme="majorHAnsi"/>
        </w:rPr>
      </w:pPr>
    </w:p>
    <w:p w:rsidR="007159BD" w:rsidRDefault="007159BD" w:rsidP="007159BD">
      <w:pPr>
        <w:suppressAutoHyphens/>
        <w:jc w:val="both"/>
        <w:rPr>
          <w:rFonts w:asciiTheme="majorHAnsi" w:hAnsiTheme="majorHAnsi"/>
        </w:rPr>
      </w:pPr>
    </w:p>
    <w:p w:rsidR="007159BD" w:rsidRDefault="007159BD" w:rsidP="007159BD">
      <w:pPr>
        <w:suppressAutoHyphens/>
        <w:jc w:val="both"/>
        <w:rPr>
          <w:rFonts w:asciiTheme="majorHAnsi" w:hAnsiTheme="majorHAnsi"/>
          <w:b/>
        </w:rPr>
      </w:pPr>
      <w:r w:rsidRPr="007159BD">
        <w:rPr>
          <w:rFonts w:asciiTheme="majorHAnsi" w:hAnsiTheme="majorHAnsi"/>
          <w:b/>
        </w:rPr>
        <w:t>Achievements:</w:t>
      </w:r>
    </w:p>
    <w:p w:rsidR="007159BD" w:rsidRDefault="007159BD" w:rsidP="007159BD">
      <w:pPr>
        <w:suppressAutoHyphens/>
        <w:jc w:val="both"/>
        <w:rPr>
          <w:rFonts w:asciiTheme="majorHAnsi" w:hAnsiTheme="majorHAnsi"/>
          <w:b/>
        </w:rPr>
      </w:pPr>
    </w:p>
    <w:p w:rsidR="007159BD" w:rsidRPr="007159BD" w:rsidRDefault="007159BD" w:rsidP="007159BD">
      <w:pPr>
        <w:pStyle w:val="ListParagraph"/>
        <w:numPr>
          <w:ilvl w:val="0"/>
          <w:numId w:val="18"/>
        </w:numPr>
        <w:suppressAutoHyphens/>
        <w:jc w:val="both"/>
        <w:rPr>
          <w:rFonts w:asciiTheme="majorHAnsi" w:hAnsiTheme="majorHAnsi"/>
        </w:rPr>
      </w:pPr>
      <w:r w:rsidRPr="007159BD">
        <w:rPr>
          <w:rFonts w:asciiTheme="majorHAnsi" w:hAnsiTheme="majorHAnsi"/>
        </w:rPr>
        <w:t>Won Rising Star appreciation Certificate by our RBM- Mr. Saurabh Ghosh</w:t>
      </w:r>
      <w:r w:rsidR="004379E0">
        <w:rPr>
          <w:rFonts w:asciiTheme="majorHAnsi" w:hAnsiTheme="majorHAnsi"/>
        </w:rPr>
        <w:t xml:space="preserve"> In the Month of joining.</w:t>
      </w:r>
      <w:r>
        <w:rPr>
          <w:rFonts w:asciiTheme="majorHAnsi" w:hAnsiTheme="majorHAnsi"/>
        </w:rPr>
        <w:t>.</w:t>
      </w:r>
    </w:p>
    <w:p w:rsidR="007159BD" w:rsidRDefault="007159BD" w:rsidP="007159BD">
      <w:pPr>
        <w:suppressAutoHyphens/>
        <w:jc w:val="both"/>
        <w:rPr>
          <w:rFonts w:asciiTheme="majorHAnsi" w:hAnsiTheme="majorHAnsi"/>
        </w:rPr>
      </w:pPr>
    </w:p>
    <w:p w:rsidR="007159BD" w:rsidRDefault="007159BD" w:rsidP="007159BD">
      <w:pPr>
        <w:pStyle w:val="ListParagraph"/>
        <w:numPr>
          <w:ilvl w:val="0"/>
          <w:numId w:val="17"/>
        </w:numPr>
        <w:suppressAutoHyphens/>
        <w:jc w:val="both"/>
        <w:rPr>
          <w:rFonts w:asciiTheme="majorHAnsi" w:hAnsiTheme="majorHAnsi"/>
        </w:rPr>
      </w:pPr>
      <w:r w:rsidRPr="007159BD">
        <w:rPr>
          <w:rFonts w:asciiTheme="majorHAnsi" w:hAnsiTheme="majorHAnsi"/>
        </w:rPr>
        <w:t>Won CASA 48 Championship</w:t>
      </w:r>
      <w:r>
        <w:rPr>
          <w:rFonts w:asciiTheme="majorHAnsi" w:hAnsiTheme="majorHAnsi"/>
        </w:rPr>
        <w:t xml:space="preserve"> Certificate &amp; Trophy by our Consumer Banking Head- Mr. Virat Deewan</w:t>
      </w:r>
      <w:r w:rsidRPr="007159BD">
        <w:rPr>
          <w:rFonts w:asciiTheme="majorHAnsi" w:hAnsiTheme="majorHAnsi"/>
        </w:rPr>
        <w:t>, Secured Ist position in all Rajasthan and IIIrd position Pan India</w:t>
      </w:r>
      <w:r>
        <w:rPr>
          <w:rFonts w:asciiTheme="majorHAnsi" w:hAnsiTheme="majorHAnsi"/>
        </w:rPr>
        <w:t>.</w:t>
      </w:r>
    </w:p>
    <w:p w:rsidR="007159BD" w:rsidRPr="007159BD" w:rsidRDefault="007159BD" w:rsidP="007159BD">
      <w:pPr>
        <w:suppressAutoHyphens/>
        <w:ind w:left="360"/>
        <w:jc w:val="both"/>
        <w:rPr>
          <w:rFonts w:asciiTheme="majorHAnsi" w:hAnsiTheme="majorHAnsi"/>
        </w:rPr>
      </w:pPr>
    </w:p>
    <w:p w:rsidR="007159BD" w:rsidRPr="007159BD" w:rsidRDefault="007159BD" w:rsidP="007159BD">
      <w:pPr>
        <w:pStyle w:val="ListParagraph"/>
        <w:numPr>
          <w:ilvl w:val="0"/>
          <w:numId w:val="1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Qualified Dare Omega Insurance Contest in JFM-2015</w:t>
      </w:r>
    </w:p>
    <w:p w:rsidR="007F7C69" w:rsidRPr="00AC3115" w:rsidRDefault="007F7C69" w:rsidP="007F7C69">
      <w:pPr>
        <w:rPr>
          <w:rFonts w:asciiTheme="majorHAnsi" w:hAnsiTheme="majorHAnsi"/>
          <w:b/>
          <w:bCs/>
          <w:sz w:val="22"/>
          <w:szCs w:val="22"/>
        </w:rPr>
      </w:pPr>
    </w:p>
    <w:p w:rsidR="007F7C69" w:rsidRDefault="007F7C69" w:rsidP="007F7C69">
      <w:pPr>
        <w:rPr>
          <w:rFonts w:asciiTheme="majorHAnsi" w:hAnsiTheme="majorHAnsi"/>
          <w:b/>
          <w:bCs/>
          <w:sz w:val="22"/>
          <w:szCs w:val="22"/>
        </w:rPr>
      </w:pPr>
    </w:p>
    <w:p w:rsidR="00AC3115" w:rsidRPr="00AC3115" w:rsidRDefault="00AC3115" w:rsidP="00AC3115">
      <w:pPr>
        <w:rPr>
          <w:rFonts w:asciiTheme="majorHAnsi" w:hAnsiTheme="majorHAnsi"/>
          <w:b/>
          <w:bCs/>
          <w:sz w:val="22"/>
          <w:szCs w:val="22"/>
        </w:rPr>
      </w:pPr>
      <w:r w:rsidRPr="00AC3115">
        <w:rPr>
          <w:rFonts w:asciiTheme="majorHAnsi" w:hAnsiTheme="majorHAnsi"/>
          <w:b/>
          <w:bCs/>
          <w:sz w:val="22"/>
          <w:szCs w:val="22"/>
        </w:rPr>
        <w:lastRenderedPageBreak/>
        <w:t xml:space="preserve">June </w:t>
      </w:r>
      <w:r w:rsidR="0060522A">
        <w:rPr>
          <w:rFonts w:asciiTheme="majorHAnsi" w:hAnsiTheme="majorHAnsi"/>
          <w:b/>
          <w:bCs/>
          <w:sz w:val="22"/>
          <w:szCs w:val="22"/>
        </w:rPr>
        <w:t>20</w:t>
      </w:r>
      <w:r w:rsidRPr="00AC3115">
        <w:rPr>
          <w:rFonts w:asciiTheme="majorHAnsi" w:hAnsiTheme="majorHAnsi"/>
          <w:b/>
          <w:bCs/>
          <w:sz w:val="22"/>
          <w:szCs w:val="22"/>
        </w:rPr>
        <w:t xml:space="preserve">12  to </w:t>
      </w:r>
      <w:r w:rsidR="0060522A">
        <w:rPr>
          <w:rFonts w:asciiTheme="majorHAnsi" w:hAnsiTheme="majorHAnsi"/>
          <w:b/>
          <w:bCs/>
          <w:sz w:val="22"/>
          <w:szCs w:val="22"/>
        </w:rPr>
        <w:t>April 2014</w:t>
      </w:r>
      <w:r w:rsidRPr="00AC3115">
        <w:rPr>
          <w:rFonts w:asciiTheme="majorHAnsi" w:hAnsiTheme="majorHAnsi"/>
          <w:b/>
          <w:bCs/>
          <w:sz w:val="22"/>
          <w:szCs w:val="22"/>
        </w:rPr>
        <w:t xml:space="preserve"> - Working with Indusind Bank Ltd  as a Associate Sales Manager, Johari Bazar ,Jaipur</w:t>
      </w:r>
    </w:p>
    <w:p w:rsidR="00AC3115" w:rsidRPr="00AC3115" w:rsidRDefault="00AC3115" w:rsidP="00AC3115">
      <w:pPr>
        <w:rPr>
          <w:rFonts w:asciiTheme="majorHAnsi" w:hAnsiTheme="majorHAnsi" w:cs="Verdana"/>
          <w:sz w:val="22"/>
          <w:szCs w:val="22"/>
        </w:rPr>
      </w:pPr>
    </w:p>
    <w:p w:rsidR="00AC3115" w:rsidRPr="00AC3115" w:rsidRDefault="00AC3115" w:rsidP="00AC3115">
      <w:pPr>
        <w:ind w:left="720"/>
        <w:jc w:val="both"/>
        <w:rPr>
          <w:rFonts w:asciiTheme="majorHAnsi" w:hAnsiTheme="majorHAnsi" w:cs="Verdana"/>
          <w:sz w:val="22"/>
          <w:szCs w:val="22"/>
        </w:rPr>
      </w:pPr>
    </w:p>
    <w:p w:rsidR="00AC3115" w:rsidRPr="00AC3115" w:rsidRDefault="00AC3115" w:rsidP="00AC3115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Joined as a Associate Sales Manager in Retail Sales Channel for the Liabilities products i.e. Saving, Current, accounts and Fixed Deposits as well as the Wealth Management products (i.e. Life, General Insu</w:t>
      </w:r>
      <w:r>
        <w:rPr>
          <w:rFonts w:asciiTheme="majorHAnsi" w:hAnsiTheme="majorHAnsi"/>
        </w:rPr>
        <w:t>rance, and Super Saver Packs</w:t>
      </w:r>
      <w:r w:rsidRPr="00AC3115">
        <w:rPr>
          <w:rFonts w:asciiTheme="majorHAnsi" w:hAnsiTheme="majorHAnsi"/>
        </w:rPr>
        <w:t>)</w:t>
      </w:r>
    </w:p>
    <w:p w:rsidR="00AC3115" w:rsidRPr="00AC3115" w:rsidRDefault="00AC3115" w:rsidP="00AC3115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Maintaining excellent relations with</w:t>
      </w:r>
      <w:r>
        <w:rPr>
          <w:rFonts w:asciiTheme="majorHAnsi" w:hAnsiTheme="majorHAnsi"/>
        </w:rPr>
        <w:t xml:space="preserve"> </w:t>
      </w:r>
      <w:r w:rsidRPr="00AC3115">
        <w:rPr>
          <w:rFonts w:asciiTheme="majorHAnsi" w:hAnsiTheme="majorHAnsi"/>
        </w:rPr>
        <w:t>al</w:t>
      </w:r>
      <w:r>
        <w:rPr>
          <w:rFonts w:asciiTheme="majorHAnsi" w:hAnsiTheme="majorHAnsi"/>
        </w:rPr>
        <w:t>l</w:t>
      </w:r>
      <w:r w:rsidRPr="00AC3115">
        <w:rPr>
          <w:rFonts w:asciiTheme="majorHAnsi" w:hAnsiTheme="majorHAnsi"/>
        </w:rPr>
        <w:t xml:space="preserve"> clients, offering customized solution to meet their requirements and boost organization.</w:t>
      </w:r>
    </w:p>
    <w:p w:rsidR="007F7C69" w:rsidRDefault="00AC3115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Responsible for Branch targets of CASA &amp; Priority segment.</w:t>
      </w:r>
    </w:p>
    <w:p w:rsidR="00AC3115" w:rsidRPr="007F7C69" w:rsidRDefault="00AC3115" w:rsidP="007F7C69">
      <w:pPr>
        <w:numPr>
          <w:ilvl w:val="0"/>
          <w:numId w:val="7"/>
        </w:numPr>
        <w:suppressAutoHyphens/>
        <w:jc w:val="both"/>
        <w:rPr>
          <w:rFonts w:asciiTheme="majorHAnsi" w:hAnsiTheme="majorHAnsi"/>
        </w:rPr>
      </w:pPr>
      <w:r w:rsidRPr="007F7C69">
        <w:rPr>
          <w:rFonts w:asciiTheme="majorHAnsi" w:hAnsiTheme="majorHAnsi"/>
        </w:rPr>
        <w:t>Perform as a front line sales force and contribute subsequently to the overall growth of the bank.</w:t>
      </w:r>
    </w:p>
    <w:p w:rsidR="00AC3115" w:rsidRDefault="00AC3115" w:rsidP="004B583E">
      <w:pPr>
        <w:rPr>
          <w:rFonts w:asciiTheme="majorHAnsi" w:hAnsiTheme="majorHAnsi"/>
          <w:b/>
          <w:bCs/>
          <w:sz w:val="22"/>
          <w:szCs w:val="22"/>
        </w:rPr>
      </w:pPr>
    </w:p>
    <w:p w:rsidR="00A242DA" w:rsidRDefault="00A242DA" w:rsidP="004B583E">
      <w:pPr>
        <w:rPr>
          <w:rFonts w:asciiTheme="majorHAnsi" w:hAnsiTheme="majorHAnsi"/>
          <w:b/>
          <w:bCs/>
          <w:sz w:val="22"/>
          <w:szCs w:val="22"/>
        </w:rPr>
      </w:pPr>
    </w:p>
    <w:p w:rsidR="00A242DA" w:rsidRDefault="00A242DA" w:rsidP="00A242DA">
      <w:pPr>
        <w:suppressAutoHyphens/>
        <w:jc w:val="both"/>
        <w:rPr>
          <w:rFonts w:asciiTheme="majorHAnsi" w:hAnsiTheme="majorHAnsi"/>
          <w:b/>
        </w:rPr>
      </w:pPr>
      <w:r w:rsidRPr="007159BD">
        <w:rPr>
          <w:rFonts w:asciiTheme="majorHAnsi" w:hAnsiTheme="majorHAnsi"/>
          <w:b/>
        </w:rPr>
        <w:t>Achievements:</w:t>
      </w:r>
    </w:p>
    <w:p w:rsidR="00A242DA" w:rsidRDefault="00A242DA" w:rsidP="00A242DA">
      <w:pPr>
        <w:suppressAutoHyphens/>
        <w:jc w:val="both"/>
        <w:rPr>
          <w:rFonts w:asciiTheme="majorHAnsi" w:hAnsiTheme="majorHAnsi"/>
          <w:b/>
        </w:rPr>
      </w:pPr>
    </w:p>
    <w:p w:rsidR="00A242DA" w:rsidRPr="007159BD" w:rsidRDefault="00A242DA" w:rsidP="00A242DA">
      <w:pPr>
        <w:pStyle w:val="ListParagraph"/>
        <w:numPr>
          <w:ilvl w:val="0"/>
          <w:numId w:val="18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Won Certificate for opening highest Exclusive Accounts in a month..</w:t>
      </w:r>
    </w:p>
    <w:p w:rsidR="00A242DA" w:rsidRDefault="00A242DA" w:rsidP="00A242DA">
      <w:pPr>
        <w:suppressAutoHyphens/>
        <w:jc w:val="both"/>
        <w:rPr>
          <w:rFonts w:asciiTheme="majorHAnsi" w:hAnsiTheme="majorHAnsi"/>
        </w:rPr>
      </w:pPr>
    </w:p>
    <w:p w:rsidR="00A242DA" w:rsidRDefault="00A242DA" w:rsidP="00A242DA">
      <w:pPr>
        <w:pStyle w:val="ListParagraph"/>
        <w:numPr>
          <w:ilvl w:val="0"/>
          <w:numId w:val="1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Done Highest GI in a </w:t>
      </w:r>
      <w:r w:rsidR="00C1474E">
        <w:rPr>
          <w:rFonts w:asciiTheme="majorHAnsi" w:hAnsiTheme="majorHAnsi"/>
        </w:rPr>
        <w:t>month.</w:t>
      </w:r>
    </w:p>
    <w:p w:rsidR="00C1474E" w:rsidRDefault="00C1474E" w:rsidP="00C1474E">
      <w:pPr>
        <w:pStyle w:val="ListParagraph"/>
        <w:suppressAutoHyphens/>
        <w:jc w:val="both"/>
        <w:rPr>
          <w:rFonts w:asciiTheme="majorHAnsi" w:hAnsiTheme="majorHAnsi"/>
        </w:rPr>
      </w:pPr>
    </w:p>
    <w:p w:rsidR="00C1474E" w:rsidRDefault="00C1474E" w:rsidP="00A242DA">
      <w:pPr>
        <w:pStyle w:val="ListParagraph"/>
        <w:numPr>
          <w:ilvl w:val="0"/>
          <w:numId w:val="1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Opened High Value accounts with value of 1 Crore and many more.</w:t>
      </w:r>
    </w:p>
    <w:p w:rsidR="00A242DA" w:rsidRPr="007159BD" w:rsidRDefault="00A242DA" w:rsidP="00A242DA">
      <w:pPr>
        <w:suppressAutoHyphens/>
        <w:ind w:left="360"/>
        <w:jc w:val="both"/>
        <w:rPr>
          <w:rFonts w:asciiTheme="majorHAnsi" w:hAnsiTheme="majorHAnsi"/>
        </w:rPr>
      </w:pPr>
    </w:p>
    <w:p w:rsidR="00A242DA" w:rsidRPr="007159BD" w:rsidRDefault="00A242DA" w:rsidP="00A242DA">
      <w:pPr>
        <w:pStyle w:val="ListParagraph"/>
        <w:numPr>
          <w:ilvl w:val="0"/>
          <w:numId w:val="17"/>
        </w:numPr>
        <w:suppressAutoHyphens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Won Certificate of Appreciation &amp; award by Regional Sales Manager- Mr. Yashwant Khare for opening highest number of Kotak 3 in 1 Accounts</w:t>
      </w:r>
    </w:p>
    <w:p w:rsidR="00A242DA" w:rsidRPr="00AC3115" w:rsidRDefault="00A242DA" w:rsidP="004B583E">
      <w:pPr>
        <w:rPr>
          <w:rFonts w:asciiTheme="majorHAnsi" w:hAnsiTheme="majorHAnsi"/>
          <w:b/>
          <w:bCs/>
          <w:sz w:val="22"/>
          <w:szCs w:val="22"/>
        </w:rPr>
      </w:pPr>
    </w:p>
    <w:p w:rsidR="007D6314" w:rsidRPr="00AC3115" w:rsidRDefault="007D6314" w:rsidP="007D631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2"/>
          <w:szCs w:val="22"/>
        </w:rPr>
      </w:pPr>
    </w:p>
    <w:p w:rsidR="00F62CCC" w:rsidRDefault="00F62CCC" w:rsidP="00F62CCC">
      <w:pPr>
        <w:pStyle w:val="Heading5"/>
        <w:shd w:val="clear" w:color="auto" w:fill="C0C0C0"/>
        <w:ind w:right="0"/>
        <w:rPr>
          <w:rFonts w:asciiTheme="majorHAnsi" w:hAnsiTheme="majorHAnsi"/>
          <w:sz w:val="24"/>
          <w:szCs w:val="24"/>
        </w:rPr>
      </w:pPr>
      <w:r w:rsidRPr="00AC3115">
        <w:rPr>
          <w:rFonts w:asciiTheme="majorHAnsi" w:hAnsiTheme="majorHAnsi"/>
          <w:sz w:val="24"/>
          <w:szCs w:val="24"/>
        </w:rPr>
        <w:t>Academic Profile</w:t>
      </w:r>
    </w:p>
    <w:p w:rsidR="00AC3115" w:rsidRDefault="00AC3115" w:rsidP="00AC3115"/>
    <w:p w:rsidR="00AC3115" w:rsidRPr="00AC3115" w:rsidRDefault="007F7C69" w:rsidP="00AC3115">
      <w:pPr>
        <w:pStyle w:val="ListParagraph"/>
        <w:numPr>
          <w:ilvl w:val="0"/>
          <w:numId w:val="14"/>
        </w:numPr>
      </w:pPr>
      <w:r>
        <w:t xml:space="preserve">Post </w:t>
      </w:r>
      <w:r w:rsidR="00C1474E">
        <w:t>Graduate in Commerce</w:t>
      </w:r>
      <w:r w:rsidR="00AC3115" w:rsidRPr="00AC3115">
        <w:rPr>
          <w:rFonts w:asciiTheme="majorHAnsi" w:hAnsiTheme="majorHAnsi"/>
          <w:sz w:val="22"/>
          <w:szCs w:val="22"/>
          <w:lang w:bidi="ml-IN"/>
        </w:rPr>
        <w:t xml:space="preserve"> from University of Rajasthan, Jaipur</w:t>
      </w:r>
      <w:r>
        <w:rPr>
          <w:rFonts w:asciiTheme="majorHAnsi" w:hAnsiTheme="majorHAnsi"/>
          <w:sz w:val="22"/>
          <w:szCs w:val="22"/>
          <w:lang w:bidi="ml-IN"/>
        </w:rPr>
        <w:t xml:space="preserve"> in year 2014.</w:t>
      </w:r>
    </w:p>
    <w:p w:rsidR="00F62CCC" w:rsidRPr="00AC3115" w:rsidRDefault="00F62CCC" w:rsidP="00AC3115">
      <w:pPr>
        <w:ind w:firstLine="45"/>
        <w:rPr>
          <w:rFonts w:asciiTheme="majorHAnsi" w:hAnsiTheme="majorHAnsi"/>
        </w:rPr>
      </w:pPr>
    </w:p>
    <w:p w:rsidR="006463E2" w:rsidRPr="00AC3115" w:rsidRDefault="006463E2" w:rsidP="00AC31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Graduation in B.Com from University of Rajasthan, Jaipur in year 2012</w:t>
      </w:r>
    </w:p>
    <w:p w:rsidR="00952F9E" w:rsidRPr="00AC3115" w:rsidRDefault="00952F9E" w:rsidP="00AC31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Sr. Secondary from Rajasthan Board of Secondary Education Ajmer in year 2009.</w:t>
      </w:r>
    </w:p>
    <w:p w:rsidR="006463E2" w:rsidRPr="00AC3115" w:rsidRDefault="006463E2" w:rsidP="00AC31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Secondary from Rajasthan Board of Secondary Education Ajmer in year 2007.</w:t>
      </w:r>
    </w:p>
    <w:p w:rsidR="00ED7D88" w:rsidRPr="00AC3115" w:rsidRDefault="00ED7D88" w:rsidP="00AC3115">
      <w:pPr>
        <w:ind w:firstLine="45"/>
        <w:rPr>
          <w:rFonts w:asciiTheme="majorHAnsi" w:hAnsiTheme="majorHAnsi"/>
        </w:rPr>
      </w:pPr>
    </w:p>
    <w:p w:rsidR="00316844" w:rsidRPr="00AC3115" w:rsidRDefault="00316844" w:rsidP="00316844">
      <w:pPr>
        <w:pStyle w:val="Heading6"/>
        <w:shd w:val="clear" w:color="auto" w:fill="C0C0C0"/>
        <w:rPr>
          <w:rFonts w:asciiTheme="majorHAnsi" w:hAnsiTheme="majorHAnsi"/>
          <w:sz w:val="24"/>
        </w:rPr>
      </w:pPr>
      <w:r w:rsidRPr="00AC3115">
        <w:rPr>
          <w:rFonts w:asciiTheme="majorHAnsi" w:hAnsiTheme="majorHAnsi"/>
          <w:sz w:val="24"/>
        </w:rPr>
        <w:t>Achievements</w:t>
      </w:r>
    </w:p>
    <w:p w:rsidR="00316844" w:rsidRPr="00AC3115" w:rsidRDefault="00316844" w:rsidP="00316844">
      <w:pPr>
        <w:spacing w:line="360" w:lineRule="auto"/>
        <w:jc w:val="both"/>
        <w:rPr>
          <w:rFonts w:asciiTheme="majorHAnsi" w:hAnsiTheme="majorHAnsi"/>
          <w:b/>
        </w:rPr>
      </w:pPr>
    </w:p>
    <w:p w:rsidR="00CF683C" w:rsidRPr="00AC3115" w:rsidRDefault="009074D9" w:rsidP="00952F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Active member of Red Cross in school days</w:t>
      </w:r>
      <w:r w:rsidR="00952F9E" w:rsidRPr="00AC3115">
        <w:rPr>
          <w:rFonts w:asciiTheme="majorHAnsi" w:hAnsiTheme="majorHAnsi"/>
        </w:rPr>
        <w:t>.</w:t>
      </w:r>
    </w:p>
    <w:p w:rsidR="00CF683C" w:rsidRPr="00AC3115" w:rsidRDefault="009074D9" w:rsidP="00952F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Active member in scout &amp; guide organization.</w:t>
      </w:r>
    </w:p>
    <w:p w:rsidR="009074D9" w:rsidRPr="00AC3115" w:rsidRDefault="009074D9" w:rsidP="00952F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</w:rPr>
      </w:pPr>
      <w:r w:rsidRPr="00AC3115">
        <w:rPr>
          <w:rFonts w:asciiTheme="majorHAnsi" w:hAnsiTheme="majorHAnsi"/>
        </w:rPr>
        <w:t>Played hockey at state level.</w:t>
      </w:r>
    </w:p>
    <w:p w:rsidR="00DA2E3B" w:rsidRDefault="00DA2E3B" w:rsidP="00ED7D88">
      <w:pPr>
        <w:pStyle w:val="Heading6"/>
        <w:shd w:val="clear" w:color="auto" w:fill="C0C0C0"/>
        <w:rPr>
          <w:rFonts w:asciiTheme="majorHAnsi" w:hAnsiTheme="majorHAnsi"/>
          <w:b w:val="0"/>
          <w:bCs w:val="0"/>
          <w:sz w:val="24"/>
        </w:rPr>
      </w:pPr>
    </w:p>
    <w:p w:rsidR="00DA2E3B" w:rsidRDefault="00DA2E3B" w:rsidP="00ED7D88">
      <w:pPr>
        <w:pStyle w:val="Heading6"/>
        <w:shd w:val="clear" w:color="auto" w:fill="C0C0C0"/>
        <w:rPr>
          <w:rFonts w:asciiTheme="majorHAnsi" w:hAnsiTheme="majorHAnsi"/>
          <w:b w:val="0"/>
          <w:bCs w:val="0"/>
          <w:sz w:val="24"/>
        </w:rPr>
      </w:pPr>
    </w:p>
    <w:p w:rsidR="00ED7D88" w:rsidRPr="00AC3115" w:rsidRDefault="00ED7D88" w:rsidP="00ED7D88">
      <w:pPr>
        <w:pStyle w:val="Heading6"/>
        <w:shd w:val="clear" w:color="auto" w:fill="C0C0C0"/>
        <w:rPr>
          <w:rFonts w:asciiTheme="majorHAnsi" w:hAnsiTheme="majorHAnsi"/>
          <w:sz w:val="24"/>
        </w:rPr>
      </w:pPr>
      <w:r w:rsidRPr="00AC3115">
        <w:rPr>
          <w:rFonts w:asciiTheme="majorHAnsi" w:hAnsiTheme="majorHAnsi"/>
          <w:sz w:val="24"/>
        </w:rPr>
        <w:t>Computer Knowledge</w:t>
      </w:r>
    </w:p>
    <w:p w:rsidR="00DA41AF" w:rsidRPr="00AC3115" w:rsidRDefault="00DA41AF" w:rsidP="00234FD9">
      <w:pPr>
        <w:spacing w:line="360" w:lineRule="auto"/>
        <w:jc w:val="both"/>
        <w:rPr>
          <w:rFonts w:asciiTheme="majorHAnsi" w:hAnsiTheme="majorHAnsi"/>
        </w:rPr>
      </w:pPr>
    </w:p>
    <w:p w:rsidR="00952F9E" w:rsidRPr="00AC3115" w:rsidRDefault="00952F9E" w:rsidP="00B5048E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MS OFFICE, MS EXCEL, OUTLOOK, MIS, DBMS</w:t>
      </w:r>
    </w:p>
    <w:p w:rsidR="00DA2E3B" w:rsidRDefault="00952F9E" w:rsidP="00DA2E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INTERNET</w:t>
      </w:r>
    </w:p>
    <w:p w:rsidR="00AC3115" w:rsidRPr="00DA2E3B" w:rsidRDefault="00AC3115" w:rsidP="00DA2E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DA2E3B">
        <w:rPr>
          <w:rFonts w:asciiTheme="majorHAnsi" w:hAnsiTheme="majorHAnsi"/>
          <w:sz w:val="22"/>
          <w:szCs w:val="22"/>
          <w:lang w:bidi="ml-IN"/>
        </w:rPr>
        <w:t>OPERATING SYSTEM- WINDOW</w:t>
      </w:r>
    </w:p>
    <w:p w:rsidR="00AC3115" w:rsidRPr="00AC3115" w:rsidRDefault="00AC3115" w:rsidP="00AC3115">
      <w:pPr>
        <w:autoSpaceDE w:val="0"/>
        <w:autoSpaceDN w:val="0"/>
        <w:adjustRightInd w:val="0"/>
        <w:spacing w:line="360" w:lineRule="auto"/>
        <w:ind w:left="360"/>
        <w:rPr>
          <w:rFonts w:asciiTheme="majorHAnsi" w:hAnsiTheme="majorHAnsi"/>
          <w:sz w:val="22"/>
          <w:szCs w:val="22"/>
          <w:lang w:bidi="ml-IN"/>
        </w:rPr>
      </w:pPr>
    </w:p>
    <w:p w:rsidR="00316844" w:rsidRPr="00AC3115" w:rsidRDefault="00B5048E" w:rsidP="0031684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C0C0C0"/>
        <w:spacing w:line="288" w:lineRule="atLeast"/>
        <w:rPr>
          <w:rFonts w:asciiTheme="majorHAnsi" w:hAnsiTheme="majorHAnsi"/>
          <w:b/>
        </w:rPr>
      </w:pPr>
      <w:r w:rsidRPr="00AC3115">
        <w:rPr>
          <w:rFonts w:asciiTheme="majorHAnsi" w:hAnsiTheme="majorHAnsi"/>
        </w:rPr>
        <w:t>Qualities</w:t>
      </w:r>
    </w:p>
    <w:p w:rsidR="00316844" w:rsidRPr="00AC3115" w:rsidRDefault="00316844" w:rsidP="00316844">
      <w:pPr>
        <w:spacing w:line="288" w:lineRule="atLeast"/>
        <w:rPr>
          <w:rFonts w:asciiTheme="majorHAnsi" w:hAnsiTheme="majorHAnsi"/>
          <w:b/>
        </w:rPr>
      </w:pPr>
    </w:p>
    <w:p w:rsidR="00B5048E" w:rsidRPr="00AC3115" w:rsidRDefault="00B5048E" w:rsidP="00AC31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Self committed and self disciplined</w:t>
      </w:r>
    </w:p>
    <w:p w:rsidR="00B5048E" w:rsidRPr="00AC3115" w:rsidRDefault="00B5048E" w:rsidP="00AC3115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Constant interest in learning</w:t>
      </w:r>
    </w:p>
    <w:p w:rsidR="00B5048E" w:rsidRPr="00AC3115" w:rsidRDefault="00B5048E" w:rsidP="00AC3115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Establishes mutual respect and trust in dealing with others</w:t>
      </w:r>
    </w:p>
    <w:p w:rsidR="00B5048E" w:rsidRDefault="00B5048E" w:rsidP="00AC3115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  <w:r w:rsidRPr="00AC3115">
        <w:rPr>
          <w:rFonts w:asciiTheme="majorHAnsi" w:hAnsiTheme="majorHAnsi"/>
          <w:sz w:val="22"/>
          <w:szCs w:val="22"/>
          <w:lang w:bidi="ml-IN"/>
        </w:rPr>
        <w:t>Enthusiastic</w:t>
      </w:r>
    </w:p>
    <w:p w:rsidR="00DA2E3B" w:rsidRDefault="00DA2E3B" w:rsidP="00DA2E3B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</w:p>
    <w:p w:rsidR="00DA2E3B" w:rsidRPr="00AC3115" w:rsidRDefault="00DA2E3B" w:rsidP="00DA2E3B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  <w:lang w:bidi="ml-IN"/>
        </w:rPr>
      </w:pPr>
    </w:p>
    <w:p w:rsidR="00F62CCC" w:rsidRPr="00AC3115" w:rsidRDefault="00F62CCC" w:rsidP="00F62CCC">
      <w:pPr>
        <w:pStyle w:val="Heading8"/>
        <w:pBdr>
          <w:right w:val="single" w:sz="4" w:space="0" w:color="auto"/>
        </w:pBdr>
        <w:shd w:val="clear" w:color="auto" w:fill="C0C0C0"/>
        <w:rPr>
          <w:rFonts w:asciiTheme="majorHAnsi" w:hAnsiTheme="majorHAnsi"/>
          <w:sz w:val="24"/>
        </w:rPr>
      </w:pPr>
      <w:r w:rsidRPr="00AC3115">
        <w:rPr>
          <w:rFonts w:asciiTheme="majorHAnsi" w:hAnsiTheme="majorHAnsi"/>
          <w:sz w:val="24"/>
        </w:rPr>
        <w:t>Personal Details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ab/>
      </w:r>
    </w:p>
    <w:p w:rsidR="00F62CCC" w:rsidRPr="00AC3115" w:rsidRDefault="00F62CCC" w:rsidP="00F62CCC">
      <w:pPr>
        <w:tabs>
          <w:tab w:val="left" w:pos="720"/>
          <w:tab w:val="left" w:pos="1440"/>
          <w:tab w:val="left" w:pos="2160"/>
          <w:tab w:val="left" w:pos="2880"/>
          <w:tab w:val="left" w:pos="3630"/>
        </w:tabs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>Name</w:t>
      </w:r>
      <w:r w:rsidRPr="00AC3115">
        <w:rPr>
          <w:rFonts w:asciiTheme="majorHAnsi" w:hAnsiTheme="majorHAnsi"/>
        </w:rPr>
        <w:tab/>
        <w:t xml:space="preserve"> </w:t>
      </w:r>
      <w:r w:rsidR="00CF683C" w:rsidRPr="00AC3115">
        <w:rPr>
          <w:rFonts w:asciiTheme="majorHAnsi" w:hAnsiTheme="majorHAnsi"/>
        </w:rPr>
        <w:t xml:space="preserve">   </w:t>
      </w:r>
      <w:r w:rsidR="009074D9" w:rsidRPr="00AC3115">
        <w:rPr>
          <w:rFonts w:asciiTheme="majorHAnsi" w:hAnsiTheme="majorHAnsi"/>
        </w:rPr>
        <w:t xml:space="preserve">        </w:t>
      </w:r>
      <w:r w:rsidR="00AC3115">
        <w:rPr>
          <w:rFonts w:asciiTheme="majorHAnsi" w:hAnsiTheme="majorHAnsi"/>
        </w:rPr>
        <w:tab/>
        <w:t xml:space="preserve"> </w:t>
      </w:r>
      <w:r w:rsidR="00AC3115">
        <w:rPr>
          <w:rFonts w:asciiTheme="majorHAnsi" w:hAnsiTheme="majorHAnsi"/>
        </w:rPr>
        <w:tab/>
        <w:t xml:space="preserve">:            </w:t>
      </w:r>
      <w:r w:rsidR="00630554" w:rsidRPr="00AC3115">
        <w:rPr>
          <w:rFonts w:asciiTheme="majorHAnsi" w:hAnsiTheme="majorHAnsi"/>
        </w:rPr>
        <w:t>T</w:t>
      </w:r>
      <w:r w:rsidR="009074D9" w:rsidRPr="00AC3115">
        <w:rPr>
          <w:rFonts w:asciiTheme="majorHAnsi" w:hAnsiTheme="majorHAnsi"/>
        </w:rPr>
        <w:t xml:space="preserve">ripti </w:t>
      </w:r>
      <w:r w:rsidR="00630554" w:rsidRPr="00AC3115">
        <w:rPr>
          <w:rFonts w:asciiTheme="majorHAnsi" w:hAnsiTheme="majorHAnsi"/>
        </w:rPr>
        <w:t>B</w:t>
      </w:r>
      <w:r w:rsidR="009074D9" w:rsidRPr="00AC3115">
        <w:rPr>
          <w:rFonts w:asciiTheme="majorHAnsi" w:hAnsiTheme="majorHAnsi"/>
        </w:rPr>
        <w:t>anerjee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Father’s Name  </w:t>
      </w:r>
      <w:r w:rsidR="00CF683C" w:rsidRPr="00AC3115">
        <w:rPr>
          <w:rFonts w:asciiTheme="majorHAnsi" w:hAnsiTheme="majorHAnsi"/>
        </w:rPr>
        <w:tab/>
        <w:t>:</w:t>
      </w:r>
      <w:r w:rsidR="00CF683C" w:rsidRPr="00AC3115">
        <w:rPr>
          <w:rFonts w:asciiTheme="majorHAnsi" w:hAnsiTheme="majorHAnsi"/>
        </w:rPr>
        <w:tab/>
        <w:t xml:space="preserve">Mr. </w:t>
      </w:r>
      <w:r w:rsidR="00630554" w:rsidRPr="00AC3115">
        <w:rPr>
          <w:rFonts w:asciiTheme="majorHAnsi" w:hAnsiTheme="majorHAnsi"/>
        </w:rPr>
        <w:t>Sujit</w:t>
      </w:r>
      <w:r w:rsidR="009074D9" w:rsidRPr="00AC3115">
        <w:rPr>
          <w:rFonts w:asciiTheme="majorHAnsi" w:hAnsiTheme="majorHAnsi"/>
        </w:rPr>
        <w:t xml:space="preserve"> kumar </w:t>
      </w:r>
      <w:r w:rsidR="00630554" w:rsidRPr="00AC3115">
        <w:rPr>
          <w:rFonts w:asciiTheme="majorHAnsi" w:hAnsiTheme="majorHAnsi"/>
        </w:rPr>
        <w:t>B</w:t>
      </w:r>
      <w:r w:rsidR="009074D9" w:rsidRPr="00AC3115">
        <w:rPr>
          <w:rFonts w:asciiTheme="majorHAnsi" w:hAnsiTheme="majorHAnsi"/>
        </w:rPr>
        <w:t>anerjee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>Mother’s Name</w:t>
      </w:r>
      <w:r w:rsidRPr="00AC3115">
        <w:rPr>
          <w:rFonts w:asciiTheme="majorHAnsi" w:hAnsiTheme="majorHAnsi"/>
        </w:rPr>
        <w:tab/>
        <w:t xml:space="preserve">: </w:t>
      </w:r>
      <w:r w:rsidR="009074D9" w:rsidRPr="00AC3115">
        <w:rPr>
          <w:rFonts w:asciiTheme="majorHAnsi" w:hAnsiTheme="majorHAnsi"/>
        </w:rPr>
        <w:tab/>
        <w:t>Mrs.</w:t>
      </w:r>
      <w:r w:rsidR="00630554" w:rsidRPr="00AC3115">
        <w:rPr>
          <w:rFonts w:asciiTheme="majorHAnsi" w:hAnsiTheme="majorHAnsi"/>
        </w:rPr>
        <w:t xml:space="preserve"> R</w:t>
      </w:r>
      <w:r w:rsidR="009074D9" w:rsidRPr="00AC3115">
        <w:rPr>
          <w:rFonts w:asciiTheme="majorHAnsi" w:hAnsiTheme="majorHAnsi"/>
        </w:rPr>
        <w:t xml:space="preserve">eena </w:t>
      </w:r>
      <w:r w:rsidR="00630554" w:rsidRPr="00AC3115">
        <w:rPr>
          <w:rFonts w:asciiTheme="majorHAnsi" w:hAnsiTheme="majorHAnsi"/>
        </w:rPr>
        <w:t>B</w:t>
      </w:r>
      <w:r w:rsidR="009074D9" w:rsidRPr="00AC3115">
        <w:rPr>
          <w:rFonts w:asciiTheme="majorHAnsi" w:hAnsiTheme="majorHAnsi"/>
        </w:rPr>
        <w:t>anerjee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>Date of Birth</w:t>
      </w:r>
      <w:r w:rsidRPr="00AC3115">
        <w:rPr>
          <w:rFonts w:asciiTheme="majorHAnsi" w:hAnsiTheme="majorHAnsi"/>
        </w:rPr>
        <w:tab/>
        <w:t xml:space="preserve">   </w:t>
      </w:r>
      <w:r w:rsidR="009074D9" w:rsidRPr="00AC3115">
        <w:rPr>
          <w:rFonts w:asciiTheme="majorHAnsi" w:hAnsiTheme="majorHAnsi"/>
        </w:rPr>
        <w:tab/>
        <w:t xml:space="preserve">:           </w:t>
      </w:r>
      <w:r w:rsidR="00AC3115">
        <w:rPr>
          <w:rFonts w:asciiTheme="majorHAnsi" w:hAnsiTheme="majorHAnsi"/>
        </w:rPr>
        <w:t xml:space="preserve">  </w:t>
      </w:r>
      <w:r w:rsidR="009074D9" w:rsidRPr="00AC3115">
        <w:rPr>
          <w:rFonts w:asciiTheme="majorHAnsi" w:hAnsiTheme="majorHAnsi"/>
        </w:rPr>
        <w:t>31</w:t>
      </w:r>
      <w:r w:rsidR="009074D9" w:rsidRPr="00AC3115">
        <w:rPr>
          <w:rFonts w:asciiTheme="majorHAnsi" w:hAnsiTheme="majorHAnsi"/>
          <w:vertAlign w:val="superscript"/>
        </w:rPr>
        <w:t>st</w:t>
      </w:r>
      <w:r w:rsidR="009074D9" w:rsidRPr="00AC3115">
        <w:rPr>
          <w:rFonts w:asciiTheme="majorHAnsi" w:hAnsiTheme="majorHAnsi"/>
        </w:rPr>
        <w:t xml:space="preserve"> march1991</w:t>
      </w:r>
    </w:p>
    <w:p w:rsidR="00F62CCC" w:rsidRPr="00AC3115" w:rsidRDefault="00F62CCC" w:rsidP="00F62CCC">
      <w:pPr>
        <w:spacing w:line="288" w:lineRule="atLeast"/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Gender </w:t>
      </w:r>
      <w:r w:rsidRPr="00AC3115">
        <w:rPr>
          <w:rFonts w:asciiTheme="majorHAnsi" w:hAnsiTheme="majorHAnsi"/>
        </w:rPr>
        <w:tab/>
      </w:r>
      <w:r w:rsidRPr="00AC3115">
        <w:rPr>
          <w:rFonts w:asciiTheme="majorHAnsi" w:hAnsiTheme="majorHAnsi"/>
        </w:rPr>
        <w:tab/>
        <w:t>:</w:t>
      </w:r>
      <w:r w:rsidRPr="00AC3115">
        <w:rPr>
          <w:rFonts w:asciiTheme="majorHAnsi" w:hAnsiTheme="majorHAnsi"/>
        </w:rPr>
        <w:tab/>
      </w:r>
      <w:r w:rsidR="009074D9" w:rsidRPr="00AC3115">
        <w:rPr>
          <w:rFonts w:asciiTheme="majorHAnsi" w:hAnsiTheme="majorHAnsi"/>
        </w:rPr>
        <w:t>female</w:t>
      </w:r>
    </w:p>
    <w:p w:rsidR="00F62CCC" w:rsidRPr="00AC3115" w:rsidRDefault="00F62CCC" w:rsidP="00F62CCC">
      <w:pPr>
        <w:rPr>
          <w:rFonts w:asciiTheme="majorHAnsi" w:hAnsiTheme="majorHAnsi"/>
        </w:rPr>
      </w:pPr>
      <w:r w:rsidRPr="00AC3115">
        <w:rPr>
          <w:rFonts w:asciiTheme="majorHAnsi" w:hAnsiTheme="majorHAnsi"/>
        </w:rPr>
        <w:t>Nationality</w:t>
      </w:r>
      <w:r w:rsidRPr="00AC3115">
        <w:rPr>
          <w:rFonts w:asciiTheme="majorHAnsi" w:hAnsiTheme="majorHAnsi"/>
        </w:rPr>
        <w:tab/>
        <w:t xml:space="preserve">            :</w:t>
      </w:r>
      <w:r w:rsidRPr="00AC3115">
        <w:rPr>
          <w:rFonts w:asciiTheme="majorHAnsi" w:hAnsiTheme="majorHAnsi"/>
        </w:rPr>
        <w:tab/>
      </w:r>
      <w:r w:rsidR="00AC3115">
        <w:rPr>
          <w:rFonts w:asciiTheme="majorHAnsi" w:hAnsiTheme="majorHAnsi"/>
        </w:rPr>
        <w:tab/>
      </w:r>
      <w:r w:rsidRPr="00AC3115">
        <w:rPr>
          <w:rFonts w:asciiTheme="majorHAnsi" w:hAnsiTheme="majorHAnsi"/>
        </w:rPr>
        <w:t>Indian</w:t>
      </w:r>
    </w:p>
    <w:p w:rsidR="007F7C69" w:rsidRDefault="00F62CCC" w:rsidP="007F7C69">
      <w:pPr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Marital Status      </w:t>
      </w:r>
      <w:r w:rsidRPr="00AC3115">
        <w:rPr>
          <w:rFonts w:asciiTheme="majorHAnsi" w:hAnsiTheme="majorHAnsi"/>
        </w:rPr>
        <w:tab/>
        <w:t>:</w:t>
      </w:r>
      <w:r w:rsidRPr="00AC3115">
        <w:rPr>
          <w:rFonts w:asciiTheme="majorHAnsi" w:hAnsiTheme="majorHAnsi"/>
        </w:rPr>
        <w:tab/>
      </w:r>
      <w:r w:rsidR="008B7221">
        <w:rPr>
          <w:rFonts w:asciiTheme="majorHAnsi" w:hAnsiTheme="majorHAnsi"/>
        </w:rPr>
        <w:t>Single</w:t>
      </w:r>
    </w:p>
    <w:p w:rsidR="00F62CCC" w:rsidRPr="007F7C69" w:rsidRDefault="00F62CCC" w:rsidP="007F7C69">
      <w:pPr>
        <w:rPr>
          <w:rFonts w:asciiTheme="majorHAnsi" w:hAnsiTheme="majorHAnsi"/>
        </w:rPr>
      </w:pPr>
      <w:r w:rsidRPr="00AC3115">
        <w:rPr>
          <w:rFonts w:asciiTheme="majorHAnsi" w:hAnsiTheme="majorHAnsi"/>
          <w:bCs/>
        </w:rPr>
        <w:t>Language Known</w:t>
      </w:r>
      <w:r w:rsidRPr="00AC3115">
        <w:rPr>
          <w:rFonts w:asciiTheme="majorHAnsi" w:hAnsiTheme="majorHAnsi"/>
          <w:bCs/>
        </w:rPr>
        <w:tab/>
      </w:r>
      <w:r w:rsidRPr="00AC3115">
        <w:rPr>
          <w:rFonts w:asciiTheme="majorHAnsi" w:hAnsiTheme="majorHAnsi"/>
          <w:b/>
          <w:bCs/>
        </w:rPr>
        <w:t>:</w:t>
      </w:r>
      <w:r w:rsidR="009074D9" w:rsidRPr="00AC3115">
        <w:rPr>
          <w:rFonts w:asciiTheme="majorHAnsi" w:hAnsiTheme="majorHAnsi"/>
          <w:b/>
          <w:bCs/>
        </w:rPr>
        <w:t xml:space="preserve">          </w:t>
      </w:r>
      <w:r w:rsidRPr="00AC3115">
        <w:rPr>
          <w:rFonts w:asciiTheme="majorHAnsi" w:hAnsiTheme="majorHAnsi"/>
          <w:bCs/>
        </w:rPr>
        <w:t xml:space="preserve"> </w:t>
      </w:r>
      <w:r w:rsidR="00AC3115">
        <w:rPr>
          <w:rFonts w:asciiTheme="majorHAnsi" w:hAnsiTheme="majorHAnsi"/>
          <w:bCs/>
        </w:rPr>
        <w:t xml:space="preserve">  </w:t>
      </w:r>
      <w:r w:rsidR="00CF683C" w:rsidRPr="00AC3115">
        <w:rPr>
          <w:rFonts w:asciiTheme="majorHAnsi" w:hAnsiTheme="majorHAnsi"/>
          <w:bCs/>
        </w:rPr>
        <w:t xml:space="preserve">Hindi, </w:t>
      </w:r>
      <w:r w:rsidR="00630554" w:rsidRPr="00AC3115">
        <w:rPr>
          <w:rFonts w:asciiTheme="majorHAnsi" w:hAnsiTheme="majorHAnsi"/>
          <w:bCs/>
        </w:rPr>
        <w:t>R</w:t>
      </w:r>
      <w:r w:rsidR="00CF683C" w:rsidRPr="00AC3115">
        <w:rPr>
          <w:rFonts w:asciiTheme="majorHAnsi" w:hAnsiTheme="majorHAnsi"/>
          <w:bCs/>
        </w:rPr>
        <w:t>ajasthani</w:t>
      </w:r>
      <w:r w:rsidR="009074D9" w:rsidRPr="00AC3115">
        <w:rPr>
          <w:rFonts w:asciiTheme="majorHAnsi" w:hAnsiTheme="majorHAnsi"/>
          <w:bCs/>
        </w:rPr>
        <w:t>,</w:t>
      </w:r>
      <w:r w:rsidR="00630554" w:rsidRPr="00AC3115">
        <w:rPr>
          <w:rFonts w:asciiTheme="majorHAnsi" w:hAnsiTheme="majorHAnsi"/>
          <w:bCs/>
        </w:rPr>
        <w:t xml:space="preserve"> B</w:t>
      </w:r>
      <w:r w:rsidR="009074D9" w:rsidRPr="00AC3115">
        <w:rPr>
          <w:rFonts w:asciiTheme="majorHAnsi" w:hAnsiTheme="majorHAnsi"/>
          <w:bCs/>
        </w:rPr>
        <w:t>engali</w:t>
      </w:r>
    </w:p>
    <w:p w:rsidR="00DF075C" w:rsidRPr="00AC3115" w:rsidRDefault="00DF075C" w:rsidP="00F62CCC">
      <w:pPr>
        <w:spacing w:line="288" w:lineRule="atLeast"/>
        <w:rPr>
          <w:rFonts w:asciiTheme="majorHAnsi" w:hAnsiTheme="majorHAnsi"/>
          <w:b/>
          <w:bCs/>
        </w:rPr>
      </w:pPr>
    </w:p>
    <w:p w:rsidR="00F62CCC" w:rsidRDefault="00F62CCC" w:rsidP="00F62CCC">
      <w:pPr>
        <w:spacing w:line="288" w:lineRule="atLeast"/>
        <w:rPr>
          <w:rFonts w:asciiTheme="majorHAnsi" w:hAnsiTheme="majorHAnsi"/>
          <w:b/>
          <w:bCs/>
        </w:rPr>
      </w:pPr>
    </w:p>
    <w:p w:rsidR="00DA2E3B" w:rsidRDefault="00DA2E3B" w:rsidP="00F62CCC">
      <w:pPr>
        <w:spacing w:line="288" w:lineRule="atLeast"/>
        <w:rPr>
          <w:rFonts w:asciiTheme="majorHAnsi" w:hAnsiTheme="majorHAnsi"/>
          <w:b/>
          <w:bCs/>
        </w:rPr>
      </w:pPr>
    </w:p>
    <w:p w:rsidR="00DA2E3B" w:rsidRPr="00AC3115" w:rsidRDefault="00DA2E3B" w:rsidP="00F62CCC">
      <w:pPr>
        <w:spacing w:line="288" w:lineRule="atLeast"/>
        <w:rPr>
          <w:rFonts w:asciiTheme="majorHAnsi" w:hAnsiTheme="majorHAnsi"/>
          <w:b/>
          <w:bCs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7"/>
      </w:tblGrid>
      <w:tr w:rsidR="00F62CCC" w:rsidRPr="00AC3115" w:rsidTr="00E25EB2">
        <w:trPr>
          <w:trHeight w:val="392"/>
        </w:trPr>
        <w:tc>
          <w:tcPr>
            <w:tcW w:w="10387" w:type="dxa"/>
            <w:shd w:val="clear" w:color="auto" w:fill="B3B3B3"/>
          </w:tcPr>
          <w:p w:rsidR="00F62CCC" w:rsidRPr="00AC3115" w:rsidRDefault="00F62CCC" w:rsidP="0036636C">
            <w:pPr>
              <w:spacing w:line="288" w:lineRule="atLeast"/>
              <w:rPr>
                <w:rFonts w:asciiTheme="majorHAnsi" w:hAnsiTheme="majorHAnsi"/>
                <w:bCs/>
              </w:rPr>
            </w:pPr>
            <w:r w:rsidRPr="00AC3115">
              <w:rPr>
                <w:rFonts w:asciiTheme="majorHAnsi" w:hAnsiTheme="majorHAnsi"/>
                <w:b/>
                <w:bCs/>
              </w:rPr>
              <w:t>Permanent Address:</w:t>
            </w:r>
            <w:r w:rsidRPr="00AC3115">
              <w:rPr>
                <w:rFonts w:asciiTheme="majorHAnsi" w:hAnsiTheme="majorHAnsi"/>
                <w:bCs/>
              </w:rPr>
              <w:t xml:space="preserve"> </w:t>
            </w:r>
          </w:p>
        </w:tc>
      </w:tr>
    </w:tbl>
    <w:p w:rsidR="00F62CCC" w:rsidRPr="00AC3115" w:rsidRDefault="00F62CCC" w:rsidP="00F62CCC">
      <w:pPr>
        <w:spacing w:line="288" w:lineRule="atLeast"/>
        <w:rPr>
          <w:rFonts w:asciiTheme="majorHAnsi" w:hAnsiTheme="majorHAnsi"/>
          <w:bCs/>
        </w:rPr>
      </w:pPr>
    </w:p>
    <w:p w:rsidR="009074D9" w:rsidRPr="00AC3115" w:rsidRDefault="009074D9" w:rsidP="009074D9">
      <w:pPr>
        <w:rPr>
          <w:rFonts w:asciiTheme="majorHAnsi" w:hAnsiTheme="majorHAnsi"/>
          <w:b/>
        </w:rPr>
      </w:pPr>
      <w:r w:rsidRPr="00AC3115">
        <w:rPr>
          <w:rFonts w:asciiTheme="majorHAnsi" w:hAnsiTheme="majorHAnsi"/>
          <w:b/>
        </w:rPr>
        <w:t>B-7, krishnapuri colony</w:t>
      </w:r>
    </w:p>
    <w:p w:rsidR="009074D9" w:rsidRPr="00AC3115" w:rsidRDefault="009074D9" w:rsidP="009074D9">
      <w:pPr>
        <w:rPr>
          <w:rFonts w:asciiTheme="majorHAnsi" w:hAnsiTheme="majorHAnsi"/>
          <w:b/>
        </w:rPr>
      </w:pPr>
      <w:r w:rsidRPr="00AC3115">
        <w:rPr>
          <w:rFonts w:asciiTheme="majorHAnsi" w:hAnsiTheme="majorHAnsi"/>
          <w:b/>
        </w:rPr>
        <w:t>Old Ramgarh Moad,</w:t>
      </w:r>
    </w:p>
    <w:p w:rsidR="009074D9" w:rsidRPr="00AC3115" w:rsidRDefault="009074D9" w:rsidP="009074D9">
      <w:pPr>
        <w:rPr>
          <w:rFonts w:asciiTheme="majorHAnsi" w:hAnsiTheme="majorHAnsi"/>
          <w:b/>
        </w:rPr>
      </w:pPr>
      <w:r w:rsidRPr="00AC3115">
        <w:rPr>
          <w:rFonts w:asciiTheme="majorHAnsi" w:hAnsiTheme="majorHAnsi"/>
          <w:b/>
        </w:rPr>
        <w:t>Amer Road, Jaipur</w:t>
      </w:r>
    </w:p>
    <w:p w:rsidR="009074D9" w:rsidRPr="00AC3115" w:rsidRDefault="009074D9" w:rsidP="009074D9">
      <w:pPr>
        <w:rPr>
          <w:rFonts w:asciiTheme="majorHAnsi" w:hAnsiTheme="majorHAnsi"/>
          <w:b/>
        </w:rPr>
      </w:pPr>
      <w:r w:rsidRPr="00AC3115">
        <w:rPr>
          <w:rFonts w:asciiTheme="majorHAnsi" w:hAnsiTheme="majorHAnsi"/>
          <w:b/>
        </w:rPr>
        <w:t>Rajasthan</w:t>
      </w:r>
    </w:p>
    <w:p w:rsidR="00DA2E3B" w:rsidRPr="00DA2E3B" w:rsidRDefault="009074D9" w:rsidP="00DA2E3B">
      <w:pPr>
        <w:spacing w:line="288" w:lineRule="atLeast"/>
        <w:rPr>
          <w:rFonts w:asciiTheme="majorHAnsi" w:hAnsiTheme="majorHAnsi"/>
          <w:b/>
          <w:bCs/>
        </w:rPr>
      </w:pPr>
      <w:r w:rsidRPr="00AC3115">
        <w:rPr>
          <w:rFonts w:asciiTheme="majorHAnsi" w:hAnsiTheme="majorHAnsi"/>
          <w:b/>
          <w:bCs/>
        </w:rPr>
        <w:t>Mob. No. –</w:t>
      </w:r>
      <w:r w:rsidR="005762A2" w:rsidRPr="00AC3115">
        <w:rPr>
          <w:rFonts w:asciiTheme="majorHAnsi" w:hAnsiTheme="majorHAnsi"/>
          <w:b/>
          <w:bCs/>
        </w:rPr>
        <w:t xml:space="preserve"> 0</w:t>
      </w:r>
      <w:r w:rsidR="00095666" w:rsidRPr="00AC3115">
        <w:rPr>
          <w:rFonts w:asciiTheme="majorHAnsi" w:hAnsiTheme="majorHAnsi"/>
          <w:b/>
          <w:bCs/>
        </w:rPr>
        <w:t>9024669495</w:t>
      </w:r>
    </w:p>
    <w:p w:rsidR="00DA2E3B" w:rsidRDefault="00DA2E3B" w:rsidP="00F62CCC">
      <w:pPr>
        <w:tabs>
          <w:tab w:val="left" w:pos="3300"/>
        </w:tabs>
        <w:rPr>
          <w:rFonts w:asciiTheme="majorHAnsi" w:hAnsiTheme="majorHAnsi"/>
          <w:b/>
          <w:shadow/>
          <w:u w:val="single"/>
        </w:rPr>
      </w:pPr>
    </w:p>
    <w:p w:rsidR="00DA2E3B" w:rsidRPr="00AC3115" w:rsidRDefault="00DA2E3B" w:rsidP="00F62CCC">
      <w:pPr>
        <w:tabs>
          <w:tab w:val="left" w:pos="3300"/>
        </w:tabs>
        <w:rPr>
          <w:rFonts w:asciiTheme="majorHAnsi" w:hAnsiTheme="majorHAnsi"/>
          <w:b/>
          <w:shadow/>
          <w:u w:val="single"/>
        </w:rPr>
      </w:pPr>
    </w:p>
    <w:tbl>
      <w:tblPr>
        <w:tblW w:w="10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78"/>
      </w:tblGrid>
      <w:tr w:rsidR="00F62CCC" w:rsidRPr="00AC3115" w:rsidTr="00E25EB2">
        <w:trPr>
          <w:trHeight w:val="364"/>
        </w:trPr>
        <w:tc>
          <w:tcPr>
            <w:tcW w:w="10578" w:type="dxa"/>
            <w:shd w:val="clear" w:color="auto" w:fill="B3B3B3"/>
          </w:tcPr>
          <w:p w:rsidR="00F62CCC" w:rsidRPr="00AC3115" w:rsidRDefault="00F62CCC" w:rsidP="0036636C">
            <w:pPr>
              <w:tabs>
                <w:tab w:val="left" w:pos="3300"/>
              </w:tabs>
              <w:rPr>
                <w:rFonts w:asciiTheme="majorHAnsi" w:hAnsiTheme="majorHAnsi"/>
                <w:b/>
                <w:shadow/>
              </w:rPr>
            </w:pPr>
            <w:r w:rsidRPr="00AC3115">
              <w:rPr>
                <w:rFonts w:asciiTheme="majorHAnsi" w:hAnsiTheme="majorHAnsi"/>
                <w:b/>
                <w:shadow/>
              </w:rPr>
              <w:lastRenderedPageBreak/>
              <w:t>Reference</w:t>
            </w:r>
            <w:r w:rsidR="00AC3115">
              <w:rPr>
                <w:rFonts w:asciiTheme="majorHAnsi" w:hAnsiTheme="majorHAnsi"/>
                <w:b/>
                <w:shadow/>
              </w:rPr>
              <w:t>s</w:t>
            </w:r>
            <w:r w:rsidRPr="00AC3115">
              <w:rPr>
                <w:rFonts w:asciiTheme="majorHAnsi" w:hAnsiTheme="majorHAnsi"/>
                <w:b/>
                <w:shadow/>
              </w:rPr>
              <w:t>:</w:t>
            </w:r>
          </w:p>
        </w:tc>
      </w:tr>
    </w:tbl>
    <w:p w:rsidR="00630554" w:rsidRPr="00AC3115" w:rsidRDefault="00F62CCC" w:rsidP="00630554">
      <w:pPr>
        <w:tabs>
          <w:tab w:val="left" w:pos="3300"/>
        </w:tabs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      </w:t>
      </w:r>
    </w:p>
    <w:p w:rsidR="00F62CCC" w:rsidRDefault="00AC3115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  <w:t xml:space="preserve">Mr. </w:t>
      </w:r>
      <w:r w:rsidR="00DA2E3B">
        <w:rPr>
          <w:rFonts w:asciiTheme="majorHAnsi" w:hAnsiTheme="majorHAnsi"/>
          <w:bCs/>
          <w:shadow/>
        </w:rPr>
        <w:t>Gaurav Sharma (Branch</w:t>
      </w:r>
      <w:r>
        <w:rPr>
          <w:rFonts w:asciiTheme="majorHAnsi" w:hAnsiTheme="majorHAnsi"/>
          <w:bCs/>
          <w:shadow/>
        </w:rPr>
        <w:t xml:space="preserve"> Sales Manager)</w:t>
      </w:r>
    </w:p>
    <w:p w:rsidR="00AC3115" w:rsidRDefault="00C1474E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  <w:t>Kotak Mahindra</w:t>
      </w:r>
      <w:r w:rsidR="00AC3115">
        <w:rPr>
          <w:rFonts w:asciiTheme="majorHAnsi" w:hAnsiTheme="majorHAnsi"/>
          <w:bCs/>
          <w:shadow/>
        </w:rPr>
        <w:t xml:space="preserve"> Bank Ltd.</w:t>
      </w:r>
    </w:p>
    <w:p w:rsidR="00AC3115" w:rsidRDefault="00AC3115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 xml:space="preserve"> </w:t>
      </w:r>
      <w:r w:rsidR="005F44CC">
        <w:rPr>
          <w:rFonts w:asciiTheme="majorHAnsi" w:hAnsiTheme="majorHAnsi"/>
          <w:bCs/>
          <w:shadow/>
        </w:rPr>
        <w:t xml:space="preserve">                   Johari Bazar </w:t>
      </w:r>
      <w:r>
        <w:rPr>
          <w:rFonts w:asciiTheme="majorHAnsi" w:hAnsiTheme="majorHAnsi"/>
          <w:bCs/>
          <w:shadow/>
        </w:rPr>
        <w:t>Jaipur</w:t>
      </w:r>
    </w:p>
    <w:p w:rsidR="00AC3115" w:rsidRDefault="00AC3115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  <w:t>Cell No. +91</w:t>
      </w:r>
      <w:r w:rsidR="00C1474E">
        <w:rPr>
          <w:rFonts w:asciiTheme="majorHAnsi" w:hAnsiTheme="majorHAnsi"/>
          <w:bCs/>
          <w:shadow/>
        </w:rPr>
        <w:t>9982673556</w:t>
      </w:r>
    </w:p>
    <w:p w:rsidR="00DA2E3B" w:rsidRDefault="00DA2E3B" w:rsidP="00DA2E3B">
      <w:pPr>
        <w:tabs>
          <w:tab w:val="left" w:pos="594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</w:p>
    <w:p w:rsidR="00DA2E3B" w:rsidRDefault="00DA2E3B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</w:p>
    <w:p w:rsidR="00DA2E3B" w:rsidRDefault="00DA2E3B" w:rsidP="00F62CCC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</w:p>
    <w:p w:rsidR="00DA2E3B" w:rsidRDefault="00DA2E3B" w:rsidP="00DA2E3B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  <w:r>
        <w:rPr>
          <w:rFonts w:asciiTheme="majorHAnsi" w:hAnsiTheme="majorHAnsi"/>
          <w:bCs/>
          <w:shadow/>
        </w:rPr>
        <w:tab/>
      </w:r>
    </w:p>
    <w:p w:rsidR="00AC3115" w:rsidRDefault="00DA2E3B" w:rsidP="00DA2E3B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  <w:r w:rsidR="00AC3115">
        <w:rPr>
          <w:rFonts w:asciiTheme="majorHAnsi" w:hAnsiTheme="majorHAnsi"/>
          <w:bCs/>
          <w:shadow/>
        </w:rPr>
        <w:t xml:space="preserve">Mr. </w:t>
      </w:r>
      <w:r w:rsidR="005F44CC">
        <w:rPr>
          <w:rFonts w:asciiTheme="majorHAnsi" w:hAnsiTheme="majorHAnsi"/>
          <w:bCs/>
          <w:shadow/>
        </w:rPr>
        <w:t>Sheby Philip</w:t>
      </w:r>
      <w:r w:rsidR="00AC3115">
        <w:rPr>
          <w:rFonts w:asciiTheme="majorHAnsi" w:hAnsiTheme="majorHAnsi"/>
          <w:bCs/>
          <w:shadow/>
        </w:rPr>
        <w:t xml:space="preserve"> (</w:t>
      </w:r>
      <w:r w:rsidR="008B7221">
        <w:rPr>
          <w:rFonts w:asciiTheme="majorHAnsi" w:hAnsiTheme="majorHAnsi"/>
          <w:bCs/>
          <w:shadow/>
        </w:rPr>
        <w:t>Branch</w:t>
      </w:r>
      <w:r w:rsidR="00AC3115">
        <w:rPr>
          <w:rFonts w:asciiTheme="majorHAnsi" w:hAnsiTheme="majorHAnsi"/>
          <w:bCs/>
          <w:shadow/>
        </w:rPr>
        <w:t xml:space="preserve"> Manager)</w:t>
      </w:r>
    </w:p>
    <w:p w:rsidR="00AC3115" w:rsidRDefault="00AC3115" w:rsidP="00AC3115">
      <w:pPr>
        <w:tabs>
          <w:tab w:val="left" w:pos="3300"/>
        </w:tabs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>Indusind Bank Ltd.</w:t>
      </w:r>
    </w:p>
    <w:p w:rsidR="00AC3115" w:rsidRDefault="005F44CC" w:rsidP="00AC3115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 xml:space="preserve">                    Johari Bazar </w:t>
      </w:r>
      <w:r w:rsidR="00AC3115">
        <w:rPr>
          <w:rFonts w:asciiTheme="majorHAnsi" w:hAnsiTheme="majorHAnsi"/>
          <w:bCs/>
          <w:shadow/>
        </w:rPr>
        <w:t xml:space="preserve"> Jaipur</w:t>
      </w:r>
    </w:p>
    <w:p w:rsidR="00AC3115" w:rsidRDefault="00AC3115" w:rsidP="00AC3115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  <w:t>Cell No. +91</w:t>
      </w:r>
      <w:r w:rsidR="005F44CC">
        <w:rPr>
          <w:rFonts w:asciiTheme="majorHAnsi" w:hAnsiTheme="majorHAnsi"/>
          <w:bCs/>
          <w:shadow/>
        </w:rPr>
        <w:t>9828999467</w:t>
      </w:r>
    </w:p>
    <w:p w:rsidR="00AC3115" w:rsidRDefault="00AC3115" w:rsidP="00AC3115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</w:p>
    <w:p w:rsidR="00DA2E3B" w:rsidRDefault="00AC3115" w:rsidP="00AC3115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</w:p>
    <w:p w:rsidR="00DA2E3B" w:rsidRDefault="00DA2E3B" w:rsidP="00DA2E3B">
      <w:pPr>
        <w:tabs>
          <w:tab w:val="left" w:pos="3300"/>
        </w:tabs>
        <w:rPr>
          <w:rFonts w:asciiTheme="majorHAnsi" w:hAnsiTheme="majorHAnsi"/>
          <w:bCs/>
          <w:shadow/>
        </w:rPr>
      </w:pPr>
    </w:p>
    <w:p w:rsidR="00630554" w:rsidRPr="00AC3115" w:rsidRDefault="00DA2E3B" w:rsidP="00AC3115">
      <w:pPr>
        <w:tabs>
          <w:tab w:val="left" w:pos="3300"/>
        </w:tabs>
        <w:ind w:hanging="1080"/>
        <w:rPr>
          <w:rFonts w:asciiTheme="majorHAnsi" w:hAnsiTheme="majorHAnsi"/>
          <w:bCs/>
          <w:shadow/>
        </w:rPr>
      </w:pPr>
      <w:r>
        <w:rPr>
          <w:rFonts w:asciiTheme="majorHAnsi" w:hAnsiTheme="majorHAnsi"/>
          <w:bCs/>
          <w:shadow/>
        </w:rPr>
        <w:tab/>
      </w:r>
      <w:r w:rsidR="005056B4" w:rsidRPr="00AC3115">
        <w:rPr>
          <w:rFonts w:asciiTheme="majorHAnsi" w:hAnsiTheme="majorHAnsi"/>
        </w:rPr>
        <w:t>Date:</w:t>
      </w:r>
      <w:r w:rsidR="005F44CC">
        <w:rPr>
          <w:rFonts w:asciiTheme="majorHAnsi" w:hAnsiTheme="majorHAnsi"/>
        </w:rPr>
        <w:t xml:space="preserve"> </w:t>
      </w:r>
    </w:p>
    <w:p w:rsidR="00630554" w:rsidRPr="00AC3115" w:rsidRDefault="00630554" w:rsidP="00630554">
      <w:pPr>
        <w:tabs>
          <w:tab w:val="left" w:pos="3300"/>
        </w:tabs>
        <w:ind w:hanging="1080"/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               </w:t>
      </w:r>
      <w:r w:rsidR="00F62CCC" w:rsidRPr="00AC3115">
        <w:rPr>
          <w:rFonts w:asciiTheme="majorHAnsi" w:hAnsiTheme="majorHAnsi"/>
        </w:rPr>
        <w:t xml:space="preserve"> </w:t>
      </w:r>
    </w:p>
    <w:p w:rsidR="00412F02" w:rsidRPr="00AC3115" w:rsidRDefault="00630554" w:rsidP="00630554">
      <w:pPr>
        <w:tabs>
          <w:tab w:val="left" w:pos="3300"/>
        </w:tabs>
        <w:ind w:hanging="1080"/>
        <w:rPr>
          <w:rFonts w:asciiTheme="majorHAnsi" w:hAnsiTheme="majorHAnsi"/>
        </w:rPr>
      </w:pPr>
      <w:r w:rsidRPr="00AC3115">
        <w:rPr>
          <w:rFonts w:asciiTheme="majorHAnsi" w:hAnsiTheme="majorHAnsi"/>
        </w:rPr>
        <w:t xml:space="preserve">              </w:t>
      </w:r>
      <w:r w:rsidR="00AC3115">
        <w:rPr>
          <w:rFonts w:asciiTheme="majorHAnsi" w:hAnsiTheme="majorHAnsi"/>
        </w:rPr>
        <w:t xml:space="preserve">    </w:t>
      </w:r>
      <w:r w:rsidRPr="00AC3115">
        <w:rPr>
          <w:rFonts w:asciiTheme="majorHAnsi" w:hAnsiTheme="majorHAnsi"/>
        </w:rPr>
        <w:t xml:space="preserve">  </w:t>
      </w:r>
      <w:r w:rsidR="00F62CCC" w:rsidRPr="00AC3115">
        <w:rPr>
          <w:rFonts w:asciiTheme="majorHAnsi" w:hAnsiTheme="majorHAnsi"/>
        </w:rPr>
        <w:t xml:space="preserve">Place:    </w:t>
      </w:r>
      <w:r w:rsidR="008B7221">
        <w:rPr>
          <w:rFonts w:asciiTheme="majorHAnsi" w:hAnsiTheme="majorHAnsi"/>
        </w:rPr>
        <w:t>Jaipur</w:t>
      </w:r>
      <w:r w:rsidR="00F62CCC" w:rsidRPr="00AC3115">
        <w:rPr>
          <w:rFonts w:asciiTheme="majorHAnsi" w:hAnsiTheme="majorHAnsi"/>
        </w:rPr>
        <w:t xml:space="preserve">                                                                   </w:t>
      </w:r>
      <w:r w:rsidR="005056B4" w:rsidRPr="00AC3115">
        <w:rPr>
          <w:rFonts w:asciiTheme="majorHAnsi" w:hAnsiTheme="majorHAnsi"/>
        </w:rPr>
        <w:t xml:space="preserve">                               </w:t>
      </w:r>
      <w:r w:rsidR="00F62CCC" w:rsidRPr="00AC3115">
        <w:rPr>
          <w:rFonts w:asciiTheme="majorHAnsi" w:hAnsiTheme="majorHAnsi"/>
        </w:rPr>
        <w:t xml:space="preserve">      (</w:t>
      </w:r>
      <w:r w:rsidR="009074D9" w:rsidRPr="00AC3115">
        <w:rPr>
          <w:rFonts w:asciiTheme="majorHAnsi" w:hAnsiTheme="majorHAnsi"/>
        </w:rPr>
        <w:t xml:space="preserve">Tripti </w:t>
      </w:r>
      <w:r w:rsidRPr="00AC3115">
        <w:rPr>
          <w:rFonts w:asciiTheme="majorHAnsi" w:hAnsiTheme="majorHAnsi"/>
        </w:rPr>
        <w:t>B</w:t>
      </w:r>
      <w:r w:rsidR="009074D9" w:rsidRPr="00AC3115">
        <w:rPr>
          <w:rFonts w:asciiTheme="majorHAnsi" w:hAnsiTheme="majorHAnsi"/>
        </w:rPr>
        <w:t>anerjee</w:t>
      </w:r>
      <w:r w:rsidR="00F62CCC" w:rsidRPr="00AC3115">
        <w:rPr>
          <w:rFonts w:asciiTheme="majorHAnsi" w:hAnsiTheme="majorHAnsi"/>
        </w:rPr>
        <w:t>)</w:t>
      </w:r>
    </w:p>
    <w:sectPr w:rsidR="00412F02" w:rsidRPr="00AC3115" w:rsidSect="0041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67C" w:rsidRDefault="00B1067C" w:rsidP="00316844">
      <w:r>
        <w:separator/>
      </w:r>
    </w:p>
  </w:endnote>
  <w:endnote w:type="continuationSeparator" w:id="1">
    <w:p w:rsidR="00B1067C" w:rsidRDefault="00B1067C" w:rsidP="00316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67C" w:rsidRDefault="00B1067C" w:rsidP="00316844">
      <w:r>
        <w:separator/>
      </w:r>
    </w:p>
  </w:footnote>
  <w:footnote w:type="continuationSeparator" w:id="1">
    <w:p w:rsidR="00B1067C" w:rsidRDefault="00B1067C" w:rsidP="00316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">
    <w:nsid w:val="00000006"/>
    <w:multiLevelType w:val="multilevel"/>
    <w:tmpl w:val="00000006"/>
    <w:name w:val="RTF_Num 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7"/>
    <w:multiLevelType w:val="multilevel"/>
    <w:tmpl w:val="00000007"/>
    <w:name w:val="RTF_Num 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RTF_Num 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84534A3"/>
    <w:multiLevelType w:val="hybridMultilevel"/>
    <w:tmpl w:val="13527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83B74"/>
    <w:multiLevelType w:val="hybridMultilevel"/>
    <w:tmpl w:val="0816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251B"/>
    <w:multiLevelType w:val="hybridMultilevel"/>
    <w:tmpl w:val="63A2A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B3FB5"/>
    <w:multiLevelType w:val="hybridMultilevel"/>
    <w:tmpl w:val="7196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9215F"/>
    <w:multiLevelType w:val="hybridMultilevel"/>
    <w:tmpl w:val="F26EE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050F5"/>
    <w:multiLevelType w:val="hybridMultilevel"/>
    <w:tmpl w:val="1B4CB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0D44A7"/>
    <w:multiLevelType w:val="hybridMultilevel"/>
    <w:tmpl w:val="E56E5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C7731"/>
    <w:multiLevelType w:val="hybridMultilevel"/>
    <w:tmpl w:val="D708E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14DAB"/>
    <w:multiLevelType w:val="hybridMultilevel"/>
    <w:tmpl w:val="A3940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C6F32"/>
    <w:multiLevelType w:val="hybridMultilevel"/>
    <w:tmpl w:val="4144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3764D"/>
    <w:multiLevelType w:val="hybridMultilevel"/>
    <w:tmpl w:val="6EDE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B77B8A"/>
    <w:multiLevelType w:val="hybridMultilevel"/>
    <w:tmpl w:val="851886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6339C8"/>
    <w:multiLevelType w:val="hybridMultilevel"/>
    <w:tmpl w:val="F31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07274"/>
    <w:multiLevelType w:val="hybridMultilevel"/>
    <w:tmpl w:val="4530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2"/>
  </w:num>
  <w:num w:numId="5">
    <w:abstractNumId w:val="1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16"/>
  </w:num>
  <w:num w:numId="12">
    <w:abstractNumId w:val="5"/>
  </w:num>
  <w:num w:numId="13">
    <w:abstractNumId w:val="11"/>
  </w:num>
  <w:num w:numId="14">
    <w:abstractNumId w:val="7"/>
  </w:num>
  <w:num w:numId="15">
    <w:abstractNumId w:val="6"/>
  </w:num>
  <w:num w:numId="16">
    <w:abstractNumId w:val="13"/>
  </w:num>
  <w:num w:numId="17">
    <w:abstractNumId w:val="1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CCC"/>
    <w:rsid w:val="00095666"/>
    <w:rsid w:val="000C7DF0"/>
    <w:rsid w:val="00100066"/>
    <w:rsid w:val="00121F45"/>
    <w:rsid w:val="00130E1A"/>
    <w:rsid w:val="00134369"/>
    <w:rsid w:val="001367D0"/>
    <w:rsid w:val="001574F8"/>
    <w:rsid w:val="00184213"/>
    <w:rsid w:val="0018549B"/>
    <w:rsid w:val="001A4FCE"/>
    <w:rsid w:val="00234FD9"/>
    <w:rsid w:val="002438A6"/>
    <w:rsid w:val="002864A2"/>
    <w:rsid w:val="00316844"/>
    <w:rsid w:val="0039321E"/>
    <w:rsid w:val="00412F02"/>
    <w:rsid w:val="004305B5"/>
    <w:rsid w:val="004379E0"/>
    <w:rsid w:val="00463272"/>
    <w:rsid w:val="004A50D9"/>
    <w:rsid w:val="004B3054"/>
    <w:rsid w:val="004B583E"/>
    <w:rsid w:val="00504FB2"/>
    <w:rsid w:val="005056B4"/>
    <w:rsid w:val="00527B95"/>
    <w:rsid w:val="005762A2"/>
    <w:rsid w:val="005A0F6E"/>
    <w:rsid w:val="005E46EB"/>
    <w:rsid w:val="005F44CC"/>
    <w:rsid w:val="0060522A"/>
    <w:rsid w:val="00630554"/>
    <w:rsid w:val="006463E2"/>
    <w:rsid w:val="00657193"/>
    <w:rsid w:val="00667E6A"/>
    <w:rsid w:val="00673C46"/>
    <w:rsid w:val="00705374"/>
    <w:rsid w:val="007159BD"/>
    <w:rsid w:val="00721FF2"/>
    <w:rsid w:val="007272B4"/>
    <w:rsid w:val="007939E9"/>
    <w:rsid w:val="007A73C1"/>
    <w:rsid w:val="007B3E95"/>
    <w:rsid w:val="007C32F9"/>
    <w:rsid w:val="007C3745"/>
    <w:rsid w:val="007D6314"/>
    <w:rsid w:val="007E3679"/>
    <w:rsid w:val="007F7C69"/>
    <w:rsid w:val="00821530"/>
    <w:rsid w:val="00831C5E"/>
    <w:rsid w:val="0083418F"/>
    <w:rsid w:val="00855BF2"/>
    <w:rsid w:val="00892247"/>
    <w:rsid w:val="008B7221"/>
    <w:rsid w:val="008D333C"/>
    <w:rsid w:val="009074D9"/>
    <w:rsid w:val="00952F9E"/>
    <w:rsid w:val="00A13316"/>
    <w:rsid w:val="00A242DA"/>
    <w:rsid w:val="00A51B89"/>
    <w:rsid w:val="00A66729"/>
    <w:rsid w:val="00A764DD"/>
    <w:rsid w:val="00AB4028"/>
    <w:rsid w:val="00AC3115"/>
    <w:rsid w:val="00B1067C"/>
    <w:rsid w:val="00B22C08"/>
    <w:rsid w:val="00B5048E"/>
    <w:rsid w:val="00B854C5"/>
    <w:rsid w:val="00BF21D7"/>
    <w:rsid w:val="00C1474E"/>
    <w:rsid w:val="00C235CC"/>
    <w:rsid w:val="00C95C06"/>
    <w:rsid w:val="00CB1F0A"/>
    <w:rsid w:val="00CF683C"/>
    <w:rsid w:val="00D22DCC"/>
    <w:rsid w:val="00D8683E"/>
    <w:rsid w:val="00DA0E8C"/>
    <w:rsid w:val="00DA2E3B"/>
    <w:rsid w:val="00DA41AF"/>
    <w:rsid w:val="00DB2A13"/>
    <w:rsid w:val="00DB4E98"/>
    <w:rsid w:val="00DE23FF"/>
    <w:rsid w:val="00DF075C"/>
    <w:rsid w:val="00E12BBE"/>
    <w:rsid w:val="00E25EB2"/>
    <w:rsid w:val="00E519C5"/>
    <w:rsid w:val="00E74970"/>
    <w:rsid w:val="00E872C8"/>
    <w:rsid w:val="00E90BD5"/>
    <w:rsid w:val="00E90D2A"/>
    <w:rsid w:val="00ED7D88"/>
    <w:rsid w:val="00EF654C"/>
    <w:rsid w:val="00F605CF"/>
    <w:rsid w:val="00F62CCC"/>
    <w:rsid w:val="00F6796E"/>
    <w:rsid w:val="00F80546"/>
    <w:rsid w:val="00F94008"/>
    <w:rsid w:val="00FB79CB"/>
    <w:rsid w:val="00FE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62CCC"/>
    <w:pPr>
      <w:keepNext/>
      <w:spacing w:line="288" w:lineRule="atLeast"/>
      <w:ind w:firstLine="3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62CCC"/>
    <w:pPr>
      <w:keepNext/>
      <w:spacing w:line="288" w:lineRule="atLeast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62C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680"/>
      </w:tabs>
      <w:spacing w:line="288" w:lineRule="atLeast"/>
      <w:ind w:right="-900"/>
      <w:outlineLvl w:val="4"/>
    </w:pPr>
    <w:rPr>
      <w:b/>
      <w:bCs/>
      <w:sz w:val="28"/>
      <w:szCs w:val="22"/>
    </w:rPr>
  </w:style>
  <w:style w:type="paragraph" w:styleId="Heading6">
    <w:name w:val="heading 6"/>
    <w:basedOn w:val="Normal"/>
    <w:next w:val="Normal"/>
    <w:link w:val="Heading6Char"/>
    <w:qFormat/>
    <w:rsid w:val="00F62C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8" w:lineRule="atLeast"/>
      <w:outlineLvl w:val="5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F62C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8" w:lineRule="atLeast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link w:val="Heading9Char"/>
    <w:qFormat/>
    <w:rsid w:val="00F62CC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2C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62C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62CCC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6Char">
    <w:name w:val="Heading 6 Char"/>
    <w:basedOn w:val="DefaultParagraphFont"/>
    <w:link w:val="Heading6"/>
    <w:rsid w:val="00F62CC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F62CCC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9Char">
    <w:name w:val="Heading 9 Char"/>
    <w:basedOn w:val="DefaultParagraphFont"/>
    <w:link w:val="Heading9"/>
    <w:rsid w:val="00F62CCC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F62CCC"/>
    <w:rPr>
      <w:strike w:val="0"/>
      <w:dstrike w:val="0"/>
      <w:color w:val="00339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6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6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6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84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CF68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68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46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tibanerjee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9ADF8-F9AC-4C44-9C69-B0ECC2A6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shyam</cp:lastModifiedBy>
  <cp:revision>5</cp:revision>
  <cp:lastPrinted>2014-05-03T06:47:00Z</cp:lastPrinted>
  <dcterms:created xsi:type="dcterms:W3CDTF">2015-04-16T20:15:00Z</dcterms:created>
  <dcterms:modified xsi:type="dcterms:W3CDTF">2015-04-16T20:40:00Z</dcterms:modified>
</cp:coreProperties>
</file>