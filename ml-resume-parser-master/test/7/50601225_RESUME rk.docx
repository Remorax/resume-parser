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7C" w:rsidRDefault="0033067C">
      <w:pPr>
        <w:jc w:val="both"/>
        <w:rPr>
          <w:rFonts w:ascii="Cambria" w:hAnsi="Cambria" w:cs="Cambria"/>
          <w:b/>
          <w:bCs/>
        </w:rPr>
      </w:pPr>
    </w:p>
    <w:p w:rsidR="00BB4DED" w:rsidRDefault="00BB4DED">
      <w:pPr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                                               </w:t>
      </w:r>
    </w:p>
    <w:p w:rsidR="00BB4DED" w:rsidRDefault="00BB4DED">
      <w:pPr>
        <w:jc w:val="both"/>
        <w:rPr>
          <w:rFonts w:ascii="Cambria" w:hAnsi="Cambria" w:cs="Cambria"/>
          <w:b/>
          <w:bCs/>
        </w:rPr>
      </w:pPr>
    </w:p>
    <w:p w:rsidR="00BB4DED" w:rsidRDefault="00BB4DED">
      <w:pPr>
        <w:jc w:val="both"/>
        <w:rPr>
          <w:rFonts w:ascii="Cambria" w:hAnsi="Cambria" w:cs="Cambria"/>
          <w:b/>
          <w:sz w:val="20"/>
          <w:szCs w:val="20"/>
        </w:rPr>
      </w:pPr>
      <w:r>
        <w:rPr>
          <w:rFonts w:ascii="Cambria" w:hAnsi="Cambria" w:cs="Cambria"/>
          <w:b/>
          <w:bCs/>
        </w:rPr>
        <w:t>GEETANANDA RAMAKRISHNA.K</w:t>
      </w:r>
    </w:p>
    <w:p w:rsidR="00BB4DED" w:rsidRDefault="00BB4DED">
      <w:pPr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 xml:space="preserve">Mobile: </w:t>
      </w:r>
      <w:r>
        <w:rPr>
          <w:rFonts w:ascii="Cambria" w:hAnsi="Cambria" w:cs="Cambria"/>
          <w:sz w:val="20"/>
          <w:szCs w:val="20"/>
        </w:rPr>
        <w:t>+91-9949444413</w:t>
      </w:r>
      <w:r>
        <w:rPr>
          <w:rFonts w:ascii="Cambria" w:hAnsi="Cambria" w:cs="Cambria"/>
          <w:sz w:val="20"/>
          <w:szCs w:val="20"/>
          <w:lang w:val="en-US"/>
        </w:rPr>
        <w:tab/>
      </w:r>
      <w:r>
        <w:rPr>
          <w:rFonts w:ascii="Cambria" w:hAnsi="Cambria" w:cs="Cambria"/>
          <w:sz w:val="20"/>
          <w:szCs w:val="20"/>
          <w:lang w:val="en-US"/>
        </w:rPr>
        <w:tab/>
        <w:t xml:space="preserve">                                                      e</w:t>
      </w:r>
      <w:r>
        <w:rPr>
          <w:rFonts w:ascii="Cambria" w:hAnsi="Cambria" w:cs="Cambria"/>
          <w:b/>
          <w:sz w:val="20"/>
          <w:szCs w:val="20"/>
        </w:rPr>
        <w:t>-mail</w:t>
      </w:r>
      <w:r>
        <w:rPr>
          <w:rFonts w:ascii="Cambria" w:hAnsi="Cambria" w:cs="Cambria"/>
          <w:b/>
        </w:rPr>
        <w:t>:</w:t>
      </w:r>
      <w:r>
        <w:rPr>
          <w:rFonts w:ascii="Cambria" w:eastAsia="Calibri" w:hAnsi="Cambria" w:cs="Cambria"/>
          <w:lang w:val="en-US"/>
        </w:rPr>
        <w:t xml:space="preserve"> geetanandark</w:t>
      </w:r>
      <w:r>
        <w:t>@gmail.com</w:t>
      </w:r>
    </w:p>
    <w:p w:rsidR="00BB4DED" w:rsidRDefault="00BB4DED">
      <w:pPr>
        <w:jc w:val="both"/>
        <w:rPr>
          <w:rFonts w:ascii="Cambria" w:hAnsi="Cambria" w:cs="Cambria"/>
          <w:sz w:val="20"/>
          <w:szCs w:val="20"/>
        </w:rPr>
      </w:pPr>
    </w:p>
    <w:p w:rsidR="00BB4DED" w:rsidRDefault="00BB4DED">
      <w:pPr>
        <w:shd w:val="clear" w:color="auto" w:fill="E0E0E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JOB OBJECTIVE</w:t>
      </w:r>
    </w:p>
    <w:p w:rsidR="00BB4DED" w:rsidRDefault="00BB4DED">
      <w:pPr>
        <w:jc w:val="both"/>
        <w:rPr>
          <w:rFonts w:ascii="Cambria" w:hAnsi="Cambria" w:cs="Cambria"/>
          <w:sz w:val="20"/>
          <w:szCs w:val="20"/>
        </w:rPr>
      </w:pPr>
    </w:p>
    <w:p w:rsidR="00BB4DED" w:rsidRDefault="00BB4DED">
      <w:pPr>
        <w:jc w:val="both"/>
        <w:rPr>
          <w:rFonts w:ascii="Cambria" w:hAnsi="Cambria" w:cs="Cambria"/>
          <w:bCs/>
          <w:lang w:val="en-US"/>
        </w:rPr>
      </w:pPr>
      <w:r>
        <w:rPr>
          <w:rFonts w:ascii="Cambria" w:hAnsi="Cambria" w:cs="Cambria"/>
        </w:rPr>
        <w:t>Seeking  assignments in Banking Operations, Sales &amp; Marketing, Client Servicing and Investment &amp;</w:t>
      </w:r>
      <w:r>
        <w:rPr>
          <w:rFonts w:ascii="Cambria" w:hAnsi="Cambria" w:cs="Cambria"/>
          <w:b/>
          <w:bCs/>
        </w:rPr>
        <w:t xml:space="preserve"> Corporate Banking</w:t>
      </w:r>
      <w:r>
        <w:rPr>
          <w:rFonts w:ascii="Cambria" w:hAnsi="Cambria" w:cs="Cambria"/>
        </w:rPr>
        <w:t xml:space="preserve"> with an organization of repute preferably in banking sector</w:t>
      </w:r>
    </w:p>
    <w:p w:rsidR="00BB4DED" w:rsidRDefault="00BB4DED">
      <w:pPr>
        <w:tabs>
          <w:tab w:val="left" w:pos="1233"/>
        </w:tabs>
        <w:ind w:left="2160" w:hanging="2160"/>
        <w:jc w:val="both"/>
        <w:rPr>
          <w:rFonts w:ascii="Cambria" w:hAnsi="Cambria" w:cs="Cambria"/>
          <w:bCs/>
          <w:lang w:val="en-US"/>
        </w:rPr>
      </w:pPr>
    </w:p>
    <w:p w:rsidR="00BB4DED" w:rsidRDefault="00BB4DED">
      <w:pPr>
        <w:jc w:val="both"/>
        <w:rPr>
          <w:rFonts w:ascii="Cambria" w:hAnsi="Cambria" w:cs="Cambria"/>
        </w:rPr>
      </w:pPr>
    </w:p>
    <w:p w:rsidR="00BB4DED" w:rsidRDefault="00BB4DED">
      <w:pPr>
        <w:shd w:val="clear" w:color="auto" w:fill="E0E0E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PROFILE SUMMARY</w:t>
      </w:r>
    </w:p>
    <w:p w:rsidR="00BB4DED" w:rsidRDefault="00BB4DED">
      <w:pPr>
        <w:tabs>
          <w:tab w:val="left" w:pos="720"/>
        </w:tabs>
        <w:jc w:val="both"/>
        <w:rPr>
          <w:rFonts w:ascii="Cambria" w:hAnsi="Cambria" w:cs="Cambria"/>
          <w:sz w:val="20"/>
          <w:szCs w:val="20"/>
        </w:rPr>
      </w:pP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A qui</w:t>
      </w:r>
      <w:r w:rsidR="0033067C">
        <w:rPr>
          <w:rFonts w:ascii="Cambria" w:hAnsi="Cambria" w:cs="Cambria"/>
        </w:rPr>
        <w:t xml:space="preserve">ck learner and organizer with 7 </w:t>
      </w:r>
      <w:r>
        <w:rPr>
          <w:rFonts w:ascii="Cambria" w:hAnsi="Cambria" w:cs="Cambria"/>
        </w:rPr>
        <w:t>years of experience in Financial services marketing.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Presently associated with Axis Bank Limited, Hyderabad as ASSISTANT MANAGER-SALES.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Proficient in activities of marketing of financial products like mutual funds and financial planning solutions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Adept in assisting the customers and managing the investment portfolio.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Instrumental in implementing strategic business plans, maintaining seamless cross-functional coordination and ensuring optimal utilisation of resources increasing revenue.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</w:pPr>
      <w:r>
        <w:rPr>
          <w:rFonts w:ascii="Cambria" w:hAnsi="Cambria" w:cs="Cambria"/>
        </w:rPr>
        <w:t>Disseminates  strong convincing skills , people management, training, patience, presentation, analytical and organisational skills</w:t>
      </w:r>
      <w:r>
        <w:rPr>
          <w:rFonts w:ascii="Cambria" w:hAnsi="Cambria" w:cs="Cambria"/>
          <w:sz w:val="20"/>
          <w:szCs w:val="20"/>
        </w:rPr>
        <w:t>.</w:t>
      </w:r>
    </w:p>
    <w:p w:rsidR="00BB4DED" w:rsidRDefault="00BB4DED">
      <w:pPr>
        <w:tabs>
          <w:tab w:val="left" w:pos="720"/>
        </w:tabs>
        <w:jc w:val="both"/>
      </w:pPr>
    </w:p>
    <w:p w:rsidR="00BB4DED" w:rsidRDefault="00BB4DED">
      <w:pPr>
        <w:jc w:val="both"/>
        <w:rPr>
          <w:rFonts w:ascii="Cambria" w:hAnsi="Cambria" w:cs="Cambria"/>
          <w:sz w:val="20"/>
          <w:szCs w:val="20"/>
        </w:rPr>
      </w:pPr>
    </w:p>
    <w:p w:rsidR="00BB4DED" w:rsidRDefault="00BB4DED">
      <w:pPr>
        <w:shd w:val="clear" w:color="auto" w:fill="E0E0E0"/>
        <w:jc w:val="both"/>
        <w:rPr>
          <w:rFonts w:ascii="Cambria" w:hAnsi="Cambria" w:cs="Cambria"/>
          <w:bCs/>
          <w:sz w:val="20"/>
          <w:szCs w:val="20"/>
          <w:lang w:val="en-IN"/>
        </w:rPr>
      </w:pPr>
      <w:r>
        <w:rPr>
          <w:rFonts w:ascii="Cambria" w:hAnsi="Cambria" w:cs="Cambria"/>
          <w:b/>
          <w:sz w:val="20"/>
          <w:szCs w:val="20"/>
        </w:rPr>
        <w:t>CORE COMPETENCIES</w:t>
      </w:r>
    </w:p>
    <w:p w:rsidR="00BB4DED" w:rsidRDefault="00BB4DED">
      <w:pPr>
        <w:spacing w:after="40"/>
        <w:jc w:val="both"/>
        <w:rPr>
          <w:rFonts w:ascii="Cambria" w:hAnsi="Cambria" w:cs="Cambria"/>
          <w:bCs/>
          <w:sz w:val="20"/>
          <w:szCs w:val="20"/>
          <w:lang w:val="en-IN"/>
        </w:rPr>
      </w:pPr>
    </w:p>
    <w:p w:rsidR="00BB4DED" w:rsidRDefault="00BB4DED">
      <w:pPr>
        <w:spacing w:after="40"/>
        <w:jc w:val="both"/>
        <w:rPr>
          <w:rFonts w:ascii="Cambria" w:hAnsi="Cambria" w:cs="Cambria"/>
        </w:rPr>
      </w:pPr>
      <w:r>
        <w:rPr>
          <w:rFonts w:ascii="Cambria" w:hAnsi="Cambria" w:cs="Cambria"/>
          <w:bCs/>
          <w:lang w:val="en-IN"/>
        </w:rPr>
        <w:t>Financial Planning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Undertaking investment advisory discipline that incorporates </w:t>
      </w:r>
      <w:hyperlink r:id="rId6" w:history="1">
        <w:r>
          <w:rPr>
            <w:rStyle w:val="Hyperlink"/>
            <w:rFonts w:ascii="Cambria" w:hAnsi="Cambria"/>
          </w:rPr>
          <w:t>financial planning</w:t>
        </w:r>
      </w:hyperlink>
      <w:r>
        <w:rPr>
          <w:rFonts w:ascii="Cambria" w:hAnsi="Cambria" w:cs="Cambria"/>
        </w:rPr>
        <w:t xml:space="preserve"> and services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  <w:lang w:val="en-IN"/>
        </w:rPr>
      </w:pPr>
      <w:r>
        <w:rPr>
          <w:rFonts w:ascii="Cambria" w:hAnsi="Cambria" w:cs="Cambria"/>
        </w:rPr>
        <w:t>Creating analyst report for the company outlining the pros &amp; cons of investment opportunity in India including cost analysis</w:t>
      </w:r>
      <w:r>
        <w:rPr>
          <w:rFonts w:ascii="Cambria" w:hAnsi="Cambria" w:cs="Cambria"/>
          <w:lang w:val="en-IN"/>
        </w:rPr>
        <w:t>, growth &amp; long &amp; short term planning</w:t>
      </w:r>
    </w:p>
    <w:p w:rsidR="00BB4DED" w:rsidRDefault="00BB4DED">
      <w:pPr>
        <w:jc w:val="both"/>
        <w:rPr>
          <w:rFonts w:ascii="Cambria" w:hAnsi="Cambria" w:cs="Cambria"/>
          <w:lang w:val="en-IN"/>
        </w:rPr>
      </w:pPr>
    </w:p>
    <w:p w:rsidR="00BB4DED" w:rsidRDefault="00BB4DED">
      <w:pPr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IN"/>
        </w:rPr>
        <w:t xml:space="preserve">Banking Operations 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Conceptualising and implementing competent strategies with a view to penetrate new accounts and expand existing ones for a wide range of Banking Products / Services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  <w:lang w:val="en-IN"/>
        </w:rPr>
      </w:pPr>
      <w:r>
        <w:rPr>
          <w:rFonts w:ascii="Cambria" w:hAnsi="Cambria" w:cs="Cambria"/>
        </w:rPr>
        <w:t>Managing</w:t>
      </w:r>
      <w:r>
        <w:rPr>
          <w:rFonts w:ascii="Cambria" w:hAnsi="Cambria" w:cs="Cambria"/>
          <w:lang w:val="en-IN"/>
        </w:rPr>
        <w:t xml:space="preserve"> the wide gamut of banking functions for CASA Accounts</w:t>
      </w:r>
    </w:p>
    <w:p w:rsidR="00BB4DED" w:rsidRDefault="00BB4DED">
      <w:pPr>
        <w:jc w:val="both"/>
        <w:rPr>
          <w:rFonts w:ascii="Cambria" w:hAnsi="Cambria" w:cs="Cambria"/>
          <w:lang w:val="en-IN"/>
        </w:rPr>
      </w:pPr>
    </w:p>
    <w:p w:rsidR="00BB4DED" w:rsidRDefault="00BB4DED">
      <w:pPr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IN"/>
        </w:rPr>
        <w:t>Client Relationship Management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Managing customer centric, banking operations &amp; ensuring customer satisfaction by achieving delivery &amp; service quality norms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Building and maintaining healthy business relations with clients for cross selling various banking products and providing advisory</w:t>
      </w:r>
      <w:r>
        <w:rPr>
          <w:rFonts w:ascii="Cambria" w:hAnsi="Cambria" w:cs="Cambria"/>
          <w:lang w:val="en-IN"/>
        </w:rPr>
        <w:t xml:space="preserve"> services</w:t>
      </w:r>
    </w:p>
    <w:p w:rsidR="00BB4DED" w:rsidRDefault="00BB4DED">
      <w:pPr>
        <w:jc w:val="both"/>
        <w:rPr>
          <w:rFonts w:ascii="Cambria" w:hAnsi="Cambria" w:cs="Cambria"/>
        </w:rPr>
      </w:pPr>
    </w:p>
    <w:p w:rsidR="00BB4DED" w:rsidRDefault="00BB4DED">
      <w:pPr>
        <w:shd w:val="clear" w:color="auto" w:fill="E0E0E0"/>
        <w:jc w:val="both"/>
        <w:rPr>
          <w:rFonts w:ascii="Cambria" w:hAnsi="Cambria" w:cs="Cambria"/>
          <w:lang w:val="en-US"/>
        </w:rPr>
      </w:pPr>
      <w:r>
        <w:rPr>
          <w:rFonts w:ascii="Cambria" w:hAnsi="Cambria" w:cs="Cambria"/>
          <w:b/>
        </w:rPr>
        <w:t>ORGANISATIONAL EXPERIENCE</w:t>
      </w:r>
    </w:p>
    <w:p w:rsidR="00BB4DED" w:rsidRDefault="00BB4DED">
      <w:pPr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:rsidR="00BB4DED" w:rsidRDefault="00BB4DED">
      <w:pPr>
        <w:pStyle w:val="ListParagraph"/>
        <w:numPr>
          <w:ilvl w:val="0"/>
          <w:numId w:val="4"/>
        </w:numPr>
        <w:tabs>
          <w:tab w:val="left" w:pos="1530"/>
        </w:tabs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Currently working with AXIS Bank LTD as Assistant Manager(Aug 2010-Till date)</w:t>
      </w:r>
    </w:p>
    <w:p w:rsidR="00BB4DED" w:rsidRDefault="00BB4DED">
      <w:pPr>
        <w:pStyle w:val="ListParagraph"/>
        <w:numPr>
          <w:ilvl w:val="0"/>
          <w:numId w:val="4"/>
        </w:numPr>
        <w:tabs>
          <w:tab w:val="left" w:pos="1530"/>
        </w:tabs>
        <w:jc w:val="both"/>
        <w:rPr>
          <w:rFonts w:ascii="Cambria" w:hAnsi="Cambria" w:cs="Cambria"/>
          <w:lang w:val="en-US"/>
        </w:rPr>
      </w:pPr>
      <w:r>
        <w:rPr>
          <w:rFonts w:ascii="Cambria" w:hAnsi="Cambria" w:cs="Cambria"/>
          <w:b/>
          <w:bCs/>
        </w:rPr>
        <w:t xml:space="preserve">Worked with HDFC Bank LTD as </w:t>
      </w:r>
      <w:r w:rsidR="00A74CA0">
        <w:rPr>
          <w:rFonts w:ascii="Cambria" w:hAnsi="Cambria" w:cs="Cambria"/>
          <w:b/>
          <w:bCs/>
        </w:rPr>
        <w:t>Sales Executive for 3 years(July</w:t>
      </w:r>
      <w:r>
        <w:rPr>
          <w:rFonts w:ascii="Cambria" w:hAnsi="Cambria" w:cs="Cambria"/>
          <w:b/>
          <w:bCs/>
        </w:rPr>
        <w:t xml:space="preserve"> 2007-July 2010)</w:t>
      </w:r>
    </w:p>
    <w:p w:rsidR="00BB4DED" w:rsidRDefault="00BB4DED">
      <w:pPr>
        <w:tabs>
          <w:tab w:val="left" w:pos="720"/>
        </w:tabs>
        <w:jc w:val="both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 xml:space="preserve">      </w:t>
      </w:r>
      <w:r>
        <w:rPr>
          <w:rFonts w:ascii="Cambria" w:hAnsi="Cambria" w:cs="Cambria"/>
          <w:b/>
          <w:bCs/>
          <w:lang w:val="en-US"/>
        </w:rPr>
        <w:t>Key Result Areas</w:t>
      </w:r>
    </w:p>
    <w:p w:rsidR="00BB4DED" w:rsidRDefault="00BB4DED">
      <w:pPr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Opening of CASA  accounts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Building relationship with customers and cross selling financial products based on their need.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Playing the role of financial planner and giving suitable investment portfolio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Holding  accountability  for selling life insurance products.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>Kept regular follow up with customers queries</w:t>
      </w:r>
    </w:p>
    <w:p w:rsidR="00BB4DED" w:rsidRDefault="00BB4DED">
      <w:pPr>
        <w:tabs>
          <w:tab w:val="left" w:pos="720"/>
        </w:tabs>
        <w:jc w:val="both"/>
        <w:rPr>
          <w:rFonts w:ascii="Cambria" w:hAnsi="Cambria" w:cs="Cambria"/>
        </w:rPr>
      </w:pPr>
    </w:p>
    <w:p w:rsidR="00BB4DED" w:rsidRDefault="00BB4DED">
      <w:pPr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:rsidR="00BB4DED" w:rsidRDefault="00BB4DED">
      <w:pPr>
        <w:tabs>
          <w:tab w:val="left" w:pos="720"/>
          <w:tab w:val="left" w:pos="1430"/>
        </w:tabs>
        <w:jc w:val="both"/>
        <w:rPr>
          <w:rFonts w:ascii="Cambria" w:hAnsi="Cambria" w:cs="Cambria"/>
          <w:lang w:val="en-US"/>
        </w:rPr>
      </w:pPr>
    </w:p>
    <w:p w:rsidR="00BB4DED" w:rsidRDefault="00BB4DED">
      <w:pPr>
        <w:tabs>
          <w:tab w:val="left" w:pos="720"/>
          <w:tab w:val="left" w:pos="1430"/>
        </w:tabs>
        <w:jc w:val="both"/>
        <w:rPr>
          <w:rFonts w:ascii="Cambria" w:hAnsi="Cambria" w:cs="Cambria"/>
          <w:lang w:val="en-US"/>
        </w:rPr>
      </w:pPr>
    </w:p>
    <w:p w:rsidR="00BB4DED" w:rsidRDefault="00BB4DED">
      <w:pPr>
        <w:tabs>
          <w:tab w:val="left" w:pos="720"/>
          <w:tab w:val="left" w:pos="1430"/>
        </w:tabs>
        <w:jc w:val="both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 xml:space="preserve">   </w:t>
      </w:r>
      <w:r>
        <w:rPr>
          <w:rFonts w:ascii="Cambria" w:hAnsi="Cambria" w:cs="Cambria"/>
          <w:b/>
          <w:bCs/>
          <w:lang w:val="en-US"/>
        </w:rPr>
        <w:t xml:space="preserve"> Highlights</w:t>
      </w:r>
    </w:p>
    <w:p w:rsidR="00BB4DED" w:rsidRDefault="00BB4DED">
      <w:pPr>
        <w:tabs>
          <w:tab w:val="left" w:pos="720"/>
          <w:tab w:val="left" w:pos="1430"/>
        </w:tabs>
        <w:jc w:val="both"/>
        <w:rPr>
          <w:rFonts w:ascii="Cambria" w:hAnsi="Cambria" w:cs="Cambria"/>
          <w:lang w:val="en-US"/>
        </w:rPr>
      </w:pP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Effectively carried out cold calling and got more appointments with the customers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Successfully organized the “reaching out” program to ensure that the targets are achieved.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Best market studying objective</w:t>
      </w:r>
    </w:p>
    <w:p w:rsidR="00BB4DED" w:rsidRDefault="00BB4DED">
      <w:pPr>
        <w:numPr>
          <w:ilvl w:val="0"/>
          <w:numId w:val="2"/>
        </w:numPr>
        <w:tabs>
          <w:tab w:val="left" w:pos="72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Strong HNI base and  business driving skills.</w:t>
      </w:r>
    </w:p>
    <w:p w:rsidR="00BB4DED" w:rsidRDefault="00BB4DED">
      <w:pPr>
        <w:jc w:val="both"/>
        <w:rPr>
          <w:rFonts w:ascii="Cambria" w:hAnsi="Cambria" w:cs="Cambria"/>
        </w:rPr>
      </w:pPr>
    </w:p>
    <w:p w:rsidR="00BB4DED" w:rsidRDefault="00BB4DED">
      <w:pPr>
        <w:shd w:val="clear" w:color="auto" w:fill="E0E0E0"/>
        <w:jc w:val="both"/>
        <w:rPr>
          <w:rFonts w:ascii="Cambria" w:hAnsi="Cambria" w:cs="Cambria"/>
        </w:rPr>
      </w:pPr>
      <w:r>
        <w:rPr>
          <w:rFonts w:ascii="Cambria" w:hAnsi="Cambria" w:cs="Cambria"/>
          <w:b/>
        </w:rPr>
        <w:t>IT SKILLS</w:t>
      </w:r>
    </w:p>
    <w:p w:rsidR="00BB4DED" w:rsidRDefault="00BB4DED">
      <w:pPr>
        <w:jc w:val="both"/>
        <w:rPr>
          <w:rFonts w:ascii="Cambria" w:hAnsi="Cambria" w:cs="Cambria"/>
        </w:rPr>
      </w:pPr>
    </w:p>
    <w:p w:rsidR="00BB4DED" w:rsidRDefault="00BB4DED">
      <w:pPr>
        <w:numPr>
          <w:ilvl w:val="0"/>
          <w:numId w:val="1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Well versed with Windows XP/ 2000, C” Language</w:t>
      </w:r>
    </w:p>
    <w:p w:rsidR="00BB4DED" w:rsidRDefault="00BB4DED">
      <w:pPr>
        <w:numPr>
          <w:ilvl w:val="0"/>
          <w:numId w:val="1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Conversant with MS Office </w:t>
      </w:r>
    </w:p>
    <w:p w:rsidR="00BB4DED" w:rsidRDefault="00BB4DED">
      <w:pPr>
        <w:jc w:val="both"/>
        <w:rPr>
          <w:rFonts w:ascii="Cambria" w:hAnsi="Cambria" w:cs="Cambria"/>
        </w:rPr>
      </w:pPr>
    </w:p>
    <w:p w:rsidR="00BB4DED" w:rsidRDefault="00BB4DED">
      <w:pPr>
        <w:shd w:val="clear" w:color="auto" w:fill="E0E0E0"/>
        <w:jc w:val="both"/>
        <w:rPr>
          <w:rFonts w:ascii="Cambria" w:hAnsi="Cambria" w:cs="Cambria"/>
          <w:szCs w:val="22"/>
        </w:rPr>
      </w:pPr>
      <w:r>
        <w:rPr>
          <w:rFonts w:ascii="Cambria" w:hAnsi="Cambria" w:cs="Cambria"/>
          <w:b/>
        </w:rPr>
        <w:t>EDUCATION</w:t>
      </w:r>
    </w:p>
    <w:p w:rsidR="00BB4DED" w:rsidRDefault="00BB4DED">
      <w:pPr>
        <w:numPr>
          <w:ilvl w:val="0"/>
          <w:numId w:val="1"/>
        </w:numPr>
        <w:spacing w:before="120"/>
        <w:jc w:val="both"/>
        <w:rPr>
          <w:rFonts w:ascii="Cambria" w:hAnsi="Cambria" w:cs="Cambria"/>
        </w:rPr>
      </w:pPr>
      <w:r>
        <w:rPr>
          <w:rFonts w:ascii="Cambria" w:hAnsi="Cambria" w:cs="Cambria"/>
          <w:szCs w:val="22"/>
        </w:rPr>
        <w:t>Bachelors of Arts in 2006, RAZOLE Degree College, Eas</w:t>
      </w:r>
      <w:r>
        <w:rPr>
          <w:rFonts w:ascii="Cambria" w:hAnsi="Cambria" w:cs="Cambria"/>
          <w:b/>
          <w:szCs w:val="22"/>
        </w:rPr>
        <w:t xml:space="preserve">t </w:t>
      </w:r>
      <w:r>
        <w:rPr>
          <w:rFonts w:ascii="Cambria" w:hAnsi="Cambria" w:cs="Cambria"/>
          <w:szCs w:val="22"/>
        </w:rPr>
        <w:t>Godavari Dist. from Andhra University.</w:t>
      </w:r>
    </w:p>
    <w:p w:rsidR="00BB4DED" w:rsidRDefault="00BB4DED">
      <w:pPr>
        <w:jc w:val="both"/>
        <w:rPr>
          <w:rFonts w:ascii="Cambria" w:hAnsi="Cambria" w:cs="Cambria"/>
        </w:rPr>
      </w:pPr>
    </w:p>
    <w:p w:rsidR="00BB4DED" w:rsidRDefault="00BB4DED">
      <w:pPr>
        <w:jc w:val="both"/>
        <w:rPr>
          <w:rFonts w:ascii="Cambria" w:hAnsi="Cambria" w:cs="Cambria"/>
        </w:rPr>
      </w:pPr>
    </w:p>
    <w:p w:rsidR="00BB4DED" w:rsidRDefault="00BB4DED">
      <w:pPr>
        <w:shd w:val="clear" w:color="auto" w:fill="E0E0E0"/>
        <w:jc w:val="both"/>
        <w:rPr>
          <w:rFonts w:ascii="Cambria" w:hAnsi="Cambria" w:cs="Cambria"/>
        </w:rPr>
      </w:pPr>
      <w:r>
        <w:rPr>
          <w:rFonts w:ascii="Cambria" w:hAnsi="Cambria" w:cs="Cambria"/>
          <w:b/>
        </w:rPr>
        <w:t>Professional Achievements</w:t>
      </w:r>
    </w:p>
    <w:p w:rsidR="00BB4DED" w:rsidRDefault="00BB4DED">
      <w:pPr>
        <w:jc w:val="both"/>
        <w:rPr>
          <w:rFonts w:ascii="Cambria" w:hAnsi="Cambria" w:cs="Cambria"/>
        </w:rPr>
      </w:pPr>
    </w:p>
    <w:p w:rsidR="00BB4DED" w:rsidRDefault="00BB4DED">
      <w:pPr>
        <w:numPr>
          <w:ilvl w:val="0"/>
          <w:numId w:val="3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Qualified in MISSION SEPTEMBER performance,reward&amp;recognition  at AXIS BANK LTD.</w:t>
      </w:r>
    </w:p>
    <w:p w:rsidR="00BB4DED" w:rsidRDefault="00BB4DED">
      <w:pPr>
        <w:numPr>
          <w:ilvl w:val="0"/>
          <w:numId w:val="3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Received  CERTIFICATE OF ACHIEVEMENT from MAX LIFE INSURANCE.</w:t>
      </w:r>
    </w:p>
    <w:p w:rsidR="00BB4DED" w:rsidRDefault="00BB4DED">
      <w:pPr>
        <w:ind w:left="360"/>
        <w:jc w:val="both"/>
        <w:rPr>
          <w:rFonts w:ascii="Cambria" w:hAnsi="Cambria" w:cs="Cambria"/>
        </w:rPr>
      </w:pPr>
    </w:p>
    <w:p w:rsidR="00BB4DED" w:rsidRDefault="00BB4DED">
      <w:pPr>
        <w:jc w:val="both"/>
        <w:rPr>
          <w:rFonts w:ascii="Cambria" w:hAnsi="Cambria" w:cs="Cambria"/>
        </w:rPr>
      </w:pPr>
    </w:p>
    <w:p w:rsidR="00BB4DED" w:rsidRDefault="00BB4DED">
      <w:pPr>
        <w:shd w:val="clear" w:color="auto" w:fill="E0E0E0"/>
        <w:jc w:val="both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PERSONAL DETAILS </w:t>
      </w:r>
    </w:p>
    <w:p w:rsidR="00BB4DED" w:rsidRDefault="00BB4DED">
      <w:pPr>
        <w:tabs>
          <w:tab w:val="left" w:pos="1233"/>
        </w:tabs>
        <w:jc w:val="both"/>
        <w:rPr>
          <w:rFonts w:ascii="Cambria" w:hAnsi="Cambria" w:cs="Cambria"/>
        </w:rPr>
      </w:pPr>
    </w:p>
    <w:p w:rsidR="00BB4DED" w:rsidRDefault="00BB4DED">
      <w:pPr>
        <w:tabs>
          <w:tab w:val="left" w:pos="1233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Date of Birth</w:t>
      </w:r>
      <w:r>
        <w:rPr>
          <w:rFonts w:ascii="Cambria" w:hAnsi="Cambria" w:cs="Cambria"/>
        </w:rPr>
        <w:tab/>
        <w:t xml:space="preserve">            :</w:t>
      </w:r>
      <w:r>
        <w:rPr>
          <w:rFonts w:ascii="Cambria" w:hAnsi="Cambria" w:cs="Cambria"/>
        </w:rPr>
        <w:tab/>
        <w:t>18th July, 1986</w:t>
      </w:r>
    </w:p>
    <w:p w:rsidR="00BB4DED" w:rsidRDefault="00BB4DED">
      <w:pPr>
        <w:rPr>
          <w:rFonts w:ascii="Cambria" w:hAnsi="Cambria" w:cs="Cambria"/>
          <w:bCs/>
          <w:lang w:val="en-US"/>
        </w:rPr>
      </w:pPr>
      <w:r>
        <w:rPr>
          <w:rFonts w:ascii="Cambria" w:hAnsi="Cambria" w:cs="Cambria"/>
        </w:rPr>
        <w:t>Address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:</w:t>
      </w:r>
      <w:r w:rsidR="0033067C">
        <w:t xml:space="preserve"> H no:-1-82</w:t>
      </w:r>
      <w:r>
        <w:t>,</w:t>
      </w:r>
      <w:r w:rsidR="0033067C">
        <w:t xml:space="preserve">komarada, East Godavari Dist -533247 </w:t>
      </w:r>
      <w:r>
        <w:t xml:space="preserve">                                              </w:t>
      </w:r>
    </w:p>
    <w:p w:rsidR="00BB4DED" w:rsidRDefault="00BB4DED">
      <w:pPr>
        <w:tabs>
          <w:tab w:val="left" w:pos="1233"/>
        </w:tabs>
        <w:ind w:left="2160" w:hanging="2160"/>
        <w:jc w:val="both"/>
      </w:pPr>
      <w:r>
        <w:rPr>
          <w:rFonts w:ascii="Cambria" w:hAnsi="Cambria" w:cs="Cambria"/>
          <w:bCs/>
          <w:lang w:val="en-US"/>
        </w:rPr>
        <w:t>Languages Known     :</w:t>
      </w:r>
      <w:r>
        <w:rPr>
          <w:rFonts w:ascii="Cambria" w:hAnsi="Cambria" w:cs="Cambria"/>
        </w:rPr>
        <w:t xml:space="preserve"> English, Telugu and Hindi</w:t>
      </w:r>
    </w:p>
    <w:sectPr w:rsidR="00BB4DED" w:rsidSect="00B1614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3D525C"/>
    <w:rsid w:val="0033067C"/>
    <w:rsid w:val="003D525C"/>
    <w:rsid w:val="003E43F6"/>
    <w:rsid w:val="0066294B"/>
    <w:rsid w:val="00707C56"/>
    <w:rsid w:val="00761F0B"/>
    <w:rsid w:val="00A0469C"/>
    <w:rsid w:val="00A74CA0"/>
    <w:rsid w:val="00B16145"/>
    <w:rsid w:val="00BB4DED"/>
    <w:rsid w:val="00FF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45"/>
    <w:pPr>
      <w:suppressAutoHyphens/>
    </w:pPr>
    <w:rPr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16145"/>
    <w:rPr>
      <w:rFonts w:ascii="Wingdings" w:hAnsi="Wingdings" w:cs="Wingdings"/>
    </w:rPr>
  </w:style>
  <w:style w:type="character" w:customStyle="1" w:styleId="WW8Num2z0">
    <w:name w:val="WW8Num2z0"/>
    <w:rsid w:val="00B16145"/>
    <w:rPr>
      <w:rFonts w:ascii="Wingdings" w:hAnsi="Wingdings" w:cs="Wingdings"/>
    </w:rPr>
  </w:style>
  <w:style w:type="character" w:customStyle="1" w:styleId="WW8Num3z0">
    <w:name w:val="WW8Num3z0"/>
    <w:rsid w:val="00B16145"/>
    <w:rPr>
      <w:rFonts w:ascii="Symbol" w:hAnsi="Symbol" w:cs="Symbol"/>
    </w:rPr>
  </w:style>
  <w:style w:type="character" w:customStyle="1" w:styleId="WW8Num4z0">
    <w:name w:val="WW8Num4z0"/>
    <w:rsid w:val="00B16145"/>
    <w:rPr>
      <w:rFonts w:ascii="Wingdings" w:hAnsi="Wingdings" w:cs="Wingdings"/>
    </w:rPr>
  </w:style>
  <w:style w:type="character" w:customStyle="1" w:styleId="WW8Num4z1">
    <w:name w:val="WW8Num4z1"/>
    <w:rsid w:val="00B16145"/>
    <w:rPr>
      <w:rFonts w:ascii="Courier New" w:hAnsi="Courier New" w:cs="Courier New"/>
    </w:rPr>
  </w:style>
  <w:style w:type="character" w:customStyle="1" w:styleId="WW8Num4z2">
    <w:name w:val="WW8Num4z2"/>
    <w:rsid w:val="00B16145"/>
    <w:rPr>
      <w:rFonts w:ascii="Wingdings" w:hAnsi="Wingdings" w:cs="Wingdings"/>
    </w:rPr>
  </w:style>
  <w:style w:type="character" w:customStyle="1" w:styleId="WW8Num1z3">
    <w:name w:val="WW8Num1z3"/>
    <w:rsid w:val="00B16145"/>
    <w:rPr>
      <w:rFonts w:ascii="Symbol" w:hAnsi="Symbol" w:cs="Symbol"/>
    </w:rPr>
  </w:style>
  <w:style w:type="character" w:customStyle="1" w:styleId="WW8Num1z4">
    <w:name w:val="WW8Num1z4"/>
    <w:rsid w:val="00B16145"/>
    <w:rPr>
      <w:rFonts w:ascii="Courier New" w:hAnsi="Courier New" w:cs="Courier New"/>
    </w:rPr>
  </w:style>
  <w:style w:type="character" w:customStyle="1" w:styleId="WW8Num2z3">
    <w:name w:val="WW8Num2z3"/>
    <w:rsid w:val="00B16145"/>
    <w:rPr>
      <w:rFonts w:ascii="Symbol" w:hAnsi="Symbol" w:cs="Symbol"/>
    </w:rPr>
  </w:style>
  <w:style w:type="character" w:customStyle="1" w:styleId="WW8Num3z1">
    <w:name w:val="WW8Num3z1"/>
    <w:rsid w:val="00B16145"/>
    <w:rPr>
      <w:rFonts w:ascii="Courier New" w:hAnsi="Courier New" w:cs="Courier New"/>
    </w:rPr>
  </w:style>
  <w:style w:type="character" w:customStyle="1" w:styleId="WW8Num3z2">
    <w:name w:val="WW8Num3z2"/>
    <w:rsid w:val="00B16145"/>
    <w:rPr>
      <w:rFonts w:ascii="Wingdings" w:hAnsi="Wingdings" w:cs="Wingdings"/>
    </w:rPr>
  </w:style>
  <w:style w:type="character" w:customStyle="1" w:styleId="WW8Num4z3">
    <w:name w:val="WW8Num4z3"/>
    <w:rsid w:val="00B16145"/>
    <w:rPr>
      <w:rFonts w:ascii="Symbol" w:hAnsi="Symbol" w:cs="Symbol"/>
    </w:rPr>
  </w:style>
  <w:style w:type="character" w:customStyle="1" w:styleId="WW8Num5z0">
    <w:name w:val="WW8Num5z0"/>
    <w:rsid w:val="00B16145"/>
    <w:rPr>
      <w:rFonts w:ascii="Symbol" w:hAnsi="Symbol" w:cs="Symbol"/>
    </w:rPr>
  </w:style>
  <w:style w:type="character" w:customStyle="1" w:styleId="WW8Num5z1">
    <w:name w:val="WW8Num5z1"/>
    <w:rsid w:val="00B16145"/>
    <w:rPr>
      <w:rFonts w:ascii="Courier New" w:hAnsi="Courier New" w:cs="Courier New"/>
    </w:rPr>
  </w:style>
  <w:style w:type="character" w:customStyle="1" w:styleId="WW8Num5z2">
    <w:name w:val="WW8Num5z2"/>
    <w:rsid w:val="00B16145"/>
    <w:rPr>
      <w:rFonts w:ascii="Wingdings" w:hAnsi="Wingdings" w:cs="Wingdings"/>
    </w:rPr>
  </w:style>
  <w:style w:type="character" w:customStyle="1" w:styleId="WW8Num6z0">
    <w:name w:val="WW8Num6z0"/>
    <w:rsid w:val="00B16145"/>
    <w:rPr>
      <w:rFonts w:ascii="Symbol" w:hAnsi="Symbol" w:cs="Symbol"/>
    </w:rPr>
  </w:style>
  <w:style w:type="character" w:customStyle="1" w:styleId="WW8Num6z1">
    <w:name w:val="WW8Num6z1"/>
    <w:rsid w:val="00B16145"/>
    <w:rPr>
      <w:rFonts w:ascii="Courier New" w:hAnsi="Courier New" w:cs="Courier New"/>
    </w:rPr>
  </w:style>
  <w:style w:type="character" w:customStyle="1" w:styleId="WW8Num6z2">
    <w:name w:val="WW8Num6z2"/>
    <w:rsid w:val="00B16145"/>
    <w:rPr>
      <w:rFonts w:ascii="Wingdings" w:hAnsi="Wingdings" w:cs="Wingdings"/>
    </w:rPr>
  </w:style>
  <w:style w:type="character" w:customStyle="1" w:styleId="WW8Num7z0">
    <w:name w:val="WW8Num7z0"/>
    <w:rsid w:val="00B16145"/>
    <w:rPr>
      <w:rFonts w:ascii="Wingdings" w:hAnsi="Wingdings" w:cs="Wingdings"/>
    </w:rPr>
  </w:style>
  <w:style w:type="character" w:customStyle="1" w:styleId="WW8Num7z1">
    <w:name w:val="WW8Num7z1"/>
    <w:rsid w:val="00B16145"/>
    <w:rPr>
      <w:rFonts w:ascii="Courier New" w:hAnsi="Courier New" w:cs="Courier New"/>
    </w:rPr>
  </w:style>
  <w:style w:type="character" w:customStyle="1" w:styleId="WW8Num7z3">
    <w:name w:val="WW8Num7z3"/>
    <w:rsid w:val="00B16145"/>
    <w:rPr>
      <w:rFonts w:ascii="Symbol" w:hAnsi="Symbol" w:cs="Symbol"/>
    </w:rPr>
  </w:style>
  <w:style w:type="character" w:customStyle="1" w:styleId="WW8Num8z0">
    <w:name w:val="WW8Num8z0"/>
    <w:rsid w:val="00B16145"/>
    <w:rPr>
      <w:rFonts w:ascii="Symbol" w:hAnsi="Symbol" w:cs="Symbol"/>
    </w:rPr>
  </w:style>
  <w:style w:type="character" w:customStyle="1" w:styleId="WW8Num8z1">
    <w:name w:val="WW8Num8z1"/>
    <w:rsid w:val="00B16145"/>
    <w:rPr>
      <w:rFonts w:ascii="Courier New" w:hAnsi="Courier New" w:cs="Courier New"/>
    </w:rPr>
  </w:style>
  <w:style w:type="character" w:customStyle="1" w:styleId="WW8Num8z2">
    <w:name w:val="WW8Num8z2"/>
    <w:rsid w:val="00B16145"/>
    <w:rPr>
      <w:rFonts w:ascii="Wingdings" w:hAnsi="Wingdings" w:cs="Wingdings"/>
    </w:rPr>
  </w:style>
  <w:style w:type="character" w:customStyle="1" w:styleId="WW8Num9z0">
    <w:name w:val="WW8Num9z0"/>
    <w:rsid w:val="00B16145"/>
    <w:rPr>
      <w:rFonts w:ascii="Symbol" w:hAnsi="Symbol" w:cs="Symbol"/>
    </w:rPr>
  </w:style>
  <w:style w:type="character" w:customStyle="1" w:styleId="WW8Num9z1">
    <w:name w:val="WW8Num9z1"/>
    <w:rsid w:val="00B16145"/>
    <w:rPr>
      <w:rFonts w:ascii="Courier New" w:hAnsi="Courier New" w:cs="Courier New"/>
    </w:rPr>
  </w:style>
  <w:style w:type="character" w:customStyle="1" w:styleId="WW8Num9z2">
    <w:name w:val="WW8Num9z2"/>
    <w:rsid w:val="00B16145"/>
    <w:rPr>
      <w:rFonts w:ascii="Wingdings" w:hAnsi="Wingdings" w:cs="Wingdings"/>
    </w:rPr>
  </w:style>
  <w:style w:type="character" w:customStyle="1" w:styleId="WW8Num10z0">
    <w:name w:val="WW8Num10z0"/>
    <w:rsid w:val="00B16145"/>
    <w:rPr>
      <w:rFonts w:ascii="Symbol" w:hAnsi="Symbol" w:cs="Symbol"/>
    </w:rPr>
  </w:style>
  <w:style w:type="character" w:customStyle="1" w:styleId="WW8Num10z1">
    <w:name w:val="WW8Num10z1"/>
    <w:rsid w:val="00B16145"/>
    <w:rPr>
      <w:rFonts w:ascii="Courier New" w:hAnsi="Courier New" w:cs="Courier New"/>
    </w:rPr>
  </w:style>
  <w:style w:type="character" w:customStyle="1" w:styleId="WW8Num10z2">
    <w:name w:val="WW8Num10z2"/>
    <w:rsid w:val="00B16145"/>
    <w:rPr>
      <w:rFonts w:ascii="Wingdings" w:hAnsi="Wingdings" w:cs="Wingdings"/>
    </w:rPr>
  </w:style>
  <w:style w:type="character" w:customStyle="1" w:styleId="WW8Num11z0">
    <w:name w:val="WW8Num11z0"/>
    <w:rsid w:val="00B16145"/>
    <w:rPr>
      <w:rFonts w:ascii="Symbol" w:hAnsi="Symbol" w:cs="Symbol"/>
    </w:rPr>
  </w:style>
  <w:style w:type="character" w:customStyle="1" w:styleId="WW8Num11z1">
    <w:name w:val="WW8Num11z1"/>
    <w:rsid w:val="00B16145"/>
    <w:rPr>
      <w:rFonts w:ascii="Courier New" w:hAnsi="Courier New" w:cs="Courier New"/>
    </w:rPr>
  </w:style>
  <w:style w:type="character" w:customStyle="1" w:styleId="WW8Num11z2">
    <w:name w:val="WW8Num11z2"/>
    <w:rsid w:val="00B16145"/>
    <w:rPr>
      <w:rFonts w:ascii="Wingdings" w:hAnsi="Wingdings" w:cs="Wingdings"/>
    </w:rPr>
  </w:style>
  <w:style w:type="character" w:customStyle="1" w:styleId="WW8Num12z0">
    <w:name w:val="WW8Num12z0"/>
    <w:rsid w:val="00B16145"/>
    <w:rPr>
      <w:rFonts w:ascii="Wingdings" w:hAnsi="Wingdings" w:cs="Wingdings"/>
    </w:rPr>
  </w:style>
  <w:style w:type="character" w:customStyle="1" w:styleId="WW8Num12z3">
    <w:name w:val="WW8Num12z3"/>
    <w:rsid w:val="00B16145"/>
    <w:rPr>
      <w:rFonts w:ascii="Symbol" w:hAnsi="Symbol" w:cs="Symbol"/>
    </w:rPr>
  </w:style>
  <w:style w:type="character" w:customStyle="1" w:styleId="WW8Num12z4">
    <w:name w:val="WW8Num12z4"/>
    <w:rsid w:val="00B16145"/>
    <w:rPr>
      <w:rFonts w:ascii="Courier New" w:hAnsi="Courier New" w:cs="Courier New"/>
    </w:rPr>
  </w:style>
  <w:style w:type="character" w:customStyle="1" w:styleId="WW8Num13z0">
    <w:name w:val="WW8Num13z0"/>
    <w:rsid w:val="00B16145"/>
    <w:rPr>
      <w:rFonts w:ascii="Symbol" w:hAnsi="Symbol" w:cs="Symbol"/>
    </w:rPr>
  </w:style>
  <w:style w:type="character" w:customStyle="1" w:styleId="WW8Num13z1">
    <w:name w:val="WW8Num13z1"/>
    <w:rsid w:val="00B16145"/>
    <w:rPr>
      <w:rFonts w:ascii="Courier New" w:hAnsi="Courier New" w:cs="Courier New"/>
    </w:rPr>
  </w:style>
  <w:style w:type="character" w:customStyle="1" w:styleId="WW8Num13z2">
    <w:name w:val="WW8Num13z2"/>
    <w:rsid w:val="00B16145"/>
    <w:rPr>
      <w:rFonts w:ascii="Wingdings" w:hAnsi="Wingdings" w:cs="Wingdings"/>
    </w:rPr>
  </w:style>
  <w:style w:type="character" w:customStyle="1" w:styleId="WW8Num14z0">
    <w:name w:val="WW8Num14z0"/>
    <w:rsid w:val="00B16145"/>
    <w:rPr>
      <w:rFonts w:ascii="Symbol" w:hAnsi="Symbol" w:cs="Symbol"/>
    </w:rPr>
  </w:style>
  <w:style w:type="character" w:customStyle="1" w:styleId="WW8Num14z1">
    <w:name w:val="WW8Num14z1"/>
    <w:rsid w:val="00B16145"/>
    <w:rPr>
      <w:rFonts w:ascii="Courier New" w:hAnsi="Courier New" w:cs="Courier New"/>
    </w:rPr>
  </w:style>
  <w:style w:type="character" w:customStyle="1" w:styleId="WW8Num14z2">
    <w:name w:val="WW8Num14z2"/>
    <w:rsid w:val="00B16145"/>
    <w:rPr>
      <w:rFonts w:ascii="Wingdings" w:hAnsi="Wingdings" w:cs="Wingdings"/>
    </w:rPr>
  </w:style>
  <w:style w:type="character" w:customStyle="1" w:styleId="WW8Num15z0">
    <w:name w:val="WW8Num15z0"/>
    <w:rsid w:val="00B16145"/>
    <w:rPr>
      <w:rFonts w:ascii="Symbol" w:hAnsi="Symbol" w:cs="Symbol"/>
    </w:rPr>
  </w:style>
  <w:style w:type="character" w:customStyle="1" w:styleId="WW8Num15z1">
    <w:name w:val="WW8Num15z1"/>
    <w:rsid w:val="00B16145"/>
    <w:rPr>
      <w:rFonts w:ascii="Courier New" w:hAnsi="Courier New" w:cs="Courier New"/>
    </w:rPr>
  </w:style>
  <w:style w:type="character" w:customStyle="1" w:styleId="WW8Num15z2">
    <w:name w:val="WW8Num15z2"/>
    <w:rsid w:val="00B16145"/>
    <w:rPr>
      <w:rFonts w:ascii="Wingdings" w:hAnsi="Wingdings" w:cs="Wingdings"/>
    </w:rPr>
  </w:style>
  <w:style w:type="character" w:customStyle="1" w:styleId="WW8Num16z0">
    <w:name w:val="WW8Num16z0"/>
    <w:rsid w:val="00B16145"/>
    <w:rPr>
      <w:rFonts w:ascii="Symbol" w:hAnsi="Symbol" w:cs="Symbol"/>
    </w:rPr>
  </w:style>
  <w:style w:type="character" w:customStyle="1" w:styleId="WW8Num16z1">
    <w:name w:val="WW8Num16z1"/>
    <w:rsid w:val="00B16145"/>
    <w:rPr>
      <w:rFonts w:ascii="Courier New" w:hAnsi="Courier New" w:cs="Courier New"/>
    </w:rPr>
  </w:style>
  <w:style w:type="character" w:customStyle="1" w:styleId="WW8Num16z2">
    <w:name w:val="WW8Num16z2"/>
    <w:rsid w:val="00B16145"/>
    <w:rPr>
      <w:rFonts w:ascii="Wingdings" w:hAnsi="Wingdings" w:cs="Wingdings"/>
    </w:rPr>
  </w:style>
  <w:style w:type="character" w:customStyle="1" w:styleId="WW8Num17z0">
    <w:name w:val="WW8Num17z0"/>
    <w:rsid w:val="00B16145"/>
    <w:rPr>
      <w:rFonts w:ascii="Wingdings" w:hAnsi="Wingdings" w:cs="Wingdings"/>
    </w:rPr>
  </w:style>
  <w:style w:type="character" w:customStyle="1" w:styleId="WW8Num17z3">
    <w:name w:val="WW8Num17z3"/>
    <w:rsid w:val="00B16145"/>
    <w:rPr>
      <w:rFonts w:ascii="Symbol" w:hAnsi="Symbol" w:cs="Symbol"/>
    </w:rPr>
  </w:style>
  <w:style w:type="character" w:customStyle="1" w:styleId="WW8Num17z4">
    <w:name w:val="WW8Num17z4"/>
    <w:rsid w:val="00B16145"/>
    <w:rPr>
      <w:rFonts w:ascii="Courier New" w:hAnsi="Courier New" w:cs="Courier New"/>
    </w:rPr>
  </w:style>
  <w:style w:type="character" w:customStyle="1" w:styleId="WW8Num18z0">
    <w:name w:val="WW8Num18z0"/>
    <w:rsid w:val="00B16145"/>
    <w:rPr>
      <w:rFonts w:ascii="Symbol" w:hAnsi="Symbol" w:cs="Symbol"/>
    </w:rPr>
  </w:style>
  <w:style w:type="character" w:customStyle="1" w:styleId="WW8Num18z1">
    <w:name w:val="WW8Num18z1"/>
    <w:rsid w:val="00B16145"/>
    <w:rPr>
      <w:rFonts w:ascii="Courier New" w:hAnsi="Courier New" w:cs="Courier New"/>
    </w:rPr>
  </w:style>
  <w:style w:type="character" w:customStyle="1" w:styleId="WW8Num18z2">
    <w:name w:val="WW8Num18z2"/>
    <w:rsid w:val="00B16145"/>
    <w:rPr>
      <w:rFonts w:ascii="Wingdings" w:hAnsi="Wingdings" w:cs="Wingdings"/>
    </w:rPr>
  </w:style>
  <w:style w:type="character" w:customStyle="1" w:styleId="WW8Num19z0">
    <w:name w:val="WW8Num19z0"/>
    <w:rsid w:val="00B16145"/>
    <w:rPr>
      <w:rFonts w:ascii="Symbol" w:hAnsi="Symbol" w:cs="Symbol"/>
    </w:rPr>
  </w:style>
  <w:style w:type="character" w:customStyle="1" w:styleId="WW8Num19z1">
    <w:name w:val="WW8Num19z1"/>
    <w:rsid w:val="00B16145"/>
    <w:rPr>
      <w:rFonts w:ascii="Lucida Console" w:hAnsi="Lucida Console" w:cs="Lucida Console"/>
    </w:rPr>
  </w:style>
  <w:style w:type="character" w:customStyle="1" w:styleId="WW8Num19z2">
    <w:name w:val="WW8Num19z2"/>
    <w:rsid w:val="00B16145"/>
    <w:rPr>
      <w:rFonts w:ascii="Wingdings" w:hAnsi="Wingdings" w:cs="Wingdings"/>
    </w:rPr>
  </w:style>
  <w:style w:type="character" w:customStyle="1" w:styleId="WW8Num20z0">
    <w:name w:val="WW8Num20z0"/>
    <w:rsid w:val="00B16145"/>
    <w:rPr>
      <w:rFonts w:ascii="Symbol" w:hAnsi="Symbol" w:cs="Symbol"/>
    </w:rPr>
  </w:style>
  <w:style w:type="character" w:customStyle="1" w:styleId="WW8Num20z1">
    <w:name w:val="WW8Num20z1"/>
    <w:rsid w:val="00B16145"/>
    <w:rPr>
      <w:rFonts w:ascii="Courier New" w:hAnsi="Courier New" w:cs="Courier New"/>
    </w:rPr>
  </w:style>
  <w:style w:type="character" w:customStyle="1" w:styleId="WW8Num20z2">
    <w:name w:val="WW8Num20z2"/>
    <w:rsid w:val="00B16145"/>
    <w:rPr>
      <w:rFonts w:ascii="Wingdings" w:hAnsi="Wingdings" w:cs="Wingdings"/>
    </w:rPr>
  </w:style>
  <w:style w:type="character" w:customStyle="1" w:styleId="WW8Num21z0">
    <w:name w:val="WW8Num21z0"/>
    <w:rsid w:val="00B16145"/>
    <w:rPr>
      <w:rFonts w:ascii="Symbol" w:hAnsi="Symbol" w:cs="Symbol"/>
    </w:rPr>
  </w:style>
  <w:style w:type="character" w:customStyle="1" w:styleId="WW8Num21z1">
    <w:name w:val="WW8Num21z1"/>
    <w:rsid w:val="00B16145"/>
    <w:rPr>
      <w:rFonts w:ascii="Courier New" w:hAnsi="Courier New" w:cs="Courier New"/>
    </w:rPr>
  </w:style>
  <w:style w:type="character" w:customStyle="1" w:styleId="WW8Num21z2">
    <w:name w:val="WW8Num21z2"/>
    <w:rsid w:val="00B16145"/>
    <w:rPr>
      <w:rFonts w:ascii="Wingdings" w:hAnsi="Wingdings" w:cs="Wingdings"/>
    </w:rPr>
  </w:style>
  <w:style w:type="character" w:customStyle="1" w:styleId="WW8Num22z0">
    <w:name w:val="WW8Num22z0"/>
    <w:rsid w:val="00B16145"/>
    <w:rPr>
      <w:rFonts w:ascii="Wingdings" w:hAnsi="Wingdings" w:cs="Wingdings"/>
    </w:rPr>
  </w:style>
  <w:style w:type="character" w:customStyle="1" w:styleId="WW8Num22z3">
    <w:name w:val="WW8Num22z3"/>
    <w:rsid w:val="00B16145"/>
    <w:rPr>
      <w:rFonts w:ascii="Symbol" w:hAnsi="Symbol" w:cs="Symbol"/>
    </w:rPr>
  </w:style>
  <w:style w:type="character" w:customStyle="1" w:styleId="WW8Num22z4">
    <w:name w:val="WW8Num22z4"/>
    <w:rsid w:val="00B16145"/>
    <w:rPr>
      <w:rFonts w:ascii="Courier New" w:hAnsi="Courier New" w:cs="Courier New"/>
    </w:rPr>
  </w:style>
  <w:style w:type="character" w:customStyle="1" w:styleId="WW8Num23z0">
    <w:name w:val="WW8Num23z0"/>
    <w:rsid w:val="00B16145"/>
    <w:rPr>
      <w:rFonts w:ascii="Wingdings" w:hAnsi="Wingdings" w:cs="Wingdings"/>
    </w:rPr>
  </w:style>
  <w:style w:type="character" w:customStyle="1" w:styleId="WW8Num23z1">
    <w:name w:val="WW8Num23z1"/>
    <w:rsid w:val="00B16145"/>
    <w:rPr>
      <w:rFonts w:ascii="Courier New" w:hAnsi="Courier New" w:cs="Courier New"/>
    </w:rPr>
  </w:style>
  <w:style w:type="character" w:customStyle="1" w:styleId="WW8Num23z3">
    <w:name w:val="WW8Num23z3"/>
    <w:rsid w:val="00B16145"/>
    <w:rPr>
      <w:rFonts w:ascii="Symbol" w:hAnsi="Symbol" w:cs="Symbol"/>
    </w:rPr>
  </w:style>
  <w:style w:type="character" w:customStyle="1" w:styleId="WW8Num24z0">
    <w:name w:val="WW8Num24z0"/>
    <w:rsid w:val="00B16145"/>
    <w:rPr>
      <w:color w:val="auto"/>
    </w:rPr>
  </w:style>
  <w:style w:type="character" w:customStyle="1" w:styleId="WW8Num25z0">
    <w:name w:val="WW8Num25z0"/>
    <w:rsid w:val="00B16145"/>
    <w:rPr>
      <w:rFonts w:ascii="Wingdings" w:hAnsi="Wingdings" w:cs="Wingdings"/>
    </w:rPr>
  </w:style>
  <w:style w:type="character" w:customStyle="1" w:styleId="WW8Num25z1">
    <w:name w:val="WW8Num25z1"/>
    <w:rsid w:val="00B16145"/>
    <w:rPr>
      <w:rFonts w:ascii="Courier New" w:hAnsi="Courier New" w:cs="Courier New"/>
    </w:rPr>
  </w:style>
  <w:style w:type="character" w:customStyle="1" w:styleId="WW8Num25z3">
    <w:name w:val="WW8Num25z3"/>
    <w:rsid w:val="00B16145"/>
    <w:rPr>
      <w:rFonts w:ascii="Symbol" w:hAnsi="Symbol" w:cs="Symbol"/>
    </w:rPr>
  </w:style>
  <w:style w:type="character" w:customStyle="1" w:styleId="WW-DefaultParagraphFont">
    <w:name w:val="WW-Default Paragraph Font"/>
    <w:rsid w:val="00B16145"/>
  </w:style>
  <w:style w:type="character" w:styleId="Hyperlink">
    <w:name w:val="Hyperlink"/>
    <w:rsid w:val="00B16145"/>
    <w:rPr>
      <w:color w:val="0000FF"/>
      <w:u w:val="single"/>
    </w:rPr>
  </w:style>
  <w:style w:type="character" w:customStyle="1" w:styleId="HeaderChar">
    <w:name w:val="Header Char"/>
    <w:rsid w:val="00B16145"/>
    <w:rPr>
      <w:sz w:val="24"/>
      <w:szCs w:val="24"/>
      <w:lang w:val="en-GB"/>
    </w:rPr>
  </w:style>
  <w:style w:type="character" w:customStyle="1" w:styleId="FooterChar">
    <w:name w:val="Footer Char"/>
    <w:rsid w:val="00B16145"/>
    <w:rPr>
      <w:sz w:val="24"/>
      <w:szCs w:val="24"/>
      <w:lang w:val="en-GB"/>
    </w:rPr>
  </w:style>
  <w:style w:type="character" w:styleId="CommentReference">
    <w:name w:val="annotation reference"/>
    <w:rsid w:val="00B16145"/>
    <w:rPr>
      <w:sz w:val="16"/>
      <w:szCs w:val="16"/>
    </w:rPr>
  </w:style>
  <w:style w:type="character" w:customStyle="1" w:styleId="CommentTextChar">
    <w:name w:val="Comment Text Char"/>
    <w:rsid w:val="00B16145"/>
    <w:rPr>
      <w:lang w:val="en-GB" w:eastAsia="ar-SA" w:bidi="ar-SA"/>
    </w:rPr>
  </w:style>
  <w:style w:type="character" w:customStyle="1" w:styleId="CommentSubjectChar">
    <w:name w:val="Comment Subject Char"/>
    <w:rsid w:val="00B16145"/>
    <w:rPr>
      <w:b/>
      <w:bCs/>
      <w:lang w:val="en-GB" w:eastAsia="ar-SA" w:bidi="ar-SA"/>
    </w:rPr>
  </w:style>
  <w:style w:type="character" w:customStyle="1" w:styleId="BalloonTextChar">
    <w:name w:val="Balloon Text Char"/>
    <w:rsid w:val="00B16145"/>
    <w:rPr>
      <w:rFonts w:ascii="Tahoma" w:hAnsi="Tahoma" w:cs="Tahoma"/>
      <w:sz w:val="16"/>
      <w:szCs w:val="16"/>
      <w:lang w:val="en-GB" w:eastAsia="ar-SA" w:bidi="ar-SA"/>
    </w:rPr>
  </w:style>
  <w:style w:type="character" w:customStyle="1" w:styleId="ListLabel1">
    <w:name w:val="ListLabel 1"/>
    <w:rsid w:val="00B16145"/>
    <w:rPr>
      <w:rFonts w:cs="Courier New"/>
    </w:rPr>
  </w:style>
  <w:style w:type="paragraph" w:customStyle="1" w:styleId="Heading">
    <w:name w:val="Heading"/>
    <w:basedOn w:val="Normal"/>
    <w:next w:val="BodyText"/>
    <w:rsid w:val="00B1614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16145"/>
    <w:pPr>
      <w:spacing w:after="120"/>
    </w:pPr>
  </w:style>
  <w:style w:type="paragraph" w:styleId="List">
    <w:name w:val="List"/>
    <w:basedOn w:val="BodyText"/>
    <w:rsid w:val="00B16145"/>
    <w:rPr>
      <w:rFonts w:cs="Mangal"/>
    </w:rPr>
  </w:style>
  <w:style w:type="paragraph" w:styleId="Caption">
    <w:name w:val="caption"/>
    <w:basedOn w:val="Normal"/>
    <w:qFormat/>
    <w:rsid w:val="00B16145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16145"/>
    <w:pPr>
      <w:suppressLineNumbers/>
    </w:pPr>
    <w:rPr>
      <w:rFonts w:cs="Mangal"/>
    </w:rPr>
  </w:style>
  <w:style w:type="paragraph" w:customStyle="1" w:styleId="Education">
    <w:name w:val="Education"/>
    <w:basedOn w:val="Normal"/>
    <w:rsid w:val="00B16145"/>
    <w:pPr>
      <w:spacing w:before="120"/>
    </w:pPr>
    <w:rPr>
      <w:rFonts w:ascii="Garamond" w:hAnsi="Garamond" w:cs="Garamond"/>
      <w:sz w:val="20"/>
      <w:szCs w:val="20"/>
      <w:lang w:val="en-US"/>
    </w:rPr>
  </w:style>
  <w:style w:type="paragraph" w:styleId="Header">
    <w:name w:val="header"/>
    <w:basedOn w:val="Normal"/>
    <w:rsid w:val="00B161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B16145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rsid w:val="00B16145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B16145"/>
    <w:rPr>
      <w:b/>
      <w:bCs/>
    </w:rPr>
  </w:style>
  <w:style w:type="paragraph" w:styleId="BalloonText">
    <w:name w:val="Balloon Text"/>
    <w:basedOn w:val="Normal"/>
    <w:rsid w:val="00B16145"/>
    <w:rPr>
      <w:rFonts w:ascii="Tahoma" w:hAnsi="Tahoma" w:cs="Tahoma"/>
      <w:sz w:val="16"/>
      <w:szCs w:val="16"/>
    </w:rPr>
  </w:style>
  <w:style w:type="paragraph" w:customStyle="1" w:styleId="re">
    <w:name w:val="re"/>
    <w:rsid w:val="00B16145"/>
    <w:pPr>
      <w:suppressAutoHyphens/>
    </w:pPr>
    <w:rPr>
      <w:sz w:val="24"/>
      <w:szCs w:val="24"/>
      <w:lang w:eastAsia="ar-SA"/>
    </w:rPr>
  </w:style>
  <w:style w:type="paragraph" w:styleId="ListParagraph">
    <w:name w:val="List Paragraph"/>
    <w:basedOn w:val="Normal"/>
    <w:qFormat/>
    <w:rsid w:val="00B16145"/>
    <w:pPr>
      <w:spacing w:after="200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Financial_plan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488CE-DBCC-42C1-919E-4F930493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3319</CharactersWithSpaces>
  <SharedDoc>false</SharedDoc>
  <HLinks>
    <vt:vector size="6" baseType="variant">
      <vt:variant>
        <vt:i4>7143435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http://en.wikipedia.org/wiki/Financial_planning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vertika.singh</dc:creator>
  <cp:keywords/>
  <cp:lastModifiedBy>..</cp:lastModifiedBy>
  <cp:revision>2</cp:revision>
  <cp:lastPrinted>1601-01-01T00:00:00Z</cp:lastPrinted>
  <dcterms:created xsi:type="dcterms:W3CDTF">2015-05-12T12:51:00Z</dcterms:created>
  <dcterms:modified xsi:type="dcterms:W3CDTF">2015-05-12T12:51:00Z</dcterms:modified>
</cp:coreProperties>
</file>