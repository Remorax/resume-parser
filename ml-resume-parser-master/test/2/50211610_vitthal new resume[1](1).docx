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1E5E" w:rsidRDefault="00E71E5E">
      <w:pPr>
        <w:pStyle w:val="HTMLPreformatted"/>
      </w:pPr>
      <w:r>
        <w:t xml:space="preserve">    </w:t>
      </w:r>
    </w:p>
    <w:p w:rsidR="00E71E5E" w:rsidRDefault="00E71E5E">
      <w:pPr>
        <w:pStyle w:val="HTMLPreformatted"/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2.9pt;width:286.55pt;height:67.3pt;z-index:251652096;mso-wrap-distance-left:2.25pt;mso-wrap-distance-right:2.25pt" stroked="f">
            <v:fill opacity="0" color2="black"/>
            <v:textbox inset="0,0,0,0">
              <w:txbxContent>
                <w:tbl>
                  <w:tblPr>
                    <w:tblW w:w="0" w:type="auto"/>
                    <w:tblInd w:w="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729"/>
                  </w:tblGrid>
                  <w:tr w:rsidR="00E71E5E">
                    <w:trPr>
                      <w:trHeight w:val="365"/>
                    </w:trPr>
                    <w:tc>
                      <w:tcPr>
                        <w:tcW w:w="5729" w:type="dxa"/>
                        <w:vMerge w:val="restart"/>
                        <w:shd w:val="clear" w:color="auto" w:fill="FFFFFF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808080"/>
                            <w:sz w:val="29"/>
                            <w:lang w:val="en-US"/>
                          </w:rPr>
                          <w:t>VITTHAL BABAR</w:t>
                        </w:r>
                        <w:r>
                          <w:rPr>
                            <w:rFonts w:ascii="Verdana" w:hAnsi="Verdana"/>
                            <w:color w:val="000000"/>
                            <w:sz w:val="18"/>
                            <w:lang w:val="en-US"/>
                          </w:rPr>
                          <w:br/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Mobile: 09922325761 (M)</w:t>
                        </w:r>
                        <w:r>
                          <w:rPr>
                            <w:rFonts w:ascii="Verdana" w:hAnsi="Verdana"/>
                            <w:color w:val="000000"/>
                            <w:sz w:val="18"/>
                            <w:lang w:val="en-US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color w:val="000000"/>
                            <w:sz w:val="20"/>
                            <w:lang w:val="en-US"/>
                          </w:rPr>
                          <w:t xml:space="preserve">Email: vitthalbabar@gmail.com </w:t>
                        </w:r>
                      </w:p>
                    </w:tc>
                  </w:tr>
                  <w:tr w:rsidR="00E71E5E">
                    <w:trPr>
                      <w:trHeight w:val="273"/>
                    </w:trPr>
                    <w:tc>
                      <w:tcPr>
                        <w:tcW w:w="5729" w:type="dxa"/>
                        <w:vMerge w:val="restart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lang w:val="en-US"/>
                          </w:rPr>
                        </w:pPr>
                      </w:p>
                    </w:tc>
                  </w:tr>
                  <w:tr w:rsidR="00E71E5E">
                    <w:trPr>
                      <w:trHeight w:val="273"/>
                    </w:trPr>
                    <w:tc>
                      <w:tcPr>
                        <w:tcW w:w="5729" w:type="dxa"/>
                        <w:vMerge w:val="restart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lang w:val="en-US"/>
                          </w:rPr>
                        </w:pPr>
                      </w:p>
                    </w:tc>
                  </w:tr>
                  <w:tr w:rsidR="00E71E5E">
                    <w:trPr>
                      <w:trHeight w:val="273"/>
                    </w:trPr>
                    <w:tc>
                      <w:tcPr>
                        <w:tcW w:w="5729" w:type="dxa"/>
                        <w:vMerge w:val="restart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lang w:val="en-US"/>
                          </w:rPr>
                        </w:pPr>
                      </w:p>
                    </w:tc>
                  </w:tr>
                  <w:tr w:rsidR="00E71E5E">
                    <w:trPr>
                      <w:trHeight w:val="273"/>
                    </w:trPr>
                    <w:tc>
                      <w:tcPr>
                        <w:tcW w:w="5729" w:type="dxa"/>
                        <w:vMerge w:val="restart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lang w:val="en-US"/>
                          </w:rPr>
                        </w:pPr>
                      </w:p>
                    </w:tc>
                  </w:tr>
                  <w:tr w:rsidR="00E71E5E">
                    <w:trPr>
                      <w:trHeight w:val="273"/>
                    </w:trPr>
                    <w:tc>
                      <w:tcPr>
                        <w:tcW w:w="5729" w:type="dxa"/>
                        <w:vMerge w:val="restart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lang w:val="en-US"/>
                          </w:rPr>
                        </w:pPr>
                      </w:p>
                    </w:tc>
                  </w:tr>
                  <w:tr w:rsidR="00E71E5E">
                    <w:trPr>
                      <w:trHeight w:val="273"/>
                    </w:trPr>
                    <w:tc>
                      <w:tcPr>
                        <w:tcW w:w="5729" w:type="dxa"/>
                        <w:vMerge w:val="restart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lang w:val="en-US"/>
                          </w:rPr>
                        </w:pPr>
                      </w:p>
                    </w:tc>
                  </w:tr>
                </w:tbl>
                <w:p w:rsidR="00E71E5E" w:rsidRDefault="00E71E5E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</w:p>
    <w:p w:rsidR="00E71E5E" w:rsidRDefault="00E71E5E">
      <w:pPr>
        <w:pStyle w:val="HTMLPreformatted"/>
      </w:pPr>
    </w:p>
    <w:p w:rsidR="00E71E5E" w:rsidRDefault="00E71E5E">
      <w:pPr>
        <w:pStyle w:val="HTMLPreformatted"/>
      </w:pPr>
    </w:p>
    <w:p w:rsidR="00E71E5E" w:rsidRDefault="00E71E5E">
      <w:pPr>
        <w:pStyle w:val="HTMLPreformatted"/>
      </w:pPr>
    </w:p>
    <w:p w:rsidR="00E71E5E" w:rsidRDefault="00E71E5E">
      <w:pPr>
        <w:pStyle w:val="HTMLPreformatted"/>
      </w:pPr>
    </w:p>
    <w:p w:rsidR="00E71E5E" w:rsidRDefault="00E71E5E">
      <w:pPr>
        <w:pStyle w:val="HTMLPreformatted"/>
      </w:pPr>
    </w:p>
    <w:p w:rsidR="00E71E5E" w:rsidRDefault="00E71E5E">
      <w:pPr>
        <w:pStyle w:val="HTMLPreformatted"/>
        <w:rPr>
          <w:sz w:val="22"/>
        </w:rPr>
      </w:pPr>
    </w:p>
    <w:p w:rsidR="00E71E5E" w:rsidRDefault="00E71E5E">
      <w:pPr>
        <w:pStyle w:val="HTMLPreformatted"/>
        <w:rPr>
          <w:lang w:val="en-US"/>
        </w:rPr>
      </w:pPr>
      <w:r>
        <w:pict>
          <v:shape id="_x0000_s1034" type="#_x0000_t202" style="position:absolute;margin-left:-14.35pt;margin-top:3.45pt;width:552.55pt;height:13.45pt;z-index:251655168;mso-wrap-distance-left:0;mso-wrap-distance-right:0" stroked="f">
            <v:fill color2="black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E71E5E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E71E5E" w:rsidRDefault="00E71E5E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OBJECTIVE</w:t>
                        </w:r>
                      </w:p>
                    </w:tc>
                  </w:tr>
                </w:tbl>
                <w:p w:rsidR="00E71E5E" w:rsidRDefault="00E71E5E">
                  <w:r>
                    <w:t xml:space="preserve"> </w:t>
                  </w:r>
                </w:p>
              </w:txbxContent>
            </v:textbox>
          </v:shape>
        </w:pict>
      </w:r>
    </w:p>
    <w:p w:rsidR="00E71E5E" w:rsidRDefault="00E71E5E">
      <w:pPr>
        <w:pStyle w:val="HTMLPreformatted"/>
      </w:pPr>
    </w:p>
    <w:p w:rsidR="00E71E5E" w:rsidRDefault="00E71E5E">
      <w:pPr>
        <w:pStyle w:val="HTMLPreformatted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>I would like to see myself learning &amp; growing in a challenging environment and strive hard to prove myself as an asset to the organization.</w:t>
      </w:r>
    </w:p>
    <w:p w:rsidR="00397645" w:rsidRDefault="00397645">
      <w:pPr>
        <w:pStyle w:val="HTMLPreformatted"/>
        <w:spacing w:line="360" w:lineRule="auto"/>
        <w:jc w:val="both"/>
        <w:rPr>
          <w:rFonts w:ascii="Verdana" w:hAnsi="Verdana"/>
        </w:rPr>
      </w:pPr>
    </w:p>
    <w:p w:rsidR="0068613A" w:rsidRDefault="0068613A">
      <w:pPr>
        <w:pStyle w:val="HTMLPreformatted"/>
        <w:spacing w:line="360" w:lineRule="auto"/>
        <w:jc w:val="both"/>
        <w:rPr>
          <w:rFonts w:ascii="Verdana" w:hAnsi="Verdana"/>
          <w:b/>
          <w:sz w:val="22"/>
          <w:szCs w:val="22"/>
          <w:lang w:val="en-US"/>
        </w:rPr>
      </w:pPr>
      <w:r w:rsidRPr="00397645">
        <w:rPr>
          <w:rFonts w:ascii="Verdana" w:hAnsi="Verdana"/>
          <w:b/>
          <w:sz w:val="22"/>
          <w:szCs w:val="22"/>
          <w:lang w:val="en-US"/>
        </w:rPr>
        <w:t>PROFESSIONAL EXPERIENCE</w:t>
      </w:r>
    </w:p>
    <w:p w:rsidR="00397645" w:rsidRPr="00397645" w:rsidRDefault="00397645">
      <w:pPr>
        <w:pStyle w:val="HTMLPreformatted"/>
        <w:spacing w:line="360" w:lineRule="auto"/>
        <w:jc w:val="both"/>
        <w:rPr>
          <w:rFonts w:ascii="Verdana" w:hAnsi="Verdana"/>
          <w:b/>
          <w:sz w:val="22"/>
          <w:szCs w:val="22"/>
          <w:lang w:val="en-US"/>
        </w:rPr>
      </w:pP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  <w:r>
        <w:rPr>
          <w:rFonts w:ascii="Verdana" w:hAnsi="Verdana"/>
        </w:rPr>
        <w:t xml:space="preserve">Industry: </w:t>
      </w:r>
      <w:r w:rsidRPr="00397645">
        <w:rPr>
          <w:rFonts w:ascii="Verdana" w:hAnsi="Verdana"/>
          <w:sz w:val="22"/>
          <w:szCs w:val="22"/>
        </w:rPr>
        <w:t>Financial Components</w:t>
      </w: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  <w:r>
        <w:rPr>
          <w:rFonts w:ascii="Verdana" w:hAnsi="Verdana"/>
        </w:rPr>
        <w:t xml:space="preserve"> Company: Royal Twinkle Star Club Limited</w:t>
      </w: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  <w:r>
        <w:rPr>
          <w:rFonts w:ascii="Verdana" w:hAnsi="Verdana"/>
        </w:rPr>
        <w:t xml:space="preserve"> Designation: </w:t>
      </w:r>
      <w:proofErr w:type="spellStart"/>
      <w:r>
        <w:rPr>
          <w:rFonts w:ascii="Verdana" w:hAnsi="Verdana"/>
        </w:rPr>
        <w:t>Dy</w:t>
      </w:r>
      <w:proofErr w:type="spellEnd"/>
      <w:r>
        <w:rPr>
          <w:rFonts w:ascii="Verdana" w:hAnsi="Verdana"/>
        </w:rPr>
        <w:t>, Manager</w:t>
      </w: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  <w:r>
        <w:rPr>
          <w:rFonts w:ascii="Verdana" w:hAnsi="Verdana"/>
        </w:rPr>
        <w:t xml:space="preserve"> Duration: 9 Months (Jul'07-Mar'08)</w:t>
      </w: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  <w:r>
        <w:rPr>
          <w:rFonts w:ascii="Verdana" w:hAnsi="Verdana"/>
          <w:b/>
          <w:sz w:val="18"/>
          <w:lang w:val="en-US"/>
        </w:rPr>
        <w:t>JOB PROFILE</w:t>
      </w: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</w:p>
    <w:p w:rsidR="00397645" w:rsidRDefault="00397645" w:rsidP="00397645">
      <w:pPr>
        <w:pStyle w:val="HTMLPreformatted"/>
        <w:numPr>
          <w:ilvl w:val="0"/>
          <w:numId w:val="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New Business Development (Club Membership)</w:t>
      </w:r>
    </w:p>
    <w:p w:rsidR="00397645" w:rsidRDefault="00397645" w:rsidP="00397645">
      <w:pPr>
        <w:pStyle w:val="HTMLPreformatted"/>
        <w:numPr>
          <w:ilvl w:val="0"/>
          <w:numId w:val="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Preparing &amp; Submitting Quotations and Negotiating with customer.</w:t>
      </w:r>
    </w:p>
    <w:p w:rsidR="00397645" w:rsidRDefault="00397645" w:rsidP="00397645">
      <w:pPr>
        <w:pStyle w:val="HTMLPreformatted"/>
        <w:numPr>
          <w:ilvl w:val="0"/>
          <w:numId w:val="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Preparing and delivering presentations to customers &amp; trainees.</w:t>
      </w:r>
    </w:p>
    <w:p w:rsidR="00397645" w:rsidRDefault="00397645" w:rsidP="00397645">
      <w:pPr>
        <w:pStyle w:val="HTMLPreformatted"/>
        <w:numPr>
          <w:ilvl w:val="0"/>
          <w:numId w:val="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Regular Meeting with customer and ensuring their satisfaction.</w:t>
      </w:r>
    </w:p>
    <w:p w:rsidR="00397645" w:rsidRDefault="00397645" w:rsidP="00397645">
      <w:pPr>
        <w:pStyle w:val="HTMLPreformatted"/>
        <w:numPr>
          <w:ilvl w:val="0"/>
          <w:numId w:val="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Co-ordinating with other departments and meeting the committed deadlines.</w:t>
      </w: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</w:p>
    <w:p w:rsidR="00397645" w:rsidRPr="00397645" w:rsidRDefault="00397645" w:rsidP="00397645">
      <w:pPr>
        <w:pStyle w:val="HTMLPreformatted"/>
        <w:spacing w:line="360" w:lineRule="auto"/>
        <w:ind w:left="360"/>
        <w:rPr>
          <w:rFonts w:ascii="Verdana" w:hAnsi="Verdana"/>
          <w:b/>
          <w:sz w:val="28"/>
          <w:szCs w:val="28"/>
        </w:rPr>
      </w:pPr>
      <w:r w:rsidRPr="00397645">
        <w:rPr>
          <w:b/>
          <w:sz w:val="28"/>
          <w:szCs w:val="28"/>
        </w:rPr>
        <w:t>ACHIEVEMENTS</w:t>
      </w: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</w:p>
    <w:p w:rsidR="00397645" w:rsidRDefault="00397645" w:rsidP="00397645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Daily tracking of Sales and ensuring regular receipt of payment accordingly. (Reduced the Outstanding from 2 Cr. to less than 1 Cr. in 3 months &amp; maintained it).</w:t>
      </w:r>
    </w:p>
    <w:p w:rsidR="00397645" w:rsidRDefault="00397645" w:rsidP="00397645">
      <w:pPr>
        <w:pStyle w:val="HTMLPreformatted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Successfully completed 1 Product Development Project and handled 4 new projects.</w:t>
      </w: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</w:p>
    <w:p w:rsidR="00397645" w:rsidRPr="007D10D9" w:rsidRDefault="00397645" w:rsidP="00397645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</w:p>
    <w:p w:rsidR="007D10D9" w:rsidRPr="007D10D9" w:rsidRDefault="007D10D9" w:rsidP="007D10D9">
      <w:pPr>
        <w:pStyle w:val="HTMLPreformatted"/>
        <w:numPr>
          <w:ilvl w:val="0"/>
          <w:numId w:val="6"/>
        </w:numPr>
        <w:spacing w:line="360" w:lineRule="auto"/>
        <w:rPr>
          <w:rFonts w:ascii="Verdana" w:hAnsi="Verdana"/>
          <w:sz w:val="24"/>
          <w:szCs w:val="24"/>
        </w:rPr>
      </w:pPr>
      <w:r w:rsidRPr="007D10D9">
        <w:rPr>
          <w:rFonts w:ascii="Verdana" w:hAnsi="Verdana"/>
          <w:sz w:val="24"/>
          <w:szCs w:val="24"/>
        </w:rPr>
        <w:t>2</w:t>
      </w:r>
      <w:r w:rsidRPr="007D10D9">
        <w:rPr>
          <w:rFonts w:ascii="Verdana" w:hAnsi="Verdana"/>
          <w:sz w:val="24"/>
          <w:szCs w:val="24"/>
          <w:vertAlign w:val="superscript"/>
        </w:rPr>
        <w:t>nd</w:t>
      </w:r>
      <w:r w:rsidRPr="007D10D9">
        <w:rPr>
          <w:rFonts w:ascii="Verdana" w:hAnsi="Verdana"/>
          <w:sz w:val="24"/>
          <w:szCs w:val="24"/>
        </w:rPr>
        <w:t xml:space="preserve"> Previous company  AXIS Securities &amp; Sales Ltd, Pune Main Branch</w:t>
      </w: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</w:p>
    <w:p w:rsidR="00397645" w:rsidRDefault="00397645" w:rsidP="00397645">
      <w:pPr>
        <w:pStyle w:val="HTMLPreformatted"/>
        <w:spacing w:line="360" w:lineRule="auto"/>
        <w:ind w:firstLine="180"/>
        <w:rPr>
          <w:rFonts w:ascii="Verdana" w:hAnsi="Verdana"/>
        </w:rPr>
      </w:pPr>
      <w:proofErr w:type="gramStart"/>
      <w:r>
        <w:rPr>
          <w:rFonts w:ascii="Verdana" w:hAnsi="Verdana"/>
        </w:rPr>
        <w:t>previous</w:t>
      </w:r>
      <w:proofErr w:type="gramEnd"/>
      <w:r>
        <w:rPr>
          <w:rFonts w:ascii="Verdana" w:hAnsi="Verdana"/>
        </w:rPr>
        <w:t xml:space="preserve"> Functional Area: </w:t>
      </w:r>
      <w:proofErr w:type="spellStart"/>
      <w:r>
        <w:rPr>
          <w:rFonts w:ascii="Verdana" w:hAnsi="Verdana"/>
        </w:rPr>
        <w:t>Demat</w:t>
      </w:r>
      <w:proofErr w:type="spellEnd"/>
      <w:r>
        <w:rPr>
          <w:rFonts w:ascii="Verdana" w:hAnsi="Verdana"/>
        </w:rPr>
        <w:t xml:space="preserve"> &amp; Online Trading</w:t>
      </w:r>
    </w:p>
    <w:p w:rsidR="00397645" w:rsidRDefault="00397645" w:rsidP="00397645">
      <w:pPr>
        <w:pStyle w:val="HTMLPreformatted"/>
        <w:spacing w:line="360" w:lineRule="auto"/>
        <w:ind w:firstLine="180"/>
        <w:rPr>
          <w:rFonts w:ascii="Verdana" w:hAnsi="Verdana"/>
        </w:rPr>
      </w:pPr>
      <w:proofErr w:type="gramStart"/>
      <w:r>
        <w:rPr>
          <w:rFonts w:ascii="Verdana" w:hAnsi="Verdana"/>
        </w:rPr>
        <w:t>previous</w:t>
      </w:r>
      <w:proofErr w:type="gramEnd"/>
      <w:r>
        <w:rPr>
          <w:rFonts w:ascii="Verdana" w:hAnsi="Verdana"/>
        </w:rPr>
        <w:t xml:space="preserve"> Role: Operations &amp; Sales</w:t>
      </w:r>
    </w:p>
    <w:p w:rsidR="00397645" w:rsidRDefault="004E3842" w:rsidP="00397645">
      <w:pPr>
        <w:pStyle w:val="HTMLPreformatted"/>
        <w:spacing w:line="360" w:lineRule="auto"/>
        <w:ind w:firstLine="180"/>
        <w:rPr>
          <w:rFonts w:ascii="Verdana" w:hAnsi="Verdana"/>
        </w:rPr>
      </w:pPr>
      <w:proofErr w:type="gramStart"/>
      <w:r>
        <w:rPr>
          <w:rFonts w:ascii="Verdana" w:hAnsi="Verdana"/>
        </w:rPr>
        <w:t>previous</w:t>
      </w:r>
      <w:proofErr w:type="gramEnd"/>
      <w:r w:rsidR="00397645">
        <w:rPr>
          <w:rFonts w:ascii="Verdana" w:hAnsi="Verdana"/>
        </w:rPr>
        <w:t xml:space="preserve"> Employer:  AXIS Securities &amp; Sales Ltd, Pune Main Branch</w:t>
      </w:r>
    </w:p>
    <w:p w:rsidR="00397645" w:rsidRDefault="00397645" w:rsidP="00397645">
      <w:pPr>
        <w:pStyle w:val="HTMLPreformatted"/>
        <w:spacing w:line="360" w:lineRule="auto"/>
        <w:ind w:firstLine="180"/>
        <w:rPr>
          <w:rFonts w:ascii="Verdana" w:hAnsi="Verdana"/>
        </w:rPr>
      </w:pPr>
      <w:proofErr w:type="gramStart"/>
      <w:r>
        <w:rPr>
          <w:rFonts w:ascii="Verdana" w:hAnsi="Verdana"/>
        </w:rPr>
        <w:t>previous</w:t>
      </w:r>
      <w:proofErr w:type="gramEnd"/>
      <w:r>
        <w:rPr>
          <w:rFonts w:ascii="Verdana" w:hAnsi="Verdana"/>
        </w:rPr>
        <w:t xml:space="preserve"> Designation: Sr. Business officer</w:t>
      </w:r>
    </w:p>
    <w:p w:rsidR="00397645" w:rsidRDefault="00397645" w:rsidP="00397645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>Vintage: March'08</w:t>
      </w:r>
      <w:r w:rsidR="004E3842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="004E3842">
        <w:rPr>
          <w:rFonts w:ascii="Verdana" w:hAnsi="Verdana"/>
        </w:rPr>
        <w:t xml:space="preserve"> Feb 2011</w:t>
      </w:r>
    </w:p>
    <w:p w:rsidR="00397645" w:rsidRDefault="00397645" w:rsidP="00397645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 xml:space="preserve">Location: </w:t>
      </w:r>
      <w:proofErr w:type="spellStart"/>
      <w:r>
        <w:rPr>
          <w:rFonts w:ascii="Verdana" w:hAnsi="Verdana"/>
        </w:rPr>
        <w:t>Pune</w:t>
      </w:r>
      <w:proofErr w:type="spellEnd"/>
    </w:p>
    <w:p w:rsidR="004E3842" w:rsidRDefault="004E3842" w:rsidP="00397645">
      <w:pPr>
        <w:pStyle w:val="HTMLPreformatted"/>
        <w:spacing w:line="360" w:lineRule="auto"/>
        <w:ind w:firstLine="180"/>
        <w:rPr>
          <w:rFonts w:ascii="Verdana" w:hAnsi="Verdana"/>
        </w:rPr>
      </w:pPr>
    </w:p>
    <w:p w:rsidR="004E3842" w:rsidRDefault="004E3842" w:rsidP="00397645">
      <w:pPr>
        <w:pStyle w:val="HTMLPreformatted"/>
        <w:spacing w:line="360" w:lineRule="auto"/>
        <w:ind w:firstLine="180"/>
        <w:rPr>
          <w:rFonts w:ascii="Verdana" w:hAnsi="Verdana"/>
        </w:rPr>
      </w:pPr>
    </w:p>
    <w:p w:rsidR="004E3842" w:rsidRDefault="004E3842" w:rsidP="00397645">
      <w:pPr>
        <w:pStyle w:val="HTMLPreformatted"/>
        <w:spacing w:line="360" w:lineRule="auto"/>
        <w:ind w:firstLine="180"/>
        <w:rPr>
          <w:rFonts w:ascii="Verdana" w:hAnsi="Verdana"/>
        </w:rPr>
      </w:pP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  <w:r>
        <w:lastRenderedPageBreak/>
        <w:pict>
          <v:shape id="_x0000_s1039" type="#_x0000_t202" style="position:absolute;margin-left:-18pt;margin-top:-23.05pt;width:552.55pt;height:13.45pt;z-index:251656192;mso-wrap-distance-left:0;mso-wrap-distance-right:0" stroked="f">
            <v:fill color2="black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397645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7757B7" w:rsidRDefault="00397645" w:rsidP="007757B7">
                        <w:pPr>
                          <w:pStyle w:val="HTMLPreformatted"/>
                          <w:spacing w:line="360" w:lineRule="auto"/>
                          <w:ind w:firstLine="180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JOB PROFILE</w:t>
                        </w:r>
                      </w:p>
                      <w:p w:rsidR="007757B7" w:rsidRDefault="007757B7" w:rsidP="007757B7">
                        <w:pPr>
                          <w:pStyle w:val="HTMLPreformatted"/>
                          <w:spacing w:line="360" w:lineRule="auto"/>
                          <w:ind w:firstLine="180"/>
                          <w:rPr>
                            <w:rFonts w:ascii="Verdana" w:hAnsi="Verdana"/>
                          </w:rPr>
                        </w:pPr>
                      </w:p>
                      <w:p w:rsidR="00397645" w:rsidRDefault="00397645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</w:p>
                    </w:tc>
                  </w:tr>
                </w:tbl>
                <w:p w:rsidR="00397645" w:rsidRDefault="00397645" w:rsidP="00397645">
                  <w:r>
                    <w:t xml:space="preserve"> </w:t>
                  </w:r>
                </w:p>
              </w:txbxContent>
            </v:textbox>
          </v:shape>
        </w:pict>
      </w:r>
      <w:proofErr w:type="gramStart"/>
      <w:r>
        <w:rPr>
          <w:rFonts w:ascii="Verdana" w:hAnsi="Verdana"/>
        </w:rPr>
        <w:t>Sourcing of the DMAT &amp; Online Trading Accounts in the branch.</w:t>
      </w:r>
      <w:proofErr w:type="gramEnd"/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Handling Capital Market operations at Branch.</w:t>
      </w:r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Handling Depository Operations in Branch.</w:t>
      </w:r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Leading a team of Sales &amp; Support staff for Online Trading &amp; DMAT accounts.</w:t>
      </w:r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Sales of all Banking and Personalized Investment products.</w:t>
      </w:r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Handling the customer complaints.</w:t>
      </w:r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Building Customer Relationship.</w:t>
      </w: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  <w:sz w:val="12"/>
          <w:szCs w:val="12"/>
        </w:rPr>
      </w:pPr>
    </w:p>
    <w:p w:rsidR="00397645" w:rsidRDefault="00397645" w:rsidP="00397645">
      <w:pPr>
        <w:pStyle w:val="HTMLPreformatted"/>
      </w:pPr>
    </w:p>
    <w:p w:rsidR="00397645" w:rsidRDefault="00397645" w:rsidP="00397645">
      <w:pPr>
        <w:pStyle w:val="HTMLPreformatted"/>
      </w:pPr>
    </w:p>
    <w:p w:rsidR="00397645" w:rsidRDefault="00397645" w:rsidP="00397645">
      <w:pPr>
        <w:pStyle w:val="HTMLPreformatted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pict>
          <v:shape id="_x0000_s1040" type="#_x0000_t202" style="position:absolute;left:0;text-align:left;margin-left:-18pt;margin-top:-23.05pt;width:552.55pt;height:13.45pt;z-index:251657216;mso-wrap-distance-left:0;mso-wrap-distance-right:0" stroked="f">
            <v:fill color2="black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397645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397645" w:rsidRDefault="00397645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ACHIEVEMENTS</w:t>
                        </w:r>
                      </w:p>
                    </w:tc>
                  </w:tr>
                </w:tbl>
                <w:p w:rsidR="00397645" w:rsidRDefault="00397645" w:rsidP="00397645"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Verdana" w:hAnsi="Verdana"/>
        </w:rPr>
        <w:t>Achieved Highest Sales for the branch consistently in 2009-10 &amp; 2010-11.</w:t>
      </w: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>Won Certificates of Recognition in performing various Contests</w:t>
      </w:r>
    </w:p>
    <w:p w:rsidR="007D10D9" w:rsidRDefault="007D10D9" w:rsidP="00397645">
      <w:pPr>
        <w:pStyle w:val="HTMLPreformatted"/>
        <w:spacing w:line="360" w:lineRule="auto"/>
        <w:rPr>
          <w:rFonts w:ascii="Verdana" w:hAnsi="Verdana"/>
        </w:rPr>
      </w:pPr>
    </w:p>
    <w:p w:rsidR="00397645" w:rsidRDefault="00397645" w:rsidP="00397645">
      <w:pPr>
        <w:pStyle w:val="HTMLPreformatted"/>
        <w:spacing w:line="360" w:lineRule="auto"/>
        <w:rPr>
          <w:rFonts w:ascii="Verdana" w:hAnsi="Verdana"/>
        </w:rPr>
      </w:pPr>
    </w:p>
    <w:p w:rsidR="00397645" w:rsidRDefault="00397645" w:rsidP="00397645">
      <w:pPr>
        <w:pStyle w:val="HTMLPreformatted"/>
        <w:spacing w:line="360" w:lineRule="auto"/>
        <w:ind w:left="180"/>
        <w:rPr>
          <w:rFonts w:ascii="Verdana" w:hAnsi="Verdana"/>
        </w:rPr>
      </w:pPr>
    </w:p>
    <w:p w:rsidR="007D10D9" w:rsidRDefault="007D10D9" w:rsidP="007D10D9">
      <w:pPr>
        <w:snapToGrid w:val="0"/>
        <w:spacing w:line="360" w:lineRule="auto"/>
        <w:jc w:val="both"/>
        <w:rPr>
          <w:rFonts w:ascii="Verdana" w:hAnsi="Verdana"/>
          <w:b/>
          <w:sz w:val="18"/>
          <w:lang w:val="en-US"/>
        </w:rPr>
      </w:pPr>
      <w:r>
        <w:rPr>
          <w:rFonts w:ascii="Verdana" w:hAnsi="Verdana"/>
          <w:b/>
          <w:sz w:val="18"/>
          <w:lang w:val="en-US"/>
        </w:rPr>
        <w:t>REFERENCES</w:t>
      </w:r>
    </w:p>
    <w:p w:rsidR="007D10D9" w:rsidRDefault="007D10D9" w:rsidP="007D10D9">
      <w:pPr>
        <w:pStyle w:val="HTMLPreformatted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Mrs. </w:t>
      </w:r>
      <w:proofErr w:type="spellStart"/>
      <w:r>
        <w:rPr>
          <w:rFonts w:ascii="Verdana" w:hAnsi="Verdana"/>
        </w:rPr>
        <w:t>Amruta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Zagade</w:t>
      </w:r>
      <w:proofErr w:type="spellEnd"/>
      <w:r>
        <w:rPr>
          <w:rFonts w:ascii="Verdana" w:hAnsi="Verdana"/>
        </w:rPr>
        <w:t xml:space="preserve"> ,</w:t>
      </w:r>
      <w:proofErr w:type="gramEnd"/>
      <w:r>
        <w:rPr>
          <w:rFonts w:ascii="Verdana" w:hAnsi="Verdana"/>
        </w:rPr>
        <w:t xml:space="preserve"> Sr. Manager, Axis securities &amp; Sales Ltd</w:t>
      </w:r>
    </w:p>
    <w:p w:rsidR="007D10D9" w:rsidRDefault="007D10D9" w:rsidP="007D10D9">
      <w:pPr>
        <w:pStyle w:val="HTMLPreformatted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Phone: 9860460770(M) 020-30116320(</w:t>
      </w:r>
      <w:proofErr w:type="spellStart"/>
      <w:r>
        <w:rPr>
          <w:rFonts w:ascii="Verdana" w:hAnsi="Verdana"/>
        </w:rPr>
        <w:t>Off.no</w:t>
      </w:r>
      <w:proofErr w:type="spellEnd"/>
      <w:r>
        <w:rPr>
          <w:rFonts w:ascii="Verdana" w:hAnsi="Verdana"/>
        </w:rPr>
        <w:t>) Email: amruta.zagade@axissales.in</w:t>
      </w:r>
    </w:p>
    <w:p w:rsidR="007D10D9" w:rsidRDefault="007D10D9" w:rsidP="007D10D9">
      <w:pPr>
        <w:snapToGrid w:val="0"/>
        <w:spacing w:line="360" w:lineRule="auto"/>
        <w:jc w:val="both"/>
        <w:rPr>
          <w:rFonts w:ascii="Verdana" w:hAnsi="Verdana"/>
          <w:b/>
          <w:sz w:val="18"/>
          <w:lang w:val="en-US"/>
        </w:rPr>
      </w:pPr>
    </w:p>
    <w:p w:rsidR="007D10D9" w:rsidRDefault="007D10D9" w:rsidP="007D10D9">
      <w:pPr>
        <w:snapToGrid w:val="0"/>
        <w:spacing w:line="360" w:lineRule="auto"/>
        <w:jc w:val="both"/>
        <w:rPr>
          <w:rFonts w:ascii="Verdana" w:hAnsi="Verdana"/>
          <w:b/>
          <w:sz w:val="18"/>
          <w:lang w:val="en-US"/>
        </w:rPr>
      </w:pPr>
    </w:p>
    <w:p w:rsidR="0068613A" w:rsidRDefault="0068613A" w:rsidP="0068613A">
      <w:pPr>
        <w:snapToGrid w:val="0"/>
        <w:spacing w:line="360" w:lineRule="auto"/>
        <w:jc w:val="both"/>
        <w:rPr>
          <w:rFonts w:ascii="Verdana" w:hAnsi="Verdana"/>
          <w:b/>
          <w:sz w:val="18"/>
          <w:lang w:val="en-US"/>
        </w:rPr>
      </w:pPr>
      <w:r>
        <w:rPr>
          <w:rFonts w:ascii="Verdana" w:hAnsi="Verdana"/>
          <w:b/>
          <w:sz w:val="18"/>
          <w:lang w:val="en-US"/>
        </w:rPr>
        <w:t>INDUSTRY INFORMATION</w:t>
      </w:r>
    </w:p>
    <w:p w:rsidR="0068613A" w:rsidRDefault="0068613A">
      <w:pPr>
        <w:pStyle w:val="HTMLPreformatted"/>
        <w:spacing w:line="360" w:lineRule="auto"/>
        <w:jc w:val="both"/>
        <w:rPr>
          <w:rFonts w:ascii="Verdana" w:hAnsi="Verdana"/>
        </w:rPr>
      </w:pPr>
    </w:p>
    <w:p w:rsidR="0068613A" w:rsidRPr="00251A3E" w:rsidRDefault="0068613A" w:rsidP="0068613A">
      <w:pPr>
        <w:pStyle w:val="HTMLPreformatted"/>
        <w:spacing w:line="360" w:lineRule="auto"/>
        <w:ind w:firstLine="180"/>
        <w:rPr>
          <w:rFonts w:ascii="Verdana" w:hAnsi="Verdana"/>
          <w:b/>
        </w:rPr>
      </w:pPr>
      <w:r w:rsidRPr="00251A3E">
        <w:rPr>
          <w:rFonts w:ascii="Verdana" w:hAnsi="Verdana"/>
          <w:b/>
        </w:rPr>
        <w:t xml:space="preserve">Current Employer: </w:t>
      </w:r>
      <w:proofErr w:type="spellStart"/>
      <w:r w:rsidRPr="00251A3E">
        <w:rPr>
          <w:rFonts w:ascii="Verdana" w:hAnsi="Verdana"/>
          <w:b/>
        </w:rPr>
        <w:t>Icici</w:t>
      </w:r>
      <w:proofErr w:type="spellEnd"/>
      <w:r w:rsidRPr="00251A3E">
        <w:rPr>
          <w:rFonts w:ascii="Verdana" w:hAnsi="Verdana"/>
          <w:b/>
        </w:rPr>
        <w:t xml:space="preserve"> Bank Ltd</w:t>
      </w:r>
    </w:p>
    <w:p w:rsidR="0068613A" w:rsidRDefault="0068613A" w:rsidP="0068613A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    </w:t>
      </w:r>
      <w:r>
        <w:rPr>
          <w:rFonts w:ascii="Verdana" w:hAnsi="Verdana"/>
        </w:rPr>
        <w:t>Current Industry:  Banking</w:t>
      </w:r>
    </w:p>
    <w:p w:rsidR="0068613A" w:rsidRDefault="0068613A" w:rsidP="0068613A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 xml:space="preserve">Current Functional Area: </w:t>
      </w:r>
      <w:r w:rsidR="007757B7">
        <w:rPr>
          <w:rFonts w:ascii="Verdana" w:hAnsi="Verdana"/>
        </w:rPr>
        <w:t xml:space="preserve">Retail </w:t>
      </w:r>
      <w:r>
        <w:rPr>
          <w:rFonts w:ascii="Verdana" w:hAnsi="Verdana"/>
        </w:rPr>
        <w:t>Branch Banking</w:t>
      </w:r>
    </w:p>
    <w:p w:rsidR="0068613A" w:rsidRDefault="0068613A" w:rsidP="0068613A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>Current Role: Operations &amp; Sales</w:t>
      </w:r>
    </w:p>
    <w:p w:rsidR="0068613A" w:rsidRDefault="0068613A" w:rsidP="0068613A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>Current Designation: Sr. officer</w:t>
      </w:r>
    </w:p>
    <w:p w:rsidR="0068613A" w:rsidRDefault="0068613A" w:rsidP="0068613A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 xml:space="preserve">Vintage: Feb 2012 to </w:t>
      </w:r>
      <w:proofErr w:type="gramStart"/>
      <w:r>
        <w:rPr>
          <w:rFonts w:ascii="Verdana" w:hAnsi="Verdana"/>
        </w:rPr>
        <w:t>Till</w:t>
      </w:r>
      <w:proofErr w:type="gramEnd"/>
      <w:r>
        <w:rPr>
          <w:rFonts w:ascii="Verdana" w:hAnsi="Verdana"/>
        </w:rPr>
        <w:t xml:space="preserve"> date</w:t>
      </w:r>
    </w:p>
    <w:p w:rsidR="0068613A" w:rsidRDefault="004E3842" w:rsidP="0068613A">
      <w:pPr>
        <w:pStyle w:val="HTMLPreformatted"/>
        <w:spacing w:line="360" w:lineRule="auto"/>
        <w:ind w:firstLine="180"/>
        <w:rPr>
          <w:rFonts w:ascii="Verdana" w:hAnsi="Verdana"/>
        </w:rPr>
      </w:pPr>
      <w:r>
        <w:rPr>
          <w:rFonts w:ascii="Verdana" w:hAnsi="Verdana"/>
        </w:rPr>
        <w:t xml:space="preserve">Location: </w:t>
      </w:r>
      <w:proofErr w:type="spellStart"/>
      <w:r>
        <w:rPr>
          <w:rFonts w:ascii="Verdana" w:hAnsi="Verdana"/>
        </w:rPr>
        <w:t>Pune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Aundh</w:t>
      </w:r>
      <w:proofErr w:type="spellEnd"/>
      <w:r w:rsidR="0068613A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</w:p>
    <w:p w:rsidR="007757B7" w:rsidRDefault="007757B7" w:rsidP="0068613A">
      <w:pPr>
        <w:pStyle w:val="HTMLPreformatted"/>
        <w:spacing w:line="360" w:lineRule="auto"/>
        <w:ind w:firstLine="180"/>
        <w:rPr>
          <w:rFonts w:ascii="Verdana" w:hAnsi="Verdana"/>
        </w:rPr>
      </w:pPr>
    </w:p>
    <w:p w:rsidR="005449CA" w:rsidRDefault="007757B7" w:rsidP="005449CA">
      <w:pPr>
        <w:pStyle w:val="HTMLPreformatted"/>
        <w:spacing w:line="360" w:lineRule="auto"/>
        <w:ind w:left="180"/>
        <w:rPr>
          <w:rFonts w:ascii="Verdana" w:hAnsi="Verdana"/>
          <w:b/>
          <w:sz w:val="18"/>
          <w:lang w:val="en-US"/>
        </w:rPr>
      </w:pPr>
      <w:r>
        <w:rPr>
          <w:rFonts w:ascii="Verdana" w:hAnsi="Verdana"/>
          <w:b/>
          <w:sz w:val="18"/>
          <w:lang w:val="en-US"/>
        </w:rPr>
        <w:t>JOB PROFILE</w:t>
      </w:r>
    </w:p>
    <w:p w:rsidR="007757B7" w:rsidRPr="007757B7" w:rsidRDefault="007757B7" w:rsidP="007757B7">
      <w:pPr>
        <w:pStyle w:val="HTMLPreformatted"/>
        <w:spacing w:line="360" w:lineRule="auto"/>
        <w:ind w:left="180"/>
        <w:rPr>
          <w:rFonts w:ascii="Verdana" w:hAnsi="Verdana"/>
          <w:sz w:val="18"/>
          <w:lang w:val="en-US"/>
        </w:rPr>
      </w:pPr>
      <w:proofErr w:type="gramStart"/>
      <w:r w:rsidRPr="007757B7">
        <w:rPr>
          <w:rFonts w:ascii="Verdana" w:hAnsi="Verdana"/>
          <w:sz w:val="18"/>
          <w:lang w:val="en-US"/>
        </w:rPr>
        <w:t>Handling of Business Banking Department with servicing part.</w:t>
      </w:r>
      <w:proofErr w:type="gramEnd"/>
    </w:p>
    <w:p w:rsidR="007757B7" w:rsidRPr="007757B7" w:rsidRDefault="007757B7" w:rsidP="007757B7">
      <w:pPr>
        <w:pStyle w:val="HTMLPreformatted"/>
        <w:spacing w:line="360" w:lineRule="auto"/>
        <w:ind w:left="180"/>
        <w:rPr>
          <w:rFonts w:ascii="Verdana" w:hAnsi="Verdana"/>
          <w:sz w:val="18"/>
          <w:lang w:val="en-US"/>
        </w:rPr>
      </w:pPr>
      <w:proofErr w:type="gramStart"/>
      <w:r w:rsidRPr="007757B7">
        <w:rPr>
          <w:rFonts w:ascii="Verdana" w:hAnsi="Verdana"/>
          <w:sz w:val="18"/>
          <w:lang w:val="en-US"/>
        </w:rPr>
        <w:t>Handling Elite Trade Relationship with corporate Client.</w:t>
      </w:r>
      <w:proofErr w:type="gramEnd"/>
    </w:p>
    <w:p w:rsidR="007757B7" w:rsidRDefault="007757B7" w:rsidP="007757B7">
      <w:pPr>
        <w:pStyle w:val="HTMLPreformatted"/>
        <w:spacing w:line="360" w:lineRule="auto"/>
        <w:ind w:left="180"/>
        <w:rPr>
          <w:rFonts w:ascii="Verdana" w:hAnsi="Verdana"/>
          <w:sz w:val="18"/>
          <w:lang w:val="en-US"/>
        </w:rPr>
      </w:pPr>
      <w:proofErr w:type="gramStart"/>
      <w:r w:rsidRPr="007757B7">
        <w:rPr>
          <w:rFonts w:ascii="Verdana" w:hAnsi="Verdana"/>
          <w:sz w:val="18"/>
          <w:lang w:val="en-US"/>
        </w:rPr>
        <w:t>Handling Corporate Finance &amp; Retail personal loan.</w:t>
      </w:r>
      <w:proofErr w:type="gramEnd"/>
    </w:p>
    <w:p w:rsidR="007757B7" w:rsidRDefault="005449CA" w:rsidP="005449CA">
      <w:pPr>
        <w:pStyle w:val="HTMLPreformatted"/>
        <w:spacing w:line="360" w:lineRule="auto"/>
        <w:ind w:left="180"/>
        <w:rPr>
          <w:rFonts w:ascii="Verdana" w:hAnsi="Verdana"/>
        </w:rPr>
      </w:pPr>
      <w:proofErr w:type="gramStart"/>
      <w:r>
        <w:rPr>
          <w:rFonts w:ascii="Verdana" w:hAnsi="Verdana"/>
          <w:sz w:val="18"/>
          <w:lang w:val="en-US"/>
        </w:rPr>
        <w:t>Lading team of sales on retail asset.</w:t>
      </w:r>
      <w:proofErr w:type="gramEnd"/>
    </w:p>
    <w:p w:rsidR="007757B7" w:rsidRDefault="007757B7" w:rsidP="007757B7">
      <w:pPr>
        <w:pStyle w:val="HTMLPreformatted"/>
        <w:spacing w:line="360" w:lineRule="auto"/>
        <w:rPr>
          <w:rFonts w:ascii="Verdana" w:hAnsi="Verdana"/>
        </w:rPr>
      </w:pP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</w:p>
    <w:p w:rsidR="007D10D9" w:rsidRPr="004E3842" w:rsidRDefault="007D10D9" w:rsidP="007D10D9">
      <w:pPr>
        <w:pStyle w:val="HTMLPreformatted"/>
        <w:spacing w:line="360" w:lineRule="auto"/>
        <w:rPr>
          <w:rFonts w:ascii="Verdana" w:hAnsi="Verdana"/>
          <w:lang w:val="en-US"/>
        </w:rPr>
      </w:pPr>
      <w:r>
        <w:pict>
          <v:shape id="_x0000_s1047" type="#_x0000_t202" style="position:absolute;margin-left:-16.2pt;margin-top:-9.45pt;width:552.55pt;height:13.45pt;z-index:251660288;mso-wrap-distance-left:0;mso-wrap-distance-right:0" stroked="f">
            <v:fill color2="black"/>
            <v:textbox style="mso-next-textbox:#_x0000_s1047" inset="0,0,0,0">
              <w:txbxContent>
                <w:p w:rsidR="007D10D9" w:rsidRDefault="007D10D9" w:rsidP="007D10D9">
                  <w:r>
                    <w:t xml:space="preserve"> </w:t>
                  </w:r>
                </w:p>
              </w:txbxContent>
            </v:textbox>
          </v:shape>
        </w:pic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  <w:lang w:val="en-US"/>
        </w:rPr>
      </w:pPr>
      <w:r>
        <w:pict>
          <v:shape id="_x0000_s1046" type="#_x0000_t202" style="position:absolute;margin-left:-18pt;margin-top:-7.3pt;width:552.55pt;height:13.45pt;z-index:251659264;mso-wrap-distance-left:0;mso-wrap-distance-right:0" stroked="f">
            <v:fill color2="black"/>
            <v:textbox style="mso-next-textbox:#_x0000_s104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7D10D9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7D10D9" w:rsidRDefault="007D10D9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EDUCATIONAL QUALIFICATION</w:t>
                        </w:r>
                      </w:p>
                    </w:tc>
                  </w:tr>
                </w:tbl>
                <w:p w:rsidR="007D10D9" w:rsidRDefault="007D10D9" w:rsidP="007D10D9">
                  <w:r>
                    <w:t xml:space="preserve"> </w:t>
                  </w:r>
                </w:p>
              </w:txbxContent>
            </v:textbox>
          </v:shape>
        </w:pict>
      </w:r>
    </w:p>
    <w:p w:rsidR="007D10D9" w:rsidRDefault="007757B7" w:rsidP="007D10D9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Completed </w:t>
      </w:r>
      <w:r>
        <w:rPr>
          <w:rFonts w:ascii="Verdana" w:hAnsi="Verdana"/>
          <w:lang w:val="en-US"/>
        </w:rPr>
        <w:t>M</w:t>
      </w:r>
      <w:r w:rsidR="007D10D9">
        <w:rPr>
          <w:rFonts w:ascii="Verdana" w:hAnsi="Verdana"/>
          <w:lang w:val="en-US"/>
        </w:rPr>
        <w:t>.com From pune university</w:t>
      </w:r>
      <w:r>
        <w:rPr>
          <w:rFonts w:ascii="Verdana" w:hAnsi="Verdana"/>
          <w:lang w:val="en-US"/>
        </w:rPr>
        <w:t xml:space="preserve"> on April </w:t>
      </w:r>
      <w:r>
        <w:rPr>
          <w:rFonts w:ascii="Verdana" w:hAnsi="Verdana"/>
          <w:lang w:val="en-US"/>
        </w:rPr>
        <w:t>2013</w:t>
      </w:r>
    </w:p>
    <w:p w:rsidR="007D10D9" w:rsidRDefault="007D10D9" w:rsidP="007D10D9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en-US"/>
        </w:rPr>
      </w:pPr>
      <w:r>
        <w:pict>
          <v:shape id="_x0000_s1045" type="#_x0000_t202" style="position:absolute;left:0;text-align:left;margin-left:-18pt;margin-top:5.1pt;width:552.55pt;height:13.45pt;z-index:251658240;mso-wrap-distance-left:0;mso-wrap-distance-right:0" stroked="f">
            <v:fill color2="black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7D10D9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7D10D9" w:rsidRDefault="007D10D9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LANGUAGES</w:t>
                        </w:r>
                      </w:p>
                    </w:tc>
                  </w:tr>
                </w:tbl>
                <w:p w:rsidR="007D10D9" w:rsidRDefault="007D10D9" w:rsidP="007D10D9">
                  <w:r>
                    <w:t xml:space="preserve"> </w:t>
                  </w:r>
                </w:p>
              </w:txbxContent>
            </v:textbox>
          </v:shape>
        </w:pict>
      </w:r>
    </w:p>
    <w:p w:rsidR="007D10D9" w:rsidRDefault="007D10D9" w:rsidP="007D10D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ab/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>English, Hindi and Marathi</w: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  <w:lang w:val="en-US"/>
        </w:rPr>
      </w:pPr>
      <w:r>
        <w:pict>
          <v:shape id="_x0000_s1048" type="#_x0000_t202" style="position:absolute;margin-left:-21.55pt;margin-top:12.5pt;width:552.55pt;height:13.45pt;z-index:251661312;mso-wrap-distance-left:0;mso-wrap-distance-right:0" stroked="f">
            <v:fill color2="black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7D10D9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7D10D9" w:rsidRDefault="007D10D9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INTERESTS</w:t>
                        </w:r>
                      </w:p>
                    </w:tc>
                  </w:tr>
                </w:tbl>
                <w:p w:rsidR="007D10D9" w:rsidRDefault="007D10D9" w:rsidP="007D10D9">
                  <w:r>
                    <w:t xml:space="preserve"> </w:t>
                  </w:r>
                </w:p>
              </w:txbxContent>
            </v:textbox>
          </v:shape>
        </w:pict>
      </w:r>
    </w:p>
    <w:p w:rsidR="0068613A" w:rsidRPr="007D10D9" w:rsidRDefault="0068613A" w:rsidP="0068613A">
      <w:pPr>
        <w:pStyle w:val="HTMLPreformatted"/>
        <w:spacing w:line="360" w:lineRule="auto"/>
        <w:ind w:firstLine="180"/>
        <w:rPr>
          <w:rFonts w:ascii="Verdana" w:hAnsi="Verdana"/>
          <w:sz w:val="24"/>
          <w:szCs w:val="24"/>
        </w:rPr>
      </w:pPr>
    </w:p>
    <w:p w:rsidR="007D10D9" w:rsidRPr="007D10D9" w:rsidRDefault="0068613A" w:rsidP="007D10D9">
      <w:pPr>
        <w:pStyle w:val="HTMLPreformatted"/>
        <w:spacing w:line="360" w:lineRule="auto"/>
        <w:rPr>
          <w:rFonts w:ascii="Verdana" w:hAnsi="Verdana"/>
          <w:sz w:val="24"/>
          <w:szCs w:val="24"/>
          <w:lang w:val="en-US"/>
        </w:rPr>
      </w:pPr>
      <w:r w:rsidRPr="007D10D9">
        <w:rPr>
          <w:rFonts w:ascii="Verdana" w:hAnsi="Verdana"/>
          <w:sz w:val="24"/>
          <w:szCs w:val="24"/>
        </w:rPr>
        <w:lastRenderedPageBreak/>
        <w:t xml:space="preserve">   </w:t>
      </w:r>
      <w:r w:rsidR="004E3842" w:rsidRPr="007D10D9">
        <w:rPr>
          <w:rFonts w:ascii="Verdana" w:hAnsi="Verdana"/>
          <w:sz w:val="24"/>
          <w:szCs w:val="24"/>
        </w:rPr>
        <w:t>Interest</w:t>
      </w:r>
      <w:r w:rsidR="007D10D9" w:rsidRPr="007D10D9">
        <w:rPr>
          <w:rFonts w:ascii="Verdana" w:hAnsi="Verdana"/>
          <w:sz w:val="24"/>
          <w:szCs w:val="24"/>
        </w:rPr>
        <w:t xml:space="preserve"> in</w: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Playing </w:t>
      </w:r>
      <w:proofErr w:type="spellStart"/>
      <w:r>
        <w:rPr>
          <w:rFonts w:ascii="Verdana" w:hAnsi="Verdana"/>
        </w:rPr>
        <w:t>Kabbadi</w:t>
      </w:r>
      <w:proofErr w:type="spellEnd"/>
      <w:r>
        <w:rPr>
          <w:rFonts w:ascii="Verdana" w:hAnsi="Verdana"/>
        </w:rPr>
        <w:t>, Cricket, Riding Bike &amp; Music</w: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</w:p>
    <w:p w:rsidR="004E3842" w:rsidRDefault="004E3842" w:rsidP="007D10D9">
      <w:pPr>
        <w:pStyle w:val="HTMLPreformatted"/>
        <w:spacing w:line="360" w:lineRule="auto"/>
        <w:rPr>
          <w:rFonts w:ascii="Verdana" w:hAnsi="Verdana"/>
        </w:rPr>
      </w:pPr>
    </w:p>
    <w:p w:rsidR="004E3842" w:rsidRDefault="004E3842" w:rsidP="007D10D9">
      <w:pPr>
        <w:pStyle w:val="HTMLPreformatted"/>
        <w:spacing w:line="360" w:lineRule="auto"/>
        <w:rPr>
          <w:rFonts w:ascii="Verdana" w:hAnsi="Verdana"/>
        </w:rPr>
      </w:pPr>
    </w:p>
    <w:p w:rsidR="004E3842" w:rsidRDefault="004E3842" w:rsidP="007D10D9">
      <w:pPr>
        <w:pStyle w:val="HTMLPreformatted"/>
        <w:spacing w:line="360" w:lineRule="auto"/>
        <w:rPr>
          <w:rFonts w:ascii="Verdana" w:hAnsi="Verdana"/>
        </w:rPr>
      </w:pP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  <w:lang w:val="en-US"/>
        </w:rPr>
      </w:pPr>
      <w:r>
        <w:pict>
          <v:shape id="_x0000_s1050" type="#_x0000_t202" style="position:absolute;margin-left:-21.55pt;margin-top:6.05pt;width:552.55pt;height:13.45pt;z-index:251663360;mso-wrap-distance-left:0;mso-wrap-distance-right:0" stroked="f">
            <v:fill color2="black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52"/>
                  </w:tblGrid>
                  <w:tr w:rsidR="007D10D9">
                    <w:trPr>
                      <w:trHeight w:val="328"/>
                    </w:trPr>
                    <w:tc>
                      <w:tcPr>
                        <w:tcW w:w="11052" w:type="dxa"/>
                        <w:vMerge w:val="restart"/>
                        <w:shd w:val="clear" w:color="auto" w:fill="D8D8D8"/>
                        <w:vAlign w:val="center"/>
                      </w:tcPr>
                      <w:p w:rsidR="007D10D9" w:rsidRDefault="007D10D9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lang w:val="en-US"/>
                          </w:rPr>
                          <w:t xml:space="preserve"> PERSONAL INFORMATION</w:t>
                        </w:r>
                      </w:p>
                    </w:tc>
                  </w:tr>
                </w:tbl>
                <w:p w:rsidR="007D10D9" w:rsidRDefault="007D10D9" w:rsidP="007D10D9">
                  <w:r>
                    <w:t xml:space="preserve"> </w:t>
                  </w:r>
                </w:p>
              </w:txbxContent>
            </v:textbox>
          </v:shape>
        </w:pic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  <w:t xml:space="preserve">   </w:t>
      </w:r>
      <w:r>
        <w:rPr>
          <w:rFonts w:ascii="Verdana" w:hAnsi="Verdana"/>
        </w:rPr>
        <w:tab/>
        <w:t>:</w:t>
      </w:r>
      <w:r w:rsidR="004E3842">
        <w:rPr>
          <w:rFonts w:ascii="Verdana" w:hAnsi="Verdana"/>
        </w:rPr>
        <w:tab/>
      </w:r>
      <w:r>
        <w:rPr>
          <w:rFonts w:ascii="Verdana" w:hAnsi="Verdana"/>
        </w:rPr>
        <w:t>31 October1987</w: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 w:rsidR="004E3842">
        <w:rPr>
          <w:rFonts w:ascii="Verdana" w:hAnsi="Verdana"/>
        </w:rPr>
        <w:tab/>
      </w:r>
      <w:r>
        <w:rPr>
          <w:rFonts w:ascii="Verdana" w:hAnsi="Verdana"/>
        </w:rPr>
        <w:t>Single</w:t>
      </w:r>
    </w:p>
    <w:p w:rsidR="007D10D9" w:rsidRDefault="007D10D9" w:rsidP="007D10D9">
      <w:pPr>
        <w:pStyle w:val="HTMLPreformatted"/>
        <w:spacing w:line="360" w:lineRule="auto"/>
        <w:ind w:left="3600" w:hanging="3600"/>
        <w:rPr>
          <w:rFonts w:ascii="Verdana" w:hAnsi="Verdana"/>
        </w:rPr>
      </w:pPr>
      <w:r>
        <w:rPr>
          <w:rFonts w:ascii="Verdana" w:hAnsi="Verdana"/>
        </w:rPr>
        <w:t>Correspondence Address</w:t>
      </w:r>
      <w:r>
        <w:rPr>
          <w:rFonts w:ascii="Verdana" w:hAnsi="Verdana"/>
        </w:rPr>
        <w:tab/>
        <w:t>:</w:t>
      </w:r>
      <w:r w:rsidR="004E3842">
        <w:rPr>
          <w:rFonts w:ascii="Verdana" w:hAnsi="Verdana"/>
        </w:rPr>
        <w:tab/>
      </w:r>
      <w:proofErr w:type="spellStart"/>
      <w:r>
        <w:rPr>
          <w:rFonts w:ascii="Verdana" w:hAnsi="Verdana"/>
        </w:rPr>
        <w:t>Ranka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society ,</w:t>
      </w:r>
      <w:proofErr w:type="gramEnd"/>
      <w:r>
        <w:rPr>
          <w:rFonts w:ascii="Verdana" w:hAnsi="Verdana"/>
        </w:rPr>
        <w:t xml:space="preserve"> 3</w:t>
      </w:r>
      <w:r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floor C-Building flat no 13</w:t>
      </w:r>
    </w:p>
    <w:p w:rsidR="007D10D9" w:rsidRDefault="007D10D9" w:rsidP="007D10D9">
      <w:pPr>
        <w:pStyle w:val="HTMLPreformatted"/>
        <w:spacing w:line="360" w:lineRule="auto"/>
        <w:ind w:left="3600" w:hanging="360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Pimple </w:t>
      </w:r>
      <w:proofErr w:type="spellStart"/>
      <w:r>
        <w:rPr>
          <w:rFonts w:ascii="Verdana" w:hAnsi="Verdana"/>
        </w:rPr>
        <w:t>Nilakh</w:t>
      </w:r>
      <w:proofErr w:type="spellEnd"/>
      <w:r>
        <w:rPr>
          <w:rFonts w:ascii="Verdana" w:hAnsi="Verdana"/>
        </w:rPr>
        <w:t xml:space="preserve"> Pune- 411027</w:t>
      </w:r>
    </w:p>
    <w:p w:rsidR="004E3842" w:rsidRDefault="007D10D9" w:rsidP="007D10D9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Permanent Address  </w:t>
      </w:r>
      <w:r>
        <w:rPr>
          <w:rFonts w:ascii="Verdana" w:hAnsi="Verdana"/>
        </w:rPr>
        <w:tab/>
        <w:t>:</w:t>
      </w:r>
      <w:r w:rsidR="004E3842">
        <w:rPr>
          <w:rFonts w:ascii="Verdana" w:hAnsi="Verdana"/>
        </w:rPr>
        <w:t xml:space="preserve">          </w:t>
      </w:r>
      <w:r>
        <w:rPr>
          <w:rFonts w:ascii="Verdana" w:hAnsi="Verdana"/>
        </w:rPr>
        <w:t>At/</w:t>
      </w:r>
      <w:proofErr w:type="spellStart"/>
      <w:r>
        <w:rPr>
          <w:rFonts w:ascii="Verdana" w:hAnsi="Verdana"/>
        </w:rPr>
        <w:t>po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Belgaon</w:t>
      </w:r>
      <w:proofErr w:type="spellEnd"/>
      <w:r>
        <w:rPr>
          <w:rFonts w:ascii="Verdana" w:hAnsi="Verdana"/>
        </w:rPr>
        <w:t xml:space="preserve">, </w:t>
      </w:r>
      <w:proofErr w:type="spellStart"/>
      <w:r w:rsidRPr="00552BC9">
        <w:rPr>
          <w:rFonts w:ascii="Verdana" w:hAnsi="Verdana"/>
        </w:rPr>
        <w:t>Tal</w:t>
      </w:r>
      <w:proofErr w:type="gramStart"/>
      <w:r w:rsidRPr="00552BC9">
        <w:rPr>
          <w:rFonts w:ascii="Verdana" w:hAnsi="Verdana"/>
        </w:rPr>
        <w:t>:Karjat</w:t>
      </w:r>
      <w:proofErr w:type="spellEnd"/>
      <w:proofErr w:type="gramEnd"/>
      <w:r w:rsidRPr="00552BC9">
        <w:rPr>
          <w:rFonts w:ascii="Verdana" w:hAnsi="Verdana"/>
        </w:rPr>
        <w:t xml:space="preserve"> Dist -  </w:t>
      </w:r>
      <w:proofErr w:type="spellStart"/>
      <w:r w:rsidRPr="00552BC9">
        <w:rPr>
          <w:rFonts w:ascii="Verdana" w:hAnsi="Verdana"/>
        </w:rPr>
        <w:t>Ahmednagar</w:t>
      </w:r>
      <w:proofErr w:type="spellEnd"/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</w:p>
    <w:p w:rsidR="007D10D9" w:rsidRDefault="004E3842" w:rsidP="007D10D9">
      <w:pPr>
        <w:pStyle w:val="HTMLPreformatted"/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</w:t>
      </w:r>
      <w:r w:rsidR="007D10D9">
        <w:rPr>
          <w:rFonts w:ascii="Verdana" w:hAnsi="Verdana"/>
        </w:rPr>
        <w:t>Pin No</w:t>
      </w:r>
      <w:proofErr w:type="gramStart"/>
      <w:r w:rsidR="007D10D9">
        <w:rPr>
          <w:rFonts w:ascii="Verdana" w:hAnsi="Verdana"/>
        </w:rPr>
        <w:t>.-</w:t>
      </w:r>
      <w:proofErr w:type="gramEnd"/>
      <w:r w:rsidR="007D10D9">
        <w:rPr>
          <w:rFonts w:ascii="Verdana" w:hAnsi="Verdana"/>
        </w:rPr>
        <w:t xml:space="preserve"> 414401</w:t>
      </w:r>
    </w:p>
    <w:p w:rsidR="004E3842" w:rsidRDefault="004E3842" w:rsidP="007D10D9">
      <w:pPr>
        <w:pStyle w:val="HTMLPreformatted"/>
        <w:spacing w:line="360" w:lineRule="auto"/>
        <w:rPr>
          <w:rFonts w:ascii="Verdana" w:hAnsi="Verdana"/>
        </w:rPr>
      </w:pPr>
    </w:p>
    <w:p w:rsidR="004E3842" w:rsidRDefault="004E3842" w:rsidP="007D10D9">
      <w:pPr>
        <w:pStyle w:val="HTMLPreformatted"/>
        <w:spacing w:line="360" w:lineRule="auto"/>
        <w:rPr>
          <w:rFonts w:ascii="Verdana" w:hAnsi="Verdana"/>
        </w:rPr>
      </w:pPr>
    </w:p>
    <w:p w:rsidR="007D10D9" w:rsidRPr="00D4178B" w:rsidRDefault="007D10D9" w:rsidP="007D10D9">
      <w:pPr>
        <w:pStyle w:val="Tit"/>
        <w:shd w:val="pct10" w:color="auto" w:fill="auto"/>
        <w:ind w:right="-158"/>
        <w:rPr>
          <w:sz w:val="28"/>
          <w:u w:val="single"/>
        </w:rPr>
      </w:pPr>
      <w:r>
        <w:rPr>
          <w:sz w:val="28"/>
          <w:u w:val="single"/>
        </w:rPr>
        <w:t>Declaration:</w:t>
      </w:r>
    </w:p>
    <w:p w:rsidR="007D10D9" w:rsidRPr="00D4178B" w:rsidRDefault="007D10D9" w:rsidP="007D10D9">
      <w:pPr>
        <w:pStyle w:val="Tit"/>
        <w:spacing w:line="360" w:lineRule="auto"/>
        <w:rPr>
          <w:b w:val="0"/>
          <w:spacing w:val="-3"/>
        </w:rPr>
      </w:pPr>
      <w:r w:rsidRPr="00D4178B">
        <w:rPr>
          <w:b w:val="0"/>
          <w:spacing w:val="-3"/>
        </w:rPr>
        <w:t>I confirm that the information provided by me is true to the best of my knowledge and belief.</w:t>
      </w:r>
    </w:p>
    <w:p w:rsidR="007D10D9" w:rsidRDefault="007D10D9" w:rsidP="007D10D9">
      <w:pPr>
        <w:pStyle w:val="Tit"/>
        <w:spacing w:line="360" w:lineRule="auto"/>
        <w:rPr>
          <w:b w:val="0"/>
          <w:spacing w:val="-3"/>
        </w:rPr>
      </w:pPr>
    </w:p>
    <w:p w:rsidR="007D10D9" w:rsidRDefault="007D10D9" w:rsidP="007D10D9">
      <w:pPr>
        <w:pStyle w:val="Tit"/>
        <w:spacing w:line="360" w:lineRule="auto"/>
      </w:pPr>
      <w:proofErr w:type="gramStart"/>
      <w:r w:rsidRPr="00D4178B">
        <w:rPr>
          <w:b w:val="0"/>
          <w:spacing w:val="-3"/>
        </w:rPr>
        <w:t>Place</w:t>
      </w:r>
      <w:r>
        <w:rPr>
          <w:b w:val="0"/>
          <w:spacing w:val="-3"/>
        </w:rPr>
        <w:t xml:space="preserve">  </w:t>
      </w:r>
      <w:r w:rsidRPr="00D4178B">
        <w:rPr>
          <w:b w:val="0"/>
          <w:spacing w:val="-3"/>
        </w:rPr>
        <w:t>:</w:t>
      </w:r>
      <w:proofErr w:type="gramEnd"/>
      <w:r w:rsidRPr="00D4178B">
        <w:rPr>
          <w:b w:val="0"/>
          <w:spacing w:val="-3"/>
        </w:rPr>
        <w:t xml:space="preserve"> Pune</w:t>
      </w:r>
      <w:r w:rsidRPr="00394B31">
        <w:rPr>
          <w:spacing w:val="-3"/>
        </w:rPr>
        <w:t xml:space="preserve">                                                                                         </w:t>
      </w:r>
      <w:r w:rsidRPr="00394B31">
        <w:rPr>
          <w:sz w:val="28"/>
          <w:szCs w:val="20"/>
        </w:rPr>
        <w:t xml:space="preserve"> </w:t>
      </w:r>
      <w:r>
        <w:rPr>
          <w:rFonts w:ascii="Verdana" w:hAnsi="Verdana"/>
          <w:b w:val="0"/>
          <w:color w:val="808080"/>
          <w:sz w:val="29"/>
        </w:rPr>
        <w:t>VITTHAL BABAR</w:t>
      </w:r>
    </w:p>
    <w:p w:rsidR="007D10D9" w:rsidRPr="00D84F37" w:rsidRDefault="007D10D9" w:rsidP="007D10D9">
      <w:pPr>
        <w:pStyle w:val="Tit"/>
        <w:spacing w:line="360" w:lineRule="auto"/>
        <w:rPr>
          <w:b w:val="0"/>
        </w:rPr>
      </w:pPr>
      <w:proofErr w:type="gramStart"/>
      <w:r w:rsidRPr="00D84F37">
        <w:rPr>
          <w:b w:val="0"/>
        </w:rPr>
        <w:t>Date :</w:t>
      </w:r>
      <w:proofErr w:type="gramEnd"/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  <w:lang w:val="en-US"/>
        </w:rPr>
      </w:pPr>
      <w:r>
        <w:t xml:space="preserve">  </w:t>
      </w:r>
      <w:r>
        <w:pict>
          <v:shape id="_x0000_s1049" type="#_x0000_t202" style="position:absolute;margin-left:-27pt;margin-top:21.55pt;width:552.55pt;height:13.45pt;z-index:251662336;mso-wrap-distance-left:0;mso-wrap-distance-right:0;mso-position-horizontal-relative:text;mso-position-vertical-relative:text" stroked="f">
            <v:fill color2="black"/>
            <v:textbox inset="0,0,0,0">
              <w:txbxContent>
                <w:p w:rsidR="007D10D9" w:rsidRDefault="007D10D9" w:rsidP="007D10D9">
                  <w:r>
                    <w:t xml:space="preserve"> </w:t>
                  </w:r>
                </w:p>
              </w:txbxContent>
            </v:textbox>
          </v:shape>
        </w:pict>
      </w:r>
    </w:p>
    <w:p w:rsidR="007D10D9" w:rsidRDefault="007D10D9" w:rsidP="007D10D9">
      <w:pPr>
        <w:pStyle w:val="HTMLPreformatted"/>
        <w:spacing w:line="360" w:lineRule="auto"/>
        <w:rPr>
          <w:rFonts w:ascii="Verdana" w:hAnsi="Verdana"/>
        </w:rPr>
      </w:pPr>
    </w:p>
    <w:p w:rsidR="007D10D9" w:rsidRDefault="007D10D9" w:rsidP="007D10D9">
      <w:pPr>
        <w:pStyle w:val="HTMLPreformatted"/>
        <w:spacing w:line="360" w:lineRule="auto"/>
        <w:jc w:val="both"/>
        <w:rPr>
          <w:rFonts w:ascii="Verdana" w:hAnsi="Verdana"/>
        </w:rPr>
      </w:pPr>
    </w:p>
    <w:p w:rsidR="00E71E5E" w:rsidRDefault="00E71E5E" w:rsidP="00397645">
      <w:pPr>
        <w:pStyle w:val="HTMLPreformatted"/>
        <w:spacing w:line="360" w:lineRule="auto"/>
        <w:rPr>
          <w:rFonts w:ascii="Verdana" w:hAnsi="Verdana"/>
        </w:rPr>
      </w:pPr>
    </w:p>
    <w:p w:rsidR="0068613A" w:rsidRDefault="0068613A">
      <w:pPr>
        <w:pStyle w:val="HTMLPreformatted"/>
        <w:spacing w:line="360" w:lineRule="auto"/>
        <w:ind w:firstLine="180"/>
        <w:rPr>
          <w:rFonts w:ascii="Verdana" w:hAnsi="Verdana"/>
        </w:rPr>
      </w:pPr>
    </w:p>
    <w:p w:rsidR="0068613A" w:rsidRDefault="0068613A">
      <w:pPr>
        <w:pStyle w:val="HTMLPreformatted"/>
        <w:spacing w:line="360" w:lineRule="auto"/>
        <w:ind w:firstLine="180"/>
        <w:rPr>
          <w:rFonts w:ascii="Verdana" w:hAnsi="Verdana"/>
        </w:rPr>
      </w:pPr>
    </w:p>
    <w:p w:rsidR="00E71E5E" w:rsidRDefault="00E71E5E">
      <w:pPr>
        <w:pStyle w:val="HTMLPreformatted"/>
        <w:spacing w:line="360" w:lineRule="auto"/>
        <w:rPr>
          <w:rFonts w:ascii="Verdana" w:hAnsi="Verdana"/>
          <w:sz w:val="12"/>
          <w:szCs w:val="12"/>
        </w:rPr>
      </w:pPr>
    </w:p>
    <w:p w:rsidR="00E71E5E" w:rsidRDefault="00E71E5E">
      <w:pPr>
        <w:pStyle w:val="HTMLPreformatted"/>
      </w:pPr>
    </w:p>
    <w:p w:rsidR="00E71E5E" w:rsidRDefault="00E71E5E">
      <w:pPr>
        <w:pStyle w:val="HTMLPreformatted"/>
      </w:pPr>
    </w:p>
    <w:p w:rsidR="00E71E5E" w:rsidRDefault="00E71E5E">
      <w:pPr>
        <w:pStyle w:val="HTMLPreformatted"/>
        <w:rPr>
          <w:lang w:val="en-US"/>
        </w:rPr>
      </w:pPr>
      <w:r>
        <w:pict>
          <v:shape id="_x0000_s1032" type="#_x0000_t202" style="position:absolute;margin-left:-18pt;margin-top:.9pt;width:552.55pt;height:13.45pt;z-index:251653120;mso-wrap-distance-left:0;mso-wrap-distance-right:0" stroked="f">
            <v:fill color2="black"/>
            <v:textbox style="mso-next-textbox:#_x0000_s1032" inset="0,0,0,0">
              <w:txbxContent>
                <w:p w:rsidR="00E71E5E" w:rsidRDefault="00E71E5E">
                  <w:r>
                    <w:t xml:space="preserve"> </w:t>
                  </w:r>
                </w:p>
              </w:txbxContent>
            </v:textbox>
          </v:shape>
        </w:pict>
      </w:r>
    </w:p>
    <w:p w:rsidR="00E71E5E" w:rsidRDefault="00E71E5E">
      <w:pPr>
        <w:pStyle w:val="HTMLPreformatted"/>
        <w:rPr>
          <w:rFonts w:ascii="Verdana" w:hAnsi="Verdana"/>
        </w:rPr>
      </w:pPr>
    </w:p>
    <w:p w:rsidR="00E71E5E" w:rsidRDefault="00E71E5E" w:rsidP="00397645">
      <w:pPr>
        <w:pStyle w:val="HTMLPreformatted"/>
        <w:spacing w:line="360" w:lineRule="auto"/>
        <w:ind w:left="18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71E5E" w:rsidRDefault="00E71E5E">
      <w:pPr>
        <w:pStyle w:val="HTMLPreformatted"/>
        <w:spacing w:line="360" w:lineRule="auto"/>
        <w:rPr>
          <w:rFonts w:ascii="Verdana" w:hAnsi="Verdana"/>
          <w:lang w:val="en-US"/>
        </w:rPr>
      </w:pPr>
      <w:r>
        <w:pict>
          <v:shape id="_x0000_s1033" type="#_x0000_t202" style="position:absolute;margin-left:-18pt;margin-top:10.65pt;width:552.55pt;height:13.45pt;z-index:251654144;mso-wrap-distance-left:0;mso-wrap-distance-right:0" stroked="f">
            <v:fill color2="black"/>
            <v:textbox style="mso-next-textbox:#_x0000_s1033" inset="0,0,0,0">
              <w:txbxContent>
                <w:p w:rsidR="00E71E5E" w:rsidRDefault="00E71E5E">
                  <w:r>
                    <w:t xml:space="preserve"> </w:t>
                  </w:r>
                </w:p>
              </w:txbxContent>
            </v:textbox>
          </v:shape>
        </w:pict>
      </w:r>
    </w:p>
    <w:p w:rsidR="00E71E5E" w:rsidRDefault="00E71E5E">
      <w:pPr>
        <w:pStyle w:val="HTMLPreformatted"/>
        <w:spacing w:line="360" w:lineRule="auto"/>
        <w:rPr>
          <w:rFonts w:ascii="Verdana" w:hAnsi="Verdana"/>
        </w:rPr>
      </w:pPr>
    </w:p>
    <w:p w:rsidR="00E71E5E" w:rsidRDefault="00E71E5E">
      <w:pPr>
        <w:pStyle w:val="HTMLPreformatted"/>
        <w:spacing w:line="360" w:lineRule="auto"/>
        <w:rPr>
          <w:rFonts w:ascii="Verdana" w:hAnsi="Verdana"/>
        </w:rPr>
      </w:pPr>
    </w:p>
    <w:p w:rsidR="00E71E5E" w:rsidRDefault="00E71E5E">
      <w:pPr>
        <w:pStyle w:val="HTMLPreformatted"/>
        <w:spacing w:line="360" w:lineRule="auto"/>
        <w:rPr>
          <w:rFonts w:ascii="Verdana" w:hAnsi="Verdana"/>
        </w:rPr>
      </w:pPr>
    </w:p>
    <w:p w:rsidR="00E71E5E" w:rsidRDefault="00E71E5E">
      <w:pPr>
        <w:pStyle w:val="HTMLPreformatted"/>
        <w:spacing w:line="360" w:lineRule="auto"/>
        <w:jc w:val="both"/>
      </w:pPr>
    </w:p>
    <w:sectPr w:rsidR="00E71E5E">
      <w:footnotePr>
        <w:pos w:val="beneathText"/>
      </w:footnotePr>
      <w:pgSz w:w="11905" w:h="16837"/>
      <w:pgMar w:top="540" w:right="746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789A7580"/>
    <w:multiLevelType w:val="hybridMultilevel"/>
    <w:tmpl w:val="FA50940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8C0E2D"/>
    <w:rsid w:val="001B34F5"/>
    <w:rsid w:val="00397645"/>
    <w:rsid w:val="003B51B7"/>
    <w:rsid w:val="004E3842"/>
    <w:rsid w:val="005449CA"/>
    <w:rsid w:val="00552BC9"/>
    <w:rsid w:val="0068613A"/>
    <w:rsid w:val="007757B7"/>
    <w:rsid w:val="007D10D9"/>
    <w:rsid w:val="008C0E2D"/>
    <w:rsid w:val="00E7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napToGrid w:val="0"/>
      <w:spacing w:line="360" w:lineRule="auto"/>
      <w:outlineLvl w:val="0"/>
    </w:pPr>
    <w:rPr>
      <w:rFonts w:ascii="Verdana" w:hAnsi="Verdana"/>
      <w:b/>
      <w:color w:val="808080"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it">
    <w:name w:val="Tit"/>
    <w:basedOn w:val="Normal"/>
    <w:rsid w:val="007D10D9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Virendra's Resume</vt:lpstr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Virendra's Resume</dc:title>
  <dc:subject/>
  <dc:creator>Virendra</dc:creator>
  <cp:keywords/>
  <cp:lastModifiedBy>User</cp:lastModifiedBy>
  <cp:revision>2</cp:revision>
  <cp:lastPrinted>2014-01-16T11:37:00Z</cp:lastPrinted>
  <dcterms:created xsi:type="dcterms:W3CDTF">2014-05-02T10:26:00Z</dcterms:created>
  <dcterms:modified xsi:type="dcterms:W3CDTF">2014-05-02T10:26:00Z</dcterms:modified>
</cp:coreProperties>
</file>