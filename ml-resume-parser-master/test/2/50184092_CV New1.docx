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E1CB4" w:rsidRDefault="004E1CB4">
      <w:pPr>
        <w:tabs>
          <w:tab w:val="left" w:pos="-3876"/>
        </w:tabs>
        <w:spacing w:line="360" w:lineRule="auto"/>
        <w:ind w:left="-1800"/>
        <w:jc w:val="center"/>
        <w:rPr>
          <w:rFonts w:ascii="Verdana" w:hAnsi="Verdana" w:cs="Verdana"/>
          <w:b/>
          <w:bCs/>
          <w:sz w:val="32"/>
          <w:szCs w:val="32"/>
          <w:u w:val="single"/>
          <w:lang w:val="en-AU"/>
        </w:rPr>
      </w:pPr>
      <w:r>
        <w:rPr>
          <w:rFonts w:ascii="Verdana" w:hAnsi="Verdana" w:cs="Verdana"/>
          <w:b/>
          <w:bCs/>
          <w:sz w:val="32"/>
          <w:szCs w:val="32"/>
          <w:u w:val="single"/>
          <w:lang w:val="en-AU"/>
        </w:rPr>
        <w:t xml:space="preserve">Curriculum vitae  </w:t>
      </w:r>
    </w:p>
    <w:p w:rsidR="004E1CB4" w:rsidRDefault="004E1CB4">
      <w:pPr>
        <w:pStyle w:val="Heading6"/>
        <w:rPr>
          <w:rFonts w:ascii="Verdana" w:hAnsi="Verdana" w:cs="Verdana"/>
          <w:bCs/>
          <w:szCs w:val="24"/>
          <w:lang w:val="en-AU"/>
        </w:rPr>
      </w:pPr>
      <w:r>
        <w:rPr>
          <w:rFonts w:ascii="Verdana" w:hAnsi="Verdana" w:cs="Verdana"/>
          <w:bCs/>
          <w:szCs w:val="24"/>
          <w:lang w:val="en-AU"/>
        </w:rPr>
        <w:t>Personal Details:</w:t>
      </w:r>
    </w:p>
    <w:p w:rsidR="004E1CB4" w:rsidRDefault="004E1CB4">
      <w:pPr>
        <w:widowControl w:val="0"/>
        <w:autoSpaceDE w:val="0"/>
        <w:rPr>
          <w:rFonts w:ascii="Verdana" w:hAnsi="Verdana" w:cs="Verdana"/>
          <w:sz w:val="20"/>
          <w:lang w:val="en-AU"/>
        </w:rPr>
      </w:pPr>
    </w:p>
    <w:p w:rsidR="004E1CB4" w:rsidRDefault="004E1CB4">
      <w:pPr>
        <w:widowControl w:val="0"/>
        <w:tabs>
          <w:tab w:val="left" w:pos="13820"/>
        </w:tabs>
        <w:autoSpaceDE w:val="0"/>
        <w:spacing w:line="360" w:lineRule="auto"/>
        <w:ind w:left="2304" w:hanging="2304"/>
      </w:pPr>
      <w:r>
        <w:t>Name</w:t>
      </w:r>
      <w:r>
        <w:tab/>
        <w:t xml:space="preserve">: </w:t>
      </w:r>
      <w:r w:rsidR="00660B56">
        <w:rPr>
          <w:b/>
        </w:rPr>
        <w:t>PRABHAKAR R</w:t>
      </w:r>
    </w:p>
    <w:p w:rsidR="004E1CB4" w:rsidRDefault="00660B56">
      <w:pPr>
        <w:widowControl w:val="0"/>
        <w:tabs>
          <w:tab w:val="left" w:pos="13820"/>
        </w:tabs>
        <w:autoSpaceDE w:val="0"/>
        <w:spacing w:line="360" w:lineRule="auto"/>
        <w:ind w:left="2304" w:hanging="2304"/>
      </w:pPr>
      <w:r>
        <w:t>Present Address</w:t>
      </w:r>
      <w:r>
        <w:tab/>
        <w:t>: #141/1 1</w:t>
      </w:r>
      <w:r w:rsidRPr="00660B56">
        <w:rPr>
          <w:vertAlign w:val="superscript"/>
        </w:rPr>
        <w:t>st</w:t>
      </w:r>
      <w:r>
        <w:t xml:space="preserve"> Cross Car street</w:t>
      </w:r>
    </w:p>
    <w:p w:rsidR="00660B56" w:rsidRDefault="00660B56">
      <w:pPr>
        <w:widowControl w:val="0"/>
        <w:tabs>
          <w:tab w:val="left" w:pos="13820"/>
        </w:tabs>
        <w:autoSpaceDE w:val="0"/>
        <w:spacing w:line="360" w:lineRule="auto"/>
        <w:ind w:left="2304" w:hanging="2304"/>
      </w:pPr>
      <w:r>
        <w:t xml:space="preserve">                                         Opp Venkataramana swamy temple.</w:t>
      </w:r>
    </w:p>
    <w:p w:rsidR="004E1CB4" w:rsidRDefault="004E1CB4">
      <w:pPr>
        <w:widowControl w:val="0"/>
        <w:tabs>
          <w:tab w:val="left" w:pos="13820"/>
        </w:tabs>
        <w:autoSpaceDE w:val="0"/>
        <w:spacing w:line="360" w:lineRule="auto"/>
        <w:ind w:left="2304" w:hanging="2304"/>
      </w:pPr>
      <w:r>
        <w:t xml:space="preserve">                                         Doddaballapur (tq) </w:t>
      </w:r>
    </w:p>
    <w:p w:rsidR="004E1CB4" w:rsidRDefault="004E1CB4">
      <w:pPr>
        <w:widowControl w:val="0"/>
        <w:tabs>
          <w:tab w:val="left" w:pos="13820"/>
        </w:tabs>
        <w:autoSpaceDE w:val="0"/>
        <w:spacing w:line="360" w:lineRule="auto"/>
        <w:ind w:left="2304" w:hanging="2304"/>
      </w:pPr>
      <w:r>
        <w:tab/>
        <w:t xml:space="preserve"> </w:t>
      </w:r>
      <w:r w:rsidR="00C874AE">
        <w:t xml:space="preserve">  </w:t>
      </w:r>
      <w:r>
        <w:t>Bangalore rural (Karnataka) – 561203</w:t>
      </w:r>
    </w:p>
    <w:p w:rsidR="004E1CB4" w:rsidRDefault="004E1CB4">
      <w:pPr>
        <w:widowControl w:val="0"/>
        <w:tabs>
          <w:tab w:val="left" w:pos="-4"/>
        </w:tabs>
        <w:autoSpaceDE w:val="0"/>
        <w:spacing w:line="360" w:lineRule="auto"/>
        <w:rPr>
          <w:iCs/>
        </w:rPr>
      </w:pPr>
      <w:r>
        <w:rPr>
          <w:iCs/>
        </w:rPr>
        <w:t>Mobile</w:t>
      </w:r>
      <w:r>
        <w:rPr>
          <w:iCs/>
        </w:rPr>
        <w:tab/>
        <w:t xml:space="preserve">           </w:t>
      </w:r>
      <w:r w:rsidR="00660B56">
        <w:rPr>
          <w:iCs/>
        </w:rPr>
        <w:t xml:space="preserve">                : +91 9686233747</w:t>
      </w:r>
      <w:r>
        <w:rPr>
          <w:iCs/>
        </w:rPr>
        <w:t xml:space="preserve"> </w:t>
      </w:r>
    </w:p>
    <w:p w:rsidR="004E1CB4" w:rsidRDefault="004E1CB4">
      <w:pPr>
        <w:widowControl w:val="0"/>
        <w:tabs>
          <w:tab w:val="left" w:pos="13820"/>
        </w:tabs>
        <w:autoSpaceDE w:val="0"/>
        <w:spacing w:line="360" w:lineRule="auto"/>
        <w:ind w:left="2304" w:hanging="2304"/>
        <w:rPr>
          <w:rFonts w:ascii="Verdana" w:hAnsi="Verdana" w:cs="Verdana"/>
          <w:bCs/>
          <w:sz w:val="22"/>
          <w:szCs w:val="22"/>
          <w:lang w:val="en-AU"/>
        </w:rPr>
      </w:pPr>
      <w:r>
        <w:t>Email</w:t>
      </w:r>
      <w:r>
        <w:tab/>
        <w:t xml:space="preserve">:  </w:t>
      </w:r>
      <w:r w:rsidR="00660B56">
        <w:t>PRABHU.R727@GMAIL.COM</w:t>
      </w:r>
    </w:p>
    <w:p w:rsidR="004E1CB4" w:rsidRDefault="004E1CB4">
      <w:pPr>
        <w:pStyle w:val="Heading6"/>
        <w:spacing w:line="360" w:lineRule="auto"/>
        <w:ind w:right="18"/>
        <w:rPr>
          <w:rFonts w:ascii="Verdana" w:hAnsi="Verdana" w:cs="Verdana"/>
          <w:bCs/>
          <w:sz w:val="22"/>
          <w:szCs w:val="22"/>
          <w:lang w:val="en-AU"/>
        </w:rPr>
      </w:pPr>
      <w:r>
        <w:rPr>
          <w:rFonts w:ascii="Verdana" w:hAnsi="Verdana" w:cs="Verdana"/>
          <w:bCs/>
          <w:sz w:val="22"/>
          <w:szCs w:val="22"/>
          <w:lang w:val="en-AU"/>
        </w:rPr>
        <w:t>Career Goals:</w:t>
      </w:r>
    </w:p>
    <w:p w:rsidR="004E1CB4" w:rsidRDefault="00607E56">
      <w:pPr>
        <w:widowControl w:val="0"/>
        <w:autoSpaceDE w:val="0"/>
        <w:spacing w:line="360" w:lineRule="auto"/>
        <w:jc w:val="both"/>
        <w:rPr>
          <w:rFonts w:cs="Verdana"/>
          <w:sz w:val="21"/>
          <w:szCs w:val="21"/>
        </w:rPr>
      </w:pPr>
      <w:r>
        <w:rPr>
          <w:rFonts w:cs="Verdana"/>
          <w:sz w:val="21"/>
          <w:szCs w:val="21"/>
        </w:rPr>
        <w:t xml:space="preserve">   </w:t>
      </w:r>
      <w:r w:rsidR="004E1CB4">
        <w:rPr>
          <w:rFonts w:cs="Verdana"/>
          <w:sz w:val="21"/>
          <w:szCs w:val="21"/>
        </w:rPr>
        <w:t>To become a committed professional through work and transform organization wildest dream into reality. To continuously lead and strive for excellence in the area of Banking  and marketing in adherence to organizational process. Ready to relocate if necessary</w:t>
      </w:r>
    </w:p>
    <w:p w:rsidR="004E1CB4" w:rsidRDefault="004E1CB4">
      <w:pPr>
        <w:spacing w:line="360" w:lineRule="auto"/>
        <w:ind w:right="173"/>
        <w:jc w:val="both"/>
      </w:pPr>
    </w:p>
    <w:p w:rsidR="00C874AE" w:rsidRDefault="00C874AE">
      <w:pPr>
        <w:spacing w:line="360" w:lineRule="auto"/>
        <w:ind w:right="173"/>
        <w:jc w:val="both"/>
      </w:pPr>
    </w:p>
    <w:p w:rsidR="00C874AE" w:rsidRDefault="00C874AE">
      <w:pPr>
        <w:spacing w:line="360" w:lineRule="auto"/>
        <w:ind w:right="173"/>
        <w:jc w:val="both"/>
      </w:pPr>
    </w:p>
    <w:p w:rsidR="004E1CB4" w:rsidRDefault="004E1CB4">
      <w:pPr>
        <w:pStyle w:val="Heading6"/>
        <w:spacing w:line="360" w:lineRule="auto"/>
        <w:ind w:right="18"/>
        <w:rPr>
          <w:rFonts w:ascii="Verdana" w:hAnsi="Verdana" w:cs="Verdana"/>
          <w:bCs/>
          <w:sz w:val="22"/>
          <w:szCs w:val="22"/>
          <w:lang w:val="en-AU"/>
        </w:rPr>
      </w:pPr>
      <w:r>
        <w:rPr>
          <w:rFonts w:ascii="Verdana" w:hAnsi="Verdana" w:cs="Verdana"/>
          <w:bCs/>
          <w:sz w:val="22"/>
          <w:szCs w:val="22"/>
          <w:lang w:val="en-AU"/>
        </w:rPr>
        <w:t>Professional Qualification:</w:t>
      </w:r>
    </w:p>
    <w:tbl>
      <w:tblPr>
        <w:tblpPr w:leftFromText="180" w:rightFromText="180" w:vertAnchor="text" w:horzAnchor="page" w:tblpX="1164" w:tblpY="3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90"/>
        <w:gridCol w:w="3990"/>
        <w:gridCol w:w="2366"/>
      </w:tblGrid>
      <w:tr w:rsidR="004E1CB4">
        <w:tblPrEx>
          <w:tblCellMar>
            <w:top w:w="0" w:type="dxa"/>
            <w:bottom w:w="0" w:type="dxa"/>
          </w:tblCellMar>
        </w:tblPrEx>
        <w:tc>
          <w:tcPr>
            <w:tcW w:w="4390" w:type="dxa"/>
            <w:shd w:val="clear" w:color="auto" w:fill="C0C0C0"/>
          </w:tcPr>
          <w:p w:rsidR="004E1CB4" w:rsidRPr="00D61D83" w:rsidRDefault="004E1CB4">
            <w:pPr>
              <w:pStyle w:val="Achievement"/>
              <w:numPr>
                <w:ilvl w:val="0"/>
                <w:numId w:val="0"/>
              </w:numPr>
              <w:tabs>
                <w:tab w:val="left" w:pos="360"/>
              </w:tabs>
              <w:spacing w:after="0" w:line="360" w:lineRule="auto"/>
              <w:rPr>
                <w:rFonts w:ascii="Times New Roman" w:hAnsi="Times New Roman"/>
                <w:b/>
                <w:bCs/>
                <w:sz w:val="24"/>
                <w:szCs w:val="24"/>
                <w:lang w:val="en-US" w:eastAsia="ar-SA"/>
              </w:rPr>
            </w:pPr>
            <w:r w:rsidRPr="00D61D83">
              <w:rPr>
                <w:rFonts w:ascii="Times New Roman" w:hAnsi="Times New Roman"/>
                <w:b/>
                <w:bCs/>
                <w:sz w:val="24"/>
                <w:szCs w:val="24"/>
                <w:lang w:val="en-US" w:eastAsia="ar-SA"/>
              </w:rPr>
              <w:t>Degree</w:t>
            </w:r>
          </w:p>
        </w:tc>
        <w:tc>
          <w:tcPr>
            <w:tcW w:w="3990" w:type="dxa"/>
            <w:shd w:val="clear" w:color="auto" w:fill="C0C0C0"/>
          </w:tcPr>
          <w:p w:rsidR="004E1CB4" w:rsidRPr="00D61D83" w:rsidRDefault="004E1CB4">
            <w:pPr>
              <w:pStyle w:val="Achievement"/>
              <w:numPr>
                <w:ilvl w:val="0"/>
                <w:numId w:val="0"/>
              </w:numPr>
              <w:tabs>
                <w:tab w:val="left" w:pos="360"/>
              </w:tabs>
              <w:spacing w:after="0" w:line="360" w:lineRule="auto"/>
              <w:rPr>
                <w:rFonts w:ascii="Times New Roman" w:hAnsi="Times New Roman"/>
                <w:b/>
                <w:bCs/>
                <w:sz w:val="24"/>
                <w:szCs w:val="24"/>
                <w:lang w:val="en-US" w:eastAsia="ar-SA"/>
              </w:rPr>
            </w:pPr>
            <w:r w:rsidRPr="00D61D83">
              <w:rPr>
                <w:rFonts w:ascii="Times New Roman" w:hAnsi="Times New Roman"/>
                <w:b/>
                <w:bCs/>
                <w:sz w:val="24"/>
                <w:szCs w:val="24"/>
                <w:lang w:val="en-US" w:eastAsia="ar-SA"/>
              </w:rPr>
              <w:t>Institute / University</w:t>
            </w:r>
          </w:p>
        </w:tc>
        <w:tc>
          <w:tcPr>
            <w:tcW w:w="2366" w:type="dxa"/>
            <w:shd w:val="clear" w:color="auto" w:fill="C0C0C0"/>
          </w:tcPr>
          <w:p w:rsidR="004E1CB4" w:rsidRPr="00D61D83" w:rsidRDefault="004E1CB4">
            <w:pPr>
              <w:pStyle w:val="Achievement"/>
              <w:numPr>
                <w:ilvl w:val="0"/>
                <w:numId w:val="0"/>
              </w:numPr>
              <w:tabs>
                <w:tab w:val="left" w:pos="360"/>
              </w:tabs>
              <w:spacing w:after="0" w:line="360" w:lineRule="auto"/>
              <w:rPr>
                <w:rFonts w:ascii="Times New Roman" w:hAnsi="Times New Roman"/>
                <w:b/>
                <w:bCs/>
                <w:sz w:val="24"/>
                <w:szCs w:val="24"/>
                <w:lang w:val="en-US" w:eastAsia="ar-SA"/>
              </w:rPr>
            </w:pPr>
            <w:r w:rsidRPr="00D61D83">
              <w:rPr>
                <w:rFonts w:ascii="Times New Roman" w:hAnsi="Times New Roman"/>
                <w:b/>
                <w:bCs/>
                <w:sz w:val="24"/>
                <w:szCs w:val="24"/>
                <w:lang w:val="en-US" w:eastAsia="ar-SA"/>
              </w:rPr>
              <w:t>Year of  Passing</w:t>
            </w:r>
          </w:p>
        </w:tc>
      </w:tr>
      <w:tr w:rsidR="004E1CB4">
        <w:tblPrEx>
          <w:tblCellMar>
            <w:top w:w="0" w:type="dxa"/>
            <w:bottom w:w="0" w:type="dxa"/>
          </w:tblCellMar>
        </w:tblPrEx>
        <w:trPr>
          <w:trHeight w:val="547"/>
        </w:trPr>
        <w:tc>
          <w:tcPr>
            <w:tcW w:w="4390" w:type="dxa"/>
          </w:tcPr>
          <w:p w:rsidR="004E1CB4" w:rsidRPr="00D61D83" w:rsidRDefault="004E1CB4">
            <w:pPr>
              <w:pStyle w:val="Achievement"/>
              <w:numPr>
                <w:ilvl w:val="0"/>
                <w:numId w:val="0"/>
              </w:numPr>
              <w:tabs>
                <w:tab w:val="left" w:pos="360"/>
              </w:tabs>
              <w:spacing w:after="0" w:line="360" w:lineRule="auto"/>
              <w:rPr>
                <w:rFonts w:ascii="Times New Roman" w:hAnsi="Times New Roman"/>
                <w:sz w:val="24"/>
                <w:szCs w:val="24"/>
                <w:lang w:val="en-US" w:eastAsia="ar-SA"/>
              </w:rPr>
            </w:pPr>
            <w:r w:rsidRPr="00D61D83">
              <w:rPr>
                <w:rFonts w:ascii="Times New Roman" w:hAnsi="Times New Roman"/>
                <w:sz w:val="24"/>
                <w:szCs w:val="24"/>
                <w:lang w:val="en-US" w:eastAsia="ar-SA"/>
              </w:rPr>
              <w:t xml:space="preserve">B A </w:t>
            </w:r>
          </w:p>
        </w:tc>
        <w:tc>
          <w:tcPr>
            <w:tcW w:w="3990" w:type="dxa"/>
          </w:tcPr>
          <w:p w:rsidR="004E1CB4" w:rsidRPr="00D61D83" w:rsidRDefault="004E1CB4">
            <w:pPr>
              <w:pStyle w:val="Achievement"/>
              <w:numPr>
                <w:ilvl w:val="0"/>
                <w:numId w:val="0"/>
              </w:numPr>
              <w:tabs>
                <w:tab w:val="left" w:pos="360"/>
              </w:tabs>
              <w:spacing w:after="0" w:line="360" w:lineRule="auto"/>
              <w:rPr>
                <w:rFonts w:ascii="Times New Roman" w:hAnsi="Times New Roman"/>
                <w:sz w:val="24"/>
                <w:szCs w:val="24"/>
                <w:lang w:val="en-US" w:eastAsia="ar-SA"/>
              </w:rPr>
            </w:pPr>
            <w:r w:rsidRPr="00D61D83">
              <w:rPr>
                <w:rFonts w:ascii="Times New Roman" w:hAnsi="Times New Roman"/>
                <w:sz w:val="24"/>
                <w:szCs w:val="24"/>
                <w:lang w:val="en-US" w:eastAsia="ar-SA"/>
              </w:rPr>
              <w:t>Govt First Grade College Doddaballapur</w:t>
            </w:r>
          </w:p>
        </w:tc>
        <w:tc>
          <w:tcPr>
            <w:tcW w:w="2366" w:type="dxa"/>
          </w:tcPr>
          <w:p w:rsidR="004E1CB4" w:rsidRPr="00D61D83" w:rsidRDefault="004E1CB4">
            <w:pPr>
              <w:pStyle w:val="Achievement"/>
              <w:numPr>
                <w:ilvl w:val="0"/>
                <w:numId w:val="0"/>
              </w:numPr>
              <w:tabs>
                <w:tab w:val="left" w:pos="360"/>
              </w:tabs>
              <w:spacing w:after="0" w:line="360" w:lineRule="auto"/>
              <w:rPr>
                <w:rFonts w:ascii="Times New Roman" w:hAnsi="Times New Roman"/>
                <w:sz w:val="24"/>
                <w:szCs w:val="24"/>
                <w:lang w:val="en-US" w:eastAsia="ar-SA"/>
              </w:rPr>
            </w:pPr>
            <w:r w:rsidRPr="00D61D83">
              <w:rPr>
                <w:rFonts w:ascii="Times New Roman" w:hAnsi="Times New Roman"/>
                <w:sz w:val="24"/>
                <w:szCs w:val="24"/>
                <w:lang w:val="en-US" w:eastAsia="ar-SA"/>
              </w:rPr>
              <w:t>2009</w:t>
            </w:r>
          </w:p>
        </w:tc>
      </w:tr>
      <w:tr w:rsidR="004E1CB4">
        <w:tblPrEx>
          <w:tblCellMar>
            <w:top w:w="0" w:type="dxa"/>
            <w:bottom w:w="0" w:type="dxa"/>
          </w:tblCellMar>
        </w:tblPrEx>
        <w:trPr>
          <w:trHeight w:val="523"/>
        </w:trPr>
        <w:tc>
          <w:tcPr>
            <w:tcW w:w="4390" w:type="dxa"/>
          </w:tcPr>
          <w:p w:rsidR="004E1CB4" w:rsidRPr="00D61D83" w:rsidRDefault="004E1CB4">
            <w:pPr>
              <w:pStyle w:val="Achievement"/>
              <w:numPr>
                <w:ilvl w:val="0"/>
                <w:numId w:val="0"/>
              </w:numPr>
              <w:tabs>
                <w:tab w:val="left" w:pos="360"/>
              </w:tabs>
              <w:spacing w:after="0" w:line="360" w:lineRule="auto"/>
              <w:rPr>
                <w:rFonts w:ascii="Times New Roman" w:hAnsi="Times New Roman"/>
                <w:sz w:val="24"/>
                <w:szCs w:val="24"/>
                <w:lang w:val="en-US" w:eastAsia="ar-SA"/>
              </w:rPr>
            </w:pPr>
            <w:r w:rsidRPr="00D61D83">
              <w:rPr>
                <w:rFonts w:ascii="Times New Roman" w:hAnsi="Times New Roman"/>
                <w:sz w:val="24"/>
                <w:szCs w:val="24"/>
                <w:lang w:val="en-US" w:eastAsia="ar-SA"/>
              </w:rPr>
              <w:t>P U C (12</w:t>
            </w:r>
            <w:r w:rsidRPr="00D61D83">
              <w:rPr>
                <w:rFonts w:ascii="Times New Roman" w:hAnsi="Times New Roman"/>
                <w:sz w:val="24"/>
                <w:szCs w:val="24"/>
                <w:vertAlign w:val="superscript"/>
                <w:lang w:val="en-US" w:eastAsia="ar-SA"/>
              </w:rPr>
              <w:t>th</w:t>
            </w:r>
            <w:r w:rsidRPr="00D61D83">
              <w:rPr>
                <w:rFonts w:ascii="Times New Roman" w:hAnsi="Times New Roman"/>
                <w:sz w:val="24"/>
                <w:szCs w:val="24"/>
                <w:lang w:val="en-US" w:eastAsia="ar-SA"/>
              </w:rPr>
              <w:t>)</w:t>
            </w:r>
          </w:p>
        </w:tc>
        <w:tc>
          <w:tcPr>
            <w:tcW w:w="3990" w:type="dxa"/>
          </w:tcPr>
          <w:p w:rsidR="004E1CB4" w:rsidRPr="00D61D83" w:rsidRDefault="004E1CB4">
            <w:pPr>
              <w:pStyle w:val="Achievement"/>
              <w:numPr>
                <w:ilvl w:val="0"/>
                <w:numId w:val="0"/>
              </w:numPr>
              <w:tabs>
                <w:tab w:val="left" w:pos="360"/>
              </w:tabs>
              <w:spacing w:after="0" w:line="360" w:lineRule="auto"/>
              <w:rPr>
                <w:rFonts w:ascii="Times New Roman" w:hAnsi="Times New Roman"/>
                <w:sz w:val="24"/>
                <w:szCs w:val="24"/>
                <w:lang w:val="en-US" w:eastAsia="ar-SA"/>
              </w:rPr>
            </w:pPr>
            <w:r w:rsidRPr="00D61D83">
              <w:rPr>
                <w:rFonts w:ascii="Times New Roman" w:hAnsi="Times New Roman"/>
                <w:sz w:val="24"/>
                <w:szCs w:val="24"/>
                <w:lang w:val="en-US" w:eastAsia="ar-SA"/>
              </w:rPr>
              <w:t>Bangalore Pre-university Board</w:t>
            </w:r>
          </w:p>
        </w:tc>
        <w:tc>
          <w:tcPr>
            <w:tcW w:w="2366" w:type="dxa"/>
          </w:tcPr>
          <w:p w:rsidR="004E1CB4" w:rsidRPr="00D61D83" w:rsidRDefault="004E1CB4">
            <w:pPr>
              <w:pStyle w:val="Achievement"/>
              <w:numPr>
                <w:ilvl w:val="0"/>
                <w:numId w:val="0"/>
              </w:numPr>
              <w:tabs>
                <w:tab w:val="left" w:pos="360"/>
              </w:tabs>
              <w:spacing w:after="0" w:line="360" w:lineRule="auto"/>
              <w:rPr>
                <w:rFonts w:ascii="Times New Roman" w:hAnsi="Times New Roman"/>
                <w:sz w:val="24"/>
                <w:szCs w:val="24"/>
                <w:lang w:val="en-US" w:eastAsia="ar-SA"/>
              </w:rPr>
            </w:pPr>
            <w:r w:rsidRPr="00D61D83">
              <w:rPr>
                <w:rFonts w:ascii="Times New Roman" w:hAnsi="Times New Roman"/>
                <w:sz w:val="24"/>
                <w:szCs w:val="24"/>
                <w:lang w:val="en-US" w:eastAsia="ar-SA"/>
              </w:rPr>
              <w:t>2006</w:t>
            </w:r>
          </w:p>
        </w:tc>
      </w:tr>
      <w:tr w:rsidR="004E1CB4">
        <w:tblPrEx>
          <w:tblCellMar>
            <w:top w:w="0" w:type="dxa"/>
            <w:bottom w:w="0" w:type="dxa"/>
          </w:tblCellMar>
        </w:tblPrEx>
        <w:trPr>
          <w:trHeight w:val="423"/>
        </w:trPr>
        <w:tc>
          <w:tcPr>
            <w:tcW w:w="4390" w:type="dxa"/>
          </w:tcPr>
          <w:p w:rsidR="004E1CB4" w:rsidRPr="00D61D83" w:rsidRDefault="004E1CB4">
            <w:pPr>
              <w:pStyle w:val="Achievement"/>
              <w:numPr>
                <w:ilvl w:val="0"/>
                <w:numId w:val="0"/>
              </w:numPr>
              <w:tabs>
                <w:tab w:val="left" w:pos="360"/>
              </w:tabs>
              <w:spacing w:after="0" w:line="360" w:lineRule="auto"/>
              <w:rPr>
                <w:rFonts w:ascii="Times New Roman" w:hAnsi="Times New Roman"/>
                <w:sz w:val="24"/>
                <w:szCs w:val="24"/>
                <w:lang w:val="en-US" w:eastAsia="ar-SA"/>
              </w:rPr>
            </w:pPr>
            <w:r w:rsidRPr="00D61D83">
              <w:rPr>
                <w:rFonts w:ascii="Times New Roman" w:hAnsi="Times New Roman"/>
                <w:sz w:val="24"/>
                <w:szCs w:val="24"/>
                <w:lang w:val="en-US" w:eastAsia="ar-SA"/>
              </w:rPr>
              <w:t>Secondary (10</w:t>
            </w:r>
            <w:r w:rsidRPr="00D61D83">
              <w:rPr>
                <w:rFonts w:ascii="Times New Roman" w:hAnsi="Times New Roman"/>
                <w:sz w:val="24"/>
                <w:szCs w:val="24"/>
                <w:vertAlign w:val="superscript"/>
                <w:lang w:val="en-US" w:eastAsia="ar-SA"/>
              </w:rPr>
              <w:t>th</w:t>
            </w:r>
            <w:r w:rsidRPr="00D61D83">
              <w:rPr>
                <w:rFonts w:ascii="Times New Roman" w:hAnsi="Times New Roman"/>
                <w:sz w:val="24"/>
                <w:szCs w:val="24"/>
                <w:lang w:val="en-US" w:eastAsia="ar-SA"/>
              </w:rPr>
              <w:t>)</w:t>
            </w:r>
          </w:p>
        </w:tc>
        <w:tc>
          <w:tcPr>
            <w:tcW w:w="3990" w:type="dxa"/>
          </w:tcPr>
          <w:p w:rsidR="004E1CB4" w:rsidRPr="00D61D83" w:rsidRDefault="004E1CB4">
            <w:pPr>
              <w:pStyle w:val="Achievement"/>
              <w:numPr>
                <w:ilvl w:val="0"/>
                <w:numId w:val="0"/>
              </w:numPr>
              <w:tabs>
                <w:tab w:val="left" w:pos="360"/>
              </w:tabs>
              <w:spacing w:after="0" w:line="360" w:lineRule="auto"/>
              <w:rPr>
                <w:rFonts w:ascii="Times New Roman" w:hAnsi="Times New Roman"/>
                <w:sz w:val="24"/>
                <w:szCs w:val="24"/>
                <w:lang w:val="en-US" w:eastAsia="ar-SA"/>
              </w:rPr>
            </w:pPr>
            <w:r>
              <w:rPr>
                <w:rFonts w:ascii="Times New Roman" w:hAnsi="Times New Roman"/>
                <w:sz w:val="24"/>
                <w:szCs w:val="24"/>
                <w:lang w:val="en-AU" w:eastAsia="ar-SA"/>
              </w:rPr>
              <w:t>Karnataka Secondary Education Board</w:t>
            </w:r>
          </w:p>
        </w:tc>
        <w:tc>
          <w:tcPr>
            <w:tcW w:w="2366" w:type="dxa"/>
          </w:tcPr>
          <w:p w:rsidR="004E1CB4" w:rsidRPr="00D61D83" w:rsidRDefault="004E1CB4">
            <w:pPr>
              <w:pStyle w:val="Achievement"/>
              <w:numPr>
                <w:ilvl w:val="0"/>
                <w:numId w:val="0"/>
              </w:numPr>
              <w:tabs>
                <w:tab w:val="left" w:pos="360"/>
              </w:tabs>
              <w:spacing w:after="0" w:line="360" w:lineRule="auto"/>
              <w:rPr>
                <w:rFonts w:ascii="Times New Roman" w:hAnsi="Times New Roman"/>
                <w:sz w:val="24"/>
                <w:szCs w:val="24"/>
                <w:lang w:val="en-US" w:eastAsia="ar-SA"/>
              </w:rPr>
            </w:pPr>
            <w:r w:rsidRPr="00D61D83">
              <w:rPr>
                <w:rFonts w:ascii="Times New Roman" w:hAnsi="Times New Roman"/>
                <w:sz w:val="24"/>
                <w:szCs w:val="24"/>
                <w:lang w:val="en-US" w:eastAsia="ar-SA"/>
              </w:rPr>
              <w:t>2004</w:t>
            </w:r>
          </w:p>
        </w:tc>
      </w:tr>
    </w:tbl>
    <w:p w:rsidR="004E1CB4" w:rsidRDefault="004E1CB4">
      <w:pPr>
        <w:pStyle w:val="Heading6"/>
        <w:shd w:val="clear" w:color="auto" w:fill="auto"/>
        <w:spacing w:line="360" w:lineRule="auto"/>
        <w:ind w:right="18"/>
        <w:rPr>
          <w:rFonts w:ascii="Verdana" w:hAnsi="Verdana" w:cs="Verdana"/>
          <w:bCs/>
          <w:sz w:val="22"/>
          <w:szCs w:val="22"/>
          <w:lang w:val="en-AU"/>
        </w:rPr>
      </w:pPr>
    </w:p>
    <w:p w:rsidR="00C874AE" w:rsidRDefault="00C874AE" w:rsidP="00C874AE">
      <w:pPr>
        <w:rPr>
          <w:lang w:val="en-AU"/>
        </w:rPr>
      </w:pPr>
    </w:p>
    <w:p w:rsidR="00C874AE" w:rsidRPr="00C874AE" w:rsidRDefault="00C874AE" w:rsidP="00C874AE">
      <w:pPr>
        <w:rPr>
          <w:lang w:val="en-AU"/>
        </w:rPr>
      </w:pPr>
    </w:p>
    <w:p w:rsidR="004E1CB4" w:rsidRDefault="004E1CB4">
      <w:pPr>
        <w:pStyle w:val="Heading6"/>
        <w:spacing w:line="360" w:lineRule="auto"/>
        <w:ind w:right="18"/>
        <w:rPr>
          <w:rFonts w:ascii="Verdana" w:hAnsi="Verdana" w:cs="Verdana"/>
          <w:bCs/>
          <w:sz w:val="22"/>
          <w:szCs w:val="22"/>
          <w:lang w:val="en-AU"/>
        </w:rPr>
      </w:pPr>
      <w:r>
        <w:rPr>
          <w:rFonts w:ascii="Verdana" w:hAnsi="Verdana" w:cs="Verdana"/>
          <w:bCs/>
          <w:sz w:val="22"/>
          <w:szCs w:val="22"/>
          <w:lang w:val="en-AU"/>
        </w:rPr>
        <w:t xml:space="preserve">Employment History:- </w:t>
      </w:r>
    </w:p>
    <w:p w:rsidR="004E1CB4" w:rsidRDefault="004E1CB4">
      <w:pPr>
        <w:widowControl w:val="0"/>
        <w:autoSpaceDE w:val="0"/>
        <w:jc w:val="both"/>
        <w:rPr>
          <w:b/>
          <w:bCs/>
        </w:rPr>
      </w:pPr>
    </w:p>
    <w:p w:rsidR="004E1CB4" w:rsidRDefault="004E1CB4">
      <w:pPr>
        <w:widowControl w:val="0"/>
        <w:autoSpaceDE w:val="0"/>
        <w:jc w:val="both"/>
        <w:rPr>
          <w:b/>
          <w:bCs/>
        </w:rPr>
      </w:pPr>
      <w:r>
        <w:rPr>
          <w:b/>
          <w:bCs/>
        </w:rPr>
        <w:t>Espoir Marketing services  – Sales executive in post paid connection sourcing.</w:t>
      </w:r>
    </w:p>
    <w:p w:rsidR="004E1CB4" w:rsidRDefault="004E1CB4">
      <w:pPr>
        <w:widowControl w:val="0"/>
        <w:autoSpaceDE w:val="0"/>
        <w:jc w:val="both"/>
        <w:rPr>
          <w:b/>
          <w:bCs/>
        </w:rPr>
      </w:pPr>
    </w:p>
    <w:p w:rsidR="004E1CB4" w:rsidRDefault="004E1CB4">
      <w:pPr>
        <w:widowControl w:val="0"/>
        <w:autoSpaceDE w:val="0"/>
        <w:jc w:val="both"/>
        <w:rPr>
          <w:b/>
          <w:bCs/>
        </w:rPr>
      </w:pPr>
      <w:r>
        <w:rPr>
          <w:b/>
          <w:bCs/>
        </w:rPr>
        <w:t xml:space="preserve">HDFC Bank ltd-  Branch sales officer from May 2010 to till date.. </w:t>
      </w:r>
    </w:p>
    <w:p w:rsidR="004E1CB4" w:rsidRDefault="004E1CB4">
      <w:pPr>
        <w:tabs>
          <w:tab w:val="left" w:pos="360"/>
          <w:tab w:val="left" w:pos="1800"/>
        </w:tabs>
        <w:spacing w:line="360" w:lineRule="auto"/>
        <w:jc w:val="both"/>
        <w:rPr>
          <w:b/>
          <w:bCs/>
          <w:sz w:val="22"/>
          <w:szCs w:val="22"/>
          <w:u w:val="single"/>
        </w:rPr>
      </w:pPr>
    </w:p>
    <w:p w:rsidR="00660B56" w:rsidRDefault="00660B56">
      <w:pPr>
        <w:tabs>
          <w:tab w:val="left" w:pos="360"/>
          <w:tab w:val="left" w:pos="1800"/>
        </w:tabs>
        <w:spacing w:line="360" w:lineRule="auto"/>
        <w:jc w:val="both"/>
        <w:rPr>
          <w:b/>
          <w:bCs/>
          <w:sz w:val="22"/>
          <w:szCs w:val="22"/>
          <w:u w:val="single"/>
        </w:rPr>
      </w:pPr>
    </w:p>
    <w:p w:rsidR="004E1CB4" w:rsidRDefault="004E1CB4" w:rsidP="004E1CB4">
      <w:pPr>
        <w:tabs>
          <w:tab w:val="left" w:pos="360"/>
          <w:tab w:val="left" w:pos="1800"/>
        </w:tabs>
        <w:spacing w:line="360" w:lineRule="auto"/>
        <w:jc w:val="both"/>
        <w:rPr>
          <w:sz w:val="22"/>
          <w:szCs w:val="22"/>
        </w:rPr>
      </w:pPr>
      <w:r>
        <w:rPr>
          <w:b/>
          <w:bCs/>
          <w:sz w:val="22"/>
          <w:szCs w:val="22"/>
          <w:u w:val="single"/>
        </w:rPr>
        <w:t>Achievements:</w:t>
      </w:r>
      <w:r>
        <w:rPr>
          <w:sz w:val="22"/>
          <w:szCs w:val="22"/>
        </w:rPr>
        <w:t xml:space="preserve"> </w:t>
      </w:r>
    </w:p>
    <w:p w:rsidR="004E1CB4" w:rsidRPr="004E1CB4" w:rsidRDefault="004E1CB4" w:rsidP="004E1CB4">
      <w:pPr>
        <w:tabs>
          <w:tab w:val="left" w:pos="360"/>
          <w:tab w:val="left" w:pos="1800"/>
        </w:tabs>
        <w:spacing w:line="360" w:lineRule="auto"/>
        <w:jc w:val="both"/>
        <w:rPr>
          <w:sz w:val="22"/>
          <w:szCs w:val="22"/>
        </w:rPr>
      </w:pPr>
    </w:p>
    <w:p w:rsidR="004E1CB4" w:rsidRPr="00607E56" w:rsidRDefault="004E1CB4">
      <w:pPr>
        <w:tabs>
          <w:tab w:val="left" w:pos="1800"/>
        </w:tabs>
        <w:spacing w:line="360" w:lineRule="auto"/>
        <w:jc w:val="both"/>
        <w:rPr>
          <w:szCs w:val="24"/>
        </w:rPr>
      </w:pPr>
      <w:r w:rsidRPr="00607E56">
        <w:rPr>
          <w:szCs w:val="24"/>
        </w:rPr>
        <w:t xml:space="preserve">Award from CH </w:t>
      </w:r>
      <w:r w:rsidR="00607E56">
        <w:rPr>
          <w:szCs w:val="24"/>
        </w:rPr>
        <w:t>- B</w:t>
      </w:r>
      <w:r w:rsidRPr="00607E56">
        <w:rPr>
          <w:szCs w:val="24"/>
        </w:rPr>
        <w:t>est sales officer for the year 2013 and 14</w:t>
      </w:r>
    </w:p>
    <w:p w:rsidR="004E1CB4" w:rsidRDefault="004E1CB4">
      <w:pPr>
        <w:tabs>
          <w:tab w:val="left" w:pos="1800"/>
        </w:tabs>
        <w:spacing w:line="360" w:lineRule="auto"/>
        <w:jc w:val="both"/>
        <w:rPr>
          <w:sz w:val="20"/>
        </w:rPr>
      </w:pPr>
    </w:p>
    <w:p w:rsidR="00660B56" w:rsidRDefault="00660B56">
      <w:pPr>
        <w:tabs>
          <w:tab w:val="left" w:pos="1800"/>
        </w:tabs>
        <w:spacing w:line="360" w:lineRule="auto"/>
        <w:jc w:val="both"/>
        <w:rPr>
          <w:sz w:val="20"/>
        </w:rPr>
      </w:pPr>
    </w:p>
    <w:p w:rsidR="00660B56" w:rsidRDefault="00660B56">
      <w:pPr>
        <w:tabs>
          <w:tab w:val="left" w:pos="1800"/>
        </w:tabs>
        <w:spacing w:line="360" w:lineRule="auto"/>
        <w:jc w:val="both"/>
        <w:rPr>
          <w:sz w:val="20"/>
        </w:rPr>
      </w:pPr>
    </w:p>
    <w:p w:rsidR="00660B56" w:rsidRDefault="00660B56">
      <w:pPr>
        <w:tabs>
          <w:tab w:val="left" w:pos="1800"/>
        </w:tabs>
        <w:spacing w:line="360" w:lineRule="auto"/>
        <w:jc w:val="both"/>
        <w:rPr>
          <w:sz w:val="20"/>
        </w:rPr>
      </w:pPr>
    </w:p>
    <w:p w:rsidR="004E1CB4" w:rsidRDefault="004E1CB4">
      <w:pPr>
        <w:pStyle w:val="Heading6"/>
        <w:spacing w:line="360" w:lineRule="auto"/>
        <w:ind w:right="18"/>
        <w:rPr>
          <w:rFonts w:ascii="Verdana" w:hAnsi="Verdana" w:cs="Verdana"/>
          <w:bCs/>
          <w:szCs w:val="24"/>
          <w:lang w:val="en-AU"/>
        </w:rPr>
      </w:pPr>
      <w:r>
        <w:rPr>
          <w:rFonts w:ascii="Verdana" w:hAnsi="Verdana" w:cs="Verdana"/>
          <w:bCs/>
          <w:szCs w:val="24"/>
          <w:lang w:val="en-AU"/>
        </w:rPr>
        <w:t xml:space="preserve">Technical Skills: </w:t>
      </w:r>
    </w:p>
    <w:p w:rsidR="004E1CB4" w:rsidRDefault="004E1CB4">
      <w:pPr>
        <w:pStyle w:val="Achievement"/>
        <w:numPr>
          <w:ilvl w:val="0"/>
          <w:numId w:val="0"/>
        </w:numPr>
        <w:tabs>
          <w:tab w:val="left" w:pos="360"/>
        </w:tabs>
        <w:spacing w:after="0" w:line="360" w:lineRule="auto"/>
        <w:ind w:left="1800"/>
        <w:rPr>
          <w:rFonts w:ascii="Times New Roman" w:hAnsi="Times New Roman"/>
          <w:b/>
          <w:sz w:val="24"/>
          <w:szCs w:val="24"/>
        </w:rPr>
      </w:pPr>
    </w:p>
    <w:p w:rsidR="004E1CB4" w:rsidRDefault="004E1CB4">
      <w:pPr>
        <w:pStyle w:val="Achievement"/>
        <w:numPr>
          <w:ilvl w:val="0"/>
          <w:numId w:val="0"/>
        </w:numPr>
        <w:tabs>
          <w:tab w:val="left" w:pos="360"/>
        </w:tabs>
        <w:spacing w:after="0" w:line="360" w:lineRule="auto"/>
        <w:ind w:left="1800"/>
        <w:rPr>
          <w:rFonts w:ascii="Times New Roman" w:hAnsi="Times New Roman"/>
          <w:sz w:val="24"/>
          <w:szCs w:val="24"/>
        </w:rPr>
      </w:pPr>
      <w:r>
        <w:rPr>
          <w:rFonts w:ascii="Times New Roman" w:hAnsi="Times New Roman"/>
          <w:b/>
          <w:sz w:val="24"/>
          <w:szCs w:val="24"/>
        </w:rPr>
        <w:t xml:space="preserve">Operating System: </w:t>
      </w:r>
      <w:r>
        <w:rPr>
          <w:rFonts w:ascii="Times New Roman" w:hAnsi="Times New Roman"/>
          <w:sz w:val="24"/>
          <w:szCs w:val="24"/>
        </w:rPr>
        <w:t>Windows 98/ 2000 / XP / Vista / Windows 7</w:t>
      </w:r>
    </w:p>
    <w:p w:rsidR="00C874AE" w:rsidRDefault="00C874AE">
      <w:pPr>
        <w:pStyle w:val="Achievement"/>
        <w:numPr>
          <w:ilvl w:val="0"/>
          <w:numId w:val="0"/>
        </w:numPr>
        <w:tabs>
          <w:tab w:val="left" w:pos="360"/>
        </w:tabs>
        <w:spacing w:after="0" w:line="360" w:lineRule="auto"/>
        <w:ind w:left="1800"/>
        <w:rPr>
          <w:rFonts w:ascii="Times New Roman" w:hAnsi="Times New Roman"/>
          <w:sz w:val="24"/>
          <w:szCs w:val="24"/>
        </w:rPr>
      </w:pPr>
    </w:p>
    <w:p w:rsidR="004E1CB4" w:rsidRDefault="004E1CB4">
      <w:pPr>
        <w:pStyle w:val="Achievement"/>
        <w:numPr>
          <w:ilvl w:val="0"/>
          <w:numId w:val="0"/>
        </w:numPr>
        <w:tabs>
          <w:tab w:val="left" w:pos="360"/>
        </w:tabs>
        <w:spacing w:after="0" w:line="360" w:lineRule="auto"/>
        <w:ind w:left="1800"/>
        <w:rPr>
          <w:rFonts w:ascii="Times New Roman" w:eastAsia="SimSun" w:hAnsi="Times New Roman"/>
          <w:iCs/>
          <w:position w:val="6"/>
          <w:sz w:val="24"/>
          <w:szCs w:val="24"/>
        </w:rPr>
      </w:pPr>
      <w:r>
        <w:rPr>
          <w:rFonts w:ascii="Times New Roman" w:eastAsia="SimSun" w:hAnsi="Times New Roman"/>
          <w:b/>
          <w:iCs/>
          <w:position w:val="8"/>
          <w:sz w:val="24"/>
          <w:szCs w:val="24"/>
        </w:rPr>
        <w:t xml:space="preserve">MS office                 : </w:t>
      </w:r>
      <w:r>
        <w:rPr>
          <w:rFonts w:ascii="Times New Roman" w:eastAsia="SimSun" w:hAnsi="Times New Roman"/>
          <w:iCs/>
          <w:position w:val="6"/>
          <w:sz w:val="24"/>
          <w:szCs w:val="24"/>
        </w:rPr>
        <w:t>Microsoft Word, Excel, Power Point, Outlook</w:t>
      </w:r>
    </w:p>
    <w:p w:rsidR="00C874AE" w:rsidRDefault="00C874AE">
      <w:pPr>
        <w:pStyle w:val="Achievement"/>
        <w:numPr>
          <w:ilvl w:val="0"/>
          <w:numId w:val="0"/>
        </w:numPr>
        <w:tabs>
          <w:tab w:val="left" w:pos="360"/>
        </w:tabs>
        <w:spacing w:after="0" w:line="360" w:lineRule="auto"/>
        <w:ind w:left="1800"/>
        <w:rPr>
          <w:rFonts w:ascii="Times New Roman" w:eastAsia="SimSun" w:hAnsi="Times New Roman"/>
          <w:iCs/>
          <w:position w:val="6"/>
          <w:sz w:val="24"/>
          <w:szCs w:val="24"/>
        </w:rPr>
      </w:pPr>
    </w:p>
    <w:p w:rsidR="004E1CB4" w:rsidRDefault="004E1CB4">
      <w:pPr>
        <w:pStyle w:val="Heading6"/>
        <w:spacing w:line="360" w:lineRule="auto"/>
        <w:ind w:right="18"/>
      </w:pPr>
      <w:r>
        <w:rPr>
          <w:rFonts w:ascii="Verdana" w:hAnsi="Verdana" w:cs="Verdana"/>
          <w:bCs/>
          <w:szCs w:val="24"/>
          <w:lang w:val="en-AU"/>
        </w:rPr>
        <w:t>Personal Details:</w:t>
      </w:r>
      <w:r>
        <w:rPr>
          <w:rFonts w:ascii="Verdana" w:hAnsi="Verdana" w:cs="Verdana"/>
          <w:bCs/>
          <w:szCs w:val="24"/>
          <w:lang w:val="en-AU"/>
        </w:rPr>
        <w:tab/>
      </w:r>
      <w:r>
        <w:t xml:space="preserve">                                                                                                                                                                                                                                                    </w:t>
      </w:r>
    </w:p>
    <w:p w:rsidR="00C874AE" w:rsidRDefault="004E1CB4" w:rsidP="00C874AE">
      <w:r>
        <w:t xml:space="preserve">                        </w:t>
      </w:r>
    </w:p>
    <w:p w:rsidR="00C874AE" w:rsidRDefault="00C874AE" w:rsidP="00C874AE"/>
    <w:p w:rsidR="00C874AE" w:rsidRDefault="00C874AE" w:rsidP="00C874AE">
      <w:r>
        <w:t xml:space="preserve">                        </w:t>
      </w:r>
      <w:r w:rsidR="004E1CB4">
        <w:t xml:space="preserve">  Father name              : </w:t>
      </w:r>
      <w:r>
        <w:t xml:space="preserve"> Rajshekar </w:t>
      </w:r>
    </w:p>
    <w:p w:rsidR="00C874AE" w:rsidRDefault="00C874AE" w:rsidP="00C874AE"/>
    <w:p w:rsidR="004E1CB4" w:rsidRDefault="00C874AE" w:rsidP="00C874AE">
      <w:r>
        <w:t xml:space="preserve">      </w:t>
      </w:r>
      <w:r w:rsidR="004E1CB4">
        <w:t xml:space="preserve">                  </w:t>
      </w:r>
      <w:r>
        <w:t xml:space="preserve">  Date of Birth             : 01/07/1987</w:t>
      </w:r>
    </w:p>
    <w:p w:rsidR="00C874AE" w:rsidRDefault="00C874AE" w:rsidP="00C874AE"/>
    <w:p w:rsidR="004E1CB4" w:rsidRDefault="004E1CB4">
      <w:pPr>
        <w:pStyle w:val="Footer"/>
        <w:tabs>
          <w:tab w:val="clear" w:pos="4320"/>
          <w:tab w:val="clear" w:pos="8640"/>
          <w:tab w:val="left" w:pos="1440"/>
          <w:tab w:val="left" w:pos="2880"/>
        </w:tabs>
        <w:spacing w:line="360" w:lineRule="auto"/>
        <w:ind w:left="360"/>
        <w:jc w:val="both"/>
      </w:pPr>
      <w:r>
        <w:t xml:space="preserve">                    Marital Status            : Single</w:t>
      </w:r>
    </w:p>
    <w:p w:rsidR="004E1CB4" w:rsidRDefault="004E1CB4">
      <w:pPr>
        <w:pStyle w:val="Footer"/>
        <w:tabs>
          <w:tab w:val="clear" w:pos="4320"/>
          <w:tab w:val="clear" w:pos="8640"/>
          <w:tab w:val="left" w:pos="1440"/>
          <w:tab w:val="left" w:pos="2880"/>
        </w:tabs>
        <w:spacing w:line="360" w:lineRule="auto"/>
        <w:ind w:left="360"/>
        <w:jc w:val="both"/>
      </w:pPr>
      <w:r>
        <w:t xml:space="preserve">                    Languages Known     : English, Hindi, Kannada, and Telgu.</w:t>
      </w:r>
    </w:p>
    <w:p w:rsidR="004E1CB4" w:rsidRDefault="004E1CB4">
      <w:pPr>
        <w:spacing w:line="360" w:lineRule="auto"/>
        <w:jc w:val="both"/>
        <w:rPr>
          <w:sz w:val="28"/>
          <w:szCs w:val="28"/>
        </w:rPr>
      </w:pPr>
    </w:p>
    <w:p w:rsidR="004E1CB4" w:rsidRDefault="004E1CB4">
      <w:pPr>
        <w:spacing w:line="360" w:lineRule="auto"/>
        <w:jc w:val="both"/>
        <w:rPr>
          <w:sz w:val="28"/>
          <w:szCs w:val="28"/>
        </w:rPr>
      </w:pPr>
      <w:r>
        <w:rPr>
          <w:sz w:val="28"/>
          <w:szCs w:val="28"/>
        </w:rPr>
        <w:t>I here by declare that the above information furnished by me is correct and true to the best of my Knowledge</w:t>
      </w:r>
    </w:p>
    <w:p w:rsidR="004E1CB4" w:rsidRDefault="004E1CB4">
      <w:pPr>
        <w:spacing w:line="360" w:lineRule="auto"/>
        <w:jc w:val="both"/>
        <w:rPr>
          <w:sz w:val="28"/>
          <w:szCs w:val="28"/>
        </w:rPr>
      </w:pPr>
    </w:p>
    <w:p w:rsidR="004E1CB4" w:rsidRDefault="004E1CB4">
      <w:pPr>
        <w:spacing w:line="360" w:lineRule="auto"/>
        <w:jc w:val="both"/>
        <w:rPr>
          <w:sz w:val="28"/>
          <w:szCs w:val="28"/>
        </w:rPr>
      </w:pPr>
      <w:r>
        <w:rPr>
          <w:sz w:val="28"/>
          <w:szCs w:val="28"/>
        </w:rPr>
        <w:t>Date</w:t>
      </w:r>
      <w:r>
        <w:rPr>
          <w:sz w:val="28"/>
          <w:szCs w:val="28"/>
        </w:rPr>
        <w:tab/>
        <w:t>:</w:t>
      </w:r>
    </w:p>
    <w:p w:rsidR="004E1CB4" w:rsidRDefault="004E1CB4">
      <w:pPr>
        <w:spacing w:line="360" w:lineRule="auto"/>
        <w:jc w:val="both"/>
        <w:rPr>
          <w:sz w:val="28"/>
          <w:szCs w:val="28"/>
        </w:rPr>
      </w:pPr>
      <w:r>
        <w:rPr>
          <w:sz w:val="28"/>
          <w:szCs w:val="28"/>
        </w:rPr>
        <w:t>Place</w:t>
      </w:r>
      <w:r>
        <w:rPr>
          <w:sz w:val="28"/>
          <w:szCs w:val="28"/>
        </w:rPr>
        <w:tab/>
        <w:t>: Bangalore                                                             (</w:t>
      </w:r>
      <w:r w:rsidR="00C874AE">
        <w:rPr>
          <w:sz w:val="28"/>
          <w:szCs w:val="28"/>
        </w:rPr>
        <w:t>Prabhakar R</w:t>
      </w:r>
      <w:r>
        <w:rPr>
          <w:sz w:val="28"/>
          <w:szCs w:val="28"/>
        </w:rPr>
        <w:t>)</w:t>
      </w:r>
    </w:p>
    <w:sectPr w:rsidR="004E1CB4">
      <w:headerReference w:type="default" r:id="rId7"/>
      <w:headerReference w:type="first" r:id="rId8"/>
      <w:footnotePr>
        <w:pos w:val="beneathText"/>
      </w:footnotePr>
      <w:pgSz w:w="12240" w:h="15840"/>
      <w:pgMar w:top="488" w:right="540" w:bottom="360" w:left="117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198" w:rsidRDefault="004B1198">
      <w:r>
        <w:separator/>
      </w:r>
    </w:p>
  </w:endnote>
  <w:endnote w:type="continuationSeparator" w:id="1">
    <w:p w:rsidR="004B1198" w:rsidRDefault="004B119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Times New Roman"/>
    <w:charset w:val="8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198" w:rsidRDefault="004B1198">
      <w:r>
        <w:separator/>
      </w:r>
    </w:p>
  </w:footnote>
  <w:footnote w:type="continuationSeparator" w:id="1">
    <w:p w:rsidR="004B1198" w:rsidRDefault="004B11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CB4" w:rsidRDefault="004E1CB4">
    <w:pPr>
      <w:pStyle w:val="Header"/>
      <w:tabs>
        <w:tab w:val="clear" w:pos="4320"/>
        <w:tab w:val="clear" w:pos="864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CB4" w:rsidRDefault="004E1CB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6"/>
    <w:multiLevelType w:val="singleLevel"/>
    <w:tmpl w:val="00000006"/>
    <w:lvl w:ilvl="0">
      <w:start w:val="1"/>
      <w:numFmt w:val="bullet"/>
      <w:lvlText w:val=""/>
      <w:lvlJc w:val="left"/>
      <w:pPr>
        <w:tabs>
          <w:tab w:val="num" w:pos="360"/>
        </w:tabs>
        <w:ind w:left="360" w:hanging="360"/>
      </w:pPr>
      <w:rPr>
        <w:rFonts w:ascii="Wingdings" w:hAnsi="Wingdings"/>
      </w:rPr>
    </w:lvl>
  </w:abstractNum>
  <w:abstractNum w:abstractNumId="2">
    <w:nsid w:val="00000008"/>
    <w:multiLevelType w:val="singleLevel"/>
    <w:tmpl w:val="00000008"/>
    <w:lvl w:ilvl="0">
      <w:start w:val="1"/>
      <w:numFmt w:val="decimal"/>
      <w:lvlText w:val="%1)"/>
      <w:lvlJc w:val="left"/>
      <w:pPr>
        <w:tabs>
          <w:tab w:val="num" w:pos="360"/>
        </w:tabs>
        <w:ind w:left="36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pos w:val="beneathText"/>
    <w:footnote w:id="0"/>
    <w:footnote w:id="1"/>
  </w:footnotePr>
  <w:endnotePr>
    <w:endnote w:id="0"/>
    <w:endnote w:id="1"/>
  </w:endnotePr>
  <w:compat>
    <w:spaceForUL/>
    <w:doNotLeaveBackslashAlone/>
  </w:compat>
  <w:rsids>
    <w:rsidRoot w:val="00172A27"/>
    <w:rsid w:val="004B1198"/>
    <w:rsid w:val="004E1CB4"/>
    <w:rsid w:val="00607E56"/>
    <w:rsid w:val="00660B56"/>
    <w:rsid w:val="006849A3"/>
    <w:rsid w:val="00C874AE"/>
    <w:rsid w:val="00D61D83"/>
    <w:rsid w:val="00FE1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lang w:eastAsia="ar-SA"/>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numPr>
        <w:ilvl w:val="1"/>
        <w:numId w:val="1"/>
      </w:numPr>
      <w:tabs>
        <w:tab w:val="left" w:pos="1080"/>
      </w:tabs>
      <w:ind w:left="360"/>
      <w:outlineLvl w:val="1"/>
    </w:pPr>
    <w:rPr>
      <w:b/>
    </w:rPr>
  </w:style>
  <w:style w:type="paragraph" w:styleId="Heading3">
    <w:name w:val="heading 3"/>
    <w:basedOn w:val="Normal"/>
    <w:next w:val="Normal"/>
    <w:qFormat/>
    <w:pPr>
      <w:keepNext/>
      <w:ind w:left="1020"/>
      <w:outlineLvl w:val="2"/>
    </w:pPr>
    <w:rPr>
      <w:b/>
    </w:rPr>
  </w:style>
  <w:style w:type="paragraph" w:styleId="Heading4">
    <w:name w:val="heading 4"/>
    <w:basedOn w:val="Normal"/>
    <w:next w:val="Normal"/>
    <w:qFormat/>
    <w:pPr>
      <w:keepNext/>
      <w:outlineLvl w:val="3"/>
    </w:pPr>
    <w:rPr>
      <w:b/>
      <w:sz w:val="48"/>
    </w:rPr>
  </w:style>
  <w:style w:type="paragraph" w:styleId="Heading5">
    <w:name w:val="heading 5"/>
    <w:basedOn w:val="Normal"/>
    <w:next w:val="Normal"/>
    <w:qFormat/>
    <w:pPr>
      <w:keepNext/>
      <w:shd w:val="clear" w:color="auto" w:fill="B2B2B2"/>
      <w:outlineLvl w:val="4"/>
    </w:pPr>
    <w:rPr>
      <w:b/>
    </w:rPr>
  </w:style>
  <w:style w:type="paragraph" w:styleId="Heading6">
    <w:name w:val="heading 6"/>
    <w:basedOn w:val="Normal"/>
    <w:next w:val="Normal"/>
    <w:qFormat/>
    <w:pPr>
      <w:keepNext/>
      <w:shd w:val="clear" w:color="auto" w:fill="BFBFBF"/>
      <w:outlineLvl w:val="5"/>
    </w:pPr>
    <w:rPr>
      <w:b/>
    </w:rPr>
  </w:style>
  <w:style w:type="paragraph" w:styleId="Heading7">
    <w:name w:val="heading 7"/>
    <w:basedOn w:val="Normal"/>
    <w:next w:val="Normal"/>
    <w:qFormat/>
    <w:pPr>
      <w:keepNext/>
      <w:jc w:val="both"/>
      <w:outlineLvl w:val="6"/>
    </w:pPr>
    <w:rPr>
      <w:b/>
    </w:rPr>
  </w:style>
  <w:style w:type="paragraph" w:styleId="Heading8">
    <w:name w:val="heading 8"/>
    <w:basedOn w:val="Normal"/>
    <w:next w:val="Normal"/>
    <w:qFormat/>
    <w:pPr>
      <w:keepNext/>
      <w:outlineLvl w:val="7"/>
    </w:pPr>
    <w:rPr>
      <w:b/>
      <w:bCs/>
      <w:sz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FollowedHyperlink">
    <w:name w:val="FollowedHyperlink"/>
    <w:rPr>
      <w:color w:val="800080"/>
      <w:u w:val="single"/>
    </w:rPr>
  </w:style>
  <w:style w:type="character" w:styleId="Hyperlink">
    <w:name w:val="Hyperlink"/>
    <w:rPr>
      <w:color w:val="0000FF"/>
      <w:u w:val="single"/>
    </w:rPr>
  </w:style>
  <w:style w:type="character" w:customStyle="1" w:styleId="WW8Num2z0">
    <w:name w:val="WW8Num2z0"/>
    <w:rPr>
      <w:rFonts w:ascii="Wingdings" w:hAnsi="Wingdings"/>
    </w:rPr>
  </w:style>
  <w:style w:type="character" w:customStyle="1" w:styleId="DefaultParagraphFontChar">
    <w:name w:val="Default Paragraph Font Char"/>
  </w:style>
  <w:style w:type="character" w:customStyle="1" w:styleId="Absatz-Standardschriftart">
    <w:name w:val="Absatz-Standardschriftart"/>
  </w:style>
  <w:style w:type="character" w:customStyle="1" w:styleId="WW8Num4z0">
    <w:name w:val="WW8Num4z0"/>
    <w:rPr>
      <w:rFonts w:ascii="Wingdings" w:hAnsi="Wingdings" w:cs="StarSymbol"/>
      <w:sz w:val="18"/>
      <w:szCs w:val="18"/>
    </w:rPr>
  </w:style>
  <w:style w:type="character" w:customStyle="1" w:styleId="WW-Absatz-Standardschriftart">
    <w:name w:val="WW-Absatz-Standardschriftart"/>
  </w:style>
  <w:style w:type="character" w:customStyle="1" w:styleId="WW8Num3z0">
    <w:name w:val="WW8Num3z0"/>
    <w:rPr>
      <w:rFonts w:ascii="Wingdings" w:hAnsi="Wingdings"/>
    </w:rPr>
  </w:style>
  <w:style w:type="character" w:customStyle="1" w:styleId="WW-Absatz-Standardschriftart1">
    <w:name w:val="WW-Absatz-Standardschriftart1"/>
  </w:style>
  <w:style w:type="character" w:customStyle="1" w:styleId="WW-Absatz-Standardschriftart111">
    <w:name w:val="WW-Absatz-Standardschriftart111"/>
  </w:style>
  <w:style w:type="character" w:customStyle="1" w:styleId="WW-Absatz-Standardschriftart11">
    <w:name w:val="WW-Absatz-Standardschriftart11"/>
  </w:style>
  <w:style w:type="character" w:customStyle="1" w:styleId="WW-Absatz-Standardschriftart1111">
    <w:name w:val="WW-Absatz-Standardschriftart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7z0">
    <w:name w:val="WW8Num7z0"/>
    <w:rPr>
      <w:rFonts w:ascii="Wingdings" w:hAnsi="Wingdings"/>
      <w:sz w:val="20"/>
    </w:rPr>
  </w:style>
  <w:style w:type="character" w:customStyle="1" w:styleId="WW8Num6z0">
    <w:name w:val="WW8Num6z0"/>
    <w:rPr>
      <w:b w:val="0"/>
    </w:rPr>
  </w:style>
  <w:style w:type="character" w:customStyle="1" w:styleId="WW8Num7z1">
    <w:name w:val="WW8Num7z1"/>
    <w:rPr>
      <w:rFonts w:ascii="Courier New" w:hAnsi="Courier New"/>
      <w:sz w:val="20"/>
    </w:rPr>
  </w:style>
  <w:style w:type="character" w:customStyle="1" w:styleId="emailstyle17">
    <w:name w:val="emailstyle17"/>
    <w:rPr>
      <w:rFonts w:ascii="Arial" w:hAnsi="Arial" w:cs="Arial"/>
      <w:color w:val="000000"/>
      <w:sz w:val="20"/>
      <w:szCs w:val="20"/>
    </w:rPr>
  </w:style>
  <w:style w:type="character" w:customStyle="1" w:styleId="WW-DefaultParagraphFont">
    <w:name w:val="WW-Default Paragraph Font"/>
  </w:style>
  <w:style w:type="character" w:customStyle="1" w:styleId="black101">
    <w:name w:val="black101"/>
    <w:rPr>
      <w:rFonts w:ascii="Arial" w:hAnsi="Arial" w:cs="Arial"/>
      <w:color w:val="000000"/>
      <w:sz w:val="18"/>
      <w:szCs w:val="18"/>
    </w:rPr>
  </w:style>
  <w:style w:type="character" w:customStyle="1" w:styleId="contentarea">
    <w:name w:val="contentarea"/>
    <w:basedOn w:val="WW-DefaultParagraphFont"/>
  </w:style>
  <w:style w:type="character" w:customStyle="1" w:styleId="blackres1">
    <w:name w:val="blackres1"/>
    <w:rPr>
      <w:rFonts w:ascii="Arial" w:hAnsi="Arial" w:cs="Arial"/>
      <w:color w:val="000000"/>
      <w:sz w:val="20"/>
      <w:szCs w:val="20"/>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style>
  <w:style w:type="character" w:customStyle="1" w:styleId="WW8Num1z0">
    <w:name w:val="WW8Num1z0"/>
    <w:rPr>
      <w:rFonts w:ascii="Wingdings" w:hAnsi="Wingdings"/>
    </w:rPr>
  </w:style>
  <w:style w:type="character" w:customStyle="1" w:styleId="BodyTextChar">
    <w:name w:val="Body Text Char"/>
    <w:link w:val="BodyText"/>
    <w:rPr>
      <w:sz w:val="24"/>
    </w:rPr>
  </w:style>
  <w:style w:type="paragraph" w:styleId="Footer">
    <w:name w:val="footer"/>
    <w:basedOn w:val="Normal"/>
    <w:pPr>
      <w:tabs>
        <w:tab w:val="center" w:pos="4320"/>
        <w:tab w:val="right" w:pos="8640"/>
      </w:tabs>
    </w:p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rPr>
      <w:lang/>
    </w:rPr>
  </w:style>
  <w:style w:type="paragraph" w:styleId="Header">
    <w:name w:val="header"/>
    <w:basedOn w:val="Normal"/>
    <w:pPr>
      <w:tabs>
        <w:tab w:val="center" w:pos="4320"/>
        <w:tab w:val="right" w:pos="8640"/>
      </w:tabs>
    </w:pPr>
    <w:rPr>
      <w:sz w:val="20"/>
    </w:rPr>
  </w:style>
  <w:style w:type="paragraph" w:styleId="List">
    <w:name w:val="List"/>
    <w:basedOn w:val="BodyText"/>
    <w:rPr>
      <w:rFonts w:cs="Tahoma"/>
    </w:rPr>
  </w:style>
  <w:style w:type="paragraph" w:styleId="Subtitle">
    <w:name w:val="Subtitle"/>
    <w:basedOn w:val="Heading"/>
    <w:next w:val="BodyText"/>
    <w:qFormat/>
    <w:pPr>
      <w:jc w:val="center"/>
    </w:pPr>
    <w:rPr>
      <w:i/>
      <w:iCs/>
    </w:rPr>
  </w:style>
  <w:style w:type="paragraph" w:styleId="Title">
    <w:name w:val="Title"/>
    <w:basedOn w:val="Normal"/>
    <w:next w:val="Subtitle"/>
    <w:qFormat/>
    <w:pPr>
      <w:jc w:val="center"/>
    </w:pPr>
    <w:rPr>
      <w:sz w:val="26"/>
    </w:rPr>
  </w:style>
  <w:style w:type="paragraph" w:customStyle="1" w:styleId="NormalBullet">
    <w:name w:val="Normal Bullet"/>
    <w:basedOn w:val="Normal"/>
    <w:rPr>
      <w:szCs w:val="24"/>
    </w:rPr>
  </w:style>
  <w:style w:type="paragraph" w:customStyle="1" w:styleId="BodyTextIndent3CharChar">
    <w:name w:val="Body Text Indent 3 Char Char"/>
    <w:basedOn w:val="Normal"/>
    <w:pPr>
      <w:spacing w:after="120"/>
      <w:ind w:left="360"/>
    </w:pPr>
    <w:rPr>
      <w:sz w:val="16"/>
      <w:szCs w:val="16"/>
    </w:rPr>
  </w:style>
  <w:style w:type="paragraph" w:customStyle="1" w:styleId="Achievement">
    <w:name w:val="Achievement"/>
    <w:basedOn w:val="BodyText"/>
    <w:pPr>
      <w:numPr>
        <w:numId w:val="2"/>
      </w:numPr>
      <w:tabs>
        <w:tab w:val="left" w:pos="360"/>
      </w:tabs>
      <w:spacing w:after="60" w:line="220" w:lineRule="atLeast"/>
      <w:ind w:left="0" w:firstLine="0"/>
      <w:jc w:val="both"/>
    </w:pPr>
    <w:rPr>
      <w:rFonts w:ascii="Arial" w:hAnsi="Arial"/>
      <w:spacing w:val="-5"/>
      <w:sz w:val="20"/>
    </w:rPr>
  </w:style>
  <w:style w:type="paragraph" w:customStyle="1" w:styleId="Index">
    <w:name w:val="Index"/>
    <w:basedOn w:val="Normal"/>
    <w:pPr>
      <w:suppressLineNumbers/>
    </w:pPr>
    <w:rPr>
      <w:rFonts w:cs="Tahoma"/>
    </w:rPr>
  </w:style>
  <w:style w:type="paragraph" w:customStyle="1" w:styleId="CaptionCharChar">
    <w:name w:val="Caption Char Char"/>
    <w:basedOn w:val="Normal"/>
    <w:pPr>
      <w:suppressLineNumbers/>
      <w:spacing w:before="120" w:after="120"/>
    </w:pPr>
    <w:rPr>
      <w:rFonts w:cs="Tahoma"/>
      <w:i/>
      <w:iCs/>
      <w:szCs w:val="24"/>
    </w:rPr>
  </w:style>
  <w:style w:type="paragraph" w:customStyle="1" w:styleId="TableHeading">
    <w:name w:val="Table Heading"/>
    <w:basedOn w:val="TableContents"/>
    <w:pPr>
      <w:jc w:val="center"/>
    </w:pPr>
    <w:rPr>
      <w:b/>
      <w:bCs/>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customStyle="1" w:styleId="TableContents">
    <w:name w:val="Table Contents"/>
    <w:basedOn w:val="Normal"/>
    <w:pPr>
      <w:suppressLineNumbers/>
    </w:pPr>
  </w:style>
  <w:style w:type="paragraph" w:customStyle="1" w:styleId="Heading1ACustom">
    <w:name w:val="Heading 1A Custom"/>
    <w:basedOn w:val="Normal"/>
    <w:pPr>
      <w:spacing w:before="120" w:after="120"/>
      <w:ind w:left="1276"/>
    </w:pPr>
    <w:rPr>
      <w:rFonts w:ascii="Arial" w:hAnsi="Arial"/>
      <w:b/>
      <w:sz w:val="28"/>
      <w:u w:val="single"/>
      <w:lang w:val="en-AU"/>
    </w:rPr>
  </w:style>
  <w:style w:type="paragraph" w:styleId="ListParagraph">
    <w:name w:val="List Paragraph"/>
    <w:basedOn w:val="Normal"/>
    <w:qFormat/>
    <w:pPr>
      <w:ind w:left="720"/>
    </w:pPr>
  </w:style>
  <w:style w:type="paragraph" w:customStyle="1" w:styleId="NormalWebCharChar">
    <w:name w:val="Normal (Web) Char Char"/>
    <w:basedOn w:val="Normal"/>
    <w:pPr>
      <w:spacing w:before="100" w:after="100"/>
    </w:pPr>
    <w:rPr>
      <w:szCs w:val="24"/>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1743</Characters>
  <Application>Microsoft Office Word</Application>
  <DocSecurity>0</DocSecurity>
  <PresentationFormat/>
  <Lines>14</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Name :       Kamlesh Chhabinath Dubey</vt:lpstr>
    </vt:vector>
  </TitlesOfParts>
  <Company/>
  <LinksUpToDate>false</LinksUpToDate>
  <CharactersWithSpaces>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Kamlesh Chhabinath Dubey</dc:title>
  <dc:creator>Rakesh</dc:creator>
  <cp:lastModifiedBy>SYS 2</cp:lastModifiedBy>
  <cp:revision>2</cp:revision>
  <cp:lastPrinted>1998-04-21T07:25:00Z</cp:lastPrinted>
  <dcterms:created xsi:type="dcterms:W3CDTF">2014-05-14T06:30:00Z</dcterms:created>
  <dcterms:modified xsi:type="dcterms:W3CDTF">2014-05-14T06:30:00Z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1033-8.1.0.3385</vt:lpwstr>
  </property>
</Properties>
</file>