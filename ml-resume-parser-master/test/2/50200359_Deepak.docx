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D43" w:rsidRPr="00826103" w:rsidRDefault="00EF6D43">
      <w:pPr>
        <w:pStyle w:val="Title"/>
        <w:rPr>
          <w:sz w:val="36"/>
          <w:szCs w:val="36"/>
        </w:rPr>
      </w:pPr>
    </w:p>
    <w:p w:rsidR="00EF6D43" w:rsidRDefault="00EF6D43">
      <w:pPr>
        <w:pStyle w:val="Title"/>
        <w:rPr>
          <w:b/>
          <w:bCs/>
        </w:rPr>
      </w:pPr>
      <w:r>
        <w:rPr>
          <w:b/>
          <w:bCs/>
        </w:rPr>
        <w:t>DEEPAK KUMAR JHA</w:t>
      </w:r>
    </w:p>
    <w:p w:rsidR="00EF6D43" w:rsidRDefault="00EF6D43">
      <w:pPr>
        <w:pStyle w:val="Title"/>
      </w:pPr>
    </w:p>
    <w:p w:rsidR="00EF6D43" w:rsidRDefault="00EF6D43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H.No-93</w:t>
      </w:r>
      <w:proofErr w:type="gramStart"/>
      <w:r>
        <w:rPr>
          <w:rFonts w:ascii="Arial" w:hAnsi="Arial" w:cs="Arial"/>
          <w:b/>
          <w:bCs/>
        </w:rPr>
        <w:t>,A</w:t>
      </w:r>
      <w:proofErr w:type="gramEnd"/>
    </w:p>
    <w:p w:rsidR="00EF6D43" w:rsidRDefault="00EF6D43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Phase-3</w:t>
      </w:r>
    </w:p>
    <w:p w:rsidR="00EF6D43" w:rsidRDefault="00EF6D43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New </w:t>
      </w:r>
      <w:proofErr w:type="spellStart"/>
      <w:r>
        <w:rPr>
          <w:rFonts w:ascii="Arial" w:hAnsi="Arial" w:cs="Arial"/>
          <w:b/>
          <w:bCs/>
        </w:rPr>
        <w:t>palam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Vihar</w:t>
      </w:r>
      <w:proofErr w:type="spellEnd"/>
    </w:p>
    <w:p w:rsidR="00EF6D43" w:rsidRDefault="00EF6D43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Gurgaon-122017</w:t>
      </w:r>
    </w:p>
    <w:p w:rsidR="00EF6D43" w:rsidRDefault="00EF6D43">
      <w:pPr>
        <w:pStyle w:val="WW-PlainText"/>
        <w:pBdr>
          <w:bottom w:val="single" w:sz="1" w:space="1" w:color="000000"/>
        </w:pBdr>
        <w:tabs>
          <w:tab w:val="left" w:pos="4860"/>
        </w:tabs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Mobile No</w:t>
      </w:r>
      <w:proofErr w:type="gramStart"/>
      <w:r>
        <w:rPr>
          <w:rFonts w:ascii="Arial" w:hAnsi="Arial" w:cs="Arial"/>
          <w:sz w:val="22"/>
        </w:rPr>
        <w:t>:</w:t>
      </w:r>
      <w:r>
        <w:rPr>
          <w:rFonts w:ascii="Arial" w:hAnsi="Arial" w:cs="Arial"/>
          <w:b/>
          <w:sz w:val="22"/>
        </w:rPr>
        <w:t>9</w:t>
      </w:r>
      <w:r w:rsidR="00E35BE6">
        <w:rPr>
          <w:rFonts w:ascii="Arial" w:hAnsi="Arial" w:cs="Arial"/>
          <w:b/>
          <w:sz w:val="22"/>
        </w:rPr>
        <w:t>8</w:t>
      </w:r>
      <w:r>
        <w:rPr>
          <w:rFonts w:ascii="Arial" w:hAnsi="Arial" w:cs="Arial"/>
          <w:b/>
          <w:sz w:val="22"/>
        </w:rPr>
        <w:t>1076</w:t>
      </w:r>
      <w:r w:rsidR="00E35BE6">
        <w:rPr>
          <w:rFonts w:ascii="Arial" w:hAnsi="Arial" w:cs="Arial"/>
          <w:b/>
          <w:sz w:val="22"/>
        </w:rPr>
        <w:t>3837</w:t>
      </w:r>
      <w:proofErr w:type="gramEnd"/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 xml:space="preserve">           </w:t>
      </w:r>
    </w:p>
    <w:p w:rsidR="00EF6D43" w:rsidRDefault="00EF6D43">
      <w:pPr>
        <w:pStyle w:val="WW-PlainText"/>
        <w:pBdr>
          <w:bottom w:val="single" w:sz="1" w:space="1" w:color="000000"/>
        </w:pBdr>
        <w:tabs>
          <w:tab w:val="left" w:pos="4860"/>
        </w:tabs>
        <w:rPr>
          <w:rFonts w:ascii="Arial" w:hAnsi="Arial" w:cs="Arial"/>
          <w:color w:val="0000FF"/>
          <w:sz w:val="22"/>
        </w:rPr>
      </w:pPr>
      <w:r>
        <w:rPr>
          <w:rFonts w:ascii="Arial" w:hAnsi="Arial" w:cs="Arial"/>
          <w:sz w:val="22"/>
        </w:rPr>
        <w:t xml:space="preserve">E-Mail: </w:t>
      </w:r>
      <w:r>
        <w:rPr>
          <w:rFonts w:ascii="Arial" w:hAnsi="Arial" w:cs="Arial"/>
          <w:color w:val="0000FF"/>
          <w:sz w:val="22"/>
        </w:rPr>
        <w:t>jdeepak.108@gmail.com</w:t>
      </w:r>
    </w:p>
    <w:p w:rsidR="00EF6D43" w:rsidRDefault="00EF6D43">
      <w:pPr>
        <w:pStyle w:val="WW-PlainText"/>
        <w:tabs>
          <w:tab w:val="left" w:pos="4860"/>
        </w:tabs>
        <w:jc w:val="both"/>
        <w:rPr>
          <w:rFonts w:ascii="Arial" w:hAnsi="Arial" w:cs="Arial"/>
          <w:sz w:val="22"/>
        </w:rPr>
      </w:pPr>
    </w:p>
    <w:p w:rsidR="00EC6AAE" w:rsidRDefault="00EC6AAE">
      <w:pPr>
        <w:pStyle w:val="WW-PlainText"/>
        <w:tabs>
          <w:tab w:val="left" w:pos="4860"/>
        </w:tabs>
        <w:jc w:val="both"/>
        <w:rPr>
          <w:rFonts w:ascii="Arial" w:hAnsi="Arial" w:cs="Arial"/>
          <w:sz w:val="22"/>
        </w:rPr>
      </w:pPr>
    </w:p>
    <w:p w:rsidR="00EC6AAE" w:rsidRPr="00015E01" w:rsidRDefault="00EC6AAE">
      <w:pPr>
        <w:pStyle w:val="WW-PlainText"/>
        <w:tabs>
          <w:tab w:val="left" w:pos="4860"/>
        </w:tabs>
        <w:jc w:val="both"/>
        <w:rPr>
          <w:rFonts w:ascii="Arial" w:hAnsi="Arial" w:cs="Arial"/>
          <w:sz w:val="24"/>
          <w:szCs w:val="24"/>
        </w:rPr>
      </w:pPr>
    </w:p>
    <w:p w:rsidR="00EF6D43" w:rsidRPr="00015E01" w:rsidRDefault="00EF6D43">
      <w:pPr>
        <w:pStyle w:val="WW-PlainText"/>
        <w:pBdr>
          <w:top w:val="single" w:sz="1" w:space="1" w:color="000000"/>
          <w:left w:val="single" w:sz="1" w:space="4" w:color="000000"/>
          <w:bottom w:val="single" w:sz="1" w:space="1" w:color="000000"/>
          <w:right w:val="single" w:sz="1" w:space="4" w:color="000000"/>
        </w:pBdr>
        <w:shd w:val="clear" w:color="auto" w:fill="CCCCCC"/>
        <w:tabs>
          <w:tab w:val="left" w:pos="4860"/>
        </w:tabs>
        <w:jc w:val="center"/>
        <w:rPr>
          <w:rFonts w:ascii="Arial Narrow" w:hAnsi="Arial Narrow" w:cs="Arial"/>
          <w:b/>
          <w:sz w:val="24"/>
          <w:szCs w:val="24"/>
        </w:rPr>
      </w:pPr>
      <w:r w:rsidRPr="00015E01">
        <w:rPr>
          <w:rFonts w:ascii="Arial Narrow" w:hAnsi="Arial Narrow" w:cs="Arial"/>
          <w:b/>
          <w:sz w:val="24"/>
          <w:szCs w:val="24"/>
        </w:rPr>
        <w:t>OBJECTIVE</w:t>
      </w:r>
    </w:p>
    <w:p w:rsidR="00EF6D43" w:rsidRPr="00015E01" w:rsidRDefault="00EF6D43">
      <w:pPr>
        <w:pStyle w:val="WW-PlainText"/>
        <w:tabs>
          <w:tab w:val="left" w:pos="4860"/>
        </w:tabs>
        <w:jc w:val="both"/>
        <w:rPr>
          <w:rFonts w:ascii="Arial Narrow" w:hAnsi="Arial Narrow" w:cs="Arial"/>
          <w:sz w:val="24"/>
          <w:szCs w:val="24"/>
        </w:rPr>
      </w:pPr>
    </w:p>
    <w:p w:rsidR="00EF6D43" w:rsidRPr="00015E01" w:rsidRDefault="00EF6D43">
      <w:pPr>
        <w:spacing w:line="360" w:lineRule="auto"/>
        <w:jc w:val="both"/>
        <w:rPr>
          <w:rFonts w:ascii="Arial Narrow" w:hAnsi="Arial Narrow" w:cs="Raavi"/>
        </w:rPr>
      </w:pPr>
      <w:proofErr w:type="gramStart"/>
      <w:r w:rsidRPr="00015E01">
        <w:rPr>
          <w:rFonts w:ascii="Arial Narrow" w:hAnsi="Arial Narrow" w:cs="Raavi"/>
        </w:rPr>
        <w:t>To contribute my best to the organization, irrespective of the project undertaken and to utilize my skills to perform the job to the best of my ability with zeal.</w:t>
      </w:r>
      <w:proofErr w:type="gramEnd"/>
    </w:p>
    <w:p w:rsidR="00EF6D43" w:rsidRPr="00015E01" w:rsidRDefault="00EF6D43">
      <w:pPr>
        <w:pStyle w:val="WW-PlainText"/>
        <w:tabs>
          <w:tab w:val="left" w:pos="4860"/>
        </w:tabs>
        <w:jc w:val="both"/>
        <w:rPr>
          <w:rFonts w:ascii="Arial Narrow" w:hAnsi="Arial Narrow" w:cs="Arial"/>
          <w:sz w:val="24"/>
          <w:szCs w:val="24"/>
        </w:rPr>
      </w:pPr>
    </w:p>
    <w:p w:rsidR="00EF6D43" w:rsidRPr="00015E01" w:rsidRDefault="00EF6D43">
      <w:pPr>
        <w:pStyle w:val="WW-PlainText"/>
        <w:tabs>
          <w:tab w:val="left" w:pos="4860"/>
        </w:tabs>
        <w:jc w:val="both"/>
        <w:rPr>
          <w:rFonts w:ascii="Arial Narrow" w:hAnsi="Arial Narrow" w:cs="Arial"/>
          <w:sz w:val="24"/>
          <w:szCs w:val="24"/>
        </w:rPr>
      </w:pPr>
    </w:p>
    <w:p w:rsidR="0040527B" w:rsidRPr="00015E01" w:rsidRDefault="0040527B">
      <w:pPr>
        <w:pStyle w:val="WW-PlainText"/>
        <w:tabs>
          <w:tab w:val="left" w:pos="4860"/>
        </w:tabs>
        <w:jc w:val="both"/>
        <w:rPr>
          <w:rFonts w:ascii="Arial Narrow" w:hAnsi="Arial Narrow" w:cs="Arial"/>
          <w:sz w:val="24"/>
          <w:szCs w:val="24"/>
        </w:rPr>
      </w:pPr>
    </w:p>
    <w:p w:rsidR="00EF6D43" w:rsidRPr="00015E01" w:rsidRDefault="00EF6D43">
      <w:pPr>
        <w:pStyle w:val="WW-PlainText"/>
        <w:pBdr>
          <w:top w:val="single" w:sz="1" w:space="1" w:color="000000"/>
          <w:left w:val="single" w:sz="1" w:space="4" w:color="000000"/>
          <w:bottom w:val="single" w:sz="1" w:space="1" w:color="000000"/>
          <w:right w:val="single" w:sz="1" w:space="4" w:color="000000"/>
        </w:pBdr>
        <w:shd w:val="clear" w:color="auto" w:fill="CCCCCC"/>
        <w:tabs>
          <w:tab w:val="left" w:pos="4860"/>
        </w:tabs>
        <w:jc w:val="center"/>
        <w:rPr>
          <w:rFonts w:ascii="Arial Narrow" w:hAnsi="Arial Narrow" w:cs="Arial"/>
          <w:b/>
          <w:sz w:val="24"/>
          <w:szCs w:val="24"/>
        </w:rPr>
      </w:pPr>
      <w:r w:rsidRPr="00015E01">
        <w:rPr>
          <w:rFonts w:ascii="Arial Narrow" w:hAnsi="Arial Narrow" w:cs="Arial"/>
          <w:b/>
          <w:sz w:val="24"/>
          <w:szCs w:val="24"/>
        </w:rPr>
        <w:t>BRIEF OVERVIEW</w:t>
      </w:r>
    </w:p>
    <w:p w:rsidR="00EF6D43" w:rsidRPr="00015E01" w:rsidRDefault="00EF6D43">
      <w:pPr>
        <w:pStyle w:val="WW-PlainText"/>
        <w:tabs>
          <w:tab w:val="left" w:pos="4860"/>
        </w:tabs>
        <w:jc w:val="both"/>
        <w:rPr>
          <w:rFonts w:ascii="Arial Narrow" w:hAnsi="Arial Narrow" w:cs="Arial"/>
          <w:sz w:val="24"/>
          <w:szCs w:val="24"/>
        </w:rPr>
      </w:pPr>
    </w:p>
    <w:p w:rsidR="00EF6D43" w:rsidRPr="00015E01" w:rsidRDefault="00EF6D43">
      <w:pPr>
        <w:pStyle w:val="WW-PlainText"/>
        <w:numPr>
          <w:ilvl w:val="0"/>
          <w:numId w:val="1"/>
        </w:numPr>
        <w:tabs>
          <w:tab w:val="left" w:pos="5580"/>
        </w:tabs>
        <w:spacing w:after="120"/>
        <w:jc w:val="both"/>
        <w:rPr>
          <w:rFonts w:ascii="Arial Narrow" w:hAnsi="Arial Narrow" w:cs="Arial"/>
          <w:sz w:val="24"/>
          <w:szCs w:val="24"/>
        </w:rPr>
      </w:pPr>
      <w:r w:rsidRPr="00015E01">
        <w:rPr>
          <w:rFonts w:ascii="Arial Narrow" w:hAnsi="Arial Narrow" w:cs="Arial"/>
          <w:sz w:val="24"/>
          <w:szCs w:val="24"/>
        </w:rPr>
        <w:t xml:space="preserve">Experience in Sales and Marketing in Financial sales. </w:t>
      </w:r>
    </w:p>
    <w:p w:rsidR="00EF6D43" w:rsidRPr="00015E01" w:rsidRDefault="00EF6D43">
      <w:pPr>
        <w:pStyle w:val="WW-PlainText"/>
        <w:numPr>
          <w:ilvl w:val="0"/>
          <w:numId w:val="1"/>
        </w:numPr>
        <w:tabs>
          <w:tab w:val="left" w:pos="5580"/>
        </w:tabs>
        <w:spacing w:after="120"/>
        <w:jc w:val="both"/>
        <w:rPr>
          <w:rFonts w:ascii="Arial Narrow" w:hAnsi="Arial Narrow" w:cs="Arial"/>
          <w:sz w:val="24"/>
          <w:szCs w:val="24"/>
        </w:rPr>
      </w:pPr>
      <w:r w:rsidRPr="00015E01">
        <w:rPr>
          <w:rFonts w:ascii="Arial Narrow" w:hAnsi="Arial Narrow" w:cs="Arial"/>
          <w:sz w:val="24"/>
          <w:szCs w:val="24"/>
        </w:rPr>
        <w:t>Exposure in implementing marketing strategies and creating direct sales channels for prospective clients.</w:t>
      </w:r>
    </w:p>
    <w:p w:rsidR="00EF6D43" w:rsidRPr="00015E01" w:rsidRDefault="00EF6D43">
      <w:pPr>
        <w:pStyle w:val="WW-PlainText"/>
        <w:numPr>
          <w:ilvl w:val="0"/>
          <w:numId w:val="1"/>
        </w:numPr>
        <w:tabs>
          <w:tab w:val="left" w:pos="5580"/>
        </w:tabs>
        <w:spacing w:after="120"/>
        <w:jc w:val="both"/>
        <w:rPr>
          <w:rFonts w:ascii="Arial Narrow" w:hAnsi="Arial Narrow" w:cs="Arial"/>
          <w:sz w:val="24"/>
          <w:szCs w:val="24"/>
        </w:rPr>
      </w:pPr>
      <w:r w:rsidRPr="00015E01">
        <w:rPr>
          <w:rFonts w:ascii="Arial Narrow" w:hAnsi="Arial Narrow" w:cs="Arial"/>
          <w:sz w:val="24"/>
          <w:szCs w:val="24"/>
        </w:rPr>
        <w:t>Understanding of business process visualization and modeling techniques by identifying and implementing key business processes and activities.</w:t>
      </w:r>
    </w:p>
    <w:p w:rsidR="00EF6D43" w:rsidRPr="00015E01" w:rsidRDefault="00EF6D43">
      <w:pPr>
        <w:pStyle w:val="WW-PlainText"/>
        <w:numPr>
          <w:ilvl w:val="0"/>
          <w:numId w:val="1"/>
        </w:numPr>
        <w:tabs>
          <w:tab w:val="left" w:pos="5580"/>
        </w:tabs>
        <w:spacing w:after="120"/>
        <w:jc w:val="both"/>
        <w:rPr>
          <w:rFonts w:ascii="Arial Narrow" w:hAnsi="Arial Narrow" w:cs="Arial"/>
          <w:sz w:val="24"/>
          <w:szCs w:val="24"/>
        </w:rPr>
      </w:pPr>
      <w:r w:rsidRPr="00015E01">
        <w:rPr>
          <w:rFonts w:ascii="Arial Narrow" w:hAnsi="Arial Narrow" w:cs="Arial"/>
          <w:sz w:val="24"/>
          <w:szCs w:val="24"/>
        </w:rPr>
        <w:t xml:space="preserve">Skills in communication, presentation &amp; relationship management with dexterity in driving </w:t>
      </w:r>
      <w:proofErr w:type="spellStart"/>
      <w:r w:rsidRPr="00015E01">
        <w:rPr>
          <w:rFonts w:ascii="Arial Narrow" w:hAnsi="Arial Narrow" w:cs="Arial"/>
          <w:sz w:val="24"/>
          <w:szCs w:val="24"/>
        </w:rPr>
        <w:t>frontliners</w:t>
      </w:r>
      <w:proofErr w:type="spellEnd"/>
      <w:r w:rsidRPr="00015E01">
        <w:rPr>
          <w:rFonts w:ascii="Arial Narrow" w:hAnsi="Arial Narrow" w:cs="Arial"/>
          <w:sz w:val="24"/>
          <w:szCs w:val="24"/>
        </w:rPr>
        <w:t xml:space="preserve"> to attain highest echelon of performance levels.</w:t>
      </w:r>
    </w:p>
    <w:p w:rsidR="00EF6D43" w:rsidRPr="00015E01" w:rsidRDefault="00EF6D43">
      <w:pPr>
        <w:pStyle w:val="WW-PlainText"/>
        <w:tabs>
          <w:tab w:val="left" w:pos="5220"/>
        </w:tabs>
        <w:jc w:val="both"/>
        <w:rPr>
          <w:rFonts w:ascii="Arial Narrow" w:hAnsi="Arial Narrow" w:cs="Arial"/>
          <w:b/>
          <w:sz w:val="24"/>
          <w:szCs w:val="24"/>
        </w:rPr>
      </w:pPr>
    </w:p>
    <w:p w:rsidR="00EF6D43" w:rsidRPr="00015E01" w:rsidRDefault="00EF6D43">
      <w:pPr>
        <w:pStyle w:val="WW-PlainText"/>
        <w:tabs>
          <w:tab w:val="left" w:pos="5220"/>
        </w:tabs>
        <w:jc w:val="both"/>
        <w:rPr>
          <w:rFonts w:ascii="Arial Narrow" w:hAnsi="Arial Narrow" w:cs="Arial"/>
          <w:b/>
          <w:sz w:val="24"/>
          <w:szCs w:val="24"/>
        </w:rPr>
      </w:pPr>
    </w:p>
    <w:p w:rsidR="0040527B" w:rsidRPr="00015E01" w:rsidRDefault="0040527B" w:rsidP="0040527B">
      <w:pPr>
        <w:pStyle w:val="WW-PlainText"/>
        <w:pBdr>
          <w:top w:val="single" w:sz="1" w:space="1" w:color="000000"/>
          <w:left w:val="single" w:sz="1" w:space="4" w:color="000000"/>
          <w:bottom w:val="single" w:sz="1" w:space="1" w:color="000000"/>
          <w:right w:val="single" w:sz="1" w:space="4" w:color="000000"/>
        </w:pBdr>
        <w:shd w:val="clear" w:color="auto" w:fill="CCCCCC"/>
        <w:tabs>
          <w:tab w:val="left" w:pos="5220"/>
        </w:tabs>
        <w:jc w:val="center"/>
        <w:rPr>
          <w:rFonts w:ascii="Arial" w:hAnsi="Arial" w:cs="Arial"/>
          <w:b/>
          <w:sz w:val="24"/>
          <w:szCs w:val="24"/>
        </w:rPr>
      </w:pPr>
      <w:r w:rsidRPr="00015E01">
        <w:rPr>
          <w:rFonts w:ascii="Arial" w:hAnsi="Arial" w:cs="Arial"/>
          <w:b/>
          <w:sz w:val="24"/>
          <w:szCs w:val="24"/>
        </w:rPr>
        <w:t>CREDENTIALS</w:t>
      </w:r>
    </w:p>
    <w:p w:rsidR="0040527B" w:rsidRPr="00015E01" w:rsidRDefault="0040527B" w:rsidP="0040527B">
      <w:pPr>
        <w:pStyle w:val="WW-PlainText"/>
        <w:tabs>
          <w:tab w:val="left" w:pos="5220"/>
        </w:tabs>
        <w:jc w:val="both"/>
        <w:rPr>
          <w:rFonts w:ascii="Arial" w:hAnsi="Arial" w:cs="Arial"/>
          <w:sz w:val="24"/>
          <w:szCs w:val="24"/>
        </w:rPr>
      </w:pPr>
    </w:p>
    <w:p w:rsidR="0040527B" w:rsidRPr="00015E01" w:rsidRDefault="0040527B" w:rsidP="0040527B">
      <w:pPr>
        <w:pStyle w:val="WW-PlainText"/>
        <w:tabs>
          <w:tab w:val="left" w:pos="5220"/>
        </w:tabs>
        <w:jc w:val="both"/>
        <w:rPr>
          <w:rFonts w:ascii="Arial" w:hAnsi="Arial" w:cs="Arial"/>
          <w:sz w:val="24"/>
          <w:szCs w:val="24"/>
        </w:rPr>
      </w:pPr>
    </w:p>
    <w:p w:rsidR="0040527B" w:rsidRPr="00015E01" w:rsidRDefault="0040527B" w:rsidP="0040527B">
      <w:pPr>
        <w:pStyle w:val="WW-PlainText"/>
        <w:numPr>
          <w:ilvl w:val="0"/>
          <w:numId w:val="4"/>
        </w:numPr>
        <w:tabs>
          <w:tab w:val="left" w:pos="5580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015E01">
        <w:rPr>
          <w:rFonts w:ascii="Arial" w:hAnsi="Arial" w:cs="Arial"/>
          <w:sz w:val="24"/>
          <w:szCs w:val="24"/>
        </w:rPr>
        <w:t xml:space="preserve">PGPM </w:t>
      </w:r>
      <w:r w:rsidR="005C36C4" w:rsidRPr="00015E01">
        <w:rPr>
          <w:rFonts w:ascii="Arial" w:hAnsi="Arial" w:cs="Arial"/>
          <w:bCs/>
          <w:sz w:val="24"/>
          <w:szCs w:val="24"/>
        </w:rPr>
        <w:t>(</w:t>
      </w:r>
      <w:r w:rsidR="005C36C4" w:rsidRPr="00015E01">
        <w:rPr>
          <w:rFonts w:ascii="Arial" w:hAnsi="Arial" w:cs="Arial"/>
          <w:sz w:val="24"/>
          <w:szCs w:val="24"/>
        </w:rPr>
        <w:t>International Business</w:t>
      </w:r>
      <w:r w:rsidR="005C36C4" w:rsidRPr="00015E01">
        <w:rPr>
          <w:rFonts w:ascii="Arial" w:hAnsi="Arial" w:cs="Arial"/>
          <w:bCs/>
          <w:sz w:val="24"/>
          <w:szCs w:val="24"/>
        </w:rPr>
        <w:t>)</w:t>
      </w:r>
      <w:r w:rsidRPr="00015E01">
        <w:rPr>
          <w:rFonts w:ascii="Arial" w:hAnsi="Arial" w:cs="Arial"/>
          <w:b/>
          <w:bCs/>
          <w:sz w:val="24"/>
          <w:szCs w:val="24"/>
        </w:rPr>
        <w:t xml:space="preserve"> </w:t>
      </w:r>
      <w:r w:rsidRPr="00015E01">
        <w:rPr>
          <w:rFonts w:ascii="Arial" w:hAnsi="Arial" w:cs="Arial"/>
          <w:sz w:val="24"/>
          <w:szCs w:val="24"/>
        </w:rPr>
        <w:t xml:space="preserve">from </w:t>
      </w:r>
      <w:r w:rsidRPr="00015E01">
        <w:rPr>
          <w:rFonts w:ascii="Arial" w:hAnsi="Arial" w:cs="Arial"/>
          <w:bCs/>
          <w:sz w:val="24"/>
          <w:szCs w:val="24"/>
        </w:rPr>
        <w:t xml:space="preserve">IMT </w:t>
      </w:r>
      <w:r w:rsidR="005C36C4" w:rsidRPr="00015E01">
        <w:rPr>
          <w:rFonts w:ascii="Arial" w:hAnsi="Arial" w:cs="Arial"/>
          <w:bCs/>
          <w:sz w:val="24"/>
          <w:szCs w:val="24"/>
        </w:rPr>
        <w:t xml:space="preserve">CDL </w:t>
      </w:r>
      <w:r w:rsidRPr="00015E01">
        <w:rPr>
          <w:rFonts w:ascii="Arial" w:hAnsi="Arial" w:cs="Arial"/>
          <w:bCs/>
          <w:sz w:val="24"/>
          <w:szCs w:val="24"/>
        </w:rPr>
        <w:t>Ghaziabad</w:t>
      </w:r>
    </w:p>
    <w:p w:rsidR="0040527B" w:rsidRPr="00015E01" w:rsidRDefault="0040527B" w:rsidP="0040527B">
      <w:pPr>
        <w:pStyle w:val="WW-PlainText"/>
        <w:tabs>
          <w:tab w:val="left" w:pos="5580"/>
        </w:tabs>
        <w:ind w:left="360"/>
        <w:jc w:val="both"/>
        <w:rPr>
          <w:rFonts w:ascii="Arial" w:hAnsi="Arial" w:cs="Arial"/>
          <w:sz w:val="24"/>
          <w:szCs w:val="24"/>
        </w:rPr>
      </w:pPr>
    </w:p>
    <w:p w:rsidR="0040527B" w:rsidRPr="00015E01" w:rsidRDefault="0040527B" w:rsidP="0040527B">
      <w:pPr>
        <w:pStyle w:val="WW-PlainText"/>
        <w:numPr>
          <w:ilvl w:val="0"/>
          <w:numId w:val="4"/>
        </w:numPr>
        <w:tabs>
          <w:tab w:val="left" w:pos="5580"/>
        </w:tabs>
        <w:jc w:val="both"/>
        <w:rPr>
          <w:rFonts w:ascii="Arial" w:hAnsi="Arial" w:cs="Arial"/>
          <w:sz w:val="24"/>
          <w:szCs w:val="24"/>
        </w:rPr>
      </w:pPr>
      <w:r w:rsidRPr="00015E01">
        <w:rPr>
          <w:rFonts w:ascii="Arial" w:hAnsi="Arial" w:cs="Arial"/>
          <w:sz w:val="24"/>
          <w:szCs w:val="24"/>
        </w:rPr>
        <w:t>Diploma In  Computer from SCT</w:t>
      </w:r>
      <w:r w:rsidRPr="00015E01">
        <w:rPr>
          <w:rFonts w:ascii="Arial" w:hAnsi="Arial" w:cs="Arial"/>
          <w:b/>
          <w:bCs/>
          <w:sz w:val="24"/>
          <w:szCs w:val="24"/>
        </w:rPr>
        <w:t xml:space="preserve"> </w:t>
      </w:r>
      <w:r w:rsidRPr="00015E01">
        <w:rPr>
          <w:rFonts w:ascii="Arial" w:hAnsi="Arial" w:cs="Arial"/>
          <w:sz w:val="24"/>
          <w:szCs w:val="24"/>
        </w:rPr>
        <w:t xml:space="preserve">,Delhi  </w:t>
      </w:r>
    </w:p>
    <w:p w:rsidR="0040527B" w:rsidRPr="00015E01" w:rsidRDefault="0040527B" w:rsidP="0040527B">
      <w:pPr>
        <w:pStyle w:val="WW-PlainText"/>
        <w:tabs>
          <w:tab w:val="left" w:pos="5580"/>
        </w:tabs>
        <w:ind w:left="360"/>
        <w:jc w:val="both"/>
        <w:rPr>
          <w:rFonts w:ascii="Arial" w:hAnsi="Arial" w:cs="Arial"/>
          <w:sz w:val="24"/>
          <w:szCs w:val="24"/>
        </w:rPr>
      </w:pPr>
    </w:p>
    <w:p w:rsidR="0040527B" w:rsidRPr="00015E01" w:rsidRDefault="0040527B" w:rsidP="0040527B">
      <w:pPr>
        <w:pStyle w:val="WW-PlainText"/>
        <w:numPr>
          <w:ilvl w:val="0"/>
          <w:numId w:val="4"/>
        </w:numPr>
        <w:tabs>
          <w:tab w:val="left" w:pos="5580"/>
        </w:tabs>
        <w:jc w:val="both"/>
        <w:rPr>
          <w:rFonts w:ascii="Arial" w:hAnsi="Arial" w:cs="Arial"/>
          <w:sz w:val="24"/>
          <w:szCs w:val="24"/>
        </w:rPr>
      </w:pPr>
      <w:r w:rsidRPr="00015E01">
        <w:rPr>
          <w:rFonts w:ascii="Arial" w:hAnsi="Arial" w:cs="Arial"/>
          <w:sz w:val="24"/>
          <w:szCs w:val="24"/>
        </w:rPr>
        <w:t xml:space="preserve">Graduation from TMBU </w:t>
      </w:r>
    </w:p>
    <w:p w:rsidR="0040527B" w:rsidRPr="00015E01" w:rsidRDefault="0040527B" w:rsidP="0040527B">
      <w:pPr>
        <w:pStyle w:val="WW-PlainText"/>
        <w:tabs>
          <w:tab w:val="left" w:pos="5580"/>
        </w:tabs>
        <w:ind w:left="360"/>
        <w:jc w:val="both"/>
        <w:rPr>
          <w:rFonts w:ascii="Arial" w:hAnsi="Arial" w:cs="Arial"/>
          <w:sz w:val="24"/>
          <w:szCs w:val="24"/>
        </w:rPr>
      </w:pPr>
    </w:p>
    <w:p w:rsidR="0040527B" w:rsidRPr="00015E01" w:rsidRDefault="0040527B" w:rsidP="0040527B">
      <w:pPr>
        <w:pStyle w:val="WW-PlainText"/>
        <w:numPr>
          <w:ilvl w:val="0"/>
          <w:numId w:val="4"/>
        </w:numPr>
        <w:tabs>
          <w:tab w:val="left" w:pos="5580"/>
        </w:tabs>
        <w:jc w:val="both"/>
        <w:rPr>
          <w:rFonts w:ascii="Arial" w:hAnsi="Arial" w:cs="Arial"/>
          <w:sz w:val="24"/>
          <w:szCs w:val="24"/>
        </w:rPr>
      </w:pPr>
      <w:r w:rsidRPr="00015E01">
        <w:rPr>
          <w:rFonts w:ascii="Arial" w:hAnsi="Arial" w:cs="Arial"/>
          <w:sz w:val="24"/>
          <w:szCs w:val="24"/>
        </w:rPr>
        <w:t>12</w:t>
      </w:r>
      <w:r w:rsidRPr="00015E01">
        <w:rPr>
          <w:rFonts w:ascii="Arial" w:hAnsi="Arial" w:cs="Arial"/>
          <w:sz w:val="24"/>
          <w:szCs w:val="24"/>
          <w:vertAlign w:val="superscript"/>
        </w:rPr>
        <w:t>th</w:t>
      </w:r>
      <w:r w:rsidRPr="00015E01">
        <w:rPr>
          <w:rFonts w:ascii="Arial" w:hAnsi="Arial" w:cs="Arial"/>
          <w:sz w:val="24"/>
          <w:szCs w:val="24"/>
        </w:rPr>
        <w:t xml:space="preserve"> from BIEC PATNA  </w:t>
      </w:r>
    </w:p>
    <w:p w:rsidR="0040527B" w:rsidRPr="00015E01" w:rsidRDefault="0040527B" w:rsidP="0040527B">
      <w:pPr>
        <w:pStyle w:val="WW-PlainText"/>
        <w:tabs>
          <w:tab w:val="left" w:pos="5580"/>
        </w:tabs>
        <w:ind w:left="360"/>
        <w:jc w:val="both"/>
        <w:rPr>
          <w:rFonts w:ascii="Arial" w:hAnsi="Arial" w:cs="Arial"/>
          <w:sz w:val="24"/>
          <w:szCs w:val="24"/>
        </w:rPr>
      </w:pPr>
    </w:p>
    <w:p w:rsidR="0040527B" w:rsidRPr="00015E01" w:rsidRDefault="0040527B" w:rsidP="0040527B">
      <w:pPr>
        <w:pStyle w:val="WW-PlainText"/>
        <w:numPr>
          <w:ilvl w:val="0"/>
          <w:numId w:val="4"/>
        </w:numPr>
        <w:tabs>
          <w:tab w:val="left" w:pos="5580"/>
        </w:tabs>
        <w:jc w:val="both"/>
        <w:rPr>
          <w:rFonts w:ascii="Arial" w:hAnsi="Arial" w:cs="Arial"/>
          <w:sz w:val="24"/>
          <w:szCs w:val="24"/>
        </w:rPr>
      </w:pPr>
      <w:r w:rsidRPr="00015E01">
        <w:rPr>
          <w:rFonts w:ascii="Arial" w:hAnsi="Arial" w:cs="Arial"/>
          <w:sz w:val="24"/>
          <w:szCs w:val="24"/>
        </w:rPr>
        <w:t>10</w:t>
      </w:r>
      <w:r w:rsidRPr="00015E01">
        <w:rPr>
          <w:rFonts w:ascii="Arial" w:hAnsi="Arial" w:cs="Arial"/>
          <w:sz w:val="24"/>
          <w:szCs w:val="24"/>
          <w:vertAlign w:val="superscript"/>
        </w:rPr>
        <w:t xml:space="preserve">th </w:t>
      </w:r>
      <w:r w:rsidRPr="00015E01">
        <w:rPr>
          <w:rFonts w:ascii="Arial" w:hAnsi="Arial" w:cs="Arial"/>
          <w:sz w:val="24"/>
          <w:szCs w:val="24"/>
        </w:rPr>
        <w:t xml:space="preserve">from BSEB Patna </w:t>
      </w:r>
    </w:p>
    <w:p w:rsidR="0040527B" w:rsidRPr="00015E01" w:rsidRDefault="0040527B" w:rsidP="0040527B">
      <w:pPr>
        <w:pStyle w:val="WW-PlainText"/>
        <w:tabs>
          <w:tab w:val="left" w:pos="5220"/>
        </w:tabs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</w:p>
    <w:p w:rsidR="00EF6D43" w:rsidRPr="00015E01" w:rsidRDefault="00EF6D43">
      <w:pPr>
        <w:pStyle w:val="WW-PlainText"/>
        <w:tabs>
          <w:tab w:val="left" w:pos="5220"/>
        </w:tabs>
        <w:jc w:val="both"/>
        <w:rPr>
          <w:rFonts w:ascii="Arial Narrow" w:hAnsi="Arial Narrow" w:cs="Arial"/>
          <w:b/>
          <w:sz w:val="24"/>
          <w:szCs w:val="24"/>
        </w:rPr>
      </w:pPr>
    </w:p>
    <w:p w:rsidR="0040527B" w:rsidRPr="00015E01" w:rsidRDefault="0040527B" w:rsidP="0040527B">
      <w:pPr>
        <w:pStyle w:val="WW-PlainText"/>
        <w:tabs>
          <w:tab w:val="left" w:pos="5220"/>
        </w:tabs>
        <w:jc w:val="both"/>
        <w:rPr>
          <w:rFonts w:ascii="Arial" w:hAnsi="Arial" w:cs="Arial"/>
          <w:sz w:val="24"/>
          <w:szCs w:val="24"/>
        </w:rPr>
      </w:pPr>
    </w:p>
    <w:p w:rsidR="0040527B" w:rsidRPr="00015E01" w:rsidRDefault="0040527B" w:rsidP="0040527B">
      <w:pPr>
        <w:tabs>
          <w:tab w:val="left" w:pos="5220"/>
        </w:tabs>
        <w:rPr>
          <w:rFonts w:ascii="Arial" w:hAnsi="Arial" w:cs="Arial"/>
          <w:b/>
          <w:bCs/>
        </w:rPr>
      </w:pPr>
      <w:r w:rsidRPr="00015E01">
        <w:rPr>
          <w:rFonts w:ascii="Arial" w:hAnsi="Arial" w:cs="Arial"/>
          <w:b/>
          <w:bCs/>
        </w:rPr>
        <w:t xml:space="preserve">Selling of Financial Products/ Services </w:t>
      </w:r>
    </w:p>
    <w:p w:rsidR="0040527B" w:rsidRPr="00015E01" w:rsidRDefault="0040527B" w:rsidP="0040527B">
      <w:pPr>
        <w:tabs>
          <w:tab w:val="left" w:pos="5220"/>
        </w:tabs>
        <w:rPr>
          <w:rFonts w:ascii="Arial" w:hAnsi="Arial" w:cs="Arial"/>
          <w:bCs/>
        </w:rPr>
      </w:pPr>
      <w:r w:rsidRPr="00015E01">
        <w:rPr>
          <w:rFonts w:ascii="Arial" w:hAnsi="Arial" w:cs="Arial"/>
          <w:b/>
          <w:bCs/>
        </w:rPr>
        <w:t>Area of Operations;</w:t>
      </w:r>
      <w:r w:rsidRPr="00015E01">
        <w:rPr>
          <w:rFonts w:ascii="Arial" w:hAnsi="Arial" w:cs="Arial"/>
          <w:bCs/>
        </w:rPr>
        <w:t xml:space="preserve">    Delhi, </w:t>
      </w:r>
      <w:proofErr w:type="spellStart"/>
      <w:r w:rsidRPr="00015E01">
        <w:rPr>
          <w:rFonts w:ascii="Arial" w:hAnsi="Arial" w:cs="Arial"/>
          <w:bCs/>
        </w:rPr>
        <w:t>Gurgaon</w:t>
      </w:r>
      <w:proofErr w:type="spellEnd"/>
      <w:r w:rsidRPr="00015E01">
        <w:rPr>
          <w:rFonts w:ascii="Arial" w:hAnsi="Arial" w:cs="Arial"/>
          <w:bCs/>
        </w:rPr>
        <w:t xml:space="preserve">, </w:t>
      </w:r>
      <w:proofErr w:type="spellStart"/>
      <w:r w:rsidRPr="00015E01">
        <w:rPr>
          <w:rFonts w:ascii="Arial" w:hAnsi="Arial" w:cs="Arial"/>
          <w:bCs/>
        </w:rPr>
        <w:t>Noida</w:t>
      </w:r>
      <w:proofErr w:type="gramStart"/>
      <w:r w:rsidRPr="00015E01">
        <w:rPr>
          <w:rFonts w:ascii="Arial" w:hAnsi="Arial" w:cs="Arial"/>
          <w:bCs/>
        </w:rPr>
        <w:t>,Ghaziabad</w:t>
      </w:r>
      <w:proofErr w:type="spellEnd"/>
      <w:proofErr w:type="gramEnd"/>
    </w:p>
    <w:p w:rsidR="0040527B" w:rsidRPr="00015E01" w:rsidRDefault="0040527B" w:rsidP="0040527B">
      <w:pPr>
        <w:tabs>
          <w:tab w:val="left" w:pos="5220"/>
        </w:tabs>
        <w:rPr>
          <w:rFonts w:ascii="Arial" w:hAnsi="Arial" w:cs="Arial"/>
          <w:bCs/>
        </w:rPr>
      </w:pPr>
      <w:r w:rsidRPr="00015E01">
        <w:rPr>
          <w:rFonts w:ascii="Arial" w:hAnsi="Arial" w:cs="Arial"/>
          <w:b/>
        </w:rPr>
        <w:t xml:space="preserve">Products; </w:t>
      </w:r>
      <w:r w:rsidRPr="00015E01">
        <w:rPr>
          <w:rFonts w:ascii="Arial" w:hAnsi="Arial" w:cs="Arial"/>
          <w:bCs/>
        </w:rPr>
        <w:t xml:space="preserve">Savings A/c, </w:t>
      </w:r>
      <w:proofErr w:type="spellStart"/>
      <w:r w:rsidRPr="00015E01">
        <w:rPr>
          <w:rFonts w:ascii="Arial" w:hAnsi="Arial" w:cs="Arial"/>
          <w:bCs/>
        </w:rPr>
        <w:t>Mpower</w:t>
      </w:r>
      <w:proofErr w:type="spellEnd"/>
      <w:r w:rsidRPr="00015E01">
        <w:rPr>
          <w:rFonts w:ascii="Arial" w:hAnsi="Arial" w:cs="Arial"/>
          <w:bCs/>
        </w:rPr>
        <w:t xml:space="preserve"> A/C, Current A/C, Insurance, Mutual Funds, D-Mat &amp; Trading Account</w:t>
      </w:r>
    </w:p>
    <w:p w:rsidR="0040527B" w:rsidRPr="00015E01" w:rsidRDefault="0040527B" w:rsidP="0040527B">
      <w:pPr>
        <w:tabs>
          <w:tab w:val="left" w:pos="5220"/>
        </w:tabs>
        <w:rPr>
          <w:rFonts w:ascii="Arial" w:hAnsi="Arial" w:cs="Arial"/>
          <w:bCs/>
        </w:rPr>
      </w:pPr>
    </w:p>
    <w:p w:rsidR="00F7141C" w:rsidRPr="00015E01" w:rsidRDefault="00F7141C">
      <w:pPr>
        <w:pStyle w:val="WW-PlainText"/>
        <w:tabs>
          <w:tab w:val="left" w:pos="5220"/>
        </w:tabs>
        <w:jc w:val="both"/>
        <w:rPr>
          <w:rFonts w:ascii="Arial Narrow" w:hAnsi="Arial Narrow" w:cs="Arial"/>
          <w:b/>
          <w:sz w:val="24"/>
          <w:szCs w:val="24"/>
        </w:rPr>
      </w:pPr>
    </w:p>
    <w:p w:rsidR="0040527B" w:rsidRPr="00E66EDE" w:rsidRDefault="0040527B">
      <w:pPr>
        <w:pStyle w:val="WW-PlainText"/>
        <w:tabs>
          <w:tab w:val="left" w:pos="5220"/>
        </w:tabs>
        <w:jc w:val="both"/>
        <w:rPr>
          <w:rFonts w:ascii="Arial Narrow" w:hAnsi="Arial Narrow" w:cs="Arial"/>
          <w:b/>
          <w:sz w:val="24"/>
          <w:szCs w:val="24"/>
        </w:rPr>
      </w:pPr>
    </w:p>
    <w:p w:rsidR="00826103" w:rsidRPr="00E66EDE" w:rsidRDefault="00826103" w:rsidP="00E66EDE">
      <w:pPr>
        <w:pStyle w:val="WW-PlainText"/>
        <w:tabs>
          <w:tab w:val="left" w:pos="5220"/>
        </w:tabs>
        <w:ind w:firstLine="720"/>
        <w:jc w:val="both"/>
        <w:rPr>
          <w:rFonts w:ascii="Arial Narrow" w:hAnsi="Arial Narrow" w:cs="Arial"/>
          <w:b/>
          <w:sz w:val="24"/>
          <w:szCs w:val="24"/>
        </w:rPr>
      </w:pPr>
    </w:p>
    <w:p w:rsidR="00826103" w:rsidRPr="00E66EDE" w:rsidRDefault="00826103">
      <w:pPr>
        <w:pStyle w:val="WW-PlainText"/>
        <w:tabs>
          <w:tab w:val="left" w:pos="5220"/>
        </w:tabs>
        <w:jc w:val="both"/>
        <w:rPr>
          <w:rFonts w:ascii="Arial Narrow" w:hAnsi="Arial Narrow" w:cs="Arial"/>
          <w:b/>
          <w:sz w:val="24"/>
          <w:szCs w:val="24"/>
        </w:rPr>
      </w:pPr>
    </w:p>
    <w:p w:rsidR="00826103" w:rsidRPr="00E66EDE" w:rsidRDefault="00826103">
      <w:pPr>
        <w:pStyle w:val="WW-PlainText"/>
        <w:tabs>
          <w:tab w:val="left" w:pos="5220"/>
        </w:tabs>
        <w:jc w:val="both"/>
        <w:rPr>
          <w:rFonts w:ascii="Arial Narrow" w:hAnsi="Arial Narrow" w:cs="Arial"/>
          <w:b/>
          <w:sz w:val="24"/>
          <w:szCs w:val="24"/>
        </w:rPr>
      </w:pPr>
    </w:p>
    <w:p w:rsidR="00EF6D43" w:rsidRPr="00E66EDE" w:rsidRDefault="00EF6D43">
      <w:pPr>
        <w:pStyle w:val="WW-PlainText"/>
        <w:pBdr>
          <w:top w:val="single" w:sz="1" w:space="1" w:color="000000"/>
          <w:left w:val="single" w:sz="1" w:space="4" w:color="000000"/>
          <w:bottom w:val="single" w:sz="1" w:space="2" w:color="000000"/>
          <w:right w:val="single" w:sz="1" w:space="1" w:color="000000"/>
        </w:pBdr>
        <w:shd w:val="clear" w:color="auto" w:fill="CCCCCC"/>
        <w:tabs>
          <w:tab w:val="left" w:pos="5220"/>
        </w:tabs>
        <w:jc w:val="center"/>
        <w:rPr>
          <w:rFonts w:ascii="Arial Narrow" w:hAnsi="Arial Narrow" w:cs="Arial"/>
          <w:b/>
          <w:sz w:val="24"/>
          <w:szCs w:val="24"/>
        </w:rPr>
      </w:pPr>
      <w:r w:rsidRPr="00E66EDE">
        <w:rPr>
          <w:rFonts w:ascii="Arial Narrow" w:hAnsi="Arial Narrow" w:cs="Arial"/>
          <w:b/>
          <w:sz w:val="24"/>
          <w:szCs w:val="24"/>
        </w:rPr>
        <w:t>ORGANISATIONAL EXPERIENCE</w:t>
      </w:r>
    </w:p>
    <w:p w:rsidR="00DA2CBD" w:rsidRPr="00E66EDE" w:rsidRDefault="00DA2CBD" w:rsidP="00DA2CBD">
      <w:pPr>
        <w:tabs>
          <w:tab w:val="left" w:pos="5220"/>
        </w:tabs>
        <w:rPr>
          <w:rFonts w:ascii="Arial" w:hAnsi="Arial" w:cs="Arial"/>
          <w:b/>
        </w:rPr>
      </w:pPr>
    </w:p>
    <w:p w:rsidR="00DA2CBD" w:rsidRPr="00E66EDE" w:rsidRDefault="00DA2CBD" w:rsidP="00DA2CBD">
      <w:pPr>
        <w:tabs>
          <w:tab w:val="left" w:pos="5220"/>
        </w:tabs>
        <w:rPr>
          <w:rFonts w:ascii="Arial Narrow" w:hAnsi="Arial Narrow" w:cs="Arial"/>
          <w:b/>
        </w:rPr>
      </w:pPr>
    </w:p>
    <w:p w:rsidR="0040527B" w:rsidRPr="00E66EDE" w:rsidRDefault="0040527B" w:rsidP="00DA2CBD">
      <w:pPr>
        <w:tabs>
          <w:tab w:val="left" w:pos="5220"/>
        </w:tabs>
        <w:rPr>
          <w:rFonts w:ascii="Arial Narrow" w:hAnsi="Arial Narrow" w:cs="Arial"/>
          <w:b/>
        </w:rPr>
      </w:pPr>
    </w:p>
    <w:p w:rsidR="00DA2CBD" w:rsidRPr="00E66EDE" w:rsidRDefault="008B2350" w:rsidP="00DA2CBD">
      <w:pPr>
        <w:tabs>
          <w:tab w:val="left" w:pos="5220"/>
        </w:tabs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April 11- Till date</w:t>
      </w:r>
      <w:r w:rsidR="00DA2CBD" w:rsidRPr="00E66EDE">
        <w:rPr>
          <w:rFonts w:ascii="Arial Narrow" w:hAnsi="Arial Narrow" w:cs="Arial"/>
          <w:b/>
        </w:rPr>
        <w:t xml:space="preserve"> with </w:t>
      </w:r>
      <w:proofErr w:type="spellStart"/>
      <w:r w:rsidR="00274635" w:rsidRPr="00E66EDE">
        <w:rPr>
          <w:rFonts w:ascii="Arial Narrow" w:hAnsi="Arial Narrow" w:cs="Arial"/>
          <w:b/>
        </w:rPr>
        <w:t>Dani</w:t>
      </w:r>
      <w:proofErr w:type="spellEnd"/>
      <w:r w:rsidR="00274635" w:rsidRPr="00E66EDE">
        <w:rPr>
          <w:rFonts w:ascii="Arial Narrow" w:hAnsi="Arial Narrow" w:cs="Arial"/>
          <w:b/>
        </w:rPr>
        <w:t xml:space="preserve"> Commodities Pvt</w:t>
      </w:r>
      <w:r w:rsidR="00DA2CBD" w:rsidRPr="00E66EDE">
        <w:rPr>
          <w:rFonts w:ascii="Arial Narrow" w:hAnsi="Arial Narrow" w:cs="Arial"/>
          <w:b/>
        </w:rPr>
        <w:t>. Ltd.</w:t>
      </w:r>
      <w:r w:rsidR="00075223" w:rsidRPr="00E66EDE">
        <w:rPr>
          <w:rFonts w:ascii="Arial Narrow" w:hAnsi="Arial Narrow" w:cs="Arial"/>
          <w:b/>
        </w:rPr>
        <w:t xml:space="preserve"> As Relationship Manager</w:t>
      </w:r>
    </w:p>
    <w:p w:rsidR="00DA2CBD" w:rsidRPr="00E66EDE" w:rsidRDefault="00DA2CBD" w:rsidP="00F7141C">
      <w:pPr>
        <w:numPr>
          <w:ilvl w:val="0"/>
          <w:numId w:val="6"/>
        </w:numPr>
        <w:tabs>
          <w:tab w:val="left" w:pos="5580"/>
        </w:tabs>
        <w:rPr>
          <w:rFonts w:ascii="Arial Narrow" w:hAnsi="Arial Narrow"/>
        </w:rPr>
      </w:pPr>
      <w:r w:rsidRPr="00E66EDE">
        <w:rPr>
          <w:rFonts w:ascii="Arial Narrow" w:hAnsi="Arial Narrow"/>
        </w:rPr>
        <w:t>Generating Revenue from existing set of clients, Servicing to the Clients.</w:t>
      </w:r>
    </w:p>
    <w:p w:rsidR="00DA2CBD" w:rsidRPr="00E66EDE" w:rsidRDefault="00DA2CBD" w:rsidP="00F7141C">
      <w:pPr>
        <w:numPr>
          <w:ilvl w:val="0"/>
          <w:numId w:val="6"/>
        </w:numPr>
        <w:tabs>
          <w:tab w:val="left" w:pos="5580"/>
        </w:tabs>
        <w:rPr>
          <w:rFonts w:ascii="Arial Narrow" w:hAnsi="Arial Narrow"/>
        </w:rPr>
      </w:pPr>
      <w:r w:rsidRPr="00E66EDE">
        <w:rPr>
          <w:rFonts w:ascii="Arial Narrow" w:hAnsi="Arial Narrow"/>
        </w:rPr>
        <w:t>New clients Acquisition- Opening of D- Mat &amp; trading Account</w:t>
      </w:r>
    </w:p>
    <w:p w:rsidR="00DA2CBD" w:rsidRPr="00E66EDE" w:rsidRDefault="00DA2CBD" w:rsidP="00F7141C">
      <w:pPr>
        <w:numPr>
          <w:ilvl w:val="0"/>
          <w:numId w:val="6"/>
        </w:numPr>
        <w:tabs>
          <w:tab w:val="left" w:pos="5580"/>
        </w:tabs>
        <w:rPr>
          <w:rFonts w:ascii="Arial Narrow" w:hAnsi="Arial Narrow"/>
        </w:rPr>
      </w:pPr>
      <w:r w:rsidRPr="00E66EDE">
        <w:rPr>
          <w:rFonts w:ascii="Arial Narrow" w:hAnsi="Arial Narrow"/>
        </w:rPr>
        <w:t>Establishing relationships with new clients by regular presentations or discussions.</w:t>
      </w:r>
    </w:p>
    <w:p w:rsidR="00DA2CBD" w:rsidRPr="00E66EDE" w:rsidRDefault="00DA2CBD" w:rsidP="00F7141C">
      <w:pPr>
        <w:numPr>
          <w:ilvl w:val="0"/>
          <w:numId w:val="6"/>
        </w:numPr>
        <w:tabs>
          <w:tab w:val="left" w:pos="5580"/>
        </w:tabs>
        <w:rPr>
          <w:rFonts w:ascii="Arial Narrow" w:hAnsi="Arial Narrow"/>
        </w:rPr>
      </w:pPr>
      <w:r w:rsidRPr="00E66EDE">
        <w:rPr>
          <w:rFonts w:ascii="Arial Narrow" w:hAnsi="Arial Narrow"/>
        </w:rPr>
        <w:t>Providing services to the clients and maintain healthy relationships with them</w:t>
      </w:r>
    </w:p>
    <w:p w:rsidR="00816703" w:rsidRPr="00E66EDE" w:rsidRDefault="00816703" w:rsidP="00F7141C">
      <w:pPr>
        <w:numPr>
          <w:ilvl w:val="0"/>
          <w:numId w:val="6"/>
        </w:numPr>
        <w:tabs>
          <w:tab w:val="left" w:pos="5580"/>
        </w:tabs>
        <w:rPr>
          <w:rFonts w:ascii="Arial Narrow" w:hAnsi="Arial Narrow"/>
        </w:rPr>
      </w:pPr>
      <w:r w:rsidRPr="00E66EDE">
        <w:rPr>
          <w:rFonts w:ascii="Arial Narrow" w:hAnsi="Arial Narrow"/>
        </w:rPr>
        <w:t>Cross selling of Mutual funds</w:t>
      </w:r>
      <w:proofErr w:type="gramStart"/>
      <w:r w:rsidRPr="00E66EDE">
        <w:rPr>
          <w:rFonts w:ascii="Arial Narrow" w:hAnsi="Arial Narrow"/>
        </w:rPr>
        <w:t>,IPO's</w:t>
      </w:r>
      <w:proofErr w:type="gramEnd"/>
      <w:r w:rsidRPr="00E66EDE">
        <w:rPr>
          <w:rFonts w:ascii="Arial Narrow" w:hAnsi="Arial Narrow"/>
        </w:rPr>
        <w:t xml:space="preserve"> &amp; other financial products.</w:t>
      </w:r>
    </w:p>
    <w:p w:rsidR="00EF6D43" w:rsidRPr="00E66EDE" w:rsidRDefault="00EF6D43">
      <w:pPr>
        <w:pStyle w:val="WW-PlainText"/>
        <w:tabs>
          <w:tab w:val="left" w:pos="5220"/>
        </w:tabs>
        <w:jc w:val="both"/>
        <w:rPr>
          <w:rFonts w:ascii="Arial Narrow" w:hAnsi="Arial Narrow" w:cs="Arial"/>
          <w:b/>
          <w:sz w:val="24"/>
          <w:szCs w:val="24"/>
        </w:rPr>
      </w:pPr>
    </w:p>
    <w:p w:rsidR="00EF6D43" w:rsidRPr="00E66EDE" w:rsidRDefault="00EF6D43">
      <w:pPr>
        <w:tabs>
          <w:tab w:val="left" w:pos="5220"/>
        </w:tabs>
        <w:rPr>
          <w:rFonts w:ascii="Arial Narrow" w:hAnsi="Arial Narrow"/>
        </w:rPr>
      </w:pPr>
    </w:p>
    <w:p w:rsidR="00EC6AAE" w:rsidRPr="00E66EDE" w:rsidRDefault="00EC6AAE">
      <w:pPr>
        <w:tabs>
          <w:tab w:val="left" w:pos="5220"/>
        </w:tabs>
        <w:rPr>
          <w:rFonts w:ascii="Arial Narrow" w:hAnsi="Arial Narrow" w:cs="Arial"/>
          <w:b/>
        </w:rPr>
      </w:pPr>
    </w:p>
    <w:p w:rsidR="0040527B" w:rsidRPr="00E66EDE" w:rsidRDefault="0040527B">
      <w:pPr>
        <w:tabs>
          <w:tab w:val="left" w:pos="5220"/>
        </w:tabs>
        <w:rPr>
          <w:rFonts w:ascii="Arial Narrow" w:hAnsi="Arial Narrow" w:cs="Arial"/>
          <w:b/>
        </w:rPr>
      </w:pPr>
    </w:p>
    <w:p w:rsidR="00EF6D43" w:rsidRPr="00E66EDE" w:rsidRDefault="00EF6D43">
      <w:pPr>
        <w:tabs>
          <w:tab w:val="left" w:pos="5220"/>
        </w:tabs>
        <w:rPr>
          <w:rFonts w:ascii="Arial Narrow" w:hAnsi="Arial Narrow" w:cs="Arial"/>
          <w:b/>
        </w:rPr>
      </w:pPr>
      <w:r w:rsidRPr="00E66EDE">
        <w:rPr>
          <w:rFonts w:ascii="Arial Narrow" w:hAnsi="Arial Narrow" w:cs="Arial"/>
          <w:b/>
        </w:rPr>
        <w:t xml:space="preserve">Sep09- </w:t>
      </w:r>
      <w:r w:rsidR="005C36C4" w:rsidRPr="00E66EDE">
        <w:rPr>
          <w:rFonts w:ascii="Arial Narrow" w:hAnsi="Arial Narrow" w:cs="Arial"/>
          <w:b/>
        </w:rPr>
        <w:t>March11</w:t>
      </w:r>
      <w:r w:rsidRPr="00E66EDE">
        <w:rPr>
          <w:rFonts w:ascii="Arial Narrow" w:hAnsi="Arial Narrow" w:cs="Arial"/>
          <w:b/>
        </w:rPr>
        <w:t xml:space="preserve"> with </w:t>
      </w:r>
      <w:r w:rsidR="00F5013C" w:rsidRPr="00E66EDE">
        <w:rPr>
          <w:rFonts w:ascii="Arial Narrow" w:hAnsi="Arial Narrow" w:cs="Arial"/>
          <w:b/>
        </w:rPr>
        <w:t xml:space="preserve">KOTAK MAHINDRA </w:t>
      </w:r>
      <w:proofErr w:type="gramStart"/>
      <w:r w:rsidR="00F5013C" w:rsidRPr="00E66EDE">
        <w:rPr>
          <w:rFonts w:ascii="Arial Narrow" w:hAnsi="Arial Narrow" w:cs="Arial"/>
          <w:b/>
        </w:rPr>
        <w:t>BANK</w:t>
      </w:r>
      <w:r w:rsidR="006E2CA8" w:rsidRPr="00E66EDE">
        <w:rPr>
          <w:rFonts w:ascii="Arial Narrow" w:hAnsi="Arial Narrow" w:cs="Arial"/>
          <w:b/>
        </w:rPr>
        <w:t xml:space="preserve"> </w:t>
      </w:r>
      <w:r w:rsidRPr="00E66EDE">
        <w:rPr>
          <w:rFonts w:ascii="Arial Narrow" w:hAnsi="Arial Narrow" w:cs="Arial"/>
          <w:b/>
        </w:rPr>
        <w:t xml:space="preserve"> </w:t>
      </w:r>
      <w:proofErr w:type="spellStart"/>
      <w:r w:rsidRPr="00E66EDE">
        <w:rPr>
          <w:rFonts w:ascii="Arial Narrow" w:hAnsi="Arial Narrow" w:cs="Arial"/>
          <w:b/>
        </w:rPr>
        <w:t>Bank</w:t>
      </w:r>
      <w:proofErr w:type="spellEnd"/>
      <w:proofErr w:type="gramEnd"/>
      <w:r w:rsidRPr="00E66EDE">
        <w:rPr>
          <w:rFonts w:ascii="Arial Narrow" w:hAnsi="Arial Narrow" w:cs="Arial"/>
          <w:b/>
        </w:rPr>
        <w:t xml:space="preserve"> as Asst Manager </w:t>
      </w:r>
    </w:p>
    <w:p w:rsidR="00F7141C" w:rsidRPr="00E66EDE" w:rsidRDefault="00F7141C" w:rsidP="00F7141C">
      <w:pPr>
        <w:tabs>
          <w:tab w:val="left" w:pos="5580"/>
        </w:tabs>
        <w:rPr>
          <w:rFonts w:ascii="Arial Narrow" w:hAnsi="Arial Narrow" w:cs="Arial"/>
          <w:bCs/>
        </w:rPr>
      </w:pPr>
    </w:p>
    <w:p w:rsidR="005E405E" w:rsidRPr="00E66EDE" w:rsidRDefault="005E405E" w:rsidP="00F7141C">
      <w:pPr>
        <w:numPr>
          <w:ilvl w:val="0"/>
          <w:numId w:val="6"/>
        </w:numPr>
        <w:tabs>
          <w:tab w:val="left" w:pos="720"/>
          <w:tab w:val="left" w:pos="5580"/>
        </w:tabs>
        <w:rPr>
          <w:rFonts w:ascii="Arial Narrow" w:hAnsi="Arial Narrow" w:cs="Arial"/>
          <w:bCs/>
        </w:rPr>
      </w:pPr>
      <w:r w:rsidRPr="00E66EDE">
        <w:rPr>
          <w:rFonts w:ascii="Arial Narrow" w:hAnsi="Arial Narrow" w:cs="Frutiger45Light"/>
          <w:lang w:eastAsia="en-US"/>
        </w:rPr>
        <w:t>To increase the book size of the branch.</w:t>
      </w:r>
    </w:p>
    <w:p w:rsidR="00EF6D43" w:rsidRPr="00E66EDE" w:rsidRDefault="00EF6D43" w:rsidP="00F7141C">
      <w:pPr>
        <w:numPr>
          <w:ilvl w:val="0"/>
          <w:numId w:val="6"/>
        </w:numPr>
        <w:tabs>
          <w:tab w:val="left" w:pos="5580"/>
        </w:tabs>
        <w:rPr>
          <w:rFonts w:ascii="Arial Narrow" w:hAnsi="Arial Narrow" w:cs="Arial"/>
          <w:bCs/>
        </w:rPr>
      </w:pPr>
      <w:r w:rsidRPr="00E66EDE">
        <w:rPr>
          <w:rFonts w:ascii="Arial Narrow" w:hAnsi="Arial Narrow" w:cs="Arial"/>
          <w:bCs/>
        </w:rPr>
        <w:t>Generating the new business through acquiring new customers</w:t>
      </w:r>
    </w:p>
    <w:p w:rsidR="00EF6D43" w:rsidRPr="00E66EDE" w:rsidRDefault="00EF6D43" w:rsidP="00F7141C">
      <w:pPr>
        <w:numPr>
          <w:ilvl w:val="0"/>
          <w:numId w:val="6"/>
        </w:numPr>
        <w:tabs>
          <w:tab w:val="left" w:pos="5580"/>
        </w:tabs>
        <w:rPr>
          <w:rFonts w:ascii="Arial Narrow" w:hAnsi="Arial Narrow" w:cs="Arial"/>
          <w:bCs/>
        </w:rPr>
      </w:pPr>
      <w:r w:rsidRPr="00E66EDE">
        <w:rPr>
          <w:rFonts w:ascii="Arial Narrow" w:hAnsi="Arial Narrow" w:cs="Arial"/>
          <w:bCs/>
        </w:rPr>
        <w:t>Generating the Cross sell Business like Insurance &amp; Mutual Fund.</w:t>
      </w:r>
    </w:p>
    <w:p w:rsidR="00EF6D43" w:rsidRPr="00E66EDE" w:rsidRDefault="00EF6D43" w:rsidP="00F7141C">
      <w:pPr>
        <w:pStyle w:val="WW-PlainText"/>
        <w:numPr>
          <w:ilvl w:val="0"/>
          <w:numId w:val="6"/>
        </w:numPr>
        <w:tabs>
          <w:tab w:val="left" w:pos="5580"/>
        </w:tabs>
        <w:jc w:val="both"/>
        <w:rPr>
          <w:rFonts w:ascii="Arial Narrow" w:hAnsi="Arial Narrow" w:cs="Arial"/>
          <w:sz w:val="24"/>
          <w:szCs w:val="24"/>
        </w:rPr>
      </w:pPr>
      <w:r w:rsidRPr="00E66EDE">
        <w:rPr>
          <w:rFonts w:ascii="Arial Narrow" w:hAnsi="Arial Narrow" w:cs="Arial"/>
          <w:sz w:val="24"/>
          <w:szCs w:val="24"/>
        </w:rPr>
        <w:t>Analyzing, organizing and coordinating the processes between operations and marketing related activities to ensure smooth operations.</w:t>
      </w:r>
    </w:p>
    <w:p w:rsidR="00EF6D43" w:rsidRPr="00E66EDE" w:rsidRDefault="00EF6D43">
      <w:pPr>
        <w:pStyle w:val="WW-PlainText"/>
        <w:tabs>
          <w:tab w:val="left" w:pos="5220"/>
        </w:tabs>
        <w:jc w:val="both"/>
        <w:rPr>
          <w:rFonts w:ascii="Arial Narrow" w:hAnsi="Arial Narrow"/>
          <w:sz w:val="24"/>
          <w:szCs w:val="24"/>
        </w:rPr>
      </w:pPr>
    </w:p>
    <w:p w:rsidR="00EF6D43" w:rsidRPr="00E66EDE" w:rsidRDefault="00EF6D43">
      <w:pPr>
        <w:pStyle w:val="WW-PlainText"/>
        <w:tabs>
          <w:tab w:val="left" w:pos="5220"/>
        </w:tabs>
        <w:jc w:val="both"/>
        <w:rPr>
          <w:rFonts w:ascii="Arial Narrow" w:hAnsi="Arial Narrow" w:cs="Arial"/>
          <w:b/>
          <w:sz w:val="24"/>
          <w:szCs w:val="24"/>
        </w:rPr>
      </w:pPr>
      <w:bookmarkStart w:id="0" w:name="_GoBack"/>
      <w:bookmarkEnd w:id="0"/>
    </w:p>
    <w:p w:rsidR="0040527B" w:rsidRPr="00E66EDE" w:rsidRDefault="0040527B">
      <w:pPr>
        <w:pStyle w:val="WW-PlainText"/>
        <w:tabs>
          <w:tab w:val="left" w:pos="5220"/>
        </w:tabs>
        <w:jc w:val="both"/>
        <w:rPr>
          <w:rFonts w:ascii="Arial Narrow" w:hAnsi="Arial Narrow" w:cs="Arial"/>
          <w:b/>
          <w:sz w:val="24"/>
          <w:szCs w:val="24"/>
        </w:rPr>
      </w:pPr>
    </w:p>
    <w:p w:rsidR="00EF6D43" w:rsidRPr="00E66EDE" w:rsidRDefault="00EF6D43">
      <w:pPr>
        <w:pStyle w:val="WW-PlainText"/>
        <w:tabs>
          <w:tab w:val="left" w:pos="5220"/>
        </w:tabs>
        <w:jc w:val="both"/>
        <w:rPr>
          <w:rFonts w:ascii="Arial Narrow" w:hAnsi="Arial Narrow" w:cs="Arial"/>
          <w:b/>
          <w:sz w:val="24"/>
          <w:szCs w:val="24"/>
        </w:rPr>
      </w:pPr>
    </w:p>
    <w:p w:rsidR="00EF6D43" w:rsidRPr="00E66EDE" w:rsidRDefault="006573F4">
      <w:pPr>
        <w:pStyle w:val="WW-PlainText"/>
        <w:tabs>
          <w:tab w:val="left" w:pos="5220"/>
        </w:tabs>
        <w:jc w:val="both"/>
        <w:rPr>
          <w:rFonts w:ascii="Arial Narrow" w:hAnsi="Arial Narrow" w:cs="Arial"/>
          <w:b/>
          <w:sz w:val="24"/>
          <w:szCs w:val="24"/>
        </w:rPr>
      </w:pPr>
      <w:r w:rsidRPr="00E66EDE">
        <w:rPr>
          <w:rFonts w:ascii="Arial Narrow" w:hAnsi="Arial Narrow" w:cs="Arial"/>
          <w:b/>
          <w:sz w:val="24"/>
          <w:szCs w:val="24"/>
        </w:rPr>
        <w:t>June</w:t>
      </w:r>
      <w:r w:rsidR="00EF6D43" w:rsidRPr="00E66EDE">
        <w:rPr>
          <w:rFonts w:ascii="Arial Narrow" w:hAnsi="Arial Narrow" w:cs="Arial"/>
          <w:b/>
          <w:sz w:val="24"/>
          <w:szCs w:val="24"/>
        </w:rPr>
        <w:t>0</w:t>
      </w:r>
      <w:r w:rsidRPr="00E66EDE">
        <w:rPr>
          <w:rFonts w:ascii="Arial Narrow" w:hAnsi="Arial Narrow" w:cs="Arial"/>
          <w:b/>
          <w:sz w:val="24"/>
          <w:szCs w:val="24"/>
        </w:rPr>
        <w:t>8</w:t>
      </w:r>
      <w:r w:rsidR="00EF6D43" w:rsidRPr="00E66EDE">
        <w:rPr>
          <w:rFonts w:ascii="Arial Narrow" w:hAnsi="Arial Narrow" w:cs="Arial"/>
          <w:b/>
          <w:sz w:val="24"/>
          <w:szCs w:val="24"/>
        </w:rPr>
        <w:t>- Aug09 with IDBI BANK as a</w:t>
      </w:r>
      <w:r w:rsidR="00816703" w:rsidRPr="00E66EDE">
        <w:rPr>
          <w:rFonts w:ascii="Arial Narrow" w:hAnsi="Arial Narrow" w:cs="Arial"/>
          <w:b/>
          <w:sz w:val="24"/>
          <w:szCs w:val="24"/>
        </w:rPr>
        <w:t xml:space="preserve"> </w:t>
      </w:r>
      <w:r w:rsidR="00274635" w:rsidRPr="00E66EDE">
        <w:rPr>
          <w:rFonts w:ascii="Arial Narrow" w:hAnsi="Arial Narrow" w:cs="Arial"/>
          <w:b/>
          <w:sz w:val="24"/>
          <w:szCs w:val="24"/>
        </w:rPr>
        <w:t>Team Leader</w:t>
      </w:r>
      <w:r w:rsidR="00EF6D43" w:rsidRPr="00E66EDE">
        <w:rPr>
          <w:rFonts w:ascii="Arial Narrow" w:hAnsi="Arial Narrow" w:cs="Arial"/>
          <w:b/>
          <w:sz w:val="24"/>
          <w:szCs w:val="24"/>
        </w:rPr>
        <w:t xml:space="preserve"> </w:t>
      </w:r>
      <w:r w:rsidR="00E82584" w:rsidRPr="00E66EDE">
        <w:rPr>
          <w:rFonts w:ascii="Arial Narrow" w:hAnsi="Arial Narrow" w:cs="Arial"/>
          <w:b/>
          <w:sz w:val="24"/>
          <w:szCs w:val="24"/>
        </w:rPr>
        <w:t>(Corporate Sales</w:t>
      </w:r>
      <w:r w:rsidR="00EF6D43" w:rsidRPr="00E66EDE">
        <w:rPr>
          <w:rFonts w:ascii="Arial Narrow" w:hAnsi="Arial Narrow" w:cs="Arial"/>
          <w:b/>
          <w:sz w:val="24"/>
          <w:szCs w:val="24"/>
        </w:rPr>
        <w:t>)</w:t>
      </w:r>
    </w:p>
    <w:p w:rsidR="00EF6D43" w:rsidRPr="00E66EDE" w:rsidRDefault="00EF6D43">
      <w:pPr>
        <w:pStyle w:val="WW-PlainText"/>
        <w:tabs>
          <w:tab w:val="left" w:pos="5220"/>
        </w:tabs>
        <w:jc w:val="both"/>
        <w:rPr>
          <w:rFonts w:ascii="Arial Narrow" w:hAnsi="Arial Narrow" w:cs="Arial"/>
          <w:sz w:val="24"/>
          <w:szCs w:val="24"/>
        </w:rPr>
      </w:pPr>
    </w:p>
    <w:p w:rsidR="001C64BC" w:rsidRPr="00E66EDE" w:rsidRDefault="001C64BC" w:rsidP="00F7141C">
      <w:pPr>
        <w:pStyle w:val="WW-PlainText"/>
        <w:numPr>
          <w:ilvl w:val="0"/>
          <w:numId w:val="6"/>
        </w:numPr>
        <w:tabs>
          <w:tab w:val="left" w:pos="5580"/>
        </w:tabs>
        <w:jc w:val="both"/>
        <w:rPr>
          <w:rFonts w:ascii="Arial Narrow" w:hAnsi="Arial Narrow" w:cs="Arial"/>
          <w:sz w:val="24"/>
          <w:szCs w:val="24"/>
        </w:rPr>
      </w:pPr>
      <w:r w:rsidRPr="00E66EDE">
        <w:rPr>
          <w:rFonts w:ascii="Arial Narrow" w:hAnsi="Arial Narrow" w:cs="Arial"/>
          <w:sz w:val="24"/>
          <w:szCs w:val="24"/>
        </w:rPr>
        <w:t>Handling a team of  sales Executives</w:t>
      </w:r>
    </w:p>
    <w:p w:rsidR="001C64BC" w:rsidRPr="00E66EDE" w:rsidRDefault="001C64BC" w:rsidP="00F7141C">
      <w:pPr>
        <w:pStyle w:val="PlainText"/>
        <w:numPr>
          <w:ilvl w:val="0"/>
          <w:numId w:val="6"/>
        </w:numPr>
        <w:tabs>
          <w:tab w:val="left" w:pos="5940"/>
        </w:tabs>
        <w:jc w:val="both"/>
        <w:rPr>
          <w:rFonts w:ascii="Arial Narrow" w:hAnsi="Arial Narrow" w:cs="Arial"/>
          <w:sz w:val="24"/>
          <w:szCs w:val="24"/>
        </w:rPr>
      </w:pPr>
      <w:r w:rsidRPr="00E66EDE">
        <w:rPr>
          <w:rFonts w:ascii="Arial Narrow" w:hAnsi="Arial Narrow" w:cs="Arial"/>
          <w:sz w:val="24"/>
          <w:szCs w:val="24"/>
        </w:rPr>
        <w:t xml:space="preserve">Proper allocation of target to sales representatives, mentoring and guiding them towards attaining sales targets. </w:t>
      </w:r>
    </w:p>
    <w:p w:rsidR="00EF6D43" w:rsidRPr="00E66EDE" w:rsidRDefault="00EF6D43" w:rsidP="00F7141C">
      <w:pPr>
        <w:pStyle w:val="WW-PlainText"/>
        <w:numPr>
          <w:ilvl w:val="0"/>
          <w:numId w:val="6"/>
        </w:numPr>
        <w:tabs>
          <w:tab w:val="left" w:pos="5580"/>
        </w:tabs>
        <w:jc w:val="both"/>
        <w:rPr>
          <w:rFonts w:ascii="Arial Narrow" w:hAnsi="Arial Narrow" w:cs="Arial"/>
          <w:sz w:val="24"/>
          <w:szCs w:val="24"/>
        </w:rPr>
      </w:pPr>
      <w:r w:rsidRPr="00E66EDE">
        <w:rPr>
          <w:rFonts w:ascii="Arial Narrow" w:hAnsi="Arial Narrow" w:cs="Arial"/>
          <w:sz w:val="24"/>
          <w:szCs w:val="24"/>
        </w:rPr>
        <w:t>Implementing marketing plans for accomplishment of performance milestones.</w:t>
      </w:r>
    </w:p>
    <w:p w:rsidR="00DB0728" w:rsidRPr="00E66EDE" w:rsidRDefault="00DB0728" w:rsidP="00E66EDE">
      <w:pPr>
        <w:numPr>
          <w:ilvl w:val="0"/>
          <w:numId w:val="6"/>
        </w:numPr>
        <w:suppressAutoHyphens w:val="0"/>
        <w:autoSpaceDE w:val="0"/>
        <w:autoSpaceDN w:val="0"/>
        <w:adjustRightInd w:val="0"/>
        <w:rPr>
          <w:rFonts w:ascii="Arial Narrow" w:hAnsi="Arial Narrow" w:cs="Verdana"/>
          <w:lang w:eastAsia="en-US"/>
        </w:rPr>
      </w:pPr>
      <w:r w:rsidRPr="00E66EDE">
        <w:rPr>
          <w:rFonts w:ascii="Arial Narrow" w:hAnsi="Arial Narrow" w:cs="Verdana"/>
          <w:lang w:eastAsia="en-US"/>
        </w:rPr>
        <w:t>Maintain relationship with the Corporates and a smooth handover to Relationship Team after the prescribed</w:t>
      </w:r>
      <w:r w:rsidR="00E66EDE" w:rsidRPr="00E66EDE">
        <w:rPr>
          <w:rFonts w:ascii="Verdana" w:hAnsi="Verdana" w:cs="Verdana"/>
          <w:lang w:eastAsia="en-US"/>
        </w:rPr>
        <w:t xml:space="preserve"> </w:t>
      </w:r>
      <w:r w:rsidRPr="00E66EDE">
        <w:rPr>
          <w:rFonts w:ascii="Arial Narrow" w:hAnsi="Arial Narrow" w:cs="Verdana"/>
          <w:lang w:eastAsia="en-US"/>
        </w:rPr>
        <w:t>timelines.</w:t>
      </w:r>
    </w:p>
    <w:p w:rsidR="00EF6D43" w:rsidRPr="00E66EDE" w:rsidRDefault="00EF6D43" w:rsidP="00F7141C">
      <w:pPr>
        <w:pStyle w:val="WW-PlainText"/>
        <w:numPr>
          <w:ilvl w:val="0"/>
          <w:numId w:val="6"/>
        </w:numPr>
        <w:tabs>
          <w:tab w:val="left" w:pos="5580"/>
        </w:tabs>
        <w:jc w:val="both"/>
        <w:rPr>
          <w:rFonts w:ascii="Arial Narrow" w:hAnsi="Arial Narrow" w:cs="Arial"/>
          <w:sz w:val="24"/>
          <w:szCs w:val="24"/>
        </w:rPr>
      </w:pPr>
      <w:r w:rsidRPr="00E66EDE">
        <w:rPr>
          <w:rFonts w:ascii="Arial Narrow" w:hAnsi="Arial Narrow" w:cs="Arial"/>
          <w:sz w:val="24"/>
          <w:szCs w:val="24"/>
        </w:rPr>
        <w:t>Accountability for revenue generation targets and overall sales figures.</w:t>
      </w:r>
    </w:p>
    <w:p w:rsidR="00EF6D43" w:rsidRPr="00E66EDE" w:rsidRDefault="00EF6D43" w:rsidP="00F7141C">
      <w:pPr>
        <w:pStyle w:val="WW-PlainText"/>
        <w:numPr>
          <w:ilvl w:val="0"/>
          <w:numId w:val="6"/>
        </w:numPr>
        <w:tabs>
          <w:tab w:val="left" w:pos="5580"/>
        </w:tabs>
        <w:jc w:val="both"/>
        <w:rPr>
          <w:rFonts w:ascii="Arial Narrow" w:hAnsi="Arial Narrow" w:cs="Arial"/>
          <w:sz w:val="24"/>
          <w:szCs w:val="24"/>
        </w:rPr>
      </w:pPr>
      <w:r w:rsidRPr="00E66EDE">
        <w:rPr>
          <w:rFonts w:ascii="Arial Narrow" w:hAnsi="Arial Narrow" w:cs="Arial"/>
          <w:sz w:val="24"/>
          <w:szCs w:val="24"/>
        </w:rPr>
        <w:t>Analyzing, organizing and coordinating the processes between operations and marketing related activities to ensure smooth operations.</w:t>
      </w:r>
    </w:p>
    <w:p w:rsidR="00EF6D43" w:rsidRPr="00E66EDE" w:rsidRDefault="00EF6D43">
      <w:pPr>
        <w:pStyle w:val="WW-PlainText"/>
        <w:tabs>
          <w:tab w:val="left" w:pos="5220"/>
        </w:tabs>
        <w:jc w:val="both"/>
        <w:rPr>
          <w:rFonts w:ascii="Arial Narrow" w:hAnsi="Arial Narrow" w:cs="Arial"/>
          <w:sz w:val="24"/>
          <w:szCs w:val="24"/>
        </w:rPr>
      </w:pPr>
    </w:p>
    <w:p w:rsidR="00EF6D43" w:rsidRPr="00E66EDE" w:rsidRDefault="00EF6D43">
      <w:pPr>
        <w:pStyle w:val="WW-PlainText"/>
        <w:tabs>
          <w:tab w:val="left" w:pos="5220"/>
        </w:tabs>
        <w:jc w:val="both"/>
        <w:rPr>
          <w:rFonts w:ascii="Arial Narrow" w:hAnsi="Arial Narrow" w:cs="Arial"/>
          <w:sz w:val="24"/>
          <w:szCs w:val="24"/>
        </w:rPr>
      </w:pPr>
    </w:p>
    <w:p w:rsidR="00EF6D43" w:rsidRPr="00E66EDE" w:rsidRDefault="00EF6D43">
      <w:pPr>
        <w:pStyle w:val="WW-PlainText"/>
        <w:tabs>
          <w:tab w:val="left" w:pos="5220"/>
        </w:tabs>
        <w:jc w:val="both"/>
        <w:rPr>
          <w:rFonts w:ascii="Arial" w:hAnsi="Arial" w:cs="Arial"/>
          <w:sz w:val="24"/>
          <w:szCs w:val="24"/>
        </w:rPr>
      </w:pPr>
    </w:p>
    <w:p w:rsidR="00C34040" w:rsidRPr="00E66EDE" w:rsidRDefault="006573F4" w:rsidP="00C34040">
      <w:pPr>
        <w:pStyle w:val="PlainText"/>
        <w:tabs>
          <w:tab w:val="left" w:pos="4860"/>
        </w:tabs>
        <w:jc w:val="both"/>
        <w:rPr>
          <w:rFonts w:ascii="Arial Narrow" w:hAnsi="Arial Narrow" w:cs="Arial"/>
          <w:b/>
          <w:sz w:val="24"/>
          <w:szCs w:val="24"/>
        </w:rPr>
      </w:pPr>
      <w:r w:rsidRPr="00E66EDE">
        <w:rPr>
          <w:rFonts w:ascii="Arial Narrow" w:hAnsi="Arial Narrow" w:cs="Arial"/>
          <w:b/>
          <w:sz w:val="24"/>
          <w:szCs w:val="24"/>
        </w:rPr>
        <w:t>June06</w:t>
      </w:r>
      <w:r w:rsidR="00C34040" w:rsidRPr="00E66EDE">
        <w:rPr>
          <w:rFonts w:ascii="Arial Narrow" w:hAnsi="Arial Narrow" w:cs="Arial"/>
          <w:b/>
          <w:sz w:val="24"/>
          <w:szCs w:val="24"/>
        </w:rPr>
        <w:t xml:space="preserve"> - May08 with ING VYSYA BANK as Sr. Sales Executive (</w:t>
      </w:r>
      <w:r w:rsidR="00F7141C" w:rsidRPr="00E66EDE">
        <w:rPr>
          <w:rFonts w:ascii="Arial Narrow" w:hAnsi="Arial Narrow" w:cs="Arial"/>
          <w:b/>
          <w:sz w:val="24"/>
          <w:szCs w:val="24"/>
        </w:rPr>
        <w:t>Corporate Sales</w:t>
      </w:r>
      <w:r w:rsidR="00C34040" w:rsidRPr="00E66EDE">
        <w:rPr>
          <w:rFonts w:ascii="Arial Narrow" w:hAnsi="Arial Narrow" w:cs="Arial"/>
          <w:b/>
          <w:sz w:val="24"/>
          <w:szCs w:val="24"/>
        </w:rPr>
        <w:t>)</w:t>
      </w:r>
    </w:p>
    <w:p w:rsidR="00C34040" w:rsidRPr="00E66EDE" w:rsidRDefault="00C34040" w:rsidP="00C34040">
      <w:pPr>
        <w:pStyle w:val="PlainText"/>
        <w:tabs>
          <w:tab w:val="left" w:pos="4860"/>
        </w:tabs>
        <w:jc w:val="both"/>
        <w:rPr>
          <w:rFonts w:ascii="Arial Narrow" w:hAnsi="Arial Narrow" w:cs="Arial"/>
          <w:b/>
          <w:sz w:val="24"/>
          <w:szCs w:val="24"/>
        </w:rPr>
      </w:pPr>
    </w:p>
    <w:p w:rsidR="00C34040" w:rsidRPr="00E66EDE" w:rsidRDefault="00C34040" w:rsidP="00C34040">
      <w:pPr>
        <w:pStyle w:val="PlainText"/>
        <w:numPr>
          <w:ilvl w:val="0"/>
          <w:numId w:val="6"/>
        </w:numPr>
        <w:tabs>
          <w:tab w:val="left" w:pos="5940"/>
        </w:tabs>
        <w:jc w:val="both"/>
        <w:rPr>
          <w:rFonts w:ascii="Arial Narrow" w:hAnsi="Arial Narrow" w:cs="Arial"/>
          <w:sz w:val="24"/>
          <w:szCs w:val="24"/>
        </w:rPr>
      </w:pPr>
      <w:r w:rsidRPr="00E66EDE">
        <w:rPr>
          <w:rFonts w:ascii="Arial Narrow" w:hAnsi="Arial Narrow" w:cs="Arial"/>
          <w:sz w:val="24"/>
          <w:szCs w:val="24"/>
        </w:rPr>
        <w:t>Implementing marketing plans for accomplishment of performance milestones.</w:t>
      </w:r>
    </w:p>
    <w:p w:rsidR="00506224" w:rsidRPr="00E66EDE" w:rsidRDefault="00506224" w:rsidP="00C34040">
      <w:pPr>
        <w:pStyle w:val="PlainText"/>
        <w:numPr>
          <w:ilvl w:val="0"/>
          <w:numId w:val="6"/>
        </w:numPr>
        <w:tabs>
          <w:tab w:val="left" w:pos="5940"/>
        </w:tabs>
        <w:jc w:val="both"/>
        <w:rPr>
          <w:rFonts w:ascii="Arial Narrow" w:hAnsi="Arial Narrow" w:cs="Arial"/>
          <w:sz w:val="24"/>
          <w:szCs w:val="24"/>
        </w:rPr>
      </w:pPr>
      <w:r w:rsidRPr="00E66EDE">
        <w:rPr>
          <w:rFonts w:ascii="Arial Narrow" w:hAnsi="Arial Narrow"/>
          <w:sz w:val="24"/>
          <w:szCs w:val="24"/>
        </w:rPr>
        <w:t>Generating the new business through acquiring new customers</w:t>
      </w:r>
    </w:p>
    <w:p w:rsidR="006573F4" w:rsidRPr="00E66EDE" w:rsidRDefault="006573F4" w:rsidP="00C34040">
      <w:pPr>
        <w:pStyle w:val="PlainText"/>
        <w:numPr>
          <w:ilvl w:val="0"/>
          <w:numId w:val="6"/>
        </w:numPr>
        <w:tabs>
          <w:tab w:val="left" w:pos="5940"/>
        </w:tabs>
        <w:jc w:val="both"/>
        <w:rPr>
          <w:rFonts w:ascii="Arial Narrow" w:hAnsi="Arial Narrow" w:cs="Arial"/>
          <w:sz w:val="24"/>
          <w:szCs w:val="24"/>
        </w:rPr>
      </w:pPr>
      <w:r w:rsidRPr="00E66EDE">
        <w:rPr>
          <w:rFonts w:ascii="Arial Narrow" w:hAnsi="Arial Narrow" w:cs="Arial"/>
          <w:sz w:val="24"/>
          <w:szCs w:val="24"/>
        </w:rPr>
        <w:t>Accountability for revenue generation targets and overall sales figures</w:t>
      </w:r>
    </w:p>
    <w:p w:rsidR="00C34040" w:rsidRPr="00E66EDE" w:rsidRDefault="006573F4" w:rsidP="00506224">
      <w:pPr>
        <w:tabs>
          <w:tab w:val="left" w:pos="5580"/>
        </w:tabs>
        <w:ind w:left="360"/>
        <w:rPr>
          <w:rFonts w:ascii="Arial Narrow" w:hAnsi="Arial Narrow" w:cs="Arial"/>
          <w:bCs/>
        </w:rPr>
      </w:pPr>
      <w:r w:rsidRPr="00E66EDE">
        <w:rPr>
          <w:rFonts w:ascii="Arial Narrow" w:hAnsi="Arial Narrow"/>
        </w:rPr>
        <w:t xml:space="preserve">        </w:t>
      </w:r>
    </w:p>
    <w:p w:rsidR="00EC6AAE" w:rsidRDefault="00EC6AAE" w:rsidP="0040527B">
      <w:pPr>
        <w:pStyle w:val="WW-BodyTextIndent2"/>
        <w:tabs>
          <w:tab w:val="left" w:pos="7020"/>
        </w:tabs>
        <w:ind w:left="0" w:firstLine="0"/>
        <w:rPr>
          <w:rFonts w:ascii="Arial" w:hAnsi="Arial" w:cs="Arial"/>
          <w:sz w:val="32"/>
        </w:rPr>
      </w:pPr>
    </w:p>
    <w:p w:rsidR="00EF6D43" w:rsidRDefault="00EF6D43">
      <w:pPr>
        <w:pStyle w:val="WW-BodyTextIndent2"/>
        <w:tabs>
          <w:tab w:val="left" w:pos="7020"/>
        </w:tabs>
        <w:ind w:left="360" w:firstLine="0"/>
        <w:rPr>
          <w:rFonts w:ascii="Arial" w:hAnsi="Arial" w:cs="Arial"/>
          <w:sz w:val="32"/>
        </w:rPr>
      </w:pPr>
    </w:p>
    <w:p w:rsidR="00826103" w:rsidRDefault="00826103">
      <w:pPr>
        <w:pStyle w:val="WW-BodyTextIndent2"/>
        <w:tabs>
          <w:tab w:val="left" w:pos="7020"/>
        </w:tabs>
        <w:ind w:left="360" w:firstLine="0"/>
        <w:rPr>
          <w:rFonts w:ascii="Arial" w:hAnsi="Arial" w:cs="Arial"/>
          <w:sz w:val="32"/>
        </w:rPr>
      </w:pPr>
    </w:p>
    <w:p w:rsidR="00D3335A" w:rsidRDefault="00D3335A" w:rsidP="00D3335A">
      <w:pPr>
        <w:pStyle w:val="WW-BodyTextIndent2"/>
        <w:tabs>
          <w:tab w:val="left" w:pos="7020"/>
        </w:tabs>
        <w:ind w:left="0" w:firstLine="0"/>
        <w:rPr>
          <w:rFonts w:ascii="Arial" w:hAnsi="Arial" w:cs="Arial"/>
          <w:sz w:val="32"/>
        </w:rPr>
      </w:pPr>
    </w:p>
    <w:p w:rsidR="00D3335A" w:rsidRDefault="00D3335A">
      <w:pPr>
        <w:pStyle w:val="WW-BodyTextIndent2"/>
        <w:tabs>
          <w:tab w:val="left" w:pos="7020"/>
        </w:tabs>
        <w:ind w:left="360" w:firstLine="0"/>
        <w:rPr>
          <w:rFonts w:ascii="Arial" w:hAnsi="Arial" w:cs="Arial"/>
          <w:sz w:val="32"/>
        </w:rPr>
      </w:pPr>
    </w:p>
    <w:p w:rsidR="00D3335A" w:rsidRDefault="00D3335A">
      <w:pPr>
        <w:pStyle w:val="WW-BodyTextIndent2"/>
        <w:tabs>
          <w:tab w:val="left" w:pos="7020"/>
        </w:tabs>
        <w:ind w:left="360" w:firstLine="0"/>
        <w:rPr>
          <w:rFonts w:ascii="Arial" w:hAnsi="Arial" w:cs="Arial"/>
          <w:sz w:val="32"/>
        </w:rPr>
      </w:pPr>
    </w:p>
    <w:p w:rsidR="00EF6D43" w:rsidRDefault="00EF6D43">
      <w:pPr>
        <w:pStyle w:val="WW-PlainText"/>
        <w:pBdr>
          <w:top w:val="single" w:sz="1" w:space="1" w:color="000000"/>
          <w:left w:val="single" w:sz="1" w:space="4" w:color="000000"/>
          <w:bottom w:val="single" w:sz="1" w:space="1" w:color="000000"/>
          <w:right w:val="single" w:sz="1" w:space="4" w:color="000000"/>
        </w:pBdr>
        <w:shd w:val="clear" w:color="auto" w:fill="CCCCCC"/>
        <w:tabs>
          <w:tab w:val="left" w:pos="4860"/>
        </w:tabs>
        <w:rPr>
          <w:b/>
          <w:sz w:val="28"/>
          <w:szCs w:val="28"/>
          <w:u w:val="single"/>
        </w:rPr>
      </w:pPr>
      <w:r>
        <w:rPr>
          <w:b/>
          <w:u w:val="single"/>
        </w:rPr>
        <w:t xml:space="preserve">                              </w:t>
      </w:r>
      <w:r>
        <w:rPr>
          <w:b/>
          <w:sz w:val="28"/>
          <w:szCs w:val="28"/>
          <w:u w:val="single"/>
        </w:rPr>
        <w:t>PERSONAL PROFILE</w:t>
      </w:r>
    </w:p>
    <w:p w:rsidR="00EF6D43" w:rsidRDefault="00EF6D43">
      <w:pPr>
        <w:pStyle w:val="WW-BodyTextIndent2"/>
        <w:tabs>
          <w:tab w:val="left" w:pos="4860"/>
        </w:tabs>
        <w:ind w:left="0" w:firstLine="0"/>
        <w:rPr>
          <w:rFonts w:ascii="Times New Roman" w:hAnsi="Times New Roman"/>
          <w:b w:val="0"/>
          <w:sz w:val="24"/>
          <w:szCs w:val="24"/>
        </w:rPr>
      </w:pPr>
    </w:p>
    <w:p w:rsidR="00EF6D43" w:rsidRDefault="00EF6D43">
      <w:pPr>
        <w:pStyle w:val="WW-BodyTextIndent2"/>
        <w:tabs>
          <w:tab w:val="left" w:pos="4860"/>
        </w:tabs>
        <w:ind w:left="0" w:firstLine="0"/>
        <w:rPr>
          <w:rFonts w:ascii="Times New Roman" w:hAnsi="Times New Roman"/>
          <w:b w:val="0"/>
          <w:sz w:val="24"/>
          <w:szCs w:val="24"/>
        </w:rPr>
      </w:pPr>
    </w:p>
    <w:p w:rsidR="00EF6D43" w:rsidRDefault="00EF6D43"/>
    <w:p w:rsidR="00EF6D43" w:rsidRDefault="00EF6D43">
      <w:pPr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Father’s Name</w:t>
      </w:r>
      <w:r>
        <w:rPr>
          <w:sz w:val="28"/>
          <w:szCs w:val="28"/>
        </w:rPr>
        <w:tab/>
        <w:t xml:space="preserve">    :</w:t>
      </w:r>
      <w:r>
        <w:rPr>
          <w:sz w:val="28"/>
          <w:szCs w:val="28"/>
        </w:rPr>
        <w:tab/>
        <w:t xml:space="preserve">Mr. </w:t>
      </w:r>
      <w:proofErr w:type="spellStart"/>
      <w:r>
        <w:rPr>
          <w:sz w:val="28"/>
          <w:szCs w:val="28"/>
        </w:rPr>
        <w:t>Shyamanand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Jha</w:t>
      </w:r>
      <w:proofErr w:type="spellEnd"/>
    </w:p>
    <w:p w:rsidR="00EC6AAE" w:rsidRDefault="00EC6AAE">
      <w:pPr>
        <w:rPr>
          <w:sz w:val="28"/>
          <w:szCs w:val="28"/>
        </w:rPr>
      </w:pPr>
    </w:p>
    <w:p w:rsidR="00EF6D43" w:rsidRDefault="00EF6D43">
      <w:pPr>
        <w:rPr>
          <w:sz w:val="28"/>
          <w:szCs w:val="28"/>
        </w:rPr>
      </w:pPr>
      <w:r>
        <w:rPr>
          <w:sz w:val="28"/>
          <w:szCs w:val="28"/>
        </w:rPr>
        <w:t xml:space="preserve"> Date of birth     </w:t>
      </w:r>
      <w:r>
        <w:rPr>
          <w:sz w:val="28"/>
          <w:szCs w:val="28"/>
        </w:rPr>
        <w:tab/>
        <w:t xml:space="preserve">    :  </w:t>
      </w:r>
      <w:r>
        <w:rPr>
          <w:sz w:val="28"/>
          <w:szCs w:val="28"/>
        </w:rPr>
        <w:tab/>
        <w:t>15/02/1983</w:t>
      </w:r>
    </w:p>
    <w:p w:rsidR="00EC6AAE" w:rsidRDefault="00EC6AAE">
      <w:pPr>
        <w:rPr>
          <w:sz w:val="28"/>
          <w:szCs w:val="28"/>
        </w:rPr>
      </w:pPr>
    </w:p>
    <w:p w:rsidR="00EF6D43" w:rsidRDefault="00EF6D43">
      <w:pPr>
        <w:rPr>
          <w:sz w:val="28"/>
          <w:szCs w:val="28"/>
        </w:rPr>
      </w:pPr>
      <w:r>
        <w:rPr>
          <w:sz w:val="28"/>
          <w:szCs w:val="28"/>
        </w:rPr>
        <w:t xml:space="preserve"> Sex                    </w:t>
      </w:r>
      <w:r>
        <w:rPr>
          <w:sz w:val="28"/>
          <w:szCs w:val="28"/>
        </w:rPr>
        <w:tab/>
        <w:t xml:space="preserve">    : </w:t>
      </w:r>
      <w:r>
        <w:rPr>
          <w:sz w:val="28"/>
          <w:szCs w:val="28"/>
        </w:rPr>
        <w:tab/>
        <w:t>Male</w:t>
      </w:r>
    </w:p>
    <w:p w:rsidR="00EC6AAE" w:rsidRDefault="00EC6AAE">
      <w:pPr>
        <w:rPr>
          <w:sz w:val="28"/>
          <w:szCs w:val="28"/>
        </w:rPr>
      </w:pPr>
    </w:p>
    <w:p w:rsidR="00EF6D43" w:rsidRDefault="00EF6D43">
      <w:pPr>
        <w:rPr>
          <w:sz w:val="28"/>
          <w:szCs w:val="28"/>
        </w:rPr>
      </w:pPr>
      <w:r>
        <w:rPr>
          <w:sz w:val="28"/>
          <w:szCs w:val="28"/>
        </w:rPr>
        <w:t xml:space="preserve"> Marital Status   </w:t>
      </w:r>
      <w:r>
        <w:rPr>
          <w:sz w:val="28"/>
          <w:szCs w:val="28"/>
        </w:rPr>
        <w:tab/>
        <w:t xml:space="preserve">    : </w:t>
      </w:r>
      <w:r>
        <w:rPr>
          <w:sz w:val="28"/>
          <w:szCs w:val="28"/>
        </w:rPr>
        <w:tab/>
        <w:t>Unmarried</w:t>
      </w:r>
    </w:p>
    <w:p w:rsidR="00EC6AAE" w:rsidRDefault="00EC6AAE">
      <w:pPr>
        <w:rPr>
          <w:sz w:val="28"/>
          <w:szCs w:val="28"/>
        </w:rPr>
      </w:pPr>
    </w:p>
    <w:p w:rsidR="00EF6D43" w:rsidRDefault="00EF6D43">
      <w:pPr>
        <w:rPr>
          <w:sz w:val="28"/>
          <w:szCs w:val="28"/>
        </w:rPr>
      </w:pPr>
      <w:r>
        <w:rPr>
          <w:sz w:val="28"/>
          <w:szCs w:val="28"/>
        </w:rPr>
        <w:t xml:space="preserve"> Language Status</w:t>
      </w:r>
      <w:r>
        <w:rPr>
          <w:sz w:val="28"/>
          <w:szCs w:val="28"/>
        </w:rPr>
        <w:tab/>
        <w:t xml:space="preserve">    :</w:t>
      </w:r>
      <w:r>
        <w:rPr>
          <w:sz w:val="28"/>
          <w:szCs w:val="28"/>
        </w:rPr>
        <w:tab/>
        <w:t>English &amp; Hindi</w:t>
      </w:r>
    </w:p>
    <w:p w:rsidR="00EC6AAE" w:rsidRDefault="00EF6D4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F6D43" w:rsidRDefault="00EF6D43">
      <w:pPr>
        <w:rPr>
          <w:sz w:val="28"/>
          <w:szCs w:val="28"/>
        </w:rPr>
      </w:pPr>
      <w:r>
        <w:rPr>
          <w:sz w:val="28"/>
          <w:szCs w:val="28"/>
        </w:rPr>
        <w:t xml:space="preserve">Nationality         </w:t>
      </w:r>
      <w:r>
        <w:rPr>
          <w:sz w:val="28"/>
          <w:szCs w:val="28"/>
        </w:rPr>
        <w:tab/>
        <w:t xml:space="preserve">    : </w:t>
      </w:r>
      <w:r>
        <w:rPr>
          <w:sz w:val="28"/>
          <w:szCs w:val="28"/>
        </w:rPr>
        <w:tab/>
        <w:t>Indian</w:t>
      </w:r>
    </w:p>
    <w:p w:rsidR="00EC6AAE" w:rsidRDefault="00EC6AAE">
      <w:pPr>
        <w:rPr>
          <w:sz w:val="28"/>
          <w:szCs w:val="28"/>
        </w:rPr>
      </w:pPr>
    </w:p>
    <w:p w:rsidR="00EF6D43" w:rsidRDefault="00E66EDE" w:rsidP="00E66EDE">
      <w:pPr>
        <w:ind w:left="2880" w:hanging="2880"/>
        <w:rPr>
          <w:sz w:val="28"/>
          <w:szCs w:val="28"/>
        </w:rPr>
      </w:pPr>
      <w:r>
        <w:rPr>
          <w:sz w:val="28"/>
          <w:szCs w:val="28"/>
        </w:rPr>
        <w:t xml:space="preserve">Permanent </w:t>
      </w:r>
      <w:proofErr w:type="gramStart"/>
      <w:r>
        <w:rPr>
          <w:sz w:val="28"/>
          <w:szCs w:val="28"/>
        </w:rPr>
        <w:t>Address</w:t>
      </w:r>
      <w:r w:rsidR="00EF6D43">
        <w:rPr>
          <w:sz w:val="28"/>
          <w:szCs w:val="28"/>
        </w:rPr>
        <w:t xml:space="preserve">  :</w:t>
      </w:r>
      <w:proofErr w:type="gramEnd"/>
      <w:r w:rsidR="00EF6D43">
        <w:rPr>
          <w:sz w:val="28"/>
          <w:szCs w:val="28"/>
        </w:rPr>
        <w:tab/>
        <w:t xml:space="preserve">Village- </w:t>
      </w:r>
      <w:proofErr w:type="spellStart"/>
      <w:r w:rsidR="00EF6D43">
        <w:rPr>
          <w:sz w:val="28"/>
          <w:szCs w:val="28"/>
        </w:rPr>
        <w:t>Gosichak</w:t>
      </w:r>
      <w:proofErr w:type="spellEnd"/>
      <w:r w:rsidR="00EF6D43">
        <w:rPr>
          <w:sz w:val="28"/>
          <w:szCs w:val="28"/>
        </w:rPr>
        <w:t xml:space="preserve">, Post- </w:t>
      </w:r>
      <w:proofErr w:type="spellStart"/>
      <w:r w:rsidR="00EF6D43">
        <w:rPr>
          <w:sz w:val="28"/>
          <w:szCs w:val="28"/>
        </w:rPr>
        <w:t>Balbadda</w:t>
      </w:r>
      <w:proofErr w:type="spellEnd"/>
      <w:r w:rsidR="002A4ABD">
        <w:rPr>
          <w:sz w:val="28"/>
          <w:szCs w:val="28"/>
        </w:rPr>
        <w:t xml:space="preserve"> </w:t>
      </w:r>
      <w:r w:rsidR="00EF6D43">
        <w:rPr>
          <w:sz w:val="28"/>
          <w:szCs w:val="28"/>
        </w:rPr>
        <w:t xml:space="preserve"> Dist- </w:t>
      </w:r>
      <w:proofErr w:type="spellStart"/>
      <w:r w:rsidR="00EF6D43">
        <w:rPr>
          <w:sz w:val="28"/>
          <w:szCs w:val="28"/>
        </w:rPr>
        <w:t>Godda</w:t>
      </w:r>
      <w:proofErr w:type="spellEnd"/>
      <w:r w:rsidR="00EF6D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 w:rsidR="00EF6D43">
        <w:rPr>
          <w:sz w:val="28"/>
          <w:szCs w:val="28"/>
        </w:rPr>
        <w:t>(Jharkhand)</w:t>
      </w:r>
    </w:p>
    <w:p w:rsidR="00EC6AAE" w:rsidRDefault="00EF6D4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F6D43" w:rsidRDefault="00EF6D43">
      <w:pPr>
        <w:rPr>
          <w:sz w:val="28"/>
          <w:szCs w:val="28"/>
        </w:rPr>
      </w:pPr>
      <w:r>
        <w:rPr>
          <w:sz w:val="28"/>
          <w:szCs w:val="28"/>
        </w:rPr>
        <w:t xml:space="preserve">Hobbies                    </w:t>
      </w:r>
      <w:r w:rsidR="00E66E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:     Reading Book &amp; Playing Cricket        </w:t>
      </w:r>
    </w:p>
    <w:p w:rsidR="00EF6D43" w:rsidRDefault="00EF6D43">
      <w:pPr>
        <w:pStyle w:val="WW-BodyTextIndent2"/>
        <w:tabs>
          <w:tab w:val="left" w:pos="4860"/>
        </w:tabs>
        <w:ind w:left="0" w:firstLine="0"/>
        <w:rPr>
          <w:szCs w:val="28"/>
        </w:rPr>
      </w:pPr>
      <w:r>
        <w:rPr>
          <w:szCs w:val="28"/>
        </w:rPr>
        <w:t xml:space="preserve"> </w:t>
      </w:r>
    </w:p>
    <w:p w:rsidR="00EF6D43" w:rsidRDefault="00EF6D43">
      <w:pPr>
        <w:pStyle w:val="WW-BodyTextIndent2"/>
        <w:tabs>
          <w:tab w:val="left" w:pos="4860"/>
        </w:tabs>
        <w:ind w:left="0" w:firstLine="0"/>
        <w:rPr>
          <w:rFonts w:ascii="Times New Roman" w:hAnsi="Times New Roman"/>
          <w:b w:val="0"/>
          <w:sz w:val="24"/>
          <w:szCs w:val="24"/>
        </w:rPr>
      </w:pPr>
    </w:p>
    <w:p w:rsidR="00EF6D43" w:rsidRDefault="00EF6D43">
      <w:pPr>
        <w:pStyle w:val="WW-BodyTextIndent2"/>
        <w:tabs>
          <w:tab w:val="left" w:pos="4860"/>
        </w:tabs>
        <w:ind w:left="0" w:firstLine="0"/>
        <w:rPr>
          <w:rFonts w:ascii="Times New Roman" w:hAnsi="Times New Roman"/>
          <w:b w:val="0"/>
          <w:sz w:val="24"/>
          <w:szCs w:val="24"/>
        </w:rPr>
      </w:pPr>
    </w:p>
    <w:p w:rsidR="00EF6D43" w:rsidRDefault="00EF6D43">
      <w:pPr>
        <w:pStyle w:val="WW-BodyTextIndent2"/>
        <w:tabs>
          <w:tab w:val="left" w:pos="4860"/>
        </w:tabs>
        <w:ind w:left="0" w:firstLine="0"/>
        <w:rPr>
          <w:rFonts w:ascii="Times New Roman" w:hAnsi="Times New Roman"/>
          <w:b w:val="0"/>
          <w:sz w:val="24"/>
          <w:szCs w:val="24"/>
        </w:rPr>
      </w:pPr>
    </w:p>
    <w:p w:rsidR="00EF6D43" w:rsidRDefault="00EF6D43">
      <w:pPr>
        <w:pStyle w:val="WW-BodyTextIndent2"/>
        <w:tabs>
          <w:tab w:val="left" w:pos="4860"/>
        </w:tabs>
        <w:ind w:left="0" w:firstLine="0"/>
        <w:rPr>
          <w:rFonts w:ascii="Times New Roman" w:hAnsi="Times New Roman"/>
          <w:b w:val="0"/>
          <w:sz w:val="24"/>
          <w:szCs w:val="24"/>
        </w:rPr>
      </w:pPr>
    </w:p>
    <w:p w:rsidR="00EF6D43" w:rsidRDefault="00EF6D43">
      <w:pPr>
        <w:pStyle w:val="WW-BodyTextIndent2"/>
        <w:tabs>
          <w:tab w:val="left" w:pos="4860"/>
        </w:tabs>
        <w:ind w:left="0" w:firstLine="0"/>
        <w:rPr>
          <w:rFonts w:ascii="Times New Roman" w:hAnsi="Times New Roman"/>
          <w:b w:val="0"/>
          <w:sz w:val="24"/>
          <w:szCs w:val="24"/>
        </w:rPr>
      </w:pPr>
    </w:p>
    <w:p w:rsidR="00EF6D43" w:rsidRDefault="00EF6D43">
      <w:pPr>
        <w:pStyle w:val="WW-BodyTextIndent2"/>
        <w:tabs>
          <w:tab w:val="left" w:pos="4860"/>
        </w:tabs>
        <w:ind w:left="0" w:firstLine="0"/>
        <w:rPr>
          <w:rFonts w:ascii="Times New Roman" w:hAnsi="Times New Roman"/>
          <w:b w:val="0"/>
          <w:sz w:val="24"/>
          <w:szCs w:val="24"/>
        </w:rPr>
      </w:pPr>
    </w:p>
    <w:p w:rsidR="00EF6D43" w:rsidRDefault="00EF6D43">
      <w:pPr>
        <w:pStyle w:val="WW-BodyTextIndent2"/>
        <w:tabs>
          <w:tab w:val="left" w:pos="4860"/>
        </w:tabs>
        <w:ind w:left="0" w:firstLine="0"/>
        <w:rPr>
          <w:rFonts w:ascii="Times New Roman" w:hAnsi="Times New Roman"/>
          <w:b w:val="0"/>
          <w:sz w:val="24"/>
          <w:szCs w:val="24"/>
        </w:rPr>
      </w:pPr>
      <w:proofErr w:type="gramStart"/>
      <w:r>
        <w:rPr>
          <w:rFonts w:ascii="Times New Roman" w:hAnsi="Times New Roman"/>
          <w:b w:val="0"/>
          <w:sz w:val="24"/>
          <w:szCs w:val="24"/>
        </w:rPr>
        <w:t>Date :</w:t>
      </w:r>
      <w:proofErr w:type="gramEnd"/>
      <w:r>
        <w:rPr>
          <w:rFonts w:ascii="Times New Roman" w:hAnsi="Times New Roman"/>
          <w:b w:val="0"/>
          <w:sz w:val="24"/>
          <w:szCs w:val="24"/>
        </w:rPr>
        <w:t xml:space="preserve"> …./…./……</w:t>
      </w:r>
      <w:r>
        <w:rPr>
          <w:rFonts w:ascii="Times New Roman" w:hAnsi="Times New Roman"/>
          <w:b w:val="0"/>
          <w:sz w:val="24"/>
          <w:szCs w:val="24"/>
        </w:rPr>
        <w:tab/>
      </w:r>
      <w:r>
        <w:rPr>
          <w:rFonts w:ascii="Times New Roman" w:hAnsi="Times New Roman"/>
          <w:b w:val="0"/>
          <w:sz w:val="24"/>
          <w:szCs w:val="24"/>
        </w:rPr>
        <w:tab/>
      </w:r>
      <w:r>
        <w:rPr>
          <w:rFonts w:ascii="Times New Roman" w:hAnsi="Times New Roman"/>
          <w:b w:val="0"/>
          <w:sz w:val="24"/>
          <w:szCs w:val="24"/>
        </w:rPr>
        <w:tab/>
      </w:r>
      <w:r>
        <w:rPr>
          <w:rFonts w:ascii="Times New Roman" w:hAnsi="Times New Roman"/>
          <w:b w:val="0"/>
          <w:sz w:val="24"/>
          <w:szCs w:val="24"/>
        </w:rPr>
        <w:tab/>
      </w:r>
      <w:r>
        <w:rPr>
          <w:rFonts w:ascii="Times New Roman" w:hAnsi="Times New Roman"/>
          <w:b w:val="0"/>
          <w:sz w:val="24"/>
          <w:szCs w:val="24"/>
        </w:rPr>
        <w:tab/>
      </w:r>
      <w:r>
        <w:rPr>
          <w:rFonts w:ascii="Times New Roman" w:hAnsi="Times New Roman"/>
          <w:b w:val="0"/>
          <w:sz w:val="24"/>
          <w:szCs w:val="24"/>
        </w:rPr>
        <w:tab/>
      </w:r>
      <w:r>
        <w:rPr>
          <w:rFonts w:ascii="Times New Roman" w:hAnsi="Times New Roman"/>
          <w:b w:val="0"/>
          <w:sz w:val="24"/>
          <w:szCs w:val="24"/>
        </w:rPr>
        <w:tab/>
      </w:r>
      <w:r>
        <w:rPr>
          <w:rFonts w:ascii="Times New Roman" w:hAnsi="Times New Roman"/>
          <w:b w:val="0"/>
          <w:sz w:val="24"/>
          <w:szCs w:val="24"/>
        </w:rPr>
        <w:tab/>
      </w:r>
      <w:r>
        <w:rPr>
          <w:rFonts w:ascii="Times New Roman" w:hAnsi="Times New Roman"/>
          <w:b w:val="0"/>
          <w:sz w:val="24"/>
          <w:szCs w:val="24"/>
        </w:rPr>
        <w:tab/>
      </w:r>
      <w:r>
        <w:rPr>
          <w:rFonts w:ascii="Times New Roman" w:hAnsi="Times New Roman"/>
          <w:b w:val="0"/>
          <w:sz w:val="24"/>
          <w:szCs w:val="24"/>
        </w:rPr>
        <w:tab/>
      </w:r>
    </w:p>
    <w:p w:rsidR="00EF6D43" w:rsidRDefault="00EF6D43">
      <w:pPr>
        <w:rPr>
          <w:b/>
          <w:bCs/>
        </w:rPr>
      </w:pPr>
      <w:r>
        <w:t>Place</w:t>
      </w:r>
      <w:proofErr w:type="gramStart"/>
      <w:r>
        <w:t>:…………….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 xml:space="preserve">(Deepak Kumar </w:t>
      </w:r>
      <w:proofErr w:type="spellStart"/>
      <w:r>
        <w:rPr>
          <w:b/>
          <w:bCs/>
        </w:rPr>
        <w:t>Jha</w:t>
      </w:r>
      <w:proofErr w:type="spellEnd"/>
      <w:r>
        <w:rPr>
          <w:b/>
          <w:bCs/>
        </w:rPr>
        <w:t>)</w:t>
      </w:r>
    </w:p>
    <w:p w:rsidR="00EF6D43" w:rsidRDefault="00EF6D43">
      <w:pPr>
        <w:pStyle w:val="WW-BodyTextIndent2"/>
        <w:tabs>
          <w:tab w:val="left" w:pos="4860"/>
        </w:tabs>
        <w:ind w:left="0" w:firstLine="0"/>
        <w:rPr>
          <w:rFonts w:ascii="Times New Roman" w:hAnsi="Times New Roman"/>
          <w:b w:val="0"/>
          <w:sz w:val="24"/>
          <w:szCs w:val="24"/>
        </w:rPr>
      </w:pPr>
    </w:p>
    <w:p w:rsidR="00EF6D43" w:rsidRDefault="00EF6D43">
      <w:pPr>
        <w:pStyle w:val="WW-BodyTextIndent2"/>
        <w:tabs>
          <w:tab w:val="left" w:pos="4860"/>
        </w:tabs>
        <w:ind w:left="0" w:firstLine="0"/>
        <w:rPr>
          <w:rFonts w:ascii="Times New Roman" w:hAnsi="Times New Roman"/>
          <w:b w:val="0"/>
          <w:sz w:val="24"/>
          <w:szCs w:val="24"/>
        </w:rPr>
      </w:pPr>
    </w:p>
    <w:p w:rsidR="00EF6D43" w:rsidRDefault="00EF6D43">
      <w:pPr>
        <w:pStyle w:val="WW-BodyTextIndent2"/>
        <w:tabs>
          <w:tab w:val="left" w:pos="4860"/>
        </w:tabs>
        <w:ind w:left="0" w:firstLine="0"/>
        <w:rPr>
          <w:rFonts w:ascii="Times New Roman" w:hAnsi="Times New Roman"/>
          <w:b w:val="0"/>
          <w:sz w:val="24"/>
          <w:szCs w:val="24"/>
        </w:rPr>
      </w:pPr>
    </w:p>
    <w:sectPr w:rsidR="00EF6D43" w:rsidSect="00826103">
      <w:footnotePr>
        <w:pos w:val="beneathText"/>
      </w:footnotePr>
      <w:pgSz w:w="11907" w:h="16839" w:code="9"/>
      <w:pgMar w:top="720" w:right="720" w:bottom="90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aav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Frutiger45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4"/>
    <w:lvl w:ilvl="0">
      <w:start w:val="1"/>
      <w:numFmt w:val="bullet"/>
      <w:lvlText w:val="q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6"/>
    <w:lvl w:ilvl="0">
      <w:start w:val="1"/>
      <w:numFmt w:val="bullet"/>
      <w:lvlText w:val="ð"/>
      <w:lvlJc w:val="left"/>
      <w:pPr>
        <w:tabs>
          <w:tab w:val="num" w:pos="810"/>
        </w:tabs>
        <w:ind w:left="810" w:hanging="360"/>
      </w:pPr>
      <w:rPr>
        <w:rFonts w:ascii="Wingdings" w:hAnsi="Wingdings"/>
        <w:sz w:val="16"/>
      </w:rPr>
    </w:lvl>
  </w:abstractNum>
  <w:abstractNum w:abstractNumId="3">
    <w:nsid w:val="00000004"/>
    <w:multiLevelType w:val="singleLevel"/>
    <w:tmpl w:val="00000004"/>
    <w:name w:val="WW8Num7"/>
    <w:lvl w:ilvl="0">
      <w:start w:val="1"/>
      <w:numFmt w:val="bullet"/>
      <w:lvlText w:val="ð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4">
    <w:nsid w:val="00000005"/>
    <w:multiLevelType w:val="multilevel"/>
    <w:tmpl w:val="00000005"/>
    <w:name w:val="Outline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00000006"/>
    <w:multiLevelType w:val="singleLevel"/>
    <w:tmpl w:val="00000006"/>
    <w:lvl w:ilvl="0">
      <w:start w:val="1"/>
      <w:numFmt w:val="bullet"/>
      <w:lvlText w:val=""/>
      <w:lvlJc w:val="left"/>
      <w:pPr>
        <w:tabs>
          <w:tab w:val="num" w:pos="810"/>
        </w:tabs>
        <w:ind w:left="810" w:hanging="360"/>
      </w:pPr>
      <w:rPr>
        <w:rFonts w:ascii="Wingdings" w:hAnsi="Wingdings"/>
        <w:sz w:val="16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DA2CBD"/>
    <w:rsid w:val="00015E01"/>
    <w:rsid w:val="000364F1"/>
    <w:rsid w:val="00075223"/>
    <w:rsid w:val="001C64BC"/>
    <w:rsid w:val="002454A7"/>
    <w:rsid w:val="00274635"/>
    <w:rsid w:val="002A4ABD"/>
    <w:rsid w:val="0040527B"/>
    <w:rsid w:val="00506224"/>
    <w:rsid w:val="005C36C4"/>
    <w:rsid w:val="005E405E"/>
    <w:rsid w:val="006573F4"/>
    <w:rsid w:val="006E2CA8"/>
    <w:rsid w:val="007E3F36"/>
    <w:rsid w:val="00816703"/>
    <w:rsid w:val="00826103"/>
    <w:rsid w:val="008B2350"/>
    <w:rsid w:val="00936AFA"/>
    <w:rsid w:val="00941ECC"/>
    <w:rsid w:val="00980CA6"/>
    <w:rsid w:val="00A2056C"/>
    <w:rsid w:val="00C1787C"/>
    <w:rsid w:val="00C34040"/>
    <w:rsid w:val="00D3335A"/>
    <w:rsid w:val="00DA2CBD"/>
    <w:rsid w:val="00DB0728"/>
    <w:rsid w:val="00E2526D"/>
    <w:rsid w:val="00E35BE6"/>
    <w:rsid w:val="00E66EDE"/>
    <w:rsid w:val="00E82584"/>
    <w:rsid w:val="00EC6AAE"/>
    <w:rsid w:val="00EF1D4A"/>
    <w:rsid w:val="00EF6D43"/>
    <w:rsid w:val="00F5013C"/>
    <w:rsid w:val="00F714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F1D4A"/>
    <w:pPr>
      <w:suppressAutoHyphens/>
    </w:pPr>
    <w:rPr>
      <w:sz w:val="24"/>
      <w:szCs w:val="24"/>
      <w:lang w:eastAsia="ar-SA"/>
    </w:rPr>
  </w:style>
  <w:style w:type="paragraph" w:styleId="Heading2">
    <w:name w:val="heading 2"/>
    <w:basedOn w:val="Normal"/>
    <w:next w:val="Normal"/>
    <w:qFormat/>
    <w:rsid w:val="00EF1D4A"/>
    <w:pPr>
      <w:keepNext/>
      <w:tabs>
        <w:tab w:val="num" w:pos="576"/>
      </w:tabs>
      <w:ind w:left="576" w:hanging="576"/>
      <w:outlineLvl w:val="1"/>
    </w:pPr>
    <w:rPr>
      <w:b/>
      <w:sz w:val="26"/>
      <w:szCs w:val="20"/>
    </w:rPr>
  </w:style>
  <w:style w:type="paragraph" w:styleId="Heading3">
    <w:name w:val="heading 3"/>
    <w:basedOn w:val="Normal"/>
    <w:next w:val="Normal"/>
    <w:qFormat/>
    <w:rsid w:val="00EF1D4A"/>
    <w:pPr>
      <w:keepNext/>
      <w:tabs>
        <w:tab w:val="num" w:pos="720"/>
      </w:tabs>
      <w:ind w:left="720" w:hanging="720"/>
      <w:outlineLvl w:val="2"/>
    </w:pPr>
    <w:rPr>
      <w:b/>
      <w:sz w:val="26"/>
      <w:szCs w:val="20"/>
      <w:u w:val="single"/>
    </w:rPr>
  </w:style>
  <w:style w:type="paragraph" w:styleId="Heading6">
    <w:name w:val="heading 6"/>
    <w:basedOn w:val="Normal"/>
    <w:next w:val="Normal"/>
    <w:qFormat/>
    <w:rsid w:val="00EF1D4A"/>
    <w:pPr>
      <w:keepNext/>
      <w:tabs>
        <w:tab w:val="num" w:pos="1152"/>
      </w:tabs>
      <w:ind w:left="1152" w:hanging="1152"/>
      <w:jc w:val="both"/>
      <w:outlineLvl w:val="5"/>
    </w:pPr>
    <w:rPr>
      <w:rFonts w:ascii="Garamond" w:hAnsi="Garamond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EF1D4A"/>
    <w:rPr>
      <w:rFonts w:ascii="Symbol" w:hAnsi="Symbol"/>
    </w:rPr>
  </w:style>
  <w:style w:type="character" w:customStyle="1" w:styleId="WW8Num3z0">
    <w:name w:val="WW8Num3z0"/>
    <w:rsid w:val="00EF1D4A"/>
    <w:rPr>
      <w:rFonts w:ascii="Wingdings" w:hAnsi="Wingdings"/>
    </w:rPr>
  </w:style>
  <w:style w:type="character" w:customStyle="1" w:styleId="WW8Num4z0">
    <w:name w:val="WW8Num4z0"/>
    <w:rsid w:val="00EF1D4A"/>
    <w:rPr>
      <w:rFonts w:ascii="Wingdings" w:hAnsi="Wingdings"/>
    </w:rPr>
  </w:style>
  <w:style w:type="character" w:customStyle="1" w:styleId="WW8Num5z0">
    <w:name w:val="WW8Num5z0"/>
    <w:rsid w:val="00EF1D4A"/>
    <w:rPr>
      <w:rFonts w:ascii="Symbol" w:hAnsi="Symbol"/>
    </w:rPr>
  </w:style>
  <w:style w:type="character" w:customStyle="1" w:styleId="WW8Num6z0">
    <w:name w:val="WW8Num6z0"/>
    <w:rsid w:val="00EF1D4A"/>
    <w:rPr>
      <w:rFonts w:ascii="Wingdings" w:hAnsi="Wingdings"/>
      <w:sz w:val="16"/>
    </w:rPr>
  </w:style>
  <w:style w:type="character" w:customStyle="1" w:styleId="WW8Num7z0">
    <w:name w:val="WW8Num7z0"/>
    <w:rsid w:val="00EF1D4A"/>
    <w:rPr>
      <w:rFonts w:ascii="Wingdings" w:hAnsi="Wingdings"/>
    </w:rPr>
  </w:style>
  <w:style w:type="character" w:customStyle="1" w:styleId="WW8Num8z0">
    <w:name w:val="WW8Num8z0"/>
    <w:rsid w:val="00EF1D4A"/>
    <w:rPr>
      <w:rFonts w:ascii="Wingdings" w:hAnsi="Wingdings"/>
    </w:rPr>
  </w:style>
  <w:style w:type="character" w:customStyle="1" w:styleId="WW-DefaultParagraphFont">
    <w:name w:val="WW-Default Paragraph Font"/>
    <w:rsid w:val="00EF1D4A"/>
  </w:style>
  <w:style w:type="character" w:customStyle="1" w:styleId="WW-WW8Num2z0">
    <w:name w:val="WW-WW8Num2z0"/>
    <w:rsid w:val="00EF1D4A"/>
    <w:rPr>
      <w:rFonts w:ascii="Symbol" w:hAnsi="Symbol"/>
    </w:rPr>
  </w:style>
  <w:style w:type="character" w:customStyle="1" w:styleId="WW-WW8Num3z0">
    <w:name w:val="WW-WW8Num3z0"/>
    <w:rsid w:val="00EF1D4A"/>
    <w:rPr>
      <w:rFonts w:ascii="Wingdings" w:hAnsi="Wingdings"/>
    </w:rPr>
  </w:style>
  <w:style w:type="character" w:customStyle="1" w:styleId="WW-WW8Num4z0">
    <w:name w:val="WW-WW8Num4z0"/>
    <w:rsid w:val="00EF1D4A"/>
    <w:rPr>
      <w:rFonts w:ascii="Wingdings" w:hAnsi="Wingdings"/>
    </w:rPr>
  </w:style>
  <w:style w:type="character" w:customStyle="1" w:styleId="WW-WW8Num5z0">
    <w:name w:val="WW-WW8Num5z0"/>
    <w:rsid w:val="00EF1D4A"/>
    <w:rPr>
      <w:rFonts w:ascii="Wingdings" w:hAnsi="Wingdings"/>
    </w:rPr>
  </w:style>
  <w:style w:type="character" w:customStyle="1" w:styleId="WW-WW8Num6z0">
    <w:name w:val="WW-WW8Num6z0"/>
    <w:rsid w:val="00EF1D4A"/>
    <w:rPr>
      <w:rFonts w:ascii="Wingdings" w:hAnsi="Wingdings"/>
      <w:sz w:val="16"/>
    </w:rPr>
  </w:style>
  <w:style w:type="character" w:customStyle="1" w:styleId="WW-WW8Num7z0">
    <w:name w:val="WW-WW8Num7z0"/>
    <w:rsid w:val="00EF1D4A"/>
    <w:rPr>
      <w:rFonts w:ascii="Symbol" w:hAnsi="Symbol"/>
    </w:rPr>
  </w:style>
  <w:style w:type="character" w:customStyle="1" w:styleId="WW-WW8Num8z0">
    <w:name w:val="WW-WW8Num8z0"/>
    <w:rsid w:val="00EF1D4A"/>
    <w:rPr>
      <w:rFonts w:ascii="Wingdings" w:hAnsi="Wingdings"/>
    </w:rPr>
  </w:style>
  <w:style w:type="character" w:customStyle="1" w:styleId="Absatz-Standardschriftart">
    <w:name w:val="Absatz-Standardschriftart"/>
    <w:rsid w:val="00EF1D4A"/>
  </w:style>
  <w:style w:type="character" w:customStyle="1" w:styleId="WW-Absatz-Standardschriftart">
    <w:name w:val="WW-Absatz-Standardschriftart"/>
    <w:rsid w:val="00EF1D4A"/>
  </w:style>
  <w:style w:type="character" w:customStyle="1" w:styleId="WW8Num1z0">
    <w:name w:val="WW8Num1z0"/>
    <w:rsid w:val="00EF1D4A"/>
    <w:rPr>
      <w:rFonts w:ascii="Symbol" w:hAnsi="Symbol"/>
    </w:rPr>
  </w:style>
  <w:style w:type="character" w:customStyle="1" w:styleId="WW8Num1z1">
    <w:name w:val="WW8Num1z1"/>
    <w:rsid w:val="00EF1D4A"/>
    <w:rPr>
      <w:rFonts w:ascii="Courier New" w:hAnsi="Courier New"/>
    </w:rPr>
  </w:style>
  <w:style w:type="character" w:customStyle="1" w:styleId="WW8Num1z2">
    <w:name w:val="WW8Num1z2"/>
    <w:rsid w:val="00EF1D4A"/>
    <w:rPr>
      <w:rFonts w:ascii="Wingdings" w:hAnsi="Wingdings"/>
    </w:rPr>
  </w:style>
  <w:style w:type="character" w:customStyle="1" w:styleId="WW8Num3z1">
    <w:name w:val="WW8Num3z1"/>
    <w:rsid w:val="00EF1D4A"/>
    <w:rPr>
      <w:rFonts w:ascii="Courier New" w:hAnsi="Courier New"/>
    </w:rPr>
  </w:style>
  <w:style w:type="character" w:customStyle="1" w:styleId="WW8Num3z3">
    <w:name w:val="WW8Num3z3"/>
    <w:rsid w:val="00EF1D4A"/>
    <w:rPr>
      <w:rFonts w:ascii="Symbol" w:hAnsi="Symbol"/>
    </w:rPr>
  </w:style>
  <w:style w:type="character" w:customStyle="1" w:styleId="WW8Num4z1">
    <w:name w:val="WW8Num4z1"/>
    <w:rsid w:val="00EF1D4A"/>
    <w:rPr>
      <w:rFonts w:ascii="Courier New" w:hAnsi="Courier New" w:cs="Courier New"/>
    </w:rPr>
  </w:style>
  <w:style w:type="character" w:customStyle="1" w:styleId="WW8Num4z3">
    <w:name w:val="WW8Num4z3"/>
    <w:rsid w:val="00EF1D4A"/>
    <w:rPr>
      <w:rFonts w:ascii="Symbol" w:hAnsi="Symbol"/>
    </w:rPr>
  </w:style>
  <w:style w:type="character" w:customStyle="1" w:styleId="WW8Num5z1">
    <w:name w:val="WW8Num5z1"/>
    <w:rsid w:val="00EF1D4A"/>
    <w:rPr>
      <w:rFonts w:ascii="Courier New" w:hAnsi="Courier New" w:cs="Courier New"/>
    </w:rPr>
  </w:style>
  <w:style w:type="character" w:customStyle="1" w:styleId="WW8Num5z3">
    <w:name w:val="WW8Num5z3"/>
    <w:rsid w:val="00EF1D4A"/>
    <w:rPr>
      <w:rFonts w:ascii="Symbol" w:hAnsi="Symbol"/>
    </w:rPr>
  </w:style>
  <w:style w:type="character" w:customStyle="1" w:styleId="WW8Num6z1">
    <w:name w:val="WW8Num6z1"/>
    <w:rsid w:val="00EF1D4A"/>
    <w:rPr>
      <w:rFonts w:ascii="Courier New" w:hAnsi="Courier New" w:cs="Courier New"/>
    </w:rPr>
  </w:style>
  <w:style w:type="character" w:customStyle="1" w:styleId="WW8Num6z2">
    <w:name w:val="WW8Num6z2"/>
    <w:rsid w:val="00EF1D4A"/>
    <w:rPr>
      <w:rFonts w:ascii="Wingdings" w:hAnsi="Wingdings"/>
    </w:rPr>
  </w:style>
  <w:style w:type="character" w:customStyle="1" w:styleId="WW8Num6z3">
    <w:name w:val="WW8Num6z3"/>
    <w:rsid w:val="00EF1D4A"/>
    <w:rPr>
      <w:rFonts w:ascii="Symbol" w:hAnsi="Symbol"/>
    </w:rPr>
  </w:style>
  <w:style w:type="character" w:customStyle="1" w:styleId="WW8Num7z1">
    <w:name w:val="WW8Num7z1"/>
    <w:rsid w:val="00EF1D4A"/>
    <w:rPr>
      <w:rFonts w:ascii="Courier New" w:hAnsi="Courier New"/>
    </w:rPr>
  </w:style>
  <w:style w:type="character" w:customStyle="1" w:styleId="WW8Num7z2">
    <w:name w:val="WW8Num7z2"/>
    <w:rsid w:val="00EF1D4A"/>
    <w:rPr>
      <w:rFonts w:ascii="Wingdings" w:hAnsi="Wingdings"/>
    </w:rPr>
  </w:style>
  <w:style w:type="character" w:customStyle="1" w:styleId="WW8Num8z1">
    <w:name w:val="WW8Num8z1"/>
    <w:rsid w:val="00EF1D4A"/>
    <w:rPr>
      <w:rFonts w:ascii="Symbol" w:hAnsi="Symbol"/>
    </w:rPr>
  </w:style>
  <w:style w:type="character" w:customStyle="1" w:styleId="WW8Num8z4">
    <w:name w:val="WW8Num8z4"/>
    <w:rsid w:val="00EF1D4A"/>
    <w:rPr>
      <w:rFonts w:ascii="Courier New" w:hAnsi="Courier New" w:cs="Courier New"/>
    </w:rPr>
  </w:style>
  <w:style w:type="character" w:customStyle="1" w:styleId="WW8Num9z0">
    <w:name w:val="WW8Num9z0"/>
    <w:rsid w:val="00EF1D4A"/>
    <w:rPr>
      <w:rFonts w:ascii="Symbol" w:hAnsi="Symbol"/>
    </w:rPr>
  </w:style>
  <w:style w:type="character" w:customStyle="1" w:styleId="WW8Num9z1">
    <w:name w:val="WW8Num9z1"/>
    <w:rsid w:val="00EF1D4A"/>
    <w:rPr>
      <w:rFonts w:ascii="Courier New" w:hAnsi="Courier New"/>
    </w:rPr>
  </w:style>
  <w:style w:type="character" w:customStyle="1" w:styleId="WW8Num9z2">
    <w:name w:val="WW8Num9z2"/>
    <w:rsid w:val="00EF1D4A"/>
    <w:rPr>
      <w:rFonts w:ascii="Wingdings" w:hAnsi="Wingdings"/>
    </w:rPr>
  </w:style>
  <w:style w:type="character" w:customStyle="1" w:styleId="WW8Num10z0">
    <w:name w:val="WW8Num10z0"/>
    <w:rsid w:val="00EF1D4A"/>
    <w:rPr>
      <w:rFonts w:ascii="Wingdings" w:hAnsi="Wingdings"/>
    </w:rPr>
  </w:style>
  <w:style w:type="character" w:customStyle="1" w:styleId="WW8Num10z1">
    <w:name w:val="WW8Num10z1"/>
    <w:rsid w:val="00EF1D4A"/>
    <w:rPr>
      <w:rFonts w:ascii="Courier New" w:hAnsi="Courier New" w:cs="Courier New"/>
    </w:rPr>
  </w:style>
  <w:style w:type="character" w:customStyle="1" w:styleId="WW8Num10z3">
    <w:name w:val="WW8Num10z3"/>
    <w:rsid w:val="00EF1D4A"/>
    <w:rPr>
      <w:rFonts w:ascii="Symbol" w:hAnsi="Symbol"/>
    </w:rPr>
  </w:style>
  <w:style w:type="character" w:customStyle="1" w:styleId="WW8Num11z0">
    <w:name w:val="WW8Num11z0"/>
    <w:rsid w:val="00EF1D4A"/>
    <w:rPr>
      <w:rFonts w:ascii="Wingdings" w:hAnsi="Wingdings"/>
    </w:rPr>
  </w:style>
  <w:style w:type="character" w:customStyle="1" w:styleId="WW8Num11z1">
    <w:name w:val="WW8Num11z1"/>
    <w:rsid w:val="00EF1D4A"/>
    <w:rPr>
      <w:rFonts w:ascii="Courier New" w:hAnsi="Courier New" w:cs="Courier New"/>
    </w:rPr>
  </w:style>
  <w:style w:type="character" w:customStyle="1" w:styleId="WW8Num11z3">
    <w:name w:val="WW8Num11z3"/>
    <w:rsid w:val="00EF1D4A"/>
    <w:rPr>
      <w:rFonts w:ascii="Symbol" w:hAnsi="Symbol"/>
    </w:rPr>
  </w:style>
  <w:style w:type="character" w:customStyle="1" w:styleId="WW8Num12z0">
    <w:name w:val="WW8Num12z0"/>
    <w:rsid w:val="00EF1D4A"/>
    <w:rPr>
      <w:rFonts w:ascii="Symbol" w:hAnsi="Symbol"/>
    </w:rPr>
  </w:style>
  <w:style w:type="character" w:customStyle="1" w:styleId="WW8Num12z1">
    <w:name w:val="WW8Num12z1"/>
    <w:rsid w:val="00EF1D4A"/>
    <w:rPr>
      <w:rFonts w:ascii="Courier New" w:hAnsi="Courier New"/>
    </w:rPr>
  </w:style>
  <w:style w:type="character" w:customStyle="1" w:styleId="WW8Num12z2">
    <w:name w:val="WW8Num12z2"/>
    <w:rsid w:val="00EF1D4A"/>
    <w:rPr>
      <w:rFonts w:ascii="Wingdings" w:hAnsi="Wingdings"/>
    </w:rPr>
  </w:style>
  <w:style w:type="character" w:customStyle="1" w:styleId="WW8Num13z0">
    <w:name w:val="WW8Num13z0"/>
    <w:rsid w:val="00EF1D4A"/>
    <w:rPr>
      <w:rFonts w:ascii="Wingdings" w:hAnsi="Wingdings"/>
    </w:rPr>
  </w:style>
  <w:style w:type="character" w:customStyle="1" w:styleId="WW8Num13z1">
    <w:name w:val="WW8Num13z1"/>
    <w:rsid w:val="00EF1D4A"/>
    <w:rPr>
      <w:rFonts w:ascii="Courier New" w:hAnsi="Courier New"/>
    </w:rPr>
  </w:style>
  <w:style w:type="character" w:customStyle="1" w:styleId="WW8Num13z3">
    <w:name w:val="WW8Num13z3"/>
    <w:rsid w:val="00EF1D4A"/>
    <w:rPr>
      <w:rFonts w:ascii="Symbol" w:hAnsi="Symbol"/>
    </w:rPr>
  </w:style>
  <w:style w:type="character" w:customStyle="1" w:styleId="WW8Num14z0">
    <w:name w:val="WW8Num14z0"/>
    <w:rsid w:val="00EF1D4A"/>
    <w:rPr>
      <w:rFonts w:ascii="Symbol" w:hAnsi="Symbol"/>
      <w:sz w:val="24"/>
    </w:rPr>
  </w:style>
  <w:style w:type="character" w:customStyle="1" w:styleId="WW8Num14z1">
    <w:name w:val="WW8Num14z1"/>
    <w:rsid w:val="00EF1D4A"/>
    <w:rPr>
      <w:rFonts w:ascii="Courier New" w:hAnsi="Courier New" w:cs="Courier New"/>
    </w:rPr>
  </w:style>
  <w:style w:type="character" w:customStyle="1" w:styleId="WW8Num14z2">
    <w:name w:val="WW8Num14z2"/>
    <w:rsid w:val="00EF1D4A"/>
    <w:rPr>
      <w:rFonts w:ascii="Wingdings" w:hAnsi="Wingdings"/>
    </w:rPr>
  </w:style>
  <w:style w:type="character" w:customStyle="1" w:styleId="WW8Num14z3">
    <w:name w:val="WW8Num14z3"/>
    <w:rsid w:val="00EF1D4A"/>
    <w:rPr>
      <w:rFonts w:ascii="Symbol" w:hAnsi="Symbol"/>
    </w:rPr>
  </w:style>
  <w:style w:type="character" w:customStyle="1" w:styleId="WW8Num15z0">
    <w:name w:val="WW8Num15z0"/>
    <w:rsid w:val="00EF1D4A"/>
    <w:rPr>
      <w:rFonts w:ascii="Wingdings" w:hAnsi="Wingdings"/>
    </w:rPr>
  </w:style>
  <w:style w:type="character" w:customStyle="1" w:styleId="WW8Num15z1">
    <w:name w:val="WW8Num15z1"/>
    <w:rsid w:val="00EF1D4A"/>
    <w:rPr>
      <w:rFonts w:ascii="Courier New" w:hAnsi="Courier New" w:cs="Courier New"/>
    </w:rPr>
  </w:style>
  <w:style w:type="character" w:customStyle="1" w:styleId="WW8Num15z3">
    <w:name w:val="WW8Num15z3"/>
    <w:rsid w:val="00EF1D4A"/>
    <w:rPr>
      <w:rFonts w:ascii="Symbol" w:hAnsi="Symbol"/>
    </w:rPr>
  </w:style>
  <w:style w:type="character" w:customStyle="1" w:styleId="WW-DefaultParagraphFont1">
    <w:name w:val="WW-Default Paragraph Font1"/>
    <w:rsid w:val="00EF1D4A"/>
  </w:style>
  <w:style w:type="character" w:styleId="Hyperlink">
    <w:name w:val="Hyperlink"/>
    <w:basedOn w:val="WW-DefaultParagraphFont1"/>
    <w:rsid w:val="00EF1D4A"/>
    <w:rPr>
      <w:color w:val="0000EE"/>
      <w:u w:val="single"/>
    </w:rPr>
  </w:style>
  <w:style w:type="character" w:styleId="FollowedHyperlink">
    <w:name w:val="FollowedHyperlink"/>
    <w:basedOn w:val="WW-DefaultParagraphFont1"/>
    <w:rsid w:val="00EF1D4A"/>
    <w:rPr>
      <w:color w:val="800080"/>
      <w:u w:val="single"/>
    </w:rPr>
  </w:style>
  <w:style w:type="paragraph" w:styleId="BodyText">
    <w:name w:val="Body Text"/>
    <w:basedOn w:val="Normal"/>
    <w:rsid w:val="00EF1D4A"/>
    <w:pPr>
      <w:spacing w:after="120"/>
    </w:pPr>
  </w:style>
  <w:style w:type="paragraph" w:styleId="List">
    <w:name w:val="List"/>
    <w:basedOn w:val="BodyText"/>
    <w:rsid w:val="00EF1D4A"/>
    <w:rPr>
      <w:rFonts w:cs="Tahoma"/>
    </w:rPr>
  </w:style>
  <w:style w:type="paragraph" w:customStyle="1" w:styleId="Caption1">
    <w:name w:val="Caption1"/>
    <w:basedOn w:val="Normal"/>
    <w:rsid w:val="00EF1D4A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rsid w:val="00EF1D4A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rsid w:val="00EF1D4A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Heading">
    <w:name w:val="WW-Heading"/>
    <w:basedOn w:val="Normal"/>
    <w:next w:val="BodyText"/>
    <w:rsid w:val="00EF1D4A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WW-Caption">
    <w:name w:val="WW-Caption"/>
    <w:basedOn w:val="Normal"/>
    <w:rsid w:val="00EF1D4A"/>
    <w:pPr>
      <w:suppressLineNumbers/>
      <w:spacing w:before="120" w:after="120"/>
    </w:pPr>
    <w:rPr>
      <w:rFonts w:cs="Tahoma"/>
      <w:i/>
      <w:iCs/>
    </w:rPr>
  </w:style>
  <w:style w:type="paragraph" w:customStyle="1" w:styleId="WW-Index">
    <w:name w:val="WW-Index"/>
    <w:basedOn w:val="Normal"/>
    <w:rsid w:val="00EF1D4A"/>
    <w:pPr>
      <w:suppressLineNumbers/>
    </w:pPr>
    <w:rPr>
      <w:rFonts w:cs="Tahoma"/>
    </w:rPr>
  </w:style>
  <w:style w:type="paragraph" w:customStyle="1" w:styleId="WW-PlainText">
    <w:name w:val="WW-Plain Text"/>
    <w:basedOn w:val="Normal"/>
    <w:rsid w:val="00EF1D4A"/>
    <w:rPr>
      <w:rFonts w:ascii="Courier New" w:hAnsi="Courier New" w:cs="Courier New"/>
      <w:sz w:val="20"/>
      <w:szCs w:val="20"/>
    </w:rPr>
  </w:style>
  <w:style w:type="paragraph" w:customStyle="1" w:styleId="WW-BodyTextIndent2">
    <w:name w:val="WW-Body Text Indent 2"/>
    <w:basedOn w:val="Normal"/>
    <w:rsid w:val="00EF1D4A"/>
    <w:pPr>
      <w:ind w:left="3600" w:firstLine="720"/>
      <w:jc w:val="both"/>
    </w:pPr>
    <w:rPr>
      <w:rFonts w:ascii="Garamond" w:hAnsi="Garamond"/>
      <w:b/>
      <w:sz w:val="28"/>
      <w:szCs w:val="20"/>
    </w:rPr>
  </w:style>
  <w:style w:type="paragraph" w:styleId="Title">
    <w:name w:val="Title"/>
    <w:basedOn w:val="Normal"/>
    <w:next w:val="Subtitle"/>
    <w:qFormat/>
    <w:rsid w:val="00EF1D4A"/>
    <w:pPr>
      <w:jc w:val="center"/>
    </w:pPr>
    <w:rPr>
      <w:sz w:val="32"/>
    </w:rPr>
  </w:style>
  <w:style w:type="paragraph" w:styleId="Subtitle">
    <w:name w:val="Subtitle"/>
    <w:basedOn w:val="WW-Heading"/>
    <w:next w:val="BodyText"/>
    <w:qFormat/>
    <w:rsid w:val="00EF1D4A"/>
    <w:pPr>
      <w:jc w:val="center"/>
    </w:pPr>
    <w:rPr>
      <w:i/>
      <w:iCs/>
    </w:rPr>
  </w:style>
  <w:style w:type="paragraph" w:styleId="BodyTextIndent">
    <w:name w:val="Body Text Indent"/>
    <w:basedOn w:val="Normal"/>
    <w:rsid w:val="00EF1D4A"/>
    <w:pPr>
      <w:tabs>
        <w:tab w:val="left" w:pos="11880"/>
      </w:tabs>
      <w:ind w:left="2340"/>
    </w:pPr>
    <w:rPr>
      <w:rFonts w:ascii="Arial" w:hAnsi="Arial" w:cs="Arial"/>
      <w:bCs/>
      <w:sz w:val="22"/>
      <w:szCs w:val="20"/>
    </w:rPr>
  </w:style>
  <w:style w:type="paragraph" w:styleId="PlainText">
    <w:name w:val="Plain Text"/>
    <w:basedOn w:val="Normal"/>
    <w:link w:val="PlainTextChar"/>
    <w:rsid w:val="001C64BC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1C64BC"/>
    <w:rPr>
      <w:rFonts w:ascii="Courier New" w:hAnsi="Courier New" w:cs="Courier New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SUDHIR TYAGI</vt:lpstr>
    </vt:vector>
  </TitlesOfParts>
  <Company>&lt;egyptian hak&gt;</Company>
  <LinksUpToDate>false</LinksUpToDate>
  <CharactersWithSpaces>3451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SUDHIR TYAGI</dc:title>
  <dc:creator>GANESHJI5</dc:creator>
  <cp:lastModifiedBy>Windows User</cp:lastModifiedBy>
  <cp:revision>2</cp:revision>
  <cp:lastPrinted>2012-01-11T06:12:00Z</cp:lastPrinted>
  <dcterms:created xsi:type="dcterms:W3CDTF">2014-05-21T07:35:00Z</dcterms:created>
  <dcterms:modified xsi:type="dcterms:W3CDTF">2014-05-21T07:35:00Z</dcterms:modified>
</cp:coreProperties>
</file>