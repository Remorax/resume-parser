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64"/>
      </w:tblGrid>
      <w:tr w:rsidR="0064200F" w:rsidRPr="005A3E9D" w:rsidTr="0064200F">
        <w:tc>
          <w:tcPr>
            <w:tcW w:w="95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00F" w:rsidRPr="005A3E9D" w:rsidRDefault="00BF590A">
            <w:pPr>
              <w:pStyle w:val="Standard"/>
              <w:jc w:val="center"/>
              <w:rPr>
                <w:b/>
                <w:bCs/>
                <w:color w:val="333333"/>
                <w:u w:val="single"/>
              </w:rPr>
            </w:pPr>
            <w:r w:rsidRPr="005A3E9D">
              <w:rPr>
                <w:b/>
                <w:bCs/>
                <w:color w:val="333333"/>
                <w:u w:val="single"/>
              </w:rPr>
              <w:t>CURRICULUM VITAE</w:t>
            </w:r>
          </w:p>
          <w:p w:rsidR="0064200F" w:rsidRPr="005A3E9D" w:rsidRDefault="0064200F">
            <w:pPr>
              <w:pStyle w:val="Standard"/>
              <w:jc w:val="center"/>
              <w:rPr>
                <w:color w:val="333333"/>
                <w:u w:val="single"/>
              </w:rPr>
            </w:pPr>
          </w:p>
        </w:tc>
      </w:tr>
    </w:tbl>
    <w:p w:rsidR="0064200F" w:rsidRPr="005A3E9D" w:rsidRDefault="0064200F">
      <w:pPr>
        <w:pStyle w:val="Standard"/>
        <w:ind w:firstLine="720"/>
        <w:jc w:val="both"/>
        <w:rPr>
          <w:b/>
          <w:bCs/>
        </w:rPr>
      </w:pPr>
    </w:p>
    <w:p w:rsidR="0064200F" w:rsidRPr="005A3E9D" w:rsidRDefault="0064200F">
      <w:pPr>
        <w:pStyle w:val="Standard"/>
        <w:ind w:firstLine="720"/>
        <w:jc w:val="both"/>
        <w:rPr>
          <w:b/>
          <w:bCs/>
        </w:rPr>
      </w:pPr>
    </w:p>
    <w:p w:rsidR="0064200F" w:rsidRPr="005A3E9D" w:rsidRDefault="00113C31" w:rsidP="00113C31">
      <w:pPr>
        <w:pStyle w:val="Standard"/>
        <w:ind w:left="4320" w:hanging="4320"/>
      </w:pPr>
      <w:r w:rsidRPr="005A3E9D">
        <w:rPr>
          <w:b/>
          <w:bCs/>
        </w:rPr>
        <w:t>VISHAL VERMA</w:t>
      </w:r>
      <w:r w:rsidR="00BF590A" w:rsidRPr="005A3E9D">
        <w:rPr>
          <w:b/>
          <w:bCs/>
        </w:rPr>
        <w:t xml:space="preserve">                      </w:t>
      </w:r>
      <w:r w:rsidR="00BF590A" w:rsidRPr="005A3E9D">
        <w:rPr>
          <w:b/>
          <w:bCs/>
        </w:rPr>
        <w:tab/>
        <w:t xml:space="preserve">         </w:t>
      </w:r>
      <w:r w:rsidR="00BF590A" w:rsidRPr="005A3E9D">
        <w:rPr>
          <w:b/>
        </w:rPr>
        <w:t>Email ID: -</w:t>
      </w:r>
      <w:r w:rsidR="009B4DE3" w:rsidRPr="005A3E9D">
        <w:t xml:space="preserve"> verma.vishal560</w:t>
      </w:r>
      <w:r w:rsidR="00BF590A" w:rsidRPr="005A3E9D">
        <w:t xml:space="preserve">@gmail.com              </w:t>
      </w:r>
    </w:p>
    <w:p w:rsidR="0064200F" w:rsidRPr="005A3E9D" w:rsidRDefault="00BF590A" w:rsidP="009B4DE3">
      <w:pPr>
        <w:pStyle w:val="Standard"/>
        <w:ind w:left="4320" w:hanging="4320"/>
      </w:pPr>
      <w:r w:rsidRPr="005A3E9D">
        <w:rPr>
          <w:b/>
          <w:bCs/>
        </w:rPr>
        <w:t xml:space="preserve">                                                                                 </w:t>
      </w:r>
      <w:r w:rsidR="009B4DE3" w:rsidRPr="005A3E9D">
        <w:rPr>
          <w:b/>
        </w:rPr>
        <w:t xml:space="preserve">Contact </w:t>
      </w:r>
      <w:r w:rsidRPr="005A3E9D">
        <w:rPr>
          <w:b/>
        </w:rPr>
        <w:t xml:space="preserve">No: </w:t>
      </w:r>
      <w:r w:rsidRPr="005A3E9D">
        <w:t xml:space="preserve">+91 </w:t>
      </w:r>
      <w:r w:rsidR="009B4DE3" w:rsidRPr="005A3E9D">
        <w:t>9371722110</w:t>
      </w:r>
      <w:r w:rsidRPr="005A3E9D">
        <w:t xml:space="preserve">    </w:t>
      </w:r>
      <w:r w:rsidRPr="005A3E9D">
        <w:br/>
      </w:r>
    </w:p>
    <w:tbl>
      <w:tblPr>
        <w:tblW w:w="928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5"/>
      </w:tblGrid>
      <w:tr w:rsidR="0064200F" w:rsidRPr="005A3E9D" w:rsidTr="0064200F">
        <w:trPr>
          <w:trHeight w:val="345"/>
        </w:trPr>
        <w:tc>
          <w:tcPr>
            <w:tcW w:w="9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00F" w:rsidRPr="005A3E9D" w:rsidRDefault="00BF590A">
            <w:pPr>
              <w:pStyle w:val="Standard"/>
              <w:jc w:val="both"/>
              <w:rPr>
                <w:b/>
              </w:rPr>
            </w:pPr>
            <w:r w:rsidRPr="005A3E9D">
              <w:rPr>
                <w:b/>
              </w:rPr>
              <w:t>Objective</w:t>
            </w:r>
            <w:r w:rsidR="002468EE" w:rsidRPr="005A3E9D">
              <w:rPr>
                <w:b/>
              </w:rPr>
              <w:t>s and Skills</w:t>
            </w:r>
            <w:r w:rsidRPr="005A3E9D">
              <w:rPr>
                <w:b/>
              </w:rPr>
              <w:t xml:space="preserve"> : -</w:t>
            </w:r>
          </w:p>
        </w:tc>
      </w:tr>
    </w:tbl>
    <w:p w:rsidR="0064200F" w:rsidRPr="005A3E9D" w:rsidRDefault="00BF590A">
      <w:pPr>
        <w:pStyle w:val="Standard"/>
        <w:widowControl/>
        <w:spacing w:line="276" w:lineRule="auto"/>
        <w:jc w:val="both"/>
      </w:pPr>
      <w:r w:rsidRPr="005A3E9D">
        <w:t>Seeking an environment to obtain a position where I can apply my learning, skills and experience in a challenging and progressive organization that allows future advancement with the firm.</w:t>
      </w:r>
    </w:p>
    <w:p w:rsidR="002468EE" w:rsidRPr="005A3E9D" w:rsidRDefault="002468EE" w:rsidP="00F53B5C">
      <w:pPr>
        <w:widowControl/>
        <w:numPr>
          <w:ilvl w:val="0"/>
          <w:numId w:val="33"/>
        </w:numPr>
        <w:autoSpaceDN/>
        <w:spacing w:before="100" w:after="100" w:line="270" w:lineRule="atLeas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5A3E9D">
        <w:rPr>
          <w:rFonts w:ascii="Times New Roman" w:hAnsi="Times New Roman" w:cs="Times New Roman"/>
          <w:sz w:val="24"/>
          <w:szCs w:val="24"/>
          <w:lang w:val="en-US"/>
        </w:rPr>
        <w:t>Exceptionally good communication skills both verbally and written with the great </w:t>
      </w:r>
      <w:r w:rsidR="00F53B5C" w:rsidRPr="005A3E9D">
        <w:rPr>
          <w:rFonts w:ascii="Times New Roman" w:hAnsi="Times New Roman" w:cs="Times New Roman"/>
          <w:sz w:val="24"/>
          <w:szCs w:val="24"/>
          <w:lang w:val="en-US"/>
        </w:rPr>
        <w:t xml:space="preserve">organizational </w:t>
      </w:r>
      <w:r w:rsidRPr="005A3E9D">
        <w:rPr>
          <w:rFonts w:ascii="Times New Roman" w:hAnsi="Times New Roman" w:cs="Times New Roman"/>
          <w:sz w:val="24"/>
          <w:szCs w:val="24"/>
          <w:lang w:val="en-US"/>
        </w:rPr>
        <w:t>and management skills.</w:t>
      </w:r>
    </w:p>
    <w:p w:rsidR="002468EE" w:rsidRPr="005A3E9D" w:rsidRDefault="002468EE" w:rsidP="002468EE">
      <w:pPr>
        <w:widowControl/>
        <w:numPr>
          <w:ilvl w:val="0"/>
          <w:numId w:val="33"/>
        </w:numPr>
        <w:autoSpaceDN/>
        <w:spacing w:before="100" w:after="100" w:line="270" w:lineRule="atLeas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5A3E9D">
        <w:rPr>
          <w:rFonts w:ascii="Times New Roman" w:hAnsi="Times New Roman" w:cs="Times New Roman"/>
          <w:sz w:val="24"/>
          <w:szCs w:val="24"/>
          <w:lang w:val="en-US"/>
        </w:rPr>
        <w:t>Excellent knowledge of marketing strategies and current market.</w:t>
      </w:r>
    </w:p>
    <w:p w:rsidR="002468EE" w:rsidRPr="005A3E9D" w:rsidRDefault="002468EE" w:rsidP="002468EE">
      <w:pPr>
        <w:widowControl/>
        <w:numPr>
          <w:ilvl w:val="0"/>
          <w:numId w:val="33"/>
        </w:numPr>
        <w:autoSpaceDN/>
        <w:spacing w:before="100" w:after="100" w:line="270" w:lineRule="atLeas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5A3E9D">
        <w:rPr>
          <w:rFonts w:ascii="Times New Roman" w:hAnsi="Times New Roman" w:cs="Times New Roman"/>
          <w:sz w:val="24"/>
          <w:szCs w:val="24"/>
          <w:lang w:val="en-US"/>
        </w:rPr>
        <w:t>Very energetic, organized and have well public relationship knowledge.</w:t>
      </w:r>
    </w:p>
    <w:p w:rsidR="002468EE" w:rsidRPr="005A3E9D" w:rsidRDefault="002468EE" w:rsidP="002468EE">
      <w:pPr>
        <w:widowControl/>
        <w:numPr>
          <w:ilvl w:val="0"/>
          <w:numId w:val="33"/>
        </w:numPr>
        <w:autoSpaceDN/>
        <w:spacing w:before="100" w:after="100" w:line="270" w:lineRule="atLeas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5A3E9D">
        <w:rPr>
          <w:rFonts w:ascii="Times New Roman" w:hAnsi="Times New Roman" w:cs="Times New Roman"/>
          <w:sz w:val="24"/>
          <w:szCs w:val="24"/>
          <w:lang w:val="en-US"/>
        </w:rPr>
        <w:t>Great ability to deal with the clients queries, problems and escalations.</w:t>
      </w:r>
    </w:p>
    <w:p w:rsidR="002468EE" w:rsidRPr="005A3E9D" w:rsidRDefault="002468EE" w:rsidP="002468EE">
      <w:pPr>
        <w:widowControl/>
        <w:numPr>
          <w:ilvl w:val="0"/>
          <w:numId w:val="33"/>
        </w:numPr>
        <w:autoSpaceDN/>
        <w:spacing w:before="100" w:after="100" w:line="270" w:lineRule="atLeas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5A3E9D">
        <w:rPr>
          <w:rFonts w:ascii="Times New Roman" w:hAnsi="Times New Roman" w:cs="Times New Roman"/>
          <w:sz w:val="24"/>
          <w:szCs w:val="24"/>
          <w:lang w:val="en-US"/>
        </w:rPr>
        <w:t>Strong r</w:t>
      </w:r>
      <w:r w:rsidR="00660EE5">
        <w:rPr>
          <w:rFonts w:ascii="Times New Roman" w:hAnsi="Times New Roman" w:cs="Times New Roman"/>
          <w:sz w:val="24"/>
          <w:szCs w:val="24"/>
          <w:lang w:val="en-US"/>
        </w:rPr>
        <w:t>esolving power with the leader</w:t>
      </w:r>
      <w:r w:rsidRPr="005A3E9D">
        <w:rPr>
          <w:rFonts w:ascii="Times New Roman" w:hAnsi="Times New Roman" w:cs="Times New Roman"/>
          <w:sz w:val="24"/>
          <w:szCs w:val="24"/>
          <w:lang w:val="en-US"/>
        </w:rPr>
        <w:t>ship and team player qualities.</w:t>
      </w:r>
    </w:p>
    <w:p w:rsidR="002468EE" w:rsidRPr="00371BE3" w:rsidRDefault="002468EE" w:rsidP="002468EE">
      <w:pPr>
        <w:widowControl/>
        <w:numPr>
          <w:ilvl w:val="0"/>
          <w:numId w:val="33"/>
        </w:numPr>
        <w:autoSpaceDN/>
        <w:spacing w:before="100" w:after="10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5A3E9D">
        <w:rPr>
          <w:rFonts w:ascii="Times New Roman" w:hAnsi="Times New Roman" w:cs="Times New Roman"/>
          <w:sz w:val="24"/>
          <w:szCs w:val="24"/>
          <w:lang w:val="en-US"/>
        </w:rPr>
        <w:t>Experienced in preparing attractive presentations</w:t>
      </w:r>
      <w:r w:rsidRPr="005A3E9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371BE3" w:rsidRPr="005A3E9D" w:rsidRDefault="00371BE3" w:rsidP="00371BE3">
      <w:pPr>
        <w:widowControl/>
        <w:autoSpaceDN/>
        <w:spacing w:before="100" w:after="100"/>
        <w:ind w:left="72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64200F" w:rsidRPr="005A3E9D" w:rsidRDefault="0064200F">
      <w:pPr>
        <w:pStyle w:val="Standard"/>
        <w:widowControl/>
        <w:jc w:val="both"/>
      </w:pPr>
    </w:p>
    <w:tbl>
      <w:tblPr>
        <w:tblW w:w="940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5"/>
      </w:tblGrid>
      <w:tr w:rsidR="0064200F" w:rsidRPr="005A3E9D" w:rsidTr="0064200F">
        <w:trPr>
          <w:trHeight w:val="345"/>
        </w:trPr>
        <w:tc>
          <w:tcPr>
            <w:tcW w:w="940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00F" w:rsidRPr="005A3E9D" w:rsidRDefault="00BF590A">
            <w:pPr>
              <w:pStyle w:val="Standard"/>
              <w:jc w:val="both"/>
              <w:rPr>
                <w:b/>
              </w:rPr>
            </w:pPr>
            <w:r w:rsidRPr="005A3E9D">
              <w:rPr>
                <w:b/>
              </w:rPr>
              <w:t>Academic Profile : -</w:t>
            </w:r>
          </w:p>
        </w:tc>
      </w:tr>
    </w:tbl>
    <w:p w:rsidR="0064200F" w:rsidRPr="005A3E9D" w:rsidRDefault="003E42A3">
      <w:pPr>
        <w:pStyle w:val="ListParagraph"/>
        <w:numPr>
          <w:ilvl w:val="0"/>
          <w:numId w:val="24"/>
        </w:numPr>
        <w:spacing w:before="100" w:after="100"/>
      </w:pPr>
      <w:r w:rsidRPr="005A3E9D">
        <w:t>B.com (Ac</w:t>
      </w:r>
      <w:r w:rsidR="00B840AD">
        <w:t xml:space="preserve">counts. </w:t>
      </w:r>
      <w:proofErr w:type="spellStart"/>
      <w:r w:rsidRPr="005A3E9D">
        <w:t>Hons</w:t>
      </w:r>
      <w:proofErr w:type="spellEnd"/>
      <w:r w:rsidRPr="005A3E9D">
        <w:t xml:space="preserve">.) </w:t>
      </w:r>
      <w:proofErr w:type="gramStart"/>
      <w:r w:rsidR="00D41B53">
        <w:t xml:space="preserve">from </w:t>
      </w:r>
      <w:r w:rsidR="00BF590A" w:rsidRPr="005A3E9D">
        <w:t xml:space="preserve"> </w:t>
      </w:r>
      <w:r w:rsidRPr="005A3E9D">
        <w:rPr>
          <w:b/>
        </w:rPr>
        <w:t>Patna</w:t>
      </w:r>
      <w:proofErr w:type="gramEnd"/>
      <w:r w:rsidR="00BF590A" w:rsidRPr="005A3E9D">
        <w:rPr>
          <w:b/>
        </w:rPr>
        <w:t xml:space="preserve"> University</w:t>
      </w:r>
      <w:r w:rsidRPr="005A3E9D">
        <w:t xml:space="preserve"> and completed with</w:t>
      </w:r>
      <w:r w:rsidR="00BF590A" w:rsidRPr="005A3E9D">
        <w:t xml:space="preserve"> ‘</w:t>
      </w:r>
      <w:r w:rsidRPr="005A3E9D">
        <w:rPr>
          <w:b/>
        </w:rPr>
        <w:t xml:space="preserve">Second </w:t>
      </w:r>
      <w:r w:rsidRPr="005A3E9D">
        <w:rPr>
          <w:b/>
        </w:rPr>
        <w:tab/>
      </w:r>
      <w:r w:rsidR="00BF590A" w:rsidRPr="005A3E9D">
        <w:rPr>
          <w:b/>
        </w:rPr>
        <w:t xml:space="preserve"> Class’</w:t>
      </w:r>
      <w:r w:rsidRPr="005A3E9D">
        <w:rPr>
          <w:b/>
        </w:rPr>
        <w:t xml:space="preserve"> </w:t>
      </w:r>
      <w:r w:rsidRPr="005A3E9D">
        <w:t xml:space="preserve">in the year </w:t>
      </w:r>
      <w:r w:rsidRPr="005A3E9D">
        <w:rPr>
          <w:b/>
        </w:rPr>
        <w:t>2009</w:t>
      </w:r>
      <w:r w:rsidR="00BF590A" w:rsidRPr="005A3E9D">
        <w:rPr>
          <w:b/>
        </w:rPr>
        <w:t>.</w:t>
      </w:r>
    </w:p>
    <w:p w:rsidR="00813351" w:rsidRPr="00813351" w:rsidRDefault="003E42A3" w:rsidP="003E42A3">
      <w:pPr>
        <w:pStyle w:val="ListParagraph"/>
        <w:numPr>
          <w:ilvl w:val="0"/>
          <w:numId w:val="11"/>
        </w:numPr>
        <w:spacing w:before="100" w:after="100"/>
        <w:rPr>
          <w:b/>
          <w:bCs/>
        </w:rPr>
      </w:pPr>
      <w:r w:rsidRPr="005A3E9D">
        <w:t xml:space="preserve">I.Com from </w:t>
      </w:r>
      <w:r w:rsidRPr="005A3E9D">
        <w:rPr>
          <w:b/>
        </w:rPr>
        <w:t>Bihar Intermediate Education Council</w:t>
      </w:r>
      <w:r w:rsidR="00BF590A" w:rsidRPr="005A3E9D">
        <w:t xml:space="preserve">, Patna and </w:t>
      </w:r>
      <w:r w:rsidRPr="005A3E9D">
        <w:t xml:space="preserve">completed with </w:t>
      </w:r>
      <w:r w:rsidRPr="005A3E9D">
        <w:tab/>
        <w:t>‘</w:t>
      </w:r>
      <w:r w:rsidRPr="005A3E9D">
        <w:rPr>
          <w:b/>
        </w:rPr>
        <w:t xml:space="preserve">Second Class’ </w:t>
      </w:r>
      <w:r w:rsidRPr="005A3E9D">
        <w:t xml:space="preserve">in the year </w:t>
      </w:r>
      <w:r w:rsidRPr="005A3E9D">
        <w:rPr>
          <w:b/>
        </w:rPr>
        <w:t>2005.</w:t>
      </w:r>
    </w:p>
    <w:p w:rsidR="00D41B53" w:rsidRPr="00813351" w:rsidRDefault="00813351" w:rsidP="00D41B53">
      <w:pPr>
        <w:pStyle w:val="ListParagraph"/>
        <w:numPr>
          <w:ilvl w:val="0"/>
          <w:numId w:val="11"/>
        </w:numPr>
        <w:spacing w:before="100" w:after="100"/>
        <w:rPr>
          <w:b/>
          <w:bCs/>
        </w:rPr>
      </w:pPr>
      <w:r>
        <w:t>Matriculation (10</w:t>
      </w:r>
      <w:r w:rsidRPr="00813351">
        <w:rPr>
          <w:vertAlign w:val="superscript"/>
        </w:rPr>
        <w:t>th</w:t>
      </w:r>
      <w:r>
        <w:t xml:space="preserve">) from </w:t>
      </w:r>
      <w:r w:rsidRPr="00813351">
        <w:rPr>
          <w:b/>
        </w:rPr>
        <w:t>Bihar</w:t>
      </w:r>
      <w:r>
        <w:t xml:space="preserve"> </w:t>
      </w:r>
      <w:r>
        <w:rPr>
          <w:b/>
        </w:rPr>
        <w:t>School Examination Board</w:t>
      </w:r>
      <w:r>
        <w:t xml:space="preserve"> and completed with</w:t>
      </w:r>
      <w:r>
        <w:br/>
        <w:t xml:space="preserve"> </w:t>
      </w:r>
      <w:r>
        <w:tab/>
      </w:r>
      <w:r w:rsidR="00D41B53" w:rsidRPr="005A3E9D">
        <w:t>‘</w:t>
      </w:r>
      <w:r w:rsidR="00D41B53" w:rsidRPr="005A3E9D">
        <w:rPr>
          <w:b/>
        </w:rPr>
        <w:t xml:space="preserve">Second Class’ </w:t>
      </w:r>
      <w:r w:rsidR="00D41B53" w:rsidRPr="005A3E9D">
        <w:t xml:space="preserve">in the year </w:t>
      </w:r>
      <w:r w:rsidR="00D41B53" w:rsidRPr="005A3E9D">
        <w:rPr>
          <w:b/>
        </w:rPr>
        <w:t>200</w:t>
      </w:r>
      <w:r w:rsidR="00D41B53">
        <w:rPr>
          <w:b/>
        </w:rPr>
        <w:t>3</w:t>
      </w:r>
      <w:r w:rsidR="00D41B53" w:rsidRPr="005A3E9D">
        <w:rPr>
          <w:b/>
        </w:rPr>
        <w:t>.</w:t>
      </w:r>
    </w:p>
    <w:p w:rsidR="00371BE3" w:rsidRPr="005A3E9D" w:rsidRDefault="00371BE3" w:rsidP="00371BE3">
      <w:pPr>
        <w:pStyle w:val="ListParagraph"/>
        <w:spacing w:before="100" w:after="100"/>
        <w:rPr>
          <w:b/>
          <w:bCs/>
        </w:rPr>
      </w:pPr>
    </w:p>
    <w:tbl>
      <w:tblPr>
        <w:tblW w:w="924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0"/>
      </w:tblGrid>
      <w:tr w:rsidR="0064200F" w:rsidRPr="005A3E9D" w:rsidTr="0064200F">
        <w:trPr>
          <w:trHeight w:val="540"/>
        </w:trPr>
        <w:tc>
          <w:tcPr>
            <w:tcW w:w="924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00F" w:rsidRPr="005A3E9D" w:rsidRDefault="00BF590A">
            <w:pPr>
              <w:pStyle w:val="Standard"/>
              <w:jc w:val="both"/>
              <w:rPr>
                <w:b/>
              </w:rPr>
            </w:pPr>
            <w:r w:rsidRPr="005A3E9D">
              <w:rPr>
                <w:b/>
              </w:rPr>
              <w:t>Work Experience</w:t>
            </w:r>
            <w:r w:rsidR="00667FDA">
              <w:rPr>
                <w:b/>
              </w:rPr>
              <w:t>s</w:t>
            </w:r>
            <w:r w:rsidRPr="005A3E9D">
              <w:rPr>
                <w:b/>
              </w:rPr>
              <w:t>:-</w:t>
            </w:r>
          </w:p>
        </w:tc>
      </w:tr>
    </w:tbl>
    <w:p w:rsidR="0064200F" w:rsidRPr="005A3E9D" w:rsidRDefault="0064200F">
      <w:pPr>
        <w:pStyle w:val="Standard"/>
        <w:tabs>
          <w:tab w:val="left" w:pos="0"/>
          <w:tab w:val="left" w:pos="270"/>
        </w:tabs>
        <w:spacing w:before="100" w:after="100"/>
        <w:jc w:val="both"/>
        <w:rPr>
          <w:b/>
          <w:bCs/>
        </w:rPr>
      </w:pPr>
    </w:p>
    <w:tbl>
      <w:tblPr>
        <w:tblW w:w="924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0"/>
      </w:tblGrid>
      <w:tr w:rsidR="0064200F" w:rsidRPr="005A3E9D" w:rsidTr="0064200F">
        <w:trPr>
          <w:trHeight w:val="540"/>
        </w:trPr>
        <w:tc>
          <w:tcPr>
            <w:tcW w:w="924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00F" w:rsidRPr="005A3E9D" w:rsidRDefault="00ED0EF3">
            <w:pPr>
              <w:pStyle w:val="Standard"/>
              <w:jc w:val="both"/>
              <w:rPr>
                <w:b/>
              </w:rPr>
            </w:pPr>
            <w:r w:rsidRPr="005A3E9D">
              <w:rPr>
                <w:b/>
              </w:rPr>
              <w:t>Kotak Mahindra Bank</w:t>
            </w:r>
          </w:p>
        </w:tc>
      </w:tr>
    </w:tbl>
    <w:p w:rsidR="0064200F" w:rsidRPr="005A3E9D" w:rsidRDefault="0064200F">
      <w:pPr>
        <w:pStyle w:val="Standard"/>
        <w:tabs>
          <w:tab w:val="left" w:pos="0"/>
          <w:tab w:val="left" w:pos="270"/>
        </w:tabs>
        <w:ind w:right="-1800"/>
        <w:jc w:val="both"/>
        <w:rPr>
          <w:b/>
        </w:rPr>
      </w:pPr>
    </w:p>
    <w:p w:rsidR="00371BE3" w:rsidRPr="005A3E9D" w:rsidRDefault="00BF590A" w:rsidP="00371BE3">
      <w:pPr>
        <w:pStyle w:val="Standard"/>
        <w:widowControl/>
        <w:numPr>
          <w:ilvl w:val="0"/>
          <w:numId w:val="25"/>
        </w:numPr>
        <w:tabs>
          <w:tab w:val="left" w:pos="450"/>
          <w:tab w:val="left" w:pos="720"/>
        </w:tabs>
        <w:spacing w:line="360" w:lineRule="auto"/>
        <w:ind w:left="450" w:right="-1800" w:hanging="90"/>
      </w:pPr>
      <w:r w:rsidRPr="005A3E9D">
        <w:t xml:space="preserve">Designation: - </w:t>
      </w:r>
      <w:r w:rsidR="00ED0EF3" w:rsidRPr="005A3E9D">
        <w:t>Assistant M</w:t>
      </w:r>
      <w:r w:rsidR="00667FDA">
        <w:t>a</w:t>
      </w:r>
      <w:r w:rsidR="00ED0EF3" w:rsidRPr="005A3E9D">
        <w:t>nager (at present) from October</w:t>
      </w:r>
      <w:r w:rsidRPr="005A3E9D">
        <w:t xml:space="preserve"> 201</w:t>
      </w:r>
      <w:r w:rsidR="00ED0EF3" w:rsidRPr="005A3E9D">
        <w:t>1</w:t>
      </w:r>
      <w:r w:rsidRPr="005A3E9D">
        <w:t>.</w:t>
      </w:r>
    </w:p>
    <w:p w:rsidR="009E604F" w:rsidRPr="005A3E9D" w:rsidRDefault="009E604F" w:rsidP="009E604F">
      <w:pPr>
        <w:pStyle w:val="Standard"/>
        <w:widowControl/>
        <w:tabs>
          <w:tab w:val="left" w:pos="450"/>
          <w:tab w:val="left" w:pos="720"/>
          <w:tab w:val="left" w:pos="4789"/>
        </w:tabs>
        <w:spacing w:line="276" w:lineRule="auto"/>
        <w:ind w:left="450" w:right="-1800"/>
        <w:jc w:val="both"/>
        <w:rPr>
          <w:b/>
        </w:rPr>
      </w:pPr>
      <w:r w:rsidRPr="005A3E9D">
        <w:rPr>
          <w:b/>
        </w:rPr>
        <w:t>Key Roles &amp; Responsibilities: -</w:t>
      </w:r>
      <w:r w:rsidRPr="005A3E9D">
        <w:rPr>
          <w:b/>
        </w:rPr>
        <w:tab/>
      </w:r>
      <w:r w:rsidRPr="005A3E9D">
        <w:rPr>
          <w:b/>
        </w:rPr>
        <w:br/>
      </w:r>
    </w:p>
    <w:p w:rsidR="009E604F" w:rsidRPr="00D801A3" w:rsidRDefault="009E604F" w:rsidP="009E604F">
      <w:pPr>
        <w:widowControl/>
        <w:numPr>
          <w:ilvl w:val="0"/>
          <w:numId w:val="37"/>
        </w:numPr>
        <w:autoSpaceDN/>
        <w:spacing w:after="0" w:line="240" w:lineRule="auto"/>
        <w:textAlignment w:val="auto"/>
        <w:rPr>
          <w:rFonts w:ascii="Times New Roman" w:hAnsi="Times New Roman" w:cs="Times New Roman"/>
          <w:sz w:val="24"/>
          <w:szCs w:val="24"/>
        </w:rPr>
      </w:pPr>
      <w:r w:rsidRPr="00D801A3">
        <w:rPr>
          <w:rFonts w:ascii="Times New Roman" w:hAnsi="Times New Roman" w:cs="Times New Roman"/>
          <w:sz w:val="24"/>
          <w:szCs w:val="24"/>
        </w:rPr>
        <w:t xml:space="preserve">Responsible for High value Current &amp; Saving Account &amp; Generating Business with the customer. </w:t>
      </w:r>
    </w:p>
    <w:p w:rsidR="009E604F" w:rsidRPr="00D76E63" w:rsidRDefault="009E604F" w:rsidP="00D76E63">
      <w:pPr>
        <w:widowControl/>
        <w:numPr>
          <w:ilvl w:val="0"/>
          <w:numId w:val="37"/>
        </w:numPr>
        <w:autoSpaceDN/>
        <w:spacing w:after="0"/>
        <w:textAlignment w:val="auto"/>
        <w:rPr>
          <w:rFonts w:ascii="Times New Roman" w:hAnsi="Times New Roman" w:cs="Times New Roman"/>
          <w:sz w:val="24"/>
          <w:szCs w:val="24"/>
        </w:rPr>
      </w:pPr>
      <w:r w:rsidRPr="00D76E63">
        <w:rPr>
          <w:rFonts w:ascii="Times New Roman" w:hAnsi="Times New Roman" w:cs="Times New Roman"/>
          <w:sz w:val="24"/>
          <w:szCs w:val="24"/>
        </w:rPr>
        <w:lastRenderedPageBreak/>
        <w:t xml:space="preserve">Responsible for </w:t>
      </w:r>
      <w:r w:rsidR="005E11FA" w:rsidRPr="00D76E63">
        <w:rPr>
          <w:rFonts w:ascii="Times New Roman" w:hAnsi="Times New Roman" w:cs="Times New Roman"/>
          <w:sz w:val="24"/>
          <w:szCs w:val="24"/>
        </w:rPr>
        <w:t>C</w:t>
      </w:r>
      <w:r w:rsidRPr="00D76E63">
        <w:rPr>
          <w:rFonts w:ascii="Times New Roman" w:hAnsi="Times New Roman" w:cs="Times New Roman"/>
          <w:sz w:val="24"/>
          <w:szCs w:val="24"/>
        </w:rPr>
        <w:t xml:space="preserve">ross </w:t>
      </w:r>
      <w:r w:rsidR="005E11FA" w:rsidRPr="00D76E63">
        <w:rPr>
          <w:rFonts w:ascii="Times New Roman" w:hAnsi="Times New Roman" w:cs="Times New Roman"/>
          <w:sz w:val="24"/>
          <w:szCs w:val="24"/>
        </w:rPr>
        <w:t>S</w:t>
      </w:r>
      <w:r w:rsidRPr="00D76E63">
        <w:rPr>
          <w:rFonts w:ascii="Times New Roman" w:hAnsi="Times New Roman" w:cs="Times New Roman"/>
          <w:sz w:val="24"/>
          <w:szCs w:val="24"/>
        </w:rPr>
        <w:t>ale</w:t>
      </w:r>
      <w:r w:rsidR="005E11FA" w:rsidRPr="00D76E63">
        <w:rPr>
          <w:rFonts w:ascii="Times New Roman" w:hAnsi="Times New Roman" w:cs="Times New Roman"/>
          <w:sz w:val="24"/>
          <w:szCs w:val="24"/>
        </w:rPr>
        <w:t>s</w:t>
      </w:r>
      <w:r w:rsidRPr="00D76E63">
        <w:rPr>
          <w:rFonts w:ascii="Times New Roman" w:hAnsi="Times New Roman" w:cs="Times New Roman"/>
          <w:sz w:val="24"/>
          <w:szCs w:val="24"/>
        </w:rPr>
        <w:t xml:space="preserve"> target (Life Insurance, General Insurance, Term Deposits Demat Account)</w:t>
      </w:r>
      <w:r w:rsidR="005E11FA" w:rsidRPr="00D76E63">
        <w:rPr>
          <w:rFonts w:ascii="Times New Roman" w:hAnsi="Times New Roman" w:cs="Times New Roman"/>
          <w:sz w:val="24"/>
          <w:szCs w:val="24"/>
        </w:rPr>
        <w:t xml:space="preserve"> </w:t>
      </w:r>
      <w:r w:rsidRPr="00D76E63">
        <w:rPr>
          <w:rFonts w:ascii="Times New Roman" w:hAnsi="Times New Roman" w:cs="Times New Roman"/>
          <w:sz w:val="24"/>
          <w:szCs w:val="24"/>
        </w:rPr>
        <w:t>etc.</w:t>
      </w:r>
    </w:p>
    <w:p w:rsidR="009E604F" w:rsidRPr="00D76E63" w:rsidRDefault="009E604F" w:rsidP="00D76E63">
      <w:pPr>
        <w:widowControl/>
        <w:numPr>
          <w:ilvl w:val="0"/>
          <w:numId w:val="37"/>
        </w:numPr>
        <w:autoSpaceDN/>
        <w:spacing w:after="0"/>
        <w:textAlignment w:val="auto"/>
        <w:rPr>
          <w:rFonts w:ascii="Times New Roman" w:hAnsi="Times New Roman" w:cs="Times New Roman"/>
          <w:sz w:val="24"/>
          <w:szCs w:val="24"/>
        </w:rPr>
      </w:pPr>
      <w:r w:rsidRPr="00D76E63">
        <w:rPr>
          <w:rFonts w:ascii="Times New Roman" w:hAnsi="Times New Roman" w:cs="Times New Roman"/>
          <w:sz w:val="24"/>
          <w:szCs w:val="24"/>
        </w:rPr>
        <w:t>R</w:t>
      </w:r>
      <w:r w:rsidRPr="00D76E63">
        <w:rPr>
          <w:rFonts w:ascii="Times New Roman" w:hAnsi="Times New Roman" w:cs="Times New Roman"/>
          <w:sz w:val="24"/>
          <w:szCs w:val="24"/>
          <w:lang w:val="en-US"/>
        </w:rPr>
        <w:t>esponsible for the achievement of the sales target assigned by the company.</w:t>
      </w:r>
    </w:p>
    <w:p w:rsidR="009E604F" w:rsidRPr="00D76E63" w:rsidRDefault="009E604F" w:rsidP="00D76E63">
      <w:pPr>
        <w:widowControl/>
        <w:numPr>
          <w:ilvl w:val="0"/>
          <w:numId w:val="37"/>
        </w:numPr>
        <w:autoSpaceDN/>
        <w:spacing w:before="100" w:after="100"/>
        <w:textAlignment w:val="auto"/>
        <w:rPr>
          <w:rFonts w:ascii="Times New Roman" w:hAnsi="Times New Roman" w:cs="Times New Roman"/>
          <w:sz w:val="24"/>
          <w:szCs w:val="24"/>
        </w:rPr>
      </w:pPr>
      <w:r w:rsidRPr="00D76E63">
        <w:rPr>
          <w:rFonts w:ascii="Times New Roman" w:hAnsi="Times New Roman" w:cs="Times New Roman"/>
          <w:sz w:val="24"/>
          <w:szCs w:val="24"/>
        </w:rPr>
        <w:t>Market mapping, customer mapping, competitor mapping i</w:t>
      </w:r>
      <w:r w:rsidR="005E11FA" w:rsidRPr="00D76E63">
        <w:rPr>
          <w:rFonts w:ascii="Times New Roman" w:hAnsi="Times New Roman" w:cs="Times New Roman"/>
          <w:sz w:val="24"/>
          <w:szCs w:val="24"/>
        </w:rPr>
        <w:t>n the assigned geographical area.</w:t>
      </w:r>
    </w:p>
    <w:p w:rsidR="009E604F" w:rsidRPr="00D76E63" w:rsidRDefault="009E604F" w:rsidP="00D76E63">
      <w:pPr>
        <w:widowControl/>
        <w:numPr>
          <w:ilvl w:val="0"/>
          <w:numId w:val="37"/>
        </w:numPr>
        <w:autoSpaceDN/>
        <w:spacing w:after="0"/>
        <w:textAlignment w:val="auto"/>
        <w:rPr>
          <w:rFonts w:ascii="Times New Roman" w:hAnsi="Times New Roman" w:cs="Times New Roman"/>
          <w:sz w:val="24"/>
          <w:szCs w:val="24"/>
        </w:rPr>
      </w:pPr>
      <w:r w:rsidRPr="00D76E63">
        <w:rPr>
          <w:rFonts w:ascii="Times New Roman" w:hAnsi="Times New Roman" w:cs="Times New Roman"/>
          <w:sz w:val="24"/>
          <w:szCs w:val="24"/>
        </w:rPr>
        <w:t>Responsible for proactively identify sales prospects and do business development activities.</w:t>
      </w:r>
    </w:p>
    <w:p w:rsidR="009E604F" w:rsidRPr="00D76E63" w:rsidRDefault="009E604F" w:rsidP="00D76E63">
      <w:pPr>
        <w:widowControl/>
        <w:numPr>
          <w:ilvl w:val="0"/>
          <w:numId w:val="37"/>
        </w:numPr>
        <w:autoSpaceDN/>
        <w:spacing w:after="0"/>
        <w:textAlignment w:val="auto"/>
        <w:rPr>
          <w:rFonts w:ascii="Times New Roman" w:hAnsi="Times New Roman" w:cs="Times New Roman"/>
          <w:sz w:val="24"/>
          <w:szCs w:val="24"/>
        </w:rPr>
      </w:pPr>
      <w:r w:rsidRPr="00D76E63">
        <w:rPr>
          <w:rFonts w:ascii="Times New Roman" w:hAnsi="Times New Roman" w:cs="Times New Roman"/>
          <w:sz w:val="24"/>
          <w:szCs w:val="24"/>
        </w:rPr>
        <w:t>Co-ordinate with internal team to accomplish the task assigned.</w:t>
      </w:r>
    </w:p>
    <w:p w:rsidR="009E604F" w:rsidRPr="00D76E63" w:rsidRDefault="009E604F" w:rsidP="00D76E63">
      <w:pPr>
        <w:widowControl/>
        <w:numPr>
          <w:ilvl w:val="0"/>
          <w:numId w:val="37"/>
        </w:numPr>
        <w:autoSpaceDN/>
        <w:spacing w:after="0"/>
        <w:textAlignment w:val="auto"/>
        <w:rPr>
          <w:rFonts w:ascii="Times New Roman" w:hAnsi="Times New Roman" w:cs="Times New Roman"/>
          <w:sz w:val="24"/>
          <w:szCs w:val="24"/>
        </w:rPr>
      </w:pPr>
      <w:r w:rsidRPr="00D76E63">
        <w:rPr>
          <w:rFonts w:ascii="Times New Roman" w:hAnsi="Times New Roman" w:cs="Times New Roman"/>
          <w:sz w:val="24"/>
          <w:szCs w:val="24"/>
        </w:rPr>
        <w:t>Work within the compliance boundaries set by the regulatory bodies and bank.</w:t>
      </w:r>
    </w:p>
    <w:p w:rsidR="005E11FA" w:rsidRPr="00D76E63" w:rsidRDefault="006C43D0" w:rsidP="00D76E63">
      <w:pPr>
        <w:pStyle w:val="Standard"/>
        <w:widowControl/>
        <w:numPr>
          <w:ilvl w:val="0"/>
          <w:numId w:val="37"/>
        </w:numPr>
        <w:tabs>
          <w:tab w:val="left" w:pos="450"/>
          <w:tab w:val="left" w:pos="720"/>
        </w:tabs>
        <w:spacing w:line="276" w:lineRule="auto"/>
        <w:ind w:right="-1800"/>
        <w:rPr>
          <w:b/>
        </w:rPr>
      </w:pPr>
      <w:r>
        <w:t xml:space="preserve">Responsible for satisfaction of </w:t>
      </w:r>
      <w:r w:rsidR="005E11FA" w:rsidRPr="00D76E63">
        <w:t>the customer needs by selling the right</w:t>
      </w:r>
      <w:r>
        <w:t xml:space="preserve"> </w:t>
      </w:r>
      <w:r w:rsidR="005E11FA" w:rsidRPr="00D76E63">
        <w:t>products and services</w:t>
      </w:r>
      <w:r>
        <w:t xml:space="preserve"> line</w:t>
      </w:r>
      <w:r>
        <w:br/>
      </w:r>
      <w:r w:rsidR="005E11FA" w:rsidRPr="00D76E63">
        <w:t>offered by the bank</w:t>
      </w:r>
      <w:r w:rsidR="00D76E63">
        <w:t>.</w:t>
      </w:r>
    </w:p>
    <w:p w:rsidR="009E604F" w:rsidRDefault="009E604F" w:rsidP="009E604F">
      <w:pPr>
        <w:pStyle w:val="Standard"/>
        <w:widowControl/>
        <w:tabs>
          <w:tab w:val="left" w:pos="450"/>
          <w:tab w:val="left" w:pos="720"/>
        </w:tabs>
        <w:spacing w:line="360" w:lineRule="auto"/>
        <w:ind w:left="450" w:right="-1800"/>
      </w:pPr>
    </w:p>
    <w:p w:rsidR="00371BE3" w:rsidRPr="005A3E9D" w:rsidRDefault="00371BE3" w:rsidP="009E604F">
      <w:pPr>
        <w:pStyle w:val="Standard"/>
        <w:widowControl/>
        <w:tabs>
          <w:tab w:val="left" w:pos="450"/>
          <w:tab w:val="left" w:pos="720"/>
        </w:tabs>
        <w:spacing w:line="360" w:lineRule="auto"/>
        <w:ind w:left="450" w:right="-1800"/>
      </w:pPr>
    </w:p>
    <w:tbl>
      <w:tblPr>
        <w:tblW w:w="924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0"/>
      </w:tblGrid>
      <w:tr w:rsidR="0064200F" w:rsidRPr="005A3E9D" w:rsidTr="0064200F">
        <w:trPr>
          <w:trHeight w:val="540"/>
        </w:trPr>
        <w:tc>
          <w:tcPr>
            <w:tcW w:w="924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00F" w:rsidRPr="005A3E9D" w:rsidRDefault="00A80C7F">
            <w:pPr>
              <w:pStyle w:val="Standard"/>
              <w:tabs>
                <w:tab w:val="left" w:pos="0"/>
                <w:tab w:val="left" w:pos="270"/>
              </w:tabs>
              <w:ind w:right="-1800"/>
              <w:jc w:val="both"/>
              <w:rPr>
                <w:b/>
              </w:rPr>
            </w:pPr>
            <w:r w:rsidRPr="005A3E9D">
              <w:rPr>
                <w:b/>
              </w:rPr>
              <w:t xml:space="preserve">Axis Bank </w:t>
            </w:r>
          </w:p>
        </w:tc>
      </w:tr>
    </w:tbl>
    <w:p w:rsidR="003503E3" w:rsidRPr="005A3E9D" w:rsidRDefault="003503E3" w:rsidP="003503E3">
      <w:pPr>
        <w:pStyle w:val="Standard"/>
        <w:widowControl/>
        <w:tabs>
          <w:tab w:val="left" w:pos="0"/>
          <w:tab w:val="left" w:pos="270"/>
        </w:tabs>
        <w:ind w:right="-1800"/>
      </w:pPr>
    </w:p>
    <w:p w:rsidR="0064200F" w:rsidRPr="005A3E9D" w:rsidRDefault="00BF590A" w:rsidP="003503E3">
      <w:pPr>
        <w:pStyle w:val="Standard"/>
        <w:widowControl/>
        <w:numPr>
          <w:ilvl w:val="0"/>
          <w:numId w:val="38"/>
        </w:numPr>
        <w:tabs>
          <w:tab w:val="left" w:pos="0"/>
          <w:tab w:val="left" w:pos="270"/>
        </w:tabs>
        <w:ind w:right="-1800"/>
      </w:pPr>
      <w:r w:rsidRPr="005A3E9D">
        <w:t xml:space="preserve">Designation: - </w:t>
      </w:r>
      <w:r w:rsidR="00A80C7F" w:rsidRPr="005A3E9D">
        <w:t>Business Development Executive from September</w:t>
      </w:r>
      <w:r w:rsidRPr="005A3E9D">
        <w:t xml:space="preserve"> 201</w:t>
      </w:r>
      <w:r w:rsidR="00A80C7F" w:rsidRPr="005A3E9D">
        <w:t>0</w:t>
      </w:r>
      <w:r w:rsidRPr="005A3E9D">
        <w:t xml:space="preserve"> to </w:t>
      </w:r>
      <w:r w:rsidR="00A80C7F" w:rsidRPr="005A3E9D">
        <w:t>October</w:t>
      </w:r>
      <w:r w:rsidRPr="005A3E9D">
        <w:t xml:space="preserve"> 201</w:t>
      </w:r>
      <w:r w:rsidR="00A80C7F" w:rsidRPr="005A3E9D">
        <w:t>1</w:t>
      </w:r>
      <w:r w:rsidRPr="005A3E9D">
        <w:t>.</w:t>
      </w:r>
    </w:p>
    <w:p w:rsidR="00371BE3" w:rsidRPr="005A3E9D" w:rsidRDefault="00371BE3">
      <w:pPr>
        <w:pStyle w:val="ListParagraph"/>
        <w:rPr>
          <w:bCs/>
          <w:i/>
        </w:rPr>
      </w:pPr>
    </w:p>
    <w:p w:rsidR="0064200F" w:rsidRPr="005A3E9D" w:rsidRDefault="00A80C7F">
      <w:pPr>
        <w:pStyle w:val="Standard"/>
        <w:widowControl/>
        <w:tabs>
          <w:tab w:val="left" w:pos="450"/>
          <w:tab w:val="left" w:pos="720"/>
        </w:tabs>
        <w:spacing w:line="276" w:lineRule="auto"/>
        <w:ind w:left="450" w:right="-1800"/>
        <w:jc w:val="both"/>
        <w:rPr>
          <w:b/>
        </w:rPr>
      </w:pPr>
      <w:r w:rsidRPr="005A3E9D">
        <w:rPr>
          <w:b/>
        </w:rPr>
        <w:t>Key Roles &amp; Responsibilities</w:t>
      </w:r>
      <w:r w:rsidR="00BF590A" w:rsidRPr="005A3E9D">
        <w:rPr>
          <w:b/>
        </w:rPr>
        <w:t>: -</w:t>
      </w:r>
    </w:p>
    <w:p w:rsidR="0064200F" w:rsidRPr="005A3E9D" w:rsidRDefault="0064200F">
      <w:pPr>
        <w:pStyle w:val="Standard"/>
        <w:widowControl/>
        <w:tabs>
          <w:tab w:val="left" w:pos="450"/>
          <w:tab w:val="left" w:pos="720"/>
        </w:tabs>
        <w:spacing w:line="276" w:lineRule="auto"/>
        <w:ind w:left="450" w:right="-1800"/>
        <w:jc w:val="both"/>
        <w:rPr>
          <w:b/>
        </w:rPr>
      </w:pPr>
    </w:p>
    <w:p w:rsidR="00A80C7F" w:rsidRPr="00B774F8" w:rsidRDefault="00A80C7F" w:rsidP="00B774F8">
      <w:pPr>
        <w:widowControl/>
        <w:numPr>
          <w:ilvl w:val="0"/>
          <w:numId w:val="37"/>
        </w:numPr>
        <w:autoSpaceDN/>
        <w:spacing w:after="0"/>
        <w:textAlignment w:val="auto"/>
        <w:rPr>
          <w:rFonts w:ascii="Times New Roman" w:hAnsi="Times New Roman" w:cs="Times New Roman"/>
          <w:sz w:val="24"/>
          <w:szCs w:val="24"/>
        </w:rPr>
      </w:pPr>
      <w:r w:rsidRPr="00B774F8">
        <w:rPr>
          <w:rFonts w:ascii="Times New Roman" w:hAnsi="Times New Roman" w:cs="Times New Roman"/>
          <w:sz w:val="24"/>
          <w:szCs w:val="24"/>
        </w:rPr>
        <w:t>Responsible for sales of Current A/C, Saving A/C, &amp; LI.</w:t>
      </w:r>
    </w:p>
    <w:p w:rsidR="00A80C7F" w:rsidRPr="00B774F8" w:rsidRDefault="00A80C7F" w:rsidP="00B774F8">
      <w:pPr>
        <w:widowControl/>
        <w:numPr>
          <w:ilvl w:val="0"/>
          <w:numId w:val="37"/>
        </w:numPr>
        <w:autoSpaceDN/>
        <w:spacing w:after="10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B774F8">
        <w:rPr>
          <w:rFonts w:ascii="Times New Roman" w:hAnsi="Times New Roman" w:cs="Times New Roman"/>
          <w:sz w:val="24"/>
          <w:szCs w:val="24"/>
          <w:lang w:val="en-US"/>
        </w:rPr>
        <w:t>Responsible for the achievement of the sales target assigned by the company.</w:t>
      </w:r>
    </w:p>
    <w:p w:rsidR="00A80C7F" w:rsidRPr="00B774F8" w:rsidRDefault="00A80C7F" w:rsidP="00B774F8">
      <w:pPr>
        <w:widowControl/>
        <w:numPr>
          <w:ilvl w:val="0"/>
          <w:numId w:val="37"/>
        </w:numPr>
        <w:autoSpaceDN/>
        <w:spacing w:after="0"/>
        <w:textAlignment w:val="auto"/>
        <w:rPr>
          <w:rFonts w:ascii="Times New Roman" w:hAnsi="Times New Roman" w:cs="Times New Roman"/>
          <w:sz w:val="24"/>
          <w:szCs w:val="24"/>
        </w:rPr>
      </w:pPr>
      <w:r w:rsidRPr="00B774F8">
        <w:rPr>
          <w:rFonts w:ascii="Times New Roman" w:hAnsi="Times New Roman" w:cs="Times New Roman"/>
          <w:sz w:val="24"/>
          <w:szCs w:val="24"/>
        </w:rPr>
        <w:t>Co-ordinate with internal team to accomplish the task assigned.</w:t>
      </w:r>
    </w:p>
    <w:p w:rsidR="00A80C7F" w:rsidRPr="00B774F8" w:rsidRDefault="00A80C7F" w:rsidP="00B774F8">
      <w:pPr>
        <w:widowControl/>
        <w:numPr>
          <w:ilvl w:val="0"/>
          <w:numId w:val="37"/>
        </w:numPr>
        <w:autoSpaceDN/>
        <w:spacing w:after="0"/>
        <w:textAlignment w:val="auto"/>
        <w:rPr>
          <w:rFonts w:ascii="Times New Roman" w:hAnsi="Times New Roman" w:cs="Times New Roman"/>
          <w:sz w:val="24"/>
          <w:szCs w:val="24"/>
        </w:rPr>
      </w:pPr>
      <w:r w:rsidRPr="00B774F8">
        <w:rPr>
          <w:rFonts w:ascii="Times New Roman" w:hAnsi="Times New Roman" w:cs="Times New Roman"/>
          <w:sz w:val="24"/>
          <w:szCs w:val="24"/>
        </w:rPr>
        <w:t>Work within the compliance boundaries set by the regulatory bodies and bank.</w:t>
      </w:r>
    </w:p>
    <w:p w:rsidR="00B774F8" w:rsidRPr="00371BE3" w:rsidRDefault="00B774F8" w:rsidP="00B774F8">
      <w:pPr>
        <w:pStyle w:val="Standard"/>
        <w:widowControl/>
        <w:numPr>
          <w:ilvl w:val="0"/>
          <w:numId w:val="37"/>
        </w:numPr>
        <w:tabs>
          <w:tab w:val="left" w:pos="450"/>
          <w:tab w:val="left" w:pos="720"/>
        </w:tabs>
        <w:spacing w:line="276" w:lineRule="auto"/>
        <w:ind w:right="-1800"/>
        <w:rPr>
          <w:b/>
        </w:rPr>
      </w:pPr>
      <w:r>
        <w:t xml:space="preserve">Responsible for </w:t>
      </w:r>
      <w:r w:rsidR="00A80C7F" w:rsidRPr="00B774F8">
        <w:t xml:space="preserve">the </w:t>
      </w:r>
      <w:r w:rsidRPr="00D76E63">
        <w:t>customer needs by</w:t>
      </w:r>
      <w:r>
        <w:t xml:space="preserve"> providing details and </w:t>
      </w:r>
      <w:r w:rsidRPr="00D76E63">
        <w:t>selling the right</w:t>
      </w:r>
      <w:r>
        <w:t xml:space="preserve"> </w:t>
      </w:r>
      <w:r w:rsidRPr="00D76E63">
        <w:t>products and services</w:t>
      </w:r>
      <w:r>
        <w:br/>
        <w:t xml:space="preserve"> line </w:t>
      </w:r>
      <w:r w:rsidRPr="00D76E63">
        <w:t>offered by the bank</w:t>
      </w:r>
      <w:r>
        <w:t>.</w:t>
      </w:r>
    </w:p>
    <w:p w:rsidR="00371BE3" w:rsidRPr="00D76E63" w:rsidRDefault="00371BE3" w:rsidP="00371BE3">
      <w:pPr>
        <w:pStyle w:val="Standard"/>
        <w:widowControl/>
        <w:tabs>
          <w:tab w:val="left" w:pos="450"/>
          <w:tab w:val="left" w:pos="720"/>
        </w:tabs>
        <w:spacing w:line="276" w:lineRule="auto"/>
        <w:ind w:left="720" w:right="-1800"/>
        <w:rPr>
          <w:b/>
        </w:rPr>
      </w:pPr>
    </w:p>
    <w:p w:rsidR="0064200F" w:rsidRPr="005A3E9D" w:rsidRDefault="0064200F" w:rsidP="00B774F8">
      <w:pPr>
        <w:widowControl/>
        <w:autoSpaceDN/>
        <w:spacing w:after="0"/>
        <w:ind w:left="720"/>
        <w:textAlignment w:val="auto"/>
        <w:rPr>
          <w:rFonts w:ascii="Times New Roman" w:hAnsi="Times New Roman" w:cs="Times New Roman"/>
          <w:bCs/>
          <w:i/>
        </w:rPr>
      </w:pPr>
    </w:p>
    <w:tbl>
      <w:tblPr>
        <w:tblW w:w="924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0"/>
      </w:tblGrid>
      <w:tr w:rsidR="0064200F" w:rsidRPr="005A3E9D" w:rsidTr="0064200F">
        <w:trPr>
          <w:trHeight w:val="540"/>
        </w:trPr>
        <w:tc>
          <w:tcPr>
            <w:tcW w:w="924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00F" w:rsidRPr="005A3E9D" w:rsidRDefault="001068FB">
            <w:pPr>
              <w:pStyle w:val="Standard"/>
              <w:tabs>
                <w:tab w:val="left" w:pos="0"/>
                <w:tab w:val="left" w:pos="270"/>
              </w:tabs>
              <w:jc w:val="both"/>
              <w:rPr>
                <w:b/>
              </w:rPr>
            </w:pPr>
            <w:r w:rsidRPr="005A3E9D">
              <w:rPr>
                <w:b/>
              </w:rPr>
              <w:t>HDFC Bank</w:t>
            </w:r>
          </w:p>
        </w:tc>
      </w:tr>
    </w:tbl>
    <w:p w:rsidR="0064200F" w:rsidRPr="005A3E9D" w:rsidRDefault="0064200F">
      <w:pPr>
        <w:pStyle w:val="Standard"/>
        <w:tabs>
          <w:tab w:val="left" w:pos="0"/>
          <w:tab w:val="left" w:pos="270"/>
        </w:tabs>
        <w:rPr>
          <w:bCs/>
          <w:i/>
        </w:rPr>
      </w:pPr>
    </w:p>
    <w:p w:rsidR="0064200F" w:rsidRDefault="00BF590A" w:rsidP="001068FB">
      <w:pPr>
        <w:pStyle w:val="Standard"/>
        <w:widowControl/>
        <w:numPr>
          <w:ilvl w:val="0"/>
          <w:numId w:val="6"/>
        </w:numPr>
        <w:tabs>
          <w:tab w:val="left" w:pos="0"/>
          <w:tab w:val="left" w:pos="270"/>
        </w:tabs>
      </w:pPr>
      <w:r w:rsidRPr="005A3E9D">
        <w:t>Designa</w:t>
      </w:r>
      <w:r w:rsidR="001068FB" w:rsidRPr="005A3E9D">
        <w:t>t</w:t>
      </w:r>
      <w:r w:rsidRPr="005A3E9D">
        <w:t xml:space="preserve">ion: - As </w:t>
      </w:r>
      <w:r w:rsidR="001068FB" w:rsidRPr="005A3E9D">
        <w:t>Contract Sales Executive from September 2009 to April 2010.</w:t>
      </w:r>
    </w:p>
    <w:p w:rsidR="00371BE3" w:rsidRPr="005A3E9D" w:rsidRDefault="00371BE3" w:rsidP="00371BE3">
      <w:pPr>
        <w:pStyle w:val="Standard"/>
        <w:widowControl/>
        <w:tabs>
          <w:tab w:val="left" w:pos="0"/>
          <w:tab w:val="left" w:pos="270"/>
        </w:tabs>
      </w:pPr>
    </w:p>
    <w:p w:rsidR="001068FB" w:rsidRPr="005A3E9D" w:rsidRDefault="001068FB" w:rsidP="001068FB">
      <w:pPr>
        <w:pStyle w:val="Standard"/>
        <w:widowControl/>
        <w:tabs>
          <w:tab w:val="left" w:pos="0"/>
          <w:tab w:val="left" w:pos="270"/>
        </w:tabs>
      </w:pPr>
    </w:p>
    <w:p w:rsidR="0064200F" w:rsidRPr="005A3E9D" w:rsidRDefault="00BF590A">
      <w:pPr>
        <w:pStyle w:val="Standard"/>
        <w:widowControl/>
        <w:tabs>
          <w:tab w:val="left" w:pos="0"/>
          <w:tab w:val="left" w:pos="270"/>
        </w:tabs>
        <w:ind w:right="-1800"/>
        <w:jc w:val="both"/>
        <w:rPr>
          <w:b/>
        </w:rPr>
      </w:pPr>
      <w:r w:rsidRPr="005A3E9D">
        <w:rPr>
          <w:b/>
        </w:rPr>
        <w:t>Key Roles &amp; Responsi</w:t>
      </w:r>
      <w:bookmarkStart w:id="0" w:name="_GoBack"/>
      <w:bookmarkEnd w:id="0"/>
      <w:r w:rsidRPr="005A3E9D">
        <w:rPr>
          <w:b/>
        </w:rPr>
        <w:t>bilities : -</w:t>
      </w:r>
    </w:p>
    <w:p w:rsidR="0064200F" w:rsidRPr="005A3E9D" w:rsidRDefault="0064200F">
      <w:pPr>
        <w:pStyle w:val="Standard"/>
        <w:widowControl/>
        <w:tabs>
          <w:tab w:val="left" w:pos="0"/>
          <w:tab w:val="left" w:pos="270"/>
        </w:tabs>
        <w:ind w:right="-1800"/>
        <w:jc w:val="both"/>
        <w:rPr>
          <w:b/>
        </w:rPr>
      </w:pPr>
    </w:p>
    <w:p w:rsidR="00223253" w:rsidRPr="0022484C" w:rsidRDefault="00223253" w:rsidP="0022484C">
      <w:pPr>
        <w:widowControl/>
        <w:numPr>
          <w:ilvl w:val="0"/>
          <w:numId w:val="39"/>
        </w:numPr>
        <w:autoSpaceDN/>
        <w:spacing w:before="100" w:after="10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22484C">
        <w:rPr>
          <w:rFonts w:ascii="Times New Roman" w:hAnsi="Times New Roman" w:cs="Times New Roman"/>
          <w:sz w:val="24"/>
          <w:szCs w:val="24"/>
          <w:lang w:val="en-US"/>
        </w:rPr>
        <w:t>Responsible for the achievement of the sales target set by the company.</w:t>
      </w:r>
    </w:p>
    <w:p w:rsidR="00223253" w:rsidRPr="0022484C" w:rsidRDefault="00223253" w:rsidP="0022484C">
      <w:pPr>
        <w:widowControl/>
        <w:numPr>
          <w:ilvl w:val="0"/>
          <w:numId w:val="39"/>
        </w:numPr>
        <w:autoSpaceDN/>
        <w:spacing w:before="100" w:after="10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22484C">
        <w:rPr>
          <w:rFonts w:ascii="Times New Roman" w:hAnsi="Times New Roman" w:cs="Times New Roman"/>
          <w:sz w:val="24"/>
          <w:szCs w:val="24"/>
          <w:lang w:val="en-US"/>
        </w:rPr>
        <w:t>Maintained and updated the market search and sales reports.</w:t>
      </w:r>
    </w:p>
    <w:p w:rsidR="00223253" w:rsidRPr="0022484C" w:rsidRDefault="00223253" w:rsidP="0022484C">
      <w:pPr>
        <w:widowControl/>
        <w:numPr>
          <w:ilvl w:val="0"/>
          <w:numId w:val="39"/>
        </w:numPr>
        <w:autoSpaceDN/>
        <w:spacing w:before="100" w:after="10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22484C">
        <w:rPr>
          <w:rFonts w:ascii="Times New Roman" w:hAnsi="Times New Roman" w:cs="Times New Roman"/>
          <w:sz w:val="24"/>
          <w:szCs w:val="24"/>
          <w:lang w:val="en-US"/>
        </w:rPr>
        <w:lastRenderedPageBreak/>
        <w:t>Built and maintained the relationships with the customers and suppliers.</w:t>
      </w:r>
    </w:p>
    <w:p w:rsidR="00223253" w:rsidRPr="0022484C" w:rsidRDefault="00223253" w:rsidP="0022484C">
      <w:pPr>
        <w:widowControl/>
        <w:numPr>
          <w:ilvl w:val="0"/>
          <w:numId w:val="39"/>
        </w:numPr>
        <w:autoSpaceDN/>
        <w:spacing w:before="100" w:after="10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22484C">
        <w:rPr>
          <w:rFonts w:ascii="Times New Roman" w:hAnsi="Times New Roman" w:cs="Times New Roman"/>
          <w:sz w:val="24"/>
          <w:szCs w:val="24"/>
          <w:lang w:val="en-US"/>
        </w:rPr>
        <w:t>Responsible for assisting the marketing manager in planning budget, selling products, and coordinating the promotional events or campaigns.</w:t>
      </w:r>
    </w:p>
    <w:p w:rsidR="00223253" w:rsidRPr="0022484C" w:rsidRDefault="00223253" w:rsidP="0022484C">
      <w:pPr>
        <w:widowControl/>
        <w:numPr>
          <w:ilvl w:val="0"/>
          <w:numId w:val="39"/>
        </w:numPr>
        <w:autoSpaceDN/>
        <w:spacing w:before="100" w:after="10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22484C">
        <w:rPr>
          <w:rFonts w:ascii="Times New Roman" w:hAnsi="Times New Roman" w:cs="Times New Roman"/>
          <w:sz w:val="24"/>
          <w:szCs w:val="24"/>
          <w:lang w:val="en-US"/>
        </w:rPr>
        <w:t>Prepared market surveys, reports on competitors strategies etc.</w:t>
      </w:r>
    </w:p>
    <w:p w:rsidR="0064200F" w:rsidRPr="0022484C" w:rsidRDefault="00223253" w:rsidP="0022484C">
      <w:pPr>
        <w:widowControl/>
        <w:numPr>
          <w:ilvl w:val="0"/>
          <w:numId w:val="39"/>
        </w:numPr>
        <w:autoSpaceDN/>
        <w:spacing w:before="100" w:after="100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22484C">
        <w:rPr>
          <w:rFonts w:ascii="Times New Roman" w:hAnsi="Times New Roman" w:cs="Times New Roman"/>
          <w:sz w:val="24"/>
          <w:szCs w:val="24"/>
          <w:lang w:val="en-US"/>
        </w:rPr>
        <w:t>Design attractive presentations for the promotional campaign of the products.</w:t>
      </w:r>
    </w:p>
    <w:p w:rsidR="00223253" w:rsidRDefault="00223253" w:rsidP="00223253">
      <w:pPr>
        <w:widowControl/>
        <w:autoSpaceDN/>
        <w:spacing w:before="100" w:after="100" w:line="240" w:lineRule="auto"/>
        <w:ind w:left="720"/>
        <w:textAlignment w:val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371BE3" w:rsidRPr="005A3E9D" w:rsidRDefault="00371BE3" w:rsidP="00223253">
      <w:pPr>
        <w:widowControl/>
        <w:autoSpaceDN/>
        <w:spacing w:before="100" w:after="100" w:line="240" w:lineRule="auto"/>
        <w:ind w:left="720"/>
        <w:textAlignment w:val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64200F" w:rsidRPr="005A3E9D" w:rsidRDefault="00BF590A">
      <w:pPr>
        <w:pStyle w:val="Standard"/>
        <w:widowControl/>
        <w:spacing w:line="360" w:lineRule="auto"/>
        <w:jc w:val="both"/>
      </w:pPr>
      <w:r w:rsidRPr="005A3E9D">
        <w:rPr>
          <w:b/>
          <w:shd w:val="clear" w:color="auto" w:fill="C0C0C0"/>
        </w:rPr>
        <w:t xml:space="preserve">Extra Curriculum Activities: -                                                                                                                                      </w:t>
      </w:r>
      <w:r w:rsidRPr="005A3E9D">
        <w:rPr>
          <w:b/>
        </w:rPr>
        <w:t xml:space="preserve">        </w:t>
      </w:r>
    </w:p>
    <w:p w:rsidR="0064200F" w:rsidRPr="005A3E9D" w:rsidRDefault="0064200F">
      <w:pPr>
        <w:pStyle w:val="Standard"/>
        <w:jc w:val="both"/>
        <w:rPr>
          <w:u w:val="single"/>
        </w:rPr>
      </w:pPr>
    </w:p>
    <w:p w:rsidR="007C6A1D" w:rsidRPr="009F79D3" w:rsidRDefault="007C6A1D" w:rsidP="009F79D3">
      <w:pPr>
        <w:pStyle w:val="BodyText2"/>
        <w:numPr>
          <w:ilvl w:val="0"/>
          <w:numId w:val="30"/>
        </w:numPr>
        <w:spacing w:after="0" w:line="276" w:lineRule="auto"/>
        <w:rPr>
          <w:sz w:val="24"/>
          <w:szCs w:val="24"/>
          <w:lang w:val="it-IT"/>
        </w:rPr>
      </w:pPr>
      <w:r w:rsidRPr="009F79D3">
        <w:rPr>
          <w:sz w:val="24"/>
          <w:szCs w:val="24"/>
          <w:lang w:val="it-IT"/>
        </w:rPr>
        <w:t>Achieved 2nd level in LI (DARE 2) contest 2014.</w:t>
      </w:r>
      <w:r w:rsidRPr="009F79D3">
        <w:rPr>
          <w:sz w:val="24"/>
          <w:szCs w:val="24"/>
          <w:lang w:val="it-IT"/>
        </w:rPr>
        <w:br/>
      </w:r>
    </w:p>
    <w:p w:rsidR="007C6A1D" w:rsidRPr="009F79D3" w:rsidRDefault="007C6A1D" w:rsidP="009F79D3">
      <w:pPr>
        <w:pStyle w:val="BodyText2"/>
        <w:numPr>
          <w:ilvl w:val="0"/>
          <w:numId w:val="30"/>
        </w:numPr>
        <w:spacing w:after="0" w:line="276" w:lineRule="auto"/>
        <w:rPr>
          <w:sz w:val="24"/>
          <w:szCs w:val="24"/>
          <w:lang w:val="it-IT"/>
        </w:rPr>
      </w:pPr>
      <w:r w:rsidRPr="009F79D3">
        <w:rPr>
          <w:sz w:val="24"/>
          <w:szCs w:val="24"/>
          <w:lang w:val="it-IT"/>
        </w:rPr>
        <w:t xml:space="preserve"> Achieve 3rd level in LI (DARE 1) contest 2013.</w:t>
      </w:r>
      <w:r w:rsidRPr="009F79D3">
        <w:rPr>
          <w:sz w:val="24"/>
          <w:szCs w:val="24"/>
          <w:lang w:val="it-IT"/>
        </w:rPr>
        <w:br/>
      </w:r>
    </w:p>
    <w:p w:rsidR="007C6A1D" w:rsidRPr="009F79D3" w:rsidRDefault="007C6A1D" w:rsidP="009F79D3">
      <w:pPr>
        <w:pStyle w:val="BodyText2"/>
        <w:numPr>
          <w:ilvl w:val="0"/>
          <w:numId w:val="30"/>
        </w:numPr>
        <w:spacing w:after="0" w:line="276" w:lineRule="auto"/>
        <w:rPr>
          <w:sz w:val="24"/>
          <w:szCs w:val="24"/>
          <w:lang w:val="it-IT"/>
        </w:rPr>
      </w:pPr>
      <w:r w:rsidRPr="009F79D3">
        <w:rPr>
          <w:sz w:val="24"/>
          <w:szCs w:val="24"/>
          <w:lang w:val="it-IT"/>
        </w:rPr>
        <w:t xml:space="preserve"> Achieve 2nd level in LI (DARE) contest 2012.</w:t>
      </w:r>
      <w:r w:rsidRPr="009F79D3">
        <w:rPr>
          <w:sz w:val="24"/>
          <w:szCs w:val="24"/>
          <w:lang w:val="it-IT"/>
        </w:rPr>
        <w:br/>
      </w:r>
    </w:p>
    <w:p w:rsidR="007C6A1D" w:rsidRPr="009F79D3" w:rsidRDefault="007C6A1D" w:rsidP="009F79D3">
      <w:pPr>
        <w:pStyle w:val="BodyText2"/>
        <w:numPr>
          <w:ilvl w:val="0"/>
          <w:numId w:val="30"/>
        </w:numPr>
        <w:spacing w:after="0" w:line="276" w:lineRule="auto"/>
        <w:rPr>
          <w:sz w:val="24"/>
          <w:szCs w:val="24"/>
          <w:lang w:val="it-IT"/>
        </w:rPr>
      </w:pPr>
      <w:r w:rsidRPr="009F79D3">
        <w:rPr>
          <w:sz w:val="24"/>
          <w:szCs w:val="24"/>
          <w:lang w:val="it-IT"/>
        </w:rPr>
        <w:t xml:space="preserve"> Qualified Super Six Contest in Kotak Mahindra Bank. </w:t>
      </w:r>
      <w:r w:rsidRPr="009F79D3">
        <w:rPr>
          <w:sz w:val="24"/>
          <w:szCs w:val="24"/>
          <w:lang w:val="it-IT"/>
        </w:rPr>
        <w:br/>
      </w:r>
    </w:p>
    <w:p w:rsidR="0064200F" w:rsidRPr="009F79D3" w:rsidRDefault="00BF590A" w:rsidP="009F79D3">
      <w:pPr>
        <w:pStyle w:val="Standard"/>
        <w:widowControl/>
        <w:numPr>
          <w:ilvl w:val="0"/>
          <w:numId w:val="30"/>
        </w:numPr>
        <w:spacing w:line="276" w:lineRule="auto"/>
        <w:jc w:val="both"/>
      </w:pPr>
      <w:r w:rsidRPr="009F79D3">
        <w:t xml:space="preserve">Participated and </w:t>
      </w:r>
      <w:r w:rsidRPr="009F79D3">
        <w:rPr>
          <w:b/>
        </w:rPr>
        <w:t>won prizes</w:t>
      </w:r>
      <w:r w:rsidRPr="009F79D3">
        <w:t xml:space="preserve"> in various </w:t>
      </w:r>
      <w:r w:rsidR="00223253" w:rsidRPr="009F79D3">
        <w:t>Sports in Schooling</w:t>
      </w:r>
      <w:r w:rsidRPr="009F79D3">
        <w:t>.</w:t>
      </w:r>
    </w:p>
    <w:p w:rsidR="0064200F" w:rsidRPr="009F79D3" w:rsidRDefault="0064200F" w:rsidP="009F79D3">
      <w:pPr>
        <w:pStyle w:val="Standard"/>
        <w:widowControl/>
        <w:spacing w:line="276" w:lineRule="auto"/>
      </w:pPr>
    </w:p>
    <w:p w:rsidR="00223253" w:rsidRPr="009F79D3" w:rsidRDefault="00223253" w:rsidP="009F79D3">
      <w:pPr>
        <w:pStyle w:val="Standard"/>
        <w:widowControl/>
        <w:numPr>
          <w:ilvl w:val="0"/>
          <w:numId w:val="14"/>
        </w:numPr>
        <w:spacing w:line="276" w:lineRule="auto"/>
      </w:pPr>
      <w:r w:rsidRPr="009F79D3">
        <w:t>Captain of the College Cricket Team.</w:t>
      </w:r>
    </w:p>
    <w:p w:rsidR="007C6A1D" w:rsidRPr="009F79D3" w:rsidRDefault="007C6A1D" w:rsidP="009F79D3">
      <w:pPr>
        <w:pStyle w:val="Standard"/>
        <w:widowControl/>
        <w:spacing w:line="276" w:lineRule="auto"/>
        <w:jc w:val="both"/>
      </w:pPr>
    </w:p>
    <w:p w:rsidR="0064200F" w:rsidRPr="009F79D3" w:rsidRDefault="00BF590A" w:rsidP="009F79D3">
      <w:pPr>
        <w:pStyle w:val="Standard"/>
        <w:widowControl/>
        <w:numPr>
          <w:ilvl w:val="0"/>
          <w:numId w:val="14"/>
        </w:numPr>
        <w:spacing w:line="276" w:lineRule="auto"/>
        <w:jc w:val="both"/>
      </w:pPr>
      <w:r w:rsidRPr="009F79D3">
        <w:t>Donated Blood to Mahavir Cancer Sansthan, Patna in association with LIONS CLUB</w:t>
      </w:r>
      <w:r w:rsidR="007C6A1D" w:rsidRPr="009F79D3">
        <w:t xml:space="preserve"> </w:t>
      </w:r>
      <w:r w:rsidR="007C6A1D" w:rsidRPr="009F79D3">
        <w:tab/>
      </w:r>
      <w:r w:rsidRPr="009F79D3">
        <w:t xml:space="preserve"> INTERNATIONAL.</w:t>
      </w:r>
      <w:r w:rsidRPr="009F79D3">
        <w:br/>
      </w:r>
    </w:p>
    <w:p w:rsidR="0064200F" w:rsidRDefault="0064200F" w:rsidP="00371BE3">
      <w:pPr>
        <w:pStyle w:val="Standard"/>
        <w:widowControl/>
        <w:jc w:val="both"/>
      </w:pPr>
    </w:p>
    <w:p w:rsidR="00371BE3" w:rsidRPr="005A3E9D" w:rsidRDefault="00371BE3" w:rsidP="00371BE3">
      <w:pPr>
        <w:pStyle w:val="Standard"/>
        <w:widowControl/>
        <w:jc w:val="both"/>
      </w:pPr>
    </w:p>
    <w:p w:rsidR="0064200F" w:rsidRPr="005A3E9D" w:rsidRDefault="00BF590A">
      <w:pPr>
        <w:pStyle w:val="Standard"/>
        <w:ind w:left="360"/>
        <w:jc w:val="both"/>
      </w:pPr>
      <w:r w:rsidRPr="005A3E9D">
        <w:rPr>
          <w:b/>
          <w:shd w:val="clear" w:color="auto" w:fill="C0C0C0"/>
        </w:rPr>
        <w:t>Attributes: -</w:t>
      </w:r>
    </w:p>
    <w:p w:rsidR="0064200F" w:rsidRPr="005A3E9D" w:rsidRDefault="0064200F">
      <w:pPr>
        <w:pStyle w:val="Standard"/>
        <w:jc w:val="both"/>
      </w:pPr>
    </w:p>
    <w:p w:rsidR="0064200F" w:rsidRPr="005A3E9D" w:rsidRDefault="00BF590A">
      <w:pPr>
        <w:pStyle w:val="ListParagraph"/>
        <w:numPr>
          <w:ilvl w:val="0"/>
          <w:numId w:val="31"/>
        </w:numPr>
        <w:jc w:val="both"/>
      </w:pPr>
      <w:r w:rsidRPr="005A3E9D">
        <w:t>Good Communication Skill and Team Spirit.</w:t>
      </w:r>
    </w:p>
    <w:p w:rsidR="0064200F" w:rsidRPr="005A3E9D" w:rsidRDefault="00BF590A">
      <w:pPr>
        <w:pStyle w:val="ListParagraph"/>
        <w:numPr>
          <w:ilvl w:val="0"/>
          <w:numId w:val="16"/>
        </w:numPr>
        <w:jc w:val="both"/>
      </w:pPr>
      <w:r w:rsidRPr="005A3E9D">
        <w:t>Flexible and Adaptable to Situation.</w:t>
      </w:r>
    </w:p>
    <w:p w:rsidR="0064200F" w:rsidRPr="005A3E9D" w:rsidRDefault="00BF590A">
      <w:pPr>
        <w:pStyle w:val="ListParagraph"/>
        <w:numPr>
          <w:ilvl w:val="0"/>
          <w:numId w:val="16"/>
        </w:numPr>
        <w:jc w:val="both"/>
      </w:pPr>
      <w:r w:rsidRPr="005A3E9D">
        <w:t>Ambitious and Positive Attitude.</w:t>
      </w:r>
    </w:p>
    <w:p w:rsidR="00371BE3" w:rsidRDefault="00371BE3">
      <w:pPr>
        <w:pStyle w:val="Standard"/>
        <w:ind w:left="360"/>
        <w:jc w:val="both"/>
      </w:pPr>
    </w:p>
    <w:p w:rsidR="0064200F" w:rsidRPr="005A3E9D" w:rsidRDefault="00BF590A">
      <w:pPr>
        <w:pStyle w:val="Standard"/>
        <w:ind w:left="360"/>
        <w:jc w:val="both"/>
      </w:pPr>
      <w:r w:rsidRPr="005A3E9D">
        <w:br/>
      </w:r>
      <w:r w:rsidRPr="005A3E9D">
        <w:rPr>
          <w:b/>
          <w:shd w:val="clear" w:color="auto" w:fill="C0C0C0"/>
        </w:rPr>
        <w:t>Extra Skills: -</w:t>
      </w:r>
    </w:p>
    <w:p w:rsidR="0064200F" w:rsidRPr="005A3E9D" w:rsidRDefault="0064200F">
      <w:pPr>
        <w:pStyle w:val="Standard"/>
        <w:ind w:left="360"/>
        <w:jc w:val="both"/>
        <w:rPr>
          <w:b/>
        </w:rPr>
      </w:pPr>
    </w:p>
    <w:p w:rsidR="0064200F" w:rsidRPr="005A3E9D" w:rsidRDefault="00F83085">
      <w:pPr>
        <w:pStyle w:val="ListParagraph"/>
        <w:numPr>
          <w:ilvl w:val="0"/>
          <w:numId w:val="32"/>
        </w:numPr>
      </w:pPr>
      <w:r w:rsidRPr="005A3E9D">
        <w:t xml:space="preserve">Operating System: Windows XP </w:t>
      </w:r>
      <w:r w:rsidR="00BF590A" w:rsidRPr="005A3E9D">
        <w:t xml:space="preserve">and </w:t>
      </w:r>
      <w:r w:rsidRPr="005A3E9D">
        <w:t>Windows 7</w:t>
      </w:r>
      <w:r w:rsidR="00BF590A" w:rsidRPr="005A3E9D">
        <w:t>.</w:t>
      </w:r>
    </w:p>
    <w:p w:rsidR="0064200F" w:rsidRPr="005A3E9D" w:rsidRDefault="00BF590A">
      <w:pPr>
        <w:pStyle w:val="ListParagraph"/>
        <w:numPr>
          <w:ilvl w:val="0"/>
          <w:numId w:val="18"/>
        </w:numPr>
      </w:pPr>
      <w:r w:rsidRPr="005A3E9D">
        <w:t>Pa</w:t>
      </w:r>
      <w:r w:rsidR="00F83085" w:rsidRPr="005A3E9D">
        <w:t>ckages: MS Office and Internet.</w:t>
      </w:r>
    </w:p>
    <w:p w:rsidR="0064200F" w:rsidRPr="00371BE3" w:rsidRDefault="0064200F" w:rsidP="00371BE3">
      <w:pPr>
        <w:ind w:left="720"/>
        <w:rPr>
          <w:b/>
        </w:rPr>
      </w:pPr>
    </w:p>
    <w:tbl>
      <w:tblPr>
        <w:tblW w:w="931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15"/>
      </w:tblGrid>
      <w:tr w:rsidR="0064200F" w:rsidRPr="005A3E9D" w:rsidTr="0064200F">
        <w:trPr>
          <w:trHeight w:val="540"/>
        </w:trPr>
        <w:tc>
          <w:tcPr>
            <w:tcW w:w="9315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200F" w:rsidRPr="005A3E9D" w:rsidRDefault="00BF590A">
            <w:pPr>
              <w:pStyle w:val="Standard"/>
              <w:jc w:val="both"/>
              <w:rPr>
                <w:b/>
              </w:rPr>
            </w:pPr>
            <w:r w:rsidRPr="005A3E9D">
              <w:rPr>
                <w:b/>
              </w:rPr>
              <w:lastRenderedPageBreak/>
              <w:t>Personal Profile : -</w:t>
            </w:r>
          </w:p>
        </w:tc>
      </w:tr>
    </w:tbl>
    <w:p w:rsidR="0064200F" w:rsidRPr="005A3E9D" w:rsidRDefault="00BF590A">
      <w:pPr>
        <w:pStyle w:val="Standard"/>
        <w:spacing w:before="100" w:after="100"/>
      </w:pPr>
      <w:r w:rsidRPr="005A3E9D">
        <w:rPr>
          <w:b/>
        </w:rPr>
        <w:t>Date of Birth</w:t>
      </w:r>
      <w:r w:rsidRPr="005A3E9D">
        <w:t xml:space="preserve"> </w:t>
      </w:r>
      <w:r w:rsidRPr="005A3E9D">
        <w:tab/>
      </w:r>
      <w:r w:rsidRPr="005A3E9D">
        <w:tab/>
      </w:r>
      <w:r w:rsidRPr="005A3E9D">
        <w:rPr>
          <w:b/>
        </w:rPr>
        <w:t>:</w:t>
      </w:r>
      <w:r w:rsidR="009B4C41" w:rsidRPr="005A3E9D">
        <w:t xml:space="preserve">  10</w:t>
      </w:r>
      <w:r w:rsidRPr="005A3E9D">
        <w:rPr>
          <w:vertAlign w:val="superscript"/>
        </w:rPr>
        <w:t>th</w:t>
      </w:r>
      <w:r w:rsidR="009B4C41" w:rsidRPr="005A3E9D">
        <w:t xml:space="preserve"> of February, 1988</w:t>
      </w:r>
      <w:r w:rsidRPr="005A3E9D">
        <w:t>.</w:t>
      </w:r>
    </w:p>
    <w:p w:rsidR="0064200F" w:rsidRPr="005A3E9D" w:rsidRDefault="00BF590A">
      <w:pPr>
        <w:pStyle w:val="Standard"/>
        <w:spacing w:before="100" w:after="100"/>
      </w:pPr>
      <w:r w:rsidRPr="005A3E9D">
        <w:rPr>
          <w:b/>
        </w:rPr>
        <w:t>Father’s Name</w:t>
      </w:r>
      <w:r w:rsidRPr="005A3E9D">
        <w:rPr>
          <w:b/>
        </w:rPr>
        <w:tab/>
        <w:t>:</w:t>
      </w:r>
      <w:r w:rsidRPr="005A3E9D">
        <w:t xml:space="preserve">  Mr.</w:t>
      </w:r>
      <w:r w:rsidR="009B4C41" w:rsidRPr="005A3E9D">
        <w:t xml:space="preserve"> </w:t>
      </w:r>
      <w:proofErr w:type="spellStart"/>
      <w:r w:rsidR="009B4C41" w:rsidRPr="005A3E9D">
        <w:t>Bi</w:t>
      </w:r>
      <w:r w:rsidRPr="005A3E9D">
        <w:t>jay</w:t>
      </w:r>
      <w:proofErr w:type="spellEnd"/>
      <w:r w:rsidRPr="005A3E9D">
        <w:t xml:space="preserve"> Kumar Verma</w:t>
      </w:r>
    </w:p>
    <w:p w:rsidR="0064200F" w:rsidRPr="005A3E9D" w:rsidRDefault="00BF590A">
      <w:pPr>
        <w:pStyle w:val="Standard"/>
        <w:spacing w:before="100" w:after="100"/>
        <w:ind w:left="2160" w:hanging="2160"/>
      </w:pPr>
      <w:r w:rsidRPr="005A3E9D">
        <w:rPr>
          <w:b/>
        </w:rPr>
        <w:t>Contact Address</w:t>
      </w:r>
      <w:r w:rsidRPr="005A3E9D">
        <w:t xml:space="preserve"> </w:t>
      </w:r>
      <w:r w:rsidRPr="005A3E9D">
        <w:rPr>
          <w:b/>
        </w:rPr>
        <w:t xml:space="preserve"> </w:t>
      </w:r>
      <w:r w:rsidRPr="005A3E9D">
        <w:rPr>
          <w:b/>
        </w:rPr>
        <w:tab/>
        <w:t>:</w:t>
      </w:r>
      <w:r w:rsidR="00631D4D">
        <w:t xml:space="preserve">  Flat No- 401, </w:t>
      </w:r>
      <w:proofErr w:type="spellStart"/>
      <w:r w:rsidR="00631D4D">
        <w:t>Bldg</w:t>
      </w:r>
      <w:proofErr w:type="spellEnd"/>
      <w:r w:rsidR="00631D4D">
        <w:t xml:space="preserve"> No C</w:t>
      </w:r>
      <w:r w:rsidRPr="005A3E9D">
        <w:t>,</w:t>
      </w:r>
      <w:r w:rsidR="00631D4D">
        <w:t xml:space="preserve"> Kamal Park. Road No 11</w:t>
      </w:r>
      <w:r w:rsidRPr="005A3E9D">
        <w:t xml:space="preserve">,  </w:t>
      </w:r>
      <w:r w:rsidRPr="005A3E9D">
        <w:br/>
      </w:r>
      <w:r w:rsidR="00631D4D">
        <w:t xml:space="preserve">   </w:t>
      </w:r>
      <w:proofErr w:type="spellStart"/>
      <w:r w:rsidR="00631D4D">
        <w:t>Dhanori</w:t>
      </w:r>
      <w:proofErr w:type="spellEnd"/>
      <w:r w:rsidR="00631D4D">
        <w:t>, Pune – 411015</w:t>
      </w:r>
      <w:r w:rsidR="002233D1" w:rsidRPr="005A3E9D">
        <w:t>, Maharashtra</w:t>
      </w:r>
      <w:proofErr w:type="gramStart"/>
      <w:r w:rsidR="002233D1" w:rsidRPr="005A3E9D">
        <w:t>.</w:t>
      </w:r>
      <w:r w:rsidRPr="005A3E9D">
        <w:t>.</w:t>
      </w:r>
      <w:proofErr w:type="gramEnd"/>
      <w:r w:rsidRPr="005A3E9D">
        <w:tab/>
        <w:t xml:space="preserve">                                                   </w:t>
      </w:r>
    </w:p>
    <w:p w:rsidR="0064200F" w:rsidRPr="005A3E9D" w:rsidRDefault="00BF590A">
      <w:pPr>
        <w:pStyle w:val="Standard"/>
        <w:spacing w:before="100" w:after="100"/>
      </w:pPr>
      <w:r w:rsidRPr="005A3E9D">
        <w:rPr>
          <w:b/>
        </w:rPr>
        <w:t>Languages Known</w:t>
      </w:r>
      <w:r w:rsidRPr="005A3E9D">
        <w:t xml:space="preserve">    </w:t>
      </w:r>
      <w:r w:rsidRPr="005A3E9D">
        <w:rPr>
          <w:b/>
        </w:rPr>
        <w:t>:</w:t>
      </w:r>
      <w:r w:rsidRPr="005A3E9D">
        <w:t xml:space="preserve">  English and Hindi.</w:t>
      </w:r>
    </w:p>
    <w:p w:rsidR="0064200F" w:rsidRPr="005A3E9D" w:rsidRDefault="00BF590A">
      <w:pPr>
        <w:pStyle w:val="Standard"/>
        <w:spacing w:before="100" w:after="100"/>
      </w:pPr>
      <w:r w:rsidRPr="005A3E9D">
        <w:rPr>
          <w:b/>
        </w:rPr>
        <w:t>Hobbies</w:t>
      </w:r>
      <w:r w:rsidRPr="005A3E9D">
        <w:tab/>
      </w:r>
      <w:r w:rsidRPr="005A3E9D">
        <w:tab/>
      </w:r>
      <w:r w:rsidRPr="005A3E9D">
        <w:rPr>
          <w:b/>
        </w:rPr>
        <w:t>:</w:t>
      </w:r>
      <w:r w:rsidRPr="005A3E9D">
        <w:t xml:space="preserve"> Listening to Music.</w:t>
      </w:r>
    </w:p>
    <w:p w:rsidR="0064200F" w:rsidRPr="005A3E9D" w:rsidRDefault="00BF590A">
      <w:pPr>
        <w:pStyle w:val="Standard"/>
        <w:spacing w:before="100" w:after="100"/>
      </w:pPr>
      <w:r w:rsidRPr="005A3E9D">
        <w:rPr>
          <w:b/>
        </w:rPr>
        <w:t>Gender</w:t>
      </w:r>
      <w:r w:rsidRPr="005A3E9D">
        <w:t xml:space="preserve">  </w:t>
      </w:r>
      <w:r w:rsidRPr="005A3E9D">
        <w:tab/>
      </w:r>
      <w:r w:rsidRPr="005A3E9D">
        <w:tab/>
      </w:r>
      <w:r w:rsidRPr="005A3E9D">
        <w:rPr>
          <w:b/>
        </w:rPr>
        <w:t>:</w:t>
      </w:r>
      <w:r w:rsidRPr="005A3E9D">
        <w:t xml:space="preserve"> Male</w:t>
      </w:r>
    </w:p>
    <w:p w:rsidR="0064200F" w:rsidRPr="005A3E9D" w:rsidRDefault="00BF590A">
      <w:pPr>
        <w:pStyle w:val="Standard"/>
        <w:spacing w:before="100" w:after="100"/>
      </w:pPr>
      <w:r w:rsidRPr="005A3E9D">
        <w:rPr>
          <w:b/>
        </w:rPr>
        <w:t>Marital Status</w:t>
      </w:r>
      <w:r w:rsidRPr="005A3E9D">
        <w:tab/>
      </w:r>
      <w:r w:rsidRPr="005A3E9D">
        <w:rPr>
          <w:b/>
        </w:rPr>
        <w:t>:</w:t>
      </w:r>
      <w:r w:rsidR="00D0171C" w:rsidRPr="005A3E9D">
        <w:t xml:space="preserve"> Married</w:t>
      </w:r>
    </w:p>
    <w:p w:rsidR="0064200F" w:rsidRPr="005A3E9D" w:rsidRDefault="0064200F">
      <w:pPr>
        <w:pStyle w:val="Standard"/>
        <w:spacing w:before="100" w:after="100"/>
      </w:pPr>
    </w:p>
    <w:p w:rsidR="0064200F" w:rsidRPr="005A3E9D" w:rsidRDefault="0064200F">
      <w:pPr>
        <w:pStyle w:val="Standard"/>
        <w:widowControl/>
        <w:rPr>
          <w:lang w:eastAsia="ar-SA"/>
        </w:rPr>
      </w:pPr>
    </w:p>
    <w:p w:rsidR="0064200F" w:rsidRPr="005A3E9D" w:rsidRDefault="00BF590A">
      <w:pPr>
        <w:pStyle w:val="Standard"/>
      </w:pPr>
      <w:r w:rsidRPr="005A3E9D">
        <w:rPr>
          <w:b/>
          <w:shd w:val="clear" w:color="auto" w:fill="C0C0C0"/>
        </w:rPr>
        <w:t>Declaration: -</w:t>
      </w:r>
    </w:p>
    <w:p w:rsidR="0064200F" w:rsidRPr="005A3E9D" w:rsidRDefault="0064200F">
      <w:pPr>
        <w:pStyle w:val="Standard"/>
        <w:widowControl/>
        <w:rPr>
          <w:lang w:eastAsia="ar-SA"/>
        </w:rPr>
      </w:pPr>
    </w:p>
    <w:p w:rsidR="0064200F" w:rsidRPr="005A3E9D" w:rsidRDefault="00BF590A">
      <w:pPr>
        <w:pStyle w:val="Standard"/>
        <w:widowControl/>
      </w:pPr>
      <w:r w:rsidRPr="005A3E9D">
        <w:t>I hereby declare that the above written particulars are true to the best of my knowledge and belief.</w:t>
      </w:r>
    </w:p>
    <w:p w:rsidR="0064200F" w:rsidRPr="005A3E9D" w:rsidRDefault="0064200F">
      <w:pPr>
        <w:pStyle w:val="Standard"/>
        <w:widowControl/>
      </w:pPr>
    </w:p>
    <w:p w:rsidR="0064200F" w:rsidRPr="005A3E9D" w:rsidRDefault="0064200F">
      <w:pPr>
        <w:pStyle w:val="Standard"/>
        <w:widowControl/>
        <w:rPr>
          <w:lang w:eastAsia="ar-SA"/>
        </w:rPr>
      </w:pPr>
    </w:p>
    <w:p w:rsidR="0064200F" w:rsidRPr="005A3E9D" w:rsidRDefault="00BF590A">
      <w:pPr>
        <w:pStyle w:val="Standard"/>
        <w:widowControl/>
      </w:pPr>
      <w:r w:rsidRPr="005A3E9D">
        <w:rPr>
          <w:lang w:eastAsia="ar-SA"/>
        </w:rPr>
        <w:t xml:space="preserve">Date: </w:t>
      </w:r>
      <w:r w:rsidRPr="005A3E9D">
        <w:rPr>
          <w:sz w:val="20"/>
          <w:szCs w:val="20"/>
          <w:lang w:eastAsia="ar-SA"/>
        </w:rPr>
        <w:t xml:space="preserve"> </w:t>
      </w:r>
      <w:r w:rsidRPr="005A3E9D">
        <w:rPr>
          <w:sz w:val="20"/>
          <w:szCs w:val="20"/>
          <w:lang w:eastAsia="ar-SA"/>
        </w:rPr>
        <w:tab/>
      </w:r>
      <w:r w:rsidRPr="005A3E9D">
        <w:rPr>
          <w:sz w:val="20"/>
          <w:szCs w:val="20"/>
          <w:lang w:eastAsia="ar-SA"/>
        </w:rPr>
        <w:tab/>
      </w:r>
      <w:r w:rsidRPr="005A3E9D">
        <w:rPr>
          <w:sz w:val="20"/>
          <w:szCs w:val="20"/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  <w:t xml:space="preserve">  </w:t>
      </w:r>
      <w:r w:rsidRPr="005A3E9D">
        <w:rPr>
          <w:lang w:eastAsia="ar-SA"/>
        </w:rPr>
        <w:tab/>
      </w:r>
    </w:p>
    <w:p w:rsidR="0064200F" w:rsidRPr="005A3E9D" w:rsidRDefault="00BF590A">
      <w:pPr>
        <w:pStyle w:val="Standard"/>
        <w:widowControl/>
      </w:pPr>
      <w:r w:rsidRPr="005A3E9D">
        <w:rPr>
          <w:lang w:eastAsia="ar-SA"/>
        </w:rPr>
        <w:t xml:space="preserve">Place: </w:t>
      </w:r>
      <w:r w:rsidR="00190E1F" w:rsidRPr="005A3E9D">
        <w:rPr>
          <w:lang w:eastAsia="ar-SA"/>
        </w:rPr>
        <w:t>Pune</w:t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Pr="005A3E9D">
        <w:rPr>
          <w:lang w:eastAsia="ar-SA"/>
        </w:rPr>
        <w:tab/>
      </w:r>
      <w:r w:rsidR="00190E1F" w:rsidRPr="005A3E9D">
        <w:rPr>
          <w:lang w:eastAsia="ar-SA"/>
        </w:rPr>
        <w:tab/>
      </w:r>
      <w:r w:rsidR="00190E1F" w:rsidRPr="005A3E9D">
        <w:rPr>
          <w:b/>
          <w:lang w:eastAsia="ar-SA"/>
        </w:rPr>
        <w:t xml:space="preserve">VISHAL </w:t>
      </w:r>
      <w:r w:rsidRPr="005A3E9D">
        <w:rPr>
          <w:b/>
          <w:lang w:eastAsia="ar-SA"/>
        </w:rPr>
        <w:t>VERMA</w:t>
      </w:r>
    </w:p>
    <w:sectPr w:rsidR="0064200F" w:rsidRPr="005A3E9D" w:rsidSect="0064200F">
      <w:pgSz w:w="12240" w:h="15840"/>
      <w:pgMar w:top="1450" w:right="1450" w:bottom="1450" w:left="1450" w:header="720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359" w:rsidRDefault="00267359" w:rsidP="0064200F">
      <w:pPr>
        <w:spacing w:after="0" w:line="240" w:lineRule="auto"/>
      </w:pPr>
      <w:r>
        <w:separator/>
      </w:r>
    </w:p>
  </w:endnote>
  <w:endnote w:type="continuationSeparator" w:id="0">
    <w:p w:rsidR="00267359" w:rsidRDefault="00267359" w:rsidP="0064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359" w:rsidRDefault="00267359" w:rsidP="0064200F">
      <w:pPr>
        <w:spacing w:after="0" w:line="240" w:lineRule="auto"/>
      </w:pPr>
      <w:r w:rsidRPr="0064200F">
        <w:rPr>
          <w:color w:val="000000"/>
        </w:rPr>
        <w:separator/>
      </w:r>
    </w:p>
  </w:footnote>
  <w:footnote w:type="continuationSeparator" w:id="0">
    <w:p w:rsidR="00267359" w:rsidRDefault="00267359" w:rsidP="0064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5"/>
    <w:multiLevelType w:val="single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7"/>
    <w:multiLevelType w:val="multi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A725B1E"/>
    <w:multiLevelType w:val="multilevel"/>
    <w:tmpl w:val="CDB0952C"/>
    <w:styleLink w:val="WWNum9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0DC60DD0"/>
    <w:multiLevelType w:val="multilevel"/>
    <w:tmpl w:val="2DC6534C"/>
    <w:styleLink w:val="WWNum2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113D7348"/>
    <w:multiLevelType w:val="multilevel"/>
    <w:tmpl w:val="A71EB96E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12A57018"/>
    <w:multiLevelType w:val="multilevel"/>
    <w:tmpl w:val="1BD2C510"/>
    <w:styleLink w:val="WWNum19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14B46E73"/>
    <w:multiLevelType w:val="multilevel"/>
    <w:tmpl w:val="F7D09856"/>
    <w:styleLink w:val="WWNum15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16783BDB"/>
    <w:multiLevelType w:val="multilevel"/>
    <w:tmpl w:val="E9E200B6"/>
    <w:styleLink w:val="WWNum1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172D40E7"/>
    <w:multiLevelType w:val="multilevel"/>
    <w:tmpl w:val="56D480A2"/>
    <w:styleLink w:val="WWNum10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17FA0001"/>
    <w:multiLevelType w:val="multilevel"/>
    <w:tmpl w:val="884E8CEC"/>
    <w:styleLink w:val="WW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1A7655B2"/>
    <w:multiLevelType w:val="hybridMultilevel"/>
    <w:tmpl w:val="C1705EE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1C162E2B"/>
    <w:multiLevelType w:val="multilevel"/>
    <w:tmpl w:val="C424434C"/>
    <w:styleLink w:val="WWNum17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1DB2614B"/>
    <w:multiLevelType w:val="multilevel"/>
    <w:tmpl w:val="7A0820CA"/>
    <w:styleLink w:val="WWNum23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26664349"/>
    <w:multiLevelType w:val="multilevel"/>
    <w:tmpl w:val="1464C542"/>
    <w:styleLink w:val="WWNum1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2A2C0F5A"/>
    <w:multiLevelType w:val="multilevel"/>
    <w:tmpl w:val="55448CAC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2E6D3798"/>
    <w:multiLevelType w:val="multilevel"/>
    <w:tmpl w:val="EE14F510"/>
    <w:styleLink w:val="WWNum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39EA1580"/>
    <w:multiLevelType w:val="hybridMultilevel"/>
    <w:tmpl w:val="1E202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C6006"/>
    <w:multiLevelType w:val="hybridMultilevel"/>
    <w:tmpl w:val="3048B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C2B2C"/>
    <w:multiLevelType w:val="multilevel"/>
    <w:tmpl w:val="FCE807DE"/>
    <w:styleLink w:val="WWNum16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50673D23"/>
    <w:multiLevelType w:val="multilevel"/>
    <w:tmpl w:val="6BBEB2F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3302868"/>
    <w:multiLevelType w:val="multilevel"/>
    <w:tmpl w:val="BF3C1C6C"/>
    <w:styleLink w:val="WWNum12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6F41F17"/>
    <w:multiLevelType w:val="multilevel"/>
    <w:tmpl w:val="C35C51A0"/>
    <w:styleLink w:val="WWNum6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582C695F"/>
    <w:multiLevelType w:val="multilevel"/>
    <w:tmpl w:val="5A18CD64"/>
    <w:styleLink w:val="WWNum20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5F8B288E"/>
    <w:multiLevelType w:val="multilevel"/>
    <w:tmpl w:val="2A7410BE"/>
    <w:styleLink w:val="WWNum5"/>
    <w:lvl w:ilvl="0">
      <w:numFmt w:val="bullet"/>
      <w:lvlText w:val="•"/>
      <w:lvlJc w:val="left"/>
      <w:rPr>
        <w:rFonts w:eastAsia="Times New Roman" w:cs="Verdana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62163B4F"/>
    <w:multiLevelType w:val="multilevel"/>
    <w:tmpl w:val="281AB578"/>
    <w:styleLink w:val="WWNum14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646417B4"/>
    <w:multiLevelType w:val="multilevel"/>
    <w:tmpl w:val="11AA149A"/>
    <w:styleLink w:val="WWNum4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6B1560D6"/>
    <w:multiLevelType w:val="multilevel"/>
    <w:tmpl w:val="9670BC4C"/>
    <w:styleLink w:val="WWNum7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7BA83806"/>
    <w:multiLevelType w:val="multilevel"/>
    <w:tmpl w:val="DF52CA60"/>
    <w:styleLink w:val="WWNum22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27"/>
  </w:num>
  <w:num w:numId="5">
    <w:abstractNumId w:val="25"/>
  </w:num>
  <w:num w:numId="6">
    <w:abstractNumId w:val="23"/>
  </w:num>
  <w:num w:numId="7">
    <w:abstractNumId w:val="28"/>
  </w:num>
  <w:num w:numId="8">
    <w:abstractNumId w:val="17"/>
  </w:num>
  <w:num w:numId="9">
    <w:abstractNumId w:val="4"/>
  </w:num>
  <w:num w:numId="10">
    <w:abstractNumId w:val="10"/>
  </w:num>
  <w:num w:numId="11">
    <w:abstractNumId w:val="9"/>
  </w:num>
  <w:num w:numId="12">
    <w:abstractNumId w:val="22"/>
  </w:num>
  <w:num w:numId="13">
    <w:abstractNumId w:val="21"/>
  </w:num>
  <w:num w:numId="14">
    <w:abstractNumId w:val="26"/>
  </w:num>
  <w:num w:numId="15">
    <w:abstractNumId w:val="8"/>
  </w:num>
  <w:num w:numId="16">
    <w:abstractNumId w:val="20"/>
  </w:num>
  <w:num w:numId="17">
    <w:abstractNumId w:val="13"/>
  </w:num>
  <w:num w:numId="18">
    <w:abstractNumId w:val="15"/>
  </w:num>
  <w:num w:numId="19">
    <w:abstractNumId w:val="7"/>
  </w:num>
  <w:num w:numId="20">
    <w:abstractNumId w:val="24"/>
  </w:num>
  <w:num w:numId="21">
    <w:abstractNumId w:val="5"/>
  </w:num>
  <w:num w:numId="22">
    <w:abstractNumId w:val="29"/>
  </w:num>
  <w:num w:numId="23">
    <w:abstractNumId w:val="14"/>
  </w:num>
  <w:num w:numId="24">
    <w:abstractNumId w:val="9"/>
  </w:num>
  <w:num w:numId="25">
    <w:abstractNumId w:val="23"/>
  </w:num>
  <w:num w:numId="26">
    <w:abstractNumId w:val="7"/>
  </w:num>
  <w:num w:numId="27">
    <w:abstractNumId w:val="23"/>
  </w:num>
  <w:num w:numId="28">
    <w:abstractNumId w:val="14"/>
  </w:num>
  <w:num w:numId="29">
    <w:abstractNumId w:val="23"/>
  </w:num>
  <w:num w:numId="30">
    <w:abstractNumId w:val="26"/>
  </w:num>
  <w:num w:numId="31">
    <w:abstractNumId w:val="20"/>
  </w:num>
  <w:num w:numId="32">
    <w:abstractNumId w:val="15"/>
  </w:num>
  <w:num w:numId="33">
    <w:abstractNumId w:val="19"/>
  </w:num>
  <w:num w:numId="34">
    <w:abstractNumId w:val="3"/>
  </w:num>
  <w:num w:numId="35">
    <w:abstractNumId w:val="0"/>
  </w:num>
  <w:num w:numId="36">
    <w:abstractNumId w:val="12"/>
  </w:num>
  <w:num w:numId="37">
    <w:abstractNumId w:val="1"/>
  </w:num>
  <w:num w:numId="38">
    <w:abstractNumId w:val="18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0F"/>
    <w:rsid w:val="000D018C"/>
    <w:rsid w:val="001068FB"/>
    <w:rsid w:val="00113C31"/>
    <w:rsid w:val="00190E1F"/>
    <w:rsid w:val="00223253"/>
    <w:rsid w:val="002233D1"/>
    <w:rsid w:val="0022484C"/>
    <w:rsid w:val="002468EE"/>
    <w:rsid w:val="00267359"/>
    <w:rsid w:val="003503E3"/>
    <w:rsid w:val="00371BE3"/>
    <w:rsid w:val="003E42A3"/>
    <w:rsid w:val="003E468E"/>
    <w:rsid w:val="005A3E9D"/>
    <w:rsid w:val="005E11FA"/>
    <w:rsid w:val="00631D4D"/>
    <w:rsid w:val="0064200F"/>
    <w:rsid w:val="00660EE5"/>
    <w:rsid w:val="00667FDA"/>
    <w:rsid w:val="006C43D0"/>
    <w:rsid w:val="007C6A1D"/>
    <w:rsid w:val="00813351"/>
    <w:rsid w:val="008C176E"/>
    <w:rsid w:val="00912183"/>
    <w:rsid w:val="009B4C41"/>
    <w:rsid w:val="009B4DE3"/>
    <w:rsid w:val="009E604F"/>
    <w:rsid w:val="009F79D3"/>
    <w:rsid w:val="00A80C7F"/>
    <w:rsid w:val="00B774F8"/>
    <w:rsid w:val="00B840AD"/>
    <w:rsid w:val="00BF590A"/>
    <w:rsid w:val="00D0171C"/>
    <w:rsid w:val="00D41B53"/>
    <w:rsid w:val="00D76E63"/>
    <w:rsid w:val="00D801A3"/>
    <w:rsid w:val="00E3711B"/>
    <w:rsid w:val="00ED0EF3"/>
    <w:rsid w:val="00F53B5C"/>
    <w:rsid w:val="00F83085"/>
    <w:rsid w:val="00FB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rsid w:val="0064200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6">
    <w:name w:val="heading 6"/>
    <w:basedOn w:val="Standard"/>
    <w:next w:val="Textbody"/>
    <w:rsid w:val="0064200F"/>
    <w:pPr>
      <w:keepNext/>
      <w:keepLines/>
      <w:widowControl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42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Standard"/>
    <w:next w:val="Textbody"/>
    <w:rsid w:val="0064200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64200F"/>
    <w:pPr>
      <w:spacing w:after="120"/>
    </w:pPr>
  </w:style>
  <w:style w:type="paragraph" w:styleId="List">
    <w:name w:val="List"/>
    <w:basedOn w:val="Textbody"/>
    <w:rsid w:val="0064200F"/>
    <w:rPr>
      <w:rFonts w:cs="Mangal"/>
    </w:rPr>
  </w:style>
  <w:style w:type="paragraph" w:styleId="Caption">
    <w:name w:val="caption"/>
    <w:basedOn w:val="Standard"/>
    <w:rsid w:val="0064200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64200F"/>
    <w:pPr>
      <w:suppressLineNumbers/>
    </w:pPr>
    <w:rPr>
      <w:rFonts w:cs="Mangal"/>
    </w:rPr>
  </w:style>
  <w:style w:type="paragraph" w:styleId="Header">
    <w:name w:val="header"/>
    <w:basedOn w:val="Standard"/>
    <w:rsid w:val="0064200F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64200F"/>
    <w:pPr>
      <w:suppressLineNumbers/>
      <w:tabs>
        <w:tab w:val="center" w:pos="4513"/>
        <w:tab w:val="right" w:pos="9026"/>
      </w:tabs>
    </w:pPr>
  </w:style>
  <w:style w:type="paragraph" w:styleId="ListBullet">
    <w:name w:val="List Bullet"/>
    <w:basedOn w:val="Standard"/>
    <w:rsid w:val="0064200F"/>
    <w:pPr>
      <w:widowControl/>
    </w:pPr>
  </w:style>
  <w:style w:type="paragraph" w:styleId="ListParagraph">
    <w:name w:val="List Paragraph"/>
    <w:basedOn w:val="Standard"/>
    <w:uiPriority w:val="34"/>
    <w:qFormat/>
    <w:rsid w:val="0064200F"/>
    <w:pPr>
      <w:widowControl/>
      <w:spacing w:after="200"/>
      <w:ind w:left="720"/>
    </w:pPr>
  </w:style>
  <w:style w:type="paragraph" w:customStyle="1" w:styleId="TableContents">
    <w:name w:val="Table Contents"/>
    <w:basedOn w:val="Standard"/>
    <w:rsid w:val="0064200F"/>
    <w:pPr>
      <w:suppressLineNumbers/>
    </w:pPr>
  </w:style>
  <w:style w:type="character" w:customStyle="1" w:styleId="HeaderChar">
    <w:name w:val="Header Char"/>
    <w:basedOn w:val="DefaultParagraphFont"/>
    <w:rsid w:val="0064200F"/>
  </w:style>
  <w:style w:type="character" w:customStyle="1" w:styleId="FooterChar">
    <w:name w:val="Footer Char"/>
    <w:basedOn w:val="DefaultParagraphFont"/>
    <w:rsid w:val="0064200F"/>
  </w:style>
  <w:style w:type="character" w:customStyle="1" w:styleId="Internetlink">
    <w:name w:val="Internet link"/>
    <w:rsid w:val="0064200F"/>
    <w:rPr>
      <w:color w:val="0000FF"/>
      <w:u w:val="single"/>
    </w:rPr>
  </w:style>
  <w:style w:type="character" w:customStyle="1" w:styleId="Heading6Char">
    <w:name w:val="Heading 6 Char"/>
    <w:basedOn w:val="DefaultParagraphFont"/>
    <w:rsid w:val="0064200F"/>
    <w:rPr>
      <w:rFonts w:ascii="Cambria" w:hAnsi="Cambria"/>
      <w:i/>
      <w:iCs/>
      <w:color w:val="243F60"/>
      <w:sz w:val="24"/>
      <w:szCs w:val="24"/>
      <w:lang w:val="en-US"/>
    </w:rPr>
  </w:style>
  <w:style w:type="character" w:customStyle="1" w:styleId="Heading1Char">
    <w:name w:val="Heading 1 Char"/>
    <w:basedOn w:val="DefaultParagraphFont"/>
    <w:rsid w:val="0064200F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ListLabel1">
    <w:name w:val="ListLabel 1"/>
    <w:rsid w:val="0064200F"/>
    <w:rPr>
      <w:rFonts w:cs="Symbol"/>
    </w:rPr>
  </w:style>
  <w:style w:type="character" w:customStyle="1" w:styleId="ListLabel2">
    <w:name w:val="ListLabel 2"/>
    <w:rsid w:val="0064200F"/>
    <w:rPr>
      <w:rFonts w:cs="Courier New"/>
    </w:rPr>
  </w:style>
  <w:style w:type="character" w:customStyle="1" w:styleId="ListLabel3">
    <w:name w:val="ListLabel 3"/>
    <w:rsid w:val="0064200F"/>
    <w:rPr>
      <w:rFonts w:eastAsia="Times New Roman" w:cs="Verdana"/>
    </w:rPr>
  </w:style>
  <w:style w:type="character" w:customStyle="1" w:styleId="BulletSymbols">
    <w:name w:val="Bullet Symbols"/>
    <w:rsid w:val="0064200F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rsid w:val="0064200F"/>
    <w:pPr>
      <w:numPr>
        <w:numId w:val="1"/>
      </w:numPr>
    </w:pPr>
  </w:style>
  <w:style w:type="numbering" w:customStyle="1" w:styleId="WWNum2">
    <w:name w:val="WWNum2"/>
    <w:basedOn w:val="NoList"/>
    <w:rsid w:val="0064200F"/>
    <w:pPr>
      <w:numPr>
        <w:numId w:val="2"/>
      </w:numPr>
    </w:pPr>
  </w:style>
  <w:style w:type="numbering" w:customStyle="1" w:styleId="WWNum3">
    <w:name w:val="WWNum3"/>
    <w:basedOn w:val="NoList"/>
    <w:rsid w:val="0064200F"/>
    <w:pPr>
      <w:numPr>
        <w:numId w:val="3"/>
      </w:numPr>
    </w:pPr>
  </w:style>
  <w:style w:type="numbering" w:customStyle="1" w:styleId="WWNum4">
    <w:name w:val="WWNum4"/>
    <w:basedOn w:val="NoList"/>
    <w:rsid w:val="0064200F"/>
    <w:pPr>
      <w:numPr>
        <w:numId w:val="4"/>
      </w:numPr>
    </w:pPr>
  </w:style>
  <w:style w:type="numbering" w:customStyle="1" w:styleId="WWNum5">
    <w:name w:val="WWNum5"/>
    <w:basedOn w:val="NoList"/>
    <w:rsid w:val="0064200F"/>
    <w:pPr>
      <w:numPr>
        <w:numId w:val="5"/>
      </w:numPr>
    </w:pPr>
  </w:style>
  <w:style w:type="numbering" w:customStyle="1" w:styleId="WWNum6">
    <w:name w:val="WWNum6"/>
    <w:basedOn w:val="NoList"/>
    <w:rsid w:val="0064200F"/>
    <w:pPr>
      <w:numPr>
        <w:numId w:val="6"/>
      </w:numPr>
    </w:pPr>
  </w:style>
  <w:style w:type="numbering" w:customStyle="1" w:styleId="WWNum7">
    <w:name w:val="WWNum7"/>
    <w:basedOn w:val="NoList"/>
    <w:rsid w:val="0064200F"/>
    <w:pPr>
      <w:numPr>
        <w:numId w:val="7"/>
      </w:numPr>
    </w:pPr>
  </w:style>
  <w:style w:type="numbering" w:customStyle="1" w:styleId="WWNum8">
    <w:name w:val="WWNum8"/>
    <w:basedOn w:val="NoList"/>
    <w:rsid w:val="0064200F"/>
    <w:pPr>
      <w:numPr>
        <w:numId w:val="8"/>
      </w:numPr>
    </w:pPr>
  </w:style>
  <w:style w:type="numbering" w:customStyle="1" w:styleId="WWNum9">
    <w:name w:val="WWNum9"/>
    <w:basedOn w:val="NoList"/>
    <w:rsid w:val="0064200F"/>
    <w:pPr>
      <w:numPr>
        <w:numId w:val="9"/>
      </w:numPr>
    </w:pPr>
  </w:style>
  <w:style w:type="numbering" w:customStyle="1" w:styleId="WWNum10">
    <w:name w:val="WWNum10"/>
    <w:basedOn w:val="NoList"/>
    <w:rsid w:val="0064200F"/>
    <w:pPr>
      <w:numPr>
        <w:numId w:val="10"/>
      </w:numPr>
    </w:pPr>
  </w:style>
  <w:style w:type="numbering" w:customStyle="1" w:styleId="WWNum11">
    <w:name w:val="WWNum11"/>
    <w:basedOn w:val="NoList"/>
    <w:rsid w:val="0064200F"/>
    <w:pPr>
      <w:numPr>
        <w:numId w:val="11"/>
      </w:numPr>
    </w:pPr>
  </w:style>
  <w:style w:type="numbering" w:customStyle="1" w:styleId="WWNum12">
    <w:name w:val="WWNum12"/>
    <w:basedOn w:val="NoList"/>
    <w:rsid w:val="0064200F"/>
    <w:pPr>
      <w:numPr>
        <w:numId w:val="12"/>
      </w:numPr>
    </w:pPr>
  </w:style>
  <w:style w:type="numbering" w:customStyle="1" w:styleId="WWNum13">
    <w:name w:val="WWNum13"/>
    <w:basedOn w:val="NoList"/>
    <w:rsid w:val="0064200F"/>
    <w:pPr>
      <w:numPr>
        <w:numId w:val="13"/>
      </w:numPr>
    </w:pPr>
  </w:style>
  <w:style w:type="numbering" w:customStyle="1" w:styleId="WWNum14">
    <w:name w:val="WWNum14"/>
    <w:basedOn w:val="NoList"/>
    <w:rsid w:val="0064200F"/>
    <w:pPr>
      <w:numPr>
        <w:numId w:val="14"/>
      </w:numPr>
    </w:pPr>
  </w:style>
  <w:style w:type="numbering" w:customStyle="1" w:styleId="WWNum15">
    <w:name w:val="WWNum15"/>
    <w:basedOn w:val="NoList"/>
    <w:rsid w:val="0064200F"/>
    <w:pPr>
      <w:numPr>
        <w:numId w:val="15"/>
      </w:numPr>
    </w:pPr>
  </w:style>
  <w:style w:type="numbering" w:customStyle="1" w:styleId="WWNum16">
    <w:name w:val="WWNum16"/>
    <w:basedOn w:val="NoList"/>
    <w:rsid w:val="0064200F"/>
    <w:pPr>
      <w:numPr>
        <w:numId w:val="16"/>
      </w:numPr>
    </w:pPr>
  </w:style>
  <w:style w:type="numbering" w:customStyle="1" w:styleId="WWNum17">
    <w:name w:val="WWNum17"/>
    <w:basedOn w:val="NoList"/>
    <w:rsid w:val="0064200F"/>
    <w:pPr>
      <w:numPr>
        <w:numId w:val="17"/>
      </w:numPr>
    </w:pPr>
  </w:style>
  <w:style w:type="numbering" w:customStyle="1" w:styleId="WWNum18">
    <w:name w:val="WWNum18"/>
    <w:basedOn w:val="NoList"/>
    <w:rsid w:val="0064200F"/>
    <w:pPr>
      <w:numPr>
        <w:numId w:val="18"/>
      </w:numPr>
    </w:pPr>
  </w:style>
  <w:style w:type="numbering" w:customStyle="1" w:styleId="WWNum19">
    <w:name w:val="WWNum19"/>
    <w:basedOn w:val="NoList"/>
    <w:rsid w:val="0064200F"/>
    <w:pPr>
      <w:numPr>
        <w:numId w:val="19"/>
      </w:numPr>
    </w:pPr>
  </w:style>
  <w:style w:type="numbering" w:customStyle="1" w:styleId="WWNum20">
    <w:name w:val="WWNum20"/>
    <w:basedOn w:val="NoList"/>
    <w:rsid w:val="0064200F"/>
    <w:pPr>
      <w:numPr>
        <w:numId w:val="20"/>
      </w:numPr>
    </w:pPr>
  </w:style>
  <w:style w:type="numbering" w:customStyle="1" w:styleId="WWNum21">
    <w:name w:val="WWNum21"/>
    <w:basedOn w:val="NoList"/>
    <w:rsid w:val="0064200F"/>
    <w:pPr>
      <w:numPr>
        <w:numId w:val="21"/>
      </w:numPr>
    </w:pPr>
  </w:style>
  <w:style w:type="numbering" w:customStyle="1" w:styleId="WWNum22">
    <w:name w:val="WWNum22"/>
    <w:basedOn w:val="NoList"/>
    <w:rsid w:val="0064200F"/>
    <w:pPr>
      <w:numPr>
        <w:numId w:val="22"/>
      </w:numPr>
    </w:pPr>
  </w:style>
  <w:style w:type="numbering" w:customStyle="1" w:styleId="WWNum23">
    <w:name w:val="WWNum23"/>
    <w:basedOn w:val="NoList"/>
    <w:rsid w:val="0064200F"/>
    <w:pPr>
      <w:numPr>
        <w:numId w:val="23"/>
      </w:numPr>
    </w:pPr>
  </w:style>
  <w:style w:type="character" w:customStyle="1" w:styleId="WW8Num5z0">
    <w:name w:val="WW8Num5z0"/>
    <w:rsid w:val="009E604F"/>
    <w:rPr>
      <w:rFonts w:ascii="Symbol" w:hAnsi="Symbol"/>
    </w:rPr>
  </w:style>
  <w:style w:type="paragraph" w:styleId="BodyText2">
    <w:name w:val="Body Text 2"/>
    <w:basedOn w:val="Normal"/>
    <w:link w:val="BodyText2Char"/>
    <w:rsid w:val="007C6A1D"/>
    <w:pPr>
      <w:widowControl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val="en-AU" w:eastAsia="ar-SA"/>
    </w:rPr>
  </w:style>
  <w:style w:type="character" w:customStyle="1" w:styleId="BodyText2Char">
    <w:name w:val="Body Text 2 Char"/>
    <w:basedOn w:val="DefaultParagraphFont"/>
    <w:link w:val="BodyText2"/>
    <w:rsid w:val="007C6A1D"/>
    <w:rPr>
      <w:rFonts w:ascii="Times New Roman" w:eastAsia="Times New Roman" w:hAnsi="Times New Roman" w:cs="Times New Roman"/>
      <w:kern w:val="0"/>
      <w:sz w:val="20"/>
      <w:szCs w:val="20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rsid w:val="0064200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6">
    <w:name w:val="heading 6"/>
    <w:basedOn w:val="Standard"/>
    <w:next w:val="Textbody"/>
    <w:rsid w:val="0064200F"/>
    <w:pPr>
      <w:keepNext/>
      <w:keepLines/>
      <w:widowControl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42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Standard"/>
    <w:next w:val="Textbody"/>
    <w:rsid w:val="0064200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64200F"/>
    <w:pPr>
      <w:spacing w:after="120"/>
    </w:pPr>
  </w:style>
  <w:style w:type="paragraph" w:styleId="List">
    <w:name w:val="List"/>
    <w:basedOn w:val="Textbody"/>
    <w:rsid w:val="0064200F"/>
    <w:rPr>
      <w:rFonts w:cs="Mangal"/>
    </w:rPr>
  </w:style>
  <w:style w:type="paragraph" w:styleId="Caption">
    <w:name w:val="caption"/>
    <w:basedOn w:val="Standard"/>
    <w:rsid w:val="0064200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64200F"/>
    <w:pPr>
      <w:suppressLineNumbers/>
    </w:pPr>
    <w:rPr>
      <w:rFonts w:cs="Mangal"/>
    </w:rPr>
  </w:style>
  <w:style w:type="paragraph" w:styleId="Header">
    <w:name w:val="header"/>
    <w:basedOn w:val="Standard"/>
    <w:rsid w:val="0064200F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64200F"/>
    <w:pPr>
      <w:suppressLineNumbers/>
      <w:tabs>
        <w:tab w:val="center" w:pos="4513"/>
        <w:tab w:val="right" w:pos="9026"/>
      </w:tabs>
    </w:pPr>
  </w:style>
  <w:style w:type="paragraph" w:styleId="ListBullet">
    <w:name w:val="List Bullet"/>
    <w:basedOn w:val="Standard"/>
    <w:rsid w:val="0064200F"/>
    <w:pPr>
      <w:widowControl/>
    </w:pPr>
  </w:style>
  <w:style w:type="paragraph" w:styleId="ListParagraph">
    <w:name w:val="List Paragraph"/>
    <w:basedOn w:val="Standard"/>
    <w:uiPriority w:val="34"/>
    <w:qFormat/>
    <w:rsid w:val="0064200F"/>
    <w:pPr>
      <w:widowControl/>
      <w:spacing w:after="200"/>
      <w:ind w:left="720"/>
    </w:pPr>
  </w:style>
  <w:style w:type="paragraph" w:customStyle="1" w:styleId="TableContents">
    <w:name w:val="Table Contents"/>
    <w:basedOn w:val="Standard"/>
    <w:rsid w:val="0064200F"/>
    <w:pPr>
      <w:suppressLineNumbers/>
    </w:pPr>
  </w:style>
  <w:style w:type="character" w:customStyle="1" w:styleId="HeaderChar">
    <w:name w:val="Header Char"/>
    <w:basedOn w:val="DefaultParagraphFont"/>
    <w:rsid w:val="0064200F"/>
  </w:style>
  <w:style w:type="character" w:customStyle="1" w:styleId="FooterChar">
    <w:name w:val="Footer Char"/>
    <w:basedOn w:val="DefaultParagraphFont"/>
    <w:rsid w:val="0064200F"/>
  </w:style>
  <w:style w:type="character" w:customStyle="1" w:styleId="Internetlink">
    <w:name w:val="Internet link"/>
    <w:rsid w:val="0064200F"/>
    <w:rPr>
      <w:color w:val="0000FF"/>
      <w:u w:val="single"/>
    </w:rPr>
  </w:style>
  <w:style w:type="character" w:customStyle="1" w:styleId="Heading6Char">
    <w:name w:val="Heading 6 Char"/>
    <w:basedOn w:val="DefaultParagraphFont"/>
    <w:rsid w:val="0064200F"/>
    <w:rPr>
      <w:rFonts w:ascii="Cambria" w:hAnsi="Cambria"/>
      <w:i/>
      <w:iCs/>
      <w:color w:val="243F60"/>
      <w:sz w:val="24"/>
      <w:szCs w:val="24"/>
      <w:lang w:val="en-US"/>
    </w:rPr>
  </w:style>
  <w:style w:type="character" w:customStyle="1" w:styleId="Heading1Char">
    <w:name w:val="Heading 1 Char"/>
    <w:basedOn w:val="DefaultParagraphFont"/>
    <w:rsid w:val="0064200F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ListLabel1">
    <w:name w:val="ListLabel 1"/>
    <w:rsid w:val="0064200F"/>
    <w:rPr>
      <w:rFonts w:cs="Symbol"/>
    </w:rPr>
  </w:style>
  <w:style w:type="character" w:customStyle="1" w:styleId="ListLabel2">
    <w:name w:val="ListLabel 2"/>
    <w:rsid w:val="0064200F"/>
    <w:rPr>
      <w:rFonts w:cs="Courier New"/>
    </w:rPr>
  </w:style>
  <w:style w:type="character" w:customStyle="1" w:styleId="ListLabel3">
    <w:name w:val="ListLabel 3"/>
    <w:rsid w:val="0064200F"/>
    <w:rPr>
      <w:rFonts w:eastAsia="Times New Roman" w:cs="Verdana"/>
    </w:rPr>
  </w:style>
  <w:style w:type="character" w:customStyle="1" w:styleId="BulletSymbols">
    <w:name w:val="Bullet Symbols"/>
    <w:rsid w:val="0064200F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rsid w:val="0064200F"/>
    <w:pPr>
      <w:numPr>
        <w:numId w:val="1"/>
      </w:numPr>
    </w:pPr>
  </w:style>
  <w:style w:type="numbering" w:customStyle="1" w:styleId="WWNum2">
    <w:name w:val="WWNum2"/>
    <w:basedOn w:val="NoList"/>
    <w:rsid w:val="0064200F"/>
    <w:pPr>
      <w:numPr>
        <w:numId w:val="2"/>
      </w:numPr>
    </w:pPr>
  </w:style>
  <w:style w:type="numbering" w:customStyle="1" w:styleId="WWNum3">
    <w:name w:val="WWNum3"/>
    <w:basedOn w:val="NoList"/>
    <w:rsid w:val="0064200F"/>
    <w:pPr>
      <w:numPr>
        <w:numId w:val="3"/>
      </w:numPr>
    </w:pPr>
  </w:style>
  <w:style w:type="numbering" w:customStyle="1" w:styleId="WWNum4">
    <w:name w:val="WWNum4"/>
    <w:basedOn w:val="NoList"/>
    <w:rsid w:val="0064200F"/>
    <w:pPr>
      <w:numPr>
        <w:numId w:val="4"/>
      </w:numPr>
    </w:pPr>
  </w:style>
  <w:style w:type="numbering" w:customStyle="1" w:styleId="WWNum5">
    <w:name w:val="WWNum5"/>
    <w:basedOn w:val="NoList"/>
    <w:rsid w:val="0064200F"/>
    <w:pPr>
      <w:numPr>
        <w:numId w:val="5"/>
      </w:numPr>
    </w:pPr>
  </w:style>
  <w:style w:type="numbering" w:customStyle="1" w:styleId="WWNum6">
    <w:name w:val="WWNum6"/>
    <w:basedOn w:val="NoList"/>
    <w:rsid w:val="0064200F"/>
    <w:pPr>
      <w:numPr>
        <w:numId w:val="6"/>
      </w:numPr>
    </w:pPr>
  </w:style>
  <w:style w:type="numbering" w:customStyle="1" w:styleId="WWNum7">
    <w:name w:val="WWNum7"/>
    <w:basedOn w:val="NoList"/>
    <w:rsid w:val="0064200F"/>
    <w:pPr>
      <w:numPr>
        <w:numId w:val="7"/>
      </w:numPr>
    </w:pPr>
  </w:style>
  <w:style w:type="numbering" w:customStyle="1" w:styleId="WWNum8">
    <w:name w:val="WWNum8"/>
    <w:basedOn w:val="NoList"/>
    <w:rsid w:val="0064200F"/>
    <w:pPr>
      <w:numPr>
        <w:numId w:val="8"/>
      </w:numPr>
    </w:pPr>
  </w:style>
  <w:style w:type="numbering" w:customStyle="1" w:styleId="WWNum9">
    <w:name w:val="WWNum9"/>
    <w:basedOn w:val="NoList"/>
    <w:rsid w:val="0064200F"/>
    <w:pPr>
      <w:numPr>
        <w:numId w:val="9"/>
      </w:numPr>
    </w:pPr>
  </w:style>
  <w:style w:type="numbering" w:customStyle="1" w:styleId="WWNum10">
    <w:name w:val="WWNum10"/>
    <w:basedOn w:val="NoList"/>
    <w:rsid w:val="0064200F"/>
    <w:pPr>
      <w:numPr>
        <w:numId w:val="10"/>
      </w:numPr>
    </w:pPr>
  </w:style>
  <w:style w:type="numbering" w:customStyle="1" w:styleId="WWNum11">
    <w:name w:val="WWNum11"/>
    <w:basedOn w:val="NoList"/>
    <w:rsid w:val="0064200F"/>
    <w:pPr>
      <w:numPr>
        <w:numId w:val="11"/>
      </w:numPr>
    </w:pPr>
  </w:style>
  <w:style w:type="numbering" w:customStyle="1" w:styleId="WWNum12">
    <w:name w:val="WWNum12"/>
    <w:basedOn w:val="NoList"/>
    <w:rsid w:val="0064200F"/>
    <w:pPr>
      <w:numPr>
        <w:numId w:val="12"/>
      </w:numPr>
    </w:pPr>
  </w:style>
  <w:style w:type="numbering" w:customStyle="1" w:styleId="WWNum13">
    <w:name w:val="WWNum13"/>
    <w:basedOn w:val="NoList"/>
    <w:rsid w:val="0064200F"/>
    <w:pPr>
      <w:numPr>
        <w:numId w:val="13"/>
      </w:numPr>
    </w:pPr>
  </w:style>
  <w:style w:type="numbering" w:customStyle="1" w:styleId="WWNum14">
    <w:name w:val="WWNum14"/>
    <w:basedOn w:val="NoList"/>
    <w:rsid w:val="0064200F"/>
    <w:pPr>
      <w:numPr>
        <w:numId w:val="14"/>
      </w:numPr>
    </w:pPr>
  </w:style>
  <w:style w:type="numbering" w:customStyle="1" w:styleId="WWNum15">
    <w:name w:val="WWNum15"/>
    <w:basedOn w:val="NoList"/>
    <w:rsid w:val="0064200F"/>
    <w:pPr>
      <w:numPr>
        <w:numId w:val="15"/>
      </w:numPr>
    </w:pPr>
  </w:style>
  <w:style w:type="numbering" w:customStyle="1" w:styleId="WWNum16">
    <w:name w:val="WWNum16"/>
    <w:basedOn w:val="NoList"/>
    <w:rsid w:val="0064200F"/>
    <w:pPr>
      <w:numPr>
        <w:numId w:val="16"/>
      </w:numPr>
    </w:pPr>
  </w:style>
  <w:style w:type="numbering" w:customStyle="1" w:styleId="WWNum17">
    <w:name w:val="WWNum17"/>
    <w:basedOn w:val="NoList"/>
    <w:rsid w:val="0064200F"/>
    <w:pPr>
      <w:numPr>
        <w:numId w:val="17"/>
      </w:numPr>
    </w:pPr>
  </w:style>
  <w:style w:type="numbering" w:customStyle="1" w:styleId="WWNum18">
    <w:name w:val="WWNum18"/>
    <w:basedOn w:val="NoList"/>
    <w:rsid w:val="0064200F"/>
    <w:pPr>
      <w:numPr>
        <w:numId w:val="18"/>
      </w:numPr>
    </w:pPr>
  </w:style>
  <w:style w:type="numbering" w:customStyle="1" w:styleId="WWNum19">
    <w:name w:val="WWNum19"/>
    <w:basedOn w:val="NoList"/>
    <w:rsid w:val="0064200F"/>
    <w:pPr>
      <w:numPr>
        <w:numId w:val="19"/>
      </w:numPr>
    </w:pPr>
  </w:style>
  <w:style w:type="numbering" w:customStyle="1" w:styleId="WWNum20">
    <w:name w:val="WWNum20"/>
    <w:basedOn w:val="NoList"/>
    <w:rsid w:val="0064200F"/>
    <w:pPr>
      <w:numPr>
        <w:numId w:val="20"/>
      </w:numPr>
    </w:pPr>
  </w:style>
  <w:style w:type="numbering" w:customStyle="1" w:styleId="WWNum21">
    <w:name w:val="WWNum21"/>
    <w:basedOn w:val="NoList"/>
    <w:rsid w:val="0064200F"/>
    <w:pPr>
      <w:numPr>
        <w:numId w:val="21"/>
      </w:numPr>
    </w:pPr>
  </w:style>
  <w:style w:type="numbering" w:customStyle="1" w:styleId="WWNum22">
    <w:name w:val="WWNum22"/>
    <w:basedOn w:val="NoList"/>
    <w:rsid w:val="0064200F"/>
    <w:pPr>
      <w:numPr>
        <w:numId w:val="22"/>
      </w:numPr>
    </w:pPr>
  </w:style>
  <w:style w:type="numbering" w:customStyle="1" w:styleId="WWNum23">
    <w:name w:val="WWNum23"/>
    <w:basedOn w:val="NoList"/>
    <w:rsid w:val="0064200F"/>
    <w:pPr>
      <w:numPr>
        <w:numId w:val="23"/>
      </w:numPr>
    </w:pPr>
  </w:style>
  <w:style w:type="character" w:customStyle="1" w:styleId="WW8Num5z0">
    <w:name w:val="WW8Num5z0"/>
    <w:rsid w:val="009E604F"/>
    <w:rPr>
      <w:rFonts w:ascii="Symbol" w:hAnsi="Symbol"/>
    </w:rPr>
  </w:style>
  <w:style w:type="paragraph" w:styleId="BodyText2">
    <w:name w:val="Body Text 2"/>
    <w:basedOn w:val="Normal"/>
    <w:link w:val="BodyText2Char"/>
    <w:rsid w:val="007C6A1D"/>
    <w:pPr>
      <w:widowControl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val="en-AU" w:eastAsia="ar-SA"/>
    </w:rPr>
  </w:style>
  <w:style w:type="character" w:customStyle="1" w:styleId="BodyText2Char">
    <w:name w:val="Body Text 2 Char"/>
    <w:basedOn w:val="DefaultParagraphFont"/>
    <w:link w:val="BodyText2"/>
    <w:rsid w:val="007C6A1D"/>
    <w:rPr>
      <w:rFonts w:ascii="Times New Roman" w:eastAsia="Times New Roman" w:hAnsi="Times New Roman" w:cs="Times New Roman"/>
      <w:kern w:val="0"/>
      <w:sz w:val="20"/>
      <w:szCs w:val="20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Vishal Verma (Consumer Bank, KMBL)</cp:lastModifiedBy>
  <cp:revision>2</cp:revision>
  <dcterms:created xsi:type="dcterms:W3CDTF">2015-07-20T12:24:00Z</dcterms:created>
  <dcterms:modified xsi:type="dcterms:W3CDTF">2015-07-20T12:24:00Z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