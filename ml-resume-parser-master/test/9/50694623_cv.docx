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08C" w:rsidRPr="00D81BB6" w:rsidRDefault="004123F1">
      <w:pPr>
        <w:rPr>
          <w:b/>
          <w:sz w:val="28"/>
        </w:rPr>
      </w:pPr>
      <w:r w:rsidRPr="00D81BB6">
        <w:rPr>
          <w:b/>
          <w:sz w:val="28"/>
        </w:rPr>
        <w:t xml:space="preserve">PRAMENDRA SINGH CHANDEL </w:t>
      </w:r>
    </w:p>
    <w:p w:rsidR="0069442E" w:rsidRPr="00D81BB6" w:rsidRDefault="0069442E">
      <w:pPr>
        <w:rPr>
          <w:b/>
          <w:sz w:val="28"/>
        </w:rPr>
      </w:pPr>
    </w:p>
    <w:p w:rsidR="006615DA" w:rsidRPr="00D81BB6" w:rsidRDefault="00201B37">
      <w:pPr>
        <w:rPr>
          <w:b/>
          <w:szCs w:val="24"/>
        </w:rPr>
      </w:pPr>
      <w:r w:rsidRPr="00D81BB6">
        <w:rPr>
          <w:b/>
          <w:szCs w:val="24"/>
        </w:rPr>
        <w:t>Address:</w:t>
      </w:r>
      <w:r w:rsidR="006615DA" w:rsidRPr="00D81BB6">
        <w:rPr>
          <w:b/>
          <w:szCs w:val="24"/>
        </w:rPr>
        <w:t xml:space="preserve">-Flat No. 3 </w:t>
      </w:r>
      <w:proofErr w:type="spellStart"/>
      <w:r w:rsidR="006615DA" w:rsidRPr="00D81BB6">
        <w:rPr>
          <w:b/>
          <w:szCs w:val="24"/>
        </w:rPr>
        <w:t>Shri</w:t>
      </w:r>
      <w:proofErr w:type="spellEnd"/>
      <w:r w:rsidR="006615DA" w:rsidRPr="00D81BB6">
        <w:rPr>
          <w:b/>
          <w:szCs w:val="24"/>
        </w:rPr>
        <w:t xml:space="preserve"> </w:t>
      </w:r>
      <w:proofErr w:type="spellStart"/>
      <w:r w:rsidR="006615DA" w:rsidRPr="00D81BB6">
        <w:rPr>
          <w:b/>
          <w:szCs w:val="24"/>
        </w:rPr>
        <w:t>Mahakali</w:t>
      </w:r>
      <w:proofErr w:type="spellEnd"/>
      <w:r w:rsidR="006615DA" w:rsidRPr="00D81BB6">
        <w:rPr>
          <w:b/>
          <w:szCs w:val="24"/>
        </w:rPr>
        <w:t xml:space="preserve"> Appt.</w:t>
      </w:r>
    </w:p>
    <w:p w:rsidR="006615DA" w:rsidRPr="00D81BB6" w:rsidRDefault="006615DA">
      <w:pPr>
        <w:rPr>
          <w:b/>
          <w:szCs w:val="24"/>
        </w:rPr>
      </w:pPr>
      <w:r w:rsidRPr="00D81BB6">
        <w:rPr>
          <w:b/>
          <w:szCs w:val="24"/>
        </w:rPr>
        <w:t xml:space="preserve">                  97, Stanley Road Allah</w:t>
      </w:r>
      <w:r w:rsidR="00201B37">
        <w:rPr>
          <w:b/>
          <w:szCs w:val="24"/>
        </w:rPr>
        <w:t>a</w:t>
      </w:r>
      <w:r w:rsidRPr="00D81BB6">
        <w:rPr>
          <w:b/>
          <w:szCs w:val="24"/>
        </w:rPr>
        <w:t>bad 211002</w:t>
      </w:r>
    </w:p>
    <w:p w:rsidR="0001708C" w:rsidRPr="00D81BB6" w:rsidRDefault="0001708C">
      <w:pPr>
        <w:rPr>
          <w:b/>
          <w:sz w:val="22"/>
        </w:rPr>
      </w:pPr>
    </w:p>
    <w:p w:rsidR="0001708C" w:rsidRPr="00D81BB6" w:rsidRDefault="004123F1">
      <w:pPr>
        <w:rPr>
          <w:b/>
          <w:sz w:val="22"/>
        </w:rPr>
      </w:pPr>
      <w:r w:rsidRPr="00D81BB6">
        <w:rPr>
          <w:b/>
          <w:sz w:val="22"/>
        </w:rPr>
        <w:t>Mobile: - +917379650666</w:t>
      </w:r>
    </w:p>
    <w:p w:rsidR="0001708C" w:rsidRPr="00D81BB6" w:rsidRDefault="0001708C">
      <w:pPr>
        <w:rPr>
          <w:b/>
          <w:sz w:val="22"/>
        </w:rPr>
      </w:pPr>
    </w:p>
    <w:p w:rsidR="0001708C" w:rsidRPr="00D81BB6" w:rsidRDefault="004123F1">
      <w:r w:rsidRPr="00D81BB6">
        <w:t>Pramendrasingh48@gmail.com</w:t>
      </w:r>
    </w:p>
    <w:p w:rsidR="0001708C" w:rsidRPr="00D81BB6" w:rsidRDefault="0001708C">
      <w:pPr>
        <w:rPr>
          <w:sz w:val="17"/>
        </w:rPr>
      </w:pPr>
    </w:p>
    <w:p w:rsidR="0001708C" w:rsidRPr="00D81BB6" w:rsidRDefault="0001708C">
      <w:pPr>
        <w:pBdr>
          <w:top w:val="double" w:sz="1" w:space="1" w:color="000000"/>
        </w:pBdr>
        <w:jc w:val="center"/>
        <w:rPr>
          <w:b/>
          <w:sz w:val="17"/>
        </w:rPr>
      </w:pPr>
    </w:p>
    <w:p w:rsidR="0001708C" w:rsidRPr="00D81BB6" w:rsidRDefault="0001708C">
      <w:pPr>
        <w:rPr>
          <w:b/>
          <w:szCs w:val="24"/>
          <w:u w:val="single"/>
        </w:rPr>
      </w:pPr>
      <w:r w:rsidRPr="00D81BB6">
        <w:rPr>
          <w:b/>
          <w:szCs w:val="24"/>
          <w:u w:val="single"/>
        </w:rPr>
        <w:t xml:space="preserve">OBJECTIVE:- </w:t>
      </w:r>
      <w:r w:rsidRPr="00D81BB6">
        <w:rPr>
          <w:b/>
          <w:szCs w:val="24"/>
        </w:rPr>
        <w:t xml:space="preserve">                                                                                                                           </w:t>
      </w:r>
      <w:r w:rsidRPr="00D81BB6">
        <w:rPr>
          <w:b/>
          <w:szCs w:val="24"/>
          <w:u w:val="single"/>
        </w:rPr>
        <w:t xml:space="preserve">                          </w:t>
      </w:r>
    </w:p>
    <w:p w:rsidR="0001708C" w:rsidRPr="00D81BB6" w:rsidRDefault="0001708C">
      <w:pPr>
        <w:rPr>
          <w:sz w:val="22"/>
          <w:u w:val="single"/>
        </w:rPr>
      </w:pPr>
    </w:p>
    <w:p w:rsidR="0001708C" w:rsidRPr="00D81BB6" w:rsidRDefault="0001708C">
      <w:pPr>
        <w:jc w:val="both"/>
        <w:rPr>
          <w:sz w:val="22"/>
        </w:rPr>
      </w:pPr>
      <w:r w:rsidRPr="00D81BB6">
        <w:rPr>
          <w:sz w:val="22"/>
        </w:rPr>
        <w:t xml:space="preserve">I am a </w:t>
      </w:r>
      <w:r w:rsidR="00565EC3" w:rsidRPr="00D81BB6">
        <w:rPr>
          <w:sz w:val="22"/>
        </w:rPr>
        <w:t>diligent, confide</w:t>
      </w:r>
      <w:r w:rsidRPr="00D81BB6">
        <w:rPr>
          <w:sz w:val="22"/>
        </w:rPr>
        <w:t>nt and result-oriented person. My assets are my aspiration and determination to learn and succeed. I believe in the philosophy of team building (1+1=11) and adding value</w:t>
      </w:r>
      <w:r w:rsidR="00565EC3" w:rsidRPr="00D81BB6">
        <w:rPr>
          <w:sz w:val="22"/>
        </w:rPr>
        <w:t>s</w:t>
      </w:r>
      <w:r w:rsidRPr="00D81BB6">
        <w:rPr>
          <w:sz w:val="22"/>
        </w:rPr>
        <w:t xml:space="preserve"> to my role in the organization. Believe in Creativity and Hard Work.</w:t>
      </w:r>
    </w:p>
    <w:p w:rsidR="007D2DF6" w:rsidRPr="00D81BB6" w:rsidRDefault="007D2DF6">
      <w:pPr>
        <w:jc w:val="both"/>
        <w:rPr>
          <w:sz w:val="22"/>
        </w:rPr>
      </w:pPr>
    </w:p>
    <w:p w:rsidR="0001708C" w:rsidRPr="00D81BB6" w:rsidRDefault="0001708C">
      <w:pPr>
        <w:rPr>
          <w:sz w:val="22"/>
        </w:rPr>
      </w:pPr>
    </w:p>
    <w:p w:rsidR="0001708C" w:rsidRPr="00D81BB6" w:rsidRDefault="0001708C">
      <w:pPr>
        <w:rPr>
          <w:b/>
          <w:sz w:val="22"/>
          <w:u w:val="single"/>
        </w:rPr>
      </w:pPr>
      <w:r w:rsidRPr="00D81BB6">
        <w:rPr>
          <w:b/>
          <w:sz w:val="22"/>
          <w:u w:val="single"/>
        </w:rPr>
        <w:t>PROFESSIONAL EXPERIENCE</w:t>
      </w:r>
    </w:p>
    <w:p w:rsidR="000B1C4E" w:rsidRPr="00D81BB6" w:rsidRDefault="000B1C4E">
      <w:pPr>
        <w:rPr>
          <w:b/>
          <w:sz w:val="22"/>
          <w:u w:val="single"/>
        </w:rPr>
      </w:pPr>
    </w:p>
    <w:p w:rsidR="000B1C4E" w:rsidRPr="00D81BB6" w:rsidRDefault="000B1C4E">
      <w:pPr>
        <w:rPr>
          <w:b/>
          <w:sz w:val="22"/>
          <w:u w:val="single"/>
        </w:rPr>
      </w:pPr>
    </w:p>
    <w:p w:rsidR="000B1C4E" w:rsidRPr="00D81BB6" w:rsidRDefault="000B1C4E">
      <w:pPr>
        <w:rPr>
          <w:b/>
          <w:sz w:val="22"/>
          <w:u w:val="single"/>
        </w:rPr>
      </w:pPr>
    </w:p>
    <w:p w:rsidR="000B1C4E" w:rsidRPr="00D81BB6" w:rsidRDefault="000B1C4E" w:rsidP="000B1C4E">
      <w:pPr>
        <w:rPr>
          <w:b/>
          <w:sz w:val="22"/>
          <w:u w:val="single"/>
        </w:rPr>
      </w:pPr>
    </w:p>
    <w:p w:rsidR="00201B37" w:rsidRPr="00D81BB6" w:rsidRDefault="000B1C4E" w:rsidP="000B1C4E">
      <w:pPr>
        <w:rPr>
          <w:b/>
          <w:bCs/>
          <w:iCs/>
        </w:rPr>
      </w:pPr>
      <w:r w:rsidRPr="00D81BB6">
        <w:rPr>
          <w:b/>
          <w:iCs/>
        </w:rPr>
        <w:t>Organization</w:t>
      </w:r>
      <w:r w:rsidRPr="00D81BB6">
        <w:rPr>
          <w:b/>
          <w:bCs/>
          <w:iCs/>
        </w:rPr>
        <w:t xml:space="preserve">:            ICICI Prudential Life Insurance </w:t>
      </w:r>
      <w:r w:rsidR="00201B37" w:rsidRPr="00D81BB6">
        <w:rPr>
          <w:b/>
          <w:bCs/>
          <w:iCs/>
        </w:rPr>
        <w:t>Co Ltd, Allahabad</w:t>
      </w:r>
    </w:p>
    <w:p w:rsidR="000B1C4E" w:rsidRPr="00D81BB6" w:rsidRDefault="000B1C4E" w:rsidP="000B1C4E">
      <w:pPr>
        <w:pStyle w:val="BodyText2"/>
        <w:tabs>
          <w:tab w:val="left" w:pos="2160"/>
        </w:tabs>
        <w:spacing w:line="240" w:lineRule="auto"/>
        <w:jc w:val="both"/>
        <w:rPr>
          <w:b/>
          <w:iCs/>
        </w:rPr>
      </w:pPr>
      <w:r w:rsidRPr="00D81BB6">
        <w:rPr>
          <w:b/>
          <w:iCs/>
        </w:rPr>
        <w:t>Designation:</w:t>
      </w:r>
      <w:r w:rsidRPr="00D81BB6">
        <w:rPr>
          <w:b/>
          <w:iCs/>
        </w:rPr>
        <w:tab/>
      </w:r>
      <w:r w:rsidR="00201B37">
        <w:rPr>
          <w:b/>
          <w:iCs/>
        </w:rPr>
        <w:t>Sr.Financial Service Manager</w:t>
      </w:r>
    </w:p>
    <w:p w:rsidR="000B1C4E" w:rsidRPr="00D81BB6" w:rsidRDefault="000B1C4E" w:rsidP="000B1C4E">
      <w:pPr>
        <w:pStyle w:val="BodyText2"/>
        <w:tabs>
          <w:tab w:val="left" w:pos="2160"/>
        </w:tabs>
        <w:spacing w:line="240" w:lineRule="auto"/>
        <w:jc w:val="both"/>
        <w:rPr>
          <w:b/>
          <w:color w:val="353535"/>
          <w:szCs w:val="24"/>
        </w:rPr>
      </w:pPr>
      <w:r w:rsidRPr="00D81BB6">
        <w:rPr>
          <w:b/>
        </w:rPr>
        <w:t xml:space="preserve">Period:      </w:t>
      </w:r>
      <w:r w:rsidRPr="00D81BB6">
        <w:rPr>
          <w:b/>
        </w:rPr>
        <w:tab/>
      </w:r>
      <w:r w:rsidRPr="00D81BB6">
        <w:rPr>
          <w:b/>
          <w:color w:val="353535"/>
          <w:szCs w:val="24"/>
        </w:rPr>
        <w:t>22</w:t>
      </w:r>
      <w:r w:rsidRPr="00D81BB6">
        <w:rPr>
          <w:b/>
          <w:color w:val="353535"/>
          <w:szCs w:val="24"/>
          <w:vertAlign w:val="superscript"/>
        </w:rPr>
        <w:t>nd</w:t>
      </w:r>
      <w:r w:rsidRPr="00D81BB6">
        <w:rPr>
          <w:b/>
          <w:color w:val="353535"/>
          <w:szCs w:val="24"/>
        </w:rPr>
        <w:t xml:space="preserve"> Sep 2015 to Till Date</w:t>
      </w:r>
    </w:p>
    <w:p w:rsidR="00D81BB6" w:rsidRPr="00D81BB6" w:rsidRDefault="00D81BB6" w:rsidP="000B1C4E">
      <w:pPr>
        <w:pStyle w:val="BodyText2"/>
        <w:tabs>
          <w:tab w:val="left" w:pos="2160"/>
        </w:tabs>
        <w:spacing w:line="240" w:lineRule="auto"/>
        <w:jc w:val="both"/>
        <w:rPr>
          <w:b/>
          <w:color w:val="353535"/>
          <w:sz w:val="22"/>
          <w:szCs w:val="22"/>
        </w:rPr>
      </w:pPr>
    </w:p>
    <w:p w:rsidR="00D81BB6" w:rsidRPr="00D81BB6" w:rsidRDefault="00D81BB6" w:rsidP="00D81BB6">
      <w:pPr>
        <w:pStyle w:val="BodyText2"/>
        <w:numPr>
          <w:ilvl w:val="0"/>
          <w:numId w:val="3"/>
        </w:numPr>
        <w:tabs>
          <w:tab w:val="left" w:pos="720"/>
        </w:tabs>
        <w:spacing w:line="240" w:lineRule="auto"/>
        <w:jc w:val="both"/>
        <w:rPr>
          <w:color w:val="353535"/>
          <w:sz w:val="22"/>
          <w:szCs w:val="22"/>
        </w:rPr>
      </w:pPr>
      <w:r w:rsidRPr="00D81BB6">
        <w:rPr>
          <w:sz w:val="22"/>
          <w:szCs w:val="22"/>
        </w:rPr>
        <w:t>Conduct out of office calls as per the defined Sales Activity Management</w:t>
      </w:r>
    </w:p>
    <w:p w:rsidR="00D81BB6" w:rsidRPr="00D81BB6" w:rsidRDefault="00D81BB6" w:rsidP="00D81BB6">
      <w:pPr>
        <w:pStyle w:val="BodyText2"/>
        <w:numPr>
          <w:ilvl w:val="0"/>
          <w:numId w:val="3"/>
        </w:numPr>
        <w:tabs>
          <w:tab w:val="left" w:pos="720"/>
        </w:tabs>
        <w:spacing w:line="240" w:lineRule="auto"/>
        <w:jc w:val="both"/>
        <w:rPr>
          <w:color w:val="353535"/>
          <w:sz w:val="22"/>
          <w:szCs w:val="22"/>
        </w:rPr>
      </w:pPr>
      <w:r w:rsidRPr="00D81BB6">
        <w:rPr>
          <w:color w:val="353535"/>
          <w:sz w:val="22"/>
          <w:szCs w:val="22"/>
        </w:rPr>
        <w:t xml:space="preserve">Generating revenue by selling of insurance products. </w:t>
      </w:r>
      <w:r w:rsidRPr="00D81BB6">
        <w:rPr>
          <w:color w:val="353535"/>
          <w:sz w:val="22"/>
          <w:szCs w:val="22"/>
        </w:rPr>
        <w:tab/>
      </w:r>
    </w:p>
    <w:p w:rsidR="00D81BB6" w:rsidRDefault="00D81BB6" w:rsidP="00D81BB6">
      <w:pPr>
        <w:widowControl/>
        <w:numPr>
          <w:ilvl w:val="0"/>
          <w:numId w:val="3"/>
        </w:numPr>
        <w:suppressAutoHyphens w:val="0"/>
        <w:overflowPunct/>
        <w:autoSpaceDE/>
        <w:spacing w:before="100" w:beforeAutospacing="1" w:after="100" w:afterAutospacing="1"/>
        <w:ind w:right="150"/>
        <w:textAlignment w:val="auto"/>
        <w:rPr>
          <w:color w:val="333333"/>
          <w:sz w:val="22"/>
          <w:szCs w:val="22"/>
        </w:rPr>
      </w:pPr>
      <w:r w:rsidRPr="00D81BB6">
        <w:rPr>
          <w:color w:val="333333"/>
          <w:sz w:val="22"/>
          <w:szCs w:val="22"/>
        </w:rPr>
        <w:t>Carry out the sales activities to achieve the LI target.</w:t>
      </w:r>
    </w:p>
    <w:p w:rsidR="000B1C4E" w:rsidRPr="00D81BB6" w:rsidRDefault="00D81BB6" w:rsidP="00D81BB6">
      <w:pPr>
        <w:pStyle w:val="BodyText2"/>
        <w:numPr>
          <w:ilvl w:val="0"/>
          <w:numId w:val="3"/>
        </w:numPr>
        <w:tabs>
          <w:tab w:val="left" w:pos="360"/>
        </w:tabs>
        <w:spacing w:line="240" w:lineRule="auto"/>
        <w:jc w:val="both"/>
        <w:rPr>
          <w:rFonts w:eastAsia="SimSun"/>
          <w:sz w:val="22"/>
          <w:szCs w:val="22"/>
        </w:rPr>
      </w:pPr>
      <w:r w:rsidRPr="00D81BB6">
        <w:rPr>
          <w:rFonts w:eastAsia="SimSun"/>
          <w:sz w:val="22"/>
          <w:szCs w:val="22"/>
        </w:rPr>
        <w:t>To maintain database of the companies, and Customer’s Query Resolution.</w:t>
      </w:r>
    </w:p>
    <w:p w:rsidR="0001708C" w:rsidRPr="00D81BB6" w:rsidRDefault="0001708C">
      <w:pPr>
        <w:rPr>
          <w:b/>
          <w:sz w:val="22"/>
          <w:u w:val="single"/>
        </w:rPr>
      </w:pPr>
    </w:p>
    <w:p w:rsidR="0001708C" w:rsidRPr="00D81BB6" w:rsidRDefault="0001708C">
      <w:pPr>
        <w:rPr>
          <w:b/>
          <w:bCs/>
          <w:iCs/>
        </w:rPr>
      </w:pPr>
      <w:r w:rsidRPr="00D81BB6">
        <w:rPr>
          <w:b/>
          <w:iCs/>
        </w:rPr>
        <w:t>Organization</w:t>
      </w:r>
      <w:r w:rsidR="0080517C" w:rsidRPr="00D81BB6">
        <w:rPr>
          <w:b/>
          <w:bCs/>
          <w:iCs/>
        </w:rPr>
        <w:t xml:space="preserve">:            </w:t>
      </w:r>
      <w:proofErr w:type="spellStart"/>
      <w:r w:rsidR="0080517C" w:rsidRPr="00D81BB6">
        <w:rPr>
          <w:b/>
          <w:bCs/>
          <w:iCs/>
        </w:rPr>
        <w:t>IndusInd</w:t>
      </w:r>
      <w:proofErr w:type="spellEnd"/>
      <w:r w:rsidR="0080517C" w:rsidRPr="00D81BB6">
        <w:rPr>
          <w:b/>
          <w:bCs/>
          <w:iCs/>
        </w:rPr>
        <w:t xml:space="preserve"> Bank Ltd, Allahabad</w:t>
      </w:r>
    </w:p>
    <w:p w:rsidR="0001708C" w:rsidRPr="00D81BB6" w:rsidRDefault="0001708C">
      <w:pPr>
        <w:pStyle w:val="BodyText2"/>
        <w:tabs>
          <w:tab w:val="left" w:pos="2160"/>
        </w:tabs>
        <w:spacing w:line="240" w:lineRule="auto"/>
        <w:jc w:val="both"/>
        <w:rPr>
          <w:b/>
          <w:iCs/>
        </w:rPr>
      </w:pPr>
      <w:r w:rsidRPr="00D81BB6">
        <w:rPr>
          <w:b/>
          <w:iCs/>
        </w:rPr>
        <w:t>Designation:</w:t>
      </w:r>
      <w:r w:rsidRPr="00D81BB6">
        <w:rPr>
          <w:b/>
          <w:iCs/>
        </w:rPr>
        <w:tab/>
      </w:r>
      <w:r w:rsidR="004123F1" w:rsidRPr="00D81BB6">
        <w:rPr>
          <w:b/>
          <w:iCs/>
        </w:rPr>
        <w:t>Customer Service Manager</w:t>
      </w:r>
    </w:p>
    <w:p w:rsidR="0001708C" w:rsidRPr="00D81BB6" w:rsidRDefault="0001708C">
      <w:pPr>
        <w:pStyle w:val="BodyText2"/>
        <w:tabs>
          <w:tab w:val="left" w:pos="2160"/>
        </w:tabs>
        <w:spacing w:line="240" w:lineRule="auto"/>
        <w:jc w:val="both"/>
        <w:rPr>
          <w:b/>
          <w:color w:val="353535"/>
          <w:szCs w:val="24"/>
        </w:rPr>
      </w:pPr>
      <w:r w:rsidRPr="00D81BB6">
        <w:rPr>
          <w:b/>
        </w:rPr>
        <w:t xml:space="preserve">Period:      </w:t>
      </w:r>
      <w:r w:rsidRPr="00D81BB6">
        <w:rPr>
          <w:b/>
        </w:rPr>
        <w:tab/>
      </w:r>
      <w:r w:rsidR="004123F1" w:rsidRPr="00D81BB6">
        <w:rPr>
          <w:b/>
          <w:color w:val="353535"/>
          <w:szCs w:val="24"/>
        </w:rPr>
        <w:t>23</w:t>
      </w:r>
      <w:r w:rsidR="004123F1" w:rsidRPr="00D81BB6">
        <w:rPr>
          <w:b/>
          <w:color w:val="353535"/>
          <w:szCs w:val="24"/>
          <w:vertAlign w:val="superscript"/>
        </w:rPr>
        <w:t>rd</w:t>
      </w:r>
      <w:r w:rsidR="004123F1" w:rsidRPr="00D81BB6">
        <w:rPr>
          <w:b/>
          <w:color w:val="353535"/>
          <w:szCs w:val="24"/>
        </w:rPr>
        <w:t xml:space="preserve"> June 2014</w:t>
      </w:r>
      <w:r w:rsidR="0080517C" w:rsidRPr="00D81BB6">
        <w:rPr>
          <w:b/>
          <w:color w:val="353535"/>
          <w:szCs w:val="24"/>
        </w:rPr>
        <w:t xml:space="preserve"> to</w:t>
      </w:r>
      <w:r w:rsidR="005F052D" w:rsidRPr="00D81BB6">
        <w:rPr>
          <w:b/>
          <w:color w:val="353535"/>
          <w:szCs w:val="24"/>
        </w:rPr>
        <w:t xml:space="preserve"> 19</w:t>
      </w:r>
      <w:r w:rsidR="005F052D" w:rsidRPr="00D81BB6">
        <w:rPr>
          <w:b/>
          <w:color w:val="353535"/>
          <w:szCs w:val="24"/>
          <w:vertAlign w:val="superscript"/>
        </w:rPr>
        <w:t>th</w:t>
      </w:r>
      <w:r w:rsidR="005F052D" w:rsidRPr="00D81BB6">
        <w:rPr>
          <w:b/>
          <w:color w:val="353535"/>
          <w:szCs w:val="24"/>
        </w:rPr>
        <w:t xml:space="preserve"> Sep 2015</w:t>
      </w:r>
    </w:p>
    <w:p w:rsidR="0001708C" w:rsidRPr="00D81BB6" w:rsidRDefault="0001708C">
      <w:pPr>
        <w:pStyle w:val="BodyText2"/>
        <w:spacing w:line="240" w:lineRule="auto"/>
        <w:jc w:val="both"/>
        <w:rPr>
          <w:b/>
          <w:color w:val="353535"/>
          <w:szCs w:val="24"/>
        </w:rPr>
      </w:pPr>
    </w:p>
    <w:p w:rsidR="0001708C" w:rsidRPr="00D81BB6" w:rsidRDefault="0080517C">
      <w:pPr>
        <w:pStyle w:val="BodyText2"/>
        <w:spacing w:line="240" w:lineRule="auto"/>
        <w:jc w:val="both"/>
        <w:rPr>
          <w:b/>
          <w:color w:val="353535"/>
          <w:szCs w:val="24"/>
          <w:u w:val="single"/>
        </w:rPr>
      </w:pPr>
      <w:r w:rsidRPr="00D81BB6">
        <w:rPr>
          <w:b/>
          <w:color w:val="353535"/>
          <w:szCs w:val="24"/>
          <w:u w:val="single"/>
        </w:rPr>
        <w:t>Work Profile</w:t>
      </w:r>
      <w:r w:rsidR="0001708C" w:rsidRPr="00D81BB6">
        <w:rPr>
          <w:b/>
          <w:color w:val="353535"/>
          <w:szCs w:val="24"/>
          <w:u w:val="single"/>
        </w:rPr>
        <w:t>:</w:t>
      </w:r>
    </w:p>
    <w:p w:rsidR="0001708C" w:rsidRPr="00D81BB6" w:rsidRDefault="0080517C">
      <w:pPr>
        <w:pStyle w:val="BodyText2"/>
        <w:numPr>
          <w:ilvl w:val="0"/>
          <w:numId w:val="3"/>
        </w:numPr>
        <w:tabs>
          <w:tab w:val="left" w:pos="720"/>
        </w:tabs>
        <w:spacing w:line="240" w:lineRule="auto"/>
        <w:jc w:val="both"/>
        <w:rPr>
          <w:color w:val="353535"/>
          <w:sz w:val="22"/>
          <w:szCs w:val="24"/>
        </w:rPr>
      </w:pPr>
      <w:r w:rsidRPr="00D81BB6">
        <w:rPr>
          <w:color w:val="353535"/>
          <w:sz w:val="22"/>
          <w:szCs w:val="24"/>
        </w:rPr>
        <w:t>Acquisition of new clients and investment avenues</w:t>
      </w:r>
      <w:r w:rsidR="0001708C" w:rsidRPr="00D81BB6">
        <w:rPr>
          <w:color w:val="353535"/>
          <w:sz w:val="22"/>
          <w:szCs w:val="24"/>
        </w:rPr>
        <w:t>.</w:t>
      </w:r>
    </w:p>
    <w:p w:rsidR="0001708C" w:rsidRPr="00D81BB6" w:rsidRDefault="0080517C">
      <w:pPr>
        <w:pStyle w:val="BodyText2"/>
        <w:numPr>
          <w:ilvl w:val="0"/>
          <w:numId w:val="3"/>
        </w:numPr>
        <w:tabs>
          <w:tab w:val="left" w:pos="720"/>
        </w:tabs>
        <w:spacing w:line="240" w:lineRule="auto"/>
        <w:jc w:val="both"/>
        <w:rPr>
          <w:color w:val="353535"/>
          <w:sz w:val="22"/>
          <w:szCs w:val="24"/>
        </w:rPr>
      </w:pPr>
      <w:r w:rsidRPr="00D81BB6">
        <w:rPr>
          <w:color w:val="353535"/>
          <w:sz w:val="22"/>
          <w:szCs w:val="24"/>
        </w:rPr>
        <w:t xml:space="preserve">Generating revenue by selling of Investment and insurance products. </w:t>
      </w:r>
      <w:r w:rsidR="0001708C" w:rsidRPr="00D81BB6">
        <w:rPr>
          <w:color w:val="353535"/>
          <w:sz w:val="22"/>
          <w:szCs w:val="24"/>
        </w:rPr>
        <w:tab/>
      </w:r>
      <w:r w:rsidR="0001708C" w:rsidRPr="00D81BB6">
        <w:rPr>
          <w:color w:val="353535"/>
          <w:sz w:val="22"/>
          <w:szCs w:val="24"/>
        </w:rPr>
        <w:tab/>
      </w:r>
      <w:r w:rsidR="0001708C" w:rsidRPr="00D81BB6">
        <w:rPr>
          <w:color w:val="353535"/>
          <w:sz w:val="22"/>
          <w:szCs w:val="24"/>
        </w:rPr>
        <w:tab/>
      </w:r>
    </w:p>
    <w:p w:rsidR="0001708C" w:rsidRPr="00D81BB6" w:rsidRDefault="0080517C">
      <w:pPr>
        <w:pStyle w:val="BodyText2"/>
        <w:numPr>
          <w:ilvl w:val="0"/>
          <w:numId w:val="3"/>
        </w:numPr>
        <w:tabs>
          <w:tab w:val="left" w:pos="720"/>
        </w:tabs>
        <w:spacing w:line="240" w:lineRule="auto"/>
        <w:jc w:val="both"/>
        <w:rPr>
          <w:color w:val="353535"/>
          <w:sz w:val="22"/>
          <w:szCs w:val="24"/>
        </w:rPr>
      </w:pPr>
      <w:r w:rsidRPr="00D81BB6">
        <w:rPr>
          <w:color w:val="353535"/>
          <w:sz w:val="22"/>
          <w:szCs w:val="24"/>
        </w:rPr>
        <w:t xml:space="preserve">Building up the branch CASA with customer oriented service based </w:t>
      </w:r>
      <w:r w:rsidR="00143572" w:rsidRPr="00D81BB6">
        <w:rPr>
          <w:color w:val="353535"/>
          <w:sz w:val="22"/>
          <w:szCs w:val="24"/>
        </w:rPr>
        <w:t>funding.</w:t>
      </w:r>
    </w:p>
    <w:p w:rsidR="0001708C" w:rsidRPr="00D81BB6" w:rsidRDefault="0080517C">
      <w:pPr>
        <w:numPr>
          <w:ilvl w:val="0"/>
          <w:numId w:val="3"/>
        </w:numPr>
        <w:tabs>
          <w:tab w:val="left" w:pos="720"/>
        </w:tabs>
        <w:suppressAutoHyphens w:val="0"/>
        <w:overflowPunct/>
        <w:textAlignment w:val="auto"/>
        <w:rPr>
          <w:color w:val="353535"/>
          <w:sz w:val="22"/>
          <w:szCs w:val="24"/>
        </w:rPr>
      </w:pPr>
      <w:r w:rsidRPr="00D81BB6">
        <w:rPr>
          <w:color w:val="353535"/>
          <w:sz w:val="22"/>
          <w:szCs w:val="24"/>
        </w:rPr>
        <w:t>As</w:t>
      </w:r>
      <w:r w:rsidR="004123F1" w:rsidRPr="00D81BB6">
        <w:rPr>
          <w:color w:val="353535"/>
          <w:sz w:val="22"/>
          <w:szCs w:val="24"/>
        </w:rPr>
        <w:t xml:space="preserve">sisting Manager Customer Service &amp; </w:t>
      </w:r>
      <w:r w:rsidR="00201B37" w:rsidRPr="00D81BB6">
        <w:rPr>
          <w:color w:val="353535"/>
          <w:sz w:val="22"/>
          <w:szCs w:val="24"/>
        </w:rPr>
        <w:t>Operations in</w:t>
      </w:r>
      <w:r w:rsidRPr="00D81BB6">
        <w:rPr>
          <w:color w:val="353535"/>
          <w:sz w:val="22"/>
          <w:szCs w:val="24"/>
        </w:rPr>
        <w:t xml:space="preserve"> </w:t>
      </w:r>
      <w:r w:rsidR="00143572" w:rsidRPr="00D81BB6">
        <w:rPr>
          <w:color w:val="353535"/>
          <w:sz w:val="22"/>
          <w:szCs w:val="24"/>
        </w:rPr>
        <w:t>KYC of</w:t>
      </w:r>
      <w:r w:rsidRPr="00D81BB6">
        <w:rPr>
          <w:color w:val="353535"/>
          <w:sz w:val="22"/>
          <w:szCs w:val="24"/>
        </w:rPr>
        <w:t xml:space="preserve"> acquisitions.</w:t>
      </w:r>
    </w:p>
    <w:p w:rsidR="0080517C" w:rsidRPr="00D81BB6" w:rsidRDefault="0080517C">
      <w:pPr>
        <w:numPr>
          <w:ilvl w:val="0"/>
          <w:numId w:val="3"/>
        </w:numPr>
        <w:tabs>
          <w:tab w:val="left" w:pos="720"/>
        </w:tabs>
        <w:suppressAutoHyphens w:val="0"/>
        <w:overflowPunct/>
        <w:textAlignment w:val="auto"/>
        <w:rPr>
          <w:color w:val="353535"/>
          <w:sz w:val="22"/>
          <w:szCs w:val="24"/>
        </w:rPr>
      </w:pPr>
      <w:r w:rsidRPr="00D81BB6">
        <w:rPr>
          <w:color w:val="353535"/>
          <w:sz w:val="22"/>
          <w:szCs w:val="24"/>
        </w:rPr>
        <w:t xml:space="preserve">Training the new </w:t>
      </w:r>
      <w:proofErr w:type="spellStart"/>
      <w:r w:rsidRPr="00D81BB6">
        <w:rPr>
          <w:color w:val="353535"/>
          <w:sz w:val="22"/>
          <w:szCs w:val="24"/>
        </w:rPr>
        <w:t>joinees</w:t>
      </w:r>
      <w:proofErr w:type="spellEnd"/>
      <w:r w:rsidRPr="00D81BB6">
        <w:rPr>
          <w:color w:val="353535"/>
          <w:sz w:val="22"/>
          <w:szCs w:val="24"/>
        </w:rPr>
        <w:t xml:space="preserve"> on banking and products aspects.</w:t>
      </w:r>
    </w:p>
    <w:p w:rsidR="007D2DF6" w:rsidRPr="00D81BB6" w:rsidRDefault="0080517C" w:rsidP="007D2DF6">
      <w:pPr>
        <w:numPr>
          <w:ilvl w:val="0"/>
          <w:numId w:val="3"/>
        </w:numPr>
        <w:tabs>
          <w:tab w:val="left" w:pos="720"/>
        </w:tabs>
        <w:suppressAutoHyphens w:val="0"/>
        <w:overflowPunct/>
        <w:textAlignment w:val="auto"/>
        <w:rPr>
          <w:color w:val="353535"/>
          <w:sz w:val="22"/>
          <w:szCs w:val="24"/>
        </w:rPr>
      </w:pPr>
      <w:r w:rsidRPr="00D81BB6">
        <w:rPr>
          <w:color w:val="353535"/>
          <w:sz w:val="22"/>
          <w:szCs w:val="24"/>
        </w:rPr>
        <w:t xml:space="preserve">Have good understanding of KYC </w:t>
      </w:r>
      <w:r w:rsidR="00143572" w:rsidRPr="00D81BB6">
        <w:rPr>
          <w:color w:val="353535"/>
          <w:sz w:val="22"/>
          <w:szCs w:val="24"/>
        </w:rPr>
        <w:t>norms,</w:t>
      </w:r>
      <w:r w:rsidRPr="00D81BB6">
        <w:rPr>
          <w:color w:val="353535"/>
          <w:sz w:val="22"/>
          <w:szCs w:val="24"/>
        </w:rPr>
        <w:t xml:space="preserve"> Bank and products processes, Banking so</w:t>
      </w:r>
      <w:r w:rsidR="004123F1" w:rsidRPr="00D81BB6">
        <w:rPr>
          <w:color w:val="353535"/>
          <w:sz w:val="22"/>
          <w:szCs w:val="24"/>
        </w:rPr>
        <w:t xml:space="preserve">ftware </w:t>
      </w:r>
      <w:proofErr w:type="spellStart"/>
      <w:r w:rsidR="004123F1" w:rsidRPr="00D81BB6">
        <w:rPr>
          <w:color w:val="353535"/>
          <w:sz w:val="22"/>
          <w:szCs w:val="24"/>
        </w:rPr>
        <w:t>ie</w:t>
      </w:r>
      <w:proofErr w:type="spellEnd"/>
      <w:r w:rsidR="004123F1" w:rsidRPr="00D81BB6">
        <w:rPr>
          <w:color w:val="353535"/>
          <w:sz w:val="22"/>
          <w:szCs w:val="24"/>
        </w:rPr>
        <w:t>. Finacle,</w:t>
      </w:r>
      <w:r w:rsidRPr="00D81BB6">
        <w:rPr>
          <w:color w:val="353535"/>
          <w:sz w:val="22"/>
          <w:szCs w:val="24"/>
        </w:rPr>
        <w:t xml:space="preserve"> </w:t>
      </w:r>
    </w:p>
    <w:p w:rsidR="000B7BC8" w:rsidRPr="00D81BB6" w:rsidRDefault="000B7BC8" w:rsidP="000B7BC8">
      <w:pPr>
        <w:pStyle w:val="BodyText2"/>
        <w:numPr>
          <w:ilvl w:val="0"/>
          <w:numId w:val="3"/>
        </w:numPr>
        <w:tabs>
          <w:tab w:val="left" w:pos="360"/>
        </w:tabs>
        <w:spacing w:line="240" w:lineRule="auto"/>
        <w:jc w:val="both"/>
        <w:rPr>
          <w:rFonts w:eastAsia="SimSun"/>
          <w:sz w:val="22"/>
          <w:szCs w:val="22"/>
        </w:rPr>
      </w:pPr>
      <w:r w:rsidRPr="00D81BB6">
        <w:rPr>
          <w:rFonts w:eastAsia="SimSun"/>
          <w:sz w:val="22"/>
          <w:szCs w:val="22"/>
        </w:rPr>
        <w:t>To maintain database of the companies, and Customer’s Query Resolution.</w:t>
      </w:r>
    </w:p>
    <w:p w:rsidR="000B7BC8" w:rsidRPr="00D81BB6" w:rsidRDefault="000B7BC8">
      <w:pPr>
        <w:numPr>
          <w:ilvl w:val="0"/>
          <w:numId w:val="3"/>
        </w:numPr>
        <w:tabs>
          <w:tab w:val="left" w:pos="720"/>
        </w:tabs>
        <w:suppressAutoHyphens w:val="0"/>
        <w:overflowPunct/>
        <w:textAlignment w:val="auto"/>
        <w:rPr>
          <w:color w:val="353535"/>
          <w:sz w:val="22"/>
          <w:szCs w:val="24"/>
        </w:rPr>
      </w:pPr>
      <w:r w:rsidRPr="00D81BB6">
        <w:rPr>
          <w:sz w:val="22"/>
        </w:rPr>
        <w:lastRenderedPageBreak/>
        <w:t>Maintain helpdesk for customers regarding activation/issues and service query of accounts</w:t>
      </w:r>
    </w:p>
    <w:p w:rsidR="007B4CE9" w:rsidRPr="00D81BB6" w:rsidRDefault="004123F1">
      <w:pPr>
        <w:numPr>
          <w:ilvl w:val="0"/>
          <w:numId w:val="3"/>
        </w:numPr>
        <w:tabs>
          <w:tab w:val="left" w:pos="720"/>
        </w:tabs>
        <w:suppressAutoHyphens w:val="0"/>
        <w:overflowPunct/>
        <w:textAlignment w:val="auto"/>
        <w:rPr>
          <w:color w:val="353535"/>
          <w:sz w:val="22"/>
          <w:szCs w:val="24"/>
        </w:rPr>
      </w:pPr>
      <w:r w:rsidRPr="00D81BB6">
        <w:rPr>
          <w:sz w:val="22"/>
        </w:rPr>
        <w:t xml:space="preserve">Generating leads on </w:t>
      </w:r>
      <w:proofErr w:type="spellStart"/>
      <w:r w:rsidRPr="00D81BB6">
        <w:rPr>
          <w:sz w:val="22"/>
        </w:rPr>
        <w:t>talisma</w:t>
      </w:r>
      <w:proofErr w:type="spellEnd"/>
      <w:r w:rsidRPr="00D81BB6">
        <w:rPr>
          <w:sz w:val="22"/>
        </w:rPr>
        <w:t xml:space="preserve"> for asset parts like gold </w:t>
      </w:r>
      <w:r w:rsidR="00143572" w:rsidRPr="00D81BB6">
        <w:rPr>
          <w:sz w:val="22"/>
        </w:rPr>
        <w:t>loan, home</w:t>
      </w:r>
      <w:r w:rsidRPr="00D81BB6">
        <w:rPr>
          <w:sz w:val="22"/>
        </w:rPr>
        <w:t xml:space="preserve"> loan and vehicle loan</w:t>
      </w:r>
      <w:r w:rsidR="007B4CE9" w:rsidRPr="00D81BB6">
        <w:rPr>
          <w:sz w:val="22"/>
        </w:rPr>
        <w:t>.</w:t>
      </w:r>
    </w:p>
    <w:p w:rsidR="007B4CE9" w:rsidRPr="00D81BB6" w:rsidRDefault="007B4CE9">
      <w:pPr>
        <w:numPr>
          <w:ilvl w:val="0"/>
          <w:numId w:val="3"/>
        </w:numPr>
        <w:tabs>
          <w:tab w:val="left" w:pos="720"/>
        </w:tabs>
        <w:suppressAutoHyphens w:val="0"/>
        <w:overflowPunct/>
        <w:textAlignment w:val="auto"/>
        <w:rPr>
          <w:color w:val="353535"/>
          <w:sz w:val="22"/>
          <w:szCs w:val="24"/>
        </w:rPr>
      </w:pPr>
      <w:r w:rsidRPr="00D81BB6">
        <w:rPr>
          <w:sz w:val="22"/>
        </w:rPr>
        <w:t>Achieved Rewards and recognisition for casa productivity.</w:t>
      </w:r>
    </w:p>
    <w:p w:rsidR="004123F1" w:rsidRPr="00D81BB6" w:rsidRDefault="004123F1">
      <w:pPr>
        <w:numPr>
          <w:ilvl w:val="0"/>
          <w:numId w:val="3"/>
        </w:numPr>
        <w:tabs>
          <w:tab w:val="left" w:pos="720"/>
        </w:tabs>
        <w:suppressAutoHyphens w:val="0"/>
        <w:overflowPunct/>
        <w:textAlignment w:val="auto"/>
        <w:rPr>
          <w:color w:val="353535"/>
          <w:sz w:val="22"/>
          <w:szCs w:val="24"/>
        </w:rPr>
      </w:pPr>
      <w:r w:rsidRPr="00D81BB6">
        <w:rPr>
          <w:sz w:val="22"/>
        </w:rPr>
        <w:t>Managing Branch operations in terms of FD request, Pass book issuance and processing customer request forms</w:t>
      </w:r>
    </w:p>
    <w:p w:rsidR="0001708C" w:rsidRPr="00D81BB6" w:rsidRDefault="0001708C">
      <w:pPr>
        <w:pStyle w:val="BodyText2"/>
        <w:spacing w:line="240" w:lineRule="auto"/>
        <w:ind w:left="720"/>
        <w:jc w:val="both"/>
        <w:rPr>
          <w:b/>
          <w:sz w:val="22"/>
          <w:u w:val="single"/>
        </w:rPr>
      </w:pPr>
    </w:p>
    <w:p w:rsidR="0001708C" w:rsidRPr="00D81BB6" w:rsidRDefault="0001708C">
      <w:pPr>
        <w:rPr>
          <w:b/>
          <w:sz w:val="22"/>
          <w:u w:val="single"/>
        </w:rPr>
      </w:pPr>
    </w:p>
    <w:p w:rsidR="0001708C" w:rsidRPr="00D81BB6" w:rsidRDefault="0001708C">
      <w:pPr>
        <w:rPr>
          <w:b/>
          <w:sz w:val="22"/>
        </w:rPr>
      </w:pPr>
      <w:r w:rsidRPr="00D81BB6">
        <w:rPr>
          <w:b/>
          <w:sz w:val="22"/>
        </w:rPr>
        <w:t>====================================================================</w:t>
      </w:r>
    </w:p>
    <w:p w:rsidR="0001708C" w:rsidRPr="00D81BB6" w:rsidRDefault="0001708C">
      <w:pPr>
        <w:rPr>
          <w:sz w:val="22"/>
        </w:rPr>
      </w:pPr>
    </w:p>
    <w:p w:rsidR="0001708C" w:rsidRPr="00D81BB6" w:rsidRDefault="0001708C">
      <w:pPr>
        <w:pStyle w:val="BodyText2"/>
        <w:spacing w:line="240" w:lineRule="auto"/>
        <w:jc w:val="both"/>
        <w:rPr>
          <w:b/>
          <w:iCs/>
        </w:rPr>
      </w:pPr>
      <w:r w:rsidRPr="00D81BB6">
        <w:rPr>
          <w:b/>
          <w:iCs/>
        </w:rPr>
        <w:t>Organization</w:t>
      </w:r>
      <w:r w:rsidRPr="00D81BB6">
        <w:rPr>
          <w:b/>
          <w:bCs/>
          <w:iCs/>
        </w:rPr>
        <w:t>:</w:t>
      </w:r>
      <w:r w:rsidRPr="00D81BB6">
        <w:rPr>
          <w:iCs/>
        </w:rPr>
        <w:tab/>
      </w:r>
      <w:r w:rsidRPr="00D81BB6">
        <w:rPr>
          <w:iCs/>
        </w:rPr>
        <w:tab/>
        <w:t xml:space="preserve"> </w:t>
      </w:r>
      <w:r w:rsidR="00F313B5" w:rsidRPr="00D81BB6">
        <w:rPr>
          <w:b/>
          <w:iCs/>
        </w:rPr>
        <w:t xml:space="preserve">ING VYSYA Bank Ltd. </w:t>
      </w:r>
      <w:r w:rsidR="00143572" w:rsidRPr="00D81BB6">
        <w:rPr>
          <w:b/>
          <w:iCs/>
        </w:rPr>
        <w:t>Allahabad</w:t>
      </w:r>
    </w:p>
    <w:p w:rsidR="0001708C" w:rsidRPr="00D81BB6" w:rsidRDefault="0001708C">
      <w:pPr>
        <w:pStyle w:val="BodyText2"/>
        <w:tabs>
          <w:tab w:val="left" w:pos="2160"/>
        </w:tabs>
        <w:spacing w:line="240" w:lineRule="auto"/>
        <w:jc w:val="both"/>
        <w:rPr>
          <w:b/>
          <w:iCs/>
        </w:rPr>
      </w:pPr>
      <w:r w:rsidRPr="00D81BB6">
        <w:rPr>
          <w:b/>
          <w:iCs/>
        </w:rPr>
        <w:t>Designation:</w:t>
      </w:r>
      <w:r w:rsidRPr="00D81BB6">
        <w:rPr>
          <w:b/>
          <w:iCs/>
        </w:rPr>
        <w:tab/>
      </w:r>
      <w:r w:rsidR="00F313B5" w:rsidRPr="00D81BB6">
        <w:rPr>
          <w:iCs/>
        </w:rPr>
        <w:t xml:space="preserve"> Branch Executive </w:t>
      </w:r>
    </w:p>
    <w:p w:rsidR="00565EC3" w:rsidRPr="00D81BB6" w:rsidRDefault="0001708C">
      <w:pPr>
        <w:pStyle w:val="BodyText2"/>
        <w:spacing w:line="240" w:lineRule="auto"/>
        <w:jc w:val="both"/>
        <w:rPr>
          <w:b/>
        </w:rPr>
      </w:pPr>
      <w:r w:rsidRPr="00D81BB6">
        <w:rPr>
          <w:b/>
        </w:rPr>
        <w:t>Period:</w:t>
      </w:r>
      <w:r w:rsidRPr="00D81BB6">
        <w:rPr>
          <w:b/>
        </w:rPr>
        <w:tab/>
      </w:r>
      <w:r w:rsidRPr="00D81BB6">
        <w:rPr>
          <w:b/>
        </w:rPr>
        <w:tab/>
        <w:t xml:space="preserve"> </w:t>
      </w:r>
      <w:r w:rsidR="00F313B5" w:rsidRPr="00D81BB6">
        <w:rPr>
          <w:b/>
        </w:rPr>
        <w:t xml:space="preserve">            </w:t>
      </w:r>
      <w:r w:rsidR="00F313B5" w:rsidRPr="00D81BB6">
        <w:rPr>
          <w:b/>
        </w:rPr>
        <w:tab/>
        <w:t xml:space="preserve"> January 2012 to June 2014</w:t>
      </w:r>
    </w:p>
    <w:p w:rsidR="0001708C" w:rsidRPr="00D81BB6" w:rsidRDefault="0001708C">
      <w:pPr>
        <w:pStyle w:val="BodyText2"/>
        <w:spacing w:line="240" w:lineRule="auto"/>
        <w:jc w:val="both"/>
        <w:rPr>
          <w:b/>
          <w:sz w:val="22"/>
          <w:u w:val="single"/>
        </w:rPr>
      </w:pPr>
      <w:r w:rsidRPr="00D81BB6">
        <w:rPr>
          <w:b/>
          <w:u w:val="single"/>
        </w:rPr>
        <w:t>RESPO</w:t>
      </w:r>
      <w:r w:rsidRPr="00D81BB6">
        <w:rPr>
          <w:b/>
          <w:sz w:val="22"/>
          <w:u w:val="single"/>
        </w:rPr>
        <w:t>NSIBILITIES</w:t>
      </w:r>
    </w:p>
    <w:p w:rsidR="00F313B5" w:rsidRPr="00D81BB6" w:rsidRDefault="00F313B5" w:rsidP="00F313B5">
      <w:pPr>
        <w:pStyle w:val="ListParagraph"/>
        <w:ind w:left="0"/>
        <w:rPr>
          <w:sz w:val="20"/>
          <w:szCs w:val="20"/>
        </w:rPr>
      </w:pPr>
    </w:p>
    <w:p w:rsidR="0001708C" w:rsidRPr="00D81BB6" w:rsidRDefault="00143572" w:rsidP="000B7BC8">
      <w:pPr>
        <w:pStyle w:val="BodyText2"/>
        <w:numPr>
          <w:ilvl w:val="0"/>
          <w:numId w:val="1"/>
        </w:numPr>
        <w:tabs>
          <w:tab w:val="left" w:pos="360"/>
          <w:tab w:val="left" w:pos="720"/>
        </w:tabs>
        <w:spacing w:line="240" w:lineRule="auto"/>
        <w:ind w:left="720" w:hanging="360"/>
        <w:jc w:val="both"/>
        <w:rPr>
          <w:sz w:val="22"/>
        </w:rPr>
      </w:pPr>
      <w:r w:rsidRPr="00D81BB6">
        <w:rPr>
          <w:sz w:val="22"/>
        </w:rPr>
        <w:t>Acquisition</w:t>
      </w:r>
      <w:r w:rsidR="00F313B5" w:rsidRPr="00D81BB6">
        <w:rPr>
          <w:sz w:val="22"/>
        </w:rPr>
        <w:t xml:space="preserve"> of CASA and maintaining healthy portfolio of the same</w:t>
      </w:r>
      <w:proofErr w:type="gramStart"/>
      <w:r w:rsidR="00F313B5" w:rsidRPr="00D81BB6">
        <w:rPr>
          <w:sz w:val="22"/>
        </w:rPr>
        <w:t>.</w:t>
      </w:r>
      <w:r w:rsidR="0001708C" w:rsidRPr="00D81BB6">
        <w:rPr>
          <w:sz w:val="22"/>
        </w:rPr>
        <w:t>.</w:t>
      </w:r>
      <w:proofErr w:type="gramEnd"/>
    </w:p>
    <w:p w:rsidR="0001708C" w:rsidRPr="00D81BB6" w:rsidRDefault="0001708C" w:rsidP="000B7BC8">
      <w:pPr>
        <w:pStyle w:val="BodyText2"/>
        <w:numPr>
          <w:ilvl w:val="0"/>
          <w:numId w:val="1"/>
        </w:numPr>
        <w:tabs>
          <w:tab w:val="left" w:pos="360"/>
          <w:tab w:val="left" w:pos="720"/>
        </w:tabs>
        <w:spacing w:line="240" w:lineRule="auto"/>
        <w:ind w:left="720" w:hanging="360"/>
        <w:jc w:val="both"/>
        <w:rPr>
          <w:rFonts w:eastAsia="SimSun"/>
          <w:sz w:val="22"/>
          <w:szCs w:val="22"/>
        </w:rPr>
      </w:pPr>
      <w:r w:rsidRPr="00D81BB6">
        <w:rPr>
          <w:rFonts w:eastAsia="SimSun"/>
          <w:sz w:val="22"/>
          <w:szCs w:val="22"/>
        </w:rPr>
        <w:t>Preparing MIS on MS Excel on activation of accounts, Daily Sales Report.</w:t>
      </w:r>
    </w:p>
    <w:p w:rsidR="0001708C" w:rsidRPr="00D81BB6" w:rsidRDefault="0001708C" w:rsidP="00CC30F7">
      <w:pPr>
        <w:pStyle w:val="BodyText2"/>
        <w:numPr>
          <w:ilvl w:val="0"/>
          <w:numId w:val="1"/>
        </w:numPr>
        <w:tabs>
          <w:tab w:val="left" w:pos="360"/>
          <w:tab w:val="left" w:pos="720"/>
        </w:tabs>
        <w:spacing w:line="240" w:lineRule="auto"/>
        <w:ind w:left="720" w:hanging="360"/>
        <w:jc w:val="both"/>
        <w:rPr>
          <w:rFonts w:eastAsia="SimSun"/>
          <w:sz w:val="22"/>
          <w:szCs w:val="22"/>
        </w:rPr>
      </w:pPr>
      <w:r w:rsidRPr="00D81BB6">
        <w:rPr>
          <w:rFonts w:eastAsia="SimSun"/>
          <w:b/>
          <w:sz w:val="22"/>
          <w:szCs w:val="22"/>
        </w:rPr>
        <w:t xml:space="preserve"> </w:t>
      </w:r>
      <w:r w:rsidRPr="00D81BB6">
        <w:rPr>
          <w:rFonts w:eastAsia="SimSun"/>
          <w:sz w:val="22"/>
          <w:szCs w:val="22"/>
        </w:rPr>
        <w:t>Coordinating with Customer as well as Product team for right offering and customized solution to customer</w:t>
      </w:r>
      <w:r w:rsidR="00CC30F7" w:rsidRPr="00D81BB6">
        <w:rPr>
          <w:rFonts w:eastAsia="SimSun"/>
          <w:sz w:val="22"/>
          <w:szCs w:val="22"/>
        </w:rPr>
        <w:t xml:space="preserve"> </w:t>
      </w:r>
      <w:r w:rsidRPr="00D81BB6">
        <w:rPr>
          <w:rFonts w:eastAsia="SimSun"/>
          <w:sz w:val="22"/>
          <w:szCs w:val="22"/>
        </w:rPr>
        <w:t xml:space="preserve">and further </w:t>
      </w:r>
      <w:r w:rsidR="00CC30F7" w:rsidRPr="00D81BB6">
        <w:rPr>
          <w:rFonts w:eastAsia="SimSun"/>
          <w:sz w:val="22"/>
          <w:szCs w:val="22"/>
        </w:rPr>
        <w:t>closure</w:t>
      </w:r>
      <w:r w:rsidRPr="00D81BB6">
        <w:rPr>
          <w:rFonts w:eastAsia="SimSun"/>
          <w:sz w:val="22"/>
          <w:szCs w:val="22"/>
        </w:rPr>
        <w:t xml:space="preserve"> of </w:t>
      </w:r>
      <w:r w:rsidR="00201B37" w:rsidRPr="00D81BB6">
        <w:rPr>
          <w:rFonts w:eastAsia="SimSun"/>
          <w:sz w:val="22"/>
          <w:szCs w:val="22"/>
        </w:rPr>
        <w:t>deal.</w:t>
      </w:r>
    </w:p>
    <w:p w:rsidR="0001708C" w:rsidRPr="00D81BB6" w:rsidRDefault="00F313B5" w:rsidP="00F313B5">
      <w:pPr>
        <w:pStyle w:val="BodyText2"/>
        <w:numPr>
          <w:ilvl w:val="0"/>
          <w:numId w:val="1"/>
        </w:numPr>
        <w:tabs>
          <w:tab w:val="left" w:pos="360"/>
          <w:tab w:val="left" w:pos="720"/>
        </w:tabs>
        <w:spacing w:line="240" w:lineRule="auto"/>
        <w:ind w:left="720" w:hanging="360"/>
        <w:jc w:val="both"/>
        <w:rPr>
          <w:rFonts w:eastAsia="SimSun"/>
          <w:sz w:val="22"/>
          <w:szCs w:val="22"/>
        </w:rPr>
      </w:pPr>
      <w:r w:rsidRPr="00D81BB6">
        <w:rPr>
          <w:rFonts w:eastAsia="SimSun"/>
          <w:sz w:val="22"/>
          <w:szCs w:val="22"/>
        </w:rPr>
        <w:t xml:space="preserve">Worked as lead converter for generating revenue </w:t>
      </w:r>
      <w:r w:rsidR="0001708C" w:rsidRPr="00D81BB6">
        <w:rPr>
          <w:rFonts w:eastAsia="SimSun"/>
          <w:sz w:val="22"/>
          <w:szCs w:val="22"/>
        </w:rPr>
        <w:t>.</w:t>
      </w:r>
    </w:p>
    <w:p w:rsidR="007B4CE9" w:rsidRPr="00D81BB6" w:rsidRDefault="007B4CE9" w:rsidP="00CC30F7">
      <w:pPr>
        <w:pStyle w:val="BodyText2"/>
        <w:numPr>
          <w:ilvl w:val="0"/>
          <w:numId w:val="1"/>
        </w:numPr>
        <w:tabs>
          <w:tab w:val="left" w:pos="360"/>
          <w:tab w:val="left" w:pos="720"/>
        </w:tabs>
        <w:spacing w:line="240" w:lineRule="auto"/>
        <w:ind w:left="720" w:hanging="360"/>
        <w:jc w:val="both"/>
        <w:rPr>
          <w:rFonts w:eastAsia="SimSun"/>
          <w:sz w:val="22"/>
          <w:szCs w:val="22"/>
        </w:rPr>
      </w:pPr>
      <w:r w:rsidRPr="00D81BB6">
        <w:rPr>
          <w:rFonts w:eastAsia="SimSun"/>
          <w:sz w:val="22"/>
          <w:szCs w:val="22"/>
        </w:rPr>
        <w:t>Received awards and certificates fro</w:t>
      </w:r>
      <w:r w:rsidR="00F313B5" w:rsidRPr="00D81BB6">
        <w:rPr>
          <w:rFonts w:eastAsia="SimSun"/>
          <w:sz w:val="22"/>
          <w:szCs w:val="22"/>
        </w:rPr>
        <w:t>m Zonal head</w:t>
      </w:r>
      <w:r w:rsidRPr="00D81BB6">
        <w:rPr>
          <w:rFonts w:eastAsia="SimSun"/>
          <w:sz w:val="22"/>
          <w:szCs w:val="22"/>
        </w:rPr>
        <w:t>.</w:t>
      </w:r>
    </w:p>
    <w:p w:rsidR="0080517C" w:rsidRPr="00D81BB6" w:rsidRDefault="0080517C" w:rsidP="0080517C">
      <w:pPr>
        <w:rPr>
          <w:b/>
          <w:iCs/>
        </w:rPr>
      </w:pPr>
    </w:p>
    <w:p w:rsidR="000B7BC8" w:rsidRPr="00D81BB6" w:rsidRDefault="000B7BC8" w:rsidP="000B7BC8">
      <w:pPr>
        <w:suppressAutoHyphens w:val="0"/>
        <w:overflowPunct/>
        <w:ind w:left="720"/>
        <w:textAlignment w:val="auto"/>
        <w:rPr>
          <w:color w:val="353535"/>
          <w:sz w:val="22"/>
          <w:szCs w:val="24"/>
        </w:rPr>
      </w:pPr>
    </w:p>
    <w:p w:rsidR="000B7BC8" w:rsidRPr="00D81BB6" w:rsidRDefault="000B7BC8">
      <w:pPr>
        <w:rPr>
          <w:b/>
          <w:u w:val="single"/>
        </w:rPr>
      </w:pPr>
    </w:p>
    <w:p w:rsidR="0001708C" w:rsidRPr="00D81BB6" w:rsidRDefault="0001708C">
      <w:pPr>
        <w:rPr>
          <w:b/>
        </w:rPr>
      </w:pPr>
      <w:r w:rsidRPr="00D81BB6">
        <w:rPr>
          <w:b/>
          <w:u w:val="single"/>
        </w:rPr>
        <w:t xml:space="preserve">ACADEMIC </w:t>
      </w:r>
      <w:r w:rsidR="00F864D4" w:rsidRPr="00D81BB6">
        <w:rPr>
          <w:b/>
          <w:u w:val="single"/>
        </w:rPr>
        <w:t>RECORD</w:t>
      </w:r>
      <w:r w:rsidR="00F864D4" w:rsidRPr="00D81BB6">
        <w:rPr>
          <w:b/>
        </w:rPr>
        <w:t>:</w:t>
      </w:r>
    </w:p>
    <w:p w:rsidR="0001708C" w:rsidRPr="00D81BB6" w:rsidRDefault="0001708C">
      <w:pPr>
        <w:rPr>
          <w:sz w:val="22"/>
        </w:rPr>
      </w:pPr>
    </w:p>
    <w:tbl>
      <w:tblPr>
        <w:tblW w:w="8970" w:type="dxa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78"/>
        <w:gridCol w:w="3570"/>
        <w:gridCol w:w="2722"/>
      </w:tblGrid>
      <w:tr w:rsidR="0001708C" w:rsidRPr="00D81BB6" w:rsidTr="00365280">
        <w:trPr>
          <w:trHeight w:val="329"/>
          <w:tblHeader/>
        </w:trPr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1708C" w:rsidRPr="00D81BB6" w:rsidRDefault="0001708C">
            <w:pPr>
              <w:pStyle w:val="TableHeading"/>
              <w:snapToGrid w:val="0"/>
              <w:jc w:val="both"/>
              <w:rPr>
                <w:i w:val="0"/>
                <w:sz w:val="22"/>
              </w:rPr>
            </w:pPr>
            <w:r w:rsidRPr="00D81BB6">
              <w:rPr>
                <w:i w:val="0"/>
                <w:sz w:val="22"/>
              </w:rPr>
              <w:t>YEAR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1708C" w:rsidRPr="00D81BB6" w:rsidRDefault="0001708C">
            <w:pPr>
              <w:pStyle w:val="TableHeading"/>
              <w:snapToGrid w:val="0"/>
              <w:jc w:val="both"/>
              <w:rPr>
                <w:i w:val="0"/>
                <w:sz w:val="22"/>
              </w:rPr>
            </w:pPr>
            <w:r w:rsidRPr="00D81BB6">
              <w:rPr>
                <w:i w:val="0"/>
                <w:sz w:val="22"/>
              </w:rPr>
              <w:t xml:space="preserve">        DEGREE/COURSES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08C" w:rsidRPr="00D81BB6" w:rsidRDefault="0001708C">
            <w:pPr>
              <w:pStyle w:val="TableHeading"/>
              <w:snapToGrid w:val="0"/>
              <w:jc w:val="both"/>
              <w:rPr>
                <w:i w:val="0"/>
                <w:sz w:val="22"/>
                <w:szCs w:val="22"/>
              </w:rPr>
            </w:pPr>
            <w:r w:rsidRPr="00D81BB6">
              <w:rPr>
                <w:i w:val="0"/>
                <w:sz w:val="22"/>
                <w:szCs w:val="22"/>
              </w:rPr>
              <w:t>UNIV/BOARD</w:t>
            </w:r>
            <w:r w:rsidRPr="00D81BB6">
              <w:rPr>
                <w:i w:val="0"/>
                <w:sz w:val="22"/>
                <w:szCs w:val="22"/>
              </w:rPr>
              <w:tab/>
            </w:r>
          </w:p>
        </w:tc>
      </w:tr>
      <w:tr w:rsidR="0001708C" w:rsidRPr="00D81BB6" w:rsidTr="00365280">
        <w:trPr>
          <w:trHeight w:val="350"/>
        </w:trPr>
        <w:tc>
          <w:tcPr>
            <w:tcW w:w="2678" w:type="dxa"/>
            <w:tcBorders>
              <w:left w:val="single" w:sz="4" w:space="0" w:color="000000"/>
              <w:bottom w:val="single" w:sz="4" w:space="0" w:color="000000"/>
            </w:tcBorders>
          </w:tcPr>
          <w:p w:rsidR="0001708C" w:rsidRPr="00D81BB6" w:rsidRDefault="00365280">
            <w:pPr>
              <w:pStyle w:val="TableContents"/>
              <w:snapToGrid w:val="0"/>
              <w:jc w:val="both"/>
              <w:rPr>
                <w:sz w:val="22"/>
              </w:rPr>
            </w:pPr>
            <w:r w:rsidRPr="00D81BB6">
              <w:rPr>
                <w:sz w:val="22"/>
              </w:rPr>
              <w:t>2005</w:t>
            </w:r>
          </w:p>
        </w:tc>
        <w:tc>
          <w:tcPr>
            <w:tcW w:w="3570" w:type="dxa"/>
            <w:tcBorders>
              <w:left w:val="single" w:sz="4" w:space="0" w:color="000000"/>
              <w:bottom w:val="single" w:sz="4" w:space="0" w:color="000000"/>
            </w:tcBorders>
          </w:tcPr>
          <w:p w:rsidR="0001708C" w:rsidRPr="00D81BB6" w:rsidRDefault="00365280">
            <w:pPr>
              <w:pStyle w:val="TableContents"/>
              <w:snapToGrid w:val="0"/>
              <w:jc w:val="both"/>
              <w:rPr>
                <w:sz w:val="22"/>
              </w:rPr>
            </w:pPr>
            <w:r w:rsidRPr="00D81BB6">
              <w:rPr>
                <w:sz w:val="22"/>
              </w:rPr>
              <w:t xml:space="preserve">Post </w:t>
            </w:r>
            <w:r w:rsidR="00826E14" w:rsidRPr="00D81BB6">
              <w:rPr>
                <w:sz w:val="22"/>
              </w:rPr>
              <w:t>Graduation.</w:t>
            </w:r>
          </w:p>
        </w:tc>
        <w:tc>
          <w:tcPr>
            <w:tcW w:w="27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08C" w:rsidRPr="00D81BB6" w:rsidRDefault="00F313B5">
            <w:pPr>
              <w:pStyle w:val="TableContents"/>
              <w:snapToGrid w:val="0"/>
              <w:jc w:val="both"/>
              <w:rPr>
                <w:sz w:val="22"/>
              </w:rPr>
            </w:pPr>
            <w:r w:rsidRPr="00D81BB6">
              <w:rPr>
                <w:sz w:val="22"/>
              </w:rPr>
              <w:t>CSJM</w:t>
            </w:r>
            <w:r w:rsidR="0001708C" w:rsidRPr="00D81BB6">
              <w:rPr>
                <w:sz w:val="22"/>
              </w:rPr>
              <w:t xml:space="preserve"> University</w:t>
            </w:r>
          </w:p>
        </w:tc>
      </w:tr>
      <w:tr w:rsidR="0001708C" w:rsidRPr="00D81BB6" w:rsidTr="00365280">
        <w:trPr>
          <w:trHeight w:val="350"/>
        </w:trPr>
        <w:tc>
          <w:tcPr>
            <w:tcW w:w="2678" w:type="dxa"/>
            <w:tcBorders>
              <w:left w:val="single" w:sz="4" w:space="0" w:color="000000"/>
              <w:bottom w:val="single" w:sz="4" w:space="0" w:color="000000"/>
            </w:tcBorders>
          </w:tcPr>
          <w:p w:rsidR="0001708C" w:rsidRPr="00D81BB6" w:rsidRDefault="0001708C">
            <w:pPr>
              <w:pStyle w:val="TableContents"/>
              <w:snapToGrid w:val="0"/>
              <w:jc w:val="both"/>
              <w:rPr>
                <w:sz w:val="22"/>
              </w:rPr>
            </w:pPr>
            <w:r w:rsidRPr="00D81BB6">
              <w:rPr>
                <w:sz w:val="22"/>
              </w:rPr>
              <w:t>2003</w:t>
            </w:r>
          </w:p>
        </w:tc>
        <w:tc>
          <w:tcPr>
            <w:tcW w:w="3570" w:type="dxa"/>
            <w:tcBorders>
              <w:left w:val="single" w:sz="4" w:space="0" w:color="000000"/>
              <w:bottom w:val="single" w:sz="4" w:space="0" w:color="000000"/>
            </w:tcBorders>
          </w:tcPr>
          <w:p w:rsidR="0001708C" w:rsidRPr="00D81BB6" w:rsidRDefault="00365280">
            <w:pPr>
              <w:pStyle w:val="TableContents"/>
              <w:snapToGrid w:val="0"/>
              <w:jc w:val="both"/>
              <w:rPr>
                <w:sz w:val="22"/>
              </w:rPr>
            </w:pPr>
            <w:r w:rsidRPr="00D81BB6">
              <w:rPr>
                <w:sz w:val="22"/>
              </w:rPr>
              <w:t xml:space="preserve">Graduation </w:t>
            </w:r>
          </w:p>
        </w:tc>
        <w:tc>
          <w:tcPr>
            <w:tcW w:w="27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08C" w:rsidRPr="00D81BB6" w:rsidRDefault="00365280">
            <w:pPr>
              <w:pStyle w:val="TableContents"/>
              <w:snapToGrid w:val="0"/>
              <w:ind w:right="357"/>
              <w:jc w:val="both"/>
              <w:rPr>
                <w:sz w:val="22"/>
              </w:rPr>
            </w:pPr>
            <w:r w:rsidRPr="00D81BB6">
              <w:rPr>
                <w:sz w:val="22"/>
              </w:rPr>
              <w:t>CSJM University</w:t>
            </w:r>
          </w:p>
        </w:tc>
      </w:tr>
      <w:tr w:rsidR="0001708C" w:rsidRPr="00D81BB6" w:rsidTr="00365280">
        <w:trPr>
          <w:trHeight w:val="370"/>
        </w:trPr>
        <w:tc>
          <w:tcPr>
            <w:tcW w:w="2678" w:type="dxa"/>
            <w:tcBorders>
              <w:left w:val="single" w:sz="4" w:space="0" w:color="000000"/>
              <w:bottom w:val="single" w:sz="4" w:space="0" w:color="000000"/>
            </w:tcBorders>
          </w:tcPr>
          <w:p w:rsidR="0001708C" w:rsidRPr="00D81BB6" w:rsidRDefault="00365280">
            <w:pPr>
              <w:pStyle w:val="TableContents"/>
              <w:snapToGrid w:val="0"/>
              <w:jc w:val="both"/>
              <w:rPr>
                <w:sz w:val="22"/>
              </w:rPr>
            </w:pPr>
            <w:r w:rsidRPr="00D81BB6">
              <w:rPr>
                <w:sz w:val="22"/>
              </w:rPr>
              <w:t>2000</w:t>
            </w:r>
          </w:p>
        </w:tc>
        <w:tc>
          <w:tcPr>
            <w:tcW w:w="3570" w:type="dxa"/>
            <w:tcBorders>
              <w:left w:val="single" w:sz="4" w:space="0" w:color="000000"/>
              <w:bottom w:val="single" w:sz="4" w:space="0" w:color="000000"/>
            </w:tcBorders>
          </w:tcPr>
          <w:p w:rsidR="0001708C" w:rsidRPr="00D81BB6" w:rsidRDefault="00365280">
            <w:pPr>
              <w:pStyle w:val="TableContents"/>
              <w:snapToGrid w:val="0"/>
              <w:jc w:val="both"/>
              <w:rPr>
                <w:sz w:val="22"/>
              </w:rPr>
            </w:pPr>
            <w:r w:rsidRPr="00D81BB6">
              <w:rPr>
                <w:sz w:val="22"/>
              </w:rPr>
              <w:t xml:space="preserve">Intermediate </w:t>
            </w:r>
          </w:p>
        </w:tc>
        <w:tc>
          <w:tcPr>
            <w:tcW w:w="27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08C" w:rsidRPr="00D81BB6" w:rsidRDefault="0001708C">
            <w:pPr>
              <w:pStyle w:val="TableContents"/>
              <w:snapToGrid w:val="0"/>
              <w:jc w:val="both"/>
              <w:rPr>
                <w:sz w:val="22"/>
              </w:rPr>
            </w:pPr>
            <w:r w:rsidRPr="00D81BB6">
              <w:rPr>
                <w:sz w:val="22"/>
              </w:rPr>
              <w:t>U.P Board</w:t>
            </w:r>
          </w:p>
        </w:tc>
      </w:tr>
      <w:tr w:rsidR="00365280" w:rsidRPr="00D81BB6" w:rsidTr="00365280">
        <w:trPr>
          <w:trHeight w:val="370"/>
        </w:trPr>
        <w:tc>
          <w:tcPr>
            <w:tcW w:w="2678" w:type="dxa"/>
            <w:tcBorders>
              <w:left w:val="single" w:sz="4" w:space="0" w:color="000000"/>
              <w:bottom w:val="single" w:sz="4" w:space="0" w:color="000000"/>
            </w:tcBorders>
          </w:tcPr>
          <w:p w:rsidR="00365280" w:rsidRPr="00D81BB6" w:rsidRDefault="00365280" w:rsidP="009B0F75">
            <w:pPr>
              <w:pStyle w:val="TableContents"/>
              <w:snapToGrid w:val="0"/>
              <w:jc w:val="both"/>
              <w:rPr>
                <w:sz w:val="22"/>
              </w:rPr>
            </w:pPr>
            <w:r w:rsidRPr="00D81BB6">
              <w:rPr>
                <w:sz w:val="22"/>
              </w:rPr>
              <w:t>1998</w:t>
            </w:r>
          </w:p>
        </w:tc>
        <w:tc>
          <w:tcPr>
            <w:tcW w:w="3570" w:type="dxa"/>
            <w:tcBorders>
              <w:left w:val="single" w:sz="4" w:space="0" w:color="000000"/>
              <w:bottom w:val="single" w:sz="4" w:space="0" w:color="000000"/>
            </w:tcBorders>
          </w:tcPr>
          <w:p w:rsidR="00365280" w:rsidRPr="00D81BB6" w:rsidRDefault="00365280" w:rsidP="009B0F75">
            <w:pPr>
              <w:pStyle w:val="TableContents"/>
              <w:snapToGrid w:val="0"/>
              <w:jc w:val="both"/>
              <w:rPr>
                <w:sz w:val="22"/>
              </w:rPr>
            </w:pPr>
            <w:r w:rsidRPr="00D81BB6">
              <w:rPr>
                <w:sz w:val="22"/>
              </w:rPr>
              <w:t>High School</w:t>
            </w:r>
          </w:p>
        </w:tc>
        <w:tc>
          <w:tcPr>
            <w:tcW w:w="27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280" w:rsidRPr="00D81BB6" w:rsidRDefault="00365280" w:rsidP="009B0F75">
            <w:pPr>
              <w:pStyle w:val="TableContents"/>
              <w:snapToGrid w:val="0"/>
              <w:jc w:val="both"/>
              <w:rPr>
                <w:sz w:val="22"/>
              </w:rPr>
            </w:pPr>
            <w:r w:rsidRPr="00D81BB6">
              <w:rPr>
                <w:sz w:val="22"/>
              </w:rPr>
              <w:t>UP Board</w:t>
            </w:r>
          </w:p>
        </w:tc>
      </w:tr>
    </w:tbl>
    <w:p w:rsidR="0001708C" w:rsidRPr="00D81BB6" w:rsidRDefault="0001708C"/>
    <w:p w:rsidR="0001708C" w:rsidRPr="00D81BB6" w:rsidRDefault="0001708C">
      <w:pPr>
        <w:rPr>
          <w:b/>
        </w:rPr>
      </w:pPr>
      <w:r w:rsidRPr="00D81BB6">
        <w:rPr>
          <w:b/>
        </w:rPr>
        <w:t>________________________________________________________________________</w:t>
      </w:r>
    </w:p>
    <w:p w:rsidR="0001708C" w:rsidRPr="00D81BB6" w:rsidRDefault="0001708C"/>
    <w:p w:rsidR="000B7BC8" w:rsidRPr="00D81BB6" w:rsidRDefault="000B7BC8"/>
    <w:p w:rsidR="0001708C" w:rsidRPr="00D81BB6" w:rsidRDefault="0001708C">
      <w:pPr>
        <w:rPr>
          <w:b/>
          <w:u w:val="single"/>
        </w:rPr>
      </w:pPr>
      <w:proofErr w:type="gramStart"/>
      <w:r w:rsidRPr="00D81BB6">
        <w:rPr>
          <w:b/>
          <w:u w:val="single"/>
        </w:rPr>
        <w:t>SKILLS :</w:t>
      </w:r>
      <w:proofErr w:type="gramEnd"/>
    </w:p>
    <w:p w:rsidR="00F864D4" w:rsidRPr="00D81BB6" w:rsidRDefault="00F864D4">
      <w:pPr>
        <w:rPr>
          <w:b/>
          <w:u w:val="single"/>
        </w:rPr>
      </w:pPr>
    </w:p>
    <w:p w:rsidR="0001708C" w:rsidRPr="00D81BB6" w:rsidRDefault="0001708C">
      <w:pPr>
        <w:rPr>
          <w:b/>
          <w:sz w:val="22"/>
          <w:u w:val="single"/>
        </w:rPr>
      </w:pPr>
    </w:p>
    <w:p w:rsidR="0001708C" w:rsidRPr="00D81BB6" w:rsidRDefault="0001708C">
      <w:pPr>
        <w:numPr>
          <w:ilvl w:val="0"/>
          <w:numId w:val="4"/>
        </w:numPr>
        <w:tabs>
          <w:tab w:val="left" w:pos="720"/>
        </w:tabs>
        <w:rPr>
          <w:sz w:val="22"/>
        </w:rPr>
      </w:pPr>
      <w:r w:rsidRPr="00D81BB6">
        <w:rPr>
          <w:sz w:val="22"/>
        </w:rPr>
        <w:t>OPERATING SYSTEM:</w:t>
      </w:r>
      <w:r w:rsidRPr="00D81BB6">
        <w:rPr>
          <w:sz w:val="22"/>
        </w:rPr>
        <w:tab/>
      </w:r>
      <w:r w:rsidRPr="00D81BB6">
        <w:rPr>
          <w:sz w:val="22"/>
        </w:rPr>
        <w:tab/>
        <w:t>WINDOW, 98, WINDOWS 2000</w:t>
      </w:r>
    </w:p>
    <w:p w:rsidR="0001708C" w:rsidRPr="00D81BB6" w:rsidRDefault="0001708C" w:rsidP="00F864D4">
      <w:pPr>
        <w:numPr>
          <w:ilvl w:val="0"/>
          <w:numId w:val="4"/>
        </w:numPr>
        <w:tabs>
          <w:tab w:val="left" w:pos="720"/>
        </w:tabs>
        <w:rPr>
          <w:sz w:val="22"/>
        </w:rPr>
      </w:pPr>
      <w:r w:rsidRPr="00D81BB6">
        <w:rPr>
          <w:sz w:val="22"/>
        </w:rPr>
        <w:t>WORD PROCESSOR:</w:t>
      </w:r>
      <w:r w:rsidRPr="00D81BB6">
        <w:rPr>
          <w:sz w:val="22"/>
        </w:rPr>
        <w:tab/>
      </w:r>
      <w:r w:rsidRPr="00D81BB6">
        <w:rPr>
          <w:sz w:val="22"/>
        </w:rPr>
        <w:tab/>
      </w:r>
      <w:r w:rsidRPr="00D81BB6">
        <w:rPr>
          <w:sz w:val="22"/>
        </w:rPr>
        <w:tab/>
        <w:t>MICROSOFT WORD 2003 XP</w:t>
      </w:r>
    </w:p>
    <w:p w:rsidR="0001708C" w:rsidRPr="00D81BB6" w:rsidRDefault="0001708C">
      <w:pPr>
        <w:numPr>
          <w:ilvl w:val="0"/>
          <w:numId w:val="4"/>
        </w:numPr>
        <w:tabs>
          <w:tab w:val="left" w:pos="720"/>
        </w:tabs>
        <w:rPr>
          <w:sz w:val="22"/>
        </w:rPr>
      </w:pPr>
      <w:r w:rsidRPr="00D81BB6">
        <w:rPr>
          <w:sz w:val="22"/>
        </w:rPr>
        <w:t>INTERNET &amp; E-MAIL:</w:t>
      </w:r>
      <w:r w:rsidRPr="00D81BB6">
        <w:rPr>
          <w:sz w:val="22"/>
        </w:rPr>
        <w:tab/>
      </w:r>
      <w:r w:rsidRPr="00D81BB6">
        <w:rPr>
          <w:sz w:val="22"/>
        </w:rPr>
        <w:tab/>
        <w:t>OUTLOOK EXPRESS</w:t>
      </w:r>
    </w:p>
    <w:p w:rsidR="00F864D4" w:rsidRPr="00D81BB6" w:rsidRDefault="00F864D4">
      <w:pPr>
        <w:numPr>
          <w:ilvl w:val="0"/>
          <w:numId w:val="4"/>
        </w:numPr>
        <w:tabs>
          <w:tab w:val="left" w:pos="720"/>
        </w:tabs>
        <w:rPr>
          <w:sz w:val="22"/>
        </w:rPr>
      </w:pPr>
      <w:r w:rsidRPr="00D81BB6">
        <w:rPr>
          <w:sz w:val="22"/>
        </w:rPr>
        <w:t>AMFI Certified in Year 2014.</w:t>
      </w:r>
    </w:p>
    <w:p w:rsidR="0001708C" w:rsidRPr="00D81BB6" w:rsidRDefault="0001708C">
      <w:pPr>
        <w:tabs>
          <w:tab w:val="left" w:pos="1440"/>
        </w:tabs>
        <w:ind w:left="720"/>
        <w:rPr>
          <w:b/>
          <w:sz w:val="22"/>
        </w:rPr>
      </w:pPr>
    </w:p>
    <w:p w:rsidR="0001708C" w:rsidRPr="00D81BB6" w:rsidRDefault="0001708C">
      <w:pPr>
        <w:rPr>
          <w:b/>
          <w:sz w:val="22"/>
        </w:rPr>
      </w:pPr>
    </w:p>
    <w:p w:rsidR="0001708C" w:rsidRPr="00D81BB6" w:rsidRDefault="0001708C">
      <w:pPr>
        <w:rPr>
          <w:b/>
          <w:sz w:val="22"/>
        </w:rPr>
      </w:pPr>
      <w:r w:rsidRPr="00D81BB6">
        <w:rPr>
          <w:b/>
          <w:sz w:val="22"/>
        </w:rPr>
        <w:t>______________________________________________________________________________</w:t>
      </w:r>
    </w:p>
    <w:p w:rsidR="0001708C" w:rsidRPr="00D81BB6" w:rsidRDefault="0001708C">
      <w:pPr>
        <w:rPr>
          <w:b/>
          <w:sz w:val="22"/>
          <w:u w:val="single"/>
        </w:rPr>
      </w:pPr>
    </w:p>
    <w:p w:rsidR="0001708C" w:rsidRPr="00D81BB6" w:rsidRDefault="0001708C">
      <w:pPr>
        <w:rPr>
          <w:b/>
          <w:sz w:val="22"/>
          <w:u w:val="single"/>
        </w:rPr>
      </w:pPr>
    </w:p>
    <w:p w:rsidR="0001708C" w:rsidRPr="00D81BB6" w:rsidRDefault="00F864D4">
      <w:pPr>
        <w:rPr>
          <w:b/>
          <w:u w:val="single"/>
        </w:rPr>
      </w:pPr>
      <w:r w:rsidRPr="00D81BB6">
        <w:rPr>
          <w:b/>
          <w:u w:val="single"/>
        </w:rPr>
        <w:t>HOBBIES:</w:t>
      </w:r>
      <w:r w:rsidR="0001708C" w:rsidRPr="00D81BB6">
        <w:rPr>
          <w:b/>
        </w:rPr>
        <w:t xml:space="preserve">                                                                                                                                      </w:t>
      </w:r>
      <w:r w:rsidR="0001708C" w:rsidRPr="00D81BB6">
        <w:rPr>
          <w:b/>
          <w:u w:val="single"/>
        </w:rPr>
        <w:t xml:space="preserve">        </w:t>
      </w:r>
    </w:p>
    <w:p w:rsidR="0001708C" w:rsidRPr="00D81BB6" w:rsidRDefault="0001708C">
      <w:pPr>
        <w:ind w:left="720"/>
        <w:rPr>
          <w:b/>
          <w:sz w:val="22"/>
        </w:rPr>
      </w:pPr>
    </w:p>
    <w:p w:rsidR="0001708C" w:rsidRPr="00D81BB6" w:rsidRDefault="0001708C">
      <w:pPr>
        <w:numPr>
          <w:ilvl w:val="0"/>
          <w:numId w:val="2"/>
        </w:numPr>
        <w:tabs>
          <w:tab w:val="left" w:pos="720"/>
        </w:tabs>
        <w:rPr>
          <w:b/>
          <w:sz w:val="22"/>
        </w:rPr>
      </w:pPr>
      <w:r w:rsidRPr="00D81BB6">
        <w:rPr>
          <w:b/>
          <w:sz w:val="22"/>
        </w:rPr>
        <w:t>Reading &amp; Listen Music</w:t>
      </w:r>
      <w:r w:rsidR="00F864D4" w:rsidRPr="00D81BB6">
        <w:rPr>
          <w:b/>
          <w:sz w:val="22"/>
        </w:rPr>
        <w:t>.</w:t>
      </w:r>
    </w:p>
    <w:p w:rsidR="0001708C" w:rsidRPr="00D81BB6" w:rsidRDefault="00F864D4">
      <w:pPr>
        <w:numPr>
          <w:ilvl w:val="0"/>
          <w:numId w:val="2"/>
        </w:numPr>
        <w:tabs>
          <w:tab w:val="left" w:pos="720"/>
        </w:tabs>
        <w:rPr>
          <w:b/>
          <w:sz w:val="22"/>
        </w:rPr>
      </w:pPr>
      <w:r w:rsidRPr="00D81BB6">
        <w:rPr>
          <w:b/>
          <w:sz w:val="22"/>
        </w:rPr>
        <w:t>Interact with New people.</w:t>
      </w:r>
    </w:p>
    <w:p w:rsidR="0001708C" w:rsidRPr="00D81BB6" w:rsidRDefault="0001708C">
      <w:pPr>
        <w:numPr>
          <w:ilvl w:val="0"/>
          <w:numId w:val="2"/>
        </w:numPr>
        <w:tabs>
          <w:tab w:val="left" w:pos="720"/>
        </w:tabs>
        <w:rPr>
          <w:b/>
          <w:sz w:val="22"/>
        </w:rPr>
      </w:pPr>
      <w:r w:rsidRPr="00D81BB6">
        <w:rPr>
          <w:b/>
          <w:sz w:val="22"/>
        </w:rPr>
        <w:t>Adventure Tours</w:t>
      </w:r>
      <w:r w:rsidR="00F864D4" w:rsidRPr="00D81BB6">
        <w:rPr>
          <w:b/>
          <w:sz w:val="22"/>
        </w:rPr>
        <w:t>.</w:t>
      </w:r>
    </w:p>
    <w:p w:rsidR="0001708C" w:rsidRPr="00D81BB6" w:rsidRDefault="0001708C">
      <w:pPr>
        <w:ind w:left="720"/>
        <w:rPr>
          <w:b/>
          <w:sz w:val="22"/>
        </w:rPr>
      </w:pPr>
    </w:p>
    <w:p w:rsidR="0001708C" w:rsidRPr="00D81BB6" w:rsidRDefault="0001708C">
      <w:pPr>
        <w:rPr>
          <w:b/>
          <w:sz w:val="22"/>
        </w:rPr>
      </w:pPr>
    </w:p>
    <w:p w:rsidR="0001708C" w:rsidRPr="00D81BB6" w:rsidRDefault="0001708C">
      <w:pPr>
        <w:rPr>
          <w:b/>
          <w:sz w:val="22"/>
          <w:u w:val="single"/>
        </w:rPr>
      </w:pPr>
      <w:r w:rsidRPr="00D81BB6">
        <w:rPr>
          <w:b/>
          <w:sz w:val="22"/>
          <w:u w:val="single"/>
        </w:rPr>
        <w:t>______________________________________________________________________________</w:t>
      </w:r>
    </w:p>
    <w:p w:rsidR="0001708C" w:rsidRPr="00D81BB6" w:rsidRDefault="0001708C">
      <w:pPr>
        <w:rPr>
          <w:b/>
          <w:sz w:val="22"/>
          <w:u w:val="single"/>
        </w:rPr>
      </w:pPr>
    </w:p>
    <w:p w:rsidR="0001708C" w:rsidRPr="00D81BB6" w:rsidRDefault="0001708C">
      <w:pPr>
        <w:rPr>
          <w:b/>
          <w:sz w:val="22"/>
          <w:u w:val="single"/>
        </w:rPr>
      </w:pPr>
    </w:p>
    <w:p w:rsidR="0001708C" w:rsidRPr="00D81BB6" w:rsidRDefault="0001708C">
      <w:pPr>
        <w:rPr>
          <w:b/>
          <w:sz w:val="22"/>
          <w:u w:val="single"/>
        </w:rPr>
      </w:pPr>
      <w:r w:rsidRPr="00D81BB6">
        <w:rPr>
          <w:b/>
          <w:sz w:val="22"/>
          <w:u w:val="single"/>
        </w:rPr>
        <w:t>PERSONAL DETAILS:</w:t>
      </w:r>
      <w:r w:rsidRPr="00D81BB6">
        <w:rPr>
          <w:b/>
          <w:sz w:val="22"/>
        </w:rPr>
        <w:t xml:space="preserve">-                                                                                                                   </w:t>
      </w:r>
      <w:r w:rsidRPr="00D81BB6">
        <w:rPr>
          <w:b/>
          <w:sz w:val="22"/>
          <w:u w:val="single"/>
        </w:rPr>
        <w:t xml:space="preserve">                     </w:t>
      </w:r>
    </w:p>
    <w:p w:rsidR="0001708C" w:rsidRPr="00D81BB6" w:rsidRDefault="0001708C">
      <w:pPr>
        <w:rPr>
          <w:b/>
          <w:sz w:val="22"/>
        </w:rPr>
      </w:pPr>
    </w:p>
    <w:p w:rsidR="0001708C" w:rsidRPr="00D81BB6" w:rsidRDefault="0001708C">
      <w:pPr>
        <w:rPr>
          <w:b/>
          <w:sz w:val="22"/>
        </w:rPr>
      </w:pPr>
      <w:r w:rsidRPr="00D81BB6">
        <w:rPr>
          <w:b/>
          <w:sz w:val="22"/>
        </w:rPr>
        <w:t>F</w:t>
      </w:r>
      <w:r w:rsidR="002F1230" w:rsidRPr="00D81BB6">
        <w:rPr>
          <w:b/>
          <w:sz w:val="22"/>
        </w:rPr>
        <w:t>ather's Name:</w:t>
      </w:r>
      <w:r w:rsidR="002F1230" w:rsidRPr="00D81BB6">
        <w:rPr>
          <w:b/>
          <w:sz w:val="22"/>
        </w:rPr>
        <w:tab/>
      </w:r>
      <w:r w:rsidR="002F1230" w:rsidRPr="00D81BB6">
        <w:rPr>
          <w:b/>
          <w:sz w:val="22"/>
        </w:rPr>
        <w:tab/>
      </w:r>
      <w:r w:rsidR="002F1230" w:rsidRPr="00D81BB6">
        <w:rPr>
          <w:b/>
          <w:sz w:val="22"/>
        </w:rPr>
        <w:tab/>
      </w:r>
      <w:proofErr w:type="spellStart"/>
      <w:r w:rsidR="002F1230" w:rsidRPr="00D81BB6">
        <w:rPr>
          <w:b/>
          <w:sz w:val="22"/>
        </w:rPr>
        <w:t>Mahadev</w:t>
      </w:r>
      <w:proofErr w:type="spellEnd"/>
      <w:r w:rsidR="002F1230" w:rsidRPr="00D81BB6">
        <w:rPr>
          <w:b/>
          <w:sz w:val="22"/>
        </w:rPr>
        <w:t xml:space="preserve"> Singh </w:t>
      </w:r>
      <w:proofErr w:type="spellStart"/>
      <w:r w:rsidR="002F1230" w:rsidRPr="00D81BB6">
        <w:rPr>
          <w:b/>
          <w:sz w:val="22"/>
        </w:rPr>
        <w:t>Chandel</w:t>
      </w:r>
      <w:proofErr w:type="spellEnd"/>
    </w:p>
    <w:p w:rsidR="0001708C" w:rsidRPr="00D81BB6" w:rsidRDefault="0001708C">
      <w:pPr>
        <w:rPr>
          <w:b/>
          <w:sz w:val="22"/>
        </w:rPr>
      </w:pPr>
    </w:p>
    <w:p w:rsidR="0001708C" w:rsidRPr="00D81BB6" w:rsidRDefault="002F1230">
      <w:pPr>
        <w:rPr>
          <w:b/>
          <w:sz w:val="22"/>
        </w:rPr>
      </w:pPr>
      <w:r w:rsidRPr="00D81BB6">
        <w:rPr>
          <w:b/>
          <w:sz w:val="22"/>
        </w:rPr>
        <w:t>Date of birth:</w:t>
      </w:r>
      <w:r w:rsidRPr="00D81BB6">
        <w:rPr>
          <w:b/>
          <w:sz w:val="22"/>
        </w:rPr>
        <w:tab/>
      </w:r>
      <w:r w:rsidRPr="00D81BB6">
        <w:rPr>
          <w:b/>
          <w:sz w:val="22"/>
        </w:rPr>
        <w:tab/>
      </w:r>
      <w:r w:rsidRPr="00D81BB6">
        <w:rPr>
          <w:b/>
          <w:sz w:val="22"/>
        </w:rPr>
        <w:tab/>
      </w:r>
      <w:r w:rsidRPr="00D81BB6">
        <w:rPr>
          <w:b/>
          <w:sz w:val="22"/>
        </w:rPr>
        <w:tab/>
        <w:t>5</w:t>
      </w:r>
      <w:r w:rsidRPr="00D81BB6">
        <w:rPr>
          <w:b/>
          <w:sz w:val="22"/>
          <w:vertAlign w:val="superscript"/>
        </w:rPr>
        <w:t>th</w:t>
      </w:r>
      <w:r w:rsidRPr="00D81BB6">
        <w:rPr>
          <w:b/>
          <w:sz w:val="22"/>
        </w:rPr>
        <w:t xml:space="preserve"> Oct. 1983</w:t>
      </w:r>
    </w:p>
    <w:p w:rsidR="0001708C" w:rsidRPr="00D81BB6" w:rsidRDefault="0001708C">
      <w:pPr>
        <w:rPr>
          <w:b/>
          <w:sz w:val="22"/>
        </w:rPr>
      </w:pPr>
    </w:p>
    <w:p w:rsidR="0001708C" w:rsidRPr="00D81BB6" w:rsidRDefault="0001708C">
      <w:pPr>
        <w:rPr>
          <w:b/>
          <w:sz w:val="22"/>
        </w:rPr>
      </w:pPr>
      <w:r w:rsidRPr="00D81BB6">
        <w:rPr>
          <w:b/>
          <w:sz w:val="22"/>
        </w:rPr>
        <w:t>Nationality:</w:t>
      </w:r>
      <w:r w:rsidRPr="00D81BB6">
        <w:rPr>
          <w:b/>
          <w:sz w:val="22"/>
        </w:rPr>
        <w:tab/>
      </w:r>
      <w:r w:rsidRPr="00D81BB6">
        <w:rPr>
          <w:b/>
          <w:sz w:val="22"/>
        </w:rPr>
        <w:tab/>
      </w:r>
      <w:r w:rsidRPr="00D81BB6">
        <w:rPr>
          <w:b/>
          <w:sz w:val="22"/>
        </w:rPr>
        <w:tab/>
      </w:r>
      <w:r w:rsidRPr="00D81BB6">
        <w:rPr>
          <w:b/>
          <w:sz w:val="22"/>
        </w:rPr>
        <w:tab/>
        <w:t>Indian</w:t>
      </w:r>
    </w:p>
    <w:p w:rsidR="0001708C" w:rsidRPr="00D81BB6" w:rsidRDefault="0001708C">
      <w:pPr>
        <w:rPr>
          <w:b/>
          <w:sz w:val="22"/>
        </w:rPr>
      </w:pPr>
    </w:p>
    <w:p w:rsidR="0001708C" w:rsidRPr="00D81BB6" w:rsidRDefault="0001708C">
      <w:pPr>
        <w:rPr>
          <w:b/>
          <w:sz w:val="22"/>
        </w:rPr>
      </w:pPr>
      <w:r w:rsidRPr="00D81BB6">
        <w:rPr>
          <w:b/>
          <w:sz w:val="22"/>
        </w:rPr>
        <w:t>Gender:</w:t>
      </w:r>
      <w:r w:rsidRPr="00D81BB6">
        <w:rPr>
          <w:b/>
          <w:sz w:val="22"/>
        </w:rPr>
        <w:tab/>
      </w:r>
      <w:r w:rsidRPr="00D81BB6">
        <w:rPr>
          <w:b/>
          <w:sz w:val="22"/>
        </w:rPr>
        <w:tab/>
      </w:r>
      <w:r w:rsidRPr="00D81BB6">
        <w:rPr>
          <w:b/>
          <w:sz w:val="22"/>
        </w:rPr>
        <w:tab/>
      </w:r>
      <w:r w:rsidRPr="00D81BB6">
        <w:rPr>
          <w:b/>
          <w:sz w:val="22"/>
        </w:rPr>
        <w:tab/>
      </w:r>
      <w:r w:rsidR="00CC30F7" w:rsidRPr="00D81BB6">
        <w:rPr>
          <w:b/>
          <w:sz w:val="22"/>
        </w:rPr>
        <w:t>Male</w:t>
      </w:r>
    </w:p>
    <w:p w:rsidR="0001708C" w:rsidRPr="00D81BB6" w:rsidRDefault="0001708C">
      <w:pPr>
        <w:rPr>
          <w:b/>
          <w:sz w:val="22"/>
        </w:rPr>
      </w:pPr>
    </w:p>
    <w:p w:rsidR="0001708C" w:rsidRPr="00D81BB6" w:rsidRDefault="0001708C">
      <w:pPr>
        <w:rPr>
          <w:b/>
          <w:sz w:val="22"/>
        </w:rPr>
      </w:pPr>
      <w:r w:rsidRPr="00D81BB6">
        <w:rPr>
          <w:b/>
          <w:sz w:val="22"/>
        </w:rPr>
        <w:t>Marital</w:t>
      </w:r>
      <w:r w:rsidR="002F1230" w:rsidRPr="00D81BB6">
        <w:rPr>
          <w:b/>
          <w:sz w:val="22"/>
        </w:rPr>
        <w:t xml:space="preserve"> Status:</w:t>
      </w:r>
      <w:r w:rsidR="002F1230" w:rsidRPr="00D81BB6">
        <w:rPr>
          <w:b/>
          <w:sz w:val="22"/>
        </w:rPr>
        <w:tab/>
      </w:r>
      <w:r w:rsidR="002F1230" w:rsidRPr="00D81BB6">
        <w:rPr>
          <w:b/>
          <w:sz w:val="22"/>
        </w:rPr>
        <w:tab/>
      </w:r>
      <w:r w:rsidR="002F1230" w:rsidRPr="00D81BB6">
        <w:rPr>
          <w:b/>
          <w:sz w:val="22"/>
        </w:rPr>
        <w:tab/>
      </w:r>
      <w:r w:rsidR="002F1230" w:rsidRPr="00D81BB6">
        <w:rPr>
          <w:b/>
          <w:sz w:val="22"/>
        </w:rPr>
        <w:tab/>
        <w:t>M</w:t>
      </w:r>
      <w:r w:rsidRPr="00D81BB6">
        <w:rPr>
          <w:b/>
          <w:sz w:val="22"/>
        </w:rPr>
        <w:t>arried</w:t>
      </w:r>
    </w:p>
    <w:p w:rsidR="0001708C" w:rsidRPr="00D81BB6" w:rsidRDefault="0001708C">
      <w:pPr>
        <w:rPr>
          <w:b/>
          <w:sz w:val="22"/>
        </w:rPr>
      </w:pPr>
      <w:r w:rsidRPr="00D81BB6">
        <w:rPr>
          <w:b/>
          <w:sz w:val="22"/>
        </w:rPr>
        <w:t xml:space="preserve">      </w:t>
      </w:r>
    </w:p>
    <w:p w:rsidR="0001708C" w:rsidRPr="00D81BB6" w:rsidRDefault="0001708C">
      <w:pPr>
        <w:rPr>
          <w:b/>
          <w:sz w:val="22"/>
        </w:rPr>
      </w:pPr>
    </w:p>
    <w:p w:rsidR="0001708C" w:rsidRPr="00D81BB6" w:rsidRDefault="0001708C">
      <w:pPr>
        <w:rPr>
          <w:rFonts w:eastAsia="Batang"/>
          <w:b/>
          <w:color w:val="000000"/>
          <w:sz w:val="22"/>
          <w:szCs w:val="22"/>
        </w:rPr>
      </w:pPr>
      <w:r w:rsidRPr="00D81BB6">
        <w:rPr>
          <w:rFonts w:eastAsia="Batang"/>
          <w:b/>
          <w:color w:val="000000"/>
          <w:sz w:val="22"/>
          <w:szCs w:val="22"/>
        </w:rPr>
        <w:t xml:space="preserve">I </w:t>
      </w:r>
      <w:proofErr w:type="spellStart"/>
      <w:r w:rsidRPr="00D81BB6">
        <w:rPr>
          <w:rFonts w:eastAsia="Batang"/>
          <w:b/>
          <w:color w:val="000000"/>
          <w:sz w:val="22"/>
          <w:szCs w:val="22"/>
        </w:rPr>
        <w:t>here by</w:t>
      </w:r>
      <w:proofErr w:type="spellEnd"/>
      <w:r w:rsidRPr="00D81BB6">
        <w:rPr>
          <w:rFonts w:eastAsia="Batang"/>
          <w:b/>
          <w:color w:val="000000"/>
          <w:sz w:val="22"/>
          <w:szCs w:val="22"/>
        </w:rPr>
        <w:t xml:space="preserve"> declare that above mentioned details are correct and complete to the best of my knowledge. </w:t>
      </w:r>
    </w:p>
    <w:p w:rsidR="0001708C" w:rsidRPr="00D81BB6" w:rsidRDefault="0001708C">
      <w:pPr>
        <w:rPr>
          <w:b/>
          <w:sz w:val="22"/>
        </w:rPr>
      </w:pPr>
    </w:p>
    <w:p w:rsidR="0001708C" w:rsidRPr="00D81BB6" w:rsidRDefault="0001708C">
      <w:pPr>
        <w:rPr>
          <w:b/>
          <w:sz w:val="22"/>
        </w:rPr>
      </w:pPr>
    </w:p>
    <w:p w:rsidR="0001708C" w:rsidRPr="00D81BB6" w:rsidRDefault="0001708C">
      <w:pPr>
        <w:rPr>
          <w:b/>
          <w:sz w:val="22"/>
        </w:rPr>
      </w:pPr>
      <w:r w:rsidRPr="00D81BB6">
        <w:rPr>
          <w:b/>
          <w:sz w:val="22"/>
        </w:rPr>
        <w:t xml:space="preserve">Date     :       </w:t>
      </w:r>
      <w:r w:rsidRPr="00D81BB6">
        <w:rPr>
          <w:b/>
          <w:sz w:val="22"/>
        </w:rPr>
        <w:tab/>
      </w:r>
      <w:r w:rsidR="00CC30F7" w:rsidRPr="00D81BB6">
        <w:rPr>
          <w:b/>
          <w:sz w:val="22"/>
        </w:rPr>
        <w:t>___/___/____</w:t>
      </w:r>
    </w:p>
    <w:p w:rsidR="0001708C" w:rsidRPr="00D81BB6" w:rsidRDefault="0001708C">
      <w:pPr>
        <w:rPr>
          <w:b/>
          <w:sz w:val="22"/>
        </w:rPr>
      </w:pPr>
      <w:r w:rsidRPr="00D81BB6">
        <w:rPr>
          <w:b/>
          <w:sz w:val="22"/>
        </w:rPr>
        <w:t>Place    :</w:t>
      </w:r>
      <w:r w:rsidRPr="00D81BB6">
        <w:rPr>
          <w:b/>
          <w:sz w:val="22"/>
        </w:rPr>
        <w:tab/>
        <w:t>Allahabad</w:t>
      </w:r>
    </w:p>
    <w:p w:rsidR="0001708C" w:rsidRPr="00D81BB6" w:rsidRDefault="0001708C">
      <w:pPr>
        <w:rPr>
          <w:b/>
          <w:sz w:val="22"/>
        </w:rPr>
      </w:pPr>
      <w:r w:rsidRPr="00D81BB6">
        <w:rPr>
          <w:b/>
          <w:sz w:val="22"/>
        </w:rPr>
        <w:t xml:space="preserve">                                                                                                                     </w:t>
      </w:r>
    </w:p>
    <w:p w:rsidR="0001708C" w:rsidRPr="00D81BB6" w:rsidRDefault="002F1230" w:rsidP="002F1230">
      <w:pPr>
        <w:rPr>
          <w:b/>
          <w:szCs w:val="24"/>
        </w:rPr>
      </w:pPr>
      <w:r w:rsidRPr="00D81BB6">
        <w:rPr>
          <w:b/>
          <w:szCs w:val="24"/>
        </w:rPr>
        <w:t xml:space="preserve">                                                                                             (</w:t>
      </w:r>
      <w:proofErr w:type="spellStart"/>
      <w:r w:rsidRPr="00D81BB6">
        <w:rPr>
          <w:b/>
          <w:szCs w:val="24"/>
        </w:rPr>
        <w:t>Pramendra</w:t>
      </w:r>
      <w:proofErr w:type="spellEnd"/>
      <w:r w:rsidRPr="00D81BB6">
        <w:rPr>
          <w:b/>
          <w:szCs w:val="24"/>
        </w:rPr>
        <w:t xml:space="preserve"> Singh </w:t>
      </w:r>
      <w:proofErr w:type="spellStart"/>
      <w:r w:rsidRPr="00D81BB6">
        <w:rPr>
          <w:b/>
          <w:szCs w:val="24"/>
        </w:rPr>
        <w:t>Chandel</w:t>
      </w:r>
      <w:proofErr w:type="spellEnd"/>
      <w:r w:rsidR="0001708C" w:rsidRPr="00D81BB6">
        <w:rPr>
          <w:b/>
          <w:szCs w:val="24"/>
        </w:rPr>
        <w:t>)</w:t>
      </w:r>
    </w:p>
    <w:p w:rsidR="0001708C" w:rsidRPr="00D81BB6" w:rsidRDefault="0001708C">
      <w:pPr>
        <w:rPr>
          <w:b/>
          <w:sz w:val="22"/>
        </w:rPr>
      </w:pPr>
    </w:p>
    <w:sectPr w:rsidR="0001708C" w:rsidRPr="00D81BB6" w:rsidSect="00A24412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➢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2F551BD5"/>
    <w:multiLevelType w:val="hybridMultilevel"/>
    <w:tmpl w:val="ED5EB2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47C70C1"/>
    <w:multiLevelType w:val="hybridMultilevel"/>
    <w:tmpl w:val="C6D092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BD0C1F"/>
    <w:rsid w:val="0001708C"/>
    <w:rsid w:val="00071452"/>
    <w:rsid w:val="000B1C4E"/>
    <w:rsid w:val="000B7BC8"/>
    <w:rsid w:val="00143572"/>
    <w:rsid w:val="00201B37"/>
    <w:rsid w:val="002E3DA4"/>
    <w:rsid w:val="002F1230"/>
    <w:rsid w:val="00324D26"/>
    <w:rsid w:val="00365280"/>
    <w:rsid w:val="004123F1"/>
    <w:rsid w:val="00565EC3"/>
    <w:rsid w:val="005F052D"/>
    <w:rsid w:val="006451EE"/>
    <w:rsid w:val="006615DA"/>
    <w:rsid w:val="006722DD"/>
    <w:rsid w:val="0069442E"/>
    <w:rsid w:val="007B4CE9"/>
    <w:rsid w:val="007D2DF6"/>
    <w:rsid w:val="0080517C"/>
    <w:rsid w:val="00826E14"/>
    <w:rsid w:val="00837840"/>
    <w:rsid w:val="00A24412"/>
    <w:rsid w:val="00B01575"/>
    <w:rsid w:val="00B83BB7"/>
    <w:rsid w:val="00BA5798"/>
    <w:rsid w:val="00BD0C1F"/>
    <w:rsid w:val="00CC30F7"/>
    <w:rsid w:val="00CD5D80"/>
    <w:rsid w:val="00D81BB6"/>
    <w:rsid w:val="00E14E71"/>
    <w:rsid w:val="00E60BD4"/>
    <w:rsid w:val="00F313B5"/>
    <w:rsid w:val="00F86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412"/>
    <w:pPr>
      <w:widowControl w:val="0"/>
      <w:suppressAutoHyphens/>
      <w:overflowPunct w:val="0"/>
      <w:autoSpaceDE w:val="0"/>
      <w:textAlignment w:val="baseline"/>
    </w:pPr>
    <w:rPr>
      <w:sz w:val="24"/>
      <w:lang w:eastAsia="ar-SA"/>
    </w:rPr>
  </w:style>
  <w:style w:type="paragraph" w:styleId="Heading2">
    <w:name w:val="heading 2"/>
    <w:basedOn w:val="Normal"/>
    <w:next w:val="Normal"/>
    <w:qFormat/>
    <w:rsid w:val="00A24412"/>
    <w:pPr>
      <w:keepNext/>
      <w:widowControl/>
      <w:tabs>
        <w:tab w:val="num" w:pos="0"/>
      </w:tabs>
      <w:suppressAutoHyphens w:val="0"/>
      <w:overflowPunct/>
      <w:autoSpaceDE/>
      <w:textAlignment w:val="auto"/>
      <w:outlineLvl w:val="1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24412"/>
    <w:rPr>
      <w:rFonts w:ascii="StarSymbol" w:hAnsi="StarSymbol" w:cs="StarSymbol"/>
      <w:sz w:val="18"/>
      <w:szCs w:val="18"/>
    </w:rPr>
  </w:style>
  <w:style w:type="character" w:customStyle="1" w:styleId="WW8Num1z1">
    <w:name w:val="WW8Num1z1"/>
    <w:rsid w:val="00A24412"/>
    <w:rPr>
      <w:rFonts w:ascii="Wingdings 2" w:hAnsi="Wingdings 2" w:cs="StarSymbol"/>
      <w:sz w:val="18"/>
      <w:szCs w:val="18"/>
    </w:rPr>
  </w:style>
  <w:style w:type="character" w:customStyle="1" w:styleId="WW8Num2z0">
    <w:name w:val="WW8Num2z0"/>
    <w:rsid w:val="00A24412"/>
    <w:rPr>
      <w:rFonts w:ascii="Symbol" w:hAnsi="Symbol"/>
    </w:rPr>
  </w:style>
  <w:style w:type="character" w:customStyle="1" w:styleId="WW8Num3z0">
    <w:name w:val="WW8Num3z0"/>
    <w:rsid w:val="00A24412"/>
    <w:rPr>
      <w:rFonts w:ascii="Wingdings" w:hAnsi="Wingdings"/>
    </w:rPr>
  </w:style>
  <w:style w:type="character" w:customStyle="1" w:styleId="WW8Num4z0">
    <w:name w:val="WW8Num4z0"/>
    <w:rsid w:val="00A24412"/>
    <w:rPr>
      <w:rFonts w:ascii="Symbol" w:hAnsi="Symbol"/>
    </w:rPr>
  </w:style>
  <w:style w:type="character" w:customStyle="1" w:styleId="Absatz-Standardschriftart">
    <w:name w:val="Absatz-Standardschriftart"/>
    <w:rsid w:val="00A24412"/>
  </w:style>
  <w:style w:type="character" w:customStyle="1" w:styleId="WW8Num4z1">
    <w:name w:val="WW8Num4z1"/>
    <w:rsid w:val="00A24412"/>
    <w:rPr>
      <w:rFonts w:ascii="Courier New" w:hAnsi="Courier New"/>
    </w:rPr>
  </w:style>
  <w:style w:type="character" w:customStyle="1" w:styleId="WW8Num4z2">
    <w:name w:val="WW8Num4z2"/>
    <w:rsid w:val="00A24412"/>
    <w:rPr>
      <w:rFonts w:ascii="Wingdings" w:hAnsi="Wingdings"/>
    </w:rPr>
  </w:style>
  <w:style w:type="character" w:customStyle="1" w:styleId="WW8Num5z0">
    <w:name w:val="WW8Num5z0"/>
    <w:rsid w:val="00A24412"/>
    <w:rPr>
      <w:rFonts w:ascii="Wingdings" w:hAnsi="Wingdings"/>
    </w:rPr>
  </w:style>
  <w:style w:type="character" w:customStyle="1" w:styleId="WW8Num5z1">
    <w:name w:val="WW8Num5z1"/>
    <w:rsid w:val="00A24412"/>
    <w:rPr>
      <w:rFonts w:ascii="Courier New" w:hAnsi="Courier New"/>
    </w:rPr>
  </w:style>
  <w:style w:type="character" w:customStyle="1" w:styleId="WW8Num5z3">
    <w:name w:val="WW8Num5z3"/>
    <w:rsid w:val="00A24412"/>
    <w:rPr>
      <w:rFonts w:ascii="Symbol" w:hAnsi="Symbol"/>
    </w:rPr>
  </w:style>
  <w:style w:type="character" w:customStyle="1" w:styleId="WW8Num6z0">
    <w:name w:val="WW8Num6z0"/>
    <w:rsid w:val="00A24412"/>
    <w:rPr>
      <w:rFonts w:ascii="Symbol" w:hAnsi="Symbol"/>
    </w:rPr>
  </w:style>
  <w:style w:type="character" w:customStyle="1" w:styleId="WW8Num6z1">
    <w:name w:val="WW8Num6z1"/>
    <w:rsid w:val="00A24412"/>
    <w:rPr>
      <w:rFonts w:ascii="Courier New" w:hAnsi="Courier New"/>
    </w:rPr>
  </w:style>
  <w:style w:type="character" w:customStyle="1" w:styleId="WW8Num6z2">
    <w:name w:val="WW8Num6z2"/>
    <w:rsid w:val="00A24412"/>
    <w:rPr>
      <w:rFonts w:ascii="Wingdings" w:hAnsi="Wingdings"/>
    </w:rPr>
  </w:style>
  <w:style w:type="character" w:customStyle="1" w:styleId="WW8Num7z0">
    <w:name w:val="WW8Num7z0"/>
    <w:rsid w:val="00A24412"/>
    <w:rPr>
      <w:rFonts w:ascii="Symbol" w:hAnsi="Symbol"/>
    </w:rPr>
  </w:style>
  <w:style w:type="character" w:customStyle="1" w:styleId="WW8Num7z1">
    <w:name w:val="WW8Num7z1"/>
    <w:rsid w:val="00A24412"/>
    <w:rPr>
      <w:rFonts w:ascii="Courier New" w:hAnsi="Courier New"/>
    </w:rPr>
  </w:style>
  <w:style w:type="character" w:customStyle="1" w:styleId="WW8Num7z2">
    <w:name w:val="WW8Num7z2"/>
    <w:rsid w:val="00A24412"/>
    <w:rPr>
      <w:rFonts w:ascii="Wingdings" w:hAnsi="Wingdings"/>
    </w:rPr>
  </w:style>
  <w:style w:type="character" w:customStyle="1" w:styleId="WW-Absatz-Standardschriftart">
    <w:name w:val="WW-Absatz-Standardschriftart"/>
    <w:rsid w:val="00A24412"/>
  </w:style>
  <w:style w:type="character" w:customStyle="1" w:styleId="WW-DefaultParagraphFont">
    <w:name w:val="WW-Default Paragraph Font"/>
    <w:rsid w:val="00A24412"/>
  </w:style>
  <w:style w:type="character" w:customStyle="1" w:styleId="CharChar3">
    <w:name w:val="Char Char3"/>
    <w:rsid w:val="00A24412"/>
    <w:rPr>
      <w:lang w:val="en-US" w:eastAsia="ar-SA" w:bidi="ar-SA"/>
    </w:rPr>
  </w:style>
  <w:style w:type="character" w:customStyle="1" w:styleId="Administrator">
    <w:name w:val="Administrator"/>
    <w:rsid w:val="00A24412"/>
    <w:rPr>
      <w:rFonts w:ascii="Arial" w:hAnsi="Arial" w:cs="Arial"/>
      <w:color w:val="000080"/>
      <w:sz w:val="20"/>
      <w:szCs w:val="20"/>
    </w:rPr>
  </w:style>
  <w:style w:type="character" w:styleId="Hyperlink">
    <w:name w:val="Hyperlink"/>
    <w:semiHidden/>
    <w:rsid w:val="00A24412"/>
    <w:rPr>
      <w:color w:val="000080"/>
      <w:u w:val="single"/>
    </w:rPr>
  </w:style>
  <w:style w:type="character" w:customStyle="1" w:styleId="Bullets">
    <w:name w:val="Bullets"/>
    <w:rsid w:val="00A24412"/>
    <w:rPr>
      <w:rFonts w:ascii="StarSymbol" w:eastAsia="StarSymbol" w:hAnsi="StarSymbol" w:cs="StarSymbol"/>
      <w:sz w:val="18"/>
      <w:szCs w:val="18"/>
    </w:rPr>
  </w:style>
  <w:style w:type="paragraph" w:styleId="BodyText">
    <w:name w:val="Body Text"/>
    <w:basedOn w:val="Normal"/>
    <w:semiHidden/>
    <w:rsid w:val="00A24412"/>
    <w:pPr>
      <w:spacing w:after="120"/>
    </w:pPr>
  </w:style>
  <w:style w:type="paragraph" w:styleId="List">
    <w:name w:val="List"/>
    <w:basedOn w:val="BodyText"/>
    <w:semiHidden/>
    <w:rsid w:val="00A24412"/>
    <w:rPr>
      <w:rFonts w:cs="Tahoma"/>
    </w:rPr>
  </w:style>
  <w:style w:type="paragraph" w:styleId="Caption">
    <w:name w:val="caption"/>
    <w:basedOn w:val="Normal"/>
    <w:qFormat/>
    <w:rsid w:val="00A24412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rsid w:val="00A24412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rsid w:val="00A24412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2">
    <w:name w:val="Body Text 2"/>
    <w:basedOn w:val="Normal"/>
    <w:rsid w:val="00A24412"/>
    <w:pPr>
      <w:widowControl/>
      <w:suppressAutoHyphens w:val="0"/>
      <w:overflowPunct/>
      <w:autoSpaceDE/>
      <w:spacing w:after="120" w:line="480" w:lineRule="auto"/>
      <w:textAlignment w:val="auto"/>
    </w:pPr>
    <w:rPr>
      <w:sz w:val="20"/>
    </w:rPr>
  </w:style>
  <w:style w:type="paragraph" w:customStyle="1" w:styleId="TableContents">
    <w:name w:val="Table Contents"/>
    <w:basedOn w:val="Normal"/>
    <w:rsid w:val="00A24412"/>
    <w:pPr>
      <w:suppressLineNumbers/>
    </w:pPr>
  </w:style>
  <w:style w:type="paragraph" w:customStyle="1" w:styleId="TableHeading">
    <w:name w:val="Table Heading"/>
    <w:basedOn w:val="TableContents"/>
    <w:rsid w:val="00A24412"/>
    <w:pPr>
      <w:jc w:val="center"/>
    </w:pPr>
    <w:rPr>
      <w:b/>
      <w:i/>
    </w:rPr>
  </w:style>
  <w:style w:type="paragraph" w:styleId="ListParagraph">
    <w:name w:val="List Paragraph"/>
    <w:basedOn w:val="Normal"/>
    <w:uiPriority w:val="34"/>
    <w:qFormat/>
    <w:rsid w:val="00F313B5"/>
    <w:pPr>
      <w:widowControl/>
      <w:overflowPunct/>
      <w:autoSpaceDE/>
      <w:spacing w:line="100" w:lineRule="atLeast"/>
      <w:ind w:left="720"/>
      <w:contextualSpacing/>
      <w:textAlignment w:val="auto"/>
    </w:pPr>
    <w:rPr>
      <w:kern w:val="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SHAZIA SAIYAD</vt:lpstr>
    </vt:vector>
  </TitlesOfParts>
  <Company>Hewlett-Packard</Company>
  <LinksUpToDate>false</LinksUpToDate>
  <CharactersWithSpaces>4141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SHAZIA SAIYAD</dc:title>
  <dc:subject/>
  <dc:creator>Valued Acer Customer</dc:creator>
  <cp:keywords/>
  <cp:lastModifiedBy>29037</cp:lastModifiedBy>
  <cp:revision>17</cp:revision>
  <cp:lastPrinted>2014-01-31T13:14:00Z</cp:lastPrinted>
  <dcterms:created xsi:type="dcterms:W3CDTF">2014-09-17T06:17:00Z</dcterms:created>
  <dcterms:modified xsi:type="dcterms:W3CDTF">2015-11-09T07:58:00Z</dcterms:modified>
</cp:coreProperties>
</file>