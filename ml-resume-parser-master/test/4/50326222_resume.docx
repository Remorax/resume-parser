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1E79" w:rsidRDefault="00421E79" w:rsidP="00B1371E">
      <w:pPr>
        <w:outlineLvl w:val="0"/>
        <w:rPr>
          <w:rFonts w:ascii="Arial" w:hAnsi="Arial" w:cs="Arial"/>
          <w:noProof/>
          <w:sz w:val="40"/>
          <w:szCs w:val="40"/>
        </w:rPr>
      </w:pPr>
    </w:p>
    <w:p w:rsidR="00B1371E" w:rsidRPr="00683872" w:rsidRDefault="00B1371E" w:rsidP="00B1371E">
      <w:pPr>
        <w:outlineLvl w:val="0"/>
        <w:rPr>
          <w:rFonts w:ascii="Arial" w:hAnsi="Arial" w:cs="Arial"/>
          <w:sz w:val="40"/>
          <w:szCs w:val="40"/>
        </w:rPr>
      </w:pPr>
      <w:r w:rsidRPr="00683872">
        <w:rPr>
          <w:rFonts w:ascii="Arial" w:hAnsi="Arial" w:cs="Arial"/>
          <w:noProof/>
          <w:sz w:val="40"/>
          <w:szCs w:val="40"/>
        </w:rPr>
        <w:t>Nitesh</w:t>
      </w:r>
      <w:r w:rsidRPr="00683872">
        <w:rPr>
          <w:rFonts w:ascii="Arial" w:hAnsi="Arial" w:cs="Arial"/>
          <w:sz w:val="40"/>
          <w:szCs w:val="40"/>
        </w:rPr>
        <w:t xml:space="preserve"> Khandelwal</w:t>
      </w:r>
    </w:p>
    <w:p w:rsidR="00B1371E" w:rsidRPr="00A47024" w:rsidRDefault="00B1371E" w:rsidP="00B1371E">
      <w:pPr>
        <w:rPr>
          <w:rFonts w:ascii="Arial" w:eastAsia="Arial Unicode MS" w:hAnsi="Arial" w:cs="Arial"/>
        </w:rPr>
      </w:pPr>
      <w:r w:rsidRPr="00A47024">
        <w:rPr>
          <w:rFonts w:ascii="Arial" w:eastAsia="Arial Unicode MS" w:hAnsi="Arial" w:cs="Arial"/>
        </w:rPr>
        <w:t xml:space="preserve">Phone No: +91-9928387161 </w:t>
      </w:r>
    </w:p>
    <w:p w:rsidR="00B1371E" w:rsidRDefault="00B1371E" w:rsidP="00B1371E">
      <w:pPr>
        <w:outlineLvl w:val="0"/>
        <w:rPr>
          <w:rFonts w:ascii="Arial" w:eastAsia="Arial Unicode MS" w:hAnsi="Arial" w:cs="Arial"/>
        </w:rPr>
      </w:pPr>
      <w:r w:rsidRPr="00A47024">
        <w:rPr>
          <w:rFonts w:ascii="Arial" w:eastAsia="Arial Unicode MS" w:hAnsi="Arial" w:cs="Arial"/>
        </w:rPr>
        <w:t xml:space="preserve">Email: </w:t>
      </w:r>
      <w:hyperlink r:id="rId7" w:history="1">
        <w:r w:rsidR="00276625" w:rsidRPr="003123E6">
          <w:rPr>
            <w:rStyle w:val="Hyperlink"/>
            <w:rFonts w:ascii="Arial" w:eastAsia="Arial Unicode MS" w:hAnsi="Arial" w:cs="Arial"/>
          </w:rPr>
          <w:t>nitesh.khandelwal1@gmail.com</w:t>
        </w:r>
      </w:hyperlink>
    </w:p>
    <w:p w:rsidR="00276625" w:rsidRPr="00A47024" w:rsidRDefault="00276625" w:rsidP="00B1371E">
      <w:pPr>
        <w:outlineLvl w:val="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Address: #68, James Colony, Sector-3, Vidhyadhar Nagar, </w:t>
      </w:r>
      <w:r w:rsidR="001E7CEE">
        <w:rPr>
          <w:rFonts w:ascii="Arial" w:eastAsia="Arial Unicode MS" w:hAnsi="Arial" w:cs="Arial"/>
        </w:rPr>
        <w:t>Jaipur (</w:t>
      </w:r>
      <w:r>
        <w:rPr>
          <w:rFonts w:ascii="Arial" w:eastAsia="Arial Unicode MS" w:hAnsi="Arial" w:cs="Arial"/>
        </w:rPr>
        <w:t>Raj.)</w:t>
      </w:r>
    </w:p>
    <w:p w:rsidR="00B1371E" w:rsidRPr="00A47024" w:rsidRDefault="00753316" w:rsidP="00B1371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2050" style="position:absolute;z-index:251657728" from="-.45pt,2.45pt" to="495pt,2.45pt"/>
        </w:pict>
      </w:r>
      <w:r w:rsidR="00B1371E" w:rsidRPr="00A47024">
        <w:rPr>
          <w:rFonts w:ascii="Arial" w:hAnsi="Arial" w:cs="Arial"/>
          <w:noProof/>
        </w:rPr>
        <w:t xml:space="preserve"> </w:t>
      </w:r>
    </w:p>
    <w:p w:rsidR="00B1371E" w:rsidRPr="00A47024" w:rsidRDefault="00B1371E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b/>
          <w:sz w:val="22"/>
          <w:szCs w:val="22"/>
          <w:u w:val="single"/>
          <w:lang w:val="de-DE"/>
        </w:rPr>
      </w:pPr>
    </w:p>
    <w:p w:rsidR="006F48D2" w:rsidRPr="008F0E2A" w:rsidRDefault="00191D5C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b/>
          <w:sz w:val="24"/>
          <w:szCs w:val="24"/>
          <w:u w:val="single"/>
          <w:lang w:val="de-DE"/>
        </w:rPr>
      </w:pPr>
      <w:r w:rsidRPr="008F0E2A">
        <w:rPr>
          <w:rFonts w:ascii="Arial" w:hAnsi="Arial" w:cs="Arial"/>
          <w:b/>
          <w:sz w:val="24"/>
          <w:szCs w:val="24"/>
          <w:u w:val="single"/>
          <w:lang w:val="de-DE"/>
        </w:rPr>
        <w:t>Career Objective</w:t>
      </w:r>
    </w:p>
    <w:p w:rsidR="006F48D2" w:rsidRPr="00A47024" w:rsidRDefault="006F48D2">
      <w:pPr>
        <w:tabs>
          <w:tab w:val="left" w:pos="144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360"/>
        <w:jc w:val="both"/>
        <w:rPr>
          <w:rFonts w:ascii="Arial" w:hAnsi="Arial" w:cs="Arial"/>
          <w:sz w:val="22"/>
          <w:szCs w:val="22"/>
          <w:lang w:val="de-DE"/>
        </w:rPr>
      </w:pPr>
    </w:p>
    <w:p w:rsidR="006A25B2" w:rsidRPr="008F423F" w:rsidRDefault="006A25B2" w:rsidP="006A25B2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Arial" w:hAnsi="Arial"/>
          <w:sz w:val="22"/>
          <w:szCs w:val="22"/>
          <w:lang w:val="de-DE"/>
        </w:rPr>
      </w:pPr>
      <w:r w:rsidRPr="008F423F">
        <w:rPr>
          <w:rFonts w:ascii="Arial" w:hAnsi="Arial"/>
          <w:sz w:val="22"/>
          <w:szCs w:val="22"/>
          <w:lang w:val="de-DE"/>
        </w:rPr>
        <w:t>To climb up the management ladder by adding value to my skillsets and taking more and more responsibility along with authority.</w:t>
      </w:r>
    </w:p>
    <w:p w:rsidR="006A25B2" w:rsidRDefault="006A25B2" w:rsidP="006A25B2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Arial" w:hAnsi="Arial"/>
          <w:b/>
          <w:sz w:val="10"/>
          <w:szCs w:val="10"/>
          <w:lang w:val="de-DE"/>
        </w:rPr>
      </w:pPr>
    </w:p>
    <w:p w:rsidR="006F48D2" w:rsidRPr="00A47024" w:rsidRDefault="006F48D2" w:rsidP="008F0E2A">
      <w:pPr>
        <w:rPr>
          <w:rFonts w:ascii="Arial" w:hAnsi="Arial" w:cs="Arial"/>
          <w:sz w:val="22"/>
          <w:szCs w:val="22"/>
        </w:rPr>
      </w:pPr>
      <w:r w:rsidRPr="00A47024">
        <w:rPr>
          <w:rFonts w:ascii="Arial" w:hAnsi="Arial" w:cs="Arial"/>
          <w:sz w:val="22"/>
          <w:szCs w:val="22"/>
        </w:rPr>
        <w:t xml:space="preserve"> </w:t>
      </w:r>
    </w:p>
    <w:p w:rsidR="006F48D2" w:rsidRPr="008F0E2A" w:rsidRDefault="006F48D2">
      <w:pPr>
        <w:rPr>
          <w:rFonts w:ascii="Arial" w:hAnsi="Arial" w:cs="Arial"/>
          <w:b/>
          <w:sz w:val="24"/>
          <w:szCs w:val="24"/>
          <w:u w:val="single"/>
        </w:rPr>
      </w:pPr>
      <w:r w:rsidRPr="008F0E2A">
        <w:rPr>
          <w:rFonts w:ascii="Arial" w:hAnsi="Arial" w:cs="Arial"/>
          <w:b/>
          <w:sz w:val="24"/>
          <w:szCs w:val="24"/>
          <w:u w:val="single"/>
        </w:rPr>
        <w:t>E</w:t>
      </w:r>
      <w:r w:rsidR="00191D5C" w:rsidRPr="008F0E2A">
        <w:rPr>
          <w:rFonts w:ascii="Arial" w:hAnsi="Arial" w:cs="Arial"/>
          <w:b/>
          <w:sz w:val="24"/>
          <w:szCs w:val="24"/>
          <w:u w:val="single"/>
        </w:rPr>
        <w:t>ducational Profile</w:t>
      </w:r>
    </w:p>
    <w:p w:rsidR="006F48D2" w:rsidRPr="00A47024" w:rsidRDefault="006F48D2">
      <w:pPr>
        <w:ind w:left="360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5000" w:type="pct"/>
        <w:tblLook w:val="0000"/>
      </w:tblPr>
      <w:tblGrid>
        <w:gridCol w:w="1507"/>
        <w:gridCol w:w="1904"/>
        <w:gridCol w:w="1780"/>
        <w:gridCol w:w="1977"/>
        <w:gridCol w:w="1780"/>
        <w:gridCol w:w="1780"/>
      </w:tblGrid>
      <w:tr w:rsidR="00D508F8" w:rsidRPr="00A47024" w:rsidTr="00D508F8"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47024">
              <w:rPr>
                <w:rFonts w:ascii="Arial" w:hAnsi="Arial" w:cs="Arial"/>
                <w:b/>
                <w:sz w:val="22"/>
                <w:szCs w:val="22"/>
              </w:rPr>
              <w:t>Course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47024">
              <w:rPr>
                <w:rFonts w:ascii="Arial" w:hAnsi="Arial" w:cs="Arial"/>
                <w:b/>
                <w:sz w:val="22"/>
                <w:szCs w:val="22"/>
              </w:rPr>
              <w:t>Specialization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47024">
              <w:rPr>
                <w:rFonts w:ascii="Arial" w:hAnsi="Arial" w:cs="Arial"/>
                <w:b/>
                <w:sz w:val="22"/>
                <w:szCs w:val="22"/>
              </w:rPr>
              <w:t>Name of the Institution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47024">
              <w:rPr>
                <w:rFonts w:ascii="Arial" w:hAnsi="Arial" w:cs="Arial"/>
                <w:b/>
                <w:sz w:val="22"/>
                <w:szCs w:val="22"/>
              </w:rPr>
              <w:t>Board/University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47024">
              <w:rPr>
                <w:rFonts w:ascii="Arial" w:hAnsi="Arial" w:cs="Arial"/>
                <w:b/>
                <w:sz w:val="22"/>
                <w:szCs w:val="22"/>
              </w:rPr>
              <w:t>Year of passing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Percentage(%)</w:t>
            </w:r>
          </w:p>
        </w:tc>
      </w:tr>
      <w:tr w:rsidR="00D508F8" w:rsidRPr="00A47024" w:rsidTr="00D508F8">
        <w:trPr>
          <w:trHeight w:val="831"/>
        </w:trPr>
        <w:tc>
          <w:tcPr>
            <w:tcW w:w="705" w:type="pct"/>
            <w:tcBorders>
              <w:left w:val="single" w:sz="4" w:space="0" w:color="000000"/>
              <w:bottom w:val="single" w:sz="4" w:space="0" w:color="auto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>M.B.A</w:t>
            </w:r>
          </w:p>
        </w:tc>
        <w:tc>
          <w:tcPr>
            <w:tcW w:w="890" w:type="pct"/>
            <w:tcBorders>
              <w:left w:val="single" w:sz="4" w:space="0" w:color="000000"/>
              <w:bottom w:val="single" w:sz="4" w:space="0" w:color="auto"/>
            </w:tcBorders>
          </w:tcPr>
          <w:p w:rsidR="00D508F8" w:rsidRPr="00A47024" w:rsidRDefault="00D508F8" w:rsidP="00905C0D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 xml:space="preserve">Finance 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auto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I.B.M.R</w:t>
                </w:r>
              </w:smartTag>
              <w:r w:rsidRPr="00A47024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Business</w:t>
                </w:r>
              </w:smartTag>
              <w:r w:rsidRPr="00A47024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School</w:t>
                </w:r>
              </w:smartTag>
            </w:smartTag>
            <w:r w:rsidRPr="00A47024">
              <w:rPr>
                <w:rFonts w:ascii="Arial" w:hAnsi="Arial" w:cs="Arial"/>
                <w:sz w:val="22"/>
                <w:szCs w:val="22"/>
              </w:rPr>
              <w:t xml:space="preserve">, Ahmedabad </w:t>
            </w:r>
          </w:p>
        </w:tc>
        <w:tc>
          <w:tcPr>
            <w:tcW w:w="908" w:type="pct"/>
            <w:tcBorders>
              <w:left w:val="single" w:sz="4" w:space="0" w:color="000000"/>
              <w:bottom w:val="single" w:sz="4" w:space="0" w:color="auto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Sikkim</w:t>
                </w:r>
              </w:smartTag>
              <w:r w:rsidRPr="00A47024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Manipal</w:t>
                </w:r>
              </w:smartTag>
              <w:r w:rsidRPr="00A47024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University</w:t>
                </w:r>
              </w:smartTag>
            </w:smartTag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508F8" w:rsidRPr="00A47024" w:rsidRDefault="00D508F8" w:rsidP="00683872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508F8" w:rsidRDefault="00D508F8" w:rsidP="00683872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69.66</w:t>
            </w:r>
          </w:p>
        </w:tc>
      </w:tr>
      <w:tr w:rsidR="00D508F8" w:rsidRPr="00A47024" w:rsidTr="00D508F8">
        <w:tc>
          <w:tcPr>
            <w:tcW w:w="705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 xml:space="preserve">B.Com </w:t>
            </w:r>
          </w:p>
        </w:tc>
        <w:tc>
          <w:tcPr>
            <w:tcW w:w="890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>ABST,EAFM, ASP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S.S.Jain</w:t>
                </w:r>
              </w:smartTag>
              <w:r w:rsidRPr="00A47024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Subodh</w:t>
                </w:r>
              </w:smartTag>
              <w:r w:rsidRPr="00A47024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College</w:t>
                </w:r>
              </w:smartTag>
            </w:smartTag>
            <w:r w:rsidRPr="00A47024">
              <w:rPr>
                <w:rFonts w:ascii="Arial" w:hAnsi="Arial" w:cs="Arial"/>
                <w:sz w:val="22"/>
                <w:szCs w:val="22"/>
              </w:rPr>
              <w:t>, Jaipur</w:t>
            </w:r>
          </w:p>
        </w:tc>
        <w:tc>
          <w:tcPr>
            <w:tcW w:w="908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Rajasthan</w:t>
                </w:r>
              </w:smartTag>
              <w:r w:rsidRPr="00A47024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University</w:t>
                </w:r>
              </w:smartTag>
            </w:smartTag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>2006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508F8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508F8" w:rsidRPr="00D508F8" w:rsidRDefault="00D508F8" w:rsidP="00D508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49.05</w:t>
            </w:r>
          </w:p>
        </w:tc>
      </w:tr>
      <w:tr w:rsidR="00D508F8" w:rsidRPr="00A47024" w:rsidTr="00D508F8">
        <w:tc>
          <w:tcPr>
            <w:tcW w:w="705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>XII</w:t>
            </w:r>
          </w:p>
        </w:tc>
        <w:tc>
          <w:tcPr>
            <w:tcW w:w="890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>Commerce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S.V.M</w:t>
                </w:r>
              </w:smartTag>
              <w:r w:rsidRPr="00A47024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A47024">
                  <w:rPr>
                    <w:rFonts w:ascii="Arial" w:hAnsi="Arial" w:cs="Arial"/>
                    <w:sz w:val="22"/>
                    <w:szCs w:val="22"/>
                  </w:rPr>
                  <w:t>Public School</w:t>
                </w:r>
              </w:smartTag>
            </w:smartTag>
            <w:r w:rsidRPr="00A47024">
              <w:rPr>
                <w:rFonts w:ascii="Arial" w:hAnsi="Arial" w:cs="Arial"/>
                <w:sz w:val="22"/>
                <w:szCs w:val="22"/>
              </w:rPr>
              <w:t>, Jaipur</w:t>
            </w:r>
          </w:p>
        </w:tc>
        <w:tc>
          <w:tcPr>
            <w:tcW w:w="908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>CBSE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>2003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66.4</w:t>
            </w:r>
          </w:p>
        </w:tc>
      </w:tr>
      <w:tr w:rsidR="00D508F8" w:rsidRPr="00A47024" w:rsidTr="00D508F8">
        <w:tc>
          <w:tcPr>
            <w:tcW w:w="705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90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32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 xml:space="preserve">T E A, </w:t>
            </w:r>
            <w:smartTag w:uri="urn:schemas-microsoft-com:office:smarttags" w:element="place">
              <w:smartTag w:uri="urn:schemas-microsoft-com:office:smarttags" w:element="country-region">
                <w:r w:rsidRPr="00A47024">
                  <w:rPr>
                    <w:rFonts w:ascii="Arial" w:hAnsi="Arial" w:cs="Arial"/>
                    <w:sz w:val="22"/>
                    <w:szCs w:val="22"/>
                  </w:rPr>
                  <w:t>Assam</w:t>
                </w:r>
              </w:smartTag>
            </w:smartTag>
          </w:p>
        </w:tc>
        <w:tc>
          <w:tcPr>
            <w:tcW w:w="908" w:type="pct"/>
            <w:tcBorders>
              <w:left w:val="single" w:sz="4" w:space="0" w:color="000000"/>
              <w:bottom w:val="single" w:sz="4" w:space="0" w:color="000000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>CBSE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024">
              <w:rPr>
                <w:rFonts w:ascii="Arial" w:hAnsi="Arial" w:cs="Arial"/>
                <w:sz w:val="22"/>
                <w:szCs w:val="22"/>
              </w:rPr>
              <w:t>2001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508F8" w:rsidRPr="00A47024" w:rsidRDefault="00D508F8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59.6</w:t>
            </w:r>
          </w:p>
        </w:tc>
      </w:tr>
    </w:tbl>
    <w:p w:rsidR="006F48D2" w:rsidRPr="00A47024" w:rsidRDefault="006F48D2">
      <w:pPr>
        <w:tabs>
          <w:tab w:val="left" w:pos="180"/>
        </w:tabs>
        <w:rPr>
          <w:rFonts w:ascii="Arial" w:hAnsi="Arial" w:cs="Arial"/>
          <w:sz w:val="22"/>
          <w:szCs w:val="22"/>
        </w:rPr>
      </w:pPr>
    </w:p>
    <w:p w:rsidR="00A47024" w:rsidRDefault="00A47024">
      <w:pPr>
        <w:tabs>
          <w:tab w:val="left" w:pos="180"/>
        </w:tabs>
        <w:rPr>
          <w:rFonts w:ascii="Arial" w:hAnsi="Arial" w:cs="Arial"/>
          <w:b/>
          <w:sz w:val="22"/>
          <w:szCs w:val="22"/>
          <w:u w:val="single"/>
        </w:rPr>
      </w:pPr>
    </w:p>
    <w:p w:rsidR="006F48D2" w:rsidRPr="008F0E2A" w:rsidRDefault="008F0E2A">
      <w:pPr>
        <w:tabs>
          <w:tab w:val="left" w:pos="180"/>
        </w:tabs>
        <w:rPr>
          <w:rFonts w:ascii="Arial" w:hAnsi="Arial" w:cs="Arial"/>
          <w:b/>
          <w:sz w:val="24"/>
          <w:szCs w:val="24"/>
          <w:u w:val="single"/>
        </w:rPr>
      </w:pPr>
      <w:r w:rsidRPr="008F0E2A">
        <w:rPr>
          <w:rFonts w:ascii="Arial" w:hAnsi="Arial" w:cs="Arial"/>
          <w:b/>
          <w:sz w:val="24"/>
          <w:szCs w:val="24"/>
          <w:u w:val="single"/>
        </w:rPr>
        <w:t>Certifications</w:t>
      </w:r>
    </w:p>
    <w:p w:rsidR="006F48D2" w:rsidRPr="00A47024" w:rsidRDefault="006F48D2">
      <w:pPr>
        <w:tabs>
          <w:tab w:val="left" w:pos="540"/>
        </w:tabs>
        <w:ind w:left="360"/>
        <w:rPr>
          <w:rFonts w:ascii="Arial" w:hAnsi="Arial" w:cs="Arial"/>
          <w:b/>
          <w:sz w:val="22"/>
          <w:szCs w:val="22"/>
        </w:rPr>
      </w:pPr>
    </w:p>
    <w:p w:rsidR="00191D5C" w:rsidRPr="00A47024" w:rsidRDefault="006F48D2" w:rsidP="00191D5C">
      <w:pPr>
        <w:numPr>
          <w:ilvl w:val="0"/>
          <w:numId w:val="8"/>
        </w:num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 w:rsidRPr="00A47024">
        <w:rPr>
          <w:rFonts w:ascii="Arial" w:hAnsi="Arial" w:cs="Arial"/>
          <w:sz w:val="22"/>
          <w:szCs w:val="22"/>
        </w:rPr>
        <w:t>Basic Elementary C</w:t>
      </w:r>
      <w:r w:rsidR="008F0E2A">
        <w:rPr>
          <w:rFonts w:ascii="Arial" w:hAnsi="Arial" w:cs="Arial"/>
          <w:sz w:val="22"/>
          <w:szCs w:val="22"/>
        </w:rPr>
        <w:t>ourse, NIIT in the Year 2002-</w:t>
      </w:r>
      <w:r w:rsidRPr="00A47024">
        <w:rPr>
          <w:rFonts w:ascii="Arial" w:hAnsi="Arial" w:cs="Arial"/>
          <w:sz w:val="22"/>
          <w:szCs w:val="22"/>
        </w:rPr>
        <w:t>03</w:t>
      </w:r>
    </w:p>
    <w:p w:rsidR="00191D5C" w:rsidRPr="00A47024" w:rsidRDefault="006F48D2" w:rsidP="00191D5C">
      <w:pPr>
        <w:numPr>
          <w:ilvl w:val="0"/>
          <w:numId w:val="8"/>
        </w:num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 w:rsidRPr="00A47024">
        <w:rPr>
          <w:rFonts w:ascii="Arial" w:hAnsi="Arial" w:cs="Arial"/>
          <w:sz w:val="22"/>
          <w:szCs w:val="22"/>
          <w:u w:val="single"/>
        </w:rPr>
        <w:t>AMFI, NCFM</w:t>
      </w:r>
      <w:r w:rsidRPr="00A47024">
        <w:rPr>
          <w:rFonts w:ascii="Arial" w:hAnsi="Arial" w:cs="Arial"/>
          <w:sz w:val="22"/>
          <w:szCs w:val="22"/>
        </w:rPr>
        <w:t xml:space="preserve"> Certified in the year 2009</w:t>
      </w:r>
    </w:p>
    <w:p w:rsidR="001E37B3" w:rsidRDefault="001E37B3">
      <w:pPr>
        <w:tabs>
          <w:tab w:val="left" w:pos="540"/>
        </w:tabs>
        <w:ind w:left="360"/>
        <w:rPr>
          <w:rFonts w:ascii="Arial" w:hAnsi="Arial" w:cs="Arial"/>
          <w:sz w:val="22"/>
          <w:szCs w:val="22"/>
        </w:rPr>
      </w:pPr>
    </w:p>
    <w:p w:rsidR="00A47024" w:rsidRPr="00A47024" w:rsidRDefault="00A47024">
      <w:pPr>
        <w:tabs>
          <w:tab w:val="left" w:pos="540"/>
        </w:tabs>
        <w:ind w:left="360"/>
        <w:rPr>
          <w:rFonts w:ascii="Arial" w:hAnsi="Arial" w:cs="Arial"/>
          <w:sz w:val="22"/>
          <w:szCs w:val="22"/>
        </w:rPr>
      </w:pPr>
    </w:p>
    <w:p w:rsidR="001E37B3" w:rsidRDefault="00191D5C" w:rsidP="00191D5C">
      <w:pPr>
        <w:suppressAutoHyphens w:val="0"/>
        <w:outlineLvl w:val="0"/>
        <w:rPr>
          <w:rFonts w:ascii="Arial" w:hAnsi="Arial" w:cs="Arial"/>
          <w:b/>
          <w:sz w:val="24"/>
          <w:szCs w:val="24"/>
          <w:u w:val="single"/>
          <w:lang w:val="de-DE"/>
        </w:rPr>
      </w:pPr>
      <w:r w:rsidRPr="008F0E2A">
        <w:rPr>
          <w:rFonts w:ascii="Arial" w:eastAsia="Arial Unicode MS" w:hAnsi="Arial" w:cs="Arial"/>
          <w:b/>
          <w:sz w:val="24"/>
          <w:szCs w:val="24"/>
          <w:u w:val="single"/>
          <w:lang w:eastAsia="en-US"/>
        </w:rPr>
        <w:t>Professional</w:t>
      </w:r>
      <w:r w:rsidR="00B1371E" w:rsidRPr="008F0E2A">
        <w:rPr>
          <w:rFonts w:ascii="Arial" w:hAnsi="Arial" w:cs="Arial"/>
          <w:b/>
          <w:sz w:val="24"/>
          <w:szCs w:val="24"/>
          <w:u w:val="single"/>
          <w:lang w:val="de-DE"/>
        </w:rPr>
        <w:t xml:space="preserve"> Experience</w:t>
      </w:r>
    </w:p>
    <w:p w:rsidR="00744627" w:rsidRDefault="00744627" w:rsidP="00191D5C">
      <w:pPr>
        <w:suppressAutoHyphens w:val="0"/>
        <w:outlineLvl w:val="0"/>
        <w:rPr>
          <w:rFonts w:ascii="Arial" w:hAnsi="Arial" w:cs="Arial"/>
          <w:b/>
          <w:sz w:val="24"/>
          <w:szCs w:val="24"/>
          <w:u w:val="single"/>
          <w:lang w:val="de-DE"/>
        </w:rPr>
      </w:pPr>
    </w:p>
    <w:p w:rsidR="0030303E" w:rsidRDefault="0030303E" w:rsidP="0030303E">
      <w:pPr>
        <w:suppressAutoHyphens w:val="0"/>
        <w:ind w:left="1080"/>
        <w:outlineLvl w:val="0"/>
        <w:rPr>
          <w:rFonts w:ascii="Arial" w:hAnsi="Arial" w:cs="Arial"/>
          <w:b/>
          <w:sz w:val="22"/>
          <w:szCs w:val="22"/>
          <w:lang w:val="de-DE"/>
        </w:rPr>
      </w:pPr>
    </w:p>
    <w:p w:rsidR="00744627" w:rsidRPr="00744627" w:rsidRDefault="00C63AD5" w:rsidP="00744627">
      <w:pPr>
        <w:numPr>
          <w:ilvl w:val="0"/>
          <w:numId w:val="17"/>
        </w:numPr>
        <w:suppressAutoHyphens w:val="0"/>
        <w:outlineLvl w:val="0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sz w:val="22"/>
          <w:szCs w:val="22"/>
          <w:lang w:val="de-DE"/>
        </w:rPr>
        <w:t xml:space="preserve">   </w:t>
      </w:r>
      <w:r w:rsidR="00D04B7D">
        <w:rPr>
          <w:rFonts w:ascii="Arial" w:hAnsi="Arial" w:cs="Arial"/>
          <w:b/>
          <w:sz w:val="22"/>
          <w:szCs w:val="22"/>
          <w:lang w:val="de-DE"/>
        </w:rPr>
        <w:t>ICICI Prudential Life Insurance Co. Ltd.</w:t>
      </w:r>
      <w:r w:rsidR="00744627" w:rsidRPr="00744627">
        <w:rPr>
          <w:rFonts w:ascii="Arial" w:hAnsi="Arial" w:cs="Arial"/>
          <w:b/>
          <w:sz w:val="22"/>
          <w:szCs w:val="22"/>
          <w:lang w:val="de-DE"/>
        </w:rPr>
        <w:t xml:space="preserve">, Jaipur from </w:t>
      </w:r>
      <w:r w:rsidR="00D04B7D">
        <w:rPr>
          <w:rFonts w:ascii="Arial" w:hAnsi="Arial" w:cs="Arial"/>
          <w:b/>
          <w:sz w:val="22"/>
          <w:szCs w:val="22"/>
          <w:lang w:val="de-DE"/>
        </w:rPr>
        <w:t>Mar/12</w:t>
      </w:r>
      <w:r w:rsidR="00744627" w:rsidRPr="00744627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D04B7D">
        <w:rPr>
          <w:rFonts w:ascii="Arial" w:hAnsi="Arial" w:cs="Arial"/>
          <w:b/>
          <w:sz w:val="22"/>
          <w:szCs w:val="22"/>
          <w:lang w:val="de-DE"/>
        </w:rPr>
        <w:t>– Till Date</w:t>
      </w:r>
    </w:p>
    <w:p w:rsidR="00744627" w:rsidRDefault="00744627" w:rsidP="00191D5C">
      <w:pPr>
        <w:suppressAutoHyphens w:val="0"/>
        <w:outlineLvl w:val="0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ab/>
      </w:r>
    </w:p>
    <w:p w:rsidR="00744627" w:rsidRPr="00744627" w:rsidRDefault="00744627" w:rsidP="00191D5C">
      <w:pPr>
        <w:suppressAutoHyphens w:val="0"/>
        <w:outlineLvl w:val="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ab/>
        <w:t xml:space="preserve">     </w:t>
      </w:r>
      <w:r w:rsidR="00C63AD5">
        <w:rPr>
          <w:rFonts w:ascii="Arial" w:hAnsi="Arial" w:cs="Arial"/>
          <w:b/>
          <w:sz w:val="24"/>
          <w:szCs w:val="24"/>
          <w:lang w:val="de-DE"/>
        </w:rPr>
        <w:t xml:space="preserve">  </w:t>
      </w:r>
      <w:r w:rsidR="00D340B8">
        <w:rPr>
          <w:rFonts w:ascii="Arial" w:hAnsi="Arial" w:cs="Arial"/>
          <w:b/>
          <w:sz w:val="24"/>
          <w:szCs w:val="24"/>
          <w:lang w:val="de-DE"/>
        </w:rPr>
        <w:t xml:space="preserve"> </w:t>
      </w:r>
      <w:r w:rsidRPr="00744627">
        <w:rPr>
          <w:rFonts w:ascii="Arial" w:hAnsi="Arial" w:cs="Arial"/>
          <w:sz w:val="22"/>
          <w:szCs w:val="22"/>
          <w:lang w:val="de-DE"/>
        </w:rPr>
        <w:t xml:space="preserve">Designation – </w:t>
      </w:r>
      <w:r w:rsidR="00BD61B3">
        <w:rPr>
          <w:rFonts w:ascii="Arial" w:hAnsi="Arial" w:cs="Arial"/>
          <w:sz w:val="22"/>
          <w:szCs w:val="22"/>
          <w:lang w:val="de-DE"/>
        </w:rPr>
        <w:t>Senior Financial Service Manager</w:t>
      </w:r>
    </w:p>
    <w:p w:rsidR="00744627" w:rsidRDefault="00744627" w:rsidP="00191D5C">
      <w:pPr>
        <w:suppressAutoHyphens w:val="0"/>
        <w:outlineLvl w:val="0"/>
        <w:rPr>
          <w:rFonts w:ascii="Arial" w:hAnsi="Arial" w:cs="Arial"/>
          <w:b/>
          <w:sz w:val="24"/>
          <w:szCs w:val="24"/>
          <w:lang w:val="de-DE"/>
        </w:rPr>
      </w:pPr>
    </w:p>
    <w:p w:rsidR="00744627" w:rsidRPr="00744627" w:rsidRDefault="00744627" w:rsidP="00744627">
      <w:pPr>
        <w:suppressAutoHyphens w:val="0"/>
        <w:outlineLvl w:val="0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 xml:space="preserve">     </w:t>
      </w:r>
      <w:r w:rsidRPr="00744627">
        <w:rPr>
          <w:rFonts w:ascii="Arial" w:hAnsi="Arial" w:cs="Arial"/>
          <w:b/>
          <w:sz w:val="22"/>
          <w:szCs w:val="22"/>
          <w:lang w:val="de-DE"/>
        </w:rPr>
        <w:t>Roles and Responsibilities:</w:t>
      </w:r>
    </w:p>
    <w:p w:rsidR="00744627" w:rsidRPr="00744627" w:rsidRDefault="00744627" w:rsidP="00191D5C">
      <w:pPr>
        <w:suppressAutoHyphens w:val="0"/>
        <w:outlineLvl w:val="0"/>
        <w:rPr>
          <w:rFonts w:ascii="Arial" w:hAnsi="Arial" w:cs="Arial"/>
          <w:b/>
          <w:sz w:val="22"/>
          <w:szCs w:val="22"/>
          <w:lang w:val="de-DE"/>
        </w:rPr>
      </w:pPr>
    </w:p>
    <w:p w:rsidR="000A7127" w:rsidRPr="00D04B7D" w:rsidRDefault="00D04B7D" w:rsidP="000A7127">
      <w:pPr>
        <w:numPr>
          <w:ilvl w:val="0"/>
          <w:numId w:val="20"/>
        </w:numPr>
        <w:rPr>
          <w:rFonts w:ascii="Arial" w:hAnsi="Arial" w:cs="Arial"/>
          <w:b/>
          <w:sz w:val="22"/>
          <w:szCs w:val="22"/>
        </w:rPr>
      </w:pPr>
      <w:r w:rsidRPr="00D04B7D">
        <w:rPr>
          <w:rFonts w:ascii="Arial" w:hAnsi="Arial" w:cs="Arial"/>
          <w:sz w:val="22"/>
          <w:szCs w:val="22"/>
        </w:rPr>
        <w:t>Get Leads from Bank and Sales Life Insurance Products.</w:t>
      </w:r>
    </w:p>
    <w:p w:rsidR="000A7127" w:rsidRPr="00D04B7D" w:rsidRDefault="00D04B7D" w:rsidP="000A7127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04B7D">
        <w:rPr>
          <w:rFonts w:ascii="Arial" w:hAnsi="Arial" w:cs="Arial"/>
          <w:sz w:val="22"/>
          <w:szCs w:val="22"/>
        </w:rPr>
        <w:t>Sales Life Insurance through Channel Partner.</w:t>
      </w:r>
    </w:p>
    <w:p w:rsidR="000A7127" w:rsidRPr="00D04B7D" w:rsidRDefault="00D04B7D" w:rsidP="00B449CD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04B7D">
        <w:rPr>
          <w:rFonts w:ascii="Arial" w:hAnsi="Arial" w:cs="Arial"/>
          <w:sz w:val="22"/>
          <w:szCs w:val="22"/>
        </w:rPr>
        <w:t>To pitch in with Company's products with the target customer (prospect)</w:t>
      </w:r>
      <w:r w:rsidR="000A7127" w:rsidRPr="00D04B7D">
        <w:rPr>
          <w:rFonts w:ascii="Arial" w:hAnsi="Arial" w:cs="Arial"/>
          <w:sz w:val="22"/>
          <w:szCs w:val="22"/>
        </w:rPr>
        <w:t>.</w:t>
      </w:r>
    </w:p>
    <w:p w:rsidR="000A7127" w:rsidRPr="00D04B7D" w:rsidRDefault="00D04B7D" w:rsidP="000A7127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04B7D">
        <w:rPr>
          <w:rFonts w:ascii="Arial" w:hAnsi="Arial" w:cs="Arial"/>
          <w:sz w:val="22"/>
          <w:szCs w:val="22"/>
        </w:rPr>
        <w:t>To explain the products in detail.</w:t>
      </w:r>
    </w:p>
    <w:p w:rsidR="000A7127" w:rsidRDefault="000A7127" w:rsidP="000A7127">
      <w:pPr>
        <w:ind w:left="1080"/>
        <w:rPr>
          <w:rFonts w:ascii="Bookman Old Style" w:hAnsi="Bookman Old Style"/>
        </w:rPr>
      </w:pPr>
    </w:p>
    <w:p w:rsidR="00D340B8" w:rsidRDefault="00D340B8" w:rsidP="00D340B8">
      <w:pPr>
        <w:tabs>
          <w:tab w:val="left" w:pos="1260"/>
        </w:tabs>
        <w:ind w:left="1080"/>
        <w:jc w:val="both"/>
        <w:rPr>
          <w:rFonts w:ascii="Arial" w:hAnsi="Arial" w:cs="Arial"/>
          <w:b/>
          <w:sz w:val="22"/>
          <w:szCs w:val="22"/>
        </w:rPr>
      </w:pPr>
    </w:p>
    <w:p w:rsidR="00B449CD" w:rsidRDefault="00B449CD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b/>
          <w:sz w:val="24"/>
          <w:szCs w:val="24"/>
          <w:u w:val="single"/>
          <w:lang w:val="de-DE"/>
        </w:rPr>
      </w:pPr>
    </w:p>
    <w:p w:rsidR="00D04B7D" w:rsidRDefault="00D04B7D" w:rsidP="00BD61B3">
      <w:pPr>
        <w:suppressAutoHyphens w:val="0"/>
        <w:outlineLvl w:val="0"/>
        <w:rPr>
          <w:rFonts w:ascii="Arial" w:hAnsi="Arial" w:cs="Arial"/>
          <w:b/>
          <w:sz w:val="22"/>
          <w:szCs w:val="22"/>
          <w:lang w:val="de-DE"/>
        </w:rPr>
      </w:pPr>
    </w:p>
    <w:p w:rsidR="00D04B7D" w:rsidRDefault="00D04B7D" w:rsidP="00D04B7D">
      <w:pPr>
        <w:suppressAutoHyphens w:val="0"/>
        <w:ind w:left="1080"/>
        <w:outlineLvl w:val="0"/>
        <w:rPr>
          <w:rFonts w:ascii="Arial" w:hAnsi="Arial" w:cs="Arial"/>
          <w:b/>
          <w:sz w:val="22"/>
          <w:szCs w:val="22"/>
          <w:lang w:val="de-DE"/>
        </w:rPr>
      </w:pPr>
    </w:p>
    <w:p w:rsidR="00D04B7D" w:rsidRPr="00744627" w:rsidRDefault="00D04B7D" w:rsidP="00D04B7D">
      <w:pPr>
        <w:numPr>
          <w:ilvl w:val="0"/>
          <w:numId w:val="17"/>
        </w:numPr>
        <w:suppressAutoHyphens w:val="0"/>
        <w:outlineLvl w:val="0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sz w:val="22"/>
          <w:szCs w:val="22"/>
          <w:lang w:val="de-DE"/>
        </w:rPr>
        <w:t xml:space="preserve">   </w:t>
      </w:r>
      <w:r w:rsidRPr="00744627">
        <w:rPr>
          <w:rFonts w:ascii="Arial" w:hAnsi="Arial" w:cs="Arial"/>
          <w:b/>
          <w:sz w:val="22"/>
          <w:szCs w:val="22"/>
          <w:lang w:val="de-DE"/>
        </w:rPr>
        <w:t xml:space="preserve">Infosys Bpo Ltd., Jaipur from Nov/10 </w:t>
      </w:r>
      <w:r>
        <w:rPr>
          <w:rFonts w:ascii="Arial" w:hAnsi="Arial" w:cs="Arial"/>
          <w:b/>
          <w:sz w:val="22"/>
          <w:szCs w:val="22"/>
          <w:lang w:val="de-DE"/>
        </w:rPr>
        <w:t>– Apr/11</w:t>
      </w:r>
    </w:p>
    <w:p w:rsidR="00D04B7D" w:rsidRDefault="00D04B7D" w:rsidP="00D04B7D">
      <w:pPr>
        <w:suppressAutoHyphens w:val="0"/>
        <w:outlineLvl w:val="0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ab/>
      </w:r>
    </w:p>
    <w:p w:rsidR="00D04B7D" w:rsidRPr="00744627" w:rsidRDefault="00D04B7D" w:rsidP="00D04B7D">
      <w:pPr>
        <w:suppressAutoHyphens w:val="0"/>
        <w:outlineLvl w:val="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ab/>
        <w:t xml:space="preserve">        </w:t>
      </w:r>
      <w:r w:rsidRPr="00744627">
        <w:rPr>
          <w:rFonts w:ascii="Arial" w:hAnsi="Arial" w:cs="Arial"/>
          <w:sz w:val="22"/>
          <w:szCs w:val="22"/>
          <w:lang w:val="de-DE"/>
        </w:rPr>
        <w:t>Designation – Process Executive</w:t>
      </w:r>
    </w:p>
    <w:p w:rsidR="00D04B7D" w:rsidRDefault="00D04B7D" w:rsidP="00D04B7D">
      <w:pPr>
        <w:suppressAutoHyphens w:val="0"/>
        <w:outlineLvl w:val="0"/>
        <w:rPr>
          <w:rFonts w:ascii="Arial" w:hAnsi="Arial" w:cs="Arial"/>
          <w:b/>
          <w:sz w:val="24"/>
          <w:szCs w:val="24"/>
          <w:lang w:val="de-DE"/>
        </w:rPr>
      </w:pPr>
    </w:p>
    <w:p w:rsidR="00D04B7D" w:rsidRPr="00744627" w:rsidRDefault="00D04B7D" w:rsidP="00D04B7D">
      <w:pPr>
        <w:suppressAutoHyphens w:val="0"/>
        <w:outlineLvl w:val="0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 xml:space="preserve">     </w:t>
      </w:r>
      <w:r w:rsidRPr="00744627">
        <w:rPr>
          <w:rFonts w:ascii="Arial" w:hAnsi="Arial" w:cs="Arial"/>
          <w:b/>
          <w:sz w:val="22"/>
          <w:szCs w:val="22"/>
          <w:lang w:val="de-DE"/>
        </w:rPr>
        <w:t>Roles and Responsibilities:</w:t>
      </w:r>
    </w:p>
    <w:p w:rsidR="00D04B7D" w:rsidRPr="00744627" w:rsidRDefault="00D04B7D" w:rsidP="00D04B7D">
      <w:pPr>
        <w:suppressAutoHyphens w:val="0"/>
        <w:outlineLvl w:val="0"/>
        <w:rPr>
          <w:rFonts w:ascii="Arial" w:hAnsi="Arial" w:cs="Arial"/>
          <w:b/>
          <w:sz w:val="22"/>
          <w:szCs w:val="22"/>
          <w:lang w:val="de-DE"/>
        </w:rPr>
      </w:pPr>
    </w:p>
    <w:p w:rsidR="00D04B7D" w:rsidRPr="000A7127" w:rsidRDefault="00D04B7D" w:rsidP="00D04B7D">
      <w:pPr>
        <w:numPr>
          <w:ilvl w:val="0"/>
          <w:numId w:val="20"/>
        </w:numPr>
        <w:rPr>
          <w:rFonts w:ascii="Arial" w:hAnsi="Arial" w:cs="Arial"/>
          <w:b/>
          <w:sz w:val="22"/>
          <w:szCs w:val="22"/>
        </w:rPr>
      </w:pPr>
      <w:r w:rsidRPr="000A7127">
        <w:rPr>
          <w:rFonts w:ascii="Arial" w:hAnsi="Arial" w:cs="Arial"/>
          <w:sz w:val="22"/>
          <w:szCs w:val="22"/>
        </w:rPr>
        <w:t xml:space="preserve">Part of the Pilot Batch team for </w:t>
      </w:r>
      <w:r>
        <w:rPr>
          <w:rFonts w:ascii="Arial" w:hAnsi="Arial" w:cs="Arial"/>
          <w:sz w:val="22"/>
          <w:szCs w:val="22"/>
        </w:rPr>
        <w:t>Sedalia</w:t>
      </w:r>
      <w:r w:rsidRPr="000A7127">
        <w:rPr>
          <w:rFonts w:ascii="Arial" w:hAnsi="Arial" w:cs="Arial"/>
          <w:sz w:val="22"/>
          <w:szCs w:val="22"/>
        </w:rPr>
        <w:t xml:space="preserve"> (USA) for Order2Cash, tracking client activities and training. </w:t>
      </w:r>
      <w:r w:rsidRPr="000A7127">
        <w:rPr>
          <w:rFonts w:ascii="Arial" w:hAnsi="Arial" w:cs="Arial"/>
          <w:b/>
          <w:sz w:val="22"/>
          <w:szCs w:val="22"/>
        </w:rPr>
        <w:t>{Accounts Receivables} Freedom Communications.</w:t>
      </w:r>
    </w:p>
    <w:p w:rsidR="00D04B7D" w:rsidRPr="000A7127" w:rsidRDefault="00D04B7D" w:rsidP="00D04B7D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0A7127">
        <w:rPr>
          <w:rFonts w:ascii="Arial" w:hAnsi="Arial" w:cs="Arial"/>
          <w:sz w:val="22"/>
          <w:szCs w:val="22"/>
        </w:rPr>
        <w:t>Keeping a track of all the payments and making Cash entries (Credit card, Checks &amp; Cash) received from Advertisers and Subscribers and updating their accounts with their Aging balance</w:t>
      </w:r>
      <w:r>
        <w:rPr>
          <w:rFonts w:ascii="Arial" w:hAnsi="Arial" w:cs="Arial"/>
          <w:sz w:val="22"/>
          <w:szCs w:val="22"/>
        </w:rPr>
        <w:t>.</w:t>
      </w:r>
    </w:p>
    <w:p w:rsidR="00D04B7D" w:rsidRPr="00B449CD" w:rsidRDefault="00D04B7D" w:rsidP="00D04B7D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0A7127">
        <w:rPr>
          <w:rFonts w:ascii="Arial" w:hAnsi="Arial" w:cs="Arial"/>
          <w:sz w:val="22"/>
          <w:szCs w:val="22"/>
        </w:rPr>
        <w:t>Tallying the daily cash receivable with Bank Deposits</w:t>
      </w:r>
      <w:r>
        <w:rPr>
          <w:rFonts w:ascii="Arial" w:hAnsi="Arial" w:cs="Arial"/>
          <w:sz w:val="22"/>
          <w:szCs w:val="22"/>
        </w:rPr>
        <w:t>.</w:t>
      </w:r>
    </w:p>
    <w:p w:rsidR="00D04B7D" w:rsidRPr="000A7127" w:rsidRDefault="00D04B7D" w:rsidP="00D04B7D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0A7127">
        <w:rPr>
          <w:rFonts w:ascii="Arial" w:hAnsi="Arial" w:cs="Arial"/>
          <w:sz w:val="22"/>
          <w:szCs w:val="22"/>
        </w:rPr>
        <w:t>Maintaining good relationship with customers by providing them</w:t>
      </w:r>
      <w:r>
        <w:rPr>
          <w:rFonts w:ascii="Arial" w:hAnsi="Arial" w:cs="Arial"/>
          <w:sz w:val="22"/>
          <w:szCs w:val="22"/>
        </w:rPr>
        <w:t xml:space="preserve"> </w:t>
      </w:r>
      <w:r w:rsidRPr="000A7127">
        <w:rPr>
          <w:rFonts w:ascii="Arial" w:hAnsi="Arial" w:cs="Arial"/>
          <w:sz w:val="22"/>
          <w:szCs w:val="22"/>
        </w:rPr>
        <w:t>Satisfactory services</w:t>
      </w:r>
      <w:r w:rsidRPr="000A7127">
        <w:rPr>
          <w:rFonts w:ascii="Bookman Old Style" w:hAnsi="Bookman Old Style"/>
        </w:rPr>
        <w:t>.</w:t>
      </w:r>
    </w:p>
    <w:p w:rsidR="00D04B7D" w:rsidRDefault="00D04B7D" w:rsidP="00D04B7D">
      <w:pPr>
        <w:ind w:left="1080"/>
        <w:rPr>
          <w:rFonts w:ascii="Bookman Old Style" w:hAnsi="Bookman Old Style"/>
        </w:rPr>
      </w:pPr>
    </w:p>
    <w:p w:rsidR="00D04B7D" w:rsidRDefault="00D04B7D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b/>
          <w:sz w:val="24"/>
          <w:szCs w:val="24"/>
          <w:u w:val="single"/>
          <w:lang w:val="de-DE"/>
        </w:rPr>
      </w:pPr>
    </w:p>
    <w:p w:rsidR="008C1946" w:rsidRDefault="008C1946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b/>
          <w:sz w:val="24"/>
          <w:szCs w:val="24"/>
          <w:u w:val="single"/>
          <w:lang w:val="de-DE"/>
        </w:rPr>
      </w:pPr>
    </w:p>
    <w:p w:rsidR="006F48D2" w:rsidRPr="008F0E2A" w:rsidRDefault="006F48D2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b/>
          <w:sz w:val="24"/>
          <w:szCs w:val="24"/>
          <w:u w:val="single"/>
          <w:lang w:val="de-DE"/>
        </w:rPr>
      </w:pPr>
      <w:r w:rsidRPr="008F0E2A">
        <w:rPr>
          <w:rFonts w:ascii="Arial" w:hAnsi="Arial" w:cs="Arial"/>
          <w:b/>
          <w:sz w:val="24"/>
          <w:szCs w:val="24"/>
          <w:u w:val="single"/>
          <w:lang w:val="de-DE"/>
        </w:rPr>
        <w:t>Summer I</w:t>
      </w:r>
      <w:r w:rsidR="00F75FFC" w:rsidRPr="008F0E2A">
        <w:rPr>
          <w:rFonts w:ascii="Arial" w:hAnsi="Arial" w:cs="Arial"/>
          <w:b/>
          <w:sz w:val="24"/>
          <w:szCs w:val="24"/>
          <w:u w:val="single"/>
          <w:lang w:val="de-DE"/>
        </w:rPr>
        <w:t xml:space="preserve">nterenship Programme (May/09 </w:t>
      </w:r>
      <w:r w:rsidR="00F75FFC" w:rsidRPr="008F0E2A">
        <w:rPr>
          <w:rFonts w:ascii="Arial" w:hAnsi="Arial" w:cs="Arial"/>
          <w:b/>
          <w:sz w:val="24"/>
          <w:szCs w:val="24"/>
          <w:u w:val="single"/>
        </w:rPr>
        <w:t>–</w:t>
      </w:r>
      <w:r w:rsidR="00F75FFC" w:rsidRPr="008F0E2A">
        <w:rPr>
          <w:rFonts w:ascii="Arial" w:hAnsi="Arial" w:cs="Arial"/>
          <w:b/>
          <w:sz w:val="24"/>
          <w:szCs w:val="24"/>
          <w:u w:val="single"/>
          <w:lang w:val="de-DE"/>
        </w:rPr>
        <w:t xml:space="preserve"> J</w:t>
      </w:r>
      <w:r w:rsidRPr="008F0E2A">
        <w:rPr>
          <w:rFonts w:ascii="Arial" w:hAnsi="Arial" w:cs="Arial"/>
          <w:b/>
          <w:sz w:val="24"/>
          <w:szCs w:val="24"/>
          <w:u w:val="single"/>
          <w:lang w:val="de-DE"/>
        </w:rPr>
        <w:t>un</w:t>
      </w:r>
      <w:r w:rsidR="00F75FFC" w:rsidRPr="008F0E2A">
        <w:rPr>
          <w:rFonts w:ascii="Arial" w:hAnsi="Arial" w:cs="Arial"/>
          <w:b/>
          <w:sz w:val="24"/>
          <w:szCs w:val="24"/>
          <w:u w:val="single"/>
          <w:lang w:val="de-DE"/>
        </w:rPr>
        <w:t>/</w:t>
      </w:r>
      <w:r w:rsidRPr="008F0E2A">
        <w:rPr>
          <w:rFonts w:ascii="Arial" w:hAnsi="Arial" w:cs="Arial"/>
          <w:b/>
          <w:sz w:val="24"/>
          <w:szCs w:val="24"/>
          <w:u w:val="single"/>
          <w:lang w:val="de-DE"/>
        </w:rPr>
        <w:t>09)</w:t>
      </w:r>
    </w:p>
    <w:p w:rsidR="006F48D2" w:rsidRPr="00A47024" w:rsidRDefault="006F48D2">
      <w:pPr>
        <w:tabs>
          <w:tab w:val="left" w:pos="1530"/>
          <w:tab w:val="left" w:pos="1890"/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</w:tabs>
        <w:ind w:left="450"/>
        <w:jc w:val="both"/>
        <w:rPr>
          <w:rFonts w:ascii="Arial" w:hAnsi="Arial" w:cs="Arial"/>
          <w:b/>
          <w:sz w:val="22"/>
          <w:szCs w:val="22"/>
          <w:u w:val="single"/>
          <w:lang w:val="de-DE"/>
        </w:rPr>
      </w:pPr>
    </w:p>
    <w:p w:rsidR="006F48D2" w:rsidRDefault="006F48D2" w:rsidP="003A72B9">
      <w:pPr>
        <w:numPr>
          <w:ilvl w:val="0"/>
          <w:numId w:val="13"/>
        </w:numPr>
        <w:tabs>
          <w:tab w:val="left" w:pos="1170"/>
          <w:tab w:val="left" w:pos="10530"/>
        </w:tabs>
        <w:jc w:val="both"/>
        <w:rPr>
          <w:rFonts w:ascii="Arial" w:hAnsi="Arial" w:cs="Arial"/>
          <w:sz w:val="22"/>
          <w:szCs w:val="22"/>
          <w:lang w:val="de-DE"/>
        </w:rPr>
      </w:pPr>
      <w:r w:rsidRPr="00A47024">
        <w:rPr>
          <w:rFonts w:ascii="Arial" w:hAnsi="Arial" w:cs="Arial"/>
          <w:sz w:val="22"/>
          <w:szCs w:val="22"/>
          <w:lang w:val="de-DE"/>
        </w:rPr>
        <w:t xml:space="preserve">2 month training in </w:t>
      </w:r>
      <w:r w:rsidRPr="00A47024">
        <w:rPr>
          <w:rFonts w:ascii="Arial" w:hAnsi="Arial" w:cs="Arial"/>
          <w:b/>
          <w:sz w:val="22"/>
          <w:szCs w:val="22"/>
          <w:lang w:val="de-DE"/>
        </w:rPr>
        <w:t xml:space="preserve">Kajaria </w:t>
      </w:r>
      <w:r w:rsidR="00266A86">
        <w:rPr>
          <w:rFonts w:ascii="Arial" w:hAnsi="Arial" w:cs="Arial"/>
          <w:b/>
          <w:sz w:val="22"/>
          <w:szCs w:val="22"/>
          <w:lang w:val="de-DE"/>
        </w:rPr>
        <w:t>Ceramics</w:t>
      </w:r>
      <w:r w:rsidRPr="00A47024">
        <w:rPr>
          <w:rFonts w:ascii="Arial" w:hAnsi="Arial" w:cs="Arial"/>
          <w:b/>
          <w:sz w:val="22"/>
          <w:szCs w:val="22"/>
          <w:lang w:val="de-DE"/>
        </w:rPr>
        <w:t xml:space="preserve"> Ltd</w:t>
      </w:r>
      <w:r w:rsidRPr="00A47024">
        <w:rPr>
          <w:rFonts w:ascii="Arial" w:hAnsi="Arial" w:cs="Arial"/>
          <w:sz w:val="22"/>
          <w:szCs w:val="22"/>
          <w:lang w:val="de-DE"/>
        </w:rPr>
        <w:t>. on “Study and Analysis of market share and dealer satisfaction“.</w:t>
      </w:r>
    </w:p>
    <w:p w:rsidR="00BD6698" w:rsidRDefault="00BD6698" w:rsidP="00BD6698">
      <w:pPr>
        <w:tabs>
          <w:tab w:val="left" w:pos="1170"/>
          <w:tab w:val="left" w:pos="10530"/>
        </w:tabs>
        <w:ind w:left="1170"/>
        <w:jc w:val="both"/>
        <w:rPr>
          <w:rFonts w:ascii="Arial" w:hAnsi="Arial" w:cs="Arial"/>
          <w:sz w:val="22"/>
          <w:szCs w:val="22"/>
          <w:lang w:val="de-DE"/>
        </w:rPr>
      </w:pPr>
    </w:p>
    <w:p w:rsidR="00BD6698" w:rsidRDefault="00BD6698" w:rsidP="000E711A">
      <w:pPr>
        <w:pStyle w:val="BodyText"/>
        <w:tabs>
          <w:tab w:val="left" w:pos="360"/>
        </w:tabs>
        <w:rPr>
          <w:rFonts w:ascii="Arial" w:hAnsi="Arial" w:cs="Arial"/>
          <w:color w:val="000000"/>
          <w:sz w:val="22"/>
          <w:szCs w:val="22"/>
        </w:rPr>
      </w:pPr>
      <w:r w:rsidRPr="00BD6698">
        <w:rPr>
          <w:rFonts w:ascii="Arial" w:hAnsi="Arial" w:cs="Arial"/>
          <w:b/>
          <w:color w:val="000000"/>
          <w:sz w:val="22"/>
          <w:szCs w:val="22"/>
        </w:rPr>
        <w:t>Job Description:</w:t>
      </w:r>
      <w:r w:rsidRPr="00BD669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B0476" w:rsidRPr="00FB0476" w:rsidRDefault="00FB0476" w:rsidP="000E711A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 the dealers of kajaria ceramics ltd. and making a brief review of company and its products considering various attributes.</w:t>
      </w:r>
    </w:p>
    <w:p w:rsidR="00A47024" w:rsidRPr="00A47024" w:rsidRDefault="00A47024" w:rsidP="00B449CD">
      <w:pPr>
        <w:jc w:val="both"/>
        <w:rPr>
          <w:rFonts w:ascii="Arial" w:hAnsi="Arial" w:cs="Arial"/>
          <w:sz w:val="22"/>
          <w:szCs w:val="22"/>
        </w:rPr>
      </w:pPr>
    </w:p>
    <w:p w:rsidR="00A47024" w:rsidRPr="00A47024" w:rsidRDefault="00A47024">
      <w:pPr>
        <w:ind w:left="-90"/>
        <w:jc w:val="both"/>
        <w:rPr>
          <w:rFonts w:ascii="Arial" w:hAnsi="Arial" w:cs="Arial"/>
          <w:sz w:val="22"/>
          <w:szCs w:val="22"/>
        </w:rPr>
      </w:pPr>
    </w:p>
    <w:p w:rsidR="006F48D2" w:rsidRPr="008F0E2A" w:rsidRDefault="00A47024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F0E2A">
        <w:rPr>
          <w:rFonts w:ascii="Arial" w:hAnsi="Arial" w:cs="Arial"/>
          <w:b/>
          <w:sz w:val="24"/>
          <w:szCs w:val="24"/>
          <w:u w:val="single"/>
        </w:rPr>
        <w:t>Personal Information</w:t>
      </w:r>
    </w:p>
    <w:p w:rsidR="006F48D2" w:rsidRPr="00A47024" w:rsidRDefault="006F48D2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A47024" w:rsidRPr="00A47024" w:rsidRDefault="00A47024" w:rsidP="00A47024">
      <w:pPr>
        <w:ind w:left="360"/>
        <w:jc w:val="both"/>
        <w:rPr>
          <w:rFonts w:ascii="Arial" w:hAnsi="Arial" w:cs="Arial"/>
          <w:sz w:val="22"/>
          <w:szCs w:val="22"/>
        </w:rPr>
      </w:pPr>
      <w:r w:rsidRPr="00A47024">
        <w:rPr>
          <w:rFonts w:ascii="Arial" w:hAnsi="Arial" w:cs="Arial"/>
          <w:sz w:val="22"/>
          <w:szCs w:val="22"/>
        </w:rPr>
        <w:t>Father’s Name</w:t>
      </w:r>
      <w:r w:rsidRPr="00A47024">
        <w:rPr>
          <w:rFonts w:ascii="Arial" w:hAnsi="Arial" w:cs="Arial"/>
          <w:sz w:val="22"/>
          <w:szCs w:val="22"/>
        </w:rPr>
        <w:tab/>
      </w:r>
      <w:r w:rsidRPr="00A47024">
        <w:rPr>
          <w:rFonts w:ascii="Arial" w:hAnsi="Arial" w:cs="Arial"/>
          <w:sz w:val="22"/>
          <w:szCs w:val="22"/>
        </w:rPr>
        <w:tab/>
        <w:t>:</w:t>
      </w:r>
      <w:r w:rsidRPr="00A47024">
        <w:rPr>
          <w:rFonts w:ascii="Arial" w:hAnsi="Arial" w:cs="Arial"/>
          <w:sz w:val="22"/>
          <w:szCs w:val="22"/>
        </w:rPr>
        <w:tab/>
      </w:r>
      <w:r w:rsidR="00683872">
        <w:rPr>
          <w:rFonts w:ascii="Arial" w:hAnsi="Arial" w:cs="Arial"/>
          <w:sz w:val="22"/>
          <w:szCs w:val="22"/>
        </w:rPr>
        <w:t xml:space="preserve">Mr. </w:t>
      </w:r>
      <w:r w:rsidRPr="00A47024">
        <w:rPr>
          <w:rFonts w:ascii="Arial" w:hAnsi="Arial" w:cs="Arial"/>
          <w:sz w:val="22"/>
          <w:szCs w:val="22"/>
        </w:rPr>
        <w:t>M.L</w:t>
      </w:r>
      <w:r w:rsidR="00F75FFC">
        <w:rPr>
          <w:rFonts w:ascii="Arial" w:hAnsi="Arial" w:cs="Arial"/>
          <w:sz w:val="22"/>
          <w:szCs w:val="22"/>
        </w:rPr>
        <w:t>.</w:t>
      </w:r>
      <w:r w:rsidRPr="00A47024">
        <w:rPr>
          <w:rFonts w:ascii="Arial" w:hAnsi="Arial" w:cs="Arial"/>
          <w:sz w:val="22"/>
          <w:szCs w:val="22"/>
        </w:rPr>
        <w:t xml:space="preserve"> Khandelwal</w:t>
      </w:r>
    </w:p>
    <w:p w:rsidR="00A47024" w:rsidRPr="00A47024" w:rsidRDefault="00A47024" w:rsidP="00A47024">
      <w:pPr>
        <w:ind w:left="360"/>
        <w:jc w:val="both"/>
        <w:rPr>
          <w:rFonts w:ascii="Arial" w:hAnsi="Arial" w:cs="Arial"/>
          <w:sz w:val="22"/>
          <w:szCs w:val="22"/>
        </w:rPr>
      </w:pPr>
      <w:r w:rsidRPr="00A47024">
        <w:rPr>
          <w:rFonts w:ascii="Arial" w:hAnsi="Arial" w:cs="Arial"/>
          <w:sz w:val="22"/>
          <w:szCs w:val="22"/>
        </w:rPr>
        <w:t>Mother’s Name</w:t>
      </w:r>
      <w:r w:rsidRPr="00A47024">
        <w:rPr>
          <w:rFonts w:ascii="Arial" w:hAnsi="Arial" w:cs="Arial"/>
          <w:sz w:val="22"/>
          <w:szCs w:val="22"/>
        </w:rPr>
        <w:tab/>
      </w:r>
      <w:r w:rsidRPr="00A47024">
        <w:rPr>
          <w:rFonts w:ascii="Arial" w:hAnsi="Arial" w:cs="Arial"/>
          <w:sz w:val="22"/>
          <w:szCs w:val="22"/>
        </w:rPr>
        <w:tab/>
        <w:t>:</w:t>
      </w:r>
      <w:r w:rsidRPr="00A47024">
        <w:rPr>
          <w:rFonts w:ascii="Arial" w:hAnsi="Arial" w:cs="Arial"/>
          <w:sz w:val="22"/>
          <w:szCs w:val="22"/>
        </w:rPr>
        <w:tab/>
      </w:r>
      <w:r w:rsidR="00683872">
        <w:rPr>
          <w:rFonts w:ascii="Arial" w:hAnsi="Arial" w:cs="Arial"/>
          <w:sz w:val="22"/>
          <w:szCs w:val="22"/>
        </w:rPr>
        <w:t xml:space="preserve">Mrs. </w:t>
      </w:r>
      <w:r w:rsidRPr="00A47024">
        <w:rPr>
          <w:rFonts w:ascii="Arial" w:hAnsi="Arial" w:cs="Arial"/>
          <w:sz w:val="22"/>
          <w:szCs w:val="22"/>
        </w:rPr>
        <w:t>Prem</w:t>
      </w:r>
      <w:r w:rsidR="00683872">
        <w:rPr>
          <w:rFonts w:ascii="Arial" w:hAnsi="Arial" w:cs="Arial"/>
          <w:sz w:val="22"/>
          <w:szCs w:val="22"/>
        </w:rPr>
        <w:t>lata</w:t>
      </w:r>
      <w:r w:rsidRPr="00A47024">
        <w:rPr>
          <w:rFonts w:ascii="Arial" w:hAnsi="Arial" w:cs="Arial"/>
          <w:sz w:val="22"/>
          <w:szCs w:val="22"/>
        </w:rPr>
        <w:t xml:space="preserve"> Khandelwal</w:t>
      </w:r>
    </w:p>
    <w:p w:rsidR="00A47024" w:rsidRPr="00A47024" w:rsidRDefault="00A47024" w:rsidP="00A47024">
      <w:pPr>
        <w:ind w:left="360"/>
        <w:jc w:val="both"/>
        <w:rPr>
          <w:rFonts w:ascii="Arial" w:hAnsi="Arial" w:cs="Arial"/>
          <w:sz w:val="22"/>
          <w:szCs w:val="22"/>
        </w:rPr>
      </w:pPr>
      <w:r w:rsidRPr="00A47024">
        <w:rPr>
          <w:rFonts w:ascii="Arial" w:hAnsi="Arial" w:cs="Arial"/>
          <w:sz w:val="22"/>
          <w:szCs w:val="22"/>
        </w:rPr>
        <w:t>Date of Birth</w:t>
      </w:r>
      <w:r w:rsidRPr="00A47024">
        <w:rPr>
          <w:rFonts w:ascii="Arial" w:hAnsi="Arial" w:cs="Arial"/>
          <w:sz w:val="22"/>
          <w:szCs w:val="22"/>
        </w:rPr>
        <w:tab/>
      </w:r>
      <w:r w:rsidRPr="00A47024">
        <w:rPr>
          <w:rFonts w:ascii="Arial" w:hAnsi="Arial" w:cs="Arial"/>
          <w:sz w:val="22"/>
          <w:szCs w:val="22"/>
        </w:rPr>
        <w:tab/>
        <w:t>:</w:t>
      </w:r>
      <w:r w:rsidRPr="00A47024">
        <w:rPr>
          <w:rFonts w:ascii="Arial" w:hAnsi="Arial" w:cs="Arial"/>
          <w:sz w:val="22"/>
          <w:szCs w:val="22"/>
        </w:rPr>
        <w:tab/>
        <w:t>01 September, 1984</w:t>
      </w:r>
    </w:p>
    <w:p w:rsidR="00A47024" w:rsidRPr="00A47024" w:rsidRDefault="00A47024" w:rsidP="00A47024">
      <w:pPr>
        <w:ind w:left="360"/>
        <w:jc w:val="both"/>
        <w:rPr>
          <w:rFonts w:ascii="Arial" w:hAnsi="Arial" w:cs="Arial"/>
          <w:sz w:val="22"/>
          <w:szCs w:val="22"/>
        </w:rPr>
      </w:pPr>
      <w:r w:rsidRPr="00A47024">
        <w:rPr>
          <w:rFonts w:ascii="Arial" w:hAnsi="Arial" w:cs="Arial"/>
          <w:sz w:val="22"/>
          <w:szCs w:val="22"/>
        </w:rPr>
        <w:t>Sex</w:t>
      </w:r>
      <w:r w:rsidRPr="00A47024">
        <w:rPr>
          <w:rFonts w:ascii="Arial" w:hAnsi="Arial" w:cs="Arial"/>
          <w:sz w:val="22"/>
          <w:szCs w:val="22"/>
        </w:rPr>
        <w:tab/>
      </w:r>
      <w:r w:rsidRPr="00A47024">
        <w:rPr>
          <w:rFonts w:ascii="Arial" w:hAnsi="Arial" w:cs="Arial"/>
          <w:sz w:val="22"/>
          <w:szCs w:val="22"/>
        </w:rPr>
        <w:tab/>
      </w:r>
      <w:r w:rsidRPr="00A47024">
        <w:rPr>
          <w:rFonts w:ascii="Arial" w:hAnsi="Arial" w:cs="Arial"/>
          <w:sz w:val="22"/>
          <w:szCs w:val="22"/>
        </w:rPr>
        <w:tab/>
        <w:t>:</w:t>
      </w:r>
      <w:r w:rsidRPr="00A47024">
        <w:rPr>
          <w:rFonts w:ascii="Arial" w:hAnsi="Arial" w:cs="Arial"/>
          <w:sz w:val="22"/>
          <w:szCs w:val="22"/>
        </w:rPr>
        <w:tab/>
        <w:t>Male</w:t>
      </w:r>
    </w:p>
    <w:p w:rsidR="00A47024" w:rsidRPr="00A47024" w:rsidRDefault="00A47024" w:rsidP="00A47024">
      <w:pPr>
        <w:ind w:left="360"/>
        <w:jc w:val="both"/>
        <w:rPr>
          <w:rFonts w:ascii="Arial" w:hAnsi="Arial" w:cs="Arial"/>
          <w:sz w:val="22"/>
          <w:szCs w:val="22"/>
        </w:rPr>
      </w:pPr>
      <w:r w:rsidRPr="00A47024">
        <w:rPr>
          <w:rFonts w:ascii="Arial" w:hAnsi="Arial" w:cs="Arial"/>
          <w:sz w:val="22"/>
          <w:szCs w:val="22"/>
        </w:rPr>
        <w:t>Marital Status</w:t>
      </w:r>
      <w:r w:rsidRPr="00A47024">
        <w:rPr>
          <w:rFonts w:ascii="Arial" w:hAnsi="Arial" w:cs="Arial"/>
          <w:sz w:val="22"/>
          <w:szCs w:val="22"/>
        </w:rPr>
        <w:tab/>
      </w:r>
      <w:r w:rsidRPr="00A47024">
        <w:rPr>
          <w:rFonts w:ascii="Arial" w:hAnsi="Arial" w:cs="Arial"/>
          <w:sz w:val="22"/>
          <w:szCs w:val="22"/>
        </w:rPr>
        <w:tab/>
        <w:t>:</w:t>
      </w:r>
      <w:r w:rsidRPr="00A47024">
        <w:rPr>
          <w:rFonts w:ascii="Arial" w:hAnsi="Arial" w:cs="Arial"/>
          <w:sz w:val="22"/>
          <w:szCs w:val="22"/>
        </w:rPr>
        <w:tab/>
      </w:r>
      <w:r w:rsidR="00146D65">
        <w:rPr>
          <w:rFonts w:ascii="Arial" w:hAnsi="Arial" w:cs="Arial"/>
          <w:sz w:val="22"/>
          <w:szCs w:val="22"/>
        </w:rPr>
        <w:t>Married</w:t>
      </w:r>
    </w:p>
    <w:p w:rsidR="00A47024" w:rsidRPr="00A47024" w:rsidRDefault="00A47024" w:rsidP="00A47024">
      <w:pPr>
        <w:ind w:left="360"/>
        <w:jc w:val="both"/>
        <w:rPr>
          <w:rFonts w:ascii="Arial" w:hAnsi="Arial" w:cs="Arial"/>
          <w:sz w:val="22"/>
          <w:szCs w:val="22"/>
        </w:rPr>
      </w:pPr>
      <w:r w:rsidRPr="00A47024">
        <w:rPr>
          <w:rFonts w:ascii="Arial" w:hAnsi="Arial" w:cs="Arial"/>
          <w:sz w:val="22"/>
          <w:szCs w:val="22"/>
        </w:rPr>
        <w:t>Nationality</w:t>
      </w:r>
      <w:r w:rsidRPr="00A47024">
        <w:rPr>
          <w:rFonts w:ascii="Arial" w:hAnsi="Arial" w:cs="Arial"/>
          <w:sz w:val="22"/>
          <w:szCs w:val="22"/>
        </w:rPr>
        <w:tab/>
      </w:r>
      <w:r w:rsidRPr="00A47024">
        <w:rPr>
          <w:rFonts w:ascii="Arial" w:hAnsi="Arial" w:cs="Arial"/>
          <w:sz w:val="22"/>
          <w:szCs w:val="22"/>
        </w:rPr>
        <w:tab/>
      </w:r>
      <w:r w:rsidRPr="00A47024">
        <w:rPr>
          <w:rFonts w:ascii="Arial" w:hAnsi="Arial" w:cs="Arial"/>
          <w:sz w:val="22"/>
          <w:szCs w:val="22"/>
        </w:rPr>
        <w:tab/>
        <w:t>:</w:t>
      </w:r>
      <w:r w:rsidRPr="00A47024">
        <w:rPr>
          <w:rFonts w:ascii="Arial" w:hAnsi="Arial" w:cs="Arial"/>
          <w:sz w:val="22"/>
          <w:szCs w:val="22"/>
        </w:rPr>
        <w:tab/>
        <w:t>Indian</w:t>
      </w:r>
    </w:p>
    <w:p w:rsidR="00A47024" w:rsidRPr="00A47024" w:rsidRDefault="00A47024" w:rsidP="00A47024">
      <w:pPr>
        <w:ind w:left="360"/>
        <w:jc w:val="both"/>
        <w:rPr>
          <w:rFonts w:ascii="Arial" w:hAnsi="Arial" w:cs="Arial"/>
          <w:sz w:val="22"/>
          <w:szCs w:val="22"/>
        </w:rPr>
      </w:pPr>
      <w:r w:rsidRPr="00A47024">
        <w:rPr>
          <w:rFonts w:ascii="Arial" w:hAnsi="Arial" w:cs="Arial"/>
          <w:sz w:val="22"/>
          <w:szCs w:val="22"/>
        </w:rPr>
        <w:t>Languages known</w:t>
      </w:r>
      <w:r w:rsidRPr="00A47024">
        <w:rPr>
          <w:rFonts w:ascii="Arial" w:hAnsi="Arial" w:cs="Arial"/>
          <w:sz w:val="22"/>
          <w:szCs w:val="22"/>
        </w:rPr>
        <w:tab/>
      </w:r>
      <w:r w:rsidRPr="00A47024">
        <w:rPr>
          <w:rFonts w:ascii="Arial" w:hAnsi="Arial" w:cs="Arial"/>
          <w:sz w:val="22"/>
          <w:szCs w:val="22"/>
        </w:rPr>
        <w:tab/>
        <w:t>:</w:t>
      </w:r>
      <w:r w:rsidRPr="00A47024">
        <w:rPr>
          <w:rFonts w:ascii="Arial" w:hAnsi="Arial" w:cs="Arial"/>
          <w:sz w:val="22"/>
          <w:szCs w:val="22"/>
        </w:rPr>
        <w:tab/>
        <w:t>English, Hindi.</w:t>
      </w:r>
    </w:p>
    <w:p w:rsidR="00A47024" w:rsidRPr="00A47024" w:rsidRDefault="00A47024" w:rsidP="00A47024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A47024" w:rsidRPr="00A47024" w:rsidRDefault="00A47024" w:rsidP="00A47024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A47024" w:rsidRPr="008F0E2A" w:rsidRDefault="00A47024" w:rsidP="00A47024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8F0E2A">
        <w:rPr>
          <w:rFonts w:ascii="Arial" w:hAnsi="Arial" w:cs="Arial"/>
          <w:b/>
          <w:sz w:val="24"/>
          <w:szCs w:val="24"/>
        </w:rPr>
        <w:tab/>
      </w:r>
    </w:p>
    <w:p w:rsidR="00A47024" w:rsidRPr="008F0E2A" w:rsidRDefault="006A25B2" w:rsidP="00A47024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Date: -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A47024" w:rsidRPr="008F0E2A">
        <w:rPr>
          <w:rFonts w:ascii="Arial" w:hAnsi="Arial" w:cs="Arial"/>
          <w:b/>
          <w:sz w:val="24"/>
          <w:szCs w:val="24"/>
        </w:rPr>
        <w:tab/>
      </w:r>
      <w:r w:rsidR="00A47024" w:rsidRPr="008F0E2A">
        <w:rPr>
          <w:rFonts w:ascii="Arial" w:hAnsi="Arial" w:cs="Arial"/>
          <w:b/>
          <w:sz w:val="24"/>
          <w:szCs w:val="24"/>
        </w:rPr>
        <w:tab/>
      </w:r>
      <w:r w:rsidR="00A47024" w:rsidRPr="008F0E2A">
        <w:rPr>
          <w:rFonts w:ascii="Arial" w:hAnsi="Arial" w:cs="Arial"/>
          <w:b/>
          <w:sz w:val="24"/>
          <w:szCs w:val="24"/>
        </w:rPr>
        <w:tab/>
      </w:r>
      <w:r w:rsidR="00A47024" w:rsidRPr="008F0E2A">
        <w:rPr>
          <w:rFonts w:ascii="Arial" w:hAnsi="Arial" w:cs="Arial"/>
          <w:b/>
          <w:sz w:val="24"/>
          <w:szCs w:val="24"/>
        </w:rPr>
        <w:tab/>
      </w:r>
      <w:r w:rsidR="00A47024" w:rsidRPr="008F0E2A">
        <w:rPr>
          <w:rFonts w:ascii="Arial" w:hAnsi="Arial" w:cs="Arial"/>
          <w:b/>
          <w:sz w:val="24"/>
          <w:szCs w:val="24"/>
        </w:rPr>
        <w:tab/>
      </w:r>
      <w:r w:rsidR="00A47024" w:rsidRPr="008F0E2A">
        <w:rPr>
          <w:rFonts w:ascii="Arial" w:hAnsi="Arial" w:cs="Arial"/>
          <w:b/>
          <w:sz w:val="24"/>
          <w:szCs w:val="24"/>
        </w:rPr>
        <w:tab/>
      </w:r>
      <w:r w:rsidR="00A47024" w:rsidRPr="008F0E2A">
        <w:rPr>
          <w:rFonts w:ascii="Arial" w:hAnsi="Arial" w:cs="Arial"/>
          <w:b/>
          <w:sz w:val="24"/>
          <w:szCs w:val="24"/>
        </w:rPr>
        <w:tab/>
      </w:r>
      <w:r w:rsidR="00A47024" w:rsidRPr="008F0E2A">
        <w:rPr>
          <w:rFonts w:ascii="Arial" w:hAnsi="Arial" w:cs="Arial"/>
          <w:b/>
          <w:sz w:val="24"/>
          <w:szCs w:val="24"/>
        </w:rPr>
        <w:tab/>
        <w:t>Nitesh Khandelwal</w:t>
      </w:r>
    </w:p>
    <w:p w:rsidR="00A47024" w:rsidRPr="008F0E2A" w:rsidRDefault="006A25B2" w:rsidP="00A47024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Place: </w:t>
      </w:r>
      <w:r w:rsidR="00B85282">
        <w:rPr>
          <w:rFonts w:ascii="Arial" w:hAnsi="Arial" w:cs="Arial"/>
          <w:b/>
          <w:sz w:val="24"/>
          <w:szCs w:val="24"/>
        </w:rPr>
        <w:t xml:space="preserve">- </w:t>
      </w:r>
    </w:p>
    <w:sectPr w:rsidR="00A47024" w:rsidRPr="008F0E2A" w:rsidSect="00D14632">
      <w:footerReference w:type="default" r:id="rId8"/>
      <w:footnotePr>
        <w:pos w:val="beneathText"/>
      </w:footnotePr>
      <w:pgSz w:w="12240" w:h="15840"/>
      <w:pgMar w:top="1094" w:right="1008" w:bottom="1008" w:left="720" w:header="720" w:footer="7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BF5" w:rsidRDefault="00CB1BF5">
      <w:r>
        <w:separator/>
      </w:r>
    </w:p>
  </w:endnote>
  <w:endnote w:type="continuationSeparator" w:id="1">
    <w:p w:rsidR="00CB1BF5" w:rsidRDefault="00CB1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8D2" w:rsidRDefault="00753316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05pt;width:18.8pt;height:11.1pt;z-index:251657728;mso-wrap-distance-left:0;mso-wrap-distance-right:0;mso-position-horizontal:center;mso-position-horizontal-relative:margin" stroked="f">
          <v:fill color2="black"/>
          <v:textbox inset="0,0,0,0">
            <w:txbxContent>
              <w:p w:rsidR="006F48D2" w:rsidRDefault="00753316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6F48D2">
                  <w:rPr>
                    <w:rStyle w:val="PageNumber"/>
                  </w:rPr>
                  <w:instrText xml:space="preserve"> PAGE \*Arabic </w:instrText>
                </w:r>
                <w:r>
                  <w:rPr>
                    <w:rStyle w:val="PageNumber"/>
                  </w:rPr>
                  <w:fldChar w:fldCharType="separate"/>
                </w:r>
                <w:r w:rsidR="00BD61B3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BF5" w:rsidRDefault="00CB1BF5">
      <w:r>
        <w:separator/>
      </w:r>
    </w:p>
  </w:footnote>
  <w:footnote w:type="continuationSeparator" w:id="1">
    <w:p w:rsidR="00CB1BF5" w:rsidRDefault="00CB1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46F476F"/>
    <w:multiLevelType w:val="hybridMultilevel"/>
    <w:tmpl w:val="4E2C7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105A3A"/>
    <w:multiLevelType w:val="hybridMultilevel"/>
    <w:tmpl w:val="7FBA85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4E4705"/>
    <w:multiLevelType w:val="hybridMultilevel"/>
    <w:tmpl w:val="BC7A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53547"/>
    <w:multiLevelType w:val="hybridMultilevel"/>
    <w:tmpl w:val="2B8AB078"/>
    <w:lvl w:ilvl="0" w:tplc="007266F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51582"/>
    <w:multiLevelType w:val="hybridMultilevel"/>
    <w:tmpl w:val="BA143C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1132CF"/>
    <w:multiLevelType w:val="hybridMultilevel"/>
    <w:tmpl w:val="FB12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3E19BC"/>
    <w:multiLevelType w:val="hybridMultilevel"/>
    <w:tmpl w:val="058C1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03617C"/>
    <w:multiLevelType w:val="hybridMultilevel"/>
    <w:tmpl w:val="1AEC45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3BD4F0D"/>
    <w:multiLevelType w:val="hybridMultilevel"/>
    <w:tmpl w:val="B7944ECE"/>
    <w:lvl w:ilvl="0" w:tplc="2C6A2EA2">
      <w:numFmt w:val="bullet"/>
      <w:lvlText w:val=""/>
      <w:lvlJc w:val="left"/>
      <w:pPr>
        <w:ind w:left="117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24200BE4"/>
    <w:multiLevelType w:val="hybridMultilevel"/>
    <w:tmpl w:val="680E3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245856"/>
    <w:multiLevelType w:val="hybridMultilevel"/>
    <w:tmpl w:val="35488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870C31"/>
    <w:multiLevelType w:val="hybridMultilevel"/>
    <w:tmpl w:val="C37866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3ACE283A"/>
    <w:multiLevelType w:val="hybridMultilevel"/>
    <w:tmpl w:val="E7A89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697FC5"/>
    <w:multiLevelType w:val="hybridMultilevel"/>
    <w:tmpl w:val="D7489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2E17D2"/>
    <w:multiLevelType w:val="hybridMultilevel"/>
    <w:tmpl w:val="061CBB0E"/>
    <w:lvl w:ilvl="0" w:tplc="6FA0BA1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A7BE1"/>
    <w:multiLevelType w:val="hybridMultilevel"/>
    <w:tmpl w:val="67D82C5A"/>
    <w:lvl w:ilvl="0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9">
    <w:nsid w:val="4DF859F4"/>
    <w:multiLevelType w:val="hybridMultilevel"/>
    <w:tmpl w:val="730AA388"/>
    <w:lvl w:ilvl="0" w:tplc="2C6A2EA2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A40C99"/>
    <w:multiLevelType w:val="hybridMultilevel"/>
    <w:tmpl w:val="DD06B1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A838C0"/>
    <w:multiLevelType w:val="hybridMultilevel"/>
    <w:tmpl w:val="A87AF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13"/>
  </w:num>
  <w:num w:numId="12">
    <w:abstractNumId w:val="15"/>
  </w:num>
  <w:num w:numId="13">
    <w:abstractNumId w:val="11"/>
  </w:num>
  <w:num w:numId="14">
    <w:abstractNumId w:val="14"/>
  </w:num>
  <w:num w:numId="15">
    <w:abstractNumId w:val="21"/>
  </w:num>
  <w:num w:numId="16">
    <w:abstractNumId w:val="20"/>
  </w:num>
  <w:num w:numId="17">
    <w:abstractNumId w:val="7"/>
  </w:num>
  <w:num w:numId="18">
    <w:abstractNumId w:val="16"/>
  </w:num>
  <w:num w:numId="19">
    <w:abstractNumId w:val="18"/>
  </w:num>
  <w:num w:numId="20">
    <w:abstractNumId w:val="12"/>
  </w:num>
  <w:num w:numId="21">
    <w:abstractNumId w:val="10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905C0D"/>
    <w:rsid w:val="00034763"/>
    <w:rsid w:val="000A7127"/>
    <w:rsid w:val="000E711A"/>
    <w:rsid w:val="001435A8"/>
    <w:rsid w:val="00146D65"/>
    <w:rsid w:val="00164ABE"/>
    <w:rsid w:val="00191D5C"/>
    <w:rsid w:val="001E37B3"/>
    <w:rsid w:val="001E7CEE"/>
    <w:rsid w:val="001F4926"/>
    <w:rsid w:val="0026273E"/>
    <w:rsid w:val="00266A86"/>
    <w:rsid w:val="00276625"/>
    <w:rsid w:val="002976D2"/>
    <w:rsid w:val="0030303E"/>
    <w:rsid w:val="003701EB"/>
    <w:rsid w:val="003A72B9"/>
    <w:rsid w:val="00421E79"/>
    <w:rsid w:val="00454855"/>
    <w:rsid w:val="004C3D27"/>
    <w:rsid w:val="004C753A"/>
    <w:rsid w:val="00520F1E"/>
    <w:rsid w:val="005521B9"/>
    <w:rsid w:val="00586542"/>
    <w:rsid w:val="005D05E6"/>
    <w:rsid w:val="00640606"/>
    <w:rsid w:val="006529F7"/>
    <w:rsid w:val="00682FA4"/>
    <w:rsid w:val="00683872"/>
    <w:rsid w:val="00697E52"/>
    <w:rsid w:val="006A25B2"/>
    <w:rsid w:val="006A36C2"/>
    <w:rsid w:val="006F48D2"/>
    <w:rsid w:val="00734026"/>
    <w:rsid w:val="00744627"/>
    <w:rsid w:val="00753316"/>
    <w:rsid w:val="007630B0"/>
    <w:rsid w:val="00784BC3"/>
    <w:rsid w:val="007B38BF"/>
    <w:rsid w:val="00817480"/>
    <w:rsid w:val="008610B7"/>
    <w:rsid w:val="008C1946"/>
    <w:rsid w:val="008C7A0E"/>
    <w:rsid w:val="008F0E2A"/>
    <w:rsid w:val="00905C0D"/>
    <w:rsid w:val="00916990"/>
    <w:rsid w:val="0097774A"/>
    <w:rsid w:val="009A11C4"/>
    <w:rsid w:val="009E6316"/>
    <w:rsid w:val="009E6B53"/>
    <w:rsid w:val="009F62F6"/>
    <w:rsid w:val="00A23F19"/>
    <w:rsid w:val="00A43673"/>
    <w:rsid w:val="00A47024"/>
    <w:rsid w:val="00A56FDF"/>
    <w:rsid w:val="00A775EE"/>
    <w:rsid w:val="00AC4959"/>
    <w:rsid w:val="00B0249C"/>
    <w:rsid w:val="00B1371E"/>
    <w:rsid w:val="00B449CD"/>
    <w:rsid w:val="00B85282"/>
    <w:rsid w:val="00B969C3"/>
    <w:rsid w:val="00BD61B3"/>
    <w:rsid w:val="00BD6698"/>
    <w:rsid w:val="00C63AD5"/>
    <w:rsid w:val="00CB1BF5"/>
    <w:rsid w:val="00CF223F"/>
    <w:rsid w:val="00D04B7D"/>
    <w:rsid w:val="00D067F3"/>
    <w:rsid w:val="00D14632"/>
    <w:rsid w:val="00D2744E"/>
    <w:rsid w:val="00D340B8"/>
    <w:rsid w:val="00D508F8"/>
    <w:rsid w:val="00D70112"/>
    <w:rsid w:val="00D70138"/>
    <w:rsid w:val="00D9375E"/>
    <w:rsid w:val="00E311E6"/>
    <w:rsid w:val="00E3126A"/>
    <w:rsid w:val="00E33277"/>
    <w:rsid w:val="00E56A35"/>
    <w:rsid w:val="00ED396E"/>
    <w:rsid w:val="00F25EAD"/>
    <w:rsid w:val="00F43135"/>
    <w:rsid w:val="00F75FFC"/>
    <w:rsid w:val="00F845B0"/>
    <w:rsid w:val="00FA1980"/>
    <w:rsid w:val="00FB0476"/>
    <w:rsid w:val="00FC2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32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D14632"/>
    <w:pPr>
      <w:keepNext/>
      <w:tabs>
        <w:tab w:val="num" w:pos="0"/>
      </w:tabs>
      <w:ind w:left="360"/>
      <w:jc w:val="both"/>
      <w:outlineLvl w:val="0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D14632"/>
    <w:pPr>
      <w:keepNext/>
      <w:tabs>
        <w:tab w:val="num" w:pos="0"/>
        <w:tab w:val="left" w:pos="1440"/>
      </w:tabs>
      <w:ind w:left="360"/>
      <w:jc w:val="both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D14632"/>
    <w:pPr>
      <w:keepNext/>
      <w:tabs>
        <w:tab w:val="num" w:pos="0"/>
      </w:tabs>
      <w:ind w:right="-378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D14632"/>
    <w:pPr>
      <w:keepNext/>
      <w:tabs>
        <w:tab w:val="num" w:pos="0"/>
      </w:tabs>
      <w:ind w:left="360"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D14632"/>
    <w:rPr>
      <w:rFonts w:ascii="Wingdings" w:hAnsi="Wingdings"/>
    </w:rPr>
  </w:style>
  <w:style w:type="character" w:customStyle="1" w:styleId="Absatz-Standardschriftart">
    <w:name w:val="Absatz-Standardschriftart"/>
    <w:rsid w:val="00D14632"/>
  </w:style>
  <w:style w:type="character" w:customStyle="1" w:styleId="WW8Num1z0">
    <w:name w:val="WW8Num1z0"/>
    <w:rsid w:val="00D14632"/>
    <w:rPr>
      <w:rFonts w:ascii="Wingdings" w:hAnsi="Wingdings"/>
    </w:rPr>
  </w:style>
  <w:style w:type="character" w:customStyle="1" w:styleId="WW8Num2z0">
    <w:name w:val="WW8Num2z0"/>
    <w:rsid w:val="00D14632"/>
    <w:rPr>
      <w:rFonts w:ascii="Symbol" w:hAnsi="Symbol"/>
    </w:rPr>
  </w:style>
  <w:style w:type="character" w:customStyle="1" w:styleId="WW8Num5z0">
    <w:name w:val="WW8Num5z0"/>
    <w:rsid w:val="00D14632"/>
    <w:rPr>
      <w:rFonts w:ascii="Symbol" w:hAnsi="Symbol"/>
    </w:rPr>
  </w:style>
  <w:style w:type="character" w:customStyle="1" w:styleId="WW8Num6z0">
    <w:name w:val="WW8Num6z0"/>
    <w:rsid w:val="00D14632"/>
    <w:rPr>
      <w:rFonts w:ascii="Wingdings" w:hAnsi="Wingdings"/>
    </w:rPr>
  </w:style>
  <w:style w:type="character" w:customStyle="1" w:styleId="WW8Num8z0">
    <w:name w:val="WW8Num8z0"/>
    <w:rsid w:val="00D14632"/>
    <w:rPr>
      <w:rFonts w:ascii="Symbol" w:hAnsi="Symbol"/>
    </w:rPr>
  </w:style>
  <w:style w:type="character" w:customStyle="1" w:styleId="WW8Num10z0">
    <w:name w:val="WW8Num10z0"/>
    <w:rsid w:val="00D14632"/>
    <w:rPr>
      <w:rFonts w:ascii="Wingdings" w:hAnsi="Wingdings"/>
    </w:rPr>
  </w:style>
  <w:style w:type="character" w:customStyle="1" w:styleId="WW-DefaultParagraphFont">
    <w:name w:val="WW-Default Paragraph Font"/>
    <w:rsid w:val="00D14632"/>
  </w:style>
  <w:style w:type="character" w:customStyle="1" w:styleId="WW8Num2z1">
    <w:name w:val="WW8Num2z1"/>
    <w:rsid w:val="00D14632"/>
    <w:rPr>
      <w:rFonts w:ascii="Courier New" w:hAnsi="Courier New"/>
    </w:rPr>
  </w:style>
  <w:style w:type="character" w:customStyle="1" w:styleId="WW8Num2z2">
    <w:name w:val="WW8Num2z2"/>
    <w:rsid w:val="00D14632"/>
    <w:rPr>
      <w:rFonts w:ascii="Wingdings" w:hAnsi="Wingdings"/>
    </w:rPr>
  </w:style>
  <w:style w:type="character" w:customStyle="1" w:styleId="WW8Num5z1">
    <w:name w:val="WW8Num5z1"/>
    <w:rsid w:val="00D14632"/>
    <w:rPr>
      <w:rFonts w:ascii="Courier New" w:hAnsi="Courier New"/>
    </w:rPr>
  </w:style>
  <w:style w:type="character" w:customStyle="1" w:styleId="WW8Num5z2">
    <w:name w:val="WW8Num5z2"/>
    <w:rsid w:val="00D14632"/>
    <w:rPr>
      <w:rFonts w:ascii="Wingdings" w:hAnsi="Wingdings"/>
    </w:rPr>
  </w:style>
  <w:style w:type="character" w:customStyle="1" w:styleId="WW8Num8z1">
    <w:name w:val="WW8Num8z1"/>
    <w:rsid w:val="00D14632"/>
    <w:rPr>
      <w:rFonts w:ascii="Courier New" w:hAnsi="Courier New"/>
    </w:rPr>
  </w:style>
  <w:style w:type="character" w:customStyle="1" w:styleId="WW8Num8z2">
    <w:name w:val="WW8Num8z2"/>
    <w:rsid w:val="00D14632"/>
    <w:rPr>
      <w:rFonts w:ascii="Wingdings" w:hAnsi="Wingdings"/>
    </w:rPr>
  </w:style>
  <w:style w:type="character" w:customStyle="1" w:styleId="WW-DefaultParagraphFont1">
    <w:name w:val="WW-Default Paragraph Font1"/>
    <w:rsid w:val="00D14632"/>
  </w:style>
  <w:style w:type="character" w:styleId="PageNumber">
    <w:name w:val="page number"/>
    <w:basedOn w:val="WW-DefaultParagraphFont1"/>
    <w:semiHidden/>
    <w:rsid w:val="00D14632"/>
  </w:style>
  <w:style w:type="character" w:customStyle="1" w:styleId="BalloonTextChar">
    <w:name w:val="Balloon Text Char"/>
    <w:basedOn w:val="WW-DefaultParagraphFont"/>
    <w:rsid w:val="00D14632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rsid w:val="00D14632"/>
  </w:style>
  <w:style w:type="paragraph" w:customStyle="1" w:styleId="Heading">
    <w:name w:val="Heading"/>
    <w:basedOn w:val="Normal"/>
    <w:next w:val="BodyText"/>
    <w:rsid w:val="00D1463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D14632"/>
    <w:pPr>
      <w:spacing w:after="120"/>
    </w:pPr>
  </w:style>
  <w:style w:type="paragraph" w:styleId="List">
    <w:name w:val="List"/>
    <w:basedOn w:val="BodyText"/>
    <w:semiHidden/>
    <w:rsid w:val="00D14632"/>
    <w:rPr>
      <w:rFonts w:cs="Tahoma"/>
    </w:rPr>
  </w:style>
  <w:style w:type="paragraph" w:styleId="Caption">
    <w:name w:val="caption"/>
    <w:basedOn w:val="Normal"/>
    <w:qFormat/>
    <w:rsid w:val="00D1463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14632"/>
    <w:pPr>
      <w:suppressLineNumbers/>
    </w:pPr>
    <w:rPr>
      <w:rFonts w:cs="Tahoma"/>
    </w:rPr>
  </w:style>
  <w:style w:type="paragraph" w:customStyle="1" w:styleId="Caption1">
    <w:name w:val="Caption1"/>
    <w:basedOn w:val="Normal"/>
    <w:rsid w:val="00D14632"/>
    <w:pPr>
      <w:suppressLineNumbers/>
      <w:spacing w:before="120" w:after="120"/>
    </w:pPr>
    <w:rPr>
      <w:rFonts w:cs="Tahoma"/>
      <w:i/>
      <w:iCs/>
    </w:rPr>
  </w:style>
  <w:style w:type="paragraph" w:styleId="BodyTextIndent">
    <w:name w:val="Body Text Indent"/>
    <w:basedOn w:val="Normal"/>
    <w:semiHidden/>
    <w:rsid w:val="00D14632"/>
    <w:pPr>
      <w:tabs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720"/>
      <w:jc w:val="both"/>
    </w:pPr>
    <w:rPr>
      <w:rFonts w:ascii="Arial" w:hAnsi="Arial"/>
    </w:rPr>
  </w:style>
  <w:style w:type="paragraph" w:styleId="Footer">
    <w:name w:val="footer"/>
    <w:basedOn w:val="Normal"/>
    <w:semiHidden/>
    <w:rsid w:val="00D14632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  <w:rsid w:val="00D14632"/>
  </w:style>
  <w:style w:type="paragraph" w:customStyle="1" w:styleId="TableContents">
    <w:name w:val="Table Contents"/>
    <w:basedOn w:val="BodyText"/>
    <w:rsid w:val="00D14632"/>
    <w:pPr>
      <w:suppressLineNumbers/>
    </w:pPr>
  </w:style>
  <w:style w:type="paragraph" w:customStyle="1" w:styleId="TableHeading">
    <w:name w:val="Table Heading"/>
    <w:basedOn w:val="TableContents"/>
    <w:rsid w:val="00D14632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rsid w:val="00D146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137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66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698"/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tesh.khandelwal1@gmail.com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KHANDELWAL</vt:lpstr>
    </vt:vector>
  </TitlesOfParts>
  <Company>global soft</Company>
  <LinksUpToDate>false</LinksUpToDate>
  <CharactersWithSpaces>2448</CharactersWithSpaces>
  <SharedDoc>false</SharedDoc>
  <HLinks>
    <vt:vector size="6" baseType="variant">
      <vt:variant>
        <vt:i4>6291480</vt:i4>
      </vt:variant>
      <vt:variant>
        <vt:i4>0</vt:i4>
      </vt:variant>
      <vt:variant>
        <vt:i4>0</vt:i4>
      </vt:variant>
      <vt:variant>
        <vt:i4>5</vt:i4>
      </vt:variant>
      <vt:variant>
        <vt:lpwstr>mailto:nitesh.khandelwal1@gmail.com8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KHANDELWAL</dc:title>
  <dc:subject/>
  <dc:creator>rakesh</dc:creator>
  <cp:keywords/>
  <cp:lastModifiedBy>ALPHA</cp:lastModifiedBy>
  <cp:revision>3</cp:revision>
  <cp:lastPrinted>2006-07-02T23:23:00Z</cp:lastPrinted>
  <dcterms:created xsi:type="dcterms:W3CDTF">2012-12-01T23:15:00Z</dcterms:created>
  <dcterms:modified xsi:type="dcterms:W3CDTF">2014-08-22T15:14:00Z</dcterms:modified>
</cp:coreProperties>
</file>