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A1F" w:rsidRPr="00D717D7" w:rsidRDefault="00D717D7" w:rsidP="00D717D7">
      <w:pPr>
        <w:rPr>
          <w:rFonts w:ascii="Verdana" w:hAnsi="Verdana"/>
          <w:b/>
          <w:sz w:val="22"/>
          <w:szCs w:val="22"/>
          <w:u w:val="single"/>
        </w:rPr>
      </w:pPr>
      <w:r w:rsidRPr="00D717D7">
        <w:rPr>
          <w:rFonts w:ascii="Verdana" w:hAnsi="Verdana"/>
          <w:b/>
        </w:rPr>
        <w:t xml:space="preserve">                        </w:t>
      </w:r>
      <w:r>
        <w:rPr>
          <w:rFonts w:ascii="Verdana" w:hAnsi="Verdana"/>
          <w:b/>
        </w:rPr>
        <w:t xml:space="preserve">                   </w:t>
      </w:r>
      <w:r w:rsidR="00FD6A1F" w:rsidRPr="00D717D7">
        <w:rPr>
          <w:rFonts w:ascii="Verdana" w:hAnsi="Verdana"/>
          <w:b/>
          <w:sz w:val="22"/>
          <w:szCs w:val="22"/>
          <w:u w:val="single"/>
        </w:rPr>
        <w:t>CURRICULUM VITAE</w:t>
      </w:r>
    </w:p>
    <w:p w:rsidR="00FD6A1F" w:rsidRDefault="00FD6A1F">
      <w:pPr>
        <w:jc w:val="center"/>
        <w:rPr>
          <w:rFonts w:ascii="Verdana" w:hAnsi="Verdana"/>
          <w:b/>
          <w:u w:val="single"/>
        </w:rPr>
      </w:pPr>
    </w:p>
    <w:p w:rsidR="00FD6A1F" w:rsidRDefault="00FD6A1F">
      <w:pPr>
        <w:rPr>
          <w:rFonts w:ascii="Verdana" w:hAnsi="Verdana"/>
          <w:sz w:val="20"/>
          <w:szCs w:val="20"/>
        </w:rPr>
      </w:pPr>
    </w:p>
    <w:p w:rsidR="00FD6A1F" w:rsidRPr="00D717D7" w:rsidRDefault="004F4C6B">
      <w:pPr>
        <w:rPr>
          <w:rFonts w:ascii="Verdana" w:hAnsi="Verdana"/>
          <w:b/>
          <w:sz w:val="18"/>
          <w:szCs w:val="18"/>
        </w:rPr>
      </w:pPr>
      <w:proofErr w:type="spellStart"/>
      <w:r>
        <w:rPr>
          <w:rFonts w:ascii="Verdana" w:hAnsi="Verdana"/>
          <w:b/>
          <w:sz w:val="18"/>
          <w:szCs w:val="18"/>
        </w:rPr>
        <w:t>Rilesh</w:t>
      </w:r>
      <w:proofErr w:type="spellEnd"/>
      <w:r>
        <w:rPr>
          <w:rFonts w:ascii="Verdana" w:hAnsi="Verdana"/>
          <w:b/>
          <w:sz w:val="18"/>
          <w:szCs w:val="18"/>
        </w:rPr>
        <w:t xml:space="preserve"> Jaya Shetty</w:t>
      </w:r>
    </w:p>
    <w:p w:rsidR="008B28C4" w:rsidRDefault="00725507" w:rsidP="008B28C4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 xml:space="preserve">Regency </w:t>
      </w:r>
      <w:proofErr w:type="spellStart"/>
      <w:r>
        <w:rPr>
          <w:rFonts w:ascii="Verdana" w:hAnsi="Verdana" w:cs="Verdana"/>
          <w:b/>
          <w:bCs/>
          <w:sz w:val="16"/>
          <w:szCs w:val="16"/>
        </w:rPr>
        <w:t>sarvam</w:t>
      </w:r>
      <w:proofErr w:type="spellEnd"/>
      <w:r>
        <w:rPr>
          <w:rFonts w:ascii="Verdana" w:hAnsi="Verdana" w:cs="Verdana"/>
          <w:b/>
          <w:bCs/>
          <w:sz w:val="16"/>
          <w:szCs w:val="16"/>
        </w:rPr>
        <w:t xml:space="preserve"> BLDG NO 2</w:t>
      </w:r>
    </w:p>
    <w:p w:rsidR="00725507" w:rsidRDefault="00725507" w:rsidP="008B28C4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>ROOM NO 1203</w:t>
      </w:r>
      <w:proofErr w:type="gramStart"/>
      <w:r>
        <w:rPr>
          <w:rFonts w:ascii="Verdana" w:hAnsi="Verdana" w:cs="Verdana"/>
          <w:b/>
          <w:bCs/>
          <w:sz w:val="16"/>
          <w:szCs w:val="16"/>
        </w:rPr>
        <w:t>,TITVALA</w:t>
      </w:r>
      <w:proofErr w:type="gramEnd"/>
      <w:r>
        <w:rPr>
          <w:rFonts w:ascii="Verdana" w:hAnsi="Verdana" w:cs="Verdana"/>
          <w:b/>
          <w:bCs/>
          <w:sz w:val="16"/>
          <w:szCs w:val="16"/>
        </w:rPr>
        <w:t xml:space="preserve"> (E)</w:t>
      </w:r>
    </w:p>
    <w:p w:rsidR="00725507" w:rsidRDefault="00725507" w:rsidP="008B28C4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>PIN CODE 421605</w:t>
      </w:r>
    </w:p>
    <w:p w:rsidR="00725507" w:rsidRDefault="00725507" w:rsidP="00725507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6"/>
          <w:szCs w:val="16"/>
        </w:rPr>
      </w:pPr>
    </w:p>
    <w:p w:rsidR="00FD6A1F" w:rsidRPr="00725507" w:rsidRDefault="00FD6A1F" w:rsidP="00725507">
      <w:pPr>
        <w:widowControl w:val="0"/>
        <w:autoSpaceDE w:val="0"/>
        <w:autoSpaceDN w:val="0"/>
        <w:adjustRightInd w:val="0"/>
        <w:rPr>
          <w:rFonts w:ascii="Arial Black" w:hAnsi="Arial Black" w:cs="Arial Black"/>
          <w:sz w:val="16"/>
          <w:szCs w:val="16"/>
        </w:rPr>
      </w:pPr>
      <w:r w:rsidRPr="00D717D7">
        <w:rPr>
          <w:rFonts w:ascii="Verdana" w:hAnsi="Verdana"/>
          <w:sz w:val="18"/>
          <w:szCs w:val="18"/>
        </w:rPr>
        <w:t xml:space="preserve">E-Mail </w:t>
      </w:r>
      <w:hyperlink r:id="rId7" w:history="1">
        <w:r w:rsidR="00372720" w:rsidRPr="00DF0F0C">
          <w:rPr>
            <w:rStyle w:val="Hyperlink"/>
            <w:rFonts w:ascii="Verdana" w:hAnsi="Verdana"/>
            <w:sz w:val="18"/>
            <w:szCs w:val="18"/>
          </w:rPr>
          <w:t>ID-rileshshetty8@gmail.com</w:t>
        </w:r>
      </w:hyperlink>
      <w:r w:rsidR="00725507">
        <w:t xml:space="preserve"> </w:t>
      </w:r>
      <w:r w:rsidR="00725507">
        <w:rPr>
          <w:u w:val="single"/>
        </w:rPr>
        <w:t xml:space="preserve"> </w:t>
      </w:r>
      <w:r w:rsidR="00725507" w:rsidRPr="00725507">
        <w:rPr>
          <w:rFonts w:ascii="Verdana" w:hAnsi="Verdana"/>
          <w:sz w:val="18"/>
          <w:szCs w:val="18"/>
          <w:u w:val="single"/>
        </w:rPr>
        <w:t>PH</w:t>
      </w:r>
      <w:proofErr w:type="gramStart"/>
      <w:r w:rsidR="00725507" w:rsidRPr="00725507">
        <w:rPr>
          <w:rFonts w:ascii="Verdana" w:hAnsi="Verdana"/>
          <w:sz w:val="18"/>
          <w:szCs w:val="18"/>
          <w:u w:val="single"/>
        </w:rPr>
        <w:t>:8108077333</w:t>
      </w:r>
      <w:proofErr w:type="gramEnd"/>
      <w:r w:rsidR="00725507">
        <w:rPr>
          <w:u w:val="single"/>
        </w:rPr>
        <w:t xml:space="preserve"> </w:t>
      </w:r>
      <w:r w:rsidR="00725507">
        <w:t xml:space="preserve"> </w:t>
      </w:r>
    </w:p>
    <w:p w:rsidR="00FD6A1F" w:rsidRDefault="00FD6A1F">
      <w:pPr>
        <w:pBdr>
          <w:bottom w:val="single" w:sz="12" w:space="1" w:color="auto"/>
        </w:pBdr>
        <w:rPr>
          <w:rFonts w:ascii="Verdana" w:hAnsi="Verdana"/>
          <w:sz w:val="20"/>
          <w:szCs w:val="20"/>
        </w:rPr>
      </w:pPr>
    </w:p>
    <w:p w:rsidR="00FD6A1F" w:rsidRDefault="00FD6A1F">
      <w:pPr>
        <w:rPr>
          <w:rFonts w:ascii="Verdana" w:hAnsi="Verdana"/>
          <w:sz w:val="20"/>
        </w:rPr>
      </w:pPr>
    </w:p>
    <w:p w:rsidR="00FD6A1F" w:rsidRDefault="00FD6A1F">
      <w:pPr>
        <w:rPr>
          <w:rFonts w:ascii="Verdana" w:hAnsi="Verdana"/>
          <w:b/>
          <w:sz w:val="16"/>
          <w:szCs w:val="16"/>
        </w:rPr>
      </w:pPr>
      <w:r w:rsidRPr="005D1BAD">
        <w:rPr>
          <w:rFonts w:ascii="Verdana" w:hAnsi="Verdana"/>
          <w:b/>
          <w:sz w:val="16"/>
          <w:szCs w:val="16"/>
          <w:u w:val="single"/>
        </w:rPr>
        <w:t>EXPERIENCE</w:t>
      </w:r>
      <w:r w:rsidRPr="005D1BAD">
        <w:rPr>
          <w:rFonts w:ascii="Verdana" w:hAnsi="Verdana"/>
          <w:b/>
          <w:sz w:val="16"/>
          <w:szCs w:val="16"/>
        </w:rPr>
        <w:t>:</w:t>
      </w:r>
    </w:p>
    <w:p w:rsidR="00A855C0" w:rsidRDefault="00A855C0">
      <w:pPr>
        <w:rPr>
          <w:rFonts w:ascii="Verdana" w:hAnsi="Verdana"/>
          <w:b/>
          <w:sz w:val="16"/>
          <w:szCs w:val="16"/>
        </w:rPr>
      </w:pPr>
    </w:p>
    <w:p w:rsidR="00A855C0" w:rsidRPr="00A855C0" w:rsidRDefault="00A855C0" w:rsidP="004F4C6B">
      <w:pPr>
        <w:tabs>
          <w:tab w:val="left" w:pos="450"/>
          <w:tab w:val="left" w:pos="540"/>
        </w:tabs>
        <w:rPr>
          <w:rFonts w:ascii="Verdana" w:hAnsi="Verdana"/>
          <w:sz w:val="16"/>
          <w:szCs w:val="16"/>
        </w:rPr>
      </w:pPr>
      <w:r w:rsidRPr="00A855C0">
        <w:rPr>
          <w:rFonts w:ascii="Verdana" w:hAnsi="Verdana"/>
          <w:sz w:val="16"/>
          <w:szCs w:val="16"/>
        </w:rPr>
        <w:t xml:space="preserve">       </w:t>
      </w:r>
      <w:proofErr w:type="gramStart"/>
      <w:r w:rsidR="005E0E92">
        <w:rPr>
          <w:rFonts w:ascii="Verdana" w:hAnsi="Verdana"/>
          <w:sz w:val="16"/>
          <w:szCs w:val="16"/>
        </w:rPr>
        <w:t>1)</w:t>
      </w:r>
      <w:r w:rsidRPr="00A855C0">
        <w:rPr>
          <w:rFonts w:ascii="Verdana" w:hAnsi="Verdana"/>
          <w:sz w:val="16"/>
          <w:szCs w:val="16"/>
        </w:rPr>
        <w:t>Working</w:t>
      </w:r>
      <w:proofErr w:type="gramEnd"/>
      <w:r w:rsidRPr="00A855C0">
        <w:rPr>
          <w:rFonts w:ascii="Verdana" w:hAnsi="Verdana"/>
          <w:sz w:val="16"/>
          <w:szCs w:val="16"/>
        </w:rPr>
        <w:t xml:space="preserve"> as a</w:t>
      </w:r>
      <w:r w:rsidR="00372720">
        <w:rPr>
          <w:rFonts w:ascii="Verdana" w:hAnsi="Verdana"/>
          <w:sz w:val="16"/>
          <w:szCs w:val="16"/>
        </w:rPr>
        <w:t>n</w:t>
      </w:r>
      <w:r w:rsidRPr="00A855C0">
        <w:rPr>
          <w:rFonts w:ascii="Verdana" w:hAnsi="Verdana"/>
          <w:sz w:val="16"/>
          <w:szCs w:val="16"/>
        </w:rPr>
        <w:t xml:space="preserve"> </w:t>
      </w:r>
      <w:r w:rsidR="007C7226">
        <w:rPr>
          <w:rFonts w:ascii="Verdana" w:hAnsi="Verdana"/>
          <w:b/>
          <w:sz w:val="16"/>
          <w:szCs w:val="16"/>
        </w:rPr>
        <w:t>Assistant M</w:t>
      </w:r>
      <w:r w:rsidRPr="007C7226">
        <w:rPr>
          <w:rFonts w:ascii="Verdana" w:hAnsi="Verdana"/>
          <w:b/>
          <w:sz w:val="16"/>
          <w:szCs w:val="16"/>
        </w:rPr>
        <w:t>anager</w:t>
      </w:r>
      <w:r w:rsidR="00372720">
        <w:rPr>
          <w:rFonts w:ascii="Verdana" w:hAnsi="Verdana"/>
          <w:sz w:val="16"/>
          <w:szCs w:val="16"/>
        </w:rPr>
        <w:t xml:space="preserve"> in</w:t>
      </w:r>
      <w:r w:rsidRPr="00A855C0">
        <w:rPr>
          <w:rFonts w:ascii="Verdana" w:hAnsi="Verdana"/>
          <w:sz w:val="16"/>
          <w:szCs w:val="16"/>
        </w:rPr>
        <w:t xml:space="preserve"> </w:t>
      </w:r>
      <w:proofErr w:type="spellStart"/>
      <w:r w:rsidR="008B28C4">
        <w:rPr>
          <w:rFonts w:ascii="Verdana" w:hAnsi="Verdana"/>
          <w:b/>
          <w:sz w:val="16"/>
          <w:szCs w:val="16"/>
        </w:rPr>
        <w:t>K</w:t>
      </w:r>
      <w:r w:rsidRPr="007C7226">
        <w:rPr>
          <w:rFonts w:ascii="Verdana" w:hAnsi="Verdana"/>
          <w:b/>
          <w:sz w:val="16"/>
          <w:szCs w:val="16"/>
        </w:rPr>
        <w:t>otak</w:t>
      </w:r>
      <w:proofErr w:type="spellEnd"/>
      <w:r w:rsidRPr="007C7226">
        <w:rPr>
          <w:rFonts w:ascii="Verdana" w:hAnsi="Verdana"/>
          <w:b/>
          <w:sz w:val="16"/>
          <w:szCs w:val="16"/>
        </w:rPr>
        <w:t xml:space="preserve"> Mahindra Bank </w:t>
      </w:r>
      <w:r w:rsidR="008B28C4">
        <w:rPr>
          <w:rFonts w:ascii="Verdana" w:hAnsi="Verdana"/>
          <w:sz w:val="16"/>
          <w:szCs w:val="16"/>
        </w:rPr>
        <w:t>from Jan 2012</w:t>
      </w:r>
      <w:r w:rsidRPr="00A855C0">
        <w:rPr>
          <w:rFonts w:ascii="Verdana" w:hAnsi="Verdana"/>
          <w:sz w:val="16"/>
          <w:szCs w:val="16"/>
        </w:rPr>
        <w:t xml:space="preserve"> to till Date</w:t>
      </w:r>
    </w:p>
    <w:p w:rsidR="00A855C0" w:rsidRDefault="00A855C0" w:rsidP="00A855C0">
      <w:pPr>
        <w:spacing w:before="120"/>
        <w:ind w:firstLine="360"/>
        <w:rPr>
          <w:rFonts w:ascii="Verdana" w:hAnsi="Verdana"/>
          <w:b/>
          <w:sz w:val="16"/>
          <w:szCs w:val="16"/>
          <w:u w:val="single"/>
        </w:rPr>
      </w:pPr>
      <w:r w:rsidRPr="00182E27">
        <w:rPr>
          <w:rFonts w:ascii="Verdana" w:hAnsi="Verdana"/>
          <w:b/>
          <w:sz w:val="16"/>
          <w:szCs w:val="16"/>
          <w:u w:val="single"/>
        </w:rPr>
        <w:t>Job</w:t>
      </w:r>
      <w:r w:rsidRPr="005D1BAD">
        <w:rPr>
          <w:rFonts w:ascii="Verdana" w:hAnsi="Verdana"/>
          <w:b/>
          <w:sz w:val="16"/>
          <w:szCs w:val="16"/>
          <w:u w:val="single"/>
        </w:rPr>
        <w:t xml:space="preserve"> Profile</w:t>
      </w:r>
    </w:p>
    <w:p w:rsidR="00372720" w:rsidRPr="005D1BAD" w:rsidRDefault="00372720" w:rsidP="00A855C0">
      <w:pPr>
        <w:spacing w:before="120"/>
        <w:ind w:firstLine="360"/>
        <w:rPr>
          <w:rFonts w:ascii="Verdana" w:hAnsi="Verdana"/>
          <w:b/>
          <w:sz w:val="16"/>
          <w:szCs w:val="16"/>
          <w:u w:val="single"/>
        </w:rPr>
      </w:pPr>
    </w:p>
    <w:p w:rsidR="00A855C0" w:rsidRPr="0042761A" w:rsidRDefault="00715403" w:rsidP="0042761A">
      <w:pPr>
        <w:pStyle w:val="ListParagraph"/>
        <w:numPr>
          <w:ilvl w:val="0"/>
          <w:numId w:val="41"/>
        </w:numPr>
        <w:rPr>
          <w:rFonts w:ascii="Verdana" w:hAnsi="Verdana"/>
          <w:sz w:val="16"/>
          <w:szCs w:val="16"/>
        </w:rPr>
      </w:pPr>
      <w:r w:rsidRPr="0042761A">
        <w:rPr>
          <w:rFonts w:ascii="Verdana" w:hAnsi="Verdana"/>
          <w:sz w:val="16"/>
          <w:szCs w:val="16"/>
        </w:rPr>
        <w:t>Harness key relation</w:t>
      </w:r>
      <w:r w:rsidR="00725507">
        <w:rPr>
          <w:rFonts w:ascii="Verdana" w:hAnsi="Verdana"/>
          <w:sz w:val="16"/>
          <w:szCs w:val="16"/>
        </w:rPr>
        <w:t>ships to maintain Targeted CURRENT ACCOUNT and A</w:t>
      </w:r>
      <w:r w:rsidRPr="0042761A">
        <w:rPr>
          <w:rFonts w:ascii="Verdana" w:hAnsi="Verdana"/>
          <w:sz w:val="16"/>
          <w:szCs w:val="16"/>
        </w:rPr>
        <w:t xml:space="preserve">sset </w:t>
      </w:r>
      <w:r w:rsidR="00725507">
        <w:rPr>
          <w:rFonts w:ascii="Verdana" w:hAnsi="Verdana"/>
          <w:sz w:val="16"/>
          <w:szCs w:val="16"/>
        </w:rPr>
        <w:t>D</w:t>
      </w:r>
      <w:r w:rsidRPr="0042761A">
        <w:rPr>
          <w:rFonts w:ascii="Verdana" w:hAnsi="Verdana"/>
          <w:sz w:val="16"/>
          <w:szCs w:val="16"/>
        </w:rPr>
        <w:t>isbursals.</w:t>
      </w:r>
    </w:p>
    <w:p w:rsidR="00AA6F05" w:rsidRPr="0042761A" w:rsidRDefault="00AA6F05" w:rsidP="00AA6F05">
      <w:pPr>
        <w:suppressAutoHyphens/>
        <w:ind w:left="360"/>
        <w:rPr>
          <w:rFonts w:ascii="Verdana" w:hAnsi="Verdana"/>
          <w:sz w:val="16"/>
          <w:szCs w:val="16"/>
        </w:rPr>
      </w:pPr>
    </w:p>
    <w:p w:rsidR="00715403" w:rsidRDefault="00715403" w:rsidP="00715403">
      <w:pPr>
        <w:numPr>
          <w:ilvl w:val="0"/>
          <w:numId w:val="28"/>
        </w:numPr>
        <w:suppressAutoHyphens/>
        <w:rPr>
          <w:rFonts w:ascii="Verdana" w:hAnsi="Verdana"/>
          <w:sz w:val="16"/>
          <w:szCs w:val="16"/>
        </w:rPr>
      </w:pPr>
      <w:r w:rsidRPr="00715403">
        <w:rPr>
          <w:rFonts w:ascii="Verdana" w:hAnsi="Verdana"/>
          <w:sz w:val="16"/>
          <w:szCs w:val="16"/>
        </w:rPr>
        <w:t>To build a st</w:t>
      </w:r>
      <w:r w:rsidR="00B31A6A">
        <w:rPr>
          <w:rFonts w:ascii="Verdana" w:hAnsi="Verdana"/>
          <w:sz w:val="16"/>
          <w:szCs w:val="16"/>
        </w:rPr>
        <w:t>rong and robust customer base an increase the balances an</w:t>
      </w:r>
      <w:r w:rsidRPr="00715403">
        <w:rPr>
          <w:rFonts w:ascii="Verdana" w:hAnsi="Verdana"/>
          <w:sz w:val="16"/>
          <w:szCs w:val="16"/>
        </w:rPr>
        <w:t xml:space="preserve"> earn revenue by providing them high standards of service on an ongoing basis.</w:t>
      </w:r>
    </w:p>
    <w:p w:rsidR="00AA6F05" w:rsidRDefault="00AA6F05" w:rsidP="00AA6F05">
      <w:pPr>
        <w:suppressAutoHyphens/>
        <w:ind w:left="360"/>
        <w:rPr>
          <w:rFonts w:ascii="Verdana" w:hAnsi="Verdana"/>
          <w:sz w:val="16"/>
          <w:szCs w:val="16"/>
        </w:rPr>
      </w:pPr>
    </w:p>
    <w:p w:rsidR="00715403" w:rsidRPr="00715403" w:rsidRDefault="00715403" w:rsidP="00715403">
      <w:pPr>
        <w:numPr>
          <w:ilvl w:val="0"/>
          <w:numId w:val="28"/>
        </w:numPr>
        <w:suppressAutoHyphens/>
        <w:rPr>
          <w:rFonts w:ascii="Verdana" w:hAnsi="Verdana"/>
          <w:sz w:val="16"/>
          <w:szCs w:val="16"/>
        </w:rPr>
      </w:pPr>
      <w:r w:rsidRPr="00715403">
        <w:rPr>
          <w:rFonts w:ascii="Verdana" w:hAnsi="Verdana"/>
          <w:sz w:val="16"/>
          <w:szCs w:val="16"/>
        </w:rPr>
        <w:t>To maintain a strong relationship with the customers in order to facilitate day-to-day transactions</w:t>
      </w:r>
      <w:r w:rsidR="00D41977">
        <w:rPr>
          <w:rFonts w:ascii="Verdana" w:hAnsi="Verdana"/>
          <w:sz w:val="16"/>
          <w:szCs w:val="16"/>
        </w:rPr>
        <w:t>.</w:t>
      </w:r>
    </w:p>
    <w:p w:rsidR="00AA6F05" w:rsidRDefault="00AA6F05" w:rsidP="00AA6F05">
      <w:pPr>
        <w:suppressAutoHyphens/>
        <w:ind w:left="405"/>
        <w:rPr>
          <w:rFonts w:ascii="Verdana" w:hAnsi="Verdana"/>
          <w:sz w:val="16"/>
          <w:szCs w:val="16"/>
        </w:rPr>
      </w:pPr>
    </w:p>
    <w:p w:rsidR="00715403" w:rsidRPr="00715403" w:rsidRDefault="00715403" w:rsidP="00715403">
      <w:pPr>
        <w:numPr>
          <w:ilvl w:val="0"/>
          <w:numId w:val="28"/>
        </w:numPr>
        <w:suppressAutoHyphens/>
        <w:rPr>
          <w:rFonts w:ascii="Verdana" w:hAnsi="Verdana"/>
          <w:sz w:val="16"/>
          <w:szCs w:val="16"/>
        </w:rPr>
      </w:pPr>
      <w:r w:rsidRPr="00715403">
        <w:rPr>
          <w:rFonts w:ascii="Verdana" w:hAnsi="Verdana"/>
          <w:sz w:val="16"/>
          <w:szCs w:val="16"/>
        </w:rPr>
        <w:t>Generation of fee based income through selling of other liability as well as Third Party products</w:t>
      </w:r>
      <w:r w:rsidR="00D41977">
        <w:rPr>
          <w:rFonts w:ascii="Verdana" w:hAnsi="Verdana"/>
          <w:sz w:val="16"/>
          <w:szCs w:val="16"/>
        </w:rPr>
        <w:t>.</w:t>
      </w:r>
    </w:p>
    <w:p w:rsidR="00AA6F05" w:rsidRDefault="00AA6F05" w:rsidP="00AA6F05">
      <w:pPr>
        <w:suppressAutoHyphens/>
        <w:ind w:left="360"/>
        <w:rPr>
          <w:rFonts w:ascii="Verdana" w:hAnsi="Verdana"/>
          <w:sz w:val="16"/>
          <w:szCs w:val="16"/>
        </w:rPr>
      </w:pPr>
    </w:p>
    <w:p w:rsidR="005E0E92" w:rsidRPr="005E0E92" w:rsidRDefault="005E0E92" w:rsidP="005E0E92">
      <w:pPr>
        <w:numPr>
          <w:ilvl w:val="0"/>
          <w:numId w:val="28"/>
        </w:numPr>
        <w:suppressAutoHyphens/>
        <w:rPr>
          <w:rFonts w:ascii="Verdana" w:hAnsi="Verdana"/>
          <w:sz w:val="16"/>
          <w:szCs w:val="16"/>
        </w:rPr>
      </w:pPr>
      <w:r w:rsidRPr="005E0E92">
        <w:rPr>
          <w:rFonts w:ascii="Verdana" w:hAnsi="Verdana"/>
          <w:sz w:val="16"/>
          <w:szCs w:val="16"/>
        </w:rPr>
        <w:t>Handling Customer relationship in terms of their any Banking or financial products requirement</w:t>
      </w:r>
      <w:r w:rsidR="00D41977">
        <w:rPr>
          <w:rFonts w:ascii="Verdana" w:hAnsi="Verdana"/>
          <w:sz w:val="16"/>
          <w:szCs w:val="16"/>
        </w:rPr>
        <w:t>.</w:t>
      </w:r>
    </w:p>
    <w:p w:rsidR="00AA6F05" w:rsidRDefault="00AA6F05" w:rsidP="00AA6F05">
      <w:pPr>
        <w:pStyle w:val="BodyTextIndent"/>
        <w:suppressAutoHyphens w:val="0"/>
        <w:rPr>
          <w:sz w:val="16"/>
          <w:szCs w:val="16"/>
        </w:rPr>
      </w:pPr>
    </w:p>
    <w:p w:rsidR="00715403" w:rsidRDefault="005E0E92" w:rsidP="005E0E92">
      <w:pPr>
        <w:pStyle w:val="BodyTextIndent"/>
        <w:numPr>
          <w:ilvl w:val="0"/>
          <w:numId w:val="28"/>
        </w:numPr>
        <w:suppressAutoHyphens w:val="0"/>
        <w:rPr>
          <w:sz w:val="16"/>
          <w:szCs w:val="16"/>
        </w:rPr>
      </w:pPr>
      <w:r w:rsidRPr="005E0E92">
        <w:rPr>
          <w:sz w:val="16"/>
          <w:szCs w:val="16"/>
        </w:rPr>
        <w:t>Coordinating with the service team and various divisions to provide suitable solutions to the client’s queries</w:t>
      </w:r>
      <w:r w:rsidR="00D41977">
        <w:rPr>
          <w:sz w:val="16"/>
          <w:szCs w:val="16"/>
        </w:rPr>
        <w:t>.</w:t>
      </w:r>
    </w:p>
    <w:p w:rsidR="00D41977" w:rsidRDefault="00D41977" w:rsidP="00D41977">
      <w:pPr>
        <w:pStyle w:val="BodyTextIndent"/>
        <w:suppressAutoHyphens w:val="0"/>
        <w:rPr>
          <w:sz w:val="16"/>
          <w:szCs w:val="16"/>
        </w:rPr>
      </w:pPr>
    </w:p>
    <w:p w:rsidR="00D41977" w:rsidRPr="00D41977" w:rsidRDefault="00D41977" w:rsidP="00D41977">
      <w:pPr>
        <w:pStyle w:val="ListParagraph"/>
        <w:numPr>
          <w:ilvl w:val="0"/>
          <w:numId w:val="31"/>
        </w:numPr>
        <w:tabs>
          <w:tab w:val="left" w:pos="3705"/>
        </w:tabs>
        <w:ind w:hanging="450"/>
        <w:rPr>
          <w:rFonts w:ascii="Verdana" w:hAnsi="Verdana"/>
          <w:sz w:val="16"/>
          <w:szCs w:val="16"/>
        </w:rPr>
      </w:pPr>
      <w:r w:rsidRPr="00D41977">
        <w:rPr>
          <w:rFonts w:ascii="Verdana" w:hAnsi="Verdana"/>
          <w:b/>
          <w:sz w:val="16"/>
          <w:szCs w:val="16"/>
        </w:rPr>
        <w:t xml:space="preserve">Achievements and rewards : </w:t>
      </w:r>
      <w:r w:rsidRPr="00D41977">
        <w:rPr>
          <w:rFonts w:ascii="Verdana" w:hAnsi="Verdana"/>
          <w:b/>
          <w:sz w:val="16"/>
          <w:szCs w:val="16"/>
        </w:rPr>
        <w:tab/>
      </w:r>
      <w:r w:rsidRPr="00D41977">
        <w:rPr>
          <w:rFonts w:ascii="Verdana" w:hAnsi="Verdana"/>
          <w:b/>
          <w:sz w:val="16"/>
          <w:szCs w:val="16"/>
        </w:rPr>
        <w:tab/>
        <w:t xml:space="preserve">    </w:t>
      </w:r>
    </w:p>
    <w:p w:rsidR="00D41977" w:rsidRDefault="00D41977" w:rsidP="00D41977">
      <w:pPr>
        <w:tabs>
          <w:tab w:val="left" w:pos="3705"/>
        </w:tabs>
        <w:ind w:left="360"/>
      </w:pPr>
    </w:p>
    <w:p w:rsidR="00D41977" w:rsidRPr="00EF3884" w:rsidRDefault="00D41977" w:rsidP="00EF3884">
      <w:pPr>
        <w:pStyle w:val="ListParagraph"/>
        <w:numPr>
          <w:ilvl w:val="0"/>
          <w:numId w:val="36"/>
        </w:numPr>
        <w:tabs>
          <w:tab w:val="left" w:pos="3705"/>
        </w:tabs>
        <w:rPr>
          <w:rFonts w:ascii="Verdana" w:hAnsi="Verdana"/>
          <w:sz w:val="16"/>
          <w:szCs w:val="16"/>
        </w:rPr>
      </w:pPr>
      <w:r w:rsidRPr="00EF3884">
        <w:rPr>
          <w:rFonts w:ascii="Verdana" w:hAnsi="Verdana"/>
          <w:sz w:val="16"/>
          <w:szCs w:val="16"/>
        </w:rPr>
        <w:t>Won</w:t>
      </w:r>
      <w:r w:rsidR="00C7262F">
        <w:rPr>
          <w:rFonts w:ascii="Verdana" w:hAnsi="Verdana"/>
          <w:sz w:val="16"/>
          <w:szCs w:val="16"/>
        </w:rPr>
        <w:t xml:space="preserve"> a</w:t>
      </w:r>
      <w:r w:rsidRPr="00EF3884">
        <w:rPr>
          <w:rFonts w:ascii="Verdana" w:hAnsi="Verdana"/>
          <w:sz w:val="16"/>
          <w:szCs w:val="16"/>
        </w:rPr>
        <w:t xml:space="preserve"> digital camera in the Dare contest of</w:t>
      </w:r>
      <w:r w:rsidR="00C7262F">
        <w:rPr>
          <w:rFonts w:ascii="Verdana" w:hAnsi="Verdana"/>
          <w:sz w:val="16"/>
          <w:szCs w:val="16"/>
        </w:rPr>
        <w:t xml:space="preserve"> an</w:t>
      </w:r>
      <w:r w:rsidRPr="00EF3884">
        <w:rPr>
          <w:rFonts w:ascii="Verdana" w:hAnsi="Verdana"/>
          <w:sz w:val="16"/>
          <w:szCs w:val="16"/>
        </w:rPr>
        <w:t xml:space="preserve"> insurance for</w:t>
      </w:r>
      <w:r w:rsidR="00C7262F">
        <w:rPr>
          <w:rFonts w:ascii="Verdana" w:hAnsi="Verdana"/>
          <w:sz w:val="16"/>
          <w:szCs w:val="16"/>
        </w:rPr>
        <w:t xml:space="preserve"> the</w:t>
      </w:r>
      <w:r w:rsidR="00C53BE0" w:rsidRPr="00EF3884">
        <w:rPr>
          <w:rFonts w:ascii="Verdana" w:hAnsi="Verdana"/>
          <w:sz w:val="16"/>
          <w:szCs w:val="16"/>
        </w:rPr>
        <w:t xml:space="preserve"> month of Dec.201</w:t>
      </w:r>
      <w:r w:rsidR="0088520F">
        <w:rPr>
          <w:rFonts w:ascii="Verdana" w:hAnsi="Verdana"/>
          <w:sz w:val="16"/>
          <w:szCs w:val="16"/>
        </w:rPr>
        <w:t>4</w:t>
      </w:r>
      <w:r w:rsidRPr="00EF3884">
        <w:rPr>
          <w:rFonts w:ascii="Verdana" w:hAnsi="Verdana"/>
          <w:color w:val="FFFFFF" w:themeColor="background1"/>
          <w:sz w:val="16"/>
          <w:szCs w:val="16"/>
        </w:rPr>
        <w:t xml:space="preserve">the                                                                    </w:t>
      </w:r>
      <w:r w:rsidR="00C53BE0" w:rsidRPr="00EF3884">
        <w:rPr>
          <w:rFonts w:ascii="Verdana" w:hAnsi="Verdana"/>
          <w:color w:val="FFFFFF" w:themeColor="background1"/>
          <w:sz w:val="16"/>
          <w:szCs w:val="16"/>
        </w:rPr>
        <w:t xml:space="preserve">  </w:t>
      </w:r>
      <w:r w:rsidR="00C53BE0" w:rsidRPr="00EF3884">
        <w:rPr>
          <w:rFonts w:ascii="Verdana" w:hAnsi="Verdana"/>
          <w:sz w:val="16"/>
          <w:szCs w:val="16"/>
        </w:rPr>
        <w:t xml:space="preserve">                  </w:t>
      </w:r>
    </w:p>
    <w:p w:rsidR="0042761A" w:rsidRPr="0042761A" w:rsidRDefault="0042761A" w:rsidP="0042761A">
      <w:pPr>
        <w:tabs>
          <w:tab w:val="left" w:pos="3705"/>
        </w:tabs>
        <w:ind w:left="690"/>
        <w:rPr>
          <w:rFonts w:ascii="Verdana" w:hAnsi="Verdana"/>
          <w:sz w:val="16"/>
          <w:szCs w:val="16"/>
        </w:rPr>
      </w:pPr>
    </w:p>
    <w:p w:rsidR="00D41977" w:rsidRPr="00EF3884" w:rsidRDefault="00D41977" w:rsidP="00EF3884">
      <w:pPr>
        <w:pStyle w:val="ListParagraph"/>
        <w:numPr>
          <w:ilvl w:val="0"/>
          <w:numId w:val="36"/>
        </w:numPr>
        <w:tabs>
          <w:tab w:val="left" w:pos="3705"/>
        </w:tabs>
        <w:rPr>
          <w:rFonts w:ascii="Verdana" w:hAnsi="Verdana"/>
          <w:sz w:val="16"/>
          <w:szCs w:val="16"/>
        </w:rPr>
      </w:pPr>
      <w:r w:rsidRPr="00EF3884">
        <w:rPr>
          <w:rFonts w:ascii="Verdana" w:hAnsi="Verdana"/>
          <w:sz w:val="16"/>
          <w:szCs w:val="16"/>
        </w:rPr>
        <w:t>Received</w:t>
      </w:r>
      <w:r w:rsidR="00AA6F05">
        <w:rPr>
          <w:rFonts w:ascii="Verdana" w:hAnsi="Verdana"/>
          <w:sz w:val="16"/>
          <w:szCs w:val="16"/>
        </w:rPr>
        <w:t xml:space="preserve"> a</w:t>
      </w:r>
      <w:r w:rsidRPr="00EF3884">
        <w:rPr>
          <w:rFonts w:ascii="Verdana" w:hAnsi="Verdana"/>
          <w:sz w:val="16"/>
          <w:szCs w:val="16"/>
        </w:rPr>
        <w:t xml:space="preserve"> several letters of</w:t>
      </w:r>
      <w:r w:rsidR="00C7262F">
        <w:rPr>
          <w:rFonts w:ascii="Verdana" w:hAnsi="Verdana"/>
          <w:sz w:val="16"/>
          <w:szCs w:val="16"/>
        </w:rPr>
        <w:t xml:space="preserve"> an</w:t>
      </w:r>
      <w:r w:rsidRPr="00EF3884">
        <w:rPr>
          <w:rFonts w:ascii="Verdana" w:hAnsi="Verdana"/>
          <w:sz w:val="16"/>
          <w:szCs w:val="16"/>
        </w:rPr>
        <w:t xml:space="preserve"> appreciation from the</w:t>
      </w:r>
      <w:r w:rsidR="00C53BE0" w:rsidRPr="00EF3884">
        <w:rPr>
          <w:rFonts w:ascii="Verdana" w:hAnsi="Verdana"/>
          <w:sz w:val="16"/>
          <w:szCs w:val="16"/>
        </w:rPr>
        <w:t xml:space="preserve"> regional head.</w:t>
      </w:r>
      <w:r w:rsidRPr="00EF3884">
        <w:rPr>
          <w:rFonts w:ascii="Verdana" w:hAnsi="Verdana"/>
          <w:sz w:val="16"/>
          <w:szCs w:val="16"/>
        </w:rPr>
        <w:t xml:space="preserve"> </w:t>
      </w:r>
    </w:p>
    <w:p w:rsidR="0042761A" w:rsidRPr="0042761A" w:rsidRDefault="0042761A" w:rsidP="0042761A">
      <w:pPr>
        <w:tabs>
          <w:tab w:val="left" w:pos="3705"/>
        </w:tabs>
        <w:ind w:left="690"/>
        <w:rPr>
          <w:rFonts w:ascii="Verdana" w:hAnsi="Verdana"/>
          <w:sz w:val="16"/>
          <w:szCs w:val="16"/>
        </w:rPr>
      </w:pPr>
    </w:p>
    <w:p w:rsidR="00D41977" w:rsidRPr="00EF3884" w:rsidRDefault="00D41977" w:rsidP="00EF3884">
      <w:pPr>
        <w:pStyle w:val="ListParagraph"/>
        <w:numPr>
          <w:ilvl w:val="0"/>
          <w:numId w:val="37"/>
        </w:numPr>
        <w:tabs>
          <w:tab w:val="left" w:pos="3705"/>
        </w:tabs>
        <w:rPr>
          <w:rFonts w:ascii="Verdana" w:hAnsi="Verdana"/>
          <w:sz w:val="16"/>
          <w:szCs w:val="16"/>
        </w:rPr>
      </w:pPr>
      <w:r w:rsidRPr="00EF3884">
        <w:rPr>
          <w:rFonts w:ascii="Verdana" w:hAnsi="Verdana"/>
          <w:sz w:val="16"/>
          <w:szCs w:val="16"/>
        </w:rPr>
        <w:t xml:space="preserve">Won a trophy in an </w:t>
      </w:r>
      <w:r w:rsidR="004F4C6B" w:rsidRPr="00EF3884">
        <w:rPr>
          <w:rFonts w:ascii="Verdana" w:hAnsi="Verdana"/>
          <w:sz w:val="16"/>
          <w:szCs w:val="16"/>
        </w:rPr>
        <w:t>individual</w:t>
      </w:r>
      <w:r w:rsidRPr="00EF3884">
        <w:rPr>
          <w:rFonts w:ascii="Verdana" w:hAnsi="Verdana"/>
          <w:sz w:val="16"/>
          <w:szCs w:val="16"/>
        </w:rPr>
        <w:t xml:space="preserve"> </w:t>
      </w:r>
      <w:r w:rsidR="004F4C6B" w:rsidRPr="00EF3884">
        <w:rPr>
          <w:rFonts w:ascii="Verdana" w:hAnsi="Verdana"/>
          <w:sz w:val="16"/>
          <w:szCs w:val="16"/>
        </w:rPr>
        <w:t>category</w:t>
      </w:r>
      <w:r w:rsidRPr="00EF3884">
        <w:rPr>
          <w:rFonts w:ascii="Verdana" w:hAnsi="Verdana"/>
          <w:sz w:val="16"/>
          <w:szCs w:val="16"/>
        </w:rPr>
        <w:t xml:space="preserve"> for selling the</w:t>
      </w:r>
      <w:r w:rsidR="00C53BE0" w:rsidRPr="00EF3884">
        <w:rPr>
          <w:rFonts w:ascii="Verdana" w:hAnsi="Verdana"/>
          <w:sz w:val="16"/>
          <w:szCs w:val="16"/>
        </w:rPr>
        <w:t xml:space="preserve"> </w:t>
      </w:r>
      <w:r w:rsidR="00BC5770" w:rsidRPr="00EF3884">
        <w:rPr>
          <w:rFonts w:ascii="Verdana" w:hAnsi="Verdana"/>
          <w:sz w:val="16"/>
          <w:szCs w:val="16"/>
        </w:rPr>
        <w:t>highest</w:t>
      </w:r>
      <w:r w:rsidR="00C53BE0" w:rsidRPr="00EF3884">
        <w:rPr>
          <w:rFonts w:ascii="Verdana" w:hAnsi="Verdana"/>
          <w:sz w:val="16"/>
          <w:szCs w:val="16"/>
        </w:rPr>
        <w:t xml:space="preserve"> gold coin in the branch</w:t>
      </w:r>
      <w:r w:rsidR="009F06FB">
        <w:rPr>
          <w:rFonts w:ascii="Verdana" w:hAnsi="Verdana"/>
          <w:sz w:val="16"/>
          <w:szCs w:val="16"/>
        </w:rPr>
        <w:t>.</w:t>
      </w:r>
      <w:r w:rsidRPr="00EF3884">
        <w:rPr>
          <w:rFonts w:ascii="Verdana" w:hAnsi="Verdana"/>
          <w:sz w:val="16"/>
          <w:szCs w:val="16"/>
        </w:rPr>
        <w:t xml:space="preserve">                                                  </w:t>
      </w:r>
    </w:p>
    <w:p w:rsidR="0003232A" w:rsidRDefault="00D41977" w:rsidP="0003232A">
      <w:pPr>
        <w:tabs>
          <w:tab w:val="left" w:pos="3705"/>
        </w:tabs>
        <w:rPr>
          <w:rFonts w:ascii="Verdana" w:hAnsi="Verdana"/>
          <w:sz w:val="16"/>
          <w:szCs w:val="16"/>
        </w:rPr>
      </w:pPr>
      <w:r w:rsidRPr="00D41977">
        <w:rPr>
          <w:rFonts w:ascii="Verdana" w:hAnsi="Verdana"/>
          <w:sz w:val="16"/>
          <w:szCs w:val="16"/>
        </w:rPr>
        <w:t xml:space="preserve">            </w:t>
      </w:r>
    </w:p>
    <w:p w:rsidR="0003232A" w:rsidRDefault="0003232A" w:rsidP="0003232A">
      <w:pPr>
        <w:tabs>
          <w:tab w:val="left" w:pos="370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</w:t>
      </w:r>
    </w:p>
    <w:p w:rsidR="00FD6A1F" w:rsidRPr="005E0E92" w:rsidRDefault="0003232A" w:rsidP="0088520F">
      <w:pPr>
        <w:tabs>
          <w:tab w:val="left" w:pos="370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2)</w:t>
      </w:r>
      <w:r w:rsidR="00372720">
        <w:rPr>
          <w:rFonts w:ascii="Verdana" w:hAnsi="Verdana"/>
          <w:sz w:val="16"/>
          <w:szCs w:val="16"/>
        </w:rPr>
        <w:t xml:space="preserve"> </w:t>
      </w:r>
      <w:proofErr w:type="gramStart"/>
      <w:r w:rsidR="005E0E92">
        <w:rPr>
          <w:rFonts w:ascii="Verdana" w:hAnsi="Verdana"/>
          <w:sz w:val="16"/>
          <w:szCs w:val="16"/>
        </w:rPr>
        <w:t xml:space="preserve">Worked </w:t>
      </w:r>
      <w:r w:rsidR="00FD6A1F" w:rsidRPr="005E0E92">
        <w:rPr>
          <w:rFonts w:ascii="Verdana" w:hAnsi="Verdana"/>
          <w:sz w:val="16"/>
          <w:szCs w:val="16"/>
        </w:rPr>
        <w:t xml:space="preserve"> as</w:t>
      </w:r>
      <w:proofErr w:type="gramEnd"/>
      <w:r w:rsidR="007C7226">
        <w:rPr>
          <w:rFonts w:ascii="Verdana" w:hAnsi="Verdana"/>
          <w:sz w:val="16"/>
          <w:szCs w:val="16"/>
        </w:rPr>
        <w:t xml:space="preserve"> a</w:t>
      </w:r>
      <w:r w:rsidR="00372720">
        <w:rPr>
          <w:rFonts w:ascii="Verdana" w:hAnsi="Verdana"/>
          <w:sz w:val="16"/>
          <w:szCs w:val="16"/>
        </w:rPr>
        <w:t>n</w:t>
      </w:r>
      <w:r w:rsidR="00FD6A1F" w:rsidRPr="005E0E92">
        <w:rPr>
          <w:rFonts w:ascii="Verdana" w:hAnsi="Verdana"/>
          <w:sz w:val="16"/>
          <w:szCs w:val="16"/>
        </w:rPr>
        <w:t xml:space="preserve"> </w:t>
      </w:r>
      <w:r w:rsidR="00FD6A1F" w:rsidRPr="005E0E92">
        <w:rPr>
          <w:rFonts w:ascii="Verdana" w:hAnsi="Verdana"/>
          <w:b/>
          <w:sz w:val="16"/>
          <w:szCs w:val="16"/>
        </w:rPr>
        <w:t>Unit Sales Manager</w:t>
      </w:r>
      <w:r w:rsidR="00F91C74" w:rsidRPr="005E0E92">
        <w:rPr>
          <w:rFonts w:ascii="Verdana" w:hAnsi="Verdana"/>
          <w:b/>
          <w:sz w:val="16"/>
          <w:szCs w:val="16"/>
        </w:rPr>
        <w:t xml:space="preserve"> </w:t>
      </w:r>
      <w:r w:rsidR="00F91C74" w:rsidRPr="005E0E92">
        <w:rPr>
          <w:rFonts w:ascii="Verdana" w:hAnsi="Verdana"/>
          <w:b/>
          <w:bCs/>
          <w:sz w:val="16"/>
          <w:szCs w:val="16"/>
        </w:rPr>
        <w:t>(</w:t>
      </w:r>
      <w:proofErr w:type="spellStart"/>
      <w:r w:rsidR="004F4C6B" w:rsidRPr="005E0E92">
        <w:rPr>
          <w:rFonts w:ascii="Verdana" w:hAnsi="Verdana"/>
          <w:b/>
          <w:bCs/>
          <w:sz w:val="16"/>
          <w:szCs w:val="16"/>
        </w:rPr>
        <w:t>Banc</w:t>
      </w:r>
      <w:r w:rsidR="0088520F">
        <w:rPr>
          <w:rFonts w:ascii="Verdana" w:hAnsi="Verdana"/>
          <w:b/>
          <w:bCs/>
          <w:sz w:val="16"/>
          <w:szCs w:val="16"/>
        </w:rPr>
        <w:t>a</w:t>
      </w:r>
      <w:proofErr w:type="spellEnd"/>
      <w:r w:rsidR="004F4C6B" w:rsidRPr="005E0E92">
        <w:rPr>
          <w:rFonts w:ascii="Verdana" w:hAnsi="Verdana"/>
          <w:b/>
          <w:bCs/>
          <w:sz w:val="16"/>
          <w:szCs w:val="16"/>
        </w:rPr>
        <w:t xml:space="preserve"> assurance</w:t>
      </w:r>
      <w:r w:rsidR="00F91C74" w:rsidRPr="005E0E92">
        <w:rPr>
          <w:rFonts w:ascii="Verdana" w:hAnsi="Verdana"/>
          <w:b/>
          <w:bCs/>
          <w:sz w:val="16"/>
          <w:szCs w:val="16"/>
        </w:rPr>
        <w:t>)</w:t>
      </w:r>
      <w:r w:rsidR="00372720">
        <w:rPr>
          <w:rFonts w:ascii="Verdana" w:hAnsi="Verdana"/>
          <w:sz w:val="16"/>
          <w:szCs w:val="16"/>
        </w:rPr>
        <w:t xml:space="preserve"> in</w:t>
      </w:r>
      <w:r w:rsidR="00FD6A1F" w:rsidRPr="005E0E92">
        <w:rPr>
          <w:rFonts w:ascii="Verdana" w:hAnsi="Verdana"/>
          <w:sz w:val="16"/>
          <w:szCs w:val="16"/>
        </w:rPr>
        <w:t xml:space="preserve"> </w:t>
      </w:r>
      <w:r w:rsidR="00FD6A1F" w:rsidRPr="005E0E92">
        <w:rPr>
          <w:rFonts w:ascii="Verdana" w:hAnsi="Verdana"/>
          <w:b/>
          <w:sz w:val="16"/>
          <w:szCs w:val="16"/>
        </w:rPr>
        <w:t xml:space="preserve">Birla </w:t>
      </w:r>
      <w:r w:rsidR="004F4C6B" w:rsidRPr="005E0E92">
        <w:rPr>
          <w:rFonts w:ascii="Verdana" w:hAnsi="Verdana"/>
          <w:b/>
          <w:sz w:val="16"/>
          <w:szCs w:val="16"/>
        </w:rPr>
        <w:t>Sun life</w:t>
      </w:r>
      <w:r w:rsidR="00372720">
        <w:rPr>
          <w:rFonts w:ascii="Verdana" w:hAnsi="Verdana"/>
          <w:b/>
          <w:sz w:val="16"/>
          <w:szCs w:val="16"/>
        </w:rPr>
        <w:t xml:space="preserve"> Insurance </w:t>
      </w:r>
      <w:r w:rsidR="00FD6A1F" w:rsidRPr="005E0E92">
        <w:rPr>
          <w:rFonts w:ascii="Verdana" w:hAnsi="Verdana"/>
          <w:b/>
          <w:sz w:val="16"/>
          <w:szCs w:val="16"/>
        </w:rPr>
        <w:t xml:space="preserve">. In </w:t>
      </w:r>
      <w:r w:rsidR="005E0E92">
        <w:rPr>
          <w:rFonts w:ascii="Verdana" w:hAnsi="Verdana"/>
          <w:b/>
          <w:sz w:val="16"/>
          <w:szCs w:val="16"/>
        </w:rPr>
        <w:t xml:space="preserve">         </w:t>
      </w:r>
      <w:r>
        <w:rPr>
          <w:rFonts w:ascii="Verdana" w:hAnsi="Verdana"/>
          <w:b/>
          <w:sz w:val="16"/>
          <w:szCs w:val="16"/>
        </w:rPr>
        <w:t xml:space="preserve">  </w:t>
      </w:r>
      <w:r w:rsidR="004F4C6B">
        <w:rPr>
          <w:rFonts w:ascii="Verdana" w:hAnsi="Verdana"/>
          <w:b/>
          <w:sz w:val="16"/>
          <w:szCs w:val="16"/>
        </w:rPr>
        <w:t xml:space="preserve">       </w:t>
      </w:r>
      <w:r w:rsidR="00372720">
        <w:rPr>
          <w:rFonts w:ascii="Verdana" w:hAnsi="Verdana"/>
          <w:b/>
          <w:sz w:val="16"/>
          <w:szCs w:val="16"/>
        </w:rPr>
        <w:t xml:space="preserve">             </w:t>
      </w:r>
      <w:r w:rsidR="0088520F">
        <w:rPr>
          <w:rFonts w:ascii="Verdana" w:hAnsi="Verdana"/>
          <w:b/>
          <w:sz w:val="16"/>
          <w:szCs w:val="16"/>
        </w:rPr>
        <w:t xml:space="preserve">   </w:t>
      </w:r>
      <w:r w:rsidR="00FD6A1F" w:rsidRPr="005E0E92">
        <w:rPr>
          <w:rFonts w:ascii="Verdana" w:hAnsi="Verdana"/>
          <w:b/>
          <w:sz w:val="16"/>
          <w:szCs w:val="16"/>
        </w:rPr>
        <w:t xml:space="preserve">Alternate </w:t>
      </w:r>
      <w:proofErr w:type="gramStart"/>
      <w:r w:rsidR="00FD6A1F" w:rsidRPr="005E0E92">
        <w:rPr>
          <w:rFonts w:ascii="Verdana" w:hAnsi="Verdana"/>
          <w:b/>
          <w:sz w:val="16"/>
          <w:szCs w:val="16"/>
        </w:rPr>
        <w:t>Channel</w:t>
      </w:r>
      <w:r w:rsidR="005D1BAD" w:rsidRPr="005E0E92">
        <w:rPr>
          <w:rFonts w:ascii="Verdana" w:hAnsi="Verdana"/>
          <w:sz w:val="16"/>
          <w:szCs w:val="16"/>
        </w:rPr>
        <w:t xml:space="preserve"> </w:t>
      </w:r>
      <w:r w:rsidR="00372720">
        <w:rPr>
          <w:rFonts w:ascii="Verdana" w:hAnsi="Verdana"/>
          <w:sz w:val="16"/>
          <w:szCs w:val="16"/>
        </w:rPr>
        <w:t xml:space="preserve"> </w:t>
      </w:r>
      <w:r w:rsidR="005D1BAD" w:rsidRPr="005E0E92">
        <w:rPr>
          <w:rFonts w:ascii="Verdana" w:hAnsi="Verdana"/>
          <w:sz w:val="16"/>
          <w:szCs w:val="16"/>
        </w:rPr>
        <w:t>from</w:t>
      </w:r>
      <w:proofErr w:type="gramEnd"/>
      <w:r w:rsidR="005D1BAD" w:rsidRPr="005E0E92">
        <w:rPr>
          <w:rFonts w:ascii="Verdana" w:hAnsi="Verdana"/>
          <w:sz w:val="16"/>
          <w:szCs w:val="16"/>
        </w:rPr>
        <w:t xml:space="preserve"> Oct </w:t>
      </w:r>
      <w:r w:rsidR="005E0E92">
        <w:rPr>
          <w:rFonts w:ascii="Verdana" w:hAnsi="Verdana"/>
          <w:sz w:val="16"/>
          <w:szCs w:val="16"/>
        </w:rPr>
        <w:t>2010 to till Dec 2011</w:t>
      </w:r>
      <w:r w:rsidR="00FD6A1F" w:rsidRPr="005E0E92">
        <w:rPr>
          <w:rFonts w:ascii="Verdana" w:hAnsi="Verdana"/>
          <w:sz w:val="16"/>
          <w:szCs w:val="16"/>
        </w:rPr>
        <w:t xml:space="preserve"> </w:t>
      </w:r>
    </w:p>
    <w:p w:rsidR="00FD6A1F" w:rsidRPr="005D1BAD" w:rsidRDefault="00FD6A1F">
      <w:pPr>
        <w:spacing w:before="120"/>
        <w:ind w:firstLine="360"/>
        <w:rPr>
          <w:rFonts w:ascii="Verdana" w:hAnsi="Verdana"/>
          <w:b/>
          <w:sz w:val="16"/>
          <w:szCs w:val="16"/>
          <w:u w:val="single"/>
        </w:rPr>
      </w:pPr>
      <w:r w:rsidRPr="005D1BAD">
        <w:rPr>
          <w:rFonts w:ascii="Verdana" w:hAnsi="Verdana"/>
          <w:b/>
          <w:sz w:val="16"/>
          <w:szCs w:val="16"/>
          <w:u w:val="single"/>
        </w:rPr>
        <w:t>Job Profile</w:t>
      </w:r>
    </w:p>
    <w:p w:rsidR="005D1BAD" w:rsidRPr="005D1BAD" w:rsidRDefault="005D1BAD" w:rsidP="005D1BAD">
      <w:pPr>
        <w:pStyle w:val="BodyTextIndent"/>
        <w:numPr>
          <w:ilvl w:val="2"/>
          <w:numId w:val="25"/>
        </w:numPr>
        <w:tabs>
          <w:tab w:val="clear" w:pos="360"/>
          <w:tab w:val="num" w:pos="72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line="276" w:lineRule="auto"/>
        <w:ind w:left="720"/>
        <w:rPr>
          <w:sz w:val="16"/>
          <w:szCs w:val="16"/>
        </w:rPr>
      </w:pPr>
      <w:r w:rsidRPr="005D1BAD">
        <w:rPr>
          <w:sz w:val="16"/>
          <w:szCs w:val="16"/>
        </w:rPr>
        <w:t xml:space="preserve">Successfully generated revenue for the Development Credit Bank </w:t>
      </w:r>
      <w:r w:rsidR="00AA6F05">
        <w:rPr>
          <w:sz w:val="16"/>
          <w:szCs w:val="16"/>
        </w:rPr>
        <w:t>Ltd that was more than targeted,</w:t>
      </w:r>
    </w:p>
    <w:p w:rsidR="005D1BAD" w:rsidRPr="005D1BAD" w:rsidRDefault="0003232A" w:rsidP="00715403">
      <w:pPr>
        <w:pStyle w:val="BodyTextIndent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proofErr w:type="gramStart"/>
      <w:r w:rsidR="005D1BAD" w:rsidRPr="005D1BAD">
        <w:rPr>
          <w:sz w:val="16"/>
          <w:szCs w:val="16"/>
        </w:rPr>
        <w:t>Reporting directly Area Sales Manager.</w:t>
      </w:r>
      <w:proofErr w:type="gramEnd"/>
    </w:p>
    <w:p w:rsidR="0042761A" w:rsidRDefault="0042761A" w:rsidP="0042761A">
      <w:pPr>
        <w:pStyle w:val="BodyTextIndent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line="276" w:lineRule="auto"/>
        <w:ind w:left="0"/>
        <w:rPr>
          <w:sz w:val="16"/>
          <w:szCs w:val="16"/>
        </w:rPr>
      </w:pPr>
    </w:p>
    <w:p w:rsidR="005D1BAD" w:rsidRPr="005D1BAD" w:rsidRDefault="00AA6F05" w:rsidP="005D1BAD">
      <w:pPr>
        <w:pStyle w:val="BodyTextIndent"/>
        <w:numPr>
          <w:ilvl w:val="2"/>
          <w:numId w:val="25"/>
        </w:numPr>
        <w:tabs>
          <w:tab w:val="clear" w:pos="360"/>
          <w:tab w:val="num" w:pos="72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</w:tabs>
        <w:spacing w:line="276" w:lineRule="auto"/>
        <w:ind w:left="720"/>
        <w:rPr>
          <w:sz w:val="16"/>
          <w:szCs w:val="16"/>
        </w:rPr>
      </w:pPr>
      <w:r>
        <w:rPr>
          <w:sz w:val="16"/>
          <w:szCs w:val="16"/>
        </w:rPr>
        <w:t>Established network of</w:t>
      </w:r>
      <w:r w:rsidR="00C7262F">
        <w:rPr>
          <w:sz w:val="16"/>
          <w:szCs w:val="16"/>
        </w:rPr>
        <w:t xml:space="preserve"> an</w:t>
      </w:r>
      <w:r w:rsidR="005D1BAD" w:rsidRPr="005D1BAD">
        <w:rPr>
          <w:sz w:val="16"/>
          <w:szCs w:val="16"/>
        </w:rPr>
        <w:t xml:space="preserve"> insurance selling from the resident manager level to the direct sales team level that was the key for</w:t>
      </w:r>
      <w:r w:rsidR="00C7262F">
        <w:rPr>
          <w:sz w:val="16"/>
          <w:szCs w:val="16"/>
        </w:rPr>
        <w:t xml:space="preserve"> an</w:t>
      </w:r>
      <w:r w:rsidR="005D1BAD" w:rsidRPr="005D1BAD">
        <w:rPr>
          <w:sz w:val="16"/>
          <w:szCs w:val="16"/>
        </w:rPr>
        <w:t xml:space="preserve"> enhancing sales of our product.</w:t>
      </w:r>
    </w:p>
    <w:p w:rsidR="0042761A" w:rsidRDefault="0042761A" w:rsidP="0042761A">
      <w:pPr>
        <w:tabs>
          <w:tab w:val="left" w:pos="288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suppressAutoHyphens/>
        <w:spacing w:line="276" w:lineRule="auto"/>
        <w:rPr>
          <w:rFonts w:ascii="Verdana" w:hAnsi="Verdana"/>
          <w:sz w:val="16"/>
          <w:szCs w:val="16"/>
        </w:rPr>
      </w:pPr>
    </w:p>
    <w:p w:rsidR="005D1BAD" w:rsidRPr="005D1BAD" w:rsidRDefault="005D1BAD" w:rsidP="005D1BAD">
      <w:pPr>
        <w:numPr>
          <w:ilvl w:val="0"/>
          <w:numId w:val="24"/>
        </w:numPr>
        <w:tabs>
          <w:tab w:val="clear" w:pos="360"/>
          <w:tab w:val="num" w:pos="720"/>
          <w:tab w:val="left" w:pos="288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suppressAutoHyphens/>
        <w:spacing w:line="276" w:lineRule="auto"/>
        <w:ind w:left="720"/>
        <w:rPr>
          <w:rFonts w:ascii="Verdana" w:hAnsi="Verdana"/>
          <w:sz w:val="16"/>
          <w:szCs w:val="16"/>
        </w:rPr>
      </w:pPr>
      <w:r w:rsidRPr="005D1BAD">
        <w:rPr>
          <w:rFonts w:ascii="Verdana" w:hAnsi="Verdana"/>
          <w:sz w:val="16"/>
          <w:szCs w:val="16"/>
        </w:rPr>
        <w:t>Ideal resource management, time management skills</w:t>
      </w:r>
      <w:r w:rsidR="00C7262F">
        <w:rPr>
          <w:rFonts w:ascii="Verdana" w:hAnsi="Verdana"/>
          <w:sz w:val="16"/>
          <w:szCs w:val="16"/>
        </w:rPr>
        <w:t xml:space="preserve"> </w:t>
      </w:r>
      <w:proofErr w:type="spellStart"/>
      <w:r w:rsidR="00C7262F">
        <w:rPr>
          <w:rFonts w:ascii="Verdana" w:hAnsi="Verdana"/>
          <w:sz w:val="16"/>
          <w:szCs w:val="16"/>
        </w:rPr>
        <w:t>an</w:t>
      </w:r>
      <w:proofErr w:type="spellEnd"/>
      <w:r w:rsidRPr="005D1BAD">
        <w:rPr>
          <w:rFonts w:ascii="Verdana" w:hAnsi="Verdana"/>
          <w:sz w:val="16"/>
          <w:szCs w:val="16"/>
        </w:rPr>
        <w:t xml:space="preserve"> implemented and territory management. </w:t>
      </w:r>
    </w:p>
    <w:p w:rsidR="0042761A" w:rsidRDefault="0042761A" w:rsidP="0042761A">
      <w:pPr>
        <w:tabs>
          <w:tab w:val="left" w:pos="288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suppressAutoHyphens/>
        <w:spacing w:line="276" w:lineRule="auto"/>
        <w:rPr>
          <w:rFonts w:ascii="Verdana" w:hAnsi="Verdana"/>
          <w:sz w:val="16"/>
          <w:szCs w:val="16"/>
        </w:rPr>
      </w:pPr>
    </w:p>
    <w:p w:rsidR="005D1BAD" w:rsidRPr="00A403ED" w:rsidRDefault="005D1BAD" w:rsidP="005D1BAD">
      <w:pPr>
        <w:numPr>
          <w:ilvl w:val="0"/>
          <w:numId w:val="24"/>
        </w:numPr>
        <w:tabs>
          <w:tab w:val="clear" w:pos="360"/>
          <w:tab w:val="num" w:pos="720"/>
          <w:tab w:val="left" w:pos="288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suppressAutoHyphens/>
        <w:spacing w:line="276" w:lineRule="auto"/>
        <w:ind w:left="720"/>
        <w:rPr>
          <w:rFonts w:ascii="Verdana" w:hAnsi="Verdana"/>
          <w:sz w:val="16"/>
          <w:szCs w:val="16"/>
        </w:rPr>
      </w:pPr>
      <w:r w:rsidRPr="005D1BAD">
        <w:rPr>
          <w:rFonts w:ascii="Verdana" w:hAnsi="Verdana"/>
          <w:sz w:val="16"/>
          <w:szCs w:val="16"/>
        </w:rPr>
        <w:t>Successfully</w:t>
      </w:r>
      <w:r w:rsidR="00AA6F05">
        <w:rPr>
          <w:rFonts w:ascii="Verdana" w:hAnsi="Verdana"/>
          <w:sz w:val="16"/>
          <w:szCs w:val="16"/>
        </w:rPr>
        <w:t xml:space="preserve"> an</w:t>
      </w:r>
      <w:r w:rsidRPr="005D1BAD">
        <w:rPr>
          <w:rFonts w:ascii="Verdana" w:hAnsi="Verdana"/>
          <w:sz w:val="16"/>
          <w:szCs w:val="16"/>
        </w:rPr>
        <w:t xml:space="preserve"> arranged the </w:t>
      </w:r>
      <w:r w:rsidRPr="00A403ED">
        <w:rPr>
          <w:rFonts w:ascii="Verdana" w:hAnsi="Verdana"/>
          <w:sz w:val="16"/>
          <w:szCs w:val="16"/>
        </w:rPr>
        <w:t>training programs for staff members on product and selling skills.</w:t>
      </w:r>
    </w:p>
    <w:p w:rsidR="00AA6F05" w:rsidRDefault="00AA6F05" w:rsidP="004F4C6B">
      <w:pPr>
        <w:tabs>
          <w:tab w:val="left" w:pos="288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suppressAutoHyphens/>
        <w:spacing w:line="276" w:lineRule="auto"/>
        <w:rPr>
          <w:rFonts w:ascii="Verdana" w:hAnsi="Verdana"/>
          <w:sz w:val="16"/>
          <w:szCs w:val="16"/>
        </w:rPr>
      </w:pPr>
    </w:p>
    <w:p w:rsidR="00AA6F05" w:rsidRDefault="00AA6F05" w:rsidP="004F4C6B">
      <w:pPr>
        <w:tabs>
          <w:tab w:val="left" w:pos="288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suppressAutoHyphens/>
        <w:spacing w:line="276" w:lineRule="auto"/>
        <w:rPr>
          <w:rFonts w:ascii="Verdana" w:hAnsi="Verdana"/>
          <w:sz w:val="16"/>
          <w:szCs w:val="16"/>
        </w:rPr>
      </w:pPr>
    </w:p>
    <w:p w:rsidR="0003232A" w:rsidRPr="004F4C6B" w:rsidRDefault="00AA6F05" w:rsidP="004F4C6B">
      <w:pPr>
        <w:tabs>
          <w:tab w:val="left" w:pos="288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suppressAutoHyphens/>
        <w:spacing w:line="276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</w:t>
      </w:r>
      <w:r w:rsidR="0003232A" w:rsidRPr="004F4C6B">
        <w:rPr>
          <w:rFonts w:ascii="Verdana" w:hAnsi="Verdana"/>
          <w:b/>
          <w:sz w:val="16"/>
          <w:szCs w:val="16"/>
        </w:rPr>
        <w:t xml:space="preserve">Achievements and </w:t>
      </w:r>
      <w:proofErr w:type="gramStart"/>
      <w:r w:rsidR="0003232A" w:rsidRPr="004F4C6B">
        <w:rPr>
          <w:rFonts w:ascii="Verdana" w:hAnsi="Verdana"/>
          <w:b/>
          <w:sz w:val="16"/>
          <w:szCs w:val="16"/>
        </w:rPr>
        <w:t>rewards :</w:t>
      </w:r>
      <w:proofErr w:type="gramEnd"/>
    </w:p>
    <w:p w:rsidR="00AA6F05" w:rsidRPr="00AA6F05" w:rsidRDefault="00AA6F05" w:rsidP="00AA6F05">
      <w:pPr>
        <w:rPr>
          <w:rFonts w:ascii="Verdana" w:hAnsi="Verdana"/>
          <w:sz w:val="16"/>
          <w:szCs w:val="16"/>
        </w:rPr>
      </w:pPr>
    </w:p>
    <w:p w:rsidR="0003232A" w:rsidRPr="00EF3884" w:rsidRDefault="0003232A" w:rsidP="00EF3884">
      <w:pPr>
        <w:pStyle w:val="ListParagraph"/>
        <w:numPr>
          <w:ilvl w:val="0"/>
          <w:numId w:val="39"/>
        </w:numPr>
        <w:rPr>
          <w:rFonts w:ascii="Verdana" w:hAnsi="Verdana"/>
          <w:sz w:val="16"/>
          <w:szCs w:val="16"/>
        </w:rPr>
      </w:pPr>
      <w:r w:rsidRPr="00EF3884">
        <w:rPr>
          <w:rFonts w:ascii="Verdana" w:hAnsi="Verdana"/>
          <w:sz w:val="16"/>
          <w:szCs w:val="16"/>
        </w:rPr>
        <w:t>Got the certification for the great starts of the company.</w:t>
      </w:r>
    </w:p>
    <w:p w:rsidR="0042761A" w:rsidRDefault="0042761A" w:rsidP="0042761A">
      <w:pPr>
        <w:ind w:left="690"/>
        <w:rPr>
          <w:rFonts w:ascii="Verdana" w:hAnsi="Verdana"/>
          <w:sz w:val="16"/>
          <w:szCs w:val="16"/>
        </w:rPr>
      </w:pPr>
    </w:p>
    <w:p w:rsidR="0042761A" w:rsidRPr="0042761A" w:rsidRDefault="004F4C6B" w:rsidP="0042761A">
      <w:pPr>
        <w:ind w:left="690"/>
        <w:rPr>
          <w:rFonts w:ascii="Verdana" w:hAnsi="Verdana"/>
          <w:sz w:val="16"/>
          <w:szCs w:val="16"/>
        </w:rPr>
      </w:pPr>
      <w:r w:rsidRPr="0042761A">
        <w:rPr>
          <w:rFonts w:ascii="Verdana" w:hAnsi="Verdana"/>
          <w:sz w:val="16"/>
          <w:szCs w:val="16"/>
        </w:rPr>
        <w:t xml:space="preserve"> </w:t>
      </w:r>
    </w:p>
    <w:p w:rsidR="0003232A" w:rsidRPr="004F4C6B" w:rsidRDefault="0003232A" w:rsidP="004F4C6B">
      <w:pPr>
        <w:pStyle w:val="ListParagraph"/>
        <w:numPr>
          <w:ilvl w:val="0"/>
          <w:numId w:val="37"/>
        </w:numPr>
        <w:rPr>
          <w:rFonts w:ascii="Verdana" w:hAnsi="Verdana"/>
          <w:sz w:val="16"/>
          <w:szCs w:val="16"/>
        </w:rPr>
      </w:pPr>
      <w:r w:rsidRPr="004F4C6B">
        <w:rPr>
          <w:rFonts w:ascii="Verdana" w:hAnsi="Verdana"/>
          <w:sz w:val="16"/>
          <w:szCs w:val="16"/>
        </w:rPr>
        <w:t>Able to</w:t>
      </w:r>
      <w:r w:rsidR="00C7262F">
        <w:rPr>
          <w:rFonts w:ascii="Verdana" w:hAnsi="Verdana"/>
          <w:sz w:val="16"/>
          <w:szCs w:val="16"/>
        </w:rPr>
        <w:t xml:space="preserve"> an</w:t>
      </w:r>
      <w:r w:rsidRPr="004F4C6B">
        <w:rPr>
          <w:rFonts w:ascii="Verdana" w:hAnsi="Verdana"/>
          <w:sz w:val="16"/>
          <w:szCs w:val="16"/>
        </w:rPr>
        <w:t xml:space="preserve"> achieve confirmation targets in 4 months</w:t>
      </w:r>
    </w:p>
    <w:p w:rsidR="0003232A" w:rsidRPr="0003232A" w:rsidRDefault="0003232A" w:rsidP="0003232A">
      <w:pPr>
        <w:rPr>
          <w:rFonts w:ascii="Verdana" w:hAnsi="Verdana"/>
          <w:sz w:val="16"/>
          <w:szCs w:val="16"/>
        </w:rPr>
      </w:pPr>
    </w:p>
    <w:p w:rsidR="00FD6A1F" w:rsidRPr="005D1BAD" w:rsidRDefault="00EF3884" w:rsidP="0042761A">
      <w:pPr>
        <w:tabs>
          <w:tab w:val="left" w:pos="288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</w:tabs>
        <w:suppressAutoHyphens/>
        <w:spacing w:line="276" w:lineRule="auto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lastRenderedPageBreak/>
        <w:t>3)</w:t>
      </w:r>
      <w:r w:rsidR="00FD6A1F" w:rsidRPr="005D1BAD">
        <w:rPr>
          <w:rFonts w:ascii="Verdana" w:hAnsi="Verdana"/>
          <w:sz w:val="16"/>
          <w:szCs w:val="16"/>
        </w:rPr>
        <w:t>Worked</w:t>
      </w:r>
      <w:proofErr w:type="gramEnd"/>
      <w:r w:rsidR="00FD6A1F" w:rsidRPr="005D1BAD">
        <w:rPr>
          <w:rFonts w:ascii="Verdana" w:hAnsi="Verdana"/>
          <w:sz w:val="16"/>
          <w:szCs w:val="16"/>
        </w:rPr>
        <w:t xml:space="preserve"> as </w:t>
      </w:r>
      <w:r w:rsidR="000542C7">
        <w:rPr>
          <w:rFonts w:ascii="Verdana" w:hAnsi="Verdana"/>
          <w:sz w:val="16"/>
          <w:szCs w:val="16"/>
        </w:rPr>
        <w:t xml:space="preserve">a </w:t>
      </w:r>
      <w:r w:rsidR="000542C7">
        <w:rPr>
          <w:rFonts w:ascii="Verdana" w:hAnsi="Verdana"/>
          <w:b/>
          <w:sz w:val="16"/>
          <w:szCs w:val="16"/>
        </w:rPr>
        <w:t>Sales</w:t>
      </w:r>
      <w:r w:rsidR="00FD6A1F" w:rsidRPr="005D1BAD">
        <w:rPr>
          <w:rFonts w:ascii="Verdana" w:hAnsi="Verdana"/>
          <w:b/>
          <w:sz w:val="16"/>
          <w:szCs w:val="16"/>
        </w:rPr>
        <w:t xml:space="preserve"> Officer</w:t>
      </w:r>
      <w:r w:rsidR="000542C7">
        <w:rPr>
          <w:rFonts w:ascii="Verdana" w:hAnsi="Verdana"/>
          <w:b/>
          <w:sz w:val="16"/>
          <w:szCs w:val="16"/>
        </w:rPr>
        <w:t xml:space="preserve"> </w:t>
      </w:r>
      <w:r w:rsidR="000542C7" w:rsidRPr="005E0E92">
        <w:rPr>
          <w:rFonts w:ascii="Verdana" w:hAnsi="Verdana"/>
          <w:b/>
          <w:bCs/>
          <w:sz w:val="16"/>
          <w:szCs w:val="16"/>
        </w:rPr>
        <w:t>(</w:t>
      </w:r>
      <w:proofErr w:type="spellStart"/>
      <w:r w:rsidR="004F4C6B" w:rsidRPr="005E0E92">
        <w:rPr>
          <w:rFonts w:ascii="Verdana" w:hAnsi="Verdana"/>
          <w:b/>
          <w:bCs/>
          <w:sz w:val="16"/>
          <w:szCs w:val="16"/>
        </w:rPr>
        <w:t>Banc</w:t>
      </w:r>
      <w:r w:rsidR="0088520F">
        <w:rPr>
          <w:rFonts w:ascii="Verdana" w:hAnsi="Verdana"/>
          <w:b/>
          <w:bCs/>
          <w:sz w:val="16"/>
          <w:szCs w:val="16"/>
        </w:rPr>
        <w:t>a</w:t>
      </w:r>
      <w:proofErr w:type="spellEnd"/>
      <w:r w:rsidR="004F4C6B" w:rsidRPr="005E0E92">
        <w:rPr>
          <w:rFonts w:ascii="Verdana" w:hAnsi="Verdana"/>
          <w:b/>
          <w:bCs/>
          <w:sz w:val="16"/>
          <w:szCs w:val="16"/>
        </w:rPr>
        <w:t xml:space="preserve"> assurance</w:t>
      </w:r>
      <w:r w:rsidR="000542C7" w:rsidRPr="005E0E92">
        <w:rPr>
          <w:rFonts w:ascii="Verdana" w:hAnsi="Verdana"/>
          <w:b/>
          <w:bCs/>
          <w:sz w:val="16"/>
          <w:szCs w:val="16"/>
        </w:rPr>
        <w:t>)</w:t>
      </w:r>
      <w:r w:rsidR="00FD6A1F" w:rsidRPr="005D1BAD">
        <w:rPr>
          <w:rFonts w:ascii="Verdana" w:hAnsi="Verdana"/>
          <w:b/>
          <w:sz w:val="16"/>
          <w:szCs w:val="16"/>
        </w:rPr>
        <w:t xml:space="preserve"> </w:t>
      </w:r>
      <w:r w:rsidR="0088520F">
        <w:rPr>
          <w:rFonts w:ascii="Verdana" w:hAnsi="Verdana"/>
          <w:sz w:val="16"/>
          <w:szCs w:val="16"/>
        </w:rPr>
        <w:t xml:space="preserve">in </w:t>
      </w:r>
      <w:r w:rsidR="000542C7">
        <w:rPr>
          <w:rFonts w:ascii="Verdana" w:hAnsi="Verdana"/>
          <w:b/>
          <w:sz w:val="16"/>
          <w:szCs w:val="16"/>
        </w:rPr>
        <w:t>MAX NEW YORK</w:t>
      </w:r>
      <w:r w:rsidR="00FD6A1F" w:rsidRPr="005D1BAD">
        <w:rPr>
          <w:rFonts w:ascii="Verdana" w:hAnsi="Verdana"/>
          <w:b/>
          <w:sz w:val="16"/>
          <w:szCs w:val="16"/>
        </w:rPr>
        <w:t xml:space="preserve"> LIFE INSURANCE</w:t>
      </w:r>
      <w:r w:rsidR="000542C7">
        <w:rPr>
          <w:rFonts w:ascii="Verdana" w:hAnsi="Verdana"/>
          <w:b/>
          <w:sz w:val="16"/>
          <w:szCs w:val="16"/>
        </w:rPr>
        <w:t xml:space="preserve"> </w:t>
      </w:r>
      <w:r w:rsidR="000542C7" w:rsidRPr="005D1BAD">
        <w:rPr>
          <w:rFonts w:ascii="Verdana" w:hAnsi="Verdana"/>
          <w:b/>
          <w:sz w:val="16"/>
          <w:szCs w:val="16"/>
        </w:rPr>
        <w:t>CO.LTD</w:t>
      </w:r>
      <w:r w:rsidR="000542C7">
        <w:rPr>
          <w:rFonts w:ascii="Verdana" w:hAnsi="Verdana"/>
          <w:b/>
          <w:sz w:val="16"/>
          <w:szCs w:val="16"/>
        </w:rPr>
        <w:t xml:space="preserve"> </w:t>
      </w:r>
      <w:r w:rsidR="000542C7" w:rsidRPr="005E0E92">
        <w:rPr>
          <w:rFonts w:ascii="Verdana" w:hAnsi="Verdana"/>
          <w:b/>
          <w:sz w:val="16"/>
          <w:szCs w:val="16"/>
        </w:rPr>
        <w:t xml:space="preserve">In </w:t>
      </w:r>
      <w:r w:rsidR="000542C7">
        <w:rPr>
          <w:rFonts w:ascii="Verdana" w:hAnsi="Verdana"/>
          <w:b/>
          <w:sz w:val="16"/>
          <w:szCs w:val="16"/>
        </w:rPr>
        <w:t xml:space="preserve">         </w:t>
      </w:r>
      <w:r>
        <w:rPr>
          <w:rFonts w:ascii="Verdana" w:hAnsi="Verdana"/>
          <w:b/>
          <w:sz w:val="16"/>
          <w:szCs w:val="16"/>
        </w:rPr>
        <w:t xml:space="preserve">   </w:t>
      </w:r>
      <w:r w:rsidR="00182E27">
        <w:rPr>
          <w:rFonts w:ascii="Verdana" w:hAnsi="Verdana"/>
          <w:b/>
          <w:sz w:val="16"/>
          <w:szCs w:val="16"/>
        </w:rPr>
        <w:t xml:space="preserve">    </w:t>
      </w:r>
      <w:r w:rsidR="004F4C6B">
        <w:rPr>
          <w:rFonts w:ascii="Verdana" w:hAnsi="Verdana"/>
          <w:b/>
          <w:sz w:val="16"/>
          <w:szCs w:val="16"/>
        </w:rPr>
        <w:t xml:space="preserve">    </w:t>
      </w:r>
      <w:r w:rsidR="000542C7" w:rsidRPr="005E0E92">
        <w:rPr>
          <w:rFonts w:ascii="Verdana" w:hAnsi="Verdana"/>
          <w:b/>
          <w:sz w:val="16"/>
          <w:szCs w:val="16"/>
        </w:rPr>
        <w:t xml:space="preserve">Alternate </w:t>
      </w:r>
      <w:proofErr w:type="spellStart"/>
      <w:r w:rsidR="000542C7" w:rsidRPr="005E0E92">
        <w:rPr>
          <w:rFonts w:ascii="Verdana" w:hAnsi="Verdana"/>
          <w:b/>
          <w:sz w:val="16"/>
          <w:szCs w:val="16"/>
        </w:rPr>
        <w:t>Channel</w:t>
      </w:r>
      <w:r w:rsidR="000542C7" w:rsidRPr="005D1BAD">
        <w:rPr>
          <w:sz w:val="16"/>
          <w:szCs w:val="16"/>
        </w:rPr>
        <w:t>.</w:t>
      </w:r>
      <w:r w:rsidR="000542C7" w:rsidRPr="005D1BAD">
        <w:rPr>
          <w:rFonts w:ascii="Verdana" w:hAnsi="Verdana"/>
          <w:sz w:val="16"/>
          <w:szCs w:val="16"/>
        </w:rPr>
        <w:t>from</w:t>
      </w:r>
      <w:proofErr w:type="spellEnd"/>
      <w:r w:rsidR="000542C7">
        <w:rPr>
          <w:rFonts w:ascii="Verdana" w:hAnsi="Verdana"/>
          <w:sz w:val="16"/>
          <w:szCs w:val="16"/>
        </w:rPr>
        <w:t xml:space="preserve"> from Feb 2009 to Oct 2010</w:t>
      </w:r>
      <w:r w:rsidR="007C7226">
        <w:rPr>
          <w:rFonts w:ascii="Verdana" w:hAnsi="Verdana"/>
          <w:sz w:val="16"/>
          <w:szCs w:val="16"/>
        </w:rPr>
        <w:t>.</w:t>
      </w:r>
      <w:r w:rsidR="00FD6A1F" w:rsidRPr="005D1BAD">
        <w:rPr>
          <w:rFonts w:ascii="Verdana" w:hAnsi="Verdana"/>
          <w:b/>
          <w:sz w:val="16"/>
          <w:szCs w:val="16"/>
        </w:rPr>
        <w:t xml:space="preserve">                                                                         </w:t>
      </w:r>
      <w:r w:rsidR="00FD6A1F" w:rsidRPr="005D1BAD">
        <w:rPr>
          <w:rFonts w:ascii="Verdana" w:hAnsi="Verdana"/>
          <w:sz w:val="16"/>
          <w:szCs w:val="16"/>
        </w:rPr>
        <w:t xml:space="preserve">                                                                                                                             </w:t>
      </w:r>
    </w:p>
    <w:p w:rsidR="00AA6F05" w:rsidRDefault="00AA6F05" w:rsidP="004F4C6B">
      <w:pPr>
        <w:tabs>
          <w:tab w:val="left" w:pos="810"/>
        </w:tabs>
        <w:spacing w:before="120"/>
        <w:ind w:left="-90" w:firstLine="720"/>
        <w:rPr>
          <w:rFonts w:ascii="Verdana" w:hAnsi="Verdana"/>
          <w:b/>
          <w:sz w:val="16"/>
          <w:szCs w:val="16"/>
          <w:u w:val="single"/>
        </w:rPr>
      </w:pPr>
    </w:p>
    <w:p w:rsidR="00AA6F05" w:rsidRDefault="00AA6F05" w:rsidP="004F4C6B">
      <w:pPr>
        <w:tabs>
          <w:tab w:val="left" w:pos="810"/>
        </w:tabs>
        <w:spacing w:before="120"/>
        <w:ind w:left="-90" w:firstLine="720"/>
        <w:rPr>
          <w:rFonts w:ascii="Verdana" w:hAnsi="Verdana"/>
          <w:b/>
          <w:sz w:val="16"/>
          <w:szCs w:val="16"/>
          <w:u w:val="single"/>
        </w:rPr>
      </w:pPr>
    </w:p>
    <w:p w:rsidR="00FD6A1F" w:rsidRDefault="00FD6A1F" w:rsidP="004F4C6B">
      <w:pPr>
        <w:tabs>
          <w:tab w:val="left" w:pos="810"/>
        </w:tabs>
        <w:spacing w:before="120"/>
        <w:ind w:left="-90" w:firstLine="720"/>
        <w:rPr>
          <w:rFonts w:ascii="Verdana" w:hAnsi="Verdana"/>
          <w:b/>
          <w:sz w:val="16"/>
          <w:szCs w:val="16"/>
          <w:u w:val="single"/>
        </w:rPr>
      </w:pPr>
      <w:r w:rsidRPr="005D1BAD">
        <w:rPr>
          <w:rFonts w:ascii="Verdana" w:hAnsi="Verdana"/>
          <w:b/>
          <w:sz w:val="16"/>
          <w:szCs w:val="16"/>
          <w:u w:val="single"/>
        </w:rPr>
        <w:t>Job Profile</w:t>
      </w:r>
    </w:p>
    <w:p w:rsidR="000542C7" w:rsidRDefault="000542C7">
      <w:pPr>
        <w:spacing w:before="120"/>
        <w:ind w:firstLine="360"/>
        <w:rPr>
          <w:rFonts w:ascii="Verdana" w:hAnsi="Verdana"/>
          <w:b/>
          <w:sz w:val="16"/>
          <w:szCs w:val="16"/>
          <w:u w:val="single"/>
        </w:rPr>
      </w:pPr>
    </w:p>
    <w:p w:rsidR="0011730B" w:rsidRPr="0011730B" w:rsidRDefault="0011730B" w:rsidP="0011730B">
      <w:pPr>
        <w:pStyle w:val="ListParagraph"/>
        <w:numPr>
          <w:ilvl w:val="0"/>
          <w:numId w:val="18"/>
        </w:numPr>
        <w:spacing w:before="120"/>
        <w:rPr>
          <w:rFonts w:ascii="Verdana" w:hAnsi="Verdana"/>
          <w:b/>
          <w:sz w:val="16"/>
          <w:szCs w:val="16"/>
          <w:u w:val="single"/>
        </w:rPr>
      </w:pPr>
      <w:r w:rsidRPr="0011730B">
        <w:rPr>
          <w:rFonts w:ascii="Verdana" w:hAnsi="Verdana"/>
          <w:sz w:val="16"/>
          <w:szCs w:val="16"/>
        </w:rPr>
        <w:t>Successfully generated re</w:t>
      </w:r>
      <w:r>
        <w:rPr>
          <w:rFonts w:ascii="Verdana" w:hAnsi="Verdana"/>
          <w:sz w:val="16"/>
          <w:szCs w:val="16"/>
        </w:rPr>
        <w:t>venue for the Rupee co-operative</w:t>
      </w:r>
      <w:r w:rsidRPr="0011730B">
        <w:rPr>
          <w:rFonts w:ascii="Verdana" w:hAnsi="Verdana"/>
          <w:sz w:val="16"/>
          <w:szCs w:val="16"/>
        </w:rPr>
        <w:t xml:space="preserve"> Bank Ltd that was more than targeted.</w:t>
      </w:r>
    </w:p>
    <w:p w:rsidR="0042761A" w:rsidRPr="0042761A" w:rsidRDefault="0042761A" w:rsidP="0042761A">
      <w:pPr>
        <w:ind w:left="360"/>
        <w:rPr>
          <w:rFonts w:ascii="Verdana" w:hAnsi="Verdana"/>
          <w:sz w:val="16"/>
          <w:szCs w:val="16"/>
        </w:rPr>
      </w:pPr>
    </w:p>
    <w:p w:rsidR="00FD6A1F" w:rsidRPr="00C7262F" w:rsidRDefault="00FD6A1F" w:rsidP="00C7262F">
      <w:pPr>
        <w:numPr>
          <w:ilvl w:val="0"/>
          <w:numId w:val="18"/>
        </w:numPr>
        <w:tabs>
          <w:tab w:val="clear" w:pos="720"/>
          <w:tab w:val="num" w:pos="-180"/>
        </w:tabs>
        <w:rPr>
          <w:rFonts w:ascii="Verdana" w:hAnsi="Verdana"/>
          <w:sz w:val="16"/>
          <w:szCs w:val="16"/>
        </w:rPr>
      </w:pPr>
      <w:r w:rsidRPr="005D1BAD">
        <w:rPr>
          <w:rFonts w:ascii="Verdana" w:hAnsi="Verdana"/>
          <w:color w:val="000000"/>
          <w:sz w:val="16"/>
          <w:szCs w:val="16"/>
        </w:rPr>
        <w:t xml:space="preserve">To follow </w:t>
      </w:r>
      <w:r w:rsidR="0011730B">
        <w:rPr>
          <w:rFonts w:ascii="Verdana" w:hAnsi="Verdana"/>
          <w:color w:val="000000"/>
          <w:sz w:val="16"/>
          <w:szCs w:val="16"/>
        </w:rPr>
        <w:t>up on leads given by the Bank</w:t>
      </w:r>
      <w:r w:rsidR="00C7262F">
        <w:rPr>
          <w:rFonts w:ascii="Verdana" w:hAnsi="Verdana"/>
          <w:color w:val="000000"/>
          <w:sz w:val="16"/>
          <w:szCs w:val="16"/>
        </w:rPr>
        <w:t xml:space="preserve"> an</w:t>
      </w:r>
      <w:r w:rsidRPr="005D1BAD">
        <w:rPr>
          <w:rFonts w:ascii="Verdana" w:hAnsi="Verdana"/>
          <w:color w:val="000000"/>
          <w:sz w:val="16"/>
          <w:szCs w:val="16"/>
        </w:rPr>
        <w:t xml:space="preserve"> ensure closure of lead thr</w:t>
      </w:r>
      <w:r w:rsidR="007C7226">
        <w:rPr>
          <w:rFonts w:ascii="Verdana" w:hAnsi="Verdana"/>
          <w:color w:val="000000"/>
          <w:sz w:val="16"/>
          <w:szCs w:val="16"/>
        </w:rPr>
        <w:t>o</w:t>
      </w:r>
      <w:r w:rsidRPr="005D1BAD">
        <w:rPr>
          <w:rFonts w:ascii="Verdana" w:hAnsi="Verdana"/>
          <w:color w:val="000000"/>
          <w:sz w:val="16"/>
          <w:szCs w:val="16"/>
        </w:rPr>
        <w:t>u</w:t>
      </w:r>
      <w:r w:rsidR="007C7226">
        <w:rPr>
          <w:rFonts w:ascii="Verdana" w:hAnsi="Verdana"/>
          <w:color w:val="000000"/>
          <w:sz w:val="16"/>
          <w:szCs w:val="16"/>
        </w:rPr>
        <w:t>gh</w:t>
      </w:r>
      <w:r w:rsidRPr="005D1BAD">
        <w:rPr>
          <w:rFonts w:ascii="Verdana" w:hAnsi="Verdana"/>
          <w:color w:val="000000"/>
          <w:sz w:val="16"/>
          <w:szCs w:val="16"/>
        </w:rPr>
        <w:t xml:space="preserve"> sales of life insurance policies to these leads. </w:t>
      </w:r>
    </w:p>
    <w:p w:rsidR="0042761A" w:rsidRPr="0042761A" w:rsidRDefault="0042761A" w:rsidP="0042761A">
      <w:pPr>
        <w:ind w:left="360"/>
        <w:rPr>
          <w:rFonts w:ascii="Verdana" w:hAnsi="Verdana"/>
          <w:sz w:val="16"/>
          <w:szCs w:val="16"/>
        </w:rPr>
      </w:pPr>
    </w:p>
    <w:p w:rsidR="00FD6A1F" w:rsidRPr="005D1BAD" w:rsidRDefault="00FD6A1F">
      <w:pPr>
        <w:numPr>
          <w:ilvl w:val="0"/>
          <w:numId w:val="18"/>
        </w:numPr>
        <w:rPr>
          <w:rFonts w:ascii="Verdana" w:hAnsi="Verdana"/>
          <w:sz w:val="16"/>
          <w:szCs w:val="16"/>
        </w:rPr>
      </w:pPr>
      <w:r w:rsidRPr="005D1BAD">
        <w:rPr>
          <w:rFonts w:ascii="Verdana" w:hAnsi="Verdana"/>
          <w:color w:val="000000"/>
          <w:sz w:val="16"/>
          <w:szCs w:val="16"/>
        </w:rPr>
        <w:t>Getting referrals from customers. Not just selling to a customer but also getting referrals from the every person met</w:t>
      </w:r>
      <w:r w:rsidR="00C7262F">
        <w:rPr>
          <w:rFonts w:ascii="Verdana" w:hAnsi="Verdana"/>
          <w:color w:val="000000"/>
          <w:sz w:val="16"/>
          <w:szCs w:val="16"/>
        </w:rPr>
        <w:t>.</w:t>
      </w:r>
    </w:p>
    <w:p w:rsidR="0042761A" w:rsidRPr="0042761A" w:rsidRDefault="0042761A" w:rsidP="0042761A">
      <w:pPr>
        <w:ind w:left="360"/>
        <w:rPr>
          <w:rFonts w:ascii="Verdana" w:hAnsi="Verdana"/>
          <w:sz w:val="16"/>
          <w:szCs w:val="16"/>
        </w:rPr>
      </w:pPr>
    </w:p>
    <w:p w:rsidR="00FD6A1F" w:rsidRPr="00182E27" w:rsidRDefault="00C7262F">
      <w:pPr>
        <w:numPr>
          <w:ilvl w:val="0"/>
          <w:numId w:val="18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Closing sale and following up an</w:t>
      </w:r>
      <w:r w:rsidR="00FD6A1F" w:rsidRPr="005D1BAD">
        <w:rPr>
          <w:rFonts w:ascii="Verdana" w:hAnsi="Verdana"/>
          <w:color w:val="000000"/>
          <w:sz w:val="16"/>
          <w:szCs w:val="16"/>
        </w:rPr>
        <w:t xml:space="preserve"> issuance of Insurance Policy documents.</w:t>
      </w:r>
    </w:p>
    <w:p w:rsidR="00182E27" w:rsidRDefault="00182E27" w:rsidP="00182E27">
      <w:pPr>
        <w:rPr>
          <w:rFonts w:ascii="Verdana" w:hAnsi="Verdana"/>
          <w:color w:val="000000"/>
          <w:sz w:val="16"/>
          <w:szCs w:val="16"/>
        </w:rPr>
      </w:pPr>
    </w:p>
    <w:p w:rsidR="00182E27" w:rsidRPr="00E37ED7" w:rsidRDefault="00182E27" w:rsidP="00182E27">
      <w:pPr>
        <w:rPr>
          <w:rFonts w:ascii="Verdana" w:hAnsi="Verdana"/>
          <w:sz w:val="16"/>
          <w:szCs w:val="16"/>
          <w:u w:val="single"/>
        </w:rPr>
      </w:pPr>
      <w:r>
        <w:rPr>
          <w:rFonts w:ascii="Verdana" w:hAnsi="Verdana"/>
          <w:color w:val="000000"/>
          <w:sz w:val="16"/>
          <w:szCs w:val="16"/>
        </w:rPr>
        <w:t xml:space="preserve">       </w:t>
      </w:r>
      <w:r w:rsidRPr="00E37ED7">
        <w:rPr>
          <w:rFonts w:ascii="Verdana" w:hAnsi="Verdana"/>
          <w:b/>
          <w:sz w:val="16"/>
          <w:szCs w:val="16"/>
          <w:u w:val="single"/>
        </w:rPr>
        <w:t>Achievements and rewards</w:t>
      </w:r>
    </w:p>
    <w:p w:rsidR="00FD6A1F" w:rsidRPr="00182E27" w:rsidRDefault="00182E27" w:rsidP="00182E27">
      <w:pPr>
        <w:pStyle w:val="ListParagraph"/>
        <w:numPr>
          <w:ilvl w:val="0"/>
          <w:numId w:val="37"/>
        </w:numPr>
        <w:rPr>
          <w:rFonts w:ascii="Verdana" w:hAnsi="Verdana"/>
          <w:b/>
          <w:sz w:val="16"/>
          <w:szCs w:val="16"/>
          <w:u w:val="single"/>
        </w:rPr>
      </w:pPr>
      <w:r w:rsidRPr="00182E27">
        <w:rPr>
          <w:rFonts w:ascii="Verdana" w:hAnsi="Verdana"/>
          <w:sz w:val="16"/>
          <w:szCs w:val="16"/>
        </w:rPr>
        <w:t>Won Motorola mobile for the contest in 2009</w:t>
      </w:r>
    </w:p>
    <w:p w:rsidR="0042761A" w:rsidRPr="0042761A" w:rsidRDefault="0042761A" w:rsidP="0042761A">
      <w:pPr>
        <w:ind w:left="690"/>
        <w:rPr>
          <w:rFonts w:ascii="Verdana" w:hAnsi="Verdana"/>
          <w:b/>
          <w:sz w:val="16"/>
          <w:szCs w:val="16"/>
          <w:u w:val="single"/>
        </w:rPr>
      </w:pPr>
    </w:p>
    <w:p w:rsidR="00182E27" w:rsidRPr="00E37ED7" w:rsidRDefault="00182E27" w:rsidP="00182E27">
      <w:pPr>
        <w:pStyle w:val="ListParagraph"/>
        <w:numPr>
          <w:ilvl w:val="0"/>
          <w:numId w:val="37"/>
        </w:numPr>
        <w:rPr>
          <w:rFonts w:ascii="Verdana" w:hAnsi="Verdana"/>
          <w:b/>
          <w:sz w:val="16"/>
          <w:szCs w:val="16"/>
          <w:u w:val="single"/>
        </w:rPr>
      </w:pPr>
      <w:r w:rsidRPr="005D1BAD">
        <w:rPr>
          <w:rFonts w:ascii="Verdana" w:hAnsi="Verdana"/>
          <w:sz w:val="16"/>
          <w:szCs w:val="16"/>
        </w:rPr>
        <w:t>Qualified for “Cash Mania Contest</w:t>
      </w:r>
    </w:p>
    <w:p w:rsidR="00E37ED7" w:rsidRDefault="00E37ED7" w:rsidP="00E37ED7">
      <w:pPr>
        <w:rPr>
          <w:rFonts w:ascii="Verdana" w:hAnsi="Verdana"/>
          <w:b/>
          <w:sz w:val="16"/>
          <w:szCs w:val="16"/>
          <w:u w:val="single"/>
        </w:rPr>
      </w:pPr>
    </w:p>
    <w:p w:rsidR="00E37ED7" w:rsidRPr="00E37ED7" w:rsidRDefault="00E37ED7" w:rsidP="00E37ED7">
      <w:pPr>
        <w:pStyle w:val="Heading3"/>
        <w:snapToGrid w:val="0"/>
        <w:spacing w:before="0"/>
        <w:rPr>
          <w:rFonts w:ascii="Verdana" w:hAnsi="Verdana"/>
          <w:u w:val="single"/>
        </w:rPr>
      </w:pPr>
      <w:r>
        <w:rPr>
          <w:rFonts w:ascii="Verdana" w:hAnsi="Verdana"/>
          <w:color w:val="auto"/>
        </w:rPr>
        <w:t xml:space="preserve">     </w:t>
      </w:r>
      <w:r w:rsidR="0088520F">
        <w:rPr>
          <w:rFonts w:ascii="Verdana" w:hAnsi="Verdana"/>
          <w:color w:val="auto"/>
          <w:u w:val="single"/>
        </w:rPr>
        <w:t>QUALIFICATION</w:t>
      </w:r>
    </w:p>
    <w:p w:rsidR="00E37ED7" w:rsidRDefault="00E37ED7" w:rsidP="00E37ED7">
      <w:pPr>
        <w:rPr>
          <w:rFonts w:ascii="Verdana" w:hAnsi="Verdana"/>
          <w:b/>
          <w:sz w:val="16"/>
          <w:szCs w:val="16"/>
          <w:u w:val="single"/>
        </w:rPr>
      </w:pPr>
    </w:p>
    <w:p w:rsidR="00E37ED7" w:rsidRDefault="0088520F" w:rsidP="00E37ED7">
      <w:pPr>
        <w:ind w:left="36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Complete the</w:t>
      </w:r>
      <w:r w:rsidR="00AA6F05">
        <w:rPr>
          <w:rFonts w:ascii="Verdana" w:hAnsi="Verdana"/>
          <w:sz w:val="16"/>
          <w:szCs w:val="16"/>
        </w:rPr>
        <w:t xml:space="preserve"> </w:t>
      </w:r>
      <w:r w:rsidR="00AA6F05" w:rsidRPr="00AA6F05">
        <w:rPr>
          <w:rFonts w:ascii="Verdana" w:hAnsi="Verdana"/>
          <w:b/>
          <w:sz w:val="16"/>
          <w:szCs w:val="16"/>
          <w:u w:val="single"/>
        </w:rPr>
        <w:t>G</w:t>
      </w:r>
      <w:r w:rsidR="00C7262F" w:rsidRPr="00AA6F05">
        <w:rPr>
          <w:rFonts w:ascii="Verdana" w:hAnsi="Verdana"/>
          <w:b/>
          <w:sz w:val="16"/>
          <w:szCs w:val="16"/>
          <w:u w:val="single"/>
        </w:rPr>
        <w:t xml:space="preserve">raduation on </w:t>
      </w:r>
      <w:r w:rsidRPr="00AA6F05">
        <w:rPr>
          <w:rFonts w:ascii="Verdana" w:hAnsi="Verdana"/>
          <w:b/>
          <w:sz w:val="16"/>
          <w:szCs w:val="16"/>
          <w:u w:val="single"/>
        </w:rPr>
        <w:t xml:space="preserve">commerce from MUMBAI </w:t>
      </w:r>
      <w:proofErr w:type="gramStart"/>
      <w:r w:rsidRPr="00AA6F05">
        <w:rPr>
          <w:rFonts w:ascii="Verdana" w:hAnsi="Verdana"/>
          <w:b/>
          <w:sz w:val="16"/>
          <w:szCs w:val="16"/>
          <w:u w:val="single"/>
        </w:rPr>
        <w:t>UNIVERSITY</w:t>
      </w:r>
      <w:r>
        <w:rPr>
          <w:rFonts w:ascii="Verdana" w:hAnsi="Verdana"/>
          <w:sz w:val="16"/>
          <w:szCs w:val="16"/>
        </w:rPr>
        <w:t xml:space="preserve">  in</w:t>
      </w:r>
      <w:proofErr w:type="gramEnd"/>
      <w:r>
        <w:rPr>
          <w:rFonts w:ascii="Verdana" w:hAnsi="Verdana"/>
          <w:sz w:val="16"/>
          <w:szCs w:val="16"/>
        </w:rPr>
        <w:t xml:space="preserve"> the year 2008.</w:t>
      </w:r>
      <w:r w:rsidR="00E37ED7" w:rsidRPr="00E37ED7">
        <w:rPr>
          <w:rFonts w:ascii="Verdana" w:hAnsi="Verdana"/>
          <w:sz w:val="16"/>
          <w:szCs w:val="16"/>
        </w:rPr>
        <w:t xml:space="preserve"> </w:t>
      </w:r>
    </w:p>
    <w:p w:rsidR="00E37ED7" w:rsidRPr="00E37ED7" w:rsidRDefault="00E37ED7" w:rsidP="00E37ED7">
      <w:pPr>
        <w:ind w:left="360"/>
        <w:rPr>
          <w:rFonts w:ascii="Verdana" w:hAnsi="Verdana"/>
          <w:sz w:val="16"/>
          <w:szCs w:val="16"/>
        </w:rPr>
      </w:pPr>
    </w:p>
    <w:p w:rsidR="00FD6A1F" w:rsidRPr="00C7262F" w:rsidRDefault="004F4C6B">
      <w:pPr>
        <w:spacing w:before="2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16"/>
          <w:szCs w:val="16"/>
        </w:rPr>
        <w:t xml:space="preserve">        </w:t>
      </w:r>
      <w:r w:rsidR="00C7262F" w:rsidRPr="00C7262F">
        <w:rPr>
          <w:rFonts w:ascii="Verdana" w:hAnsi="Verdana"/>
          <w:b/>
          <w:sz w:val="20"/>
          <w:szCs w:val="20"/>
        </w:rPr>
        <w:t>Other Q</w:t>
      </w:r>
      <w:r w:rsidR="00E37ED7" w:rsidRPr="00C7262F">
        <w:rPr>
          <w:rFonts w:ascii="Verdana" w:hAnsi="Verdana"/>
          <w:b/>
          <w:sz w:val="20"/>
          <w:szCs w:val="20"/>
        </w:rPr>
        <w:t>ualification</w:t>
      </w:r>
      <w:r w:rsidR="00FD6A1F" w:rsidRPr="00C7262F">
        <w:rPr>
          <w:rFonts w:ascii="Verdana" w:hAnsi="Verdana"/>
          <w:b/>
          <w:sz w:val="20"/>
          <w:szCs w:val="20"/>
        </w:rPr>
        <w:t>:</w:t>
      </w:r>
    </w:p>
    <w:p w:rsidR="00E37ED7" w:rsidRPr="00C7262F" w:rsidRDefault="00E37ED7" w:rsidP="00E37ED7">
      <w:pPr>
        <w:ind w:left="810"/>
        <w:rPr>
          <w:rFonts w:ascii="Verdana" w:hAnsi="Verdana"/>
          <w:sz w:val="20"/>
          <w:szCs w:val="20"/>
        </w:rPr>
      </w:pPr>
    </w:p>
    <w:p w:rsidR="00E37ED7" w:rsidRDefault="00E37ED7" w:rsidP="00E37ED7">
      <w:pPr>
        <w:numPr>
          <w:ilvl w:val="0"/>
          <w:numId w:val="15"/>
        </w:numPr>
        <w:tabs>
          <w:tab w:val="clear" w:pos="810"/>
          <w:tab w:val="num" w:pos="720"/>
        </w:tabs>
        <w:ind w:left="720"/>
        <w:rPr>
          <w:rFonts w:ascii="Verdana" w:hAnsi="Verdana"/>
          <w:sz w:val="16"/>
          <w:szCs w:val="16"/>
        </w:rPr>
      </w:pPr>
      <w:r w:rsidRPr="005D1BAD">
        <w:rPr>
          <w:rFonts w:ascii="Verdana" w:hAnsi="Verdana"/>
          <w:sz w:val="16"/>
          <w:szCs w:val="16"/>
        </w:rPr>
        <w:t xml:space="preserve">MS Office:- </w:t>
      </w:r>
      <w:proofErr w:type="spellStart"/>
      <w:r>
        <w:rPr>
          <w:rFonts w:ascii="Verdana" w:hAnsi="Verdana"/>
          <w:sz w:val="16"/>
          <w:szCs w:val="16"/>
        </w:rPr>
        <w:t>Word,EXCEL</w:t>
      </w:r>
      <w:proofErr w:type="spellEnd"/>
      <w:r>
        <w:rPr>
          <w:rFonts w:ascii="Verdana" w:hAnsi="Verdana"/>
          <w:sz w:val="16"/>
          <w:szCs w:val="16"/>
        </w:rPr>
        <w:t>,</w:t>
      </w:r>
    </w:p>
    <w:p w:rsidR="00E37ED7" w:rsidRPr="005D1BAD" w:rsidRDefault="00E37ED7" w:rsidP="00E37ED7">
      <w:pPr>
        <w:numPr>
          <w:ilvl w:val="0"/>
          <w:numId w:val="15"/>
        </w:numPr>
        <w:tabs>
          <w:tab w:val="clear" w:pos="810"/>
          <w:tab w:val="num" w:pos="720"/>
        </w:tabs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IRDA Certified</w:t>
      </w:r>
    </w:p>
    <w:p w:rsidR="00E37ED7" w:rsidRDefault="00E37ED7">
      <w:pPr>
        <w:rPr>
          <w:rFonts w:ascii="Verdana" w:hAnsi="Verdana"/>
          <w:b/>
          <w:sz w:val="16"/>
          <w:szCs w:val="16"/>
          <w:u w:val="single"/>
        </w:rPr>
      </w:pPr>
    </w:p>
    <w:p w:rsidR="00C7262F" w:rsidRDefault="0088520F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      </w:t>
      </w:r>
    </w:p>
    <w:p w:rsidR="00FD6A1F" w:rsidRDefault="00C7262F">
      <w:pPr>
        <w:rPr>
          <w:rFonts w:ascii="Verdana" w:hAnsi="Verdana"/>
          <w:b/>
          <w:sz w:val="16"/>
          <w:szCs w:val="16"/>
          <w:u w:val="single"/>
        </w:rPr>
      </w:pPr>
      <w:r w:rsidRPr="00C7262F">
        <w:rPr>
          <w:rFonts w:ascii="Verdana" w:hAnsi="Verdana"/>
          <w:b/>
          <w:sz w:val="16"/>
          <w:szCs w:val="16"/>
        </w:rPr>
        <w:t xml:space="preserve">       </w:t>
      </w:r>
      <w:r w:rsidR="00FD6A1F" w:rsidRPr="005D1BAD">
        <w:rPr>
          <w:rFonts w:ascii="Verdana" w:hAnsi="Verdana"/>
          <w:b/>
          <w:sz w:val="16"/>
          <w:szCs w:val="16"/>
          <w:u w:val="single"/>
        </w:rPr>
        <w:t>Personal Information:</w:t>
      </w:r>
    </w:p>
    <w:p w:rsidR="00E37ED7" w:rsidRDefault="00E37ED7">
      <w:pPr>
        <w:rPr>
          <w:rFonts w:ascii="Verdana" w:hAnsi="Verdana"/>
          <w:b/>
          <w:sz w:val="16"/>
          <w:szCs w:val="16"/>
          <w:u w:val="single"/>
        </w:rPr>
      </w:pPr>
    </w:p>
    <w:p w:rsidR="00E37ED7" w:rsidRDefault="00E37ED7">
      <w:pPr>
        <w:rPr>
          <w:rFonts w:ascii="Verdana" w:hAnsi="Verdana"/>
          <w:b/>
          <w:sz w:val="16"/>
          <w:szCs w:val="16"/>
          <w:u w:val="single"/>
        </w:rPr>
      </w:pPr>
    </w:p>
    <w:p w:rsidR="00FD6A1F" w:rsidRPr="00A403ED" w:rsidRDefault="00FD6A1F" w:rsidP="00C7262F">
      <w:pPr>
        <w:ind w:left="720"/>
        <w:rPr>
          <w:rFonts w:ascii="Verdana" w:hAnsi="Verdana"/>
          <w:bCs/>
          <w:color w:val="000000"/>
          <w:sz w:val="16"/>
          <w:szCs w:val="16"/>
        </w:rPr>
      </w:pPr>
      <w:r w:rsidRPr="00A403ED">
        <w:rPr>
          <w:rFonts w:ascii="Verdana" w:hAnsi="Verdana"/>
          <w:bCs/>
          <w:color w:val="000000"/>
          <w:sz w:val="16"/>
          <w:szCs w:val="16"/>
        </w:rPr>
        <w:t xml:space="preserve">Name                          </w:t>
      </w:r>
      <w:r w:rsidRPr="00A403ED">
        <w:rPr>
          <w:rFonts w:ascii="Verdana" w:hAnsi="Verdana"/>
          <w:bCs/>
          <w:color w:val="000000"/>
          <w:sz w:val="16"/>
          <w:szCs w:val="16"/>
        </w:rPr>
        <w:tab/>
      </w:r>
      <w:r w:rsidR="002403AF" w:rsidRPr="00A403ED">
        <w:rPr>
          <w:rFonts w:ascii="Verdana" w:hAnsi="Verdana"/>
          <w:bCs/>
          <w:color w:val="000000"/>
          <w:sz w:val="16"/>
          <w:szCs w:val="16"/>
        </w:rPr>
        <w:t xml:space="preserve"> </w:t>
      </w:r>
      <w:r w:rsidR="005D1BAD" w:rsidRPr="00A403ED">
        <w:rPr>
          <w:rFonts w:ascii="Verdana" w:hAnsi="Verdana"/>
          <w:bCs/>
          <w:color w:val="000000"/>
          <w:sz w:val="16"/>
          <w:szCs w:val="16"/>
        </w:rPr>
        <w:t xml:space="preserve">           </w:t>
      </w:r>
      <w:r w:rsidRPr="00A403ED">
        <w:rPr>
          <w:rFonts w:ascii="Verdana" w:hAnsi="Verdana"/>
          <w:bCs/>
          <w:color w:val="000000"/>
          <w:sz w:val="16"/>
          <w:szCs w:val="16"/>
        </w:rPr>
        <w:t xml:space="preserve">:   </w:t>
      </w:r>
      <w:proofErr w:type="spellStart"/>
      <w:r w:rsidR="004F4C6B" w:rsidRPr="004F4C6B">
        <w:rPr>
          <w:rFonts w:ascii="Verdana" w:hAnsi="Verdana"/>
          <w:sz w:val="16"/>
          <w:szCs w:val="16"/>
        </w:rPr>
        <w:t>Rilesh</w:t>
      </w:r>
      <w:proofErr w:type="spellEnd"/>
      <w:r w:rsidR="004F4C6B">
        <w:rPr>
          <w:rFonts w:ascii="Verdana" w:hAnsi="Verdana"/>
          <w:b/>
          <w:sz w:val="18"/>
          <w:szCs w:val="18"/>
        </w:rPr>
        <w:t xml:space="preserve"> </w:t>
      </w:r>
      <w:r w:rsidR="00C7262F">
        <w:rPr>
          <w:rFonts w:ascii="Verdana" w:hAnsi="Verdana"/>
          <w:sz w:val="16"/>
          <w:szCs w:val="16"/>
        </w:rPr>
        <w:t>Jaya Shetty</w:t>
      </w:r>
    </w:p>
    <w:p w:rsidR="00FD6A1F" w:rsidRPr="00A403ED" w:rsidRDefault="00FD6A1F" w:rsidP="00C7262F">
      <w:pPr>
        <w:ind w:left="720"/>
        <w:rPr>
          <w:rFonts w:ascii="Verdana" w:hAnsi="Verdana"/>
          <w:bCs/>
          <w:color w:val="000000"/>
          <w:sz w:val="16"/>
          <w:szCs w:val="16"/>
        </w:rPr>
      </w:pPr>
      <w:r w:rsidRPr="00A403ED">
        <w:rPr>
          <w:rFonts w:ascii="Verdana" w:hAnsi="Verdana"/>
          <w:bCs/>
          <w:color w:val="000000"/>
          <w:sz w:val="16"/>
          <w:szCs w:val="16"/>
        </w:rPr>
        <w:t>Date of Birth</w:t>
      </w:r>
      <w:r w:rsidRPr="00A403ED">
        <w:rPr>
          <w:rFonts w:ascii="Verdana" w:hAnsi="Verdana"/>
          <w:bCs/>
          <w:color w:val="000000"/>
          <w:sz w:val="16"/>
          <w:szCs w:val="16"/>
        </w:rPr>
        <w:tab/>
      </w:r>
      <w:r w:rsidRPr="00A403ED">
        <w:rPr>
          <w:rFonts w:ascii="Verdana" w:hAnsi="Verdana"/>
          <w:bCs/>
          <w:color w:val="000000"/>
          <w:sz w:val="16"/>
          <w:szCs w:val="16"/>
        </w:rPr>
        <w:tab/>
        <w:t xml:space="preserve">          </w:t>
      </w:r>
      <w:r w:rsidR="002403AF" w:rsidRPr="00A403ED">
        <w:rPr>
          <w:rFonts w:ascii="Verdana" w:hAnsi="Verdana"/>
          <w:bCs/>
          <w:color w:val="000000"/>
          <w:sz w:val="16"/>
          <w:szCs w:val="16"/>
        </w:rPr>
        <w:t xml:space="preserve">  </w:t>
      </w:r>
      <w:r w:rsidRPr="00A403ED">
        <w:rPr>
          <w:rFonts w:ascii="Verdana" w:hAnsi="Verdana"/>
          <w:bCs/>
          <w:color w:val="000000"/>
          <w:sz w:val="16"/>
          <w:szCs w:val="16"/>
        </w:rPr>
        <w:t xml:space="preserve">:   </w:t>
      </w:r>
      <w:r w:rsidR="007C7226">
        <w:rPr>
          <w:rFonts w:ascii="Verdana" w:hAnsi="Verdana"/>
          <w:bCs/>
          <w:color w:val="000000"/>
          <w:sz w:val="16"/>
          <w:szCs w:val="16"/>
        </w:rPr>
        <w:t>08</w:t>
      </w:r>
      <w:r w:rsidR="007C7226" w:rsidRPr="007C7226">
        <w:rPr>
          <w:rFonts w:ascii="Verdana" w:hAnsi="Verdana"/>
          <w:bCs/>
          <w:color w:val="000000"/>
          <w:sz w:val="16"/>
          <w:szCs w:val="16"/>
          <w:vertAlign w:val="superscript"/>
        </w:rPr>
        <w:t>th</w:t>
      </w:r>
      <w:r w:rsidR="007C7226">
        <w:rPr>
          <w:rFonts w:ascii="Verdana" w:hAnsi="Verdana"/>
          <w:bCs/>
          <w:color w:val="000000"/>
          <w:sz w:val="16"/>
          <w:szCs w:val="16"/>
        </w:rPr>
        <w:t xml:space="preserve"> </w:t>
      </w:r>
      <w:proofErr w:type="spellStart"/>
      <w:proofErr w:type="gramStart"/>
      <w:r w:rsidR="007C7226">
        <w:rPr>
          <w:rFonts w:ascii="Verdana" w:hAnsi="Verdana"/>
          <w:bCs/>
          <w:color w:val="000000"/>
          <w:sz w:val="16"/>
          <w:szCs w:val="16"/>
        </w:rPr>
        <w:t>oct</w:t>
      </w:r>
      <w:proofErr w:type="spellEnd"/>
      <w:proofErr w:type="gramEnd"/>
      <w:r w:rsidR="007C7226">
        <w:rPr>
          <w:rFonts w:ascii="Verdana" w:hAnsi="Verdana"/>
          <w:bCs/>
          <w:color w:val="000000"/>
          <w:sz w:val="16"/>
          <w:szCs w:val="16"/>
        </w:rPr>
        <w:t xml:space="preserve"> 1983</w:t>
      </w:r>
    </w:p>
    <w:p w:rsidR="00FD6A1F" w:rsidRPr="00A403ED" w:rsidRDefault="00FD6A1F" w:rsidP="00C7262F">
      <w:pPr>
        <w:ind w:left="720"/>
        <w:rPr>
          <w:rFonts w:ascii="Verdana" w:hAnsi="Verdana"/>
          <w:bCs/>
          <w:color w:val="000000"/>
          <w:sz w:val="16"/>
          <w:szCs w:val="16"/>
        </w:rPr>
      </w:pPr>
      <w:proofErr w:type="spellStart"/>
      <w:r w:rsidRPr="00A403ED">
        <w:rPr>
          <w:rFonts w:ascii="Verdana" w:hAnsi="Verdana"/>
          <w:bCs/>
          <w:color w:val="000000"/>
          <w:sz w:val="16"/>
          <w:szCs w:val="16"/>
        </w:rPr>
        <w:t>Martial</w:t>
      </w:r>
      <w:proofErr w:type="spellEnd"/>
      <w:r w:rsidRPr="00A403ED">
        <w:rPr>
          <w:rFonts w:ascii="Verdana" w:hAnsi="Verdana"/>
          <w:bCs/>
          <w:color w:val="000000"/>
          <w:sz w:val="16"/>
          <w:szCs w:val="16"/>
        </w:rPr>
        <w:t xml:space="preserve"> Status          </w:t>
      </w:r>
      <w:r w:rsidRPr="00A403ED">
        <w:rPr>
          <w:rFonts w:ascii="Verdana" w:hAnsi="Verdana"/>
          <w:bCs/>
          <w:color w:val="000000"/>
          <w:sz w:val="16"/>
          <w:szCs w:val="16"/>
        </w:rPr>
        <w:tab/>
        <w:t xml:space="preserve">         </w:t>
      </w:r>
      <w:r w:rsidR="002403AF" w:rsidRPr="00A403ED">
        <w:rPr>
          <w:rFonts w:ascii="Verdana" w:hAnsi="Verdana"/>
          <w:bCs/>
          <w:color w:val="000000"/>
          <w:sz w:val="16"/>
          <w:szCs w:val="16"/>
        </w:rPr>
        <w:t xml:space="preserve">  </w:t>
      </w:r>
      <w:r w:rsidRPr="00A403ED">
        <w:rPr>
          <w:rFonts w:ascii="Verdana" w:hAnsi="Verdana"/>
          <w:bCs/>
          <w:color w:val="000000"/>
          <w:sz w:val="16"/>
          <w:szCs w:val="16"/>
        </w:rPr>
        <w:t xml:space="preserve"> :  </w:t>
      </w:r>
      <w:r w:rsidR="002403AF" w:rsidRPr="00A403ED">
        <w:rPr>
          <w:rFonts w:ascii="Verdana" w:hAnsi="Verdana"/>
          <w:bCs/>
          <w:color w:val="000000"/>
          <w:sz w:val="16"/>
          <w:szCs w:val="16"/>
        </w:rPr>
        <w:t xml:space="preserve"> </w:t>
      </w:r>
      <w:r w:rsidR="007C7226">
        <w:rPr>
          <w:rFonts w:ascii="Verdana" w:hAnsi="Verdana"/>
          <w:bCs/>
          <w:color w:val="000000"/>
          <w:sz w:val="16"/>
          <w:szCs w:val="16"/>
        </w:rPr>
        <w:t>Single</w:t>
      </w:r>
    </w:p>
    <w:p w:rsidR="00FD6A1F" w:rsidRPr="00A403ED" w:rsidRDefault="00FD6A1F" w:rsidP="00C7262F">
      <w:pPr>
        <w:ind w:left="720"/>
        <w:rPr>
          <w:rFonts w:ascii="Verdana" w:hAnsi="Verdana"/>
          <w:bCs/>
          <w:color w:val="000000"/>
          <w:sz w:val="16"/>
          <w:szCs w:val="16"/>
        </w:rPr>
      </w:pPr>
      <w:r w:rsidRPr="00A403ED">
        <w:rPr>
          <w:rFonts w:ascii="Verdana" w:hAnsi="Verdana"/>
          <w:bCs/>
          <w:color w:val="000000"/>
          <w:sz w:val="16"/>
          <w:szCs w:val="16"/>
        </w:rPr>
        <w:t xml:space="preserve">Languages Known   </w:t>
      </w:r>
      <w:r w:rsidRPr="00A403ED">
        <w:rPr>
          <w:rFonts w:ascii="Verdana" w:hAnsi="Verdana"/>
          <w:bCs/>
          <w:color w:val="000000"/>
          <w:sz w:val="16"/>
          <w:szCs w:val="16"/>
        </w:rPr>
        <w:tab/>
        <w:t xml:space="preserve">         </w:t>
      </w:r>
      <w:r w:rsidR="002403AF" w:rsidRPr="00A403ED">
        <w:rPr>
          <w:rFonts w:ascii="Verdana" w:hAnsi="Verdana"/>
          <w:bCs/>
          <w:color w:val="000000"/>
          <w:sz w:val="16"/>
          <w:szCs w:val="16"/>
        </w:rPr>
        <w:t xml:space="preserve">  </w:t>
      </w:r>
      <w:r w:rsidRPr="00A403ED">
        <w:rPr>
          <w:rFonts w:ascii="Verdana" w:hAnsi="Verdana"/>
          <w:bCs/>
          <w:color w:val="000000"/>
          <w:sz w:val="16"/>
          <w:szCs w:val="16"/>
        </w:rPr>
        <w:t xml:space="preserve"> : </w:t>
      </w:r>
      <w:r w:rsidR="002403AF" w:rsidRPr="00A403ED">
        <w:rPr>
          <w:rFonts w:ascii="Verdana" w:hAnsi="Verdana"/>
          <w:bCs/>
          <w:color w:val="000000"/>
          <w:sz w:val="16"/>
          <w:szCs w:val="16"/>
        </w:rPr>
        <w:t xml:space="preserve">  </w:t>
      </w:r>
      <w:r w:rsidR="007C7226">
        <w:rPr>
          <w:rFonts w:ascii="Verdana" w:hAnsi="Verdana"/>
          <w:bCs/>
          <w:color w:val="000000"/>
          <w:sz w:val="16"/>
          <w:szCs w:val="16"/>
        </w:rPr>
        <w:t>English, Hindi, Marathi and Tulu.</w:t>
      </w:r>
    </w:p>
    <w:p w:rsidR="00045E04" w:rsidRPr="00A403ED" w:rsidRDefault="00045E04" w:rsidP="00C7262F">
      <w:pPr>
        <w:rPr>
          <w:rFonts w:ascii="Verdana" w:hAnsi="Verdana"/>
          <w:bCs/>
          <w:color w:val="000000"/>
          <w:sz w:val="16"/>
          <w:szCs w:val="16"/>
        </w:rPr>
      </w:pPr>
    </w:p>
    <w:p w:rsidR="00045E04" w:rsidRPr="00A403ED" w:rsidRDefault="00045E04">
      <w:pPr>
        <w:rPr>
          <w:rFonts w:ascii="Verdana" w:hAnsi="Verdana"/>
          <w:bCs/>
          <w:color w:val="000000"/>
          <w:sz w:val="16"/>
          <w:szCs w:val="16"/>
        </w:rPr>
      </w:pPr>
    </w:p>
    <w:p w:rsidR="00FD6A1F" w:rsidRPr="005D1BAD" w:rsidRDefault="00FD6A1F">
      <w:pPr>
        <w:ind w:left="360"/>
        <w:rPr>
          <w:sz w:val="16"/>
          <w:szCs w:val="16"/>
        </w:rPr>
      </w:pPr>
    </w:p>
    <w:p w:rsidR="00D7203A" w:rsidRPr="005D1BAD" w:rsidRDefault="00D7203A">
      <w:pPr>
        <w:rPr>
          <w:b/>
          <w:sz w:val="16"/>
          <w:szCs w:val="16"/>
          <w:u w:val="single"/>
        </w:rPr>
      </w:pPr>
    </w:p>
    <w:p w:rsidR="00FD6A1F" w:rsidRPr="005D1BAD" w:rsidRDefault="00FD6A1F">
      <w:pPr>
        <w:rPr>
          <w:rFonts w:ascii="Verdana" w:hAnsi="Verdana"/>
          <w:sz w:val="18"/>
          <w:szCs w:val="18"/>
        </w:rPr>
      </w:pPr>
      <w:r w:rsidRPr="00045E04">
        <w:rPr>
          <w:rFonts w:ascii="Verdana" w:hAnsi="Verdana"/>
          <w:b/>
          <w:sz w:val="16"/>
          <w:szCs w:val="16"/>
          <w:u w:val="single"/>
        </w:rPr>
        <w:t xml:space="preserve">Declaration </w:t>
      </w:r>
      <w:r w:rsidRPr="005D1BAD">
        <w:rPr>
          <w:sz w:val="16"/>
          <w:szCs w:val="16"/>
        </w:rPr>
        <w:t xml:space="preserve">   </w:t>
      </w:r>
      <w:r w:rsidRPr="005D1BAD">
        <w:rPr>
          <w:rFonts w:ascii="Verdana" w:hAnsi="Verdana"/>
          <w:sz w:val="16"/>
          <w:szCs w:val="16"/>
        </w:rPr>
        <w:t xml:space="preserve">: </w:t>
      </w:r>
      <w:r w:rsidRPr="005D1BAD">
        <w:rPr>
          <w:rFonts w:ascii="Verdana" w:hAnsi="Verdana"/>
          <w:sz w:val="18"/>
          <w:szCs w:val="18"/>
        </w:rPr>
        <w:t xml:space="preserve">I </w:t>
      </w:r>
      <w:proofErr w:type="spellStart"/>
      <w:r w:rsidRPr="005D1BAD">
        <w:rPr>
          <w:rFonts w:ascii="Verdana" w:hAnsi="Verdana"/>
          <w:sz w:val="18"/>
          <w:szCs w:val="18"/>
        </w:rPr>
        <w:t>here</w:t>
      </w:r>
      <w:r w:rsidR="00C7262F">
        <w:rPr>
          <w:rFonts w:ascii="Verdana" w:hAnsi="Verdana"/>
          <w:sz w:val="18"/>
          <w:szCs w:val="18"/>
        </w:rPr>
        <w:t xml:space="preserve"> </w:t>
      </w:r>
      <w:r w:rsidRPr="005D1BAD">
        <w:rPr>
          <w:rFonts w:ascii="Verdana" w:hAnsi="Verdana"/>
          <w:sz w:val="18"/>
          <w:szCs w:val="18"/>
        </w:rPr>
        <w:t>by</w:t>
      </w:r>
      <w:proofErr w:type="spellEnd"/>
      <w:r w:rsidRPr="005D1BAD">
        <w:rPr>
          <w:rFonts w:ascii="Verdana" w:hAnsi="Verdana"/>
          <w:sz w:val="18"/>
          <w:szCs w:val="18"/>
        </w:rPr>
        <w:t xml:space="preserve"> affirm that the information in this document is true to the best of my</w:t>
      </w:r>
    </w:p>
    <w:p w:rsidR="00FD6A1F" w:rsidRPr="005D1BAD" w:rsidRDefault="007C7226" w:rsidP="00FD6A1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</w:t>
      </w:r>
      <w:proofErr w:type="gramStart"/>
      <w:r w:rsidR="00FD6A1F" w:rsidRPr="005D1BAD">
        <w:rPr>
          <w:rFonts w:ascii="Verdana" w:hAnsi="Verdana"/>
          <w:sz w:val="18"/>
          <w:szCs w:val="18"/>
        </w:rPr>
        <w:t>knowledge</w:t>
      </w:r>
      <w:proofErr w:type="gramEnd"/>
      <w:r w:rsidR="00FD6A1F" w:rsidRPr="005D1BAD">
        <w:rPr>
          <w:rFonts w:ascii="Verdana" w:hAnsi="Verdana"/>
          <w:sz w:val="18"/>
          <w:szCs w:val="18"/>
        </w:rPr>
        <w:t xml:space="preserve">.     </w:t>
      </w:r>
    </w:p>
    <w:p w:rsidR="00D7203A" w:rsidRPr="005D1BAD" w:rsidRDefault="00D7203A" w:rsidP="00FD6A1F">
      <w:pPr>
        <w:ind w:left="7200" w:firstLine="720"/>
        <w:rPr>
          <w:rFonts w:ascii="Verdana" w:hAnsi="Verdana"/>
          <w:b/>
          <w:sz w:val="18"/>
          <w:szCs w:val="18"/>
        </w:rPr>
      </w:pPr>
    </w:p>
    <w:p w:rsidR="00D7203A" w:rsidRPr="005D1BAD" w:rsidRDefault="00D7203A" w:rsidP="00FD6A1F">
      <w:pPr>
        <w:ind w:left="7200" w:firstLine="720"/>
        <w:rPr>
          <w:rFonts w:ascii="Verdana" w:hAnsi="Verdana"/>
          <w:b/>
          <w:sz w:val="16"/>
          <w:szCs w:val="16"/>
        </w:rPr>
      </w:pPr>
    </w:p>
    <w:p w:rsidR="00D7203A" w:rsidRPr="005D1BAD" w:rsidRDefault="00D7203A" w:rsidP="00FD6A1F">
      <w:pPr>
        <w:ind w:left="7200" w:firstLine="720"/>
        <w:rPr>
          <w:rFonts w:ascii="Verdana" w:hAnsi="Verdana"/>
          <w:b/>
          <w:sz w:val="16"/>
          <w:szCs w:val="16"/>
        </w:rPr>
      </w:pPr>
    </w:p>
    <w:p w:rsidR="00D156F5" w:rsidRDefault="00FD6A1F" w:rsidP="00D156F5">
      <w:pPr>
        <w:ind w:left="7200" w:firstLine="720"/>
        <w:rPr>
          <w:rFonts w:ascii="Verdana" w:hAnsi="Verdana"/>
          <w:sz w:val="16"/>
          <w:szCs w:val="16"/>
        </w:rPr>
      </w:pPr>
      <w:r w:rsidRPr="005D1BAD">
        <w:rPr>
          <w:rFonts w:ascii="Verdana" w:hAnsi="Verdana"/>
          <w:b/>
          <w:sz w:val="16"/>
          <w:szCs w:val="16"/>
        </w:rPr>
        <w:t xml:space="preserve"> </w:t>
      </w:r>
      <w:r w:rsidRPr="005D1BAD">
        <w:rPr>
          <w:rFonts w:ascii="Verdana" w:hAnsi="Verdana"/>
          <w:sz w:val="16"/>
          <w:szCs w:val="16"/>
        </w:rPr>
        <w:t>Yours Truly,</w:t>
      </w:r>
    </w:p>
    <w:p w:rsidR="00FD6A1F" w:rsidRPr="005D1BAD" w:rsidRDefault="00D156F5" w:rsidP="00FD6A1F">
      <w:pPr>
        <w:tabs>
          <w:tab w:val="left" w:pos="3465"/>
          <w:tab w:val="right" w:pos="9540"/>
        </w:tabs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                                                                           </w:t>
      </w:r>
    </w:p>
    <w:p w:rsidR="00D156F5" w:rsidRDefault="00D156F5" w:rsidP="00D156F5">
      <w:pPr>
        <w:rPr>
          <w:rFonts w:ascii="Verdana" w:hAnsi="Verdana"/>
          <w:b/>
          <w:sz w:val="16"/>
          <w:szCs w:val="16"/>
        </w:rPr>
      </w:pPr>
    </w:p>
    <w:p w:rsidR="00FD6A1F" w:rsidRPr="005D1BAD" w:rsidRDefault="00D156F5" w:rsidP="00FD6A1F">
      <w:pPr>
        <w:ind w:left="5040" w:firstLine="720"/>
        <w:jc w:val="center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                            </w:t>
      </w:r>
      <w:r w:rsidR="007C7226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="007C7226">
        <w:rPr>
          <w:rFonts w:ascii="Verdana" w:hAnsi="Verdana"/>
          <w:b/>
          <w:sz w:val="18"/>
          <w:szCs w:val="18"/>
        </w:rPr>
        <w:t>Rilesh</w:t>
      </w:r>
      <w:proofErr w:type="spellEnd"/>
      <w:r w:rsidR="007C7226">
        <w:rPr>
          <w:rFonts w:ascii="Verdana" w:hAnsi="Verdana"/>
          <w:b/>
          <w:sz w:val="18"/>
          <w:szCs w:val="18"/>
        </w:rPr>
        <w:t xml:space="preserve"> Jaya Shetty</w:t>
      </w:r>
    </w:p>
    <w:p w:rsidR="00FD6A1F" w:rsidRPr="005D1BAD" w:rsidRDefault="00FD6A1F" w:rsidP="00FD6A1F">
      <w:pPr>
        <w:tabs>
          <w:tab w:val="left" w:pos="7590"/>
        </w:tabs>
        <w:rPr>
          <w:rFonts w:ascii="Verdana" w:hAnsi="Verdana"/>
          <w:sz w:val="16"/>
          <w:szCs w:val="16"/>
        </w:rPr>
      </w:pPr>
    </w:p>
    <w:sectPr w:rsidR="00FD6A1F" w:rsidRPr="005D1BAD" w:rsidSect="008869C0">
      <w:headerReference w:type="default" r:id="rId8"/>
      <w:pgSz w:w="12240" w:h="15840"/>
      <w:pgMar w:top="1620" w:right="126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E52" w:rsidRDefault="007A7E52" w:rsidP="00D7203A">
      <w:r>
        <w:separator/>
      </w:r>
    </w:p>
  </w:endnote>
  <w:endnote w:type="continuationSeparator" w:id="0">
    <w:p w:rsidR="007A7E52" w:rsidRDefault="007A7E52" w:rsidP="00D72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E52" w:rsidRDefault="007A7E52" w:rsidP="00D7203A">
      <w:r>
        <w:separator/>
      </w:r>
    </w:p>
  </w:footnote>
  <w:footnote w:type="continuationSeparator" w:id="0">
    <w:p w:rsidR="007A7E52" w:rsidRDefault="007A7E52" w:rsidP="00D720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3A" w:rsidRDefault="00D7203A">
    <w:pPr>
      <w:pStyle w:val="Header"/>
    </w:pPr>
  </w:p>
  <w:p w:rsidR="00D7203A" w:rsidRDefault="00D7203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9"/>
    <w:multiLevelType w:val="singleLevel"/>
    <w:tmpl w:val="00000009"/>
    <w:name w:val="WW8Num9"/>
    <w:lvl w:ilvl="0">
      <w:start w:val="1"/>
      <w:numFmt w:val="bullet"/>
      <w:lvlText w:val="w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8"/>
      </w:rPr>
    </w:lvl>
  </w:abstractNum>
  <w:abstractNum w:abstractNumId="2">
    <w:nsid w:val="0000000D"/>
    <w:multiLevelType w:val="multilevel"/>
    <w:tmpl w:val="0000000D"/>
    <w:name w:val="WW8Num13"/>
    <w:lvl w:ilvl="0">
      <w:start w:val="1"/>
      <w:numFmt w:val="bullet"/>
      <w:lvlText w:val="Ø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Ø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2">
      <w:start w:val="1"/>
      <w:numFmt w:val="bullet"/>
      <w:lvlText w:val="w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8"/>
      </w:rPr>
    </w:lvl>
    <w:lvl w:ilvl="3">
      <w:start w:val="1"/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nsid w:val="00000010"/>
    <w:multiLevelType w:val="multilevel"/>
    <w:tmpl w:val="00000010"/>
    <w:name w:val="WW8Num16"/>
    <w:lvl w:ilvl="0">
      <w:start w:val="1"/>
      <w:numFmt w:val="bullet"/>
      <w:lvlText w:val="w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8"/>
      </w:rPr>
    </w:lvl>
    <w:lvl w:ilvl="1">
      <w:start w:val="1"/>
      <w:numFmt w:val="bullet"/>
      <w:lvlText w:val="w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8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94612A"/>
    <w:multiLevelType w:val="hybridMultilevel"/>
    <w:tmpl w:val="8BB4F5D2"/>
    <w:lvl w:ilvl="0" w:tplc="24FC4626">
      <w:numFmt w:val="bullet"/>
      <w:lvlText w:val=""/>
      <w:lvlJc w:val="left"/>
      <w:pPr>
        <w:ind w:left="1095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01122F85"/>
    <w:multiLevelType w:val="hybridMultilevel"/>
    <w:tmpl w:val="4B7A18BC"/>
    <w:lvl w:ilvl="0" w:tplc="7E48016E">
      <w:start w:val="1"/>
      <w:numFmt w:val="lowerLetter"/>
      <w:lvlText w:val="(%1)"/>
      <w:lvlJc w:val="left"/>
      <w:pPr>
        <w:ind w:left="79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048500B3"/>
    <w:multiLevelType w:val="multilevel"/>
    <w:tmpl w:val="89EEEA06"/>
    <w:lvl w:ilvl="0">
      <w:start w:val="1"/>
      <w:numFmt w:val="decimal"/>
      <w:lvlText w:val="%1)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8D16F99"/>
    <w:multiLevelType w:val="multilevel"/>
    <w:tmpl w:val="29D4220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7832D3"/>
    <w:multiLevelType w:val="hybridMultilevel"/>
    <w:tmpl w:val="6A886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812DED"/>
    <w:multiLevelType w:val="hybridMultilevel"/>
    <w:tmpl w:val="29D42204"/>
    <w:lvl w:ilvl="0" w:tplc="C76CFE38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9B564F"/>
    <w:multiLevelType w:val="hybridMultilevel"/>
    <w:tmpl w:val="361C2FAA"/>
    <w:lvl w:ilvl="0" w:tplc="672A3316">
      <w:start w:val="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1FB65348"/>
    <w:multiLevelType w:val="hybridMultilevel"/>
    <w:tmpl w:val="DBA030A6"/>
    <w:lvl w:ilvl="0" w:tplc="C5FE287E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2121156C"/>
    <w:multiLevelType w:val="hybridMultilevel"/>
    <w:tmpl w:val="24066F32"/>
    <w:lvl w:ilvl="0" w:tplc="C76CFE3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78375E2"/>
    <w:multiLevelType w:val="hybridMultilevel"/>
    <w:tmpl w:val="63E8213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2E1F09B5"/>
    <w:multiLevelType w:val="multilevel"/>
    <w:tmpl w:val="F6E44D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0CA6614"/>
    <w:multiLevelType w:val="hybridMultilevel"/>
    <w:tmpl w:val="930253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D5D6673"/>
    <w:multiLevelType w:val="hybridMultilevel"/>
    <w:tmpl w:val="073AAC32"/>
    <w:lvl w:ilvl="0" w:tplc="C76CF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3E325720"/>
    <w:multiLevelType w:val="multilevel"/>
    <w:tmpl w:val="24066F32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E3D5B35"/>
    <w:multiLevelType w:val="hybridMultilevel"/>
    <w:tmpl w:val="ADC28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A376A6"/>
    <w:multiLevelType w:val="hybridMultilevel"/>
    <w:tmpl w:val="77DA679E"/>
    <w:lvl w:ilvl="0" w:tplc="05FE64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6338F4"/>
    <w:multiLevelType w:val="hybridMultilevel"/>
    <w:tmpl w:val="5B88E58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1">
    <w:nsid w:val="462D7C5B"/>
    <w:multiLevelType w:val="hybridMultilevel"/>
    <w:tmpl w:val="BE3800B8"/>
    <w:lvl w:ilvl="0" w:tplc="00000001">
      <w:start w:val="1"/>
      <w:numFmt w:val="bullet"/>
      <w:lvlText w:val=""/>
      <w:lvlJc w:val="left"/>
      <w:pPr>
        <w:ind w:left="1050" w:hanging="360"/>
      </w:pPr>
      <w:rPr>
        <w:rFonts w:ascii="Symbol" w:hAnsi="Symbol" w:cs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2">
    <w:nsid w:val="48EC3CC4"/>
    <w:multiLevelType w:val="hybridMultilevel"/>
    <w:tmpl w:val="BAD054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AD4FC0"/>
    <w:multiLevelType w:val="hybridMultilevel"/>
    <w:tmpl w:val="8ED40584"/>
    <w:lvl w:ilvl="0" w:tplc="24FC4626">
      <w:numFmt w:val="bullet"/>
      <w:lvlText w:val=""/>
      <w:lvlJc w:val="left"/>
      <w:pPr>
        <w:ind w:left="1095" w:hanging="360"/>
      </w:pPr>
      <w:rPr>
        <w:rFonts w:ascii="Wingdings" w:hAnsi="Wingdings" w:cs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4">
    <w:nsid w:val="53790533"/>
    <w:multiLevelType w:val="hybridMultilevel"/>
    <w:tmpl w:val="332C927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5">
    <w:nsid w:val="554D3426"/>
    <w:multiLevelType w:val="multilevel"/>
    <w:tmpl w:val="24066F32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F31205B"/>
    <w:multiLevelType w:val="hybridMultilevel"/>
    <w:tmpl w:val="F6E44D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2022255"/>
    <w:multiLevelType w:val="hybridMultilevel"/>
    <w:tmpl w:val="8FE6E7C8"/>
    <w:lvl w:ilvl="0" w:tplc="7996CA4E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FC754D"/>
    <w:multiLevelType w:val="hybridMultilevel"/>
    <w:tmpl w:val="14A8E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C97E74"/>
    <w:multiLevelType w:val="hybridMultilevel"/>
    <w:tmpl w:val="71ECFC52"/>
    <w:lvl w:ilvl="0" w:tplc="7580445C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6D37E7C"/>
    <w:multiLevelType w:val="hybridMultilevel"/>
    <w:tmpl w:val="CAAE18FA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1">
    <w:nsid w:val="686411BD"/>
    <w:multiLevelType w:val="hybridMultilevel"/>
    <w:tmpl w:val="5AF03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7804B5"/>
    <w:multiLevelType w:val="multilevel"/>
    <w:tmpl w:val="C456BB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1352D1"/>
    <w:multiLevelType w:val="hybridMultilevel"/>
    <w:tmpl w:val="DA72040C"/>
    <w:lvl w:ilvl="0" w:tplc="C76CFE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4532C3"/>
    <w:multiLevelType w:val="multilevel"/>
    <w:tmpl w:val="8FE6E7C8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5E7659"/>
    <w:multiLevelType w:val="hybridMultilevel"/>
    <w:tmpl w:val="E1762DC8"/>
    <w:lvl w:ilvl="0" w:tplc="D0643AA4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6">
    <w:nsid w:val="6CB647A2"/>
    <w:multiLevelType w:val="hybridMultilevel"/>
    <w:tmpl w:val="9A1E1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E4237E"/>
    <w:multiLevelType w:val="hybridMultilevel"/>
    <w:tmpl w:val="B92C69D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DE35C6F"/>
    <w:multiLevelType w:val="hybridMultilevel"/>
    <w:tmpl w:val="CEFC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E42E54"/>
    <w:multiLevelType w:val="hybridMultilevel"/>
    <w:tmpl w:val="B948B928"/>
    <w:lvl w:ilvl="0" w:tplc="00000001">
      <w:start w:val="1"/>
      <w:numFmt w:val="bullet"/>
      <w:lvlText w:val=""/>
      <w:lvlJc w:val="left"/>
      <w:pPr>
        <w:ind w:left="1050" w:hanging="360"/>
      </w:pPr>
      <w:rPr>
        <w:rFonts w:ascii="Symbol" w:hAnsi="Symbol" w:cs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2"/>
  </w:num>
  <w:num w:numId="3">
    <w:abstractNumId w:val="6"/>
  </w:num>
  <w:num w:numId="4">
    <w:abstractNumId w:val="26"/>
  </w:num>
  <w:num w:numId="5">
    <w:abstractNumId w:val="14"/>
  </w:num>
  <w:num w:numId="6">
    <w:abstractNumId w:val="12"/>
  </w:num>
  <w:num w:numId="7">
    <w:abstractNumId w:val="17"/>
  </w:num>
  <w:num w:numId="8">
    <w:abstractNumId w:val="25"/>
  </w:num>
  <w:num w:numId="9">
    <w:abstractNumId w:val="27"/>
  </w:num>
  <w:num w:numId="10">
    <w:abstractNumId w:val="34"/>
  </w:num>
  <w:num w:numId="11">
    <w:abstractNumId w:val="9"/>
  </w:num>
  <w:num w:numId="12">
    <w:abstractNumId w:val="7"/>
  </w:num>
  <w:num w:numId="13">
    <w:abstractNumId w:val="19"/>
  </w:num>
  <w:num w:numId="14">
    <w:abstractNumId w:val="19"/>
  </w:num>
  <w:num w:numId="15">
    <w:abstractNumId w:val="20"/>
  </w:num>
  <w:num w:numId="16">
    <w:abstractNumId w:val="22"/>
  </w:num>
  <w:num w:numId="17">
    <w:abstractNumId w:val="36"/>
  </w:num>
  <w:num w:numId="18">
    <w:abstractNumId w:val="8"/>
  </w:num>
  <w:num w:numId="19">
    <w:abstractNumId w:val="28"/>
  </w:num>
  <w:num w:numId="20">
    <w:abstractNumId w:val="18"/>
  </w:num>
  <w:num w:numId="21">
    <w:abstractNumId w:val="31"/>
  </w:num>
  <w:num w:numId="22">
    <w:abstractNumId w:val="15"/>
  </w:num>
  <w:num w:numId="23">
    <w:abstractNumId w:val="37"/>
  </w:num>
  <w:num w:numId="24">
    <w:abstractNumId w:val="1"/>
  </w:num>
  <w:num w:numId="25">
    <w:abstractNumId w:val="2"/>
  </w:num>
  <w:num w:numId="26">
    <w:abstractNumId w:val="3"/>
  </w:num>
  <w:num w:numId="27">
    <w:abstractNumId w:val="33"/>
  </w:num>
  <w:num w:numId="28">
    <w:abstractNumId w:val="16"/>
  </w:num>
  <w:num w:numId="29">
    <w:abstractNumId w:val="0"/>
  </w:num>
  <w:num w:numId="30">
    <w:abstractNumId w:val="10"/>
  </w:num>
  <w:num w:numId="31">
    <w:abstractNumId w:val="30"/>
  </w:num>
  <w:num w:numId="32">
    <w:abstractNumId w:val="23"/>
  </w:num>
  <w:num w:numId="33">
    <w:abstractNumId w:val="29"/>
  </w:num>
  <w:num w:numId="34">
    <w:abstractNumId w:val="24"/>
  </w:num>
  <w:num w:numId="35">
    <w:abstractNumId w:val="5"/>
  </w:num>
  <w:num w:numId="36">
    <w:abstractNumId w:val="39"/>
  </w:num>
  <w:num w:numId="37">
    <w:abstractNumId w:val="21"/>
  </w:num>
  <w:num w:numId="38">
    <w:abstractNumId w:val="4"/>
  </w:num>
  <w:num w:numId="39">
    <w:abstractNumId w:val="11"/>
  </w:num>
  <w:num w:numId="40">
    <w:abstractNumId w:val="13"/>
  </w:num>
  <w:num w:numId="41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6A1F"/>
    <w:rsid w:val="0003232A"/>
    <w:rsid w:val="00045E04"/>
    <w:rsid w:val="000542C7"/>
    <w:rsid w:val="0011730B"/>
    <w:rsid w:val="0015021B"/>
    <w:rsid w:val="001779C6"/>
    <w:rsid w:val="00182E27"/>
    <w:rsid w:val="00185AC7"/>
    <w:rsid w:val="001A138C"/>
    <w:rsid w:val="001E78AE"/>
    <w:rsid w:val="002403AF"/>
    <w:rsid w:val="00334310"/>
    <w:rsid w:val="00372720"/>
    <w:rsid w:val="003B2373"/>
    <w:rsid w:val="0042761A"/>
    <w:rsid w:val="00430A32"/>
    <w:rsid w:val="004B50F5"/>
    <w:rsid w:val="004F4C6B"/>
    <w:rsid w:val="00535B7F"/>
    <w:rsid w:val="005520C9"/>
    <w:rsid w:val="00581504"/>
    <w:rsid w:val="005D1BAD"/>
    <w:rsid w:val="005E0E92"/>
    <w:rsid w:val="00657DA4"/>
    <w:rsid w:val="006E1BF5"/>
    <w:rsid w:val="00715403"/>
    <w:rsid w:val="00725507"/>
    <w:rsid w:val="0077553E"/>
    <w:rsid w:val="007A7E52"/>
    <w:rsid w:val="007C7226"/>
    <w:rsid w:val="00814676"/>
    <w:rsid w:val="0084563A"/>
    <w:rsid w:val="0088520F"/>
    <w:rsid w:val="008869C0"/>
    <w:rsid w:val="008B28C4"/>
    <w:rsid w:val="00906F64"/>
    <w:rsid w:val="009F06FB"/>
    <w:rsid w:val="00A403ED"/>
    <w:rsid w:val="00A855C0"/>
    <w:rsid w:val="00AA6F05"/>
    <w:rsid w:val="00B31A6A"/>
    <w:rsid w:val="00B43B98"/>
    <w:rsid w:val="00B93A51"/>
    <w:rsid w:val="00BC5770"/>
    <w:rsid w:val="00C53BE0"/>
    <w:rsid w:val="00C60FB0"/>
    <w:rsid w:val="00C7262F"/>
    <w:rsid w:val="00C94901"/>
    <w:rsid w:val="00D031B0"/>
    <w:rsid w:val="00D156F5"/>
    <w:rsid w:val="00D41977"/>
    <w:rsid w:val="00D500D1"/>
    <w:rsid w:val="00D51BD7"/>
    <w:rsid w:val="00D717D7"/>
    <w:rsid w:val="00D7203A"/>
    <w:rsid w:val="00E37ED7"/>
    <w:rsid w:val="00E506D3"/>
    <w:rsid w:val="00E548C4"/>
    <w:rsid w:val="00EF3884"/>
    <w:rsid w:val="00F91C74"/>
    <w:rsid w:val="00FD6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9C0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ED7"/>
    <w:pPr>
      <w:keepNext/>
      <w:keepLines/>
      <w:suppressAutoHyphen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869C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869C0"/>
    <w:pPr>
      <w:ind w:left="720"/>
    </w:pPr>
  </w:style>
  <w:style w:type="paragraph" w:styleId="Header">
    <w:name w:val="header"/>
    <w:basedOn w:val="Normal"/>
    <w:link w:val="HeaderChar"/>
    <w:rsid w:val="00D720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7203A"/>
    <w:rPr>
      <w:sz w:val="24"/>
      <w:szCs w:val="24"/>
    </w:rPr>
  </w:style>
  <w:style w:type="paragraph" w:styleId="Footer">
    <w:name w:val="footer"/>
    <w:basedOn w:val="Normal"/>
    <w:link w:val="FooterChar"/>
    <w:rsid w:val="00D720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7203A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5D1BAD"/>
    <w:pPr>
      <w:suppressAutoHyphens/>
      <w:ind w:left="360"/>
      <w:jc w:val="both"/>
    </w:pPr>
    <w:rPr>
      <w:rFonts w:ascii="Verdana" w:hAnsi="Verdana"/>
      <w:color w:val="000000"/>
      <w:sz w:val="18"/>
      <w:lang w:eastAsia="ar-SA"/>
    </w:rPr>
  </w:style>
  <w:style w:type="character" w:customStyle="1" w:styleId="BodyTextIndentChar">
    <w:name w:val="Body Text Indent Char"/>
    <w:link w:val="BodyTextIndent"/>
    <w:rsid w:val="005D1BAD"/>
    <w:rPr>
      <w:rFonts w:ascii="Verdana" w:hAnsi="Verdana"/>
      <w:color w:val="000000"/>
      <w:sz w:val="18"/>
      <w:szCs w:val="24"/>
      <w:lang w:eastAsia="ar-SA"/>
    </w:rPr>
  </w:style>
  <w:style w:type="paragraph" w:styleId="Title">
    <w:name w:val="Title"/>
    <w:basedOn w:val="Normal"/>
    <w:next w:val="Normal"/>
    <w:link w:val="TitleChar"/>
    <w:qFormat/>
    <w:rsid w:val="005E0E92"/>
    <w:pPr>
      <w:suppressAutoHyphens/>
      <w:jc w:val="center"/>
    </w:pPr>
    <w:rPr>
      <w:rFonts w:ascii="Century" w:hAnsi="Century"/>
      <w:i/>
      <w:sz w:val="28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5E0E92"/>
    <w:rPr>
      <w:rFonts w:ascii="Century" w:hAnsi="Century"/>
      <w:i/>
      <w:sz w:val="28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5E0E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5E0E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ED7"/>
    <w:rPr>
      <w:rFonts w:asciiTheme="majorHAnsi" w:eastAsiaTheme="majorEastAsia" w:hAnsiTheme="majorHAnsi" w:cstheme="majorBidi"/>
      <w:b/>
      <w:bCs/>
      <w:color w:val="4F81BD" w:themeColor="accent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D-rileshshetty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3943</CharactersWithSpaces>
  <SharedDoc>false</SharedDoc>
  <HLinks>
    <vt:vector size="6" baseType="variant">
      <vt:variant>
        <vt:i4>5832829</vt:i4>
      </vt:variant>
      <vt:variant>
        <vt:i4>0</vt:i4>
      </vt:variant>
      <vt:variant>
        <vt:i4>0</vt:i4>
      </vt:variant>
      <vt:variant>
        <vt:i4>5</vt:i4>
      </vt:variant>
      <vt:variant>
        <vt:lpwstr>mailto:ID-maheshnsawant009@yahoo.com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Prashant</dc:creator>
  <cp:lastModifiedBy>Owner</cp:lastModifiedBy>
  <cp:revision>2</cp:revision>
  <cp:lastPrinted>2004-04-01T13:11:00Z</cp:lastPrinted>
  <dcterms:created xsi:type="dcterms:W3CDTF">2014-09-14T11:02:00Z</dcterms:created>
  <dcterms:modified xsi:type="dcterms:W3CDTF">2014-09-14T11:02:00Z</dcterms:modified>
</cp:coreProperties>
</file>