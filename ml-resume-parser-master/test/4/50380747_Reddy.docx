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65AA" w:rsidRDefault="004265AA" w:rsidP="004265AA">
      <w:pPr>
        <w:rPr>
          <w:rFonts w:ascii="Monotype Corsiva" w:eastAsia="MS Mincho" w:hAnsi="Monotype Corsiva" w:cs="Monotype Corsiva"/>
          <w:color w:val="0070C0"/>
          <w:sz w:val="40"/>
          <w:szCs w:val="40"/>
        </w:rPr>
      </w:pPr>
      <w:r>
        <w:rPr>
          <w:rFonts w:ascii="Monotype Corsiva" w:eastAsia="MS Mincho" w:hAnsi="Monotype Corsiva" w:cs="Monotype Corsiva"/>
          <w:color w:val="0070C0"/>
          <w:sz w:val="40"/>
          <w:szCs w:val="40"/>
        </w:rPr>
        <w:t>Narashimha reddy .K</w:t>
      </w:r>
    </w:p>
    <w:p w:rsidR="004265AA" w:rsidRDefault="004265AA" w:rsidP="004265AA">
      <w:pPr>
        <w:suppressAutoHyphens w:val="0"/>
        <w:rPr>
          <w:rFonts w:ascii="Arial" w:hAnsi="Arial" w:cs="Arial"/>
          <w:color w:val="0070C0"/>
          <w:sz w:val="20"/>
          <w:szCs w:val="20"/>
          <w:lang w:val="it-IT" w:eastAsia="en-US"/>
        </w:rPr>
      </w:pPr>
      <w:r w:rsidRPr="004265AA">
        <w:rPr>
          <w:rFonts w:ascii="Arial" w:hAnsi="Arial" w:cs="Arial"/>
          <w:color w:val="7F7F7F"/>
          <w:sz w:val="20"/>
          <w:szCs w:val="20"/>
          <w:lang w:eastAsia="en-US"/>
        </w:rPr>
        <w:t>Mobile</w:t>
      </w:r>
      <w:r w:rsidRPr="004265AA">
        <w:rPr>
          <w:rFonts w:ascii="Arial" w:hAnsi="Arial" w:cs="Arial"/>
          <w:color w:val="7F7F7F"/>
          <w:sz w:val="20"/>
          <w:szCs w:val="20"/>
          <w:lang w:val="it-IT" w:eastAsia="en-US"/>
        </w:rPr>
        <w:t>:</w:t>
      </w:r>
      <w:r w:rsidR="00C3765E">
        <w:rPr>
          <w:rFonts w:ascii="Arial" w:hAnsi="Arial" w:cs="Arial"/>
          <w:color w:val="808080"/>
          <w:sz w:val="20"/>
          <w:szCs w:val="20"/>
          <w:lang w:val="it-IT" w:eastAsia="en-US"/>
        </w:rPr>
        <w:t xml:space="preserve"> +91 </w:t>
      </w:r>
      <w:r w:rsidRPr="004265AA">
        <w:rPr>
          <w:rFonts w:ascii="Arial" w:hAnsi="Arial" w:cs="Arial"/>
          <w:color w:val="808080"/>
          <w:sz w:val="20"/>
          <w:szCs w:val="20"/>
          <w:lang w:val="it-IT" w:eastAsia="en-US"/>
        </w:rPr>
        <w:t>9</w:t>
      </w:r>
      <w:r w:rsidR="00C3765E">
        <w:rPr>
          <w:rFonts w:ascii="Arial" w:hAnsi="Arial" w:cs="Arial"/>
          <w:color w:val="808080"/>
          <w:sz w:val="20"/>
          <w:szCs w:val="20"/>
          <w:lang w:val="it-IT" w:eastAsia="en-US"/>
        </w:rPr>
        <w:t>666131229</w:t>
      </w:r>
      <w:r w:rsidRPr="004265AA">
        <w:rPr>
          <w:rFonts w:ascii="Arial" w:hAnsi="Arial" w:cs="Arial"/>
          <w:color w:val="808080"/>
          <w:sz w:val="20"/>
          <w:szCs w:val="20"/>
          <w:lang w:val="it-IT" w:eastAsia="en-US"/>
        </w:rPr>
        <w:t>E-Mail:</w:t>
      </w:r>
      <w:hyperlink r:id="rId7" w:history="1">
        <w:r w:rsidRPr="00BD000D">
          <w:rPr>
            <w:rStyle w:val="Hyperlink"/>
            <w:rFonts w:ascii="Arial" w:hAnsi="Arial" w:cs="Arial"/>
            <w:sz w:val="20"/>
            <w:szCs w:val="20"/>
            <w:lang w:val="it-IT" w:eastAsia="en-US"/>
          </w:rPr>
          <w:t>knreddy_58@yahoo.co.in</w:t>
        </w:r>
      </w:hyperlink>
    </w:p>
    <w:p w:rsidR="00D115DF" w:rsidRPr="002000EE" w:rsidRDefault="00ED4C4B" w:rsidP="004265AA">
      <w:pPr>
        <w:spacing w:line="360" w:lineRule="auto"/>
        <w:rPr>
          <w:rFonts w:ascii="Arial Narrow" w:hAnsi="Arial Narrow" w:cs="Arial Narrow"/>
          <w:color w:val="969696"/>
          <w:sz w:val="20"/>
          <w:szCs w:val="20"/>
        </w:rPr>
      </w:pPr>
      <w:r w:rsidRPr="00ED4C4B">
        <w:rPr>
          <w:noProof/>
          <w:lang w:eastAsia="en-US"/>
        </w:rPr>
        <w:pict>
          <v:line id="_x0000_s1026" style="position:absolute;z-index:251658240" from="5.25pt,3.9pt" to="626.25pt,3.9pt" strokecolor="#969696" strokeweight=".79mm">
            <v:stroke color2="#696969" joinstyle="miter"/>
          </v:line>
        </w:pict>
      </w:r>
    </w:p>
    <w:p w:rsidR="00D115DF" w:rsidRPr="00F410F2" w:rsidRDefault="00D115DF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PROFESSIONAL SUMMARY</w:t>
      </w:r>
    </w:p>
    <w:p w:rsidR="00C3765E" w:rsidRDefault="00C3765E" w:rsidP="00C3765E">
      <w:pPr>
        <w:spacing w:line="360" w:lineRule="auto"/>
        <w:jc w:val="both"/>
        <w:rPr>
          <w:rFonts w:ascii="Arial" w:hAnsi="Arial" w:cs="Arial"/>
          <w:color w:val="404040"/>
          <w:sz w:val="20"/>
          <w:szCs w:val="20"/>
        </w:rPr>
      </w:pPr>
    </w:p>
    <w:p w:rsidR="005D05B1" w:rsidRPr="00F410F2" w:rsidRDefault="00696BDF" w:rsidP="00C3765E">
      <w:pPr>
        <w:spacing w:line="360" w:lineRule="auto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7</w:t>
      </w:r>
      <w:r w:rsidR="005D05B1" w:rsidRPr="00F410F2">
        <w:rPr>
          <w:rFonts w:ascii="Arial" w:hAnsi="Arial" w:cs="Arial"/>
          <w:color w:val="404040"/>
          <w:sz w:val="20"/>
          <w:szCs w:val="20"/>
        </w:rPr>
        <w:t>+ years of</w:t>
      </w:r>
      <w:bookmarkStart w:id="0" w:name="_GoBack"/>
      <w:bookmarkEnd w:id="0"/>
      <w:r w:rsidR="005D05B1" w:rsidRPr="00F410F2">
        <w:rPr>
          <w:rFonts w:ascii="Arial" w:hAnsi="Arial" w:cs="Arial"/>
          <w:color w:val="404040"/>
          <w:sz w:val="20"/>
          <w:szCs w:val="20"/>
        </w:rPr>
        <w:t xml:space="preserve"> experience in </w:t>
      </w:r>
      <w:r w:rsidR="005D05B1" w:rsidRPr="00696BDF">
        <w:rPr>
          <w:rFonts w:ascii="Arial" w:hAnsi="Arial" w:cs="Arial"/>
          <w:b/>
          <w:bCs/>
          <w:color w:val="000000" w:themeColor="text1"/>
          <w:sz w:val="20"/>
          <w:szCs w:val="20"/>
        </w:rPr>
        <w:t>Business development</w:t>
      </w:r>
      <w:r w:rsidR="005D05B1" w:rsidRPr="00696BD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D05B1" w:rsidRPr="00696BDF">
        <w:rPr>
          <w:rFonts w:ascii="Arial" w:hAnsi="Arial" w:cs="Arial"/>
          <w:b/>
          <w:bCs/>
          <w:color w:val="000000" w:themeColor="text1"/>
          <w:sz w:val="20"/>
          <w:szCs w:val="20"/>
        </w:rPr>
        <w:t>Banking Industry, Financial marketing</w:t>
      </w:r>
      <w:r w:rsidR="005D05B1" w:rsidRPr="00F410F2">
        <w:rPr>
          <w:rFonts w:ascii="Arial" w:hAnsi="Arial" w:cs="Arial"/>
          <w:b/>
          <w:bCs/>
          <w:sz w:val="20"/>
          <w:szCs w:val="20"/>
        </w:rPr>
        <w:t>.</w:t>
      </w:r>
      <w:r w:rsidR="00C3765E" w:rsidRPr="00F410F2">
        <w:rPr>
          <w:rFonts w:ascii="Arial" w:hAnsi="Arial" w:cs="Arial"/>
          <w:color w:val="404040"/>
          <w:sz w:val="20"/>
          <w:szCs w:val="20"/>
        </w:rPr>
        <w:t>Acknowledged</w:t>
      </w:r>
      <w:r w:rsidR="005D05B1" w:rsidRPr="00F410F2">
        <w:rPr>
          <w:rFonts w:ascii="Arial" w:hAnsi="Arial" w:cs="Arial"/>
          <w:color w:val="404040"/>
          <w:sz w:val="20"/>
          <w:szCs w:val="20"/>
        </w:rPr>
        <w:t xml:space="preserve"> for well-defined understanding of the business technology interface and capacity to identify and align clients’ emerging technology needs with products and services. </w:t>
      </w:r>
    </w:p>
    <w:p w:rsidR="005D05B1" w:rsidRPr="00F410F2" w:rsidRDefault="005D05B1" w:rsidP="005D05B1">
      <w:pPr>
        <w:jc w:val="both"/>
        <w:rPr>
          <w:rFonts w:ascii="Arial" w:hAnsi="Arial" w:cs="Arial"/>
          <w:color w:val="404040"/>
          <w:sz w:val="20"/>
          <w:szCs w:val="20"/>
        </w:rPr>
      </w:pPr>
    </w:p>
    <w:p w:rsidR="00D115DF" w:rsidRPr="00F410F2" w:rsidRDefault="00D115DF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EMPLOYEMENT HISTORY</w:t>
      </w:r>
    </w:p>
    <w:p w:rsidR="00D115DF" w:rsidRPr="00F410F2" w:rsidRDefault="00D115DF">
      <w:pPr>
        <w:spacing w:line="360" w:lineRule="auto"/>
        <w:rPr>
          <w:rFonts w:ascii="Arial" w:hAnsi="Arial" w:cs="Arial"/>
          <w:sz w:val="20"/>
          <w:szCs w:val="20"/>
        </w:rPr>
      </w:pPr>
    </w:p>
    <w:p w:rsidR="00696BDF" w:rsidRDefault="00696BDF" w:rsidP="005043E8">
      <w:pPr>
        <w:numPr>
          <w:ilvl w:val="0"/>
          <w:numId w:val="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as an Associate Sales Manager in </w:t>
      </w:r>
      <w:r w:rsidRPr="00696BDF">
        <w:rPr>
          <w:rFonts w:ascii="Arial" w:hAnsi="Arial" w:cs="Arial"/>
          <w:b/>
          <w:sz w:val="20"/>
          <w:szCs w:val="20"/>
        </w:rPr>
        <w:t>INDUSIND BANK LTD</w:t>
      </w:r>
      <w:r w:rsidR="00EC2311">
        <w:rPr>
          <w:rFonts w:ascii="Arial" w:hAnsi="Arial" w:cs="Arial"/>
          <w:b/>
          <w:sz w:val="20"/>
          <w:szCs w:val="20"/>
        </w:rPr>
        <w:t xml:space="preserve"> </w:t>
      </w:r>
      <w:r w:rsidRPr="00696BDF">
        <w:rPr>
          <w:rFonts w:ascii="Arial" w:hAnsi="Arial" w:cs="Arial"/>
          <w:sz w:val="20"/>
          <w:szCs w:val="20"/>
        </w:rPr>
        <w:t xml:space="preserve">Hyderabad from </w:t>
      </w:r>
      <w:r w:rsidR="00EC2311">
        <w:rPr>
          <w:rFonts w:ascii="Arial" w:hAnsi="Arial" w:cs="Arial"/>
          <w:sz w:val="20"/>
          <w:szCs w:val="20"/>
        </w:rPr>
        <w:t>3</w:t>
      </w:r>
      <w:r w:rsidR="00EC2311" w:rsidRPr="00EC2311">
        <w:rPr>
          <w:rFonts w:ascii="Arial" w:hAnsi="Arial" w:cs="Arial"/>
          <w:sz w:val="20"/>
          <w:szCs w:val="20"/>
          <w:vertAlign w:val="superscript"/>
        </w:rPr>
        <w:t>rd</w:t>
      </w:r>
      <w:r w:rsidR="00EC2311">
        <w:rPr>
          <w:rFonts w:ascii="Arial" w:hAnsi="Arial" w:cs="Arial"/>
          <w:sz w:val="20"/>
          <w:szCs w:val="20"/>
        </w:rPr>
        <w:t xml:space="preserve"> </w:t>
      </w:r>
      <w:r w:rsidRPr="00696BDF">
        <w:rPr>
          <w:rFonts w:ascii="Arial" w:hAnsi="Arial" w:cs="Arial"/>
          <w:sz w:val="20"/>
          <w:szCs w:val="20"/>
        </w:rPr>
        <w:t>July 2013 to till date</w:t>
      </w:r>
    </w:p>
    <w:p w:rsidR="00D115DF" w:rsidRPr="00C3765E" w:rsidRDefault="00696BDF" w:rsidP="00C3765E">
      <w:pPr>
        <w:numPr>
          <w:ilvl w:val="0"/>
          <w:numId w:val="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D115DF" w:rsidRPr="00F410F2">
        <w:rPr>
          <w:rFonts w:ascii="Arial" w:hAnsi="Arial" w:cs="Arial"/>
          <w:sz w:val="20"/>
          <w:szCs w:val="20"/>
        </w:rPr>
        <w:t xml:space="preserve"> as a Team leader in </w:t>
      </w:r>
      <w:r w:rsidR="00D115DF" w:rsidRPr="00F410F2">
        <w:rPr>
          <w:rFonts w:ascii="Arial" w:hAnsi="Arial" w:cs="Arial"/>
          <w:b/>
          <w:bCs/>
          <w:sz w:val="20"/>
          <w:szCs w:val="20"/>
        </w:rPr>
        <w:t>HDFC BA</w:t>
      </w:r>
      <w:r w:rsidR="005043E8" w:rsidRPr="00F410F2">
        <w:rPr>
          <w:rFonts w:ascii="Arial" w:hAnsi="Arial" w:cs="Arial"/>
          <w:b/>
          <w:bCs/>
          <w:sz w:val="20"/>
          <w:szCs w:val="20"/>
        </w:rPr>
        <w:t>NK LTD</w:t>
      </w:r>
      <w:r w:rsidR="005043E8" w:rsidRPr="00F410F2">
        <w:rPr>
          <w:rFonts w:ascii="Arial" w:hAnsi="Arial" w:cs="Arial"/>
          <w:sz w:val="20"/>
          <w:szCs w:val="20"/>
        </w:rPr>
        <w:t>. Hyderabad</w:t>
      </w:r>
      <w:r>
        <w:rPr>
          <w:rFonts w:ascii="Arial" w:hAnsi="Arial" w:cs="Arial"/>
          <w:sz w:val="20"/>
          <w:szCs w:val="20"/>
        </w:rPr>
        <w:t xml:space="preserve"> from  0</w:t>
      </w:r>
      <w:r w:rsidR="00CD7608">
        <w:rPr>
          <w:rFonts w:ascii="Arial" w:hAnsi="Arial" w:cs="Arial"/>
          <w:sz w:val="20"/>
          <w:szCs w:val="20"/>
        </w:rPr>
        <w:t>6</w:t>
      </w:r>
      <w:r w:rsidRPr="00696BDF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July </w:t>
      </w:r>
      <w:r w:rsidR="005043E8" w:rsidRPr="00F410F2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 xml:space="preserve">07 to  </w:t>
      </w:r>
      <w:r w:rsidR="00CD7608">
        <w:rPr>
          <w:rFonts w:ascii="Arial" w:hAnsi="Arial" w:cs="Arial"/>
          <w:sz w:val="20"/>
          <w:szCs w:val="20"/>
        </w:rPr>
        <w:t>2</w:t>
      </w:r>
      <w:r w:rsidR="00CD7608">
        <w:rPr>
          <w:rFonts w:ascii="Arial" w:hAnsi="Arial" w:cs="Arial"/>
          <w:sz w:val="20"/>
          <w:szCs w:val="20"/>
          <w:vertAlign w:val="superscript"/>
        </w:rPr>
        <w:t>nd</w:t>
      </w:r>
      <w:r w:rsidR="00CD7608">
        <w:rPr>
          <w:rFonts w:ascii="Arial" w:hAnsi="Arial" w:cs="Arial"/>
          <w:sz w:val="20"/>
          <w:szCs w:val="20"/>
        </w:rPr>
        <w:t xml:space="preserve"> July</w:t>
      </w:r>
      <w:r>
        <w:rPr>
          <w:rFonts w:ascii="Arial" w:hAnsi="Arial" w:cs="Arial"/>
          <w:sz w:val="20"/>
          <w:szCs w:val="20"/>
        </w:rPr>
        <w:t xml:space="preserve"> 2013</w:t>
      </w:r>
    </w:p>
    <w:p w:rsidR="00D115DF" w:rsidRPr="00F410F2" w:rsidRDefault="00D115DF">
      <w:pPr>
        <w:tabs>
          <w:tab w:val="left" w:pos="144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EDUCATION</w:t>
      </w:r>
    </w:p>
    <w:p w:rsidR="00D115DF" w:rsidRPr="00F410F2" w:rsidRDefault="00D115DF">
      <w:pPr>
        <w:spacing w:line="360" w:lineRule="auto"/>
        <w:rPr>
          <w:rFonts w:ascii="Arial" w:hAnsi="Arial" w:cs="Arial"/>
          <w:sz w:val="20"/>
          <w:szCs w:val="20"/>
        </w:rPr>
      </w:pPr>
    </w:p>
    <w:p w:rsidR="00D115DF" w:rsidRPr="00F410F2" w:rsidRDefault="00D115DF" w:rsidP="00720DC7">
      <w:pPr>
        <w:numPr>
          <w:ilvl w:val="0"/>
          <w:numId w:val="1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M.B.A (Marketing and Finance) from Sri Venkateshwara University in 2006</w:t>
      </w:r>
    </w:p>
    <w:p w:rsidR="00D115DF" w:rsidRPr="00F410F2" w:rsidRDefault="00D115DF" w:rsidP="00720DC7">
      <w:pPr>
        <w:numPr>
          <w:ilvl w:val="0"/>
          <w:numId w:val="1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B.Com  from Sri Venkateshwara University in 2002</w:t>
      </w:r>
    </w:p>
    <w:p w:rsidR="00D115DF" w:rsidRPr="00F410F2" w:rsidRDefault="00D115DF" w:rsidP="005043E8">
      <w:pPr>
        <w:tabs>
          <w:tab w:val="left" w:pos="108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COMPUTER SKILLS</w:t>
      </w:r>
    </w:p>
    <w:p w:rsidR="00D115DF" w:rsidRPr="00F410F2" w:rsidRDefault="00D115DF">
      <w:pPr>
        <w:spacing w:line="360" w:lineRule="auto"/>
        <w:rPr>
          <w:rFonts w:ascii="Arial" w:hAnsi="Arial" w:cs="Arial"/>
          <w:sz w:val="20"/>
          <w:szCs w:val="20"/>
        </w:rPr>
      </w:pPr>
    </w:p>
    <w:p w:rsidR="00D115DF" w:rsidRPr="00F410F2" w:rsidRDefault="00D115DF" w:rsidP="00720DC7">
      <w:pPr>
        <w:numPr>
          <w:ilvl w:val="0"/>
          <w:numId w:val="20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Operat</w:t>
      </w:r>
      <w:r w:rsidR="005043E8" w:rsidRPr="00F410F2">
        <w:rPr>
          <w:rFonts w:ascii="Arial" w:hAnsi="Arial" w:cs="Arial"/>
          <w:sz w:val="20"/>
          <w:szCs w:val="20"/>
        </w:rPr>
        <w:t>ing system:</w:t>
      </w:r>
      <w:r w:rsidR="005043E8" w:rsidRPr="00F410F2">
        <w:rPr>
          <w:rFonts w:ascii="Arial" w:hAnsi="Arial" w:cs="Arial"/>
          <w:sz w:val="20"/>
          <w:szCs w:val="20"/>
        </w:rPr>
        <w:tab/>
        <w:t xml:space="preserve">Microsoft windows </w:t>
      </w:r>
      <w:r w:rsidRPr="00F410F2">
        <w:rPr>
          <w:rFonts w:ascii="Arial" w:hAnsi="Arial" w:cs="Arial"/>
          <w:sz w:val="20"/>
          <w:szCs w:val="20"/>
        </w:rPr>
        <w:t>2000/XP</w:t>
      </w:r>
      <w:r w:rsidR="005043E8" w:rsidRPr="00F410F2">
        <w:rPr>
          <w:rFonts w:ascii="Arial" w:hAnsi="Arial" w:cs="Arial"/>
          <w:sz w:val="20"/>
          <w:szCs w:val="20"/>
        </w:rPr>
        <w:t xml:space="preserve">/ 7 </w:t>
      </w:r>
      <w:r w:rsidR="00696BDF">
        <w:rPr>
          <w:rFonts w:ascii="Arial" w:hAnsi="Arial" w:cs="Arial"/>
          <w:sz w:val="20"/>
          <w:szCs w:val="20"/>
        </w:rPr>
        <w:t>/8</w:t>
      </w:r>
    </w:p>
    <w:p w:rsidR="00D115DF" w:rsidRDefault="00D115DF" w:rsidP="00720DC7">
      <w:pPr>
        <w:numPr>
          <w:ilvl w:val="0"/>
          <w:numId w:val="20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Package:</w:t>
      </w:r>
      <w:r w:rsidRPr="00F410F2">
        <w:rPr>
          <w:rFonts w:ascii="Arial" w:hAnsi="Arial" w:cs="Arial"/>
          <w:sz w:val="20"/>
          <w:szCs w:val="20"/>
        </w:rPr>
        <w:tab/>
      </w:r>
      <w:r w:rsidRPr="00F410F2">
        <w:rPr>
          <w:rFonts w:ascii="Arial" w:hAnsi="Arial" w:cs="Arial"/>
          <w:sz w:val="20"/>
          <w:szCs w:val="20"/>
        </w:rPr>
        <w:tab/>
        <w:t>Microsoft office (word, excel, power point)</w:t>
      </w:r>
    </w:p>
    <w:p w:rsidR="00696BDF" w:rsidRDefault="00696BDF" w:rsidP="00696BDF">
      <w:pPr>
        <w:tabs>
          <w:tab w:val="left" w:pos="36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696BDF" w:rsidRPr="00696BDF" w:rsidRDefault="00696BDF" w:rsidP="00696BDF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SUMMARY</w:t>
      </w:r>
    </w:p>
    <w:p w:rsidR="00696BDF" w:rsidRPr="009513F5" w:rsidRDefault="00696BDF" w:rsidP="00696BDF">
      <w:pPr>
        <w:rPr>
          <w:b/>
          <w:color w:val="000000"/>
        </w:rPr>
      </w:pP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 xml:space="preserve">Experienced in Liability Products of Retail Banking, Well equipped in Selling Saving </w:t>
      </w:r>
      <w:r w:rsidR="001A1CD2" w:rsidRPr="00696BDF">
        <w:rPr>
          <w:rFonts w:ascii="Arial" w:hAnsi="Arial" w:cs="Arial"/>
          <w:color w:val="000000"/>
          <w:sz w:val="20"/>
          <w:szCs w:val="20"/>
        </w:rPr>
        <w:t>Accounts, CurrentAccounts, Life</w:t>
      </w:r>
      <w:r w:rsidRPr="00696BDF">
        <w:rPr>
          <w:rFonts w:ascii="Arial" w:hAnsi="Arial" w:cs="Arial"/>
          <w:color w:val="000000"/>
          <w:sz w:val="20"/>
          <w:szCs w:val="20"/>
        </w:rPr>
        <w:t xml:space="preserve"> Insurance and General Insurance Products of Banking.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 xml:space="preserve">Well established in Customer </w:t>
      </w:r>
      <w:r w:rsidR="001A1CD2" w:rsidRPr="00696BDF">
        <w:rPr>
          <w:rFonts w:ascii="Arial" w:hAnsi="Arial" w:cs="Arial"/>
          <w:color w:val="000000"/>
          <w:sz w:val="20"/>
          <w:szCs w:val="20"/>
        </w:rPr>
        <w:t>Relationship, ClientRetention, Service</w:t>
      </w:r>
      <w:r w:rsidRPr="00696BDF">
        <w:rPr>
          <w:rFonts w:ascii="Arial" w:hAnsi="Arial" w:cs="Arial"/>
          <w:color w:val="000000"/>
          <w:sz w:val="20"/>
          <w:szCs w:val="20"/>
        </w:rPr>
        <w:t xml:space="preserve"> and Sales in Branch Banking</w:t>
      </w:r>
      <w:r w:rsidR="001A1CD2">
        <w:rPr>
          <w:rFonts w:ascii="Arial" w:hAnsi="Arial" w:cs="Arial"/>
          <w:color w:val="000000"/>
          <w:sz w:val="20"/>
          <w:szCs w:val="20"/>
        </w:rPr>
        <w:t>.</w:t>
      </w:r>
    </w:p>
    <w:p w:rsidR="00696BDF" w:rsidRPr="00696BDF" w:rsidRDefault="001A1CD2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>Experienced</w:t>
      </w:r>
      <w:r w:rsidR="00696BDF" w:rsidRPr="00696BDF">
        <w:rPr>
          <w:rFonts w:ascii="Arial" w:hAnsi="Arial" w:cs="Arial"/>
          <w:color w:val="000000"/>
          <w:sz w:val="20"/>
          <w:szCs w:val="20"/>
        </w:rPr>
        <w:t xml:space="preserve"> in New Client </w:t>
      </w:r>
      <w:r w:rsidRPr="00696BDF">
        <w:rPr>
          <w:rFonts w:ascii="Arial" w:hAnsi="Arial" w:cs="Arial"/>
          <w:color w:val="000000"/>
          <w:sz w:val="20"/>
          <w:szCs w:val="20"/>
        </w:rPr>
        <w:t>Acquisition</w:t>
      </w:r>
      <w:r w:rsidR="00696BDF" w:rsidRPr="00696BDF">
        <w:rPr>
          <w:rFonts w:ascii="Arial" w:hAnsi="Arial" w:cs="Arial"/>
          <w:color w:val="000000"/>
          <w:sz w:val="20"/>
          <w:szCs w:val="20"/>
        </w:rPr>
        <w:t xml:space="preserve"> on Savings and Current account products by Cold </w:t>
      </w:r>
      <w:r w:rsidRPr="00696BDF">
        <w:rPr>
          <w:rFonts w:ascii="Arial" w:hAnsi="Arial" w:cs="Arial"/>
          <w:color w:val="000000"/>
          <w:sz w:val="20"/>
          <w:szCs w:val="20"/>
        </w:rPr>
        <w:t>Calling, Activity</w:t>
      </w:r>
      <w:r w:rsidR="00696BDF" w:rsidRPr="00696BDF">
        <w:rPr>
          <w:rFonts w:ascii="Arial" w:hAnsi="Arial" w:cs="Arial"/>
          <w:color w:val="000000"/>
          <w:sz w:val="20"/>
          <w:szCs w:val="20"/>
        </w:rPr>
        <w:t xml:space="preserve"> participation in catchment and meet NTB target month on month</w:t>
      </w:r>
    </w:p>
    <w:p w:rsidR="00696BDF" w:rsidRPr="001A1CD2" w:rsidRDefault="00696BDF" w:rsidP="001A1CD2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 xml:space="preserve">Well </w:t>
      </w:r>
      <w:r w:rsidR="001A1CD2" w:rsidRPr="00696BDF">
        <w:rPr>
          <w:rFonts w:ascii="Arial" w:hAnsi="Arial" w:cs="Arial"/>
          <w:color w:val="000000"/>
          <w:sz w:val="20"/>
          <w:szCs w:val="20"/>
        </w:rPr>
        <w:t>experienced</w:t>
      </w:r>
      <w:r w:rsidRPr="00696BDF">
        <w:rPr>
          <w:rFonts w:ascii="Arial" w:hAnsi="Arial" w:cs="Arial"/>
          <w:color w:val="000000"/>
          <w:sz w:val="20"/>
          <w:szCs w:val="20"/>
        </w:rPr>
        <w:t xml:space="preserve"> in Insurance field and deliver consistent performance in Insurance Sales which helps cross fee income in retail banking.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>Exposure and ability to understand custo</w:t>
      </w:r>
      <w:r w:rsidR="001A1CD2">
        <w:rPr>
          <w:rFonts w:ascii="Arial" w:hAnsi="Arial" w:cs="Arial"/>
          <w:color w:val="000000"/>
          <w:sz w:val="20"/>
          <w:szCs w:val="20"/>
        </w:rPr>
        <w:t>mer requirement and resolve customer queries.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b/>
          <w:i/>
          <w:color w:val="000000"/>
          <w:sz w:val="20"/>
          <w:szCs w:val="20"/>
        </w:rPr>
        <w:t>Coordinating</w:t>
      </w:r>
      <w:r w:rsidRPr="00696BDF">
        <w:rPr>
          <w:rFonts w:ascii="Arial" w:hAnsi="Arial" w:cs="Arial"/>
          <w:color w:val="000000"/>
          <w:sz w:val="20"/>
          <w:szCs w:val="20"/>
        </w:rPr>
        <w:t xml:space="preserve"> between Operations and Finance functions for providing quality service.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>Analyze the latest market trends through market study and tracking competitor activities.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 xml:space="preserve">Ability to schedule tasks for achieving the </w:t>
      </w:r>
      <w:r w:rsidR="001A1CD2" w:rsidRPr="00696BDF">
        <w:rPr>
          <w:rFonts w:ascii="Arial" w:hAnsi="Arial" w:cs="Arial"/>
          <w:color w:val="000000"/>
          <w:sz w:val="20"/>
          <w:szCs w:val="20"/>
        </w:rPr>
        <w:t>preset</w:t>
      </w:r>
      <w:r w:rsidRPr="00696BDF">
        <w:rPr>
          <w:rFonts w:ascii="Arial" w:hAnsi="Arial" w:cs="Arial"/>
          <w:color w:val="000000"/>
          <w:sz w:val="20"/>
          <w:szCs w:val="20"/>
        </w:rPr>
        <w:t xml:space="preserve"> goals within</w:t>
      </w:r>
      <w:r w:rsidR="001A1CD2">
        <w:rPr>
          <w:rFonts w:ascii="Arial" w:hAnsi="Arial" w:cs="Arial"/>
          <w:color w:val="000000"/>
          <w:sz w:val="20"/>
          <w:szCs w:val="20"/>
        </w:rPr>
        <w:t xml:space="preserve"> the</w:t>
      </w:r>
      <w:r w:rsidRPr="00696BDF">
        <w:rPr>
          <w:rFonts w:ascii="Arial" w:hAnsi="Arial" w:cs="Arial"/>
          <w:color w:val="000000"/>
          <w:sz w:val="20"/>
          <w:szCs w:val="20"/>
        </w:rPr>
        <w:t xml:space="preserve"> time, quality &amp; cost parameters.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696BDF">
        <w:rPr>
          <w:rFonts w:ascii="Arial" w:hAnsi="Arial" w:cs="Arial"/>
          <w:b/>
          <w:color w:val="000000"/>
          <w:sz w:val="20"/>
          <w:szCs w:val="20"/>
        </w:rPr>
        <w:t>Proficient in grasping new concepts, identifying opportunities and utilizing the same in a productive manner.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>A professional with willingness to learn and upgrade on knowledge and new systems, besides having effective time management skills.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 xml:space="preserve">Experience in implementation of marketing/ sales promotion plans for business generation. </w:t>
      </w:r>
    </w:p>
    <w:p w:rsidR="00696BDF" w:rsidRPr="00696BDF" w:rsidRDefault="00696BDF" w:rsidP="00696BDF">
      <w:pPr>
        <w:pStyle w:val="ListParagraph"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96BDF">
        <w:rPr>
          <w:rFonts w:ascii="Arial" w:hAnsi="Arial" w:cs="Arial"/>
          <w:color w:val="000000"/>
          <w:sz w:val="20"/>
          <w:szCs w:val="20"/>
        </w:rPr>
        <w:t>An excellent communicator coupled with exceptional relationship management, Team management and organizational abilities.</w:t>
      </w:r>
    </w:p>
    <w:p w:rsidR="00696BDF" w:rsidRDefault="00696BDF" w:rsidP="00696BDF">
      <w:pPr>
        <w:rPr>
          <w:color w:val="000000"/>
        </w:rPr>
      </w:pPr>
    </w:p>
    <w:p w:rsidR="001A1CD2" w:rsidRDefault="001A1CD2" w:rsidP="00696BDF">
      <w:pPr>
        <w:rPr>
          <w:color w:val="000000"/>
        </w:rPr>
      </w:pPr>
    </w:p>
    <w:p w:rsidR="001A1CD2" w:rsidRDefault="001A1CD2" w:rsidP="00696BDF">
      <w:pPr>
        <w:rPr>
          <w:color w:val="000000"/>
        </w:rPr>
      </w:pPr>
    </w:p>
    <w:p w:rsidR="001A1CD2" w:rsidRPr="00F410F2" w:rsidRDefault="001A1CD2" w:rsidP="001A1CD2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COMPANY: INDUSIND BANK LTD</w:t>
      </w:r>
      <w:r w:rsidRPr="00F410F2">
        <w:rPr>
          <w:rFonts w:ascii="Arial" w:hAnsi="Arial" w:cs="Arial"/>
          <w:b/>
          <w:bCs/>
          <w:sz w:val="20"/>
          <w:szCs w:val="20"/>
        </w:rPr>
        <w:t>.</w:t>
      </w:r>
      <w:r w:rsidRPr="00F410F2">
        <w:rPr>
          <w:rFonts w:ascii="Arial" w:hAnsi="Arial" w:cs="Arial"/>
          <w:sz w:val="20"/>
          <w:szCs w:val="20"/>
        </w:rPr>
        <w:tab/>
      </w:r>
      <w:r w:rsidRPr="00F410F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DESIGNATION: ASSOCIATE SALES MANAGER</w:t>
      </w:r>
    </w:p>
    <w:p w:rsidR="001A1CD2" w:rsidRDefault="001A1CD2" w:rsidP="00696BDF">
      <w:pPr>
        <w:rPr>
          <w:color w:val="000000"/>
        </w:rPr>
      </w:pPr>
    </w:p>
    <w:p w:rsidR="001A1CD2" w:rsidRDefault="001A1CD2" w:rsidP="001A1CD2">
      <w:pPr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1A1CD2" w:rsidRPr="00F410F2" w:rsidRDefault="001A1CD2" w:rsidP="001A1CD2">
      <w:pPr>
        <w:spacing w:line="360" w:lineRule="auto"/>
        <w:rPr>
          <w:rFonts w:ascii="Arial" w:hAnsi="Arial" w:cs="Arial"/>
          <w:sz w:val="20"/>
          <w:szCs w:val="20"/>
        </w:rPr>
      </w:pPr>
    </w:p>
    <w:p w:rsidR="001A1CD2" w:rsidRDefault="001A1CD2" w:rsidP="001A1CD2">
      <w:pPr>
        <w:pStyle w:val="BodyText"/>
        <w:numPr>
          <w:ilvl w:val="0"/>
          <w:numId w:val="29"/>
        </w:numPr>
        <w:suppressAutoHyphens w:val="0"/>
        <w:spacing w:after="0" w:line="360" w:lineRule="auto"/>
        <w:rPr>
          <w:rFonts w:ascii="Arial" w:hAnsi="Arial" w:cs="Arial"/>
          <w:sz w:val="20"/>
          <w:szCs w:val="20"/>
        </w:rPr>
      </w:pPr>
      <w:r w:rsidRPr="001A1CD2">
        <w:rPr>
          <w:rFonts w:ascii="Arial" w:hAnsi="Arial" w:cs="Arial"/>
          <w:sz w:val="20"/>
          <w:szCs w:val="20"/>
        </w:rPr>
        <w:t>Acquiring new business in terms of various products of the bank (Savings a/c, Current a/c, Fixed Deposits, Mutual Fund, NRI</w:t>
      </w:r>
      <w:r>
        <w:rPr>
          <w:rFonts w:ascii="Arial" w:hAnsi="Arial" w:cs="Arial"/>
          <w:sz w:val="20"/>
          <w:szCs w:val="20"/>
        </w:rPr>
        <w:t>, Other 3</w:t>
      </w:r>
      <w:r w:rsidRPr="001A1CD2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party products</w:t>
      </w:r>
      <w:r w:rsidRPr="001A1CD2">
        <w:rPr>
          <w:rFonts w:ascii="Arial" w:hAnsi="Arial" w:cs="Arial"/>
          <w:sz w:val="20"/>
          <w:szCs w:val="20"/>
        </w:rPr>
        <w:t xml:space="preserve"> etc.).</w:t>
      </w:r>
    </w:p>
    <w:p w:rsidR="00974E7B" w:rsidRPr="00974E7B" w:rsidRDefault="00974E7B" w:rsidP="00974E7B">
      <w:pPr>
        <w:numPr>
          <w:ilvl w:val="0"/>
          <w:numId w:val="2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Follow</w:t>
      </w:r>
      <w:r>
        <w:rPr>
          <w:rFonts w:ascii="Arial" w:hAnsi="Arial" w:cs="Arial"/>
          <w:sz w:val="20"/>
          <w:szCs w:val="20"/>
        </w:rPr>
        <w:t>ing</w:t>
      </w:r>
      <w:r w:rsidRPr="00F410F2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AML &amp; KYC (Anti Money Laundering &amp;</w:t>
      </w:r>
      <w:r w:rsidRPr="00F410F2">
        <w:rPr>
          <w:rFonts w:ascii="Arial" w:hAnsi="Arial" w:cs="Arial"/>
          <w:sz w:val="20"/>
          <w:szCs w:val="20"/>
        </w:rPr>
        <w:t>Know Your Customer) norms</w:t>
      </w:r>
      <w:r>
        <w:rPr>
          <w:rFonts w:ascii="Arial" w:hAnsi="Arial" w:cs="Arial"/>
          <w:sz w:val="20"/>
          <w:szCs w:val="20"/>
        </w:rPr>
        <w:t>.</w:t>
      </w:r>
    </w:p>
    <w:p w:rsidR="001A1CD2" w:rsidRPr="001A1CD2" w:rsidRDefault="001A1CD2" w:rsidP="001A1CD2">
      <w:pPr>
        <w:pStyle w:val="BodyText"/>
        <w:numPr>
          <w:ilvl w:val="0"/>
          <w:numId w:val="29"/>
        </w:numPr>
        <w:suppressAutoHyphens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Showcasing the </w:t>
      </w:r>
      <w:r w:rsidRPr="001A1CD2">
        <w:rPr>
          <w:rFonts w:ascii="Arial" w:hAnsi="Arial" w:cs="Arial"/>
          <w:sz w:val="20"/>
          <w:szCs w:val="20"/>
        </w:rPr>
        <w:t xml:space="preserve">latest features and facilities introduced by the bank </w:t>
      </w:r>
      <w:r>
        <w:rPr>
          <w:rFonts w:ascii="Arial" w:hAnsi="Arial" w:cs="Arial"/>
          <w:sz w:val="20"/>
          <w:szCs w:val="20"/>
        </w:rPr>
        <w:t xml:space="preserve">to the customers </w:t>
      </w:r>
      <w:r w:rsidRPr="001A1CD2">
        <w:rPr>
          <w:rFonts w:ascii="Arial" w:hAnsi="Arial" w:cs="Arial"/>
          <w:sz w:val="20"/>
          <w:szCs w:val="20"/>
        </w:rPr>
        <w:t>time-to-time.</w:t>
      </w:r>
    </w:p>
    <w:p w:rsidR="001A1CD2" w:rsidRPr="001A1CD2" w:rsidRDefault="001A1CD2" w:rsidP="001A1CD2">
      <w:pPr>
        <w:pStyle w:val="BodyText"/>
        <w:numPr>
          <w:ilvl w:val="0"/>
          <w:numId w:val="29"/>
        </w:numPr>
        <w:suppressAutoHyphens w:val="0"/>
        <w:spacing w:after="0" w:line="360" w:lineRule="auto"/>
        <w:rPr>
          <w:rFonts w:ascii="Arial" w:hAnsi="Arial" w:cs="Arial"/>
          <w:sz w:val="20"/>
          <w:szCs w:val="20"/>
        </w:rPr>
      </w:pPr>
      <w:r w:rsidRPr="001A1CD2">
        <w:rPr>
          <w:rFonts w:ascii="Arial" w:hAnsi="Arial" w:cs="Arial"/>
          <w:sz w:val="20"/>
          <w:szCs w:val="20"/>
        </w:rPr>
        <w:t>Co-ordination with other departments like (Business Banking, Corporate Banking etc) for extending O.D. facility, opening of corporate salary a/c, bank Guarantee, Letter of Credit.</w:t>
      </w:r>
    </w:p>
    <w:p w:rsidR="00974E7B" w:rsidRPr="00974E7B" w:rsidRDefault="001A1CD2" w:rsidP="008C161A">
      <w:pPr>
        <w:pStyle w:val="BodyText"/>
        <w:numPr>
          <w:ilvl w:val="0"/>
          <w:numId w:val="29"/>
        </w:numPr>
        <w:suppressAutoHyphens w:val="0"/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74E7B">
        <w:rPr>
          <w:rFonts w:ascii="Arial" w:hAnsi="Arial" w:cs="Arial"/>
          <w:sz w:val="20"/>
          <w:szCs w:val="20"/>
        </w:rPr>
        <w:t>Assisting the branch head in analyzing the overall profitability of the branch</w:t>
      </w:r>
      <w:r w:rsidR="00974E7B">
        <w:rPr>
          <w:rFonts w:ascii="Arial" w:hAnsi="Arial" w:cs="Arial"/>
          <w:sz w:val="20"/>
          <w:szCs w:val="20"/>
        </w:rPr>
        <w:t>.</w:t>
      </w:r>
    </w:p>
    <w:p w:rsidR="001A1CD2" w:rsidRPr="00974E7B" w:rsidRDefault="001A1CD2" w:rsidP="008C161A">
      <w:pPr>
        <w:pStyle w:val="BodyText"/>
        <w:numPr>
          <w:ilvl w:val="0"/>
          <w:numId w:val="29"/>
        </w:numPr>
        <w:suppressAutoHyphens w:val="0"/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74E7B">
        <w:rPr>
          <w:rFonts w:ascii="Arial" w:hAnsi="Arial" w:cs="Arial"/>
          <w:sz w:val="20"/>
          <w:szCs w:val="20"/>
        </w:rPr>
        <w:t>Dealing with direct banking channels of the bank (Net banking, Phone banking &amp; Mobile banking).</w:t>
      </w:r>
    </w:p>
    <w:p w:rsidR="001A1CD2" w:rsidRPr="001A1CD2" w:rsidRDefault="001A1CD2" w:rsidP="001A1CD2">
      <w:pPr>
        <w:pStyle w:val="BodyText"/>
        <w:numPr>
          <w:ilvl w:val="0"/>
          <w:numId w:val="29"/>
        </w:numPr>
        <w:suppressAutoHyphens w:val="0"/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A1CD2">
        <w:rPr>
          <w:rFonts w:ascii="Arial" w:hAnsi="Arial" w:cs="Arial"/>
          <w:sz w:val="20"/>
          <w:szCs w:val="20"/>
        </w:rPr>
        <w:t>Customer acquisition through sales to walk in customers, referrals from walk-ins for CASA accounts.</w:t>
      </w:r>
    </w:p>
    <w:p w:rsidR="001A1CD2" w:rsidRPr="00974E7B" w:rsidRDefault="001A1CD2" w:rsidP="001A1CD2">
      <w:pPr>
        <w:pStyle w:val="BodyText"/>
        <w:numPr>
          <w:ilvl w:val="0"/>
          <w:numId w:val="29"/>
        </w:numPr>
        <w:suppressAutoHyphens w:val="0"/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A1CD2">
        <w:rPr>
          <w:rFonts w:ascii="Arial" w:hAnsi="Arial" w:cs="Arial"/>
          <w:sz w:val="20"/>
          <w:szCs w:val="20"/>
        </w:rPr>
        <w:t>Handling Third Party products like (Insurance, Mutual Fund etc.)</w:t>
      </w:r>
    </w:p>
    <w:p w:rsidR="00974E7B" w:rsidRDefault="00974E7B" w:rsidP="00974E7B">
      <w:pPr>
        <w:numPr>
          <w:ilvl w:val="0"/>
          <w:numId w:val="2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Manage And Maintain of DSR (Daily Sales Report)</w:t>
      </w:r>
    </w:p>
    <w:p w:rsidR="00974E7B" w:rsidRPr="00974E7B" w:rsidRDefault="00974E7B" w:rsidP="00974E7B">
      <w:pPr>
        <w:numPr>
          <w:ilvl w:val="0"/>
          <w:numId w:val="2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Participate in Sales reviews</w:t>
      </w:r>
      <w:r>
        <w:rPr>
          <w:rFonts w:ascii="Arial" w:hAnsi="Arial" w:cs="Arial"/>
          <w:sz w:val="20"/>
          <w:szCs w:val="20"/>
        </w:rPr>
        <w:t>&amp; team performance</w:t>
      </w:r>
      <w:r w:rsidRPr="00F410F2">
        <w:rPr>
          <w:rFonts w:ascii="Arial" w:hAnsi="Arial" w:cs="Arial"/>
          <w:sz w:val="20"/>
          <w:szCs w:val="20"/>
        </w:rPr>
        <w:t xml:space="preserve"> on weekly basis</w:t>
      </w:r>
      <w:r>
        <w:rPr>
          <w:rFonts w:ascii="Arial" w:hAnsi="Arial" w:cs="Arial"/>
          <w:sz w:val="20"/>
          <w:szCs w:val="20"/>
        </w:rPr>
        <w:t>.</w:t>
      </w:r>
    </w:p>
    <w:p w:rsidR="00974E7B" w:rsidRPr="00F410F2" w:rsidRDefault="00974E7B" w:rsidP="00974E7B">
      <w:pPr>
        <w:numPr>
          <w:ilvl w:val="0"/>
          <w:numId w:val="29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Relationship Building &amp; Management with the Customer for Sales &amp; Service</w:t>
      </w:r>
    </w:p>
    <w:p w:rsidR="00974E7B" w:rsidRPr="001A1CD2" w:rsidRDefault="00974E7B" w:rsidP="00974E7B">
      <w:pPr>
        <w:pStyle w:val="BodyText"/>
        <w:suppressAutoHyphens w:val="0"/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1A1CD2" w:rsidRPr="009513F5" w:rsidRDefault="001A1CD2" w:rsidP="00696BDF">
      <w:pPr>
        <w:rPr>
          <w:color w:val="000000"/>
        </w:rPr>
      </w:pPr>
    </w:p>
    <w:p w:rsidR="00696BDF" w:rsidRPr="00F410F2" w:rsidRDefault="00696BDF" w:rsidP="00696BDF">
      <w:pPr>
        <w:tabs>
          <w:tab w:val="left" w:pos="36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3D34D1" w:rsidRPr="00F410F2" w:rsidRDefault="003D34D1">
      <w:pPr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COMPANY: HDFC BANK LTD.</w:t>
      </w:r>
      <w:r w:rsidRPr="00F410F2">
        <w:rPr>
          <w:rFonts w:ascii="Arial" w:hAnsi="Arial" w:cs="Arial"/>
          <w:sz w:val="20"/>
          <w:szCs w:val="20"/>
        </w:rPr>
        <w:tab/>
      </w:r>
      <w:r w:rsidRPr="00F410F2">
        <w:rPr>
          <w:rFonts w:ascii="Arial" w:hAnsi="Arial" w:cs="Arial"/>
          <w:sz w:val="20"/>
          <w:szCs w:val="20"/>
        </w:rPr>
        <w:tab/>
      </w:r>
      <w:r w:rsidRPr="00F410F2">
        <w:rPr>
          <w:rFonts w:ascii="Arial" w:hAnsi="Arial" w:cs="Arial"/>
          <w:b/>
          <w:bCs/>
          <w:sz w:val="20"/>
          <w:szCs w:val="20"/>
        </w:rPr>
        <w:t>DESIGNATION: TEAM LEADER</w:t>
      </w:r>
    </w:p>
    <w:p w:rsidR="00D115DF" w:rsidRPr="00F410F2" w:rsidRDefault="00D115DF">
      <w:pPr>
        <w:spacing w:line="360" w:lineRule="auto"/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D115DF" w:rsidRPr="00F410F2" w:rsidRDefault="00D115DF">
      <w:pPr>
        <w:numPr>
          <w:ilvl w:val="0"/>
          <w:numId w:val="6"/>
        </w:numPr>
        <w:tabs>
          <w:tab w:val="left" w:pos="-360"/>
          <w:tab w:val="left" w:pos="360"/>
        </w:tabs>
        <w:spacing w:line="360" w:lineRule="auto"/>
        <w:ind w:left="-360"/>
        <w:jc w:val="both"/>
        <w:rPr>
          <w:rFonts w:ascii="Arial" w:hAnsi="Arial" w:cs="Arial"/>
          <w:sz w:val="20"/>
          <w:szCs w:val="20"/>
        </w:rPr>
      </w:pP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Respo</w:t>
      </w:r>
      <w:r w:rsidR="007F11F0">
        <w:rPr>
          <w:rFonts w:ascii="Arial" w:hAnsi="Arial" w:cs="Arial"/>
          <w:sz w:val="20"/>
          <w:szCs w:val="20"/>
        </w:rPr>
        <w:t>nsible for monthly target of</w:t>
      </w:r>
      <w:r w:rsidRPr="00F410F2">
        <w:rPr>
          <w:rFonts w:ascii="Arial" w:hAnsi="Arial" w:cs="Arial"/>
          <w:sz w:val="20"/>
          <w:szCs w:val="20"/>
        </w:rPr>
        <w:t xml:space="preserve"> 2in1'</w:t>
      </w:r>
      <w:r w:rsidR="007F11F0">
        <w:rPr>
          <w:rFonts w:ascii="Arial" w:hAnsi="Arial" w:cs="Arial"/>
          <w:sz w:val="20"/>
          <w:szCs w:val="20"/>
        </w:rPr>
        <w:t>s, savings , Current account and</w:t>
      </w:r>
      <w:r w:rsidR="000C4EF6">
        <w:rPr>
          <w:rFonts w:ascii="Arial" w:hAnsi="Arial" w:cs="Arial"/>
          <w:sz w:val="20"/>
          <w:szCs w:val="20"/>
        </w:rPr>
        <w:t xml:space="preserve"> Auto loans</w:t>
      </w:r>
      <w:r w:rsidRPr="00F410F2">
        <w:rPr>
          <w:rFonts w:ascii="Arial" w:hAnsi="Arial" w:cs="Arial"/>
          <w:sz w:val="20"/>
          <w:szCs w:val="20"/>
        </w:rPr>
        <w:t xml:space="preserve"> per Executive</w:t>
      </w:r>
    </w:p>
    <w:p w:rsidR="00D115DF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 xml:space="preserve">Handling the Team of  5 </w:t>
      </w:r>
      <w:r w:rsidR="00775680" w:rsidRPr="00F410F2">
        <w:rPr>
          <w:rFonts w:ascii="Arial" w:hAnsi="Arial" w:cs="Arial"/>
          <w:sz w:val="20"/>
          <w:szCs w:val="20"/>
        </w:rPr>
        <w:t>Executives, Who</w:t>
      </w:r>
      <w:r w:rsidRPr="00F410F2">
        <w:rPr>
          <w:rFonts w:ascii="Arial" w:hAnsi="Arial" w:cs="Arial"/>
          <w:sz w:val="20"/>
          <w:szCs w:val="20"/>
        </w:rPr>
        <w:t xml:space="preserve"> are Reporting to 3 Branches</w:t>
      </w:r>
    </w:p>
    <w:p w:rsidR="000C4EF6" w:rsidRPr="000C4EF6" w:rsidRDefault="000C4EF6" w:rsidP="000C4EF6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4EF6">
        <w:rPr>
          <w:rFonts w:ascii="Arial" w:hAnsi="Arial" w:cs="Arial"/>
          <w:sz w:val="20"/>
          <w:szCs w:val="20"/>
        </w:rPr>
        <w:t>To provide knowledge about our bank process with comparison towards competitors.</w:t>
      </w:r>
    </w:p>
    <w:p w:rsidR="000C4EF6" w:rsidRPr="000C4EF6" w:rsidRDefault="000C4EF6" w:rsidP="000C4EF6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4EF6">
        <w:rPr>
          <w:rFonts w:ascii="Arial" w:hAnsi="Arial" w:cs="Arial"/>
          <w:sz w:val="20"/>
          <w:szCs w:val="20"/>
        </w:rPr>
        <w:t>To provide the knowledge about loan documentation process.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 xml:space="preserve">Ensure </w:t>
      </w:r>
      <w:r w:rsidR="007F11F0" w:rsidRPr="00F410F2">
        <w:rPr>
          <w:rFonts w:ascii="Arial" w:hAnsi="Arial" w:cs="Arial"/>
          <w:sz w:val="20"/>
          <w:szCs w:val="20"/>
        </w:rPr>
        <w:t>quality Acquisition</w:t>
      </w:r>
      <w:r w:rsidRPr="00F410F2">
        <w:rPr>
          <w:rFonts w:ascii="Arial" w:hAnsi="Arial" w:cs="Arial"/>
          <w:sz w:val="20"/>
          <w:szCs w:val="20"/>
        </w:rPr>
        <w:t xml:space="preserve"> on Savings </w:t>
      </w:r>
      <w:r w:rsidR="00775680" w:rsidRPr="00F410F2">
        <w:rPr>
          <w:rFonts w:ascii="Arial" w:hAnsi="Arial" w:cs="Arial"/>
          <w:sz w:val="20"/>
          <w:szCs w:val="20"/>
        </w:rPr>
        <w:t>Accounts, Current</w:t>
      </w:r>
      <w:r w:rsidR="00974E7B">
        <w:rPr>
          <w:rFonts w:ascii="Arial" w:hAnsi="Arial" w:cs="Arial"/>
          <w:sz w:val="20"/>
          <w:szCs w:val="20"/>
        </w:rPr>
        <w:t xml:space="preserve"> Accounts</w:t>
      </w:r>
      <w:r w:rsidR="007F11F0">
        <w:rPr>
          <w:rFonts w:ascii="Arial" w:hAnsi="Arial" w:cs="Arial"/>
          <w:sz w:val="20"/>
          <w:szCs w:val="20"/>
        </w:rPr>
        <w:t>.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Promote the product by Cold calling, door to door, road shows stall in various areas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Participate in Sales reviews</w:t>
      </w:r>
      <w:r w:rsidR="007F11F0">
        <w:rPr>
          <w:rFonts w:ascii="Arial" w:hAnsi="Arial" w:cs="Arial"/>
          <w:sz w:val="20"/>
          <w:szCs w:val="20"/>
        </w:rPr>
        <w:t>&amp; team performance</w:t>
      </w:r>
      <w:r w:rsidRPr="00F410F2">
        <w:rPr>
          <w:rFonts w:ascii="Arial" w:hAnsi="Arial" w:cs="Arial"/>
          <w:sz w:val="20"/>
          <w:szCs w:val="20"/>
        </w:rPr>
        <w:t xml:space="preserve"> on weekly basis</w:t>
      </w:r>
      <w:r w:rsidR="00974E7B">
        <w:rPr>
          <w:rFonts w:ascii="Arial" w:hAnsi="Arial" w:cs="Arial"/>
          <w:sz w:val="20"/>
          <w:szCs w:val="20"/>
        </w:rPr>
        <w:t>.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Training  And Motivation of Sales Executives and Enable them to reach the given Targets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Documents verification of customer at the time of account opening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Manage And Maintain of DSR (Daily Sales Report)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Promote the new products to new and existing customer</w:t>
      </w:r>
      <w:r w:rsidR="007F11F0">
        <w:rPr>
          <w:rFonts w:ascii="Arial" w:hAnsi="Arial" w:cs="Arial"/>
          <w:sz w:val="20"/>
          <w:szCs w:val="20"/>
        </w:rPr>
        <w:t>s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Coordinate with Personal bankers And  Rm's for more leads to ensure branch targets to be achieved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 xml:space="preserve">Self sourcing of accounts and generating leads from </w:t>
      </w:r>
      <w:r w:rsidR="00775680" w:rsidRPr="00F410F2">
        <w:rPr>
          <w:rFonts w:ascii="Arial" w:hAnsi="Arial" w:cs="Arial"/>
          <w:sz w:val="20"/>
          <w:szCs w:val="20"/>
        </w:rPr>
        <w:t>References</w:t>
      </w:r>
    </w:p>
    <w:p w:rsidR="00D115DF" w:rsidRPr="00F410F2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Follow</w:t>
      </w:r>
      <w:r w:rsidR="007F11F0">
        <w:rPr>
          <w:rFonts w:ascii="Arial" w:hAnsi="Arial" w:cs="Arial"/>
          <w:sz w:val="20"/>
          <w:szCs w:val="20"/>
        </w:rPr>
        <w:t>ing</w:t>
      </w:r>
      <w:r w:rsidRPr="00F410F2">
        <w:rPr>
          <w:rFonts w:ascii="Arial" w:hAnsi="Arial" w:cs="Arial"/>
          <w:sz w:val="20"/>
          <w:szCs w:val="20"/>
        </w:rPr>
        <w:t xml:space="preserve"> the KYC (Know Your Customer) norms</w:t>
      </w:r>
    </w:p>
    <w:p w:rsidR="00C107D3" w:rsidRDefault="00D115DF" w:rsidP="00720DC7">
      <w:pPr>
        <w:numPr>
          <w:ilvl w:val="0"/>
          <w:numId w:val="18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Relationship Building &amp; Management with the Customer for Sales &amp; Service</w:t>
      </w:r>
    </w:p>
    <w:p w:rsidR="00974E7B" w:rsidRDefault="00974E7B" w:rsidP="00974E7B">
      <w:p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974E7B" w:rsidRDefault="00974E7B" w:rsidP="00974E7B">
      <w:p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974E7B" w:rsidRPr="00F410F2" w:rsidRDefault="00974E7B" w:rsidP="00974E7B">
      <w:p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C107D3" w:rsidRPr="00F410F2" w:rsidRDefault="00C107D3" w:rsidP="00C107D3">
      <w:pPr>
        <w:shd w:val="clear" w:color="auto" w:fill="E0E0E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lastRenderedPageBreak/>
        <w:t>ACHIEVEMENTS</w:t>
      </w:r>
    </w:p>
    <w:p w:rsidR="00C107D3" w:rsidRPr="00F410F2" w:rsidRDefault="00C107D3" w:rsidP="00C107D3">
      <w:pPr>
        <w:rPr>
          <w:rFonts w:ascii="Arial" w:hAnsi="Arial" w:cs="Arial"/>
          <w:sz w:val="20"/>
          <w:szCs w:val="20"/>
        </w:rPr>
      </w:pPr>
    </w:p>
    <w:p w:rsidR="00C107D3" w:rsidRPr="00F410F2" w:rsidRDefault="00C107D3" w:rsidP="00720DC7">
      <w:pPr>
        <w:numPr>
          <w:ilvl w:val="0"/>
          <w:numId w:val="17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 xml:space="preserve">Received momento from Mr.Udaysingh,Head-Retail sales,HDFC Securities for doing Maximum, </w:t>
      </w:r>
      <w:r w:rsidR="000C4EF6">
        <w:rPr>
          <w:rFonts w:ascii="Arial" w:hAnsi="Arial" w:cs="Arial"/>
          <w:sz w:val="20"/>
          <w:szCs w:val="20"/>
        </w:rPr>
        <w:t>AUTO LOANS</w:t>
      </w:r>
      <w:r w:rsidRPr="00F410F2">
        <w:rPr>
          <w:rFonts w:ascii="Arial" w:hAnsi="Arial" w:cs="Arial"/>
          <w:sz w:val="20"/>
          <w:szCs w:val="20"/>
        </w:rPr>
        <w:t xml:space="preserve"> in Nov20</w:t>
      </w:r>
      <w:r w:rsidR="000C4EF6">
        <w:rPr>
          <w:rFonts w:ascii="Arial" w:hAnsi="Arial" w:cs="Arial"/>
          <w:sz w:val="20"/>
          <w:szCs w:val="20"/>
        </w:rPr>
        <w:t>12</w:t>
      </w:r>
    </w:p>
    <w:p w:rsidR="00C107D3" w:rsidRPr="00F410F2" w:rsidRDefault="00C107D3" w:rsidP="00720DC7">
      <w:pPr>
        <w:numPr>
          <w:ilvl w:val="0"/>
          <w:numId w:val="17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Received Certificate and  Momento from Mr.Gopinath,Regional Head-South-1,HDFC Bank as Best Executive for FY</w:t>
      </w:r>
      <w:r w:rsidR="000C4EF6">
        <w:rPr>
          <w:rFonts w:ascii="Arial" w:hAnsi="Arial" w:cs="Arial"/>
          <w:sz w:val="20"/>
          <w:szCs w:val="20"/>
        </w:rPr>
        <w:t>10</w:t>
      </w:r>
      <w:r w:rsidRPr="00F410F2">
        <w:rPr>
          <w:rFonts w:ascii="Arial" w:hAnsi="Arial" w:cs="Arial"/>
          <w:sz w:val="20"/>
          <w:szCs w:val="20"/>
        </w:rPr>
        <w:t>-1</w:t>
      </w:r>
      <w:r w:rsidR="000C4EF6">
        <w:rPr>
          <w:rFonts w:ascii="Arial" w:hAnsi="Arial" w:cs="Arial"/>
          <w:sz w:val="20"/>
          <w:szCs w:val="20"/>
        </w:rPr>
        <w:t>1</w:t>
      </w:r>
    </w:p>
    <w:p w:rsidR="00C107D3" w:rsidRPr="00F410F2" w:rsidRDefault="00C107D3" w:rsidP="00720DC7">
      <w:pPr>
        <w:numPr>
          <w:ilvl w:val="0"/>
          <w:numId w:val="17"/>
        </w:numPr>
        <w:tabs>
          <w:tab w:val="left" w:pos="360"/>
        </w:tabs>
        <w:spacing w:line="360" w:lineRule="auto"/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Received momento from Mr.Aseem Dhru,MD&amp;CEO,HDFC Securities fro over all Best Performance for FY09-10</w:t>
      </w:r>
    </w:p>
    <w:p w:rsidR="009D3263" w:rsidRPr="00F410F2" w:rsidRDefault="009D3263" w:rsidP="009D3263">
      <w:pPr>
        <w:pStyle w:val="Objective"/>
        <w:shd w:val="clear" w:color="auto" w:fill="E0E0E0"/>
        <w:spacing w:line="240" w:lineRule="auto"/>
        <w:rPr>
          <w:rFonts w:ascii="Arial" w:hAnsi="Arial" w:cs="Arial"/>
          <w:b/>
          <w:bCs/>
          <w:color w:val="333300"/>
        </w:rPr>
      </w:pPr>
      <w:r w:rsidRPr="00F410F2">
        <w:rPr>
          <w:rFonts w:ascii="Arial" w:hAnsi="Arial" w:cs="Arial"/>
          <w:b/>
          <w:bCs/>
          <w:color w:val="333300"/>
        </w:rPr>
        <w:t>PERSONAL INFORMATION</w:t>
      </w:r>
    </w:p>
    <w:p w:rsidR="009D3263" w:rsidRPr="00F410F2" w:rsidRDefault="009D3263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410F2">
        <w:rPr>
          <w:rFonts w:ascii="Arial" w:hAnsi="Arial" w:cs="Arial"/>
          <w:color w:val="000000"/>
          <w:sz w:val="20"/>
          <w:szCs w:val="20"/>
        </w:rPr>
        <w:t>Date of Birth</w:t>
      </w:r>
      <w:r w:rsidRPr="00F410F2">
        <w:rPr>
          <w:rFonts w:ascii="Arial" w:hAnsi="Arial" w:cs="Arial"/>
          <w:color w:val="000000"/>
          <w:sz w:val="20"/>
          <w:szCs w:val="20"/>
        </w:rPr>
        <w:tab/>
      </w:r>
      <w:r w:rsidRPr="00F410F2">
        <w:rPr>
          <w:rFonts w:ascii="Arial" w:hAnsi="Arial" w:cs="Arial"/>
          <w:color w:val="000000"/>
          <w:sz w:val="20"/>
          <w:szCs w:val="20"/>
        </w:rPr>
        <w:tab/>
        <w:t>:</w:t>
      </w:r>
      <w:r w:rsidRPr="00F410F2">
        <w:rPr>
          <w:rFonts w:ascii="Arial" w:hAnsi="Arial" w:cs="Arial"/>
          <w:color w:val="000000"/>
          <w:sz w:val="20"/>
          <w:szCs w:val="20"/>
        </w:rPr>
        <w:tab/>
        <w:t>14</w:t>
      </w:r>
      <w:r w:rsidRPr="00F410F2">
        <w:rPr>
          <w:rFonts w:ascii="Arial" w:hAnsi="Arial" w:cs="Arial"/>
          <w:color w:val="000000"/>
          <w:sz w:val="20"/>
          <w:szCs w:val="20"/>
          <w:vertAlign w:val="superscript"/>
        </w:rPr>
        <w:t xml:space="preserve">th  </w:t>
      </w:r>
      <w:r w:rsidRPr="00F410F2">
        <w:rPr>
          <w:rFonts w:ascii="Arial" w:hAnsi="Arial" w:cs="Arial"/>
          <w:color w:val="000000"/>
          <w:sz w:val="20"/>
          <w:szCs w:val="20"/>
        </w:rPr>
        <w:t>Jan 1983</w:t>
      </w:r>
    </w:p>
    <w:p w:rsidR="009D3263" w:rsidRPr="00F410F2" w:rsidRDefault="009D3263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D3263" w:rsidRPr="00F410F2" w:rsidRDefault="009D3263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410F2">
        <w:rPr>
          <w:rFonts w:ascii="Arial" w:hAnsi="Arial" w:cs="Arial"/>
          <w:color w:val="000000"/>
          <w:sz w:val="20"/>
          <w:szCs w:val="20"/>
        </w:rPr>
        <w:t>Material Status</w:t>
      </w:r>
      <w:r w:rsidRPr="00F410F2">
        <w:rPr>
          <w:rFonts w:ascii="Arial" w:hAnsi="Arial" w:cs="Arial"/>
          <w:color w:val="000000"/>
          <w:sz w:val="20"/>
          <w:szCs w:val="20"/>
        </w:rPr>
        <w:tab/>
      </w:r>
      <w:r w:rsidRPr="00F410F2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 w:rsidRPr="00F410F2">
        <w:rPr>
          <w:rFonts w:ascii="Arial" w:hAnsi="Arial" w:cs="Arial"/>
          <w:color w:val="000000"/>
          <w:sz w:val="20"/>
          <w:szCs w:val="20"/>
        </w:rPr>
        <w:tab/>
        <w:t xml:space="preserve"> Married.</w:t>
      </w:r>
    </w:p>
    <w:p w:rsidR="009D3263" w:rsidRPr="00F410F2" w:rsidRDefault="009D3263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D3263" w:rsidRDefault="009D3263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410F2">
        <w:rPr>
          <w:rFonts w:ascii="Arial" w:hAnsi="Arial" w:cs="Arial"/>
          <w:color w:val="000000"/>
          <w:sz w:val="20"/>
          <w:szCs w:val="20"/>
        </w:rPr>
        <w:t>Languages Known         :</w:t>
      </w:r>
      <w:r w:rsidRPr="00F410F2">
        <w:rPr>
          <w:rFonts w:ascii="Arial" w:hAnsi="Arial" w:cs="Arial"/>
          <w:color w:val="000000"/>
          <w:sz w:val="20"/>
          <w:szCs w:val="20"/>
        </w:rPr>
        <w:tab/>
        <w:t>English, Hindi &amp; Telugu.</w:t>
      </w:r>
    </w:p>
    <w:p w:rsidR="005A3C09" w:rsidRDefault="005A3C09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5A3C09" w:rsidRDefault="005A3C09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Permanent Address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  <w:t>1-91, Basi Reddy Pally,</w:t>
      </w:r>
    </w:p>
    <w:p w:rsidR="005A3C09" w:rsidRDefault="005A3C09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Pulivendula</w:t>
      </w:r>
      <w:r w:rsidR="00C3765E">
        <w:rPr>
          <w:rFonts w:ascii="Arial" w:hAnsi="Arial" w:cs="Arial"/>
          <w:color w:val="000000"/>
          <w:sz w:val="20"/>
          <w:szCs w:val="20"/>
        </w:rPr>
        <w:t>,</w:t>
      </w:r>
    </w:p>
    <w:p w:rsidR="00C3765E" w:rsidRPr="00F410F2" w:rsidRDefault="00C3765E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Kadapa-516390</w:t>
      </w:r>
    </w:p>
    <w:p w:rsidR="009D3263" w:rsidRPr="00F410F2" w:rsidRDefault="009D3263" w:rsidP="009D326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D3263" w:rsidRPr="00F410F2" w:rsidRDefault="005A3C09" w:rsidP="005A3C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 Address           </w:t>
      </w:r>
      <w:r w:rsidR="009D3263" w:rsidRPr="00F410F2">
        <w:rPr>
          <w:rFonts w:ascii="Arial" w:hAnsi="Arial" w:cs="Arial"/>
          <w:sz w:val="20"/>
          <w:szCs w:val="20"/>
        </w:rPr>
        <w:t xml:space="preserve"> :</w:t>
      </w:r>
      <w:r w:rsidR="009D3263" w:rsidRPr="00F410F2">
        <w:rPr>
          <w:rFonts w:ascii="Arial" w:hAnsi="Arial" w:cs="Arial"/>
          <w:sz w:val="20"/>
          <w:szCs w:val="20"/>
        </w:rPr>
        <w:tab/>
        <w:t>Plot no 66-71,</w:t>
      </w:r>
    </w:p>
    <w:p w:rsidR="009D3263" w:rsidRPr="00F410F2" w:rsidRDefault="009D3263" w:rsidP="005A3C09">
      <w:pPr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ab/>
      </w:r>
      <w:r w:rsidRPr="00F410F2">
        <w:rPr>
          <w:rFonts w:ascii="Arial" w:hAnsi="Arial" w:cs="Arial"/>
          <w:sz w:val="20"/>
          <w:szCs w:val="20"/>
        </w:rPr>
        <w:tab/>
      </w:r>
      <w:r w:rsidRPr="00F410F2">
        <w:rPr>
          <w:rFonts w:ascii="Arial" w:hAnsi="Arial" w:cs="Arial"/>
          <w:sz w:val="20"/>
          <w:szCs w:val="20"/>
        </w:rPr>
        <w:tab/>
      </w:r>
      <w:r w:rsidRPr="00F410F2">
        <w:rPr>
          <w:rFonts w:ascii="Arial" w:hAnsi="Arial" w:cs="Arial"/>
          <w:sz w:val="20"/>
          <w:szCs w:val="20"/>
        </w:rPr>
        <w:tab/>
        <w:t>Vija</w:t>
      </w:r>
      <w:r w:rsidR="005A3C09">
        <w:rPr>
          <w:rFonts w:ascii="Arial" w:hAnsi="Arial" w:cs="Arial"/>
          <w:sz w:val="20"/>
          <w:szCs w:val="20"/>
        </w:rPr>
        <w:t>ya</w:t>
      </w:r>
      <w:r w:rsidRPr="00F410F2">
        <w:rPr>
          <w:rFonts w:ascii="Arial" w:hAnsi="Arial" w:cs="Arial"/>
          <w:sz w:val="20"/>
          <w:szCs w:val="20"/>
        </w:rPr>
        <w:t xml:space="preserve"> sai seva residency 2,</w:t>
      </w:r>
      <w:r w:rsidR="002C7BFC">
        <w:rPr>
          <w:rFonts w:ascii="Arial" w:hAnsi="Arial" w:cs="Arial"/>
          <w:sz w:val="20"/>
          <w:szCs w:val="20"/>
        </w:rPr>
        <w:t xml:space="preserve"> 3</w:t>
      </w:r>
      <w:r w:rsidR="002C7BFC" w:rsidRPr="002C7BFC">
        <w:rPr>
          <w:rFonts w:ascii="Arial" w:hAnsi="Arial" w:cs="Arial"/>
          <w:sz w:val="20"/>
          <w:szCs w:val="20"/>
          <w:vertAlign w:val="superscript"/>
        </w:rPr>
        <w:t>rd</w:t>
      </w:r>
      <w:r w:rsidR="002C7BFC">
        <w:rPr>
          <w:rFonts w:ascii="Arial" w:hAnsi="Arial" w:cs="Arial"/>
          <w:sz w:val="20"/>
          <w:szCs w:val="20"/>
        </w:rPr>
        <w:t xml:space="preserve"> Floor B1</w:t>
      </w:r>
    </w:p>
    <w:p w:rsidR="009D3263" w:rsidRPr="00F410F2" w:rsidRDefault="009D3263" w:rsidP="005A3C09">
      <w:pPr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JP Nagar, Miyapur.</w:t>
      </w:r>
    </w:p>
    <w:p w:rsidR="009D3263" w:rsidRPr="00F410F2" w:rsidRDefault="009D3263" w:rsidP="005A3C09">
      <w:pPr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 xml:space="preserve"> Hyderabad-500050</w:t>
      </w:r>
    </w:p>
    <w:p w:rsidR="009D3263" w:rsidRPr="00F410F2" w:rsidRDefault="009D3263" w:rsidP="009D3263">
      <w:pPr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rPr>
          <w:rFonts w:ascii="Arial" w:hAnsi="Arial" w:cs="Arial"/>
          <w:sz w:val="20"/>
          <w:szCs w:val="20"/>
        </w:rPr>
      </w:pPr>
      <w:r w:rsidRPr="00F410F2">
        <w:rPr>
          <w:rFonts w:ascii="Arial" w:hAnsi="Arial" w:cs="Arial"/>
          <w:sz w:val="20"/>
          <w:szCs w:val="20"/>
        </w:rPr>
        <w:t>I hereby declare that the above-mentioned information is true to my knowledge</w:t>
      </w:r>
    </w:p>
    <w:p w:rsidR="00D115DF" w:rsidRPr="00F410F2" w:rsidRDefault="00D115DF">
      <w:pPr>
        <w:rPr>
          <w:rFonts w:ascii="Arial" w:hAnsi="Arial" w:cs="Arial"/>
          <w:sz w:val="20"/>
          <w:szCs w:val="20"/>
        </w:rPr>
      </w:pPr>
    </w:p>
    <w:p w:rsidR="00D115DF" w:rsidRPr="00F410F2" w:rsidRDefault="00D115DF">
      <w:pPr>
        <w:tabs>
          <w:tab w:val="left" w:pos="360"/>
        </w:tabs>
        <w:spacing w:line="36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Place:</w:t>
      </w:r>
    </w:p>
    <w:p w:rsidR="00D115DF" w:rsidRPr="00F410F2" w:rsidRDefault="00D115DF">
      <w:pPr>
        <w:tabs>
          <w:tab w:val="left" w:pos="360"/>
        </w:tabs>
        <w:spacing w:line="36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F410F2">
        <w:rPr>
          <w:rFonts w:ascii="Arial" w:hAnsi="Arial" w:cs="Arial"/>
          <w:b/>
          <w:bCs/>
          <w:sz w:val="20"/>
          <w:szCs w:val="20"/>
        </w:rPr>
        <w:t>Date:</w:t>
      </w:r>
      <w:r w:rsidRPr="00F410F2">
        <w:rPr>
          <w:rFonts w:ascii="Arial" w:hAnsi="Arial" w:cs="Arial"/>
          <w:b/>
          <w:bCs/>
          <w:sz w:val="20"/>
          <w:szCs w:val="20"/>
        </w:rPr>
        <w:tab/>
      </w:r>
      <w:r w:rsidRPr="00F410F2">
        <w:rPr>
          <w:rFonts w:ascii="Arial" w:hAnsi="Arial" w:cs="Arial"/>
          <w:b/>
          <w:bCs/>
          <w:sz w:val="20"/>
          <w:szCs w:val="20"/>
        </w:rPr>
        <w:tab/>
      </w:r>
      <w:r w:rsidRPr="00F410F2">
        <w:rPr>
          <w:rFonts w:ascii="Arial" w:hAnsi="Arial" w:cs="Arial"/>
          <w:b/>
          <w:bCs/>
          <w:sz w:val="20"/>
          <w:szCs w:val="20"/>
        </w:rPr>
        <w:tab/>
      </w:r>
      <w:r w:rsidRPr="00F410F2">
        <w:rPr>
          <w:rFonts w:ascii="Arial" w:hAnsi="Arial" w:cs="Arial"/>
          <w:b/>
          <w:bCs/>
          <w:sz w:val="20"/>
          <w:szCs w:val="20"/>
        </w:rPr>
        <w:tab/>
      </w:r>
      <w:r w:rsidRPr="00F410F2">
        <w:rPr>
          <w:rFonts w:ascii="Arial" w:hAnsi="Arial" w:cs="Arial"/>
          <w:b/>
          <w:bCs/>
          <w:sz w:val="20"/>
          <w:szCs w:val="20"/>
        </w:rPr>
        <w:tab/>
      </w:r>
      <w:r w:rsidRPr="00F410F2">
        <w:rPr>
          <w:rFonts w:ascii="Arial" w:hAnsi="Arial" w:cs="Arial"/>
          <w:b/>
          <w:bCs/>
          <w:sz w:val="20"/>
          <w:szCs w:val="20"/>
        </w:rPr>
        <w:tab/>
      </w:r>
      <w:r w:rsidRPr="00F410F2"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K.NARASIMHAREDDY</w:t>
      </w:r>
    </w:p>
    <w:sectPr w:rsidR="00D115DF" w:rsidRPr="00F410F2" w:rsidSect="00C10ABF">
      <w:footnotePr>
        <w:pos w:val="beneathText"/>
      </w:footnotePr>
      <w:pgSz w:w="12240" w:h="15840"/>
      <w:pgMar w:top="540" w:right="720" w:bottom="36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F73" w:rsidRDefault="00C70F73" w:rsidP="002000EE">
      <w:r>
        <w:separator/>
      </w:r>
    </w:p>
  </w:endnote>
  <w:endnote w:type="continuationSeparator" w:id="1">
    <w:p w:rsidR="00C70F73" w:rsidRDefault="00C70F73" w:rsidP="00200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F73" w:rsidRDefault="00C70F73" w:rsidP="002000EE">
      <w:r>
        <w:separator/>
      </w:r>
    </w:p>
  </w:footnote>
  <w:footnote w:type="continuationSeparator" w:id="1">
    <w:p w:rsidR="00C70F73" w:rsidRDefault="00C70F73" w:rsidP="00200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7">
    <w:nsid w:val="099C6777"/>
    <w:multiLevelType w:val="hybridMultilevel"/>
    <w:tmpl w:val="12D267A2"/>
    <w:name w:val="WW8Num42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1AC05E18"/>
    <w:multiLevelType w:val="hybridMultilevel"/>
    <w:tmpl w:val="2E48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11B34C3"/>
    <w:multiLevelType w:val="hybridMultilevel"/>
    <w:tmpl w:val="B96E4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28D3E83"/>
    <w:multiLevelType w:val="hybridMultilevel"/>
    <w:tmpl w:val="C1101BE6"/>
    <w:lvl w:ilvl="0" w:tplc="0272440E">
      <w:start w:val="1"/>
      <w:numFmt w:val="bullet"/>
      <w:lvlText w:val="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b/>
        <w:i w:val="0"/>
        <w:outline w:val="0"/>
        <w:shadow/>
        <w:emboss w:val="0"/>
        <w:imprint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9024DE"/>
    <w:multiLevelType w:val="hybridMultilevel"/>
    <w:tmpl w:val="FE84B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E91790"/>
    <w:multiLevelType w:val="hybridMultilevel"/>
    <w:tmpl w:val="EB748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48F1D14"/>
    <w:multiLevelType w:val="hybridMultilevel"/>
    <w:tmpl w:val="79B48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96258C"/>
    <w:multiLevelType w:val="hybridMultilevel"/>
    <w:tmpl w:val="63F06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32F1C2C"/>
    <w:multiLevelType w:val="hybridMultilevel"/>
    <w:tmpl w:val="EFC2A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 w:val="0"/>
        <w:iCs w:val="0"/>
        <w:color w:val="0070C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5F91338"/>
    <w:multiLevelType w:val="hybridMultilevel"/>
    <w:tmpl w:val="0106B2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8F23E24"/>
    <w:multiLevelType w:val="hybridMultilevel"/>
    <w:tmpl w:val="8DCA0634"/>
    <w:lvl w:ilvl="0" w:tplc="9582108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 w:val="0"/>
        <w:iCs w:val="0"/>
        <w:color w:val="0070C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A961FE4"/>
    <w:multiLevelType w:val="hybridMultilevel"/>
    <w:tmpl w:val="34A4F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58A1610A"/>
    <w:multiLevelType w:val="hybridMultilevel"/>
    <w:tmpl w:val="0E1A7B7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C7E19A3"/>
    <w:multiLevelType w:val="hybridMultilevel"/>
    <w:tmpl w:val="943C35D8"/>
    <w:name w:val="WW8Num422222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E5C39DF"/>
    <w:multiLevelType w:val="hybridMultilevel"/>
    <w:tmpl w:val="A49092A6"/>
    <w:name w:val="WW8Num422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2505136"/>
    <w:multiLevelType w:val="hybridMultilevel"/>
    <w:tmpl w:val="AC34E7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2F633C3"/>
    <w:multiLevelType w:val="hybridMultilevel"/>
    <w:tmpl w:val="E5684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833B65"/>
    <w:multiLevelType w:val="hybridMultilevel"/>
    <w:tmpl w:val="924257FE"/>
    <w:name w:val="WW8Num422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>
    <w:nsid w:val="73125A85"/>
    <w:multiLevelType w:val="hybridMultilevel"/>
    <w:tmpl w:val="D70C8B08"/>
    <w:name w:val="WW8Num4222222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4D734BC"/>
    <w:multiLevelType w:val="hybridMultilevel"/>
    <w:tmpl w:val="C1B6F868"/>
    <w:name w:val="WW8Num4222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7721CB2"/>
    <w:multiLevelType w:val="hybridMultilevel"/>
    <w:tmpl w:val="037E30BA"/>
    <w:name w:val="WW8Num42222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F610D61"/>
    <w:multiLevelType w:val="hybridMultilevel"/>
    <w:tmpl w:val="7B8C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9"/>
  </w:num>
  <w:num w:numId="10">
    <w:abstractNumId w:val="9"/>
  </w:num>
  <w:num w:numId="11">
    <w:abstractNumId w:val="14"/>
  </w:num>
  <w:num w:numId="12">
    <w:abstractNumId w:val="22"/>
  </w:num>
  <w:num w:numId="13">
    <w:abstractNumId w:val="16"/>
  </w:num>
  <w:num w:numId="14">
    <w:abstractNumId w:val="7"/>
  </w:num>
  <w:num w:numId="15">
    <w:abstractNumId w:val="24"/>
  </w:num>
  <w:num w:numId="16">
    <w:abstractNumId w:val="21"/>
  </w:num>
  <w:num w:numId="17">
    <w:abstractNumId w:val="26"/>
  </w:num>
  <w:num w:numId="18">
    <w:abstractNumId w:val="27"/>
  </w:num>
  <w:num w:numId="19">
    <w:abstractNumId w:val="20"/>
  </w:num>
  <w:num w:numId="20">
    <w:abstractNumId w:val="25"/>
  </w:num>
  <w:num w:numId="21">
    <w:abstractNumId w:val="17"/>
  </w:num>
  <w:num w:numId="22">
    <w:abstractNumId w:val="18"/>
  </w:num>
  <w:num w:numId="23">
    <w:abstractNumId w:val="15"/>
  </w:num>
  <w:num w:numId="24">
    <w:abstractNumId w:val="8"/>
  </w:num>
  <w:num w:numId="25">
    <w:abstractNumId w:val="2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3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8194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CA5600"/>
    <w:rsid w:val="000C4EF6"/>
    <w:rsid w:val="00100C37"/>
    <w:rsid w:val="00135425"/>
    <w:rsid w:val="001A1CD2"/>
    <w:rsid w:val="001A7949"/>
    <w:rsid w:val="001F42DA"/>
    <w:rsid w:val="002000EE"/>
    <w:rsid w:val="002036B5"/>
    <w:rsid w:val="0021386A"/>
    <w:rsid w:val="002C7BFC"/>
    <w:rsid w:val="003C1083"/>
    <w:rsid w:val="003D34D1"/>
    <w:rsid w:val="004265AA"/>
    <w:rsid w:val="00440FC2"/>
    <w:rsid w:val="0046447E"/>
    <w:rsid w:val="00477D9E"/>
    <w:rsid w:val="004A47DD"/>
    <w:rsid w:val="005043E8"/>
    <w:rsid w:val="00515557"/>
    <w:rsid w:val="005A3C09"/>
    <w:rsid w:val="005D05B1"/>
    <w:rsid w:val="005D0F8A"/>
    <w:rsid w:val="005F28DF"/>
    <w:rsid w:val="00662267"/>
    <w:rsid w:val="00696BDF"/>
    <w:rsid w:val="007171F5"/>
    <w:rsid w:val="00720DC7"/>
    <w:rsid w:val="00775680"/>
    <w:rsid w:val="007F11F0"/>
    <w:rsid w:val="00974E7B"/>
    <w:rsid w:val="009D3263"/>
    <w:rsid w:val="00A23A4D"/>
    <w:rsid w:val="00A3044F"/>
    <w:rsid w:val="00B536AB"/>
    <w:rsid w:val="00BA66F2"/>
    <w:rsid w:val="00BB43A2"/>
    <w:rsid w:val="00BD000D"/>
    <w:rsid w:val="00C107D3"/>
    <w:rsid w:val="00C10ABF"/>
    <w:rsid w:val="00C3765E"/>
    <w:rsid w:val="00C70F73"/>
    <w:rsid w:val="00C74543"/>
    <w:rsid w:val="00CA2543"/>
    <w:rsid w:val="00CA5600"/>
    <w:rsid w:val="00CD7608"/>
    <w:rsid w:val="00D115DF"/>
    <w:rsid w:val="00D256C9"/>
    <w:rsid w:val="00D27101"/>
    <w:rsid w:val="00D4126F"/>
    <w:rsid w:val="00D45078"/>
    <w:rsid w:val="00D62BA0"/>
    <w:rsid w:val="00EC2311"/>
    <w:rsid w:val="00ED4C4B"/>
    <w:rsid w:val="00EF7AEC"/>
    <w:rsid w:val="00F410F2"/>
    <w:rsid w:val="00FB5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43"/>
    <w:pPr>
      <w:suppressAutoHyphens/>
      <w:spacing w:after="0" w:line="240" w:lineRule="auto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locked/>
    <w:rsid w:val="00696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2000EE"/>
    <w:pPr>
      <w:keepNext/>
      <w:suppressAutoHyphens w:val="0"/>
      <w:overflowPunct w:val="0"/>
      <w:autoSpaceDE w:val="0"/>
      <w:autoSpaceDN w:val="0"/>
      <w:adjustRightInd w:val="0"/>
      <w:textAlignment w:val="baseline"/>
      <w:outlineLvl w:val="1"/>
    </w:pPr>
    <w:rPr>
      <w:b/>
      <w:bCs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2000EE"/>
    <w:rPr>
      <w:b/>
      <w:bCs/>
      <w:sz w:val="20"/>
      <w:szCs w:val="20"/>
      <w:u w:val="single"/>
    </w:rPr>
  </w:style>
  <w:style w:type="character" w:customStyle="1" w:styleId="WW8Num1z0">
    <w:name w:val="WW8Num1z0"/>
    <w:uiPriority w:val="99"/>
    <w:rsid w:val="00CA2543"/>
    <w:rPr>
      <w:rFonts w:ascii="Symbol" w:hAnsi="Symbol" w:cs="Symbol"/>
    </w:rPr>
  </w:style>
  <w:style w:type="character" w:customStyle="1" w:styleId="WW8Num2z0">
    <w:name w:val="WW8Num2z0"/>
    <w:uiPriority w:val="99"/>
    <w:rsid w:val="00CA2543"/>
    <w:rPr>
      <w:rFonts w:ascii="Symbol" w:hAnsi="Symbol" w:cs="Symbol"/>
    </w:rPr>
  </w:style>
  <w:style w:type="character" w:customStyle="1" w:styleId="WW8Num3z0">
    <w:name w:val="WW8Num3z0"/>
    <w:uiPriority w:val="99"/>
    <w:rsid w:val="00CA2543"/>
    <w:rPr>
      <w:rFonts w:ascii="Symbol" w:hAnsi="Symbol" w:cs="Symbol"/>
    </w:rPr>
  </w:style>
  <w:style w:type="character" w:customStyle="1" w:styleId="WW8Num4z0">
    <w:name w:val="WW8Num4z0"/>
    <w:uiPriority w:val="99"/>
    <w:rsid w:val="00CA2543"/>
    <w:rPr>
      <w:rFonts w:ascii="Symbol" w:hAnsi="Symbol" w:cs="Symbol"/>
    </w:rPr>
  </w:style>
  <w:style w:type="character" w:customStyle="1" w:styleId="WW8Num5z0">
    <w:name w:val="WW8Num5z0"/>
    <w:uiPriority w:val="99"/>
    <w:rsid w:val="00CA2543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CA2543"/>
  </w:style>
  <w:style w:type="character" w:customStyle="1" w:styleId="WW8Num6z0">
    <w:name w:val="WW8Num6z0"/>
    <w:uiPriority w:val="99"/>
    <w:rsid w:val="00CA2543"/>
    <w:rPr>
      <w:rFonts w:ascii="Symbol" w:hAnsi="Symbol" w:cs="Symbol"/>
    </w:rPr>
  </w:style>
  <w:style w:type="character" w:customStyle="1" w:styleId="WW8Num7z0">
    <w:name w:val="WW8Num7z0"/>
    <w:uiPriority w:val="99"/>
    <w:rsid w:val="00CA2543"/>
    <w:rPr>
      <w:rFonts w:ascii="Symbol" w:hAnsi="Symbol" w:cs="Symbol"/>
    </w:rPr>
  </w:style>
  <w:style w:type="character" w:customStyle="1" w:styleId="WW-Absatz-Standardschriftart">
    <w:name w:val="WW-Absatz-Standardschriftart"/>
    <w:uiPriority w:val="99"/>
    <w:rsid w:val="00CA2543"/>
  </w:style>
  <w:style w:type="character" w:customStyle="1" w:styleId="WW8Num1z1">
    <w:name w:val="WW8Num1z1"/>
    <w:uiPriority w:val="99"/>
    <w:rsid w:val="00CA2543"/>
    <w:rPr>
      <w:rFonts w:ascii="Courier New" w:hAnsi="Courier New" w:cs="Courier New"/>
    </w:rPr>
  </w:style>
  <w:style w:type="character" w:customStyle="1" w:styleId="WW8Num1z2">
    <w:name w:val="WW8Num1z2"/>
    <w:uiPriority w:val="99"/>
    <w:rsid w:val="00CA2543"/>
    <w:rPr>
      <w:rFonts w:ascii="Wingdings" w:hAnsi="Wingdings" w:cs="Wingdings"/>
    </w:rPr>
  </w:style>
  <w:style w:type="character" w:customStyle="1" w:styleId="WW8Num2z1">
    <w:name w:val="WW8Num2z1"/>
    <w:uiPriority w:val="99"/>
    <w:rsid w:val="00CA2543"/>
    <w:rPr>
      <w:rFonts w:ascii="Courier New" w:hAnsi="Courier New" w:cs="Courier New"/>
    </w:rPr>
  </w:style>
  <w:style w:type="character" w:customStyle="1" w:styleId="WW8Num2z2">
    <w:name w:val="WW8Num2z2"/>
    <w:uiPriority w:val="99"/>
    <w:rsid w:val="00CA2543"/>
    <w:rPr>
      <w:rFonts w:ascii="Wingdings" w:hAnsi="Wingdings" w:cs="Wingdings"/>
    </w:rPr>
  </w:style>
  <w:style w:type="character" w:customStyle="1" w:styleId="WW8Num3z1">
    <w:name w:val="WW8Num3z1"/>
    <w:uiPriority w:val="99"/>
    <w:rsid w:val="00CA2543"/>
    <w:rPr>
      <w:rFonts w:ascii="Courier New" w:hAnsi="Courier New" w:cs="Courier New"/>
    </w:rPr>
  </w:style>
  <w:style w:type="character" w:customStyle="1" w:styleId="WW8Num3z2">
    <w:name w:val="WW8Num3z2"/>
    <w:uiPriority w:val="99"/>
    <w:rsid w:val="00CA2543"/>
    <w:rPr>
      <w:rFonts w:ascii="Wingdings" w:hAnsi="Wingdings" w:cs="Wingdings"/>
    </w:rPr>
  </w:style>
  <w:style w:type="character" w:customStyle="1" w:styleId="WW8Num4z1">
    <w:name w:val="WW8Num4z1"/>
    <w:uiPriority w:val="99"/>
    <w:rsid w:val="00CA2543"/>
    <w:rPr>
      <w:rFonts w:ascii="Courier New" w:hAnsi="Courier New" w:cs="Courier New"/>
    </w:rPr>
  </w:style>
  <w:style w:type="character" w:customStyle="1" w:styleId="WW8Num4z2">
    <w:name w:val="WW8Num4z2"/>
    <w:uiPriority w:val="99"/>
    <w:rsid w:val="00CA2543"/>
    <w:rPr>
      <w:rFonts w:ascii="Wingdings" w:hAnsi="Wingdings" w:cs="Wingdings"/>
    </w:rPr>
  </w:style>
  <w:style w:type="character" w:customStyle="1" w:styleId="WW8Num5z1">
    <w:name w:val="WW8Num5z1"/>
    <w:uiPriority w:val="99"/>
    <w:rsid w:val="00CA2543"/>
    <w:rPr>
      <w:rFonts w:ascii="Courier New" w:hAnsi="Courier New" w:cs="Courier New"/>
    </w:rPr>
  </w:style>
  <w:style w:type="character" w:customStyle="1" w:styleId="WW8Num5z2">
    <w:name w:val="WW8Num5z2"/>
    <w:uiPriority w:val="99"/>
    <w:rsid w:val="00CA2543"/>
    <w:rPr>
      <w:rFonts w:ascii="Wingdings" w:hAnsi="Wingdings" w:cs="Wingdings"/>
    </w:rPr>
  </w:style>
  <w:style w:type="character" w:customStyle="1" w:styleId="WW8Num6z1">
    <w:name w:val="WW8Num6z1"/>
    <w:uiPriority w:val="99"/>
    <w:rsid w:val="00CA2543"/>
    <w:rPr>
      <w:rFonts w:ascii="Courier New" w:hAnsi="Courier New" w:cs="Courier New"/>
    </w:rPr>
  </w:style>
  <w:style w:type="character" w:customStyle="1" w:styleId="WW8Num6z2">
    <w:name w:val="WW8Num6z2"/>
    <w:uiPriority w:val="99"/>
    <w:rsid w:val="00CA2543"/>
    <w:rPr>
      <w:rFonts w:ascii="Wingdings" w:hAnsi="Wingdings" w:cs="Wingdings"/>
    </w:rPr>
  </w:style>
  <w:style w:type="character" w:customStyle="1" w:styleId="WW8Num7z1">
    <w:name w:val="WW8Num7z1"/>
    <w:uiPriority w:val="99"/>
    <w:rsid w:val="00CA2543"/>
    <w:rPr>
      <w:rFonts w:ascii="Courier New" w:hAnsi="Courier New" w:cs="Courier New"/>
    </w:rPr>
  </w:style>
  <w:style w:type="character" w:customStyle="1" w:styleId="WW8Num7z2">
    <w:name w:val="WW8Num7z2"/>
    <w:uiPriority w:val="99"/>
    <w:rsid w:val="00CA2543"/>
    <w:rPr>
      <w:rFonts w:ascii="Wingdings" w:hAnsi="Wingdings" w:cs="Wingdings"/>
    </w:rPr>
  </w:style>
  <w:style w:type="character" w:customStyle="1" w:styleId="WW8Num8z0">
    <w:name w:val="WW8Num8z0"/>
    <w:uiPriority w:val="99"/>
    <w:rsid w:val="00CA2543"/>
    <w:rPr>
      <w:rFonts w:ascii="Symbol" w:hAnsi="Symbol" w:cs="Symbol"/>
    </w:rPr>
  </w:style>
  <w:style w:type="character" w:customStyle="1" w:styleId="WW8Num8z1">
    <w:name w:val="WW8Num8z1"/>
    <w:uiPriority w:val="99"/>
    <w:rsid w:val="00CA2543"/>
    <w:rPr>
      <w:rFonts w:ascii="Calibri" w:hAnsi="Calibri" w:cs="Calibri"/>
    </w:rPr>
  </w:style>
  <w:style w:type="character" w:customStyle="1" w:styleId="WW8Num8z2">
    <w:name w:val="WW8Num8z2"/>
    <w:uiPriority w:val="99"/>
    <w:rsid w:val="00CA2543"/>
    <w:rPr>
      <w:rFonts w:ascii="Wingdings" w:hAnsi="Wingdings" w:cs="Wingdings"/>
    </w:rPr>
  </w:style>
  <w:style w:type="character" w:customStyle="1" w:styleId="WW8Num8z4">
    <w:name w:val="WW8Num8z4"/>
    <w:uiPriority w:val="99"/>
    <w:rsid w:val="00CA2543"/>
    <w:rPr>
      <w:rFonts w:ascii="Courier New" w:hAnsi="Courier New" w:cs="Courier New"/>
    </w:rPr>
  </w:style>
  <w:style w:type="character" w:customStyle="1" w:styleId="ObjectiveChar">
    <w:name w:val="Objective Char"/>
    <w:basedOn w:val="DefaultParagraphFont"/>
    <w:uiPriority w:val="99"/>
    <w:rsid w:val="00CA2543"/>
    <w:rPr>
      <w:lang w:val="en-US" w:eastAsia="ar-SA" w:bidi="ar-SA"/>
    </w:rPr>
  </w:style>
  <w:style w:type="paragraph" w:customStyle="1" w:styleId="Heading">
    <w:name w:val="Heading"/>
    <w:basedOn w:val="Normal"/>
    <w:next w:val="BodyText"/>
    <w:uiPriority w:val="99"/>
    <w:rsid w:val="00CA2543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A25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B43A2"/>
    <w:rPr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CA2543"/>
  </w:style>
  <w:style w:type="paragraph" w:styleId="Caption">
    <w:name w:val="caption"/>
    <w:basedOn w:val="Normal"/>
    <w:uiPriority w:val="99"/>
    <w:qFormat/>
    <w:rsid w:val="00CA254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A2543"/>
    <w:pPr>
      <w:suppressLineNumbers/>
    </w:pPr>
  </w:style>
  <w:style w:type="paragraph" w:customStyle="1" w:styleId="Objective">
    <w:name w:val="Objective"/>
    <w:basedOn w:val="Normal"/>
    <w:next w:val="BodyText"/>
    <w:uiPriority w:val="99"/>
    <w:rsid w:val="00CA2543"/>
    <w:pPr>
      <w:spacing w:before="220" w:after="220" w:line="220" w:lineRule="atLeast"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C107D3"/>
    <w:pPr>
      <w:ind w:left="1304"/>
    </w:pPr>
  </w:style>
  <w:style w:type="character" w:customStyle="1" w:styleId="fontsmall">
    <w:name w:val="fontsmall"/>
    <w:basedOn w:val="DefaultParagraphFont"/>
    <w:uiPriority w:val="99"/>
    <w:rsid w:val="002000EE"/>
  </w:style>
  <w:style w:type="paragraph" w:styleId="Header">
    <w:name w:val="header"/>
    <w:basedOn w:val="Normal"/>
    <w:link w:val="HeaderChar"/>
    <w:uiPriority w:val="99"/>
    <w:semiHidden/>
    <w:rsid w:val="00200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00EE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200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00EE"/>
    <w:rPr>
      <w:sz w:val="24"/>
      <w:szCs w:val="24"/>
      <w:lang w:eastAsia="ar-SA" w:bidi="ar-SA"/>
    </w:rPr>
  </w:style>
  <w:style w:type="character" w:styleId="Hyperlink">
    <w:name w:val="Hyperlink"/>
    <w:basedOn w:val="DefaultParagraphFont"/>
    <w:uiPriority w:val="99"/>
    <w:rsid w:val="004265AA"/>
    <w:rPr>
      <w:color w:val="0000FF"/>
      <w:u w:val="single"/>
    </w:rPr>
  </w:style>
  <w:style w:type="paragraph" w:styleId="NoSpacing">
    <w:name w:val="No Spacing"/>
    <w:qFormat/>
    <w:rsid w:val="000C4EF6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96B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nreddy_58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&lt;arabianhorse&gt;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v</dc:creator>
  <cp:lastModifiedBy>shiva</cp:lastModifiedBy>
  <cp:revision>4</cp:revision>
  <cp:lastPrinted>2112-12-31T18:30:00Z</cp:lastPrinted>
  <dcterms:created xsi:type="dcterms:W3CDTF">2014-10-16T10:07:00Z</dcterms:created>
  <dcterms:modified xsi:type="dcterms:W3CDTF">2014-10-16T10:09:00Z</dcterms:modified>
</cp:coreProperties>
</file>